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FC87" w14:textId="77777777" w:rsidR="008E0EAB" w:rsidRPr="001F05DC" w:rsidRDefault="008E0EAB" w:rsidP="008E0EAB"/>
    <w:p w14:paraId="4D889D6F" w14:textId="77777777" w:rsidR="008E0EAB" w:rsidRPr="001F05DC" w:rsidRDefault="008E0EAB" w:rsidP="008E0EAB"/>
    <w:p w14:paraId="0D0C95BA" w14:textId="77777777" w:rsidR="008E0EAB" w:rsidRPr="001F05DC" w:rsidRDefault="008E0EAB" w:rsidP="008E0EAB"/>
    <w:p w14:paraId="36D8B159" w14:textId="77777777" w:rsidR="008E0EAB" w:rsidRPr="001F05DC" w:rsidRDefault="001F1776" w:rsidP="00A93C68">
      <w:pPr>
        <w:tabs>
          <w:tab w:val="left" w:pos="7530"/>
        </w:tabs>
        <w:rPr>
          <w:sz w:val="36"/>
        </w:rPr>
      </w:pPr>
      <w:r>
        <w:rPr>
          <w:noProof/>
          <w:lang w:eastAsia="en-GB"/>
        </w:rPr>
        <w:drawing>
          <wp:inline distT="0" distB="0" distL="0" distR="0" wp14:anchorId="338A7089" wp14:editId="610C14E7">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14:paraId="321886B0" w14:textId="77777777" w:rsidR="008E0EAB" w:rsidRPr="001F05DC" w:rsidRDefault="008E0EAB" w:rsidP="004706C5">
      <w:pPr>
        <w:rPr>
          <w:sz w:val="36"/>
        </w:rPr>
      </w:pPr>
    </w:p>
    <w:p w14:paraId="71F3E23B" w14:textId="77777777" w:rsidR="008E0EAB" w:rsidRPr="001F05DC" w:rsidRDefault="008E0EAB" w:rsidP="008E0EAB">
      <w:pPr>
        <w:rPr>
          <w:sz w:val="36"/>
        </w:rPr>
      </w:pPr>
    </w:p>
    <w:p w14:paraId="343AD889" w14:textId="77777777" w:rsidR="008E0EAB" w:rsidRPr="00FC15CF" w:rsidRDefault="00FF12C9" w:rsidP="008E0EAB">
      <w:pPr>
        <w:jc w:val="center"/>
        <w:rPr>
          <w:b/>
          <w:color w:val="17365D"/>
          <w:sz w:val="36"/>
        </w:rPr>
      </w:pPr>
      <w:r>
        <w:rPr>
          <w:b/>
          <w:color w:val="17365D"/>
          <w:sz w:val="36"/>
        </w:rPr>
        <w:t xml:space="preserve">FDAS Design </w:t>
      </w:r>
      <w:r w:rsidR="00ED072D">
        <w:rPr>
          <w:b/>
          <w:color w:val="17365D"/>
          <w:sz w:val="36"/>
        </w:rPr>
        <w:t>Description</w:t>
      </w:r>
      <w:r>
        <w:rPr>
          <w:b/>
          <w:color w:val="17365D"/>
          <w:sz w:val="36"/>
        </w:rPr>
        <w:t xml:space="preserve"> for </w:t>
      </w:r>
      <w:r w:rsidR="00ED072D">
        <w:rPr>
          <w:b/>
          <w:color w:val="17365D"/>
          <w:sz w:val="36"/>
        </w:rPr>
        <w:t xml:space="preserve">Implementation in the </w:t>
      </w:r>
      <w:r>
        <w:rPr>
          <w:b/>
          <w:color w:val="17365D"/>
          <w:sz w:val="36"/>
        </w:rPr>
        <w:t xml:space="preserve">Intel </w:t>
      </w:r>
      <w:proofErr w:type="spellStart"/>
      <w:r>
        <w:rPr>
          <w:b/>
          <w:color w:val="17365D"/>
          <w:sz w:val="36"/>
        </w:rPr>
        <w:t>Agilex</w:t>
      </w:r>
      <w:proofErr w:type="spellEnd"/>
      <w:r>
        <w:rPr>
          <w:b/>
          <w:color w:val="17365D"/>
          <w:sz w:val="36"/>
        </w:rPr>
        <w:t xml:space="preserve"> </w:t>
      </w:r>
      <w:r w:rsidR="001450F4">
        <w:rPr>
          <w:b/>
          <w:color w:val="17365D"/>
          <w:sz w:val="36"/>
        </w:rPr>
        <w:t xml:space="preserve">F </w:t>
      </w:r>
      <w:r w:rsidR="00ED072D">
        <w:rPr>
          <w:b/>
          <w:color w:val="17365D"/>
          <w:sz w:val="36"/>
        </w:rPr>
        <w:t>Development Board</w:t>
      </w:r>
    </w:p>
    <w:p w14:paraId="5091D736" w14:textId="77777777" w:rsidR="004706C5" w:rsidRDefault="004706C5" w:rsidP="002E4465">
      <w:pPr>
        <w:jc w:val="center"/>
        <w:rPr>
          <w:b/>
          <w:sz w:val="36"/>
        </w:rPr>
      </w:pPr>
    </w:p>
    <w:p w14:paraId="05FA0B7C" w14:textId="77777777" w:rsidR="004706C5" w:rsidRDefault="004706C5" w:rsidP="002E4465">
      <w:pPr>
        <w:jc w:val="center"/>
        <w:rPr>
          <w:b/>
          <w:sz w:val="36"/>
        </w:rPr>
      </w:pPr>
    </w:p>
    <w:p w14:paraId="649757DB" w14:textId="77777777" w:rsidR="004706C5" w:rsidRDefault="004706C5" w:rsidP="002E4465">
      <w:pPr>
        <w:jc w:val="center"/>
        <w:rPr>
          <w:b/>
          <w:sz w:val="36"/>
        </w:rPr>
      </w:pPr>
    </w:p>
    <w:p w14:paraId="1D125529" w14:textId="0801D01A" w:rsidR="004706C5" w:rsidRDefault="00ED072D" w:rsidP="004706C5">
      <w:pPr>
        <w:ind w:left="3544" w:hanging="3544"/>
      </w:pPr>
      <w:r>
        <w:t xml:space="preserve">FDAS </w:t>
      </w:r>
      <w:r w:rsidR="009C7524">
        <w:t>_</w:t>
      </w:r>
      <w:r w:rsidR="00FF12C9">
        <w:t>DS</w:t>
      </w:r>
      <w:r w:rsidR="004706C5">
        <w:tab/>
        <w:t xml:space="preserve">Revision </w:t>
      </w:r>
      <w:bookmarkStart w:id="0" w:name="bookmark=id.30j0zll" w:colFirst="0" w:colLast="0"/>
      <w:bookmarkEnd w:id="0"/>
      <w:r w:rsidR="000E267A">
        <w:t>4</w:t>
      </w:r>
      <w:r w:rsidR="00FF12C9">
        <w:t xml:space="preserve"> Draft </w:t>
      </w:r>
      <w:r w:rsidR="000E267A">
        <w:t>A</w:t>
      </w:r>
    </w:p>
    <w:p w14:paraId="6359CF3F" w14:textId="77777777"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14:paraId="07709D6D" w14:textId="77777777"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14:paraId="0654038B" w14:textId="6E95A6FE" w:rsidR="004706C5" w:rsidRDefault="004706C5" w:rsidP="004706C5">
      <w:pPr>
        <w:ind w:left="3544" w:hanging="3544"/>
      </w:pPr>
      <w:r>
        <w:t>Date:</w:t>
      </w:r>
      <w:r>
        <w:tab/>
      </w:r>
      <w:bookmarkStart w:id="3" w:name="bookmark=id.2et92p0" w:colFirst="0" w:colLast="0"/>
      <w:bookmarkEnd w:id="3"/>
      <w:r>
        <w:t>202</w:t>
      </w:r>
      <w:r w:rsidR="00E226EB">
        <w:t>3</w:t>
      </w:r>
      <w:r>
        <w:t>-</w:t>
      </w:r>
      <w:r w:rsidR="00E226EB">
        <w:t>0</w:t>
      </w:r>
      <w:r w:rsidR="000E267A">
        <w:t>3</w:t>
      </w:r>
      <w:r>
        <w:t>-</w:t>
      </w:r>
      <w:r w:rsidR="00B56BA7">
        <w:t>22</w:t>
      </w:r>
    </w:p>
    <w:p w14:paraId="60188DA9" w14:textId="77777777" w:rsidR="004706C5" w:rsidRDefault="004706C5" w:rsidP="004706C5">
      <w:pPr>
        <w:ind w:left="3544" w:hanging="3544"/>
      </w:pPr>
      <w:r>
        <w:t>Status:</w:t>
      </w:r>
      <w:r>
        <w:tab/>
      </w:r>
      <w:fldSimple w:instr=" DOCPROPERTY &quot;Status&quot; \* MERGEFORMAT ">
        <w:r>
          <w:t>DRAFT</w:t>
        </w:r>
      </w:fldSimple>
    </w:p>
    <w:p w14:paraId="28FF8601" w14:textId="77777777" w:rsidR="004706C5" w:rsidRDefault="004706C5" w:rsidP="004706C5">
      <w:pPr>
        <w:ind w:left="3544" w:hanging="3544"/>
      </w:pPr>
    </w:p>
    <w:p w14:paraId="6DC4A6A2" w14:textId="77777777" w:rsidR="004706C5" w:rsidRDefault="004706C5" w:rsidP="004706C5">
      <w:pPr>
        <w:spacing w:before="60" w:after="60"/>
        <w:jc w:val="center"/>
        <w:rPr>
          <w:sz w:val="16"/>
          <w:szCs w:val="16"/>
        </w:rPr>
      </w:pPr>
    </w:p>
    <w:p w14:paraId="2C397FA0" w14:textId="77777777" w:rsidR="004706C5" w:rsidRDefault="004706C5" w:rsidP="004706C5">
      <w:pPr>
        <w:spacing w:before="60" w:after="60"/>
        <w:jc w:val="center"/>
        <w:rPr>
          <w:sz w:val="16"/>
          <w:szCs w:val="16"/>
        </w:rPr>
      </w:pPr>
    </w:p>
    <w:p w14:paraId="34E1F0D2" w14:textId="77777777" w:rsidR="004706C5" w:rsidRDefault="004706C5" w:rsidP="004706C5">
      <w:pPr>
        <w:spacing w:before="60" w:after="60"/>
        <w:jc w:val="center"/>
        <w:rPr>
          <w:sz w:val="16"/>
          <w:szCs w:val="16"/>
        </w:rPr>
      </w:pPr>
    </w:p>
    <w:p w14:paraId="5AE07E01" w14:textId="77777777" w:rsidR="004706C5" w:rsidRDefault="004706C5" w:rsidP="004706C5">
      <w:pPr>
        <w:spacing w:before="60" w:after="60"/>
        <w:jc w:val="center"/>
        <w:rPr>
          <w:sz w:val="16"/>
          <w:szCs w:val="16"/>
        </w:rPr>
      </w:pPr>
    </w:p>
    <w:p w14:paraId="714EE4C5" w14:textId="77777777" w:rsidR="004706C5" w:rsidRDefault="004706C5" w:rsidP="004706C5">
      <w:pPr>
        <w:spacing w:before="60" w:after="60"/>
        <w:jc w:val="center"/>
        <w:rPr>
          <w:sz w:val="16"/>
          <w:szCs w:val="16"/>
        </w:rPr>
      </w:pPr>
    </w:p>
    <w:p w14:paraId="7AAB55CB" w14:textId="77777777" w:rsidR="004706C5" w:rsidRDefault="004706C5" w:rsidP="004706C5">
      <w:pPr>
        <w:spacing w:before="60" w:after="60"/>
        <w:jc w:val="center"/>
        <w:rPr>
          <w:sz w:val="16"/>
          <w:szCs w:val="16"/>
        </w:rPr>
      </w:pPr>
    </w:p>
    <w:p w14:paraId="1A07533F" w14:textId="77777777" w:rsidR="004706C5" w:rsidRDefault="004706C5" w:rsidP="004706C5">
      <w:pPr>
        <w:spacing w:before="60" w:after="60"/>
        <w:jc w:val="center"/>
        <w:rPr>
          <w:sz w:val="16"/>
          <w:szCs w:val="16"/>
        </w:rPr>
      </w:pPr>
    </w:p>
    <w:p w14:paraId="26114D2A" w14:textId="77777777" w:rsidR="004706C5" w:rsidRPr="00893B33" w:rsidRDefault="004706C5" w:rsidP="004706C5">
      <w:pPr>
        <w:spacing w:before="60" w:after="60"/>
        <w:jc w:val="center"/>
        <w:rPr>
          <w:sz w:val="16"/>
          <w:szCs w:val="16"/>
        </w:rPr>
      </w:pPr>
      <w:r w:rsidRPr="00893B33">
        <w:rPr>
          <w:sz w:val="16"/>
          <w:szCs w:val="16"/>
        </w:rPr>
        <w:t xml:space="preserve">© Copyright </w:t>
      </w:r>
      <w:r w:rsidR="00013D6A">
        <w:rPr>
          <w:sz w:val="16"/>
          <w:szCs w:val="16"/>
        </w:rPr>
        <w:t>202</w:t>
      </w:r>
      <w:r w:rsidR="00E226EB">
        <w:rPr>
          <w:sz w:val="16"/>
          <w:szCs w:val="16"/>
        </w:rPr>
        <w:t>3</w:t>
      </w:r>
      <w:r w:rsidRPr="00893B33">
        <w:rPr>
          <w:sz w:val="16"/>
          <w:szCs w:val="16"/>
        </w:rPr>
        <w:t xml:space="preserve"> SKA Observatory.</w:t>
      </w:r>
    </w:p>
    <w:p w14:paraId="00C9FD5B" w14:textId="77777777" w:rsidR="004706C5" w:rsidRDefault="004706C5" w:rsidP="004706C5">
      <w:pPr>
        <w:ind w:left="3544" w:hanging="3544"/>
      </w:pPr>
    </w:p>
    <w:p w14:paraId="60094F45" w14:textId="77777777"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14:anchorId="278AD9A8" wp14:editId="14CCBF8D">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0">
        <w:r w:rsidR="004706C5" w:rsidRPr="00893B33">
          <w:rPr>
            <w:color w:val="0000FF"/>
            <w:sz w:val="16"/>
            <w:szCs w:val="16"/>
            <w:u w:val="single"/>
          </w:rPr>
          <w:t>Creative Commons Attribution 4.0 International License</w:t>
        </w:r>
      </w:hyperlink>
    </w:p>
    <w:p w14:paraId="6032E148" w14:textId="77777777" w:rsidR="00666B3E" w:rsidRPr="001F05DC" w:rsidRDefault="006C2973" w:rsidP="002E4465">
      <w:pPr>
        <w:jc w:val="center"/>
        <w:rPr>
          <w:b/>
          <w:sz w:val="36"/>
        </w:rPr>
      </w:pPr>
      <w:r>
        <w:rPr>
          <w:b/>
          <w:sz w:val="36"/>
        </w:rPr>
        <w:t xml:space="preserve"> </w:t>
      </w:r>
    </w:p>
    <w:p w14:paraId="1AF97CF2" w14:textId="77777777" w:rsidR="008E0EAB" w:rsidRPr="001F05DC" w:rsidRDefault="008E0EAB" w:rsidP="008E0EAB">
      <w:pPr>
        <w:jc w:val="center"/>
        <w:rPr>
          <w:sz w:val="36"/>
        </w:rPr>
      </w:pPr>
    </w:p>
    <w:p w14:paraId="703B1811" w14:textId="77777777" w:rsidR="008E0EAB" w:rsidRPr="001F05DC" w:rsidRDefault="008E0EAB" w:rsidP="008E0EAB">
      <w:pPr>
        <w:jc w:val="center"/>
        <w:rPr>
          <w:sz w:val="36"/>
        </w:rPr>
      </w:pPr>
    </w:p>
    <w:p w14:paraId="2617414F" w14:textId="77777777" w:rsidR="008E0EAB" w:rsidRDefault="008E0EAB" w:rsidP="008E0EAB">
      <w:pPr>
        <w:jc w:val="center"/>
        <w:rPr>
          <w:sz w:val="28"/>
        </w:rPr>
      </w:pPr>
    </w:p>
    <w:p w14:paraId="6531345C" w14:textId="77777777" w:rsidR="004706C5" w:rsidRDefault="004706C5" w:rsidP="008E0EAB">
      <w:pPr>
        <w:jc w:val="center"/>
        <w:rPr>
          <w:sz w:val="36"/>
        </w:rPr>
      </w:pPr>
    </w:p>
    <w:p w14:paraId="2BB2A442" w14:textId="77777777" w:rsidR="00C704ED" w:rsidRDefault="00C704ED" w:rsidP="008E0EAB">
      <w:pPr>
        <w:jc w:val="center"/>
        <w:rPr>
          <w:sz w:val="36"/>
        </w:rPr>
      </w:pPr>
    </w:p>
    <w:p w14:paraId="7F5454F6" w14:textId="77777777" w:rsidR="00C704ED" w:rsidRPr="001F05DC" w:rsidRDefault="00C704ED" w:rsidP="008E0EAB">
      <w:pPr>
        <w:jc w:val="center"/>
        <w:rPr>
          <w:sz w:val="36"/>
        </w:rPr>
      </w:pPr>
    </w:p>
    <w:p w14:paraId="614C4B2A" w14:textId="77777777"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14:paraId="6A4D9493" w14:textId="77777777" w:rsidTr="00FC15CF">
        <w:trPr>
          <w:cantSplit/>
        </w:trPr>
        <w:tc>
          <w:tcPr>
            <w:tcW w:w="1560" w:type="dxa"/>
            <w:tcBorders>
              <w:top w:val="nil"/>
              <w:left w:val="nil"/>
              <w:bottom w:val="nil"/>
              <w:right w:val="nil"/>
            </w:tcBorders>
            <w:tcMar>
              <w:left w:w="0" w:type="dxa"/>
            </w:tcMar>
          </w:tcPr>
          <w:p w14:paraId="46EC7661" w14:textId="77777777"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14:paraId="78864532" w14:textId="77777777"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14:paraId="521986D3" w14:textId="77777777"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14:paraId="385629A4" w14:textId="77777777"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14:paraId="5C883C03" w14:textId="77777777"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14:paraId="71732B35" w14:textId="77777777" w:rsidR="004706C5" w:rsidRPr="004706C5" w:rsidRDefault="004706C5" w:rsidP="00FC15CF">
            <w:pPr>
              <w:rPr>
                <w:i/>
                <w:color w:val="000000"/>
                <w:sz w:val="13"/>
                <w:szCs w:val="13"/>
              </w:rPr>
            </w:pPr>
            <w:r w:rsidRPr="004706C5">
              <w:rPr>
                <w:i/>
                <w:color w:val="000000"/>
                <w:sz w:val="13"/>
                <w:szCs w:val="13"/>
              </w:rPr>
              <w:t>Date</w:t>
            </w:r>
          </w:p>
        </w:tc>
      </w:tr>
      <w:tr w:rsidR="004706C5" w:rsidRPr="004706C5" w14:paraId="0FE8C916" w14:textId="77777777" w:rsidTr="00FC15CF">
        <w:trPr>
          <w:cantSplit/>
          <w:trHeight w:val="851"/>
        </w:trPr>
        <w:tc>
          <w:tcPr>
            <w:tcW w:w="1560" w:type="dxa"/>
            <w:tcBorders>
              <w:top w:val="nil"/>
            </w:tcBorders>
            <w:tcMar>
              <w:left w:w="0" w:type="dxa"/>
            </w:tcMar>
            <w:vAlign w:val="center"/>
          </w:tcPr>
          <w:p w14:paraId="3D49C337" w14:textId="77777777" w:rsidR="004706C5" w:rsidRPr="004706C5" w:rsidRDefault="004706C5" w:rsidP="00FC15CF">
            <w:pPr>
              <w:rPr>
                <w:color w:val="000000"/>
              </w:rPr>
            </w:pPr>
            <w:r w:rsidRPr="004706C5">
              <w:rPr>
                <w:color w:val="000000"/>
              </w:rPr>
              <w:t>Author</w:t>
            </w:r>
          </w:p>
        </w:tc>
        <w:tc>
          <w:tcPr>
            <w:tcW w:w="1842" w:type="dxa"/>
            <w:tcBorders>
              <w:top w:val="nil"/>
            </w:tcBorders>
            <w:vAlign w:val="center"/>
          </w:tcPr>
          <w:p w14:paraId="51D2D977" w14:textId="77777777" w:rsidR="004706C5" w:rsidRPr="004706C5" w:rsidRDefault="004706C5" w:rsidP="00FC15CF">
            <w:pPr>
              <w:rPr>
                <w:color w:val="000000"/>
              </w:rPr>
            </w:pPr>
            <w:r w:rsidRPr="004706C5">
              <w:rPr>
                <w:color w:val="000000"/>
              </w:rPr>
              <w:t>Martin Droog</w:t>
            </w:r>
          </w:p>
        </w:tc>
        <w:tc>
          <w:tcPr>
            <w:tcW w:w="1560" w:type="dxa"/>
            <w:tcBorders>
              <w:top w:val="nil"/>
            </w:tcBorders>
            <w:vAlign w:val="center"/>
          </w:tcPr>
          <w:p w14:paraId="20ED84D2" w14:textId="77777777"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14:paraId="530D36EB" w14:textId="77777777"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14:paraId="3D00ABEA" w14:textId="77777777" w:rsidR="004706C5" w:rsidRPr="004706C5" w:rsidRDefault="004706C5" w:rsidP="00FC15CF">
            <w:pPr>
              <w:rPr>
                <w:color w:val="000000"/>
                <w:sz w:val="18"/>
                <w:szCs w:val="18"/>
              </w:rPr>
            </w:pPr>
          </w:p>
        </w:tc>
        <w:tc>
          <w:tcPr>
            <w:tcW w:w="1471" w:type="dxa"/>
            <w:tcBorders>
              <w:top w:val="nil"/>
              <w:bottom w:val="single" w:sz="4" w:space="0" w:color="000000"/>
            </w:tcBorders>
            <w:vAlign w:val="center"/>
          </w:tcPr>
          <w:p w14:paraId="5DD001FA" w14:textId="25F89E3C" w:rsidR="004706C5" w:rsidRPr="004706C5" w:rsidRDefault="00B56BA7" w:rsidP="00E226EB">
            <w:pPr>
              <w:jc w:val="right"/>
              <w:rPr>
                <w:color w:val="000000"/>
                <w:sz w:val="20"/>
                <w:szCs w:val="20"/>
              </w:rPr>
            </w:pPr>
            <w:r>
              <w:rPr>
                <w:color w:val="000000"/>
                <w:sz w:val="20"/>
                <w:szCs w:val="20"/>
              </w:rPr>
              <w:t>22</w:t>
            </w:r>
            <w:r w:rsidR="004706C5" w:rsidRPr="004706C5">
              <w:rPr>
                <w:color w:val="000000"/>
                <w:sz w:val="20"/>
                <w:szCs w:val="20"/>
              </w:rPr>
              <w:t>/</w:t>
            </w:r>
            <w:r w:rsidR="00E226EB">
              <w:rPr>
                <w:color w:val="000000"/>
                <w:sz w:val="20"/>
                <w:szCs w:val="20"/>
              </w:rPr>
              <w:t>0</w:t>
            </w:r>
            <w:r w:rsidR="000E267A">
              <w:rPr>
                <w:color w:val="000000"/>
                <w:sz w:val="20"/>
                <w:szCs w:val="20"/>
              </w:rPr>
              <w:t>3</w:t>
            </w:r>
            <w:r w:rsidR="004706C5" w:rsidRPr="004706C5">
              <w:rPr>
                <w:color w:val="000000"/>
                <w:sz w:val="20"/>
                <w:szCs w:val="20"/>
              </w:rPr>
              <w:t>/202</w:t>
            </w:r>
            <w:r w:rsidR="00E226EB">
              <w:rPr>
                <w:color w:val="000000"/>
                <w:sz w:val="20"/>
                <w:szCs w:val="20"/>
              </w:rPr>
              <w:t>3</w:t>
            </w:r>
          </w:p>
        </w:tc>
      </w:tr>
      <w:tr w:rsidR="004706C5" w:rsidRPr="004706C5" w14:paraId="3227A47F" w14:textId="77777777" w:rsidTr="00FC15CF">
        <w:trPr>
          <w:cantSplit/>
          <w:trHeight w:val="851"/>
        </w:trPr>
        <w:tc>
          <w:tcPr>
            <w:tcW w:w="1560" w:type="dxa"/>
            <w:tcMar>
              <w:left w:w="0" w:type="dxa"/>
            </w:tcMar>
            <w:vAlign w:val="center"/>
          </w:tcPr>
          <w:p w14:paraId="70770EBB" w14:textId="77777777" w:rsidR="004706C5" w:rsidRPr="004706C5" w:rsidRDefault="004706C5" w:rsidP="00FC15CF">
            <w:pPr>
              <w:rPr>
                <w:color w:val="000000"/>
              </w:rPr>
            </w:pPr>
            <w:r w:rsidRPr="004706C5">
              <w:rPr>
                <w:color w:val="000000"/>
              </w:rPr>
              <w:t>Owner</w:t>
            </w:r>
          </w:p>
        </w:tc>
        <w:tc>
          <w:tcPr>
            <w:tcW w:w="1842" w:type="dxa"/>
            <w:vAlign w:val="center"/>
          </w:tcPr>
          <w:p w14:paraId="227D0F8D" w14:textId="77777777" w:rsidR="004706C5" w:rsidRPr="004706C5" w:rsidRDefault="004706C5" w:rsidP="00FC15CF">
            <w:pPr>
              <w:rPr>
                <w:color w:val="000000"/>
              </w:rPr>
            </w:pPr>
            <w:r w:rsidRPr="004706C5">
              <w:rPr>
                <w:color w:val="000000"/>
              </w:rPr>
              <w:t>Ben Stappers</w:t>
            </w:r>
          </w:p>
        </w:tc>
        <w:tc>
          <w:tcPr>
            <w:tcW w:w="1560" w:type="dxa"/>
            <w:vAlign w:val="center"/>
          </w:tcPr>
          <w:p w14:paraId="32CA5231" w14:textId="77777777" w:rsidR="004706C5" w:rsidRPr="004706C5" w:rsidRDefault="004706C5" w:rsidP="00FC15CF">
            <w:pPr>
              <w:rPr>
                <w:color w:val="000000"/>
              </w:rPr>
            </w:pPr>
            <w:r w:rsidRPr="004706C5">
              <w:rPr>
                <w:color w:val="000000"/>
              </w:rPr>
              <w:t>Head of SKA PSS Team</w:t>
            </w:r>
          </w:p>
        </w:tc>
        <w:tc>
          <w:tcPr>
            <w:tcW w:w="1188" w:type="dxa"/>
            <w:vAlign w:val="center"/>
          </w:tcPr>
          <w:p w14:paraId="16BFDD99"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59A4E81C"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669567C" w14:textId="77777777" w:rsidR="004706C5" w:rsidRPr="004706C5" w:rsidRDefault="004706C5" w:rsidP="00FC15CF">
            <w:pPr>
              <w:jc w:val="right"/>
              <w:rPr>
                <w:color w:val="000000"/>
                <w:sz w:val="20"/>
                <w:szCs w:val="20"/>
              </w:rPr>
            </w:pPr>
          </w:p>
        </w:tc>
      </w:tr>
      <w:tr w:rsidR="004706C5" w:rsidRPr="004706C5" w14:paraId="2EA519CF" w14:textId="77777777" w:rsidTr="00FC15CF">
        <w:trPr>
          <w:cantSplit/>
          <w:trHeight w:val="851"/>
        </w:trPr>
        <w:tc>
          <w:tcPr>
            <w:tcW w:w="1560" w:type="dxa"/>
            <w:tcMar>
              <w:left w:w="0" w:type="dxa"/>
            </w:tcMar>
            <w:vAlign w:val="center"/>
          </w:tcPr>
          <w:p w14:paraId="35DE609F" w14:textId="77777777" w:rsidR="004706C5" w:rsidRPr="004706C5" w:rsidRDefault="004706C5" w:rsidP="00FC15CF">
            <w:pPr>
              <w:rPr>
                <w:color w:val="000000"/>
              </w:rPr>
            </w:pPr>
            <w:r w:rsidRPr="004706C5">
              <w:rPr>
                <w:color w:val="000000"/>
              </w:rPr>
              <w:t>Approver</w:t>
            </w:r>
          </w:p>
        </w:tc>
        <w:tc>
          <w:tcPr>
            <w:tcW w:w="1842" w:type="dxa"/>
            <w:vAlign w:val="center"/>
          </w:tcPr>
          <w:p w14:paraId="2F2D8E5A" w14:textId="77777777" w:rsidR="004706C5" w:rsidRPr="004706C5" w:rsidRDefault="004706C5" w:rsidP="00FC15CF">
            <w:pPr>
              <w:rPr>
                <w:color w:val="000000"/>
              </w:rPr>
            </w:pPr>
            <w:r w:rsidRPr="004706C5">
              <w:rPr>
                <w:color w:val="000000"/>
              </w:rPr>
              <w:t>Ben Stappers</w:t>
            </w:r>
          </w:p>
        </w:tc>
        <w:tc>
          <w:tcPr>
            <w:tcW w:w="1560" w:type="dxa"/>
            <w:vAlign w:val="center"/>
          </w:tcPr>
          <w:p w14:paraId="01BADD54" w14:textId="77777777" w:rsidR="004706C5" w:rsidRPr="004706C5" w:rsidRDefault="004706C5" w:rsidP="00FC15CF">
            <w:pPr>
              <w:rPr>
                <w:color w:val="000000"/>
              </w:rPr>
            </w:pPr>
            <w:r w:rsidRPr="004706C5">
              <w:rPr>
                <w:color w:val="000000"/>
              </w:rPr>
              <w:t>Head of SKA PSS Team</w:t>
            </w:r>
          </w:p>
        </w:tc>
        <w:tc>
          <w:tcPr>
            <w:tcW w:w="1188" w:type="dxa"/>
            <w:vAlign w:val="center"/>
          </w:tcPr>
          <w:p w14:paraId="78C98FB1"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679A71A3"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B066032" w14:textId="77777777" w:rsidR="004706C5" w:rsidRPr="004706C5" w:rsidRDefault="004706C5" w:rsidP="00FC15CF">
            <w:pPr>
              <w:jc w:val="right"/>
              <w:rPr>
                <w:color w:val="000000"/>
                <w:sz w:val="20"/>
                <w:szCs w:val="20"/>
              </w:rPr>
            </w:pPr>
          </w:p>
        </w:tc>
      </w:tr>
      <w:tr w:rsidR="004706C5" w:rsidRPr="004706C5" w14:paraId="2998DC7B" w14:textId="77777777" w:rsidTr="00FC15CF">
        <w:trPr>
          <w:cantSplit/>
          <w:trHeight w:val="851"/>
        </w:trPr>
        <w:tc>
          <w:tcPr>
            <w:tcW w:w="1560" w:type="dxa"/>
            <w:tcMar>
              <w:left w:w="0" w:type="dxa"/>
            </w:tcMar>
            <w:vAlign w:val="center"/>
          </w:tcPr>
          <w:p w14:paraId="0EDBE428" w14:textId="77777777" w:rsidR="004706C5" w:rsidRPr="004706C5" w:rsidRDefault="004706C5" w:rsidP="00FC15CF">
            <w:pPr>
              <w:rPr>
                <w:color w:val="000000"/>
              </w:rPr>
            </w:pPr>
            <w:r w:rsidRPr="004706C5">
              <w:rPr>
                <w:color w:val="000000"/>
              </w:rPr>
              <w:t>Released by</w:t>
            </w:r>
          </w:p>
        </w:tc>
        <w:tc>
          <w:tcPr>
            <w:tcW w:w="1842" w:type="dxa"/>
            <w:vAlign w:val="center"/>
          </w:tcPr>
          <w:p w14:paraId="24CC90B9" w14:textId="77777777" w:rsidR="004706C5" w:rsidRPr="004706C5" w:rsidRDefault="004706C5" w:rsidP="00FC15CF">
            <w:pPr>
              <w:rPr>
                <w:color w:val="000000"/>
              </w:rPr>
            </w:pPr>
            <w:r w:rsidRPr="004706C5">
              <w:rPr>
                <w:color w:val="000000"/>
              </w:rPr>
              <w:t>Lina Levin Preston</w:t>
            </w:r>
          </w:p>
        </w:tc>
        <w:tc>
          <w:tcPr>
            <w:tcW w:w="1560" w:type="dxa"/>
            <w:vAlign w:val="center"/>
          </w:tcPr>
          <w:p w14:paraId="56D8D9E7" w14:textId="77777777" w:rsidR="004706C5" w:rsidRPr="004706C5" w:rsidRDefault="004706C5" w:rsidP="00FC15CF">
            <w:pPr>
              <w:rPr>
                <w:color w:val="000000"/>
              </w:rPr>
            </w:pPr>
            <w:r w:rsidRPr="004706C5">
              <w:rPr>
                <w:color w:val="000000"/>
              </w:rPr>
              <w:t>SKA PSS Team Scrum Master</w:t>
            </w:r>
          </w:p>
        </w:tc>
        <w:tc>
          <w:tcPr>
            <w:tcW w:w="1188" w:type="dxa"/>
            <w:vAlign w:val="center"/>
          </w:tcPr>
          <w:p w14:paraId="582C64CF"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3A2436A3"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1A50D21A" w14:textId="77777777" w:rsidR="004706C5" w:rsidRPr="004706C5" w:rsidRDefault="004706C5" w:rsidP="00FC15CF">
            <w:pPr>
              <w:jc w:val="right"/>
              <w:rPr>
                <w:color w:val="000000"/>
                <w:sz w:val="20"/>
                <w:szCs w:val="20"/>
              </w:rPr>
            </w:pPr>
          </w:p>
        </w:tc>
      </w:tr>
    </w:tbl>
    <w:p w14:paraId="684F1487" w14:textId="77777777" w:rsidR="004706C5" w:rsidRDefault="004706C5" w:rsidP="004706C5">
      <w:pPr>
        <w:rPr>
          <w:b/>
          <w:sz w:val="36"/>
        </w:rPr>
      </w:pPr>
      <w:r>
        <w:rPr>
          <w:b/>
          <w:sz w:val="36"/>
        </w:rPr>
        <w:t xml:space="preserve"> </w:t>
      </w:r>
    </w:p>
    <w:p w14:paraId="3CD36193" w14:textId="77777777" w:rsidR="008E0EAB" w:rsidRPr="001F05DC" w:rsidRDefault="008E0EAB" w:rsidP="008E0EAB"/>
    <w:p w14:paraId="145318C6" w14:textId="77777777" w:rsidR="008E0EAB" w:rsidRPr="001F05DC" w:rsidRDefault="008E0EAB" w:rsidP="008E0EAB"/>
    <w:p w14:paraId="52EA2BA3" w14:textId="77777777"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BA2122" w14:paraId="0FC46403" w14:textId="77777777" w:rsidTr="00845DC6">
        <w:tc>
          <w:tcPr>
            <w:tcW w:w="9048" w:type="dxa"/>
            <w:gridSpan w:val="3"/>
          </w:tcPr>
          <w:p w14:paraId="7C98DF88" w14:textId="77777777" w:rsidR="00BA2122" w:rsidRDefault="00BA2122" w:rsidP="00845DC6">
            <w:r>
              <w:t>Document History</w:t>
            </w:r>
          </w:p>
        </w:tc>
      </w:tr>
      <w:tr w:rsidR="00BA2122" w14:paraId="53F08B0C" w14:textId="77777777" w:rsidTr="00845DC6">
        <w:tc>
          <w:tcPr>
            <w:tcW w:w="2093" w:type="dxa"/>
          </w:tcPr>
          <w:p w14:paraId="7C3D8773" w14:textId="77777777" w:rsidR="00BA2122" w:rsidRDefault="00BA2122" w:rsidP="00845DC6">
            <w:r>
              <w:t>Issue</w:t>
            </w:r>
          </w:p>
        </w:tc>
        <w:tc>
          <w:tcPr>
            <w:tcW w:w="1559" w:type="dxa"/>
          </w:tcPr>
          <w:p w14:paraId="5F82481A" w14:textId="77777777" w:rsidR="00BA2122" w:rsidRDefault="00BA2122" w:rsidP="00845DC6">
            <w:r>
              <w:t>Date</w:t>
            </w:r>
          </w:p>
        </w:tc>
        <w:tc>
          <w:tcPr>
            <w:tcW w:w="5396" w:type="dxa"/>
          </w:tcPr>
          <w:p w14:paraId="2414FB11" w14:textId="77777777" w:rsidR="00BA2122" w:rsidRDefault="00BA2122" w:rsidP="00845DC6">
            <w:r>
              <w:t>Comments</w:t>
            </w:r>
          </w:p>
        </w:tc>
      </w:tr>
      <w:tr w:rsidR="000E267A" w:rsidRPr="00CD69C6" w14:paraId="1BB4474E" w14:textId="77777777" w:rsidTr="00845DC6">
        <w:tc>
          <w:tcPr>
            <w:tcW w:w="2093" w:type="dxa"/>
          </w:tcPr>
          <w:p w14:paraId="48898E82" w14:textId="6DDCFD18" w:rsidR="000E267A" w:rsidRPr="00CD69C6" w:rsidRDefault="000E267A" w:rsidP="000E267A">
            <w:pPr>
              <w:rPr>
                <w:color w:val="000000" w:themeColor="text1"/>
                <w:sz w:val="16"/>
                <w:szCs w:val="16"/>
              </w:rPr>
            </w:pPr>
            <w:proofErr w:type="gramStart"/>
            <w:r w:rsidRPr="00CD69C6">
              <w:rPr>
                <w:color w:val="000000" w:themeColor="text1"/>
                <w:sz w:val="16"/>
                <w:szCs w:val="16"/>
              </w:rPr>
              <w:t xml:space="preserve">Issue  </w:t>
            </w:r>
            <w:r>
              <w:rPr>
                <w:color w:val="000000" w:themeColor="text1"/>
                <w:sz w:val="16"/>
                <w:szCs w:val="16"/>
              </w:rPr>
              <w:t>4</w:t>
            </w:r>
            <w:proofErr w:type="gramEnd"/>
            <w:r w:rsidRPr="00CD69C6">
              <w:rPr>
                <w:color w:val="000000" w:themeColor="text1"/>
                <w:sz w:val="16"/>
                <w:szCs w:val="16"/>
              </w:rPr>
              <w:t xml:space="preserve"> Draft A</w:t>
            </w:r>
          </w:p>
        </w:tc>
        <w:tc>
          <w:tcPr>
            <w:tcW w:w="1559" w:type="dxa"/>
          </w:tcPr>
          <w:p w14:paraId="602CEE70" w14:textId="3EA4576F" w:rsidR="000E267A" w:rsidRDefault="00B56BA7" w:rsidP="000E267A">
            <w:pPr>
              <w:rPr>
                <w:sz w:val="16"/>
                <w:szCs w:val="16"/>
              </w:rPr>
            </w:pPr>
            <w:r>
              <w:rPr>
                <w:sz w:val="16"/>
                <w:szCs w:val="16"/>
              </w:rPr>
              <w:t>22</w:t>
            </w:r>
            <w:r w:rsidR="000E267A" w:rsidRPr="00CD69C6">
              <w:rPr>
                <w:sz w:val="16"/>
                <w:szCs w:val="16"/>
              </w:rPr>
              <w:t>/</w:t>
            </w:r>
            <w:r w:rsidR="000E267A">
              <w:rPr>
                <w:sz w:val="16"/>
                <w:szCs w:val="16"/>
              </w:rPr>
              <w:t>03</w:t>
            </w:r>
            <w:r w:rsidR="000E267A" w:rsidRPr="00CD69C6">
              <w:rPr>
                <w:sz w:val="16"/>
                <w:szCs w:val="16"/>
              </w:rPr>
              <w:t>/202</w:t>
            </w:r>
            <w:r w:rsidR="000E267A">
              <w:rPr>
                <w:sz w:val="16"/>
                <w:szCs w:val="16"/>
              </w:rPr>
              <w:t>3</w:t>
            </w:r>
          </w:p>
        </w:tc>
        <w:tc>
          <w:tcPr>
            <w:tcW w:w="5396" w:type="dxa"/>
          </w:tcPr>
          <w:p w14:paraId="0E114E5D" w14:textId="0FFF4357" w:rsidR="000E267A" w:rsidRDefault="000E267A" w:rsidP="000E267A">
            <w:pPr>
              <w:rPr>
                <w:b/>
                <w:sz w:val="16"/>
                <w:szCs w:val="16"/>
              </w:rPr>
            </w:pPr>
            <w:r>
              <w:rPr>
                <w:sz w:val="16"/>
                <w:szCs w:val="16"/>
              </w:rPr>
              <w:t>F</w:t>
            </w:r>
            <w:r w:rsidR="00D72FFD">
              <w:rPr>
                <w:sz w:val="16"/>
                <w:szCs w:val="16"/>
              </w:rPr>
              <w:t>irst</w:t>
            </w:r>
            <w:r w:rsidRPr="00CD69C6">
              <w:rPr>
                <w:sz w:val="16"/>
                <w:szCs w:val="16"/>
              </w:rPr>
              <w:t xml:space="preserve"> Issue </w:t>
            </w:r>
            <w:r>
              <w:rPr>
                <w:sz w:val="16"/>
                <w:szCs w:val="16"/>
              </w:rPr>
              <w:t xml:space="preserve">of the FDAS Implementation specification for the Intel </w:t>
            </w:r>
            <w:proofErr w:type="spellStart"/>
            <w:r>
              <w:rPr>
                <w:sz w:val="16"/>
                <w:szCs w:val="16"/>
              </w:rPr>
              <w:t>Agilex</w:t>
            </w:r>
            <w:proofErr w:type="spellEnd"/>
            <w:r>
              <w:rPr>
                <w:sz w:val="16"/>
                <w:szCs w:val="16"/>
              </w:rPr>
              <w:t xml:space="preserve"> F Development board with three DDR SDRAM Interfaces.</w:t>
            </w:r>
          </w:p>
          <w:p w14:paraId="36C41707" w14:textId="77777777" w:rsidR="000E267A" w:rsidRPr="000E267A" w:rsidRDefault="000E267A" w:rsidP="000E267A">
            <w:pPr>
              <w:spacing w:before="100" w:after="100"/>
              <w:rPr>
                <w:sz w:val="16"/>
                <w:szCs w:val="16"/>
              </w:rPr>
            </w:pPr>
          </w:p>
        </w:tc>
      </w:tr>
    </w:tbl>
    <w:p w14:paraId="5164D946" w14:textId="77777777" w:rsidR="008E0EAB" w:rsidRPr="001F05DC" w:rsidRDefault="008E0EAB" w:rsidP="008E0EAB"/>
    <w:p w14:paraId="24F02FA4" w14:textId="77777777" w:rsidR="008E0EAB" w:rsidRPr="001F05DC" w:rsidRDefault="008E0EAB" w:rsidP="008E0EAB"/>
    <w:p w14:paraId="2D607EEC" w14:textId="77777777" w:rsidR="008E0EAB" w:rsidRPr="001F05DC" w:rsidRDefault="008E0EAB" w:rsidP="008E0EAB"/>
    <w:p w14:paraId="69F1DD21" w14:textId="77777777" w:rsidR="00860B15" w:rsidRPr="001F05DC" w:rsidRDefault="008E0EAB" w:rsidP="008E0EAB">
      <w:pPr>
        <w:rPr>
          <w:b/>
        </w:rPr>
      </w:pPr>
      <w:r w:rsidRPr="001F05DC">
        <w:br w:type="page"/>
      </w:r>
      <w:r w:rsidR="00860B15" w:rsidRPr="001F05DC">
        <w:rPr>
          <w:b/>
        </w:rPr>
        <w:lastRenderedPageBreak/>
        <w:t>Table of Contents</w:t>
      </w:r>
    </w:p>
    <w:p w14:paraId="7EBD1A12" w14:textId="77777777" w:rsidR="00860B15" w:rsidRPr="001F05DC" w:rsidRDefault="00860B15"/>
    <w:p w14:paraId="1337B773" w14:textId="1A0643A4" w:rsidR="00D36E5D"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r w:rsidR="00D36E5D">
        <w:rPr>
          <w:noProof/>
        </w:rPr>
        <w:t>1</w:t>
      </w:r>
      <w:r w:rsidR="00D36E5D">
        <w:rPr>
          <w:rFonts w:asciiTheme="minorHAnsi" w:eastAsiaTheme="minorEastAsia" w:hAnsiTheme="minorHAnsi" w:cstheme="minorBidi"/>
          <w:b w:val="0"/>
          <w:caps w:val="0"/>
          <w:noProof/>
          <w:sz w:val="22"/>
          <w:szCs w:val="22"/>
          <w:lang w:eastAsia="en-GB"/>
        </w:rPr>
        <w:tab/>
      </w:r>
      <w:r w:rsidR="00D36E5D">
        <w:rPr>
          <w:noProof/>
        </w:rPr>
        <w:t>Introduction</w:t>
      </w:r>
      <w:r w:rsidR="00D36E5D">
        <w:rPr>
          <w:noProof/>
        </w:rPr>
        <w:tab/>
      </w:r>
      <w:r w:rsidR="00D36E5D">
        <w:rPr>
          <w:noProof/>
        </w:rPr>
        <w:fldChar w:fldCharType="begin"/>
      </w:r>
      <w:r w:rsidR="00D36E5D">
        <w:rPr>
          <w:noProof/>
        </w:rPr>
        <w:instrText xml:space="preserve"> PAGEREF _Toc128755399 \h </w:instrText>
      </w:r>
      <w:r w:rsidR="00D36E5D">
        <w:rPr>
          <w:noProof/>
        </w:rPr>
      </w:r>
      <w:r w:rsidR="00D36E5D">
        <w:rPr>
          <w:noProof/>
        </w:rPr>
        <w:fldChar w:fldCharType="separate"/>
      </w:r>
      <w:r w:rsidR="00D36E5D">
        <w:rPr>
          <w:noProof/>
        </w:rPr>
        <w:t>5</w:t>
      </w:r>
      <w:r w:rsidR="00D36E5D">
        <w:rPr>
          <w:noProof/>
        </w:rPr>
        <w:fldChar w:fldCharType="end"/>
      </w:r>
    </w:p>
    <w:p w14:paraId="5B857292" w14:textId="0AB74D56"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FDAS Functional Description</w:t>
      </w:r>
      <w:r>
        <w:rPr>
          <w:noProof/>
        </w:rPr>
        <w:tab/>
      </w:r>
      <w:r>
        <w:rPr>
          <w:noProof/>
        </w:rPr>
        <w:fldChar w:fldCharType="begin"/>
      </w:r>
      <w:r>
        <w:rPr>
          <w:noProof/>
        </w:rPr>
        <w:instrText xml:space="preserve"> PAGEREF _Toc128755400 \h </w:instrText>
      </w:r>
      <w:r>
        <w:rPr>
          <w:noProof/>
        </w:rPr>
      </w:r>
      <w:r>
        <w:rPr>
          <w:noProof/>
        </w:rPr>
        <w:fldChar w:fldCharType="separate"/>
      </w:r>
      <w:r>
        <w:rPr>
          <w:noProof/>
        </w:rPr>
        <w:t>6</w:t>
      </w:r>
      <w:r>
        <w:rPr>
          <w:noProof/>
        </w:rPr>
        <w:fldChar w:fldCharType="end"/>
      </w:r>
    </w:p>
    <w:p w14:paraId="298922EF" w14:textId="04A47EA6"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2.1</w:t>
      </w:r>
      <w:r>
        <w:rPr>
          <w:rFonts w:asciiTheme="minorHAnsi" w:eastAsiaTheme="minorEastAsia" w:hAnsiTheme="minorHAnsi" w:cstheme="minorBidi"/>
          <w:smallCaps w:val="0"/>
          <w:noProof/>
          <w:sz w:val="22"/>
          <w:szCs w:val="22"/>
          <w:lang w:eastAsia="en-GB"/>
        </w:rPr>
        <w:tab/>
      </w:r>
      <w:r>
        <w:rPr>
          <w:noProof/>
        </w:rPr>
        <w:t>FDAS Implementation Overview</w:t>
      </w:r>
      <w:r>
        <w:rPr>
          <w:noProof/>
        </w:rPr>
        <w:tab/>
      </w:r>
      <w:r>
        <w:rPr>
          <w:noProof/>
        </w:rPr>
        <w:fldChar w:fldCharType="begin"/>
      </w:r>
      <w:r>
        <w:rPr>
          <w:noProof/>
        </w:rPr>
        <w:instrText xml:space="preserve"> PAGEREF _Toc128755401 \h </w:instrText>
      </w:r>
      <w:r>
        <w:rPr>
          <w:noProof/>
        </w:rPr>
      </w:r>
      <w:r>
        <w:rPr>
          <w:noProof/>
        </w:rPr>
        <w:fldChar w:fldCharType="separate"/>
      </w:r>
      <w:r>
        <w:rPr>
          <w:noProof/>
        </w:rPr>
        <w:t>8</w:t>
      </w:r>
      <w:r>
        <w:rPr>
          <w:noProof/>
        </w:rPr>
        <w:fldChar w:fldCharType="end"/>
      </w:r>
    </w:p>
    <w:p w14:paraId="0D0DE0C7" w14:textId="2600195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2.1.1</w:t>
      </w:r>
      <w:r>
        <w:rPr>
          <w:rFonts w:asciiTheme="minorHAnsi" w:eastAsiaTheme="minorEastAsia" w:hAnsiTheme="minorHAnsi" w:cstheme="minorBidi"/>
          <w:i w:val="0"/>
          <w:noProof/>
          <w:sz w:val="22"/>
          <w:szCs w:val="22"/>
          <w:lang w:eastAsia="en-GB"/>
        </w:rPr>
        <w:tab/>
      </w:r>
      <w:r>
        <w:rPr>
          <w:noProof/>
        </w:rPr>
        <w:t>FDAS Design Scaling</w:t>
      </w:r>
      <w:r>
        <w:rPr>
          <w:noProof/>
        </w:rPr>
        <w:tab/>
      </w:r>
      <w:r>
        <w:rPr>
          <w:noProof/>
        </w:rPr>
        <w:fldChar w:fldCharType="begin"/>
      </w:r>
      <w:r>
        <w:rPr>
          <w:noProof/>
        </w:rPr>
        <w:instrText xml:space="preserve"> PAGEREF _Toc128755402 \h </w:instrText>
      </w:r>
      <w:r>
        <w:rPr>
          <w:noProof/>
        </w:rPr>
      </w:r>
      <w:r>
        <w:rPr>
          <w:noProof/>
        </w:rPr>
        <w:fldChar w:fldCharType="separate"/>
      </w:r>
      <w:r>
        <w:rPr>
          <w:noProof/>
        </w:rPr>
        <w:t>9</w:t>
      </w:r>
      <w:r>
        <w:rPr>
          <w:noProof/>
        </w:rPr>
        <w:fldChar w:fldCharType="end"/>
      </w:r>
    </w:p>
    <w:p w14:paraId="6874DD60" w14:textId="0D52739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2.1.2</w:t>
      </w:r>
      <w:r>
        <w:rPr>
          <w:rFonts w:asciiTheme="minorHAnsi" w:eastAsiaTheme="minorEastAsia" w:hAnsiTheme="minorHAnsi" w:cstheme="minorBidi"/>
          <w:i w:val="0"/>
          <w:noProof/>
          <w:sz w:val="22"/>
          <w:szCs w:val="22"/>
          <w:lang w:eastAsia="en-GB"/>
        </w:rPr>
        <w:tab/>
      </w:r>
      <w:r>
        <w:rPr>
          <w:noProof/>
        </w:rPr>
        <w:t>FDAS Design Scale for this Implementation</w:t>
      </w:r>
      <w:r>
        <w:rPr>
          <w:noProof/>
        </w:rPr>
        <w:tab/>
      </w:r>
      <w:r>
        <w:rPr>
          <w:noProof/>
        </w:rPr>
        <w:fldChar w:fldCharType="begin"/>
      </w:r>
      <w:r>
        <w:rPr>
          <w:noProof/>
        </w:rPr>
        <w:instrText xml:space="preserve"> PAGEREF _Toc128755403 \h </w:instrText>
      </w:r>
      <w:r>
        <w:rPr>
          <w:noProof/>
        </w:rPr>
      </w:r>
      <w:r>
        <w:rPr>
          <w:noProof/>
        </w:rPr>
        <w:fldChar w:fldCharType="separate"/>
      </w:r>
      <w:r>
        <w:rPr>
          <w:noProof/>
        </w:rPr>
        <w:t>14</w:t>
      </w:r>
      <w:r>
        <w:rPr>
          <w:noProof/>
        </w:rPr>
        <w:fldChar w:fldCharType="end"/>
      </w:r>
    </w:p>
    <w:p w14:paraId="665D96B9" w14:textId="1A6CCE1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2.1.3</w:t>
      </w:r>
      <w:r>
        <w:rPr>
          <w:rFonts w:asciiTheme="minorHAnsi" w:eastAsiaTheme="minorEastAsia" w:hAnsiTheme="minorHAnsi" w:cstheme="minorBidi"/>
          <w:i w:val="0"/>
          <w:noProof/>
          <w:sz w:val="22"/>
          <w:szCs w:val="22"/>
          <w:lang w:eastAsia="en-GB"/>
        </w:rPr>
        <w:tab/>
      </w:r>
      <w:r>
        <w:rPr>
          <w:noProof/>
        </w:rPr>
        <w:t>Theoretical DM Processing Time</w:t>
      </w:r>
      <w:r>
        <w:rPr>
          <w:noProof/>
        </w:rPr>
        <w:tab/>
      </w:r>
      <w:r>
        <w:rPr>
          <w:noProof/>
        </w:rPr>
        <w:fldChar w:fldCharType="begin"/>
      </w:r>
      <w:r>
        <w:rPr>
          <w:noProof/>
        </w:rPr>
        <w:instrText xml:space="preserve"> PAGEREF _Toc128755404 \h </w:instrText>
      </w:r>
      <w:r>
        <w:rPr>
          <w:noProof/>
        </w:rPr>
      </w:r>
      <w:r>
        <w:rPr>
          <w:noProof/>
        </w:rPr>
        <w:fldChar w:fldCharType="separate"/>
      </w:r>
      <w:r>
        <w:rPr>
          <w:noProof/>
        </w:rPr>
        <w:t>15</w:t>
      </w:r>
      <w:r>
        <w:rPr>
          <w:noProof/>
        </w:rPr>
        <w:fldChar w:fldCharType="end"/>
      </w:r>
    </w:p>
    <w:p w14:paraId="2F6C11CC" w14:textId="46E1F78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2.1.4</w:t>
      </w:r>
      <w:r>
        <w:rPr>
          <w:rFonts w:asciiTheme="minorHAnsi" w:eastAsiaTheme="minorEastAsia" w:hAnsiTheme="minorHAnsi" w:cstheme="minorBidi"/>
          <w:i w:val="0"/>
          <w:noProof/>
          <w:sz w:val="22"/>
          <w:szCs w:val="22"/>
          <w:lang w:eastAsia="en-GB"/>
        </w:rPr>
        <w:tab/>
      </w:r>
      <w:r>
        <w:rPr>
          <w:noProof/>
        </w:rPr>
        <w:t>Processing Flow for this FDAS Implementation</w:t>
      </w:r>
      <w:r>
        <w:rPr>
          <w:noProof/>
        </w:rPr>
        <w:tab/>
      </w:r>
      <w:r>
        <w:rPr>
          <w:noProof/>
        </w:rPr>
        <w:fldChar w:fldCharType="begin"/>
      </w:r>
      <w:r>
        <w:rPr>
          <w:noProof/>
        </w:rPr>
        <w:instrText xml:space="preserve"> PAGEREF _Toc128755405 \h </w:instrText>
      </w:r>
      <w:r>
        <w:rPr>
          <w:noProof/>
        </w:rPr>
      </w:r>
      <w:r>
        <w:rPr>
          <w:noProof/>
        </w:rPr>
        <w:fldChar w:fldCharType="separate"/>
      </w:r>
      <w:r>
        <w:rPr>
          <w:noProof/>
        </w:rPr>
        <w:t>24</w:t>
      </w:r>
      <w:r>
        <w:rPr>
          <w:noProof/>
        </w:rPr>
        <w:fldChar w:fldCharType="end"/>
      </w:r>
    </w:p>
    <w:p w14:paraId="5FF389BD" w14:textId="2AA0DF2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2.1.5</w:t>
      </w:r>
      <w:r>
        <w:rPr>
          <w:rFonts w:asciiTheme="minorHAnsi" w:eastAsiaTheme="minorEastAsia" w:hAnsiTheme="minorHAnsi" w:cstheme="minorBidi"/>
          <w:i w:val="0"/>
          <w:noProof/>
          <w:sz w:val="22"/>
          <w:szCs w:val="22"/>
          <w:lang w:eastAsia="en-GB"/>
        </w:rPr>
        <w:tab/>
      </w:r>
      <w:r>
        <w:rPr>
          <w:noProof/>
        </w:rPr>
        <w:t>Programming Guide</w:t>
      </w:r>
      <w:r>
        <w:rPr>
          <w:noProof/>
        </w:rPr>
        <w:tab/>
      </w:r>
      <w:r>
        <w:rPr>
          <w:noProof/>
        </w:rPr>
        <w:fldChar w:fldCharType="begin"/>
      </w:r>
      <w:r>
        <w:rPr>
          <w:noProof/>
        </w:rPr>
        <w:instrText xml:space="preserve"> PAGEREF _Toc128755406 \h </w:instrText>
      </w:r>
      <w:r>
        <w:rPr>
          <w:noProof/>
        </w:rPr>
      </w:r>
      <w:r>
        <w:rPr>
          <w:noProof/>
        </w:rPr>
        <w:fldChar w:fldCharType="separate"/>
      </w:r>
      <w:r>
        <w:rPr>
          <w:noProof/>
        </w:rPr>
        <w:t>26</w:t>
      </w:r>
      <w:r>
        <w:rPr>
          <w:noProof/>
        </w:rPr>
        <w:fldChar w:fldCharType="end"/>
      </w:r>
    </w:p>
    <w:p w14:paraId="1CF7EE34" w14:textId="4B5B7FA1"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2.1.6</w:t>
      </w:r>
      <w:r>
        <w:rPr>
          <w:rFonts w:asciiTheme="minorHAnsi" w:eastAsiaTheme="minorEastAsia" w:hAnsiTheme="minorHAnsi" w:cstheme="minorBidi"/>
          <w:i w:val="0"/>
          <w:noProof/>
          <w:sz w:val="22"/>
          <w:szCs w:val="22"/>
          <w:lang w:eastAsia="en-GB"/>
        </w:rPr>
        <w:tab/>
      </w:r>
      <w:r>
        <w:rPr>
          <w:noProof/>
        </w:rPr>
        <w:t>Design Requirement Tag Compliance</w:t>
      </w:r>
      <w:r>
        <w:rPr>
          <w:noProof/>
        </w:rPr>
        <w:tab/>
      </w:r>
      <w:r>
        <w:rPr>
          <w:noProof/>
        </w:rPr>
        <w:fldChar w:fldCharType="begin"/>
      </w:r>
      <w:r>
        <w:rPr>
          <w:noProof/>
        </w:rPr>
        <w:instrText xml:space="preserve"> PAGEREF _Toc128755407 \h </w:instrText>
      </w:r>
      <w:r>
        <w:rPr>
          <w:noProof/>
        </w:rPr>
      </w:r>
      <w:r>
        <w:rPr>
          <w:noProof/>
        </w:rPr>
        <w:fldChar w:fldCharType="separate"/>
      </w:r>
      <w:r>
        <w:rPr>
          <w:noProof/>
        </w:rPr>
        <w:t>32</w:t>
      </w:r>
      <w:r>
        <w:rPr>
          <w:noProof/>
        </w:rPr>
        <w:fldChar w:fldCharType="end"/>
      </w:r>
    </w:p>
    <w:p w14:paraId="6E7A12DC" w14:textId="2DD8AF2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FDAS Clocking Architecture</w:t>
      </w:r>
      <w:r>
        <w:rPr>
          <w:noProof/>
        </w:rPr>
        <w:tab/>
      </w:r>
      <w:r>
        <w:rPr>
          <w:noProof/>
        </w:rPr>
        <w:fldChar w:fldCharType="begin"/>
      </w:r>
      <w:r>
        <w:rPr>
          <w:noProof/>
        </w:rPr>
        <w:instrText xml:space="preserve"> PAGEREF _Toc128755408 \h </w:instrText>
      </w:r>
      <w:r>
        <w:rPr>
          <w:noProof/>
        </w:rPr>
      </w:r>
      <w:r>
        <w:rPr>
          <w:noProof/>
        </w:rPr>
        <w:fldChar w:fldCharType="separate"/>
      </w:r>
      <w:r>
        <w:rPr>
          <w:noProof/>
        </w:rPr>
        <w:t>40</w:t>
      </w:r>
      <w:r>
        <w:rPr>
          <w:noProof/>
        </w:rPr>
        <w:fldChar w:fldCharType="end"/>
      </w:r>
    </w:p>
    <w:p w14:paraId="5C32772F" w14:textId="23FE9EC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FDAS Reset Architecture</w:t>
      </w:r>
      <w:r>
        <w:rPr>
          <w:noProof/>
        </w:rPr>
        <w:tab/>
      </w:r>
      <w:r>
        <w:rPr>
          <w:noProof/>
        </w:rPr>
        <w:fldChar w:fldCharType="begin"/>
      </w:r>
      <w:r>
        <w:rPr>
          <w:noProof/>
        </w:rPr>
        <w:instrText xml:space="preserve"> PAGEREF _Toc128755409 \h </w:instrText>
      </w:r>
      <w:r>
        <w:rPr>
          <w:noProof/>
        </w:rPr>
      </w:r>
      <w:r>
        <w:rPr>
          <w:noProof/>
        </w:rPr>
        <w:fldChar w:fldCharType="separate"/>
      </w:r>
      <w:r>
        <w:rPr>
          <w:noProof/>
        </w:rPr>
        <w:t>42</w:t>
      </w:r>
      <w:r>
        <w:rPr>
          <w:noProof/>
        </w:rPr>
        <w:fldChar w:fldCharType="end"/>
      </w:r>
    </w:p>
    <w:p w14:paraId="17132A42" w14:textId="3064AD8A"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FDAS FPGA Pinout</w:t>
      </w:r>
      <w:r>
        <w:rPr>
          <w:noProof/>
        </w:rPr>
        <w:tab/>
      </w:r>
      <w:r>
        <w:rPr>
          <w:noProof/>
        </w:rPr>
        <w:fldChar w:fldCharType="begin"/>
      </w:r>
      <w:r>
        <w:rPr>
          <w:noProof/>
        </w:rPr>
        <w:instrText xml:space="preserve"> PAGEREF _Toc128755410 \h </w:instrText>
      </w:r>
      <w:r>
        <w:rPr>
          <w:noProof/>
        </w:rPr>
      </w:r>
      <w:r>
        <w:rPr>
          <w:noProof/>
        </w:rPr>
        <w:fldChar w:fldCharType="separate"/>
      </w:r>
      <w:r>
        <w:rPr>
          <w:noProof/>
        </w:rPr>
        <w:t>44</w:t>
      </w:r>
      <w:r>
        <w:rPr>
          <w:noProof/>
        </w:rPr>
        <w:fldChar w:fldCharType="end"/>
      </w:r>
    </w:p>
    <w:p w14:paraId="5548D3D5" w14:textId="3B68CA1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External DDR4 SDRAM Memory Organisation</w:t>
      </w:r>
      <w:r>
        <w:rPr>
          <w:noProof/>
        </w:rPr>
        <w:tab/>
      </w:r>
      <w:r>
        <w:rPr>
          <w:noProof/>
        </w:rPr>
        <w:fldChar w:fldCharType="begin"/>
      </w:r>
      <w:r>
        <w:rPr>
          <w:noProof/>
        </w:rPr>
        <w:instrText xml:space="preserve"> PAGEREF _Toc128755411 \h </w:instrText>
      </w:r>
      <w:r>
        <w:rPr>
          <w:noProof/>
        </w:rPr>
      </w:r>
      <w:r>
        <w:rPr>
          <w:noProof/>
        </w:rPr>
        <w:fldChar w:fldCharType="separate"/>
      </w:r>
      <w:r>
        <w:rPr>
          <w:noProof/>
        </w:rPr>
        <w:t>58</w:t>
      </w:r>
      <w:r>
        <w:rPr>
          <w:noProof/>
        </w:rPr>
        <w:fldChar w:fldCharType="end"/>
      </w:r>
    </w:p>
    <w:p w14:paraId="65F37283" w14:textId="4A95E686"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w:t>
      </w:r>
      <w:r>
        <w:rPr>
          <w:rFonts w:asciiTheme="minorHAnsi" w:eastAsiaTheme="minorEastAsia" w:hAnsiTheme="minorHAnsi" w:cstheme="minorBidi"/>
          <w:smallCaps w:val="0"/>
          <w:noProof/>
          <w:sz w:val="22"/>
          <w:szCs w:val="22"/>
          <w:lang w:eastAsia="en-GB"/>
        </w:rPr>
        <w:tab/>
      </w:r>
      <w:r>
        <w:rPr>
          <w:noProof/>
        </w:rPr>
        <w:t>Input Samples for a DM</w:t>
      </w:r>
      <w:r>
        <w:rPr>
          <w:noProof/>
        </w:rPr>
        <w:tab/>
      </w:r>
      <w:r>
        <w:rPr>
          <w:noProof/>
        </w:rPr>
        <w:fldChar w:fldCharType="begin"/>
      </w:r>
      <w:r>
        <w:rPr>
          <w:noProof/>
        </w:rPr>
        <w:instrText xml:space="preserve"> PAGEREF _Toc128755412 \h </w:instrText>
      </w:r>
      <w:r>
        <w:rPr>
          <w:noProof/>
        </w:rPr>
      </w:r>
      <w:r>
        <w:rPr>
          <w:noProof/>
        </w:rPr>
        <w:fldChar w:fldCharType="separate"/>
      </w:r>
      <w:r>
        <w:rPr>
          <w:noProof/>
        </w:rPr>
        <w:t>59</w:t>
      </w:r>
      <w:r>
        <w:rPr>
          <w:noProof/>
        </w:rPr>
        <w:fldChar w:fldCharType="end"/>
      </w:r>
    </w:p>
    <w:p w14:paraId="477CE727" w14:textId="7485C3A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6.1.1</w:t>
      </w:r>
      <w:r>
        <w:rPr>
          <w:rFonts w:asciiTheme="minorHAnsi" w:eastAsiaTheme="minorEastAsia" w:hAnsiTheme="minorHAnsi" w:cstheme="minorBidi"/>
          <w:i w:val="0"/>
          <w:noProof/>
          <w:sz w:val="22"/>
          <w:szCs w:val="22"/>
          <w:lang w:eastAsia="en-GB"/>
        </w:rPr>
        <w:tab/>
      </w:r>
      <w:r>
        <w:rPr>
          <w:noProof/>
        </w:rPr>
        <w:t>Point A: DM Samples: PC/Computer &lt;&gt; PCIe Hard IP Macro</w:t>
      </w:r>
      <w:r>
        <w:rPr>
          <w:noProof/>
        </w:rPr>
        <w:tab/>
      </w:r>
      <w:r>
        <w:rPr>
          <w:noProof/>
        </w:rPr>
        <w:fldChar w:fldCharType="begin"/>
      </w:r>
      <w:r>
        <w:rPr>
          <w:noProof/>
        </w:rPr>
        <w:instrText xml:space="preserve"> PAGEREF _Toc128755413 \h </w:instrText>
      </w:r>
      <w:r>
        <w:rPr>
          <w:noProof/>
        </w:rPr>
      </w:r>
      <w:r>
        <w:rPr>
          <w:noProof/>
        </w:rPr>
        <w:fldChar w:fldCharType="separate"/>
      </w:r>
      <w:r>
        <w:rPr>
          <w:noProof/>
        </w:rPr>
        <w:t>59</w:t>
      </w:r>
      <w:r>
        <w:rPr>
          <w:noProof/>
        </w:rPr>
        <w:fldChar w:fldCharType="end"/>
      </w:r>
    </w:p>
    <w:p w14:paraId="1DBC9BA9" w14:textId="63FC542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6.1.2</w:t>
      </w:r>
      <w:r>
        <w:rPr>
          <w:rFonts w:asciiTheme="minorHAnsi" w:eastAsiaTheme="minorEastAsia" w:hAnsiTheme="minorHAnsi" w:cstheme="minorBidi"/>
          <w:i w:val="0"/>
          <w:noProof/>
          <w:sz w:val="22"/>
          <w:szCs w:val="22"/>
          <w:lang w:eastAsia="en-GB"/>
        </w:rPr>
        <w:tab/>
      </w:r>
      <w:r>
        <w:rPr>
          <w:noProof/>
        </w:rPr>
        <w:t>Point B: DM Samples: PCIe Hard IP Macro &lt;&gt; DDRIF2</w:t>
      </w:r>
      <w:r>
        <w:rPr>
          <w:noProof/>
        </w:rPr>
        <w:tab/>
      </w:r>
      <w:r>
        <w:rPr>
          <w:noProof/>
        </w:rPr>
        <w:fldChar w:fldCharType="begin"/>
      </w:r>
      <w:r>
        <w:rPr>
          <w:noProof/>
        </w:rPr>
        <w:instrText xml:space="preserve"> PAGEREF _Toc128755414 \h </w:instrText>
      </w:r>
      <w:r>
        <w:rPr>
          <w:noProof/>
        </w:rPr>
      </w:r>
      <w:r>
        <w:rPr>
          <w:noProof/>
        </w:rPr>
        <w:fldChar w:fldCharType="separate"/>
      </w:r>
      <w:r>
        <w:rPr>
          <w:noProof/>
        </w:rPr>
        <w:t>60</w:t>
      </w:r>
      <w:r>
        <w:rPr>
          <w:noProof/>
        </w:rPr>
        <w:fldChar w:fldCharType="end"/>
      </w:r>
    </w:p>
    <w:p w14:paraId="67AC69B9" w14:textId="20EF141A"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6.1.3</w:t>
      </w:r>
      <w:r>
        <w:rPr>
          <w:rFonts w:asciiTheme="minorHAnsi" w:eastAsiaTheme="minorEastAsia" w:hAnsiTheme="minorHAnsi" w:cstheme="minorBidi"/>
          <w:i w:val="0"/>
          <w:noProof/>
          <w:sz w:val="22"/>
          <w:szCs w:val="22"/>
          <w:lang w:eastAsia="en-GB"/>
        </w:rPr>
        <w:tab/>
      </w:r>
      <w:r>
        <w:rPr>
          <w:noProof/>
        </w:rPr>
        <w:t>Point C: DM Samples: DDRIF2 &lt;&gt; DDR CONTROLLER / CLD</w:t>
      </w:r>
      <w:r>
        <w:rPr>
          <w:noProof/>
        </w:rPr>
        <w:tab/>
      </w:r>
      <w:r>
        <w:rPr>
          <w:noProof/>
        </w:rPr>
        <w:fldChar w:fldCharType="begin"/>
      </w:r>
      <w:r>
        <w:rPr>
          <w:noProof/>
        </w:rPr>
        <w:instrText xml:space="preserve"> PAGEREF _Toc128755415 \h </w:instrText>
      </w:r>
      <w:r>
        <w:rPr>
          <w:noProof/>
        </w:rPr>
      </w:r>
      <w:r>
        <w:rPr>
          <w:noProof/>
        </w:rPr>
        <w:fldChar w:fldCharType="separate"/>
      </w:r>
      <w:r>
        <w:rPr>
          <w:noProof/>
        </w:rPr>
        <w:t>60</w:t>
      </w:r>
      <w:r>
        <w:rPr>
          <w:noProof/>
        </w:rPr>
        <w:fldChar w:fldCharType="end"/>
      </w:r>
    </w:p>
    <w:p w14:paraId="5C60DB69" w14:textId="5D5CA5B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6.1.4</w:t>
      </w:r>
      <w:r>
        <w:rPr>
          <w:rFonts w:asciiTheme="minorHAnsi" w:eastAsiaTheme="minorEastAsia" w:hAnsiTheme="minorHAnsi" w:cstheme="minorBidi"/>
          <w:i w:val="0"/>
          <w:noProof/>
          <w:sz w:val="22"/>
          <w:szCs w:val="22"/>
          <w:lang w:eastAsia="en-GB"/>
        </w:rPr>
        <w:tab/>
      </w:r>
      <w:r>
        <w:rPr>
          <w:noProof/>
        </w:rPr>
        <w:t>Point D: DM Samples: DDR CONTROLLER &lt;&gt; SDRAM</w:t>
      </w:r>
      <w:r>
        <w:rPr>
          <w:noProof/>
        </w:rPr>
        <w:tab/>
      </w:r>
      <w:r>
        <w:rPr>
          <w:noProof/>
        </w:rPr>
        <w:fldChar w:fldCharType="begin"/>
      </w:r>
      <w:r>
        <w:rPr>
          <w:noProof/>
        </w:rPr>
        <w:instrText xml:space="preserve"> PAGEREF _Toc128755416 \h </w:instrText>
      </w:r>
      <w:r>
        <w:rPr>
          <w:noProof/>
        </w:rPr>
      </w:r>
      <w:r>
        <w:rPr>
          <w:noProof/>
        </w:rPr>
        <w:fldChar w:fldCharType="separate"/>
      </w:r>
      <w:r>
        <w:rPr>
          <w:noProof/>
        </w:rPr>
        <w:t>61</w:t>
      </w:r>
      <w:r>
        <w:rPr>
          <w:noProof/>
        </w:rPr>
        <w:fldChar w:fldCharType="end"/>
      </w:r>
    </w:p>
    <w:p w14:paraId="0ACE38FE" w14:textId="039936F9"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6.2</w:t>
      </w:r>
      <w:r>
        <w:rPr>
          <w:rFonts w:asciiTheme="minorHAnsi" w:eastAsiaTheme="minorEastAsia" w:hAnsiTheme="minorHAnsi" w:cstheme="minorBidi"/>
          <w:smallCaps w:val="0"/>
          <w:noProof/>
          <w:sz w:val="22"/>
          <w:szCs w:val="22"/>
          <w:lang w:eastAsia="en-GB"/>
        </w:rPr>
        <w:tab/>
      </w:r>
      <w:r>
        <w:rPr>
          <w:noProof/>
        </w:rPr>
        <w:t>Convolution Results for a DM (FOP)</w:t>
      </w:r>
      <w:r>
        <w:rPr>
          <w:noProof/>
        </w:rPr>
        <w:tab/>
      </w:r>
      <w:r>
        <w:rPr>
          <w:noProof/>
        </w:rPr>
        <w:fldChar w:fldCharType="begin"/>
      </w:r>
      <w:r>
        <w:rPr>
          <w:noProof/>
        </w:rPr>
        <w:instrText xml:space="preserve"> PAGEREF _Toc128755417 \h </w:instrText>
      </w:r>
      <w:r>
        <w:rPr>
          <w:noProof/>
        </w:rPr>
      </w:r>
      <w:r>
        <w:rPr>
          <w:noProof/>
        </w:rPr>
        <w:fldChar w:fldCharType="separate"/>
      </w:r>
      <w:r>
        <w:rPr>
          <w:noProof/>
        </w:rPr>
        <w:t>62</w:t>
      </w:r>
      <w:r>
        <w:rPr>
          <w:noProof/>
        </w:rPr>
        <w:fldChar w:fldCharType="end"/>
      </w:r>
    </w:p>
    <w:p w14:paraId="246D26B1" w14:textId="3493CAEB"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6.2.1</w:t>
      </w:r>
      <w:r>
        <w:rPr>
          <w:rFonts w:asciiTheme="minorHAnsi" w:eastAsiaTheme="minorEastAsia" w:hAnsiTheme="minorHAnsi" w:cstheme="minorBidi"/>
          <w:i w:val="0"/>
          <w:noProof/>
          <w:sz w:val="22"/>
          <w:szCs w:val="22"/>
          <w:lang w:eastAsia="en-GB"/>
        </w:rPr>
        <w:tab/>
      </w:r>
      <w:r>
        <w:rPr>
          <w:noProof/>
        </w:rPr>
        <w:t>Point F: FOP: DDRIF2 &lt;&gt; CONV/HSUM/DDR CONTROLLER</w:t>
      </w:r>
      <w:r>
        <w:rPr>
          <w:noProof/>
        </w:rPr>
        <w:tab/>
      </w:r>
      <w:r>
        <w:rPr>
          <w:noProof/>
        </w:rPr>
        <w:fldChar w:fldCharType="begin"/>
      </w:r>
      <w:r>
        <w:rPr>
          <w:noProof/>
        </w:rPr>
        <w:instrText xml:space="preserve"> PAGEREF _Toc128755418 \h </w:instrText>
      </w:r>
      <w:r>
        <w:rPr>
          <w:noProof/>
        </w:rPr>
      </w:r>
      <w:r>
        <w:rPr>
          <w:noProof/>
        </w:rPr>
        <w:fldChar w:fldCharType="separate"/>
      </w:r>
      <w:r>
        <w:rPr>
          <w:noProof/>
        </w:rPr>
        <w:t>63</w:t>
      </w:r>
      <w:r>
        <w:rPr>
          <w:noProof/>
        </w:rPr>
        <w:fldChar w:fldCharType="end"/>
      </w:r>
    </w:p>
    <w:p w14:paraId="0A72138B" w14:textId="5A04032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6.2.2</w:t>
      </w:r>
      <w:r>
        <w:rPr>
          <w:rFonts w:asciiTheme="minorHAnsi" w:eastAsiaTheme="minorEastAsia" w:hAnsiTheme="minorHAnsi" w:cstheme="minorBidi"/>
          <w:i w:val="0"/>
          <w:noProof/>
          <w:sz w:val="22"/>
          <w:szCs w:val="22"/>
          <w:lang w:eastAsia="en-GB"/>
        </w:rPr>
        <w:tab/>
      </w:r>
      <w:r>
        <w:rPr>
          <w:noProof/>
        </w:rPr>
        <w:t>Point H: FOP: DDR CONTROLLER &lt;&gt; SDRAM</w:t>
      </w:r>
      <w:r>
        <w:rPr>
          <w:noProof/>
        </w:rPr>
        <w:tab/>
      </w:r>
      <w:r>
        <w:rPr>
          <w:noProof/>
        </w:rPr>
        <w:fldChar w:fldCharType="begin"/>
      </w:r>
      <w:r>
        <w:rPr>
          <w:noProof/>
        </w:rPr>
        <w:instrText xml:space="preserve"> PAGEREF _Toc128755419 \h </w:instrText>
      </w:r>
      <w:r>
        <w:rPr>
          <w:noProof/>
        </w:rPr>
      </w:r>
      <w:r>
        <w:rPr>
          <w:noProof/>
        </w:rPr>
        <w:fldChar w:fldCharType="separate"/>
      </w:r>
      <w:r>
        <w:rPr>
          <w:noProof/>
        </w:rPr>
        <w:t>64</w:t>
      </w:r>
      <w:r>
        <w:rPr>
          <w:noProof/>
        </w:rPr>
        <w:fldChar w:fldCharType="end"/>
      </w:r>
    </w:p>
    <w:p w14:paraId="55647AA9" w14:textId="3AC0E310"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6.2.3</w:t>
      </w:r>
      <w:r>
        <w:rPr>
          <w:rFonts w:asciiTheme="minorHAnsi" w:eastAsiaTheme="minorEastAsia" w:hAnsiTheme="minorHAnsi" w:cstheme="minorBidi"/>
          <w:i w:val="0"/>
          <w:noProof/>
          <w:sz w:val="22"/>
          <w:szCs w:val="22"/>
          <w:lang w:eastAsia="en-GB"/>
        </w:rPr>
        <w:tab/>
      </w:r>
      <w:r>
        <w:rPr>
          <w:noProof/>
        </w:rPr>
        <w:t>Point J: FOP: DDR CONTROLLER &lt;&gt; SDRAM</w:t>
      </w:r>
      <w:r>
        <w:rPr>
          <w:noProof/>
        </w:rPr>
        <w:tab/>
      </w:r>
      <w:r>
        <w:rPr>
          <w:noProof/>
        </w:rPr>
        <w:fldChar w:fldCharType="begin"/>
      </w:r>
      <w:r>
        <w:rPr>
          <w:noProof/>
        </w:rPr>
        <w:instrText xml:space="preserve"> PAGEREF _Toc128755420 \h </w:instrText>
      </w:r>
      <w:r>
        <w:rPr>
          <w:noProof/>
        </w:rPr>
      </w:r>
      <w:r>
        <w:rPr>
          <w:noProof/>
        </w:rPr>
        <w:fldChar w:fldCharType="separate"/>
      </w:r>
      <w:r>
        <w:rPr>
          <w:noProof/>
        </w:rPr>
        <w:t>66</w:t>
      </w:r>
      <w:r>
        <w:rPr>
          <w:noProof/>
        </w:rPr>
        <w:fldChar w:fldCharType="end"/>
      </w:r>
    </w:p>
    <w:p w14:paraId="0AC283F5" w14:textId="294BC35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6.2.4</w:t>
      </w:r>
      <w:r>
        <w:rPr>
          <w:rFonts w:asciiTheme="minorHAnsi" w:eastAsiaTheme="minorEastAsia" w:hAnsiTheme="minorHAnsi" w:cstheme="minorBidi"/>
          <w:i w:val="0"/>
          <w:noProof/>
          <w:sz w:val="22"/>
          <w:szCs w:val="22"/>
          <w:lang w:eastAsia="en-GB"/>
        </w:rPr>
        <w:tab/>
      </w:r>
      <w:r>
        <w:rPr>
          <w:noProof/>
        </w:rPr>
        <w:t>Point K: FOP: DDRIF2 &lt;&gt; PCIe Hard IP Macro</w:t>
      </w:r>
      <w:r>
        <w:rPr>
          <w:noProof/>
        </w:rPr>
        <w:tab/>
      </w:r>
      <w:r>
        <w:rPr>
          <w:noProof/>
        </w:rPr>
        <w:fldChar w:fldCharType="begin"/>
      </w:r>
      <w:r>
        <w:rPr>
          <w:noProof/>
        </w:rPr>
        <w:instrText xml:space="preserve"> PAGEREF _Toc128755421 \h </w:instrText>
      </w:r>
      <w:r>
        <w:rPr>
          <w:noProof/>
        </w:rPr>
      </w:r>
      <w:r>
        <w:rPr>
          <w:noProof/>
        </w:rPr>
        <w:fldChar w:fldCharType="separate"/>
      </w:r>
      <w:r>
        <w:rPr>
          <w:noProof/>
        </w:rPr>
        <w:t>67</w:t>
      </w:r>
      <w:r>
        <w:rPr>
          <w:noProof/>
        </w:rPr>
        <w:fldChar w:fldCharType="end"/>
      </w:r>
    </w:p>
    <w:p w14:paraId="634D0A52" w14:textId="28E4C95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6.2.5</w:t>
      </w:r>
      <w:r>
        <w:rPr>
          <w:rFonts w:asciiTheme="minorHAnsi" w:eastAsiaTheme="minorEastAsia" w:hAnsiTheme="minorHAnsi" w:cstheme="minorBidi"/>
          <w:i w:val="0"/>
          <w:noProof/>
          <w:sz w:val="22"/>
          <w:szCs w:val="22"/>
          <w:lang w:eastAsia="en-GB"/>
        </w:rPr>
        <w:tab/>
      </w:r>
      <w:r>
        <w:rPr>
          <w:noProof/>
        </w:rPr>
        <w:t>Point L: FOP: PCIe Hard IP Macro &lt;&gt; PC/Computer</w:t>
      </w:r>
      <w:r>
        <w:rPr>
          <w:noProof/>
        </w:rPr>
        <w:tab/>
      </w:r>
      <w:r>
        <w:rPr>
          <w:noProof/>
        </w:rPr>
        <w:fldChar w:fldCharType="begin"/>
      </w:r>
      <w:r>
        <w:rPr>
          <w:noProof/>
        </w:rPr>
        <w:instrText xml:space="preserve"> PAGEREF _Toc128755422 \h </w:instrText>
      </w:r>
      <w:r>
        <w:rPr>
          <w:noProof/>
        </w:rPr>
      </w:r>
      <w:r>
        <w:rPr>
          <w:noProof/>
        </w:rPr>
        <w:fldChar w:fldCharType="separate"/>
      </w:r>
      <w:r>
        <w:rPr>
          <w:noProof/>
        </w:rPr>
        <w:t>69</w:t>
      </w:r>
      <w:r>
        <w:rPr>
          <w:noProof/>
        </w:rPr>
        <w:fldChar w:fldCharType="end"/>
      </w:r>
    </w:p>
    <w:p w14:paraId="1D91CE19" w14:textId="6565BD6A"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FDAS MCI Memory mapped Interface</w:t>
      </w:r>
      <w:r>
        <w:rPr>
          <w:noProof/>
        </w:rPr>
        <w:tab/>
      </w:r>
      <w:r>
        <w:rPr>
          <w:noProof/>
        </w:rPr>
        <w:fldChar w:fldCharType="begin"/>
      </w:r>
      <w:r>
        <w:rPr>
          <w:noProof/>
        </w:rPr>
        <w:instrText xml:space="preserve"> PAGEREF _Toc128755423 \h </w:instrText>
      </w:r>
      <w:r>
        <w:rPr>
          <w:noProof/>
        </w:rPr>
      </w:r>
      <w:r>
        <w:rPr>
          <w:noProof/>
        </w:rPr>
        <w:fldChar w:fldCharType="separate"/>
      </w:r>
      <w:r>
        <w:rPr>
          <w:noProof/>
        </w:rPr>
        <w:t>75</w:t>
      </w:r>
      <w:r>
        <w:rPr>
          <w:noProof/>
        </w:rPr>
        <w:fldChar w:fldCharType="end"/>
      </w:r>
    </w:p>
    <w:p w14:paraId="7D9C548B" w14:textId="15EED130"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7.1</w:t>
      </w:r>
      <w:r>
        <w:rPr>
          <w:rFonts w:asciiTheme="minorHAnsi" w:eastAsiaTheme="minorEastAsia" w:hAnsiTheme="minorHAnsi" w:cstheme="minorBidi"/>
          <w:smallCaps w:val="0"/>
          <w:noProof/>
          <w:sz w:val="22"/>
          <w:szCs w:val="22"/>
          <w:lang w:eastAsia="en-GB"/>
        </w:rPr>
        <w:tab/>
      </w:r>
      <w:r>
        <w:rPr>
          <w:noProof/>
        </w:rPr>
        <w:t>Address Decode</w:t>
      </w:r>
      <w:r>
        <w:rPr>
          <w:noProof/>
        </w:rPr>
        <w:tab/>
      </w:r>
      <w:r>
        <w:rPr>
          <w:noProof/>
        </w:rPr>
        <w:fldChar w:fldCharType="begin"/>
      </w:r>
      <w:r>
        <w:rPr>
          <w:noProof/>
        </w:rPr>
        <w:instrText xml:space="preserve"> PAGEREF _Toc128755424 \h </w:instrText>
      </w:r>
      <w:r>
        <w:rPr>
          <w:noProof/>
        </w:rPr>
      </w:r>
      <w:r>
        <w:rPr>
          <w:noProof/>
        </w:rPr>
        <w:fldChar w:fldCharType="separate"/>
      </w:r>
      <w:r>
        <w:rPr>
          <w:noProof/>
        </w:rPr>
        <w:t>75</w:t>
      </w:r>
      <w:r>
        <w:rPr>
          <w:noProof/>
        </w:rPr>
        <w:fldChar w:fldCharType="end"/>
      </w:r>
    </w:p>
    <w:p w14:paraId="716452ED" w14:textId="42E760A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7.2</w:t>
      </w:r>
      <w:r>
        <w:rPr>
          <w:rFonts w:asciiTheme="minorHAnsi" w:eastAsiaTheme="minorEastAsia" w:hAnsiTheme="minorHAnsi" w:cstheme="minorBidi"/>
          <w:smallCaps w:val="0"/>
          <w:noProof/>
          <w:sz w:val="22"/>
          <w:szCs w:val="22"/>
          <w:lang w:eastAsia="en-GB"/>
        </w:rPr>
        <w:tab/>
      </w:r>
      <w:r>
        <w:rPr>
          <w:noProof/>
        </w:rPr>
        <w:t>TOPMCI Memory Map</w:t>
      </w:r>
      <w:r>
        <w:rPr>
          <w:noProof/>
        </w:rPr>
        <w:tab/>
      </w:r>
      <w:r>
        <w:rPr>
          <w:noProof/>
        </w:rPr>
        <w:fldChar w:fldCharType="begin"/>
      </w:r>
      <w:r>
        <w:rPr>
          <w:noProof/>
        </w:rPr>
        <w:instrText xml:space="preserve"> PAGEREF _Toc128755425 \h </w:instrText>
      </w:r>
      <w:r>
        <w:rPr>
          <w:noProof/>
        </w:rPr>
      </w:r>
      <w:r>
        <w:rPr>
          <w:noProof/>
        </w:rPr>
        <w:fldChar w:fldCharType="separate"/>
      </w:r>
      <w:r>
        <w:rPr>
          <w:noProof/>
        </w:rPr>
        <w:t>76</w:t>
      </w:r>
      <w:r>
        <w:rPr>
          <w:noProof/>
        </w:rPr>
        <w:fldChar w:fldCharType="end"/>
      </w:r>
    </w:p>
    <w:p w14:paraId="30CE46CF" w14:textId="7D462D5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7.2.1</w:t>
      </w:r>
      <w:r>
        <w:rPr>
          <w:rFonts w:asciiTheme="minorHAnsi" w:eastAsiaTheme="minorEastAsia" w:hAnsiTheme="minorHAnsi" w:cstheme="minorBidi"/>
          <w:i w:val="0"/>
          <w:noProof/>
          <w:sz w:val="22"/>
          <w:szCs w:val="22"/>
          <w:lang w:eastAsia="en-GB"/>
        </w:rPr>
        <w:tab/>
      </w:r>
      <w:r>
        <w:rPr>
          <w:noProof/>
        </w:rPr>
        <w:t>Inventory</w:t>
      </w:r>
      <w:r>
        <w:rPr>
          <w:noProof/>
        </w:rPr>
        <w:tab/>
      </w:r>
      <w:r>
        <w:rPr>
          <w:noProof/>
        </w:rPr>
        <w:fldChar w:fldCharType="begin"/>
      </w:r>
      <w:r>
        <w:rPr>
          <w:noProof/>
        </w:rPr>
        <w:instrText xml:space="preserve"> PAGEREF _Toc128755426 \h </w:instrText>
      </w:r>
      <w:r>
        <w:rPr>
          <w:noProof/>
        </w:rPr>
      </w:r>
      <w:r>
        <w:rPr>
          <w:noProof/>
        </w:rPr>
        <w:fldChar w:fldCharType="separate"/>
      </w:r>
      <w:r>
        <w:rPr>
          <w:noProof/>
        </w:rPr>
        <w:t>76</w:t>
      </w:r>
      <w:r>
        <w:rPr>
          <w:noProof/>
        </w:rPr>
        <w:fldChar w:fldCharType="end"/>
      </w:r>
    </w:p>
    <w:p w14:paraId="747F3EA6" w14:textId="47F3A87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7.2.2</w:t>
      </w:r>
      <w:r>
        <w:rPr>
          <w:rFonts w:asciiTheme="minorHAnsi" w:eastAsiaTheme="minorEastAsia" w:hAnsiTheme="minorHAnsi" w:cstheme="minorBidi"/>
          <w:i w:val="0"/>
          <w:noProof/>
          <w:sz w:val="22"/>
          <w:szCs w:val="22"/>
          <w:lang w:eastAsia="en-GB"/>
        </w:rPr>
        <w:tab/>
      </w:r>
      <w:r>
        <w:rPr>
          <w:noProof/>
        </w:rPr>
        <w:t>Monitor and Reset Control</w:t>
      </w:r>
      <w:r>
        <w:rPr>
          <w:noProof/>
        </w:rPr>
        <w:tab/>
      </w:r>
      <w:r>
        <w:rPr>
          <w:noProof/>
        </w:rPr>
        <w:fldChar w:fldCharType="begin"/>
      </w:r>
      <w:r>
        <w:rPr>
          <w:noProof/>
        </w:rPr>
        <w:instrText xml:space="preserve"> PAGEREF _Toc128755427 \h </w:instrText>
      </w:r>
      <w:r>
        <w:rPr>
          <w:noProof/>
        </w:rPr>
      </w:r>
      <w:r>
        <w:rPr>
          <w:noProof/>
        </w:rPr>
        <w:fldChar w:fldCharType="separate"/>
      </w:r>
      <w:r>
        <w:rPr>
          <w:noProof/>
        </w:rPr>
        <w:t>77</w:t>
      </w:r>
      <w:r>
        <w:rPr>
          <w:noProof/>
        </w:rPr>
        <w:fldChar w:fldCharType="end"/>
      </w:r>
    </w:p>
    <w:p w14:paraId="50936322" w14:textId="4728D47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7.3</w:t>
      </w:r>
      <w:r>
        <w:rPr>
          <w:rFonts w:asciiTheme="minorHAnsi" w:eastAsiaTheme="minorEastAsia" w:hAnsiTheme="minorHAnsi" w:cstheme="minorBidi"/>
          <w:smallCaps w:val="0"/>
          <w:noProof/>
          <w:sz w:val="22"/>
          <w:szCs w:val="22"/>
          <w:lang w:eastAsia="en-GB"/>
        </w:rPr>
        <w:tab/>
      </w:r>
      <w:r>
        <w:rPr>
          <w:noProof/>
        </w:rPr>
        <w:t>CTRL Module Memory Map</w:t>
      </w:r>
      <w:r>
        <w:rPr>
          <w:noProof/>
        </w:rPr>
        <w:tab/>
      </w:r>
      <w:r>
        <w:rPr>
          <w:noProof/>
        </w:rPr>
        <w:fldChar w:fldCharType="begin"/>
      </w:r>
      <w:r>
        <w:rPr>
          <w:noProof/>
        </w:rPr>
        <w:instrText xml:space="preserve"> PAGEREF _Toc128755428 \h </w:instrText>
      </w:r>
      <w:r>
        <w:rPr>
          <w:noProof/>
        </w:rPr>
      </w:r>
      <w:r>
        <w:rPr>
          <w:noProof/>
        </w:rPr>
        <w:fldChar w:fldCharType="separate"/>
      </w:r>
      <w:r>
        <w:rPr>
          <w:noProof/>
        </w:rPr>
        <w:t>79</w:t>
      </w:r>
      <w:r>
        <w:rPr>
          <w:noProof/>
        </w:rPr>
        <w:fldChar w:fldCharType="end"/>
      </w:r>
    </w:p>
    <w:p w14:paraId="414F00DE" w14:textId="6DC22CF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7.3.1</w:t>
      </w:r>
      <w:r>
        <w:rPr>
          <w:rFonts w:asciiTheme="minorHAnsi" w:eastAsiaTheme="minorEastAsia" w:hAnsiTheme="minorHAnsi" w:cstheme="minorBidi"/>
          <w:i w:val="0"/>
          <w:noProof/>
          <w:sz w:val="22"/>
          <w:szCs w:val="22"/>
          <w:lang w:eastAsia="en-GB"/>
        </w:rPr>
        <w:tab/>
      </w:r>
      <w:r>
        <w:rPr>
          <w:noProof/>
        </w:rPr>
        <w:t>DM Trigger</w:t>
      </w:r>
      <w:r>
        <w:rPr>
          <w:noProof/>
        </w:rPr>
        <w:tab/>
      </w:r>
      <w:r>
        <w:rPr>
          <w:noProof/>
        </w:rPr>
        <w:fldChar w:fldCharType="begin"/>
      </w:r>
      <w:r>
        <w:rPr>
          <w:noProof/>
        </w:rPr>
        <w:instrText xml:space="preserve"> PAGEREF _Toc128755429 \h </w:instrText>
      </w:r>
      <w:r>
        <w:rPr>
          <w:noProof/>
        </w:rPr>
      </w:r>
      <w:r>
        <w:rPr>
          <w:noProof/>
        </w:rPr>
        <w:fldChar w:fldCharType="separate"/>
      </w:r>
      <w:r>
        <w:rPr>
          <w:noProof/>
        </w:rPr>
        <w:t>79</w:t>
      </w:r>
      <w:r>
        <w:rPr>
          <w:noProof/>
        </w:rPr>
        <w:fldChar w:fldCharType="end"/>
      </w:r>
    </w:p>
    <w:p w14:paraId="0EE1259C" w14:textId="2067D56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7.3.2</w:t>
      </w:r>
      <w:r>
        <w:rPr>
          <w:rFonts w:asciiTheme="minorHAnsi" w:eastAsiaTheme="minorEastAsia" w:hAnsiTheme="minorHAnsi" w:cstheme="minorBidi"/>
          <w:i w:val="0"/>
          <w:noProof/>
          <w:sz w:val="22"/>
          <w:szCs w:val="22"/>
          <w:lang w:eastAsia="en-GB"/>
        </w:rPr>
        <w:tab/>
      </w:r>
      <w:r>
        <w:rPr>
          <w:noProof/>
        </w:rPr>
        <w:t>Page Selection</w:t>
      </w:r>
      <w:r>
        <w:rPr>
          <w:noProof/>
        </w:rPr>
        <w:tab/>
      </w:r>
      <w:r>
        <w:rPr>
          <w:noProof/>
        </w:rPr>
        <w:fldChar w:fldCharType="begin"/>
      </w:r>
      <w:r>
        <w:rPr>
          <w:noProof/>
        </w:rPr>
        <w:instrText xml:space="preserve"> PAGEREF _Toc128755430 \h </w:instrText>
      </w:r>
      <w:r>
        <w:rPr>
          <w:noProof/>
        </w:rPr>
      </w:r>
      <w:r>
        <w:rPr>
          <w:noProof/>
        </w:rPr>
        <w:fldChar w:fldCharType="separate"/>
      </w:r>
      <w:r>
        <w:rPr>
          <w:noProof/>
        </w:rPr>
        <w:t>79</w:t>
      </w:r>
      <w:r>
        <w:rPr>
          <w:noProof/>
        </w:rPr>
        <w:fldChar w:fldCharType="end"/>
      </w:r>
    </w:p>
    <w:p w14:paraId="6E6C86CB" w14:textId="79991F0E"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7.3.3</w:t>
      </w:r>
      <w:r>
        <w:rPr>
          <w:rFonts w:asciiTheme="minorHAnsi" w:eastAsiaTheme="minorEastAsia" w:hAnsiTheme="minorHAnsi" w:cstheme="minorBidi"/>
          <w:i w:val="0"/>
          <w:noProof/>
          <w:sz w:val="22"/>
          <w:szCs w:val="22"/>
          <w:lang w:eastAsia="en-GB"/>
        </w:rPr>
        <w:tab/>
      </w:r>
      <w:r>
        <w:rPr>
          <w:noProof/>
        </w:rPr>
        <w:t>Convolution Overlap</w:t>
      </w:r>
      <w:r>
        <w:rPr>
          <w:noProof/>
        </w:rPr>
        <w:tab/>
      </w:r>
      <w:r>
        <w:rPr>
          <w:noProof/>
        </w:rPr>
        <w:fldChar w:fldCharType="begin"/>
      </w:r>
      <w:r>
        <w:rPr>
          <w:noProof/>
        </w:rPr>
        <w:instrText xml:space="preserve"> PAGEREF _Toc128755431 \h </w:instrText>
      </w:r>
      <w:r>
        <w:rPr>
          <w:noProof/>
        </w:rPr>
      </w:r>
      <w:r>
        <w:rPr>
          <w:noProof/>
        </w:rPr>
        <w:fldChar w:fldCharType="separate"/>
      </w:r>
      <w:r>
        <w:rPr>
          <w:noProof/>
        </w:rPr>
        <w:t>80</w:t>
      </w:r>
      <w:r>
        <w:rPr>
          <w:noProof/>
        </w:rPr>
        <w:fldChar w:fldCharType="end"/>
      </w:r>
    </w:p>
    <w:p w14:paraId="547C11A1" w14:textId="58D9341E"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7.3.4</w:t>
      </w:r>
      <w:r>
        <w:rPr>
          <w:rFonts w:asciiTheme="minorHAnsi" w:eastAsiaTheme="minorEastAsia" w:hAnsiTheme="minorHAnsi" w:cstheme="minorBidi"/>
          <w:i w:val="0"/>
          <w:noProof/>
          <w:sz w:val="22"/>
          <w:szCs w:val="22"/>
          <w:lang w:eastAsia="en-GB"/>
        </w:rPr>
        <w:tab/>
      </w:r>
      <w:r>
        <w:rPr>
          <w:noProof/>
        </w:rPr>
        <w:t>FOP Dimensions</w:t>
      </w:r>
      <w:r>
        <w:rPr>
          <w:noProof/>
        </w:rPr>
        <w:tab/>
      </w:r>
      <w:r>
        <w:rPr>
          <w:noProof/>
        </w:rPr>
        <w:fldChar w:fldCharType="begin"/>
      </w:r>
      <w:r>
        <w:rPr>
          <w:noProof/>
        </w:rPr>
        <w:instrText xml:space="preserve"> PAGEREF _Toc128755432 \h </w:instrText>
      </w:r>
      <w:r>
        <w:rPr>
          <w:noProof/>
        </w:rPr>
      </w:r>
      <w:r>
        <w:rPr>
          <w:noProof/>
        </w:rPr>
        <w:fldChar w:fldCharType="separate"/>
      </w:r>
      <w:r>
        <w:rPr>
          <w:noProof/>
        </w:rPr>
        <w:t>81</w:t>
      </w:r>
      <w:r>
        <w:rPr>
          <w:noProof/>
        </w:rPr>
        <w:fldChar w:fldCharType="end"/>
      </w:r>
    </w:p>
    <w:p w14:paraId="36BD3F4E" w14:textId="5303715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7.3.5</w:t>
      </w:r>
      <w:r>
        <w:rPr>
          <w:rFonts w:asciiTheme="minorHAnsi" w:eastAsiaTheme="minorEastAsia" w:hAnsiTheme="minorHAnsi" w:cstheme="minorBidi"/>
          <w:i w:val="0"/>
          <w:noProof/>
          <w:sz w:val="22"/>
          <w:szCs w:val="22"/>
          <w:lang w:eastAsia="en-GB"/>
        </w:rPr>
        <w:tab/>
      </w:r>
      <w:r>
        <w:rPr>
          <w:noProof/>
        </w:rPr>
        <w:t>Manual Override</w:t>
      </w:r>
      <w:r>
        <w:rPr>
          <w:noProof/>
        </w:rPr>
        <w:tab/>
      </w:r>
      <w:r>
        <w:rPr>
          <w:noProof/>
        </w:rPr>
        <w:fldChar w:fldCharType="begin"/>
      </w:r>
      <w:r>
        <w:rPr>
          <w:noProof/>
        </w:rPr>
        <w:instrText xml:space="preserve"> PAGEREF _Toc128755433 \h </w:instrText>
      </w:r>
      <w:r>
        <w:rPr>
          <w:noProof/>
        </w:rPr>
      </w:r>
      <w:r>
        <w:rPr>
          <w:noProof/>
        </w:rPr>
        <w:fldChar w:fldCharType="separate"/>
      </w:r>
      <w:r>
        <w:rPr>
          <w:noProof/>
        </w:rPr>
        <w:t>81</w:t>
      </w:r>
      <w:r>
        <w:rPr>
          <w:noProof/>
        </w:rPr>
        <w:fldChar w:fldCharType="end"/>
      </w:r>
    </w:p>
    <w:p w14:paraId="153269CE" w14:textId="05E71E8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7.3.6</w:t>
      </w:r>
      <w:r>
        <w:rPr>
          <w:rFonts w:asciiTheme="minorHAnsi" w:eastAsiaTheme="minorEastAsia" w:hAnsiTheme="minorHAnsi" w:cstheme="minorBidi"/>
          <w:i w:val="0"/>
          <w:noProof/>
          <w:sz w:val="22"/>
          <w:szCs w:val="22"/>
          <w:lang w:eastAsia="en-GB"/>
        </w:rPr>
        <w:tab/>
      </w:r>
      <w:r>
        <w:rPr>
          <w:noProof/>
        </w:rPr>
        <w:t>Manual Trigger</w:t>
      </w:r>
      <w:r>
        <w:rPr>
          <w:noProof/>
        </w:rPr>
        <w:tab/>
      </w:r>
      <w:r>
        <w:rPr>
          <w:noProof/>
        </w:rPr>
        <w:fldChar w:fldCharType="begin"/>
      </w:r>
      <w:r>
        <w:rPr>
          <w:noProof/>
        </w:rPr>
        <w:instrText xml:space="preserve"> PAGEREF _Toc128755434 \h </w:instrText>
      </w:r>
      <w:r>
        <w:rPr>
          <w:noProof/>
        </w:rPr>
      </w:r>
      <w:r>
        <w:rPr>
          <w:noProof/>
        </w:rPr>
        <w:fldChar w:fldCharType="separate"/>
      </w:r>
      <w:r>
        <w:rPr>
          <w:noProof/>
        </w:rPr>
        <w:t>82</w:t>
      </w:r>
      <w:r>
        <w:rPr>
          <w:noProof/>
        </w:rPr>
        <w:fldChar w:fldCharType="end"/>
      </w:r>
    </w:p>
    <w:p w14:paraId="4A11CED7" w14:textId="132473E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7.3.7</w:t>
      </w:r>
      <w:r>
        <w:rPr>
          <w:rFonts w:asciiTheme="minorHAnsi" w:eastAsiaTheme="minorEastAsia" w:hAnsiTheme="minorHAnsi" w:cstheme="minorBidi"/>
          <w:i w:val="0"/>
          <w:noProof/>
          <w:sz w:val="22"/>
          <w:szCs w:val="22"/>
          <w:lang w:eastAsia="en-GB"/>
        </w:rPr>
        <w:tab/>
      </w:r>
      <w:r>
        <w:rPr>
          <w:noProof/>
        </w:rPr>
        <w:t>Manual Enable</w:t>
      </w:r>
      <w:r>
        <w:rPr>
          <w:noProof/>
        </w:rPr>
        <w:tab/>
      </w:r>
      <w:r>
        <w:rPr>
          <w:noProof/>
        </w:rPr>
        <w:fldChar w:fldCharType="begin"/>
      </w:r>
      <w:r>
        <w:rPr>
          <w:noProof/>
        </w:rPr>
        <w:instrText xml:space="preserve"> PAGEREF _Toc128755435 \h </w:instrText>
      </w:r>
      <w:r>
        <w:rPr>
          <w:noProof/>
        </w:rPr>
      </w:r>
      <w:r>
        <w:rPr>
          <w:noProof/>
        </w:rPr>
        <w:fldChar w:fldCharType="separate"/>
      </w:r>
      <w:r>
        <w:rPr>
          <w:noProof/>
        </w:rPr>
        <w:t>83</w:t>
      </w:r>
      <w:r>
        <w:rPr>
          <w:noProof/>
        </w:rPr>
        <w:fldChar w:fldCharType="end"/>
      </w:r>
    </w:p>
    <w:p w14:paraId="2838E121" w14:textId="22A953D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7.3.8</w:t>
      </w:r>
      <w:r>
        <w:rPr>
          <w:rFonts w:asciiTheme="minorHAnsi" w:eastAsiaTheme="minorEastAsia" w:hAnsiTheme="minorHAnsi" w:cstheme="minorBidi"/>
          <w:i w:val="0"/>
          <w:noProof/>
          <w:sz w:val="22"/>
          <w:szCs w:val="22"/>
          <w:lang w:eastAsia="en-GB"/>
        </w:rPr>
        <w:tab/>
      </w:r>
      <w:r>
        <w:rPr>
          <w:noProof/>
        </w:rPr>
        <w:t>Manual Pause Enable</w:t>
      </w:r>
      <w:r>
        <w:rPr>
          <w:noProof/>
        </w:rPr>
        <w:tab/>
      </w:r>
      <w:r>
        <w:rPr>
          <w:noProof/>
        </w:rPr>
        <w:fldChar w:fldCharType="begin"/>
      </w:r>
      <w:r>
        <w:rPr>
          <w:noProof/>
        </w:rPr>
        <w:instrText xml:space="preserve"> PAGEREF _Toc128755436 \h </w:instrText>
      </w:r>
      <w:r>
        <w:rPr>
          <w:noProof/>
        </w:rPr>
      </w:r>
      <w:r>
        <w:rPr>
          <w:noProof/>
        </w:rPr>
        <w:fldChar w:fldCharType="separate"/>
      </w:r>
      <w:r>
        <w:rPr>
          <w:noProof/>
        </w:rPr>
        <w:t>84</w:t>
      </w:r>
      <w:r>
        <w:rPr>
          <w:noProof/>
        </w:rPr>
        <w:fldChar w:fldCharType="end"/>
      </w:r>
    </w:p>
    <w:p w14:paraId="29216C5B" w14:textId="1F3DE8B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7.3.9</w:t>
      </w:r>
      <w:r>
        <w:rPr>
          <w:rFonts w:asciiTheme="minorHAnsi" w:eastAsiaTheme="minorEastAsia" w:hAnsiTheme="minorHAnsi" w:cstheme="minorBidi"/>
          <w:i w:val="0"/>
          <w:noProof/>
          <w:sz w:val="22"/>
          <w:szCs w:val="22"/>
          <w:lang w:eastAsia="en-GB"/>
        </w:rPr>
        <w:tab/>
      </w:r>
      <w:r>
        <w:rPr>
          <w:noProof/>
        </w:rPr>
        <w:t>Manual Pause Reset</w:t>
      </w:r>
      <w:r>
        <w:rPr>
          <w:noProof/>
        </w:rPr>
        <w:tab/>
      </w:r>
      <w:r>
        <w:rPr>
          <w:noProof/>
        </w:rPr>
        <w:fldChar w:fldCharType="begin"/>
      </w:r>
      <w:r>
        <w:rPr>
          <w:noProof/>
        </w:rPr>
        <w:instrText xml:space="preserve"> PAGEREF _Toc128755437 \h </w:instrText>
      </w:r>
      <w:r>
        <w:rPr>
          <w:noProof/>
        </w:rPr>
      </w:r>
      <w:r>
        <w:rPr>
          <w:noProof/>
        </w:rPr>
        <w:fldChar w:fldCharType="separate"/>
      </w:r>
      <w:r>
        <w:rPr>
          <w:noProof/>
        </w:rPr>
        <w:t>85</w:t>
      </w:r>
      <w:r>
        <w:rPr>
          <w:noProof/>
        </w:rPr>
        <w:fldChar w:fldCharType="end"/>
      </w:r>
    </w:p>
    <w:p w14:paraId="0246AFD6" w14:textId="120B1AE9"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7.3.10</w:t>
      </w:r>
      <w:r>
        <w:rPr>
          <w:rFonts w:asciiTheme="minorHAnsi" w:eastAsiaTheme="minorEastAsia" w:hAnsiTheme="minorHAnsi" w:cstheme="minorBidi"/>
          <w:i w:val="0"/>
          <w:noProof/>
          <w:sz w:val="22"/>
          <w:szCs w:val="22"/>
          <w:lang w:eastAsia="en-GB"/>
        </w:rPr>
        <w:tab/>
      </w:r>
      <w:r>
        <w:rPr>
          <w:noProof/>
        </w:rPr>
        <w:t>Manual Pause Time</w:t>
      </w:r>
      <w:r>
        <w:rPr>
          <w:noProof/>
        </w:rPr>
        <w:tab/>
      </w:r>
      <w:r>
        <w:rPr>
          <w:noProof/>
        </w:rPr>
        <w:fldChar w:fldCharType="begin"/>
      </w:r>
      <w:r>
        <w:rPr>
          <w:noProof/>
        </w:rPr>
        <w:instrText xml:space="preserve"> PAGEREF _Toc128755438 \h </w:instrText>
      </w:r>
      <w:r>
        <w:rPr>
          <w:noProof/>
        </w:rPr>
      </w:r>
      <w:r>
        <w:rPr>
          <w:noProof/>
        </w:rPr>
        <w:fldChar w:fldCharType="separate"/>
      </w:r>
      <w:r>
        <w:rPr>
          <w:noProof/>
        </w:rPr>
        <w:t>86</w:t>
      </w:r>
      <w:r>
        <w:rPr>
          <w:noProof/>
        </w:rPr>
        <w:fldChar w:fldCharType="end"/>
      </w:r>
    </w:p>
    <w:p w14:paraId="6CD450DF" w14:textId="6432A74C"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7.3.11</w:t>
      </w:r>
      <w:r>
        <w:rPr>
          <w:rFonts w:asciiTheme="minorHAnsi" w:eastAsiaTheme="minorEastAsia" w:hAnsiTheme="minorHAnsi" w:cstheme="minorBidi"/>
          <w:i w:val="0"/>
          <w:noProof/>
          <w:sz w:val="22"/>
          <w:szCs w:val="22"/>
          <w:lang w:eastAsia="en-GB"/>
        </w:rPr>
        <w:tab/>
      </w:r>
      <w:r>
        <w:rPr>
          <w:noProof/>
        </w:rPr>
        <w:t>Done Indications</w:t>
      </w:r>
      <w:r>
        <w:rPr>
          <w:noProof/>
        </w:rPr>
        <w:tab/>
      </w:r>
      <w:r>
        <w:rPr>
          <w:noProof/>
        </w:rPr>
        <w:fldChar w:fldCharType="begin"/>
      </w:r>
      <w:r>
        <w:rPr>
          <w:noProof/>
        </w:rPr>
        <w:instrText xml:space="preserve"> PAGEREF _Toc128755439 \h </w:instrText>
      </w:r>
      <w:r>
        <w:rPr>
          <w:noProof/>
        </w:rPr>
      </w:r>
      <w:r>
        <w:rPr>
          <w:noProof/>
        </w:rPr>
        <w:fldChar w:fldCharType="separate"/>
      </w:r>
      <w:r>
        <w:rPr>
          <w:noProof/>
        </w:rPr>
        <w:t>87</w:t>
      </w:r>
      <w:r>
        <w:rPr>
          <w:noProof/>
        </w:rPr>
        <w:fldChar w:fldCharType="end"/>
      </w:r>
    </w:p>
    <w:p w14:paraId="282F7AB2" w14:textId="0FF2DC85"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7.3.12</w:t>
      </w:r>
      <w:r>
        <w:rPr>
          <w:rFonts w:asciiTheme="minorHAnsi" w:eastAsiaTheme="minorEastAsia" w:hAnsiTheme="minorHAnsi" w:cstheme="minorBidi"/>
          <w:i w:val="0"/>
          <w:noProof/>
          <w:sz w:val="22"/>
          <w:szCs w:val="22"/>
          <w:lang w:eastAsia="en-GB"/>
        </w:rPr>
        <w:tab/>
      </w:r>
      <w:r>
        <w:rPr>
          <w:noProof/>
        </w:rPr>
        <w:t>Pause Indications</w:t>
      </w:r>
      <w:r>
        <w:rPr>
          <w:noProof/>
        </w:rPr>
        <w:tab/>
      </w:r>
      <w:r>
        <w:rPr>
          <w:noProof/>
        </w:rPr>
        <w:fldChar w:fldCharType="begin"/>
      </w:r>
      <w:r>
        <w:rPr>
          <w:noProof/>
        </w:rPr>
        <w:instrText xml:space="preserve"> PAGEREF _Toc128755440 \h </w:instrText>
      </w:r>
      <w:r>
        <w:rPr>
          <w:noProof/>
        </w:rPr>
      </w:r>
      <w:r>
        <w:rPr>
          <w:noProof/>
        </w:rPr>
        <w:fldChar w:fldCharType="separate"/>
      </w:r>
      <w:r>
        <w:rPr>
          <w:noProof/>
        </w:rPr>
        <w:t>87</w:t>
      </w:r>
      <w:r>
        <w:rPr>
          <w:noProof/>
        </w:rPr>
        <w:fldChar w:fldCharType="end"/>
      </w:r>
    </w:p>
    <w:p w14:paraId="4082B6A3" w14:textId="69D15B04"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7.3.13</w:t>
      </w:r>
      <w:r>
        <w:rPr>
          <w:rFonts w:asciiTheme="minorHAnsi" w:eastAsiaTheme="minorEastAsia" w:hAnsiTheme="minorHAnsi" w:cstheme="minorBidi"/>
          <w:i w:val="0"/>
          <w:noProof/>
          <w:sz w:val="22"/>
          <w:szCs w:val="22"/>
          <w:lang w:eastAsia="en-GB"/>
        </w:rPr>
        <w:tab/>
      </w:r>
      <w:r>
        <w:rPr>
          <w:noProof/>
        </w:rPr>
        <w:t>CONV FFT Ready Indication</w:t>
      </w:r>
      <w:r>
        <w:rPr>
          <w:noProof/>
        </w:rPr>
        <w:tab/>
      </w:r>
      <w:r>
        <w:rPr>
          <w:noProof/>
        </w:rPr>
        <w:fldChar w:fldCharType="begin"/>
      </w:r>
      <w:r>
        <w:rPr>
          <w:noProof/>
        </w:rPr>
        <w:instrText xml:space="preserve"> PAGEREF _Toc128755441 \h </w:instrText>
      </w:r>
      <w:r>
        <w:rPr>
          <w:noProof/>
        </w:rPr>
      </w:r>
      <w:r>
        <w:rPr>
          <w:noProof/>
        </w:rPr>
        <w:fldChar w:fldCharType="separate"/>
      </w:r>
      <w:r>
        <w:rPr>
          <w:noProof/>
        </w:rPr>
        <w:t>88</w:t>
      </w:r>
      <w:r>
        <w:rPr>
          <w:noProof/>
        </w:rPr>
        <w:fldChar w:fldCharType="end"/>
      </w:r>
    </w:p>
    <w:p w14:paraId="71A558FD" w14:textId="7E2708EB"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7.3.14</w:t>
      </w:r>
      <w:r>
        <w:rPr>
          <w:rFonts w:asciiTheme="minorHAnsi" w:eastAsiaTheme="minorEastAsia" w:hAnsiTheme="minorHAnsi" w:cstheme="minorBidi"/>
          <w:i w:val="0"/>
          <w:noProof/>
          <w:sz w:val="22"/>
          <w:szCs w:val="22"/>
          <w:lang w:eastAsia="en-GB"/>
        </w:rPr>
        <w:tab/>
      </w:r>
      <w:r>
        <w:rPr>
          <w:noProof/>
        </w:rPr>
        <w:t>Processing Times</w:t>
      </w:r>
      <w:r>
        <w:rPr>
          <w:noProof/>
        </w:rPr>
        <w:tab/>
      </w:r>
      <w:r>
        <w:rPr>
          <w:noProof/>
        </w:rPr>
        <w:fldChar w:fldCharType="begin"/>
      </w:r>
      <w:r>
        <w:rPr>
          <w:noProof/>
        </w:rPr>
        <w:instrText xml:space="preserve"> PAGEREF _Toc128755442 \h </w:instrText>
      </w:r>
      <w:r>
        <w:rPr>
          <w:noProof/>
        </w:rPr>
      </w:r>
      <w:r>
        <w:rPr>
          <w:noProof/>
        </w:rPr>
        <w:fldChar w:fldCharType="separate"/>
      </w:r>
      <w:r>
        <w:rPr>
          <w:noProof/>
        </w:rPr>
        <w:t>88</w:t>
      </w:r>
      <w:r>
        <w:rPr>
          <w:noProof/>
        </w:rPr>
        <w:fldChar w:fldCharType="end"/>
      </w:r>
    </w:p>
    <w:p w14:paraId="6F53D094" w14:textId="5FB69D99"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7.4</w:t>
      </w:r>
      <w:r>
        <w:rPr>
          <w:rFonts w:asciiTheme="minorHAnsi" w:eastAsiaTheme="minorEastAsia" w:hAnsiTheme="minorHAnsi" w:cstheme="minorBidi"/>
          <w:smallCaps w:val="0"/>
          <w:noProof/>
          <w:sz w:val="22"/>
          <w:szCs w:val="22"/>
          <w:lang w:eastAsia="en-GB"/>
        </w:rPr>
        <w:tab/>
      </w:r>
      <w:r>
        <w:rPr>
          <w:noProof/>
        </w:rPr>
        <w:t>MSIX Module Memory Map</w:t>
      </w:r>
      <w:r>
        <w:rPr>
          <w:noProof/>
        </w:rPr>
        <w:tab/>
      </w:r>
      <w:r>
        <w:rPr>
          <w:noProof/>
        </w:rPr>
        <w:fldChar w:fldCharType="begin"/>
      </w:r>
      <w:r>
        <w:rPr>
          <w:noProof/>
        </w:rPr>
        <w:instrText xml:space="preserve"> PAGEREF _Toc128755443 \h </w:instrText>
      </w:r>
      <w:r>
        <w:rPr>
          <w:noProof/>
        </w:rPr>
      </w:r>
      <w:r>
        <w:rPr>
          <w:noProof/>
        </w:rPr>
        <w:fldChar w:fldCharType="separate"/>
      </w:r>
      <w:r>
        <w:rPr>
          <w:noProof/>
        </w:rPr>
        <w:t>90</w:t>
      </w:r>
      <w:r>
        <w:rPr>
          <w:noProof/>
        </w:rPr>
        <w:fldChar w:fldCharType="end"/>
      </w:r>
    </w:p>
    <w:p w14:paraId="7D75A28A" w14:textId="630D09C1"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7.4.1</w:t>
      </w:r>
      <w:r>
        <w:rPr>
          <w:rFonts w:asciiTheme="minorHAnsi" w:eastAsiaTheme="minorEastAsia" w:hAnsiTheme="minorHAnsi" w:cstheme="minorBidi"/>
          <w:i w:val="0"/>
          <w:noProof/>
          <w:sz w:val="22"/>
          <w:szCs w:val="22"/>
          <w:lang w:eastAsia="en-GB"/>
        </w:rPr>
        <w:tab/>
      </w:r>
      <w:r>
        <w:rPr>
          <w:noProof/>
        </w:rPr>
        <w:t>CLD MSI-X Interrupt Configuration</w:t>
      </w:r>
      <w:r>
        <w:rPr>
          <w:noProof/>
        </w:rPr>
        <w:tab/>
      </w:r>
      <w:r>
        <w:rPr>
          <w:noProof/>
        </w:rPr>
        <w:fldChar w:fldCharType="begin"/>
      </w:r>
      <w:r>
        <w:rPr>
          <w:noProof/>
        </w:rPr>
        <w:instrText xml:space="preserve"> PAGEREF _Toc128755444 \h </w:instrText>
      </w:r>
      <w:r>
        <w:rPr>
          <w:noProof/>
        </w:rPr>
      </w:r>
      <w:r>
        <w:rPr>
          <w:noProof/>
        </w:rPr>
        <w:fldChar w:fldCharType="separate"/>
      </w:r>
      <w:r>
        <w:rPr>
          <w:noProof/>
        </w:rPr>
        <w:t>90</w:t>
      </w:r>
      <w:r>
        <w:rPr>
          <w:noProof/>
        </w:rPr>
        <w:fldChar w:fldCharType="end"/>
      </w:r>
    </w:p>
    <w:p w14:paraId="24E9942D" w14:textId="5CF370C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7.4.2</w:t>
      </w:r>
      <w:r>
        <w:rPr>
          <w:rFonts w:asciiTheme="minorHAnsi" w:eastAsiaTheme="minorEastAsia" w:hAnsiTheme="minorHAnsi" w:cstheme="minorBidi"/>
          <w:i w:val="0"/>
          <w:noProof/>
          <w:sz w:val="22"/>
          <w:szCs w:val="22"/>
          <w:lang w:eastAsia="en-GB"/>
        </w:rPr>
        <w:tab/>
      </w:r>
      <w:r>
        <w:rPr>
          <w:noProof/>
        </w:rPr>
        <w:t>CONV MSI-X Interrupt Configuration</w:t>
      </w:r>
      <w:r>
        <w:rPr>
          <w:noProof/>
        </w:rPr>
        <w:tab/>
      </w:r>
      <w:r>
        <w:rPr>
          <w:noProof/>
        </w:rPr>
        <w:fldChar w:fldCharType="begin"/>
      </w:r>
      <w:r>
        <w:rPr>
          <w:noProof/>
        </w:rPr>
        <w:instrText xml:space="preserve"> PAGEREF _Toc128755445 \h </w:instrText>
      </w:r>
      <w:r>
        <w:rPr>
          <w:noProof/>
        </w:rPr>
      </w:r>
      <w:r>
        <w:rPr>
          <w:noProof/>
        </w:rPr>
        <w:fldChar w:fldCharType="separate"/>
      </w:r>
      <w:r>
        <w:rPr>
          <w:noProof/>
        </w:rPr>
        <w:t>90</w:t>
      </w:r>
      <w:r>
        <w:rPr>
          <w:noProof/>
        </w:rPr>
        <w:fldChar w:fldCharType="end"/>
      </w:r>
    </w:p>
    <w:p w14:paraId="2FE6488F" w14:textId="49D627EF"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7.4.3</w:t>
      </w:r>
      <w:r>
        <w:rPr>
          <w:rFonts w:asciiTheme="minorHAnsi" w:eastAsiaTheme="minorEastAsia" w:hAnsiTheme="minorHAnsi" w:cstheme="minorBidi"/>
          <w:i w:val="0"/>
          <w:noProof/>
          <w:sz w:val="22"/>
          <w:szCs w:val="22"/>
          <w:lang w:eastAsia="en-GB"/>
        </w:rPr>
        <w:tab/>
      </w:r>
      <w:r>
        <w:rPr>
          <w:noProof/>
        </w:rPr>
        <w:t>HSUM MSI-X Interrupt Configuration</w:t>
      </w:r>
      <w:r>
        <w:rPr>
          <w:noProof/>
        </w:rPr>
        <w:tab/>
      </w:r>
      <w:r>
        <w:rPr>
          <w:noProof/>
        </w:rPr>
        <w:fldChar w:fldCharType="begin"/>
      </w:r>
      <w:r>
        <w:rPr>
          <w:noProof/>
        </w:rPr>
        <w:instrText xml:space="preserve"> PAGEREF _Toc128755446 \h </w:instrText>
      </w:r>
      <w:r>
        <w:rPr>
          <w:noProof/>
        </w:rPr>
      </w:r>
      <w:r>
        <w:rPr>
          <w:noProof/>
        </w:rPr>
        <w:fldChar w:fldCharType="separate"/>
      </w:r>
      <w:r>
        <w:rPr>
          <w:noProof/>
        </w:rPr>
        <w:t>91</w:t>
      </w:r>
      <w:r>
        <w:rPr>
          <w:noProof/>
        </w:rPr>
        <w:fldChar w:fldCharType="end"/>
      </w:r>
    </w:p>
    <w:p w14:paraId="307A50FE" w14:textId="280A5CE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7.5</w:t>
      </w:r>
      <w:r>
        <w:rPr>
          <w:rFonts w:asciiTheme="minorHAnsi" w:eastAsiaTheme="minorEastAsia" w:hAnsiTheme="minorHAnsi" w:cstheme="minorBidi"/>
          <w:smallCaps w:val="0"/>
          <w:noProof/>
          <w:sz w:val="22"/>
          <w:szCs w:val="22"/>
          <w:lang w:eastAsia="en-GB"/>
        </w:rPr>
        <w:tab/>
      </w:r>
      <w:r>
        <w:rPr>
          <w:noProof/>
        </w:rPr>
        <w:t>CONV Module Memory Map</w:t>
      </w:r>
      <w:r>
        <w:rPr>
          <w:noProof/>
        </w:rPr>
        <w:tab/>
      </w:r>
      <w:r>
        <w:rPr>
          <w:noProof/>
        </w:rPr>
        <w:fldChar w:fldCharType="begin"/>
      </w:r>
      <w:r>
        <w:rPr>
          <w:noProof/>
        </w:rPr>
        <w:instrText xml:space="preserve"> PAGEREF _Toc128755447 \h </w:instrText>
      </w:r>
      <w:r>
        <w:rPr>
          <w:noProof/>
        </w:rPr>
      </w:r>
      <w:r>
        <w:rPr>
          <w:noProof/>
        </w:rPr>
        <w:fldChar w:fldCharType="separate"/>
      </w:r>
      <w:r>
        <w:rPr>
          <w:noProof/>
        </w:rPr>
        <w:t>92</w:t>
      </w:r>
      <w:r>
        <w:rPr>
          <w:noProof/>
        </w:rPr>
        <w:fldChar w:fldCharType="end"/>
      </w:r>
    </w:p>
    <w:p w14:paraId="5F81FF35" w14:textId="70C08F0F"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lastRenderedPageBreak/>
        <w:t>7.5.1</w:t>
      </w:r>
      <w:r>
        <w:rPr>
          <w:rFonts w:asciiTheme="minorHAnsi" w:eastAsiaTheme="minorEastAsia" w:hAnsiTheme="minorHAnsi" w:cstheme="minorBidi"/>
          <w:i w:val="0"/>
          <w:noProof/>
          <w:sz w:val="22"/>
          <w:szCs w:val="22"/>
          <w:lang w:eastAsia="en-GB"/>
        </w:rPr>
        <w:tab/>
      </w:r>
      <w:r>
        <w:rPr>
          <w:noProof/>
        </w:rPr>
        <w:t>RAM: FILTER_COEFFICIENTS</w:t>
      </w:r>
      <w:r>
        <w:rPr>
          <w:noProof/>
        </w:rPr>
        <w:tab/>
      </w:r>
      <w:r>
        <w:rPr>
          <w:noProof/>
        </w:rPr>
        <w:fldChar w:fldCharType="begin"/>
      </w:r>
      <w:r>
        <w:rPr>
          <w:noProof/>
        </w:rPr>
        <w:instrText xml:space="preserve"> PAGEREF _Toc128755448 \h </w:instrText>
      </w:r>
      <w:r>
        <w:rPr>
          <w:noProof/>
        </w:rPr>
      </w:r>
      <w:r>
        <w:rPr>
          <w:noProof/>
        </w:rPr>
        <w:fldChar w:fldCharType="separate"/>
      </w:r>
      <w:r>
        <w:rPr>
          <w:noProof/>
        </w:rPr>
        <w:t>92</w:t>
      </w:r>
      <w:r>
        <w:rPr>
          <w:noProof/>
        </w:rPr>
        <w:fldChar w:fldCharType="end"/>
      </w:r>
    </w:p>
    <w:p w14:paraId="1928736A" w14:textId="62D4D7A5"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7.5.2</w:t>
      </w:r>
      <w:r>
        <w:rPr>
          <w:rFonts w:asciiTheme="minorHAnsi" w:eastAsiaTheme="minorEastAsia" w:hAnsiTheme="minorHAnsi" w:cstheme="minorBidi"/>
          <w:i w:val="0"/>
          <w:noProof/>
          <w:sz w:val="22"/>
          <w:szCs w:val="22"/>
          <w:lang w:eastAsia="en-GB"/>
        </w:rPr>
        <w:tab/>
      </w:r>
      <w:r>
        <w:rPr>
          <w:noProof/>
        </w:rPr>
        <w:t>RAM: FFT_RESULTS</w:t>
      </w:r>
      <w:r>
        <w:rPr>
          <w:noProof/>
        </w:rPr>
        <w:tab/>
      </w:r>
      <w:r>
        <w:rPr>
          <w:noProof/>
        </w:rPr>
        <w:fldChar w:fldCharType="begin"/>
      </w:r>
      <w:r>
        <w:rPr>
          <w:noProof/>
        </w:rPr>
        <w:instrText xml:space="preserve"> PAGEREF _Toc128755449 \h </w:instrText>
      </w:r>
      <w:r>
        <w:rPr>
          <w:noProof/>
        </w:rPr>
      </w:r>
      <w:r>
        <w:rPr>
          <w:noProof/>
        </w:rPr>
        <w:fldChar w:fldCharType="separate"/>
      </w:r>
      <w:r>
        <w:rPr>
          <w:noProof/>
        </w:rPr>
        <w:t>93</w:t>
      </w:r>
      <w:r>
        <w:rPr>
          <w:noProof/>
        </w:rPr>
        <w:fldChar w:fldCharType="end"/>
      </w:r>
    </w:p>
    <w:p w14:paraId="3FE07735" w14:textId="079520C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7.5.3</w:t>
      </w:r>
      <w:r>
        <w:rPr>
          <w:rFonts w:asciiTheme="minorHAnsi" w:eastAsiaTheme="minorEastAsia" w:hAnsiTheme="minorHAnsi" w:cstheme="minorBidi"/>
          <w:i w:val="0"/>
          <w:noProof/>
          <w:sz w:val="22"/>
          <w:szCs w:val="22"/>
          <w:lang w:eastAsia="en-GB"/>
        </w:rPr>
        <w:tab/>
      </w:r>
      <w:r>
        <w:rPr>
          <w:noProof/>
        </w:rPr>
        <w:t>Row 0 Delay</w:t>
      </w:r>
      <w:r>
        <w:rPr>
          <w:noProof/>
        </w:rPr>
        <w:tab/>
      </w:r>
      <w:r>
        <w:rPr>
          <w:noProof/>
        </w:rPr>
        <w:fldChar w:fldCharType="begin"/>
      </w:r>
      <w:r>
        <w:rPr>
          <w:noProof/>
        </w:rPr>
        <w:instrText xml:space="preserve"> PAGEREF _Toc128755450 \h </w:instrText>
      </w:r>
      <w:r>
        <w:rPr>
          <w:noProof/>
        </w:rPr>
      </w:r>
      <w:r>
        <w:rPr>
          <w:noProof/>
        </w:rPr>
        <w:fldChar w:fldCharType="separate"/>
      </w:r>
      <w:r>
        <w:rPr>
          <w:noProof/>
        </w:rPr>
        <w:t>93</w:t>
      </w:r>
      <w:r>
        <w:rPr>
          <w:noProof/>
        </w:rPr>
        <w:fldChar w:fldCharType="end"/>
      </w:r>
    </w:p>
    <w:p w14:paraId="214A13F5" w14:textId="56E38CF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7.5.4</w:t>
      </w:r>
      <w:r>
        <w:rPr>
          <w:rFonts w:asciiTheme="minorHAnsi" w:eastAsiaTheme="minorEastAsia" w:hAnsiTheme="minorHAnsi" w:cstheme="minorBidi"/>
          <w:i w:val="0"/>
          <w:noProof/>
          <w:sz w:val="22"/>
          <w:szCs w:val="22"/>
          <w:lang w:eastAsia="en-GB"/>
        </w:rPr>
        <w:tab/>
      </w:r>
      <w:r>
        <w:rPr>
          <w:noProof/>
        </w:rPr>
        <w:t>ALARMS</w:t>
      </w:r>
      <w:r>
        <w:rPr>
          <w:noProof/>
        </w:rPr>
        <w:tab/>
      </w:r>
      <w:r>
        <w:rPr>
          <w:noProof/>
        </w:rPr>
        <w:fldChar w:fldCharType="begin"/>
      </w:r>
      <w:r>
        <w:rPr>
          <w:noProof/>
        </w:rPr>
        <w:instrText xml:space="preserve"> PAGEREF _Toc128755451 \h </w:instrText>
      </w:r>
      <w:r>
        <w:rPr>
          <w:noProof/>
        </w:rPr>
      </w:r>
      <w:r>
        <w:rPr>
          <w:noProof/>
        </w:rPr>
        <w:fldChar w:fldCharType="separate"/>
      </w:r>
      <w:r>
        <w:rPr>
          <w:noProof/>
        </w:rPr>
        <w:t>93</w:t>
      </w:r>
      <w:r>
        <w:rPr>
          <w:noProof/>
        </w:rPr>
        <w:fldChar w:fldCharType="end"/>
      </w:r>
    </w:p>
    <w:p w14:paraId="31EC6077" w14:textId="2CDF921A"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7.6</w:t>
      </w:r>
      <w:r>
        <w:rPr>
          <w:rFonts w:asciiTheme="minorHAnsi" w:eastAsiaTheme="minorEastAsia" w:hAnsiTheme="minorHAnsi" w:cstheme="minorBidi"/>
          <w:smallCaps w:val="0"/>
          <w:noProof/>
          <w:sz w:val="22"/>
          <w:szCs w:val="22"/>
          <w:lang w:eastAsia="en-GB"/>
        </w:rPr>
        <w:tab/>
      </w:r>
      <w:r>
        <w:rPr>
          <w:noProof/>
        </w:rPr>
        <w:t>HSUM Module Memory Map</w:t>
      </w:r>
      <w:r>
        <w:rPr>
          <w:noProof/>
        </w:rPr>
        <w:tab/>
      </w:r>
      <w:r>
        <w:rPr>
          <w:noProof/>
        </w:rPr>
        <w:fldChar w:fldCharType="begin"/>
      </w:r>
      <w:r>
        <w:rPr>
          <w:noProof/>
        </w:rPr>
        <w:instrText xml:space="preserve"> PAGEREF _Toc128755452 \h </w:instrText>
      </w:r>
      <w:r>
        <w:rPr>
          <w:noProof/>
        </w:rPr>
      </w:r>
      <w:r>
        <w:rPr>
          <w:noProof/>
        </w:rPr>
        <w:fldChar w:fldCharType="separate"/>
      </w:r>
      <w:r>
        <w:rPr>
          <w:noProof/>
        </w:rPr>
        <w:t>95</w:t>
      </w:r>
      <w:r>
        <w:rPr>
          <w:noProof/>
        </w:rPr>
        <w:fldChar w:fldCharType="end"/>
      </w:r>
    </w:p>
    <w:p w14:paraId="543D937D" w14:textId="4329F41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7.6.1</w:t>
      </w:r>
      <w:r>
        <w:rPr>
          <w:rFonts w:asciiTheme="minorHAnsi" w:eastAsiaTheme="minorEastAsia" w:hAnsiTheme="minorHAnsi" w:cstheme="minorBidi"/>
          <w:i w:val="0"/>
          <w:noProof/>
          <w:sz w:val="22"/>
          <w:szCs w:val="22"/>
          <w:lang w:eastAsia="en-GB"/>
        </w:rPr>
        <w:tab/>
      </w:r>
      <w:r>
        <w:rPr>
          <w:noProof/>
        </w:rPr>
        <w:t>FOP SELECTION CONFIGURATION</w:t>
      </w:r>
      <w:r>
        <w:rPr>
          <w:noProof/>
        </w:rPr>
        <w:tab/>
      </w:r>
      <w:r>
        <w:rPr>
          <w:noProof/>
        </w:rPr>
        <w:fldChar w:fldCharType="begin"/>
      </w:r>
      <w:r>
        <w:rPr>
          <w:noProof/>
        </w:rPr>
        <w:instrText xml:space="preserve"> PAGEREF _Toc128755453 \h </w:instrText>
      </w:r>
      <w:r>
        <w:rPr>
          <w:noProof/>
        </w:rPr>
      </w:r>
      <w:r>
        <w:rPr>
          <w:noProof/>
        </w:rPr>
        <w:fldChar w:fldCharType="separate"/>
      </w:r>
      <w:r>
        <w:rPr>
          <w:noProof/>
        </w:rPr>
        <w:t>95</w:t>
      </w:r>
      <w:r>
        <w:rPr>
          <w:noProof/>
        </w:rPr>
        <w:fldChar w:fldCharType="end"/>
      </w:r>
    </w:p>
    <w:p w14:paraId="59500F94" w14:textId="3CAEB87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7.6.2</w:t>
      </w:r>
      <w:r>
        <w:rPr>
          <w:rFonts w:asciiTheme="minorHAnsi" w:eastAsiaTheme="minorEastAsia" w:hAnsiTheme="minorHAnsi" w:cstheme="minorBidi"/>
          <w:i w:val="0"/>
          <w:noProof/>
          <w:sz w:val="22"/>
          <w:szCs w:val="22"/>
          <w:lang w:eastAsia="en-GB"/>
        </w:rPr>
        <w:tab/>
      </w:r>
      <w:r>
        <w:rPr>
          <w:noProof/>
        </w:rPr>
        <w:t>ANALYSIS RUN PARAMETERS</w:t>
      </w:r>
      <w:r>
        <w:rPr>
          <w:noProof/>
        </w:rPr>
        <w:tab/>
      </w:r>
      <w:r>
        <w:rPr>
          <w:noProof/>
        </w:rPr>
        <w:fldChar w:fldCharType="begin"/>
      </w:r>
      <w:r>
        <w:rPr>
          <w:noProof/>
        </w:rPr>
        <w:instrText xml:space="preserve"> PAGEREF _Toc128755454 \h </w:instrText>
      </w:r>
      <w:r>
        <w:rPr>
          <w:noProof/>
        </w:rPr>
      </w:r>
      <w:r>
        <w:rPr>
          <w:noProof/>
        </w:rPr>
        <w:fldChar w:fldCharType="separate"/>
      </w:r>
      <w:r>
        <w:rPr>
          <w:noProof/>
        </w:rPr>
        <w:t>99</w:t>
      </w:r>
      <w:r>
        <w:rPr>
          <w:noProof/>
        </w:rPr>
        <w:fldChar w:fldCharType="end"/>
      </w:r>
    </w:p>
    <w:p w14:paraId="6F72938E" w14:textId="441DF30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7.6.3</w:t>
      </w:r>
      <w:r>
        <w:rPr>
          <w:rFonts w:asciiTheme="minorHAnsi" w:eastAsiaTheme="minorEastAsia" w:hAnsiTheme="minorHAnsi" w:cstheme="minorBidi"/>
          <w:i w:val="0"/>
          <w:noProof/>
          <w:sz w:val="22"/>
          <w:szCs w:val="22"/>
          <w:lang w:eastAsia="en-GB"/>
        </w:rPr>
        <w:tab/>
      </w:r>
      <w:r>
        <w:rPr>
          <w:noProof/>
        </w:rPr>
        <w:t>SUMMING RESULTS</w:t>
      </w:r>
      <w:r>
        <w:rPr>
          <w:noProof/>
        </w:rPr>
        <w:tab/>
      </w:r>
      <w:r>
        <w:rPr>
          <w:noProof/>
        </w:rPr>
        <w:fldChar w:fldCharType="begin"/>
      </w:r>
      <w:r>
        <w:rPr>
          <w:noProof/>
        </w:rPr>
        <w:instrText xml:space="preserve"> PAGEREF _Toc128755455 \h </w:instrText>
      </w:r>
      <w:r>
        <w:rPr>
          <w:noProof/>
        </w:rPr>
      </w:r>
      <w:r>
        <w:rPr>
          <w:noProof/>
        </w:rPr>
        <w:fldChar w:fldCharType="separate"/>
      </w:r>
      <w:r>
        <w:rPr>
          <w:noProof/>
        </w:rPr>
        <w:t>104</w:t>
      </w:r>
      <w:r>
        <w:rPr>
          <w:noProof/>
        </w:rPr>
        <w:fldChar w:fldCharType="end"/>
      </w:r>
    </w:p>
    <w:p w14:paraId="199392EB" w14:textId="4D0EAE9C"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FDAS Parameterisation</w:t>
      </w:r>
      <w:r>
        <w:rPr>
          <w:noProof/>
        </w:rPr>
        <w:tab/>
      </w:r>
      <w:r>
        <w:rPr>
          <w:noProof/>
        </w:rPr>
        <w:fldChar w:fldCharType="begin"/>
      </w:r>
      <w:r>
        <w:rPr>
          <w:noProof/>
        </w:rPr>
        <w:instrText xml:space="preserve"> PAGEREF _Toc128755456 \h </w:instrText>
      </w:r>
      <w:r>
        <w:rPr>
          <w:noProof/>
        </w:rPr>
      </w:r>
      <w:r>
        <w:rPr>
          <w:noProof/>
        </w:rPr>
        <w:fldChar w:fldCharType="separate"/>
      </w:r>
      <w:r>
        <w:rPr>
          <w:noProof/>
        </w:rPr>
        <w:t>107</w:t>
      </w:r>
      <w:r>
        <w:rPr>
          <w:noProof/>
        </w:rPr>
        <w:fldChar w:fldCharType="end"/>
      </w:r>
    </w:p>
    <w:p w14:paraId="4D77FD3D" w14:textId="10676B0E"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FDAS FPGA Resource Utilisation</w:t>
      </w:r>
      <w:r>
        <w:rPr>
          <w:noProof/>
        </w:rPr>
        <w:tab/>
      </w:r>
      <w:r>
        <w:rPr>
          <w:noProof/>
        </w:rPr>
        <w:fldChar w:fldCharType="begin"/>
      </w:r>
      <w:r>
        <w:rPr>
          <w:noProof/>
        </w:rPr>
        <w:instrText xml:space="preserve"> PAGEREF _Toc128755457 \h </w:instrText>
      </w:r>
      <w:r>
        <w:rPr>
          <w:noProof/>
        </w:rPr>
      </w:r>
      <w:r>
        <w:rPr>
          <w:noProof/>
        </w:rPr>
        <w:fldChar w:fldCharType="separate"/>
      </w:r>
      <w:r>
        <w:rPr>
          <w:noProof/>
        </w:rPr>
        <w:t>108</w:t>
      </w:r>
      <w:r>
        <w:rPr>
          <w:noProof/>
        </w:rPr>
        <w:fldChar w:fldCharType="end"/>
      </w:r>
    </w:p>
    <w:p w14:paraId="0F3AEC06" w14:textId="4AEFE952"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D7D27">
        <w:rPr>
          <w:noProof/>
          <w:color w:val="000000"/>
        </w:rPr>
        <w:t>10</w:t>
      </w:r>
      <w:r>
        <w:rPr>
          <w:rFonts w:asciiTheme="minorHAnsi" w:eastAsiaTheme="minorEastAsia" w:hAnsiTheme="minorHAnsi" w:cstheme="minorBidi"/>
          <w:b w:val="0"/>
          <w:caps w:val="0"/>
          <w:noProof/>
          <w:sz w:val="22"/>
          <w:szCs w:val="22"/>
          <w:lang w:eastAsia="en-GB"/>
        </w:rPr>
        <w:tab/>
      </w:r>
      <w:r>
        <w:rPr>
          <w:noProof/>
        </w:rPr>
        <w:t>FDAS FPGA Timing Analysis</w:t>
      </w:r>
      <w:r>
        <w:rPr>
          <w:noProof/>
        </w:rPr>
        <w:tab/>
      </w:r>
      <w:r>
        <w:rPr>
          <w:noProof/>
        </w:rPr>
        <w:fldChar w:fldCharType="begin"/>
      </w:r>
      <w:r>
        <w:rPr>
          <w:noProof/>
        </w:rPr>
        <w:instrText xml:space="preserve"> PAGEREF _Toc128755458 \h </w:instrText>
      </w:r>
      <w:r>
        <w:rPr>
          <w:noProof/>
        </w:rPr>
      </w:r>
      <w:r>
        <w:rPr>
          <w:noProof/>
        </w:rPr>
        <w:fldChar w:fldCharType="separate"/>
      </w:r>
      <w:r>
        <w:rPr>
          <w:noProof/>
        </w:rPr>
        <w:t>109</w:t>
      </w:r>
      <w:r>
        <w:rPr>
          <w:noProof/>
        </w:rPr>
        <w:fldChar w:fldCharType="end"/>
      </w:r>
    </w:p>
    <w:p w14:paraId="627D5401" w14:textId="307AFD2F"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11</w:t>
      </w:r>
      <w:r>
        <w:rPr>
          <w:rFonts w:asciiTheme="minorHAnsi" w:eastAsiaTheme="minorEastAsia" w:hAnsiTheme="minorHAnsi" w:cstheme="minorBidi"/>
          <w:b w:val="0"/>
          <w:caps w:val="0"/>
          <w:noProof/>
          <w:sz w:val="22"/>
          <w:szCs w:val="22"/>
          <w:lang w:eastAsia="en-GB"/>
        </w:rPr>
        <w:tab/>
      </w:r>
      <w:r>
        <w:rPr>
          <w:noProof/>
        </w:rPr>
        <w:t>FDAS FPGA Power Estimate</w:t>
      </w:r>
      <w:r>
        <w:rPr>
          <w:noProof/>
        </w:rPr>
        <w:tab/>
      </w:r>
      <w:r>
        <w:rPr>
          <w:noProof/>
        </w:rPr>
        <w:fldChar w:fldCharType="begin"/>
      </w:r>
      <w:r>
        <w:rPr>
          <w:noProof/>
        </w:rPr>
        <w:instrText xml:space="preserve"> PAGEREF _Toc128755459 \h </w:instrText>
      </w:r>
      <w:r>
        <w:rPr>
          <w:noProof/>
        </w:rPr>
      </w:r>
      <w:r>
        <w:rPr>
          <w:noProof/>
        </w:rPr>
        <w:fldChar w:fldCharType="separate"/>
      </w:r>
      <w:r>
        <w:rPr>
          <w:noProof/>
        </w:rPr>
        <w:t>110</w:t>
      </w:r>
      <w:r>
        <w:rPr>
          <w:noProof/>
        </w:rPr>
        <w:fldChar w:fldCharType="end"/>
      </w:r>
    </w:p>
    <w:p w14:paraId="7D0CA28B" w14:textId="3FFEC890"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12</w:t>
      </w:r>
      <w:r>
        <w:rPr>
          <w:rFonts w:asciiTheme="minorHAnsi" w:eastAsiaTheme="minorEastAsia" w:hAnsiTheme="minorHAnsi" w:cstheme="minorBidi"/>
          <w:b w:val="0"/>
          <w:caps w:val="0"/>
          <w:noProof/>
          <w:sz w:val="22"/>
          <w:szCs w:val="22"/>
          <w:lang w:eastAsia="en-GB"/>
        </w:rPr>
        <w:tab/>
      </w:r>
      <w:r>
        <w:rPr>
          <w:noProof/>
        </w:rPr>
        <w:t>FDAS Measured Processing Time</w:t>
      </w:r>
      <w:r>
        <w:rPr>
          <w:noProof/>
        </w:rPr>
        <w:tab/>
      </w:r>
      <w:r>
        <w:rPr>
          <w:noProof/>
        </w:rPr>
        <w:fldChar w:fldCharType="begin"/>
      </w:r>
      <w:r>
        <w:rPr>
          <w:noProof/>
        </w:rPr>
        <w:instrText xml:space="preserve"> PAGEREF _Toc128755460 \h </w:instrText>
      </w:r>
      <w:r>
        <w:rPr>
          <w:noProof/>
        </w:rPr>
      </w:r>
      <w:r>
        <w:rPr>
          <w:noProof/>
        </w:rPr>
        <w:fldChar w:fldCharType="separate"/>
      </w:r>
      <w:r>
        <w:rPr>
          <w:noProof/>
        </w:rPr>
        <w:t>111</w:t>
      </w:r>
      <w:r>
        <w:rPr>
          <w:noProof/>
        </w:rPr>
        <w:fldChar w:fldCharType="end"/>
      </w:r>
    </w:p>
    <w:p w14:paraId="68C4BC2F" w14:textId="3B868F29"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13</w:t>
      </w:r>
      <w:r>
        <w:rPr>
          <w:rFonts w:asciiTheme="minorHAnsi" w:eastAsiaTheme="minorEastAsia" w:hAnsiTheme="minorHAnsi" w:cstheme="minorBidi"/>
          <w:b w:val="0"/>
          <w:caps w:val="0"/>
          <w:noProof/>
          <w:sz w:val="22"/>
          <w:szCs w:val="22"/>
          <w:lang w:eastAsia="en-GB"/>
        </w:rPr>
        <w:tab/>
      </w:r>
      <w:r>
        <w:rPr>
          <w:noProof/>
        </w:rPr>
        <w:t>Intel Agilex F Card Measured Power Consumption</w:t>
      </w:r>
      <w:r>
        <w:rPr>
          <w:noProof/>
        </w:rPr>
        <w:tab/>
      </w:r>
      <w:r>
        <w:rPr>
          <w:noProof/>
        </w:rPr>
        <w:fldChar w:fldCharType="begin"/>
      </w:r>
      <w:r>
        <w:rPr>
          <w:noProof/>
        </w:rPr>
        <w:instrText xml:space="preserve"> PAGEREF _Toc128755461 \h </w:instrText>
      </w:r>
      <w:r>
        <w:rPr>
          <w:noProof/>
        </w:rPr>
      </w:r>
      <w:r>
        <w:rPr>
          <w:noProof/>
        </w:rPr>
        <w:fldChar w:fldCharType="separate"/>
      </w:r>
      <w:r>
        <w:rPr>
          <w:noProof/>
        </w:rPr>
        <w:t>113</w:t>
      </w:r>
      <w:r>
        <w:rPr>
          <w:noProof/>
        </w:rPr>
        <w:fldChar w:fldCharType="end"/>
      </w:r>
    </w:p>
    <w:p w14:paraId="5E74437E" w14:textId="4184B5C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13.1</w:t>
      </w:r>
      <w:r>
        <w:rPr>
          <w:rFonts w:asciiTheme="minorHAnsi" w:eastAsiaTheme="minorEastAsia" w:hAnsiTheme="minorHAnsi" w:cstheme="minorBidi"/>
          <w:smallCaps w:val="0"/>
          <w:noProof/>
          <w:sz w:val="22"/>
          <w:szCs w:val="22"/>
          <w:lang w:eastAsia="en-GB"/>
        </w:rPr>
        <w:tab/>
      </w:r>
      <w:r>
        <w:rPr>
          <w:noProof/>
        </w:rPr>
        <w:t>Power Characteristic with FDAS Inactive</w:t>
      </w:r>
      <w:r>
        <w:rPr>
          <w:noProof/>
        </w:rPr>
        <w:tab/>
      </w:r>
      <w:r>
        <w:rPr>
          <w:noProof/>
        </w:rPr>
        <w:fldChar w:fldCharType="begin"/>
      </w:r>
      <w:r>
        <w:rPr>
          <w:noProof/>
        </w:rPr>
        <w:instrText xml:space="preserve"> PAGEREF _Toc128755462 \h </w:instrText>
      </w:r>
      <w:r>
        <w:rPr>
          <w:noProof/>
        </w:rPr>
      </w:r>
      <w:r>
        <w:rPr>
          <w:noProof/>
        </w:rPr>
        <w:fldChar w:fldCharType="separate"/>
      </w:r>
      <w:r>
        <w:rPr>
          <w:noProof/>
        </w:rPr>
        <w:t>113</w:t>
      </w:r>
      <w:r>
        <w:rPr>
          <w:noProof/>
        </w:rPr>
        <w:fldChar w:fldCharType="end"/>
      </w:r>
    </w:p>
    <w:p w14:paraId="2D4E329C" w14:textId="31C3F32A"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13.2</w:t>
      </w:r>
      <w:r>
        <w:rPr>
          <w:rFonts w:asciiTheme="minorHAnsi" w:eastAsiaTheme="minorEastAsia" w:hAnsiTheme="minorHAnsi" w:cstheme="minorBidi"/>
          <w:smallCaps w:val="0"/>
          <w:noProof/>
          <w:sz w:val="22"/>
          <w:szCs w:val="22"/>
          <w:lang w:eastAsia="en-GB"/>
        </w:rPr>
        <w:tab/>
      </w:r>
      <w:r>
        <w:rPr>
          <w:noProof/>
        </w:rPr>
        <w:t>Power Characteristic with FDAS Operating Continuously</w:t>
      </w:r>
      <w:r>
        <w:rPr>
          <w:noProof/>
        </w:rPr>
        <w:tab/>
      </w:r>
      <w:r>
        <w:rPr>
          <w:noProof/>
        </w:rPr>
        <w:fldChar w:fldCharType="begin"/>
      </w:r>
      <w:r>
        <w:rPr>
          <w:noProof/>
        </w:rPr>
        <w:instrText xml:space="preserve"> PAGEREF _Toc128755463 \h </w:instrText>
      </w:r>
      <w:r>
        <w:rPr>
          <w:noProof/>
        </w:rPr>
      </w:r>
      <w:r>
        <w:rPr>
          <w:noProof/>
        </w:rPr>
        <w:fldChar w:fldCharType="separate"/>
      </w:r>
      <w:r>
        <w:rPr>
          <w:noProof/>
        </w:rPr>
        <w:t>114</w:t>
      </w:r>
      <w:r>
        <w:rPr>
          <w:noProof/>
        </w:rPr>
        <w:fldChar w:fldCharType="end"/>
      </w:r>
    </w:p>
    <w:p w14:paraId="2BF84B7D" w14:textId="6E4F3305"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14</w:t>
      </w:r>
      <w:r>
        <w:rPr>
          <w:rFonts w:asciiTheme="minorHAnsi" w:eastAsiaTheme="minorEastAsia" w:hAnsiTheme="minorHAnsi" w:cstheme="minorBidi"/>
          <w:b w:val="0"/>
          <w:caps w:val="0"/>
          <w:noProof/>
          <w:sz w:val="22"/>
          <w:szCs w:val="22"/>
          <w:lang w:eastAsia="en-GB"/>
        </w:rPr>
        <w:tab/>
      </w:r>
      <w:r>
        <w:rPr>
          <w:noProof/>
        </w:rPr>
        <w:t>Appendix A: Overview of PCIe in Agilex F</w:t>
      </w:r>
      <w:r>
        <w:rPr>
          <w:noProof/>
        </w:rPr>
        <w:tab/>
      </w:r>
      <w:r>
        <w:rPr>
          <w:noProof/>
        </w:rPr>
        <w:fldChar w:fldCharType="begin"/>
      </w:r>
      <w:r>
        <w:rPr>
          <w:noProof/>
        </w:rPr>
        <w:instrText xml:space="preserve"> PAGEREF _Toc128755464 \h </w:instrText>
      </w:r>
      <w:r>
        <w:rPr>
          <w:noProof/>
        </w:rPr>
      </w:r>
      <w:r>
        <w:rPr>
          <w:noProof/>
        </w:rPr>
        <w:fldChar w:fldCharType="separate"/>
      </w:r>
      <w:r>
        <w:rPr>
          <w:noProof/>
        </w:rPr>
        <w:t>115</w:t>
      </w:r>
      <w:r>
        <w:rPr>
          <w:noProof/>
        </w:rPr>
        <w:fldChar w:fldCharType="end"/>
      </w:r>
    </w:p>
    <w:p w14:paraId="6F74B274" w14:textId="020F933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14.1</w:t>
      </w:r>
      <w:r>
        <w:rPr>
          <w:rFonts w:asciiTheme="minorHAnsi" w:eastAsiaTheme="minorEastAsia" w:hAnsiTheme="minorHAnsi" w:cstheme="minorBidi"/>
          <w:smallCaps w:val="0"/>
          <w:noProof/>
          <w:sz w:val="22"/>
          <w:szCs w:val="22"/>
          <w:lang w:eastAsia="en-GB"/>
        </w:rPr>
        <w:tab/>
      </w:r>
      <w:r>
        <w:rPr>
          <w:noProof/>
        </w:rPr>
        <w:t>PCIe Physical Protocol Layers</w:t>
      </w:r>
      <w:r>
        <w:rPr>
          <w:noProof/>
        </w:rPr>
        <w:tab/>
      </w:r>
      <w:r>
        <w:rPr>
          <w:noProof/>
        </w:rPr>
        <w:fldChar w:fldCharType="begin"/>
      </w:r>
      <w:r>
        <w:rPr>
          <w:noProof/>
        </w:rPr>
        <w:instrText xml:space="preserve"> PAGEREF _Toc128755465 \h </w:instrText>
      </w:r>
      <w:r>
        <w:rPr>
          <w:noProof/>
        </w:rPr>
      </w:r>
      <w:r>
        <w:rPr>
          <w:noProof/>
        </w:rPr>
        <w:fldChar w:fldCharType="separate"/>
      </w:r>
      <w:r>
        <w:rPr>
          <w:noProof/>
        </w:rPr>
        <w:t>115</w:t>
      </w:r>
      <w:r>
        <w:rPr>
          <w:noProof/>
        </w:rPr>
        <w:fldChar w:fldCharType="end"/>
      </w:r>
    </w:p>
    <w:p w14:paraId="6AEF073F" w14:textId="3D9C90A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14.2</w:t>
      </w:r>
      <w:r>
        <w:rPr>
          <w:rFonts w:asciiTheme="minorHAnsi" w:eastAsiaTheme="minorEastAsia" w:hAnsiTheme="minorHAnsi" w:cstheme="minorBidi"/>
          <w:smallCaps w:val="0"/>
          <w:noProof/>
          <w:sz w:val="22"/>
          <w:szCs w:val="22"/>
          <w:lang w:eastAsia="en-GB"/>
        </w:rPr>
        <w:tab/>
      </w:r>
      <w:r>
        <w:rPr>
          <w:noProof/>
        </w:rPr>
        <w:t>PCIe Configuration Space</w:t>
      </w:r>
      <w:r>
        <w:rPr>
          <w:noProof/>
        </w:rPr>
        <w:tab/>
      </w:r>
      <w:r>
        <w:rPr>
          <w:noProof/>
        </w:rPr>
        <w:fldChar w:fldCharType="begin"/>
      </w:r>
      <w:r>
        <w:rPr>
          <w:noProof/>
        </w:rPr>
        <w:instrText xml:space="preserve"> PAGEREF _Toc128755466 \h </w:instrText>
      </w:r>
      <w:r>
        <w:rPr>
          <w:noProof/>
        </w:rPr>
      </w:r>
      <w:r>
        <w:rPr>
          <w:noProof/>
        </w:rPr>
        <w:fldChar w:fldCharType="separate"/>
      </w:r>
      <w:r>
        <w:rPr>
          <w:noProof/>
        </w:rPr>
        <w:t>118</w:t>
      </w:r>
      <w:r>
        <w:rPr>
          <w:noProof/>
        </w:rPr>
        <w:fldChar w:fldCharType="end"/>
      </w:r>
    </w:p>
    <w:p w14:paraId="6EF5E682" w14:textId="23A42C72"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14.2.1</w:t>
      </w:r>
      <w:r>
        <w:rPr>
          <w:rFonts w:asciiTheme="minorHAnsi" w:eastAsiaTheme="minorEastAsia" w:hAnsiTheme="minorHAnsi" w:cstheme="minorBidi"/>
          <w:i w:val="0"/>
          <w:noProof/>
          <w:sz w:val="22"/>
          <w:szCs w:val="22"/>
          <w:lang w:eastAsia="en-GB"/>
        </w:rPr>
        <w:tab/>
      </w:r>
      <w:r>
        <w:rPr>
          <w:noProof/>
        </w:rPr>
        <w:t>Base Address Register</w:t>
      </w:r>
      <w:r>
        <w:rPr>
          <w:noProof/>
        </w:rPr>
        <w:tab/>
      </w:r>
      <w:r>
        <w:rPr>
          <w:noProof/>
        </w:rPr>
        <w:fldChar w:fldCharType="begin"/>
      </w:r>
      <w:r>
        <w:rPr>
          <w:noProof/>
        </w:rPr>
        <w:instrText xml:space="preserve"> PAGEREF _Toc128755467 \h </w:instrText>
      </w:r>
      <w:r>
        <w:rPr>
          <w:noProof/>
        </w:rPr>
      </w:r>
      <w:r>
        <w:rPr>
          <w:noProof/>
        </w:rPr>
        <w:fldChar w:fldCharType="separate"/>
      </w:r>
      <w:r>
        <w:rPr>
          <w:noProof/>
        </w:rPr>
        <w:t>121</w:t>
      </w:r>
      <w:r>
        <w:rPr>
          <w:noProof/>
        </w:rPr>
        <w:fldChar w:fldCharType="end"/>
      </w:r>
    </w:p>
    <w:p w14:paraId="6A98F559" w14:textId="3BCCEFCC"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14.2.2</w:t>
      </w:r>
      <w:r>
        <w:rPr>
          <w:rFonts w:asciiTheme="minorHAnsi" w:eastAsiaTheme="minorEastAsia" w:hAnsiTheme="minorHAnsi" w:cstheme="minorBidi"/>
          <w:i w:val="0"/>
          <w:noProof/>
          <w:sz w:val="22"/>
          <w:szCs w:val="22"/>
          <w:lang w:eastAsia="en-GB"/>
        </w:rPr>
        <w:tab/>
      </w:r>
      <w:r>
        <w:rPr>
          <w:noProof/>
        </w:rPr>
        <w:t>PCIe Bus Enumeration</w:t>
      </w:r>
      <w:r>
        <w:rPr>
          <w:noProof/>
        </w:rPr>
        <w:tab/>
      </w:r>
      <w:r>
        <w:rPr>
          <w:noProof/>
        </w:rPr>
        <w:fldChar w:fldCharType="begin"/>
      </w:r>
      <w:r>
        <w:rPr>
          <w:noProof/>
        </w:rPr>
        <w:instrText xml:space="preserve"> PAGEREF _Toc128755468 \h </w:instrText>
      </w:r>
      <w:r>
        <w:rPr>
          <w:noProof/>
        </w:rPr>
      </w:r>
      <w:r>
        <w:rPr>
          <w:noProof/>
        </w:rPr>
        <w:fldChar w:fldCharType="separate"/>
      </w:r>
      <w:r>
        <w:rPr>
          <w:noProof/>
        </w:rPr>
        <w:t>122</w:t>
      </w:r>
      <w:r>
        <w:rPr>
          <w:noProof/>
        </w:rPr>
        <w:fldChar w:fldCharType="end"/>
      </w:r>
    </w:p>
    <w:p w14:paraId="0909355F" w14:textId="51A94A95"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14.3</w:t>
      </w:r>
      <w:r>
        <w:rPr>
          <w:rFonts w:asciiTheme="minorHAnsi" w:eastAsiaTheme="minorEastAsia" w:hAnsiTheme="minorHAnsi" w:cstheme="minorBidi"/>
          <w:smallCaps w:val="0"/>
          <w:noProof/>
          <w:sz w:val="22"/>
          <w:szCs w:val="22"/>
          <w:lang w:eastAsia="en-GB"/>
        </w:rPr>
        <w:tab/>
      </w:r>
      <w:r>
        <w:rPr>
          <w:noProof/>
        </w:rPr>
        <w:t>Altera Agilex F Avalon-MM DMA</w:t>
      </w:r>
      <w:r>
        <w:rPr>
          <w:noProof/>
        </w:rPr>
        <w:tab/>
      </w:r>
      <w:r>
        <w:rPr>
          <w:noProof/>
        </w:rPr>
        <w:fldChar w:fldCharType="begin"/>
      </w:r>
      <w:r>
        <w:rPr>
          <w:noProof/>
        </w:rPr>
        <w:instrText xml:space="preserve"> PAGEREF _Toc128755469 \h </w:instrText>
      </w:r>
      <w:r>
        <w:rPr>
          <w:noProof/>
        </w:rPr>
      </w:r>
      <w:r>
        <w:rPr>
          <w:noProof/>
        </w:rPr>
        <w:fldChar w:fldCharType="separate"/>
      </w:r>
      <w:r>
        <w:rPr>
          <w:noProof/>
        </w:rPr>
        <w:t>123</w:t>
      </w:r>
      <w:r>
        <w:rPr>
          <w:noProof/>
        </w:rPr>
        <w:fldChar w:fldCharType="end"/>
      </w:r>
    </w:p>
    <w:p w14:paraId="41512F6A" w14:textId="2AA8332B"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14.3.1</w:t>
      </w:r>
      <w:r>
        <w:rPr>
          <w:rFonts w:asciiTheme="minorHAnsi" w:eastAsiaTheme="minorEastAsia" w:hAnsiTheme="minorHAnsi" w:cstheme="minorBidi"/>
          <w:i w:val="0"/>
          <w:noProof/>
          <w:sz w:val="22"/>
          <w:szCs w:val="22"/>
          <w:lang w:eastAsia="en-GB"/>
        </w:rPr>
        <w:tab/>
      </w:r>
      <w:r>
        <w:rPr>
          <w:noProof/>
        </w:rPr>
        <w:t>Agilex PCIe with Avalon-MM DMA Structure</w:t>
      </w:r>
      <w:r>
        <w:rPr>
          <w:noProof/>
        </w:rPr>
        <w:tab/>
      </w:r>
      <w:r>
        <w:rPr>
          <w:noProof/>
        </w:rPr>
        <w:fldChar w:fldCharType="begin"/>
      </w:r>
      <w:r>
        <w:rPr>
          <w:noProof/>
        </w:rPr>
        <w:instrText xml:space="preserve"> PAGEREF _Toc128755470 \h </w:instrText>
      </w:r>
      <w:r>
        <w:rPr>
          <w:noProof/>
        </w:rPr>
      </w:r>
      <w:r>
        <w:rPr>
          <w:noProof/>
        </w:rPr>
        <w:fldChar w:fldCharType="separate"/>
      </w:r>
      <w:r>
        <w:rPr>
          <w:noProof/>
        </w:rPr>
        <w:t>123</w:t>
      </w:r>
      <w:r>
        <w:rPr>
          <w:noProof/>
        </w:rPr>
        <w:fldChar w:fldCharType="end"/>
      </w:r>
    </w:p>
    <w:p w14:paraId="6294CE4C" w14:textId="25C70396"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15</w:t>
      </w:r>
      <w:r>
        <w:rPr>
          <w:rFonts w:asciiTheme="minorHAnsi" w:eastAsiaTheme="minorEastAsia" w:hAnsiTheme="minorHAnsi" w:cstheme="minorBidi"/>
          <w:b w:val="0"/>
          <w:caps w:val="0"/>
          <w:noProof/>
          <w:sz w:val="22"/>
          <w:szCs w:val="22"/>
          <w:lang w:eastAsia="en-GB"/>
        </w:rPr>
        <w:tab/>
      </w:r>
      <w:r>
        <w:rPr>
          <w:noProof/>
        </w:rPr>
        <w:t>APPENDIX B: Configuration Via PCIe (CvP)</w:t>
      </w:r>
      <w:r>
        <w:rPr>
          <w:noProof/>
        </w:rPr>
        <w:tab/>
      </w:r>
      <w:r>
        <w:rPr>
          <w:noProof/>
        </w:rPr>
        <w:fldChar w:fldCharType="begin"/>
      </w:r>
      <w:r>
        <w:rPr>
          <w:noProof/>
        </w:rPr>
        <w:instrText xml:space="preserve"> PAGEREF _Toc128755471 \h </w:instrText>
      </w:r>
      <w:r>
        <w:rPr>
          <w:noProof/>
        </w:rPr>
      </w:r>
      <w:r>
        <w:rPr>
          <w:noProof/>
        </w:rPr>
        <w:fldChar w:fldCharType="separate"/>
      </w:r>
      <w:r>
        <w:rPr>
          <w:noProof/>
        </w:rPr>
        <w:t>124</w:t>
      </w:r>
      <w:r>
        <w:rPr>
          <w:noProof/>
        </w:rPr>
        <w:fldChar w:fldCharType="end"/>
      </w:r>
    </w:p>
    <w:p w14:paraId="01BB1CD2" w14:textId="0B3A2C2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15.1</w:t>
      </w:r>
      <w:r>
        <w:rPr>
          <w:rFonts w:asciiTheme="minorHAnsi" w:eastAsiaTheme="minorEastAsia" w:hAnsiTheme="minorHAnsi" w:cstheme="minorBidi"/>
          <w:smallCaps w:val="0"/>
          <w:noProof/>
          <w:sz w:val="22"/>
          <w:szCs w:val="22"/>
          <w:lang w:eastAsia="en-GB"/>
        </w:rPr>
        <w:tab/>
      </w:r>
      <w:r>
        <w:rPr>
          <w:noProof/>
        </w:rPr>
        <w:t>Creating the CvP Image using Altera Quartus</w:t>
      </w:r>
      <w:r>
        <w:rPr>
          <w:noProof/>
        </w:rPr>
        <w:tab/>
      </w:r>
      <w:r>
        <w:rPr>
          <w:noProof/>
        </w:rPr>
        <w:fldChar w:fldCharType="begin"/>
      </w:r>
      <w:r>
        <w:rPr>
          <w:noProof/>
        </w:rPr>
        <w:instrText xml:space="preserve"> PAGEREF _Toc128755472 \h </w:instrText>
      </w:r>
      <w:r>
        <w:rPr>
          <w:noProof/>
        </w:rPr>
      </w:r>
      <w:r>
        <w:rPr>
          <w:noProof/>
        </w:rPr>
        <w:fldChar w:fldCharType="separate"/>
      </w:r>
      <w:r>
        <w:rPr>
          <w:noProof/>
        </w:rPr>
        <w:t>124</w:t>
      </w:r>
      <w:r>
        <w:rPr>
          <w:noProof/>
        </w:rPr>
        <w:fldChar w:fldCharType="end"/>
      </w:r>
    </w:p>
    <w:p w14:paraId="024D444A" w14:textId="2BC270A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15.2</w:t>
      </w:r>
      <w:r>
        <w:rPr>
          <w:rFonts w:asciiTheme="minorHAnsi" w:eastAsiaTheme="minorEastAsia" w:hAnsiTheme="minorHAnsi" w:cstheme="minorBidi"/>
          <w:smallCaps w:val="0"/>
          <w:noProof/>
          <w:sz w:val="22"/>
          <w:szCs w:val="22"/>
          <w:lang w:eastAsia="en-GB"/>
        </w:rPr>
        <w:tab/>
      </w:r>
      <w:r>
        <w:rPr>
          <w:noProof/>
        </w:rPr>
        <w:t>Downloading the FDAS Design Using CvP</w:t>
      </w:r>
      <w:r>
        <w:rPr>
          <w:noProof/>
        </w:rPr>
        <w:tab/>
      </w:r>
      <w:r>
        <w:rPr>
          <w:noProof/>
        </w:rPr>
        <w:fldChar w:fldCharType="begin"/>
      </w:r>
      <w:r>
        <w:rPr>
          <w:noProof/>
        </w:rPr>
        <w:instrText xml:space="preserve"> PAGEREF _Toc128755473 \h </w:instrText>
      </w:r>
      <w:r>
        <w:rPr>
          <w:noProof/>
        </w:rPr>
      </w:r>
      <w:r>
        <w:rPr>
          <w:noProof/>
        </w:rPr>
        <w:fldChar w:fldCharType="separate"/>
      </w:r>
      <w:r>
        <w:rPr>
          <w:noProof/>
        </w:rPr>
        <w:t>126</w:t>
      </w:r>
      <w:r>
        <w:rPr>
          <w:noProof/>
        </w:rPr>
        <w:fldChar w:fldCharType="end"/>
      </w:r>
    </w:p>
    <w:p w14:paraId="69416D80" w14:textId="0BA99D0E"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16</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_Toc128755474 \h </w:instrText>
      </w:r>
      <w:r>
        <w:rPr>
          <w:noProof/>
        </w:rPr>
      </w:r>
      <w:r>
        <w:rPr>
          <w:noProof/>
        </w:rPr>
        <w:fldChar w:fldCharType="separate"/>
      </w:r>
      <w:r>
        <w:rPr>
          <w:noProof/>
        </w:rPr>
        <w:t>127</w:t>
      </w:r>
      <w:r>
        <w:rPr>
          <w:noProof/>
        </w:rPr>
        <w:fldChar w:fldCharType="end"/>
      </w:r>
    </w:p>
    <w:p w14:paraId="0E12B532" w14:textId="71CBB609"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17</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_Toc128755475 \h </w:instrText>
      </w:r>
      <w:r>
        <w:rPr>
          <w:noProof/>
        </w:rPr>
      </w:r>
      <w:r>
        <w:rPr>
          <w:noProof/>
        </w:rPr>
        <w:fldChar w:fldCharType="separate"/>
      </w:r>
      <w:r>
        <w:rPr>
          <w:noProof/>
        </w:rPr>
        <w:t>128</w:t>
      </w:r>
      <w:r>
        <w:rPr>
          <w:noProof/>
        </w:rPr>
        <w:fldChar w:fldCharType="end"/>
      </w:r>
    </w:p>
    <w:p w14:paraId="662D3396" w14:textId="7EBDE7FF" w:rsidR="00AD22C6" w:rsidRPr="001F05DC" w:rsidRDefault="00860B15">
      <w:r w:rsidRPr="001F05DC">
        <w:fldChar w:fldCharType="end"/>
      </w:r>
    </w:p>
    <w:p w14:paraId="6F20F8ED" w14:textId="77777777" w:rsidR="00280BE2" w:rsidRDefault="00280BE2" w:rsidP="00280BE2"/>
    <w:p w14:paraId="5EFA8A77" w14:textId="77777777" w:rsidR="00280BE2" w:rsidRDefault="00280BE2" w:rsidP="00280BE2"/>
    <w:p w14:paraId="4C9EE680" w14:textId="77777777" w:rsidR="00A92949" w:rsidRDefault="00A92949" w:rsidP="00280BE2">
      <w:r>
        <w:br w:type="page"/>
      </w:r>
    </w:p>
    <w:p w14:paraId="06FD8C3A" w14:textId="77777777" w:rsidR="00ED072D" w:rsidRPr="001F05DC" w:rsidRDefault="00ED072D" w:rsidP="00ED072D">
      <w:pPr>
        <w:pStyle w:val="Heading1"/>
      </w:pPr>
      <w:bookmarkStart w:id="4" w:name="_Toc83713266"/>
      <w:bookmarkStart w:id="5" w:name="_Toc128755399"/>
      <w:bookmarkStart w:id="6" w:name="_Toc531009705"/>
      <w:bookmarkStart w:id="7" w:name="_Toc5882828"/>
      <w:bookmarkStart w:id="8" w:name="_Toc481057521"/>
      <w:bookmarkStart w:id="9" w:name="_Ref495042183"/>
      <w:r w:rsidRPr="001F05DC">
        <w:lastRenderedPageBreak/>
        <w:t>Introduction</w:t>
      </w:r>
      <w:bookmarkEnd w:id="4"/>
      <w:bookmarkEnd w:id="5"/>
    </w:p>
    <w:p w14:paraId="47F94ABC" w14:textId="77777777" w:rsidR="00ED072D" w:rsidRDefault="00ED072D" w:rsidP="00ED072D">
      <w:pPr>
        <w:pStyle w:val="Standardparagraph"/>
        <w:rPr>
          <w:color w:val="FF0000"/>
        </w:rPr>
      </w:pPr>
    </w:p>
    <w:p w14:paraId="41B4FAF1" w14:textId="3EEB7DB6" w:rsidR="00ED072D" w:rsidRDefault="00ED072D" w:rsidP="00ED072D">
      <w:pPr>
        <w:pStyle w:val="Standardparagraph"/>
        <w:jc w:val="both"/>
        <w:rPr>
          <w:color w:val="000000"/>
        </w:rPr>
      </w:pPr>
      <w:r w:rsidRPr="0059633C">
        <w:rPr>
          <w:color w:val="000000"/>
        </w:rPr>
        <w:t xml:space="preserve">This document </w:t>
      </w:r>
      <w:r>
        <w:rPr>
          <w:color w:val="000000"/>
        </w:rPr>
        <w:t xml:space="preserve">provides a description of the FDAS design for implementation in the Intel </w:t>
      </w:r>
      <w:proofErr w:type="spellStart"/>
      <w:r>
        <w:rPr>
          <w:color w:val="000000"/>
        </w:rPr>
        <w:t>Agilex</w:t>
      </w:r>
      <w:proofErr w:type="spellEnd"/>
      <w:r>
        <w:rPr>
          <w:color w:val="000000"/>
        </w:rPr>
        <w:t xml:space="preserve"> Development Board</w:t>
      </w:r>
      <w:r w:rsidR="00DE5B03">
        <w:rPr>
          <w:color w:val="000000"/>
        </w:rPr>
        <w:t xml:space="preserve"> with </w:t>
      </w:r>
      <w:r w:rsidR="000E267A">
        <w:rPr>
          <w:color w:val="000000"/>
        </w:rPr>
        <w:t>three</w:t>
      </w:r>
      <w:r w:rsidR="00DE5B03">
        <w:rPr>
          <w:color w:val="000000"/>
        </w:rPr>
        <w:t xml:space="preserve"> DDR SDRAM interfaces used</w:t>
      </w:r>
      <w:r>
        <w:rPr>
          <w:color w:val="000000"/>
        </w:rPr>
        <w:t>.</w:t>
      </w:r>
      <w:r w:rsidR="009A1B11">
        <w:rPr>
          <w:color w:val="000000"/>
        </w:rPr>
        <w:fldChar w:fldCharType="begin"/>
      </w:r>
      <w:r w:rsidR="009A1B11">
        <w:rPr>
          <w:color w:val="000000"/>
        </w:rPr>
        <w:instrText xml:space="preserve"> REF Dev_Board \h </w:instrText>
      </w:r>
      <w:r w:rsidR="009A1B11">
        <w:rPr>
          <w:color w:val="000000"/>
        </w:rPr>
      </w:r>
      <w:r w:rsidR="009A1B11">
        <w:rPr>
          <w:color w:val="000000"/>
        </w:rPr>
        <w:fldChar w:fldCharType="separate"/>
      </w:r>
      <w:r w:rsidR="009A1B11">
        <w:rPr>
          <w:color w:val="000000"/>
        </w:rPr>
        <w:t xml:space="preserve">[Ref: </w:t>
      </w:r>
      <w:proofErr w:type="spellStart"/>
      <w:r w:rsidR="009A1B11">
        <w:rPr>
          <w:color w:val="000000"/>
        </w:rPr>
        <w:t>Agilex</w:t>
      </w:r>
      <w:proofErr w:type="spellEnd"/>
      <w:r w:rsidR="009A1B11">
        <w:rPr>
          <w:color w:val="000000"/>
        </w:rPr>
        <w:t xml:space="preserve"> Development Board]</w:t>
      </w:r>
      <w:r w:rsidR="009A1B11">
        <w:rPr>
          <w:color w:val="000000"/>
        </w:rPr>
        <w:fldChar w:fldCharType="end"/>
      </w:r>
      <w:r w:rsidR="009A1B11">
        <w:rPr>
          <w:color w:val="000000"/>
        </w:rPr>
        <w:t>.</w:t>
      </w:r>
    </w:p>
    <w:p w14:paraId="570BD7ED" w14:textId="77777777" w:rsidR="00ED072D" w:rsidRDefault="00ED072D" w:rsidP="00ED072D">
      <w:pPr>
        <w:pStyle w:val="Standardparagraph"/>
        <w:jc w:val="both"/>
        <w:rPr>
          <w:color w:val="000000"/>
        </w:rPr>
      </w:pPr>
    </w:p>
    <w:p w14:paraId="7C6779E8" w14:textId="77777777" w:rsidR="00ED072D" w:rsidRDefault="00ED072D" w:rsidP="00ED072D">
      <w:pPr>
        <w:pStyle w:val="Standardparagraph"/>
        <w:jc w:val="both"/>
        <w:rPr>
          <w:color w:val="000000"/>
        </w:rPr>
      </w:pPr>
      <w:r>
        <w:rPr>
          <w:color w:val="000000"/>
        </w:rPr>
        <w:t xml:space="preserve">The architectural concept for the FDAS FPGA has been previously captured in the “FDAS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w:t>
      </w:r>
    </w:p>
    <w:p w14:paraId="28BCBF2E" w14:textId="77777777" w:rsidR="00ED072D" w:rsidRDefault="00ED072D" w:rsidP="00ED072D">
      <w:pPr>
        <w:pStyle w:val="Standardparagraph"/>
        <w:jc w:val="both"/>
        <w:rPr>
          <w:color w:val="000000"/>
        </w:rPr>
      </w:pPr>
    </w:p>
    <w:p w14:paraId="6BFF11F6" w14:textId="77777777" w:rsidR="00ED072D" w:rsidRDefault="00ED072D" w:rsidP="00ED072D">
      <w:pPr>
        <w:pStyle w:val="Standardparagraph"/>
        <w:jc w:val="both"/>
        <w:rPr>
          <w:color w:val="000000"/>
        </w:rPr>
      </w:pPr>
      <w:r>
        <w:rPr>
          <w:color w:val="000000"/>
        </w:rPr>
        <w:t xml:space="preserve">The FDAS Design </w:t>
      </w:r>
      <w:proofErr w:type="gramStart"/>
      <w:r>
        <w:rPr>
          <w:color w:val="000000"/>
        </w:rPr>
        <w:t>supports:-</w:t>
      </w:r>
      <w:proofErr w:type="gramEnd"/>
    </w:p>
    <w:p w14:paraId="33610ACC" w14:textId="21B5BAEE" w:rsidR="00ED072D" w:rsidRDefault="00DE5B03" w:rsidP="00ED072D">
      <w:pPr>
        <w:pStyle w:val="Standardparagraph"/>
        <w:numPr>
          <w:ilvl w:val="0"/>
          <w:numId w:val="15"/>
        </w:numPr>
        <w:ind w:left="709"/>
        <w:jc w:val="both"/>
        <w:rPr>
          <w:color w:val="000000"/>
        </w:rPr>
      </w:pPr>
      <w:r>
        <w:rPr>
          <w:color w:val="000000"/>
        </w:rPr>
        <w:t>T</w:t>
      </w:r>
      <w:r w:rsidR="000E267A">
        <w:rPr>
          <w:color w:val="000000"/>
        </w:rPr>
        <w:t>wo</w:t>
      </w:r>
      <w:r>
        <w:rPr>
          <w:color w:val="000000"/>
        </w:rPr>
        <w:t xml:space="preserve"> DDR Interfaces connected to the CONV and HSUM modules, operating in unison to provide increased access bandwidth to the FOP stored in three external SDRAM sticks. The CLD module is connected to a single DDR Interface which is connected to an SDRAM stick containing the incoming observation data. </w:t>
      </w:r>
    </w:p>
    <w:p w14:paraId="2CE7F479" w14:textId="77777777" w:rsidR="00ED072D" w:rsidRDefault="00ED072D" w:rsidP="00ED072D">
      <w:pPr>
        <w:pStyle w:val="Standardparagraph"/>
        <w:numPr>
          <w:ilvl w:val="0"/>
          <w:numId w:val="15"/>
        </w:numPr>
        <w:ind w:left="709"/>
        <w:jc w:val="both"/>
        <w:rPr>
          <w:color w:val="000000"/>
        </w:rPr>
      </w:pPr>
      <w:r>
        <w:rPr>
          <w:color w:val="000000"/>
        </w:rPr>
        <w:t xml:space="preserve">An “Enhanced summing tree” supporting up to 12 </w:t>
      </w:r>
      <w:proofErr w:type="gramStart"/>
      <w:r>
        <w:rPr>
          <w:color w:val="000000"/>
        </w:rPr>
        <w:t>harmonics</w:t>
      </w:r>
      <w:proofErr w:type="gramEnd"/>
    </w:p>
    <w:p w14:paraId="599AA0EB" w14:textId="77777777" w:rsidR="00ED072D" w:rsidRDefault="00ED072D" w:rsidP="00ED072D">
      <w:pPr>
        <w:pStyle w:val="Standardparagraph"/>
        <w:numPr>
          <w:ilvl w:val="0"/>
          <w:numId w:val="15"/>
        </w:numPr>
        <w:ind w:left="709"/>
        <w:jc w:val="both"/>
        <w:rPr>
          <w:color w:val="000000"/>
        </w:rPr>
      </w:pPr>
      <w:r>
        <w:rPr>
          <w:color w:val="000000"/>
        </w:rPr>
        <w:t>MSI</w:t>
      </w:r>
      <w:r w:rsidR="009A1B11">
        <w:rPr>
          <w:color w:val="000000"/>
        </w:rPr>
        <w:t>-X</w:t>
      </w:r>
      <w:r>
        <w:rPr>
          <w:color w:val="000000"/>
        </w:rPr>
        <w:t xml:space="preserve"> Interrupts to indicate when core processing modules have finished processing a DM.</w:t>
      </w:r>
    </w:p>
    <w:p w14:paraId="1C1C44D8" w14:textId="77777777" w:rsidR="00ED072D" w:rsidRDefault="00ED072D" w:rsidP="00ED072D">
      <w:pPr>
        <w:pStyle w:val="Standardparagraph"/>
        <w:numPr>
          <w:ilvl w:val="0"/>
          <w:numId w:val="15"/>
        </w:numPr>
        <w:ind w:left="709"/>
        <w:jc w:val="both"/>
        <w:rPr>
          <w:color w:val="000000"/>
        </w:rPr>
      </w:pPr>
      <w:r w:rsidRPr="00930AC4">
        <w:rPr>
          <w:color w:val="000000"/>
        </w:rPr>
        <w:t>Configuration via PCIe (</w:t>
      </w:r>
      <w:proofErr w:type="spellStart"/>
      <w:r w:rsidRPr="00930AC4">
        <w:rPr>
          <w:color w:val="000000"/>
        </w:rPr>
        <w:t>CvP</w:t>
      </w:r>
      <w:proofErr w:type="spellEnd"/>
      <w:r w:rsidRPr="00930AC4">
        <w:rPr>
          <w:color w:val="000000"/>
        </w:rPr>
        <w:t>)</w:t>
      </w:r>
      <w:r>
        <w:rPr>
          <w:color w:val="000000"/>
        </w:rPr>
        <w:t xml:space="preserve">: This requires no specific IP within the FDAS device, </w:t>
      </w:r>
      <w:proofErr w:type="gramStart"/>
      <w:r>
        <w:rPr>
          <w:color w:val="000000"/>
        </w:rPr>
        <w:t>This</w:t>
      </w:r>
      <w:proofErr w:type="gramEnd"/>
      <w:r>
        <w:rPr>
          <w:color w:val="000000"/>
        </w:rPr>
        <w:t xml:space="preserve"> requires a “Peripheral Image” to be downloaded to Flash, allowing the “Core Image” to be downloaded via PCIe (See Appendix B for details of file generation and programming)</w:t>
      </w:r>
    </w:p>
    <w:p w14:paraId="0389D469" w14:textId="77777777" w:rsidR="00ED072D" w:rsidRPr="00930AC4" w:rsidRDefault="00ED072D" w:rsidP="00ED072D">
      <w:pPr>
        <w:pStyle w:val="Standardparagraph"/>
        <w:ind w:left="709"/>
        <w:jc w:val="both"/>
        <w:rPr>
          <w:color w:val="000000"/>
        </w:rPr>
      </w:pPr>
    </w:p>
    <w:p w14:paraId="59A66DA0" w14:textId="77777777" w:rsidR="00ED072D" w:rsidRDefault="00ED072D" w:rsidP="00ED072D">
      <w:pPr>
        <w:pStyle w:val="Standardparagraph"/>
        <w:jc w:val="both"/>
        <w:rPr>
          <w:color w:val="000000"/>
        </w:rPr>
      </w:pPr>
      <w:r>
        <w:rPr>
          <w:color w:val="000000"/>
        </w:rPr>
        <w:t>For each module within FDAS a module design specification has been created to describe the module design and operation.</w:t>
      </w:r>
    </w:p>
    <w:p w14:paraId="60C876C7" w14:textId="77777777" w:rsidR="00ED072D" w:rsidRDefault="00ED072D" w:rsidP="00ED072D">
      <w:pPr>
        <w:pStyle w:val="Standardparagraph"/>
        <w:jc w:val="both"/>
        <w:rPr>
          <w:color w:val="000000"/>
        </w:rPr>
      </w:pPr>
    </w:p>
    <w:p w14:paraId="0581A077" w14:textId="77777777" w:rsidR="00ED072D" w:rsidRDefault="00ED072D" w:rsidP="00ED072D">
      <w:pPr>
        <w:pStyle w:val="Standardparagraph"/>
        <w:jc w:val="both"/>
        <w:rPr>
          <w:color w:val="000000"/>
        </w:rPr>
      </w:pPr>
      <w:r>
        <w:rPr>
          <w:color w:val="000000"/>
        </w:rPr>
        <w:t xml:space="preserve">The target card is the </w:t>
      </w:r>
      <w:r w:rsidR="009A1B11">
        <w:rPr>
          <w:color w:val="000000"/>
        </w:rPr>
        <w:t xml:space="preserve">Intel </w:t>
      </w:r>
      <w:proofErr w:type="spellStart"/>
      <w:r w:rsidR="009A1B11">
        <w:rPr>
          <w:color w:val="000000"/>
        </w:rPr>
        <w:t>Agilex</w:t>
      </w:r>
      <w:proofErr w:type="spellEnd"/>
      <w:r w:rsidR="009A1B11">
        <w:rPr>
          <w:color w:val="000000"/>
        </w:rPr>
        <w:t xml:space="preserve"> F Development Board</w:t>
      </w:r>
      <w:r>
        <w:rPr>
          <w:color w:val="000000"/>
        </w:rPr>
        <w:t xml:space="preserve"> fitted </w:t>
      </w:r>
      <w:proofErr w:type="gramStart"/>
      <w:r>
        <w:rPr>
          <w:color w:val="000000"/>
        </w:rPr>
        <w:t>with:-</w:t>
      </w:r>
      <w:proofErr w:type="gramEnd"/>
    </w:p>
    <w:p w14:paraId="58F5A57C" w14:textId="77777777" w:rsidR="00ED072D" w:rsidRDefault="00ED072D" w:rsidP="009A1B11">
      <w:pPr>
        <w:pStyle w:val="Standardparagraph"/>
        <w:numPr>
          <w:ilvl w:val="0"/>
          <w:numId w:val="16"/>
        </w:numPr>
        <w:jc w:val="both"/>
        <w:rPr>
          <w:color w:val="000000"/>
        </w:rPr>
      </w:pPr>
      <w:r>
        <w:rPr>
          <w:color w:val="000000"/>
        </w:rPr>
        <w:t xml:space="preserve">1-off Intel </w:t>
      </w:r>
      <w:proofErr w:type="spellStart"/>
      <w:r w:rsidR="009A1B11">
        <w:rPr>
          <w:color w:val="000000"/>
        </w:rPr>
        <w:t>Agilex</w:t>
      </w:r>
      <w:proofErr w:type="spellEnd"/>
      <w:r>
        <w:rPr>
          <w:color w:val="000000"/>
        </w:rPr>
        <w:t xml:space="preserve"> </w:t>
      </w:r>
      <w:r w:rsidR="009A1B11" w:rsidRPr="009A1B11">
        <w:rPr>
          <w:color w:val="000000"/>
        </w:rPr>
        <w:t>AGFB014R24</w:t>
      </w:r>
      <w:r w:rsidR="000F048C">
        <w:rPr>
          <w:color w:val="000000"/>
        </w:rPr>
        <w:t>B2E2V</w:t>
      </w:r>
      <w:r>
        <w:rPr>
          <w:color w:val="000000"/>
        </w:rPr>
        <w:t xml:space="preserve"> FPGA device.</w:t>
      </w:r>
    </w:p>
    <w:p w14:paraId="62DA5EFC" w14:textId="140FBF27" w:rsidR="00ED072D" w:rsidRDefault="000E267A" w:rsidP="004733FB">
      <w:pPr>
        <w:pStyle w:val="Standardparagraph"/>
        <w:numPr>
          <w:ilvl w:val="0"/>
          <w:numId w:val="16"/>
        </w:numPr>
        <w:jc w:val="both"/>
        <w:rPr>
          <w:color w:val="000000"/>
        </w:rPr>
      </w:pPr>
      <w:r>
        <w:rPr>
          <w:color w:val="000000"/>
        </w:rPr>
        <w:t>3</w:t>
      </w:r>
      <w:r w:rsidR="009B0D38">
        <w:rPr>
          <w:color w:val="000000"/>
        </w:rPr>
        <w:t>-off DDR4 Interface</w:t>
      </w:r>
      <w:r w:rsidR="00ED072D">
        <w:rPr>
          <w:color w:val="000000"/>
        </w:rPr>
        <w:t xml:space="preserve"> </w:t>
      </w:r>
      <w:r w:rsidR="009A1B11">
        <w:rPr>
          <w:color w:val="000000"/>
        </w:rPr>
        <w:t xml:space="preserve">slots </w:t>
      </w:r>
      <w:r w:rsidR="00ED072D">
        <w:rPr>
          <w:color w:val="000000"/>
        </w:rPr>
        <w:t xml:space="preserve">each fitted with 9-off </w:t>
      </w:r>
      <w:r w:rsidR="00ED072D" w:rsidRPr="0017169B">
        <w:rPr>
          <w:color w:val="000000"/>
        </w:rPr>
        <w:t xml:space="preserve">Micron </w:t>
      </w:r>
      <w:r w:rsidR="004733FB" w:rsidRPr="004733FB">
        <w:rPr>
          <w:color w:val="000000"/>
        </w:rPr>
        <w:t>MTA9ASF1G72PZ-2G9E1UI</w:t>
      </w:r>
      <w:r w:rsidR="004733FB">
        <w:rPr>
          <w:color w:val="000000"/>
        </w:rPr>
        <w:t xml:space="preserve"> </w:t>
      </w:r>
      <w:r w:rsidR="00ED072D">
        <w:rPr>
          <w:color w:val="000000"/>
        </w:rPr>
        <w:t>devices</w:t>
      </w:r>
      <w:r w:rsidR="004733FB">
        <w:rPr>
          <w:color w:val="000000"/>
        </w:rPr>
        <w:t xml:space="preserve"> (8-bit data bus, 1GibiByte capacity)</w:t>
      </w:r>
      <w:r w:rsidR="00ED072D">
        <w:rPr>
          <w:color w:val="000000"/>
        </w:rPr>
        <w:t xml:space="preserve">. Each DDR4 interface </w:t>
      </w:r>
      <w:proofErr w:type="gramStart"/>
      <w:r w:rsidR="00ED072D">
        <w:rPr>
          <w:color w:val="000000"/>
        </w:rPr>
        <w:t>supports:-</w:t>
      </w:r>
      <w:proofErr w:type="gramEnd"/>
      <w:r w:rsidR="00ED072D">
        <w:rPr>
          <w:color w:val="000000"/>
        </w:rPr>
        <w:t xml:space="preserve"> </w:t>
      </w:r>
    </w:p>
    <w:p w14:paraId="6E7ADAB0" w14:textId="77777777" w:rsidR="00ED072D" w:rsidRPr="004733FB" w:rsidRDefault="00ED072D" w:rsidP="00ED072D">
      <w:pPr>
        <w:pStyle w:val="Standardparagraph"/>
        <w:numPr>
          <w:ilvl w:val="1"/>
          <w:numId w:val="16"/>
        </w:numPr>
        <w:jc w:val="both"/>
        <w:rPr>
          <w:color w:val="000000"/>
        </w:rPr>
      </w:pPr>
      <w:r w:rsidRPr="004733FB">
        <w:rPr>
          <w:color w:val="000000"/>
        </w:rPr>
        <w:t>72-bit interface consisting of a 64-bit data interface and 8-bit ECC (Error Correcting Code) interface. The ECC feature is not used in FDAS.</w:t>
      </w:r>
    </w:p>
    <w:p w14:paraId="7A24766A" w14:textId="41DC18F9" w:rsidR="00ED072D" w:rsidRPr="004733FB" w:rsidRDefault="000E267A" w:rsidP="00ED072D">
      <w:pPr>
        <w:pStyle w:val="Standardparagraph"/>
        <w:numPr>
          <w:ilvl w:val="1"/>
          <w:numId w:val="16"/>
        </w:numPr>
        <w:jc w:val="both"/>
        <w:rPr>
          <w:color w:val="000000"/>
        </w:rPr>
      </w:pPr>
      <w:r>
        <w:rPr>
          <w:color w:val="000000"/>
        </w:rPr>
        <w:t>2400</w:t>
      </w:r>
      <w:r w:rsidR="00ED072D" w:rsidRPr="004733FB">
        <w:rPr>
          <w:color w:val="000000"/>
        </w:rPr>
        <w:t xml:space="preserve"> Mega-Transfers per second.</w:t>
      </w:r>
    </w:p>
    <w:p w14:paraId="63DFB0AC" w14:textId="77777777" w:rsidR="00ED072D" w:rsidRPr="004733FB" w:rsidRDefault="004733FB" w:rsidP="00ED072D">
      <w:pPr>
        <w:pStyle w:val="Standardparagraph"/>
        <w:numPr>
          <w:ilvl w:val="1"/>
          <w:numId w:val="16"/>
        </w:numPr>
        <w:jc w:val="both"/>
        <w:rPr>
          <w:color w:val="000000"/>
        </w:rPr>
      </w:pPr>
      <w:r w:rsidRPr="004733FB">
        <w:rPr>
          <w:color w:val="000000"/>
        </w:rPr>
        <w:t>8</w:t>
      </w:r>
      <w:r w:rsidR="00ED072D" w:rsidRPr="004733FB">
        <w:rPr>
          <w:color w:val="000000"/>
        </w:rPr>
        <w:t xml:space="preserve"> </w:t>
      </w:r>
      <w:proofErr w:type="spellStart"/>
      <w:r w:rsidR="00ED072D" w:rsidRPr="004733FB">
        <w:rPr>
          <w:color w:val="000000"/>
        </w:rPr>
        <w:t>Gibi</w:t>
      </w:r>
      <w:proofErr w:type="spellEnd"/>
      <w:r w:rsidR="00ED072D" w:rsidRPr="004733FB">
        <w:rPr>
          <w:color w:val="000000"/>
        </w:rPr>
        <w:t>-Bytes memory capacity.</w:t>
      </w:r>
    </w:p>
    <w:p w14:paraId="1789B38B" w14:textId="77777777" w:rsidR="00ED072D" w:rsidRDefault="00ED072D" w:rsidP="00ED072D">
      <w:pPr>
        <w:pStyle w:val="Standardparagraph"/>
        <w:ind w:left="720"/>
        <w:jc w:val="both"/>
        <w:rPr>
          <w:color w:val="000000"/>
        </w:rPr>
      </w:pPr>
    </w:p>
    <w:p w14:paraId="18B9950B" w14:textId="77777777" w:rsidR="00ED072D" w:rsidRDefault="00ED072D" w:rsidP="00ED072D">
      <w:pPr>
        <w:pStyle w:val="Standardparagraph"/>
        <w:jc w:val="both"/>
        <w:rPr>
          <w:color w:val="000000"/>
        </w:rPr>
      </w:pPr>
    </w:p>
    <w:p w14:paraId="22978DA8" w14:textId="77777777" w:rsidR="00ED072D" w:rsidRDefault="00ED072D" w:rsidP="00ED072D">
      <w:pPr>
        <w:pStyle w:val="Standardparagraph"/>
        <w:jc w:val="both"/>
        <w:rPr>
          <w:color w:val="000000"/>
        </w:rPr>
      </w:pPr>
    </w:p>
    <w:p w14:paraId="2B222486" w14:textId="77777777" w:rsidR="00ED072D" w:rsidRDefault="00ED072D" w:rsidP="00ED072D">
      <w:pPr>
        <w:pStyle w:val="Standardparagraph"/>
        <w:jc w:val="both"/>
        <w:rPr>
          <w:color w:val="000000"/>
        </w:rPr>
      </w:pPr>
      <w:r>
        <w:rPr>
          <w:color w:val="000000"/>
        </w:rPr>
        <w:t xml:space="preserve">The </w:t>
      </w:r>
      <w:r w:rsidR="005220BC">
        <w:rPr>
          <w:color w:val="000000"/>
        </w:rPr>
        <w:t xml:space="preserve">Intel </w:t>
      </w:r>
      <w:proofErr w:type="spellStart"/>
      <w:r w:rsidR="005220BC">
        <w:rPr>
          <w:color w:val="000000"/>
        </w:rPr>
        <w:t>Agilex</w:t>
      </w:r>
      <w:proofErr w:type="spellEnd"/>
      <w:r w:rsidR="005220BC">
        <w:rPr>
          <w:color w:val="000000"/>
        </w:rPr>
        <w:t xml:space="preserve"> card has a</w:t>
      </w:r>
      <w:r>
        <w:rPr>
          <w:color w:val="000000"/>
        </w:rPr>
        <w:t xml:space="preserve"> </w:t>
      </w:r>
      <w:r w:rsidR="005220BC">
        <w:rPr>
          <w:color w:val="000000"/>
        </w:rPr>
        <w:t>16</w:t>
      </w:r>
      <w:r>
        <w:rPr>
          <w:color w:val="000000"/>
        </w:rPr>
        <w:t xml:space="preserve">-lane Gen </w:t>
      </w:r>
      <w:r w:rsidR="005220BC">
        <w:rPr>
          <w:color w:val="000000"/>
        </w:rPr>
        <w:t>4</w:t>
      </w:r>
      <w:r>
        <w:rPr>
          <w:color w:val="000000"/>
        </w:rPr>
        <w:t xml:space="preserve"> PCIe Interface allowing direct connection to the PCIe bus in a PC.</w:t>
      </w:r>
    </w:p>
    <w:p w14:paraId="57DFEEE3" w14:textId="77777777" w:rsidR="00ED072D" w:rsidRDefault="00ED072D" w:rsidP="00ED072D">
      <w:pPr>
        <w:pStyle w:val="Standardparagraph"/>
        <w:jc w:val="both"/>
        <w:rPr>
          <w:color w:val="000000"/>
        </w:rPr>
      </w:pPr>
    </w:p>
    <w:p w14:paraId="44DC5BDF" w14:textId="77777777" w:rsidR="00ED072D" w:rsidRDefault="00ED072D" w:rsidP="00ED072D">
      <w:pPr>
        <w:pStyle w:val="Standardparagraph"/>
        <w:jc w:val="both"/>
        <w:rPr>
          <w:color w:val="000000"/>
        </w:rPr>
      </w:pPr>
    </w:p>
    <w:p w14:paraId="54BD58F2" w14:textId="77777777" w:rsidR="00ED072D" w:rsidRDefault="00ED072D" w:rsidP="00ED072D">
      <w:pPr>
        <w:pStyle w:val="Standardparagraph"/>
        <w:jc w:val="both"/>
        <w:rPr>
          <w:color w:val="000000"/>
        </w:rPr>
      </w:pPr>
    </w:p>
    <w:p w14:paraId="7F0A1B12" w14:textId="77777777" w:rsidR="00ED072D" w:rsidRDefault="00ED072D" w:rsidP="00ED072D">
      <w:pPr>
        <w:pStyle w:val="Standardparagraph"/>
        <w:jc w:val="both"/>
        <w:rPr>
          <w:color w:val="000000"/>
        </w:rPr>
      </w:pPr>
    </w:p>
    <w:p w14:paraId="41BD759A" w14:textId="77777777" w:rsidR="00ED072D" w:rsidRDefault="00ED072D" w:rsidP="00ED072D">
      <w:pPr>
        <w:pStyle w:val="Standardparagraph"/>
        <w:jc w:val="both"/>
        <w:rPr>
          <w:color w:val="000000"/>
        </w:rPr>
      </w:pPr>
    </w:p>
    <w:p w14:paraId="1C557CB9" w14:textId="77777777" w:rsidR="00ED072D" w:rsidRDefault="00ED072D" w:rsidP="00ED072D">
      <w:pPr>
        <w:pStyle w:val="Standardparagraph"/>
        <w:jc w:val="both"/>
        <w:rPr>
          <w:color w:val="000000"/>
        </w:rPr>
      </w:pPr>
    </w:p>
    <w:p w14:paraId="169E8EA4" w14:textId="77777777" w:rsidR="00ED072D" w:rsidRDefault="00ED072D" w:rsidP="00ED072D">
      <w:pPr>
        <w:pStyle w:val="Standardparagraph"/>
        <w:jc w:val="both"/>
        <w:rPr>
          <w:color w:val="000000"/>
        </w:rPr>
      </w:pPr>
      <w:r>
        <w:rPr>
          <w:color w:val="000000"/>
        </w:rPr>
        <w:br w:type="page"/>
      </w:r>
    </w:p>
    <w:p w14:paraId="5BD2DD5A" w14:textId="77777777" w:rsidR="00ED072D" w:rsidRDefault="00ED072D" w:rsidP="00ED072D">
      <w:pPr>
        <w:pStyle w:val="Heading1"/>
      </w:pPr>
      <w:bookmarkStart w:id="10" w:name="_Toc83713267"/>
      <w:bookmarkStart w:id="11" w:name="_Toc128755400"/>
      <w:r>
        <w:lastRenderedPageBreak/>
        <w:t>FDAS Functional Description</w:t>
      </w:r>
      <w:bookmarkEnd w:id="10"/>
      <w:bookmarkEnd w:id="11"/>
    </w:p>
    <w:p w14:paraId="4382B33E" w14:textId="77777777" w:rsidR="00ED072D" w:rsidRDefault="00ED072D" w:rsidP="00ED072D">
      <w:pPr>
        <w:pStyle w:val="Standardparagraph"/>
        <w:jc w:val="both"/>
        <w:rPr>
          <w:color w:val="000000"/>
        </w:rPr>
      </w:pPr>
    </w:p>
    <w:p w14:paraId="08231A6F" w14:textId="77777777" w:rsidR="00ED072D" w:rsidRDefault="00ED072D" w:rsidP="00ED072D">
      <w:pPr>
        <w:pStyle w:val="Standardparagraph"/>
        <w:jc w:val="both"/>
        <w:rPr>
          <w:color w:val="000000"/>
        </w:rPr>
      </w:pPr>
      <w:r>
        <w:rPr>
          <w:color w:val="000000"/>
        </w:rPr>
        <w:t xml:space="preserve">The Architecture for this implementation of FDAS is shown in the figure </w:t>
      </w:r>
      <w:proofErr w:type="gramStart"/>
      <w:r>
        <w:rPr>
          <w:color w:val="000000"/>
        </w:rPr>
        <w:t>below:-</w:t>
      </w:r>
      <w:proofErr w:type="gramEnd"/>
    </w:p>
    <w:p w14:paraId="45B9BDAF" w14:textId="77777777" w:rsidR="00DE5B03" w:rsidRPr="009A160F" w:rsidRDefault="00DE5B03" w:rsidP="00ED072D">
      <w:pPr>
        <w:pStyle w:val="Standardparagraph"/>
        <w:jc w:val="both"/>
        <w:rPr>
          <w:color w:val="000000"/>
        </w:rPr>
      </w:pPr>
    </w:p>
    <w:p w14:paraId="01AEC69C" w14:textId="77777777" w:rsidR="00ED072D" w:rsidRDefault="007F0AA9" w:rsidP="00ED072D">
      <w:r>
        <w:rPr>
          <w:noProof/>
          <w:lang w:eastAsia="en-GB"/>
        </w:rPr>
        <mc:AlternateContent>
          <mc:Choice Requires="wpc">
            <w:drawing>
              <wp:anchor distT="0" distB="0" distL="114300" distR="114300" simplePos="0" relativeHeight="251714560" behindDoc="0" locked="0" layoutInCell="1" allowOverlap="1" wp14:anchorId="0DDD3C92" wp14:editId="7B69774A">
                <wp:simplePos x="0" y="0"/>
                <wp:positionH relativeFrom="character">
                  <wp:posOffset>-895350</wp:posOffset>
                </wp:positionH>
                <wp:positionV relativeFrom="line">
                  <wp:posOffset>118745</wp:posOffset>
                </wp:positionV>
                <wp:extent cx="7067550" cy="6802755"/>
                <wp:effectExtent l="0" t="0" r="0" b="17145"/>
                <wp:wrapNone/>
                <wp:docPr id="52865" name="Canvas 528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781" name="Text Box 244"/>
                        <wps:cNvSpPr txBox="1">
                          <a:spLocks noChangeArrowheads="1"/>
                        </wps:cNvSpPr>
                        <wps:spPr bwMode="auto">
                          <a:xfrm>
                            <a:off x="4023994" y="6443463"/>
                            <a:ext cx="1980000" cy="359410"/>
                          </a:xfrm>
                          <a:prstGeom prst="rect">
                            <a:avLst/>
                          </a:prstGeom>
                          <a:solidFill>
                            <a:srgbClr val="FBD4B4"/>
                          </a:solidFill>
                          <a:ln w="9525">
                            <a:solidFill>
                              <a:srgbClr val="000000"/>
                            </a:solidFill>
                            <a:miter lim="800000"/>
                            <a:headEnd/>
                            <a:tailEnd/>
                          </a:ln>
                        </wps:spPr>
                        <wps:txbx>
                          <w:txbxContent>
                            <w:p w14:paraId="296F7565"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2" name="Text Box 244"/>
                        <wps:cNvSpPr txBox="1">
                          <a:spLocks noChangeArrowheads="1"/>
                        </wps:cNvSpPr>
                        <wps:spPr bwMode="auto">
                          <a:xfrm>
                            <a:off x="3961764" y="6357738"/>
                            <a:ext cx="1980000" cy="359410"/>
                          </a:xfrm>
                          <a:prstGeom prst="rect">
                            <a:avLst/>
                          </a:prstGeom>
                          <a:solidFill>
                            <a:srgbClr val="FBD4B4"/>
                          </a:solidFill>
                          <a:ln w="9525">
                            <a:solidFill>
                              <a:srgbClr val="000000"/>
                            </a:solidFill>
                            <a:miter lim="800000"/>
                            <a:headEnd/>
                            <a:tailEnd/>
                          </a:ln>
                        </wps:spPr>
                        <wps:txbx>
                          <w:txbxContent>
                            <w:p w14:paraId="35618111"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3" name="Rectangle 175"/>
                        <wps:cNvSpPr>
                          <a:spLocks noChangeArrowheads="1"/>
                        </wps:cNvSpPr>
                        <wps:spPr bwMode="auto">
                          <a:xfrm>
                            <a:off x="371475" y="35999"/>
                            <a:ext cx="6310630" cy="611316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784" name="Text Box 225"/>
                        <wps:cNvSpPr txBox="1">
                          <a:spLocks noChangeArrowheads="1"/>
                        </wps:cNvSpPr>
                        <wps:spPr bwMode="auto">
                          <a:xfrm>
                            <a:off x="4024630" y="4757561"/>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5BEB5544" w14:textId="77777777" w:rsidR="00891C16" w:rsidRDefault="00891C16" w:rsidP="00DE5B03">
                              <w:pPr>
                                <w:pStyle w:val="NormalWeb"/>
                                <w:spacing w:before="0" w:beforeAutospacing="0" w:after="0" w:afterAutospacing="0"/>
                              </w:pPr>
                              <w:r>
                                <w:rPr>
                                  <w:rFonts w:ascii="Arial" w:hAnsi="Arial"/>
                                  <w:b/>
                                  <w:bCs/>
                                  <w:sz w:val="16"/>
                                  <w:szCs w:val="16"/>
                                </w:rPr>
                                <w:t>DDRIF2 #2</w:t>
                              </w:r>
                            </w:p>
                            <w:p w14:paraId="6E32E758"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5" name="Text Box 225"/>
                        <wps:cNvSpPr txBox="1">
                          <a:spLocks noChangeArrowheads="1"/>
                        </wps:cNvSpPr>
                        <wps:spPr bwMode="auto">
                          <a:xfrm>
                            <a:off x="3954145" y="4723883"/>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4802F248" w14:textId="77777777" w:rsidR="00891C16" w:rsidRDefault="00891C16" w:rsidP="00DE5B03">
                              <w:pPr>
                                <w:pStyle w:val="NormalWeb"/>
                                <w:spacing w:before="0" w:beforeAutospacing="0" w:after="0" w:afterAutospacing="0"/>
                              </w:pPr>
                              <w:r>
                                <w:rPr>
                                  <w:rFonts w:ascii="Arial" w:hAnsi="Arial"/>
                                  <w:b/>
                                  <w:bCs/>
                                  <w:sz w:val="16"/>
                                  <w:szCs w:val="16"/>
                                </w:rPr>
                                <w:t>DDRIF2 #2</w:t>
                              </w:r>
                            </w:p>
                            <w:p w14:paraId="3415A1B4"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6" name="Text Box 174"/>
                        <wps:cNvSpPr txBox="1">
                          <a:spLocks noChangeArrowheads="1"/>
                        </wps:cNvSpPr>
                        <wps:spPr bwMode="auto">
                          <a:xfrm>
                            <a:off x="9525" y="3223718"/>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E1655" w14:textId="77777777" w:rsidR="00891C16" w:rsidRDefault="00891C16" w:rsidP="00DE5B03">
                              <w:pPr>
                                <w:rPr>
                                  <w:sz w:val="16"/>
                                  <w:szCs w:val="16"/>
                                </w:rPr>
                              </w:pPr>
                              <w:r>
                                <w:rPr>
                                  <w:sz w:val="16"/>
                                  <w:szCs w:val="16"/>
                                </w:rPr>
                                <w:t>PCIe</w:t>
                              </w:r>
                            </w:p>
                            <w:p w14:paraId="121B9EE9" w14:textId="77777777" w:rsidR="00891C16" w:rsidRPr="00BB3441" w:rsidRDefault="00891C16" w:rsidP="00DE5B03">
                              <w:pPr>
                                <w:rPr>
                                  <w:sz w:val="16"/>
                                  <w:szCs w:val="16"/>
                                </w:rPr>
                              </w:pPr>
                            </w:p>
                          </w:txbxContent>
                        </wps:txbx>
                        <wps:bodyPr rot="0" vert="horz" wrap="square" lIns="91440" tIns="45720" rIns="91440" bIns="45720" anchor="t" anchorCtr="0" upright="1">
                          <a:noAutofit/>
                        </wps:bodyPr>
                      </wps:wsp>
                      <wps:wsp>
                        <wps:cNvPr id="52787" name="Text Box 176"/>
                        <wps:cNvSpPr txBox="1">
                          <a:spLocks noChangeArrowheads="1"/>
                        </wps:cNvSpPr>
                        <wps:spPr bwMode="auto">
                          <a:xfrm>
                            <a:off x="2668270" y="3075763"/>
                            <a:ext cx="621030" cy="786130"/>
                          </a:xfrm>
                          <a:prstGeom prst="rect">
                            <a:avLst/>
                          </a:prstGeom>
                          <a:solidFill>
                            <a:srgbClr val="DBE5F1"/>
                          </a:solidFill>
                          <a:ln w="9525">
                            <a:solidFill>
                              <a:srgbClr val="000000"/>
                            </a:solidFill>
                            <a:miter lim="800000"/>
                            <a:headEnd/>
                            <a:tailEnd/>
                          </a:ln>
                        </wps:spPr>
                        <wps:txbx>
                          <w:txbxContent>
                            <w:p w14:paraId="0CF86A7A" w14:textId="77777777" w:rsidR="00891C16" w:rsidRPr="003C18E9" w:rsidRDefault="00891C16" w:rsidP="00DE5B03">
                              <w:pPr>
                                <w:rPr>
                                  <w:b/>
                                  <w:sz w:val="16"/>
                                  <w:szCs w:val="16"/>
                                </w:rPr>
                              </w:pPr>
                              <w:r w:rsidRPr="003C18E9">
                                <w:rPr>
                                  <w:b/>
                                  <w:sz w:val="16"/>
                                  <w:szCs w:val="16"/>
                                </w:rPr>
                                <w:t>CLD</w:t>
                              </w:r>
                            </w:p>
                            <w:p w14:paraId="31197EC5"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788" name="Text Box 177"/>
                        <wps:cNvSpPr txBox="1">
                          <a:spLocks noChangeArrowheads="1"/>
                        </wps:cNvSpPr>
                        <wps:spPr bwMode="auto">
                          <a:xfrm>
                            <a:off x="2403475" y="132538"/>
                            <a:ext cx="3625215" cy="732155"/>
                          </a:xfrm>
                          <a:prstGeom prst="rect">
                            <a:avLst/>
                          </a:prstGeom>
                          <a:solidFill>
                            <a:srgbClr val="DBE5F1"/>
                          </a:solidFill>
                          <a:ln w="9525">
                            <a:solidFill>
                              <a:srgbClr val="000000"/>
                            </a:solidFill>
                            <a:miter lim="800000"/>
                            <a:headEnd/>
                            <a:tailEnd/>
                          </a:ln>
                        </wps:spPr>
                        <wps:txbx>
                          <w:txbxContent>
                            <w:p w14:paraId="257F4EA0" w14:textId="77777777" w:rsidR="00891C16" w:rsidRPr="003C18E9" w:rsidRDefault="00891C16" w:rsidP="00DE5B03">
                              <w:pPr>
                                <w:rPr>
                                  <w:b/>
                                  <w:sz w:val="16"/>
                                  <w:szCs w:val="16"/>
                                </w:rPr>
                              </w:pPr>
                              <w:r w:rsidRPr="003C18E9">
                                <w:rPr>
                                  <w:b/>
                                  <w:sz w:val="16"/>
                                  <w:szCs w:val="16"/>
                                </w:rPr>
                                <w:t>CTRL</w:t>
                              </w:r>
                            </w:p>
                            <w:p w14:paraId="1FF82339" w14:textId="77777777" w:rsidR="00891C16" w:rsidRPr="003C18E9" w:rsidRDefault="00891C16" w:rsidP="00DE5B03">
                              <w:pPr>
                                <w:rPr>
                                  <w:sz w:val="16"/>
                                  <w:szCs w:val="16"/>
                                </w:rPr>
                              </w:pPr>
                              <w:r w:rsidRPr="003C18E9">
                                <w:rPr>
                                  <w:sz w:val="16"/>
                                  <w:szCs w:val="16"/>
                                </w:rPr>
                                <w:t>FDAS Control</w:t>
                              </w:r>
                            </w:p>
                            <w:p w14:paraId="0D6C060C" w14:textId="77777777" w:rsidR="00891C16" w:rsidRDefault="00891C16" w:rsidP="00DE5B03"/>
                          </w:txbxContent>
                        </wps:txbx>
                        <wps:bodyPr rot="0" vert="horz" wrap="square" lIns="91440" tIns="45720" rIns="91440" bIns="45720" anchor="t" anchorCtr="0" upright="1">
                          <a:noAutofit/>
                        </wps:bodyPr>
                      </wps:wsp>
                      <wps:wsp>
                        <wps:cNvPr id="52789" name="AutoShape 178"/>
                        <wps:cNvCnPr>
                          <a:cxnSpLocks noChangeShapeType="1"/>
                        </wps:cNvCnPr>
                        <wps:spPr bwMode="auto">
                          <a:xfrm flipH="1" flipV="1">
                            <a:off x="2987040" y="890728"/>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0" name="Text Box 179"/>
                        <wps:cNvSpPr txBox="1">
                          <a:spLocks noChangeArrowheads="1"/>
                        </wps:cNvSpPr>
                        <wps:spPr bwMode="auto">
                          <a:xfrm>
                            <a:off x="2766695" y="876123"/>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D32D" w14:textId="77777777" w:rsidR="00891C16" w:rsidRPr="00BB3441" w:rsidRDefault="00891C16" w:rsidP="00DE5B03">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791" name="Text Box 180"/>
                        <wps:cNvSpPr txBox="1">
                          <a:spLocks noChangeArrowheads="1"/>
                        </wps:cNvSpPr>
                        <wps:spPr bwMode="auto">
                          <a:xfrm>
                            <a:off x="3893185" y="3092908"/>
                            <a:ext cx="668020" cy="786130"/>
                          </a:xfrm>
                          <a:prstGeom prst="rect">
                            <a:avLst/>
                          </a:prstGeom>
                          <a:solidFill>
                            <a:srgbClr val="DBE5F1"/>
                          </a:solidFill>
                          <a:ln w="9525">
                            <a:solidFill>
                              <a:srgbClr val="000000"/>
                            </a:solidFill>
                            <a:miter lim="800000"/>
                            <a:headEnd/>
                            <a:tailEnd/>
                          </a:ln>
                        </wps:spPr>
                        <wps:txbx>
                          <w:txbxContent>
                            <w:p w14:paraId="7DDAAD17" w14:textId="77777777" w:rsidR="00891C16" w:rsidRPr="003C18E9" w:rsidRDefault="00891C16" w:rsidP="00DE5B03">
                              <w:pPr>
                                <w:rPr>
                                  <w:b/>
                                  <w:sz w:val="16"/>
                                  <w:szCs w:val="16"/>
                                </w:rPr>
                              </w:pPr>
                              <w:r>
                                <w:rPr>
                                  <w:b/>
                                  <w:sz w:val="16"/>
                                  <w:szCs w:val="16"/>
                                </w:rPr>
                                <w:t>CONV</w:t>
                              </w:r>
                            </w:p>
                            <w:p w14:paraId="492F4377"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792" name="AutoShape 181"/>
                        <wps:cNvSpPr>
                          <a:spLocks noChangeArrowheads="1"/>
                        </wps:cNvSpPr>
                        <wps:spPr bwMode="auto">
                          <a:xfrm rot="16200000" flipH="1">
                            <a:off x="3476625" y="3390088"/>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3" name="Text Box 182"/>
                        <wps:cNvSpPr txBox="1">
                          <a:spLocks noChangeArrowheads="1"/>
                        </wps:cNvSpPr>
                        <wps:spPr bwMode="auto">
                          <a:xfrm>
                            <a:off x="3228975" y="3588208"/>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EA6D4" w14:textId="77777777" w:rsidR="00891C16" w:rsidRPr="00BB3441" w:rsidRDefault="00891C16" w:rsidP="00DE5B03">
                              <w:pPr>
                                <w:rPr>
                                  <w:sz w:val="16"/>
                                  <w:szCs w:val="16"/>
                                </w:rPr>
                              </w:pPr>
                              <w:proofErr w:type="gramStart"/>
                              <w:r>
                                <w:rPr>
                                  <w:sz w:val="16"/>
                                  <w:szCs w:val="16"/>
                                </w:rPr>
                                <w:t>data[</w:t>
                              </w:r>
                              <w:proofErr w:type="gramEnd"/>
                              <w:r>
                                <w:rPr>
                                  <w:sz w:val="16"/>
                                  <w:szCs w:val="16"/>
                                </w:rPr>
                                <w:t>63:0]</w:t>
                              </w:r>
                            </w:p>
                          </w:txbxContent>
                        </wps:txbx>
                        <wps:bodyPr rot="0" vert="horz" wrap="square" lIns="91440" tIns="45720" rIns="91440" bIns="45720" anchor="t" anchorCtr="0" upright="1">
                          <a:noAutofit/>
                        </wps:bodyPr>
                      </wps:wsp>
                      <wps:wsp>
                        <wps:cNvPr id="52794" name="AutoShape 183"/>
                        <wps:cNvSpPr>
                          <a:spLocks noChangeArrowheads="1"/>
                        </wps:cNvSpPr>
                        <wps:spPr bwMode="auto">
                          <a:xfrm rot="10800000" flipV="1">
                            <a:off x="4312920" y="386951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5" name="AutoShape 184"/>
                        <wps:cNvCnPr>
                          <a:cxnSpLocks noChangeShapeType="1"/>
                        </wps:cNvCnPr>
                        <wps:spPr bwMode="auto">
                          <a:xfrm flipH="1">
                            <a:off x="3274695" y="3500578"/>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6" name="Text Box 185"/>
                        <wps:cNvSpPr txBox="1">
                          <a:spLocks noChangeArrowheads="1"/>
                        </wps:cNvSpPr>
                        <wps:spPr bwMode="auto">
                          <a:xfrm>
                            <a:off x="3349625" y="3332303"/>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8FBCC" w14:textId="77777777" w:rsidR="00891C16" w:rsidRPr="00BB3441" w:rsidRDefault="00891C16" w:rsidP="00DE5B03">
                              <w:pPr>
                                <w:rPr>
                                  <w:sz w:val="16"/>
                                  <w:szCs w:val="16"/>
                                </w:rPr>
                              </w:pPr>
                              <w:r>
                                <w:rPr>
                                  <w:sz w:val="16"/>
                                  <w:szCs w:val="16"/>
                                </w:rPr>
                                <w:t>ready</w:t>
                              </w:r>
                            </w:p>
                          </w:txbxContent>
                        </wps:txbx>
                        <wps:bodyPr rot="0" vert="horz" wrap="square" lIns="91440" tIns="45720" rIns="91440" bIns="45720" anchor="t" anchorCtr="0" upright="1">
                          <a:noAutofit/>
                        </wps:bodyPr>
                      </wps:wsp>
                      <wps:wsp>
                        <wps:cNvPr id="52797" name="Text Box 186"/>
                        <wps:cNvSpPr txBox="1">
                          <a:spLocks noChangeArrowheads="1"/>
                        </wps:cNvSpPr>
                        <wps:spPr bwMode="auto">
                          <a:xfrm>
                            <a:off x="4895850" y="3101798"/>
                            <a:ext cx="813435" cy="786130"/>
                          </a:xfrm>
                          <a:prstGeom prst="rect">
                            <a:avLst/>
                          </a:prstGeom>
                          <a:solidFill>
                            <a:srgbClr val="DBE5F1"/>
                          </a:solidFill>
                          <a:ln w="9525">
                            <a:solidFill>
                              <a:srgbClr val="000000"/>
                            </a:solidFill>
                            <a:miter lim="800000"/>
                            <a:headEnd/>
                            <a:tailEnd/>
                          </a:ln>
                        </wps:spPr>
                        <wps:txbx>
                          <w:txbxContent>
                            <w:p w14:paraId="4FC5CB6F" w14:textId="77777777" w:rsidR="00891C16" w:rsidRPr="003C18E9" w:rsidRDefault="00891C16" w:rsidP="00DE5B03">
                              <w:pPr>
                                <w:rPr>
                                  <w:b/>
                                  <w:sz w:val="16"/>
                                  <w:szCs w:val="16"/>
                                </w:rPr>
                              </w:pPr>
                              <w:r>
                                <w:rPr>
                                  <w:b/>
                                  <w:sz w:val="16"/>
                                  <w:szCs w:val="16"/>
                                </w:rPr>
                                <w:t>HSUM</w:t>
                              </w:r>
                            </w:p>
                            <w:p w14:paraId="721A4DBE" w14:textId="77777777" w:rsidR="00891C16" w:rsidRPr="003C18E9" w:rsidRDefault="00891C16" w:rsidP="00DE5B03">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798" name="Text Box 187"/>
                        <wps:cNvSpPr txBox="1">
                          <a:spLocks noChangeArrowheads="1"/>
                        </wps:cNvSpPr>
                        <wps:spPr bwMode="auto">
                          <a:xfrm>
                            <a:off x="455295" y="74118"/>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97E3" w14:textId="77777777" w:rsidR="00891C16" w:rsidRPr="009972EF" w:rsidRDefault="00891C16" w:rsidP="00DE5B03">
                              <w:pPr>
                                <w:rPr>
                                  <w:b/>
                                  <w:sz w:val="24"/>
                                </w:rPr>
                              </w:pPr>
                              <w:r>
                                <w:rPr>
                                  <w:b/>
                                  <w:sz w:val="24"/>
                                </w:rPr>
                                <w:t>FDAS</w:t>
                              </w:r>
                            </w:p>
                          </w:txbxContent>
                        </wps:txbx>
                        <wps:bodyPr rot="0" vert="horz" wrap="square" lIns="91440" tIns="45720" rIns="91440" bIns="45720" anchor="t" anchorCtr="0" upright="1">
                          <a:noAutofit/>
                        </wps:bodyPr>
                      </wps:wsp>
                      <wps:wsp>
                        <wps:cNvPr id="52799" name="AutoShape 188"/>
                        <wps:cNvCnPr>
                          <a:cxnSpLocks noChangeShapeType="1"/>
                        </wps:cNvCnPr>
                        <wps:spPr bwMode="auto">
                          <a:xfrm flipH="1">
                            <a:off x="4024630" y="867868"/>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0" name="Text Box 189"/>
                        <wps:cNvSpPr txBox="1">
                          <a:spLocks noChangeArrowheads="1"/>
                        </wps:cNvSpPr>
                        <wps:spPr bwMode="auto">
                          <a:xfrm>
                            <a:off x="3915410" y="886283"/>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D927" w14:textId="562C12D8" w:rsidR="00891C16" w:rsidRPr="00BB3441" w:rsidRDefault="00891C16" w:rsidP="00DE5B03">
                              <w:pPr>
                                <w:rPr>
                                  <w:sz w:val="16"/>
                                  <w:szCs w:val="16"/>
                                </w:rPr>
                              </w:pPr>
                              <w:r>
                                <w:rPr>
                                  <w:sz w:val="16"/>
                                  <w:szCs w:val="16"/>
                                </w:rPr>
                                <w:t>CONV_DONE CONV_FFT_R</w:t>
                              </w:r>
                              <w:r w:rsidR="00A331A2">
                                <w:rPr>
                                  <w:sz w:val="16"/>
                                  <w:szCs w:val="16"/>
                                </w:rPr>
                                <w:t>EADY</w:t>
                              </w:r>
                              <w:r>
                                <w:rPr>
                                  <w:sz w:val="16"/>
                                  <w:szCs w:val="16"/>
                                </w:rPr>
                                <w:t>Y</w:t>
                              </w:r>
                            </w:p>
                          </w:txbxContent>
                        </wps:txbx>
                        <wps:bodyPr rot="0" vert="vert270" wrap="square" lIns="91440" tIns="45720" rIns="91440" bIns="45720" anchor="t" anchorCtr="0" upright="1">
                          <a:noAutofit/>
                        </wps:bodyPr>
                      </wps:wsp>
                      <wps:wsp>
                        <wps:cNvPr id="52801" name="AutoShape 190"/>
                        <wps:cNvCnPr>
                          <a:cxnSpLocks noChangeShapeType="1"/>
                        </wps:cNvCnPr>
                        <wps:spPr bwMode="auto">
                          <a:xfrm flipH="1">
                            <a:off x="5375275" y="886283"/>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2" name="AutoShape 191"/>
                        <wps:cNvCnPr>
                          <a:cxnSpLocks noChangeShapeType="1"/>
                        </wps:cNvCnPr>
                        <wps:spPr bwMode="auto">
                          <a:xfrm>
                            <a:off x="3291840" y="3283408"/>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3" name="Text Box 192"/>
                        <wps:cNvSpPr txBox="1">
                          <a:spLocks noChangeArrowheads="1"/>
                        </wps:cNvSpPr>
                        <wps:spPr bwMode="auto">
                          <a:xfrm>
                            <a:off x="3280410" y="3090368"/>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4D456" w14:textId="77777777" w:rsidR="00891C16" w:rsidRPr="00BB3441" w:rsidRDefault="00891C16" w:rsidP="00DE5B03">
                              <w:pPr>
                                <w:rPr>
                                  <w:sz w:val="16"/>
                                  <w:szCs w:val="16"/>
                                </w:rPr>
                              </w:pPr>
                              <w:r>
                                <w:rPr>
                                  <w:sz w:val="16"/>
                                  <w:szCs w:val="16"/>
                                </w:rPr>
                                <w:t>valid</w:t>
                              </w:r>
                            </w:p>
                          </w:txbxContent>
                        </wps:txbx>
                        <wps:bodyPr rot="0" vert="horz" wrap="square" lIns="91440" tIns="45720" rIns="91440" bIns="45720" anchor="t" anchorCtr="0" upright="1">
                          <a:noAutofit/>
                        </wps:bodyPr>
                      </wps:wsp>
                      <wps:wsp>
                        <wps:cNvPr id="52804" name="Text Box 193"/>
                        <wps:cNvSpPr txBox="1">
                          <a:spLocks noChangeArrowheads="1"/>
                        </wps:cNvSpPr>
                        <wps:spPr bwMode="auto">
                          <a:xfrm>
                            <a:off x="459105" y="1776553"/>
                            <a:ext cx="292100" cy="3405505"/>
                          </a:xfrm>
                          <a:prstGeom prst="rect">
                            <a:avLst/>
                          </a:prstGeom>
                          <a:solidFill>
                            <a:srgbClr val="DBE5F1"/>
                          </a:solidFill>
                          <a:ln w="9525">
                            <a:solidFill>
                              <a:srgbClr val="000000"/>
                            </a:solidFill>
                            <a:miter lim="800000"/>
                            <a:headEnd/>
                            <a:tailEnd/>
                          </a:ln>
                        </wps:spPr>
                        <wps:txbx>
                          <w:txbxContent>
                            <w:p w14:paraId="59366B52" w14:textId="77777777" w:rsidR="00891C16" w:rsidRPr="003C18E9" w:rsidRDefault="00891C16" w:rsidP="00DE5B03">
                              <w:pPr>
                                <w:jc w:val="center"/>
                                <w:rPr>
                                  <w:b/>
                                  <w:sz w:val="16"/>
                                  <w:szCs w:val="16"/>
                                </w:rPr>
                              </w:pPr>
                              <w:proofErr w:type="gramStart"/>
                              <w:r>
                                <w:rPr>
                                  <w:b/>
                                  <w:sz w:val="16"/>
                                  <w:szCs w:val="16"/>
                                </w:rPr>
                                <w:t>PCIE  HARD</w:t>
                              </w:r>
                              <w:proofErr w:type="gramEnd"/>
                              <w:r>
                                <w:rPr>
                                  <w:b/>
                                  <w:sz w:val="16"/>
                                  <w:szCs w:val="16"/>
                                </w:rPr>
                                <w:t xml:space="preserve"> IP MACRO (INTEL IP)</w:t>
                              </w:r>
                            </w:p>
                            <w:p w14:paraId="17C006D4" w14:textId="77777777" w:rsidR="00891C16" w:rsidRPr="003C18E9" w:rsidRDefault="00891C16" w:rsidP="00DE5B03">
                              <w:pPr>
                                <w:rPr>
                                  <w:sz w:val="16"/>
                                  <w:szCs w:val="16"/>
                                </w:rPr>
                              </w:pPr>
                            </w:p>
                          </w:txbxContent>
                        </wps:txbx>
                        <wps:bodyPr rot="0" vert="vert270" wrap="square" lIns="91440" tIns="45720" rIns="91440" bIns="45720" anchor="t" anchorCtr="0" upright="1">
                          <a:noAutofit/>
                        </wps:bodyPr>
                      </wps:wsp>
                      <wps:wsp>
                        <wps:cNvPr id="52805" name="AutoShape 194"/>
                        <wps:cNvSpPr>
                          <a:spLocks noChangeArrowheads="1"/>
                        </wps:cNvSpPr>
                        <wps:spPr bwMode="auto">
                          <a:xfrm>
                            <a:off x="139065" y="3446603"/>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06" name="AutoShape 195"/>
                        <wps:cNvCnPr>
                          <a:cxnSpLocks noChangeShapeType="1"/>
                        </wps:cNvCnPr>
                        <wps:spPr bwMode="auto">
                          <a:xfrm flipH="1">
                            <a:off x="2767965" y="870408"/>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07" name="AutoShape 196"/>
                        <wps:cNvCnPr>
                          <a:cxnSpLocks noChangeShapeType="1"/>
                        </wps:cNvCnPr>
                        <wps:spPr bwMode="auto">
                          <a:xfrm>
                            <a:off x="1555115" y="2752548"/>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08" name="Text Box 197"/>
                        <wps:cNvSpPr txBox="1">
                          <a:spLocks noChangeArrowheads="1"/>
                        </wps:cNvSpPr>
                        <wps:spPr bwMode="auto">
                          <a:xfrm>
                            <a:off x="1961515" y="2560143"/>
                            <a:ext cx="662940" cy="462915"/>
                          </a:xfrm>
                          <a:prstGeom prst="rect">
                            <a:avLst/>
                          </a:prstGeom>
                          <a:solidFill>
                            <a:srgbClr val="DBE5F1"/>
                          </a:solidFill>
                          <a:ln w="9525">
                            <a:solidFill>
                              <a:srgbClr val="000000"/>
                            </a:solidFill>
                            <a:miter lim="800000"/>
                            <a:headEnd/>
                            <a:tailEnd/>
                          </a:ln>
                        </wps:spPr>
                        <wps:txbx>
                          <w:txbxContent>
                            <w:p w14:paraId="780DA428" w14:textId="77777777" w:rsidR="00891C16" w:rsidRPr="003C18E9" w:rsidRDefault="00891C16" w:rsidP="00DE5B03">
                              <w:pPr>
                                <w:rPr>
                                  <w:b/>
                                  <w:sz w:val="16"/>
                                  <w:szCs w:val="16"/>
                                </w:rPr>
                              </w:pPr>
                              <w:r>
                                <w:rPr>
                                  <w:b/>
                                  <w:sz w:val="16"/>
                                  <w:szCs w:val="16"/>
                                </w:rPr>
                                <w:t>MCI_TOP</w:t>
                              </w:r>
                            </w:p>
                            <w:p w14:paraId="3E5F9C1A"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09" name="AutoShape 198"/>
                        <wps:cNvCnPr>
                          <a:cxnSpLocks noChangeShapeType="1"/>
                        </wps:cNvCnPr>
                        <wps:spPr bwMode="auto">
                          <a:xfrm flipH="1">
                            <a:off x="3228975" y="879298"/>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Text Box 199"/>
                        <wps:cNvSpPr txBox="1">
                          <a:spLocks noChangeArrowheads="1"/>
                        </wps:cNvSpPr>
                        <wps:spPr bwMode="auto">
                          <a:xfrm>
                            <a:off x="3190875" y="858978"/>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942D1" w14:textId="77777777" w:rsidR="00891C16" w:rsidRPr="00BA725A" w:rsidRDefault="00891C16" w:rsidP="00DE5B03">
                              <w:pPr>
                                <w:pStyle w:val="NoSpacing"/>
                                <w:rPr>
                                  <w:sz w:val="16"/>
                                  <w:szCs w:val="16"/>
                                </w:rPr>
                              </w:pPr>
                              <w:r w:rsidRPr="00BA725A">
                                <w:rPr>
                                  <w:sz w:val="16"/>
                                  <w:szCs w:val="16"/>
                                </w:rPr>
                                <w:t>CLD_DM_</w:t>
                              </w:r>
                              <w:r>
                                <w:rPr>
                                  <w:sz w:val="16"/>
                                  <w:szCs w:val="16"/>
                                </w:rPr>
                                <w:t>TRIGGER</w:t>
                              </w:r>
                            </w:p>
                            <w:p w14:paraId="15E522C5" w14:textId="77777777" w:rsidR="00891C16" w:rsidRPr="00BA725A" w:rsidRDefault="00891C16" w:rsidP="00DE5B03">
                              <w:pPr>
                                <w:pStyle w:val="NoSpacing"/>
                                <w:rPr>
                                  <w:sz w:val="16"/>
                                  <w:szCs w:val="16"/>
                                </w:rPr>
                              </w:pPr>
                              <w:r w:rsidRPr="00BA725A">
                                <w:rPr>
                                  <w:sz w:val="16"/>
                                  <w:szCs w:val="16"/>
                                </w:rPr>
                                <w:t>CLD_ENABLE</w:t>
                              </w:r>
                            </w:p>
                            <w:p w14:paraId="1273A70D" w14:textId="77777777" w:rsidR="00891C16" w:rsidRDefault="00891C16" w:rsidP="00DE5B03">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14:paraId="79DC5C22"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1" name="AutoShape 200"/>
                        <wps:cNvCnPr>
                          <a:cxnSpLocks noChangeShapeType="1"/>
                        </wps:cNvCnPr>
                        <wps:spPr bwMode="auto">
                          <a:xfrm flipH="1">
                            <a:off x="4467225" y="875488"/>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2" name="AutoShape 201"/>
                        <wps:cNvCnPr>
                          <a:cxnSpLocks noChangeShapeType="1"/>
                        </wps:cNvCnPr>
                        <wps:spPr bwMode="auto">
                          <a:xfrm flipH="1">
                            <a:off x="5554345" y="860883"/>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3" name="AutoShape 202"/>
                        <wps:cNvCnPr>
                          <a:cxnSpLocks noChangeShapeType="1"/>
                        </wps:cNvCnPr>
                        <wps:spPr bwMode="auto">
                          <a:xfrm rot="16200000">
                            <a:off x="3914775" y="1438098"/>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814" name="AutoShape 203"/>
                        <wps:cNvCnPr>
                          <a:cxnSpLocks noChangeShapeType="1"/>
                        </wps:cNvCnPr>
                        <wps:spPr bwMode="auto">
                          <a:xfrm flipH="1" flipV="1">
                            <a:off x="2863215" y="2708733"/>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5" name="Text Box 204"/>
                        <wps:cNvSpPr txBox="1">
                          <a:spLocks noChangeArrowheads="1"/>
                        </wps:cNvSpPr>
                        <wps:spPr bwMode="auto">
                          <a:xfrm>
                            <a:off x="4381500" y="916128"/>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858F5" w14:textId="77777777" w:rsidR="00891C16" w:rsidRPr="00BA725A" w:rsidRDefault="00891C16" w:rsidP="00DE5B03">
                              <w:pPr>
                                <w:pStyle w:val="NoSpacing"/>
                                <w:rPr>
                                  <w:sz w:val="16"/>
                                  <w:szCs w:val="16"/>
                                </w:rPr>
                              </w:pPr>
                              <w:r>
                                <w:rPr>
                                  <w:sz w:val="16"/>
                                  <w:szCs w:val="16"/>
                                </w:rPr>
                                <w:t>CONV</w:t>
                              </w:r>
                              <w:r w:rsidRPr="00BA725A">
                                <w:rPr>
                                  <w:sz w:val="16"/>
                                  <w:szCs w:val="16"/>
                                </w:rPr>
                                <w:t>_DM_</w:t>
                              </w:r>
                              <w:r>
                                <w:rPr>
                                  <w:sz w:val="16"/>
                                  <w:szCs w:val="16"/>
                                </w:rPr>
                                <w:t>TRIGGER</w:t>
                              </w:r>
                            </w:p>
                            <w:p w14:paraId="09796734" w14:textId="77777777" w:rsidR="00891C16" w:rsidRPr="00BA725A" w:rsidRDefault="00891C16" w:rsidP="00DE5B03">
                              <w:pPr>
                                <w:pStyle w:val="NoSpacing"/>
                                <w:rPr>
                                  <w:sz w:val="16"/>
                                  <w:szCs w:val="16"/>
                                </w:rPr>
                              </w:pPr>
                              <w:r>
                                <w:rPr>
                                  <w:sz w:val="16"/>
                                  <w:szCs w:val="16"/>
                                </w:rPr>
                                <w:t>CONV</w:t>
                              </w:r>
                              <w:r w:rsidRPr="00BA725A">
                                <w:rPr>
                                  <w:sz w:val="16"/>
                                  <w:szCs w:val="16"/>
                                </w:rPr>
                                <w:t>_ENABLE</w:t>
                              </w:r>
                            </w:p>
                            <w:p w14:paraId="1178F236" w14:textId="77777777" w:rsidR="00891C16" w:rsidRDefault="00891C16" w:rsidP="00DE5B03">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14:paraId="67F0BD8F" w14:textId="77777777" w:rsidR="00891C16" w:rsidRPr="00BA725A" w:rsidRDefault="00891C16" w:rsidP="00DE5B03">
                              <w:pPr>
                                <w:pStyle w:val="NoSpacing"/>
                                <w:rPr>
                                  <w:sz w:val="16"/>
                                  <w:szCs w:val="16"/>
                                </w:rPr>
                              </w:pPr>
                              <w:r>
                                <w:rPr>
                                  <w:sz w:val="16"/>
                                  <w:szCs w:val="16"/>
                                </w:rPr>
                                <w:t>IFFT_LOOP_</w:t>
                              </w:r>
                              <w:proofErr w:type="gramStart"/>
                              <w:r>
                                <w:rPr>
                                  <w:sz w:val="16"/>
                                  <w:szCs w:val="16"/>
                                </w:rPr>
                                <w:t>NUM[</w:t>
                              </w:r>
                              <w:proofErr w:type="gramEnd"/>
                              <w:r>
                                <w:rPr>
                                  <w:sz w:val="16"/>
                                  <w:szCs w:val="16"/>
                                </w:rPr>
                                <w:t>5:0]</w:t>
                              </w:r>
                            </w:p>
                            <w:p w14:paraId="19A4FCC8"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6" name="Text Box 205"/>
                        <wps:cNvSpPr txBox="1">
                          <a:spLocks noChangeArrowheads="1"/>
                        </wps:cNvSpPr>
                        <wps:spPr bwMode="auto">
                          <a:xfrm>
                            <a:off x="5505450" y="973278"/>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2EBFB" w14:textId="77777777" w:rsidR="00891C16" w:rsidRPr="00BA725A" w:rsidRDefault="00891C16" w:rsidP="00DE5B03">
                              <w:pPr>
                                <w:pStyle w:val="NoSpacing"/>
                                <w:rPr>
                                  <w:sz w:val="16"/>
                                  <w:szCs w:val="16"/>
                                </w:rPr>
                              </w:pPr>
                              <w:r>
                                <w:rPr>
                                  <w:sz w:val="16"/>
                                  <w:szCs w:val="16"/>
                                </w:rPr>
                                <w:t>HSUM</w:t>
                              </w:r>
                              <w:r w:rsidRPr="00BA725A">
                                <w:rPr>
                                  <w:sz w:val="16"/>
                                  <w:szCs w:val="16"/>
                                </w:rPr>
                                <w:t>_DM_</w:t>
                              </w:r>
                              <w:r>
                                <w:rPr>
                                  <w:sz w:val="16"/>
                                  <w:szCs w:val="16"/>
                                </w:rPr>
                                <w:t>TRIGGER</w:t>
                              </w:r>
                            </w:p>
                            <w:p w14:paraId="30B3DFFD" w14:textId="77777777" w:rsidR="00891C16" w:rsidRPr="00BA725A" w:rsidRDefault="00891C16" w:rsidP="00DE5B03">
                              <w:pPr>
                                <w:pStyle w:val="NoSpacing"/>
                                <w:rPr>
                                  <w:sz w:val="16"/>
                                  <w:szCs w:val="16"/>
                                </w:rPr>
                              </w:pPr>
                              <w:r>
                                <w:rPr>
                                  <w:sz w:val="16"/>
                                  <w:szCs w:val="16"/>
                                </w:rPr>
                                <w:t>HSUM</w:t>
                              </w:r>
                              <w:r w:rsidRPr="00BA725A">
                                <w:rPr>
                                  <w:sz w:val="16"/>
                                  <w:szCs w:val="16"/>
                                </w:rPr>
                                <w:t>_ENABLE</w:t>
                              </w:r>
                            </w:p>
                            <w:p w14:paraId="7FA4C4A6" w14:textId="77777777" w:rsidR="00891C16" w:rsidRPr="00BA725A" w:rsidRDefault="00891C16" w:rsidP="00DE5B03">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14:paraId="6F19090A"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7" name="Text Box 206"/>
                        <wps:cNvSpPr txBox="1">
                          <a:spLocks noChangeArrowheads="1"/>
                        </wps:cNvSpPr>
                        <wps:spPr bwMode="auto">
                          <a:xfrm>
                            <a:off x="5134610" y="952958"/>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8177E" w14:textId="77777777" w:rsidR="00891C16" w:rsidRPr="00BB3441" w:rsidRDefault="00891C16" w:rsidP="00DE5B03">
                              <w:pPr>
                                <w:rPr>
                                  <w:sz w:val="16"/>
                                  <w:szCs w:val="16"/>
                                </w:rPr>
                              </w:pPr>
                              <w:r>
                                <w:rPr>
                                  <w:sz w:val="16"/>
                                  <w:szCs w:val="16"/>
                                </w:rPr>
                                <w:t>HSUM_DONE</w:t>
                              </w:r>
                            </w:p>
                          </w:txbxContent>
                        </wps:txbx>
                        <wps:bodyPr rot="0" vert="vert270" wrap="square" lIns="91440" tIns="45720" rIns="91440" bIns="45720" anchor="t" anchorCtr="0" upright="1">
                          <a:noAutofit/>
                        </wps:bodyPr>
                      </wps:wsp>
                      <wps:wsp>
                        <wps:cNvPr id="52818" name="AutoShape 207"/>
                        <wps:cNvCnPr>
                          <a:cxnSpLocks noChangeShapeType="1"/>
                        </wps:cNvCnPr>
                        <wps:spPr bwMode="auto">
                          <a:xfrm flipH="1" flipV="1">
                            <a:off x="4091940" y="2689683"/>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9" name="AutoShape 208"/>
                        <wps:cNvCnPr>
                          <a:cxnSpLocks noChangeShapeType="1"/>
                        </wps:cNvCnPr>
                        <wps:spPr bwMode="auto">
                          <a:xfrm flipH="1">
                            <a:off x="5196840" y="2718258"/>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820" name="AutoShape 209"/>
                        <wps:cNvCnPr>
                          <a:cxnSpLocks noChangeShapeType="1"/>
                        </wps:cNvCnPr>
                        <wps:spPr bwMode="auto">
                          <a:xfrm rot="16200000" flipH="1" flipV="1">
                            <a:off x="2261870" y="1282523"/>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1" name="AutoShape 210"/>
                        <wps:cNvCnPr>
                          <a:cxnSpLocks noChangeShapeType="1"/>
                        </wps:cNvCnPr>
                        <wps:spPr bwMode="auto">
                          <a:xfrm rot="16200000" flipH="1" flipV="1">
                            <a:off x="2793365" y="989153"/>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2" name="AutoShape 211"/>
                        <wps:cNvCnPr>
                          <a:cxnSpLocks noChangeShapeType="1"/>
                        </wps:cNvCnPr>
                        <wps:spPr bwMode="auto">
                          <a:xfrm rot="16200000" flipH="1" flipV="1">
                            <a:off x="3449955" y="513538"/>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3" name="Text Box 212"/>
                        <wps:cNvSpPr txBox="1">
                          <a:spLocks noChangeArrowheads="1"/>
                        </wps:cNvSpPr>
                        <wps:spPr bwMode="auto">
                          <a:xfrm>
                            <a:off x="1259205" y="2533473"/>
                            <a:ext cx="292100" cy="372110"/>
                          </a:xfrm>
                          <a:prstGeom prst="rect">
                            <a:avLst/>
                          </a:prstGeom>
                          <a:solidFill>
                            <a:schemeClr val="accent1">
                              <a:lumMod val="20000"/>
                              <a:lumOff val="80000"/>
                            </a:schemeClr>
                          </a:solidFill>
                          <a:ln w="9525">
                            <a:solidFill>
                              <a:srgbClr val="000000"/>
                            </a:solidFill>
                            <a:miter lim="800000"/>
                            <a:headEnd/>
                            <a:tailEnd/>
                          </a:ln>
                        </wps:spPr>
                        <wps:txbx>
                          <w:txbxContent>
                            <w:p w14:paraId="6B0CADAB" w14:textId="77777777" w:rsidR="00891C16" w:rsidRPr="003C18E9" w:rsidRDefault="00891C16" w:rsidP="00DE5B03">
                              <w:pPr>
                                <w:jc w:val="center"/>
                                <w:rPr>
                                  <w:b/>
                                  <w:sz w:val="16"/>
                                  <w:szCs w:val="16"/>
                                </w:rPr>
                              </w:pPr>
                              <w:r>
                                <w:rPr>
                                  <w:b/>
                                  <w:sz w:val="16"/>
                                  <w:szCs w:val="16"/>
                                </w:rPr>
                                <w:t>PCIF</w:t>
                              </w:r>
                            </w:p>
                            <w:p w14:paraId="606F6BAF" w14:textId="77777777" w:rsidR="00891C16" w:rsidRPr="003C18E9" w:rsidRDefault="00891C16" w:rsidP="00DE5B03">
                              <w:pPr>
                                <w:jc w:val="center"/>
                                <w:rPr>
                                  <w:sz w:val="16"/>
                                  <w:szCs w:val="16"/>
                                </w:rPr>
                              </w:pPr>
                            </w:p>
                          </w:txbxContent>
                        </wps:txbx>
                        <wps:bodyPr rot="0" vert="vert270" wrap="square" lIns="91440" tIns="45720" rIns="91440" bIns="45720" anchor="t" anchorCtr="0" upright="1">
                          <a:noAutofit/>
                        </wps:bodyPr>
                      </wps:wsp>
                      <wps:wsp>
                        <wps:cNvPr id="52824" name="AutoShape 213"/>
                        <wps:cNvCnPr>
                          <a:cxnSpLocks noChangeShapeType="1"/>
                        </wps:cNvCnPr>
                        <wps:spPr bwMode="auto">
                          <a:xfrm>
                            <a:off x="739775" y="2689683"/>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25" name="AutoShape 214"/>
                        <wps:cNvSpPr>
                          <a:spLocks noChangeArrowheads="1"/>
                        </wps:cNvSpPr>
                        <wps:spPr bwMode="auto">
                          <a:xfrm rot="10800000" flipH="1">
                            <a:off x="3124835" y="3814268"/>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6" name="AutoShape 215"/>
                        <wps:cNvSpPr>
                          <a:spLocks noChangeArrowheads="1"/>
                        </wps:cNvSpPr>
                        <wps:spPr bwMode="auto">
                          <a:xfrm>
                            <a:off x="2688590" y="3845383"/>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7" name="Text Box 216"/>
                        <wps:cNvSpPr txBox="1">
                          <a:spLocks noChangeArrowheads="1"/>
                        </wps:cNvSpPr>
                        <wps:spPr bwMode="auto">
                          <a:xfrm>
                            <a:off x="2654300" y="3887293"/>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DADD1"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28" name="Text Box 217"/>
                        <wps:cNvSpPr txBox="1">
                          <a:spLocks noChangeArrowheads="1"/>
                        </wps:cNvSpPr>
                        <wps:spPr bwMode="auto">
                          <a:xfrm>
                            <a:off x="3070225" y="3892373"/>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9F382" w14:textId="77777777" w:rsidR="00891C16" w:rsidRPr="00BB3441" w:rsidRDefault="00891C16" w:rsidP="00DE5B03">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829" name="AutoShape 218"/>
                        <wps:cNvSpPr>
                          <a:spLocks noChangeArrowheads="1"/>
                        </wps:cNvSpPr>
                        <wps:spPr bwMode="auto">
                          <a:xfrm flipH="1">
                            <a:off x="3918585" y="387078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30" name="AutoShape 219"/>
                        <wps:cNvCnPr>
                          <a:cxnSpLocks noChangeShapeType="1"/>
                        </wps:cNvCnPr>
                        <wps:spPr bwMode="auto">
                          <a:xfrm>
                            <a:off x="2981960" y="2595703"/>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1" name="AutoShape 220"/>
                        <wps:cNvCnPr>
                          <a:cxnSpLocks noChangeShapeType="1"/>
                        </wps:cNvCnPr>
                        <wps:spPr bwMode="auto">
                          <a:xfrm flipH="1">
                            <a:off x="3924300" y="2616023"/>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2" name="AutoShape 221"/>
                        <wps:cNvCnPr>
                          <a:cxnSpLocks noChangeShapeType="1"/>
                        </wps:cNvCnPr>
                        <wps:spPr bwMode="auto">
                          <a:xfrm flipH="1">
                            <a:off x="4219575" y="894538"/>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3" name="AutoShape 222"/>
                        <wps:cNvCnPr>
                          <a:cxnSpLocks noChangeShapeType="1"/>
                        </wps:cNvCnPr>
                        <wps:spPr bwMode="auto">
                          <a:xfrm flipH="1">
                            <a:off x="3077210" y="2538553"/>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4" name="AutoShape 223"/>
                        <wps:cNvCnPr>
                          <a:cxnSpLocks noChangeShapeType="1"/>
                        </wps:cNvCnPr>
                        <wps:spPr bwMode="auto">
                          <a:xfrm flipH="1">
                            <a:off x="3086100" y="2539823"/>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5" name="Text Box 224"/>
                        <wps:cNvSpPr txBox="1">
                          <a:spLocks noChangeArrowheads="1"/>
                        </wps:cNvSpPr>
                        <wps:spPr bwMode="auto">
                          <a:xfrm>
                            <a:off x="1915795" y="4675963"/>
                            <a:ext cx="1878965" cy="467995"/>
                          </a:xfrm>
                          <a:prstGeom prst="rect">
                            <a:avLst/>
                          </a:prstGeom>
                          <a:solidFill>
                            <a:schemeClr val="accent1">
                              <a:lumMod val="20000"/>
                              <a:lumOff val="80000"/>
                            </a:schemeClr>
                          </a:solidFill>
                          <a:ln w="9525">
                            <a:solidFill>
                              <a:srgbClr val="000000"/>
                            </a:solidFill>
                            <a:miter lim="800000"/>
                            <a:headEnd/>
                            <a:tailEnd/>
                          </a:ln>
                        </wps:spPr>
                        <wps:txbx>
                          <w:txbxContent>
                            <w:p w14:paraId="1D0DF826" w14:textId="09E3717C" w:rsidR="00891C16" w:rsidRPr="003C18E9" w:rsidRDefault="00891C16" w:rsidP="00DE5B03">
                              <w:pPr>
                                <w:rPr>
                                  <w:b/>
                                  <w:sz w:val="16"/>
                                  <w:szCs w:val="16"/>
                                </w:rPr>
                              </w:pPr>
                              <w:r>
                                <w:rPr>
                                  <w:b/>
                                  <w:sz w:val="16"/>
                                  <w:szCs w:val="16"/>
                                </w:rPr>
                                <w:t>DDRIF2 #</w:t>
                              </w:r>
                              <w:r w:rsidR="000E267A">
                                <w:rPr>
                                  <w:b/>
                                  <w:sz w:val="16"/>
                                  <w:szCs w:val="16"/>
                                </w:rPr>
                                <w:t>0</w:t>
                              </w:r>
                            </w:p>
                            <w:p w14:paraId="3BF58E5D"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36" name="Text Box 225"/>
                        <wps:cNvSpPr txBox="1">
                          <a:spLocks noChangeArrowheads="1"/>
                        </wps:cNvSpPr>
                        <wps:spPr bwMode="auto">
                          <a:xfrm>
                            <a:off x="3896995" y="4666438"/>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3E80617A" w14:textId="58B455DC" w:rsidR="00891C16" w:rsidRPr="003C18E9" w:rsidRDefault="00891C16" w:rsidP="00DE5B03">
                              <w:pPr>
                                <w:rPr>
                                  <w:b/>
                                  <w:sz w:val="16"/>
                                  <w:szCs w:val="16"/>
                                </w:rPr>
                              </w:pPr>
                              <w:r>
                                <w:rPr>
                                  <w:b/>
                                  <w:sz w:val="16"/>
                                  <w:szCs w:val="16"/>
                                </w:rPr>
                                <w:t>DDRIF</w:t>
                              </w:r>
                              <w:proofErr w:type="gramStart"/>
                              <w:r>
                                <w:rPr>
                                  <w:b/>
                                  <w:sz w:val="16"/>
                                  <w:szCs w:val="16"/>
                                </w:rPr>
                                <w:t>2  #</w:t>
                              </w:r>
                              <w:proofErr w:type="gramEnd"/>
                              <w:r>
                                <w:rPr>
                                  <w:b/>
                                  <w:sz w:val="16"/>
                                  <w:szCs w:val="16"/>
                                </w:rPr>
                                <w:t>2 and #3 acting in unison to provide a 1</w:t>
                              </w:r>
                              <w:r w:rsidR="00A331A2">
                                <w:rPr>
                                  <w:b/>
                                  <w:sz w:val="16"/>
                                  <w:szCs w:val="16"/>
                                </w:rPr>
                                <w:t>024</w:t>
                              </w:r>
                              <w:r>
                                <w:rPr>
                                  <w:b/>
                                  <w:sz w:val="16"/>
                                  <w:szCs w:val="16"/>
                                </w:rPr>
                                <w:t>-bit data interface to CONV and HSUM</w:t>
                              </w:r>
                            </w:p>
                            <w:p w14:paraId="5E285C3C"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37" name="Text Box 226"/>
                        <wps:cNvSpPr txBox="1">
                          <a:spLocks noChangeArrowheads="1"/>
                        </wps:cNvSpPr>
                        <wps:spPr bwMode="auto">
                          <a:xfrm>
                            <a:off x="3873500" y="3915868"/>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56755"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38" name="Text Box 227"/>
                        <wps:cNvSpPr txBox="1">
                          <a:spLocks noChangeArrowheads="1"/>
                        </wps:cNvSpPr>
                        <wps:spPr bwMode="auto">
                          <a:xfrm>
                            <a:off x="4232275" y="3873323"/>
                            <a:ext cx="34607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2AEC8" w14:textId="7F150781" w:rsidR="00891C16" w:rsidRPr="00BB3441" w:rsidRDefault="00A331A2" w:rsidP="00DE5B03">
                              <w:pPr>
                                <w:rPr>
                                  <w:sz w:val="16"/>
                                  <w:szCs w:val="16"/>
                                </w:rPr>
                              </w:pPr>
                              <w:r>
                                <w:rPr>
                                  <w:sz w:val="16"/>
                                  <w:szCs w:val="16"/>
                                </w:rPr>
                                <w:t>2</w:t>
                              </w:r>
                              <w:proofErr w:type="gramStart"/>
                              <w:r w:rsidR="00891C16">
                                <w:rPr>
                                  <w:sz w:val="16"/>
                                  <w:szCs w:val="16"/>
                                </w:rPr>
                                <w:t>xDATA[</w:t>
                              </w:r>
                              <w:proofErr w:type="gramEnd"/>
                              <w:r w:rsidR="00891C16">
                                <w:rPr>
                                  <w:sz w:val="16"/>
                                  <w:szCs w:val="16"/>
                                </w:rPr>
                                <w:t>5111:0]</w:t>
                              </w:r>
                            </w:p>
                          </w:txbxContent>
                        </wps:txbx>
                        <wps:bodyPr rot="0" vert="vert" wrap="square" lIns="91440" tIns="45720" rIns="91440" bIns="45720" anchor="t" anchorCtr="0" upright="1">
                          <a:noAutofit/>
                        </wps:bodyPr>
                      </wps:wsp>
                      <wps:wsp>
                        <wps:cNvPr id="52839" name="AutoShape 228"/>
                        <wps:cNvSpPr>
                          <a:spLocks noChangeArrowheads="1"/>
                        </wps:cNvSpPr>
                        <wps:spPr bwMode="auto">
                          <a:xfrm rot="10800000">
                            <a:off x="5408295" y="386951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0" name="AutoShape 229"/>
                        <wps:cNvSpPr>
                          <a:spLocks noChangeArrowheads="1"/>
                        </wps:cNvSpPr>
                        <wps:spPr bwMode="auto">
                          <a:xfrm flipH="1">
                            <a:off x="4928235" y="388983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1" name="Text Box 230"/>
                        <wps:cNvSpPr txBox="1">
                          <a:spLocks noChangeArrowheads="1"/>
                        </wps:cNvSpPr>
                        <wps:spPr bwMode="auto">
                          <a:xfrm>
                            <a:off x="5356225" y="3814267"/>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95D3B" w14:textId="46D5180C" w:rsidR="00891C16" w:rsidRPr="00BB3441" w:rsidRDefault="00A331A2" w:rsidP="00DE5B03">
                              <w:pPr>
                                <w:rPr>
                                  <w:sz w:val="16"/>
                                  <w:szCs w:val="16"/>
                                </w:rPr>
                              </w:pPr>
                              <w:r>
                                <w:rPr>
                                  <w:sz w:val="16"/>
                                  <w:szCs w:val="16"/>
                                </w:rPr>
                                <w:t>2</w:t>
                              </w:r>
                              <w:proofErr w:type="gramStart"/>
                              <w:r w:rsidR="00891C16">
                                <w:rPr>
                                  <w:sz w:val="16"/>
                                  <w:szCs w:val="16"/>
                                </w:rPr>
                                <w:t>xDATA[</w:t>
                              </w:r>
                              <w:proofErr w:type="gramEnd"/>
                              <w:r w:rsidR="00891C16">
                                <w:rPr>
                                  <w:sz w:val="16"/>
                                  <w:szCs w:val="16"/>
                                </w:rPr>
                                <w:t>511:0]</w:t>
                              </w:r>
                            </w:p>
                          </w:txbxContent>
                        </wps:txbx>
                        <wps:bodyPr rot="0" vert="vert270" wrap="square" lIns="91440" tIns="45720" rIns="91440" bIns="45720" anchor="t" anchorCtr="0" upright="1">
                          <a:noAutofit/>
                        </wps:bodyPr>
                      </wps:wsp>
                      <wps:wsp>
                        <wps:cNvPr id="52842" name="Text Box 231"/>
                        <wps:cNvSpPr txBox="1">
                          <a:spLocks noChangeArrowheads="1"/>
                        </wps:cNvSpPr>
                        <wps:spPr bwMode="auto">
                          <a:xfrm>
                            <a:off x="4883150" y="3973018"/>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33319"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43" name="AutoShape 232"/>
                        <wps:cNvSpPr>
                          <a:spLocks noChangeArrowheads="1"/>
                        </wps:cNvSpPr>
                        <wps:spPr bwMode="auto">
                          <a:xfrm rot="16200000">
                            <a:off x="1230630" y="4122243"/>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4" name="Text Box 233"/>
                        <wps:cNvSpPr txBox="1">
                          <a:spLocks noChangeArrowheads="1"/>
                        </wps:cNvSpPr>
                        <wps:spPr bwMode="auto">
                          <a:xfrm>
                            <a:off x="844550" y="4611193"/>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BAE6A" w14:textId="77777777" w:rsidR="00891C16" w:rsidRPr="00BB3441" w:rsidRDefault="00891C16" w:rsidP="00DE5B03">
                              <w:pPr>
                                <w:rPr>
                                  <w:sz w:val="16"/>
                                  <w:szCs w:val="16"/>
                                </w:rPr>
                              </w:pPr>
                              <w:r>
                                <w:rPr>
                                  <w:sz w:val="16"/>
                                  <w:szCs w:val="16"/>
                                </w:rPr>
                                <w:t>ADDR</w:t>
                              </w:r>
                            </w:p>
                          </w:txbxContent>
                        </wps:txbx>
                        <wps:bodyPr rot="0" vert="horz" wrap="square" lIns="91440" tIns="45720" rIns="91440" bIns="45720" anchor="t" anchorCtr="0" upright="1">
                          <a:noAutofit/>
                        </wps:bodyPr>
                      </wps:wsp>
                      <wps:wsp>
                        <wps:cNvPr id="52845" name="AutoShape 234"/>
                        <wps:cNvSpPr>
                          <a:spLocks noChangeArrowheads="1"/>
                        </wps:cNvSpPr>
                        <wps:spPr bwMode="auto">
                          <a:xfrm rot="16200000">
                            <a:off x="1221105" y="4417518"/>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6" name="Text Box 235"/>
                        <wps:cNvSpPr txBox="1">
                          <a:spLocks noChangeArrowheads="1"/>
                        </wps:cNvSpPr>
                        <wps:spPr bwMode="auto">
                          <a:xfrm>
                            <a:off x="758825" y="4906468"/>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CDD1F" w14:textId="77777777" w:rsidR="00891C16" w:rsidRPr="00BB3441" w:rsidRDefault="00891C16" w:rsidP="00DE5B03">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2847" name="Text Box 236"/>
                        <wps:cNvSpPr txBox="1">
                          <a:spLocks noChangeArrowheads="1"/>
                        </wps:cNvSpPr>
                        <wps:spPr bwMode="auto">
                          <a:xfrm>
                            <a:off x="715010" y="4100653"/>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58DF9" w14:textId="77777777" w:rsidR="00891C16" w:rsidRPr="00851447" w:rsidRDefault="00891C16" w:rsidP="00DE5B03">
                              <w:pPr>
                                <w:rPr>
                                  <w:i/>
                                  <w:color w:val="244061"/>
                                  <w:sz w:val="14"/>
                                  <w:szCs w:val="14"/>
                                </w:rPr>
                              </w:pPr>
                              <w:r w:rsidRPr="00851447">
                                <w:rPr>
                                  <w:i/>
                                  <w:color w:val="244061"/>
                                  <w:sz w:val="14"/>
                                  <w:szCs w:val="14"/>
                                </w:rPr>
                                <w:t xml:space="preserve">Note: The PCIe Hard Macro can read and write to </w:t>
                              </w:r>
                              <w:r>
                                <w:rPr>
                                  <w:i/>
                                  <w:color w:val="244061"/>
                                  <w:sz w:val="14"/>
                                  <w:szCs w:val="14"/>
                                </w:rPr>
                                <w:t xml:space="preserve">all </w:t>
                              </w:r>
                              <w:r w:rsidRPr="00851447">
                                <w:rPr>
                                  <w:i/>
                                  <w:color w:val="244061"/>
                                  <w:sz w:val="14"/>
                                  <w:szCs w:val="14"/>
                                </w:rPr>
                                <w:t>External DDR memories for diagnostic purposes. Not shown in this figure for clarity.</w:t>
                              </w:r>
                            </w:p>
                          </w:txbxContent>
                        </wps:txbx>
                        <wps:bodyPr rot="0" vert="horz" wrap="square" lIns="91440" tIns="45720" rIns="91440" bIns="45720" anchor="t" anchorCtr="0" upright="1">
                          <a:noAutofit/>
                        </wps:bodyPr>
                      </wps:wsp>
                      <wps:wsp>
                        <wps:cNvPr id="52848" name="Text Box 237"/>
                        <wps:cNvSpPr txBox="1">
                          <a:spLocks noChangeArrowheads="1"/>
                        </wps:cNvSpPr>
                        <wps:spPr bwMode="auto">
                          <a:xfrm>
                            <a:off x="972185" y="3223718"/>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59D7D" w14:textId="77777777" w:rsidR="00891C16" w:rsidRPr="00851447" w:rsidRDefault="00891C16" w:rsidP="00DE5B03">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849" name="Text Box 238"/>
                        <wps:cNvSpPr txBox="1">
                          <a:spLocks noChangeArrowheads="1"/>
                        </wps:cNvSpPr>
                        <wps:spPr bwMode="auto">
                          <a:xfrm>
                            <a:off x="1915795" y="5417490"/>
                            <a:ext cx="4109720" cy="590311"/>
                          </a:xfrm>
                          <a:prstGeom prst="rect">
                            <a:avLst/>
                          </a:prstGeom>
                          <a:solidFill>
                            <a:schemeClr val="accent1">
                              <a:lumMod val="20000"/>
                              <a:lumOff val="80000"/>
                            </a:schemeClr>
                          </a:solidFill>
                          <a:ln w="9525">
                            <a:solidFill>
                              <a:srgbClr val="000000"/>
                            </a:solidFill>
                            <a:miter lim="800000"/>
                            <a:headEnd/>
                            <a:tailEnd/>
                          </a:ln>
                        </wps:spPr>
                        <wps:txbx>
                          <w:txbxContent>
                            <w:p w14:paraId="0EFD1979" w14:textId="77777777" w:rsidR="00891C16" w:rsidRDefault="00891C16" w:rsidP="00DE5B03">
                              <w:pPr>
                                <w:rPr>
                                  <w:b/>
                                  <w:sz w:val="16"/>
                                  <w:szCs w:val="16"/>
                                </w:rPr>
                              </w:pPr>
                              <w:r>
                                <w:rPr>
                                  <w:b/>
                                  <w:sz w:val="16"/>
                                  <w:szCs w:val="16"/>
                                </w:rPr>
                                <w:t>FDAS_DDR_CONTROLLER_CALIBRATION_HPS (INTEL IP)</w:t>
                              </w:r>
                            </w:p>
                            <w:p w14:paraId="1EC6F719" w14:textId="58BBB3D3" w:rsidR="00891C16" w:rsidRDefault="00891C16" w:rsidP="00DE5B03">
                              <w:pPr>
                                <w:rPr>
                                  <w:b/>
                                  <w:sz w:val="16"/>
                                  <w:szCs w:val="16"/>
                                </w:rPr>
                              </w:pPr>
                              <w:r>
                                <w:rPr>
                                  <w:b/>
                                  <w:sz w:val="16"/>
                                  <w:szCs w:val="16"/>
                                </w:rPr>
                                <w:t xml:space="preserve">provides the DDR Controllers for DDRIF2#0 </w:t>
                              </w:r>
                            </w:p>
                            <w:p w14:paraId="52024024" w14:textId="77777777" w:rsidR="00891C16" w:rsidRDefault="00891C16" w:rsidP="00DE5B03">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14:paraId="3B63788D" w14:textId="77777777" w:rsidR="00891C16" w:rsidRPr="003C18E9" w:rsidRDefault="00891C16" w:rsidP="00DE5B03">
                              <w:pPr>
                                <w:rPr>
                                  <w:b/>
                                  <w:sz w:val="16"/>
                                  <w:szCs w:val="16"/>
                                </w:rPr>
                              </w:pPr>
                              <w:r>
                                <w:rPr>
                                  <w:b/>
                                  <w:sz w:val="16"/>
                                  <w:szCs w:val="16"/>
                                </w:rPr>
                                <w:t>provides the DDR Controllers for DDRIF2#2 and DDRIF#3</w:t>
                              </w:r>
                            </w:p>
                            <w:p w14:paraId="72147A08" w14:textId="77777777" w:rsidR="00891C16" w:rsidRPr="003C18E9" w:rsidRDefault="00891C16" w:rsidP="00DE5B03">
                              <w:pPr>
                                <w:rPr>
                                  <w:b/>
                                  <w:sz w:val="16"/>
                                  <w:szCs w:val="16"/>
                                </w:rPr>
                              </w:pPr>
                            </w:p>
                            <w:p w14:paraId="169A89AF"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0" name="AutoShape 240"/>
                        <wps:cNvSpPr>
                          <a:spLocks noChangeArrowheads="1"/>
                        </wps:cNvSpPr>
                        <wps:spPr bwMode="auto">
                          <a:xfrm rot="5400000">
                            <a:off x="2677160" y="5176978"/>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1" name="AutoShape 241"/>
                        <wps:cNvSpPr>
                          <a:spLocks noChangeArrowheads="1"/>
                        </wps:cNvSpPr>
                        <wps:spPr bwMode="auto">
                          <a:xfrm rot="5400000">
                            <a:off x="4736584" y="5206603"/>
                            <a:ext cx="180000"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2" name="Text Box 242"/>
                        <wps:cNvSpPr txBox="1">
                          <a:spLocks noChangeArrowheads="1"/>
                        </wps:cNvSpPr>
                        <wps:spPr bwMode="auto">
                          <a:xfrm>
                            <a:off x="758825" y="5068393"/>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7F730" w14:textId="77777777" w:rsidR="00891C16" w:rsidRPr="00BB3441" w:rsidRDefault="00891C16" w:rsidP="00DE5B03">
                              <w:pPr>
                                <w:rPr>
                                  <w:sz w:val="16"/>
                                  <w:szCs w:val="16"/>
                                </w:rPr>
                              </w:pPr>
                              <w:r>
                                <w:rPr>
                                  <w:sz w:val="16"/>
                                  <w:szCs w:val="16"/>
                                </w:rPr>
                                <w:t>DMA Transfer</w:t>
                              </w:r>
                            </w:p>
                          </w:txbxContent>
                        </wps:txbx>
                        <wps:bodyPr rot="0" vert="horz" wrap="square" lIns="91440" tIns="45720" rIns="91440" bIns="45720" anchor="t" anchorCtr="0" upright="1">
                          <a:noAutofit/>
                        </wps:bodyPr>
                      </wps:wsp>
                      <wps:wsp>
                        <wps:cNvPr id="52853" name="Text Box 243"/>
                        <wps:cNvSpPr txBox="1">
                          <a:spLocks noChangeArrowheads="1"/>
                        </wps:cNvSpPr>
                        <wps:spPr bwMode="auto">
                          <a:xfrm>
                            <a:off x="1877694" y="6284708"/>
                            <a:ext cx="1980000" cy="360045"/>
                          </a:xfrm>
                          <a:prstGeom prst="rect">
                            <a:avLst/>
                          </a:prstGeom>
                          <a:solidFill>
                            <a:srgbClr val="FBD4B4"/>
                          </a:solidFill>
                          <a:ln w="9525">
                            <a:solidFill>
                              <a:srgbClr val="000000"/>
                            </a:solidFill>
                            <a:miter lim="800000"/>
                            <a:headEnd/>
                            <a:tailEnd/>
                          </a:ln>
                        </wps:spPr>
                        <wps:txbx>
                          <w:txbxContent>
                            <w:p w14:paraId="25DC9011"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198FB139" w14:textId="61080626" w:rsidR="00891C16" w:rsidRPr="003C18E9" w:rsidRDefault="00891C16" w:rsidP="00DE5B03">
                              <w:pPr>
                                <w:rPr>
                                  <w:b/>
                                  <w:sz w:val="16"/>
                                  <w:szCs w:val="16"/>
                                </w:rPr>
                              </w:pPr>
                              <w:r>
                                <w:rPr>
                                  <w:b/>
                                  <w:sz w:val="16"/>
                                  <w:szCs w:val="16"/>
                                </w:rPr>
                                <w:t>DDR4 SDRAM Memory #</w:t>
                              </w:r>
                              <w:r w:rsidR="000E267A">
                                <w:rPr>
                                  <w:b/>
                                  <w:sz w:val="16"/>
                                  <w:szCs w:val="16"/>
                                </w:rPr>
                                <w:t>0</w:t>
                              </w:r>
                            </w:p>
                            <w:p w14:paraId="388E9167"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4" name="Text Box 244"/>
                        <wps:cNvSpPr txBox="1">
                          <a:spLocks noChangeArrowheads="1"/>
                        </wps:cNvSpPr>
                        <wps:spPr bwMode="auto">
                          <a:xfrm>
                            <a:off x="3925569" y="6284739"/>
                            <a:ext cx="1980000" cy="360045"/>
                          </a:xfrm>
                          <a:prstGeom prst="rect">
                            <a:avLst/>
                          </a:prstGeom>
                          <a:solidFill>
                            <a:srgbClr val="FBD4B4"/>
                          </a:solidFill>
                          <a:ln w="9525">
                            <a:solidFill>
                              <a:srgbClr val="000000"/>
                            </a:solidFill>
                            <a:miter lim="800000"/>
                            <a:headEnd/>
                            <a:tailEnd/>
                          </a:ln>
                        </wps:spPr>
                        <wps:txbx>
                          <w:txbxContent>
                            <w:p w14:paraId="7E66DCB3"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4B2DAC59" w14:textId="0BE0CB08" w:rsidR="00891C16" w:rsidRPr="003C18E9" w:rsidRDefault="00891C16" w:rsidP="00DE5B03">
                              <w:pPr>
                                <w:rPr>
                                  <w:b/>
                                  <w:sz w:val="16"/>
                                  <w:szCs w:val="16"/>
                                </w:rPr>
                              </w:pPr>
                              <w:r>
                                <w:rPr>
                                  <w:b/>
                                  <w:sz w:val="16"/>
                                  <w:szCs w:val="16"/>
                                </w:rPr>
                                <w:t>DDR4 SDRAM Memory #2 and #3</w:t>
                              </w:r>
                            </w:p>
                            <w:p w14:paraId="3239ACC6"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5" name="AutoShape 245"/>
                        <wps:cNvSpPr>
                          <a:spLocks noChangeArrowheads="1"/>
                        </wps:cNvSpPr>
                        <wps:spPr bwMode="auto">
                          <a:xfrm rot="5400000">
                            <a:off x="2694295" y="6036378"/>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6" name="AutoShape 246"/>
                        <wps:cNvSpPr>
                          <a:spLocks noChangeArrowheads="1"/>
                        </wps:cNvSpPr>
                        <wps:spPr bwMode="auto">
                          <a:xfrm rot="5400000">
                            <a:off x="4686935" y="6036377"/>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7" name="Text Box 247"/>
                        <wps:cNvSpPr txBox="1">
                          <a:spLocks noChangeArrowheads="1"/>
                        </wps:cNvSpPr>
                        <wps:spPr bwMode="auto">
                          <a:xfrm>
                            <a:off x="744220" y="2753818"/>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0868C" w14:textId="77777777" w:rsidR="00891C16" w:rsidRDefault="00891C16" w:rsidP="00DE5B03">
                              <w:pPr>
                                <w:rPr>
                                  <w:sz w:val="16"/>
                                  <w:szCs w:val="16"/>
                                </w:rPr>
                              </w:pPr>
                              <w:r>
                                <w:rPr>
                                  <w:sz w:val="16"/>
                                  <w:szCs w:val="16"/>
                                </w:rPr>
                                <w:t>MC</w:t>
                              </w:r>
                            </w:p>
                            <w:p w14:paraId="72767A14" w14:textId="77777777" w:rsidR="00891C16" w:rsidRDefault="00891C16" w:rsidP="00DE5B03">
                              <w:pPr>
                                <w:rPr>
                                  <w:sz w:val="16"/>
                                  <w:szCs w:val="16"/>
                                </w:rPr>
                              </w:pPr>
                              <w:r>
                                <w:rPr>
                                  <w:sz w:val="16"/>
                                  <w:szCs w:val="16"/>
                                </w:rPr>
                                <w:t>Interface</w:t>
                              </w:r>
                            </w:p>
                            <w:p w14:paraId="46364D92" w14:textId="77777777" w:rsidR="00891C16" w:rsidRDefault="00891C16" w:rsidP="00DE5B03">
                              <w:pPr>
                                <w:rPr>
                                  <w:sz w:val="16"/>
                                  <w:szCs w:val="16"/>
                                </w:rPr>
                              </w:pPr>
                              <w:r>
                                <w:rPr>
                                  <w:sz w:val="16"/>
                                  <w:szCs w:val="16"/>
                                </w:rPr>
                                <w:t>Via</w:t>
                              </w:r>
                            </w:p>
                            <w:p w14:paraId="2C4AC111" w14:textId="77777777" w:rsidR="00891C16" w:rsidRPr="00BB3441" w:rsidRDefault="00891C16" w:rsidP="00DE5B03">
                              <w:pPr>
                                <w:rPr>
                                  <w:sz w:val="16"/>
                                  <w:szCs w:val="16"/>
                                </w:rPr>
                              </w:pPr>
                              <w:r>
                                <w:rPr>
                                  <w:sz w:val="16"/>
                                  <w:szCs w:val="16"/>
                                </w:rPr>
                                <w:t>PCIe</w:t>
                              </w:r>
                            </w:p>
                          </w:txbxContent>
                        </wps:txbx>
                        <wps:bodyPr rot="0" vert="horz" wrap="square" lIns="91440" tIns="45720" rIns="91440" bIns="45720" anchor="t" anchorCtr="0" upright="1">
                          <a:noAutofit/>
                        </wps:bodyPr>
                      </wps:wsp>
                      <wps:wsp>
                        <wps:cNvPr id="52858" name="Text Box 248"/>
                        <wps:cNvSpPr txBox="1">
                          <a:spLocks noChangeArrowheads="1"/>
                        </wps:cNvSpPr>
                        <wps:spPr bwMode="auto">
                          <a:xfrm>
                            <a:off x="467360" y="347803"/>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2D90B24B" w14:textId="77777777" w:rsidR="00891C16" w:rsidRPr="00851447" w:rsidRDefault="00891C16" w:rsidP="00DE5B03">
                              <w:pPr>
                                <w:rPr>
                                  <w:i/>
                                  <w:color w:val="244061"/>
                                  <w:sz w:val="14"/>
                                  <w:szCs w:val="14"/>
                                </w:rPr>
                              </w:pPr>
                              <w:r w:rsidRPr="00851447">
                                <w:rPr>
                                  <w:i/>
                                  <w:color w:val="244061"/>
                                  <w:sz w:val="14"/>
                                  <w:szCs w:val="14"/>
                                </w:rPr>
                                <w:t xml:space="preserve">Note: In this implementation CLD_PAGE, CONV_PAGE and HSUM_PAGE are fixed (static) in this implementation. </w:t>
                              </w:r>
                              <w:proofErr w:type="gramStart"/>
                              <w:r w:rsidRPr="00851447">
                                <w:rPr>
                                  <w:i/>
                                  <w:color w:val="244061"/>
                                  <w:sz w:val="14"/>
                                  <w:szCs w:val="14"/>
                                </w:rPr>
                                <w:t>However</w:t>
                              </w:r>
                              <w:proofErr w:type="gramEnd"/>
                              <w:r w:rsidRPr="00851447">
                                <w:rPr>
                                  <w:i/>
                                  <w:color w:val="244061"/>
                                  <w:sz w:val="14"/>
                                  <w:szCs w:val="14"/>
                                </w:rPr>
                                <w:t xml:space="preserve">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859" name="Text Box 249"/>
                        <wps:cNvSpPr txBox="1">
                          <a:spLocks noChangeArrowheads="1"/>
                        </wps:cNvSpPr>
                        <wps:spPr bwMode="auto">
                          <a:xfrm>
                            <a:off x="4490720" y="2533473"/>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4C155" w14:textId="77777777" w:rsidR="00891C16" w:rsidRPr="00BB3441" w:rsidRDefault="00891C16" w:rsidP="00DE5B03">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860" name="Text Box 250"/>
                        <wps:cNvSpPr txBox="1">
                          <a:spLocks noChangeArrowheads="1"/>
                        </wps:cNvSpPr>
                        <wps:spPr bwMode="auto">
                          <a:xfrm>
                            <a:off x="4152900" y="897078"/>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E848E" w14:textId="77777777" w:rsidR="00891C16" w:rsidRDefault="00891C16" w:rsidP="00DE5B03">
                              <w:pPr>
                                <w:pStyle w:val="NoSpacing"/>
                                <w:rPr>
                                  <w:sz w:val="16"/>
                                  <w:szCs w:val="16"/>
                                </w:rPr>
                              </w:pPr>
                              <w:r>
                                <w:rPr>
                                  <w:sz w:val="16"/>
                                  <w:szCs w:val="16"/>
                                </w:rPr>
                                <w:t>OVERLAP_</w:t>
                              </w:r>
                              <w:proofErr w:type="gramStart"/>
                              <w:r>
                                <w:rPr>
                                  <w:sz w:val="16"/>
                                  <w:szCs w:val="16"/>
                                </w:rPr>
                                <w:t>SIZE[</w:t>
                              </w:r>
                              <w:proofErr w:type="gramEnd"/>
                              <w:r>
                                <w:rPr>
                                  <w:sz w:val="16"/>
                                  <w:szCs w:val="16"/>
                                </w:rPr>
                                <w:t>9:0]</w:t>
                              </w:r>
                            </w:p>
                            <w:p w14:paraId="1DE00013" w14:textId="77777777" w:rsidR="00891C16" w:rsidRPr="00BB3441" w:rsidRDefault="00891C16" w:rsidP="00DE5B03">
                              <w:pPr>
                                <w:rPr>
                                  <w:sz w:val="16"/>
                                  <w:szCs w:val="16"/>
                                </w:rPr>
                              </w:pPr>
                              <w:r>
                                <w:rPr>
                                  <w:sz w:val="16"/>
                                  <w:szCs w:val="16"/>
                                </w:rPr>
                                <w:t>FOP_SAMPLE_</w:t>
                              </w:r>
                              <w:proofErr w:type="gramStart"/>
                              <w:r>
                                <w:rPr>
                                  <w:sz w:val="16"/>
                                  <w:szCs w:val="16"/>
                                </w:rPr>
                                <w:t>NUM[</w:t>
                              </w:r>
                              <w:proofErr w:type="gramEnd"/>
                              <w:r>
                                <w:rPr>
                                  <w:sz w:val="16"/>
                                  <w:szCs w:val="16"/>
                                </w:rPr>
                                <w:t>22:0]</w:t>
                              </w:r>
                            </w:p>
                            <w:p w14:paraId="356F8D21" w14:textId="77777777" w:rsidR="00891C16" w:rsidRDefault="00891C16" w:rsidP="00DE5B03">
                              <w:pPr>
                                <w:pStyle w:val="NoSpacing"/>
                                <w:rPr>
                                  <w:sz w:val="16"/>
                                  <w:szCs w:val="16"/>
                                </w:rPr>
                              </w:pPr>
                            </w:p>
                            <w:p w14:paraId="1385F59F"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61" name="Text Box 251"/>
                        <wps:cNvSpPr txBox="1">
                          <a:spLocks noChangeArrowheads="1"/>
                        </wps:cNvSpPr>
                        <wps:spPr bwMode="auto">
                          <a:xfrm>
                            <a:off x="1250315" y="1832433"/>
                            <a:ext cx="292100" cy="646430"/>
                          </a:xfrm>
                          <a:prstGeom prst="rect">
                            <a:avLst/>
                          </a:prstGeom>
                          <a:solidFill>
                            <a:srgbClr val="DBE5F1"/>
                          </a:solidFill>
                          <a:ln w="9525">
                            <a:solidFill>
                              <a:srgbClr val="000000"/>
                            </a:solidFill>
                            <a:miter lim="800000"/>
                            <a:headEnd/>
                            <a:tailEnd/>
                          </a:ln>
                        </wps:spPr>
                        <wps:txbx>
                          <w:txbxContent>
                            <w:p w14:paraId="67F4E385" w14:textId="77777777" w:rsidR="00891C16" w:rsidRPr="003C18E9" w:rsidRDefault="00891C16" w:rsidP="00DE5B03">
                              <w:pPr>
                                <w:jc w:val="center"/>
                                <w:rPr>
                                  <w:b/>
                                  <w:sz w:val="16"/>
                                  <w:szCs w:val="16"/>
                                </w:rPr>
                              </w:pPr>
                              <w:r>
                                <w:rPr>
                                  <w:b/>
                                  <w:sz w:val="16"/>
                                  <w:szCs w:val="16"/>
                                </w:rPr>
                                <w:t>MSIX</w:t>
                              </w:r>
                            </w:p>
                            <w:p w14:paraId="38C95A94" w14:textId="77777777" w:rsidR="00891C16" w:rsidRPr="003C18E9" w:rsidRDefault="00891C16" w:rsidP="00DE5B03">
                              <w:pPr>
                                <w:jc w:val="center"/>
                                <w:rPr>
                                  <w:sz w:val="16"/>
                                  <w:szCs w:val="16"/>
                                </w:rPr>
                              </w:pPr>
                            </w:p>
                          </w:txbxContent>
                        </wps:txbx>
                        <wps:bodyPr rot="0" vert="vert270" wrap="square" lIns="91440" tIns="45720" rIns="91440" bIns="45720" anchor="t" anchorCtr="0" upright="1">
                          <a:noAutofit/>
                        </wps:bodyPr>
                      </wps:wsp>
                      <wps:wsp>
                        <wps:cNvPr id="52862" name="AutoShape 252"/>
                        <wps:cNvCnPr>
                          <a:cxnSpLocks noChangeShapeType="1"/>
                        </wps:cNvCnPr>
                        <wps:spPr bwMode="auto">
                          <a:xfrm>
                            <a:off x="758825" y="2170888"/>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863" name="Text Box 253"/>
                        <wps:cNvSpPr txBox="1">
                          <a:spLocks noChangeArrowheads="1"/>
                        </wps:cNvSpPr>
                        <wps:spPr bwMode="auto">
                          <a:xfrm>
                            <a:off x="758825" y="1956258"/>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B0F44" w14:textId="77777777" w:rsidR="00891C16" w:rsidRPr="00BB3441" w:rsidRDefault="00891C16" w:rsidP="00DE5B03">
                              <w:pPr>
                                <w:rPr>
                                  <w:sz w:val="16"/>
                                  <w:szCs w:val="16"/>
                                </w:rPr>
                              </w:pPr>
                              <w:r>
                                <w:rPr>
                                  <w:sz w:val="16"/>
                                  <w:szCs w:val="16"/>
                                </w:rPr>
                                <w:t>MSI-X</w:t>
                              </w:r>
                            </w:p>
                          </w:txbxContent>
                        </wps:txbx>
                        <wps:bodyPr rot="0" vert="horz" wrap="square" lIns="91440" tIns="45720" rIns="91440" bIns="45720" anchor="t" anchorCtr="0" upright="1">
                          <a:noAutofit/>
                        </wps:bodyPr>
                      </wps:wsp>
                      <wps:wsp>
                        <wps:cNvPr id="52864" name="AutoShape 195"/>
                        <wps:cNvCnPr>
                          <a:cxnSpLocks noChangeShapeType="1"/>
                        </wps:cNvCnPr>
                        <wps:spPr bwMode="auto">
                          <a:xfrm rot="16200000" flipH="1">
                            <a:off x="2153285" y="1269800"/>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DDD3C92" id="Canvas 52865" o:spid="_x0000_s1026" editas="canvas" style="position:absolute;margin-left:-70.5pt;margin-top:9.35pt;width:556.5pt;height:535.65pt;z-index:251714560;mso-position-horizontal-relative:char;mso-position-vertical-relative:line" coordsize="70675,68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8027;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40239;top:64434;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" fillcolor="#fbd4b4">
                  <v:textbox>
                    <w:txbxContent>
                      <w:p w14:paraId="296F7565" w14:textId="77777777" w:rsidR="00891C16" w:rsidRDefault="00891C16" w:rsidP="00DE5B03">
                        <w:pPr>
                          <w:pStyle w:val="NormalWeb"/>
                          <w:spacing w:before="0" w:beforeAutospacing="0" w:after="0" w:afterAutospacing="0"/>
                        </w:pPr>
                        <w:r>
                          <w:rPr>
                            <w:rFonts w:ascii="Arial" w:hAnsi="Arial"/>
                            <w:sz w:val="16"/>
                            <w:szCs w:val="16"/>
                          </w:rPr>
                          <w:t> </w:t>
                        </w:r>
                      </w:p>
                    </w:txbxContent>
                  </v:textbox>
                </v:shape>
                <v:shape id="Text Box 244" o:spid="_x0000_s1029" type="#_x0000_t202" style="position:absolute;left:39617;top:63577;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" fillcolor="#fbd4b4">
                  <v:textbox>
                    <w:txbxContent>
                      <w:p w14:paraId="35618111" w14:textId="77777777" w:rsidR="00891C16" w:rsidRDefault="00891C16" w:rsidP="00DE5B03">
                        <w:pPr>
                          <w:pStyle w:val="NormalWeb"/>
                          <w:spacing w:before="0" w:beforeAutospacing="0" w:after="0" w:afterAutospacing="0"/>
                        </w:pPr>
                        <w:r>
                          <w:rPr>
                            <w:rFonts w:ascii="Arial" w:hAnsi="Arial"/>
                            <w:sz w:val="16"/>
                            <w:szCs w:val="16"/>
                          </w:rPr>
                          <w:t> </w:t>
                        </w:r>
                      </w:p>
                    </w:txbxContent>
                  </v:textbox>
                </v:shape>
                <v:rect id="Rectangle 175" o:spid="_x0000_s1030" style="position:absolute;left:3714;top:359;width:63107;height:6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" fillcolor="#ffc"/>
                <v:shape id="Text Box 225" o:spid="_x0000_s1031" type="#_x0000_t202" style="position:absolute;left:40246;top:47575;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" fillcolor="#dbe5f1 [660]">
                  <v:textbox>
                    <w:txbxContent>
                      <w:p w14:paraId="5BEB5544" w14:textId="77777777" w:rsidR="00891C16" w:rsidRDefault="00891C16" w:rsidP="00DE5B03">
                        <w:pPr>
                          <w:pStyle w:val="NormalWeb"/>
                          <w:spacing w:before="0" w:beforeAutospacing="0" w:after="0" w:afterAutospacing="0"/>
                        </w:pPr>
                        <w:r>
                          <w:rPr>
                            <w:rFonts w:ascii="Arial" w:hAnsi="Arial"/>
                            <w:b/>
                            <w:bCs/>
                            <w:sz w:val="16"/>
                            <w:szCs w:val="16"/>
                          </w:rPr>
                          <w:t>DDRIF2 #2</w:t>
                        </w:r>
                      </w:p>
                      <w:p w14:paraId="6E32E758" w14:textId="77777777" w:rsidR="00891C16" w:rsidRDefault="00891C16" w:rsidP="00DE5B03">
                        <w:pPr>
                          <w:pStyle w:val="NormalWeb"/>
                          <w:spacing w:before="0" w:beforeAutospacing="0" w:after="0" w:afterAutospacing="0"/>
                        </w:pPr>
                        <w:r>
                          <w:rPr>
                            <w:rFonts w:ascii="Arial" w:hAnsi="Arial"/>
                            <w:sz w:val="16"/>
                            <w:szCs w:val="16"/>
                          </w:rPr>
                          <w:t> </w:t>
                        </w:r>
                      </w:p>
                    </w:txbxContent>
                  </v:textbox>
                </v:shape>
                <v:shape id="Text Box 225" o:spid="_x0000_s1032" type="#_x0000_t202" style="position:absolute;left:39541;top:47238;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" fillcolor="#dbe5f1 [660]">
                  <v:textbox>
                    <w:txbxContent>
                      <w:p w14:paraId="4802F248" w14:textId="77777777" w:rsidR="00891C16" w:rsidRDefault="00891C16" w:rsidP="00DE5B03">
                        <w:pPr>
                          <w:pStyle w:val="NormalWeb"/>
                          <w:spacing w:before="0" w:beforeAutospacing="0" w:after="0" w:afterAutospacing="0"/>
                        </w:pPr>
                        <w:r>
                          <w:rPr>
                            <w:rFonts w:ascii="Arial" w:hAnsi="Arial"/>
                            <w:b/>
                            <w:bCs/>
                            <w:sz w:val="16"/>
                            <w:szCs w:val="16"/>
                          </w:rPr>
                          <w:t>DDRIF2 #2</w:t>
                        </w:r>
                      </w:p>
                      <w:p w14:paraId="3415A1B4" w14:textId="77777777" w:rsidR="00891C16" w:rsidRDefault="00891C16" w:rsidP="00DE5B03">
                        <w:pPr>
                          <w:pStyle w:val="NormalWeb"/>
                          <w:spacing w:before="0" w:beforeAutospacing="0" w:after="0" w:afterAutospacing="0"/>
                        </w:pPr>
                        <w:r>
                          <w:rPr>
                            <w:rFonts w:ascii="Arial" w:hAnsi="Arial"/>
                            <w:sz w:val="16"/>
                            <w:szCs w:val="16"/>
                          </w:rPr>
                          <w:t> </w:t>
                        </w:r>
                      </w:p>
                    </w:txbxContent>
                  </v:textbox>
                </v:shape>
                <v:shape id="Text Box 174" o:spid="_x0000_s1033" type="#_x0000_t202" style="position:absolute;left:95;top:32237;width:47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" filled="f" stroked="f">
                  <v:textbox>
                    <w:txbxContent>
                      <w:p w14:paraId="5B2E1655" w14:textId="77777777" w:rsidR="00891C16" w:rsidRDefault="00891C16" w:rsidP="00DE5B03">
                        <w:pPr>
                          <w:rPr>
                            <w:sz w:val="16"/>
                            <w:szCs w:val="16"/>
                          </w:rPr>
                        </w:pPr>
                        <w:r>
                          <w:rPr>
                            <w:sz w:val="16"/>
                            <w:szCs w:val="16"/>
                          </w:rPr>
                          <w:t>PCIe</w:t>
                        </w:r>
                      </w:p>
                      <w:p w14:paraId="121B9EE9" w14:textId="77777777" w:rsidR="00891C16" w:rsidRPr="00BB3441" w:rsidRDefault="00891C16" w:rsidP="00DE5B03">
                        <w:pPr>
                          <w:rPr>
                            <w:sz w:val="16"/>
                            <w:szCs w:val="16"/>
                          </w:rPr>
                        </w:pPr>
                      </w:p>
                    </w:txbxContent>
                  </v:textbox>
                </v:shape>
                <v:shape id="Text Box 176" o:spid="_x0000_s1034" type="#_x0000_t202" style="position:absolute;left:26682;top:30757;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" fillcolor="#dbe5f1">
                  <v:textbox>
                    <w:txbxContent>
                      <w:p w14:paraId="0CF86A7A" w14:textId="77777777" w:rsidR="00891C16" w:rsidRPr="003C18E9" w:rsidRDefault="00891C16" w:rsidP="00DE5B03">
                        <w:pPr>
                          <w:rPr>
                            <w:b/>
                            <w:sz w:val="16"/>
                            <w:szCs w:val="16"/>
                          </w:rPr>
                        </w:pPr>
                        <w:r w:rsidRPr="003C18E9">
                          <w:rPr>
                            <w:b/>
                            <w:sz w:val="16"/>
                            <w:szCs w:val="16"/>
                          </w:rPr>
                          <w:t>CLD</w:t>
                        </w:r>
                      </w:p>
                      <w:p w14:paraId="31197EC5" w14:textId="77777777" w:rsidR="00891C16" w:rsidRPr="003C18E9" w:rsidRDefault="00891C16" w:rsidP="00DE5B03">
                        <w:pPr>
                          <w:rPr>
                            <w:sz w:val="16"/>
                            <w:szCs w:val="16"/>
                          </w:rPr>
                        </w:pPr>
                      </w:p>
                    </w:txbxContent>
                  </v:textbox>
                </v:shape>
                <v:shape id="Text Box 177" o:spid="_x0000_s1035" type="#_x0000_t202" style="position:absolute;left:24034;top:1325;width:36252;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" fillcolor="#dbe5f1">
                  <v:textbox>
                    <w:txbxContent>
                      <w:p w14:paraId="257F4EA0" w14:textId="77777777" w:rsidR="00891C16" w:rsidRPr="003C18E9" w:rsidRDefault="00891C16" w:rsidP="00DE5B03">
                        <w:pPr>
                          <w:rPr>
                            <w:b/>
                            <w:sz w:val="16"/>
                            <w:szCs w:val="16"/>
                          </w:rPr>
                        </w:pPr>
                        <w:r w:rsidRPr="003C18E9">
                          <w:rPr>
                            <w:b/>
                            <w:sz w:val="16"/>
                            <w:szCs w:val="16"/>
                          </w:rPr>
                          <w:t>CTRL</w:t>
                        </w:r>
                      </w:p>
                      <w:p w14:paraId="1FF82339" w14:textId="77777777" w:rsidR="00891C16" w:rsidRPr="003C18E9" w:rsidRDefault="00891C16" w:rsidP="00DE5B03">
                        <w:pPr>
                          <w:rPr>
                            <w:sz w:val="16"/>
                            <w:szCs w:val="16"/>
                          </w:rPr>
                        </w:pPr>
                        <w:r w:rsidRPr="003C18E9">
                          <w:rPr>
                            <w:sz w:val="16"/>
                            <w:szCs w:val="16"/>
                          </w:rPr>
                          <w:t>FDAS Control</w:t>
                        </w:r>
                      </w:p>
                      <w:p w14:paraId="0D6C060C" w14:textId="77777777" w:rsidR="00891C16" w:rsidRDefault="00891C16" w:rsidP="00DE5B03"/>
                    </w:txbxContent>
                  </v:textbox>
                </v:shape>
                <v:shapetype id="_x0000_t32" coordsize="21600,21600" o:spt="32" o:oned="t" path="m,l21600,21600e" filled="f">
                  <v:path arrowok="t" fillok="f" o:connecttype="none"/>
                  <o:lock v:ext="edit" shapetype="t"/>
                </v:shapetype>
                <v:shape id="AutoShape 178" o:spid="_x0000_s1036" type="#_x0000_t32" style="position:absolute;left:29870;top:8907;width:6;height:219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">
                  <v:stroke endarrow="block"/>
                </v:shape>
                <v:shape id="Text Box 179" o:spid="_x0000_s1037" type="#_x0000_t202" style="position:absolute;left:27666;top:8761;width:3391;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" filled="f" stroked="f">
                  <v:textbox style="layout-flow:vertical;mso-layout-flow-alt:bottom-to-top">
                    <w:txbxContent>
                      <w:p w14:paraId="588FD32D" w14:textId="77777777" w:rsidR="00891C16" w:rsidRPr="00BB3441" w:rsidRDefault="00891C16" w:rsidP="00DE5B03">
                        <w:pPr>
                          <w:jc w:val="center"/>
                          <w:rPr>
                            <w:sz w:val="16"/>
                            <w:szCs w:val="16"/>
                          </w:rPr>
                        </w:pPr>
                        <w:r>
                          <w:rPr>
                            <w:sz w:val="16"/>
                            <w:szCs w:val="16"/>
                          </w:rPr>
                          <w:t>CLD_DONE</w:t>
                        </w:r>
                      </w:p>
                    </w:txbxContent>
                  </v:textbox>
                </v:shape>
                <v:shape id="Text Box 180" o:spid="_x0000_s1038" type="#_x0000_t202" style="position:absolute;left:38931;top:30929;width:668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" fillcolor="#dbe5f1">
                  <v:textbox>
                    <w:txbxContent>
                      <w:p w14:paraId="7DDAAD17" w14:textId="77777777" w:rsidR="00891C16" w:rsidRPr="003C18E9" w:rsidRDefault="00891C16" w:rsidP="00DE5B03">
                        <w:pPr>
                          <w:rPr>
                            <w:b/>
                            <w:sz w:val="16"/>
                            <w:szCs w:val="16"/>
                          </w:rPr>
                        </w:pPr>
                        <w:r>
                          <w:rPr>
                            <w:b/>
                            <w:sz w:val="16"/>
                            <w:szCs w:val="16"/>
                          </w:rPr>
                          <w:t>CONV</w:t>
                        </w:r>
                      </w:p>
                      <w:p w14:paraId="492F4377" w14:textId="77777777" w:rsidR="00891C16" w:rsidRPr="003C18E9" w:rsidRDefault="00891C16" w:rsidP="00DE5B03">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9" type="#_x0000_t67" style="position:absolute;left:34766;top:33901;width:2159;height:612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" fillcolor="#f2f2f2">
                  <v:textbox style="layout-flow:vertical-ideographic"/>
                </v:shape>
                <v:shape id="Text Box 182" o:spid="_x0000_s1040" type="#_x0000_t202" style="position:absolute;left:32289;top:35882;width:891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" filled="f" stroked="f">
                  <v:textbox>
                    <w:txbxContent>
                      <w:p w14:paraId="5BBEA6D4" w14:textId="77777777" w:rsidR="00891C16" w:rsidRPr="00BB3441" w:rsidRDefault="00891C16" w:rsidP="00DE5B03">
                        <w:pPr>
                          <w:rPr>
                            <w:sz w:val="16"/>
                            <w:szCs w:val="16"/>
                          </w:rPr>
                        </w:pPr>
                        <w:proofErr w:type="gramStart"/>
                        <w:r>
                          <w:rPr>
                            <w:sz w:val="16"/>
                            <w:szCs w:val="16"/>
                          </w:rPr>
                          <w:t>data[</w:t>
                        </w:r>
                        <w:proofErr w:type="gramEnd"/>
                        <w:r>
                          <w:rPr>
                            <w:sz w:val="16"/>
                            <w:szCs w:val="16"/>
                          </w:rPr>
                          <w:t>63:0]</w:t>
                        </w:r>
                      </w:p>
                    </w:txbxContent>
                  </v:textbox>
                </v:shape>
                <v:shape id="AutoShape 183" o:spid="_x0000_s1041" type="#_x0000_t67" style="position:absolute;left:43129;top:38695;width:2159;height:791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" fillcolor="#f2f2f2">
                  <v:textbox style="layout-flow:vertical-ideographic"/>
                </v:shape>
                <v:shape id="AutoShape 184" o:spid="_x0000_s1042" type="#_x0000_t32" style="position:absolute;left:32746;top:35005;width:57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">
                  <v:stroke endarrow="block"/>
                </v:shape>
                <v:shape id="Text Box 185" o:spid="_x0000_s1043" type="#_x0000_t202" style="position:absolute;left:33496;top:33323;width:483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" filled="f" stroked="f">
                  <v:textbox>
                    <w:txbxContent>
                      <w:p w14:paraId="4028FBCC" w14:textId="77777777" w:rsidR="00891C16" w:rsidRPr="00BB3441" w:rsidRDefault="00891C16" w:rsidP="00DE5B03">
                        <w:pPr>
                          <w:rPr>
                            <w:sz w:val="16"/>
                            <w:szCs w:val="16"/>
                          </w:rPr>
                        </w:pPr>
                        <w:r>
                          <w:rPr>
                            <w:sz w:val="16"/>
                            <w:szCs w:val="16"/>
                          </w:rPr>
                          <w:t>ready</w:t>
                        </w:r>
                      </w:p>
                    </w:txbxContent>
                  </v:textbox>
                </v:shape>
                <v:shape id="Text Box 186" o:spid="_x0000_s1044" type="#_x0000_t202" style="position:absolute;left:48958;top:31017;width:8134;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" fillcolor="#dbe5f1">
                  <v:textbox>
                    <w:txbxContent>
                      <w:p w14:paraId="4FC5CB6F" w14:textId="77777777" w:rsidR="00891C16" w:rsidRPr="003C18E9" w:rsidRDefault="00891C16" w:rsidP="00DE5B03">
                        <w:pPr>
                          <w:rPr>
                            <w:b/>
                            <w:sz w:val="16"/>
                            <w:szCs w:val="16"/>
                          </w:rPr>
                        </w:pPr>
                        <w:r>
                          <w:rPr>
                            <w:b/>
                            <w:sz w:val="16"/>
                            <w:szCs w:val="16"/>
                          </w:rPr>
                          <w:t>HSUM</w:t>
                        </w:r>
                      </w:p>
                      <w:p w14:paraId="721A4DBE" w14:textId="77777777" w:rsidR="00891C16" w:rsidRPr="003C18E9" w:rsidRDefault="00891C16" w:rsidP="00DE5B03">
                        <w:pPr>
                          <w:rPr>
                            <w:sz w:val="16"/>
                            <w:szCs w:val="16"/>
                          </w:rPr>
                        </w:pPr>
                        <w:r w:rsidRPr="003C18E9">
                          <w:rPr>
                            <w:sz w:val="16"/>
                            <w:szCs w:val="16"/>
                          </w:rPr>
                          <w:t xml:space="preserve"> </w:t>
                        </w:r>
                      </w:p>
                    </w:txbxContent>
                  </v:textbox>
                </v:shape>
                <v:shape id="Text Box 187" o:spid="_x0000_s1045" type="#_x0000_t202" style="position:absolute;left:4552;top:741;width:1125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" filled="f" stroked="f">
                  <v:textbox>
                    <w:txbxContent>
                      <w:p w14:paraId="14A797E3" w14:textId="77777777" w:rsidR="00891C16" w:rsidRPr="009972EF" w:rsidRDefault="00891C16" w:rsidP="00DE5B03">
                        <w:pPr>
                          <w:rPr>
                            <w:b/>
                            <w:sz w:val="24"/>
                          </w:rPr>
                        </w:pPr>
                        <w:r>
                          <w:rPr>
                            <w:b/>
                            <w:sz w:val="24"/>
                          </w:rPr>
                          <w:t>FDAS</w:t>
                        </w:r>
                      </w:p>
                    </w:txbxContent>
                  </v:textbox>
                </v:shape>
                <v:shape id="AutoShape 188" o:spid="_x0000_s1046" type="#_x0000_t32" style="position:absolute;left:40246;top:8678;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">
                  <v:stroke startarrow="block"/>
                </v:shape>
                <v:shape id="Text Box 189" o:spid="_x0000_s1047" type="#_x0000_t202" style="position:absolute;left:39154;top:8862;width:4083;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" filled="f" stroked="f">
                  <v:textbox style="layout-flow:vertical;mso-layout-flow-alt:bottom-to-top">
                    <w:txbxContent>
                      <w:p w14:paraId="082CD927" w14:textId="562C12D8" w:rsidR="00891C16" w:rsidRPr="00BB3441" w:rsidRDefault="00891C16" w:rsidP="00DE5B03">
                        <w:pPr>
                          <w:rPr>
                            <w:sz w:val="16"/>
                            <w:szCs w:val="16"/>
                          </w:rPr>
                        </w:pPr>
                        <w:r>
                          <w:rPr>
                            <w:sz w:val="16"/>
                            <w:szCs w:val="16"/>
                          </w:rPr>
                          <w:t>CONV_DONE CONV_FFT_R</w:t>
                        </w:r>
                        <w:r w:rsidR="00A331A2">
                          <w:rPr>
                            <w:sz w:val="16"/>
                            <w:szCs w:val="16"/>
                          </w:rPr>
                          <w:t>EADY</w:t>
                        </w:r>
                        <w:r>
                          <w:rPr>
                            <w:sz w:val="16"/>
                            <w:szCs w:val="16"/>
                          </w:rPr>
                          <w:t>Y</w:t>
                        </w:r>
                      </w:p>
                    </w:txbxContent>
                  </v:textbox>
                </v:shape>
                <v:shape id="AutoShape 190" o:spid="_x0000_s1048" type="#_x0000_t32" style="position:absolute;left:53752;top:8862;width:13;height:22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">
                  <v:stroke startarrow="block"/>
                </v:shape>
                <v:shape id="AutoShape 191" o:spid="_x0000_s1049" type="#_x0000_t32" style="position:absolute;left:32918;top:32834;width:5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">
                  <v:stroke endarrow="block"/>
                </v:shape>
                <v:shape id="Text Box 192" o:spid="_x0000_s1050" type="#_x0000_t202" style="position:absolute;left:32804;top:30903;width:626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" filled="f" stroked="f">
                  <v:textbox>
                    <w:txbxContent>
                      <w:p w14:paraId="21F4D456" w14:textId="77777777" w:rsidR="00891C16" w:rsidRPr="00BB3441" w:rsidRDefault="00891C16" w:rsidP="00DE5B03">
                        <w:pPr>
                          <w:rPr>
                            <w:sz w:val="16"/>
                            <w:szCs w:val="16"/>
                          </w:rPr>
                        </w:pPr>
                        <w:r>
                          <w:rPr>
                            <w:sz w:val="16"/>
                            <w:szCs w:val="16"/>
                          </w:rPr>
                          <w:t>valid</w:t>
                        </w:r>
                      </w:p>
                    </w:txbxContent>
                  </v:textbox>
                </v:shape>
                <v:shape id="Text Box 193" o:spid="_x0000_s1051" type="#_x0000_t202" style="position:absolute;left:4591;top:17765;width:2921;height:3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" fillcolor="#dbe5f1">
                  <v:textbox style="layout-flow:vertical;mso-layout-flow-alt:bottom-to-top">
                    <w:txbxContent>
                      <w:p w14:paraId="59366B52" w14:textId="77777777" w:rsidR="00891C16" w:rsidRPr="003C18E9" w:rsidRDefault="00891C16" w:rsidP="00DE5B03">
                        <w:pPr>
                          <w:jc w:val="center"/>
                          <w:rPr>
                            <w:b/>
                            <w:sz w:val="16"/>
                            <w:szCs w:val="16"/>
                          </w:rPr>
                        </w:pPr>
                        <w:proofErr w:type="gramStart"/>
                        <w:r>
                          <w:rPr>
                            <w:b/>
                            <w:sz w:val="16"/>
                            <w:szCs w:val="16"/>
                          </w:rPr>
                          <w:t>PCIE  HARD</w:t>
                        </w:r>
                        <w:proofErr w:type="gramEnd"/>
                        <w:r>
                          <w:rPr>
                            <w:b/>
                            <w:sz w:val="16"/>
                            <w:szCs w:val="16"/>
                          </w:rPr>
                          <w:t xml:space="preserve"> IP MACRO (INTEL IP)</w:t>
                        </w:r>
                      </w:p>
                      <w:p w14:paraId="17C006D4" w14:textId="77777777" w:rsidR="00891C16" w:rsidRPr="003C18E9" w:rsidRDefault="00891C16" w:rsidP="00DE5B03">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2" type="#_x0000_t69" style="position:absolute;left:1390;top:34466;width:323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"/>
                <v:shape id="AutoShape 195" o:spid="_x0000_s1053" type="#_x0000_t32" style="position:absolute;left:27679;top:8704;width:13;height:18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" strokecolor="#0070c0" strokeweight="2.25pt">
                  <v:stroke startarrow="block" endarrow="oval"/>
                </v:shape>
                <v:shape id="AutoShape 196" o:spid="_x0000_s1054" type="#_x0000_t32" style="position:absolute;left:15551;top:27525;width:396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" strokecolor="#0070c0" strokeweight="3pt">
                  <v:stroke startarrow="block" endarrow="block"/>
                </v:shape>
                <v:shape id="Text Box 197" o:spid="_x0000_s1055" type="#_x0000_t202" style="position:absolute;left:19615;top:25601;width:662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" fillcolor="#dbe5f1">
                  <v:textbox>
                    <w:txbxContent>
                      <w:p w14:paraId="780DA428" w14:textId="77777777" w:rsidR="00891C16" w:rsidRPr="003C18E9" w:rsidRDefault="00891C16" w:rsidP="00DE5B03">
                        <w:pPr>
                          <w:rPr>
                            <w:b/>
                            <w:sz w:val="16"/>
                            <w:szCs w:val="16"/>
                          </w:rPr>
                        </w:pPr>
                        <w:r>
                          <w:rPr>
                            <w:b/>
                            <w:sz w:val="16"/>
                            <w:szCs w:val="16"/>
                          </w:rPr>
                          <w:t>MCI_TOP</w:t>
                        </w:r>
                      </w:p>
                      <w:p w14:paraId="3E5F9C1A" w14:textId="77777777" w:rsidR="00891C16" w:rsidRPr="003C18E9" w:rsidRDefault="00891C16" w:rsidP="00DE5B03">
                        <w:pPr>
                          <w:rPr>
                            <w:sz w:val="16"/>
                            <w:szCs w:val="16"/>
                          </w:rPr>
                        </w:pPr>
                      </w:p>
                    </w:txbxContent>
                  </v:textbox>
                </v:shape>
                <v:shape id="AutoShape 198" o:spid="_x0000_s1056" type="#_x0000_t32" style="position:absolute;left:32289;top:8792;width:7;height:2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">
                  <v:stroke endarrow="block"/>
                </v:shape>
                <v:shape id="Text Box 199" o:spid="_x0000_s1057" type="#_x0000_t202" style="position:absolute;left:31908;top:8589;width:5296;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" filled="f" stroked="f">
                  <v:textbox style="layout-flow:vertical">
                    <w:txbxContent>
                      <w:p w14:paraId="5CD942D1" w14:textId="77777777" w:rsidR="00891C16" w:rsidRPr="00BA725A" w:rsidRDefault="00891C16" w:rsidP="00DE5B03">
                        <w:pPr>
                          <w:pStyle w:val="NoSpacing"/>
                          <w:rPr>
                            <w:sz w:val="16"/>
                            <w:szCs w:val="16"/>
                          </w:rPr>
                        </w:pPr>
                        <w:r w:rsidRPr="00BA725A">
                          <w:rPr>
                            <w:sz w:val="16"/>
                            <w:szCs w:val="16"/>
                          </w:rPr>
                          <w:t>CLD_DM_</w:t>
                        </w:r>
                        <w:r>
                          <w:rPr>
                            <w:sz w:val="16"/>
                            <w:szCs w:val="16"/>
                          </w:rPr>
                          <w:t>TRIGGER</w:t>
                        </w:r>
                      </w:p>
                      <w:p w14:paraId="15E522C5" w14:textId="77777777" w:rsidR="00891C16" w:rsidRPr="00BA725A" w:rsidRDefault="00891C16" w:rsidP="00DE5B03">
                        <w:pPr>
                          <w:pStyle w:val="NoSpacing"/>
                          <w:rPr>
                            <w:sz w:val="16"/>
                            <w:szCs w:val="16"/>
                          </w:rPr>
                        </w:pPr>
                        <w:r w:rsidRPr="00BA725A">
                          <w:rPr>
                            <w:sz w:val="16"/>
                            <w:szCs w:val="16"/>
                          </w:rPr>
                          <w:t>CLD_ENABLE</w:t>
                        </w:r>
                      </w:p>
                      <w:p w14:paraId="1273A70D" w14:textId="77777777" w:rsidR="00891C16" w:rsidRDefault="00891C16" w:rsidP="00DE5B03">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14:paraId="79DC5C22" w14:textId="77777777" w:rsidR="00891C16" w:rsidRPr="00BB3441" w:rsidRDefault="00891C16" w:rsidP="00DE5B03">
                        <w:pPr>
                          <w:rPr>
                            <w:sz w:val="16"/>
                            <w:szCs w:val="16"/>
                          </w:rPr>
                        </w:pPr>
                      </w:p>
                    </w:txbxContent>
                  </v:textbox>
                </v:shape>
                <v:shape id="AutoShape 200" o:spid="_x0000_s1058" type="#_x0000_t32" style="position:absolute;left:44672;top:8754;width:12;height:2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">
                  <v:stroke endarrow="block"/>
                </v:shape>
                <v:shape id="AutoShape 201" o:spid="_x0000_s1059" type="#_x0000_t32" style="position:absolute;left:55543;top:8608;width:13;height:22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">
                  <v:stroke endarrow="block"/>
                </v:shape>
                <v:shape id="AutoShape 202" o:spid="_x0000_s1060" type="#_x0000_t32" style="position:absolute;left:39148;top:14380;width:12;height:2555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" strokecolor="#0070c0" strokeweight="2.25pt"/>
                <v:shape id="AutoShape 203" o:spid="_x0000_s1061" type="#_x0000_t32" style="position:absolute;left:28632;top:27087;width:12;height:3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" strokecolor="#0070c0" strokeweight="2.25pt">
                  <v:stroke startarrow="block" endarrow="oval"/>
                </v:shape>
                <v:shape id="Text Box 204" o:spid="_x0000_s1062" type="#_x0000_t202" style="position:absolute;left:43815;top:9161;width:6343;height:1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" filled="f" stroked="f">
                  <v:textbox style="layout-flow:vertical">
                    <w:txbxContent>
                      <w:p w14:paraId="23F858F5" w14:textId="77777777" w:rsidR="00891C16" w:rsidRPr="00BA725A" w:rsidRDefault="00891C16" w:rsidP="00DE5B03">
                        <w:pPr>
                          <w:pStyle w:val="NoSpacing"/>
                          <w:rPr>
                            <w:sz w:val="16"/>
                            <w:szCs w:val="16"/>
                          </w:rPr>
                        </w:pPr>
                        <w:r>
                          <w:rPr>
                            <w:sz w:val="16"/>
                            <w:szCs w:val="16"/>
                          </w:rPr>
                          <w:t>CONV</w:t>
                        </w:r>
                        <w:r w:rsidRPr="00BA725A">
                          <w:rPr>
                            <w:sz w:val="16"/>
                            <w:szCs w:val="16"/>
                          </w:rPr>
                          <w:t>_DM_</w:t>
                        </w:r>
                        <w:r>
                          <w:rPr>
                            <w:sz w:val="16"/>
                            <w:szCs w:val="16"/>
                          </w:rPr>
                          <w:t>TRIGGER</w:t>
                        </w:r>
                      </w:p>
                      <w:p w14:paraId="09796734" w14:textId="77777777" w:rsidR="00891C16" w:rsidRPr="00BA725A" w:rsidRDefault="00891C16" w:rsidP="00DE5B03">
                        <w:pPr>
                          <w:pStyle w:val="NoSpacing"/>
                          <w:rPr>
                            <w:sz w:val="16"/>
                            <w:szCs w:val="16"/>
                          </w:rPr>
                        </w:pPr>
                        <w:r>
                          <w:rPr>
                            <w:sz w:val="16"/>
                            <w:szCs w:val="16"/>
                          </w:rPr>
                          <w:t>CONV</w:t>
                        </w:r>
                        <w:r w:rsidRPr="00BA725A">
                          <w:rPr>
                            <w:sz w:val="16"/>
                            <w:szCs w:val="16"/>
                          </w:rPr>
                          <w:t>_ENABLE</w:t>
                        </w:r>
                      </w:p>
                      <w:p w14:paraId="1178F236" w14:textId="77777777" w:rsidR="00891C16" w:rsidRDefault="00891C16" w:rsidP="00DE5B03">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14:paraId="67F0BD8F" w14:textId="77777777" w:rsidR="00891C16" w:rsidRPr="00BA725A" w:rsidRDefault="00891C16" w:rsidP="00DE5B03">
                        <w:pPr>
                          <w:pStyle w:val="NoSpacing"/>
                          <w:rPr>
                            <w:sz w:val="16"/>
                            <w:szCs w:val="16"/>
                          </w:rPr>
                        </w:pPr>
                        <w:r>
                          <w:rPr>
                            <w:sz w:val="16"/>
                            <w:szCs w:val="16"/>
                          </w:rPr>
                          <w:t>IFFT_LOOP_</w:t>
                        </w:r>
                        <w:proofErr w:type="gramStart"/>
                        <w:r>
                          <w:rPr>
                            <w:sz w:val="16"/>
                            <w:szCs w:val="16"/>
                          </w:rPr>
                          <w:t>NUM[</w:t>
                        </w:r>
                        <w:proofErr w:type="gramEnd"/>
                        <w:r>
                          <w:rPr>
                            <w:sz w:val="16"/>
                            <w:szCs w:val="16"/>
                          </w:rPr>
                          <w:t>5:0]</w:t>
                        </w:r>
                      </w:p>
                      <w:p w14:paraId="19A4FCC8" w14:textId="77777777" w:rsidR="00891C16" w:rsidRPr="00BB3441" w:rsidRDefault="00891C16" w:rsidP="00DE5B03">
                        <w:pPr>
                          <w:rPr>
                            <w:sz w:val="16"/>
                            <w:szCs w:val="16"/>
                          </w:rPr>
                        </w:pPr>
                      </w:p>
                    </w:txbxContent>
                  </v:textbox>
                </v:shape>
                <v:shape id="Text Box 205" o:spid="_x0000_s1063" type="#_x0000_t202" style="position:absolute;left:55054;top:9732;width:5201;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" filled="f" stroked="f">
                  <v:textbox style="layout-flow:vertical">
                    <w:txbxContent>
                      <w:p w14:paraId="42D2EBFB" w14:textId="77777777" w:rsidR="00891C16" w:rsidRPr="00BA725A" w:rsidRDefault="00891C16" w:rsidP="00DE5B03">
                        <w:pPr>
                          <w:pStyle w:val="NoSpacing"/>
                          <w:rPr>
                            <w:sz w:val="16"/>
                            <w:szCs w:val="16"/>
                          </w:rPr>
                        </w:pPr>
                        <w:r>
                          <w:rPr>
                            <w:sz w:val="16"/>
                            <w:szCs w:val="16"/>
                          </w:rPr>
                          <w:t>HSUM</w:t>
                        </w:r>
                        <w:r w:rsidRPr="00BA725A">
                          <w:rPr>
                            <w:sz w:val="16"/>
                            <w:szCs w:val="16"/>
                          </w:rPr>
                          <w:t>_DM_</w:t>
                        </w:r>
                        <w:r>
                          <w:rPr>
                            <w:sz w:val="16"/>
                            <w:szCs w:val="16"/>
                          </w:rPr>
                          <w:t>TRIGGER</w:t>
                        </w:r>
                      </w:p>
                      <w:p w14:paraId="30B3DFFD" w14:textId="77777777" w:rsidR="00891C16" w:rsidRPr="00BA725A" w:rsidRDefault="00891C16" w:rsidP="00DE5B03">
                        <w:pPr>
                          <w:pStyle w:val="NoSpacing"/>
                          <w:rPr>
                            <w:sz w:val="16"/>
                            <w:szCs w:val="16"/>
                          </w:rPr>
                        </w:pPr>
                        <w:r>
                          <w:rPr>
                            <w:sz w:val="16"/>
                            <w:szCs w:val="16"/>
                          </w:rPr>
                          <w:t>HSUM</w:t>
                        </w:r>
                        <w:r w:rsidRPr="00BA725A">
                          <w:rPr>
                            <w:sz w:val="16"/>
                            <w:szCs w:val="16"/>
                          </w:rPr>
                          <w:t>_ENABLE</w:t>
                        </w:r>
                      </w:p>
                      <w:p w14:paraId="7FA4C4A6" w14:textId="77777777" w:rsidR="00891C16" w:rsidRPr="00BA725A" w:rsidRDefault="00891C16" w:rsidP="00DE5B03">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14:paraId="6F19090A" w14:textId="77777777" w:rsidR="00891C16" w:rsidRPr="00BB3441" w:rsidRDefault="00891C16" w:rsidP="00DE5B03">
                        <w:pPr>
                          <w:rPr>
                            <w:sz w:val="16"/>
                            <w:szCs w:val="16"/>
                          </w:rPr>
                        </w:pPr>
                      </w:p>
                    </w:txbxContent>
                  </v:textbox>
                </v:shape>
                <v:shape id="Text Box 206" o:spid="_x0000_s1064" type="#_x0000_t202" style="position:absolute;left:51346;top:9529;width:4083;height:7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" filled="f" stroked="f">
                  <v:textbox style="layout-flow:vertical;mso-layout-flow-alt:bottom-to-top">
                    <w:txbxContent>
                      <w:p w14:paraId="0398177E" w14:textId="77777777" w:rsidR="00891C16" w:rsidRPr="00BB3441" w:rsidRDefault="00891C16" w:rsidP="00DE5B03">
                        <w:pPr>
                          <w:rPr>
                            <w:sz w:val="16"/>
                            <w:szCs w:val="16"/>
                          </w:rPr>
                        </w:pPr>
                        <w:r>
                          <w:rPr>
                            <w:sz w:val="16"/>
                            <w:szCs w:val="16"/>
                          </w:rPr>
                          <w:t>HSUM_DONE</w:t>
                        </w:r>
                      </w:p>
                    </w:txbxContent>
                  </v:textbox>
                </v:shape>
                <v:shape id="AutoShape 207" o:spid="_x0000_s1065" type="#_x0000_t32" style="position:absolute;left:40919;top:26896;width:13;height:39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" strokecolor="#0070c0" strokeweight="2.25pt">
                  <v:stroke startarrow="block" endarrow="oval"/>
                </v:shape>
                <v:shape id="AutoShape 208" o:spid="_x0000_s1066" type="#_x0000_t32" style="position:absolute;left:51968;top:27182;width:13;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" strokecolor="#0070c0" strokeweight="2.25pt">
                  <v:stroke endarrow="block"/>
                </v:shape>
                <v:shape id="AutoShape 209" o:spid="_x0000_s1067" type="#_x0000_t32" style="position:absolute;left:22617;top:12825;width:7;height:1440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">
                  <v:stroke startarrow="oval" endarrow="block"/>
                </v:shape>
                <v:shape id="AutoShape 210" o:spid="_x0000_s1068" type="#_x0000_t32" style="position:absolute;left:27933;top:9891;width:7;height:2484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">
                  <v:stroke startarrow="oval" endarrow="block"/>
                </v:shape>
                <v:shape id="AutoShape 211" o:spid="_x0000_s1069" type="#_x0000_t32" style="position:absolute;left:34499;top:5135;width:7;height:3815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">
                  <v:stroke startarrow="oval" endarrow="block"/>
                </v:shape>
                <v:shape id="Text Box 212" o:spid="_x0000_s1070" type="#_x0000_t202" style="position:absolute;left:12592;top:25334;width:292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" fillcolor="#dbe5f1 [660]">
                  <v:textbox style="layout-flow:vertical;mso-layout-flow-alt:bottom-to-top">
                    <w:txbxContent>
                      <w:p w14:paraId="6B0CADAB" w14:textId="77777777" w:rsidR="00891C16" w:rsidRPr="003C18E9" w:rsidRDefault="00891C16" w:rsidP="00DE5B03">
                        <w:pPr>
                          <w:jc w:val="center"/>
                          <w:rPr>
                            <w:b/>
                            <w:sz w:val="16"/>
                            <w:szCs w:val="16"/>
                          </w:rPr>
                        </w:pPr>
                        <w:r>
                          <w:rPr>
                            <w:b/>
                            <w:sz w:val="16"/>
                            <w:szCs w:val="16"/>
                          </w:rPr>
                          <w:t>PCIF</w:t>
                        </w:r>
                      </w:p>
                      <w:p w14:paraId="606F6BAF" w14:textId="77777777" w:rsidR="00891C16" w:rsidRPr="003C18E9" w:rsidRDefault="00891C16" w:rsidP="00DE5B03">
                        <w:pPr>
                          <w:jc w:val="center"/>
                          <w:rPr>
                            <w:sz w:val="16"/>
                            <w:szCs w:val="16"/>
                          </w:rPr>
                        </w:pPr>
                      </w:p>
                    </w:txbxContent>
                  </v:textbox>
                </v:shape>
                <v:shape id="AutoShape 213" o:spid="_x0000_s1071" type="#_x0000_t32" style="position:absolute;left:7397;top:26896;width:5398;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" strokecolor="#0070c0" strokeweight="3pt">
                  <v:stroke startarrow="block" endarrow="block"/>
                </v:shape>
                <v:shape id="AutoShape 214" o:spid="_x0000_s1072" type="#_x0000_t67" style="position:absolute;left:31248;top:38142;width:2159;height:8643;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" fillcolor="#f2f2f2">
                  <v:textbox style="layout-flow:vertical-ideographic"/>
                </v:shape>
                <v:shape id="AutoShape 215" o:spid="_x0000_s1073" type="#_x0000_t67" style="position:absolute;left:26885;top:38453;width:2159;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" fillcolor="#f2f2f2">
                  <v:textbox style="layout-flow:vertical-ideographic"/>
                </v:shape>
                <v:shape id="Text Box 216" o:spid="_x0000_s1074" type="#_x0000_t202" style="position:absolute;left:26543;top:38872;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" filled="f" stroked="f">
                  <v:textbox style="layout-flow:vertical">
                    <w:txbxContent>
                      <w:p w14:paraId="17CDADD1" w14:textId="77777777" w:rsidR="00891C16" w:rsidRPr="00BB3441" w:rsidRDefault="00891C16" w:rsidP="00DE5B03">
                        <w:pPr>
                          <w:rPr>
                            <w:sz w:val="16"/>
                            <w:szCs w:val="16"/>
                          </w:rPr>
                        </w:pPr>
                        <w:r>
                          <w:rPr>
                            <w:sz w:val="16"/>
                            <w:szCs w:val="16"/>
                          </w:rPr>
                          <w:t>ADDR</w:t>
                        </w:r>
                      </w:p>
                    </w:txbxContent>
                  </v:textbox>
                </v:shape>
                <v:shape id="Text Box 217" o:spid="_x0000_s1075" type="#_x0000_t202" style="position:absolute;left:30702;top:38923;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" filled="f" stroked="f">
                  <v:textbox style="layout-flow:vertical;mso-layout-flow-alt:bottom-to-top">
                    <w:txbxContent>
                      <w:p w14:paraId="1DF9F382" w14:textId="77777777" w:rsidR="00891C16" w:rsidRPr="00BB3441" w:rsidRDefault="00891C16" w:rsidP="00DE5B03">
                        <w:pPr>
                          <w:rPr>
                            <w:sz w:val="16"/>
                            <w:szCs w:val="16"/>
                          </w:rPr>
                        </w:pPr>
                        <w:proofErr w:type="gramStart"/>
                        <w:r>
                          <w:rPr>
                            <w:sz w:val="16"/>
                            <w:szCs w:val="16"/>
                          </w:rPr>
                          <w:t>DATA[</w:t>
                        </w:r>
                        <w:proofErr w:type="gramEnd"/>
                        <w:r>
                          <w:rPr>
                            <w:sz w:val="16"/>
                            <w:szCs w:val="16"/>
                          </w:rPr>
                          <w:t>511:0]</w:t>
                        </w:r>
                      </w:p>
                    </w:txbxContent>
                  </v:textbox>
                </v:shape>
                <v:shape id="AutoShape 218" o:spid="_x0000_s1076" type="#_x0000_t67" style="position:absolute;left:39185;top:38707;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" fillcolor="#f2f2f2">
                  <v:textbox style="layout-flow:vertical-ideographic"/>
                </v:shape>
                <v:shape id="AutoShape 219" o:spid="_x0000_s1077" type="#_x0000_t32" style="position:absolute;left:29819;top:25957;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">
                  <v:stroke startarrow="oval"/>
                </v:shape>
                <v:shape id="AutoShape 220" o:spid="_x0000_s1078" type="#_x0000_t32" style="position:absolute;left:39243;top:26160;width:12;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">
                  <v:stroke endarrow="block"/>
                </v:shape>
                <v:shape id="AutoShape 221" o:spid="_x0000_s1079" type="#_x0000_t32" style="position:absolute;left:42195;top:8945;width:13;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">
                  <v:stroke endarrow="block"/>
                </v:shape>
                <v:shape id="AutoShape 222" o:spid="_x0000_s1080" type="#_x0000_t32" style="position:absolute;left:30772;top:25385;width:1151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">
                  <v:stroke startarrow="oval"/>
                </v:shape>
                <v:shape id="AutoShape 223" o:spid="_x0000_s1081" type="#_x0000_t32" style="position:absolute;left:30861;top:25398;width:12;height:5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">
                  <v:stroke endarrow="block"/>
                </v:shape>
                <v:shape id="Text Box 224" o:spid="_x0000_s1082" type="#_x0000_t202" style="position:absolute;left:19157;top:46759;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" fillcolor="#dbe5f1 [660]">
                  <v:textbox>
                    <w:txbxContent>
                      <w:p w14:paraId="1D0DF826" w14:textId="09E3717C" w:rsidR="00891C16" w:rsidRPr="003C18E9" w:rsidRDefault="00891C16" w:rsidP="00DE5B03">
                        <w:pPr>
                          <w:rPr>
                            <w:b/>
                            <w:sz w:val="16"/>
                            <w:szCs w:val="16"/>
                          </w:rPr>
                        </w:pPr>
                        <w:r>
                          <w:rPr>
                            <w:b/>
                            <w:sz w:val="16"/>
                            <w:szCs w:val="16"/>
                          </w:rPr>
                          <w:t>DDRIF2 #</w:t>
                        </w:r>
                        <w:r w:rsidR="000E267A">
                          <w:rPr>
                            <w:b/>
                            <w:sz w:val="16"/>
                            <w:szCs w:val="16"/>
                          </w:rPr>
                          <w:t>0</w:t>
                        </w:r>
                      </w:p>
                      <w:p w14:paraId="3BF58E5D" w14:textId="77777777" w:rsidR="00891C16" w:rsidRPr="003C18E9" w:rsidRDefault="00891C16" w:rsidP="00DE5B03">
                        <w:pPr>
                          <w:rPr>
                            <w:sz w:val="16"/>
                            <w:szCs w:val="16"/>
                          </w:rPr>
                        </w:pPr>
                      </w:p>
                    </w:txbxContent>
                  </v:textbox>
                </v:shape>
                <v:shape id="Text Box 225" o:spid="_x0000_s1083" type="#_x0000_t202" style="position:absolute;left:38969;top:46664;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" fillcolor="#dbe5f1 [660]">
                  <v:textbox>
                    <w:txbxContent>
                      <w:p w14:paraId="3E80617A" w14:textId="58B455DC" w:rsidR="00891C16" w:rsidRPr="003C18E9" w:rsidRDefault="00891C16" w:rsidP="00DE5B03">
                        <w:pPr>
                          <w:rPr>
                            <w:b/>
                            <w:sz w:val="16"/>
                            <w:szCs w:val="16"/>
                          </w:rPr>
                        </w:pPr>
                        <w:r>
                          <w:rPr>
                            <w:b/>
                            <w:sz w:val="16"/>
                            <w:szCs w:val="16"/>
                          </w:rPr>
                          <w:t>DDRIF</w:t>
                        </w:r>
                        <w:proofErr w:type="gramStart"/>
                        <w:r>
                          <w:rPr>
                            <w:b/>
                            <w:sz w:val="16"/>
                            <w:szCs w:val="16"/>
                          </w:rPr>
                          <w:t>2  #</w:t>
                        </w:r>
                        <w:proofErr w:type="gramEnd"/>
                        <w:r>
                          <w:rPr>
                            <w:b/>
                            <w:sz w:val="16"/>
                            <w:szCs w:val="16"/>
                          </w:rPr>
                          <w:t>2 and #3 acting in unison to provide a 1</w:t>
                        </w:r>
                        <w:r w:rsidR="00A331A2">
                          <w:rPr>
                            <w:b/>
                            <w:sz w:val="16"/>
                            <w:szCs w:val="16"/>
                          </w:rPr>
                          <w:t>024</w:t>
                        </w:r>
                        <w:r>
                          <w:rPr>
                            <w:b/>
                            <w:sz w:val="16"/>
                            <w:szCs w:val="16"/>
                          </w:rPr>
                          <w:t>-bit data interface to CONV and HSUM</w:t>
                        </w:r>
                      </w:p>
                      <w:p w14:paraId="5E285C3C" w14:textId="77777777" w:rsidR="00891C16" w:rsidRPr="003C18E9" w:rsidRDefault="00891C16" w:rsidP="00DE5B03">
                        <w:pPr>
                          <w:rPr>
                            <w:sz w:val="16"/>
                            <w:szCs w:val="16"/>
                          </w:rPr>
                        </w:pPr>
                      </w:p>
                    </w:txbxContent>
                  </v:textbox>
                </v:shape>
                <v:shape id="Text Box 226" o:spid="_x0000_s1084" type="#_x0000_t202" style="position:absolute;left:38735;top:39158;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" filled="f" stroked="f">
                  <v:textbox style="layout-flow:vertical">
                    <w:txbxContent>
                      <w:p w14:paraId="11A56755" w14:textId="77777777" w:rsidR="00891C16" w:rsidRPr="00BB3441" w:rsidRDefault="00891C16" w:rsidP="00DE5B03">
                        <w:pPr>
                          <w:rPr>
                            <w:sz w:val="16"/>
                            <w:szCs w:val="16"/>
                          </w:rPr>
                        </w:pPr>
                        <w:r>
                          <w:rPr>
                            <w:sz w:val="16"/>
                            <w:szCs w:val="16"/>
                          </w:rPr>
                          <w:t>ADDR</w:t>
                        </w:r>
                      </w:p>
                    </w:txbxContent>
                  </v:textbox>
                </v:shape>
                <v:shape id="Text Box 227" o:spid="_x0000_s1085" type="#_x0000_t202" style="position:absolute;left:42322;top:38733;width:3461;height:8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" filled="f" stroked="f">
                  <v:textbox style="layout-flow:vertical">
                    <w:txbxContent>
                      <w:p w14:paraId="0CB2AEC8" w14:textId="7F150781" w:rsidR="00891C16" w:rsidRPr="00BB3441" w:rsidRDefault="00A331A2" w:rsidP="00DE5B03">
                        <w:pPr>
                          <w:rPr>
                            <w:sz w:val="16"/>
                            <w:szCs w:val="16"/>
                          </w:rPr>
                        </w:pPr>
                        <w:r>
                          <w:rPr>
                            <w:sz w:val="16"/>
                            <w:szCs w:val="16"/>
                          </w:rPr>
                          <w:t>2</w:t>
                        </w:r>
                        <w:proofErr w:type="gramStart"/>
                        <w:r w:rsidR="00891C16">
                          <w:rPr>
                            <w:sz w:val="16"/>
                            <w:szCs w:val="16"/>
                          </w:rPr>
                          <w:t>xDATA[</w:t>
                        </w:r>
                        <w:proofErr w:type="gramEnd"/>
                        <w:r w:rsidR="00891C16">
                          <w:rPr>
                            <w:sz w:val="16"/>
                            <w:szCs w:val="16"/>
                          </w:rPr>
                          <w:t>5111:0]</w:t>
                        </w:r>
                      </w:p>
                    </w:txbxContent>
                  </v:textbox>
                </v:shape>
                <v:shape id="AutoShape 228" o:spid="_x0000_s1086" type="#_x0000_t67" style="position:absolute;left:54082;top:38695;width:2159;height:791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" fillcolor="#f2f2f2">
                  <v:textbox style="layout-flow:vertical-ideographic"/>
                </v:shape>
                <v:shape id="AutoShape 229" o:spid="_x0000_s1087" type="#_x0000_t67" style="position:absolute;left:49282;top:38898;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" fillcolor="#f2f2f2">
                  <v:textbox style="layout-flow:vertical-ideographic"/>
                </v:shape>
                <v:shape id="Text Box 230" o:spid="_x0000_s1088" type="#_x0000_t202" style="position:absolute;left:53562;top:38142;width:3461;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" filled="f" stroked="f">
                  <v:textbox style="layout-flow:vertical;mso-layout-flow-alt:bottom-to-top">
                    <w:txbxContent>
                      <w:p w14:paraId="07395D3B" w14:textId="46D5180C" w:rsidR="00891C16" w:rsidRPr="00BB3441" w:rsidRDefault="00A331A2" w:rsidP="00DE5B03">
                        <w:pPr>
                          <w:rPr>
                            <w:sz w:val="16"/>
                            <w:szCs w:val="16"/>
                          </w:rPr>
                        </w:pPr>
                        <w:r>
                          <w:rPr>
                            <w:sz w:val="16"/>
                            <w:szCs w:val="16"/>
                          </w:rPr>
                          <w:t>2</w:t>
                        </w:r>
                        <w:proofErr w:type="gramStart"/>
                        <w:r w:rsidR="00891C16">
                          <w:rPr>
                            <w:sz w:val="16"/>
                            <w:szCs w:val="16"/>
                          </w:rPr>
                          <w:t>xDATA[</w:t>
                        </w:r>
                        <w:proofErr w:type="gramEnd"/>
                        <w:r w:rsidR="00891C16">
                          <w:rPr>
                            <w:sz w:val="16"/>
                            <w:szCs w:val="16"/>
                          </w:rPr>
                          <w:t>511:0]</w:t>
                        </w:r>
                      </w:p>
                    </w:txbxContent>
                  </v:textbox>
                </v:shape>
                <v:shape id="Text Box 231" o:spid="_x0000_s1089" type="#_x0000_t202" style="position:absolute;left:48831;top:39730;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" filled="f" stroked="f">
                  <v:textbox style="layout-flow:vertical">
                    <w:txbxContent>
                      <w:p w14:paraId="0BD33319" w14:textId="77777777" w:rsidR="00891C16" w:rsidRPr="00BB3441" w:rsidRDefault="00891C16" w:rsidP="00DE5B03">
                        <w:pPr>
                          <w:rPr>
                            <w:sz w:val="16"/>
                            <w:szCs w:val="16"/>
                          </w:rPr>
                        </w:pPr>
                        <w:r>
                          <w:rPr>
                            <w:sz w:val="16"/>
                            <w:szCs w:val="16"/>
                          </w:rPr>
                          <w:t>ADDR</w:t>
                        </w:r>
                      </w:p>
                    </w:txbxContent>
                  </v:textbox>
                </v:shape>
                <v:shape id="AutoShape 232" o:spid="_x0000_s1090" type="#_x0000_t67" style="position:absolute;left:12306;top:41222;width:2159;height:118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" fillcolor="#f2f2f2">
                  <v:textbox style="layout-flow:vertical-ideographic"/>
                </v:shape>
                <v:shape id="Text Box 233" o:spid="_x0000_s1091" type="#_x0000_t202" style="position:absolute;left:8445;top:46111;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" filled="f" stroked="f">
                  <v:textbox>
                    <w:txbxContent>
                      <w:p w14:paraId="240BAE6A" w14:textId="77777777" w:rsidR="00891C16" w:rsidRPr="00BB3441" w:rsidRDefault="00891C16" w:rsidP="00DE5B03">
                        <w:pPr>
                          <w:rPr>
                            <w:sz w:val="16"/>
                            <w:szCs w:val="16"/>
                          </w:rPr>
                        </w:pPr>
                        <w:r>
                          <w:rPr>
                            <w:sz w:val="16"/>
                            <w:szCs w:val="16"/>
                          </w:rPr>
                          <w:t>ADDR</w:t>
                        </w:r>
                      </w:p>
                    </w:txbxContent>
                  </v:textbox>
                </v:shape>
                <v:shape id="AutoShape 234" o:spid="_x0000_s1092" type="#_x0000_t67" style="position:absolute;left:12210;top:44176;width:2159;height:118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" fillcolor="#f2f2f2">
                  <v:textbox style="layout-flow:vertical-ideographic"/>
                </v:shape>
                <v:shape id="Text Box 235" o:spid="_x0000_s1093" type="#_x0000_t202" style="position:absolute;left:7588;top:49064;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" filled="f" stroked="f">
                  <v:textbox>
                    <w:txbxContent>
                      <w:p w14:paraId="761CDD1F" w14:textId="77777777" w:rsidR="00891C16" w:rsidRPr="00BB3441" w:rsidRDefault="00891C16" w:rsidP="00DE5B03">
                        <w:pPr>
                          <w:rPr>
                            <w:sz w:val="16"/>
                            <w:szCs w:val="16"/>
                          </w:rPr>
                        </w:pPr>
                        <w:proofErr w:type="gramStart"/>
                        <w:r>
                          <w:rPr>
                            <w:sz w:val="16"/>
                            <w:szCs w:val="16"/>
                          </w:rPr>
                          <w:t>DATA[</w:t>
                        </w:r>
                        <w:proofErr w:type="gramEnd"/>
                        <w:r>
                          <w:rPr>
                            <w:sz w:val="16"/>
                            <w:szCs w:val="16"/>
                          </w:rPr>
                          <w:t>511:0]</w:t>
                        </w:r>
                      </w:p>
                    </w:txbxContent>
                  </v:textbox>
                </v:shape>
                <v:shape id="Text Box 236" o:spid="_x0000_s1094" type="#_x0000_t202" style="position:absolute;left:7150;top:41006;width:16764;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" filled="f" stroked="f">
                  <v:textbox>
                    <w:txbxContent>
                      <w:p w14:paraId="7F258DF9" w14:textId="77777777" w:rsidR="00891C16" w:rsidRPr="00851447" w:rsidRDefault="00891C16" w:rsidP="00DE5B03">
                        <w:pPr>
                          <w:rPr>
                            <w:i/>
                            <w:color w:val="244061"/>
                            <w:sz w:val="14"/>
                            <w:szCs w:val="14"/>
                          </w:rPr>
                        </w:pPr>
                        <w:r w:rsidRPr="00851447">
                          <w:rPr>
                            <w:i/>
                            <w:color w:val="244061"/>
                            <w:sz w:val="14"/>
                            <w:szCs w:val="14"/>
                          </w:rPr>
                          <w:t xml:space="preserve">Note: The PCIe Hard Macro can read and write to </w:t>
                        </w:r>
                        <w:r>
                          <w:rPr>
                            <w:i/>
                            <w:color w:val="244061"/>
                            <w:sz w:val="14"/>
                            <w:szCs w:val="14"/>
                          </w:rPr>
                          <w:t xml:space="preserve">all </w:t>
                        </w:r>
                        <w:r w:rsidRPr="00851447">
                          <w:rPr>
                            <w:i/>
                            <w:color w:val="244061"/>
                            <w:sz w:val="14"/>
                            <w:szCs w:val="14"/>
                          </w:rPr>
                          <w:t>External DDR memories for diagnostic purposes. Not shown in this figure for clarity.</w:t>
                        </w:r>
                      </w:p>
                    </w:txbxContent>
                  </v:textbox>
                </v:shape>
                <v:shape id="Text Box 237" o:spid="_x0000_s1095" type="#_x0000_t202" style="position:absolute;left:9721;top:32237;width:17336;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" filled="f" stroked="f">
                  <v:textbox>
                    <w:txbxContent>
                      <w:p w14:paraId="33359D7D" w14:textId="77777777" w:rsidR="00891C16" w:rsidRPr="00851447" w:rsidRDefault="00891C16" w:rsidP="00DE5B03">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6" type="#_x0000_t202" style="position:absolute;left:19157;top:54174;width:41098;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" fillcolor="#dbe5f1 [660]">
                  <v:textbox>
                    <w:txbxContent>
                      <w:p w14:paraId="0EFD1979" w14:textId="77777777" w:rsidR="00891C16" w:rsidRDefault="00891C16" w:rsidP="00DE5B03">
                        <w:pPr>
                          <w:rPr>
                            <w:b/>
                            <w:sz w:val="16"/>
                            <w:szCs w:val="16"/>
                          </w:rPr>
                        </w:pPr>
                        <w:r>
                          <w:rPr>
                            <w:b/>
                            <w:sz w:val="16"/>
                            <w:szCs w:val="16"/>
                          </w:rPr>
                          <w:t>FDAS_DDR_CONTROLLER_CALIBRATION_HPS (INTEL IP)</w:t>
                        </w:r>
                      </w:p>
                      <w:p w14:paraId="1EC6F719" w14:textId="58BBB3D3" w:rsidR="00891C16" w:rsidRDefault="00891C16" w:rsidP="00DE5B03">
                        <w:pPr>
                          <w:rPr>
                            <w:b/>
                            <w:sz w:val="16"/>
                            <w:szCs w:val="16"/>
                          </w:rPr>
                        </w:pPr>
                        <w:r>
                          <w:rPr>
                            <w:b/>
                            <w:sz w:val="16"/>
                            <w:szCs w:val="16"/>
                          </w:rPr>
                          <w:t xml:space="preserve">provides the DDR Controllers for DDRIF2#0 </w:t>
                        </w:r>
                      </w:p>
                      <w:p w14:paraId="52024024" w14:textId="77777777" w:rsidR="00891C16" w:rsidRDefault="00891C16" w:rsidP="00DE5B03">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14:paraId="3B63788D" w14:textId="77777777" w:rsidR="00891C16" w:rsidRPr="003C18E9" w:rsidRDefault="00891C16" w:rsidP="00DE5B03">
                        <w:pPr>
                          <w:rPr>
                            <w:b/>
                            <w:sz w:val="16"/>
                            <w:szCs w:val="16"/>
                          </w:rPr>
                        </w:pPr>
                        <w:r>
                          <w:rPr>
                            <w:b/>
                            <w:sz w:val="16"/>
                            <w:szCs w:val="16"/>
                          </w:rPr>
                          <w:t>provides the DDR Controllers for DDRIF2#2 and DDRIF#3</w:t>
                        </w:r>
                      </w:p>
                      <w:p w14:paraId="72147A08" w14:textId="77777777" w:rsidR="00891C16" w:rsidRPr="003C18E9" w:rsidRDefault="00891C16" w:rsidP="00DE5B03">
                        <w:pPr>
                          <w:rPr>
                            <w:b/>
                            <w:sz w:val="16"/>
                            <w:szCs w:val="16"/>
                          </w:rPr>
                        </w:pPr>
                      </w:p>
                      <w:p w14:paraId="169A89AF" w14:textId="77777777" w:rsidR="00891C16" w:rsidRPr="003C18E9" w:rsidRDefault="00891C16" w:rsidP="00DE5B03">
                        <w:pPr>
                          <w:rPr>
                            <w:sz w:val="16"/>
                            <w:szCs w:val="16"/>
                          </w:rPr>
                        </w:pPr>
                      </w:p>
                    </w:txbxContent>
                  </v:textbox>
                </v:shape>
                <v:shape id="AutoShape 240" o:spid="_x0000_s1097" type="#_x0000_t69" style="position:absolute;left:26772;top:5176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"/>
                <v:shape id="AutoShape 241" o:spid="_x0000_s1098" type="#_x0000_t69" style="position:absolute;left:47365;top:52066;width:1800;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" adj="5447"/>
                <v:shape id="Text Box 242" o:spid="_x0000_s1099" type="#_x0000_t202" style="position:absolute;left:7588;top:50683;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" filled="f" stroked="f">
                  <v:textbox>
                    <w:txbxContent>
                      <w:p w14:paraId="4C17F730" w14:textId="77777777" w:rsidR="00891C16" w:rsidRPr="00BB3441" w:rsidRDefault="00891C16" w:rsidP="00DE5B03">
                        <w:pPr>
                          <w:rPr>
                            <w:sz w:val="16"/>
                            <w:szCs w:val="16"/>
                          </w:rPr>
                        </w:pPr>
                        <w:r>
                          <w:rPr>
                            <w:sz w:val="16"/>
                            <w:szCs w:val="16"/>
                          </w:rPr>
                          <w:t>DMA Transfer</w:t>
                        </w:r>
                      </w:p>
                    </w:txbxContent>
                  </v:textbox>
                </v:shape>
                <v:shape id="Text Box 243" o:spid="_x0000_s1100" type="#_x0000_t202" style="position:absolute;left:18776;top:62847;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" fillcolor="#fbd4b4">
                  <v:textbox>
                    <w:txbxContent>
                      <w:p w14:paraId="25DC9011"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198FB139" w14:textId="61080626" w:rsidR="00891C16" w:rsidRPr="003C18E9" w:rsidRDefault="00891C16" w:rsidP="00DE5B03">
                        <w:pPr>
                          <w:rPr>
                            <w:b/>
                            <w:sz w:val="16"/>
                            <w:szCs w:val="16"/>
                          </w:rPr>
                        </w:pPr>
                        <w:r>
                          <w:rPr>
                            <w:b/>
                            <w:sz w:val="16"/>
                            <w:szCs w:val="16"/>
                          </w:rPr>
                          <w:t>DDR4 SDRAM Memory #</w:t>
                        </w:r>
                        <w:r w:rsidR="000E267A">
                          <w:rPr>
                            <w:b/>
                            <w:sz w:val="16"/>
                            <w:szCs w:val="16"/>
                          </w:rPr>
                          <w:t>0</w:t>
                        </w:r>
                      </w:p>
                      <w:p w14:paraId="388E9167" w14:textId="77777777" w:rsidR="00891C16" w:rsidRPr="003C18E9" w:rsidRDefault="00891C16" w:rsidP="00DE5B03">
                        <w:pPr>
                          <w:rPr>
                            <w:sz w:val="16"/>
                            <w:szCs w:val="16"/>
                          </w:rPr>
                        </w:pPr>
                      </w:p>
                    </w:txbxContent>
                  </v:textbox>
                </v:shape>
                <v:shape id="Text Box 244" o:spid="_x0000_s1101" type="#_x0000_t202" style="position:absolute;left:39255;top:62847;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" fillcolor="#fbd4b4">
                  <v:textbox>
                    <w:txbxContent>
                      <w:p w14:paraId="7E66DCB3"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4B2DAC59" w14:textId="0BE0CB08" w:rsidR="00891C16" w:rsidRPr="003C18E9" w:rsidRDefault="00891C16" w:rsidP="00DE5B03">
                        <w:pPr>
                          <w:rPr>
                            <w:b/>
                            <w:sz w:val="16"/>
                            <w:szCs w:val="16"/>
                          </w:rPr>
                        </w:pPr>
                        <w:r>
                          <w:rPr>
                            <w:b/>
                            <w:sz w:val="16"/>
                            <w:szCs w:val="16"/>
                          </w:rPr>
                          <w:t>DDR4 SDRAM Memory #2 and #3</w:t>
                        </w:r>
                      </w:p>
                      <w:p w14:paraId="3239ACC6" w14:textId="77777777" w:rsidR="00891C16" w:rsidRPr="003C18E9" w:rsidRDefault="00891C16" w:rsidP="00DE5B03">
                        <w:pPr>
                          <w:rPr>
                            <w:sz w:val="16"/>
                            <w:szCs w:val="16"/>
                          </w:rPr>
                        </w:pPr>
                      </w:p>
                    </w:txbxContent>
                  </v:textbox>
                </v:shape>
                <v:shape id="AutoShape 245" o:spid="_x0000_s1102" type="#_x0000_t69" style="position:absolute;left:26943;top:6036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"/>
                <v:shape id="AutoShape 246" o:spid="_x0000_s1103" type="#_x0000_t69" style="position:absolute;left:46869;top:60364;width:2762;height:21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"/>
                <v:shape id="Text Box 247" o:spid="_x0000_s1104" type="#_x0000_t202" style="position:absolute;left:7442;top:27538;width:6667;height: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" filled="f" stroked="f">
                  <v:textbox>
                    <w:txbxContent>
                      <w:p w14:paraId="1C40868C" w14:textId="77777777" w:rsidR="00891C16" w:rsidRDefault="00891C16" w:rsidP="00DE5B03">
                        <w:pPr>
                          <w:rPr>
                            <w:sz w:val="16"/>
                            <w:szCs w:val="16"/>
                          </w:rPr>
                        </w:pPr>
                        <w:r>
                          <w:rPr>
                            <w:sz w:val="16"/>
                            <w:szCs w:val="16"/>
                          </w:rPr>
                          <w:t>MC</w:t>
                        </w:r>
                      </w:p>
                      <w:p w14:paraId="72767A14" w14:textId="77777777" w:rsidR="00891C16" w:rsidRDefault="00891C16" w:rsidP="00DE5B03">
                        <w:pPr>
                          <w:rPr>
                            <w:sz w:val="16"/>
                            <w:szCs w:val="16"/>
                          </w:rPr>
                        </w:pPr>
                        <w:r>
                          <w:rPr>
                            <w:sz w:val="16"/>
                            <w:szCs w:val="16"/>
                          </w:rPr>
                          <w:t>Interface</w:t>
                        </w:r>
                      </w:p>
                      <w:p w14:paraId="46364D92" w14:textId="77777777" w:rsidR="00891C16" w:rsidRDefault="00891C16" w:rsidP="00DE5B03">
                        <w:pPr>
                          <w:rPr>
                            <w:sz w:val="16"/>
                            <w:szCs w:val="16"/>
                          </w:rPr>
                        </w:pPr>
                        <w:r>
                          <w:rPr>
                            <w:sz w:val="16"/>
                            <w:szCs w:val="16"/>
                          </w:rPr>
                          <w:t>Via</w:t>
                        </w:r>
                      </w:p>
                      <w:p w14:paraId="2C4AC111" w14:textId="77777777" w:rsidR="00891C16" w:rsidRPr="00BB3441" w:rsidRDefault="00891C16" w:rsidP="00DE5B03">
                        <w:pPr>
                          <w:rPr>
                            <w:sz w:val="16"/>
                            <w:szCs w:val="16"/>
                          </w:rPr>
                        </w:pPr>
                        <w:r>
                          <w:rPr>
                            <w:sz w:val="16"/>
                            <w:szCs w:val="16"/>
                          </w:rPr>
                          <w:t>PCIe</w:t>
                        </w:r>
                      </w:p>
                    </w:txbxContent>
                  </v:textbox>
                </v:shape>
                <v:shape id="Text Box 248" o:spid="_x0000_s1105" type="#_x0000_t202" style="position:absolute;left:4673;top:3478;width:19526;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" filled="f" stroked="f">
                  <v:stroke dashstyle="dash"/>
                  <v:textbox>
                    <w:txbxContent>
                      <w:p w14:paraId="2D90B24B" w14:textId="77777777" w:rsidR="00891C16" w:rsidRPr="00851447" w:rsidRDefault="00891C16" w:rsidP="00DE5B03">
                        <w:pPr>
                          <w:rPr>
                            <w:i/>
                            <w:color w:val="244061"/>
                            <w:sz w:val="14"/>
                            <w:szCs w:val="14"/>
                          </w:rPr>
                        </w:pPr>
                        <w:r w:rsidRPr="00851447">
                          <w:rPr>
                            <w:i/>
                            <w:color w:val="244061"/>
                            <w:sz w:val="14"/>
                            <w:szCs w:val="14"/>
                          </w:rPr>
                          <w:t xml:space="preserve">Note: In this implementation CLD_PAGE, CONV_PAGE and HSUM_PAGE are fixed (static) in this implementation. </w:t>
                        </w:r>
                        <w:proofErr w:type="gramStart"/>
                        <w:r w:rsidRPr="00851447">
                          <w:rPr>
                            <w:i/>
                            <w:color w:val="244061"/>
                            <w:sz w:val="14"/>
                            <w:szCs w:val="14"/>
                          </w:rPr>
                          <w:t>However</w:t>
                        </w:r>
                        <w:proofErr w:type="gramEnd"/>
                        <w:r w:rsidRPr="00851447">
                          <w:rPr>
                            <w:i/>
                            <w:color w:val="244061"/>
                            <w:sz w:val="14"/>
                            <w:szCs w:val="14"/>
                          </w:rPr>
                          <w:t xml:space="preserve"> with a future implementation with more DDR Interfaces to CONV/HSUM a Paging technique shall enable increased processing performance.</w:t>
                        </w:r>
                      </w:p>
                    </w:txbxContent>
                  </v:textbox>
                </v:shape>
                <v:shape id="Text Box 249" o:spid="_x0000_s1106" type="#_x0000_t202" style="position:absolute;left:44907;top:25334;width:672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" filled="f" stroked="f">
                  <v:textbox>
                    <w:txbxContent>
                      <w:p w14:paraId="6AE4C155" w14:textId="77777777" w:rsidR="00891C16" w:rsidRPr="00BB3441" w:rsidRDefault="00891C16" w:rsidP="00DE5B03">
                        <w:pPr>
                          <w:jc w:val="center"/>
                          <w:rPr>
                            <w:sz w:val="16"/>
                            <w:szCs w:val="16"/>
                          </w:rPr>
                        </w:pPr>
                        <w:r>
                          <w:rPr>
                            <w:sz w:val="16"/>
                            <w:szCs w:val="16"/>
                          </w:rPr>
                          <w:t>MC Bus</w:t>
                        </w:r>
                      </w:p>
                    </w:txbxContent>
                  </v:textbox>
                </v:shape>
                <v:shape id="Text Box 250" o:spid="_x0000_s1107" type="#_x0000_t202" style="position:absolute;left:41529;top:8970;width:3867;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" filled="f" stroked="f">
                  <v:textbox style="layout-flow:vertical">
                    <w:txbxContent>
                      <w:p w14:paraId="0F6E848E" w14:textId="77777777" w:rsidR="00891C16" w:rsidRDefault="00891C16" w:rsidP="00DE5B03">
                        <w:pPr>
                          <w:pStyle w:val="NoSpacing"/>
                          <w:rPr>
                            <w:sz w:val="16"/>
                            <w:szCs w:val="16"/>
                          </w:rPr>
                        </w:pPr>
                        <w:r>
                          <w:rPr>
                            <w:sz w:val="16"/>
                            <w:szCs w:val="16"/>
                          </w:rPr>
                          <w:t>OVERLAP_</w:t>
                        </w:r>
                        <w:proofErr w:type="gramStart"/>
                        <w:r>
                          <w:rPr>
                            <w:sz w:val="16"/>
                            <w:szCs w:val="16"/>
                          </w:rPr>
                          <w:t>SIZE[</w:t>
                        </w:r>
                        <w:proofErr w:type="gramEnd"/>
                        <w:r>
                          <w:rPr>
                            <w:sz w:val="16"/>
                            <w:szCs w:val="16"/>
                          </w:rPr>
                          <w:t>9:0]</w:t>
                        </w:r>
                      </w:p>
                      <w:p w14:paraId="1DE00013" w14:textId="77777777" w:rsidR="00891C16" w:rsidRPr="00BB3441" w:rsidRDefault="00891C16" w:rsidP="00DE5B03">
                        <w:pPr>
                          <w:rPr>
                            <w:sz w:val="16"/>
                            <w:szCs w:val="16"/>
                          </w:rPr>
                        </w:pPr>
                        <w:r>
                          <w:rPr>
                            <w:sz w:val="16"/>
                            <w:szCs w:val="16"/>
                          </w:rPr>
                          <w:t>FOP_SAMPLE_</w:t>
                        </w:r>
                        <w:proofErr w:type="gramStart"/>
                        <w:r>
                          <w:rPr>
                            <w:sz w:val="16"/>
                            <w:szCs w:val="16"/>
                          </w:rPr>
                          <w:t>NUM[</w:t>
                        </w:r>
                        <w:proofErr w:type="gramEnd"/>
                        <w:r>
                          <w:rPr>
                            <w:sz w:val="16"/>
                            <w:szCs w:val="16"/>
                          </w:rPr>
                          <w:t>22:0]</w:t>
                        </w:r>
                      </w:p>
                      <w:p w14:paraId="356F8D21" w14:textId="77777777" w:rsidR="00891C16" w:rsidRDefault="00891C16" w:rsidP="00DE5B03">
                        <w:pPr>
                          <w:pStyle w:val="NoSpacing"/>
                          <w:rPr>
                            <w:sz w:val="16"/>
                            <w:szCs w:val="16"/>
                          </w:rPr>
                        </w:pPr>
                      </w:p>
                      <w:p w14:paraId="1385F59F" w14:textId="77777777" w:rsidR="00891C16" w:rsidRPr="00BB3441" w:rsidRDefault="00891C16" w:rsidP="00DE5B03">
                        <w:pPr>
                          <w:rPr>
                            <w:sz w:val="16"/>
                            <w:szCs w:val="16"/>
                          </w:rPr>
                        </w:pPr>
                      </w:p>
                    </w:txbxContent>
                  </v:textbox>
                </v:shape>
                <v:shape id="Text Box 251" o:spid="_x0000_s1108" type="#_x0000_t202" style="position:absolute;left:12503;top:18324;width:2921;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" fillcolor="#dbe5f1">
                  <v:textbox style="layout-flow:vertical;mso-layout-flow-alt:bottom-to-top">
                    <w:txbxContent>
                      <w:p w14:paraId="67F4E385" w14:textId="77777777" w:rsidR="00891C16" w:rsidRPr="003C18E9" w:rsidRDefault="00891C16" w:rsidP="00DE5B03">
                        <w:pPr>
                          <w:jc w:val="center"/>
                          <w:rPr>
                            <w:b/>
                            <w:sz w:val="16"/>
                            <w:szCs w:val="16"/>
                          </w:rPr>
                        </w:pPr>
                        <w:r>
                          <w:rPr>
                            <w:b/>
                            <w:sz w:val="16"/>
                            <w:szCs w:val="16"/>
                          </w:rPr>
                          <w:t>MSIX</w:t>
                        </w:r>
                      </w:p>
                      <w:p w14:paraId="38C95A94" w14:textId="77777777" w:rsidR="00891C16" w:rsidRPr="003C18E9" w:rsidRDefault="00891C16" w:rsidP="00DE5B03">
                        <w:pPr>
                          <w:jc w:val="center"/>
                          <w:rPr>
                            <w:sz w:val="16"/>
                            <w:szCs w:val="16"/>
                          </w:rPr>
                        </w:pPr>
                      </w:p>
                    </w:txbxContent>
                  </v:textbox>
                </v:shape>
                <v:shape id="AutoShape 252" o:spid="_x0000_s1109" type="#_x0000_t32" style="position:absolute;left:7588;top:21708;width:4680;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" strokecolor="red" strokeweight="3pt">
                  <v:stroke startarrow="block"/>
                </v:shape>
                <v:shape id="Text Box 253" o:spid="_x0000_s1110" type="#_x0000_t202" style="position:absolute;left:7588;top:19562;width:65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" filled="f" stroked="f">
                  <v:textbox>
                    <w:txbxContent>
                      <w:p w14:paraId="0EFB0F44" w14:textId="77777777" w:rsidR="00891C16" w:rsidRPr="00BB3441" w:rsidRDefault="00891C16" w:rsidP="00DE5B03">
                        <w:pPr>
                          <w:rPr>
                            <w:sz w:val="16"/>
                            <w:szCs w:val="16"/>
                          </w:rPr>
                        </w:pPr>
                        <w:r>
                          <w:rPr>
                            <w:sz w:val="16"/>
                            <w:szCs w:val="16"/>
                          </w:rPr>
                          <w:t>MSI-X</w:t>
                        </w:r>
                      </w:p>
                    </w:txbxContent>
                  </v:textbox>
                </v:shape>
                <v:shape id="AutoShape 195" o:spid="_x0000_s1111" type="#_x0000_t32" style="position:absolute;left:21532;top:12697;width:13;height:122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" strokecolor="#0070c0" strokeweight="2.25pt">
                  <v:stroke startarrow="block" endarrow="oval"/>
                </v:shape>
                <w10:wrap anchory="line"/>
              </v:group>
            </w:pict>
          </mc:Fallback>
        </mc:AlternateContent>
      </w:r>
    </w:p>
    <w:p w14:paraId="2905EE98" w14:textId="77777777" w:rsidR="00ED072D" w:rsidRDefault="00ED072D" w:rsidP="00ED072D">
      <w:pPr>
        <w:ind w:left="-1276"/>
      </w:pPr>
    </w:p>
    <w:p w14:paraId="639EFF3B" w14:textId="77777777" w:rsidR="00ED072D" w:rsidRDefault="00ED072D" w:rsidP="00ED072D"/>
    <w:p w14:paraId="65B26C3F" w14:textId="77777777" w:rsidR="00ED072D" w:rsidRDefault="00ED072D" w:rsidP="00ED072D"/>
    <w:p w14:paraId="08EFA9B9" w14:textId="77777777" w:rsidR="00ED072D" w:rsidRDefault="00ED072D" w:rsidP="00ED072D"/>
    <w:p w14:paraId="6D4EC2D8" w14:textId="77777777" w:rsidR="00ED072D" w:rsidRDefault="00ED072D" w:rsidP="00ED072D"/>
    <w:p w14:paraId="0195D1DB" w14:textId="77777777" w:rsidR="00ED072D" w:rsidRDefault="00ED072D" w:rsidP="00ED072D"/>
    <w:p w14:paraId="6BA07BEC" w14:textId="77777777" w:rsidR="00ED072D" w:rsidRDefault="00ED072D" w:rsidP="00ED072D"/>
    <w:p w14:paraId="06BF03E0" w14:textId="77777777" w:rsidR="00ED072D" w:rsidRDefault="00ED072D" w:rsidP="00ED072D"/>
    <w:p w14:paraId="6904600B" w14:textId="77777777" w:rsidR="00ED072D" w:rsidRDefault="00ED072D" w:rsidP="00ED072D"/>
    <w:p w14:paraId="67E5849F" w14:textId="77777777" w:rsidR="00ED072D" w:rsidRDefault="00ED072D" w:rsidP="00ED072D"/>
    <w:p w14:paraId="6B1DC6EA" w14:textId="77777777" w:rsidR="00ED072D" w:rsidRDefault="00ED072D" w:rsidP="00ED072D"/>
    <w:p w14:paraId="7064E236" w14:textId="77777777" w:rsidR="00ED072D" w:rsidRDefault="00ED072D" w:rsidP="00ED072D"/>
    <w:p w14:paraId="69471E56" w14:textId="77777777" w:rsidR="00ED072D" w:rsidRDefault="00ED072D" w:rsidP="00ED072D"/>
    <w:p w14:paraId="6863B8A9" w14:textId="77777777" w:rsidR="00ED072D" w:rsidRDefault="00ED072D" w:rsidP="00ED072D"/>
    <w:p w14:paraId="54B0090E" w14:textId="77777777" w:rsidR="00ED072D" w:rsidRDefault="00ED072D" w:rsidP="00ED072D"/>
    <w:p w14:paraId="005839E1" w14:textId="77777777" w:rsidR="00ED072D" w:rsidRDefault="00ED072D" w:rsidP="00ED072D"/>
    <w:p w14:paraId="53B10D68" w14:textId="77777777" w:rsidR="00ED072D" w:rsidRDefault="00ED072D" w:rsidP="00ED072D"/>
    <w:p w14:paraId="4A5C301D" w14:textId="77777777" w:rsidR="00ED072D" w:rsidRDefault="00ED072D" w:rsidP="00ED072D"/>
    <w:p w14:paraId="4DAEAEE3" w14:textId="77777777" w:rsidR="00ED072D" w:rsidRDefault="00ED072D" w:rsidP="00ED072D"/>
    <w:p w14:paraId="417818F3" w14:textId="77777777" w:rsidR="00ED072D" w:rsidRDefault="00ED072D" w:rsidP="00ED072D"/>
    <w:p w14:paraId="3761FDFE" w14:textId="77777777" w:rsidR="00ED072D" w:rsidRDefault="00ED072D" w:rsidP="00ED072D"/>
    <w:p w14:paraId="4559B956" w14:textId="77777777" w:rsidR="00ED072D" w:rsidRDefault="00ED072D" w:rsidP="00ED072D">
      <w:pPr>
        <w:pStyle w:val="Standardparagraph"/>
        <w:jc w:val="both"/>
        <w:rPr>
          <w:color w:val="000000"/>
        </w:rPr>
      </w:pPr>
    </w:p>
    <w:p w14:paraId="1E27FDB3" w14:textId="77777777" w:rsidR="00ED072D" w:rsidRDefault="00ED072D" w:rsidP="00ED072D">
      <w:pPr>
        <w:pStyle w:val="Standardparagraph"/>
        <w:jc w:val="both"/>
        <w:rPr>
          <w:color w:val="000000"/>
        </w:rPr>
      </w:pPr>
    </w:p>
    <w:p w14:paraId="7F3C6D40" w14:textId="77777777" w:rsidR="00ED072D" w:rsidRDefault="00ED072D" w:rsidP="00ED072D">
      <w:pPr>
        <w:pStyle w:val="Standardparagraph"/>
        <w:jc w:val="both"/>
        <w:rPr>
          <w:color w:val="000000"/>
        </w:rPr>
      </w:pPr>
    </w:p>
    <w:p w14:paraId="4C383D6A" w14:textId="77777777" w:rsidR="00ED072D" w:rsidRDefault="00ED072D" w:rsidP="00ED072D">
      <w:pPr>
        <w:pStyle w:val="Standardparagraph"/>
        <w:jc w:val="both"/>
        <w:rPr>
          <w:color w:val="000000"/>
        </w:rPr>
      </w:pPr>
    </w:p>
    <w:p w14:paraId="2498ED71" w14:textId="77777777" w:rsidR="00ED072D" w:rsidRDefault="00ED072D" w:rsidP="00ED072D">
      <w:pPr>
        <w:pStyle w:val="Standardparagraph"/>
        <w:jc w:val="both"/>
        <w:rPr>
          <w:color w:val="000000"/>
        </w:rPr>
      </w:pPr>
    </w:p>
    <w:p w14:paraId="19D9CB0A" w14:textId="77777777" w:rsidR="00ED072D" w:rsidRDefault="00DE5B03" w:rsidP="00ED072D">
      <w:r>
        <w:rPr>
          <w:noProof/>
          <w:lang w:eastAsia="en-GB"/>
        </w:rPr>
        <mc:AlternateContent>
          <mc:Choice Requires="wps">
            <w:drawing>
              <wp:anchor distT="0" distB="0" distL="114300" distR="114300" simplePos="0" relativeHeight="251712512" behindDoc="0" locked="0" layoutInCell="1" allowOverlap="1" wp14:anchorId="18125250" wp14:editId="11EC876E">
                <wp:simplePos x="0" y="0"/>
                <wp:positionH relativeFrom="column">
                  <wp:posOffset>-726440</wp:posOffset>
                </wp:positionH>
                <wp:positionV relativeFrom="paragraph">
                  <wp:posOffset>3148330</wp:posOffset>
                </wp:positionV>
                <wp:extent cx="7063105" cy="146050"/>
                <wp:effectExtent l="0" t="0" r="4445" b="6350"/>
                <wp:wrapNone/>
                <wp:docPr id="53765" name="Text Box 537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FDDF69" w14:textId="77777777" w:rsidR="00891C16" w:rsidRPr="00DB0929" w:rsidRDefault="00891C16" w:rsidP="00ED072D">
                            <w:pPr>
                              <w:pStyle w:val="Caption"/>
                              <w:jc w:val="center"/>
                              <w:rPr>
                                <w:noProof/>
                                <w:szCs w:val="24"/>
                              </w:rPr>
                            </w:pPr>
                            <w:r>
                              <w:t xml:space="preserve">Figure </w:t>
                            </w:r>
                            <w:fldSimple w:instr=" STYLEREF 1 \s ">
                              <w:r>
                                <w:rPr>
                                  <w:noProof/>
                                </w:rPr>
                                <w:t>2</w:t>
                              </w:r>
                            </w:fldSimple>
                            <w:r>
                              <w:noBreakHyphen/>
                            </w:r>
                            <w:fldSimple w:instr=" SEQ Figure \* ARABIC \s 1 ">
                              <w:r>
                                <w:rPr>
                                  <w:noProof/>
                                </w:rPr>
                                <w:t>1</w:t>
                              </w:r>
                            </w:fldSimple>
                            <w:r>
                              <w:t xml:space="preserve"> : FDAS Implementation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8125250" id="Text Box 53765" o:spid="_x0000_s1112" type="#_x0000_t202" style="position:absolute;margin-left:-57.2pt;margin-top:247.9pt;width:556.15pt;height:1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" stroked="f">
                <v:textbox style="mso-fit-shape-to-text:t" inset="0,0,0,0">
                  <w:txbxContent>
                    <w:p w14:paraId="27FDDF69" w14:textId="77777777" w:rsidR="00891C16" w:rsidRPr="00DB0929" w:rsidRDefault="00891C16" w:rsidP="00ED072D">
                      <w:pPr>
                        <w:pStyle w:val="Caption"/>
                        <w:jc w:val="center"/>
                        <w:rPr>
                          <w:noProof/>
                          <w:szCs w:val="24"/>
                        </w:rPr>
                      </w:pPr>
                      <w:r>
                        <w:t xml:space="preserve">Figure </w:t>
                      </w:r>
                      <w:fldSimple w:instr=" STYLEREF 1 \s ">
                        <w:r>
                          <w:rPr>
                            <w:noProof/>
                          </w:rPr>
                          <w:t>2</w:t>
                        </w:r>
                      </w:fldSimple>
                      <w:r>
                        <w:noBreakHyphen/>
                      </w:r>
                      <w:fldSimple w:instr=" SEQ Figure \* ARABIC \s 1 ">
                        <w:r>
                          <w:rPr>
                            <w:noProof/>
                          </w:rPr>
                          <w:t>1</w:t>
                        </w:r>
                      </w:fldSimple>
                      <w:r>
                        <w:t xml:space="preserve"> : FDAS Implementation</w:t>
                      </w:r>
                    </w:p>
                  </w:txbxContent>
                </v:textbox>
              </v:shape>
            </w:pict>
          </mc:Fallback>
        </mc:AlternateContent>
      </w:r>
      <w:r w:rsidR="00ED072D">
        <w:br w:type="page"/>
      </w:r>
    </w:p>
    <w:p w14:paraId="534F00F2" w14:textId="77777777" w:rsidR="00DE5B03" w:rsidRDefault="00DE5B03" w:rsidP="00DE5B03">
      <w:r>
        <w:lastRenderedPageBreak/>
        <w:t>The figure below shows the detailed connectivity of the DDR Controller modules the FDAS design in more detail.</w:t>
      </w:r>
    </w:p>
    <w:p w14:paraId="18E4143D" w14:textId="77777777" w:rsidR="00DE5B03" w:rsidRDefault="00DE5B03" w:rsidP="00DE5B03"/>
    <w:p w14:paraId="00E93737" w14:textId="77777777" w:rsidR="00DE5B03" w:rsidRDefault="00DE5B03" w:rsidP="00DE5B03">
      <w:r>
        <w:rPr>
          <w:noProof/>
          <w:lang w:eastAsia="en-GB"/>
        </w:rPr>
        <mc:AlternateContent>
          <mc:Choice Requires="wps">
            <w:drawing>
              <wp:anchor distT="0" distB="0" distL="114300" distR="114300" simplePos="0" relativeHeight="251718656" behindDoc="0" locked="0" layoutInCell="1" allowOverlap="1" wp14:anchorId="3A143B90" wp14:editId="353DCA6C">
                <wp:simplePos x="0" y="0"/>
                <wp:positionH relativeFrom="column">
                  <wp:posOffset>-676275</wp:posOffset>
                </wp:positionH>
                <wp:positionV relativeFrom="paragraph">
                  <wp:posOffset>6539230</wp:posOffset>
                </wp:positionV>
                <wp:extent cx="6296025" cy="635"/>
                <wp:effectExtent l="0" t="0" r="0" b="0"/>
                <wp:wrapNone/>
                <wp:docPr id="52974" name="Text Box 52974"/>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a:effectLst/>
                      </wps:spPr>
                      <wps:txbx>
                        <w:txbxContent>
                          <w:p w14:paraId="623D6BAE" w14:textId="77777777" w:rsidR="00891C16" w:rsidRPr="003F4754" w:rsidRDefault="00891C16" w:rsidP="00DE5B03">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43B90" id="Text Box 52974" o:spid="_x0000_s1113" type="#_x0000_t202" style="position:absolute;margin-left:-53.25pt;margin-top:514.9pt;width:495.7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" stroked="f">
                <v:textbox style="mso-fit-shape-to-text:t" inset="0,0,0,0">
                  <w:txbxContent>
                    <w:p w14:paraId="623D6BAE" w14:textId="77777777" w:rsidR="00891C16" w:rsidRPr="003F4754" w:rsidRDefault="00891C16" w:rsidP="00DE5B03">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v:textbox>
              </v:shape>
            </w:pict>
          </mc:Fallback>
        </mc:AlternateContent>
      </w:r>
      <w:r>
        <w:rPr>
          <w:noProof/>
          <w:lang w:eastAsia="en-GB"/>
        </w:rPr>
        <mc:AlternateContent>
          <mc:Choice Requires="wpc">
            <w:drawing>
              <wp:anchor distT="0" distB="0" distL="114300" distR="114300" simplePos="0" relativeHeight="251716608" behindDoc="0" locked="0" layoutInCell="1" allowOverlap="1" wp14:anchorId="1E8B532C" wp14:editId="08CB778D">
                <wp:simplePos x="0" y="0"/>
                <wp:positionH relativeFrom="character">
                  <wp:posOffset>-676275</wp:posOffset>
                </wp:positionH>
                <wp:positionV relativeFrom="line">
                  <wp:posOffset>-4445</wp:posOffset>
                </wp:positionV>
                <wp:extent cx="6296025" cy="6486525"/>
                <wp:effectExtent l="0" t="0" r="28575" b="9525"/>
                <wp:wrapNone/>
                <wp:docPr id="52973" name="Canvas 529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66" name="Rectangle 4"/>
                        <wps:cNvSpPr>
                          <a:spLocks noChangeArrowheads="1"/>
                        </wps:cNvSpPr>
                        <wps:spPr bwMode="auto">
                          <a:xfrm>
                            <a:off x="71718" y="136513"/>
                            <a:ext cx="6224307"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67" name="Rectangle 52867"/>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68" name="Text Box 5"/>
                        <wps:cNvSpPr txBox="1">
                          <a:spLocks noChangeArrowheads="1"/>
                        </wps:cNvSpPr>
                        <wps:spPr bwMode="auto">
                          <a:xfrm>
                            <a:off x="245768" y="287655"/>
                            <a:ext cx="819150" cy="666115"/>
                          </a:xfrm>
                          <a:prstGeom prst="rect">
                            <a:avLst/>
                          </a:prstGeom>
                          <a:solidFill>
                            <a:srgbClr val="EAF1DD"/>
                          </a:solidFill>
                          <a:ln w="9525">
                            <a:solidFill>
                              <a:srgbClr val="000000"/>
                            </a:solidFill>
                            <a:miter lim="800000"/>
                            <a:headEnd/>
                            <a:tailEnd/>
                          </a:ln>
                        </wps:spPr>
                        <wps:txbx>
                          <w:txbxContent>
                            <w:p w14:paraId="139DC697" w14:textId="77777777" w:rsidR="00891C16" w:rsidRPr="00EA1AA5" w:rsidRDefault="00891C16" w:rsidP="00DE5B03">
                              <w:pPr>
                                <w:rPr>
                                  <w:sz w:val="18"/>
                                  <w:szCs w:val="18"/>
                                </w:rPr>
                              </w:pPr>
                              <w:r w:rsidRPr="00EA1AA5">
                                <w:rPr>
                                  <w:sz w:val="18"/>
                                  <w:szCs w:val="18"/>
                                </w:rPr>
                                <w:t>PCIE</w:t>
                              </w:r>
                            </w:p>
                            <w:p w14:paraId="26D84136" w14:textId="77777777" w:rsidR="00891C16" w:rsidRPr="00EA1AA5" w:rsidRDefault="00891C16" w:rsidP="00DE5B03">
                              <w:pPr>
                                <w:rPr>
                                  <w:sz w:val="18"/>
                                  <w:szCs w:val="18"/>
                                </w:rPr>
                              </w:pPr>
                              <w:r w:rsidRPr="00EA1AA5">
                                <w:rPr>
                                  <w:sz w:val="18"/>
                                  <w:szCs w:val="18"/>
                                </w:rPr>
                                <w:t>Hard IP</w:t>
                              </w:r>
                            </w:p>
                            <w:p w14:paraId="514A6A7D" w14:textId="77777777" w:rsidR="00891C16" w:rsidRPr="00EA1AA5" w:rsidRDefault="00891C16" w:rsidP="00DE5B03">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52869"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14:paraId="02CF3C39" w14:textId="77777777" w:rsidR="00891C16" w:rsidRPr="00EA1AA5" w:rsidRDefault="00891C16" w:rsidP="00DE5B03">
                              <w:pPr>
                                <w:rPr>
                                  <w:sz w:val="18"/>
                                  <w:szCs w:val="18"/>
                                </w:rPr>
                              </w:pPr>
                              <w:r w:rsidRPr="00EA1AA5">
                                <w:rPr>
                                  <w:sz w:val="18"/>
                                  <w:szCs w:val="18"/>
                                </w:rPr>
                                <w:t>CLD</w:t>
                              </w:r>
                            </w:p>
                            <w:p w14:paraId="63460A8E"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0"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14:paraId="28C8673C" w14:textId="77777777" w:rsidR="00891C16" w:rsidRPr="00EA1AA5" w:rsidRDefault="00891C16" w:rsidP="00DE5B03">
                              <w:pPr>
                                <w:rPr>
                                  <w:sz w:val="18"/>
                                  <w:szCs w:val="18"/>
                                </w:rPr>
                              </w:pPr>
                              <w:r w:rsidRPr="00EA1AA5">
                                <w:rPr>
                                  <w:sz w:val="18"/>
                                  <w:szCs w:val="18"/>
                                </w:rPr>
                                <w:t>CONV</w:t>
                              </w:r>
                            </w:p>
                            <w:p w14:paraId="2B2D2FD5"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1"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14:paraId="6E23634C" w14:textId="77777777" w:rsidR="00891C16" w:rsidRPr="00EA1AA5" w:rsidRDefault="00891C16" w:rsidP="00DE5B03">
                              <w:pPr>
                                <w:rPr>
                                  <w:sz w:val="18"/>
                                  <w:szCs w:val="18"/>
                                </w:rPr>
                              </w:pPr>
                              <w:r w:rsidRPr="00EA1AA5">
                                <w:rPr>
                                  <w:sz w:val="18"/>
                                  <w:szCs w:val="18"/>
                                </w:rPr>
                                <w:t>HSUM</w:t>
                              </w:r>
                            </w:p>
                            <w:p w14:paraId="5EA53E0A"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2"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73"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5"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52876" name="Text Box 13"/>
                        <wps:cNvSpPr txBox="1">
                          <a:spLocks noChangeArrowheads="1"/>
                        </wps:cNvSpPr>
                        <wps:spPr bwMode="auto">
                          <a:xfrm>
                            <a:off x="1102088" y="2922894"/>
                            <a:ext cx="777875" cy="874396"/>
                          </a:xfrm>
                          <a:prstGeom prst="rect">
                            <a:avLst/>
                          </a:prstGeom>
                          <a:solidFill>
                            <a:srgbClr val="FFFF00"/>
                          </a:solidFill>
                          <a:ln w="9525">
                            <a:solidFill>
                              <a:srgbClr val="000000"/>
                            </a:solidFill>
                            <a:miter lim="800000"/>
                            <a:headEnd/>
                            <a:tailEnd/>
                          </a:ln>
                        </wps:spPr>
                        <wps:txbx>
                          <w:txbxContent>
                            <w:p w14:paraId="2148740B" w14:textId="3D40170F" w:rsidR="00891C16" w:rsidRPr="00EA1AA5" w:rsidRDefault="00891C16" w:rsidP="00DE5B03">
                              <w:pPr>
                                <w:rPr>
                                  <w:sz w:val="18"/>
                                  <w:szCs w:val="18"/>
                                </w:rPr>
                              </w:pPr>
                              <w:r w:rsidRPr="00EA1AA5">
                                <w:rPr>
                                  <w:sz w:val="18"/>
                                  <w:szCs w:val="18"/>
                                </w:rPr>
                                <w:t>DDRIF</w:t>
                              </w:r>
                              <w:r>
                                <w:rPr>
                                  <w:sz w:val="18"/>
                                  <w:szCs w:val="18"/>
                                </w:rPr>
                                <w:t>2</w:t>
                              </w:r>
                              <w:r w:rsidRPr="00EA1AA5">
                                <w:rPr>
                                  <w:sz w:val="18"/>
                                  <w:szCs w:val="18"/>
                                </w:rPr>
                                <w:t xml:space="preserve"> #</w:t>
                              </w:r>
                              <w:r w:rsidR="000E267A">
                                <w:rPr>
                                  <w:sz w:val="18"/>
                                  <w:szCs w:val="18"/>
                                </w:rPr>
                                <w:t>0</w:t>
                              </w:r>
                              <w:r w:rsidRPr="00EA1AA5">
                                <w:rPr>
                                  <w:sz w:val="18"/>
                                  <w:szCs w:val="18"/>
                                </w:rPr>
                                <w:t xml:space="preserve"> Module containing clock boundary </w:t>
                              </w:r>
                              <w:proofErr w:type="gramStart"/>
                              <w:r w:rsidRPr="00EA1AA5">
                                <w:rPr>
                                  <w:sz w:val="18"/>
                                  <w:szCs w:val="18"/>
                                </w:rPr>
                                <w:t>FIFOs</w:t>
                              </w:r>
                              <w:proofErr w:type="gramEnd"/>
                            </w:p>
                          </w:txbxContent>
                        </wps:txbx>
                        <wps:bodyPr rot="0" vert="horz" wrap="square" lIns="91440" tIns="45720" rIns="91440" bIns="45720" anchor="t" anchorCtr="0" upright="1">
                          <a:noAutofit/>
                        </wps:bodyPr>
                      </wps:wsp>
                      <wps:wsp>
                        <wps:cNvPr id="52877"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78"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14:paraId="40E66505" w14:textId="42EEB2B2" w:rsidR="00891C16" w:rsidRPr="00EA1AA5" w:rsidRDefault="00891C16" w:rsidP="00DE5B03">
                              <w:pPr>
                                <w:rPr>
                                  <w:sz w:val="18"/>
                                  <w:szCs w:val="18"/>
                                </w:rPr>
                              </w:pPr>
                              <w:r w:rsidRPr="00EA1AA5">
                                <w:rPr>
                                  <w:sz w:val="18"/>
                                  <w:szCs w:val="18"/>
                                </w:rPr>
                                <w:t>DDR 4 SDRAM#</w:t>
                              </w:r>
                              <w:r w:rsidR="000E267A">
                                <w:rPr>
                                  <w:sz w:val="18"/>
                                  <w:szCs w:val="18"/>
                                </w:rPr>
                                <w:t>0</w:t>
                              </w:r>
                            </w:p>
                          </w:txbxContent>
                        </wps:txbx>
                        <wps:bodyPr rot="0" vert="horz" wrap="square" lIns="91440" tIns="45720" rIns="91440" bIns="45720" anchor="t" anchorCtr="0" upright="1">
                          <a:noAutofit/>
                        </wps:bodyPr>
                      </wps:wsp>
                      <wps:wsp>
                        <wps:cNvPr id="52879"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80"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7EE27" w14:textId="77777777" w:rsidR="00891C16" w:rsidRPr="009462CB" w:rsidRDefault="00891C16" w:rsidP="00DE5B03">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52881"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82"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3" name="Text Box 27"/>
                        <wps:cNvSpPr txBox="1">
                          <a:spLocks noChangeArrowheads="1"/>
                        </wps:cNvSpPr>
                        <wps:spPr bwMode="auto">
                          <a:xfrm rot="5400000">
                            <a:off x="314798" y="2764594"/>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F5BCA"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 access from PCIe to each DDRIF2</w:t>
                              </w:r>
                            </w:p>
                          </w:txbxContent>
                        </wps:txbx>
                        <wps:bodyPr rot="0" vert="horz" wrap="square" lIns="91440" tIns="45720" rIns="91440" bIns="45720" anchor="t" anchorCtr="0" upright="1">
                          <a:noAutofit/>
                        </wps:bodyPr>
                      </wps:wsp>
                      <wps:wsp>
                        <wps:cNvPr id="52884"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F4458"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52885"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E4F13" w14:textId="6422521E" w:rsidR="00891C16" w:rsidRPr="00EA1AA5" w:rsidRDefault="00C62023" w:rsidP="00DE5B03">
                              <w:pPr>
                                <w:rPr>
                                  <w:sz w:val="16"/>
                                  <w:szCs w:val="16"/>
                                </w:rPr>
                              </w:pPr>
                              <w:r>
                                <w:rPr>
                                  <w:sz w:val="16"/>
                                  <w:szCs w:val="16"/>
                                </w:rPr>
                                <w:t>1024</w:t>
                              </w:r>
                              <w:r w:rsidR="00891C16" w:rsidRPr="00EA1AA5">
                                <w:rPr>
                                  <w:sz w:val="16"/>
                                  <w:szCs w:val="16"/>
                                </w:rPr>
                                <w:t>-bit</w:t>
                              </w:r>
                              <w:r w:rsidR="00891C16">
                                <w:rPr>
                                  <w:sz w:val="16"/>
                                  <w:szCs w:val="16"/>
                                </w:rPr>
                                <w:t xml:space="preserve"> @ 350MHz</w:t>
                              </w:r>
                            </w:p>
                          </w:txbxContent>
                        </wps:txbx>
                        <wps:bodyPr rot="0" vert="horz" wrap="square" lIns="91440" tIns="45720" rIns="91440" bIns="45720" anchor="t" anchorCtr="0" upright="1">
                          <a:noAutofit/>
                        </wps:bodyPr>
                      </wps:wsp>
                      <wps:wsp>
                        <wps:cNvPr id="52886"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2E80" w14:textId="331660FF" w:rsidR="00891C16" w:rsidRPr="00EA1AA5" w:rsidRDefault="00C62023" w:rsidP="00DE5B03">
                              <w:pPr>
                                <w:rPr>
                                  <w:sz w:val="16"/>
                                  <w:szCs w:val="16"/>
                                </w:rPr>
                              </w:pPr>
                              <w:r>
                                <w:rPr>
                                  <w:sz w:val="16"/>
                                  <w:szCs w:val="16"/>
                                </w:rPr>
                                <w:t>1024</w:t>
                              </w:r>
                              <w:r w:rsidR="00891C16">
                                <w:rPr>
                                  <w:sz w:val="16"/>
                                  <w:szCs w:val="16"/>
                                </w:rPr>
                                <w:t>-</w:t>
                              </w:r>
                              <w:r w:rsidR="00891C16" w:rsidRPr="00EA1AA5">
                                <w:rPr>
                                  <w:sz w:val="16"/>
                                  <w:szCs w:val="16"/>
                                </w:rPr>
                                <w:t>bit</w:t>
                              </w:r>
                              <w:r w:rsidR="00891C16">
                                <w:rPr>
                                  <w:sz w:val="16"/>
                                  <w:szCs w:val="16"/>
                                </w:rPr>
                                <w:t xml:space="preserve"> @ 350MHz</w:t>
                              </w:r>
                            </w:p>
                          </w:txbxContent>
                        </wps:txbx>
                        <wps:bodyPr rot="0" vert="horz" wrap="square" lIns="91440" tIns="45720" rIns="91440" bIns="45720" anchor="t" anchorCtr="0" upright="1">
                          <a:noAutofit/>
                        </wps:bodyPr>
                      </wps:wsp>
                      <wps:wsp>
                        <wps:cNvPr id="52887"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99D11" w14:textId="77777777" w:rsidR="00891C16" w:rsidRPr="00EA1AA5" w:rsidRDefault="00891C16" w:rsidP="00DE5B03">
                              <w:pPr>
                                <w:rPr>
                                  <w:sz w:val="16"/>
                                  <w:szCs w:val="16"/>
                                </w:rPr>
                              </w:pPr>
                              <w:r>
                                <w:rPr>
                                  <w:sz w:val="16"/>
                                  <w:szCs w:val="16"/>
                                </w:rPr>
                                <w:t>64</w:t>
                              </w:r>
                              <w:r w:rsidRPr="00EA1AA5">
                                <w:rPr>
                                  <w:sz w:val="16"/>
                                  <w:szCs w:val="16"/>
                                </w:rPr>
                                <w:t>-bit</w:t>
                              </w:r>
                              <w:r>
                                <w:rPr>
                                  <w:sz w:val="16"/>
                                  <w:szCs w:val="16"/>
                                </w:rPr>
                                <w:t xml:space="preserve"> @ </w:t>
                              </w:r>
                              <w:r w:rsidR="00B72479">
                                <w:rPr>
                                  <w:sz w:val="16"/>
                                  <w:szCs w:val="16"/>
                                </w:rPr>
                                <w:t>1200</w:t>
                              </w:r>
                              <w:r>
                                <w:rPr>
                                  <w:sz w:val="16"/>
                                  <w:szCs w:val="16"/>
                                </w:rPr>
                                <w:t>MHz</w:t>
                              </w:r>
                            </w:p>
                          </w:txbxContent>
                        </wps:txbx>
                        <wps:bodyPr rot="0" vert="vert" wrap="square" lIns="91440" tIns="45720" rIns="91440" bIns="45720" anchor="t" anchorCtr="0" upright="1">
                          <a:noAutofit/>
                        </wps:bodyPr>
                      </wps:wsp>
                      <wps:wsp>
                        <wps:cNvPr id="5288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890"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14:paraId="36D6C067"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w:t>
                              </w:r>
                            </w:p>
                            <w:p w14:paraId="679FF77F"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A</w:t>
                              </w:r>
                            </w:p>
                            <w:p w14:paraId="7EE6B94C"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L</w:t>
                              </w:r>
                            </w:p>
                            <w:p w14:paraId="745F839B" w14:textId="77777777" w:rsidR="00891C16" w:rsidRDefault="00891C16" w:rsidP="00DE5B03">
                              <w:pPr>
                                <w:pStyle w:val="NormalWeb"/>
                                <w:spacing w:before="0" w:beforeAutospacing="0" w:after="0" w:afterAutospacing="0"/>
                              </w:pPr>
                            </w:p>
                          </w:txbxContent>
                        </wps:txbx>
                        <wps:bodyPr rot="0" vert="horz" wrap="square" lIns="91440" tIns="45720" rIns="91440" bIns="45720" anchor="t" anchorCtr="0" upright="1">
                          <a:noAutofit/>
                        </wps:bodyPr>
                      </wps:wsp>
                      <wps:wsp>
                        <wps:cNvPr id="52891"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14:paraId="740E0933" w14:textId="77777777" w:rsidR="00891C16" w:rsidRDefault="00891C16" w:rsidP="00DE5B03">
                              <w:pPr>
                                <w:pStyle w:val="NormalWeb"/>
                                <w:spacing w:before="0" w:beforeAutospacing="0" w:after="0" w:afterAutospacing="0"/>
                              </w:pPr>
                              <w:r>
                                <w:rPr>
                                  <w:rFonts w:ascii="Arial" w:hAnsi="Arial"/>
                                  <w:sz w:val="16"/>
                                  <w:szCs w:val="16"/>
                                </w:rPr>
                                <w:t>DDR_</w:t>
                              </w:r>
                            </w:p>
                            <w:p w14:paraId="5983EE26"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35541520"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HPS</w:t>
                              </w:r>
                            </w:p>
                            <w:p w14:paraId="75BB46FC" w14:textId="3E606F03"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0</w:t>
                              </w:r>
                              <w:r>
                                <w:rPr>
                                  <w:rFonts w:ascii="Arial" w:hAnsi="Arial"/>
                                  <w:sz w:val="18"/>
                                  <w:szCs w:val="18"/>
                                </w:rPr>
                                <w:t> </w:t>
                              </w:r>
                            </w:p>
                          </w:txbxContent>
                        </wps:txbx>
                        <wps:bodyPr rot="0" vert="horz" wrap="square" lIns="91440" tIns="45720" rIns="91440" bIns="45720" anchor="t" anchorCtr="0" upright="1">
                          <a:noAutofit/>
                        </wps:bodyPr>
                      </wps:wsp>
                      <wps:wsp>
                        <wps:cNvPr id="52892"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14:paraId="729AA09D" w14:textId="77777777" w:rsidR="00891C16" w:rsidRDefault="00891C16" w:rsidP="00DE5B03">
                              <w:pPr>
                                <w:pStyle w:val="NormalWeb"/>
                                <w:spacing w:before="0" w:beforeAutospacing="0" w:after="0" w:afterAutospacing="0"/>
                              </w:pPr>
                              <w:r>
                                <w:rPr>
                                  <w:rFonts w:ascii="Arial" w:hAnsi="Arial"/>
                                  <w:sz w:val="16"/>
                                  <w:szCs w:val="16"/>
                                </w:rPr>
                                <w:t>FDAS_DDR_</w:t>
                              </w:r>
                            </w:p>
                            <w:p w14:paraId="3110A537" w14:textId="77777777" w:rsidR="00891C16" w:rsidRDefault="00891C16" w:rsidP="00DE5B03">
                              <w:pPr>
                                <w:pStyle w:val="NormalWeb"/>
                                <w:spacing w:before="0" w:beforeAutospacing="0" w:after="0" w:afterAutospacing="0"/>
                              </w:pPr>
                              <w:r>
                                <w:rPr>
                                  <w:rFonts w:ascii="Arial" w:hAnsi="Arial"/>
                                  <w:sz w:val="16"/>
                                  <w:szCs w:val="16"/>
                                </w:rPr>
                                <w:t>CONTROLLER_HPS</w:t>
                              </w:r>
                            </w:p>
                            <w:p w14:paraId="669F0452"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7D75B9B8" w14:textId="77777777" w:rsidR="00891C16" w:rsidRDefault="00891C16" w:rsidP="00DE5B03">
                              <w:pPr>
                                <w:pStyle w:val="NormalWeb"/>
                                <w:spacing w:before="0" w:beforeAutospacing="0" w:after="0" w:afterAutospacing="0"/>
                              </w:pPr>
                              <w:r>
                                <w:rPr>
                                  <w:rFonts w:ascii="Arial" w:hAnsi="Arial"/>
                                  <w:sz w:val="16"/>
                                  <w:szCs w:val="16"/>
                                </w:rPr>
                                <w:t xml:space="preserve">(INTEL IP) </w:t>
                              </w:r>
                            </w:p>
                            <w:p w14:paraId="2862B252"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893"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14:paraId="0A4765E1" w14:textId="77777777" w:rsidR="00891C16" w:rsidRDefault="00891C16" w:rsidP="00DE5B03">
                              <w:pPr>
                                <w:pStyle w:val="NormalWeb"/>
                                <w:spacing w:before="0" w:beforeAutospacing="0" w:after="0" w:afterAutospacing="0"/>
                              </w:pPr>
                              <w:r>
                                <w:rPr>
                                  <w:rFonts w:ascii="Arial" w:hAnsi="Arial"/>
                                  <w:sz w:val="16"/>
                                  <w:szCs w:val="16"/>
                                </w:rPr>
                                <w:t>DDR_</w:t>
                              </w:r>
                            </w:p>
                            <w:p w14:paraId="701C12EC" w14:textId="77777777" w:rsidR="00891C16" w:rsidRDefault="00891C16" w:rsidP="00DE5B03">
                              <w:pPr>
                                <w:pStyle w:val="NormalWeb"/>
                                <w:spacing w:before="0" w:beforeAutospacing="0" w:after="0" w:afterAutospacing="0"/>
                              </w:pPr>
                              <w:r>
                                <w:rPr>
                                  <w:rFonts w:ascii="Arial" w:hAnsi="Arial"/>
                                  <w:sz w:val="16"/>
                                  <w:szCs w:val="16"/>
                                </w:rPr>
                                <w:t>CONT</w:t>
                              </w:r>
                            </w:p>
                            <w:p w14:paraId="000ECBB1" w14:textId="65225D31"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1</w:t>
                              </w:r>
                              <w:r>
                                <w:rPr>
                                  <w:rFonts w:ascii="Arial" w:hAnsi="Arial"/>
                                  <w:sz w:val="18"/>
                                  <w:szCs w:val="18"/>
                                </w:rPr>
                                <w:t> </w:t>
                              </w:r>
                            </w:p>
                          </w:txbxContent>
                        </wps:txbx>
                        <wps:bodyPr rot="0" vert="horz" wrap="square" lIns="91440" tIns="45720" rIns="91440" bIns="45720" anchor="t" anchorCtr="0" upright="1">
                          <a:noAutofit/>
                        </wps:bodyPr>
                      </wps:wsp>
                      <wps:wsp>
                        <wps:cNvPr id="52894"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95"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1" name="Rectangle 52901"/>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02" name="Text Box 13"/>
                        <wps:cNvSpPr txBox="1">
                          <a:spLocks noChangeArrowheads="1"/>
                        </wps:cNvSpPr>
                        <wps:spPr bwMode="auto">
                          <a:xfrm>
                            <a:off x="3809388" y="2920375"/>
                            <a:ext cx="816400" cy="873760"/>
                          </a:xfrm>
                          <a:prstGeom prst="rect">
                            <a:avLst/>
                          </a:prstGeom>
                          <a:solidFill>
                            <a:srgbClr val="FFFF00"/>
                          </a:solidFill>
                          <a:ln w="9525">
                            <a:solidFill>
                              <a:srgbClr val="000000"/>
                            </a:solidFill>
                            <a:miter lim="800000"/>
                            <a:headEnd/>
                            <a:tailEnd/>
                          </a:ln>
                        </wps:spPr>
                        <wps:txbx>
                          <w:txbxContent>
                            <w:p w14:paraId="6B91A365" w14:textId="735204DC" w:rsidR="00891C16" w:rsidRDefault="00891C16" w:rsidP="00DE5B03">
                              <w:pPr>
                                <w:pStyle w:val="NormalWeb"/>
                                <w:spacing w:before="0" w:beforeAutospacing="0" w:after="0" w:afterAutospacing="0"/>
                              </w:pPr>
                              <w:r>
                                <w:rPr>
                                  <w:rFonts w:ascii="Arial" w:hAnsi="Arial"/>
                                  <w:sz w:val="18"/>
                                  <w:szCs w:val="18"/>
                                </w:rPr>
                                <w:t>DDRIF2 #2</w:t>
                              </w:r>
                              <w:r w:rsidR="00A331A2">
                                <w:rPr>
                                  <w:rFonts w:ascii="Arial" w:hAnsi="Arial"/>
                                  <w:sz w:val="18"/>
                                  <w:szCs w:val="18"/>
                                </w:rPr>
                                <w:t xml:space="preserve"> </w:t>
                              </w:r>
                              <w:r>
                                <w:rPr>
                                  <w:rFonts w:ascii="Arial" w:hAnsi="Arial"/>
                                  <w:sz w:val="18"/>
                                  <w:szCs w:val="18"/>
                                </w:rPr>
                                <w:t xml:space="preserve">Module containing clock boundary </w:t>
                              </w:r>
                              <w:proofErr w:type="gramStart"/>
                              <w:r>
                                <w:rPr>
                                  <w:rFonts w:ascii="Arial" w:hAnsi="Arial"/>
                                  <w:sz w:val="18"/>
                                  <w:szCs w:val="18"/>
                                </w:rPr>
                                <w:t>FIFOs</w:t>
                              </w:r>
                              <w:proofErr w:type="gramEnd"/>
                            </w:p>
                          </w:txbxContent>
                        </wps:txbx>
                        <wps:bodyPr rot="0" vert="horz" wrap="square" lIns="91440" tIns="45720" rIns="91440" bIns="45720" anchor="t" anchorCtr="0" upright="1">
                          <a:noAutofit/>
                        </wps:bodyPr>
                      </wps:wsp>
                      <wps:wsp>
                        <wps:cNvPr id="52903"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4"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14:paraId="39AD71BB" w14:textId="77777777" w:rsidR="00891C16" w:rsidRDefault="00891C16" w:rsidP="00DE5B03">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52905"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6"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58B3"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w:t>
                              </w:r>
                              <w:r>
                                <w:rPr>
                                  <w:rFonts w:ascii="Arial" w:hAnsi="Arial"/>
                                  <w:sz w:val="16"/>
                                  <w:szCs w:val="16"/>
                                </w:rPr>
                                <w:t>MHz</w:t>
                              </w:r>
                            </w:p>
                          </w:txbxContent>
                        </wps:txbx>
                        <wps:bodyPr rot="0" vert="vert" wrap="square" lIns="91440" tIns="45720" rIns="91440" bIns="45720" anchor="t" anchorCtr="0" upright="1">
                          <a:noAutofit/>
                        </wps:bodyPr>
                      </wps:wsp>
                      <wps:wsp>
                        <wps:cNvPr id="52907"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14:paraId="1B24BCE4" w14:textId="77777777" w:rsidR="00891C16" w:rsidRDefault="00891C16" w:rsidP="00DE5B03">
                              <w:pPr>
                                <w:pStyle w:val="NormalWeb"/>
                                <w:spacing w:before="0" w:beforeAutospacing="0" w:after="0" w:afterAutospacing="0"/>
                              </w:pPr>
                              <w:r>
                                <w:rPr>
                                  <w:rFonts w:ascii="Arial" w:hAnsi="Arial"/>
                                  <w:sz w:val="16"/>
                                  <w:szCs w:val="16"/>
                                </w:rPr>
                                <w:t>C</w:t>
                              </w:r>
                            </w:p>
                            <w:p w14:paraId="6B6F2A00" w14:textId="77777777" w:rsidR="00891C16" w:rsidRDefault="00891C16" w:rsidP="00DE5B03">
                              <w:pPr>
                                <w:pStyle w:val="NormalWeb"/>
                                <w:spacing w:before="0" w:beforeAutospacing="0" w:after="0" w:afterAutospacing="0"/>
                              </w:pPr>
                              <w:r>
                                <w:rPr>
                                  <w:rFonts w:ascii="Arial" w:hAnsi="Arial"/>
                                  <w:sz w:val="16"/>
                                  <w:szCs w:val="16"/>
                                </w:rPr>
                                <w:t>A</w:t>
                              </w:r>
                            </w:p>
                            <w:p w14:paraId="22AB4487" w14:textId="77777777" w:rsidR="00891C16" w:rsidRDefault="00891C16" w:rsidP="00DE5B03">
                              <w:pPr>
                                <w:pStyle w:val="NormalWeb"/>
                                <w:spacing w:before="0" w:beforeAutospacing="0" w:after="0" w:afterAutospacing="0"/>
                              </w:pPr>
                              <w:r>
                                <w:rPr>
                                  <w:rFonts w:ascii="Arial" w:hAnsi="Arial"/>
                                  <w:sz w:val="16"/>
                                  <w:szCs w:val="16"/>
                                </w:rPr>
                                <w:t>L</w:t>
                              </w:r>
                            </w:p>
                            <w:p w14:paraId="1F70B2B5" w14:textId="77777777" w:rsidR="00891C16" w:rsidRDefault="00891C16" w:rsidP="00DE5B03">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2908"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14:paraId="12E4B0B0" w14:textId="77777777" w:rsidR="00891C16" w:rsidRDefault="00891C16" w:rsidP="00DE5B03">
                              <w:pPr>
                                <w:pStyle w:val="NormalWeb"/>
                                <w:spacing w:before="0" w:beforeAutospacing="0" w:after="0" w:afterAutospacing="0"/>
                              </w:pPr>
                              <w:r>
                                <w:rPr>
                                  <w:rFonts w:ascii="Arial" w:hAnsi="Arial"/>
                                  <w:sz w:val="16"/>
                                  <w:szCs w:val="16"/>
                                </w:rPr>
                                <w:t>DDR_</w:t>
                              </w:r>
                            </w:p>
                            <w:p w14:paraId="6A5AFBFE" w14:textId="77777777" w:rsidR="00891C16" w:rsidRDefault="00891C16" w:rsidP="00DE5B03">
                              <w:pPr>
                                <w:pStyle w:val="NormalWeb"/>
                                <w:spacing w:before="0" w:beforeAutospacing="0" w:after="0" w:afterAutospacing="0"/>
                              </w:pPr>
                              <w:r>
                                <w:rPr>
                                  <w:rFonts w:ascii="Arial" w:hAnsi="Arial"/>
                                  <w:sz w:val="16"/>
                                  <w:szCs w:val="16"/>
                                </w:rPr>
                                <w:t>CONT</w:t>
                              </w:r>
                            </w:p>
                            <w:p w14:paraId="3F8237FC" w14:textId="77777777" w:rsidR="00891C16" w:rsidRDefault="00891C16" w:rsidP="00DE5B03">
                              <w:pPr>
                                <w:pStyle w:val="NormalWeb"/>
                                <w:spacing w:before="0" w:beforeAutospacing="0" w:after="0" w:afterAutospacing="0"/>
                              </w:pPr>
                              <w:r>
                                <w:rPr>
                                  <w:rFonts w:ascii="Arial" w:hAnsi="Arial"/>
                                  <w:sz w:val="16"/>
                                  <w:szCs w:val="16"/>
                                </w:rPr>
                                <w:t>Ch 2</w:t>
                              </w:r>
                              <w:r>
                                <w:rPr>
                                  <w:rFonts w:ascii="Arial" w:hAnsi="Arial"/>
                                  <w:sz w:val="18"/>
                                  <w:szCs w:val="18"/>
                                </w:rPr>
                                <w:t> </w:t>
                              </w:r>
                            </w:p>
                          </w:txbxContent>
                        </wps:txbx>
                        <wps:bodyPr rot="0" vert="horz" wrap="square" lIns="91440" tIns="45720" rIns="91440" bIns="45720" anchor="t" anchorCtr="0" upright="1">
                          <a:noAutofit/>
                        </wps:bodyPr>
                      </wps:wsp>
                      <wps:wsp>
                        <wps:cNvPr id="52909" name="Text Box 14"/>
                        <wps:cNvSpPr txBox="1">
                          <a:spLocks noChangeArrowheads="1"/>
                        </wps:cNvSpPr>
                        <wps:spPr bwMode="auto">
                          <a:xfrm>
                            <a:off x="4255158" y="4640397"/>
                            <a:ext cx="1107440" cy="616584"/>
                          </a:xfrm>
                          <a:prstGeom prst="rect">
                            <a:avLst/>
                          </a:prstGeom>
                          <a:noFill/>
                          <a:ln w="9525">
                            <a:noFill/>
                            <a:miter lim="800000"/>
                            <a:headEnd/>
                            <a:tailEnd/>
                          </a:ln>
                        </wps:spPr>
                        <wps:txbx>
                          <w:txbxContent>
                            <w:p w14:paraId="067A189A" w14:textId="77777777" w:rsidR="00891C16" w:rsidRDefault="00891C16" w:rsidP="00DE5B03">
                              <w:pPr>
                                <w:pStyle w:val="NormalWeb"/>
                                <w:spacing w:before="0" w:beforeAutospacing="0" w:after="0" w:afterAutospacing="0"/>
                              </w:pPr>
                              <w:r>
                                <w:rPr>
                                  <w:rFonts w:ascii="Arial" w:hAnsi="Arial"/>
                                  <w:sz w:val="16"/>
                                  <w:szCs w:val="16"/>
                                </w:rPr>
                                <w:t>FDAS_DDR_</w:t>
                              </w:r>
                            </w:p>
                            <w:p w14:paraId="150E74B6" w14:textId="77777777" w:rsidR="00891C16" w:rsidRDefault="00891C16" w:rsidP="00DE5B03">
                              <w:pPr>
                                <w:pStyle w:val="NormalWeb"/>
                                <w:spacing w:before="0" w:beforeAutospacing="0" w:after="0" w:afterAutospacing="0"/>
                              </w:pPr>
                              <w:r>
                                <w:rPr>
                                  <w:rFonts w:ascii="Arial" w:hAnsi="Arial"/>
                                  <w:sz w:val="16"/>
                                  <w:szCs w:val="16"/>
                                </w:rPr>
                                <w:t>CONTROLLER_</w:t>
                              </w:r>
                            </w:p>
                            <w:p w14:paraId="66A02D64" w14:textId="77777777" w:rsidR="00891C16" w:rsidRDefault="00891C16" w:rsidP="00DE5B03">
                              <w:pPr>
                                <w:pStyle w:val="NormalWeb"/>
                                <w:spacing w:before="0" w:beforeAutospacing="0" w:after="0" w:afterAutospacing="0"/>
                              </w:pPr>
                              <w:r>
                                <w:rPr>
                                  <w:rFonts w:ascii="Arial" w:hAnsi="Arial"/>
                                  <w:sz w:val="16"/>
                                  <w:szCs w:val="16"/>
                                </w:rPr>
                                <w:t xml:space="preserve">CALIBRATION </w:t>
                              </w:r>
                            </w:p>
                            <w:p w14:paraId="29FA4AA1" w14:textId="77777777" w:rsidR="00891C16" w:rsidRDefault="00891C16" w:rsidP="00DE5B03">
                              <w:pPr>
                                <w:pStyle w:val="NormalWeb"/>
                                <w:spacing w:before="0" w:beforeAutospacing="0" w:after="0" w:afterAutospacing="0"/>
                              </w:pPr>
                              <w:r>
                                <w:rPr>
                                  <w:rFonts w:ascii="Arial" w:hAnsi="Arial"/>
                                  <w:sz w:val="16"/>
                                  <w:szCs w:val="16"/>
                                </w:rPr>
                                <w:t>(INTEL IP)</w:t>
                              </w:r>
                            </w:p>
                            <w:p w14:paraId="020DD6DD"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10"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14:paraId="42F85CD0" w14:textId="77777777" w:rsidR="00891C16" w:rsidRDefault="00891C16" w:rsidP="00DE5B03">
                              <w:pPr>
                                <w:pStyle w:val="NormalWeb"/>
                                <w:spacing w:before="0" w:beforeAutospacing="0" w:after="0" w:afterAutospacing="0"/>
                              </w:pPr>
                              <w:r>
                                <w:rPr>
                                  <w:rFonts w:ascii="Arial" w:hAnsi="Arial"/>
                                  <w:sz w:val="16"/>
                                  <w:szCs w:val="16"/>
                                </w:rPr>
                                <w:t>DDR_</w:t>
                              </w:r>
                            </w:p>
                            <w:p w14:paraId="4D0D6171" w14:textId="77777777" w:rsidR="00891C16" w:rsidRDefault="00891C16" w:rsidP="00DE5B03">
                              <w:pPr>
                                <w:pStyle w:val="NormalWeb"/>
                                <w:spacing w:before="0" w:beforeAutospacing="0" w:after="0" w:afterAutospacing="0"/>
                              </w:pPr>
                              <w:r>
                                <w:rPr>
                                  <w:rFonts w:ascii="Arial" w:hAnsi="Arial"/>
                                  <w:sz w:val="16"/>
                                  <w:szCs w:val="16"/>
                                </w:rPr>
                                <w:t>CONT</w:t>
                              </w:r>
                            </w:p>
                            <w:p w14:paraId="156009A4" w14:textId="77777777" w:rsidR="00891C16" w:rsidRDefault="00891C16" w:rsidP="00DE5B03">
                              <w:pPr>
                                <w:pStyle w:val="NormalWeb"/>
                                <w:spacing w:before="0" w:beforeAutospacing="0" w:after="0" w:afterAutospacing="0"/>
                              </w:pPr>
                              <w:r>
                                <w:rPr>
                                  <w:rFonts w:ascii="Arial" w:hAnsi="Arial"/>
                                  <w:sz w:val="16"/>
                                  <w:szCs w:val="16"/>
                                </w:rPr>
                                <w:t>Ch 3</w:t>
                              </w:r>
                              <w:r>
                                <w:rPr>
                                  <w:rFonts w:ascii="Arial" w:hAnsi="Arial"/>
                                  <w:sz w:val="18"/>
                                  <w:szCs w:val="18"/>
                                </w:rPr>
                                <w:t> </w:t>
                              </w:r>
                            </w:p>
                          </w:txbxContent>
                        </wps:txbx>
                        <wps:bodyPr rot="0" vert="horz" wrap="square" lIns="91440" tIns="45720" rIns="91440" bIns="45720" anchor="t" anchorCtr="0" upright="1">
                          <a:noAutofit/>
                        </wps:bodyPr>
                      </wps:wsp>
                      <wps:wsp>
                        <wps:cNvPr id="52911"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2"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3" name="Text Box 13"/>
                        <wps:cNvSpPr txBox="1">
                          <a:spLocks noChangeArrowheads="1"/>
                        </wps:cNvSpPr>
                        <wps:spPr bwMode="auto">
                          <a:xfrm>
                            <a:off x="4998108" y="2926725"/>
                            <a:ext cx="777875" cy="873125"/>
                          </a:xfrm>
                          <a:prstGeom prst="rect">
                            <a:avLst/>
                          </a:prstGeom>
                          <a:solidFill>
                            <a:srgbClr val="FFFF00"/>
                          </a:solidFill>
                          <a:ln w="9525">
                            <a:solidFill>
                              <a:srgbClr val="000000"/>
                            </a:solidFill>
                            <a:miter lim="800000"/>
                            <a:headEnd/>
                            <a:tailEnd/>
                          </a:ln>
                        </wps:spPr>
                        <wps:txbx>
                          <w:txbxContent>
                            <w:p w14:paraId="656F2F6C" w14:textId="77777777" w:rsidR="00891C16" w:rsidRDefault="00891C16" w:rsidP="00DE5B03">
                              <w:pPr>
                                <w:pStyle w:val="NormalWeb"/>
                                <w:spacing w:before="0" w:beforeAutospacing="0" w:after="0" w:afterAutospacing="0"/>
                              </w:pPr>
                              <w:r>
                                <w:rPr>
                                  <w:rFonts w:ascii="Arial" w:hAnsi="Arial"/>
                                  <w:sz w:val="18"/>
                                  <w:szCs w:val="18"/>
                                </w:rPr>
                                <w:t xml:space="preserve">DDRIF2 #3 Module containing clock boundary </w:t>
                              </w:r>
                              <w:proofErr w:type="gramStart"/>
                              <w:r>
                                <w:rPr>
                                  <w:rFonts w:ascii="Arial" w:hAnsi="Arial"/>
                                  <w:sz w:val="18"/>
                                  <w:szCs w:val="18"/>
                                </w:rPr>
                                <w:t>FIFOs</w:t>
                              </w:r>
                              <w:proofErr w:type="gramEnd"/>
                            </w:p>
                          </w:txbxContent>
                        </wps:txbx>
                        <wps:bodyPr rot="0" vert="horz" wrap="square" lIns="91440" tIns="45720" rIns="91440" bIns="45720" anchor="t" anchorCtr="0" upright="1">
                          <a:noAutofit/>
                        </wps:bodyPr>
                      </wps:wsp>
                      <wps:wsp>
                        <wps:cNvPr id="52914"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5"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14:paraId="1001EA4B" w14:textId="77777777" w:rsidR="00891C16" w:rsidRDefault="00891C16" w:rsidP="00DE5B03">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52916"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7"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1431C"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12000</w:t>
                              </w:r>
                              <w:r>
                                <w:rPr>
                                  <w:rFonts w:ascii="Arial" w:hAnsi="Arial"/>
                                  <w:sz w:val="16"/>
                                  <w:szCs w:val="16"/>
                                </w:rPr>
                                <w:t>MHz</w:t>
                              </w:r>
                            </w:p>
                          </w:txbxContent>
                        </wps:txbx>
                        <wps:bodyPr rot="0" vert="vert" wrap="square" lIns="91440" tIns="45720" rIns="91440" bIns="45720" anchor="t" anchorCtr="0" upright="1">
                          <a:noAutofit/>
                        </wps:bodyPr>
                      </wps:wsp>
                      <wps:wsp>
                        <wps:cNvPr id="52922" name="Straight Connector 52922"/>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3" name="Straight Connector 52923"/>
                        <wps:cNvCnPr/>
                        <wps:spPr>
                          <a:xfrm flipV="1">
                            <a:off x="4299563" y="2759959"/>
                            <a:ext cx="0" cy="180000"/>
                          </a:xfrm>
                          <a:prstGeom prst="line">
                            <a:avLst/>
                          </a:prstGeom>
                          <a:ln>
                            <a:solidFill>
                              <a:srgbClr val="7030A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924" name="Straight Connector 52924"/>
                        <wps:cNvCnPr/>
                        <wps:spPr>
                          <a:xfrm flipH="1">
                            <a:off x="4299563" y="2759959"/>
                            <a:ext cx="11520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52925" name="AutoShape 11"/>
                        <wps:cNvCnPr>
                          <a:cxnSpLocks noChangeShapeType="1"/>
                        </wps:cNvCnPr>
                        <wps:spPr bwMode="auto">
                          <a:xfrm flipH="1">
                            <a:off x="5458165"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52927" name="Straight Connector 52927"/>
                        <wps:cNvCnPr/>
                        <wps:spPr>
                          <a:xfrm flipH="1">
                            <a:off x="4396760" y="2677117"/>
                            <a:ext cx="115200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9"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2930"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14:paraId="521C0AE9" w14:textId="77777777" w:rsidR="00891C16" w:rsidRDefault="00891C16" w:rsidP="00DE5B03">
                              <w:pPr>
                                <w:pStyle w:val="NormalWeb"/>
                                <w:spacing w:before="0" w:beforeAutospacing="0" w:after="0" w:afterAutospacing="0"/>
                              </w:pPr>
                              <w:r>
                                <w:rPr>
                                  <w:rFonts w:ascii="Arial" w:hAnsi="Arial"/>
                                  <w:sz w:val="16"/>
                                  <w:szCs w:val="16"/>
                                </w:rPr>
                                <w:t xml:space="preserve">“FIFO_READY”, “FIFO_FULL” and “DATA_AVAIL” signals transferred between DDRIF2 modules for CONV/ HSUM data </w:t>
                              </w:r>
                              <w:proofErr w:type="gramStart"/>
                              <w:r>
                                <w:rPr>
                                  <w:rFonts w:ascii="Arial" w:hAnsi="Arial"/>
                                  <w:sz w:val="16"/>
                                  <w:szCs w:val="16"/>
                                </w:rPr>
                                <w:t>paths</w:t>
                              </w:r>
                              <w:proofErr w:type="gramEnd"/>
                            </w:p>
                            <w:p w14:paraId="18DB5C25"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31"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4" name="Straight Connector 52934"/>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5"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6" name="Straight Connector 52936"/>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7"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8"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39"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0" name="Straight Connector 52940"/>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2"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3"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7" name="Straight Connector 52947"/>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8"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0"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14:paraId="45507B52" w14:textId="77777777" w:rsidR="00891C16" w:rsidRDefault="00891C16" w:rsidP="00DE5B03">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wps:txbx>
                        <wps:bodyPr rot="0" vert="horz" wrap="square" lIns="91440" tIns="45720" rIns="91440" bIns="45720" anchor="t" anchorCtr="0" upright="1">
                          <a:noAutofit/>
                        </wps:bodyPr>
                      </wps:wsp>
                      <wps:wsp>
                        <wps:cNvPr id="52951"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2"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5"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6"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8"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59"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61"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2"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3"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4"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5"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8"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9"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70" name="Oval 52970"/>
                        <wps:cNvSpPr/>
                        <wps:spPr>
                          <a:xfrm>
                            <a:off x="4615566" y="2603819"/>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71" name="AutoShape 10"/>
                        <wps:cNvCnPr>
                          <a:cxnSpLocks noChangeShapeType="1"/>
                          <a:endCxn id="52970" idx="1"/>
                        </wps:cNvCnPr>
                        <wps:spPr bwMode="auto">
                          <a:xfrm>
                            <a:off x="2762250" y="1828800"/>
                            <a:ext cx="1881267" cy="81444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E8B532C" id="Canvas 52973" o:spid="_x0000_s1114" editas="canvas" style="position:absolute;margin-left:-53.25pt;margin-top:-.35pt;width:495.75pt;height:510.75pt;z-index:251716608;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">
                <v:shape id="_x0000_s1115" type="#_x0000_t75" style="position:absolute;width:62960;height:64865;visibility:visible;mso-wrap-style:square">
                  <v:fill o:detectmouseclick="t"/>
                  <v:path o:connecttype="none"/>
                </v:shape>
                <v:rect id="Rectangle 4" o:spid="_x0000_s1116" style="position:absolute;left:717;top:1365;width:62243;height:5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" fillcolor="#ffc"/>
                <v:rect id="Rectangle 52867" o:spid="_x0000_s1117" style="position:absolute;left:9839;top:39893;width:22384;height:12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" fillcolor="#eaf1dd [662]" strokecolor="black [3213]"/>
                <v:shape id="Text Box 5" o:spid="_x0000_s1118" type="#_x0000_t202" style="position:absolute;left:2457;top:2876;width:81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" fillcolor="#eaf1dd">
                  <v:textbox>
                    <w:txbxContent>
                      <w:p w14:paraId="139DC697" w14:textId="77777777" w:rsidR="00891C16" w:rsidRPr="00EA1AA5" w:rsidRDefault="00891C16" w:rsidP="00DE5B03">
                        <w:pPr>
                          <w:rPr>
                            <w:sz w:val="18"/>
                            <w:szCs w:val="18"/>
                          </w:rPr>
                        </w:pPr>
                        <w:r w:rsidRPr="00EA1AA5">
                          <w:rPr>
                            <w:sz w:val="18"/>
                            <w:szCs w:val="18"/>
                          </w:rPr>
                          <w:t>PCIE</w:t>
                        </w:r>
                      </w:p>
                      <w:p w14:paraId="26D84136" w14:textId="77777777" w:rsidR="00891C16" w:rsidRPr="00EA1AA5" w:rsidRDefault="00891C16" w:rsidP="00DE5B03">
                        <w:pPr>
                          <w:rPr>
                            <w:sz w:val="18"/>
                            <w:szCs w:val="18"/>
                          </w:rPr>
                        </w:pPr>
                        <w:r w:rsidRPr="00EA1AA5">
                          <w:rPr>
                            <w:sz w:val="18"/>
                            <w:szCs w:val="18"/>
                          </w:rPr>
                          <w:t>Hard IP</w:t>
                        </w:r>
                      </w:p>
                      <w:p w14:paraId="514A6A7D" w14:textId="77777777" w:rsidR="00891C16" w:rsidRPr="00EA1AA5" w:rsidRDefault="00891C16" w:rsidP="00DE5B03">
                        <w:pPr>
                          <w:rPr>
                            <w:sz w:val="18"/>
                            <w:szCs w:val="18"/>
                          </w:rPr>
                        </w:pPr>
                        <w:r w:rsidRPr="00EA1AA5">
                          <w:rPr>
                            <w:sz w:val="18"/>
                            <w:szCs w:val="18"/>
                          </w:rPr>
                          <w:t>Macro</w:t>
                        </w:r>
                      </w:p>
                    </w:txbxContent>
                  </v:textbox>
                </v:shape>
                <v:shape id="Text Box 6" o:spid="_x0000_s1119" type="#_x0000_t202" style="position:absolute;left:11709;top:2876;width:7703;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" fillcolor="#eaf1dd">
                  <v:textbox>
                    <w:txbxContent>
                      <w:p w14:paraId="02CF3C39" w14:textId="77777777" w:rsidR="00891C16" w:rsidRPr="00EA1AA5" w:rsidRDefault="00891C16" w:rsidP="00DE5B03">
                        <w:pPr>
                          <w:rPr>
                            <w:sz w:val="18"/>
                            <w:szCs w:val="18"/>
                          </w:rPr>
                        </w:pPr>
                        <w:r w:rsidRPr="00EA1AA5">
                          <w:rPr>
                            <w:sz w:val="18"/>
                            <w:szCs w:val="18"/>
                          </w:rPr>
                          <w:t>CLD</w:t>
                        </w:r>
                      </w:p>
                      <w:p w14:paraId="63460A8E" w14:textId="77777777" w:rsidR="00891C16" w:rsidRPr="00EA1AA5" w:rsidRDefault="00891C16" w:rsidP="00DE5B03">
                        <w:pPr>
                          <w:rPr>
                            <w:sz w:val="18"/>
                            <w:szCs w:val="18"/>
                          </w:rPr>
                        </w:pPr>
                        <w:r w:rsidRPr="00EA1AA5">
                          <w:rPr>
                            <w:sz w:val="18"/>
                            <w:szCs w:val="18"/>
                          </w:rPr>
                          <w:t>Module</w:t>
                        </w:r>
                      </w:p>
                    </w:txbxContent>
                  </v:textbox>
                </v:shape>
                <v:shape id="Text Box 7" o:spid="_x0000_s1120" type="#_x0000_t202" style="position:absolute;left:32950;top:2870;width:7798;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" fillcolor="#eaf1dd">
                  <v:textbox>
                    <w:txbxContent>
                      <w:p w14:paraId="28C8673C" w14:textId="77777777" w:rsidR="00891C16" w:rsidRPr="00EA1AA5" w:rsidRDefault="00891C16" w:rsidP="00DE5B03">
                        <w:pPr>
                          <w:rPr>
                            <w:sz w:val="18"/>
                            <w:szCs w:val="18"/>
                          </w:rPr>
                        </w:pPr>
                        <w:r w:rsidRPr="00EA1AA5">
                          <w:rPr>
                            <w:sz w:val="18"/>
                            <w:szCs w:val="18"/>
                          </w:rPr>
                          <w:t>CONV</w:t>
                        </w:r>
                      </w:p>
                      <w:p w14:paraId="2B2D2FD5" w14:textId="77777777" w:rsidR="00891C16" w:rsidRPr="00EA1AA5" w:rsidRDefault="00891C16" w:rsidP="00DE5B03">
                        <w:pPr>
                          <w:rPr>
                            <w:sz w:val="18"/>
                            <w:szCs w:val="18"/>
                          </w:rPr>
                        </w:pPr>
                        <w:r w:rsidRPr="00EA1AA5">
                          <w:rPr>
                            <w:sz w:val="18"/>
                            <w:szCs w:val="18"/>
                          </w:rPr>
                          <w:t>Module</w:t>
                        </w:r>
                      </w:p>
                    </w:txbxContent>
                  </v:textbox>
                </v:shape>
                <v:shape id="Text Box 8" o:spid="_x0000_s1121" type="#_x0000_t202" style="position:absolute;left:42189;top:2781;width:77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" fillcolor="#eaf1dd">
                  <v:textbox>
                    <w:txbxContent>
                      <w:p w14:paraId="6E23634C" w14:textId="77777777" w:rsidR="00891C16" w:rsidRPr="00EA1AA5" w:rsidRDefault="00891C16" w:rsidP="00DE5B03">
                        <w:pPr>
                          <w:rPr>
                            <w:sz w:val="18"/>
                            <w:szCs w:val="18"/>
                          </w:rPr>
                        </w:pPr>
                        <w:r w:rsidRPr="00EA1AA5">
                          <w:rPr>
                            <w:sz w:val="18"/>
                            <w:szCs w:val="18"/>
                          </w:rPr>
                          <w:t>HSUM</w:t>
                        </w:r>
                      </w:p>
                      <w:p w14:paraId="5EA53E0A" w14:textId="77777777" w:rsidR="00891C16" w:rsidRPr="00EA1AA5" w:rsidRDefault="00891C16" w:rsidP="00DE5B03">
                        <w:pPr>
                          <w:rPr>
                            <w:sz w:val="18"/>
                            <w:szCs w:val="18"/>
                          </w:rPr>
                        </w:pPr>
                        <w:r w:rsidRPr="00EA1AA5">
                          <w:rPr>
                            <w:sz w:val="18"/>
                            <w:szCs w:val="18"/>
                          </w:rPr>
                          <w:t>Module</w:t>
                        </w:r>
                      </w:p>
                    </w:txbxContent>
                  </v:textbox>
                </v:shape>
                <v:shape id="AutoShape 9" o:spid="_x0000_s1122" type="#_x0000_t32" style="position:absolute;left:5245;top:9499;width:13;height:15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" strokecolor="red"/>
                <v:shape id="AutoShape 10" o:spid="_x0000_s1123" type="#_x0000_t32" style="position:absolute;left:15323;top:9455;width:12;height:20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">
                  <v:stroke endarrow="block"/>
                </v:shape>
                <v:shape id="AutoShape 12" o:spid="_x0000_s1124" type="#_x0000_t32" style="position:absolute;left:46653;top:9455;width:7;height:57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" strokecolor="#4bacc6 [3208]">
                  <v:stroke endarrow="block"/>
                </v:shape>
                <v:shape id="Text Box 13" o:spid="_x0000_s1125" type="#_x0000_t202" style="position:absolute;left:11020;top:29228;width:7779;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" fillcolor="yellow">
                  <v:textbox>
                    <w:txbxContent>
                      <w:p w14:paraId="2148740B" w14:textId="3D40170F" w:rsidR="00891C16" w:rsidRPr="00EA1AA5" w:rsidRDefault="00891C16" w:rsidP="00DE5B03">
                        <w:pPr>
                          <w:rPr>
                            <w:sz w:val="18"/>
                            <w:szCs w:val="18"/>
                          </w:rPr>
                        </w:pPr>
                        <w:r w:rsidRPr="00EA1AA5">
                          <w:rPr>
                            <w:sz w:val="18"/>
                            <w:szCs w:val="18"/>
                          </w:rPr>
                          <w:t>DDRIF</w:t>
                        </w:r>
                        <w:r>
                          <w:rPr>
                            <w:sz w:val="18"/>
                            <w:szCs w:val="18"/>
                          </w:rPr>
                          <w:t>2</w:t>
                        </w:r>
                        <w:r w:rsidRPr="00EA1AA5">
                          <w:rPr>
                            <w:sz w:val="18"/>
                            <w:szCs w:val="18"/>
                          </w:rPr>
                          <w:t xml:space="preserve"> #</w:t>
                        </w:r>
                        <w:r w:rsidR="000E267A">
                          <w:rPr>
                            <w:sz w:val="18"/>
                            <w:szCs w:val="18"/>
                          </w:rPr>
                          <w:t>0</w:t>
                        </w:r>
                        <w:r w:rsidRPr="00EA1AA5">
                          <w:rPr>
                            <w:sz w:val="18"/>
                            <w:szCs w:val="18"/>
                          </w:rPr>
                          <w:t xml:space="preserve"> Module containing clock boundary </w:t>
                        </w:r>
                        <w:proofErr w:type="gramStart"/>
                        <w:r w:rsidRPr="00EA1AA5">
                          <w:rPr>
                            <w:sz w:val="18"/>
                            <w:szCs w:val="18"/>
                          </w:rPr>
                          <w:t>FIFOs</w:t>
                        </w:r>
                        <w:proofErr w:type="gramEnd"/>
                      </w:p>
                    </w:txbxContent>
                  </v:textbox>
                </v:shape>
                <v:shape id="AutoShape 16" o:spid="_x0000_s1126" type="#_x0000_t32" style="position:absolute;left:13681;top:37972;width:13;height:2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">
                  <v:stroke startarrow="block" endarrow="block"/>
                </v:shape>
                <v:shape id="Text Box 18" o:spid="_x0000_s1127" type="#_x0000_t202" style="position:absolute;left:9839;top:57954;width:8192;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" fillcolor="#daeef3">
                  <v:textbox>
                    <w:txbxContent>
                      <w:p w14:paraId="40E66505" w14:textId="42EEB2B2" w:rsidR="00891C16" w:rsidRPr="00EA1AA5" w:rsidRDefault="00891C16" w:rsidP="00DE5B03">
                        <w:pPr>
                          <w:rPr>
                            <w:sz w:val="18"/>
                            <w:szCs w:val="18"/>
                          </w:rPr>
                        </w:pPr>
                        <w:r w:rsidRPr="00EA1AA5">
                          <w:rPr>
                            <w:sz w:val="18"/>
                            <w:szCs w:val="18"/>
                          </w:rPr>
                          <w:t>DDR 4 SDRAM#</w:t>
                        </w:r>
                        <w:r w:rsidR="000E267A">
                          <w:rPr>
                            <w:sz w:val="18"/>
                            <w:szCs w:val="18"/>
                          </w:rPr>
                          <w:t>0</w:t>
                        </w:r>
                      </w:p>
                    </w:txbxContent>
                  </v:textbox>
                </v:shape>
                <v:shape id="AutoShape 20" o:spid="_x0000_s1128" type="#_x0000_t32" style="position:absolute;left:13412;top:47244;width:6;height:11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">
                  <v:stroke startarrow="block" endarrow="block"/>
                </v:shape>
                <v:shape id="Text Box 22" o:spid="_x0000_s1129" type="#_x0000_t202" style="position:absolute;left:52248;top:4940;width:8001;height:4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" filled="f" stroked="f">
                  <v:textbox>
                    <w:txbxContent>
                      <w:p w14:paraId="5B17EE27" w14:textId="77777777" w:rsidR="00891C16" w:rsidRPr="009462CB" w:rsidRDefault="00891C16" w:rsidP="00DE5B03">
                        <w:pPr>
                          <w:rPr>
                            <w:b/>
                            <w:sz w:val="32"/>
                            <w:szCs w:val="32"/>
                          </w:rPr>
                        </w:pPr>
                        <w:r w:rsidRPr="009462CB">
                          <w:rPr>
                            <w:b/>
                            <w:sz w:val="32"/>
                            <w:szCs w:val="32"/>
                          </w:rPr>
                          <w:t xml:space="preserve">FDAS </w:t>
                        </w:r>
                      </w:p>
                    </w:txbxContent>
                  </v:textbox>
                </v:shape>
                <v:shape id="AutoShape 24" o:spid="_x0000_s1130" type="#_x0000_t32" style="position:absolute;left:6134;top:9442;width:6;height:14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" strokecolor="blue">
                  <v:stroke endarrow="block"/>
                </v:shape>
                <v:shape id="AutoShape 25" o:spid="_x0000_s1131" type="#_x0000_t32" style="position:absolute;left:8163;top:22042;width:435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" strokecolor="blue"/>
                <v:shape id="Text Box 27" o:spid="_x0000_s1132" type="#_x0000_t202" style="position:absolute;left:3148;top:27645;width:8528;height:79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" filled="f" stroked="f">
                  <v:textbox>
                    <w:txbxContent>
                      <w:p w14:paraId="7AAF5BCA"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 access from PCIe to each DDRIF2</w:t>
                        </w:r>
                      </w:p>
                    </w:txbxContent>
                  </v:textbox>
                </v:shape>
                <v:shape id="Text Box 28" o:spid="_x0000_s1133" type="#_x0000_t202" style="position:absolute;left:12138;top:8801;width:4197;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" filled="f" stroked="f">
                  <v:textbox style="layout-flow:vertical;mso-layout-flow-alt:bottom-to-top">
                    <w:txbxContent>
                      <w:p w14:paraId="15FF4458"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4" type="#_x0000_t202" style="position:absolute;left:25717;top:9537;width:1118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" filled="f" stroked="f">
                  <v:textbox>
                    <w:txbxContent>
                      <w:p w14:paraId="437E4F13" w14:textId="6422521E" w:rsidR="00891C16" w:rsidRPr="00EA1AA5" w:rsidRDefault="00C62023" w:rsidP="00DE5B03">
                        <w:pPr>
                          <w:rPr>
                            <w:sz w:val="16"/>
                            <w:szCs w:val="16"/>
                          </w:rPr>
                        </w:pPr>
                        <w:r>
                          <w:rPr>
                            <w:sz w:val="16"/>
                            <w:szCs w:val="16"/>
                          </w:rPr>
                          <w:t>1024</w:t>
                        </w:r>
                        <w:r w:rsidR="00891C16" w:rsidRPr="00EA1AA5">
                          <w:rPr>
                            <w:sz w:val="16"/>
                            <w:szCs w:val="16"/>
                          </w:rPr>
                          <w:t>-bit</w:t>
                        </w:r>
                        <w:r w:rsidR="00891C16">
                          <w:rPr>
                            <w:sz w:val="16"/>
                            <w:szCs w:val="16"/>
                          </w:rPr>
                          <w:t xml:space="preserve"> @ 350MHz</w:t>
                        </w:r>
                      </w:p>
                    </w:txbxContent>
                  </v:textbox>
                </v:shape>
                <v:shape id="Text Box 31" o:spid="_x0000_s1135" type="#_x0000_t202" style="position:absolute;left:46945;top:9582;width:1146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" filled="f" stroked="f">
                  <v:textbox>
                    <w:txbxContent>
                      <w:p w14:paraId="74ED2E80" w14:textId="331660FF" w:rsidR="00891C16" w:rsidRPr="00EA1AA5" w:rsidRDefault="00C62023" w:rsidP="00DE5B03">
                        <w:pPr>
                          <w:rPr>
                            <w:sz w:val="16"/>
                            <w:szCs w:val="16"/>
                          </w:rPr>
                        </w:pPr>
                        <w:r>
                          <w:rPr>
                            <w:sz w:val="16"/>
                            <w:szCs w:val="16"/>
                          </w:rPr>
                          <w:t>1024</w:t>
                        </w:r>
                        <w:r w:rsidR="00891C16">
                          <w:rPr>
                            <w:sz w:val="16"/>
                            <w:szCs w:val="16"/>
                          </w:rPr>
                          <w:t>-</w:t>
                        </w:r>
                        <w:r w:rsidR="00891C16" w:rsidRPr="00EA1AA5">
                          <w:rPr>
                            <w:sz w:val="16"/>
                            <w:szCs w:val="16"/>
                          </w:rPr>
                          <w:t>bit</w:t>
                        </w:r>
                        <w:r w:rsidR="00891C16">
                          <w:rPr>
                            <w:sz w:val="16"/>
                            <w:szCs w:val="16"/>
                          </w:rPr>
                          <w:t xml:space="preserve"> @ 350MHz</w:t>
                        </w:r>
                      </w:p>
                    </w:txbxContent>
                  </v:textbox>
                </v:shape>
                <v:shape id="Text Box 32" o:spid="_x0000_s1136" type="#_x0000_t202" style="position:absolute;left:9084;top:52603;width:4286;height:5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" filled="f" stroked="f">
                  <v:textbox style="layout-flow:vertical">
                    <w:txbxContent>
                      <w:p w14:paraId="78099D11" w14:textId="77777777" w:rsidR="00891C16" w:rsidRPr="00EA1AA5" w:rsidRDefault="00891C16" w:rsidP="00DE5B03">
                        <w:pPr>
                          <w:rPr>
                            <w:sz w:val="16"/>
                            <w:szCs w:val="16"/>
                          </w:rPr>
                        </w:pPr>
                        <w:r>
                          <w:rPr>
                            <w:sz w:val="16"/>
                            <w:szCs w:val="16"/>
                          </w:rPr>
                          <w:t>64</w:t>
                        </w:r>
                        <w:r w:rsidRPr="00EA1AA5">
                          <w:rPr>
                            <w:sz w:val="16"/>
                            <w:szCs w:val="16"/>
                          </w:rPr>
                          <w:t>-bit</w:t>
                        </w:r>
                        <w:r>
                          <w:rPr>
                            <w:sz w:val="16"/>
                            <w:szCs w:val="16"/>
                          </w:rPr>
                          <w:t xml:space="preserve"> @ </w:t>
                        </w:r>
                        <w:r w:rsidR="00B72479">
                          <w:rPr>
                            <w:sz w:val="16"/>
                            <w:szCs w:val="16"/>
                          </w:rPr>
                          <w:t>1200</w:t>
                        </w:r>
                        <w:r>
                          <w:rPr>
                            <w:sz w:val="16"/>
                            <w:szCs w:val="16"/>
                          </w:rPr>
                          <w:t>MHz</w:t>
                        </w:r>
                      </w:p>
                    </w:txbxContent>
                  </v:textbox>
                </v:shape>
                <v:shape id="AutoShape 46" o:spid="_x0000_s1137" type="#_x0000_t32" style="position:absolute;left:3219;top:27198;width:82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" strokecolor="red"/>
                <v:shape id="AutoShape 47" o:spid="_x0000_s1138" type="#_x0000_t32" style="position:absolute;left:11492;top:27350;width:7;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" strokecolor="red">
                  <v:stroke endarrow="block"/>
                </v:shape>
                <v:shape id="Text Box 14" o:spid="_x0000_s1139" type="#_x0000_t202" style="position:absolute;left:18577;top:40714;width:2927;height:5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" fillcolor="#f2dbdb">
                  <v:textbox>
                    <w:txbxContent>
                      <w:p w14:paraId="36D6C067"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w:t>
                        </w:r>
                      </w:p>
                      <w:p w14:paraId="679FF77F"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A</w:t>
                        </w:r>
                      </w:p>
                      <w:p w14:paraId="7EE6B94C"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L</w:t>
                        </w:r>
                      </w:p>
                      <w:p w14:paraId="745F839B" w14:textId="77777777" w:rsidR="00891C16" w:rsidRDefault="00891C16" w:rsidP="00DE5B03">
                        <w:pPr>
                          <w:pStyle w:val="NormalWeb"/>
                          <w:spacing w:before="0" w:beforeAutospacing="0" w:after="0" w:afterAutospacing="0"/>
                        </w:pPr>
                      </w:p>
                    </w:txbxContent>
                  </v:textbox>
                </v:shape>
                <v:shape id="Text Box 14" o:spid="_x0000_s1140" type="#_x0000_t202" style="position:absolute;left:10798;top:40391;width:5537;height:6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" fillcolor="#f2dbdb">
                  <v:textbox>
                    <w:txbxContent>
                      <w:p w14:paraId="740E0933" w14:textId="77777777" w:rsidR="00891C16" w:rsidRDefault="00891C16" w:rsidP="00DE5B03">
                        <w:pPr>
                          <w:pStyle w:val="NormalWeb"/>
                          <w:spacing w:before="0" w:beforeAutospacing="0" w:after="0" w:afterAutospacing="0"/>
                        </w:pPr>
                        <w:r>
                          <w:rPr>
                            <w:rFonts w:ascii="Arial" w:hAnsi="Arial"/>
                            <w:sz w:val="16"/>
                            <w:szCs w:val="16"/>
                          </w:rPr>
                          <w:t>DDR_</w:t>
                        </w:r>
                      </w:p>
                      <w:p w14:paraId="5983EE26"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35541520"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HPS</w:t>
                        </w:r>
                      </w:p>
                      <w:p w14:paraId="75BB46FC" w14:textId="3E606F03"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0</w:t>
                        </w:r>
                        <w:r>
                          <w:rPr>
                            <w:rFonts w:ascii="Arial" w:hAnsi="Arial"/>
                            <w:sz w:val="18"/>
                            <w:szCs w:val="18"/>
                          </w:rPr>
                          <w:t> </w:t>
                        </w:r>
                      </w:p>
                    </w:txbxContent>
                  </v:textbox>
                </v:shape>
                <v:shape id="Text Box 14" o:spid="_x0000_s1141" type="#_x0000_t202" style="position:absolute;left:15478;top:46430;width:12043;height:6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" filled="f" stroked="f">
                  <v:textbox>
                    <w:txbxContent>
                      <w:p w14:paraId="729AA09D" w14:textId="77777777" w:rsidR="00891C16" w:rsidRDefault="00891C16" w:rsidP="00DE5B03">
                        <w:pPr>
                          <w:pStyle w:val="NormalWeb"/>
                          <w:spacing w:before="0" w:beforeAutospacing="0" w:after="0" w:afterAutospacing="0"/>
                        </w:pPr>
                        <w:r>
                          <w:rPr>
                            <w:rFonts w:ascii="Arial" w:hAnsi="Arial"/>
                            <w:sz w:val="16"/>
                            <w:szCs w:val="16"/>
                          </w:rPr>
                          <w:t>FDAS_DDR_</w:t>
                        </w:r>
                      </w:p>
                      <w:p w14:paraId="3110A537" w14:textId="77777777" w:rsidR="00891C16" w:rsidRDefault="00891C16" w:rsidP="00DE5B03">
                        <w:pPr>
                          <w:pStyle w:val="NormalWeb"/>
                          <w:spacing w:before="0" w:beforeAutospacing="0" w:after="0" w:afterAutospacing="0"/>
                        </w:pPr>
                        <w:r>
                          <w:rPr>
                            <w:rFonts w:ascii="Arial" w:hAnsi="Arial"/>
                            <w:sz w:val="16"/>
                            <w:szCs w:val="16"/>
                          </w:rPr>
                          <w:t>CONTROLLER_HPS</w:t>
                        </w:r>
                      </w:p>
                      <w:p w14:paraId="669F0452"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7D75B9B8" w14:textId="77777777" w:rsidR="00891C16" w:rsidRDefault="00891C16" w:rsidP="00DE5B03">
                        <w:pPr>
                          <w:pStyle w:val="NormalWeb"/>
                          <w:spacing w:before="0" w:beforeAutospacing="0" w:after="0" w:afterAutospacing="0"/>
                        </w:pPr>
                        <w:r>
                          <w:rPr>
                            <w:rFonts w:ascii="Arial" w:hAnsi="Arial"/>
                            <w:sz w:val="16"/>
                            <w:szCs w:val="16"/>
                          </w:rPr>
                          <w:t xml:space="preserve">(INTEL IP) </w:t>
                        </w:r>
                      </w:p>
                      <w:p w14:paraId="2862B252"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Text Box 14" o:spid="_x0000_s1142" type="#_x0000_t202" style="position:absolute;left:23866;top:40572;width:536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" fillcolor="#f2dbdb">
                  <v:textbox>
                    <w:txbxContent>
                      <w:p w14:paraId="0A4765E1" w14:textId="77777777" w:rsidR="00891C16" w:rsidRDefault="00891C16" w:rsidP="00DE5B03">
                        <w:pPr>
                          <w:pStyle w:val="NormalWeb"/>
                          <w:spacing w:before="0" w:beforeAutospacing="0" w:after="0" w:afterAutospacing="0"/>
                        </w:pPr>
                        <w:r>
                          <w:rPr>
                            <w:rFonts w:ascii="Arial" w:hAnsi="Arial"/>
                            <w:sz w:val="16"/>
                            <w:szCs w:val="16"/>
                          </w:rPr>
                          <w:t>DDR_</w:t>
                        </w:r>
                      </w:p>
                      <w:p w14:paraId="701C12EC" w14:textId="77777777" w:rsidR="00891C16" w:rsidRDefault="00891C16" w:rsidP="00DE5B03">
                        <w:pPr>
                          <w:pStyle w:val="NormalWeb"/>
                          <w:spacing w:before="0" w:beforeAutospacing="0" w:after="0" w:afterAutospacing="0"/>
                        </w:pPr>
                        <w:r>
                          <w:rPr>
                            <w:rFonts w:ascii="Arial" w:hAnsi="Arial"/>
                            <w:sz w:val="16"/>
                            <w:szCs w:val="16"/>
                          </w:rPr>
                          <w:t>CONT</w:t>
                        </w:r>
                      </w:p>
                      <w:p w14:paraId="000ECBB1" w14:textId="65225D31"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1</w:t>
                        </w:r>
                        <w:r>
                          <w:rPr>
                            <w:rFonts w:ascii="Arial" w:hAnsi="Arial"/>
                            <w:sz w:val="18"/>
                            <w:szCs w:val="18"/>
                          </w:rPr>
                          <w:t> </w:t>
                        </w:r>
                      </w:p>
                    </w:txbxContent>
                  </v:textbox>
                </v:shape>
                <v:shape id="AutoShape 16" o:spid="_x0000_s1143" type="#_x0000_t32" style="position:absolute;left:17408;top:42075;width:13;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">
                  <v:stroke startarrow="block" endarrow="block"/>
                </v:shape>
                <v:shape id="AutoShape 16" o:spid="_x0000_s1144" type="#_x0000_t32" style="position:absolute;left:22577;top:42059;width:13;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">
                  <v:stroke startarrow="block" endarrow="block"/>
                </v:shape>
                <v:rect id="Rectangle 52901" o:spid="_x0000_s1145" style="position:absolute;left:36912;top:39863;width:22384;height:1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" fillcolor="#eaf1dd [662]" strokecolor="black [3213]"/>
                <v:shape id="Text Box 13" o:spid="_x0000_s1146" type="#_x0000_t202" style="position:absolute;left:38093;top:29203;width:8164;height: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" fillcolor="yellow">
                  <v:textbox>
                    <w:txbxContent>
                      <w:p w14:paraId="6B91A365" w14:textId="735204DC" w:rsidR="00891C16" w:rsidRDefault="00891C16" w:rsidP="00DE5B03">
                        <w:pPr>
                          <w:pStyle w:val="NormalWeb"/>
                          <w:spacing w:before="0" w:beforeAutospacing="0" w:after="0" w:afterAutospacing="0"/>
                        </w:pPr>
                        <w:r>
                          <w:rPr>
                            <w:rFonts w:ascii="Arial" w:hAnsi="Arial"/>
                            <w:sz w:val="18"/>
                            <w:szCs w:val="18"/>
                          </w:rPr>
                          <w:t>DDRIF2 #2</w:t>
                        </w:r>
                        <w:r w:rsidR="00A331A2">
                          <w:rPr>
                            <w:rFonts w:ascii="Arial" w:hAnsi="Arial"/>
                            <w:sz w:val="18"/>
                            <w:szCs w:val="18"/>
                          </w:rPr>
                          <w:t xml:space="preserve"> </w:t>
                        </w:r>
                        <w:r>
                          <w:rPr>
                            <w:rFonts w:ascii="Arial" w:hAnsi="Arial"/>
                            <w:sz w:val="18"/>
                            <w:szCs w:val="18"/>
                          </w:rPr>
                          <w:t xml:space="preserve">Module containing clock boundary </w:t>
                        </w:r>
                        <w:proofErr w:type="gramStart"/>
                        <w:r>
                          <w:rPr>
                            <w:rFonts w:ascii="Arial" w:hAnsi="Arial"/>
                            <w:sz w:val="18"/>
                            <w:szCs w:val="18"/>
                          </w:rPr>
                          <w:t>FIFOs</w:t>
                        </w:r>
                        <w:proofErr w:type="gramEnd"/>
                      </w:p>
                    </w:txbxContent>
                  </v:textbox>
                </v:shape>
                <v:shape id="AutoShape 16" o:spid="_x0000_s1147" type="#_x0000_t32" style="position:absolute;left:40754;top:37947;width:13;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">
                  <v:stroke startarrow="block" endarrow="block"/>
                </v:shape>
                <v:shape id="Text Box 18" o:spid="_x0000_s1148" type="#_x0000_t202" style="position:absolute;left:36912;top:57922;width:8192;height:6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" fillcolor="#daeef3">
                  <v:textbox>
                    <w:txbxContent>
                      <w:p w14:paraId="39AD71BB" w14:textId="77777777" w:rsidR="00891C16" w:rsidRDefault="00891C16" w:rsidP="00DE5B03">
                        <w:pPr>
                          <w:pStyle w:val="NormalWeb"/>
                          <w:spacing w:before="0" w:beforeAutospacing="0" w:after="0" w:afterAutospacing="0"/>
                        </w:pPr>
                        <w:r>
                          <w:rPr>
                            <w:rFonts w:ascii="Arial" w:hAnsi="Arial"/>
                            <w:sz w:val="18"/>
                            <w:szCs w:val="18"/>
                          </w:rPr>
                          <w:t>DDR 4 SDRAM#2</w:t>
                        </w:r>
                      </w:p>
                    </w:txbxContent>
                  </v:textbox>
                </v:shape>
                <v:shape id="AutoShape 20" o:spid="_x0000_s1149" type="#_x0000_t32" style="position:absolute;left:40348;top:45711;width:6;height:12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">
                  <v:stroke startarrow="block" endarrow="block"/>
                </v:shape>
                <v:shape id="Text Box 32" o:spid="_x0000_s1150" type="#_x0000_t202" style="position:absolute;left:36157;top:52576;width:4286;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" filled="f" stroked="f">
                  <v:textbox style="layout-flow:vertical">
                    <w:txbxContent>
                      <w:p w14:paraId="2ECC58B3"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w:t>
                        </w:r>
                        <w:r>
                          <w:rPr>
                            <w:rFonts w:ascii="Arial" w:hAnsi="Arial"/>
                            <w:sz w:val="16"/>
                            <w:szCs w:val="16"/>
                          </w:rPr>
                          <w:t>MHz</w:t>
                        </w:r>
                      </w:p>
                    </w:txbxContent>
                  </v:textbox>
                </v:shape>
                <v:shape id="Text Box 14" o:spid="_x0000_s1151" type="#_x0000_t202" style="position:absolute;left:45650;top:40688;width:2927;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" fillcolor="#f2dbdb">
                  <v:textbox>
                    <w:txbxContent>
                      <w:p w14:paraId="1B24BCE4" w14:textId="77777777" w:rsidR="00891C16" w:rsidRDefault="00891C16" w:rsidP="00DE5B03">
                        <w:pPr>
                          <w:pStyle w:val="NormalWeb"/>
                          <w:spacing w:before="0" w:beforeAutospacing="0" w:after="0" w:afterAutospacing="0"/>
                        </w:pPr>
                        <w:r>
                          <w:rPr>
                            <w:rFonts w:ascii="Arial" w:hAnsi="Arial"/>
                            <w:sz w:val="16"/>
                            <w:szCs w:val="16"/>
                          </w:rPr>
                          <w:t>C</w:t>
                        </w:r>
                      </w:p>
                      <w:p w14:paraId="6B6F2A00" w14:textId="77777777" w:rsidR="00891C16" w:rsidRDefault="00891C16" w:rsidP="00DE5B03">
                        <w:pPr>
                          <w:pStyle w:val="NormalWeb"/>
                          <w:spacing w:before="0" w:beforeAutospacing="0" w:after="0" w:afterAutospacing="0"/>
                        </w:pPr>
                        <w:r>
                          <w:rPr>
                            <w:rFonts w:ascii="Arial" w:hAnsi="Arial"/>
                            <w:sz w:val="16"/>
                            <w:szCs w:val="16"/>
                          </w:rPr>
                          <w:t>A</w:t>
                        </w:r>
                      </w:p>
                      <w:p w14:paraId="22AB4487" w14:textId="77777777" w:rsidR="00891C16" w:rsidRDefault="00891C16" w:rsidP="00DE5B03">
                        <w:pPr>
                          <w:pStyle w:val="NormalWeb"/>
                          <w:spacing w:before="0" w:beforeAutospacing="0" w:after="0" w:afterAutospacing="0"/>
                        </w:pPr>
                        <w:r>
                          <w:rPr>
                            <w:rFonts w:ascii="Arial" w:hAnsi="Arial"/>
                            <w:sz w:val="16"/>
                            <w:szCs w:val="16"/>
                          </w:rPr>
                          <w:t>L</w:t>
                        </w:r>
                      </w:p>
                      <w:p w14:paraId="1F70B2B5" w14:textId="77777777" w:rsidR="00891C16" w:rsidRDefault="00891C16" w:rsidP="00DE5B03">
                        <w:pPr>
                          <w:pStyle w:val="NormalWeb"/>
                          <w:spacing w:before="0" w:beforeAutospacing="0" w:after="0" w:afterAutospacing="0"/>
                        </w:pPr>
                        <w:r>
                          <w:t> </w:t>
                        </w:r>
                      </w:p>
                    </w:txbxContent>
                  </v:textbox>
                </v:shape>
                <v:shape id="Text Box 14" o:spid="_x0000_s1152" type="#_x0000_t202" style="position:absolute;left:37871;top:40365;width:5537;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" fillcolor="#f2dbdb">
                  <v:textbox>
                    <w:txbxContent>
                      <w:p w14:paraId="12E4B0B0" w14:textId="77777777" w:rsidR="00891C16" w:rsidRDefault="00891C16" w:rsidP="00DE5B03">
                        <w:pPr>
                          <w:pStyle w:val="NormalWeb"/>
                          <w:spacing w:before="0" w:beforeAutospacing="0" w:after="0" w:afterAutospacing="0"/>
                        </w:pPr>
                        <w:r>
                          <w:rPr>
                            <w:rFonts w:ascii="Arial" w:hAnsi="Arial"/>
                            <w:sz w:val="16"/>
                            <w:szCs w:val="16"/>
                          </w:rPr>
                          <w:t>DDR_</w:t>
                        </w:r>
                      </w:p>
                      <w:p w14:paraId="6A5AFBFE" w14:textId="77777777" w:rsidR="00891C16" w:rsidRDefault="00891C16" w:rsidP="00DE5B03">
                        <w:pPr>
                          <w:pStyle w:val="NormalWeb"/>
                          <w:spacing w:before="0" w:beforeAutospacing="0" w:after="0" w:afterAutospacing="0"/>
                        </w:pPr>
                        <w:r>
                          <w:rPr>
                            <w:rFonts w:ascii="Arial" w:hAnsi="Arial"/>
                            <w:sz w:val="16"/>
                            <w:szCs w:val="16"/>
                          </w:rPr>
                          <w:t>CONT</w:t>
                        </w:r>
                      </w:p>
                      <w:p w14:paraId="3F8237FC" w14:textId="77777777" w:rsidR="00891C16" w:rsidRDefault="00891C16" w:rsidP="00DE5B03">
                        <w:pPr>
                          <w:pStyle w:val="NormalWeb"/>
                          <w:spacing w:before="0" w:beforeAutospacing="0" w:after="0" w:afterAutospacing="0"/>
                        </w:pPr>
                        <w:r>
                          <w:rPr>
                            <w:rFonts w:ascii="Arial" w:hAnsi="Arial"/>
                            <w:sz w:val="16"/>
                            <w:szCs w:val="16"/>
                          </w:rPr>
                          <w:t>Ch 2</w:t>
                        </w:r>
                        <w:r>
                          <w:rPr>
                            <w:rFonts w:ascii="Arial" w:hAnsi="Arial"/>
                            <w:sz w:val="18"/>
                            <w:szCs w:val="18"/>
                          </w:rPr>
                          <w:t> </w:t>
                        </w:r>
                      </w:p>
                    </w:txbxContent>
                  </v:textbox>
                </v:shape>
                <v:shape id="Text Box 14" o:spid="_x0000_s1153" type="#_x0000_t202" style="position:absolute;left:42551;top:46403;width:11074;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" filled="f" stroked="f">
                  <v:textbox>
                    <w:txbxContent>
                      <w:p w14:paraId="067A189A" w14:textId="77777777" w:rsidR="00891C16" w:rsidRDefault="00891C16" w:rsidP="00DE5B03">
                        <w:pPr>
                          <w:pStyle w:val="NormalWeb"/>
                          <w:spacing w:before="0" w:beforeAutospacing="0" w:after="0" w:afterAutospacing="0"/>
                        </w:pPr>
                        <w:r>
                          <w:rPr>
                            <w:rFonts w:ascii="Arial" w:hAnsi="Arial"/>
                            <w:sz w:val="16"/>
                            <w:szCs w:val="16"/>
                          </w:rPr>
                          <w:t>FDAS_DDR_</w:t>
                        </w:r>
                      </w:p>
                      <w:p w14:paraId="150E74B6" w14:textId="77777777" w:rsidR="00891C16" w:rsidRDefault="00891C16" w:rsidP="00DE5B03">
                        <w:pPr>
                          <w:pStyle w:val="NormalWeb"/>
                          <w:spacing w:before="0" w:beforeAutospacing="0" w:after="0" w:afterAutospacing="0"/>
                        </w:pPr>
                        <w:r>
                          <w:rPr>
                            <w:rFonts w:ascii="Arial" w:hAnsi="Arial"/>
                            <w:sz w:val="16"/>
                            <w:szCs w:val="16"/>
                          </w:rPr>
                          <w:t>CONTROLLER_</w:t>
                        </w:r>
                      </w:p>
                      <w:p w14:paraId="66A02D64" w14:textId="77777777" w:rsidR="00891C16" w:rsidRDefault="00891C16" w:rsidP="00DE5B03">
                        <w:pPr>
                          <w:pStyle w:val="NormalWeb"/>
                          <w:spacing w:before="0" w:beforeAutospacing="0" w:after="0" w:afterAutospacing="0"/>
                        </w:pPr>
                        <w:r>
                          <w:rPr>
                            <w:rFonts w:ascii="Arial" w:hAnsi="Arial"/>
                            <w:sz w:val="16"/>
                            <w:szCs w:val="16"/>
                          </w:rPr>
                          <w:t xml:space="preserve">CALIBRATION </w:t>
                        </w:r>
                      </w:p>
                      <w:p w14:paraId="29FA4AA1" w14:textId="77777777" w:rsidR="00891C16" w:rsidRDefault="00891C16" w:rsidP="00DE5B03">
                        <w:pPr>
                          <w:pStyle w:val="NormalWeb"/>
                          <w:spacing w:before="0" w:beforeAutospacing="0" w:after="0" w:afterAutospacing="0"/>
                        </w:pPr>
                        <w:r>
                          <w:rPr>
                            <w:rFonts w:ascii="Arial" w:hAnsi="Arial"/>
                            <w:sz w:val="16"/>
                            <w:szCs w:val="16"/>
                          </w:rPr>
                          <w:t>(INTEL IP)</w:t>
                        </w:r>
                      </w:p>
                      <w:p w14:paraId="020DD6DD"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Text Box 14" o:spid="_x0000_s1154" type="#_x0000_t202" style="position:absolute;left:50939;top:40542;width:5360;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" fillcolor="#f2dbdb">
                  <v:textbox>
                    <w:txbxContent>
                      <w:p w14:paraId="42F85CD0" w14:textId="77777777" w:rsidR="00891C16" w:rsidRDefault="00891C16" w:rsidP="00DE5B03">
                        <w:pPr>
                          <w:pStyle w:val="NormalWeb"/>
                          <w:spacing w:before="0" w:beforeAutospacing="0" w:after="0" w:afterAutospacing="0"/>
                        </w:pPr>
                        <w:r>
                          <w:rPr>
                            <w:rFonts w:ascii="Arial" w:hAnsi="Arial"/>
                            <w:sz w:val="16"/>
                            <w:szCs w:val="16"/>
                          </w:rPr>
                          <w:t>DDR_</w:t>
                        </w:r>
                      </w:p>
                      <w:p w14:paraId="4D0D6171" w14:textId="77777777" w:rsidR="00891C16" w:rsidRDefault="00891C16" w:rsidP="00DE5B03">
                        <w:pPr>
                          <w:pStyle w:val="NormalWeb"/>
                          <w:spacing w:before="0" w:beforeAutospacing="0" w:after="0" w:afterAutospacing="0"/>
                        </w:pPr>
                        <w:r>
                          <w:rPr>
                            <w:rFonts w:ascii="Arial" w:hAnsi="Arial"/>
                            <w:sz w:val="16"/>
                            <w:szCs w:val="16"/>
                          </w:rPr>
                          <w:t>CONT</w:t>
                        </w:r>
                      </w:p>
                      <w:p w14:paraId="156009A4" w14:textId="77777777" w:rsidR="00891C16" w:rsidRDefault="00891C16" w:rsidP="00DE5B03">
                        <w:pPr>
                          <w:pStyle w:val="NormalWeb"/>
                          <w:spacing w:before="0" w:beforeAutospacing="0" w:after="0" w:afterAutospacing="0"/>
                        </w:pPr>
                        <w:r>
                          <w:rPr>
                            <w:rFonts w:ascii="Arial" w:hAnsi="Arial"/>
                            <w:sz w:val="16"/>
                            <w:szCs w:val="16"/>
                          </w:rPr>
                          <w:t>Ch 3</w:t>
                        </w:r>
                        <w:r>
                          <w:rPr>
                            <w:rFonts w:ascii="Arial" w:hAnsi="Arial"/>
                            <w:sz w:val="18"/>
                            <w:szCs w:val="18"/>
                          </w:rPr>
                          <w:t> </w:t>
                        </w:r>
                      </w:p>
                    </w:txbxContent>
                  </v:textbox>
                </v:shape>
                <v:shape id="AutoShape 16" o:spid="_x0000_s1155" type="#_x0000_t32" style="position:absolute;left:44476;top:42047;width:12;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">
                  <v:stroke startarrow="block" endarrow="block"/>
                </v:shape>
                <v:shape id="AutoShape 16" o:spid="_x0000_s1156" type="#_x0000_t32" style="position:absolute;left:49647;top:42038;width:13;height:215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">
                  <v:stroke startarrow="block" endarrow="block"/>
                </v:shape>
                <v:shape id="Text Box 13" o:spid="_x0000_s1157" type="#_x0000_t202" style="position:absolute;left:49981;top:29267;width:7778;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" fillcolor="yellow">
                  <v:textbox>
                    <w:txbxContent>
                      <w:p w14:paraId="656F2F6C" w14:textId="77777777" w:rsidR="00891C16" w:rsidRDefault="00891C16" w:rsidP="00DE5B03">
                        <w:pPr>
                          <w:pStyle w:val="NormalWeb"/>
                          <w:spacing w:before="0" w:beforeAutospacing="0" w:after="0" w:afterAutospacing="0"/>
                        </w:pPr>
                        <w:r>
                          <w:rPr>
                            <w:rFonts w:ascii="Arial" w:hAnsi="Arial"/>
                            <w:sz w:val="18"/>
                            <w:szCs w:val="18"/>
                          </w:rPr>
                          <w:t xml:space="preserve">DDRIF2 #3 Module containing clock boundary </w:t>
                        </w:r>
                        <w:proofErr w:type="gramStart"/>
                        <w:r>
                          <w:rPr>
                            <w:rFonts w:ascii="Arial" w:hAnsi="Arial"/>
                            <w:sz w:val="18"/>
                            <w:szCs w:val="18"/>
                          </w:rPr>
                          <w:t>FIFOs</w:t>
                        </w:r>
                        <w:proofErr w:type="gramEnd"/>
                      </w:p>
                    </w:txbxContent>
                  </v:textbox>
                </v:shape>
                <v:shape id="AutoShape 16" o:spid="_x0000_s1158" type="#_x0000_t32" style="position:absolute;left:53848;top:37998;width:12;height:2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">
                  <v:stroke startarrow="block" endarrow="block"/>
                </v:shape>
                <v:shape id="Text Box 18" o:spid="_x0000_s1159" type="#_x0000_t202" style="position:absolute;left:49981;top:57980;width:8191;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" fillcolor="#daeef3">
                  <v:textbox>
                    <w:txbxContent>
                      <w:p w14:paraId="1001EA4B" w14:textId="77777777" w:rsidR="00891C16" w:rsidRDefault="00891C16" w:rsidP="00DE5B03">
                        <w:pPr>
                          <w:pStyle w:val="NormalWeb"/>
                          <w:spacing w:before="0" w:beforeAutospacing="0" w:after="0" w:afterAutospacing="0"/>
                        </w:pPr>
                        <w:r>
                          <w:rPr>
                            <w:rFonts w:ascii="Arial" w:hAnsi="Arial"/>
                            <w:sz w:val="18"/>
                            <w:szCs w:val="18"/>
                          </w:rPr>
                          <w:t>DDR 4 SDRAM#3</w:t>
                        </w:r>
                      </w:p>
                    </w:txbxContent>
                  </v:textbox>
                </v:shape>
                <v:shape id="AutoShape 20" o:spid="_x0000_s1160" type="#_x0000_t32" style="position:absolute;left:53416;top:45768;width:6;height:122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">
                  <v:stroke startarrow="block" endarrow="block"/>
                </v:shape>
                <v:shape id="Text Box 32" o:spid="_x0000_s1161" type="#_x0000_t202" style="position:absolute;left:49225;top:52633;width:4286;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" filled="f" stroked="f">
                  <v:textbox style="layout-flow:vertical">
                    <w:txbxContent>
                      <w:p w14:paraId="1081431C"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12000</w:t>
                        </w:r>
                        <w:r>
                          <w:rPr>
                            <w:rFonts w:ascii="Arial" w:hAnsi="Arial"/>
                            <w:sz w:val="16"/>
                            <w:szCs w:val="16"/>
                          </w:rPr>
                          <w:t>MHz</w:t>
                        </w:r>
                      </w:p>
                    </w:txbxContent>
                  </v:textbox>
                </v:shape>
                <v:line id="Straight Connector 52922" o:spid="_x0000_s1162" style="position:absolute;flip:y;visibility:visible;mso-wrap-style:square" from="55645,26791" to="55645,2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" strokecolor="#938953 [1614]"/>
                <v:line id="Straight Connector 52923" o:spid="_x0000_s1163" style="position:absolute;flip:y;visibility:visible;mso-wrap-style:square" from="42995,27599" to="42995,2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" strokecolor="#7030a0"/>
                <v:line id="Straight Connector 52924" o:spid="_x0000_s1164" style="position:absolute;flip:x;visibility:visible;mso-wrap-style:square" from="42995,27599" to="54515,27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" strokecolor="#7030a0"/>
                <v:shape id="AutoShape 11" o:spid="_x0000_s1165" type="#_x0000_t32" style="position:absolute;left:54581;top:27599;width:13;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" strokecolor="#7030a0">
                  <v:stroke endarrow="block"/>
                </v:shape>
                <v:line id="Straight Connector 52927" o:spid="_x0000_s1166" style="position:absolute;flip:x;visibility:visible;mso-wrap-style:square" from="43967,26771" to="55487,2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" strokecolor="#938953 [1614]"/>
                <v:shape id="AutoShape 11" o:spid="_x0000_s1167" type="#_x0000_t32" style="position:absolute;left:43967;top:26840;width:13;height:2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" strokecolor="#938953 [1614]">
                  <v:stroke endarrow="block"/>
                </v:shape>
                <v:shape id="Text Box 14" o:spid="_x0000_s1168" type="#_x0000_t202" style="position:absolute;left:17501;top:10847;width:11062;height:10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" filled="f" stroked="f">
                  <v:textbox>
                    <w:txbxContent>
                      <w:p w14:paraId="521C0AE9" w14:textId="77777777" w:rsidR="00891C16" w:rsidRDefault="00891C16" w:rsidP="00DE5B03">
                        <w:pPr>
                          <w:pStyle w:val="NormalWeb"/>
                          <w:spacing w:before="0" w:beforeAutospacing="0" w:after="0" w:afterAutospacing="0"/>
                        </w:pPr>
                        <w:r>
                          <w:rPr>
                            <w:rFonts w:ascii="Arial" w:hAnsi="Arial"/>
                            <w:sz w:val="16"/>
                            <w:szCs w:val="16"/>
                          </w:rPr>
                          <w:t xml:space="preserve">“FIFO_READY”, “FIFO_FULL” and “DATA_AVAIL” signals transferred between DDRIF2 modules for CONV/ HSUM data </w:t>
                        </w:r>
                        <w:proofErr w:type="gramStart"/>
                        <w:r>
                          <w:rPr>
                            <w:rFonts w:ascii="Arial" w:hAnsi="Arial"/>
                            <w:sz w:val="16"/>
                            <w:szCs w:val="16"/>
                          </w:rPr>
                          <w:t>paths</w:t>
                        </w:r>
                        <w:proofErr w:type="gramEnd"/>
                      </w:p>
                      <w:p w14:paraId="18DB5C25"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AutoShape 10" o:spid="_x0000_s1169" type="#_x0000_t32" style="position:absolute;left:36196;top:9582;width:12;height:6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" strokecolor="black [3213]"/>
                <v:line id="Straight Connector 52934" o:spid="_x0000_s1170" style="position:absolute;rotation:90;flip:y;visibility:visible;mso-wrap-style:square" from="36157,12287" to="37592,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" strokecolor="black [3213]"/>
                <v:shape id="AutoShape 10" o:spid="_x0000_s1171" type="#_x0000_t32" style="position:absolute;left:46799;top:4356;width:13;height:187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" strokecolor="black [3213]"/>
                <v:line id="Straight Connector 52936" o:spid="_x0000_s1172" style="position:absolute;rotation:90;flip:y;visibility:visible;mso-wrap-style:square" from="36209,15174" to="37644,1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" strokecolor="black [3213]"/>
                <v:shape id="AutoShape 10" o:spid="_x0000_s1173" type="#_x0000_t32" style="position:absolute;left:41211;top:13003;width:12;height:720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" strokecolor="black [3213]"/>
                <v:shape id="AutoShape 11" o:spid="_x0000_s1174" type="#_x0000_t32" style="position:absolute;left:44784;top:16541;width:13;height:12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">
                  <v:stroke endarrow="block"/>
                </v:shape>
                <v:shape id="AutoShape 11" o:spid="_x0000_s1175" type="#_x0000_t32" style="position:absolute;left:56122;top:13762;width:13;height:158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">
                  <v:stroke endarrow="block"/>
                </v:shape>
                <v:line id="Straight Connector 52940" o:spid="_x0000_s1176" style="position:absolute;rotation:90;flip:y;visibility:visible;mso-wrap-style:square" from="46755,10847" to="48190,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" strokecolor="#4bacc6 [3208]"/>
                <v:shape id="AutoShape 10" o:spid="_x0000_s1177" type="#_x0000_t32" style="position:absolute;left:52422;top:8020;width:13;height:828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" strokecolor="#4bacc6 [3208]"/>
                <v:shape id="AutoShape 11" o:spid="_x0000_s1178" type="#_x0000_t32" style="position:absolute;left:56762;top:12153;width:13;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" strokecolor="#4bacc6 [3208]"/>
                <v:line id="Straight Connector 52947" o:spid="_x0000_s1179" style="position:absolute;rotation:180;flip:y;visibility:visible;mso-wrap-style:square" from="45225,14472" to="46660,1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" strokecolor="#4bacc6 [3208]"/>
                <v:shape id="AutoShape 11" o:spid="_x0000_s1180" type="#_x0000_t32" style="position:absolute;left:45251;top:15965;width:12;height:13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" strokecolor="#4bacc6 [3208]"/>
                <v:shape id="Text Box 14" o:spid="_x0000_s1181" type="#_x0000_t202" style="position:absolute;left:45872;top:15965;width:9147;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" filled="f" stroked="f">
                  <v:textbox>
                    <w:txbxContent>
                      <w:p w14:paraId="45507B52" w14:textId="77777777" w:rsidR="00891C16" w:rsidRDefault="00891C16" w:rsidP="00DE5B03">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v:textbox>
                </v:shape>
                <v:shape id="AutoShape 9" o:spid="_x0000_s1182" type="#_x0000_t32" style="position:absolute;left:4481;top:9442;width:13;height:16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" strokecolor="red"/>
                <v:shape id="AutoShape 9" o:spid="_x0000_s1183" type="#_x0000_t32" style="position:absolute;left:3219;top:9517;width:12;height:17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" strokecolor="red"/>
                <v:shape id="AutoShape 46" o:spid="_x0000_s1184" type="#_x0000_t32" style="position:absolute;left:4494;top:25737;width:345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" strokecolor="red"/>
                <v:shape id="AutoShape 46" o:spid="_x0000_s1185" type="#_x0000_t32" style="position:absolute;left:5245;top:25068;width:45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" strokecolor="red"/>
                <v:shape id="AutoShape 47" o:spid="_x0000_s1186" type="#_x0000_t32" style="position:absolute;left:39047;top:25744;width:7;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" strokecolor="red">
                  <v:stroke endarrow="block"/>
                </v:shape>
                <v:shape id="AutoShape 47" o:spid="_x0000_s1187" type="#_x0000_t32" style="position:absolute;left:50631;top:24979;width:7;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" strokecolor="red">
                  <v:stroke endarrow="block"/>
                </v:shape>
                <v:shape id="AutoShape 24" o:spid="_x0000_s1188" type="#_x0000_t32" style="position:absolute;left:7426;top:9582;width:6;height:13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" strokecolor="blue">
                  <v:stroke endarrow="block"/>
                </v:shape>
                <v:shape id="AutoShape 24" o:spid="_x0000_s1189" type="#_x0000_t32" style="position:absolute;left:8191;top:9442;width:6;height:12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" strokecolor="blue">
                  <v:stroke endarrow="block"/>
                </v:shape>
                <v:shape id="AutoShape 24" o:spid="_x0000_s1190" type="#_x0000_t32" style="position:absolute;left:51615;top:22042;width:7;height:7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" strokecolor="blue"/>
                <v:shape id="AutoShape 25" o:spid="_x0000_s1191" type="#_x0000_t32" style="position:absolute;left:7385;top:22895;width:3240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" strokecolor="blue"/>
                <v:shape id="AutoShape 24" o:spid="_x0000_s1192" type="#_x0000_t32" style="position:absolute;left:39778;top:22895;width:7;height:6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" strokecolor="blue"/>
                <v:shape id="AutoShape 25" o:spid="_x0000_s1193" type="#_x0000_t32" style="position:absolute;left:6134;top:24202;width:684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" strokecolor="blue"/>
                <v:shape id="AutoShape 24" o:spid="_x0000_s1194" type="#_x0000_t32" style="position:absolute;left:12967;top:24202;width:7;height:5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" strokecolor="blue"/>
                <v:oval id="Oval 52970" o:spid="_x0000_s1195" style="position:absolute;left:46155;top:26038;width:190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" filled="f" strokecolor="black [3213]">
                  <v:stroke dashstyle="dash"/>
                </v:oval>
                <v:shape id="AutoShape 10" o:spid="_x0000_s1196" type="#_x0000_t32" style="position:absolute;left:27622;top:18288;width:18813;height:8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">
                  <v:stroke dashstyle="dash" endarrow="block"/>
                </v:shape>
                <w10:wrap anchory="line"/>
              </v:group>
            </w:pict>
          </mc:Fallback>
        </mc:AlternateContent>
      </w:r>
      <w:r>
        <w:rPr>
          <w:noProof/>
          <w:lang w:eastAsia="en-GB"/>
        </w:rPr>
        <mc:AlternateContent>
          <mc:Choice Requires="wps">
            <w:drawing>
              <wp:inline distT="0" distB="0" distL="0" distR="0" wp14:anchorId="17C7B2AC" wp14:editId="631E3A49">
                <wp:extent cx="5619750" cy="3981450"/>
                <wp:effectExtent l="0" t="0" r="0" b="0"/>
                <wp:docPr id="52972" name="Rectangle 529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954B8" id="Rectangle 52972"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" filled="f" stroked="f">
                <o:lock v:ext="edit" aspectratio="t"/>
                <w10:anchorlock/>
              </v:rect>
            </w:pict>
          </mc:Fallback>
        </mc:AlternateContent>
      </w:r>
    </w:p>
    <w:p w14:paraId="0DF7DE4C" w14:textId="77777777" w:rsidR="00DE5B03" w:rsidRDefault="00DE5B03" w:rsidP="00DE5B03"/>
    <w:p w14:paraId="7917CE9E" w14:textId="77777777" w:rsidR="00DE5B03" w:rsidRDefault="00DE5B03" w:rsidP="00DE5B03"/>
    <w:p w14:paraId="215E73E8" w14:textId="77777777" w:rsidR="00DE5B03" w:rsidRDefault="00DE5B03" w:rsidP="00DE5B03"/>
    <w:p w14:paraId="3F9147C0" w14:textId="77777777" w:rsidR="00DE5B03" w:rsidRDefault="00DE5B03" w:rsidP="00DE5B03"/>
    <w:p w14:paraId="437A5AA1" w14:textId="77777777" w:rsidR="00DE5B03" w:rsidRPr="0095768F" w:rsidRDefault="00DE5B03" w:rsidP="00DE5B03">
      <w:pPr>
        <w:ind w:left="-1276"/>
      </w:pPr>
    </w:p>
    <w:p w14:paraId="47F3B013" w14:textId="77777777" w:rsidR="00DE5B03" w:rsidRDefault="00DE5B03" w:rsidP="00DE5B03">
      <w:pPr>
        <w:pStyle w:val="Standardparagraph"/>
        <w:jc w:val="both"/>
        <w:rPr>
          <w:color w:val="000000"/>
        </w:rPr>
      </w:pPr>
    </w:p>
    <w:p w14:paraId="6AB69DB8" w14:textId="77777777" w:rsidR="00DE5B03" w:rsidRDefault="00DE5B03" w:rsidP="00DE5B03">
      <w:pPr>
        <w:pStyle w:val="Standardparagraph"/>
        <w:jc w:val="both"/>
        <w:rPr>
          <w:color w:val="000000"/>
        </w:rPr>
      </w:pPr>
    </w:p>
    <w:p w14:paraId="7ACD8D5B" w14:textId="77777777" w:rsidR="00DE5B03" w:rsidRDefault="00DE5B03" w:rsidP="00DE5B03">
      <w:pPr>
        <w:pStyle w:val="Standardparagraph"/>
        <w:jc w:val="both"/>
        <w:rPr>
          <w:color w:val="000000"/>
        </w:rPr>
      </w:pPr>
    </w:p>
    <w:p w14:paraId="3AB4E361" w14:textId="77777777" w:rsidR="00DE5B03" w:rsidRDefault="00DE5B03" w:rsidP="00DE5B03">
      <w:pPr>
        <w:pStyle w:val="Standardparagraph"/>
        <w:jc w:val="both"/>
        <w:rPr>
          <w:color w:val="000000"/>
        </w:rPr>
      </w:pPr>
    </w:p>
    <w:p w14:paraId="4883DBE0" w14:textId="77777777" w:rsidR="00DE5B03" w:rsidRDefault="00DE5B03" w:rsidP="00DE5B03">
      <w:pPr>
        <w:pStyle w:val="Standardparagraph"/>
        <w:jc w:val="both"/>
        <w:rPr>
          <w:color w:val="000000"/>
        </w:rPr>
      </w:pPr>
    </w:p>
    <w:p w14:paraId="0596FFD6" w14:textId="77777777" w:rsidR="00DE5B03" w:rsidRDefault="00DE5B03" w:rsidP="00DE5B03">
      <w:pPr>
        <w:pStyle w:val="Standardparagraph"/>
        <w:jc w:val="both"/>
        <w:rPr>
          <w:color w:val="000000"/>
        </w:rPr>
      </w:pPr>
    </w:p>
    <w:p w14:paraId="0CE177F5" w14:textId="77777777" w:rsidR="00DE5B03" w:rsidRDefault="00DE5B03" w:rsidP="00DE5B03">
      <w:pPr>
        <w:pStyle w:val="Standardparagraph"/>
        <w:jc w:val="both"/>
        <w:rPr>
          <w:color w:val="000000"/>
        </w:rPr>
      </w:pPr>
    </w:p>
    <w:p w14:paraId="40C3A2DC" w14:textId="77777777" w:rsidR="00DE5B03" w:rsidRDefault="00DE5B03" w:rsidP="00DE5B03">
      <w:pPr>
        <w:pStyle w:val="Standardparagraph"/>
        <w:jc w:val="both"/>
        <w:rPr>
          <w:color w:val="000000"/>
        </w:rPr>
      </w:pPr>
    </w:p>
    <w:p w14:paraId="2C4B95E2" w14:textId="77777777" w:rsidR="00DE5B03" w:rsidRDefault="00DE5B03" w:rsidP="00DE5B03">
      <w:pPr>
        <w:pStyle w:val="Standardparagraph"/>
        <w:jc w:val="both"/>
        <w:rPr>
          <w:color w:val="000000"/>
        </w:rPr>
      </w:pPr>
    </w:p>
    <w:p w14:paraId="6AC1CF46" w14:textId="77777777" w:rsidR="00DE5B03" w:rsidRDefault="00DE5B03" w:rsidP="00DE5B03">
      <w:pPr>
        <w:pStyle w:val="Standardparagraph"/>
        <w:jc w:val="both"/>
        <w:rPr>
          <w:color w:val="000000"/>
        </w:rPr>
      </w:pPr>
    </w:p>
    <w:p w14:paraId="283997E8" w14:textId="77777777" w:rsidR="00DE5B03" w:rsidRDefault="00DE5B03" w:rsidP="00DE5B03">
      <w:pPr>
        <w:pStyle w:val="Standardparagraph"/>
        <w:jc w:val="both"/>
        <w:rPr>
          <w:color w:val="000000"/>
        </w:rPr>
      </w:pPr>
    </w:p>
    <w:p w14:paraId="44857333" w14:textId="77777777" w:rsidR="00DE5B03" w:rsidRDefault="00DE5B03" w:rsidP="00DE5B03">
      <w:pPr>
        <w:pStyle w:val="Standardparagraph"/>
        <w:jc w:val="both"/>
        <w:rPr>
          <w:color w:val="000000"/>
        </w:rPr>
      </w:pPr>
    </w:p>
    <w:p w14:paraId="4EA15626" w14:textId="77777777" w:rsidR="00DE5B03" w:rsidRDefault="00DE5B03" w:rsidP="00DE5B03"/>
    <w:p w14:paraId="1E72DBDB" w14:textId="77777777" w:rsidR="00DE5B03" w:rsidRDefault="00DE5B03" w:rsidP="00DE5B03">
      <w:pPr>
        <w:ind w:left="-1276"/>
      </w:pPr>
    </w:p>
    <w:p w14:paraId="37691130" w14:textId="77777777" w:rsidR="00DE5B03" w:rsidRDefault="00DE5B03" w:rsidP="00ED072D"/>
    <w:p w14:paraId="54C533DB" w14:textId="77777777" w:rsidR="00DE5B03" w:rsidRDefault="00DE5B03" w:rsidP="00ED072D"/>
    <w:p w14:paraId="2C633519" w14:textId="77777777" w:rsidR="00DE5B03" w:rsidRDefault="00DE5B03" w:rsidP="00ED072D"/>
    <w:p w14:paraId="74F8C011" w14:textId="77777777" w:rsidR="00DE5B03" w:rsidRDefault="00DE5B03" w:rsidP="00ED072D"/>
    <w:p w14:paraId="05ED5107" w14:textId="77777777" w:rsidR="00DE5B03" w:rsidRDefault="00DE5B03" w:rsidP="00ED072D"/>
    <w:p w14:paraId="7C4A2EF7" w14:textId="77777777" w:rsidR="00DE5B03" w:rsidRDefault="00DE5B03" w:rsidP="00ED072D"/>
    <w:p w14:paraId="44F8A720" w14:textId="77777777" w:rsidR="00DE5B03" w:rsidRDefault="00DE5B03" w:rsidP="00ED072D"/>
    <w:p w14:paraId="123057F6" w14:textId="77777777" w:rsidR="00ED072D" w:rsidRDefault="00ED072D" w:rsidP="00ED072D">
      <w:r>
        <w:t>It should be noted that the paging of the DDR4 SDRAM via CLD_</w:t>
      </w:r>
      <w:proofErr w:type="gramStart"/>
      <w:r>
        <w:t>PAGE[</w:t>
      </w:r>
      <w:proofErr w:type="gramEnd"/>
      <w:r>
        <w:t xml:space="preserve">31:0], CONV_PAGE[31:0] and HSUM_PAGE[31:0] are not required in this implementation and hence they are fixed at a value of 0 by the CTRL module. </w:t>
      </w:r>
      <w:proofErr w:type="gramStart"/>
      <w:r>
        <w:t>However</w:t>
      </w:r>
      <w:proofErr w:type="gramEnd"/>
      <w:r>
        <w:t xml:space="preserve"> the CLD, CONV and HSUM modules are ready to support paging if and when it is required.</w:t>
      </w:r>
    </w:p>
    <w:p w14:paraId="63AB29F8" w14:textId="77777777" w:rsidR="00ED072D" w:rsidRDefault="00ED072D" w:rsidP="00ED072D"/>
    <w:p w14:paraId="3875F260" w14:textId="77777777" w:rsidR="00ED072D" w:rsidRDefault="00ED072D" w:rsidP="00ED072D"/>
    <w:p w14:paraId="1FE01A34" w14:textId="77777777" w:rsidR="00ED072D" w:rsidRDefault="00ED072D" w:rsidP="00ED072D">
      <w:pPr>
        <w:pStyle w:val="Heading2"/>
        <w:tabs>
          <w:tab w:val="clear" w:pos="142"/>
          <w:tab w:val="num" w:pos="1002"/>
        </w:tabs>
        <w:ind w:left="1002" w:hanging="1002"/>
      </w:pPr>
      <w:bookmarkStart w:id="12" w:name="_Toc83713268"/>
      <w:bookmarkStart w:id="13" w:name="_Toc128755401"/>
      <w:r>
        <w:t>FDAS Implementation Overview</w:t>
      </w:r>
      <w:bookmarkEnd w:id="12"/>
      <w:bookmarkEnd w:id="13"/>
    </w:p>
    <w:p w14:paraId="735A01BF" w14:textId="77777777" w:rsidR="00ED072D" w:rsidRDefault="00ED072D" w:rsidP="00ED072D">
      <w:pPr>
        <w:rPr>
          <w:lang w:eastAsia="en-GB"/>
        </w:rPr>
      </w:pPr>
    </w:p>
    <w:p w14:paraId="5F01F9D1" w14:textId="77777777" w:rsidR="00ED072D" w:rsidRDefault="00ED072D" w:rsidP="00ED072D">
      <w:pPr>
        <w:rPr>
          <w:color w:val="000000"/>
        </w:rPr>
      </w:pPr>
      <w:r>
        <w:rPr>
          <w:lang w:eastAsia="en-GB"/>
        </w:rPr>
        <w:t xml:space="preserve">As stated in Sec </w:t>
      </w:r>
      <w:r>
        <w:rPr>
          <w:lang w:eastAsia="en-GB"/>
        </w:rPr>
        <w:fldChar w:fldCharType="begin"/>
      </w:r>
      <w:r>
        <w:rPr>
          <w:lang w:eastAsia="en-GB"/>
        </w:rPr>
        <w:instrText xml:space="preserve"> REF _Ref495042183 \r \h </w:instrText>
      </w:r>
      <w:r>
        <w:rPr>
          <w:lang w:eastAsia="en-GB"/>
        </w:rPr>
      </w:r>
      <w:r>
        <w:rPr>
          <w:lang w:eastAsia="en-GB"/>
        </w:rPr>
        <w:fldChar w:fldCharType="separate"/>
      </w:r>
      <w:r>
        <w:rPr>
          <w:lang w:eastAsia="en-GB"/>
        </w:rPr>
        <w:t>1</w:t>
      </w:r>
      <w:r>
        <w:rPr>
          <w:lang w:eastAsia="en-GB"/>
        </w:rPr>
        <w:fldChar w:fldCharType="end"/>
      </w:r>
      <w:r>
        <w:rPr>
          <w:lang w:eastAsia="en-GB"/>
        </w:rPr>
        <w:t xml:space="preserve"> the main differences between the FDAS architecture described in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xml:space="preserve"> and this FDAS implementation are the simplification of the DDR4 external memory interfaces.</w:t>
      </w:r>
    </w:p>
    <w:p w14:paraId="69D9A376" w14:textId="77777777" w:rsidR="00ED072D" w:rsidRDefault="00ED072D" w:rsidP="00ED072D">
      <w:pPr>
        <w:rPr>
          <w:color w:val="000000"/>
        </w:rPr>
      </w:pPr>
    </w:p>
    <w:p w14:paraId="5D60CC38" w14:textId="77777777" w:rsidR="00ED072D" w:rsidRDefault="00ED072D" w:rsidP="00ED072D">
      <w:pPr>
        <w:rPr>
          <w:color w:val="000000"/>
        </w:rPr>
      </w:pPr>
      <w:proofErr w:type="gramStart"/>
      <w:r>
        <w:rPr>
          <w:color w:val="000000"/>
        </w:rPr>
        <w:t>However</w:t>
      </w:r>
      <w:proofErr w:type="gramEnd"/>
      <w:r>
        <w:rPr>
          <w:color w:val="000000"/>
        </w:rPr>
        <w:t xml:space="preserve"> the main processing modules (CLD, CONV and HSUM) are designed such that they can be used in designs with increased </w:t>
      </w:r>
      <w:r w:rsidR="00304934">
        <w:rPr>
          <w:color w:val="000000"/>
        </w:rPr>
        <w:t>DDR4 external memory bandwidth, such as the design described in this document.</w:t>
      </w:r>
    </w:p>
    <w:p w14:paraId="65875ED4" w14:textId="77777777" w:rsidR="00ED072D" w:rsidRDefault="00ED072D" w:rsidP="00ED072D">
      <w:pPr>
        <w:rPr>
          <w:color w:val="000000"/>
        </w:rPr>
      </w:pPr>
    </w:p>
    <w:p w14:paraId="154DC6BB" w14:textId="77777777" w:rsidR="00ED072D" w:rsidRDefault="00ED072D" w:rsidP="00ED072D">
      <w:pPr>
        <w:rPr>
          <w:color w:val="000000"/>
        </w:rPr>
      </w:pPr>
      <w:r>
        <w:rPr>
          <w:color w:val="000000"/>
        </w:rPr>
        <w:br w:type="page"/>
      </w:r>
    </w:p>
    <w:p w14:paraId="63CDB3FF" w14:textId="77777777" w:rsidR="00ED072D" w:rsidRDefault="00ED072D" w:rsidP="00ED072D">
      <w:pPr>
        <w:pStyle w:val="Heading3"/>
        <w:tabs>
          <w:tab w:val="clear" w:pos="142"/>
          <w:tab w:val="clear" w:pos="426"/>
          <w:tab w:val="num" w:pos="862"/>
          <w:tab w:val="left" w:pos="1440"/>
        </w:tabs>
        <w:ind w:left="993" w:hanging="993"/>
      </w:pPr>
      <w:bookmarkStart w:id="14" w:name="_Toc83713269"/>
      <w:bookmarkStart w:id="15" w:name="_Toc128755402"/>
      <w:r>
        <w:lastRenderedPageBreak/>
        <w:t>FDAS Design Scaling</w:t>
      </w:r>
      <w:bookmarkEnd w:id="14"/>
      <w:bookmarkEnd w:id="15"/>
    </w:p>
    <w:p w14:paraId="657F2316" w14:textId="77777777" w:rsidR="00ED072D" w:rsidRPr="00B71C2D" w:rsidRDefault="00ED072D" w:rsidP="00ED072D">
      <w:pPr>
        <w:pStyle w:val="Standardparagraph"/>
      </w:pPr>
    </w:p>
    <w:p w14:paraId="597200F2" w14:textId="77777777" w:rsidR="00ED072D" w:rsidRDefault="00ED072D" w:rsidP="00ED072D">
      <w:pPr>
        <w:rPr>
          <w:color w:val="000000"/>
        </w:rPr>
      </w:pPr>
      <w:r>
        <w:rPr>
          <w:lang w:eastAsia="en-GB"/>
        </w:rPr>
        <w:t xml:space="preserve">It was realised during the creation of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xml:space="preserve"> that the resource constraints of the target FPGA device and fitting efficiency impact on the performance of FDAS. To provide a flexible design methodology to de-risk the development and support future implementations in larger FPGA devices VHDL generics have been used to scale the size of the CLD, CONV and HSUM modules. </w:t>
      </w:r>
    </w:p>
    <w:p w14:paraId="059B2AB8" w14:textId="77777777" w:rsidR="00ED072D" w:rsidRDefault="00ED072D" w:rsidP="00ED072D">
      <w:pPr>
        <w:rPr>
          <w:color w:val="000000"/>
        </w:rPr>
      </w:pPr>
    </w:p>
    <w:p w14:paraId="2CC2906A" w14:textId="77777777" w:rsidR="00ED072D" w:rsidRDefault="00ED072D" w:rsidP="00ED072D">
      <w:pPr>
        <w:rPr>
          <w:color w:val="000000"/>
        </w:rPr>
      </w:pPr>
      <w:r>
        <w:rPr>
          <w:color w:val="000000"/>
        </w:rPr>
        <w:t xml:space="preserve">In </w:t>
      </w:r>
      <w:proofErr w:type="gramStart"/>
      <w:r>
        <w:rPr>
          <w:color w:val="000000"/>
        </w:rPr>
        <w:t>addition</w:t>
      </w:r>
      <w:proofErr w:type="gramEnd"/>
      <w:r>
        <w:rPr>
          <w:color w:val="000000"/>
        </w:rPr>
        <w:t xml:space="preserve"> parameters configurable by the host PC/Computer via the PCIe and MC interface allow the performance of FDAS to be altered as desired during its operation.</w:t>
      </w:r>
    </w:p>
    <w:p w14:paraId="3F2AF57E" w14:textId="77777777" w:rsidR="00ED072D" w:rsidRDefault="00ED072D" w:rsidP="00ED072D">
      <w:pPr>
        <w:rPr>
          <w:color w:val="000000"/>
        </w:rPr>
      </w:pPr>
    </w:p>
    <w:p w14:paraId="6E18CB72" w14:textId="77777777" w:rsidR="00ED072D" w:rsidRDefault="00ED072D" w:rsidP="00ED072D">
      <w:pPr>
        <w:rPr>
          <w:color w:val="000000"/>
        </w:rPr>
      </w:pPr>
      <w:r>
        <w:rPr>
          <w:color w:val="000000"/>
        </w:rPr>
        <w:t xml:space="preserve">The list of main generics and MC configurable parameters that affect the performance of FDAS are listed in the tables </w:t>
      </w:r>
      <w:proofErr w:type="gramStart"/>
      <w:r>
        <w:rPr>
          <w:color w:val="000000"/>
        </w:rPr>
        <w:t>below:-</w:t>
      </w:r>
      <w:proofErr w:type="gramEnd"/>
    </w:p>
    <w:p w14:paraId="4841CB1A" w14:textId="77777777" w:rsidR="00ED072D" w:rsidRDefault="00ED072D" w:rsidP="00ED072D">
      <w:pPr>
        <w:rPr>
          <w:color w:val="000000"/>
        </w:rPr>
      </w:pPr>
      <w:r>
        <w:rPr>
          <w:color w:val="000000"/>
        </w:rPr>
        <w:br w:type="page"/>
      </w:r>
    </w:p>
    <w:p w14:paraId="1F19737F" w14:textId="77777777" w:rsidR="00ED072D" w:rsidRDefault="00ED072D" w:rsidP="00ED072D">
      <w:pPr>
        <w:pStyle w:val="Heading4"/>
        <w:rPr>
          <w:sz w:val="24"/>
          <w:szCs w:val="24"/>
        </w:rPr>
      </w:pPr>
      <w:r w:rsidRPr="007E1164">
        <w:rPr>
          <w:sz w:val="24"/>
          <w:szCs w:val="24"/>
        </w:rPr>
        <w:lastRenderedPageBreak/>
        <w:t>Generic Parameters</w:t>
      </w:r>
    </w:p>
    <w:p w14:paraId="2E709AD1" w14:textId="77777777" w:rsidR="00ED072D" w:rsidRPr="00E90227" w:rsidRDefault="00ED072D" w:rsidP="00ED072D"/>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5545"/>
        <w:gridCol w:w="1364"/>
      </w:tblGrid>
      <w:tr w:rsidR="00ED072D" w:rsidRPr="00170863" w14:paraId="782C9721" w14:textId="77777777" w:rsidTr="009A1B11">
        <w:trPr>
          <w:tblHeader/>
        </w:trPr>
        <w:tc>
          <w:tcPr>
            <w:tcW w:w="2173" w:type="dxa"/>
            <w:shd w:val="clear" w:color="auto" w:fill="C6D9F1"/>
          </w:tcPr>
          <w:p w14:paraId="30F008F0" w14:textId="77777777" w:rsidR="00ED072D" w:rsidRPr="00170863" w:rsidRDefault="00ED072D" w:rsidP="009A1B11">
            <w:pPr>
              <w:jc w:val="center"/>
              <w:rPr>
                <w:color w:val="000000"/>
              </w:rPr>
            </w:pPr>
            <w:r w:rsidRPr="00170863">
              <w:rPr>
                <w:color w:val="000000"/>
              </w:rPr>
              <w:t>Generic</w:t>
            </w:r>
          </w:p>
          <w:p w14:paraId="03939DD5" w14:textId="77777777" w:rsidR="00ED072D" w:rsidRPr="00170863" w:rsidRDefault="00ED072D" w:rsidP="009A1B11">
            <w:pPr>
              <w:jc w:val="center"/>
              <w:rPr>
                <w:color w:val="000000"/>
              </w:rPr>
            </w:pPr>
          </w:p>
        </w:tc>
        <w:tc>
          <w:tcPr>
            <w:tcW w:w="5545" w:type="dxa"/>
            <w:shd w:val="clear" w:color="auto" w:fill="C6D9F1"/>
          </w:tcPr>
          <w:p w14:paraId="511AA229" w14:textId="77777777" w:rsidR="00ED072D" w:rsidRPr="00170863" w:rsidRDefault="00ED072D" w:rsidP="009A1B11">
            <w:pPr>
              <w:jc w:val="center"/>
              <w:rPr>
                <w:color w:val="000000"/>
              </w:rPr>
            </w:pPr>
            <w:r w:rsidRPr="00170863">
              <w:rPr>
                <w:color w:val="000000"/>
              </w:rPr>
              <w:t>Description</w:t>
            </w:r>
          </w:p>
        </w:tc>
        <w:tc>
          <w:tcPr>
            <w:tcW w:w="1364" w:type="dxa"/>
            <w:shd w:val="clear" w:color="auto" w:fill="C6D9F1"/>
          </w:tcPr>
          <w:p w14:paraId="05CBD810" w14:textId="77777777" w:rsidR="00ED072D" w:rsidRPr="00170863" w:rsidRDefault="00ED072D" w:rsidP="009A1B11">
            <w:pPr>
              <w:jc w:val="center"/>
              <w:rPr>
                <w:color w:val="000000"/>
              </w:rPr>
            </w:pPr>
            <w:r w:rsidRPr="00170863">
              <w:rPr>
                <w:color w:val="000000"/>
              </w:rPr>
              <w:t>Range</w:t>
            </w:r>
          </w:p>
        </w:tc>
      </w:tr>
      <w:tr w:rsidR="00ED072D" w:rsidRPr="00170863" w14:paraId="54349E8D" w14:textId="77777777" w:rsidTr="009A1B11">
        <w:tc>
          <w:tcPr>
            <w:tcW w:w="2173" w:type="dxa"/>
            <w:shd w:val="clear" w:color="auto" w:fill="auto"/>
          </w:tcPr>
          <w:p w14:paraId="61AECB77" w14:textId="77777777" w:rsidR="00ED072D" w:rsidRPr="00170863" w:rsidRDefault="00ED072D" w:rsidP="009A1B11">
            <w:pPr>
              <w:rPr>
                <w:color w:val="000000"/>
                <w:sz w:val="18"/>
                <w:szCs w:val="18"/>
              </w:rPr>
            </w:pPr>
            <w:proofErr w:type="spellStart"/>
            <w:r w:rsidRPr="00170863">
              <w:rPr>
                <w:color w:val="000000"/>
                <w:sz w:val="18"/>
                <w:szCs w:val="18"/>
              </w:rPr>
              <w:t>ddr_g</w:t>
            </w:r>
            <w:proofErr w:type="spellEnd"/>
          </w:p>
          <w:p w14:paraId="09C08573" w14:textId="77777777" w:rsidR="00ED072D" w:rsidRPr="00170863" w:rsidRDefault="00ED072D" w:rsidP="009A1B11">
            <w:pPr>
              <w:rPr>
                <w:color w:val="000000"/>
                <w:sz w:val="18"/>
                <w:szCs w:val="18"/>
              </w:rPr>
            </w:pPr>
          </w:p>
        </w:tc>
        <w:tc>
          <w:tcPr>
            <w:tcW w:w="5545" w:type="dxa"/>
            <w:shd w:val="clear" w:color="auto" w:fill="auto"/>
          </w:tcPr>
          <w:p w14:paraId="39CC51DD" w14:textId="77777777" w:rsidR="00ED072D" w:rsidRPr="00170863" w:rsidRDefault="00ED072D" w:rsidP="009A1B11">
            <w:pPr>
              <w:rPr>
                <w:color w:val="000000"/>
                <w:sz w:val="18"/>
                <w:szCs w:val="18"/>
              </w:rPr>
            </w:pPr>
            <w:r w:rsidRPr="00170863">
              <w:rPr>
                <w:color w:val="000000"/>
                <w:sz w:val="18"/>
                <w:szCs w:val="18"/>
              </w:rPr>
              <w:t>CONV and HSUM modules each have a generic to indicate how many DDR4 External Memory interfaces the module has access to. Each DDR4 External Memory interface data bus is 512-bits wide in</w:t>
            </w:r>
            <w:r w:rsidR="007F0AA9">
              <w:rPr>
                <w:color w:val="000000"/>
                <w:sz w:val="18"/>
                <w:szCs w:val="18"/>
              </w:rPr>
              <w:t xml:space="preserve">ternally in the FPGA. Hence for </w:t>
            </w:r>
            <w:r w:rsidRPr="00170863">
              <w:rPr>
                <w:color w:val="000000"/>
                <w:sz w:val="18"/>
                <w:szCs w:val="18"/>
              </w:rPr>
              <w:t>two DDR4 interfaces the data bus is 1024-bits and for three DDR4 interfaces the data bus is 1536-bits wide. An increase in the data bus width increases the bandwidth to the external memory and thus reduces the processing times.</w:t>
            </w:r>
          </w:p>
          <w:p w14:paraId="6E6D50E4" w14:textId="77777777" w:rsidR="00ED072D" w:rsidRPr="00170863" w:rsidRDefault="00ED072D" w:rsidP="009A1B11">
            <w:pPr>
              <w:rPr>
                <w:color w:val="000000"/>
                <w:sz w:val="18"/>
                <w:szCs w:val="18"/>
              </w:rPr>
            </w:pPr>
          </w:p>
          <w:p w14:paraId="72C53136" w14:textId="77777777" w:rsidR="00ED072D" w:rsidRPr="00170863" w:rsidRDefault="00ED072D" w:rsidP="007F0AA9">
            <w:pPr>
              <w:rPr>
                <w:color w:val="000000"/>
                <w:sz w:val="18"/>
                <w:szCs w:val="18"/>
              </w:rPr>
            </w:pPr>
          </w:p>
        </w:tc>
        <w:tc>
          <w:tcPr>
            <w:tcW w:w="1364" w:type="dxa"/>
            <w:shd w:val="clear" w:color="auto" w:fill="auto"/>
          </w:tcPr>
          <w:p w14:paraId="11FDE486" w14:textId="77777777" w:rsidR="00ED072D" w:rsidRPr="00170863" w:rsidRDefault="00ED072D" w:rsidP="009A1B11">
            <w:pPr>
              <w:rPr>
                <w:color w:val="000000"/>
                <w:sz w:val="18"/>
                <w:szCs w:val="18"/>
              </w:rPr>
            </w:pPr>
            <w:r w:rsidRPr="00170863">
              <w:rPr>
                <w:color w:val="000000"/>
                <w:sz w:val="18"/>
                <w:szCs w:val="18"/>
              </w:rPr>
              <w:t>1, 2 or 3</w:t>
            </w:r>
          </w:p>
        </w:tc>
      </w:tr>
      <w:tr w:rsidR="00ED072D" w:rsidRPr="00170863" w14:paraId="7A9F3BEB" w14:textId="77777777" w:rsidTr="009A1B11">
        <w:tc>
          <w:tcPr>
            <w:tcW w:w="2173" w:type="dxa"/>
            <w:shd w:val="clear" w:color="auto" w:fill="auto"/>
          </w:tcPr>
          <w:p w14:paraId="01B37812" w14:textId="77777777" w:rsidR="00ED072D" w:rsidRPr="00170863" w:rsidRDefault="00ED072D" w:rsidP="009A1B11">
            <w:pPr>
              <w:rPr>
                <w:color w:val="000000"/>
                <w:sz w:val="18"/>
                <w:szCs w:val="18"/>
              </w:rPr>
            </w:pPr>
            <w:proofErr w:type="spellStart"/>
            <w:r w:rsidRPr="00170863">
              <w:rPr>
                <w:color w:val="000000"/>
                <w:sz w:val="18"/>
                <w:szCs w:val="18"/>
              </w:rPr>
              <w:t>fft_g</w:t>
            </w:r>
            <w:proofErr w:type="spellEnd"/>
          </w:p>
          <w:p w14:paraId="5D11ECC8" w14:textId="77777777" w:rsidR="00ED072D" w:rsidRPr="00170863" w:rsidRDefault="00ED072D" w:rsidP="009A1B11">
            <w:pPr>
              <w:rPr>
                <w:color w:val="000000"/>
                <w:sz w:val="18"/>
                <w:szCs w:val="18"/>
              </w:rPr>
            </w:pPr>
            <w:r w:rsidRPr="00170863">
              <w:rPr>
                <w:sz w:val="18"/>
                <w:szCs w:val="18"/>
              </w:rPr>
              <w:t>(</w:t>
            </w:r>
            <w:proofErr w:type="spellStart"/>
            <w:proofErr w:type="gramStart"/>
            <w:r w:rsidRPr="00170863">
              <w:rPr>
                <w:sz w:val="18"/>
                <w:szCs w:val="18"/>
              </w:rPr>
              <w:t>fft</w:t>
            </w:r>
            <w:proofErr w:type="gramEnd"/>
            <w:r w:rsidRPr="00170863">
              <w:rPr>
                <w:sz w:val="18"/>
                <w:szCs w:val="18"/>
              </w:rPr>
              <w:t>_abits_g</w:t>
            </w:r>
            <w:proofErr w:type="spellEnd"/>
            <w:r w:rsidRPr="00170863">
              <w:rPr>
                <w:sz w:val="18"/>
                <w:szCs w:val="18"/>
              </w:rPr>
              <w:t>)</w:t>
            </w:r>
          </w:p>
        </w:tc>
        <w:tc>
          <w:tcPr>
            <w:tcW w:w="5545" w:type="dxa"/>
            <w:shd w:val="clear" w:color="auto" w:fill="auto"/>
          </w:tcPr>
          <w:p w14:paraId="13B58EE0"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fft_</w:t>
            </w:r>
            <w:proofErr w:type="gramStart"/>
            <w:r w:rsidRPr="00170863">
              <w:rPr>
                <w:color w:val="000000"/>
                <w:sz w:val="18"/>
                <w:szCs w:val="18"/>
              </w:rPr>
              <w:t>g</w:t>
            </w:r>
            <w:proofErr w:type="spellEnd"/>
            <w:r w:rsidRPr="00170863">
              <w:rPr>
                <w:color w:val="000000"/>
                <w:sz w:val="18"/>
                <w:szCs w:val="18"/>
              </w:rPr>
              <w:t>”  generic</w:t>
            </w:r>
            <w:proofErr w:type="gramEnd"/>
            <w:r w:rsidRPr="00170863">
              <w:rPr>
                <w:color w:val="000000"/>
                <w:sz w:val="18"/>
                <w:szCs w:val="18"/>
              </w:rPr>
              <w:t xml:space="preserve"> set the number of points within the FFTs and IFFTs of the CONV module.</w:t>
            </w:r>
          </w:p>
          <w:p w14:paraId="3736E62A" w14:textId="77777777" w:rsidR="00ED072D" w:rsidRPr="00170863" w:rsidRDefault="00ED072D" w:rsidP="009A1B11">
            <w:pPr>
              <w:rPr>
                <w:color w:val="000000"/>
                <w:sz w:val="18"/>
                <w:szCs w:val="18"/>
              </w:rPr>
            </w:pPr>
          </w:p>
          <w:p w14:paraId="5028BB57" w14:textId="77777777" w:rsidR="00ED072D" w:rsidRPr="00170863" w:rsidRDefault="00ED072D" w:rsidP="009A1B11">
            <w:pPr>
              <w:rPr>
                <w:color w:val="000000"/>
                <w:sz w:val="18"/>
                <w:szCs w:val="18"/>
              </w:rPr>
            </w:pPr>
            <w:r w:rsidRPr="00170863">
              <w:rPr>
                <w:color w:val="000000"/>
                <w:sz w:val="18"/>
                <w:szCs w:val="18"/>
              </w:rPr>
              <w:t>The greater the number of points within an FFT/IFFT the more DSP blocks and internal memory blocks that are required for the FFT.</w:t>
            </w:r>
          </w:p>
          <w:p w14:paraId="45A7C987" w14:textId="77777777" w:rsidR="00ED072D" w:rsidRPr="00170863" w:rsidRDefault="00ED072D" w:rsidP="009A1B11">
            <w:pPr>
              <w:rPr>
                <w:color w:val="000000"/>
                <w:sz w:val="18"/>
                <w:szCs w:val="18"/>
              </w:rPr>
            </w:pPr>
          </w:p>
          <w:p w14:paraId="50EB207A" w14:textId="77777777" w:rsidR="00ED072D" w:rsidRPr="00170863" w:rsidRDefault="00ED072D" w:rsidP="009A1B11">
            <w:pPr>
              <w:rPr>
                <w:color w:val="000000"/>
                <w:sz w:val="18"/>
                <w:szCs w:val="18"/>
              </w:rPr>
            </w:pPr>
            <w:r w:rsidRPr="00170863">
              <w:rPr>
                <w:color w:val="000000"/>
                <w:sz w:val="18"/>
                <w:szCs w:val="18"/>
              </w:rPr>
              <w:t>The number of points within the FFT affects the maximum filter length that can be supported in the Overlap-Save convolution method.</w:t>
            </w:r>
          </w:p>
          <w:p w14:paraId="6749B964" w14:textId="77777777" w:rsidR="00ED072D" w:rsidRPr="00170863" w:rsidRDefault="00ED072D" w:rsidP="009A1B11">
            <w:pPr>
              <w:rPr>
                <w:color w:val="000000"/>
                <w:sz w:val="18"/>
                <w:szCs w:val="18"/>
              </w:rPr>
            </w:pPr>
          </w:p>
          <w:p w14:paraId="125A1FB3" w14:textId="77777777" w:rsidR="00ED072D" w:rsidRPr="00170863" w:rsidRDefault="00ED072D" w:rsidP="009A1B11">
            <w:pPr>
              <w:rPr>
                <w:color w:val="000000"/>
                <w:sz w:val="18"/>
                <w:szCs w:val="18"/>
              </w:rPr>
            </w:pPr>
            <w:r w:rsidRPr="00170863">
              <w:rPr>
                <w:color w:val="000000"/>
                <w:sz w:val="18"/>
                <w:szCs w:val="18"/>
              </w:rPr>
              <w:t>Ideally the number of points in the FFT should be set to the minimum required to support the maximum filter length, thus allowing the FPGA available resource to support the maximum number of IFFTs in parallel.</w:t>
            </w:r>
          </w:p>
          <w:p w14:paraId="267EDEDC" w14:textId="77777777" w:rsidR="00ED072D" w:rsidRPr="00170863" w:rsidRDefault="00ED072D" w:rsidP="009A1B11">
            <w:pPr>
              <w:rPr>
                <w:color w:val="000000"/>
                <w:sz w:val="18"/>
                <w:szCs w:val="18"/>
              </w:rPr>
            </w:pPr>
          </w:p>
          <w:p w14:paraId="6C3866AD"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fft_abits_g</w:t>
            </w:r>
            <w:proofErr w:type="spellEnd"/>
            <w:r w:rsidRPr="00170863">
              <w:rPr>
                <w:color w:val="000000"/>
                <w:sz w:val="18"/>
                <w:szCs w:val="18"/>
              </w:rPr>
              <w:t>” generic is set in sympathy with “</w:t>
            </w:r>
            <w:proofErr w:type="spellStart"/>
            <w:r w:rsidRPr="00170863">
              <w:rPr>
                <w:color w:val="000000"/>
                <w:sz w:val="18"/>
                <w:szCs w:val="18"/>
              </w:rPr>
              <w:t>fft_g</w:t>
            </w:r>
            <w:proofErr w:type="spellEnd"/>
            <w:r w:rsidRPr="00170863">
              <w:rPr>
                <w:color w:val="000000"/>
                <w:sz w:val="18"/>
                <w:szCs w:val="18"/>
              </w:rPr>
              <w:t>” to define the number of bits for the internal counters).</w:t>
            </w:r>
          </w:p>
          <w:p w14:paraId="4AC7E2FF" w14:textId="77777777" w:rsidR="00ED072D" w:rsidRPr="00170863" w:rsidRDefault="00ED072D" w:rsidP="009A1B11">
            <w:pPr>
              <w:rPr>
                <w:color w:val="000000"/>
                <w:sz w:val="18"/>
                <w:szCs w:val="18"/>
              </w:rPr>
            </w:pPr>
          </w:p>
        </w:tc>
        <w:tc>
          <w:tcPr>
            <w:tcW w:w="1364" w:type="dxa"/>
            <w:shd w:val="clear" w:color="auto" w:fill="auto"/>
          </w:tcPr>
          <w:p w14:paraId="715C3D0E" w14:textId="77777777" w:rsidR="00ED072D" w:rsidRPr="00170863" w:rsidRDefault="00ED072D" w:rsidP="009A1B11">
            <w:pPr>
              <w:rPr>
                <w:color w:val="000000"/>
                <w:sz w:val="18"/>
                <w:szCs w:val="18"/>
              </w:rPr>
            </w:pPr>
            <w:r w:rsidRPr="00170863">
              <w:rPr>
                <w:color w:val="000000"/>
                <w:sz w:val="18"/>
                <w:szCs w:val="18"/>
              </w:rPr>
              <w:t>256, 512, 1024</w:t>
            </w:r>
          </w:p>
        </w:tc>
      </w:tr>
      <w:tr w:rsidR="00ED072D" w:rsidRPr="00170863" w14:paraId="4CACCF53" w14:textId="77777777" w:rsidTr="009A1B11">
        <w:tc>
          <w:tcPr>
            <w:tcW w:w="2173" w:type="dxa"/>
            <w:shd w:val="clear" w:color="auto" w:fill="auto"/>
          </w:tcPr>
          <w:p w14:paraId="49CA8DB2" w14:textId="77777777" w:rsidR="00ED072D" w:rsidRPr="00170863" w:rsidRDefault="00ED072D" w:rsidP="009A1B11">
            <w:pPr>
              <w:rPr>
                <w:color w:val="000000"/>
                <w:sz w:val="18"/>
                <w:szCs w:val="18"/>
              </w:rPr>
            </w:pPr>
            <w:proofErr w:type="spellStart"/>
            <w:r w:rsidRPr="00170863">
              <w:rPr>
                <w:sz w:val="18"/>
                <w:szCs w:val="18"/>
              </w:rPr>
              <w:t>ifft_g</w:t>
            </w:r>
            <w:proofErr w:type="spellEnd"/>
          </w:p>
        </w:tc>
        <w:tc>
          <w:tcPr>
            <w:tcW w:w="5545" w:type="dxa"/>
            <w:shd w:val="clear" w:color="auto" w:fill="auto"/>
          </w:tcPr>
          <w:p w14:paraId="7AAAD215" w14:textId="77777777" w:rsidR="00ED072D" w:rsidRPr="00170863" w:rsidRDefault="00ED072D" w:rsidP="009A1B11">
            <w:pPr>
              <w:rPr>
                <w:color w:val="000000"/>
                <w:sz w:val="18"/>
                <w:szCs w:val="18"/>
              </w:rPr>
            </w:pPr>
            <w:r w:rsidRPr="00170863">
              <w:rPr>
                <w:color w:val="000000"/>
                <w:sz w:val="18"/>
                <w:szCs w:val="18"/>
              </w:rPr>
              <w:t>This generic set the number of instances of the CONV_IFFT sub-module within the CONV module. Each CONV_IFFT sub-module contains two IFFTs and generates information for two rows of the FOP</w:t>
            </w:r>
            <w:r>
              <w:rPr>
                <w:color w:val="000000"/>
                <w:sz w:val="18"/>
                <w:szCs w:val="18"/>
              </w:rPr>
              <w:t xml:space="preserve"> on each processing iteration loop</w:t>
            </w:r>
            <w:r w:rsidRPr="00170863">
              <w:rPr>
                <w:color w:val="000000"/>
                <w:sz w:val="18"/>
                <w:szCs w:val="18"/>
              </w:rPr>
              <w:t xml:space="preserve">. </w:t>
            </w:r>
          </w:p>
          <w:p w14:paraId="064A6977" w14:textId="77777777" w:rsidR="00ED072D" w:rsidRPr="00170863" w:rsidRDefault="00ED072D" w:rsidP="009A1B11">
            <w:pPr>
              <w:rPr>
                <w:color w:val="000000"/>
                <w:sz w:val="18"/>
                <w:szCs w:val="18"/>
              </w:rPr>
            </w:pPr>
          </w:p>
          <w:p w14:paraId="6FBCBB31" w14:textId="77777777" w:rsidR="00ED072D" w:rsidRPr="00170863" w:rsidRDefault="00ED072D" w:rsidP="009A1B11">
            <w:pPr>
              <w:rPr>
                <w:color w:val="000000"/>
                <w:sz w:val="18"/>
                <w:szCs w:val="18"/>
              </w:rPr>
            </w:pPr>
            <w:r w:rsidRPr="00170863">
              <w:rPr>
                <w:color w:val="000000"/>
                <w:sz w:val="18"/>
                <w:szCs w:val="18"/>
              </w:rPr>
              <w:t xml:space="preserve">The greater the number of CONV_IFFT </w:t>
            </w:r>
            <w:r>
              <w:rPr>
                <w:color w:val="000000"/>
                <w:sz w:val="18"/>
                <w:szCs w:val="18"/>
              </w:rPr>
              <w:t xml:space="preserve">sub-module </w:t>
            </w:r>
            <w:r w:rsidRPr="00170863">
              <w:rPr>
                <w:color w:val="000000"/>
                <w:sz w:val="18"/>
                <w:szCs w:val="18"/>
              </w:rPr>
              <w:t xml:space="preserve">instances the more rows of the FOP that can be simultaneously generated, and thus the fewer </w:t>
            </w:r>
            <w:r>
              <w:rPr>
                <w:color w:val="000000"/>
                <w:sz w:val="18"/>
                <w:szCs w:val="18"/>
              </w:rPr>
              <w:t xml:space="preserve">the </w:t>
            </w:r>
            <w:r w:rsidRPr="00170863">
              <w:rPr>
                <w:color w:val="000000"/>
                <w:sz w:val="18"/>
                <w:szCs w:val="18"/>
              </w:rPr>
              <w:t xml:space="preserve">number of </w:t>
            </w:r>
            <w:r>
              <w:rPr>
                <w:color w:val="000000"/>
                <w:sz w:val="18"/>
                <w:szCs w:val="18"/>
              </w:rPr>
              <w:t xml:space="preserve">processing iteration loops that are required </w:t>
            </w:r>
            <w:r w:rsidRPr="00170863">
              <w:rPr>
                <w:color w:val="000000"/>
                <w:sz w:val="18"/>
                <w:szCs w:val="18"/>
              </w:rPr>
              <w:t>to generate the complete FOP.</w:t>
            </w:r>
          </w:p>
          <w:p w14:paraId="36663326" w14:textId="77777777" w:rsidR="00ED072D" w:rsidRDefault="00ED072D" w:rsidP="009A1B11">
            <w:pPr>
              <w:rPr>
                <w:color w:val="000000"/>
                <w:sz w:val="18"/>
                <w:szCs w:val="18"/>
              </w:rPr>
            </w:pPr>
          </w:p>
          <w:p w14:paraId="09C50576" w14:textId="77777777" w:rsidR="00ED072D" w:rsidRDefault="00ED072D" w:rsidP="009A1B11">
            <w:pPr>
              <w:rPr>
                <w:color w:val="000000"/>
                <w:sz w:val="18"/>
                <w:szCs w:val="18"/>
              </w:rPr>
            </w:pPr>
          </w:p>
          <w:p w14:paraId="666F2C5F" w14:textId="77777777" w:rsidR="00ED072D" w:rsidRDefault="00ED072D" w:rsidP="009A1B11">
            <w:pPr>
              <w:rPr>
                <w:color w:val="000000"/>
                <w:sz w:val="18"/>
                <w:szCs w:val="18"/>
              </w:rPr>
            </w:pPr>
          </w:p>
          <w:p w14:paraId="520634AB" w14:textId="77777777" w:rsidR="00ED072D" w:rsidRDefault="00ED072D" w:rsidP="009A1B11">
            <w:pPr>
              <w:rPr>
                <w:color w:val="000000"/>
                <w:sz w:val="18"/>
                <w:szCs w:val="18"/>
              </w:rPr>
            </w:pPr>
          </w:p>
          <w:p w14:paraId="531F5D23" w14:textId="77777777" w:rsidR="00A85FB5" w:rsidRDefault="00A85FB5" w:rsidP="009A1B11">
            <w:pPr>
              <w:rPr>
                <w:color w:val="000000"/>
                <w:sz w:val="18"/>
                <w:szCs w:val="18"/>
              </w:rPr>
            </w:pPr>
          </w:p>
          <w:p w14:paraId="7544D975" w14:textId="77777777" w:rsidR="00A85FB5" w:rsidRPr="00170863" w:rsidRDefault="00A85FB5" w:rsidP="009A1B11">
            <w:pPr>
              <w:rPr>
                <w:color w:val="000000"/>
                <w:sz w:val="18"/>
                <w:szCs w:val="18"/>
              </w:rPr>
            </w:pPr>
          </w:p>
        </w:tc>
        <w:tc>
          <w:tcPr>
            <w:tcW w:w="1364" w:type="dxa"/>
            <w:shd w:val="clear" w:color="auto" w:fill="auto"/>
          </w:tcPr>
          <w:p w14:paraId="6D576439"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512C0D15" w14:textId="77777777" w:rsidTr="009A1B11">
        <w:tc>
          <w:tcPr>
            <w:tcW w:w="2173" w:type="dxa"/>
            <w:shd w:val="clear" w:color="auto" w:fill="auto"/>
          </w:tcPr>
          <w:p w14:paraId="1C9A7D4B" w14:textId="77777777" w:rsidR="00ED072D" w:rsidRPr="00170863" w:rsidRDefault="00ED072D" w:rsidP="009A1B11">
            <w:pPr>
              <w:rPr>
                <w:sz w:val="18"/>
                <w:szCs w:val="18"/>
              </w:rPr>
            </w:pPr>
            <w:proofErr w:type="spellStart"/>
            <w:r w:rsidRPr="00170863">
              <w:rPr>
                <w:sz w:val="18"/>
                <w:szCs w:val="18"/>
              </w:rPr>
              <w:t>ifft_loop_g</w:t>
            </w:r>
            <w:proofErr w:type="spellEnd"/>
          </w:p>
          <w:p w14:paraId="6DC56D6D" w14:textId="77777777" w:rsidR="00ED072D" w:rsidRPr="00170863" w:rsidRDefault="00ED072D" w:rsidP="009A1B11">
            <w:pPr>
              <w:rPr>
                <w:sz w:val="18"/>
                <w:szCs w:val="18"/>
              </w:rPr>
            </w:pPr>
            <w:r w:rsidRPr="00170863">
              <w:rPr>
                <w:sz w:val="18"/>
                <w:szCs w:val="18"/>
              </w:rPr>
              <w:t>(</w:t>
            </w:r>
            <w:proofErr w:type="spellStart"/>
            <w:proofErr w:type="gramStart"/>
            <w:r w:rsidRPr="00170863">
              <w:rPr>
                <w:sz w:val="18"/>
                <w:szCs w:val="18"/>
              </w:rPr>
              <w:t>ifft</w:t>
            </w:r>
            <w:proofErr w:type="gramEnd"/>
            <w:r w:rsidRPr="00170863">
              <w:rPr>
                <w:sz w:val="18"/>
                <w:szCs w:val="18"/>
              </w:rPr>
              <w:t>_loop_bits_g</w:t>
            </w:r>
            <w:proofErr w:type="spellEnd"/>
            <w:r w:rsidRPr="00170863">
              <w:rPr>
                <w:sz w:val="18"/>
                <w:szCs w:val="18"/>
              </w:rPr>
              <w:t>)</w:t>
            </w:r>
          </w:p>
        </w:tc>
        <w:tc>
          <w:tcPr>
            <w:tcW w:w="5545" w:type="dxa"/>
            <w:shd w:val="clear" w:color="auto" w:fill="auto"/>
          </w:tcPr>
          <w:p w14:paraId="4A03DDDE"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ifft_loop_g</w:t>
            </w:r>
            <w:proofErr w:type="spellEnd"/>
            <w:r w:rsidRPr="00170863">
              <w:rPr>
                <w:color w:val="000000"/>
                <w:sz w:val="18"/>
                <w:szCs w:val="18"/>
              </w:rPr>
              <w:t xml:space="preserve">” generic sets the number of times the CONV_IFFT </w:t>
            </w:r>
            <w:r>
              <w:rPr>
                <w:color w:val="000000"/>
                <w:sz w:val="18"/>
                <w:szCs w:val="18"/>
              </w:rPr>
              <w:t>sub-</w:t>
            </w:r>
            <w:r w:rsidRPr="00170863">
              <w:rPr>
                <w:color w:val="000000"/>
                <w:sz w:val="18"/>
                <w:szCs w:val="18"/>
              </w:rPr>
              <w:t>modules are re-used in a loop to generate the FOP.</w:t>
            </w:r>
          </w:p>
          <w:p w14:paraId="11635D73" w14:textId="77777777" w:rsidR="00ED072D" w:rsidRPr="00170863" w:rsidRDefault="00ED072D" w:rsidP="009A1B11">
            <w:pPr>
              <w:rPr>
                <w:color w:val="000000"/>
                <w:sz w:val="18"/>
                <w:szCs w:val="18"/>
              </w:rPr>
            </w:pPr>
          </w:p>
          <w:p w14:paraId="2C04C96A" w14:textId="77777777" w:rsidR="00ED072D" w:rsidRPr="00170863" w:rsidRDefault="00ED072D" w:rsidP="009A1B11">
            <w:pPr>
              <w:rPr>
                <w:color w:val="000000"/>
                <w:sz w:val="18"/>
                <w:szCs w:val="18"/>
              </w:rPr>
            </w:pPr>
            <w:r w:rsidRPr="00170863">
              <w:rPr>
                <w:color w:val="000000"/>
                <w:sz w:val="18"/>
                <w:szCs w:val="18"/>
              </w:rPr>
              <w:t xml:space="preserve">This generic along with the </w:t>
            </w:r>
            <w:proofErr w:type="spellStart"/>
            <w:r w:rsidRPr="00170863">
              <w:rPr>
                <w:color w:val="000000"/>
                <w:sz w:val="18"/>
                <w:szCs w:val="18"/>
              </w:rPr>
              <w:t>ifft_g</w:t>
            </w:r>
            <w:proofErr w:type="spellEnd"/>
            <w:r w:rsidRPr="00170863">
              <w:rPr>
                <w:color w:val="000000"/>
                <w:sz w:val="18"/>
                <w:szCs w:val="18"/>
              </w:rPr>
              <w:t xml:space="preserve"> generic determines the amount of internal FPGA memory is required to store the filter coefficients for the convolution.</w:t>
            </w:r>
          </w:p>
          <w:p w14:paraId="4EAFA9AB" w14:textId="77777777" w:rsidR="00ED072D" w:rsidRPr="00170863" w:rsidRDefault="00ED072D" w:rsidP="009A1B11">
            <w:pPr>
              <w:rPr>
                <w:color w:val="000000"/>
                <w:sz w:val="18"/>
                <w:szCs w:val="18"/>
              </w:rPr>
            </w:pPr>
          </w:p>
          <w:p w14:paraId="440CEDDF" w14:textId="77777777" w:rsidR="00ED072D" w:rsidRPr="00170863" w:rsidRDefault="00ED072D" w:rsidP="009A1B11">
            <w:pPr>
              <w:rPr>
                <w:color w:val="000000"/>
                <w:sz w:val="18"/>
                <w:szCs w:val="18"/>
              </w:rPr>
            </w:pPr>
            <w:r w:rsidRPr="00170863">
              <w:rPr>
                <w:color w:val="000000"/>
                <w:sz w:val="18"/>
                <w:szCs w:val="18"/>
              </w:rPr>
              <w:t xml:space="preserve">The number of rows within the FOP are given </w:t>
            </w:r>
            <w:proofErr w:type="gramStart"/>
            <w:r w:rsidRPr="00170863">
              <w:rPr>
                <w:color w:val="000000"/>
                <w:sz w:val="18"/>
                <w:szCs w:val="18"/>
              </w:rPr>
              <w:t>by:-</w:t>
            </w:r>
            <w:proofErr w:type="gramEnd"/>
          </w:p>
          <w:p w14:paraId="3F0E5B4E" w14:textId="77777777" w:rsidR="00ED072D" w:rsidRPr="00170863" w:rsidRDefault="00ED072D" w:rsidP="009A1B11">
            <w:pPr>
              <w:rPr>
                <w:color w:val="000000"/>
                <w:sz w:val="18"/>
                <w:szCs w:val="18"/>
              </w:rPr>
            </w:pPr>
            <w:r w:rsidRPr="00170863">
              <w:rPr>
                <w:color w:val="000000"/>
                <w:sz w:val="18"/>
                <w:szCs w:val="18"/>
              </w:rPr>
              <w:t>1 + 2 x (</w:t>
            </w:r>
            <w:proofErr w:type="spellStart"/>
            <w:r w:rsidRPr="00170863">
              <w:rPr>
                <w:sz w:val="18"/>
                <w:szCs w:val="18"/>
              </w:rPr>
              <w:t>ifft_g</w:t>
            </w:r>
            <w:proofErr w:type="spellEnd"/>
            <w:r w:rsidRPr="00170863">
              <w:rPr>
                <w:sz w:val="18"/>
                <w:szCs w:val="18"/>
              </w:rPr>
              <w:t xml:space="preserve"> + </w:t>
            </w:r>
            <w:proofErr w:type="spellStart"/>
            <w:r w:rsidRPr="00170863">
              <w:rPr>
                <w:sz w:val="18"/>
                <w:szCs w:val="18"/>
              </w:rPr>
              <w:t>ifft_loop_g</w:t>
            </w:r>
            <w:proofErr w:type="spellEnd"/>
            <w:r w:rsidRPr="00170863">
              <w:rPr>
                <w:sz w:val="18"/>
                <w:szCs w:val="18"/>
              </w:rPr>
              <w:softHyphen/>
              <w:t>)</w:t>
            </w:r>
          </w:p>
          <w:p w14:paraId="24D18A44" w14:textId="77777777" w:rsidR="00ED072D" w:rsidRPr="00170863" w:rsidRDefault="00ED072D" w:rsidP="009A1B11">
            <w:pPr>
              <w:rPr>
                <w:color w:val="000000"/>
                <w:sz w:val="18"/>
                <w:szCs w:val="18"/>
              </w:rPr>
            </w:pPr>
          </w:p>
          <w:p w14:paraId="15B21EC2"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ifft_loop_g</w:t>
            </w:r>
            <w:proofErr w:type="spellEnd"/>
            <w:r w:rsidRPr="00170863">
              <w:rPr>
                <w:color w:val="000000"/>
                <w:sz w:val="18"/>
                <w:szCs w:val="18"/>
              </w:rPr>
              <w:t>” generic is</w:t>
            </w:r>
            <w:r>
              <w:rPr>
                <w:color w:val="000000"/>
                <w:sz w:val="18"/>
                <w:szCs w:val="18"/>
              </w:rPr>
              <w:t xml:space="preserve"> set in sympathy with “</w:t>
            </w:r>
            <w:proofErr w:type="spellStart"/>
            <w:r>
              <w:rPr>
                <w:color w:val="000000"/>
                <w:sz w:val="18"/>
                <w:szCs w:val="18"/>
              </w:rPr>
              <w:t>ifft</w:t>
            </w:r>
            <w:r w:rsidRPr="00170863">
              <w:rPr>
                <w:color w:val="000000"/>
                <w:sz w:val="18"/>
                <w:szCs w:val="18"/>
              </w:rPr>
              <w:t>_g</w:t>
            </w:r>
            <w:proofErr w:type="spellEnd"/>
            <w:r w:rsidRPr="00170863">
              <w:rPr>
                <w:color w:val="000000"/>
                <w:sz w:val="18"/>
                <w:szCs w:val="18"/>
              </w:rPr>
              <w:t>” to define the number of bits for the internal counters).</w:t>
            </w:r>
          </w:p>
          <w:p w14:paraId="6D52B9F6" w14:textId="77777777" w:rsidR="00ED072D" w:rsidRPr="00170863" w:rsidRDefault="00ED072D" w:rsidP="009A1B11">
            <w:pPr>
              <w:rPr>
                <w:color w:val="000000"/>
                <w:sz w:val="18"/>
                <w:szCs w:val="18"/>
              </w:rPr>
            </w:pPr>
          </w:p>
        </w:tc>
        <w:tc>
          <w:tcPr>
            <w:tcW w:w="1364" w:type="dxa"/>
            <w:shd w:val="clear" w:color="auto" w:fill="auto"/>
          </w:tcPr>
          <w:p w14:paraId="19B50922"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56DF7E73" w14:textId="77777777" w:rsidTr="009A1B11">
        <w:tc>
          <w:tcPr>
            <w:tcW w:w="2173" w:type="dxa"/>
            <w:shd w:val="clear" w:color="auto" w:fill="auto"/>
          </w:tcPr>
          <w:p w14:paraId="21FEAD28" w14:textId="77777777" w:rsidR="00ED072D" w:rsidRPr="00170863" w:rsidRDefault="00ED072D" w:rsidP="009A1B11">
            <w:pPr>
              <w:rPr>
                <w:sz w:val="18"/>
                <w:szCs w:val="18"/>
              </w:rPr>
            </w:pPr>
            <w:proofErr w:type="spellStart"/>
            <w:r w:rsidRPr="00170863">
              <w:rPr>
                <w:sz w:val="18"/>
                <w:szCs w:val="18"/>
              </w:rPr>
              <w:lastRenderedPageBreak/>
              <w:t>summer_g</w:t>
            </w:r>
            <w:proofErr w:type="spellEnd"/>
          </w:p>
        </w:tc>
        <w:tc>
          <w:tcPr>
            <w:tcW w:w="5545" w:type="dxa"/>
            <w:shd w:val="clear" w:color="auto" w:fill="auto"/>
          </w:tcPr>
          <w:p w14:paraId="424598CB" w14:textId="77777777" w:rsidR="00ED072D" w:rsidRPr="00170863" w:rsidRDefault="00ED072D" w:rsidP="009A1B11">
            <w:pPr>
              <w:rPr>
                <w:color w:val="000000"/>
                <w:sz w:val="18"/>
                <w:szCs w:val="18"/>
              </w:rPr>
            </w:pPr>
            <w:r w:rsidRPr="00170863">
              <w:rPr>
                <w:color w:val="000000"/>
                <w:sz w:val="18"/>
                <w:szCs w:val="18"/>
              </w:rPr>
              <w:t>This generic sets the number of instances of the SUMMER sub-module within the HSUM module.</w:t>
            </w:r>
          </w:p>
          <w:p w14:paraId="0303859B" w14:textId="77777777" w:rsidR="00ED072D" w:rsidRPr="00170863" w:rsidRDefault="00ED072D" w:rsidP="009A1B11">
            <w:pPr>
              <w:rPr>
                <w:color w:val="000000"/>
                <w:sz w:val="18"/>
                <w:szCs w:val="18"/>
              </w:rPr>
            </w:pPr>
          </w:p>
          <w:p w14:paraId="39294754" w14:textId="77777777" w:rsidR="00ED072D" w:rsidRPr="00170863" w:rsidRDefault="00ED072D" w:rsidP="009A1B11">
            <w:pPr>
              <w:rPr>
                <w:color w:val="000000"/>
                <w:sz w:val="18"/>
                <w:szCs w:val="18"/>
              </w:rPr>
            </w:pPr>
            <w:r w:rsidRPr="00170863">
              <w:rPr>
                <w:color w:val="000000"/>
                <w:sz w:val="18"/>
                <w:szCs w:val="18"/>
              </w:rPr>
              <w:t>This generic determines the number of DSP modules required to support the Harmonic Summing process.</w:t>
            </w:r>
          </w:p>
          <w:p w14:paraId="7FA227F2" w14:textId="77777777" w:rsidR="00ED072D" w:rsidRPr="00170863" w:rsidRDefault="00ED072D" w:rsidP="009A1B11">
            <w:pPr>
              <w:rPr>
                <w:color w:val="000000"/>
                <w:sz w:val="18"/>
                <w:szCs w:val="18"/>
              </w:rPr>
            </w:pPr>
          </w:p>
          <w:p w14:paraId="0AE37C3B" w14:textId="77777777" w:rsidR="00ED072D" w:rsidRDefault="00ED072D" w:rsidP="009A1B11">
            <w:pPr>
              <w:rPr>
                <w:color w:val="000000"/>
                <w:sz w:val="18"/>
                <w:szCs w:val="18"/>
              </w:rPr>
            </w:pPr>
            <w:r w:rsidRPr="00170863">
              <w:rPr>
                <w:color w:val="000000"/>
                <w:sz w:val="18"/>
                <w:szCs w:val="18"/>
              </w:rPr>
              <w:t xml:space="preserve">Since the Harmonic Summing processing time of each SUMMER </w:t>
            </w:r>
            <w:r>
              <w:rPr>
                <w:color w:val="000000"/>
                <w:sz w:val="18"/>
                <w:szCs w:val="18"/>
              </w:rPr>
              <w:t xml:space="preserve">sub-module </w:t>
            </w:r>
            <w:r w:rsidRPr="00170863">
              <w:rPr>
                <w:color w:val="000000"/>
                <w:sz w:val="18"/>
                <w:szCs w:val="18"/>
              </w:rPr>
              <w:t>instance is very similar to DDR4 External Memory access time</w:t>
            </w:r>
            <w:r w:rsidR="00A85FB5">
              <w:rPr>
                <w:color w:val="000000"/>
                <w:sz w:val="18"/>
                <w:szCs w:val="18"/>
              </w:rPr>
              <w:t>.</w:t>
            </w:r>
            <w:r w:rsidRPr="00170863">
              <w:rPr>
                <w:color w:val="000000"/>
                <w:sz w:val="18"/>
                <w:szCs w:val="18"/>
              </w:rPr>
              <w:t xml:space="preserve"> </w:t>
            </w:r>
          </w:p>
          <w:p w14:paraId="5421AD16" w14:textId="77777777" w:rsidR="00A85FB5" w:rsidRPr="00170863" w:rsidRDefault="00A85FB5" w:rsidP="009A1B11">
            <w:pPr>
              <w:rPr>
                <w:color w:val="000000"/>
                <w:sz w:val="18"/>
                <w:szCs w:val="18"/>
              </w:rPr>
            </w:pPr>
          </w:p>
        </w:tc>
        <w:tc>
          <w:tcPr>
            <w:tcW w:w="1364" w:type="dxa"/>
            <w:shd w:val="clear" w:color="auto" w:fill="auto"/>
          </w:tcPr>
          <w:p w14:paraId="2AFA140A" w14:textId="77777777" w:rsidR="00ED072D" w:rsidRPr="00170863" w:rsidRDefault="00ED072D" w:rsidP="009A1B11">
            <w:pPr>
              <w:keepNext/>
              <w:rPr>
                <w:color w:val="000000"/>
                <w:sz w:val="18"/>
                <w:szCs w:val="18"/>
              </w:rPr>
            </w:pPr>
            <w:r w:rsidRPr="00170863">
              <w:rPr>
                <w:color w:val="000000"/>
                <w:sz w:val="18"/>
                <w:szCs w:val="18"/>
              </w:rPr>
              <w:t>1, 2, 3</w:t>
            </w:r>
          </w:p>
        </w:tc>
      </w:tr>
      <w:tr w:rsidR="00ED072D" w:rsidRPr="00170863" w14:paraId="07E9F91F" w14:textId="77777777" w:rsidTr="009A1B11">
        <w:tc>
          <w:tcPr>
            <w:tcW w:w="2173" w:type="dxa"/>
            <w:shd w:val="clear" w:color="auto" w:fill="auto"/>
          </w:tcPr>
          <w:p w14:paraId="5702F22B" w14:textId="77777777" w:rsidR="00ED072D" w:rsidRPr="00170863" w:rsidRDefault="00ED072D" w:rsidP="009A1B11">
            <w:pPr>
              <w:rPr>
                <w:sz w:val="18"/>
                <w:szCs w:val="18"/>
              </w:rPr>
            </w:pPr>
            <w:proofErr w:type="spellStart"/>
            <w:r>
              <w:rPr>
                <w:sz w:val="18"/>
                <w:szCs w:val="18"/>
              </w:rPr>
              <w:t>harmonic_g</w:t>
            </w:r>
            <w:proofErr w:type="spellEnd"/>
          </w:p>
        </w:tc>
        <w:tc>
          <w:tcPr>
            <w:tcW w:w="5545" w:type="dxa"/>
            <w:shd w:val="clear" w:color="auto" w:fill="auto"/>
          </w:tcPr>
          <w:p w14:paraId="27114725" w14:textId="77777777" w:rsidR="00ED072D" w:rsidRDefault="00ED072D" w:rsidP="009A1B11">
            <w:pPr>
              <w:rPr>
                <w:color w:val="000000"/>
                <w:sz w:val="18"/>
                <w:szCs w:val="18"/>
              </w:rPr>
            </w:pPr>
            <w:r>
              <w:rPr>
                <w:color w:val="000000"/>
                <w:sz w:val="18"/>
                <w:szCs w:val="18"/>
              </w:rPr>
              <w:t xml:space="preserve">The maximum number of harmonics that the HSUM module </w:t>
            </w:r>
            <w:proofErr w:type="gramStart"/>
            <w:r>
              <w:rPr>
                <w:color w:val="000000"/>
                <w:sz w:val="18"/>
                <w:szCs w:val="18"/>
              </w:rPr>
              <w:t>is capable of supporting</w:t>
            </w:r>
            <w:proofErr w:type="gramEnd"/>
            <w:r>
              <w:rPr>
                <w:color w:val="000000"/>
                <w:sz w:val="18"/>
                <w:szCs w:val="18"/>
              </w:rPr>
              <w:t>.</w:t>
            </w:r>
          </w:p>
          <w:p w14:paraId="5CE32304" w14:textId="77777777" w:rsidR="00ED072D" w:rsidRDefault="00ED072D" w:rsidP="009A1B11">
            <w:pPr>
              <w:rPr>
                <w:color w:val="000000"/>
                <w:sz w:val="18"/>
                <w:szCs w:val="18"/>
              </w:rPr>
            </w:pPr>
          </w:p>
          <w:p w14:paraId="10C342B9" w14:textId="77777777" w:rsidR="00ED072D" w:rsidRPr="00170863" w:rsidRDefault="00ED072D" w:rsidP="009A1B11">
            <w:pPr>
              <w:rPr>
                <w:color w:val="000000"/>
                <w:sz w:val="18"/>
                <w:szCs w:val="18"/>
              </w:rPr>
            </w:pPr>
            <w:r>
              <w:rPr>
                <w:color w:val="000000"/>
                <w:sz w:val="18"/>
                <w:szCs w:val="18"/>
              </w:rPr>
              <w:t>Currently for the Enhanced Summing Tree this generic is limited to 12.</w:t>
            </w:r>
          </w:p>
        </w:tc>
        <w:tc>
          <w:tcPr>
            <w:tcW w:w="1364" w:type="dxa"/>
            <w:shd w:val="clear" w:color="auto" w:fill="auto"/>
          </w:tcPr>
          <w:p w14:paraId="2DE366C2" w14:textId="77777777" w:rsidR="00ED072D" w:rsidRPr="00170863" w:rsidRDefault="00ED072D" w:rsidP="009A1B11">
            <w:pPr>
              <w:keepNext/>
              <w:rPr>
                <w:color w:val="000000"/>
                <w:sz w:val="18"/>
                <w:szCs w:val="18"/>
              </w:rPr>
            </w:pPr>
            <w:r>
              <w:rPr>
                <w:color w:val="000000"/>
                <w:sz w:val="18"/>
                <w:szCs w:val="18"/>
              </w:rPr>
              <w:t>8 to 16</w:t>
            </w:r>
          </w:p>
        </w:tc>
      </w:tr>
    </w:tbl>
    <w:p w14:paraId="3606C92B" w14:textId="77777777" w:rsidR="00ED072D" w:rsidRDefault="00ED072D" w:rsidP="00ED072D">
      <w:pPr>
        <w:pStyle w:val="Caption"/>
        <w:jc w:val="center"/>
        <w:rPr>
          <w:b w:val="0"/>
        </w:rPr>
      </w:pPr>
    </w:p>
    <w:p w14:paraId="3D604539" w14:textId="77777777" w:rsidR="00ED072D" w:rsidRPr="008B663C" w:rsidRDefault="00ED072D" w:rsidP="00ED072D">
      <w:pPr>
        <w:pStyle w:val="Caption"/>
        <w:jc w:val="center"/>
        <w:rPr>
          <w:b w:val="0"/>
        </w:rPr>
      </w:pPr>
      <w:r w:rsidRPr="008B663C">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8B663C">
        <w:rPr>
          <w:b w:val="0"/>
        </w:rPr>
        <w:t>: FDAS Generic Parameters</w:t>
      </w:r>
    </w:p>
    <w:p w14:paraId="314C63F0" w14:textId="77777777" w:rsidR="00ED072D" w:rsidRPr="009A4369" w:rsidRDefault="00ED072D" w:rsidP="00ED072D">
      <w:pPr>
        <w:pStyle w:val="Heading4"/>
        <w:rPr>
          <w:sz w:val="24"/>
          <w:szCs w:val="24"/>
        </w:rPr>
      </w:pPr>
      <w:r>
        <w:br w:type="page"/>
      </w:r>
      <w:r w:rsidRPr="009D3AFB">
        <w:rPr>
          <w:sz w:val="24"/>
          <w:szCs w:val="24"/>
        </w:rPr>
        <w:lastRenderedPageBreak/>
        <w:t>Performance affecting MC</w:t>
      </w:r>
      <w:r w:rsidRPr="009A4369">
        <w:rPr>
          <w:sz w:val="24"/>
          <w:szCs w:val="24"/>
        </w:rPr>
        <w:t xml:space="preserve"> Configuration Parameters</w:t>
      </w:r>
    </w:p>
    <w:p w14:paraId="5AA2CBEC" w14:textId="77777777" w:rsidR="00ED072D" w:rsidRPr="003A2D19" w:rsidRDefault="00ED072D" w:rsidP="00ED072D"/>
    <w:p w14:paraId="3275FF7E" w14:textId="77777777" w:rsidR="00ED072D" w:rsidRPr="00E90227" w:rsidRDefault="00ED072D" w:rsidP="00ED072D"/>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5021"/>
        <w:gridCol w:w="1297"/>
      </w:tblGrid>
      <w:tr w:rsidR="00ED072D" w:rsidRPr="00170863" w14:paraId="66B3DEFB" w14:textId="77777777" w:rsidTr="009A1B11">
        <w:trPr>
          <w:tblHeader/>
        </w:trPr>
        <w:tc>
          <w:tcPr>
            <w:tcW w:w="2764" w:type="dxa"/>
            <w:shd w:val="clear" w:color="auto" w:fill="C6D9F1"/>
          </w:tcPr>
          <w:p w14:paraId="73D747AE" w14:textId="77777777" w:rsidR="00ED072D" w:rsidRPr="00170863" w:rsidRDefault="00ED072D" w:rsidP="009A1B11">
            <w:pPr>
              <w:jc w:val="center"/>
              <w:rPr>
                <w:color w:val="000000"/>
              </w:rPr>
            </w:pPr>
            <w:r w:rsidRPr="00170863">
              <w:rPr>
                <w:color w:val="000000"/>
              </w:rPr>
              <w:t>MC Configuration</w:t>
            </w:r>
          </w:p>
          <w:p w14:paraId="24E5E648" w14:textId="77777777" w:rsidR="00ED072D" w:rsidRPr="00170863" w:rsidRDefault="00ED072D" w:rsidP="009A1B11">
            <w:pPr>
              <w:jc w:val="center"/>
              <w:rPr>
                <w:color w:val="000000"/>
              </w:rPr>
            </w:pPr>
            <w:r w:rsidRPr="00170863">
              <w:rPr>
                <w:color w:val="000000"/>
              </w:rPr>
              <w:t>Parameter</w:t>
            </w:r>
          </w:p>
          <w:p w14:paraId="22C02C9A" w14:textId="77777777" w:rsidR="00ED072D" w:rsidRPr="00170863" w:rsidRDefault="00ED072D" w:rsidP="009A1B11">
            <w:pPr>
              <w:jc w:val="center"/>
              <w:rPr>
                <w:color w:val="000000"/>
              </w:rPr>
            </w:pPr>
          </w:p>
        </w:tc>
        <w:tc>
          <w:tcPr>
            <w:tcW w:w="5021" w:type="dxa"/>
            <w:shd w:val="clear" w:color="auto" w:fill="C6D9F1"/>
          </w:tcPr>
          <w:p w14:paraId="417BDE9F" w14:textId="77777777" w:rsidR="00ED072D" w:rsidRPr="00170863" w:rsidRDefault="00ED072D" w:rsidP="009A1B11">
            <w:pPr>
              <w:jc w:val="center"/>
              <w:rPr>
                <w:color w:val="000000"/>
              </w:rPr>
            </w:pPr>
            <w:r w:rsidRPr="00170863">
              <w:rPr>
                <w:color w:val="000000"/>
              </w:rPr>
              <w:t>Description</w:t>
            </w:r>
          </w:p>
        </w:tc>
        <w:tc>
          <w:tcPr>
            <w:tcW w:w="1297" w:type="dxa"/>
            <w:shd w:val="clear" w:color="auto" w:fill="C6D9F1"/>
          </w:tcPr>
          <w:p w14:paraId="481848F6" w14:textId="77777777" w:rsidR="00ED072D" w:rsidRPr="00170863" w:rsidRDefault="00ED072D" w:rsidP="009A1B11">
            <w:pPr>
              <w:jc w:val="center"/>
              <w:rPr>
                <w:color w:val="000000"/>
              </w:rPr>
            </w:pPr>
            <w:r w:rsidRPr="00170863">
              <w:rPr>
                <w:color w:val="000000"/>
              </w:rPr>
              <w:t>Range</w:t>
            </w:r>
          </w:p>
        </w:tc>
      </w:tr>
      <w:tr w:rsidR="00ED072D" w:rsidRPr="00170863" w14:paraId="04D52B5E" w14:textId="77777777" w:rsidTr="009A1B11">
        <w:tc>
          <w:tcPr>
            <w:tcW w:w="2764" w:type="dxa"/>
            <w:shd w:val="clear" w:color="auto" w:fill="auto"/>
          </w:tcPr>
          <w:p w14:paraId="1D7E2651" w14:textId="77777777" w:rsidR="00ED072D" w:rsidRPr="00170863" w:rsidRDefault="00ED072D" w:rsidP="009A1B11">
            <w:pPr>
              <w:rPr>
                <w:color w:val="000000"/>
                <w:sz w:val="18"/>
                <w:szCs w:val="18"/>
              </w:rPr>
            </w:pPr>
            <w:r w:rsidRPr="00170863">
              <w:rPr>
                <w:color w:val="000000"/>
                <w:sz w:val="18"/>
                <w:szCs w:val="18"/>
              </w:rPr>
              <w:t>FOP_SAMPLE_</w:t>
            </w:r>
            <w:proofErr w:type="gramStart"/>
            <w:r w:rsidRPr="00170863">
              <w:rPr>
                <w:color w:val="000000"/>
                <w:sz w:val="18"/>
                <w:szCs w:val="18"/>
              </w:rPr>
              <w:t>NUM[</w:t>
            </w:r>
            <w:proofErr w:type="gramEnd"/>
            <w:r w:rsidRPr="00170863">
              <w:rPr>
                <w:color w:val="000000"/>
                <w:sz w:val="18"/>
                <w:szCs w:val="18"/>
              </w:rPr>
              <w:t>22:0]</w:t>
            </w:r>
          </w:p>
          <w:p w14:paraId="0B90B0D2" w14:textId="77777777" w:rsidR="00ED072D" w:rsidRPr="00170863" w:rsidRDefault="00ED072D" w:rsidP="009A1B11">
            <w:pPr>
              <w:rPr>
                <w:color w:val="000000"/>
                <w:sz w:val="18"/>
                <w:szCs w:val="18"/>
              </w:rPr>
            </w:pPr>
          </w:p>
        </w:tc>
        <w:tc>
          <w:tcPr>
            <w:tcW w:w="5021" w:type="dxa"/>
            <w:shd w:val="clear" w:color="auto" w:fill="auto"/>
          </w:tcPr>
          <w:p w14:paraId="48DC0F07" w14:textId="77777777" w:rsidR="00ED072D" w:rsidRPr="00170863" w:rsidRDefault="00ED072D" w:rsidP="009A1B11">
            <w:pPr>
              <w:rPr>
                <w:color w:val="000000"/>
                <w:sz w:val="18"/>
                <w:szCs w:val="18"/>
              </w:rPr>
            </w:pPr>
            <w:r w:rsidRPr="00170863">
              <w:rPr>
                <w:color w:val="000000"/>
                <w:sz w:val="18"/>
                <w:szCs w:val="18"/>
              </w:rPr>
              <w:t>The FOP_SAMPLE_NUM configuration parameter defines the number of samples for the CLD and CONV module</w:t>
            </w:r>
            <w:r>
              <w:rPr>
                <w:color w:val="000000"/>
                <w:sz w:val="18"/>
                <w:szCs w:val="18"/>
              </w:rPr>
              <w:t>s</w:t>
            </w:r>
            <w:r w:rsidRPr="00170863">
              <w:rPr>
                <w:color w:val="000000"/>
                <w:sz w:val="18"/>
                <w:szCs w:val="18"/>
              </w:rPr>
              <w:t xml:space="preserve"> to process to generate the FOP.</w:t>
            </w:r>
          </w:p>
          <w:p w14:paraId="3D3955DC" w14:textId="77777777" w:rsidR="00ED072D" w:rsidRPr="00170863" w:rsidRDefault="00ED072D" w:rsidP="009A1B11">
            <w:pPr>
              <w:rPr>
                <w:color w:val="000000"/>
                <w:sz w:val="18"/>
                <w:szCs w:val="18"/>
              </w:rPr>
            </w:pPr>
          </w:p>
          <w:p w14:paraId="5B9FBC5A" w14:textId="77777777" w:rsidR="00ED072D" w:rsidRPr="00170863" w:rsidRDefault="00ED072D" w:rsidP="009A1B11">
            <w:pPr>
              <w:rPr>
                <w:color w:val="000000"/>
                <w:sz w:val="18"/>
                <w:szCs w:val="18"/>
              </w:rPr>
            </w:pPr>
            <w:r w:rsidRPr="00170863">
              <w:rPr>
                <w:color w:val="000000"/>
                <w:sz w:val="18"/>
                <w:szCs w:val="18"/>
              </w:rPr>
              <w:t>This configuration parameter sets the number of columns of the FOP.</w:t>
            </w:r>
          </w:p>
          <w:p w14:paraId="1A09A3F6" w14:textId="77777777" w:rsidR="00ED072D" w:rsidRPr="00170863" w:rsidRDefault="00ED072D" w:rsidP="009A1B11">
            <w:pPr>
              <w:rPr>
                <w:color w:val="000000"/>
                <w:sz w:val="18"/>
                <w:szCs w:val="18"/>
              </w:rPr>
            </w:pPr>
          </w:p>
        </w:tc>
        <w:tc>
          <w:tcPr>
            <w:tcW w:w="1297" w:type="dxa"/>
            <w:shd w:val="clear" w:color="auto" w:fill="auto"/>
          </w:tcPr>
          <w:p w14:paraId="7EE3D0FB" w14:textId="77777777" w:rsidR="00ED072D" w:rsidRPr="00170863" w:rsidRDefault="00ED072D" w:rsidP="009A1B11">
            <w:pPr>
              <w:rPr>
                <w:color w:val="000000"/>
                <w:sz w:val="18"/>
                <w:szCs w:val="18"/>
              </w:rPr>
            </w:pPr>
            <w:r w:rsidRPr="00170863">
              <w:rPr>
                <w:color w:val="000000"/>
                <w:sz w:val="18"/>
                <w:szCs w:val="18"/>
              </w:rPr>
              <w:t>0 to 2</w:t>
            </w:r>
            <w:r w:rsidRPr="00170863">
              <w:rPr>
                <w:color w:val="000000"/>
                <w:sz w:val="18"/>
                <w:szCs w:val="18"/>
                <w:vertAlign w:val="superscript"/>
              </w:rPr>
              <w:t>22</w:t>
            </w:r>
          </w:p>
        </w:tc>
      </w:tr>
      <w:tr w:rsidR="00ED072D" w:rsidRPr="00170863" w14:paraId="0535C4DB" w14:textId="77777777" w:rsidTr="009A1B11">
        <w:tc>
          <w:tcPr>
            <w:tcW w:w="2764" w:type="dxa"/>
            <w:shd w:val="clear" w:color="auto" w:fill="auto"/>
          </w:tcPr>
          <w:p w14:paraId="00ED6422" w14:textId="77777777" w:rsidR="00ED072D" w:rsidRPr="00170863" w:rsidRDefault="00ED072D" w:rsidP="009A1B11">
            <w:pPr>
              <w:rPr>
                <w:color w:val="000000"/>
                <w:sz w:val="18"/>
                <w:szCs w:val="18"/>
              </w:rPr>
            </w:pPr>
            <w:r w:rsidRPr="00170863">
              <w:rPr>
                <w:color w:val="000000"/>
                <w:sz w:val="18"/>
                <w:szCs w:val="18"/>
              </w:rPr>
              <w:t>IFFT_LOOP_</w:t>
            </w:r>
            <w:proofErr w:type="gramStart"/>
            <w:r w:rsidRPr="00170863">
              <w:rPr>
                <w:color w:val="000000"/>
                <w:sz w:val="18"/>
                <w:szCs w:val="18"/>
              </w:rPr>
              <w:t>NUM[</w:t>
            </w:r>
            <w:proofErr w:type="gramEnd"/>
            <w:r w:rsidRPr="00170863">
              <w:rPr>
                <w:color w:val="000000"/>
                <w:sz w:val="18"/>
                <w:szCs w:val="18"/>
              </w:rPr>
              <w:t>5:0]</w:t>
            </w:r>
          </w:p>
        </w:tc>
        <w:tc>
          <w:tcPr>
            <w:tcW w:w="5021" w:type="dxa"/>
            <w:shd w:val="clear" w:color="auto" w:fill="auto"/>
          </w:tcPr>
          <w:p w14:paraId="2E271B8F" w14:textId="77777777" w:rsidR="00ED072D" w:rsidRPr="00170863" w:rsidRDefault="00ED072D" w:rsidP="009A1B11">
            <w:pPr>
              <w:rPr>
                <w:color w:val="000000"/>
                <w:sz w:val="18"/>
                <w:szCs w:val="18"/>
              </w:rPr>
            </w:pPr>
            <w:r w:rsidRPr="00170863">
              <w:rPr>
                <w:color w:val="000000"/>
                <w:sz w:val="18"/>
                <w:szCs w:val="18"/>
              </w:rPr>
              <w:t>This configuration parameter defines the number of times the CONV_IFFT su</w:t>
            </w:r>
            <w:r>
              <w:rPr>
                <w:color w:val="000000"/>
                <w:sz w:val="18"/>
                <w:szCs w:val="18"/>
              </w:rPr>
              <w:t>b</w:t>
            </w:r>
            <w:r w:rsidRPr="00170863">
              <w:rPr>
                <w:color w:val="000000"/>
                <w:sz w:val="18"/>
                <w:szCs w:val="18"/>
              </w:rPr>
              <w:t xml:space="preserve">-modules are </w:t>
            </w:r>
            <w:proofErr w:type="gramStart"/>
            <w:r w:rsidRPr="00170863">
              <w:rPr>
                <w:color w:val="000000"/>
                <w:sz w:val="18"/>
                <w:szCs w:val="18"/>
              </w:rPr>
              <w:t>actually looped</w:t>
            </w:r>
            <w:proofErr w:type="gramEnd"/>
            <w:r w:rsidRPr="00170863">
              <w:rPr>
                <w:color w:val="000000"/>
                <w:sz w:val="18"/>
                <w:szCs w:val="18"/>
              </w:rPr>
              <w:t xml:space="preserve"> through.</w:t>
            </w:r>
          </w:p>
          <w:p w14:paraId="2D590110" w14:textId="77777777" w:rsidR="00ED072D" w:rsidRPr="00170863" w:rsidRDefault="00ED072D" w:rsidP="009A1B11">
            <w:pPr>
              <w:rPr>
                <w:color w:val="000000"/>
                <w:sz w:val="18"/>
                <w:szCs w:val="18"/>
              </w:rPr>
            </w:pPr>
          </w:p>
          <w:p w14:paraId="4A8A860F" w14:textId="77777777" w:rsidR="00ED072D" w:rsidRPr="00170863" w:rsidRDefault="00ED072D" w:rsidP="009A1B11">
            <w:pPr>
              <w:rPr>
                <w:color w:val="000000"/>
                <w:sz w:val="18"/>
                <w:szCs w:val="18"/>
              </w:rPr>
            </w:pPr>
            <w:r w:rsidRPr="00170863">
              <w:rPr>
                <w:color w:val="000000"/>
                <w:sz w:val="18"/>
                <w:szCs w:val="18"/>
              </w:rPr>
              <w:t>This configuration parameter sets the number of rows of the FOP.</w:t>
            </w:r>
          </w:p>
          <w:p w14:paraId="3F45DB55" w14:textId="77777777" w:rsidR="00ED072D" w:rsidRPr="00170863" w:rsidRDefault="00ED072D" w:rsidP="009A1B11">
            <w:pPr>
              <w:rPr>
                <w:color w:val="000000"/>
                <w:sz w:val="18"/>
                <w:szCs w:val="18"/>
              </w:rPr>
            </w:pPr>
          </w:p>
          <w:p w14:paraId="75FC20FF" w14:textId="77777777" w:rsidR="00ED072D" w:rsidRPr="00170863" w:rsidRDefault="00ED072D" w:rsidP="009A1B11">
            <w:pPr>
              <w:rPr>
                <w:color w:val="000000"/>
                <w:sz w:val="18"/>
                <w:szCs w:val="18"/>
              </w:rPr>
            </w:pPr>
            <w:r w:rsidRPr="00170863">
              <w:rPr>
                <w:color w:val="000000"/>
                <w:sz w:val="18"/>
                <w:szCs w:val="18"/>
              </w:rPr>
              <w:t xml:space="preserve">The maximum number of FOP rows that the FPGA can physically support is given </w:t>
            </w:r>
            <w:proofErr w:type="gramStart"/>
            <w:r w:rsidRPr="00170863">
              <w:rPr>
                <w:color w:val="000000"/>
                <w:sz w:val="18"/>
                <w:szCs w:val="18"/>
              </w:rPr>
              <w:t>by:-</w:t>
            </w:r>
            <w:proofErr w:type="gramEnd"/>
          </w:p>
          <w:p w14:paraId="648ABDA9" w14:textId="77777777" w:rsidR="00ED072D" w:rsidRPr="00170863" w:rsidRDefault="00ED072D" w:rsidP="009A1B11">
            <w:pPr>
              <w:rPr>
                <w:color w:val="000000"/>
                <w:sz w:val="18"/>
                <w:szCs w:val="18"/>
              </w:rPr>
            </w:pPr>
            <w:r w:rsidRPr="00170863">
              <w:rPr>
                <w:color w:val="000000"/>
                <w:sz w:val="18"/>
                <w:szCs w:val="18"/>
              </w:rPr>
              <w:t>1 + 2 x (</w:t>
            </w:r>
            <w:proofErr w:type="spellStart"/>
            <w:r w:rsidRPr="00170863">
              <w:rPr>
                <w:sz w:val="18"/>
                <w:szCs w:val="18"/>
              </w:rPr>
              <w:t>ifft_g</w:t>
            </w:r>
            <w:proofErr w:type="spellEnd"/>
            <w:r w:rsidRPr="00170863">
              <w:rPr>
                <w:sz w:val="18"/>
                <w:szCs w:val="18"/>
              </w:rPr>
              <w:t xml:space="preserve"> + </w:t>
            </w:r>
            <w:proofErr w:type="spellStart"/>
            <w:r w:rsidRPr="00170863">
              <w:rPr>
                <w:sz w:val="18"/>
                <w:szCs w:val="18"/>
              </w:rPr>
              <w:t>ifft_loop_g</w:t>
            </w:r>
            <w:proofErr w:type="spellEnd"/>
            <w:r w:rsidRPr="00170863">
              <w:rPr>
                <w:sz w:val="18"/>
                <w:szCs w:val="18"/>
              </w:rPr>
              <w:softHyphen/>
              <w:t>)</w:t>
            </w:r>
          </w:p>
          <w:p w14:paraId="399AF34E" w14:textId="77777777" w:rsidR="00ED072D" w:rsidRPr="00170863" w:rsidRDefault="00ED072D" w:rsidP="009A1B11">
            <w:pPr>
              <w:rPr>
                <w:color w:val="000000"/>
                <w:sz w:val="18"/>
                <w:szCs w:val="18"/>
              </w:rPr>
            </w:pPr>
          </w:p>
          <w:p w14:paraId="0874DB4B" w14:textId="77777777" w:rsidR="00ED072D" w:rsidRPr="00170863" w:rsidRDefault="00ED072D" w:rsidP="009A1B11">
            <w:pPr>
              <w:rPr>
                <w:color w:val="000000"/>
                <w:sz w:val="18"/>
                <w:szCs w:val="18"/>
              </w:rPr>
            </w:pPr>
            <w:proofErr w:type="gramStart"/>
            <w:r w:rsidRPr="00170863">
              <w:rPr>
                <w:color w:val="000000"/>
                <w:sz w:val="18"/>
                <w:szCs w:val="18"/>
              </w:rPr>
              <w:t>However</w:t>
            </w:r>
            <w:proofErr w:type="gramEnd"/>
            <w:r w:rsidRPr="00170863">
              <w:rPr>
                <w:color w:val="000000"/>
                <w:sz w:val="18"/>
                <w:szCs w:val="18"/>
              </w:rPr>
              <w:t xml:space="preserve"> this configuration parameter allows a fewer number of FOP rows to be generated for a particular DM if desired.</w:t>
            </w:r>
          </w:p>
          <w:p w14:paraId="060D8B90" w14:textId="77777777" w:rsidR="00ED072D" w:rsidRPr="00170863" w:rsidRDefault="00ED072D" w:rsidP="009A1B11">
            <w:pPr>
              <w:rPr>
                <w:color w:val="000000"/>
                <w:sz w:val="18"/>
                <w:szCs w:val="18"/>
              </w:rPr>
            </w:pPr>
          </w:p>
        </w:tc>
        <w:tc>
          <w:tcPr>
            <w:tcW w:w="1297" w:type="dxa"/>
            <w:shd w:val="clear" w:color="auto" w:fill="auto"/>
          </w:tcPr>
          <w:p w14:paraId="50AFD972"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478A745D" w14:textId="77777777" w:rsidTr="009A1B11">
        <w:tc>
          <w:tcPr>
            <w:tcW w:w="2764" w:type="dxa"/>
            <w:shd w:val="clear" w:color="auto" w:fill="auto"/>
          </w:tcPr>
          <w:p w14:paraId="7ACDC23F" w14:textId="77777777" w:rsidR="00ED072D" w:rsidRPr="00170863" w:rsidRDefault="00ED072D" w:rsidP="009A1B11">
            <w:pPr>
              <w:rPr>
                <w:color w:val="000000"/>
                <w:sz w:val="18"/>
                <w:szCs w:val="18"/>
              </w:rPr>
            </w:pPr>
            <w:r w:rsidRPr="00170863">
              <w:rPr>
                <w:color w:val="000000"/>
                <w:sz w:val="18"/>
                <w:szCs w:val="18"/>
              </w:rPr>
              <w:t>OVERLAP_</w:t>
            </w:r>
            <w:proofErr w:type="gramStart"/>
            <w:r w:rsidRPr="00170863">
              <w:rPr>
                <w:color w:val="000000"/>
                <w:sz w:val="18"/>
                <w:szCs w:val="18"/>
              </w:rPr>
              <w:t>SIZE[</w:t>
            </w:r>
            <w:proofErr w:type="gramEnd"/>
            <w:r w:rsidRPr="00170863">
              <w:rPr>
                <w:color w:val="000000"/>
                <w:sz w:val="18"/>
                <w:szCs w:val="18"/>
              </w:rPr>
              <w:t>9:0]</w:t>
            </w:r>
          </w:p>
        </w:tc>
        <w:tc>
          <w:tcPr>
            <w:tcW w:w="5021" w:type="dxa"/>
            <w:shd w:val="clear" w:color="auto" w:fill="auto"/>
          </w:tcPr>
          <w:p w14:paraId="42A1F009" w14:textId="77777777" w:rsidR="00ED072D" w:rsidRPr="00170863" w:rsidRDefault="00ED072D" w:rsidP="009A1B11">
            <w:pPr>
              <w:rPr>
                <w:color w:val="000000"/>
                <w:sz w:val="18"/>
                <w:szCs w:val="18"/>
              </w:rPr>
            </w:pPr>
            <w:r w:rsidRPr="00170863">
              <w:rPr>
                <w:color w:val="000000"/>
                <w:sz w:val="18"/>
                <w:szCs w:val="18"/>
              </w:rPr>
              <w:t>This configuration parameter sets the size of the overlap for the Overlap-Save convolution method.</w:t>
            </w:r>
          </w:p>
          <w:p w14:paraId="59825A91" w14:textId="77777777" w:rsidR="00ED072D" w:rsidRPr="00170863" w:rsidRDefault="00ED072D" w:rsidP="009A1B11">
            <w:pPr>
              <w:rPr>
                <w:color w:val="000000"/>
                <w:sz w:val="18"/>
                <w:szCs w:val="18"/>
              </w:rPr>
            </w:pPr>
          </w:p>
          <w:p w14:paraId="78D94995" w14:textId="77777777" w:rsidR="00ED072D" w:rsidRPr="00170863" w:rsidRDefault="00ED072D" w:rsidP="009A1B11">
            <w:pPr>
              <w:rPr>
                <w:color w:val="000000"/>
                <w:sz w:val="18"/>
                <w:szCs w:val="18"/>
              </w:rPr>
            </w:pPr>
            <w:r w:rsidRPr="00170863">
              <w:rPr>
                <w:color w:val="000000"/>
                <w:sz w:val="18"/>
                <w:szCs w:val="18"/>
              </w:rPr>
              <w:t xml:space="preserve">The size of the overlap is related to the length of the convolution filters and determines how quickly the sample can be processed.  </w:t>
            </w:r>
          </w:p>
          <w:p w14:paraId="42E8E253" w14:textId="77777777" w:rsidR="00ED072D" w:rsidRPr="00170863" w:rsidRDefault="00ED072D" w:rsidP="009A1B11">
            <w:pPr>
              <w:rPr>
                <w:color w:val="000000"/>
                <w:sz w:val="18"/>
                <w:szCs w:val="18"/>
              </w:rPr>
            </w:pPr>
          </w:p>
        </w:tc>
        <w:tc>
          <w:tcPr>
            <w:tcW w:w="1297" w:type="dxa"/>
            <w:shd w:val="clear" w:color="auto" w:fill="auto"/>
          </w:tcPr>
          <w:p w14:paraId="7B3F541A" w14:textId="77777777" w:rsidR="00ED072D" w:rsidRPr="00170863" w:rsidRDefault="00ED072D" w:rsidP="009A1B11">
            <w:pPr>
              <w:rPr>
                <w:color w:val="000000"/>
                <w:sz w:val="18"/>
                <w:szCs w:val="18"/>
              </w:rPr>
            </w:pPr>
            <w:r w:rsidRPr="00170863">
              <w:rPr>
                <w:color w:val="000000"/>
                <w:sz w:val="18"/>
                <w:szCs w:val="18"/>
              </w:rPr>
              <w:t>0 to 1023</w:t>
            </w:r>
          </w:p>
        </w:tc>
      </w:tr>
      <w:tr w:rsidR="00ED072D" w:rsidRPr="00170863" w14:paraId="3BD02A56" w14:textId="77777777" w:rsidTr="009A1B11">
        <w:tc>
          <w:tcPr>
            <w:tcW w:w="2764" w:type="dxa"/>
            <w:shd w:val="clear" w:color="auto" w:fill="auto"/>
          </w:tcPr>
          <w:p w14:paraId="259EE4A2" w14:textId="77777777" w:rsidR="00ED072D" w:rsidRPr="00170863" w:rsidRDefault="00ED072D" w:rsidP="009A1B11">
            <w:pPr>
              <w:rPr>
                <w:color w:val="000000"/>
                <w:sz w:val="18"/>
                <w:szCs w:val="18"/>
              </w:rPr>
            </w:pPr>
            <w:r w:rsidRPr="00170863">
              <w:rPr>
                <w:sz w:val="18"/>
                <w:szCs w:val="18"/>
              </w:rPr>
              <w:t>A_SET</w:t>
            </w:r>
          </w:p>
        </w:tc>
        <w:tc>
          <w:tcPr>
            <w:tcW w:w="5021" w:type="dxa"/>
            <w:shd w:val="clear" w:color="auto" w:fill="auto"/>
          </w:tcPr>
          <w:p w14:paraId="5BB5F451" w14:textId="77777777" w:rsidR="00ED072D" w:rsidRPr="00170863" w:rsidRDefault="00ED072D" w:rsidP="009A1B11">
            <w:pPr>
              <w:rPr>
                <w:sz w:val="18"/>
                <w:szCs w:val="18"/>
              </w:rPr>
            </w:pPr>
            <w:r w:rsidRPr="00170863">
              <w:rPr>
                <w:sz w:val="18"/>
                <w:szCs w:val="18"/>
              </w:rPr>
              <w:t xml:space="preserve">The configuration parameter sets the number of </w:t>
            </w:r>
            <w:proofErr w:type="gramStart"/>
            <w:r w:rsidRPr="00170863">
              <w:rPr>
                <w:sz w:val="18"/>
                <w:szCs w:val="18"/>
              </w:rPr>
              <w:t>analysis</w:t>
            </w:r>
            <w:proofErr w:type="gramEnd"/>
            <w:r w:rsidRPr="00170863">
              <w:rPr>
                <w:sz w:val="18"/>
                <w:szCs w:val="18"/>
              </w:rPr>
              <w:t xml:space="preserve"> runs </w:t>
            </w:r>
            <w:r>
              <w:rPr>
                <w:sz w:val="18"/>
                <w:szCs w:val="18"/>
              </w:rPr>
              <w:t xml:space="preserve">the </w:t>
            </w:r>
            <w:r w:rsidRPr="00170863">
              <w:rPr>
                <w:sz w:val="18"/>
                <w:szCs w:val="18"/>
              </w:rPr>
              <w:t xml:space="preserve">HSUM </w:t>
            </w:r>
            <w:r>
              <w:rPr>
                <w:sz w:val="18"/>
                <w:szCs w:val="18"/>
              </w:rPr>
              <w:t xml:space="preserve">module </w:t>
            </w:r>
            <w:r w:rsidRPr="00170863">
              <w:rPr>
                <w:sz w:val="18"/>
                <w:szCs w:val="18"/>
              </w:rPr>
              <w:t>performs on the FOP.</w:t>
            </w:r>
          </w:p>
          <w:p w14:paraId="6E6A9C9E" w14:textId="77777777" w:rsidR="00ED072D" w:rsidRPr="00170863" w:rsidRDefault="00ED072D" w:rsidP="009A1B11">
            <w:pPr>
              <w:rPr>
                <w:sz w:val="18"/>
                <w:szCs w:val="18"/>
              </w:rPr>
            </w:pPr>
          </w:p>
          <w:p w14:paraId="0B074766" w14:textId="77777777" w:rsidR="00ED072D" w:rsidRDefault="00ED072D" w:rsidP="009A1B11">
            <w:pPr>
              <w:rPr>
                <w:sz w:val="18"/>
                <w:szCs w:val="18"/>
              </w:rPr>
            </w:pPr>
            <w:r w:rsidRPr="00170863">
              <w:rPr>
                <w:sz w:val="18"/>
                <w:szCs w:val="18"/>
              </w:rPr>
              <w:t>Either one or two analysis runs can be performed. If two runs are performed the time to process the DM is doubles</w:t>
            </w:r>
            <w:r>
              <w:rPr>
                <w:sz w:val="18"/>
                <w:szCs w:val="18"/>
              </w:rPr>
              <w:t>.</w:t>
            </w:r>
          </w:p>
          <w:p w14:paraId="314ABA0B" w14:textId="77777777" w:rsidR="00ED072D" w:rsidRPr="00170863" w:rsidRDefault="00ED072D" w:rsidP="009A1B11">
            <w:pPr>
              <w:rPr>
                <w:color w:val="000000"/>
              </w:rPr>
            </w:pPr>
          </w:p>
        </w:tc>
        <w:tc>
          <w:tcPr>
            <w:tcW w:w="1297" w:type="dxa"/>
            <w:shd w:val="clear" w:color="auto" w:fill="auto"/>
          </w:tcPr>
          <w:p w14:paraId="1AD0155C" w14:textId="77777777" w:rsidR="00ED072D" w:rsidRPr="00170863" w:rsidRDefault="00ED072D" w:rsidP="009A1B11">
            <w:pPr>
              <w:rPr>
                <w:color w:val="000000"/>
                <w:sz w:val="18"/>
                <w:szCs w:val="18"/>
              </w:rPr>
            </w:pPr>
            <w:r w:rsidRPr="00170863">
              <w:rPr>
                <w:color w:val="000000"/>
                <w:sz w:val="18"/>
                <w:szCs w:val="18"/>
              </w:rPr>
              <w:t>0 or 1</w:t>
            </w:r>
          </w:p>
        </w:tc>
      </w:tr>
      <w:tr w:rsidR="00ED072D" w:rsidRPr="00170863" w14:paraId="305AA483" w14:textId="77777777" w:rsidTr="009A1B11">
        <w:tc>
          <w:tcPr>
            <w:tcW w:w="2764" w:type="dxa"/>
            <w:shd w:val="clear" w:color="auto" w:fill="auto"/>
          </w:tcPr>
          <w:p w14:paraId="3BF4FCC2" w14:textId="77777777" w:rsidR="00ED072D" w:rsidRPr="00170863" w:rsidRDefault="00ED072D" w:rsidP="009A1B11">
            <w:pPr>
              <w:rPr>
                <w:sz w:val="18"/>
                <w:szCs w:val="18"/>
              </w:rPr>
            </w:pPr>
            <w:r w:rsidRPr="00170863">
              <w:rPr>
                <w:sz w:val="18"/>
                <w:szCs w:val="18"/>
              </w:rPr>
              <w:t>B_START {</w:t>
            </w:r>
            <w:proofErr w:type="gramStart"/>
            <w:r w:rsidRPr="00170863">
              <w:rPr>
                <w:sz w:val="18"/>
                <w:szCs w:val="18"/>
              </w:rPr>
              <w:t>1:2}[</w:t>
            </w:r>
            <w:proofErr w:type="gramEnd"/>
            <w:r w:rsidRPr="00170863">
              <w:rPr>
                <w:sz w:val="18"/>
                <w:szCs w:val="18"/>
              </w:rPr>
              <w:t>22:0]</w:t>
            </w:r>
          </w:p>
          <w:p w14:paraId="40917E4F" w14:textId="77777777" w:rsidR="00ED072D" w:rsidRPr="00170863" w:rsidRDefault="00ED072D" w:rsidP="009A1B11">
            <w:pPr>
              <w:rPr>
                <w:color w:val="000000"/>
              </w:rPr>
            </w:pPr>
            <w:r w:rsidRPr="00170863">
              <w:rPr>
                <w:sz w:val="18"/>
                <w:szCs w:val="18"/>
              </w:rPr>
              <w:t>B_STOP {</w:t>
            </w:r>
            <w:proofErr w:type="gramStart"/>
            <w:r w:rsidRPr="00170863">
              <w:rPr>
                <w:sz w:val="18"/>
                <w:szCs w:val="18"/>
              </w:rPr>
              <w:t>1:2}[</w:t>
            </w:r>
            <w:proofErr w:type="gramEnd"/>
            <w:r w:rsidRPr="00170863">
              <w:rPr>
                <w:sz w:val="18"/>
                <w:szCs w:val="18"/>
              </w:rPr>
              <w:t>22:0]</w:t>
            </w:r>
          </w:p>
        </w:tc>
        <w:tc>
          <w:tcPr>
            <w:tcW w:w="5021" w:type="dxa"/>
            <w:shd w:val="clear" w:color="auto" w:fill="auto"/>
          </w:tcPr>
          <w:p w14:paraId="28A782C1" w14:textId="77777777" w:rsidR="00ED072D" w:rsidRPr="00170863" w:rsidRDefault="00ED072D" w:rsidP="009A1B11">
            <w:pPr>
              <w:rPr>
                <w:sz w:val="18"/>
                <w:szCs w:val="18"/>
              </w:rPr>
            </w:pPr>
            <w:r w:rsidRPr="00170863">
              <w:rPr>
                <w:sz w:val="18"/>
                <w:szCs w:val="18"/>
              </w:rPr>
              <w:t xml:space="preserve">These configuration parameters set the range of FOP columns that a seed_f0 is tested for </w:t>
            </w:r>
            <w:r>
              <w:rPr>
                <w:sz w:val="18"/>
                <w:szCs w:val="18"/>
              </w:rPr>
              <w:t>by the</w:t>
            </w:r>
            <w:r w:rsidRPr="00170863">
              <w:rPr>
                <w:sz w:val="18"/>
                <w:szCs w:val="18"/>
              </w:rPr>
              <w:t xml:space="preserve"> HSUM</w:t>
            </w:r>
            <w:r>
              <w:rPr>
                <w:sz w:val="18"/>
                <w:szCs w:val="18"/>
              </w:rPr>
              <w:t xml:space="preserve"> module</w:t>
            </w:r>
            <w:r w:rsidRPr="00170863">
              <w:rPr>
                <w:sz w:val="18"/>
                <w:szCs w:val="18"/>
              </w:rPr>
              <w:t xml:space="preserve">. The greater the range the greater the HSUM </w:t>
            </w:r>
            <w:r>
              <w:rPr>
                <w:sz w:val="18"/>
                <w:szCs w:val="18"/>
              </w:rPr>
              <w:t xml:space="preserve">module </w:t>
            </w:r>
            <w:r w:rsidRPr="00170863">
              <w:rPr>
                <w:sz w:val="18"/>
                <w:szCs w:val="18"/>
              </w:rPr>
              <w:t xml:space="preserve">processing time. </w:t>
            </w:r>
          </w:p>
          <w:p w14:paraId="3D4FE8BA" w14:textId="77777777" w:rsidR="00ED072D" w:rsidRDefault="00ED072D" w:rsidP="009A1B11">
            <w:pPr>
              <w:rPr>
                <w:color w:val="000000"/>
              </w:rPr>
            </w:pPr>
          </w:p>
          <w:p w14:paraId="3D9FED67" w14:textId="77777777" w:rsidR="00ED072D" w:rsidRPr="009D3AFB" w:rsidRDefault="00ED072D" w:rsidP="009A1B11">
            <w:pPr>
              <w:rPr>
                <w:color w:val="000000"/>
                <w:sz w:val="18"/>
                <w:szCs w:val="18"/>
              </w:rPr>
            </w:pPr>
            <w:r w:rsidRPr="009D3AFB">
              <w:rPr>
                <w:color w:val="000000"/>
                <w:sz w:val="18"/>
                <w:szCs w:val="18"/>
              </w:rPr>
              <w:t>Two sets of values for two analysis runs.</w:t>
            </w:r>
          </w:p>
          <w:p w14:paraId="3B636D59" w14:textId="77777777" w:rsidR="00ED072D" w:rsidRPr="00170863" w:rsidRDefault="00ED072D" w:rsidP="009A1B11">
            <w:pPr>
              <w:rPr>
                <w:color w:val="000000"/>
              </w:rPr>
            </w:pPr>
          </w:p>
        </w:tc>
        <w:tc>
          <w:tcPr>
            <w:tcW w:w="1297" w:type="dxa"/>
            <w:shd w:val="clear" w:color="auto" w:fill="auto"/>
          </w:tcPr>
          <w:p w14:paraId="7066BC81" w14:textId="77777777" w:rsidR="00ED072D" w:rsidRPr="00170863" w:rsidRDefault="00ED072D" w:rsidP="009A1B11">
            <w:pPr>
              <w:rPr>
                <w:color w:val="000000"/>
                <w:sz w:val="18"/>
                <w:szCs w:val="18"/>
              </w:rPr>
            </w:pPr>
            <w:r w:rsidRPr="00170863">
              <w:rPr>
                <w:color w:val="000000"/>
                <w:sz w:val="18"/>
                <w:szCs w:val="18"/>
              </w:rPr>
              <w:t>0 to 2</w:t>
            </w:r>
            <w:r w:rsidRPr="00170863">
              <w:rPr>
                <w:color w:val="000000"/>
                <w:sz w:val="18"/>
                <w:szCs w:val="18"/>
                <w:vertAlign w:val="superscript"/>
              </w:rPr>
              <w:t>22</w:t>
            </w:r>
          </w:p>
        </w:tc>
      </w:tr>
      <w:tr w:rsidR="00ED072D" w:rsidRPr="00170863" w14:paraId="01AA3696" w14:textId="77777777" w:rsidTr="009A1B11">
        <w:tc>
          <w:tcPr>
            <w:tcW w:w="2764" w:type="dxa"/>
            <w:shd w:val="clear" w:color="auto" w:fill="auto"/>
          </w:tcPr>
          <w:p w14:paraId="206614FA" w14:textId="77777777" w:rsidR="00ED072D" w:rsidRDefault="00ED072D" w:rsidP="009A1B11">
            <w:pPr>
              <w:rPr>
                <w:sz w:val="18"/>
                <w:szCs w:val="18"/>
              </w:rPr>
            </w:pPr>
            <w:r>
              <w:rPr>
                <w:sz w:val="18"/>
                <w:szCs w:val="18"/>
              </w:rPr>
              <w:t>FOP_</w:t>
            </w:r>
            <w:proofErr w:type="gramStart"/>
            <w:r>
              <w:rPr>
                <w:sz w:val="18"/>
                <w:szCs w:val="18"/>
              </w:rPr>
              <w:t>ROW{</w:t>
            </w:r>
            <w:proofErr w:type="gramEnd"/>
            <w:r>
              <w:rPr>
                <w:sz w:val="18"/>
                <w:szCs w:val="18"/>
              </w:rPr>
              <w:t>1:2}[7:0]</w:t>
            </w:r>
          </w:p>
        </w:tc>
        <w:tc>
          <w:tcPr>
            <w:tcW w:w="5021" w:type="dxa"/>
            <w:shd w:val="clear" w:color="auto" w:fill="auto"/>
          </w:tcPr>
          <w:p w14:paraId="073F7711" w14:textId="77777777" w:rsidR="00ED072D" w:rsidRDefault="00ED072D" w:rsidP="009A1B11">
            <w:pPr>
              <w:rPr>
                <w:sz w:val="18"/>
                <w:szCs w:val="18"/>
              </w:rPr>
            </w:pPr>
            <w:r>
              <w:rPr>
                <w:sz w:val="18"/>
                <w:szCs w:val="18"/>
              </w:rPr>
              <w:t>This is the number of FOP rows read by the HSUM module from the DDR SDRAM. The greater FOP_ROW the greater the time to read the necessary FOP information from DDR SDRAM.</w:t>
            </w:r>
          </w:p>
          <w:p w14:paraId="28C77C27" w14:textId="77777777" w:rsidR="00ED072D" w:rsidRDefault="00ED072D" w:rsidP="009A1B11">
            <w:pPr>
              <w:rPr>
                <w:sz w:val="18"/>
                <w:szCs w:val="18"/>
              </w:rPr>
            </w:pPr>
          </w:p>
          <w:p w14:paraId="07F2A7C2" w14:textId="77777777" w:rsidR="00ED072D" w:rsidRPr="00170863" w:rsidRDefault="00ED072D" w:rsidP="009A1B11">
            <w:pPr>
              <w:rPr>
                <w:sz w:val="18"/>
                <w:szCs w:val="18"/>
              </w:rPr>
            </w:pPr>
            <w:r w:rsidRPr="009D3AFB">
              <w:rPr>
                <w:color w:val="000000"/>
                <w:sz w:val="18"/>
                <w:szCs w:val="18"/>
              </w:rPr>
              <w:t>Two sets of values for two analysis runs.</w:t>
            </w:r>
          </w:p>
        </w:tc>
        <w:tc>
          <w:tcPr>
            <w:tcW w:w="1297" w:type="dxa"/>
            <w:shd w:val="clear" w:color="auto" w:fill="auto"/>
          </w:tcPr>
          <w:p w14:paraId="031A6AD0" w14:textId="77777777" w:rsidR="00ED072D" w:rsidRDefault="00ED072D" w:rsidP="009A1B11">
            <w:pPr>
              <w:rPr>
                <w:color w:val="000000"/>
                <w:sz w:val="18"/>
                <w:szCs w:val="18"/>
              </w:rPr>
            </w:pPr>
            <w:r>
              <w:rPr>
                <w:color w:val="000000"/>
                <w:sz w:val="18"/>
                <w:szCs w:val="18"/>
              </w:rPr>
              <w:t xml:space="preserve">1 to 85 </w:t>
            </w:r>
          </w:p>
          <w:p w14:paraId="27805CEB" w14:textId="77777777" w:rsidR="00ED072D" w:rsidRDefault="00ED072D" w:rsidP="009A1B11">
            <w:pPr>
              <w:rPr>
                <w:color w:val="000000"/>
                <w:sz w:val="18"/>
                <w:szCs w:val="18"/>
              </w:rPr>
            </w:pPr>
            <w:r>
              <w:rPr>
                <w:color w:val="000000"/>
                <w:sz w:val="18"/>
                <w:szCs w:val="18"/>
              </w:rPr>
              <w:t xml:space="preserve">(only odd </w:t>
            </w:r>
            <w:proofErr w:type="gramStart"/>
            <w:r>
              <w:rPr>
                <w:color w:val="000000"/>
                <w:sz w:val="18"/>
                <w:szCs w:val="18"/>
              </w:rPr>
              <w:t>numbers  to</w:t>
            </w:r>
            <w:proofErr w:type="gramEnd"/>
            <w:r>
              <w:rPr>
                <w:color w:val="000000"/>
                <w:sz w:val="18"/>
                <w:szCs w:val="18"/>
              </w:rPr>
              <w:t xml:space="preserve"> be programmed)</w:t>
            </w:r>
          </w:p>
          <w:p w14:paraId="0279756D" w14:textId="77777777" w:rsidR="00ED072D" w:rsidRDefault="00ED072D" w:rsidP="009A1B11">
            <w:pPr>
              <w:rPr>
                <w:color w:val="000000"/>
                <w:sz w:val="18"/>
                <w:szCs w:val="18"/>
              </w:rPr>
            </w:pPr>
          </w:p>
          <w:p w14:paraId="089A76BF" w14:textId="77777777" w:rsidR="00ED072D" w:rsidRDefault="00ED072D" w:rsidP="009A1B11">
            <w:pPr>
              <w:rPr>
                <w:color w:val="000000"/>
                <w:sz w:val="18"/>
                <w:szCs w:val="18"/>
              </w:rPr>
            </w:pPr>
          </w:p>
          <w:p w14:paraId="28CA2DF2" w14:textId="77777777" w:rsidR="00ED072D" w:rsidRDefault="00ED072D" w:rsidP="009A1B11">
            <w:pPr>
              <w:rPr>
                <w:color w:val="000000"/>
                <w:sz w:val="18"/>
                <w:szCs w:val="18"/>
              </w:rPr>
            </w:pPr>
          </w:p>
          <w:p w14:paraId="6F515BFE" w14:textId="77777777" w:rsidR="00ED072D" w:rsidRDefault="00ED072D" w:rsidP="009A1B11">
            <w:pPr>
              <w:rPr>
                <w:color w:val="000000"/>
                <w:sz w:val="18"/>
                <w:szCs w:val="18"/>
              </w:rPr>
            </w:pPr>
          </w:p>
          <w:p w14:paraId="1F430DFB" w14:textId="77777777" w:rsidR="00ED072D" w:rsidRDefault="00ED072D" w:rsidP="009A1B11">
            <w:pPr>
              <w:rPr>
                <w:color w:val="000000"/>
                <w:sz w:val="18"/>
                <w:szCs w:val="18"/>
              </w:rPr>
            </w:pPr>
          </w:p>
          <w:p w14:paraId="6A7C2B3A" w14:textId="77777777" w:rsidR="00ED072D" w:rsidRDefault="00ED072D" w:rsidP="009A1B11">
            <w:pPr>
              <w:rPr>
                <w:color w:val="000000"/>
                <w:sz w:val="18"/>
                <w:szCs w:val="18"/>
              </w:rPr>
            </w:pPr>
          </w:p>
          <w:p w14:paraId="38933021" w14:textId="77777777" w:rsidR="00DE4D0E" w:rsidRPr="00170863" w:rsidRDefault="00DE4D0E" w:rsidP="009A1B11">
            <w:pPr>
              <w:rPr>
                <w:color w:val="000000"/>
                <w:sz w:val="18"/>
                <w:szCs w:val="18"/>
              </w:rPr>
            </w:pPr>
          </w:p>
        </w:tc>
      </w:tr>
      <w:tr w:rsidR="00ED072D" w:rsidRPr="00170863" w14:paraId="49AD7CA8" w14:textId="77777777" w:rsidTr="009A1B11">
        <w:tc>
          <w:tcPr>
            <w:tcW w:w="2764" w:type="dxa"/>
            <w:shd w:val="clear" w:color="auto" w:fill="auto"/>
          </w:tcPr>
          <w:p w14:paraId="79FCCEBD" w14:textId="77777777" w:rsidR="00ED072D" w:rsidRPr="00170863" w:rsidRDefault="00ED072D" w:rsidP="009A1B11">
            <w:pPr>
              <w:rPr>
                <w:sz w:val="18"/>
                <w:szCs w:val="18"/>
              </w:rPr>
            </w:pPr>
            <w:r>
              <w:rPr>
                <w:sz w:val="18"/>
                <w:szCs w:val="18"/>
              </w:rPr>
              <w:lastRenderedPageBreak/>
              <w:t>P_</w:t>
            </w:r>
            <w:proofErr w:type="gramStart"/>
            <w:r>
              <w:rPr>
                <w:sz w:val="18"/>
                <w:szCs w:val="18"/>
              </w:rPr>
              <w:t>EN</w:t>
            </w:r>
            <w:r w:rsidRPr="00170863">
              <w:rPr>
                <w:sz w:val="18"/>
                <w:szCs w:val="18"/>
              </w:rPr>
              <w:t>{</w:t>
            </w:r>
            <w:proofErr w:type="gramEnd"/>
            <w:r w:rsidRPr="00170863">
              <w:rPr>
                <w:sz w:val="18"/>
                <w:szCs w:val="18"/>
              </w:rPr>
              <w:t>1:2}{1:3}[4:0]</w:t>
            </w:r>
          </w:p>
          <w:p w14:paraId="729415FB" w14:textId="77777777" w:rsidR="00ED072D" w:rsidRPr="00170863" w:rsidRDefault="00ED072D" w:rsidP="009A1B11">
            <w:pPr>
              <w:rPr>
                <w:sz w:val="18"/>
                <w:szCs w:val="18"/>
              </w:rPr>
            </w:pPr>
          </w:p>
        </w:tc>
        <w:tc>
          <w:tcPr>
            <w:tcW w:w="5021" w:type="dxa"/>
            <w:shd w:val="clear" w:color="auto" w:fill="auto"/>
          </w:tcPr>
          <w:p w14:paraId="361C2429" w14:textId="77777777" w:rsidR="00ED072D" w:rsidRPr="00170863" w:rsidRDefault="00ED072D" w:rsidP="009A1B11">
            <w:pPr>
              <w:rPr>
                <w:sz w:val="18"/>
                <w:szCs w:val="18"/>
              </w:rPr>
            </w:pPr>
            <w:r w:rsidRPr="00170863">
              <w:rPr>
                <w:sz w:val="18"/>
                <w:szCs w:val="18"/>
              </w:rPr>
              <w:t xml:space="preserve">This configuration parameter sets the number of Rows </w:t>
            </w:r>
            <w:r w:rsidRPr="00170863">
              <w:rPr>
                <w:sz w:val="18"/>
                <w:szCs w:val="18"/>
                <w:u w:val="single"/>
              </w:rPr>
              <w:t xml:space="preserve">within </w:t>
            </w:r>
            <w:r w:rsidRPr="00170863">
              <w:rPr>
                <w:sz w:val="18"/>
                <w:szCs w:val="18"/>
              </w:rPr>
              <w:t>a FOP column that a seed_f0 is tested for. The greater the number of rows the greater the HSUM processing time. The maximum is 21 FOP rows.</w:t>
            </w:r>
          </w:p>
          <w:p w14:paraId="70A41AF9" w14:textId="77777777" w:rsidR="00ED072D" w:rsidRPr="00170863" w:rsidRDefault="00ED072D" w:rsidP="009A1B11">
            <w:pPr>
              <w:rPr>
                <w:sz w:val="18"/>
                <w:szCs w:val="18"/>
              </w:rPr>
            </w:pPr>
          </w:p>
          <w:p w14:paraId="62ABB9BE" w14:textId="77777777" w:rsidR="00ED072D" w:rsidRPr="00170863" w:rsidRDefault="00ED072D" w:rsidP="009A1B11">
            <w:pPr>
              <w:rPr>
                <w:sz w:val="18"/>
                <w:szCs w:val="18"/>
              </w:rPr>
            </w:pPr>
            <w:r w:rsidRPr="00170863">
              <w:rPr>
                <w:sz w:val="18"/>
                <w:szCs w:val="18"/>
              </w:rPr>
              <w:t xml:space="preserve">There are two sets of configuration to support up to two runs set by A_SET, and is a set per SUMMER </w:t>
            </w:r>
            <w:r>
              <w:rPr>
                <w:sz w:val="18"/>
                <w:szCs w:val="18"/>
              </w:rPr>
              <w:t xml:space="preserve">sub-module </w:t>
            </w:r>
            <w:r w:rsidRPr="00170863">
              <w:rPr>
                <w:sz w:val="18"/>
                <w:szCs w:val="18"/>
              </w:rPr>
              <w:t xml:space="preserve">instance </w:t>
            </w:r>
            <w:r>
              <w:rPr>
                <w:sz w:val="18"/>
                <w:szCs w:val="18"/>
              </w:rPr>
              <w:t>within the</w:t>
            </w:r>
            <w:r w:rsidRPr="00170863">
              <w:rPr>
                <w:sz w:val="18"/>
                <w:szCs w:val="18"/>
              </w:rPr>
              <w:t xml:space="preserve"> HSUM</w:t>
            </w:r>
            <w:r>
              <w:rPr>
                <w:sz w:val="18"/>
                <w:szCs w:val="18"/>
              </w:rPr>
              <w:t xml:space="preserve"> module </w:t>
            </w:r>
            <w:proofErr w:type="gramStart"/>
            <w:r w:rsidRPr="00170863">
              <w:rPr>
                <w:sz w:val="18"/>
                <w:szCs w:val="18"/>
              </w:rPr>
              <w:t>( max.</w:t>
            </w:r>
            <w:proofErr w:type="gramEnd"/>
            <w:r w:rsidRPr="00170863">
              <w:rPr>
                <w:sz w:val="18"/>
                <w:szCs w:val="18"/>
              </w:rPr>
              <w:t xml:space="preserve"> of three).</w:t>
            </w:r>
          </w:p>
          <w:p w14:paraId="71018E74" w14:textId="77777777" w:rsidR="00ED072D" w:rsidRPr="00170863" w:rsidRDefault="00ED072D" w:rsidP="009A1B11">
            <w:pPr>
              <w:rPr>
                <w:sz w:val="18"/>
                <w:szCs w:val="18"/>
              </w:rPr>
            </w:pPr>
          </w:p>
          <w:p w14:paraId="63C2EF93" w14:textId="77777777" w:rsidR="00ED072D" w:rsidRDefault="00ED072D" w:rsidP="009A1B11">
            <w:pPr>
              <w:rPr>
                <w:sz w:val="18"/>
                <w:szCs w:val="18"/>
              </w:rPr>
            </w:pPr>
          </w:p>
          <w:p w14:paraId="486DC8EC" w14:textId="77777777" w:rsidR="00ED072D" w:rsidRDefault="00ED072D" w:rsidP="009A1B11">
            <w:pPr>
              <w:rPr>
                <w:sz w:val="18"/>
                <w:szCs w:val="18"/>
              </w:rPr>
            </w:pPr>
          </w:p>
          <w:p w14:paraId="36C1DC81" w14:textId="77777777" w:rsidR="00ED072D" w:rsidRDefault="00ED072D" w:rsidP="009A1B11">
            <w:pPr>
              <w:rPr>
                <w:sz w:val="18"/>
                <w:szCs w:val="18"/>
              </w:rPr>
            </w:pPr>
          </w:p>
          <w:p w14:paraId="46350160" w14:textId="77777777" w:rsidR="00ED072D" w:rsidRDefault="00ED072D" w:rsidP="009A1B11">
            <w:pPr>
              <w:rPr>
                <w:sz w:val="18"/>
                <w:szCs w:val="18"/>
              </w:rPr>
            </w:pPr>
          </w:p>
          <w:p w14:paraId="7A82A8C5" w14:textId="77777777" w:rsidR="00ED072D" w:rsidRPr="00170863" w:rsidRDefault="00ED072D" w:rsidP="009A1B11">
            <w:pPr>
              <w:rPr>
                <w:sz w:val="18"/>
                <w:szCs w:val="18"/>
              </w:rPr>
            </w:pPr>
          </w:p>
        </w:tc>
        <w:tc>
          <w:tcPr>
            <w:tcW w:w="1297" w:type="dxa"/>
            <w:shd w:val="clear" w:color="auto" w:fill="auto"/>
          </w:tcPr>
          <w:p w14:paraId="01919929" w14:textId="77777777" w:rsidR="00ED072D" w:rsidRPr="00170863" w:rsidRDefault="00ED072D" w:rsidP="009A1B11">
            <w:pPr>
              <w:rPr>
                <w:color w:val="000000"/>
                <w:sz w:val="18"/>
                <w:szCs w:val="18"/>
              </w:rPr>
            </w:pPr>
            <w:r w:rsidRPr="00170863">
              <w:rPr>
                <w:color w:val="000000"/>
                <w:sz w:val="18"/>
                <w:szCs w:val="18"/>
              </w:rPr>
              <w:t>0 to 20</w:t>
            </w:r>
          </w:p>
        </w:tc>
      </w:tr>
      <w:tr w:rsidR="00ED072D" w:rsidRPr="00170863" w14:paraId="1A92E7BF" w14:textId="77777777" w:rsidTr="009A1B11">
        <w:tc>
          <w:tcPr>
            <w:tcW w:w="2764" w:type="dxa"/>
            <w:shd w:val="clear" w:color="auto" w:fill="auto"/>
          </w:tcPr>
          <w:p w14:paraId="1F940CCE" w14:textId="77777777" w:rsidR="00ED072D" w:rsidRPr="00170863" w:rsidRDefault="00ED072D" w:rsidP="009A1B11">
            <w:pPr>
              <w:rPr>
                <w:sz w:val="18"/>
                <w:szCs w:val="18"/>
              </w:rPr>
            </w:pPr>
            <w:proofErr w:type="gramStart"/>
            <w:r>
              <w:rPr>
                <w:sz w:val="18"/>
                <w:szCs w:val="18"/>
              </w:rPr>
              <w:t>H</w:t>
            </w:r>
            <w:r w:rsidRPr="00170863">
              <w:rPr>
                <w:sz w:val="18"/>
                <w:szCs w:val="18"/>
              </w:rPr>
              <w:t>{</w:t>
            </w:r>
            <w:proofErr w:type="gramEnd"/>
            <w:r w:rsidRPr="00170863">
              <w:rPr>
                <w:sz w:val="18"/>
                <w:szCs w:val="18"/>
              </w:rPr>
              <w:t>1:2}[</w:t>
            </w:r>
            <w:r>
              <w:rPr>
                <w:sz w:val="18"/>
                <w:szCs w:val="18"/>
              </w:rPr>
              <w:t>3</w:t>
            </w:r>
            <w:r w:rsidRPr="00170863">
              <w:rPr>
                <w:sz w:val="18"/>
                <w:szCs w:val="18"/>
              </w:rPr>
              <w:t>:0]</w:t>
            </w:r>
          </w:p>
          <w:p w14:paraId="0DBBFCA0" w14:textId="77777777" w:rsidR="00ED072D" w:rsidRPr="00170863" w:rsidRDefault="00ED072D" w:rsidP="009A1B11">
            <w:pPr>
              <w:rPr>
                <w:sz w:val="18"/>
                <w:szCs w:val="18"/>
              </w:rPr>
            </w:pPr>
          </w:p>
        </w:tc>
        <w:tc>
          <w:tcPr>
            <w:tcW w:w="5021" w:type="dxa"/>
            <w:shd w:val="clear" w:color="auto" w:fill="auto"/>
          </w:tcPr>
          <w:p w14:paraId="7FD74C08" w14:textId="77777777" w:rsidR="00ED072D" w:rsidRPr="00170863" w:rsidRDefault="00ED072D" w:rsidP="009A1B11">
            <w:pPr>
              <w:rPr>
                <w:sz w:val="18"/>
                <w:szCs w:val="18"/>
              </w:rPr>
            </w:pPr>
            <w:r w:rsidRPr="00170863">
              <w:rPr>
                <w:sz w:val="18"/>
                <w:szCs w:val="18"/>
              </w:rPr>
              <w:t xml:space="preserve">This configuration parameter sets the number Harmonics tested for. The greater the number of harmonics the greater the HSUM </w:t>
            </w:r>
            <w:r>
              <w:rPr>
                <w:sz w:val="18"/>
                <w:szCs w:val="18"/>
              </w:rPr>
              <w:t xml:space="preserve">module </w:t>
            </w:r>
            <w:r w:rsidRPr="00170863">
              <w:rPr>
                <w:sz w:val="18"/>
                <w:szCs w:val="18"/>
              </w:rPr>
              <w:t xml:space="preserve">processing time since the SUMMER </w:t>
            </w:r>
            <w:r>
              <w:rPr>
                <w:sz w:val="18"/>
                <w:szCs w:val="18"/>
              </w:rPr>
              <w:t xml:space="preserve">sub-module </w:t>
            </w:r>
            <w:r w:rsidRPr="00170863">
              <w:rPr>
                <w:sz w:val="18"/>
                <w:szCs w:val="18"/>
              </w:rPr>
              <w:t xml:space="preserve">operates in a pipeline fashion with the summation results of one harmonic level processed by the summing of the next harmonic level on the next clock cycle. The maximum </w:t>
            </w:r>
            <w:r w:rsidR="00A85FB5">
              <w:rPr>
                <w:sz w:val="18"/>
                <w:szCs w:val="18"/>
              </w:rPr>
              <w:t>supported is currently 12</w:t>
            </w:r>
            <w:r w:rsidRPr="00170863">
              <w:rPr>
                <w:sz w:val="18"/>
                <w:szCs w:val="18"/>
              </w:rPr>
              <w:t xml:space="preserve"> harmonics.</w:t>
            </w:r>
          </w:p>
          <w:p w14:paraId="018CBACF" w14:textId="77777777" w:rsidR="00ED072D" w:rsidRPr="00170863" w:rsidRDefault="00ED072D" w:rsidP="009A1B11">
            <w:pPr>
              <w:rPr>
                <w:sz w:val="18"/>
                <w:szCs w:val="18"/>
              </w:rPr>
            </w:pPr>
          </w:p>
          <w:p w14:paraId="0EE739E5" w14:textId="77777777" w:rsidR="00ED072D" w:rsidRPr="00170863" w:rsidRDefault="00ED072D" w:rsidP="009A1B11">
            <w:pPr>
              <w:rPr>
                <w:sz w:val="18"/>
                <w:szCs w:val="18"/>
              </w:rPr>
            </w:pPr>
            <w:r w:rsidRPr="00170863">
              <w:rPr>
                <w:sz w:val="18"/>
                <w:szCs w:val="18"/>
              </w:rPr>
              <w:t xml:space="preserve">There are two sets of </w:t>
            </w:r>
            <w:proofErr w:type="gramStart"/>
            <w:r w:rsidRPr="00170863">
              <w:rPr>
                <w:sz w:val="18"/>
                <w:szCs w:val="18"/>
              </w:rPr>
              <w:t>configuration</w:t>
            </w:r>
            <w:proofErr w:type="gramEnd"/>
            <w:r w:rsidRPr="00170863">
              <w:rPr>
                <w:sz w:val="18"/>
                <w:szCs w:val="18"/>
              </w:rPr>
              <w:t xml:space="preserve"> to support up to two runs set by A_SET.</w:t>
            </w:r>
          </w:p>
          <w:p w14:paraId="57A4BD7D" w14:textId="77777777" w:rsidR="00ED072D" w:rsidRPr="00170863" w:rsidRDefault="00ED072D" w:rsidP="009A1B11">
            <w:pPr>
              <w:rPr>
                <w:sz w:val="18"/>
                <w:szCs w:val="18"/>
              </w:rPr>
            </w:pPr>
          </w:p>
        </w:tc>
        <w:tc>
          <w:tcPr>
            <w:tcW w:w="1297" w:type="dxa"/>
            <w:shd w:val="clear" w:color="auto" w:fill="auto"/>
          </w:tcPr>
          <w:p w14:paraId="66064BB2" w14:textId="77777777" w:rsidR="00ED072D" w:rsidRPr="00170863" w:rsidRDefault="00ED072D" w:rsidP="009A1B11">
            <w:pPr>
              <w:rPr>
                <w:color w:val="000000"/>
                <w:sz w:val="18"/>
                <w:szCs w:val="18"/>
              </w:rPr>
            </w:pPr>
            <w:r w:rsidRPr="00170863">
              <w:rPr>
                <w:color w:val="000000"/>
                <w:sz w:val="18"/>
                <w:szCs w:val="18"/>
              </w:rPr>
              <w:t xml:space="preserve">0 to </w:t>
            </w:r>
            <w:r>
              <w:rPr>
                <w:color w:val="000000"/>
                <w:sz w:val="18"/>
                <w:szCs w:val="18"/>
              </w:rPr>
              <w:t>15</w:t>
            </w:r>
          </w:p>
        </w:tc>
      </w:tr>
      <w:tr w:rsidR="00ED072D" w:rsidRPr="00170863" w14:paraId="41B2CBE7" w14:textId="77777777" w:rsidTr="009A1B11">
        <w:tc>
          <w:tcPr>
            <w:tcW w:w="2764" w:type="dxa"/>
            <w:shd w:val="clear" w:color="auto" w:fill="auto"/>
          </w:tcPr>
          <w:p w14:paraId="10D15C70" w14:textId="77777777" w:rsidR="00ED072D" w:rsidRPr="00170863" w:rsidRDefault="00ED072D" w:rsidP="009A1B11">
            <w:pPr>
              <w:rPr>
                <w:sz w:val="18"/>
                <w:szCs w:val="18"/>
              </w:rPr>
            </w:pPr>
            <w:proofErr w:type="gramStart"/>
            <w:r>
              <w:rPr>
                <w:sz w:val="18"/>
                <w:szCs w:val="18"/>
              </w:rPr>
              <w:t>A</w:t>
            </w:r>
            <w:r w:rsidRPr="00170863">
              <w:rPr>
                <w:sz w:val="18"/>
                <w:szCs w:val="18"/>
              </w:rPr>
              <w:t>{</w:t>
            </w:r>
            <w:proofErr w:type="gramEnd"/>
            <w:r w:rsidRPr="00170863">
              <w:rPr>
                <w:sz w:val="18"/>
                <w:szCs w:val="18"/>
              </w:rPr>
              <w:t>1:2}[3:0]</w:t>
            </w:r>
          </w:p>
          <w:p w14:paraId="4AD3E431" w14:textId="77777777" w:rsidR="00ED072D" w:rsidRPr="00170863" w:rsidRDefault="00ED072D" w:rsidP="009A1B11">
            <w:pPr>
              <w:rPr>
                <w:sz w:val="18"/>
                <w:szCs w:val="18"/>
              </w:rPr>
            </w:pPr>
          </w:p>
        </w:tc>
        <w:tc>
          <w:tcPr>
            <w:tcW w:w="5021" w:type="dxa"/>
            <w:shd w:val="clear" w:color="auto" w:fill="auto"/>
          </w:tcPr>
          <w:p w14:paraId="3DE60BC9" w14:textId="77777777" w:rsidR="00ED072D" w:rsidRPr="00170863" w:rsidRDefault="00ED072D" w:rsidP="009A1B11">
            <w:pPr>
              <w:rPr>
                <w:sz w:val="18"/>
                <w:szCs w:val="18"/>
              </w:rPr>
            </w:pPr>
            <w:r w:rsidRPr="00170863">
              <w:rPr>
                <w:sz w:val="18"/>
                <w:szCs w:val="18"/>
              </w:rPr>
              <w:t>This sets the number Acceleration Ambiguity Slopes tested for. The greater the number of slopes the greater the HSUM</w:t>
            </w:r>
            <w:r>
              <w:rPr>
                <w:sz w:val="18"/>
                <w:szCs w:val="18"/>
              </w:rPr>
              <w:t xml:space="preserve"> module</w:t>
            </w:r>
            <w:r w:rsidRPr="00170863">
              <w:rPr>
                <w:sz w:val="18"/>
                <w:szCs w:val="18"/>
              </w:rPr>
              <w:t xml:space="preserve"> processing time. The maximum 11 slopes.</w:t>
            </w:r>
          </w:p>
          <w:p w14:paraId="3D5EEBA5" w14:textId="77777777" w:rsidR="00ED072D" w:rsidRPr="00170863" w:rsidRDefault="00ED072D" w:rsidP="009A1B11">
            <w:pPr>
              <w:rPr>
                <w:sz w:val="18"/>
                <w:szCs w:val="18"/>
              </w:rPr>
            </w:pPr>
          </w:p>
          <w:p w14:paraId="7D82F9AC" w14:textId="77777777" w:rsidR="00ED072D" w:rsidRPr="00170863" w:rsidRDefault="00ED072D" w:rsidP="009A1B11">
            <w:pPr>
              <w:rPr>
                <w:sz w:val="18"/>
                <w:szCs w:val="18"/>
              </w:rPr>
            </w:pPr>
            <w:r w:rsidRPr="00170863">
              <w:rPr>
                <w:sz w:val="18"/>
                <w:szCs w:val="18"/>
              </w:rPr>
              <w:t xml:space="preserve">There are two sets of </w:t>
            </w:r>
            <w:proofErr w:type="gramStart"/>
            <w:r w:rsidRPr="00170863">
              <w:rPr>
                <w:sz w:val="18"/>
                <w:szCs w:val="18"/>
              </w:rPr>
              <w:t>configuration</w:t>
            </w:r>
            <w:proofErr w:type="gramEnd"/>
            <w:r w:rsidRPr="00170863">
              <w:rPr>
                <w:sz w:val="18"/>
                <w:szCs w:val="18"/>
              </w:rPr>
              <w:t xml:space="preserve"> to support up to two runs set by A_SET.</w:t>
            </w:r>
          </w:p>
          <w:p w14:paraId="24B1286F" w14:textId="77777777" w:rsidR="00ED072D" w:rsidRPr="00170863" w:rsidRDefault="00ED072D" w:rsidP="009A1B11">
            <w:pPr>
              <w:rPr>
                <w:sz w:val="18"/>
                <w:szCs w:val="18"/>
              </w:rPr>
            </w:pPr>
          </w:p>
        </w:tc>
        <w:tc>
          <w:tcPr>
            <w:tcW w:w="1297" w:type="dxa"/>
            <w:shd w:val="clear" w:color="auto" w:fill="auto"/>
          </w:tcPr>
          <w:p w14:paraId="3B68E1FF" w14:textId="77777777" w:rsidR="00ED072D" w:rsidRPr="00170863" w:rsidRDefault="00ED072D" w:rsidP="009A1B11">
            <w:pPr>
              <w:keepNext/>
              <w:rPr>
                <w:color w:val="000000"/>
                <w:sz w:val="18"/>
                <w:szCs w:val="18"/>
              </w:rPr>
            </w:pPr>
            <w:r w:rsidRPr="00170863">
              <w:rPr>
                <w:color w:val="000000"/>
                <w:sz w:val="18"/>
                <w:szCs w:val="18"/>
              </w:rPr>
              <w:t>0 to 10</w:t>
            </w:r>
          </w:p>
        </w:tc>
      </w:tr>
    </w:tbl>
    <w:p w14:paraId="034535B6" w14:textId="77777777" w:rsidR="00ED072D" w:rsidRDefault="00ED072D" w:rsidP="00ED072D">
      <w:pPr>
        <w:pStyle w:val="Caption"/>
        <w:jc w:val="center"/>
        <w:rPr>
          <w:b w:val="0"/>
        </w:rPr>
      </w:pPr>
    </w:p>
    <w:p w14:paraId="112A43F6" w14:textId="77777777" w:rsidR="00ED072D" w:rsidRPr="00DF685E" w:rsidRDefault="00ED072D" w:rsidP="00ED072D">
      <w:pPr>
        <w:pStyle w:val="Caption"/>
        <w:jc w:val="center"/>
        <w:rPr>
          <w:b w:val="0"/>
          <w:color w:val="000000"/>
        </w:rPr>
      </w:pPr>
      <w:r w:rsidRPr="00DF685E">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2</w:t>
      </w:r>
      <w:r>
        <w:rPr>
          <w:b w:val="0"/>
        </w:rPr>
        <w:fldChar w:fldCharType="end"/>
      </w:r>
      <w:r w:rsidRPr="00DF685E">
        <w:rPr>
          <w:b w:val="0"/>
        </w:rPr>
        <w:t>: FDAS MC Configuration Parameters</w:t>
      </w:r>
    </w:p>
    <w:p w14:paraId="1D7DFABB" w14:textId="77777777" w:rsidR="00ED072D" w:rsidRPr="00DF685E" w:rsidRDefault="00ED072D" w:rsidP="00ED072D">
      <w:pPr>
        <w:jc w:val="center"/>
        <w:rPr>
          <w:color w:val="000000"/>
        </w:rPr>
      </w:pPr>
    </w:p>
    <w:p w14:paraId="0508918F" w14:textId="77777777" w:rsidR="00ED072D" w:rsidRDefault="00ED072D" w:rsidP="00ED072D">
      <w:pPr>
        <w:rPr>
          <w:lang w:eastAsia="en-GB"/>
        </w:rPr>
      </w:pPr>
    </w:p>
    <w:p w14:paraId="34C4C236" w14:textId="77777777" w:rsidR="00501725" w:rsidRDefault="00501725">
      <w:pPr>
        <w:rPr>
          <w:lang w:eastAsia="en-GB"/>
        </w:rPr>
      </w:pPr>
      <w:r>
        <w:rPr>
          <w:lang w:eastAsia="en-GB"/>
        </w:rPr>
        <w:br w:type="page"/>
      </w:r>
    </w:p>
    <w:p w14:paraId="7B5B7259" w14:textId="77777777" w:rsidR="00ED072D" w:rsidRDefault="00ED072D" w:rsidP="00ED072D">
      <w:pPr>
        <w:rPr>
          <w:lang w:eastAsia="en-GB"/>
        </w:rPr>
      </w:pPr>
    </w:p>
    <w:p w14:paraId="7E3EAD46" w14:textId="77777777" w:rsidR="00ED072D" w:rsidRDefault="00ED072D" w:rsidP="00ED072D">
      <w:pPr>
        <w:pStyle w:val="Heading3"/>
        <w:tabs>
          <w:tab w:val="clear" w:pos="142"/>
          <w:tab w:val="clear" w:pos="426"/>
          <w:tab w:val="num" w:pos="862"/>
          <w:tab w:val="left" w:pos="1440"/>
        </w:tabs>
        <w:ind w:left="993" w:hanging="993"/>
      </w:pPr>
      <w:bookmarkStart w:id="16" w:name="_Ref499192156"/>
      <w:bookmarkStart w:id="17" w:name="_Toc83713270"/>
      <w:bookmarkStart w:id="18" w:name="_Toc128755403"/>
      <w:r>
        <w:t>FDAS Design Scale for this Implementation</w:t>
      </w:r>
      <w:bookmarkEnd w:id="16"/>
      <w:bookmarkEnd w:id="17"/>
      <w:bookmarkEnd w:id="18"/>
    </w:p>
    <w:p w14:paraId="458A5AD4" w14:textId="77777777" w:rsidR="00ED072D" w:rsidRPr="00B71C2D" w:rsidRDefault="00ED072D" w:rsidP="00ED072D">
      <w:pPr>
        <w:pStyle w:val="Standardparagraph"/>
      </w:pPr>
    </w:p>
    <w:p w14:paraId="67CB4F5B" w14:textId="28B68319" w:rsidR="00ED072D" w:rsidRDefault="00ED072D" w:rsidP="00ED072D">
      <w:pPr>
        <w:rPr>
          <w:lang w:eastAsia="en-GB"/>
        </w:rPr>
      </w:pPr>
      <w:r>
        <w:rPr>
          <w:lang w:eastAsia="en-GB"/>
        </w:rPr>
        <w:t xml:space="preserve">For this implementation of FDAS the host </w:t>
      </w:r>
      <w:r w:rsidR="00DE4D0E">
        <w:rPr>
          <w:lang w:eastAsia="en-GB"/>
        </w:rPr>
        <w:t xml:space="preserve">Intel </w:t>
      </w:r>
      <w:proofErr w:type="spellStart"/>
      <w:r w:rsidR="00DE4D0E">
        <w:rPr>
          <w:lang w:eastAsia="en-GB"/>
        </w:rPr>
        <w:t>Agilex</w:t>
      </w:r>
      <w:proofErr w:type="spellEnd"/>
      <w:r w:rsidR="00DE4D0E">
        <w:rPr>
          <w:lang w:eastAsia="en-GB"/>
        </w:rPr>
        <w:t xml:space="preserve"> F</w:t>
      </w:r>
      <w:r>
        <w:rPr>
          <w:lang w:eastAsia="en-GB"/>
        </w:rPr>
        <w:t xml:space="preserve"> card has </w:t>
      </w:r>
      <w:r w:rsidR="009274A1">
        <w:rPr>
          <w:lang w:eastAsia="en-GB"/>
        </w:rPr>
        <w:t>four</w:t>
      </w:r>
      <w:r>
        <w:rPr>
          <w:lang w:eastAsia="en-GB"/>
        </w:rPr>
        <w:t xml:space="preserve"> DDR4 External Memory Interfaces. </w:t>
      </w:r>
      <w:r w:rsidR="00035C0B">
        <w:rPr>
          <w:lang w:eastAsia="en-GB"/>
        </w:rPr>
        <w:t>The CLD module accesses the incoming observation data stored in a single external DDR SDRAM stick via a 512-bit internal data bus. The CONV and HSUM modules access the FOP stored in t</w:t>
      </w:r>
      <w:r w:rsidR="003262B1">
        <w:rPr>
          <w:lang w:eastAsia="en-GB"/>
        </w:rPr>
        <w:t>wo</w:t>
      </w:r>
      <w:r w:rsidR="00035C0B">
        <w:rPr>
          <w:lang w:eastAsia="en-GB"/>
        </w:rPr>
        <w:t xml:space="preserve"> external DDR SDRAM sticks and operate in unison to provide an effective 1</w:t>
      </w:r>
      <w:r w:rsidR="003262B1">
        <w:rPr>
          <w:lang w:eastAsia="en-GB"/>
        </w:rPr>
        <w:t>024</w:t>
      </w:r>
      <w:r w:rsidR="00035C0B">
        <w:rPr>
          <w:lang w:eastAsia="en-GB"/>
        </w:rPr>
        <w:t xml:space="preserve">-bit internal data bus to the CONV and HSUM modules </w:t>
      </w:r>
      <w:r>
        <w:rPr>
          <w:lang w:eastAsia="en-GB"/>
        </w:rPr>
        <w:t>(</w:t>
      </w:r>
      <w:proofErr w:type="gramStart"/>
      <w:r>
        <w:rPr>
          <w:lang w:eastAsia="en-GB"/>
        </w:rPr>
        <w:t>i.e.</w:t>
      </w:r>
      <w:proofErr w:type="gramEnd"/>
      <w:r>
        <w:rPr>
          <w:lang w:eastAsia="en-GB"/>
        </w:rPr>
        <w:t xml:space="preserve"> </w:t>
      </w:r>
      <w:proofErr w:type="spellStart"/>
      <w:r>
        <w:rPr>
          <w:lang w:eastAsia="en-GB"/>
        </w:rPr>
        <w:t>ddr_g</w:t>
      </w:r>
      <w:proofErr w:type="spellEnd"/>
      <w:r>
        <w:rPr>
          <w:lang w:eastAsia="en-GB"/>
        </w:rPr>
        <w:t xml:space="preserve"> =</w:t>
      </w:r>
      <w:r w:rsidR="003262B1">
        <w:rPr>
          <w:lang w:eastAsia="en-GB"/>
        </w:rPr>
        <w:t>2</w:t>
      </w:r>
      <w:r>
        <w:rPr>
          <w:lang w:eastAsia="en-GB"/>
        </w:rPr>
        <w:t>).</w:t>
      </w:r>
    </w:p>
    <w:p w14:paraId="7DB035D0" w14:textId="77777777" w:rsidR="00ED072D" w:rsidRDefault="00ED072D" w:rsidP="00ED072D">
      <w:pPr>
        <w:rPr>
          <w:lang w:eastAsia="en-GB"/>
        </w:rPr>
      </w:pPr>
    </w:p>
    <w:p w14:paraId="6C0D7202" w14:textId="77777777" w:rsidR="00ED072D" w:rsidRDefault="00ED072D" w:rsidP="00ED072D">
      <w:pPr>
        <w:pStyle w:val="Standardparagraph"/>
        <w:jc w:val="both"/>
        <w:rPr>
          <w:color w:val="000000"/>
        </w:rPr>
      </w:pPr>
      <w:r>
        <w:t xml:space="preserve">The CONV module is designed with 1024-point FFT/IFFTs to support the desired filter sizes outlined in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w:t>
      </w:r>
      <w:proofErr w:type="spellStart"/>
      <w:r>
        <w:rPr>
          <w:color w:val="000000"/>
        </w:rPr>
        <w:t>i.e</w:t>
      </w:r>
      <w:proofErr w:type="spellEnd"/>
      <w:r>
        <w:rPr>
          <w:color w:val="000000"/>
        </w:rPr>
        <w:t xml:space="preserve"> </w:t>
      </w:r>
      <w:proofErr w:type="spellStart"/>
      <w:r>
        <w:rPr>
          <w:color w:val="000000"/>
        </w:rPr>
        <w:t>fft_g</w:t>
      </w:r>
      <w:proofErr w:type="spellEnd"/>
      <w:r>
        <w:rPr>
          <w:color w:val="000000"/>
        </w:rPr>
        <w:t xml:space="preserve"> = 1024).</w:t>
      </w:r>
    </w:p>
    <w:p w14:paraId="5ADBA3E5" w14:textId="77777777" w:rsidR="00ED072D" w:rsidRDefault="00ED072D" w:rsidP="00ED072D">
      <w:pPr>
        <w:rPr>
          <w:lang w:eastAsia="en-GB"/>
        </w:rPr>
      </w:pPr>
    </w:p>
    <w:p w14:paraId="372B7B0F" w14:textId="77777777" w:rsidR="00ED072D" w:rsidRDefault="00ED072D" w:rsidP="00ED072D">
      <w:pPr>
        <w:rPr>
          <w:lang w:eastAsia="en-GB"/>
        </w:rPr>
      </w:pPr>
      <w:r>
        <w:rPr>
          <w:lang w:eastAsia="en-GB"/>
        </w:rPr>
        <w:t>The CONV module contains seven CONV_IFFT sub-module instances (</w:t>
      </w:r>
      <w:proofErr w:type="spellStart"/>
      <w:r>
        <w:rPr>
          <w:lang w:eastAsia="en-GB"/>
        </w:rPr>
        <w:t>i.e</w:t>
      </w:r>
      <w:proofErr w:type="spellEnd"/>
      <w:r>
        <w:rPr>
          <w:lang w:eastAsia="en-GB"/>
        </w:rPr>
        <w:t xml:space="preserve"> </w:t>
      </w:r>
      <w:proofErr w:type="spellStart"/>
      <w:r>
        <w:rPr>
          <w:lang w:eastAsia="en-GB"/>
        </w:rPr>
        <w:t>ifft_g</w:t>
      </w:r>
      <w:proofErr w:type="spellEnd"/>
      <w:r>
        <w:rPr>
          <w:lang w:eastAsia="en-GB"/>
        </w:rPr>
        <w:t xml:space="preserve"> = 7) and thus requires 6 processing loop iterations to support the full FOP of 85 rows (</w:t>
      </w:r>
      <w:proofErr w:type="gramStart"/>
      <w:r>
        <w:rPr>
          <w:lang w:eastAsia="en-GB"/>
        </w:rPr>
        <w:t>i.e.</w:t>
      </w:r>
      <w:proofErr w:type="gramEnd"/>
      <w:r>
        <w:rPr>
          <w:lang w:eastAsia="en-GB"/>
        </w:rPr>
        <w:t xml:space="preserve"> </w:t>
      </w:r>
      <w:proofErr w:type="spellStart"/>
      <w:r>
        <w:rPr>
          <w:lang w:eastAsia="en-GB"/>
        </w:rPr>
        <w:t>ifft_loop_g</w:t>
      </w:r>
      <w:proofErr w:type="spellEnd"/>
      <w:r>
        <w:rPr>
          <w:lang w:eastAsia="en-GB"/>
        </w:rPr>
        <w:t xml:space="preserve"> = 6).</w:t>
      </w:r>
    </w:p>
    <w:p w14:paraId="1A1CB363" w14:textId="77777777" w:rsidR="00ED072D" w:rsidRDefault="00ED072D" w:rsidP="00ED072D">
      <w:pPr>
        <w:rPr>
          <w:lang w:eastAsia="en-GB"/>
        </w:rPr>
      </w:pPr>
    </w:p>
    <w:p w14:paraId="5A1A94A3" w14:textId="77777777" w:rsidR="00ED072D" w:rsidRDefault="00035C0B" w:rsidP="00ED072D">
      <w:pPr>
        <w:rPr>
          <w:lang w:eastAsia="en-GB"/>
        </w:rPr>
      </w:pPr>
      <w:r>
        <w:rPr>
          <w:lang w:eastAsia="en-GB"/>
        </w:rPr>
        <w:t>One SUMMER sub-module instance</w:t>
      </w:r>
      <w:r w:rsidR="00ED072D">
        <w:rPr>
          <w:lang w:eastAsia="en-GB"/>
        </w:rPr>
        <w:t xml:space="preserve"> within in the HSUM module </w:t>
      </w:r>
      <w:r>
        <w:rPr>
          <w:lang w:eastAsia="en-GB"/>
        </w:rPr>
        <w:t>is</w:t>
      </w:r>
      <w:r w:rsidR="00ED072D">
        <w:rPr>
          <w:lang w:eastAsia="en-GB"/>
        </w:rPr>
        <w:t xml:space="preserve"> supported (</w:t>
      </w:r>
      <w:proofErr w:type="gramStart"/>
      <w:r w:rsidR="00ED072D">
        <w:rPr>
          <w:lang w:eastAsia="en-GB"/>
        </w:rPr>
        <w:t>i.e.</w:t>
      </w:r>
      <w:proofErr w:type="gramEnd"/>
      <w:r w:rsidR="00ED072D">
        <w:rPr>
          <w:lang w:eastAsia="en-GB"/>
        </w:rPr>
        <w:t xml:space="preserve"> </w:t>
      </w:r>
      <w:proofErr w:type="spellStart"/>
      <w:r w:rsidR="00ED072D">
        <w:rPr>
          <w:lang w:eastAsia="en-GB"/>
        </w:rPr>
        <w:t>summer_g</w:t>
      </w:r>
      <w:proofErr w:type="spellEnd"/>
      <w:r w:rsidR="00ED072D">
        <w:rPr>
          <w:lang w:eastAsia="en-GB"/>
        </w:rPr>
        <w:t xml:space="preserve"> =1).</w:t>
      </w:r>
    </w:p>
    <w:p w14:paraId="48C5097B" w14:textId="77777777" w:rsidR="00ED072D" w:rsidRDefault="00ED072D" w:rsidP="00ED072D">
      <w:pPr>
        <w:rPr>
          <w:color w:val="000000"/>
        </w:rPr>
      </w:pPr>
    </w:p>
    <w:p w14:paraId="4A098C79" w14:textId="77777777" w:rsidR="00ED072D" w:rsidRDefault="00ED072D" w:rsidP="00ED072D">
      <w:pPr>
        <w:rPr>
          <w:color w:val="000000"/>
        </w:rPr>
      </w:pPr>
      <w:r>
        <w:rPr>
          <w:color w:val="000000"/>
        </w:rPr>
        <w:t>The Enhanced Summing Tree is limited to 12 harmonics including the fundamental (</w:t>
      </w:r>
      <w:proofErr w:type="gramStart"/>
      <w:r>
        <w:rPr>
          <w:color w:val="000000"/>
        </w:rPr>
        <w:t>i.e.</w:t>
      </w:r>
      <w:proofErr w:type="gramEnd"/>
      <w:r>
        <w:rPr>
          <w:color w:val="000000"/>
        </w:rPr>
        <w:t xml:space="preserve"> </w:t>
      </w:r>
      <w:proofErr w:type="spellStart"/>
      <w:r>
        <w:rPr>
          <w:color w:val="000000"/>
        </w:rPr>
        <w:t>harmonic_g</w:t>
      </w:r>
      <w:proofErr w:type="spellEnd"/>
      <w:r>
        <w:rPr>
          <w:color w:val="000000"/>
        </w:rPr>
        <w:t xml:space="preserve"> = 12 max).</w:t>
      </w:r>
    </w:p>
    <w:p w14:paraId="6B5EE129" w14:textId="77777777" w:rsidR="00ED072D" w:rsidRDefault="00ED072D" w:rsidP="00ED072D">
      <w:pPr>
        <w:rPr>
          <w:color w:val="000000"/>
        </w:rPr>
      </w:pPr>
    </w:p>
    <w:p w14:paraId="31F0CE9E" w14:textId="77777777" w:rsidR="00ED072D" w:rsidRDefault="00ED072D" w:rsidP="00ED072D">
      <w:pPr>
        <w:rPr>
          <w:color w:val="000000"/>
        </w:rPr>
      </w:pPr>
    </w:p>
    <w:p w14:paraId="7E334C73" w14:textId="77777777" w:rsidR="00ED072D" w:rsidRDefault="00ED072D" w:rsidP="00ED072D">
      <w:pPr>
        <w:rPr>
          <w:color w:val="000000"/>
        </w:rPr>
      </w:pPr>
    </w:p>
    <w:p w14:paraId="1108DBCE" w14:textId="77777777" w:rsidR="00ED072D" w:rsidRDefault="00ED072D" w:rsidP="00ED072D">
      <w:pPr>
        <w:rPr>
          <w:color w:val="000000"/>
        </w:rPr>
      </w:pPr>
      <w:r>
        <w:rPr>
          <w:color w:val="000000"/>
        </w:rPr>
        <w:br w:type="page"/>
      </w:r>
    </w:p>
    <w:p w14:paraId="1BE5236A" w14:textId="77777777" w:rsidR="00ED072D" w:rsidRDefault="00ED072D" w:rsidP="00ED072D">
      <w:pPr>
        <w:pStyle w:val="Heading3"/>
        <w:tabs>
          <w:tab w:val="clear" w:pos="142"/>
          <w:tab w:val="clear" w:pos="426"/>
          <w:tab w:val="num" w:pos="862"/>
          <w:tab w:val="left" w:pos="1440"/>
        </w:tabs>
        <w:ind w:left="993" w:hanging="993"/>
      </w:pPr>
      <w:bookmarkStart w:id="19" w:name="_Toc83713271"/>
      <w:bookmarkStart w:id="20" w:name="_Toc128755404"/>
      <w:r>
        <w:rPr>
          <w:sz w:val="24"/>
          <w:szCs w:val="24"/>
        </w:rPr>
        <w:lastRenderedPageBreak/>
        <w:t>Theoretical</w:t>
      </w:r>
      <w:r>
        <w:t xml:space="preserve"> DM Processing Time</w:t>
      </w:r>
      <w:bookmarkEnd w:id="19"/>
      <w:bookmarkEnd w:id="20"/>
      <w:r>
        <w:t xml:space="preserve"> </w:t>
      </w:r>
    </w:p>
    <w:p w14:paraId="408C481D" w14:textId="77777777" w:rsidR="00ED072D" w:rsidRDefault="00ED072D" w:rsidP="00ED072D">
      <w:pPr>
        <w:rPr>
          <w:color w:val="000000"/>
        </w:rPr>
      </w:pPr>
    </w:p>
    <w:p w14:paraId="60B759A0" w14:textId="77777777" w:rsidR="00ED072D" w:rsidRDefault="00BF68E3" w:rsidP="00ED072D">
      <w:pPr>
        <w:rPr>
          <w:color w:val="000000"/>
        </w:rPr>
      </w:pPr>
      <w:r>
        <w:rPr>
          <w:color w:val="000000"/>
        </w:rPr>
        <w:t>T</w:t>
      </w:r>
      <w:r w:rsidR="00ED072D">
        <w:rPr>
          <w:color w:val="000000"/>
        </w:rPr>
        <w:t xml:space="preserve">he CLD module has dedicated access to its own DDR4 External Memory and will always be able to supply the CONV module which runs at a lower rate due to the increased processing required. </w:t>
      </w:r>
    </w:p>
    <w:p w14:paraId="74F627D6" w14:textId="77777777" w:rsidR="00ED072D" w:rsidRDefault="00ED072D" w:rsidP="00ED072D">
      <w:pPr>
        <w:rPr>
          <w:color w:val="000000"/>
        </w:rPr>
      </w:pPr>
    </w:p>
    <w:p w14:paraId="22633F58" w14:textId="77777777" w:rsidR="00ED072D" w:rsidRDefault="00ED072D" w:rsidP="00ED072D">
      <w:pPr>
        <w:rPr>
          <w:color w:val="000000"/>
        </w:rPr>
      </w:pPr>
      <w:r>
        <w:rPr>
          <w:color w:val="000000"/>
        </w:rPr>
        <w:t xml:space="preserve">The equations in the following sub-sections are taken from the original 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w:t>
      </w:r>
    </w:p>
    <w:p w14:paraId="5481DD85" w14:textId="77777777" w:rsidR="00C65B08" w:rsidRDefault="00C65B08" w:rsidP="00ED072D">
      <w:pPr>
        <w:rPr>
          <w:color w:val="000000"/>
        </w:rPr>
      </w:pPr>
    </w:p>
    <w:p w14:paraId="151C2D42" w14:textId="77777777" w:rsidR="00C65B08" w:rsidRDefault="00E9195B" w:rsidP="00ED072D">
      <w:pPr>
        <w:rPr>
          <w:color w:val="000000"/>
        </w:rPr>
      </w:pPr>
      <w:r>
        <w:rPr>
          <w:color w:val="000000"/>
        </w:rPr>
        <w:t>A spreadsheet has been created to calculate the predicted processing time</w:t>
      </w:r>
      <w:r w:rsidR="001F06F1">
        <w:rPr>
          <w:color w:val="000000"/>
        </w:rPr>
        <w:t xml:space="preserve"> and</w:t>
      </w:r>
      <w:r>
        <w:rPr>
          <w:color w:val="000000"/>
        </w:rPr>
        <w:t xml:space="preserve"> is embedded in this document.</w:t>
      </w:r>
    </w:p>
    <w:p w14:paraId="7500ECB4" w14:textId="77777777" w:rsidR="00146983" w:rsidRDefault="00146983" w:rsidP="00ED072D">
      <w:pPr>
        <w:rPr>
          <w:color w:val="000000"/>
        </w:rPr>
      </w:pPr>
    </w:p>
    <w:bookmarkStart w:id="21" w:name="_MON_1739354776"/>
    <w:bookmarkEnd w:id="21"/>
    <w:p w14:paraId="3F85AA47" w14:textId="6EBF58E3" w:rsidR="00146983" w:rsidRDefault="009058F6" w:rsidP="00ED072D">
      <w:pPr>
        <w:rPr>
          <w:color w:val="000000"/>
        </w:rPr>
      </w:pPr>
      <w:r>
        <w:rPr>
          <w:color w:val="000000"/>
        </w:rPr>
        <w:object w:dxaOrig="1539" w:dyaOrig="995" w14:anchorId="19AEFF81">
          <v:shape id="_x0000_i1025" type="#_x0000_t75" style="width:76.95pt;height:49.4pt" o:ole="">
            <v:imagedata r:id="rId11" o:title=""/>
          </v:shape>
          <o:OLEObject Type="Embed" ProgID="Excel.Sheet.12" ShapeID="_x0000_i1025" DrawAspect="Icon" ObjectID="_1740982217" r:id="rId12"/>
        </w:object>
      </w:r>
    </w:p>
    <w:p w14:paraId="05E24D6C" w14:textId="77777777" w:rsidR="00C65B08" w:rsidRDefault="00C65B08" w:rsidP="00E9195B">
      <w:pPr>
        <w:pStyle w:val="Heading4"/>
      </w:pPr>
      <w:bookmarkStart w:id="22" w:name="_Toc104569564"/>
      <w:r>
        <w:t xml:space="preserve">Predicted DM Processing Time in </w:t>
      </w:r>
      <w:proofErr w:type="spellStart"/>
      <w:r>
        <w:t>Agilex</w:t>
      </w:r>
      <w:bookmarkEnd w:id="22"/>
      <w:proofErr w:type="spellEnd"/>
      <w:r w:rsidR="00A85FB5">
        <w:t xml:space="preserve"> </w:t>
      </w:r>
    </w:p>
    <w:p w14:paraId="55C0E3BA" w14:textId="77777777" w:rsidR="00C65B08" w:rsidRDefault="00C65B08" w:rsidP="00C65B08"/>
    <w:p w14:paraId="63ED38F3" w14:textId="77777777" w:rsidR="00A85FB5" w:rsidRDefault="00A85FB5" w:rsidP="00C65B08">
      <w:pPr>
        <w:pStyle w:val="Standardparagraph"/>
        <w:jc w:val="both"/>
        <w:rPr>
          <w:color w:val="000000"/>
        </w:rPr>
      </w:pPr>
      <w:r>
        <w:rPr>
          <w:color w:val="000000"/>
        </w:rPr>
        <w:t xml:space="preserve">This is the predicted time for an accelerated pulsar search followed by a </w:t>
      </w:r>
      <w:proofErr w:type="gramStart"/>
      <w:r>
        <w:rPr>
          <w:color w:val="000000"/>
        </w:rPr>
        <w:t>zero acceleration</w:t>
      </w:r>
      <w:proofErr w:type="gramEnd"/>
      <w:r>
        <w:rPr>
          <w:color w:val="000000"/>
        </w:rPr>
        <w:t xml:space="preserve"> s</w:t>
      </w:r>
      <w:r w:rsidR="004D4B79">
        <w:rPr>
          <w:color w:val="000000"/>
        </w:rPr>
        <w:t>ear</w:t>
      </w:r>
      <w:r>
        <w:rPr>
          <w:color w:val="000000"/>
        </w:rPr>
        <w:t>ch.</w:t>
      </w:r>
    </w:p>
    <w:p w14:paraId="1EAEAF13" w14:textId="77777777" w:rsidR="00A85FB5" w:rsidRDefault="00A85FB5" w:rsidP="00C65B08">
      <w:pPr>
        <w:pStyle w:val="Standardparagraph"/>
        <w:jc w:val="both"/>
        <w:rPr>
          <w:color w:val="000000"/>
        </w:rPr>
      </w:pPr>
    </w:p>
    <w:p w14:paraId="2E7F3BDA" w14:textId="77777777" w:rsidR="00C65B08" w:rsidRDefault="00C65B08" w:rsidP="00C65B08">
      <w:pPr>
        <w:pStyle w:val="Standardparagraph"/>
        <w:jc w:val="both"/>
        <w:rPr>
          <w:color w:val="000000"/>
        </w:rPr>
      </w:pPr>
      <w:r>
        <w:rPr>
          <w:color w:val="000000"/>
        </w:rPr>
        <w:t xml:space="preserve">For the predicted DM Processing Time the following Micro Controller Configuration shall be set as shown in </w:t>
      </w:r>
      <w:r w:rsidRPr="00632A32">
        <w:rPr>
          <w:color w:val="000000"/>
        </w:rPr>
        <w:fldChar w:fldCharType="begin"/>
      </w:r>
      <w:r w:rsidRPr="00632A32">
        <w:rPr>
          <w:color w:val="000000"/>
        </w:rPr>
        <w:instrText xml:space="preserve"> REF _Ref95816161 \h  \* MERGEFORMAT </w:instrText>
      </w:r>
      <w:r w:rsidRPr="00632A32">
        <w:rPr>
          <w:color w:val="000000"/>
        </w:rPr>
      </w:r>
      <w:r w:rsidRPr="00632A32">
        <w:rPr>
          <w:color w:val="000000"/>
        </w:rPr>
        <w:fldChar w:fldCharType="separate"/>
      </w:r>
      <w:r w:rsidRPr="00B14AB2">
        <w:t xml:space="preserve">Table </w:t>
      </w:r>
      <w:r w:rsidRPr="00C65B08">
        <w:rPr>
          <w:noProof/>
        </w:rPr>
        <w:t>2</w:t>
      </w:r>
      <w:r w:rsidRPr="00B14AB2">
        <w:rPr>
          <w:noProof/>
        </w:rPr>
        <w:noBreakHyphen/>
      </w:r>
      <w:r w:rsidRPr="00C65B08">
        <w:rPr>
          <w:noProof/>
        </w:rPr>
        <w:t>3</w:t>
      </w:r>
      <w:r w:rsidRPr="00632A32">
        <w:rPr>
          <w:color w:val="000000"/>
        </w:rPr>
        <w:fldChar w:fldCharType="end"/>
      </w:r>
      <w:r>
        <w:rPr>
          <w:color w:val="000000"/>
        </w:rPr>
        <w:t xml:space="preserve"> </w:t>
      </w:r>
      <w:proofErr w:type="gramStart"/>
      <w:r>
        <w:rPr>
          <w:color w:val="000000"/>
        </w:rPr>
        <w:t>below:-</w:t>
      </w:r>
      <w:proofErr w:type="gramEnd"/>
    </w:p>
    <w:p w14:paraId="6227ECC4" w14:textId="77777777" w:rsidR="00C65B08" w:rsidRDefault="00C65B08" w:rsidP="00C65B08">
      <w:pPr>
        <w:pStyle w:val="Standardparagraph"/>
        <w:jc w:val="both"/>
        <w:rPr>
          <w:color w:val="00000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5021"/>
        <w:gridCol w:w="1297"/>
      </w:tblGrid>
      <w:tr w:rsidR="00C65B08" w:rsidRPr="00170863" w14:paraId="09D15E25" w14:textId="77777777" w:rsidTr="00601CE2">
        <w:trPr>
          <w:tblHeader/>
        </w:trPr>
        <w:tc>
          <w:tcPr>
            <w:tcW w:w="2764" w:type="dxa"/>
            <w:shd w:val="clear" w:color="auto" w:fill="C6D9F1"/>
          </w:tcPr>
          <w:p w14:paraId="30B2FB7D" w14:textId="77777777" w:rsidR="00C65B08" w:rsidRPr="00170863" w:rsidRDefault="00C65B08" w:rsidP="00601CE2">
            <w:pPr>
              <w:jc w:val="center"/>
              <w:rPr>
                <w:color w:val="000000"/>
              </w:rPr>
            </w:pPr>
            <w:r w:rsidRPr="00170863">
              <w:rPr>
                <w:color w:val="000000"/>
              </w:rPr>
              <w:t>MC Configuration</w:t>
            </w:r>
          </w:p>
          <w:p w14:paraId="5D66AD8B" w14:textId="77777777" w:rsidR="00C65B08" w:rsidRPr="00170863" w:rsidRDefault="00C65B08" w:rsidP="00601CE2">
            <w:pPr>
              <w:jc w:val="center"/>
              <w:rPr>
                <w:color w:val="000000"/>
              </w:rPr>
            </w:pPr>
            <w:r w:rsidRPr="00170863">
              <w:rPr>
                <w:color w:val="000000"/>
              </w:rPr>
              <w:t>Parameter</w:t>
            </w:r>
          </w:p>
          <w:p w14:paraId="471CA41C" w14:textId="77777777" w:rsidR="00C65B08" w:rsidRPr="00170863" w:rsidRDefault="00C65B08" w:rsidP="00601CE2">
            <w:pPr>
              <w:jc w:val="center"/>
              <w:rPr>
                <w:color w:val="000000"/>
              </w:rPr>
            </w:pPr>
          </w:p>
        </w:tc>
        <w:tc>
          <w:tcPr>
            <w:tcW w:w="5021" w:type="dxa"/>
            <w:shd w:val="clear" w:color="auto" w:fill="C6D9F1"/>
          </w:tcPr>
          <w:p w14:paraId="30D08E41" w14:textId="77777777" w:rsidR="00C65B08" w:rsidRPr="00170863" w:rsidRDefault="00C65B08" w:rsidP="00601CE2">
            <w:pPr>
              <w:jc w:val="center"/>
              <w:rPr>
                <w:color w:val="000000"/>
              </w:rPr>
            </w:pPr>
            <w:r w:rsidRPr="00170863">
              <w:rPr>
                <w:color w:val="000000"/>
              </w:rPr>
              <w:t>Description</w:t>
            </w:r>
          </w:p>
        </w:tc>
        <w:tc>
          <w:tcPr>
            <w:tcW w:w="1297" w:type="dxa"/>
            <w:shd w:val="clear" w:color="auto" w:fill="C6D9F1"/>
          </w:tcPr>
          <w:p w14:paraId="4BEE2369" w14:textId="77777777" w:rsidR="00C65B08" w:rsidRPr="00170863" w:rsidRDefault="00C65B08" w:rsidP="00601CE2">
            <w:pPr>
              <w:jc w:val="center"/>
              <w:rPr>
                <w:color w:val="000000"/>
              </w:rPr>
            </w:pPr>
            <w:r>
              <w:rPr>
                <w:color w:val="000000"/>
              </w:rPr>
              <w:t>value</w:t>
            </w:r>
          </w:p>
        </w:tc>
      </w:tr>
      <w:tr w:rsidR="00C65B08" w:rsidRPr="00170863" w14:paraId="29340ADE" w14:textId="77777777" w:rsidTr="00601CE2">
        <w:tc>
          <w:tcPr>
            <w:tcW w:w="2764" w:type="dxa"/>
            <w:shd w:val="clear" w:color="auto" w:fill="auto"/>
          </w:tcPr>
          <w:p w14:paraId="4015739A" w14:textId="77777777" w:rsidR="00C65B08" w:rsidRPr="00170863" w:rsidRDefault="00C65B08" w:rsidP="00601CE2">
            <w:pPr>
              <w:rPr>
                <w:color w:val="000000"/>
                <w:sz w:val="18"/>
                <w:szCs w:val="18"/>
              </w:rPr>
            </w:pPr>
            <w:r w:rsidRPr="00170863">
              <w:rPr>
                <w:color w:val="000000"/>
                <w:sz w:val="18"/>
                <w:szCs w:val="18"/>
              </w:rPr>
              <w:t>FOP_SAMPLE_</w:t>
            </w:r>
            <w:proofErr w:type="gramStart"/>
            <w:r w:rsidRPr="00170863">
              <w:rPr>
                <w:color w:val="000000"/>
                <w:sz w:val="18"/>
                <w:szCs w:val="18"/>
              </w:rPr>
              <w:t>NUM[</w:t>
            </w:r>
            <w:proofErr w:type="gramEnd"/>
            <w:r w:rsidRPr="00170863">
              <w:rPr>
                <w:color w:val="000000"/>
                <w:sz w:val="18"/>
                <w:szCs w:val="18"/>
              </w:rPr>
              <w:t>22:0]</w:t>
            </w:r>
          </w:p>
          <w:p w14:paraId="1200C3B3" w14:textId="77777777" w:rsidR="00C65B08" w:rsidRPr="00170863" w:rsidRDefault="00C65B08" w:rsidP="00601CE2">
            <w:pPr>
              <w:rPr>
                <w:color w:val="000000"/>
                <w:sz w:val="18"/>
                <w:szCs w:val="18"/>
              </w:rPr>
            </w:pPr>
          </w:p>
        </w:tc>
        <w:tc>
          <w:tcPr>
            <w:tcW w:w="5021" w:type="dxa"/>
            <w:shd w:val="clear" w:color="auto" w:fill="auto"/>
          </w:tcPr>
          <w:p w14:paraId="42605AF5" w14:textId="77777777" w:rsidR="00C65B08" w:rsidRPr="00170863" w:rsidRDefault="00C65B08" w:rsidP="00601CE2">
            <w:pPr>
              <w:rPr>
                <w:color w:val="000000"/>
                <w:sz w:val="18"/>
                <w:szCs w:val="18"/>
              </w:rPr>
            </w:pPr>
            <w:r w:rsidRPr="00170863">
              <w:rPr>
                <w:color w:val="000000"/>
                <w:sz w:val="18"/>
                <w:szCs w:val="18"/>
              </w:rPr>
              <w:t>The FOP_SAMPLE_NUM configuration parameter defines the number of samples for the CLD and CONV module</w:t>
            </w:r>
            <w:r>
              <w:rPr>
                <w:color w:val="000000"/>
                <w:sz w:val="18"/>
                <w:szCs w:val="18"/>
              </w:rPr>
              <w:t>s</w:t>
            </w:r>
            <w:r w:rsidRPr="00170863">
              <w:rPr>
                <w:color w:val="000000"/>
                <w:sz w:val="18"/>
                <w:szCs w:val="18"/>
              </w:rPr>
              <w:t xml:space="preserve"> to process to generate the FOP.</w:t>
            </w:r>
          </w:p>
          <w:p w14:paraId="058E33F0" w14:textId="77777777" w:rsidR="00C65B08" w:rsidRPr="00170863" w:rsidRDefault="00C65B08" w:rsidP="00601CE2">
            <w:pPr>
              <w:rPr>
                <w:color w:val="000000"/>
                <w:sz w:val="18"/>
                <w:szCs w:val="18"/>
              </w:rPr>
            </w:pPr>
          </w:p>
          <w:p w14:paraId="3B6B23E1" w14:textId="77777777" w:rsidR="00C65B08" w:rsidRDefault="00C65B08" w:rsidP="00601CE2">
            <w:pPr>
              <w:rPr>
                <w:color w:val="000000"/>
                <w:sz w:val="18"/>
                <w:szCs w:val="18"/>
              </w:rPr>
            </w:pPr>
            <w:r w:rsidRPr="00170863">
              <w:rPr>
                <w:color w:val="000000"/>
                <w:sz w:val="18"/>
                <w:szCs w:val="18"/>
              </w:rPr>
              <w:t>This configuration parameter sets the number of columns of the FOP.</w:t>
            </w:r>
          </w:p>
          <w:p w14:paraId="184C303A" w14:textId="77777777" w:rsidR="000E01A5" w:rsidRDefault="000E01A5" w:rsidP="00601CE2">
            <w:pPr>
              <w:rPr>
                <w:color w:val="000000"/>
                <w:sz w:val="18"/>
                <w:szCs w:val="18"/>
              </w:rPr>
            </w:pPr>
          </w:p>
          <w:p w14:paraId="3DE2F178" w14:textId="77777777" w:rsidR="000E01A5" w:rsidRDefault="000E01A5" w:rsidP="00601CE2">
            <w:pPr>
              <w:rPr>
                <w:color w:val="000000"/>
                <w:sz w:val="18"/>
                <w:szCs w:val="18"/>
              </w:rPr>
            </w:pPr>
            <w:r>
              <w:rPr>
                <w:color w:val="000000"/>
                <w:sz w:val="18"/>
                <w:szCs w:val="18"/>
              </w:rPr>
              <w:t xml:space="preserve">This is calculated as </w:t>
            </w:r>
            <w:proofErr w:type="gramStart"/>
            <w:r>
              <w:rPr>
                <w:color w:val="000000"/>
                <w:sz w:val="18"/>
                <w:szCs w:val="18"/>
              </w:rPr>
              <w:t>follows:-</w:t>
            </w:r>
            <w:proofErr w:type="gramEnd"/>
          </w:p>
          <w:p w14:paraId="46565E9D" w14:textId="77777777" w:rsidR="000E01A5" w:rsidRPr="00170863" w:rsidRDefault="000E01A5" w:rsidP="00601CE2">
            <w:pPr>
              <w:rPr>
                <w:color w:val="000000"/>
                <w:sz w:val="18"/>
                <w:szCs w:val="18"/>
              </w:rPr>
            </w:pPr>
            <w:r>
              <w:rPr>
                <w:color w:val="000000"/>
                <w:sz w:val="18"/>
                <w:szCs w:val="18"/>
              </w:rPr>
              <w:t>Desired number of observation samples to process = 2</w:t>
            </w:r>
            <w:r w:rsidRPr="000E01A5">
              <w:rPr>
                <w:color w:val="000000"/>
                <w:sz w:val="18"/>
                <w:szCs w:val="18"/>
                <w:vertAlign w:val="superscript"/>
              </w:rPr>
              <w:t>22</w:t>
            </w:r>
          </w:p>
          <w:p w14:paraId="7A787497" w14:textId="77777777" w:rsidR="00C65B08" w:rsidRDefault="000E01A5" w:rsidP="00601CE2">
            <w:pPr>
              <w:rPr>
                <w:color w:val="000000"/>
                <w:sz w:val="18"/>
                <w:szCs w:val="18"/>
              </w:rPr>
            </w:pPr>
            <w:r>
              <w:rPr>
                <w:color w:val="000000"/>
                <w:sz w:val="18"/>
                <w:szCs w:val="18"/>
              </w:rPr>
              <w:t>OVERLAP_SIZE = 420</w:t>
            </w:r>
          </w:p>
          <w:p w14:paraId="7A1DB099" w14:textId="77777777" w:rsidR="000E01A5" w:rsidRDefault="000E01A5" w:rsidP="00601CE2">
            <w:pPr>
              <w:rPr>
                <w:color w:val="000000"/>
                <w:sz w:val="18"/>
                <w:szCs w:val="18"/>
              </w:rPr>
            </w:pPr>
          </w:p>
          <w:p w14:paraId="600CE593" w14:textId="77777777" w:rsidR="000E01A5" w:rsidRDefault="000E01A5" w:rsidP="00601CE2">
            <w:pPr>
              <w:rPr>
                <w:color w:val="000000"/>
                <w:sz w:val="18"/>
                <w:szCs w:val="18"/>
              </w:rPr>
            </w:pPr>
            <w:r>
              <w:rPr>
                <w:color w:val="000000"/>
                <w:sz w:val="18"/>
                <w:szCs w:val="18"/>
              </w:rPr>
              <w:t xml:space="preserve">New samples processed every </w:t>
            </w:r>
            <w:proofErr w:type="gramStart"/>
            <w:r>
              <w:rPr>
                <w:color w:val="000000"/>
                <w:sz w:val="18"/>
                <w:szCs w:val="18"/>
              </w:rPr>
              <w:t>1024 point</w:t>
            </w:r>
            <w:proofErr w:type="gramEnd"/>
            <w:r>
              <w:rPr>
                <w:color w:val="000000"/>
                <w:sz w:val="18"/>
                <w:szCs w:val="18"/>
              </w:rPr>
              <w:t xml:space="preserve"> FFT</w:t>
            </w:r>
          </w:p>
          <w:p w14:paraId="69D02C50" w14:textId="77777777" w:rsidR="000E01A5" w:rsidRDefault="000E01A5" w:rsidP="00601CE2">
            <w:pPr>
              <w:rPr>
                <w:color w:val="000000"/>
                <w:sz w:val="18"/>
                <w:szCs w:val="18"/>
              </w:rPr>
            </w:pPr>
            <w:r>
              <w:rPr>
                <w:color w:val="000000"/>
                <w:sz w:val="18"/>
                <w:szCs w:val="18"/>
              </w:rPr>
              <w:t>= 1024 – 420 = 604.</w:t>
            </w:r>
          </w:p>
          <w:p w14:paraId="7240F930" w14:textId="77777777" w:rsidR="000E01A5" w:rsidRDefault="000E01A5" w:rsidP="00601CE2">
            <w:pPr>
              <w:rPr>
                <w:color w:val="000000"/>
                <w:sz w:val="18"/>
                <w:szCs w:val="18"/>
              </w:rPr>
            </w:pPr>
          </w:p>
          <w:p w14:paraId="41A49781" w14:textId="77777777" w:rsidR="000E01A5" w:rsidRDefault="000E01A5" w:rsidP="00601CE2">
            <w:pPr>
              <w:rPr>
                <w:color w:val="000000"/>
                <w:sz w:val="18"/>
                <w:szCs w:val="18"/>
              </w:rPr>
            </w:pPr>
            <w:r>
              <w:rPr>
                <w:color w:val="000000"/>
                <w:sz w:val="18"/>
                <w:szCs w:val="18"/>
              </w:rPr>
              <w:t xml:space="preserve">Number of FFTs to perform = </w:t>
            </w:r>
          </w:p>
          <w:p w14:paraId="62550D72" w14:textId="77777777" w:rsidR="000E01A5" w:rsidRDefault="000E01A5" w:rsidP="00601CE2">
            <w:pPr>
              <w:rPr>
                <w:color w:val="000000"/>
                <w:sz w:val="18"/>
                <w:szCs w:val="18"/>
              </w:rPr>
            </w:pPr>
            <w:proofErr w:type="gramStart"/>
            <w:r>
              <w:rPr>
                <w:color w:val="000000"/>
                <w:sz w:val="18"/>
                <w:szCs w:val="18"/>
              </w:rPr>
              <w:t>INT(</w:t>
            </w:r>
            <w:proofErr w:type="gramEnd"/>
            <w:r>
              <w:rPr>
                <w:color w:val="000000"/>
                <w:sz w:val="18"/>
                <w:szCs w:val="18"/>
              </w:rPr>
              <w:t>2</w:t>
            </w:r>
            <w:r w:rsidRPr="000E01A5">
              <w:rPr>
                <w:color w:val="000000"/>
                <w:sz w:val="18"/>
                <w:szCs w:val="18"/>
                <w:vertAlign w:val="superscript"/>
              </w:rPr>
              <w:t>22</w:t>
            </w:r>
            <w:r>
              <w:rPr>
                <w:color w:val="000000"/>
                <w:sz w:val="18"/>
                <w:szCs w:val="18"/>
              </w:rPr>
              <w:t>/ 604) = 6944</w:t>
            </w:r>
          </w:p>
          <w:p w14:paraId="73F1C998" w14:textId="77777777" w:rsidR="000E01A5" w:rsidRDefault="000E01A5" w:rsidP="00601CE2">
            <w:pPr>
              <w:rPr>
                <w:color w:val="000000"/>
                <w:sz w:val="18"/>
                <w:szCs w:val="18"/>
              </w:rPr>
            </w:pPr>
          </w:p>
          <w:p w14:paraId="1DCFBDBD" w14:textId="77777777" w:rsidR="000E01A5" w:rsidRDefault="000E01A5" w:rsidP="00601CE2">
            <w:pPr>
              <w:rPr>
                <w:color w:val="000000"/>
                <w:sz w:val="18"/>
                <w:szCs w:val="18"/>
              </w:rPr>
            </w:pPr>
            <w:r>
              <w:rPr>
                <w:color w:val="000000"/>
                <w:sz w:val="18"/>
                <w:szCs w:val="18"/>
              </w:rPr>
              <w:t>Samples processed = 604 * 6944</w:t>
            </w:r>
          </w:p>
          <w:p w14:paraId="45AEB654" w14:textId="77777777" w:rsidR="000E01A5" w:rsidRDefault="000E01A5" w:rsidP="00601CE2">
            <w:pPr>
              <w:rPr>
                <w:color w:val="000000"/>
                <w:sz w:val="18"/>
                <w:szCs w:val="18"/>
              </w:rPr>
            </w:pPr>
            <w:r>
              <w:rPr>
                <w:color w:val="000000"/>
                <w:sz w:val="18"/>
                <w:szCs w:val="18"/>
              </w:rPr>
              <w:t>= 4194176</w:t>
            </w:r>
          </w:p>
          <w:p w14:paraId="5A9596F8" w14:textId="77777777" w:rsidR="00825BBC" w:rsidRDefault="00825BBC" w:rsidP="00601CE2">
            <w:pPr>
              <w:rPr>
                <w:color w:val="000000"/>
                <w:sz w:val="18"/>
                <w:szCs w:val="18"/>
              </w:rPr>
            </w:pPr>
          </w:p>
          <w:p w14:paraId="37CD9BDC" w14:textId="77777777" w:rsidR="00A85FB5" w:rsidRDefault="00A85FB5" w:rsidP="00601CE2">
            <w:pPr>
              <w:rPr>
                <w:color w:val="000000"/>
                <w:sz w:val="18"/>
                <w:szCs w:val="18"/>
              </w:rPr>
            </w:pPr>
          </w:p>
          <w:p w14:paraId="65E112BF" w14:textId="77777777" w:rsidR="00A85FB5" w:rsidRDefault="00A85FB5" w:rsidP="00601CE2">
            <w:pPr>
              <w:rPr>
                <w:color w:val="000000"/>
                <w:sz w:val="18"/>
                <w:szCs w:val="18"/>
              </w:rPr>
            </w:pPr>
          </w:p>
          <w:p w14:paraId="069922B3" w14:textId="77777777" w:rsidR="00A85FB5" w:rsidRDefault="00A85FB5" w:rsidP="00601CE2">
            <w:pPr>
              <w:rPr>
                <w:color w:val="000000"/>
                <w:sz w:val="18"/>
                <w:szCs w:val="18"/>
              </w:rPr>
            </w:pPr>
          </w:p>
          <w:p w14:paraId="3BD4E36D" w14:textId="77777777" w:rsidR="00A85FB5" w:rsidRDefault="00A85FB5" w:rsidP="00601CE2">
            <w:pPr>
              <w:rPr>
                <w:color w:val="000000"/>
                <w:sz w:val="18"/>
                <w:szCs w:val="18"/>
              </w:rPr>
            </w:pPr>
          </w:p>
          <w:p w14:paraId="7125A17D" w14:textId="77777777" w:rsidR="00A85FB5" w:rsidRDefault="00A85FB5" w:rsidP="00601CE2">
            <w:pPr>
              <w:rPr>
                <w:color w:val="000000"/>
                <w:sz w:val="18"/>
                <w:szCs w:val="18"/>
              </w:rPr>
            </w:pPr>
          </w:p>
          <w:p w14:paraId="4BB130E5" w14:textId="77777777" w:rsidR="00A85FB5" w:rsidRDefault="00A85FB5" w:rsidP="00601CE2">
            <w:pPr>
              <w:rPr>
                <w:color w:val="000000"/>
                <w:sz w:val="18"/>
                <w:szCs w:val="18"/>
              </w:rPr>
            </w:pPr>
          </w:p>
          <w:p w14:paraId="67AD9E07" w14:textId="77777777" w:rsidR="00A85FB5" w:rsidRDefault="00A85FB5" w:rsidP="00601CE2">
            <w:pPr>
              <w:rPr>
                <w:color w:val="000000"/>
                <w:sz w:val="18"/>
                <w:szCs w:val="18"/>
              </w:rPr>
            </w:pPr>
          </w:p>
          <w:p w14:paraId="0A944E69" w14:textId="77777777" w:rsidR="00A85FB5" w:rsidRPr="00170863" w:rsidRDefault="00A85FB5" w:rsidP="00601CE2">
            <w:pPr>
              <w:rPr>
                <w:color w:val="000000"/>
                <w:sz w:val="18"/>
                <w:szCs w:val="18"/>
              </w:rPr>
            </w:pPr>
          </w:p>
        </w:tc>
        <w:tc>
          <w:tcPr>
            <w:tcW w:w="1297" w:type="dxa"/>
            <w:shd w:val="clear" w:color="auto" w:fill="auto"/>
          </w:tcPr>
          <w:p w14:paraId="7690B9C7" w14:textId="77777777" w:rsidR="00C65B08" w:rsidRPr="00CD7976" w:rsidRDefault="000E01A5" w:rsidP="000E01A5">
            <w:pPr>
              <w:rPr>
                <w:color w:val="000000"/>
                <w:sz w:val="18"/>
                <w:szCs w:val="18"/>
              </w:rPr>
            </w:pPr>
            <w:r>
              <w:rPr>
                <w:color w:val="000000"/>
                <w:sz w:val="18"/>
                <w:szCs w:val="18"/>
              </w:rPr>
              <w:t>4,194,176</w:t>
            </w:r>
            <w:r w:rsidR="00C65B08">
              <w:rPr>
                <w:color w:val="000000"/>
                <w:sz w:val="18"/>
                <w:szCs w:val="18"/>
              </w:rPr>
              <w:t xml:space="preserve"> (This is as close to </w:t>
            </w:r>
            <w:r w:rsidR="00C65B08" w:rsidRPr="00170863">
              <w:rPr>
                <w:color w:val="000000"/>
                <w:sz w:val="18"/>
                <w:szCs w:val="18"/>
              </w:rPr>
              <w:t>2</w:t>
            </w:r>
            <w:r w:rsidR="00C65B08">
              <w:rPr>
                <w:color w:val="000000"/>
                <w:sz w:val="18"/>
                <w:szCs w:val="18"/>
                <w:vertAlign w:val="superscript"/>
              </w:rPr>
              <w:t>2</w:t>
            </w:r>
            <w:r>
              <w:rPr>
                <w:color w:val="000000"/>
                <w:sz w:val="18"/>
                <w:szCs w:val="18"/>
                <w:vertAlign w:val="superscript"/>
              </w:rPr>
              <w:t>2</w:t>
            </w:r>
            <w:r w:rsidR="00C65B08">
              <w:rPr>
                <w:color w:val="000000"/>
                <w:sz w:val="18"/>
                <w:szCs w:val="18"/>
              </w:rPr>
              <w:t xml:space="preserve"> as possible </w:t>
            </w:r>
            <w:proofErr w:type="gramStart"/>
            <w:r w:rsidR="00C65B08">
              <w:rPr>
                <w:color w:val="000000"/>
                <w:sz w:val="18"/>
                <w:szCs w:val="18"/>
              </w:rPr>
              <w:t>taking into account</w:t>
            </w:r>
            <w:proofErr w:type="gramEnd"/>
            <w:r w:rsidR="00C65B08">
              <w:rPr>
                <w:color w:val="000000"/>
                <w:sz w:val="18"/>
                <w:szCs w:val="18"/>
              </w:rPr>
              <w:t xml:space="preserve"> the overlap size</w:t>
            </w:r>
            <w:r>
              <w:rPr>
                <w:color w:val="000000"/>
                <w:sz w:val="18"/>
                <w:szCs w:val="18"/>
              </w:rPr>
              <w:t xml:space="preserve"> of 420</w:t>
            </w:r>
            <w:r w:rsidR="00C65B08">
              <w:rPr>
                <w:color w:val="000000"/>
                <w:sz w:val="18"/>
                <w:szCs w:val="18"/>
              </w:rPr>
              <w:t>)</w:t>
            </w:r>
          </w:p>
        </w:tc>
      </w:tr>
      <w:tr w:rsidR="00C65B08" w:rsidRPr="00170863" w14:paraId="45C8EE6B" w14:textId="77777777" w:rsidTr="00601CE2">
        <w:tc>
          <w:tcPr>
            <w:tcW w:w="2764" w:type="dxa"/>
            <w:shd w:val="clear" w:color="auto" w:fill="auto"/>
          </w:tcPr>
          <w:p w14:paraId="4C91BEFD" w14:textId="77777777" w:rsidR="00C65B08" w:rsidRPr="00170863" w:rsidRDefault="00C65B08" w:rsidP="00601CE2">
            <w:pPr>
              <w:rPr>
                <w:color w:val="000000"/>
                <w:sz w:val="18"/>
                <w:szCs w:val="18"/>
              </w:rPr>
            </w:pPr>
            <w:r w:rsidRPr="00170863">
              <w:rPr>
                <w:color w:val="000000"/>
                <w:sz w:val="18"/>
                <w:szCs w:val="18"/>
              </w:rPr>
              <w:lastRenderedPageBreak/>
              <w:t>IFFT_LOOP_</w:t>
            </w:r>
            <w:proofErr w:type="gramStart"/>
            <w:r w:rsidRPr="00170863">
              <w:rPr>
                <w:color w:val="000000"/>
                <w:sz w:val="18"/>
                <w:szCs w:val="18"/>
              </w:rPr>
              <w:t>NUM[</w:t>
            </w:r>
            <w:proofErr w:type="gramEnd"/>
            <w:r w:rsidRPr="00170863">
              <w:rPr>
                <w:color w:val="000000"/>
                <w:sz w:val="18"/>
                <w:szCs w:val="18"/>
              </w:rPr>
              <w:t>5:0]</w:t>
            </w:r>
          </w:p>
        </w:tc>
        <w:tc>
          <w:tcPr>
            <w:tcW w:w="5021" w:type="dxa"/>
            <w:shd w:val="clear" w:color="auto" w:fill="auto"/>
          </w:tcPr>
          <w:p w14:paraId="0E58CFAC" w14:textId="77777777" w:rsidR="00C65B08" w:rsidRPr="00170863" w:rsidRDefault="00C65B08" w:rsidP="00601CE2">
            <w:pPr>
              <w:rPr>
                <w:color w:val="000000"/>
                <w:sz w:val="18"/>
                <w:szCs w:val="18"/>
              </w:rPr>
            </w:pPr>
            <w:r w:rsidRPr="00170863">
              <w:rPr>
                <w:color w:val="000000"/>
                <w:sz w:val="18"/>
                <w:szCs w:val="18"/>
              </w:rPr>
              <w:t>This configuration parameter defines the number of times the CONV_IFFT su</w:t>
            </w:r>
            <w:r>
              <w:rPr>
                <w:color w:val="000000"/>
                <w:sz w:val="18"/>
                <w:szCs w:val="18"/>
              </w:rPr>
              <w:t>b</w:t>
            </w:r>
            <w:r w:rsidRPr="00170863">
              <w:rPr>
                <w:color w:val="000000"/>
                <w:sz w:val="18"/>
                <w:szCs w:val="18"/>
              </w:rPr>
              <w:t xml:space="preserve">-modules are </w:t>
            </w:r>
            <w:proofErr w:type="gramStart"/>
            <w:r w:rsidRPr="00170863">
              <w:rPr>
                <w:color w:val="000000"/>
                <w:sz w:val="18"/>
                <w:szCs w:val="18"/>
              </w:rPr>
              <w:t>actually looped</w:t>
            </w:r>
            <w:proofErr w:type="gramEnd"/>
            <w:r w:rsidRPr="00170863">
              <w:rPr>
                <w:color w:val="000000"/>
                <w:sz w:val="18"/>
                <w:szCs w:val="18"/>
              </w:rPr>
              <w:t xml:space="preserve"> through.</w:t>
            </w:r>
          </w:p>
          <w:p w14:paraId="0023B236" w14:textId="77777777" w:rsidR="00C65B08" w:rsidRPr="00170863" w:rsidRDefault="00C65B08" w:rsidP="00601CE2">
            <w:pPr>
              <w:rPr>
                <w:color w:val="000000"/>
                <w:sz w:val="18"/>
                <w:szCs w:val="18"/>
              </w:rPr>
            </w:pPr>
          </w:p>
          <w:p w14:paraId="747861FC" w14:textId="77777777" w:rsidR="00C65B08" w:rsidRPr="00170863" w:rsidRDefault="00C65B08" w:rsidP="00601CE2">
            <w:pPr>
              <w:rPr>
                <w:color w:val="000000"/>
                <w:sz w:val="18"/>
                <w:szCs w:val="18"/>
              </w:rPr>
            </w:pPr>
            <w:r w:rsidRPr="00170863">
              <w:rPr>
                <w:color w:val="000000"/>
                <w:sz w:val="18"/>
                <w:szCs w:val="18"/>
              </w:rPr>
              <w:t>This configuration parameter sets the number of rows of the FOP.</w:t>
            </w:r>
            <w:r w:rsidR="00A85FB5">
              <w:rPr>
                <w:color w:val="000000"/>
                <w:sz w:val="18"/>
                <w:szCs w:val="18"/>
              </w:rPr>
              <w:t xml:space="preserve"> </w:t>
            </w:r>
            <w:r w:rsidRPr="00170863">
              <w:rPr>
                <w:color w:val="000000"/>
                <w:sz w:val="18"/>
                <w:szCs w:val="18"/>
              </w:rPr>
              <w:t xml:space="preserve">The maximum number of FOP rows that the FPGA can physically support is given </w:t>
            </w:r>
            <w:proofErr w:type="gramStart"/>
            <w:r w:rsidRPr="00170863">
              <w:rPr>
                <w:color w:val="000000"/>
                <w:sz w:val="18"/>
                <w:szCs w:val="18"/>
              </w:rPr>
              <w:t>by:-</w:t>
            </w:r>
            <w:proofErr w:type="gramEnd"/>
          </w:p>
          <w:p w14:paraId="4953EC5F" w14:textId="77777777" w:rsidR="00C65B08" w:rsidRPr="00170863" w:rsidRDefault="00C65B08" w:rsidP="00601CE2">
            <w:pPr>
              <w:rPr>
                <w:color w:val="000000"/>
                <w:sz w:val="18"/>
                <w:szCs w:val="18"/>
              </w:rPr>
            </w:pPr>
            <w:r w:rsidRPr="00170863">
              <w:rPr>
                <w:color w:val="000000"/>
                <w:sz w:val="18"/>
                <w:szCs w:val="18"/>
              </w:rPr>
              <w:t>1 + 2 x (</w:t>
            </w:r>
            <w:proofErr w:type="spellStart"/>
            <w:r w:rsidRPr="00170863">
              <w:rPr>
                <w:sz w:val="18"/>
                <w:szCs w:val="18"/>
              </w:rPr>
              <w:t>ifft_g</w:t>
            </w:r>
            <w:proofErr w:type="spellEnd"/>
            <w:r w:rsidRPr="00170863">
              <w:rPr>
                <w:sz w:val="18"/>
                <w:szCs w:val="18"/>
              </w:rPr>
              <w:t xml:space="preserve"> + </w:t>
            </w:r>
            <w:proofErr w:type="spellStart"/>
            <w:r w:rsidRPr="00170863">
              <w:rPr>
                <w:sz w:val="18"/>
                <w:szCs w:val="18"/>
              </w:rPr>
              <w:t>ifft_loop_g</w:t>
            </w:r>
            <w:proofErr w:type="spellEnd"/>
            <w:r w:rsidRPr="00170863">
              <w:rPr>
                <w:sz w:val="18"/>
                <w:szCs w:val="18"/>
              </w:rPr>
              <w:softHyphen/>
              <w:t>)</w:t>
            </w:r>
          </w:p>
          <w:p w14:paraId="339FC910" w14:textId="77777777" w:rsidR="00C65B08" w:rsidRPr="00170863" w:rsidRDefault="00C65B08" w:rsidP="00601CE2">
            <w:pPr>
              <w:rPr>
                <w:color w:val="000000"/>
                <w:sz w:val="18"/>
                <w:szCs w:val="18"/>
              </w:rPr>
            </w:pPr>
          </w:p>
          <w:p w14:paraId="13F12868" w14:textId="77777777" w:rsidR="00C65B08" w:rsidRPr="00170863" w:rsidRDefault="00C65B08" w:rsidP="00601CE2">
            <w:pPr>
              <w:rPr>
                <w:color w:val="000000"/>
                <w:sz w:val="18"/>
                <w:szCs w:val="18"/>
              </w:rPr>
            </w:pPr>
            <w:proofErr w:type="gramStart"/>
            <w:r w:rsidRPr="00170863">
              <w:rPr>
                <w:color w:val="000000"/>
                <w:sz w:val="18"/>
                <w:szCs w:val="18"/>
              </w:rPr>
              <w:t>However</w:t>
            </w:r>
            <w:proofErr w:type="gramEnd"/>
            <w:r w:rsidRPr="00170863">
              <w:rPr>
                <w:color w:val="000000"/>
                <w:sz w:val="18"/>
                <w:szCs w:val="18"/>
              </w:rPr>
              <w:t xml:space="preserve"> this configuration parameter allows a fewer number of FOP rows to be generated for a particular DM if desired.</w:t>
            </w:r>
          </w:p>
          <w:p w14:paraId="25A7DD19" w14:textId="77777777" w:rsidR="00825BBC" w:rsidRPr="00170863" w:rsidRDefault="00825BBC" w:rsidP="00601CE2">
            <w:pPr>
              <w:rPr>
                <w:color w:val="000000"/>
                <w:sz w:val="18"/>
                <w:szCs w:val="18"/>
              </w:rPr>
            </w:pPr>
          </w:p>
        </w:tc>
        <w:tc>
          <w:tcPr>
            <w:tcW w:w="1297" w:type="dxa"/>
            <w:shd w:val="clear" w:color="auto" w:fill="auto"/>
          </w:tcPr>
          <w:p w14:paraId="33D9CE37" w14:textId="77777777" w:rsidR="00C65B08" w:rsidRPr="00170863" w:rsidRDefault="00C65B08" w:rsidP="00601CE2">
            <w:pPr>
              <w:rPr>
                <w:color w:val="000000"/>
                <w:sz w:val="18"/>
                <w:szCs w:val="18"/>
              </w:rPr>
            </w:pPr>
            <w:r>
              <w:rPr>
                <w:color w:val="000000"/>
                <w:sz w:val="18"/>
                <w:szCs w:val="18"/>
              </w:rPr>
              <w:t>6</w:t>
            </w:r>
          </w:p>
        </w:tc>
      </w:tr>
      <w:tr w:rsidR="00C65B08" w:rsidRPr="00170863" w14:paraId="7852A4C1" w14:textId="77777777" w:rsidTr="00601CE2">
        <w:tc>
          <w:tcPr>
            <w:tcW w:w="2764" w:type="dxa"/>
            <w:shd w:val="clear" w:color="auto" w:fill="auto"/>
          </w:tcPr>
          <w:p w14:paraId="486F61ED" w14:textId="77777777" w:rsidR="00C65B08" w:rsidRPr="00170863" w:rsidRDefault="00C65B08" w:rsidP="00601CE2">
            <w:pPr>
              <w:rPr>
                <w:color w:val="000000"/>
                <w:sz w:val="18"/>
                <w:szCs w:val="18"/>
              </w:rPr>
            </w:pPr>
            <w:r w:rsidRPr="00170863">
              <w:rPr>
                <w:color w:val="000000"/>
                <w:sz w:val="18"/>
                <w:szCs w:val="18"/>
              </w:rPr>
              <w:t>OVERLAP_</w:t>
            </w:r>
            <w:proofErr w:type="gramStart"/>
            <w:r w:rsidRPr="00170863">
              <w:rPr>
                <w:color w:val="000000"/>
                <w:sz w:val="18"/>
                <w:szCs w:val="18"/>
              </w:rPr>
              <w:t>SIZE[</w:t>
            </w:r>
            <w:proofErr w:type="gramEnd"/>
            <w:r w:rsidRPr="00170863">
              <w:rPr>
                <w:color w:val="000000"/>
                <w:sz w:val="18"/>
                <w:szCs w:val="18"/>
              </w:rPr>
              <w:t>9:0]</w:t>
            </w:r>
          </w:p>
        </w:tc>
        <w:tc>
          <w:tcPr>
            <w:tcW w:w="5021" w:type="dxa"/>
            <w:shd w:val="clear" w:color="auto" w:fill="auto"/>
          </w:tcPr>
          <w:p w14:paraId="740C9FE1" w14:textId="77777777" w:rsidR="00C65B08" w:rsidRPr="00170863" w:rsidRDefault="00C65B08" w:rsidP="00601CE2">
            <w:pPr>
              <w:rPr>
                <w:color w:val="000000"/>
                <w:sz w:val="18"/>
                <w:szCs w:val="18"/>
              </w:rPr>
            </w:pPr>
            <w:r w:rsidRPr="00170863">
              <w:rPr>
                <w:color w:val="000000"/>
                <w:sz w:val="18"/>
                <w:szCs w:val="18"/>
              </w:rPr>
              <w:t>This configuration parameter sets the size of the overlap for the Overlap-Save convolution method.</w:t>
            </w:r>
          </w:p>
          <w:p w14:paraId="235E7253" w14:textId="77777777" w:rsidR="00C65B08" w:rsidRPr="00170863" w:rsidRDefault="00C65B08" w:rsidP="00601CE2">
            <w:pPr>
              <w:rPr>
                <w:color w:val="000000"/>
                <w:sz w:val="18"/>
                <w:szCs w:val="18"/>
              </w:rPr>
            </w:pPr>
          </w:p>
          <w:p w14:paraId="7954B018" w14:textId="77777777" w:rsidR="00C65B08" w:rsidRDefault="00C65B08" w:rsidP="00601CE2">
            <w:pPr>
              <w:rPr>
                <w:color w:val="000000"/>
                <w:sz w:val="18"/>
                <w:szCs w:val="18"/>
              </w:rPr>
            </w:pPr>
            <w:r w:rsidRPr="00170863">
              <w:rPr>
                <w:color w:val="000000"/>
                <w:sz w:val="18"/>
                <w:szCs w:val="18"/>
              </w:rPr>
              <w:t xml:space="preserve">The size of the overlap is related to the length of the convolution filters and determines how quickly the sample can be processed.  </w:t>
            </w:r>
          </w:p>
          <w:p w14:paraId="40F46FAC" w14:textId="77777777" w:rsidR="00825BBC" w:rsidRPr="00170863" w:rsidRDefault="00825BBC" w:rsidP="00601CE2">
            <w:pPr>
              <w:rPr>
                <w:color w:val="000000"/>
                <w:sz w:val="18"/>
                <w:szCs w:val="18"/>
              </w:rPr>
            </w:pPr>
          </w:p>
        </w:tc>
        <w:tc>
          <w:tcPr>
            <w:tcW w:w="1297" w:type="dxa"/>
            <w:shd w:val="clear" w:color="auto" w:fill="auto"/>
          </w:tcPr>
          <w:p w14:paraId="7C6CE323" w14:textId="77777777" w:rsidR="00C65B08" w:rsidRPr="00170863" w:rsidRDefault="00C65B08" w:rsidP="00601CE2">
            <w:pPr>
              <w:rPr>
                <w:color w:val="000000"/>
                <w:sz w:val="18"/>
                <w:szCs w:val="18"/>
              </w:rPr>
            </w:pPr>
            <w:r>
              <w:rPr>
                <w:color w:val="000000"/>
                <w:sz w:val="18"/>
                <w:szCs w:val="18"/>
              </w:rPr>
              <w:t>420</w:t>
            </w:r>
          </w:p>
        </w:tc>
      </w:tr>
      <w:tr w:rsidR="00C65B08" w:rsidRPr="00170863" w14:paraId="07094027" w14:textId="77777777" w:rsidTr="00601CE2">
        <w:tc>
          <w:tcPr>
            <w:tcW w:w="2764" w:type="dxa"/>
            <w:shd w:val="clear" w:color="auto" w:fill="auto"/>
          </w:tcPr>
          <w:p w14:paraId="158787D0" w14:textId="77777777" w:rsidR="00C65B08" w:rsidRPr="00170863" w:rsidRDefault="00C65B08" w:rsidP="00601CE2">
            <w:pPr>
              <w:rPr>
                <w:color w:val="000000"/>
                <w:sz w:val="18"/>
                <w:szCs w:val="18"/>
              </w:rPr>
            </w:pPr>
            <w:r w:rsidRPr="00170863">
              <w:rPr>
                <w:sz w:val="18"/>
                <w:szCs w:val="18"/>
              </w:rPr>
              <w:t>A_SET</w:t>
            </w:r>
          </w:p>
        </w:tc>
        <w:tc>
          <w:tcPr>
            <w:tcW w:w="5021" w:type="dxa"/>
            <w:shd w:val="clear" w:color="auto" w:fill="auto"/>
          </w:tcPr>
          <w:p w14:paraId="0B71E83E" w14:textId="77777777" w:rsidR="00C65B08" w:rsidRPr="00170863" w:rsidRDefault="00C65B08" w:rsidP="00601CE2">
            <w:pPr>
              <w:rPr>
                <w:sz w:val="18"/>
                <w:szCs w:val="18"/>
              </w:rPr>
            </w:pPr>
            <w:r w:rsidRPr="00170863">
              <w:rPr>
                <w:sz w:val="18"/>
                <w:szCs w:val="18"/>
              </w:rPr>
              <w:t xml:space="preserve">The configuration parameter sets the number of </w:t>
            </w:r>
            <w:proofErr w:type="gramStart"/>
            <w:r w:rsidRPr="00170863">
              <w:rPr>
                <w:sz w:val="18"/>
                <w:szCs w:val="18"/>
              </w:rPr>
              <w:t>analysis</w:t>
            </w:r>
            <w:proofErr w:type="gramEnd"/>
            <w:r w:rsidRPr="00170863">
              <w:rPr>
                <w:sz w:val="18"/>
                <w:szCs w:val="18"/>
              </w:rPr>
              <w:t xml:space="preserve"> runs </w:t>
            </w:r>
            <w:r>
              <w:rPr>
                <w:sz w:val="18"/>
                <w:szCs w:val="18"/>
              </w:rPr>
              <w:t xml:space="preserve">the </w:t>
            </w:r>
            <w:r w:rsidRPr="00170863">
              <w:rPr>
                <w:sz w:val="18"/>
                <w:szCs w:val="18"/>
              </w:rPr>
              <w:t xml:space="preserve">HSUM </w:t>
            </w:r>
            <w:r>
              <w:rPr>
                <w:sz w:val="18"/>
                <w:szCs w:val="18"/>
              </w:rPr>
              <w:t xml:space="preserve">module </w:t>
            </w:r>
            <w:r w:rsidRPr="00170863">
              <w:rPr>
                <w:sz w:val="18"/>
                <w:szCs w:val="18"/>
              </w:rPr>
              <w:t>performs on the FOP.</w:t>
            </w:r>
          </w:p>
          <w:p w14:paraId="2BE75669" w14:textId="77777777" w:rsidR="00C65B08" w:rsidRPr="00170863" w:rsidRDefault="00C65B08" w:rsidP="00601CE2">
            <w:pPr>
              <w:rPr>
                <w:sz w:val="18"/>
                <w:szCs w:val="18"/>
              </w:rPr>
            </w:pPr>
          </w:p>
          <w:p w14:paraId="64EAC359" w14:textId="77777777" w:rsidR="00C65B08" w:rsidRDefault="00C65B08" w:rsidP="00601CE2">
            <w:pPr>
              <w:rPr>
                <w:sz w:val="18"/>
                <w:szCs w:val="18"/>
              </w:rPr>
            </w:pPr>
            <w:r w:rsidRPr="00170863">
              <w:rPr>
                <w:sz w:val="18"/>
                <w:szCs w:val="18"/>
              </w:rPr>
              <w:t>Either one or two analysis runs can be performed. If two runs are performed the time to process the DM is doubles</w:t>
            </w:r>
            <w:r>
              <w:rPr>
                <w:sz w:val="18"/>
                <w:szCs w:val="18"/>
              </w:rPr>
              <w:t>.</w:t>
            </w:r>
          </w:p>
          <w:p w14:paraId="1D5518EE" w14:textId="77777777" w:rsidR="00C65B08" w:rsidRDefault="00C65B08" w:rsidP="00601CE2">
            <w:pPr>
              <w:rPr>
                <w:sz w:val="18"/>
                <w:szCs w:val="18"/>
              </w:rPr>
            </w:pPr>
          </w:p>
          <w:p w14:paraId="64AA3601" w14:textId="77777777" w:rsidR="00C65B08" w:rsidRDefault="00C65B08" w:rsidP="00601CE2">
            <w:pPr>
              <w:rPr>
                <w:sz w:val="18"/>
                <w:szCs w:val="18"/>
              </w:rPr>
            </w:pPr>
            <w:r>
              <w:rPr>
                <w:sz w:val="18"/>
                <w:szCs w:val="18"/>
              </w:rPr>
              <w:t>(Setting of 0 = 1 Analysis Run)</w:t>
            </w:r>
          </w:p>
          <w:p w14:paraId="70E6B281" w14:textId="77777777" w:rsidR="00825BBC" w:rsidRPr="00170863" w:rsidRDefault="00825BBC" w:rsidP="00601CE2">
            <w:pPr>
              <w:rPr>
                <w:color w:val="000000"/>
              </w:rPr>
            </w:pPr>
          </w:p>
        </w:tc>
        <w:tc>
          <w:tcPr>
            <w:tcW w:w="1297" w:type="dxa"/>
            <w:shd w:val="clear" w:color="auto" w:fill="auto"/>
          </w:tcPr>
          <w:p w14:paraId="5D5AFF84" w14:textId="77777777" w:rsidR="00C65B08" w:rsidRPr="00170863" w:rsidRDefault="00A85FB5" w:rsidP="00601CE2">
            <w:pPr>
              <w:rPr>
                <w:color w:val="000000"/>
                <w:sz w:val="18"/>
                <w:szCs w:val="18"/>
              </w:rPr>
            </w:pPr>
            <w:r>
              <w:rPr>
                <w:color w:val="000000"/>
                <w:sz w:val="18"/>
                <w:szCs w:val="18"/>
              </w:rPr>
              <w:t>1</w:t>
            </w:r>
          </w:p>
        </w:tc>
      </w:tr>
      <w:tr w:rsidR="00C65B08" w:rsidRPr="00170863" w14:paraId="0621F4ED" w14:textId="77777777" w:rsidTr="00601CE2">
        <w:tc>
          <w:tcPr>
            <w:tcW w:w="2764" w:type="dxa"/>
            <w:shd w:val="clear" w:color="auto" w:fill="auto"/>
          </w:tcPr>
          <w:p w14:paraId="08EEB971" w14:textId="77777777" w:rsidR="00C65B08" w:rsidRPr="00170863" w:rsidRDefault="00C65B08" w:rsidP="00601CE2">
            <w:pPr>
              <w:rPr>
                <w:sz w:val="18"/>
                <w:szCs w:val="18"/>
              </w:rPr>
            </w:pPr>
            <w:r w:rsidRPr="00170863">
              <w:rPr>
                <w:sz w:val="18"/>
                <w:szCs w:val="18"/>
              </w:rPr>
              <w:t>B_START {</w:t>
            </w:r>
            <w:proofErr w:type="gramStart"/>
            <w:r w:rsidRPr="00170863">
              <w:rPr>
                <w:sz w:val="18"/>
                <w:szCs w:val="18"/>
              </w:rPr>
              <w:t>1:2}[</w:t>
            </w:r>
            <w:proofErr w:type="gramEnd"/>
            <w:r w:rsidRPr="00170863">
              <w:rPr>
                <w:sz w:val="18"/>
                <w:szCs w:val="18"/>
              </w:rPr>
              <w:t>22:0]</w:t>
            </w:r>
          </w:p>
          <w:p w14:paraId="494CCA0A" w14:textId="77777777" w:rsidR="00C65B08" w:rsidRPr="00170863" w:rsidRDefault="00C65B08" w:rsidP="00601CE2">
            <w:pPr>
              <w:rPr>
                <w:color w:val="000000"/>
              </w:rPr>
            </w:pPr>
            <w:r w:rsidRPr="00170863">
              <w:rPr>
                <w:sz w:val="18"/>
                <w:szCs w:val="18"/>
              </w:rPr>
              <w:t>B_STOP {</w:t>
            </w:r>
            <w:proofErr w:type="gramStart"/>
            <w:r w:rsidRPr="00170863">
              <w:rPr>
                <w:sz w:val="18"/>
                <w:szCs w:val="18"/>
              </w:rPr>
              <w:t>1:2}[</w:t>
            </w:r>
            <w:proofErr w:type="gramEnd"/>
            <w:r w:rsidRPr="00170863">
              <w:rPr>
                <w:sz w:val="18"/>
                <w:szCs w:val="18"/>
              </w:rPr>
              <w:t>22:0]</w:t>
            </w:r>
          </w:p>
        </w:tc>
        <w:tc>
          <w:tcPr>
            <w:tcW w:w="5021" w:type="dxa"/>
            <w:shd w:val="clear" w:color="auto" w:fill="auto"/>
          </w:tcPr>
          <w:p w14:paraId="21EFBEFF" w14:textId="77777777" w:rsidR="00C65B08" w:rsidRPr="00170863" w:rsidRDefault="00C65B08" w:rsidP="00601CE2">
            <w:pPr>
              <w:rPr>
                <w:sz w:val="18"/>
                <w:szCs w:val="18"/>
              </w:rPr>
            </w:pPr>
            <w:r w:rsidRPr="00170863">
              <w:rPr>
                <w:sz w:val="18"/>
                <w:szCs w:val="18"/>
              </w:rPr>
              <w:t xml:space="preserve">These configuration parameters set the range of FOP columns that a seed_f0 is tested for </w:t>
            </w:r>
            <w:r>
              <w:rPr>
                <w:sz w:val="18"/>
                <w:szCs w:val="18"/>
              </w:rPr>
              <w:t>by the</w:t>
            </w:r>
            <w:r w:rsidRPr="00170863">
              <w:rPr>
                <w:sz w:val="18"/>
                <w:szCs w:val="18"/>
              </w:rPr>
              <w:t xml:space="preserve"> HSUM</w:t>
            </w:r>
            <w:r>
              <w:rPr>
                <w:sz w:val="18"/>
                <w:szCs w:val="18"/>
              </w:rPr>
              <w:t xml:space="preserve"> module</w:t>
            </w:r>
            <w:r w:rsidRPr="00170863">
              <w:rPr>
                <w:sz w:val="18"/>
                <w:szCs w:val="18"/>
              </w:rPr>
              <w:t xml:space="preserve">. The greater the range the greater the HSUM </w:t>
            </w:r>
            <w:r>
              <w:rPr>
                <w:sz w:val="18"/>
                <w:szCs w:val="18"/>
              </w:rPr>
              <w:t xml:space="preserve">module </w:t>
            </w:r>
            <w:r w:rsidRPr="00170863">
              <w:rPr>
                <w:sz w:val="18"/>
                <w:szCs w:val="18"/>
              </w:rPr>
              <w:t xml:space="preserve">processing time. </w:t>
            </w:r>
          </w:p>
          <w:p w14:paraId="057EFC8E" w14:textId="77777777" w:rsidR="00C65B08" w:rsidRDefault="00C65B08" w:rsidP="00601CE2">
            <w:pPr>
              <w:rPr>
                <w:color w:val="000000"/>
              </w:rPr>
            </w:pPr>
          </w:p>
          <w:p w14:paraId="73AB84BC" w14:textId="77777777" w:rsidR="00C65B08" w:rsidRPr="009D3AFB" w:rsidRDefault="00C65B08" w:rsidP="00601CE2">
            <w:pPr>
              <w:rPr>
                <w:color w:val="000000"/>
                <w:sz w:val="18"/>
                <w:szCs w:val="18"/>
              </w:rPr>
            </w:pPr>
            <w:r w:rsidRPr="009D3AFB">
              <w:rPr>
                <w:color w:val="000000"/>
                <w:sz w:val="18"/>
                <w:szCs w:val="18"/>
              </w:rPr>
              <w:t>Two sets of values for two analysis runs.</w:t>
            </w:r>
          </w:p>
          <w:p w14:paraId="1610267F" w14:textId="77777777" w:rsidR="00C65B08" w:rsidRPr="00170863" w:rsidRDefault="00C65B08" w:rsidP="00601CE2">
            <w:pPr>
              <w:rPr>
                <w:color w:val="000000"/>
              </w:rPr>
            </w:pPr>
          </w:p>
        </w:tc>
        <w:tc>
          <w:tcPr>
            <w:tcW w:w="1297" w:type="dxa"/>
            <w:shd w:val="clear" w:color="auto" w:fill="auto"/>
          </w:tcPr>
          <w:p w14:paraId="04A195E8" w14:textId="77777777" w:rsidR="00C65B08" w:rsidRDefault="00C65B08" w:rsidP="00601CE2">
            <w:pPr>
              <w:rPr>
                <w:color w:val="000000"/>
                <w:sz w:val="18"/>
                <w:szCs w:val="18"/>
              </w:rPr>
            </w:pPr>
            <w:r>
              <w:rPr>
                <w:color w:val="000000"/>
                <w:sz w:val="18"/>
                <w:szCs w:val="18"/>
              </w:rPr>
              <w:t>B_STOP</w:t>
            </w:r>
          </w:p>
          <w:p w14:paraId="4600887F" w14:textId="77777777" w:rsidR="00C65B08" w:rsidRDefault="00C65B08" w:rsidP="00601CE2">
            <w:pPr>
              <w:rPr>
                <w:color w:val="000000"/>
                <w:sz w:val="18"/>
                <w:szCs w:val="18"/>
              </w:rPr>
            </w:pPr>
            <w:r>
              <w:rPr>
                <w:color w:val="000000"/>
                <w:sz w:val="18"/>
                <w:szCs w:val="18"/>
              </w:rPr>
              <w:t>-BSTART</w:t>
            </w:r>
          </w:p>
          <w:p w14:paraId="1D815837" w14:textId="77777777" w:rsidR="00C65B08" w:rsidRPr="00170863" w:rsidRDefault="00C65B08" w:rsidP="00601CE2">
            <w:pPr>
              <w:rPr>
                <w:color w:val="000000"/>
                <w:sz w:val="18"/>
                <w:szCs w:val="18"/>
              </w:rPr>
            </w:pPr>
            <w:r>
              <w:rPr>
                <w:color w:val="000000"/>
                <w:sz w:val="18"/>
                <w:szCs w:val="18"/>
              </w:rPr>
              <w:t>=262,144</w:t>
            </w:r>
          </w:p>
        </w:tc>
      </w:tr>
      <w:tr w:rsidR="00C65B08" w:rsidRPr="00170863" w14:paraId="236AFE7A" w14:textId="77777777" w:rsidTr="00601CE2">
        <w:tc>
          <w:tcPr>
            <w:tcW w:w="2764" w:type="dxa"/>
            <w:shd w:val="clear" w:color="auto" w:fill="auto"/>
          </w:tcPr>
          <w:p w14:paraId="5FBDCB63" w14:textId="77777777" w:rsidR="00C65B08" w:rsidRDefault="00C65B08" w:rsidP="00601CE2">
            <w:pPr>
              <w:rPr>
                <w:sz w:val="18"/>
                <w:szCs w:val="18"/>
              </w:rPr>
            </w:pPr>
            <w:r>
              <w:rPr>
                <w:sz w:val="18"/>
                <w:szCs w:val="18"/>
              </w:rPr>
              <w:t>FOP_</w:t>
            </w:r>
            <w:proofErr w:type="gramStart"/>
            <w:r>
              <w:rPr>
                <w:sz w:val="18"/>
                <w:szCs w:val="18"/>
              </w:rPr>
              <w:t>ROW{</w:t>
            </w:r>
            <w:proofErr w:type="gramEnd"/>
            <w:r>
              <w:rPr>
                <w:sz w:val="18"/>
                <w:szCs w:val="18"/>
              </w:rPr>
              <w:t>1:2}[7:0]</w:t>
            </w:r>
          </w:p>
        </w:tc>
        <w:tc>
          <w:tcPr>
            <w:tcW w:w="5021" w:type="dxa"/>
            <w:shd w:val="clear" w:color="auto" w:fill="auto"/>
          </w:tcPr>
          <w:p w14:paraId="0F308403" w14:textId="77777777" w:rsidR="00C65B08" w:rsidRDefault="00C65B08" w:rsidP="00601CE2">
            <w:pPr>
              <w:rPr>
                <w:sz w:val="18"/>
                <w:szCs w:val="18"/>
              </w:rPr>
            </w:pPr>
            <w:r>
              <w:rPr>
                <w:sz w:val="18"/>
                <w:szCs w:val="18"/>
              </w:rPr>
              <w:t>This is the number of FOP rows read by the HSUM module from the DDR SDRAM. The greater FOP_ROW the greater the time to read the necessary FOP information from DDR SDRAM.</w:t>
            </w:r>
          </w:p>
          <w:p w14:paraId="534521E8" w14:textId="77777777" w:rsidR="00C65B08" w:rsidRDefault="00C65B08" w:rsidP="00601CE2">
            <w:pPr>
              <w:rPr>
                <w:sz w:val="18"/>
                <w:szCs w:val="18"/>
              </w:rPr>
            </w:pPr>
          </w:p>
          <w:p w14:paraId="1E32B1AD" w14:textId="77777777" w:rsidR="00C65B08" w:rsidRPr="00170863" w:rsidRDefault="00C65B08" w:rsidP="00601CE2">
            <w:pPr>
              <w:rPr>
                <w:sz w:val="18"/>
                <w:szCs w:val="18"/>
              </w:rPr>
            </w:pPr>
            <w:r w:rsidRPr="009D3AFB">
              <w:rPr>
                <w:color w:val="000000"/>
                <w:sz w:val="18"/>
                <w:szCs w:val="18"/>
              </w:rPr>
              <w:t>Two sets of values for two analysis runs.</w:t>
            </w:r>
          </w:p>
        </w:tc>
        <w:tc>
          <w:tcPr>
            <w:tcW w:w="1297" w:type="dxa"/>
            <w:shd w:val="clear" w:color="auto" w:fill="auto"/>
          </w:tcPr>
          <w:p w14:paraId="19D6FF02" w14:textId="77777777" w:rsidR="00C65B08" w:rsidRDefault="00C65B08" w:rsidP="00601CE2">
            <w:pPr>
              <w:rPr>
                <w:color w:val="000000"/>
                <w:sz w:val="18"/>
                <w:szCs w:val="18"/>
              </w:rPr>
            </w:pPr>
            <w:r>
              <w:rPr>
                <w:color w:val="000000"/>
                <w:sz w:val="18"/>
                <w:szCs w:val="18"/>
              </w:rPr>
              <w:t>85</w:t>
            </w:r>
            <w:r w:rsidR="00A85FB5">
              <w:rPr>
                <w:color w:val="000000"/>
                <w:sz w:val="18"/>
                <w:szCs w:val="18"/>
              </w:rPr>
              <w:t xml:space="preserve"> for first analysis </w:t>
            </w:r>
            <w:proofErr w:type="gramStart"/>
            <w:r w:rsidR="00A85FB5">
              <w:rPr>
                <w:color w:val="000000"/>
                <w:sz w:val="18"/>
                <w:szCs w:val="18"/>
              </w:rPr>
              <w:t>run</w:t>
            </w:r>
            <w:proofErr w:type="gramEnd"/>
          </w:p>
          <w:p w14:paraId="6801BC4D" w14:textId="77777777" w:rsidR="00A85FB5" w:rsidRDefault="00A85FB5" w:rsidP="00601CE2">
            <w:pPr>
              <w:rPr>
                <w:color w:val="000000"/>
                <w:sz w:val="18"/>
                <w:szCs w:val="18"/>
              </w:rPr>
            </w:pPr>
          </w:p>
          <w:p w14:paraId="25A1C83D" w14:textId="77777777" w:rsidR="00A85FB5" w:rsidRDefault="00A85FB5" w:rsidP="00601CE2">
            <w:pPr>
              <w:rPr>
                <w:color w:val="000000"/>
                <w:sz w:val="18"/>
                <w:szCs w:val="18"/>
              </w:rPr>
            </w:pPr>
            <w:r>
              <w:rPr>
                <w:color w:val="000000"/>
                <w:sz w:val="18"/>
                <w:szCs w:val="18"/>
              </w:rPr>
              <w:t xml:space="preserve">1 for second analysis </w:t>
            </w:r>
            <w:proofErr w:type="gramStart"/>
            <w:r>
              <w:rPr>
                <w:color w:val="000000"/>
                <w:sz w:val="18"/>
                <w:szCs w:val="18"/>
              </w:rPr>
              <w:t>run</w:t>
            </w:r>
            <w:proofErr w:type="gramEnd"/>
          </w:p>
          <w:p w14:paraId="4A8BA613" w14:textId="77777777" w:rsidR="00C65B08" w:rsidRDefault="00C65B08" w:rsidP="00601CE2">
            <w:pPr>
              <w:rPr>
                <w:color w:val="000000"/>
                <w:sz w:val="18"/>
                <w:szCs w:val="18"/>
              </w:rPr>
            </w:pPr>
          </w:p>
          <w:p w14:paraId="6A6EFF8A" w14:textId="77777777" w:rsidR="00C65B08" w:rsidRDefault="00C65B08" w:rsidP="00601CE2">
            <w:pPr>
              <w:rPr>
                <w:color w:val="000000"/>
                <w:sz w:val="18"/>
                <w:szCs w:val="18"/>
              </w:rPr>
            </w:pPr>
          </w:p>
          <w:p w14:paraId="3F4E4CC4" w14:textId="77777777" w:rsidR="00C65B08" w:rsidRDefault="00C65B08" w:rsidP="00601CE2">
            <w:pPr>
              <w:rPr>
                <w:color w:val="000000"/>
                <w:sz w:val="18"/>
                <w:szCs w:val="18"/>
              </w:rPr>
            </w:pPr>
          </w:p>
          <w:p w14:paraId="39E3C9CE" w14:textId="77777777" w:rsidR="00C65B08" w:rsidRDefault="00C65B08" w:rsidP="00601CE2">
            <w:pPr>
              <w:rPr>
                <w:color w:val="000000"/>
                <w:sz w:val="18"/>
                <w:szCs w:val="18"/>
              </w:rPr>
            </w:pPr>
          </w:p>
          <w:p w14:paraId="72C1AC10" w14:textId="77777777" w:rsidR="00C65B08" w:rsidRDefault="00C65B08" w:rsidP="00601CE2">
            <w:pPr>
              <w:rPr>
                <w:color w:val="000000"/>
                <w:sz w:val="18"/>
                <w:szCs w:val="18"/>
              </w:rPr>
            </w:pPr>
          </w:p>
          <w:p w14:paraId="0AF2E5EA" w14:textId="77777777" w:rsidR="00C65B08" w:rsidRPr="00170863" w:rsidRDefault="00C65B08" w:rsidP="00601CE2">
            <w:pPr>
              <w:rPr>
                <w:color w:val="000000"/>
                <w:sz w:val="18"/>
                <w:szCs w:val="18"/>
              </w:rPr>
            </w:pPr>
          </w:p>
        </w:tc>
      </w:tr>
      <w:tr w:rsidR="00C65B08" w:rsidRPr="00170863" w14:paraId="4A645A5F" w14:textId="77777777" w:rsidTr="00601CE2">
        <w:tc>
          <w:tcPr>
            <w:tcW w:w="2764" w:type="dxa"/>
            <w:shd w:val="clear" w:color="auto" w:fill="auto"/>
          </w:tcPr>
          <w:p w14:paraId="5AB15833" w14:textId="77777777" w:rsidR="00C65B08" w:rsidRPr="00170863" w:rsidRDefault="00C65B08" w:rsidP="00601CE2">
            <w:pPr>
              <w:rPr>
                <w:sz w:val="18"/>
                <w:szCs w:val="18"/>
              </w:rPr>
            </w:pPr>
            <w:r>
              <w:rPr>
                <w:sz w:val="18"/>
                <w:szCs w:val="18"/>
              </w:rPr>
              <w:t>P_</w:t>
            </w:r>
            <w:proofErr w:type="gramStart"/>
            <w:r>
              <w:rPr>
                <w:sz w:val="18"/>
                <w:szCs w:val="18"/>
              </w:rPr>
              <w:t>EN</w:t>
            </w:r>
            <w:r w:rsidRPr="00170863">
              <w:rPr>
                <w:sz w:val="18"/>
                <w:szCs w:val="18"/>
              </w:rPr>
              <w:t>{</w:t>
            </w:r>
            <w:proofErr w:type="gramEnd"/>
            <w:r w:rsidRPr="00170863">
              <w:rPr>
                <w:sz w:val="18"/>
                <w:szCs w:val="18"/>
              </w:rPr>
              <w:t>1:2}{1:3}[4:0]</w:t>
            </w:r>
          </w:p>
          <w:p w14:paraId="60917A1C" w14:textId="77777777" w:rsidR="00C65B08" w:rsidRPr="00170863" w:rsidRDefault="00C65B08" w:rsidP="00601CE2">
            <w:pPr>
              <w:rPr>
                <w:sz w:val="18"/>
                <w:szCs w:val="18"/>
              </w:rPr>
            </w:pPr>
          </w:p>
        </w:tc>
        <w:tc>
          <w:tcPr>
            <w:tcW w:w="5021" w:type="dxa"/>
            <w:shd w:val="clear" w:color="auto" w:fill="auto"/>
          </w:tcPr>
          <w:p w14:paraId="48067F5B" w14:textId="77777777" w:rsidR="00C65B08" w:rsidRPr="00170863" w:rsidRDefault="00C65B08" w:rsidP="00601CE2">
            <w:pPr>
              <w:rPr>
                <w:sz w:val="18"/>
                <w:szCs w:val="18"/>
              </w:rPr>
            </w:pPr>
            <w:r w:rsidRPr="00170863">
              <w:rPr>
                <w:sz w:val="18"/>
                <w:szCs w:val="18"/>
              </w:rPr>
              <w:t xml:space="preserve">This configuration parameter sets the number of Rows </w:t>
            </w:r>
            <w:r w:rsidRPr="00170863">
              <w:rPr>
                <w:sz w:val="18"/>
                <w:szCs w:val="18"/>
                <w:u w:val="single"/>
              </w:rPr>
              <w:t xml:space="preserve">within </w:t>
            </w:r>
            <w:r w:rsidRPr="00170863">
              <w:rPr>
                <w:sz w:val="18"/>
                <w:szCs w:val="18"/>
              </w:rPr>
              <w:t>a FOP column that a seed_f0 is tested for. The greater the number of rows the greater the HSUM processing time. The maximum is 21 FOP rows.</w:t>
            </w:r>
          </w:p>
          <w:p w14:paraId="3C509136" w14:textId="77777777" w:rsidR="00C65B08" w:rsidRPr="00170863" w:rsidRDefault="00C65B08" w:rsidP="00601CE2">
            <w:pPr>
              <w:rPr>
                <w:sz w:val="18"/>
                <w:szCs w:val="18"/>
              </w:rPr>
            </w:pPr>
          </w:p>
          <w:p w14:paraId="79DFA592" w14:textId="77777777" w:rsidR="00C65B08" w:rsidRDefault="00C65B08" w:rsidP="00601CE2">
            <w:pPr>
              <w:rPr>
                <w:sz w:val="18"/>
                <w:szCs w:val="18"/>
              </w:rPr>
            </w:pPr>
            <w:r w:rsidRPr="00170863">
              <w:rPr>
                <w:sz w:val="18"/>
                <w:szCs w:val="18"/>
              </w:rPr>
              <w:t xml:space="preserve">There are two sets of configuration to support up to two runs set by A_SET, and is a set per SUMMER </w:t>
            </w:r>
            <w:r>
              <w:rPr>
                <w:sz w:val="18"/>
                <w:szCs w:val="18"/>
              </w:rPr>
              <w:t xml:space="preserve">sub-module </w:t>
            </w:r>
            <w:r w:rsidRPr="00170863">
              <w:rPr>
                <w:sz w:val="18"/>
                <w:szCs w:val="18"/>
              </w:rPr>
              <w:t xml:space="preserve">instance </w:t>
            </w:r>
            <w:r>
              <w:rPr>
                <w:sz w:val="18"/>
                <w:szCs w:val="18"/>
              </w:rPr>
              <w:t>within the</w:t>
            </w:r>
            <w:r w:rsidRPr="00170863">
              <w:rPr>
                <w:sz w:val="18"/>
                <w:szCs w:val="18"/>
              </w:rPr>
              <w:t xml:space="preserve"> HSUM</w:t>
            </w:r>
            <w:r>
              <w:rPr>
                <w:sz w:val="18"/>
                <w:szCs w:val="18"/>
              </w:rPr>
              <w:t xml:space="preserve"> module </w:t>
            </w:r>
            <w:proofErr w:type="gramStart"/>
            <w:r w:rsidRPr="00170863">
              <w:rPr>
                <w:sz w:val="18"/>
                <w:szCs w:val="18"/>
              </w:rPr>
              <w:t>( max.</w:t>
            </w:r>
            <w:proofErr w:type="gramEnd"/>
            <w:r w:rsidRPr="00170863">
              <w:rPr>
                <w:sz w:val="18"/>
                <w:szCs w:val="18"/>
              </w:rPr>
              <w:t xml:space="preserve"> of three).</w:t>
            </w:r>
          </w:p>
          <w:p w14:paraId="13DFD3E5" w14:textId="77777777" w:rsidR="00C65B08" w:rsidRDefault="00C65B08" w:rsidP="00601CE2">
            <w:pPr>
              <w:rPr>
                <w:sz w:val="18"/>
                <w:szCs w:val="18"/>
              </w:rPr>
            </w:pPr>
          </w:p>
          <w:p w14:paraId="0CD0A36E" w14:textId="77777777" w:rsidR="00C65B08" w:rsidRDefault="00C65B08" w:rsidP="00601CE2">
            <w:pPr>
              <w:rPr>
                <w:sz w:val="18"/>
                <w:szCs w:val="18"/>
              </w:rPr>
            </w:pPr>
            <w:r>
              <w:rPr>
                <w:sz w:val="18"/>
                <w:szCs w:val="18"/>
              </w:rPr>
              <w:t>(</w:t>
            </w:r>
            <w:proofErr w:type="gramStart"/>
            <w:r>
              <w:rPr>
                <w:sz w:val="18"/>
                <w:szCs w:val="18"/>
              </w:rPr>
              <w:t>setting</w:t>
            </w:r>
            <w:proofErr w:type="gramEnd"/>
            <w:r>
              <w:rPr>
                <w:sz w:val="18"/>
                <w:szCs w:val="18"/>
              </w:rPr>
              <w:t xml:space="preserve"> of 0 = 1 row)</w:t>
            </w:r>
          </w:p>
          <w:p w14:paraId="3B1A5F05" w14:textId="77777777" w:rsidR="00A85FB5" w:rsidRDefault="00A85FB5" w:rsidP="00601CE2">
            <w:pPr>
              <w:rPr>
                <w:sz w:val="18"/>
                <w:szCs w:val="18"/>
              </w:rPr>
            </w:pPr>
          </w:p>
          <w:p w14:paraId="7DBC1529" w14:textId="77777777" w:rsidR="00A85FB5" w:rsidRPr="00170863" w:rsidRDefault="00A85FB5" w:rsidP="00601CE2">
            <w:pPr>
              <w:rPr>
                <w:sz w:val="18"/>
                <w:szCs w:val="18"/>
              </w:rPr>
            </w:pPr>
          </w:p>
          <w:p w14:paraId="3384B7A3" w14:textId="77777777" w:rsidR="00C65B08" w:rsidRPr="00170863" w:rsidRDefault="00C65B08" w:rsidP="00601CE2">
            <w:pPr>
              <w:rPr>
                <w:sz w:val="18"/>
                <w:szCs w:val="18"/>
              </w:rPr>
            </w:pPr>
          </w:p>
        </w:tc>
        <w:tc>
          <w:tcPr>
            <w:tcW w:w="1297" w:type="dxa"/>
            <w:shd w:val="clear" w:color="auto" w:fill="auto"/>
          </w:tcPr>
          <w:p w14:paraId="0585B7DE" w14:textId="77777777" w:rsidR="00C65B08" w:rsidRDefault="00C65B08" w:rsidP="00601CE2">
            <w:pPr>
              <w:rPr>
                <w:color w:val="000000"/>
                <w:sz w:val="18"/>
                <w:szCs w:val="18"/>
              </w:rPr>
            </w:pPr>
            <w:r>
              <w:rPr>
                <w:color w:val="000000"/>
                <w:sz w:val="18"/>
                <w:szCs w:val="18"/>
              </w:rPr>
              <w:t>20</w:t>
            </w:r>
            <w:r w:rsidR="00A85FB5">
              <w:rPr>
                <w:color w:val="000000"/>
                <w:sz w:val="18"/>
                <w:szCs w:val="18"/>
              </w:rPr>
              <w:t xml:space="preserve"> for first analysis </w:t>
            </w:r>
            <w:proofErr w:type="gramStart"/>
            <w:r w:rsidR="00A85FB5">
              <w:rPr>
                <w:color w:val="000000"/>
                <w:sz w:val="18"/>
                <w:szCs w:val="18"/>
              </w:rPr>
              <w:t>run</w:t>
            </w:r>
            <w:proofErr w:type="gramEnd"/>
          </w:p>
          <w:p w14:paraId="75EB7658" w14:textId="77777777" w:rsidR="00A85FB5" w:rsidRDefault="00A85FB5" w:rsidP="00601CE2">
            <w:pPr>
              <w:rPr>
                <w:color w:val="000000"/>
                <w:sz w:val="18"/>
                <w:szCs w:val="18"/>
              </w:rPr>
            </w:pPr>
          </w:p>
          <w:p w14:paraId="6527FEBC" w14:textId="77777777" w:rsidR="00A85FB5" w:rsidRPr="00170863" w:rsidRDefault="00A85FB5" w:rsidP="00601CE2">
            <w:pPr>
              <w:rPr>
                <w:color w:val="000000"/>
                <w:sz w:val="18"/>
                <w:szCs w:val="18"/>
              </w:rPr>
            </w:pPr>
            <w:r>
              <w:rPr>
                <w:color w:val="000000"/>
                <w:sz w:val="18"/>
                <w:szCs w:val="18"/>
              </w:rPr>
              <w:t>0 for second analysis run</w:t>
            </w:r>
          </w:p>
        </w:tc>
      </w:tr>
      <w:tr w:rsidR="00C65B08" w:rsidRPr="00170863" w14:paraId="33737153" w14:textId="77777777" w:rsidTr="00601CE2">
        <w:tc>
          <w:tcPr>
            <w:tcW w:w="2764" w:type="dxa"/>
            <w:shd w:val="clear" w:color="auto" w:fill="auto"/>
          </w:tcPr>
          <w:p w14:paraId="06EBD3D2" w14:textId="77777777" w:rsidR="00C65B08" w:rsidRPr="00170863" w:rsidRDefault="00C65B08" w:rsidP="00601CE2">
            <w:pPr>
              <w:rPr>
                <w:sz w:val="18"/>
                <w:szCs w:val="18"/>
              </w:rPr>
            </w:pPr>
            <w:proofErr w:type="gramStart"/>
            <w:r>
              <w:rPr>
                <w:sz w:val="18"/>
                <w:szCs w:val="18"/>
              </w:rPr>
              <w:lastRenderedPageBreak/>
              <w:t>H</w:t>
            </w:r>
            <w:r w:rsidRPr="00170863">
              <w:rPr>
                <w:sz w:val="18"/>
                <w:szCs w:val="18"/>
              </w:rPr>
              <w:t>{</w:t>
            </w:r>
            <w:proofErr w:type="gramEnd"/>
            <w:r w:rsidRPr="00170863">
              <w:rPr>
                <w:sz w:val="18"/>
                <w:szCs w:val="18"/>
              </w:rPr>
              <w:t>1:2}[</w:t>
            </w:r>
            <w:r>
              <w:rPr>
                <w:sz w:val="18"/>
                <w:szCs w:val="18"/>
              </w:rPr>
              <w:t>3</w:t>
            </w:r>
            <w:r w:rsidRPr="00170863">
              <w:rPr>
                <w:sz w:val="18"/>
                <w:szCs w:val="18"/>
              </w:rPr>
              <w:t>:0]</w:t>
            </w:r>
          </w:p>
          <w:p w14:paraId="2029C295" w14:textId="77777777" w:rsidR="00C65B08" w:rsidRPr="00170863" w:rsidRDefault="00C65B08" w:rsidP="00601CE2">
            <w:pPr>
              <w:rPr>
                <w:sz w:val="18"/>
                <w:szCs w:val="18"/>
              </w:rPr>
            </w:pPr>
          </w:p>
        </w:tc>
        <w:tc>
          <w:tcPr>
            <w:tcW w:w="5021" w:type="dxa"/>
            <w:shd w:val="clear" w:color="auto" w:fill="auto"/>
          </w:tcPr>
          <w:p w14:paraId="7D1A96CE" w14:textId="77777777" w:rsidR="00C65B08" w:rsidRDefault="00C65B08" w:rsidP="00601CE2">
            <w:pPr>
              <w:rPr>
                <w:sz w:val="18"/>
                <w:szCs w:val="18"/>
              </w:rPr>
            </w:pPr>
            <w:r w:rsidRPr="00170863">
              <w:rPr>
                <w:sz w:val="18"/>
                <w:szCs w:val="18"/>
              </w:rPr>
              <w:t xml:space="preserve">This configuration parameter sets the number Harmonics tested for. The greater the number of harmonics the greater the HSUM </w:t>
            </w:r>
            <w:r>
              <w:rPr>
                <w:sz w:val="18"/>
                <w:szCs w:val="18"/>
              </w:rPr>
              <w:t xml:space="preserve">module </w:t>
            </w:r>
            <w:r w:rsidRPr="00170863">
              <w:rPr>
                <w:sz w:val="18"/>
                <w:szCs w:val="18"/>
              </w:rPr>
              <w:t xml:space="preserve">processing time since the SUMMER </w:t>
            </w:r>
            <w:r>
              <w:rPr>
                <w:sz w:val="18"/>
                <w:szCs w:val="18"/>
              </w:rPr>
              <w:t xml:space="preserve">sub-module </w:t>
            </w:r>
            <w:r w:rsidRPr="00170863">
              <w:rPr>
                <w:sz w:val="18"/>
                <w:szCs w:val="18"/>
              </w:rPr>
              <w:t xml:space="preserve">operates in a pipeline fashion with the summation results of one harmonic level processed by the summing of the next harmonic level on the next clock cycle. </w:t>
            </w:r>
          </w:p>
          <w:p w14:paraId="00186463" w14:textId="77777777" w:rsidR="0049070A" w:rsidRPr="00170863" w:rsidRDefault="0049070A" w:rsidP="00601CE2">
            <w:pPr>
              <w:rPr>
                <w:sz w:val="18"/>
                <w:szCs w:val="18"/>
              </w:rPr>
            </w:pPr>
          </w:p>
          <w:p w14:paraId="42CFCDB5" w14:textId="77777777" w:rsidR="00C65B08" w:rsidRPr="00170863" w:rsidRDefault="00C65B08" w:rsidP="00601CE2">
            <w:pPr>
              <w:rPr>
                <w:sz w:val="18"/>
                <w:szCs w:val="18"/>
              </w:rPr>
            </w:pPr>
            <w:r w:rsidRPr="00170863">
              <w:rPr>
                <w:sz w:val="18"/>
                <w:szCs w:val="18"/>
              </w:rPr>
              <w:t xml:space="preserve">There are two sets of </w:t>
            </w:r>
            <w:proofErr w:type="gramStart"/>
            <w:r w:rsidRPr="00170863">
              <w:rPr>
                <w:sz w:val="18"/>
                <w:szCs w:val="18"/>
              </w:rPr>
              <w:t>configuration</w:t>
            </w:r>
            <w:proofErr w:type="gramEnd"/>
            <w:r w:rsidRPr="00170863">
              <w:rPr>
                <w:sz w:val="18"/>
                <w:szCs w:val="18"/>
              </w:rPr>
              <w:t xml:space="preserve"> to support up to two runs set by A_SET.</w:t>
            </w:r>
          </w:p>
          <w:p w14:paraId="391364E2" w14:textId="77777777" w:rsidR="00C65B08" w:rsidRDefault="00C65B08" w:rsidP="00601CE2">
            <w:pPr>
              <w:rPr>
                <w:sz w:val="18"/>
                <w:szCs w:val="18"/>
              </w:rPr>
            </w:pPr>
          </w:p>
          <w:p w14:paraId="38120832" w14:textId="77777777" w:rsidR="00C65B08" w:rsidRDefault="00C65B08" w:rsidP="00601CE2">
            <w:pPr>
              <w:rPr>
                <w:sz w:val="18"/>
                <w:szCs w:val="18"/>
              </w:rPr>
            </w:pPr>
            <w:r>
              <w:rPr>
                <w:sz w:val="18"/>
                <w:szCs w:val="18"/>
              </w:rPr>
              <w:t>(</w:t>
            </w:r>
            <w:proofErr w:type="gramStart"/>
            <w:r>
              <w:rPr>
                <w:sz w:val="18"/>
                <w:szCs w:val="18"/>
              </w:rPr>
              <w:t>setting</w:t>
            </w:r>
            <w:proofErr w:type="gramEnd"/>
            <w:r>
              <w:rPr>
                <w:sz w:val="18"/>
                <w:szCs w:val="18"/>
              </w:rPr>
              <w:t xml:space="preserve"> of 0 = 1 harmonic).</w:t>
            </w:r>
          </w:p>
          <w:p w14:paraId="26D134B1" w14:textId="77777777" w:rsidR="00C65B08" w:rsidRDefault="00C65B08" w:rsidP="00601CE2">
            <w:pPr>
              <w:rPr>
                <w:sz w:val="18"/>
                <w:szCs w:val="18"/>
              </w:rPr>
            </w:pPr>
          </w:p>
          <w:p w14:paraId="42DF2B90" w14:textId="77777777" w:rsidR="00825BBC" w:rsidRDefault="00825BBC" w:rsidP="00601CE2">
            <w:pPr>
              <w:rPr>
                <w:sz w:val="18"/>
                <w:szCs w:val="18"/>
              </w:rPr>
            </w:pPr>
          </w:p>
          <w:p w14:paraId="0697152C" w14:textId="77777777" w:rsidR="00825BBC" w:rsidRDefault="00825BBC" w:rsidP="00601CE2">
            <w:pPr>
              <w:rPr>
                <w:sz w:val="18"/>
                <w:szCs w:val="18"/>
              </w:rPr>
            </w:pPr>
          </w:p>
          <w:p w14:paraId="6D13F500" w14:textId="77777777" w:rsidR="00825BBC" w:rsidRDefault="00825BBC" w:rsidP="00601CE2">
            <w:pPr>
              <w:rPr>
                <w:sz w:val="18"/>
                <w:szCs w:val="18"/>
              </w:rPr>
            </w:pPr>
          </w:p>
          <w:p w14:paraId="31AAEDCC" w14:textId="77777777" w:rsidR="00825BBC" w:rsidRDefault="00825BBC" w:rsidP="00601CE2">
            <w:pPr>
              <w:rPr>
                <w:sz w:val="18"/>
                <w:szCs w:val="18"/>
              </w:rPr>
            </w:pPr>
          </w:p>
          <w:p w14:paraId="05717B10" w14:textId="77777777" w:rsidR="00825BBC" w:rsidRPr="00170863" w:rsidRDefault="00825BBC" w:rsidP="00601CE2">
            <w:pPr>
              <w:rPr>
                <w:sz w:val="18"/>
                <w:szCs w:val="18"/>
              </w:rPr>
            </w:pPr>
          </w:p>
        </w:tc>
        <w:tc>
          <w:tcPr>
            <w:tcW w:w="1297" w:type="dxa"/>
            <w:shd w:val="clear" w:color="auto" w:fill="auto"/>
          </w:tcPr>
          <w:p w14:paraId="6D8AC105" w14:textId="77777777" w:rsidR="00C65B08" w:rsidRDefault="00C65B08" w:rsidP="00601CE2">
            <w:pPr>
              <w:rPr>
                <w:color w:val="000000"/>
                <w:sz w:val="18"/>
                <w:szCs w:val="18"/>
              </w:rPr>
            </w:pPr>
            <w:r>
              <w:rPr>
                <w:color w:val="000000"/>
                <w:sz w:val="18"/>
                <w:szCs w:val="18"/>
              </w:rPr>
              <w:t>7</w:t>
            </w:r>
            <w:r w:rsidR="00A85FB5">
              <w:rPr>
                <w:color w:val="000000"/>
                <w:sz w:val="18"/>
                <w:szCs w:val="18"/>
              </w:rPr>
              <w:t xml:space="preserve"> for first analysis </w:t>
            </w:r>
            <w:proofErr w:type="gramStart"/>
            <w:r w:rsidR="00A85FB5">
              <w:rPr>
                <w:color w:val="000000"/>
                <w:sz w:val="18"/>
                <w:szCs w:val="18"/>
              </w:rPr>
              <w:t>run</w:t>
            </w:r>
            <w:proofErr w:type="gramEnd"/>
          </w:p>
          <w:p w14:paraId="7F1BBD19" w14:textId="77777777" w:rsidR="00A85FB5" w:rsidRDefault="00A85FB5" w:rsidP="00601CE2">
            <w:pPr>
              <w:rPr>
                <w:color w:val="000000"/>
                <w:sz w:val="18"/>
                <w:szCs w:val="18"/>
              </w:rPr>
            </w:pPr>
          </w:p>
          <w:p w14:paraId="663251A7" w14:textId="77777777" w:rsidR="00A85FB5" w:rsidRPr="00170863" w:rsidRDefault="00A85FB5" w:rsidP="00601CE2">
            <w:pPr>
              <w:rPr>
                <w:color w:val="000000"/>
                <w:sz w:val="18"/>
                <w:szCs w:val="18"/>
              </w:rPr>
            </w:pPr>
            <w:r>
              <w:rPr>
                <w:color w:val="000000"/>
                <w:sz w:val="18"/>
                <w:szCs w:val="18"/>
              </w:rPr>
              <w:t>11 for second analysis run</w:t>
            </w:r>
          </w:p>
        </w:tc>
      </w:tr>
      <w:tr w:rsidR="00C65B08" w:rsidRPr="00170863" w14:paraId="15B33667" w14:textId="77777777" w:rsidTr="00601CE2">
        <w:tc>
          <w:tcPr>
            <w:tcW w:w="2764" w:type="dxa"/>
            <w:shd w:val="clear" w:color="auto" w:fill="auto"/>
          </w:tcPr>
          <w:p w14:paraId="6ECF4814" w14:textId="77777777" w:rsidR="00C65B08" w:rsidRPr="00170863" w:rsidRDefault="00C65B08" w:rsidP="00601CE2">
            <w:pPr>
              <w:rPr>
                <w:sz w:val="18"/>
                <w:szCs w:val="18"/>
              </w:rPr>
            </w:pPr>
            <w:proofErr w:type="gramStart"/>
            <w:r>
              <w:rPr>
                <w:sz w:val="18"/>
                <w:szCs w:val="18"/>
              </w:rPr>
              <w:t>A</w:t>
            </w:r>
            <w:r w:rsidRPr="00170863">
              <w:rPr>
                <w:sz w:val="18"/>
                <w:szCs w:val="18"/>
              </w:rPr>
              <w:t>{</w:t>
            </w:r>
            <w:proofErr w:type="gramEnd"/>
            <w:r w:rsidRPr="00170863">
              <w:rPr>
                <w:sz w:val="18"/>
                <w:szCs w:val="18"/>
              </w:rPr>
              <w:t>1:2}[3:0]</w:t>
            </w:r>
          </w:p>
          <w:p w14:paraId="210D19AF" w14:textId="77777777" w:rsidR="00C65B08" w:rsidRPr="00170863" w:rsidRDefault="00C65B08" w:rsidP="00601CE2">
            <w:pPr>
              <w:rPr>
                <w:sz w:val="18"/>
                <w:szCs w:val="18"/>
              </w:rPr>
            </w:pPr>
          </w:p>
        </w:tc>
        <w:tc>
          <w:tcPr>
            <w:tcW w:w="5021" w:type="dxa"/>
            <w:shd w:val="clear" w:color="auto" w:fill="auto"/>
          </w:tcPr>
          <w:p w14:paraId="0E9F1024" w14:textId="77777777" w:rsidR="00C65B08" w:rsidRPr="00170863" w:rsidRDefault="00C65B08" w:rsidP="00601CE2">
            <w:pPr>
              <w:rPr>
                <w:sz w:val="18"/>
                <w:szCs w:val="18"/>
              </w:rPr>
            </w:pPr>
            <w:r w:rsidRPr="00170863">
              <w:rPr>
                <w:sz w:val="18"/>
                <w:szCs w:val="18"/>
              </w:rPr>
              <w:t>This sets the number Acceleration Ambiguity Slopes tested for. The greater the number of slopes the greater the HSUM</w:t>
            </w:r>
            <w:r>
              <w:rPr>
                <w:sz w:val="18"/>
                <w:szCs w:val="18"/>
              </w:rPr>
              <w:t xml:space="preserve"> module</w:t>
            </w:r>
            <w:r w:rsidRPr="00170863">
              <w:rPr>
                <w:sz w:val="18"/>
                <w:szCs w:val="18"/>
              </w:rPr>
              <w:t xml:space="preserve"> processing time. The maximum 11 slopes.</w:t>
            </w:r>
          </w:p>
          <w:p w14:paraId="073AE616" w14:textId="77777777" w:rsidR="00C65B08" w:rsidRPr="00170863" w:rsidRDefault="00C65B08" w:rsidP="00601CE2">
            <w:pPr>
              <w:rPr>
                <w:sz w:val="18"/>
                <w:szCs w:val="18"/>
              </w:rPr>
            </w:pPr>
          </w:p>
          <w:p w14:paraId="79998586" w14:textId="77777777" w:rsidR="00C65B08" w:rsidRDefault="00C65B08" w:rsidP="00601CE2">
            <w:pPr>
              <w:rPr>
                <w:sz w:val="18"/>
                <w:szCs w:val="18"/>
              </w:rPr>
            </w:pPr>
            <w:r w:rsidRPr="00170863">
              <w:rPr>
                <w:sz w:val="18"/>
                <w:szCs w:val="18"/>
              </w:rPr>
              <w:t xml:space="preserve">There are two sets of </w:t>
            </w:r>
            <w:proofErr w:type="gramStart"/>
            <w:r w:rsidRPr="00170863">
              <w:rPr>
                <w:sz w:val="18"/>
                <w:szCs w:val="18"/>
              </w:rPr>
              <w:t>configuration</w:t>
            </w:r>
            <w:proofErr w:type="gramEnd"/>
            <w:r w:rsidRPr="00170863">
              <w:rPr>
                <w:sz w:val="18"/>
                <w:szCs w:val="18"/>
              </w:rPr>
              <w:t xml:space="preserve"> to support up to two runs set by A_SET.</w:t>
            </w:r>
          </w:p>
          <w:p w14:paraId="11A453FA" w14:textId="77777777" w:rsidR="00C65B08" w:rsidRDefault="00C65B08" w:rsidP="00601CE2">
            <w:pPr>
              <w:rPr>
                <w:sz w:val="18"/>
                <w:szCs w:val="18"/>
              </w:rPr>
            </w:pPr>
          </w:p>
          <w:p w14:paraId="68365FAE" w14:textId="77777777" w:rsidR="00C65B08" w:rsidRPr="00170863" w:rsidRDefault="00C65B08" w:rsidP="00601CE2">
            <w:pPr>
              <w:rPr>
                <w:sz w:val="18"/>
                <w:szCs w:val="18"/>
              </w:rPr>
            </w:pPr>
            <w:r>
              <w:rPr>
                <w:sz w:val="18"/>
                <w:szCs w:val="18"/>
              </w:rPr>
              <w:t>(</w:t>
            </w:r>
            <w:proofErr w:type="gramStart"/>
            <w:r>
              <w:rPr>
                <w:sz w:val="18"/>
                <w:szCs w:val="18"/>
              </w:rPr>
              <w:t>setting</w:t>
            </w:r>
            <w:proofErr w:type="gramEnd"/>
            <w:r>
              <w:rPr>
                <w:sz w:val="18"/>
                <w:szCs w:val="18"/>
              </w:rPr>
              <w:t xml:space="preserve"> of 0 = 1 slope)</w:t>
            </w:r>
          </w:p>
          <w:p w14:paraId="09018974" w14:textId="77777777" w:rsidR="00C65B08" w:rsidRPr="00170863" w:rsidRDefault="00C65B08" w:rsidP="00601CE2">
            <w:pPr>
              <w:rPr>
                <w:sz w:val="18"/>
                <w:szCs w:val="18"/>
              </w:rPr>
            </w:pPr>
          </w:p>
        </w:tc>
        <w:tc>
          <w:tcPr>
            <w:tcW w:w="1297" w:type="dxa"/>
            <w:shd w:val="clear" w:color="auto" w:fill="auto"/>
          </w:tcPr>
          <w:p w14:paraId="1B02E88E" w14:textId="77777777" w:rsidR="00C65B08" w:rsidRDefault="00E9195B" w:rsidP="00601CE2">
            <w:pPr>
              <w:keepNext/>
              <w:rPr>
                <w:color w:val="000000"/>
                <w:sz w:val="18"/>
                <w:szCs w:val="18"/>
              </w:rPr>
            </w:pPr>
            <w:r>
              <w:rPr>
                <w:color w:val="000000"/>
                <w:sz w:val="18"/>
                <w:szCs w:val="18"/>
              </w:rPr>
              <w:t>10</w:t>
            </w:r>
            <w:r w:rsidR="0049070A">
              <w:rPr>
                <w:color w:val="000000"/>
                <w:sz w:val="18"/>
                <w:szCs w:val="18"/>
              </w:rPr>
              <w:t xml:space="preserve"> for first analysis </w:t>
            </w:r>
            <w:proofErr w:type="gramStart"/>
            <w:r w:rsidR="0049070A">
              <w:rPr>
                <w:color w:val="000000"/>
                <w:sz w:val="18"/>
                <w:szCs w:val="18"/>
              </w:rPr>
              <w:t>run</w:t>
            </w:r>
            <w:proofErr w:type="gramEnd"/>
          </w:p>
          <w:p w14:paraId="59A05904" w14:textId="77777777" w:rsidR="0049070A" w:rsidRDefault="0049070A" w:rsidP="00601CE2">
            <w:pPr>
              <w:keepNext/>
              <w:rPr>
                <w:color w:val="000000"/>
                <w:sz w:val="18"/>
                <w:szCs w:val="18"/>
              </w:rPr>
            </w:pPr>
          </w:p>
          <w:p w14:paraId="7783C897" w14:textId="77777777" w:rsidR="0049070A" w:rsidRPr="00170863" w:rsidRDefault="0049070A" w:rsidP="00601CE2">
            <w:pPr>
              <w:keepNext/>
              <w:rPr>
                <w:color w:val="000000"/>
                <w:sz w:val="18"/>
                <w:szCs w:val="18"/>
              </w:rPr>
            </w:pPr>
            <w:r>
              <w:rPr>
                <w:color w:val="000000"/>
                <w:sz w:val="18"/>
                <w:szCs w:val="18"/>
              </w:rPr>
              <w:t>0 for second analysis run</w:t>
            </w:r>
          </w:p>
        </w:tc>
      </w:tr>
    </w:tbl>
    <w:p w14:paraId="173AD67A" w14:textId="77777777" w:rsidR="00C65B08" w:rsidRDefault="00C65B08" w:rsidP="00C65B08">
      <w:pPr>
        <w:pStyle w:val="Caption"/>
        <w:jc w:val="center"/>
        <w:rPr>
          <w:b w:val="0"/>
        </w:rPr>
      </w:pPr>
      <w:bookmarkStart w:id="23" w:name="_Ref95816161"/>
      <w:r w:rsidRPr="00B14AB2">
        <w:rPr>
          <w:b w:val="0"/>
        </w:rPr>
        <w:t xml:space="preserve">Table </w:t>
      </w:r>
      <w:r w:rsidRPr="00B14AB2">
        <w:rPr>
          <w:b w:val="0"/>
        </w:rPr>
        <w:fldChar w:fldCharType="begin"/>
      </w:r>
      <w:r w:rsidRPr="00B14AB2">
        <w:rPr>
          <w:b w:val="0"/>
        </w:rPr>
        <w:instrText xml:space="preserve"> STYLEREF 1 \s </w:instrText>
      </w:r>
      <w:r w:rsidRPr="00B14AB2">
        <w:rPr>
          <w:b w:val="0"/>
        </w:rPr>
        <w:fldChar w:fldCharType="separate"/>
      </w:r>
      <w:r>
        <w:rPr>
          <w:b w:val="0"/>
          <w:noProof/>
        </w:rPr>
        <w:t>2</w:t>
      </w:r>
      <w:r w:rsidRPr="00B14AB2">
        <w:rPr>
          <w:b w:val="0"/>
        </w:rPr>
        <w:fldChar w:fldCharType="end"/>
      </w:r>
      <w:r w:rsidRPr="00B14AB2">
        <w:rPr>
          <w:b w:val="0"/>
        </w:rPr>
        <w:noBreakHyphen/>
      </w:r>
      <w:r w:rsidRPr="00B14AB2">
        <w:rPr>
          <w:b w:val="0"/>
        </w:rPr>
        <w:fldChar w:fldCharType="begin"/>
      </w:r>
      <w:r w:rsidRPr="00B14AB2">
        <w:rPr>
          <w:b w:val="0"/>
        </w:rPr>
        <w:instrText xml:space="preserve"> SEQ Table \* ARABIC \s 1 </w:instrText>
      </w:r>
      <w:r w:rsidRPr="00B14AB2">
        <w:rPr>
          <w:b w:val="0"/>
        </w:rPr>
        <w:fldChar w:fldCharType="separate"/>
      </w:r>
      <w:r>
        <w:rPr>
          <w:b w:val="0"/>
          <w:noProof/>
        </w:rPr>
        <w:t>3</w:t>
      </w:r>
      <w:r w:rsidRPr="00B14AB2">
        <w:rPr>
          <w:b w:val="0"/>
        </w:rPr>
        <w:fldChar w:fldCharType="end"/>
      </w:r>
      <w:bookmarkEnd w:id="23"/>
      <w:r w:rsidRPr="00B14AB2">
        <w:rPr>
          <w:b w:val="0"/>
        </w:rPr>
        <w:t>: FDAS MC Configuration for Predicted DM Processing Time</w:t>
      </w:r>
    </w:p>
    <w:p w14:paraId="4742BD9E" w14:textId="77777777" w:rsidR="00C65B08" w:rsidRDefault="00C65B08" w:rsidP="00C65B08"/>
    <w:p w14:paraId="6671322F" w14:textId="77777777" w:rsidR="00C65B08" w:rsidRDefault="00C65B08" w:rsidP="00C65B08"/>
    <w:p w14:paraId="1F9F2279" w14:textId="77777777" w:rsidR="00C65B08" w:rsidRPr="00B14AB2" w:rsidRDefault="00C65B08" w:rsidP="00C65B08">
      <w:r>
        <w:br w:type="page"/>
      </w:r>
    </w:p>
    <w:p w14:paraId="36FA36ED" w14:textId="77777777" w:rsidR="00C65B08" w:rsidRDefault="00C65B08" w:rsidP="00C65B08">
      <w:pPr>
        <w:pStyle w:val="Standardparagraph"/>
        <w:jc w:val="both"/>
        <w:rPr>
          <w:color w:val="000000"/>
        </w:rPr>
      </w:pPr>
    </w:p>
    <w:p w14:paraId="3819FA10" w14:textId="77777777" w:rsidR="00C65B08" w:rsidRDefault="00C65B08" w:rsidP="00ED072D">
      <w:pPr>
        <w:rPr>
          <w:color w:val="000000"/>
        </w:rPr>
      </w:pPr>
    </w:p>
    <w:p w14:paraId="579B1B17" w14:textId="77777777" w:rsidR="00ED072D" w:rsidRDefault="00ED072D" w:rsidP="00ED072D">
      <w:pPr>
        <w:rPr>
          <w:color w:val="000000"/>
        </w:rPr>
      </w:pPr>
    </w:p>
    <w:p w14:paraId="746B350B" w14:textId="77777777" w:rsidR="00ED072D" w:rsidRDefault="0049070A" w:rsidP="00ED072D">
      <w:pPr>
        <w:pStyle w:val="Heading4"/>
        <w:rPr>
          <w:sz w:val="24"/>
          <w:szCs w:val="24"/>
        </w:rPr>
      </w:pPr>
      <w:r>
        <w:rPr>
          <w:sz w:val="24"/>
          <w:szCs w:val="24"/>
        </w:rPr>
        <w:t xml:space="preserve">Accelerated Search </w:t>
      </w:r>
      <w:r w:rsidR="00ED072D">
        <w:rPr>
          <w:sz w:val="24"/>
          <w:szCs w:val="24"/>
        </w:rPr>
        <w:t xml:space="preserve">Theoretical </w:t>
      </w:r>
      <w:r w:rsidR="00ED072D" w:rsidRPr="0069721A">
        <w:rPr>
          <w:sz w:val="24"/>
          <w:szCs w:val="24"/>
        </w:rPr>
        <w:t xml:space="preserve">Convolution </w:t>
      </w:r>
      <w:r w:rsidR="00ED072D">
        <w:rPr>
          <w:sz w:val="24"/>
          <w:szCs w:val="24"/>
        </w:rPr>
        <w:t xml:space="preserve">and FOP Storage </w:t>
      </w:r>
      <w:r w:rsidR="00ED072D" w:rsidRPr="0069721A">
        <w:rPr>
          <w:sz w:val="24"/>
          <w:szCs w:val="24"/>
        </w:rPr>
        <w:t>Time</w:t>
      </w:r>
      <w:r>
        <w:rPr>
          <w:sz w:val="24"/>
          <w:szCs w:val="24"/>
        </w:rPr>
        <w:t xml:space="preserve"> </w:t>
      </w:r>
    </w:p>
    <w:p w14:paraId="4FDED238" w14:textId="77777777" w:rsidR="00ED072D" w:rsidRDefault="00ED072D" w:rsidP="00ED072D"/>
    <w:p w14:paraId="3233857D"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sidRPr="00B43CC3">
        <w:rPr>
          <w:sz w:val="22"/>
          <w:szCs w:val="22"/>
        </w:rPr>
        <w:t>Convolution Processing Time</w:t>
      </w:r>
    </w:p>
    <w:p w14:paraId="7D94C966" w14:textId="77777777" w:rsidR="00ED072D" w:rsidRDefault="00ED072D" w:rsidP="00ED072D">
      <w:pPr>
        <w:rPr>
          <w:color w:val="000000"/>
        </w:rPr>
      </w:pPr>
    </w:p>
    <w:p w14:paraId="4FFF48B6" w14:textId="77777777" w:rsidR="00C65B08" w:rsidRDefault="00C65B08" w:rsidP="00C65B08">
      <w:r>
        <w:t xml:space="preserve">The chosen architecture pads the 42-off post transformed filters to 1024 coefficients and the FFTs are 1024 points. Hence the only four variables for this function </w:t>
      </w:r>
      <w:proofErr w:type="gramStart"/>
      <w:r>
        <w:t>are:-</w:t>
      </w:r>
      <w:proofErr w:type="gramEnd"/>
    </w:p>
    <w:p w14:paraId="0F95554C" w14:textId="77777777" w:rsidR="00C65B08" w:rsidRDefault="00C65B08" w:rsidP="00C65B08">
      <w:pPr>
        <w:numPr>
          <w:ilvl w:val="0"/>
          <w:numId w:val="43"/>
        </w:numPr>
      </w:pPr>
      <w:r>
        <w:t>The system clock frequency (</w:t>
      </w:r>
      <w:r w:rsidRPr="007348D6">
        <w:rPr>
          <w:b/>
        </w:rPr>
        <w:t>f</w:t>
      </w:r>
      <w:r>
        <w:t>) in Hz.</w:t>
      </w:r>
    </w:p>
    <w:p w14:paraId="6EF5FCA7" w14:textId="77777777" w:rsidR="00C65B08" w:rsidRDefault="00C65B08" w:rsidP="00C65B08">
      <w:pPr>
        <w:numPr>
          <w:ilvl w:val="0"/>
          <w:numId w:val="43"/>
        </w:numPr>
      </w:pPr>
      <w:r>
        <w:t>The number of DSP blocks available, since this sets the No. of IFFT instances available (</w:t>
      </w:r>
      <w:r w:rsidRPr="007348D6">
        <w:rPr>
          <w:b/>
        </w:rPr>
        <w:t>N_IFFT</w:t>
      </w:r>
      <w:r>
        <w:t>)</w:t>
      </w:r>
    </w:p>
    <w:p w14:paraId="6DEA8DC6" w14:textId="77777777" w:rsidR="00C65B08" w:rsidRDefault="00C65B08" w:rsidP="00C65B08">
      <w:pPr>
        <w:numPr>
          <w:ilvl w:val="0"/>
          <w:numId w:val="43"/>
        </w:numPr>
      </w:pPr>
      <w:r>
        <w:t xml:space="preserve">The size of the overlap </w:t>
      </w:r>
      <w:r>
        <w:rPr>
          <w:b/>
          <w:szCs w:val="22"/>
        </w:rPr>
        <w:t>OVERLAP_SIZE</w:t>
      </w:r>
      <w:r w:rsidRPr="007348D6">
        <w:rPr>
          <w:b/>
          <w:color w:val="FF0000"/>
          <w:sz w:val="16"/>
          <w:szCs w:val="16"/>
        </w:rPr>
        <w:t xml:space="preserve"> </w:t>
      </w:r>
      <w:r>
        <w:t>in the “overlap-save” convolution.</w:t>
      </w:r>
    </w:p>
    <w:p w14:paraId="5A4DCF8D" w14:textId="77777777" w:rsidR="00C65B08" w:rsidRPr="005379CE" w:rsidRDefault="00C65B08" w:rsidP="00C65B08">
      <w:pPr>
        <w:numPr>
          <w:ilvl w:val="0"/>
          <w:numId w:val="43"/>
        </w:numPr>
      </w:pPr>
      <w:r>
        <w:t xml:space="preserve">The number of </w:t>
      </w:r>
      <w:proofErr w:type="spellStart"/>
      <w:r>
        <w:t>freq</w:t>
      </w:r>
      <w:proofErr w:type="spellEnd"/>
      <w:r>
        <w:t>-bins (</w:t>
      </w:r>
      <w:r w:rsidRPr="007348D6">
        <w:rPr>
          <w:b/>
        </w:rPr>
        <w:t>CFB</w:t>
      </w:r>
      <w:r>
        <w:t>) convoluted to form the FOP.</w:t>
      </w:r>
    </w:p>
    <w:p w14:paraId="76204057" w14:textId="77777777" w:rsidR="00C65B08" w:rsidRDefault="00C65B08" w:rsidP="00C65B08">
      <w:pPr>
        <w:ind w:left="142"/>
      </w:pPr>
    </w:p>
    <w:p w14:paraId="4E514DEE" w14:textId="41BCE112" w:rsidR="00C65B08" w:rsidRPr="0023524E" w:rsidRDefault="00C65B08" w:rsidP="00C65B08">
      <w:r>
        <w:t>For this analysis 2</w:t>
      </w:r>
      <w:r w:rsidRPr="0023524E">
        <w:rPr>
          <w:vertAlign w:val="superscript"/>
        </w:rPr>
        <w:t>2</w:t>
      </w:r>
      <w:r w:rsidR="004D1CE8">
        <w:rPr>
          <w:vertAlign w:val="superscript"/>
        </w:rPr>
        <w:t>2</w:t>
      </w:r>
      <w:r>
        <w:t xml:space="preserve"> samples for the convolution will be used</w:t>
      </w:r>
      <w:r w:rsidR="004D1CE8">
        <w:t>.</w:t>
      </w:r>
      <w:r>
        <w:t xml:space="preserve"> </w:t>
      </w:r>
    </w:p>
    <w:p w14:paraId="202774E9" w14:textId="77777777" w:rsidR="00C65B08" w:rsidRDefault="00C65B08" w:rsidP="00C65B08"/>
    <w:p w14:paraId="24BCD322" w14:textId="77777777" w:rsidR="00C65B08" w:rsidRDefault="00C65B08" w:rsidP="00C65B08">
      <w:r>
        <w:t xml:space="preserve">The Number of back-to-back convolution segments (CS), the number of cycles to process a segment (CC) and the overall convolution time (CT) are given by the </w:t>
      </w:r>
      <w:proofErr w:type="gramStart"/>
      <w:r>
        <w:t>equations:-</w:t>
      </w:r>
      <w:proofErr w:type="gramEnd"/>
    </w:p>
    <w:p w14:paraId="7AFC7393" w14:textId="77777777" w:rsidR="00C65B08" w:rsidRPr="003D5B19" w:rsidRDefault="00C65B08" w:rsidP="00C65B08">
      <w:pPr>
        <w:pStyle w:val="Standardparagraph"/>
      </w:pPr>
    </w:p>
    <w:p w14:paraId="41EABF65" w14:textId="77777777" w:rsidR="00C65B08" w:rsidRDefault="00C65B08" w:rsidP="00C65B08">
      <w:pPr>
        <w:rPr>
          <w:color w:val="000000"/>
        </w:rPr>
      </w:pPr>
    </w:p>
    <w:p w14:paraId="65BD5C3B" w14:textId="77777777" w:rsidR="00C65B08" w:rsidRDefault="00C65B08" w:rsidP="00C65B08">
      <w:pPr>
        <w:rPr>
          <w:color w:val="000000"/>
        </w:rPr>
      </w:pPr>
      <w:r>
        <w:rPr>
          <w:color w:val="000000"/>
        </w:rPr>
        <w:t>The time for the CONV module to perform its processing is defined in the following three equations.</w:t>
      </w:r>
    </w:p>
    <w:p w14:paraId="2C883BC5" w14:textId="77777777" w:rsidR="00ED072D" w:rsidRDefault="00ED072D" w:rsidP="00ED072D">
      <w:pPr>
        <w:rPr>
          <w:color w:val="000000"/>
        </w:rPr>
      </w:pPr>
    </w:p>
    <w:p w14:paraId="0169C378" w14:textId="77777777" w:rsidR="00ED072D" w:rsidRDefault="00ED072D" w:rsidP="00ED072D">
      <w:r>
        <w:t>Number of back-to-back 1024-point convolution segments to perform (CS</w:t>
      </w:r>
      <w:proofErr w:type="gramStart"/>
      <w:r>
        <w:t>):-</w:t>
      </w:r>
      <w:proofErr w:type="gramEnd"/>
    </w:p>
    <w:p w14:paraId="517C9055"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14:paraId="54BEA1F1" w14:textId="77777777" w:rsidTr="009A1B11">
        <w:tc>
          <w:tcPr>
            <w:tcW w:w="6487" w:type="dxa"/>
            <w:shd w:val="clear" w:color="auto" w:fill="auto"/>
          </w:tcPr>
          <w:p w14:paraId="32BA007F" w14:textId="77777777" w:rsidR="00ED072D" w:rsidRPr="006D09D7" w:rsidRDefault="00ED072D" w:rsidP="009A1B11">
            <w:pPr>
              <w:rPr>
                <w:b/>
                <w:sz w:val="16"/>
                <w:szCs w:val="16"/>
              </w:rPr>
            </w:pPr>
            <w:r w:rsidRPr="006D09D7">
              <w:rPr>
                <w:b/>
                <w:sz w:val="16"/>
                <w:szCs w:val="16"/>
              </w:rPr>
              <w:t>CS = (CFB)</w:t>
            </w:r>
            <w:proofErr w:type="gramStart"/>
            <w:r w:rsidRPr="006D09D7">
              <w:rPr>
                <w:b/>
                <w:sz w:val="16"/>
                <w:szCs w:val="16"/>
              </w:rPr>
              <w:t>/(</w:t>
            </w:r>
            <w:proofErr w:type="gramEnd"/>
            <w:r w:rsidRPr="006D09D7">
              <w:rPr>
                <w:b/>
                <w:sz w:val="16"/>
                <w:szCs w:val="16"/>
              </w:rPr>
              <w:t>1024 –OVERLAP_SIZE + 1)</w:t>
            </w:r>
            <w:r w:rsidRPr="006D09D7">
              <w:rPr>
                <w:sz w:val="16"/>
                <w:szCs w:val="16"/>
              </w:rPr>
              <w:t xml:space="preserve">  </w:t>
            </w:r>
            <w:r w:rsidRPr="006D09D7">
              <w:rPr>
                <w:b/>
                <w:sz w:val="16"/>
                <w:szCs w:val="16"/>
              </w:rPr>
              <w:t>………eq1</w:t>
            </w:r>
          </w:p>
          <w:p w14:paraId="24B1D17E" w14:textId="77777777" w:rsidR="00ED072D" w:rsidRDefault="00ED072D" w:rsidP="009A1B11"/>
        </w:tc>
      </w:tr>
    </w:tbl>
    <w:p w14:paraId="30578C38" w14:textId="77777777" w:rsidR="00ED072D" w:rsidRDefault="00ED072D" w:rsidP="00ED072D">
      <w:r>
        <w:t xml:space="preserve"> </w:t>
      </w:r>
    </w:p>
    <w:p w14:paraId="29AB08E0" w14:textId="77777777" w:rsidR="00ED072D" w:rsidRDefault="00ED072D" w:rsidP="00ED072D">
      <w:r>
        <w:t xml:space="preserve">Where CFB is the number of </w:t>
      </w:r>
      <w:proofErr w:type="spellStart"/>
      <w:r>
        <w:t>freq</w:t>
      </w:r>
      <w:proofErr w:type="spellEnd"/>
      <w:r>
        <w:t>-bin sample to process.</w:t>
      </w:r>
    </w:p>
    <w:p w14:paraId="21804C9F" w14:textId="77777777" w:rsidR="00ED072D" w:rsidRDefault="00ED072D" w:rsidP="00ED072D"/>
    <w:p w14:paraId="52084208" w14:textId="77777777" w:rsidR="00ED072D" w:rsidRDefault="00ED072D" w:rsidP="00ED072D">
      <w:r>
        <w:t>Number of cycles for each 1024-point convolution (CC</w:t>
      </w:r>
      <w:proofErr w:type="gramStart"/>
      <w:r>
        <w:t>):-</w:t>
      </w:r>
      <w:proofErr w:type="gramEnd"/>
      <w:r>
        <w:t xml:space="preserve"> </w:t>
      </w:r>
    </w:p>
    <w:p w14:paraId="21DA17AE" w14:textId="77777777" w:rsidR="00ED072D" w:rsidRDefault="00ED072D" w:rsidP="00ED072D"/>
    <w:p w14:paraId="46CB41D5" w14:textId="77777777" w:rsidR="00ED072D" w:rsidRPr="0017408B" w:rsidRDefault="00ED072D" w:rsidP="00ED072D">
      <w:pPr>
        <w:rPr>
          <w:b/>
          <w:sz w:val="16"/>
          <w:szCs w:val="16"/>
        </w:rPr>
      </w:pPr>
      <w:r w:rsidRPr="0017408B">
        <w:rPr>
          <w:b/>
          <w:sz w:val="16"/>
          <w:szCs w:val="16"/>
        </w:rPr>
        <w:t xml:space="preserve">CC = (pipeline cycles for one convolution/total number of convolutions) </w:t>
      </w:r>
    </w:p>
    <w:p w14:paraId="7EA95720" w14:textId="77777777" w:rsidR="00ED072D" w:rsidRPr="0017408B" w:rsidRDefault="00ED072D" w:rsidP="00ED072D">
      <w:pPr>
        <w:rPr>
          <w:b/>
          <w:sz w:val="16"/>
          <w:szCs w:val="16"/>
        </w:rPr>
      </w:pPr>
      <w:r>
        <w:rPr>
          <w:b/>
          <w:sz w:val="16"/>
          <w:szCs w:val="16"/>
        </w:rPr>
        <w:t xml:space="preserve">     </w:t>
      </w:r>
      <w:r w:rsidRPr="0017408B">
        <w:rPr>
          <w:b/>
          <w:sz w:val="16"/>
          <w:szCs w:val="16"/>
        </w:rPr>
        <w:t>+ [(</w:t>
      </w:r>
      <w:r>
        <w:rPr>
          <w:b/>
          <w:sz w:val="16"/>
          <w:szCs w:val="16"/>
        </w:rPr>
        <w:t>cycles</w:t>
      </w:r>
      <w:r w:rsidRPr="0017408B">
        <w:rPr>
          <w:b/>
          <w:sz w:val="16"/>
          <w:szCs w:val="16"/>
        </w:rPr>
        <w:t xml:space="preserve"> for FFT/IFFT streaming) x (No. </w:t>
      </w:r>
      <w:proofErr w:type="gramStart"/>
      <w:r w:rsidRPr="0017408B">
        <w:rPr>
          <w:b/>
          <w:sz w:val="16"/>
          <w:szCs w:val="16"/>
        </w:rPr>
        <w:t>of  Filters</w:t>
      </w:r>
      <w:proofErr w:type="gramEnd"/>
      <w:r w:rsidRPr="0017408B">
        <w:rPr>
          <w:b/>
          <w:sz w:val="16"/>
          <w:szCs w:val="16"/>
        </w:rPr>
        <w:t xml:space="preserve"> / No. of </w:t>
      </w:r>
      <w:r>
        <w:rPr>
          <w:b/>
          <w:sz w:val="16"/>
          <w:szCs w:val="16"/>
        </w:rPr>
        <w:t>CONV_</w:t>
      </w:r>
      <w:r w:rsidRPr="0017408B">
        <w:rPr>
          <w:b/>
          <w:sz w:val="16"/>
          <w:szCs w:val="16"/>
        </w:rPr>
        <w:t>IFFT functions available due to limited DSP)]</w:t>
      </w:r>
      <w:r w:rsidRPr="0017408B">
        <w:rPr>
          <w:sz w:val="16"/>
          <w:szCs w:val="16"/>
        </w:rPr>
        <w:t xml:space="preserve"> </w:t>
      </w:r>
    </w:p>
    <w:p w14:paraId="41806328"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rsidRPr="00191DFE" w14:paraId="59B257BC" w14:textId="77777777" w:rsidTr="009A1B11">
        <w:tc>
          <w:tcPr>
            <w:tcW w:w="6487" w:type="dxa"/>
            <w:shd w:val="clear" w:color="auto" w:fill="auto"/>
          </w:tcPr>
          <w:p w14:paraId="7568CB2C" w14:textId="77777777" w:rsidR="00ED072D" w:rsidRPr="006D09D7" w:rsidRDefault="00ED072D" w:rsidP="009A1B11">
            <w:pPr>
              <w:rPr>
                <w:b/>
                <w:sz w:val="16"/>
                <w:szCs w:val="16"/>
              </w:rPr>
            </w:pPr>
            <w:r w:rsidRPr="006D09D7">
              <w:rPr>
                <w:b/>
                <w:sz w:val="16"/>
                <w:szCs w:val="16"/>
              </w:rPr>
              <w:t>CC = (2048/CS) + [(1024) x (</w:t>
            </w:r>
            <w:r w:rsidR="00C65B08">
              <w:rPr>
                <w:b/>
                <w:sz w:val="16"/>
                <w:szCs w:val="16"/>
              </w:rPr>
              <w:t>42</w:t>
            </w:r>
            <w:r w:rsidRPr="006D09D7">
              <w:rPr>
                <w:b/>
                <w:sz w:val="16"/>
                <w:szCs w:val="16"/>
              </w:rPr>
              <w:t>/N_IFFT)]</w:t>
            </w:r>
            <w:r w:rsidRPr="006D09D7">
              <w:rPr>
                <w:sz w:val="16"/>
                <w:szCs w:val="16"/>
              </w:rPr>
              <w:t xml:space="preserve"> </w:t>
            </w:r>
            <w:r w:rsidRPr="006D09D7">
              <w:rPr>
                <w:b/>
                <w:sz w:val="16"/>
                <w:szCs w:val="16"/>
              </w:rPr>
              <w:t>………eq2</w:t>
            </w:r>
          </w:p>
          <w:p w14:paraId="5047486D" w14:textId="77777777" w:rsidR="00ED072D" w:rsidRPr="00191DFE" w:rsidRDefault="00ED072D" w:rsidP="009A1B11">
            <w:pPr>
              <w:rPr>
                <w:b/>
                <w:color w:val="FF0000"/>
                <w:sz w:val="16"/>
                <w:szCs w:val="16"/>
              </w:rPr>
            </w:pPr>
          </w:p>
        </w:tc>
      </w:tr>
    </w:tbl>
    <w:p w14:paraId="29DCB4D8" w14:textId="77777777" w:rsidR="00ED072D" w:rsidRDefault="00ED072D" w:rsidP="00ED072D">
      <w:pPr>
        <w:rPr>
          <w:b/>
          <w:color w:val="FF0000"/>
          <w:sz w:val="16"/>
          <w:szCs w:val="16"/>
        </w:rPr>
      </w:pPr>
    </w:p>
    <w:p w14:paraId="13128B61" w14:textId="77777777" w:rsidR="00ED072D" w:rsidRDefault="00ED072D" w:rsidP="00ED072D"/>
    <w:p w14:paraId="4979B199" w14:textId="77777777" w:rsidR="00ED072D" w:rsidRDefault="00ED072D" w:rsidP="00ED072D">
      <w:r>
        <w:t>Convolution time (CT), where f = system clock frequency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14:paraId="6ECB92CC" w14:textId="77777777" w:rsidTr="009A1B11">
        <w:tc>
          <w:tcPr>
            <w:tcW w:w="6487" w:type="dxa"/>
            <w:shd w:val="clear" w:color="auto" w:fill="auto"/>
          </w:tcPr>
          <w:p w14:paraId="5C9F1E9C" w14:textId="77777777" w:rsidR="00ED072D" w:rsidRPr="006D09D7" w:rsidRDefault="00ED072D" w:rsidP="009A1B11">
            <w:pPr>
              <w:rPr>
                <w:b/>
                <w:sz w:val="16"/>
                <w:szCs w:val="16"/>
              </w:rPr>
            </w:pPr>
            <w:r w:rsidRPr="006D09D7">
              <w:rPr>
                <w:b/>
                <w:sz w:val="16"/>
                <w:szCs w:val="16"/>
              </w:rPr>
              <w:t>CT = (CS x CC) x (1/f) ………eq3</w:t>
            </w:r>
          </w:p>
          <w:p w14:paraId="5F663351" w14:textId="77777777" w:rsidR="00ED072D" w:rsidRDefault="00ED072D" w:rsidP="009A1B11"/>
        </w:tc>
      </w:tr>
    </w:tbl>
    <w:p w14:paraId="12CB9D4A" w14:textId="77777777" w:rsidR="00ED072D" w:rsidRDefault="00ED072D" w:rsidP="00ED072D"/>
    <w:p w14:paraId="285DD90E" w14:textId="77777777" w:rsidR="00ED072D" w:rsidRDefault="00ED072D" w:rsidP="00ED072D">
      <w:pPr>
        <w:rPr>
          <w:color w:val="000000"/>
        </w:rPr>
      </w:pPr>
    </w:p>
    <w:p w14:paraId="335CB844" w14:textId="091A318D" w:rsidR="00ED072D" w:rsidRDefault="00ED072D" w:rsidP="00ED072D">
      <w:pPr>
        <w:rPr>
          <w:color w:val="000000"/>
        </w:rPr>
      </w:pPr>
      <w:r>
        <w:rPr>
          <w:color w:val="000000"/>
        </w:rPr>
        <w:t xml:space="preserve">Hence in the current implementation assuming </w:t>
      </w:r>
      <w:r w:rsidR="00DF4DEF" w:rsidRPr="00AC2472">
        <w:rPr>
          <w:color w:val="000000"/>
          <w:szCs w:val="22"/>
        </w:rPr>
        <w:t>4,194,176</w:t>
      </w:r>
      <w:r w:rsidR="00DF4DEF">
        <w:rPr>
          <w:color w:val="000000"/>
          <w:szCs w:val="22"/>
        </w:rPr>
        <w:t xml:space="preserve"> </w:t>
      </w:r>
      <w:r>
        <w:rPr>
          <w:color w:val="000000"/>
        </w:rPr>
        <w:t>samples to ensure an integral number of FFTs are processed with an overlap of 420 bins:</w:t>
      </w:r>
    </w:p>
    <w:p w14:paraId="0715DBCD" w14:textId="77777777" w:rsidR="00ED072D" w:rsidRDefault="00ED072D" w:rsidP="00ED072D">
      <w:pPr>
        <w:rPr>
          <w:color w:val="000000"/>
        </w:rPr>
      </w:pPr>
    </w:p>
    <w:p w14:paraId="6C9E0BCE" w14:textId="77777777" w:rsidR="00ED072D" w:rsidRDefault="00ED072D" w:rsidP="00ED072D">
      <w:pPr>
        <w:rPr>
          <w:color w:val="000000"/>
        </w:rPr>
      </w:pPr>
      <w:r>
        <w:rPr>
          <w:color w:val="000000"/>
        </w:rPr>
        <w:t>CS = (</w:t>
      </w:r>
      <w:r w:rsidR="00AC2472" w:rsidRPr="00AC2472">
        <w:rPr>
          <w:color w:val="000000"/>
          <w:szCs w:val="22"/>
        </w:rPr>
        <w:t>4,194,176</w:t>
      </w:r>
      <w:r>
        <w:rPr>
          <w:color w:val="000000"/>
        </w:rPr>
        <w:t>)</w:t>
      </w:r>
      <w:proofErr w:type="gramStart"/>
      <w:r>
        <w:rPr>
          <w:color w:val="000000"/>
        </w:rPr>
        <w:t>/(</w:t>
      </w:r>
      <w:proofErr w:type="gramEnd"/>
      <w:r>
        <w:rPr>
          <w:color w:val="000000"/>
        </w:rPr>
        <w:t xml:space="preserve">1024 – 420 + 1) = </w:t>
      </w:r>
      <w:r w:rsidR="00AC2472">
        <w:rPr>
          <w:color w:val="000000"/>
        </w:rPr>
        <w:t>69</w:t>
      </w:r>
      <w:r w:rsidR="00FB3A50">
        <w:rPr>
          <w:color w:val="000000"/>
        </w:rPr>
        <w:t>32</w:t>
      </w:r>
      <w:r>
        <w:rPr>
          <w:color w:val="000000"/>
        </w:rPr>
        <w:t>.</w:t>
      </w:r>
      <w:r w:rsidR="00AC2472">
        <w:rPr>
          <w:color w:val="000000"/>
        </w:rPr>
        <w:t>5</w:t>
      </w:r>
      <w:r w:rsidR="00FB3A50">
        <w:rPr>
          <w:color w:val="000000"/>
        </w:rPr>
        <w:t>2</w:t>
      </w:r>
    </w:p>
    <w:p w14:paraId="0637D0DB" w14:textId="77777777" w:rsidR="00ED072D" w:rsidRDefault="00ED072D" w:rsidP="00ED072D">
      <w:pPr>
        <w:rPr>
          <w:color w:val="000000"/>
        </w:rPr>
      </w:pPr>
      <w:r>
        <w:rPr>
          <w:color w:val="000000"/>
        </w:rPr>
        <w:t>CC = (2048/</w:t>
      </w:r>
      <w:r w:rsidR="00FB3A50">
        <w:rPr>
          <w:color w:val="000000"/>
        </w:rPr>
        <w:t>6932.52</w:t>
      </w:r>
      <w:r>
        <w:rPr>
          <w:color w:val="000000"/>
        </w:rPr>
        <w:t>) + [(1024) x (42/7)] = 6144.</w:t>
      </w:r>
      <w:r w:rsidR="00FB3A50">
        <w:rPr>
          <w:color w:val="000000"/>
        </w:rPr>
        <w:t>29</w:t>
      </w:r>
      <w:r>
        <w:rPr>
          <w:color w:val="000000"/>
        </w:rPr>
        <w:t xml:space="preserve"> cycles</w:t>
      </w:r>
    </w:p>
    <w:p w14:paraId="26540E25" w14:textId="77777777" w:rsidR="00ED072D" w:rsidRPr="0069721A" w:rsidRDefault="00ED072D" w:rsidP="00ED072D">
      <w:pPr>
        <w:rPr>
          <w:color w:val="000000"/>
        </w:rPr>
      </w:pPr>
      <w:r>
        <w:rPr>
          <w:color w:val="000000"/>
        </w:rPr>
        <w:t>CT = (</w:t>
      </w:r>
      <w:r w:rsidR="00AC2472">
        <w:rPr>
          <w:color w:val="000000"/>
        </w:rPr>
        <w:t>69</w:t>
      </w:r>
      <w:r w:rsidR="00FB3A50">
        <w:rPr>
          <w:color w:val="000000"/>
        </w:rPr>
        <w:t>32</w:t>
      </w:r>
      <w:r w:rsidR="00AC2472">
        <w:rPr>
          <w:color w:val="000000"/>
        </w:rPr>
        <w:t>.5</w:t>
      </w:r>
      <w:r w:rsidR="00FB3A50">
        <w:rPr>
          <w:color w:val="000000"/>
        </w:rPr>
        <w:t>2</w:t>
      </w:r>
      <w:r w:rsidR="00AC2472">
        <w:rPr>
          <w:color w:val="000000"/>
        </w:rPr>
        <w:t xml:space="preserve"> </w:t>
      </w:r>
      <w:r>
        <w:rPr>
          <w:color w:val="000000"/>
        </w:rPr>
        <w:t>x 6144.</w:t>
      </w:r>
      <w:r w:rsidR="00FB3A50">
        <w:rPr>
          <w:color w:val="000000"/>
        </w:rPr>
        <w:t>29</w:t>
      </w:r>
      <w:r>
        <w:rPr>
          <w:color w:val="000000"/>
        </w:rPr>
        <w:t>) x (1/</w:t>
      </w:r>
      <w:r w:rsidR="00DE4D0E">
        <w:rPr>
          <w:color w:val="000000"/>
        </w:rPr>
        <w:t>350</w:t>
      </w:r>
      <w:r>
        <w:rPr>
          <w:color w:val="000000"/>
        </w:rPr>
        <w:t xml:space="preserve"> x 10</w:t>
      </w:r>
      <w:r w:rsidRPr="0069721A">
        <w:rPr>
          <w:color w:val="000000"/>
          <w:vertAlign w:val="superscript"/>
        </w:rPr>
        <w:t>6</w:t>
      </w:r>
      <w:r>
        <w:rPr>
          <w:color w:val="000000"/>
        </w:rPr>
        <w:t xml:space="preserve">) = </w:t>
      </w:r>
      <w:r w:rsidR="00AC2472">
        <w:rPr>
          <w:b/>
          <w:color w:val="000000"/>
        </w:rPr>
        <w:t>12</w:t>
      </w:r>
      <w:r w:rsidR="00FB3A50">
        <w:rPr>
          <w:b/>
          <w:color w:val="000000"/>
        </w:rPr>
        <w:t>1</w:t>
      </w:r>
      <w:r w:rsidR="00AC2472">
        <w:rPr>
          <w:b/>
          <w:color w:val="000000"/>
        </w:rPr>
        <w:t>.</w:t>
      </w:r>
      <w:r w:rsidR="00FB3A50">
        <w:rPr>
          <w:b/>
          <w:color w:val="000000"/>
        </w:rPr>
        <w:t>70</w:t>
      </w:r>
      <w:r w:rsidRPr="0069721A">
        <w:rPr>
          <w:b/>
          <w:color w:val="000000"/>
        </w:rPr>
        <w:t>ms</w:t>
      </w:r>
    </w:p>
    <w:p w14:paraId="01AF57D8" w14:textId="77777777" w:rsidR="00ED072D" w:rsidRDefault="00ED072D" w:rsidP="00ED072D">
      <w:pPr>
        <w:rPr>
          <w:color w:val="000000"/>
        </w:rPr>
      </w:pPr>
    </w:p>
    <w:p w14:paraId="3EC9A800"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sidRPr="00B43CC3">
        <w:rPr>
          <w:sz w:val="22"/>
          <w:szCs w:val="22"/>
        </w:rPr>
        <w:t>Convolution Results</w:t>
      </w:r>
      <w:r>
        <w:rPr>
          <w:sz w:val="22"/>
          <w:szCs w:val="22"/>
        </w:rPr>
        <w:t xml:space="preserve"> (FOP)</w:t>
      </w:r>
      <w:r w:rsidRPr="00B43CC3">
        <w:rPr>
          <w:sz w:val="22"/>
          <w:szCs w:val="22"/>
        </w:rPr>
        <w:t xml:space="preserve"> &gt; DDR4 External Memory Time</w:t>
      </w:r>
    </w:p>
    <w:p w14:paraId="593EDA1F" w14:textId="77777777" w:rsidR="00ED072D" w:rsidRPr="00370B96" w:rsidRDefault="00ED072D" w:rsidP="00ED072D">
      <w:pPr>
        <w:rPr>
          <w:lang w:eastAsia="en-GB"/>
        </w:rPr>
      </w:pPr>
    </w:p>
    <w:p w14:paraId="5B42CB19" w14:textId="77777777" w:rsidR="00ED072D" w:rsidRDefault="00ED072D" w:rsidP="00ED072D">
      <w:pPr>
        <w:pStyle w:val="Standardparagraph"/>
        <w:jc w:val="both"/>
        <w:rPr>
          <w:color w:val="000000"/>
        </w:rPr>
      </w:pPr>
    </w:p>
    <w:p w14:paraId="2C76773E" w14:textId="77777777" w:rsidR="00ED072D" w:rsidRDefault="00ED072D" w:rsidP="00ED072D">
      <w:r>
        <w:t>The overall DDR access time (DT</w:t>
      </w:r>
      <w:r w:rsidRPr="0069721A">
        <w:rPr>
          <w:vertAlign w:val="subscript"/>
        </w:rPr>
        <w:t>CONV</w:t>
      </w:r>
      <w:r>
        <w:t xml:space="preserve">) is given </w:t>
      </w:r>
      <w:proofErr w:type="gramStart"/>
      <w:r>
        <w:t>by:-</w:t>
      </w:r>
      <w:proofErr w:type="gramEnd"/>
    </w:p>
    <w:p w14:paraId="57C95459" w14:textId="77777777" w:rsidR="00ED072D" w:rsidRDefault="00ED072D" w:rsidP="00ED072D"/>
    <w:p w14:paraId="61B5B777" w14:textId="77777777" w:rsidR="00ED072D" w:rsidRDefault="00ED072D" w:rsidP="00ED072D">
      <w:pPr>
        <w:rPr>
          <w:sz w:val="16"/>
          <w:szCs w:val="16"/>
        </w:rPr>
      </w:pPr>
      <w:r w:rsidRPr="002B338F">
        <w:rPr>
          <w:sz w:val="16"/>
          <w:szCs w:val="16"/>
        </w:rPr>
        <w:t>DT</w:t>
      </w:r>
      <w:r w:rsidRPr="0069721A">
        <w:rPr>
          <w:sz w:val="16"/>
          <w:szCs w:val="16"/>
          <w:vertAlign w:val="subscript"/>
        </w:rPr>
        <w:t>CONV</w:t>
      </w:r>
      <w:r w:rsidRPr="002B338F">
        <w:rPr>
          <w:sz w:val="16"/>
          <w:szCs w:val="16"/>
        </w:rPr>
        <w:t xml:space="preserve"> =</w:t>
      </w:r>
      <w:r>
        <w:rPr>
          <w:sz w:val="16"/>
          <w:szCs w:val="16"/>
        </w:rPr>
        <w:t xml:space="preserve"> </w:t>
      </w:r>
    </w:p>
    <w:p w14:paraId="134C47F8" w14:textId="77777777" w:rsidR="00ED072D" w:rsidRPr="00DB35D4" w:rsidRDefault="00ED072D" w:rsidP="00ED072D">
      <w:pPr>
        <w:rPr>
          <w:sz w:val="16"/>
          <w:szCs w:val="16"/>
          <w:u w:val="single"/>
        </w:rPr>
      </w:pPr>
      <w:r>
        <w:rPr>
          <w:sz w:val="16"/>
          <w:szCs w:val="16"/>
        </w:rPr>
        <w:t xml:space="preserve">              [</w:t>
      </w:r>
      <w:r w:rsidRPr="00FA29F2">
        <w:rPr>
          <w:sz w:val="16"/>
          <w:szCs w:val="16"/>
          <w:u w:val="single"/>
        </w:rPr>
        <w:t>(32-bit x 85 FOP Rows</w:t>
      </w:r>
      <w:r>
        <w:rPr>
          <w:sz w:val="16"/>
          <w:szCs w:val="16"/>
          <w:u w:val="single"/>
        </w:rPr>
        <w:t>)</w:t>
      </w:r>
      <w:r w:rsidRPr="00FA29F2">
        <w:rPr>
          <w:sz w:val="16"/>
          <w:szCs w:val="16"/>
          <w:u w:val="single"/>
        </w:rPr>
        <w:t xml:space="preserve"> x </w:t>
      </w:r>
      <w:r>
        <w:rPr>
          <w:sz w:val="16"/>
          <w:szCs w:val="16"/>
          <w:u w:val="single"/>
        </w:rPr>
        <w:t>(</w:t>
      </w:r>
      <w:r w:rsidRPr="00FA29F2">
        <w:rPr>
          <w:sz w:val="16"/>
          <w:szCs w:val="16"/>
          <w:u w:val="single"/>
        </w:rPr>
        <w:t xml:space="preserve">No. of </w:t>
      </w:r>
      <w:proofErr w:type="spellStart"/>
      <w:r w:rsidRPr="00FA29F2">
        <w:rPr>
          <w:sz w:val="16"/>
          <w:szCs w:val="16"/>
          <w:u w:val="single"/>
        </w:rPr>
        <w:t>freq</w:t>
      </w:r>
      <w:proofErr w:type="spellEnd"/>
      <w:r w:rsidRPr="00FA29F2">
        <w:rPr>
          <w:sz w:val="16"/>
          <w:szCs w:val="16"/>
          <w:u w:val="single"/>
        </w:rPr>
        <w:t>-bins co</w:t>
      </w:r>
      <w:r>
        <w:rPr>
          <w:sz w:val="16"/>
          <w:szCs w:val="16"/>
          <w:u w:val="single"/>
        </w:rPr>
        <w:t>nvoluted) / (FOP word efficiency)]</w:t>
      </w:r>
    </w:p>
    <w:p w14:paraId="7071B29B" w14:textId="77777777" w:rsidR="00ED072D" w:rsidRPr="002B338F" w:rsidRDefault="00ED072D" w:rsidP="00ED072D">
      <w:pPr>
        <w:rPr>
          <w:sz w:val="16"/>
          <w:szCs w:val="16"/>
        </w:rPr>
      </w:pPr>
      <w:r>
        <w:rPr>
          <w:sz w:val="16"/>
          <w:szCs w:val="16"/>
        </w:rPr>
        <w:t xml:space="preserve">         [(No. of DDR Interfaces) x (DDR Bandwidth) x (DDR Efficiency)]</w:t>
      </w:r>
    </w:p>
    <w:p w14:paraId="54DDE961"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5899B333" w14:textId="77777777" w:rsidTr="009A1B11">
        <w:tc>
          <w:tcPr>
            <w:tcW w:w="9048" w:type="dxa"/>
            <w:shd w:val="clear" w:color="auto" w:fill="auto"/>
          </w:tcPr>
          <w:p w14:paraId="604F1EDB" w14:textId="77777777" w:rsidR="00ED072D" w:rsidRPr="006D09D7" w:rsidRDefault="00ED072D" w:rsidP="009A1B11">
            <w:pPr>
              <w:rPr>
                <w:b/>
                <w:sz w:val="16"/>
                <w:szCs w:val="16"/>
              </w:rPr>
            </w:pPr>
            <w:r>
              <w:rPr>
                <w:b/>
                <w:sz w:val="16"/>
                <w:szCs w:val="16"/>
              </w:rPr>
              <w:t>DT</w:t>
            </w:r>
            <w:r w:rsidRPr="00FA29F2">
              <w:rPr>
                <w:b/>
                <w:sz w:val="16"/>
                <w:szCs w:val="16"/>
                <w:vertAlign w:val="subscript"/>
              </w:rPr>
              <w:t>CONV</w:t>
            </w:r>
            <w:r>
              <w:rPr>
                <w:b/>
                <w:sz w:val="16"/>
                <w:szCs w:val="16"/>
              </w:rPr>
              <w:t xml:space="preserve"> = </w:t>
            </w:r>
          </w:p>
          <w:p w14:paraId="565F919F" w14:textId="77777777" w:rsidR="00ED072D" w:rsidRPr="00FA29F2" w:rsidRDefault="00ED072D" w:rsidP="009A1B11">
            <w:pPr>
              <w:rPr>
                <w:b/>
                <w:sz w:val="16"/>
                <w:szCs w:val="16"/>
                <w:u w:val="single"/>
              </w:rPr>
            </w:pPr>
            <w:r w:rsidRPr="006D09D7">
              <w:rPr>
                <w:b/>
                <w:sz w:val="16"/>
                <w:szCs w:val="16"/>
              </w:rPr>
              <w:t xml:space="preserve"> </w:t>
            </w:r>
            <w:r>
              <w:rPr>
                <w:b/>
                <w:sz w:val="16"/>
                <w:szCs w:val="16"/>
              </w:rPr>
              <w:t xml:space="preserve">        </w:t>
            </w:r>
            <w:r w:rsidRPr="00FA29F2">
              <w:rPr>
                <w:b/>
                <w:sz w:val="16"/>
                <w:szCs w:val="16"/>
                <w:u w:val="single"/>
              </w:rPr>
              <w:t xml:space="preserve"> (32 x 85 x CFB / FE</w:t>
            </w:r>
            <w:proofErr w:type="gramStart"/>
            <w:r w:rsidRPr="00FA29F2">
              <w:rPr>
                <w:b/>
                <w:sz w:val="16"/>
                <w:szCs w:val="16"/>
                <w:u w:val="single"/>
              </w:rPr>
              <w:t>) ]</w:t>
            </w:r>
            <w:proofErr w:type="gramEnd"/>
          </w:p>
          <w:p w14:paraId="2B626757" w14:textId="77777777" w:rsidR="00ED072D" w:rsidRPr="006D09D7" w:rsidRDefault="00ED072D" w:rsidP="009A1B11">
            <w:pPr>
              <w:rPr>
                <w:sz w:val="16"/>
                <w:szCs w:val="16"/>
              </w:rPr>
            </w:pPr>
            <w:r w:rsidRPr="006D09D7">
              <w:rPr>
                <w:b/>
                <w:sz w:val="16"/>
                <w:szCs w:val="16"/>
              </w:rPr>
              <w:t xml:space="preserve">                [</w:t>
            </w:r>
            <w:proofErr w:type="spellStart"/>
            <w:r w:rsidRPr="006D09D7">
              <w:rPr>
                <w:b/>
                <w:sz w:val="16"/>
                <w:szCs w:val="16"/>
              </w:rPr>
              <w:t>ddr_g</w:t>
            </w:r>
            <w:proofErr w:type="spellEnd"/>
            <w:r w:rsidRPr="006D09D7">
              <w:rPr>
                <w:b/>
                <w:sz w:val="16"/>
                <w:szCs w:val="16"/>
              </w:rPr>
              <w:t xml:space="preserve"> x DB </w:t>
            </w:r>
            <w:r>
              <w:rPr>
                <w:b/>
                <w:sz w:val="16"/>
                <w:szCs w:val="16"/>
              </w:rPr>
              <w:t>x</w:t>
            </w:r>
            <w:r w:rsidRPr="006D09D7">
              <w:rPr>
                <w:b/>
                <w:sz w:val="16"/>
                <w:szCs w:val="16"/>
              </w:rPr>
              <w:t xml:space="preserve"> </w:t>
            </w:r>
            <w:proofErr w:type="gramStart"/>
            <w:r w:rsidRPr="006D09D7">
              <w:rPr>
                <w:b/>
                <w:sz w:val="16"/>
                <w:szCs w:val="16"/>
              </w:rPr>
              <w:t xml:space="preserve">DE]   </w:t>
            </w:r>
            <w:proofErr w:type="gramEnd"/>
            <w:r w:rsidRPr="006D09D7">
              <w:rPr>
                <w:b/>
                <w:sz w:val="16"/>
                <w:szCs w:val="16"/>
              </w:rPr>
              <w:t xml:space="preserve">                                                                                 ………eq4</w:t>
            </w:r>
          </w:p>
          <w:p w14:paraId="792341A1" w14:textId="77777777" w:rsidR="00ED072D" w:rsidRPr="00191DFE" w:rsidRDefault="00ED072D" w:rsidP="009A1B11">
            <w:pPr>
              <w:rPr>
                <w:sz w:val="16"/>
                <w:szCs w:val="16"/>
              </w:rPr>
            </w:pPr>
          </w:p>
        </w:tc>
      </w:tr>
    </w:tbl>
    <w:p w14:paraId="1B7C9328" w14:textId="77777777" w:rsidR="00ED072D" w:rsidRDefault="00ED072D" w:rsidP="00ED072D">
      <w:pPr>
        <w:rPr>
          <w:sz w:val="16"/>
          <w:szCs w:val="16"/>
        </w:rPr>
      </w:pPr>
    </w:p>
    <w:p w14:paraId="15262107" w14:textId="77777777" w:rsidR="00ED072D" w:rsidRDefault="00ED072D" w:rsidP="00ED072D">
      <w:pPr>
        <w:rPr>
          <w:sz w:val="16"/>
          <w:szCs w:val="16"/>
        </w:rPr>
      </w:pPr>
    </w:p>
    <w:p w14:paraId="72CDC58F" w14:textId="77777777" w:rsidR="00435FF4" w:rsidRDefault="00435FF4" w:rsidP="00435FF4">
      <w:pPr>
        <w:rPr>
          <w:szCs w:val="22"/>
        </w:rPr>
      </w:pPr>
      <w:r>
        <w:rPr>
          <w:szCs w:val="22"/>
        </w:rPr>
        <w:t>In this case with three DDR interfaces the FOP Word efficiency “FE” = 0.89. (</w:t>
      </w:r>
      <w:proofErr w:type="gramStart"/>
      <w:r>
        <w:rPr>
          <w:szCs w:val="22"/>
        </w:rPr>
        <w:t>i.e.</w:t>
      </w:r>
      <w:proofErr w:type="gramEnd"/>
      <w:r>
        <w:rPr>
          <w:szCs w:val="22"/>
        </w:rPr>
        <w:t xml:space="preserve"> out of every 3072 bit locations read from the DDR4 SDRAM 320 bits are unused).</w:t>
      </w:r>
    </w:p>
    <w:p w14:paraId="5B20EBBE" w14:textId="77777777" w:rsidR="00ED072D" w:rsidRDefault="00ED072D" w:rsidP="00ED072D">
      <w:pPr>
        <w:rPr>
          <w:szCs w:val="22"/>
        </w:rPr>
      </w:pPr>
    </w:p>
    <w:p w14:paraId="1900CE57" w14:textId="2CFE5F65" w:rsidR="00ED072D" w:rsidRDefault="00ED072D" w:rsidP="00ED072D">
      <w:pPr>
        <w:rPr>
          <w:szCs w:val="22"/>
        </w:rPr>
      </w:pPr>
      <w:r>
        <w:rPr>
          <w:szCs w:val="22"/>
        </w:rPr>
        <w:t xml:space="preserve">In this case </w:t>
      </w:r>
      <w:proofErr w:type="spellStart"/>
      <w:r>
        <w:rPr>
          <w:szCs w:val="22"/>
        </w:rPr>
        <w:t>ddr_g</w:t>
      </w:r>
      <w:proofErr w:type="spellEnd"/>
      <w:r>
        <w:rPr>
          <w:szCs w:val="22"/>
        </w:rPr>
        <w:t xml:space="preserve"> =</w:t>
      </w:r>
      <w:r w:rsidR="004D1CE8">
        <w:rPr>
          <w:szCs w:val="22"/>
        </w:rPr>
        <w:t>2</w:t>
      </w:r>
    </w:p>
    <w:p w14:paraId="4EF88BD0" w14:textId="77777777" w:rsidR="00ED072D" w:rsidRDefault="00ED072D" w:rsidP="00ED072D">
      <w:pPr>
        <w:rPr>
          <w:szCs w:val="22"/>
        </w:rPr>
      </w:pPr>
    </w:p>
    <w:p w14:paraId="30188AD9" w14:textId="77777777" w:rsidR="00ED072D" w:rsidRDefault="00ED072D" w:rsidP="00ED072D">
      <w:pPr>
        <w:rPr>
          <w:szCs w:val="22"/>
        </w:rPr>
      </w:pPr>
      <w:r>
        <w:rPr>
          <w:szCs w:val="22"/>
        </w:rPr>
        <w:t xml:space="preserve">The DDR bandwidth “DB” at </w:t>
      </w:r>
      <w:r w:rsidR="00E226EB">
        <w:rPr>
          <w:szCs w:val="22"/>
        </w:rPr>
        <w:t>1200.0</w:t>
      </w:r>
      <w:r>
        <w:rPr>
          <w:szCs w:val="22"/>
        </w:rPr>
        <w:t xml:space="preserve">MHz = 2 clock edges x </w:t>
      </w:r>
      <w:proofErr w:type="gramStart"/>
      <w:r>
        <w:rPr>
          <w:szCs w:val="22"/>
        </w:rPr>
        <w:t>64 bit</w:t>
      </w:r>
      <w:proofErr w:type="gramEnd"/>
      <w:r>
        <w:rPr>
          <w:szCs w:val="22"/>
        </w:rPr>
        <w:t xml:space="preserve"> x </w:t>
      </w:r>
      <w:r w:rsidR="00E226EB">
        <w:rPr>
          <w:szCs w:val="22"/>
        </w:rPr>
        <w:t>1200.0</w:t>
      </w:r>
      <w:r>
        <w:rPr>
          <w:szCs w:val="22"/>
        </w:rPr>
        <w:t>MHz</w:t>
      </w:r>
    </w:p>
    <w:p w14:paraId="389369F8" w14:textId="77777777" w:rsidR="00ED072D" w:rsidRDefault="00ED072D" w:rsidP="00ED072D">
      <w:pPr>
        <w:rPr>
          <w:szCs w:val="22"/>
        </w:rPr>
      </w:pPr>
      <w:r>
        <w:rPr>
          <w:szCs w:val="22"/>
        </w:rPr>
        <w:t xml:space="preserve">                                                             = </w:t>
      </w:r>
      <w:r w:rsidR="005F79CD">
        <w:rPr>
          <w:szCs w:val="22"/>
        </w:rPr>
        <w:t>1</w:t>
      </w:r>
      <w:r w:rsidR="00E226EB">
        <w:rPr>
          <w:szCs w:val="22"/>
        </w:rPr>
        <w:t>53</w:t>
      </w:r>
      <w:r w:rsidR="005F79CD">
        <w:rPr>
          <w:szCs w:val="22"/>
        </w:rPr>
        <w:t>.6</w:t>
      </w:r>
      <w:r>
        <w:rPr>
          <w:szCs w:val="22"/>
        </w:rPr>
        <w:t xml:space="preserve"> Gbit/s</w:t>
      </w:r>
    </w:p>
    <w:p w14:paraId="0A551F58" w14:textId="77777777" w:rsidR="00ED072D" w:rsidRDefault="00ED072D" w:rsidP="00ED072D">
      <w:pPr>
        <w:rPr>
          <w:szCs w:val="22"/>
        </w:rPr>
      </w:pPr>
    </w:p>
    <w:p w14:paraId="7EA03B0C" w14:textId="77777777" w:rsidR="00ED072D" w:rsidRDefault="00ED072D" w:rsidP="00ED072D">
      <w:pPr>
        <w:rPr>
          <w:szCs w:val="22"/>
        </w:rPr>
      </w:pPr>
      <w:r>
        <w:rPr>
          <w:szCs w:val="22"/>
        </w:rPr>
        <w:t>The DDR Efficiency “DE” = 0.</w:t>
      </w:r>
      <w:r w:rsidR="00E226EB">
        <w:rPr>
          <w:szCs w:val="22"/>
        </w:rPr>
        <w:t>8</w:t>
      </w:r>
      <w:r>
        <w:rPr>
          <w:szCs w:val="22"/>
        </w:rPr>
        <w:t xml:space="preserve"> (</w:t>
      </w:r>
      <w:proofErr w:type="gramStart"/>
      <w:r>
        <w:rPr>
          <w:szCs w:val="22"/>
        </w:rPr>
        <w:t>i.e.</w:t>
      </w:r>
      <w:proofErr w:type="gramEnd"/>
      <w:r>
        <w:rPr>
          <w:szCs w:val="22"/>
        </w:rPr>
        <w:t xml:space="preserve"> </w:t>
      </w:r>
      <w:r w:rsidR="00E226EB">
        <w:rPr>
          <w:szCs w:val="22"/>
        </w:rPr>
        <w:t>8</w:t>
      </w:r>
      <w:r>
        <w:rPr>
          <w:szCs w:val="22"/>
        </w:rPr>
        <w:t>0% efficient)</w:t>
      </w:r>
    </w:p>
    <w:p w14:paraId="64063185" w14:textId="77777777" w:rsidR="00ED072D" w:rsidRPr="00FA29F2" w:rsidRDefault="00ED072D" w:rsidP="00ED072D">
      <w:pPr>
        <w:rPr>
          <w:szCs w:val="22"/>
        </w:rPr>
      </w:pPr>
    </w:p>
    <w:p w14:paraId="5CA6A663" w14:textId="77777777" w:rsidR="00ED072D" w:rsidRDefault="00ED072D" w:rsidP="00ED072D">
      <w:pPr>
        <w:rPr>
          <w:color w:val="000000"/>
        </w:rPr>
      </w:pPr>
      <w:r>
        <w:rPr>
          <w:color w:val="000000"/>
        </w:rPr>
        <w:t xml:space="preserve">Hence in the current implementation assuming </w:t>
      </w:r>
      <w:r w:rsidR="00A55704">
        <w:rPr>
          <w:color w:val="000000"/>
        </w:rPr>
        <w:t>4</w:t>
      </w:r>
      <w:r>
        <w:rPr>
          <w:color w:val="000000"/>
        </w:rPr>
        <w:t xml:space="preserve"> </w:t>
      </w:r>
      <w:proofErr w:type="gramStart"/>
      <w:r>
        <w:rPr>
          <w:color w:val="000000"/>
        </w:rPr>
        <w:t>Million</w:t>
      </w:r>
      <w:proofErr w:type="gramEnd"/>
      <w:r>
        <w:rPr>
          <w:color w:val="000000"/>
        </w:rPr>
        <w:t xml:space="preserve"> samples:</w:t>
      </w:r>
    </w:p>
    <w:p w14:paraId="004A1376" w14:textId="77777777" w:rsidR="00ED072D" w:rsidRDefault="00ED072D" w:rsidP="00ED072D">
      <w:pPr>
        <w:pStyle w:val="Standardparagraph"/>
        <w:jc w:val="both"/>
        <w:rPr>
          <w:color w:val="000000"/>
        </w:rPr>
      </w:pPr>
    </w:p>
    <w:p w14:paraId="34D95422" w14:textId="1A05B34F" w:rsidR="00ED072D" w:rsidRDefault="00ED072D" w:rsidP="00ED072D">
      <w:pPr>
        <w:pStyle w:val="Standardparagraph"/>
        <w:rPr>
          <w:color w:val="000000"/>
        </w:rPr>
      </w:pPr>
      <w:r>
        <w:rPr>
          <w:color w:val="000000"/>
        </w:rPr>
        <w:t>DT</w:t>
      </w:r>
      <w:r w:rsidRPr="0052699A">
        <w:rPr>
          <w:color w:val="000000"/>
          <w:vertAlign w:val="subscript"/>
        </w:rPr>
        <w:t>CONV</w:t>
      </w:r>
      <w:r>
        <w:rPr>
          <w:color w:val="000000"/>
        </w:rPr>
        <w:t xml:space="preserve"> = [(32 x 85 x </w:t>
      </w:r>
      <w:r w:rsidR="00B31B5D" w:rsidRPr="00AC2472">
        <w:rPr>
          <w:color w:val="000000"/>
        </w:rPr>
        <w:t>4,194,176</w:t>
      </w:r>
      <w:r>
        <w:rPr>
          <w:color w:val="000000"/>
        </w:rPr>
        <w:t>/0.89] / [</w:t>
      </w:r>
      <w:r w:rsidR="004D1CE8">
        <w:rPr>
          <w:color w:val="000000"/>
        </w:rPr>
        <w:t>2</w:t>
      </w:r>
      <w:r>
        <w:rPr>
          <w:color w:val="000000"/>
        </w:rPr>
        <w:t xml:space="preserve"> x </w:t>
      </w:r>
      <w:r w:rsidR="00E226EB">
        <w:rPr>
          <w:color w:val="000000"/>
        </w:rPr>
        <w:t>153</w:t>
      </w:r>
      <w:r w:rsidR="005F79CD">
        <w:rPr>
          <w:color w:val="000000"/>
        </w:rPr>
        <w:t>.6</w:t>
      </w:r>
      <w:r>
        <w:rPr>
          <w:color w:val="000000"/>
        </w:rPr>
        <w:t xml:space="preserve"> x 10</w:t>
      </w:r>
      <w:r>
        <w:rPr>
          <w:color w:val="000000"/>
          <w:vertAlign w:val="superscript"/>
        </w:rPr>
        <w:t>9</w:t>
      </w:r>
      <w:r>
        <w:rPr>
          <w:color w:val="000000"/>
        </w:rPr>
        <w:t xml:space="preserve"> x 0.</w:t>
      </w:r>
      <w:r w:rsidR="00E226EB">
        <w:rPr>
          <w:color w:val="000000"/>
        </w:rPr>
        <w:t>8</w:t>
      </w:r>
      <w:r>
        <w:rPr>
          <w:color w:val="000000"/>
        </w:rPr>
        <w:t>]</w:t>
      </w:r>
    </w:p>
    <w:p w14:paraId="107D7406" w14:textId="77777777" w:rsidR="00ED072D" w:rsidRDefault="00ED072D" w:rsidP="00ED072D">
      <w:pPr>
        <w:pStyle w:val="Standardparagraph"/>
        <w:rPr>
          <w:color w:val="000000"/>
        </w:rPr>
      </w:pPr>
    </w:p>
    <w:p w14:paraId="37D8B99C" w14:textId="7174F2F0" w:rsidR="00ED072D" w:rsidRDefault="00ED072D" w:rsidP="00ED072D">
      <w:pPr>
        <w:pStyle w:val="Standardparagraph"/>
        <w:rPr>
          <w:color w:val="000000"/>
        </w:rPr>
      </w:pPr>
      <w:r>
        <w:rPr>
          <w:color w:val="000000"/>
        </w:rPr>
        <w:t>DT</w:t>
      </w:r>
      <w:r w:rsidRPr="0052699A">
        <w:rPr>
          <w:color w:val="000000"/>
          <w:vertAlign w:val="subscript"/>
        </w:rPr>
        <w:t>CONV</w:t>
      </w:r>
      <w:r>
        <w:rPr>
          <w:color w:val="000000"/>
        </w:rPr>
        <w:t xml:space="preserve"> = </w:t>
      </w:r>
      <w:r w:rsidR="004D1CE8">
        <w:rPr>
          <w:b/>
          <w:color w:val="000000"/>
        </w:rPr>
        <w:t>52</w:t>
      </w:r>
      <w:r w:rsidR="00B31B5D">
        <w:rPr>
          <w:b/>
          <w:color w:val="000000"/>
        </w:rPr>
        <w:t>.</w:t>
      </w:r>
      <w:r w:rsidR="004D1CE8">
        <w:rPr>
          <w:b/>
          <w:color w:val="000000"/>
        </w:rPr>
        <w:t>16</w:t>
      </w:r>
      <w:r>
        <w:rPr>
          <w:b/>
          <w:color w:val="000000"/>
        </w:rPr>
        <w:t>ms</w:t>
      </w:r>
    </w:p>
    <w:p w14:paraId="10556EB1" w14:textId="77777777" w:rsidR="00ED072D" w:rsidRDefault="00ED072D" w:rsidP="00ED072D">
      <w:pPr>
        <w:pStyle w:val="Standardparagraph"/>
        <w:rPr>
          <w:color w:val="000000"/>
        </w:rPr>
      </w:pPr>
    </w:p>
    <w:p w14:paraId="388427AF" w14:textId="77777777" w:rsidR="00ED072D" w:rsidRDefault="00ED072D" w:rsidP="00ED072D">
      <w:pPr>
        <w:pStyle w:val="Standardparagraph"/>
        <w:rPr>
          <w:color w:val="000000"/>
        </w:rPr>
      </w:pPr>
    </w:p>
    <w:p w14:paraId="40F344EF" w14:textId="77777777" w:rsidR="005F79CD" w:rsidRPr="006111FA" w:rsidRDefault="005F79CD" w:rsidP="005F79CD">
      <w:pPr>
        <w:pStyle w:val="Standardparagraph"/>
        <w:rPr>
          <w:i/>
          <w:color w:val="000000"/>
          <w:sz w:val="16"/>
          <w:szCs w:val="16"/>
        </w:rPr>
      </w:pPr>
      <w:r w:rsidRPr="006111FA">
        <w:rPr>
          <w:i/>
          <w:color w:val="000000"/>
          <w:sz w:val="16"/>
          <w:szCs w:val="16"/>
        </w:rPr>
        <w:t xml:space="preserve">Note for </w:t>
      </w:r>
      <w:proofErr w:type="gramStart"/>
      <w:r w:rsidRPr="006111FA">
        <w:rPr>
          <w:i/>
          <w:color w:val="000000"/>
          <w:sz w:val="16"/>
          <w:szCs w:val="16"/>
        </w:rPr>
        <w:t>Interest:-</w:t>
      </w:r>
      <w:proofErr w:type="gramEnd"/>
    </w:p>
    <w:p w14:paraId="4FA84EED" w14:textId="77777777" w:rsidR="005F79CD" w:rsidRPr="006111FA" w:rsidRDefault="005F79CD" w:rsidP="005F79CD">
      <w:pPr>
        <w:pStyle w:val="Standardparagraph"/>
        <w:rPr>
          <w:i/>
          <w:color w:val="000000"/>
          <w:sz w:val="16"/>
          <w:szCs w:val="16"/>
        </w:rPr>
      </w:pPr>
      <w:r w:rsidRPr="006111FA">
        <w:rPr>
          <w:i/>
          <w:color w:val="000000"/>
          <w:sz w:val="16"/>
          <w:szCs w:val="16"/>
        </w:rPr>
        <w:t xml:space="preserve">There is </w:t>
      </w:r>
      <w:proofErr w:type="gramStart"/>
      <w:r w:rsidRPr="006111FA">
        <w:rPr>
          <w:i/>
          <w:color w:val="000000"/>
          <w:sz w:val="16"/>
          <w:szCs w:val="16"/>
        </w:rPr>
        <w:t>actually a</w:t>
      </w:r>
      <w:proofErr w:type="gramEnd"/>
      <w:r w:rsidRPr="006111FA">
        <w:rPr>
          <w:i/>
          <w:color w:val="000000"/>
          <w:sz w:val="16"/>
          <w:szCs w:val="16"/>
        </w:rPr>
        <w:t xml:space="preserve"> hard limit on the DDR writing time, even if the DDR efficiency was 100%. This is </w:t>
      </w:r>
      <w:proofErr w:type="gramStart"/>
      <w:r w:rsidRPr="006111FA">
        <w:rPr>
          <w:i/>
          <w:color w:val="000000"/>
          <w:sz w:val="16"/>
          <w:szCs w:val="16"/>
        </w:rPr>
        <w:t>based on the fact that</w:t>
      </w:r>
      <w:proofErr w:type="gramEnd"/>
      <w:r w:rsidRPr="006111FA">
        <w:rPr>
          <w:i/>
          <w:color w:val="000000"/>
          <w:sz w:val="16"/>
          <w:szCs w:val="16"/>
        </w:rPr>
        <w:t xml:space="preserve"> internal to the FDAS design the data bus is </w:t>
      </w:r>
      <w:r w:rsidR="0076151C">
        <w:rPr>
          <w:i/>
          <w:color w:val="000000"/>
          <w:sz w:val="16"/>
          <w:szCs w:val="16"/>
        </w:rPr>
        <w:t>512</w:t>
      </w:r>
      <w:r w:rsidRPr="006111FA">
        <w:rPr>
          <w:i/>
          <w:color w:val="000000"/>
          <w:sz w:val="16"/>
          <w:szCs w:val="16"/>
        </w:rPr>
        <w:t xml:space="preserve">-bits @ </w:t>
      </w:r>
      <w:r>
        <w:rPr>
          <w:i/>
          <w:color w:val="000000"/>
          <w:sz w:val="16"/>
          <w:szCs w:val="16"/>
        </w:rPr>
        <w:t>350</w:t>
      </w:r>
      <w:r w:rsidRPr="006111FA">
        <w:rPr>
          <w:i/>
          <w:color w:val="000000"/>
          <w:sz w:val="16"/>
          <w:szCs w:val="16"/>
        </w:rPr>
        <w:t xml:space="preserve">MHz per DDR interface. For </w:t>
      </w:r>
      <w:proofErr w:type="gramStart"/>
      <w:r w:rsidR="0076151C">
        <w:rPr>
          <w:i/>
          <w:color w:val="000000"/>
          <w:sz w:val="16"/>
          <w:szCs w:val="16"/>
        </w:rPr>
        <w:t xml:space="preserve">three </w:t>
      </w:r>
      <w:r w:rsidRPr="006111FA">
        <w:rPr>
          <w:i/>
          <w:color w:val="000000"/>
          <w:sz w:val="16"/>
          <w:szCs w:val="16"/>
        </w:rPr>
        <w:t xml:space="preserve"> DDR</w:t>
      </w:r>
      <w:proofErr w:type="gramEnd"/>
      <w:r w:rsidRPr="006111FA">
        <w:rPr>
          <w:i/>
          <w:color w:val="000000"/>
          <w:sz w:val="16"/>
          <w:szCs w:val="16"/>
        </w:rPr>
        <w:t xml:space="preserve"> interface</w:t>
      </w:r>
      <w:r w:rsidR="0076151C">
        <w:rPr>
          <w:i/>
          <w:color w:val="000000"/>
          <w:sz w:val="16"/>
          <w:szCs w:val="16"/>
        </w:rPr>
        <w:t>s</w:t>
      </w:r>
      <w:r w:rsidRPr="006111FA">
        <w:rPr>
          <w:i/>
          <w:color w:val="000000"/>
          <w:sz w:val="16"/>
          <w:szCs w:val="16"/>
        </w:rPr>
        <w:t xml:space="preserve"> with the above requirements, with each FOP Column requiring </w:t>
      </w:r>
      <w:r>
        <w:rPr>
          <w:i/>
          <w:color w:val="000000"/>
          <w:sz w:val="16"/>
          <w:szCs w:val="16"/>
        </w:rPr>
        <w:t>2</w:t>
      </w:r>
      <w:r w:rsidRPr="006111FA">
        <w:rPr>
          <w:i/>
          <w:color w:val="000000"/>
          <w:sz w:val="16"/>
          <w:szCs w:val="16"/>
        </w:rPr>
        <w:t xml:space="preserve">-off </w:t>
      </w:r>
      <w:r w:rsidR="0076151C">
        <w:rPr>
          <w:i/>
          <w:color w:val="000000"/>
          <w:sz w:val="16"/>
          <w:szCs w:val="16"/>
        </w:rPr>
        <w:t>1536</w:t>
      </w:r>
      <w:r w:rsidRPr="006111FA">
        <w:rPr>
          <w:i/>
          <w:color w:val="000000"/>
          <w:sz w:val="16"/>
          <w:szCs w:val="16"/>
        </w:rPr>
        <w:t xml:space="preserve">-bit transfers </w:t>
      </w:r>
      <w:r w:rsidRPr="00AE5EE4">
        <w:rPr>
          <w:color w:val="000000"/>
          <w:sz w:val="16"/>
          <w:szCs w:val="16"/>
        </w:rPr>
        <w:t>and 4,</w:t>
      </w:r>
      <w:r w:rsidRPr="00AE5EE4">
        <w:rPr>
          <w:i/>
          <w:color w:val="000000"/>
          <w:sz w:val="16"/>
          <w:szCs w:val="16"/>
        </w:rPr>
        <w:t>194,176</w:t>
      </w:r>
      <w:r w:rsidR="0076151C">
        <w:rPr>
          <w:i/>
          <w:color w:val="000000"/>
          <w:sz w:val="16"/>
          <w:szCs w:val="16"/>
        </w:rPr>
        <w:t xml:space="preserve"> </w:t>
      </w:r>
      <w:r w:rsidRPr="00AE5EE4">
        <w:rPr>
          <w:i/>
          <w:color w:val="000000"/>
          <w:sz w:val="16"/>
          <w:szCs w:val="16"/>
        </w:rPr>
        <w:t>FOP</w:t>
      </w:r>
      <w:r w:rsidRPr="006111FA">
        <w:rPr>
          <w:i/>
          <w:color w:val="000000"/>
          <w:sz w:val="16"/>
          <w:szCs w:val="16"/>
        </w:rPr>
        <w:t xml:space="preserve"> Columns the total write time would be:-</w:t>
      </w:r>
    </w:p>
    <w:p w14:paraId="06E8CC98" w14:textId="77777777" w:rsidR="005F79CD" w:rsidRPr="006111FA" w:rsidRDefault="005F79CD" w:rsidP="005F79CD">
      <w:pPr>
        <w:pStyle w:val="Standardparagraph"/>
        <w:rPr>
          <w:i/>
          <w:color w:val="000000"/>
          <w:sz w:val="16"/>
          <w:szCs w:val="16"/>
        </w:rPr>
      </w:pPr>
    </w:p>
    <w:p w14:paraId="2BFD8550" w14:textId="77777777" w:rsidR="005F79CD" w:rsidRPr="006111FA" w:rsidRDefault="005F79CD" w:rsidP="005F79CD">
      <w:pPr>
        <w:pStyle w:val="Standardparagraph"/>
        <w:rPr>
          <w:i/>
          <w:color w:val="000000"/>
          <w:sz w:val="16"/>
          <w:szCs w:val="16"/>
        </w:rPr>
      </w:pPr>
      <w:r w:rsidRPr="006111FA">
        <w:rPr>
          <w:i/>
          <w:color w:val="000000"/>
          <w:sz w:val="16"/>
          <w:szCs w:val="16"/>
        </w:rPr>
        <w:t xml:space="preserve">Write </w:t>
      </w:r>
      <w:proofErr w:type="gramStart"/>
      <w:r w:rsidRPr="006111FA">
        <w:rPr>
          <w:i/>
          <w:color w:val="000000"/>
          <w:sz w:val="16"/>
          <w:szCs w:val="16"/>
        </w:rPr>
        <w:t>Time  =</w:t>
      </w:r>
      <w:proofErr w:type="gramEnd"/>
      <w:r w:rsidRPr="006111FA">
        <w:rPr>
          <w:i/>
          <w:color w:val="000000"/>
          <w:sz w:val="16"/>
          <w:szCs w:val="16"/>
        </w:rPr>
        <w:t xml:space="preserve"> (</w:t>
      </w:r>
      <w:r>
        <w:rPr>
          <w:i/>
          <w:color w:val="000000"/>
          <w:sz w:val="16"/>
          <w:szCs w:val="16"/>
        </w:rPr>
        <w:t>4,194,176</w:t>
      </w:r>
      <w:r w:rsidRPr="006111FA">
        <w:rPr>
          <w:i/>
          <w:color w:val="000000"/>
          <w:sz w:val="16"/>
          <w:szCs w:val="16"/>
        </w:rPr>
        <w:t xml:space="preserve"> x </w:t>
      </w:r>
      <w:r>
        <w:rPr>
          <w:i/>
          <w:color w:val="000000"/>
          <w:sz w:val="16"/>
          <w:szCs w:val="16"/>
        </w:rPr>
        <w:t>2</w:t>
      </w:r>
      <w:r w:rsidRPr="006111FA">
        <w:rPr>
          <w:i/>
          <w:color w:val="000000"/>
          <w:sz w:val="16"/>
          <w:szCs w:val="16"/>
        </w:rPr>
        <w:t>/ (</w:t>
      </w:r>
      <w:r>
        <w:rPr>
          <w:i/>
          <w:color w:val="000000"/>
          <w:sz w:val="16"/>
          <w:szCs w:val="16"/>
        </w:rPr>
        <w:t>350</w:t>
      </w:r>
      <w:r w:rsidRPr="006111FA">
        <w:rPr>
          <w:i/>
          <w:color w:val="000000"/>
          <w:sz w:val="16"/>
          <w:szCs w:val="16"/>
        </w:rPr>
        <w:t>x 10</w:t>
      </w:r>
      <w:r w:rsidRPr="006111FA">
        <w:rPr>
          <w:i/>
          <w:color w:val="000000"/>
          <w:sz w:val="16"/>
          <w:szCs w:val="16"/>
          <w:vertAlign w:val="superscript"/>
        </w:rPr>
        <w:t>6</w:t>
      </w:r>
      <w:r w:rsidRPr="006111FA">
        <w:rPr>
          <w:i/>
          <w:color w:val="000000"/>
          <w:sz w:val="16"/>
          <w:szCs w:val="16"/>
        </w:rPr>
        <w:t>)</w:t>
      </w:r>
    </w:p>
    <w:p w14:paraId="37F01A57" w14:textId="77777777" w:rsidR="005F79CD" w:rsidRPr="006111FA" w:rsidRDefault="005F79CD" w:rsidP="005F79CD">
      <w:pPr>
        <w:pStyle w:val="Standardparagraph"/>
        <w:rPr>
          <w:i/>
          <w:color w:val="000000"/>
          <w:sz w:val="16"/>
          <w:szCs w:val="16"/>
        </w:rPr>
      </w:pPr>
      <w:r w:rsidRPr="006111FA">
        <w:rPr>
          <w:i/>
          <w:color w:val="000000"/>
          <w:sz w:val="16"/>
          <w:szCs w:val="16"/>
        </w:rPr>
        <w:t xml:space="preserve">                    = </w:t>
      </w:r>
      <w:r>
        <w:rPr>
          <w:i/>
          <w:color w:val="000000"/>
          <w:sz w:val="16"/>
          <w:szCs w:val="16"/>
        </w:rPr>
        <w:t>23.9</w:t>
      </w:r>
      <w:r w:rsidRPr="006111FA">
        <w:rPr>
          <w:i/>
          <w:color w:val="000000"/>
          <w:sz w:val="16"/>
          <w:szCs w:val="16"/>
        </w:rPr>
        <w:t>ms</w:t>
      </w:r>
    </w:p>
    <w:p w14:paraId="112F5200" w14:textId="77777777" w:rsidR="00ED072D" w:rsidRDefault="00ED072D" w:rsidP="00ED072D">
      <w:pPr>
        <w:pStyle w:val="Standardparagraph"/>
        <w:rPr>
          <w:color w:val="000000"/>
        </w:rPr>
      </w:pPr>
    </w:p>
    <w:p w14:paraId="5F698E09" w14:textId="77777777" w:rsidR="00ED072D" w:rsidRDefault="00ED072D" w:rsidP="00ED072D">
      <w:pPr>
        <w:pStyle w:val="Standardparagraph"/>
        <w:rPr>
          <w:color w:val="000000"/>
        </w:rPr>
      </w:pPr>
    </w:p>
    <w:p w14:paraId="6F7AC669" w14:textId="77777777" w:rsidR="00ED072D" w:rsidRPr="00B43CC3" w:rsidRDefault="0049070A" w:rsidP="00ED072D">
      <w:pPr>
        <w:pStyle w:val="Heading5"/>
        <w:tabs>
          <w:tab w:val="clear" w:pos="1576"/>
          <w:tab w:val="num" w:pos="1134"/>
        </w:tabs>
        <w:ind w:hanging="1576"/>
        <w:rPr>
          <w:sz w:val="22"/>
          <w:szCs w:val="22"/>
        </w:rPr>
      </w:pPr>
      <w:r>
        <w:rPr>
          <w:sz w:val="22"/>
          <w:szCs w:val="22"/>
        </w:rPr>
        <w:t xml:space="preserve">Accelerated Search </w:t>
      </w:r>
      <w:r w:rsidR="00ED072D" w:rsidRPr="00B94D4D">
        <w:rPr>
          <w:sz w:val="22"/>
          <w:szCs w:val="22"/>
        </w:rPr>
        <w:t xml:space="preserve">Theoretical </w:t>
      </w:r>
      <w:r w:rsidR="00ED072D" w:rsidRPr="00B43CC3">
        <w:rPr>
          <w:sz w:val="22"/>
          <w:szCs w:val="22"/>
        </w:rPr>
        <w:t xml:space="preserve">Overall Convolution </w:t>
      </w:r>
      <w:r>
        <w:rPr>
          <w:sz w:val="22"/>
          <w:szCs w:val="22"/>
        </w:rPr>
        <w:t>&amp;</w:t>
      </w:r>
      <w:r w:rsidR="00ED072D" w:rsidRPr="00B43CC3">
        <w:rPr>
          <w:sz w:val="22"/>
          <w:szCs w:val="22"/>
        </w:rPr>
        <w:t xml:space="preserve"> FOP Storage Time</w:t>
      </w:r>
    </w:p>
    <w:p w14:paraId="541A8D80" w14:textId="77777777" w:rsidR="00ED072D" w:rsidRDefault="00ED072D" w:rsidP="00ED072D"/>
    <w:p w14:paraId="19B33BF2" w14:textId="77777777" w:rsidR="00ED072D" w:rsidRDefault="00ED072D" w:rsidP="00ED072D">
      <w:r>
        <w:t>Since the Convolution processing and storage of convolution results (</w:t>
      </w:r>
      <w:proofErr w:type="gramStart"/>
      <w:r>
        <w:t>i.e.</w:t>
      </w:r>
      <w:proofErr w:type="gramEnd"/>
      <w:r>
        <w:t xml:space="preserve"> the FOP) occur simultaneously the overall time is limited by the convolution.</w:t>
      </w:r>
    </w:p>
    <w:p w14:paraId="0C0F8198" w14:textId="77777777" w:rsidR="00ED072D" w:rsidRDefault="00ED072D" w:rsidP="00ED072D"/>
    <w:p w14:paraId="49EB4D0E" w14:textId="77777777" w:rsidR="00ED072D" w:rsidRDefault="00ED072D" w:rsidP="00ED072D">
      <w:pPr>
        <w:rPr>
          <w:b/>
        </w:rPr>
      </w:pPr>
      <w:r>
        <w:t xml:space="preserve">Hence the theoretical time to form the FOP in DDR4 External Memory = </w:t>
      </w:r>
      <w:r w:rsidR="001914BF">
        <w:rPr>
          <w:b/>
          <w:color w:val="000000"/>
        </w:rPr>
        <w:t>121.70</w:t>
      </w:r>
      <w:r w:rsidR="001914BF" w:rsidRPr="0069721A">
        <w:rPr>
          <w:b/>
          <w:color w:val="000000"/>
        </w:rPr>
        <w:t>ms</w:t>
      </w:r>
    </w:p>
    <w:p w14:paraId="62F7EBB3" w14:textId="77777777" w:rsidR="00ED072D" w:rsidRDefault="00ED072D" w:rsidP="00ED072D">
      <w:pPr>
        <w:rPr>
          <w:b/>
        </w:rPr>
      </w:pPr>
      <w:r>
        <w:rPr>
          <w:b/>
        </w:rPr>
        <w:br w:type="page"/>
      </w:r>
    </w:p>
    <w:p w14:paraId="5C1A1528" w14:textId="77777777" w:rsidR="00ED072D" w:rsidRDefault="0049070A" w:rsidP="00ED072D">
      <w:pPr>
        <w:pStyle w:val="Heading4"/>
      </w:pPr>
      <w:r w:rsidRPr="0049070A">
        <w:rPr>
          <w:sz w:val="24"/>
          <w:szCs w:val="24"/>
        </w:rPr>
        <w:lastRenderedPageBreak/>
        <w:t xml:space="preserve">Accelerated Search </w:t>
      </w:r>
      <w:r w:rsidR="00ED072D" w:rsidRPr="0049070A">
        <w:rPr>
          <w:sz w:val="24"/>
          <w:szCs w:val="24"/>
        </w:rPr>
        <w:t>Theoretical Harmonic Summing Time</w:t>
      </w:r>
      <w:r w:rsidR="00A55704" w:rsidRPr="0049070A">
        <w:rPr>
          <w:sz w:val="24"/>
          <w:szCs w:val="24"/>
        </w:rPr>
        <w:t xml:space="preserve"> </w:t>
      </w:r>
    </w:p>
    <w:p w14:paraId="6FAA8548"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Pr>
          <w:sz w:val="22"/>
          <w:szCs w:val="22"/>
        </w:rPr>
        <w:t>Reading FOP Columns from DDR4 External Memory Time</w:t>
      </w:r>
    </w:p>
    <w:p w14:paraId="7BC80E9E" w14:textId="77777777" w:rsidR="00ED072D" w:rsidRDefault="00ED072D" w:rsidP="00ED072D"/>
    <w:p w14:paraId="44E5C027" w14:textId="77777777" w:rsidR="00ED072D" w:rsidRDefault="00ED072D" w:rsidP="00ED072D">
      <w:r>
        <w:t>The overall DDR access time (DT</w:t>
      </w:r>
      <w:r w:rsidRPr="002F5777">
        <w:rPr>
          <w:vertAlign w:val="subscript"/>
        </w:rPr>
        <w:t>HSUM</w:t>
      </w:r>
      <w:r>
        <w:t xml:space="preserve">) is given </w:t>
      </w:r>
      <w:proofErr w:type="gramStart"/>
      <w:r>
        <w:t>by:-</w:t>
      </w:r>
      <w:proofErr w:type="gramEnd"/>
    </w:p>
    <w:p w14:paraId="3D0982A4" w14:textId="77777777" w:rsidR="00ED072D" w:rsidRDefault="00ED072D" w:rsidP="00ED072D"/>
    <w:p w14:paraId="30E5ABB0" w14:textId="77777777" w:rsidR="00ED072D" w:rsidRPr="002F5777" w:rsidRDefault="00ED072D" w:rsidP="00ED072D">
      <w:pPr>
        <w:rPr>
          <w:sz w:val="16"/>
          <w:szCs w:val="16"/>
        </w:rPr>
      </w:pPr>
      <w:proofErr w:type="gramStart"/>
      <w:r w:rsidRPr="002B338F">
        <w:rPr>
          <w:sz w:val="16"/>
          <w:szCs w:val="16"/>
        </w:rPr>
        <w:t>DT</w:t>
      </w:r>
      <w:r w:rsidRPr="002F5777">
        <w:rPr>
          <w:sz w:val="16"/>
          <w:szCs w:val="16"/>
          <w:vertAlign w:val="subscript"/>
        </w:rPr>
        <w:t>HSUM</w:t>
      </w:r>
      <w:r w:rsidRPr="002B338F">
        <w:rPr>
          <w:sz w:val="16"/>
          <w:szCs w:val="16"/>
        </w:rPr>
        <w:t xml:space="preserve"> </w:t>
      </w:r>
      <w:r>
        <w:rPr>
          <w:sz w:val="16"/>
          <w:szCs w:val="16"/>
        </w:rPr>
        <w:t xml:space="preserve"> =</w:t>
      </w:r>
      <w:proofErr w:type="gramEnd"/>
      <w:r w:rsidRPr="00DB35D4">
        <w:rPr>
          <w:sz w:val="16"/>
          <w:szCs w:val="16"/>
          <w:u w:val="single"/>
        </w:rPr>
        <w:t xml:space="preserve"> (32-bit x 85 FOP Rows x No. of “seed_f</w:t>
      </w:r>
      <w:r w:rsidRPr="00DB35D4">
        <w:rPr>
          <w:sz w:val="16"/>
          <w:szCs w:val="16"/>
          <w:u w:val="single"/>
          <w:vertAlign w:val="subscript"/>
        </w:rPr>
        <w:t>0</w:t>
      </w:r>
      <w:r w:rsidRPr="00DB35D4">
        <w:rPr>
          <w:sz w:val="16"/>
          <w:szCs w:val="16"/>
          <w:u w:val="single"/>
        </w:rPr>
        <w:t xml:space="preserve">” FOP col  x  No. of FOP harmonic cols </w:t>
      </w:r>
      <w:r>
        <w:rPr>
          <w:sz w:val="16"/>
          <w:szCs w:val="16"/>
          <w:u w:val="single"/>
        </w:rPr>
        <w:t>/</w:t>
      </w:r>
      <w:r w:rsidRPr="00DB35D4">
        <w:rPr>
          <w:sz w:val="16"/>
          <w:szCs w:val="16"/>
          <w:u w:val="single"/>
        </w:rPr>
        <w:t xml:space="preserve"> FOP word efficiency)]</w:t>
      </w:r>
    </w:p>
    <w:p w14:paraId="75F85E2B" w14:textId="77777777" w:rsidR="00ED072D" w:rsidRPr="002B338F" w:rsidRDefault="00ED072D" w:rsidP="00ED072D">
      <w:pPr>
        <w:rPr>
          <w:sz w:val="16"/>
          <w:szCs w:val="16"/>
        </w:rPr>
      </w:pPr>
      <w:r>
        <w:rPr>
          <w:sz w:val="16"/>
          <w:szCs w:val="16"/>
        </w:rPr>
        <w:t xml:space="preserve">                               [(No. of DDR Interfaces) x (DDR Bandwidth) x (DDR Efficiency)]</w:t>
      </w:r>
    </w:p>
    <w:p w14:paraId="544192A7"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371B7AA6" w14:textId="77777777" w:rsidTr="009A1B11">
        <w:tc>
          <w:tcPr>
            <w:tcW w:w="9048" w:type="dxa"/>
            <w:shd w:val="clear" w:color="auto" w:fill="auto"/>
          </w:tcPr>
          <w:p w14:paraId="72A3F465" w14:textId="77777777" w:rsidR="00ED072D" w:rsidRPr="00E61276" w:rsidRDefault="00ED072D" w:rsidP="009A1B11">
            <w:pPr>
              <w:rPr>
                <w:b/>
                <w:sz w:val="16"/>
                <w:szCs w:val="16"/>
              </w:rPr>
            </w:pPr>
            <w:r w:rsidRPr="006D09D7">
              <w:rPr>
                <w:b/>
                <w:sz w:val="16"/>
                <w:szCs w:val="16"/>
              </w:rPr>
              <w:t>DT = [</w:t>
            </w:r>
            <w:proofErr w:type="gramStart"/>
            <w:r w:rsidRPr="006D09D7">
              <w:rPr>
                <w:b/>
                <w:sz w:val="16"/>
                <w:szCs w:val="16"/>
              </w:rPr>
              <w:t xml:space="preserve">  </w:t>
            </w:r>
            <w:r w:rsidRPr="006D09D7">
              <w:rPr>
                <w:b/>
                <w:sz w:val="16"/>
                <w:szCs w:val="16"/>
                <w:u w:val="single"/>
              </w:rPr>
              <w:t xml:space="preserve"> (</w:t>
            </w:r>
            <w:proofErr w:type="gramEnd"/>
            <w:r w:rsidRPr="006D09D7">
              <w:rPr>
                <w:b/>
                <w:sz w:val="16"/>
                <w:szCs w:val="16"/>
                <w:u w:val="single"/>
              </w:rPr>
              <w:t xml:space="preserve">32 x 85 x { B_STOP - B_START </w:t>
            </w:r>
            <w:r>
              <w:rPr>
                <w:b/>
                <w:sz w:val="16"/>
                <w:szCs w:val="16"/>
                <w:u w:val="single"/>
              </w:rPr>
              <w:t>} x HC</w:t>
            </w:r>
            <w:r w:rsidRPr="006D09D7">
              <w:rPr>
                <w:b/>
                <w:sz w:val="16"/>
                <w:szCs w:val="16"/>
                <w:u w:val="single"/>
              </w:rPr>
              <w:t xml:space="preserve"> / FE)]</w:t>
            </w:r>
          </w:p>
          <w:p w14:paraId="16E3BDD5" w14:textId="77777777" w:rsidR="00ED072D" w:rsidRPr="006D09D7" w:rsidRDefault="00ED072D" w:rsidP="009A1B11">
            <w:pPr>
              <w:rPr>
                <w:sz w:val="16"/>
                <w:szCs w:val="16"/>
              </w:rPr>
            </w:pPr>
            <w:r w:rsidRPr="006D09D7">
              <w:rPr>
                <w:b/>
                <w:sz w:val="16"/>
                <w:szCs w:val="16"/>
              </w:rPr>
              <w:t xml:space="preserve">               </w:t>
            </w:r>
            <w:r>
              <w:rPr>
                <w:b/>
                <w:sz w:val="16"/>
                <w:szCs w:val="16"/>
              </w:rPr>
              <w:t xml:space="preserve">                </w:t>
            </w:r>
            <w:r w:rsidRPr="006D09D7">
              <w:rPr>
                <w:b/>
                <w:sz w:val="16"/>
                <w:szCs w:val="16"/>
              </w:rPr>
              <w:t xml:space="preserve"> [</w:t>
            </w:r>
            <w:proofErr w:type="spellStart"/>
            <w:r w:rsidRPr="006D09D7">
              <w:rPr>
                <w:b/>
                <w:sz w:val="16"/>
                <w:szCs w:val="16"/>
              </w:rPr>
              <w:t>ddr_g</w:t>
            </w:r>
            <w:proofErr w:type="spellEnd"/>
            <w:r w:rsidRPr="006D09D7">
              <w:rPr>
                <w:b/>
                <w:sz w:val="16"/>
                <w:szCs w:val="16"/>
              </w:rPr>
              <w:t xml:space="preserve"> x DB </w:t>
            </w:r>
            <w:r>
              <w:rPr>
                <w:b/>
                <w:sz w:val="16"/>
                <w:szCs w:val="16"/>
              </w:rPr>
              <w:t>x</w:t>
            </w:r>
            <w:r w:rsidRPr="006D09D7">
              <w:rPr>
                <w:b/>
                <w:sz w:val="16"/>
                <w:szCs w:val="16"/>
              </w:rPr>
              <w:t xml:space="preserve"> </w:t>
            </w:r>
            <w:proofErr w:type="gramStart"/>
            <w:r w:rsidRPr="006D09D7">
              <w:rPr>
                <w:b/>
                <w:sz w:val="16"/>
                <w:szCs w:val="16"/>
              </w:rPr>
              <w:t xml:space="preserve">DE]   </w:t>
            </w:r>
            <w:proofErr w:type="gramEnd"/>
            <w:r w:rsidRPr="006D09D7">
              <w:rPr>
                <w:b/>
                <w:sz w:val="16"/>
                <w:szCs w:val="16"/>
              </w:rPr>
              <w:t xml:space="preserve">                                                                                 ………eq</w:t>
            </w:r>
            <w:r>
              <w:rPr>
                <w:b/>
                <w:sz w:val="16"/>
                <w:szCs w:val="16"/>
              </w:rPr>
              <w:t>5</w:t>
            </w:r>
          </w:p>
          <w:p w14:paraId="39F640AA" w14:textId="77777777" w:rsidR="00ED072D" w:rsidRPr="00191DFE" w:rsidRDefault="00ED072D" w:rsidP="009A1B11">
            <w:pPr>
              <w:rPr>
                <w:sz w:val="16"/>
                <w:szCs w:val="16"/>
              </w:rPr>
            </w:pPr>
          </w:p>
        </w:tc>
      </w:tr>
    </w:tbl>
    <w:p w14:paraId="343CF152" w14:textId="77777777" w:rsidR="00ED072D" w:rsidRPr="00B43CC3" w:rsidRDefault="00ED072D" w:rsidP="00ED072D"/>
    <w:p w14:paraId="2102A76A" w14:textId="77777777" w:rsidR="00846968" w:rsidRDefault="00846968" w:rsidP="00846968">
      <w:pPr>
        <w:rPr>
          <w:szCs w:val="22"/>
        </w:rPr>
      </w:pPr>
      <w:r>
        <w:rPr>
          <w:szCs w:val="22"/>
        </w:rPr>
        <w:t>In this case with three DDR interfaces the FOP Word efficiency “FE” = 0.89. (</w:t>
      </w:r>
      <w:proofErr w:type="gramStart"/>
      <w:r>
        <w:rPr>
          <w:szCs w:val="22"/>
        </w:rPr>
        <w:t>i.e.</w:t>
      </w:r>
      <w:proofErr w:type="gramEnd"/>
      <w:r>
        <w:rPr>
          <w:szCs w:val="22"/>
        </w:rPr>
        <w:t xml:space="preserve"> out of every 3072 bit locations read from the DDR4 SDRAM 320 bits are unused).</w:t>
      </w:r>
    </w:p>
    <w:p w14:paraId="7DDD5210" w14:textId="77777777" w:rsidR="00846968" w:rsidRDefault="00846968" w:rsidP="00846968">
      <w:pPr>
        <w:rPr>
          <w:szCs w:val="22"/>
        </w:rPr>
      </w:pPr>
    </w:p>
    <w:p w14:paraId="2EA237BC" w14:textId="77777777" w:rsidR="00846968" w:rsidRDefault="00846968" w:rsidP="00846968">
      <w:pPr>
        <w:rPr>
          <w:szCs w:val="22"/>
        </w:rPr>
      </w:pPr>
      <w:r>
        <w:rPr>
          <w:szCs w:val="22"/>
        </w:rPr>
        <w:t xml:space="preserve">The number of FOP columns “HC” to read for eight harmonics is set to 40 columns. </w:t>
      </w:r>
    </w:p>
    <w:p w14:paraId="2040EDF5" w14:textId="77777777" w:rsidR="00846968" w:rsidRDefault="00846968" w:rsidP="0084696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268"/>
      </w:tblGrid>
      <w:tr w:rsidR="00846968" w:rsidRPr="0097168D" w14:paraId="07DE6574" w14:textId="77777777" w:rsidTr="00601CE2">
        <w:tc>
          <w:tcPr>
            <w:tcW w:w="2943" w:type="dxa"/>
            <w:shd w:val="clear" w:color="auto" w:fill="C6D9F1"/>
          </w:tcPr>
          <w:p w14:paraId="75F58E7E" w14:textId="77777777" w:rsidR="00846968" w:rsidRPr="0097168D" w:rsidRDefault="00846968" w:rsidP="00601CE2">
            <w:pPr>
              <w:rPr>
                <w:szCs w:val="22"/>
              </w:rPr>
            </w:pPr>
            <w:r w:rsidRPr="0097168D">
              <w:rPr>
                <w:szCs w:val="22"/>
              </w:rPr>
              <w:t>Harmonic No.</w:t>
            </w:r>
          </w:p>
        </w:tc>
        <w:tc>
          <w:tcPr>
            <w:tcW w:w="2268" w:type="dxa"/>
            <w:shd w:val="clear" w:color="auto" w:fill="C6D9F1"/>
          </w:tcPr>
          <w:p w14:paraId="68686458" w14:textId="77777777" w:rsidR="00846968" w:rsidRPr="0097168D" w:rsidRDefault="00846968" w:rsidP="00601CE2">
            <w:pPr>
              <w:rPr>
                <w:szCs w:val="22"/>
              </w:rPr>
            </w:pPr>
            <w:r w:rsidRPr="0097168D">
              <w:rPr>
                <w:szCs w:val="22"/>
              </w:rPr>
              <w:t>Number of FOP Columns to read</w:t>
            </w:r>
          </w:p>
        </w:tc>
      </w:tr>
      <w:tr w:rsidR="00846968" w:rsidRPr="0097168D" w14:paraId="0CD3BD67" w14:textId="77777777" w:rsidTr="00601CE2">
        <w:tc>
          <w:tcPr>
            <w:tcW w:w="2943" w:type="dxa"/>
            <w:shd w:val="clear" w:color="auto" w:fill="auto"/>
          </w:tcPr>
          <w:p w14:paraId="79E6D2AD" w14:textId="77777777" w:rsidR="00846968" w:rsidRPr="0097168D" w:rsidRDefault="00846968" w:rsidP="00601CE2">
            <w:pPr>
              <w:rPr>
                <w:szCs w:val="22"/>
              </w:rPr>
            </w:pPr>
            <w:r w:rsidRPr="0097168D">
              <w:rPr>
                <w:szCs w:val="22"/>
              </w:rPr>
              <w:t>1 (</w:t>
            </w:r>
            <w:proofErr w:type="gramStart"/>
            <w:r w:rsidRPr="0097168D">
              <w:rPr>
                <w:szCs w:val="22"/>
              </w:rPr>
              <w:t>i.e.</w:t>
            </w:r>
            <w:proofErr w:type="gramEnd"/>
            <w:r w:rsidRPr="0097168D">
              <w:rPr>
                <w:szCs w:val="22"/>
              </w:rPr>
              <w:t xml:space="preserve"> fundamental tone)</w:t>
            </w:r>
          </w:p>
        </w:tc>
        <w:tc>
          <w:tcPr>
            <w:tcW w:w="2268" w:type="dxa"/>
            <w:shd w:val="clear" w:color="auto" w:fill="auto"/>
          </w:tcPr>
          <w:p w14:paraId="272D3840" w14:textId="77777777" w:rsidR="00846968" w:rsidRPr="0097168D" w:rsidRDefault="00846968" w:rsidP="00601CE2">
            <w:pPr>
              <w:rPr>
                <w:szCs w:val="22"/>
              </w:rPr>
            </w:pPr>
            <w:r w:rsidRPr="0097168D">
              <w:rPr>
                <w:szCs w:val="22"/>
              </w:rPr>
              <w:t>1</w:t>
            </w:r>
          </w:p>
        </w:tc>
      </w:tr>
      <w:tr w:rsidR="00846968" w:rsidRPr="0097168D" w14:paraId="5ADE416B" w14:textId="77777777" w:rsidTr="00601CE2">
        <w:tc>
          <w:tcPr>
            <w:tcW w:w="2943" w:type="dxa"/>
            <w:shd w:val="clear" w:color="auto" w:fill="auto"/>
          </w:tcPr>
          <w:p w14:paraId="3215DD34" w14:textId="77777777" w:rsidR="00846968" w:rsidRPr="0097168D" w:rsidRDefault="00846968" w:rsidP="00601CE2">
            <w:pPr>
              <w:rPr>
                <w:szCs w:val="22"/>
              </w:rPr>
            </w:pPr>
            <w:r w:rsidRPr="0097168D">
              <w:rPr>
                <w:szCs w:val="22"/>
              </w:rPr>
              <w:t>2</w:t>
            </w:r>
          </w:p>
        </w:tc>
        <w:tc>
          <w:tcPr>
            <w:tcW w:w="2268" w:type="dxa"/>
            <w:shd w:val="clear" w:color="auto" w:fill="auto"/>
          </w:tcPr>
          <w:p w14:paraId="0BD3E3FE" w14:textId="77777777" w:rsidR="00846968" w:rsidRPr="0097168D" w:rsidRDefault="00846968" w:rsidP="00601CE2">
            <w:pPr>
              <w:rPr>
                <w:szCs w:val="22"/>
              </w:rPr>
            </w:pPr>
            <w:r w:rsidRPr="0097168D">
              <w:rPr>
                <w:szCs w:val="22"/>
              </w:rPr>
              <w:t>3</w:t>
            </w:r>
          </w:p>
        </w:tc>
      </w:tr>
      <w:tr w:rsidR="00846968" w:rsidRPr="0097168D" w14:paraId="4C324365" w14:textId="77777777" w:rsidTr="00601CE2">
        <w:tc>
          <w:tcPr>
            <w:tcW w:w="2943" w:type="dxa"/>
            <w:shd w:val="clear" w:color="auto" w:fill="auto"/>
          </w:tcPr>
          <w:p w14:paraId="1B807DEA" w14:textId="77777777" w:rsidR="00846968" w:rsidRPr="0097168D" w:rsidRDefault="00846968" w:rsidP="00601CE2">
            <w:pPr>
              <w:rPr>
                <w:szCs w:val="22"/>
              </w:rPr>
            </w:pPr>
            <w:r w:rsidRPr="0097168D">
              <w:rPr>
                <w:szCs w:val="22"/>
              </w:rPr>
              <w:t>3</w:t>
            </w:r>
          </w:p>
        </w:tc>
        <w:tc>
          <w:tcPr>
            <w:tcW w:w="2268" w:type="dxa"/>
            <w:shd w:val="clear" w:color="auto" w:fill="auto"/>
          </w:tcPr>
          <w:p w14:paraId="2B6B3DE5" w14:textId="77777777" w:rsidR="00846968" w:rsidRPr="0097168D" w:rsidRDefault="00846968" w:rsidP="00601CE2">
            <w:pPr>
              <w:rPr>
                <w:szCs w:val="22"/>
              </w:rPr>
            </w:pPr>
            <w:r w:rsidRPr="0097168D">
              <w:rPr>
                <w:szCs w:val="22"/>
              </w:rPr>
              <w:t>3</w:t>
            </w:r>
          </w:p>
        </w:tc>
      </w:tr>
      <w:tr w:rsidR="00846968" w:rsidRPr="0097168D" w14:paraId="6B3992BD" w14:textId="77777777" w:rsidTr="00601CE2">
        <w:tc>
          <w:tcPr>
            <w:tcW w:w="2943" w:type="dxa"/>
            <w:shd w:val="clear" w:color="auto" w:fill="auto"/>
          </w:tcPr>
          <w:p w14:paraId="3F50654A" w14:textId="77777777" w:rsidR="00846968" w:rsidRPr="0097168D" w:rsidRDefault="00846968" w:rsidP="00601CE2">
            <w:pPr>
              <w:rPr>
                <w:szCs w:val="22"/>
              </w:rPr>
            </w:pPr>
            <w:r w:rsidRPr="0097168D">
              <w:rPr>
                <w:szCs w:val="22"/>
              </w:rPr>
              <w:t>4</w:t>
            </w:r>
          </w:p>
        </w:tc>
        <w:tc>
          <w:tcPr>
            <w:tcW w:w="2268" w:type="dxa"/>
            <w:shd w:val="clear" w:color="auto" w:fill="auto"/>
          </w:tcPr>
          <w:p w14:paraId="0A4A9B6E" w14:textId="77777777" w:rsidR="00846968" w:rsidRPr="0097168D" w:rsidRDefault="00846968" w:rsidP="00601CE2">
            <w:pPr>
              <w:rPr>
                <w:szCs w:val="22"/>
              </w:rPr>
            </w:pPr>
            <w:r w:rsidRPr="0097168D">
              <w:rPr>
                <w:szCs w:val="22"/>
              </w:rPr>
              <w:t>5</w:t>
            </w:r>
          </w:p>
        </w:tc>
      </w:tr>
      <w:tr w:rsidR="00846968" w:rsidRPr="0097168D" w14:paraId="4D2FFA9C" w14:textId="77777777" w:rsidTr="00601CE2">
        <w:tc>
          <w:tcPr>
            <w:tcW w:w="2943" w:type="dxa"/>
            <w:shd w:val="clear" w:color="auto" w:fill="auto"/>
          </w:tcPr>
          <w:p w14:paraId="1ABF5D51" w14:textId="77777777" w:rsidR="00846968" w:rsidRPr="0097168D" w:rsidRDefault="00846968" w:rsidP="00601CE2">
            <w:pPr>
              <w:rPr>
                <w:szCs w:val="22"/>
              </w:rPr>
            </w:pPr>
            <w:r w:rsidRPr="0097168D">
              <w:rPr>
                <w:szCs w:val="22"/>
              </w:rPr>
              <w:t>5</w:t>
            </w:r>
          </w:p>
        </w:tc>
        <w:tc>
          <w:tcPr>
            <w:tcW w:w="2268" w:type="dxa"/>
            <w:shd w:val="clear" w:color="auto" w:fill="auto"/>
          </w:tcPr>
          <w:p w14:paraId="3A6B9B42" w14:textId="77777777" w:rsidR="00846968" w:rsidRPr="0097168D" w:rsidRDefault="00846968" w:rsidP="00601CE2">
            <w:pPr>
              <w:rPr>
                <w:szCs w:val="22"/>
              </w:rPr>
            </w:pPr>
            <w:r w:rsidRPr="0097168D">
              <w:rPr>
                <w:szCs w:val="22"/>
              </w:rPr>
              <w:t>5</w:t>
            </w:r>
          </w:p>
        </w:tc>
      </w:tr>
      <w:tr w:rsidR="00846968" w:rsidRPr="0097168D" w14:paraId="1CF3A26A" w14:textId="77777777" w:rsidTr="00601CE2">
        <w:tc>
          <w:tcPr>
            <w:tcW w:w="2943" w:type="dxa"/>
            <w:shd w:val="clear" w:color="auto" w:fill="auto"/>
          </w:tcPr>
          <w:p w14:paraId="44ADFF06" w14:textId="77777777" w:rsidR="00846968" w:rsidRPr="0097168D" w:rsidRDefault="00846968" w:rsidP="00601CE2">
            <w:pPr>
              <w:rPr>
                <w:szCs w:val="22"/>
              </w:rPr>
            </w:pPr>
            <w:r w:rsidRPr="0097168D">
              <w:rPr>
                <w:szCs w:val="22"/>
              </w:rPr>
              <w:t>6</w:t>
            </w:r>
          </w:p>
        </w:tc>
        <w:tc>
          <w:tcPr>
            <w:tcW w:w="2268" w:type="dxa"/>
            <w:shd w:val="clear" w:color="auto" w:fill="auto"/>
          </w:tcPr>
          <w:p w14:paraId="621D668A" w14:textId="77777777" w:rsidR="00846968" w:rsidRPr="0097168D" w:rsidRDefault="00846968" w:rsidP="00601CE2">
            <w:pPr>
              <w:rPr>
                <w:szCs w:val="22"/>
              </w:rPr>
            </w:pPr>
            <w:r w:rsidRPr="0097168D">
              <w:rPr>
                <w:szCs w:val="22"/>
              </w:rPr>
              <w:t>7</w:t>
            </w:r>
          </w:p>
        </w:tc>
      </w:tr>
      <w:tr w:rsidR="00846968" w:rsidRPr="0097168D" w14:paraId="1FD0B320" w14:textId="77777777" w:rsidTr="00601CE2">
        <w:tc>
          <w:tcPr>
            <w:tcW w:w="2943" w:type="dxa"/>
            <w:shd w:val="clear" w:color="auto" w:fill="auto"/>
          </w:tcPr>
          <w:p w14:paraId="49AA6DA9" w14:textId="77777777" w:rsidR="00846968" w:rsidRPr="0097168D" w:rsidRDefault="00846968" w:rsidP="00601CE2">
            <w:pPr>
              <w:rPr>
                <w:szCs w:val="22"/>
              </w:rPr>
            </w:pPr>
            <w:r w:rsidRPr="0097168D">
              <w:rPr>
                <w:szCs w:val="22"/>
              </w:rPr>
              <w:t>7</w:t>
            </w:r>
          </w:p>
        </w:tc>
        <w:tc>
          <w:tcPr>
            <w:tcW w:w="2268" w:type="dxa"/>
            <w:shd w:val="clear" w:color="auto" w:fill="auto"/>
          </w:tcPr>
          <w:p w14:paraId="2A3DCC3B" w14:textId="77777777" w:rsidR="00846968" w:rsidRPr="0097168D" w:rsidRDefault="00846968" w:rsidP="00601CE2">
            <w:pPr>
              <w:rPr>
                <w:szCs w:val="22"/>
              </w:rPr>
            </w:pPr>
            <w:r w:rsidRPr="0097168D">
              <w:rPr>
                <w:szCs w:val="22"/>
              </w:rPr>
              <w:t>7</w:t>
            </w:r>
          </w:p>
        </w:tc>
      </w:tr>
      <w:tr w:rsidR="00846968" w:rsidRPr="0097168D" w14:paraId="0F489735" w14:textId="77777777" w:rsidTr="00601CE2">
        <w:tc>
          <w:tcPr>
            <w:tcW w:w="2943" w:type="dxa"/>
            <w:shd w:val="clear" w:color="auto" w:fill="auto"/>
          </w:tcPr>
          <w:p w14:paraId="2474953D" w14:textId="77777777" w:rsidR="00846968" w:rsidRPr="0097168D" w:rsidRDefault="00846968" w:rsidP="00601CE2">
            <w:pPr>
              <w:rPr>
                <w:szCs w:val="22"/>
              </w:rPr>
            </w:pPr>
            <w:r w:rsidRPr="0097168D">
              <w:rPr>
                <w:szCs w:val="22"/>
              </w:rPr>
              <w:t>8</w:t>
            </w:r>
          </w:p>
        </w:tc>
        <w:tc>
          <w:tcPr>
            <w:tcW w:w="2268" w:type="dxa"/>
            <w:shd w:val="clear" w:color="auto" w:fill="auto"/>
          </w:tcPr>
          <w:p w14:paraId="278E0AFF" w14:textId="77777777" w:rsidR="00846968" w:rsidRPr="0097168D" w:rsidRDefault="00846968" w:rsidP="00601CE2">
            <w:pPr>
              <w:rPr>
                <w:szCs w:val="22"/>
              </w:rPr>
            </w:pPr>
            <w:r w:rsidRPr="0097168D">
              <w:rPr>
                <w:szCs w:val="22"/>
              </w:rPr>
              <w:t>9</w:t>
            </w:r>
          </w:p>
        </w:tc>
      </w:tr>
    </w:tbl>
    <w:p w14:paraId="6EDD7310" w14:textId="77777777" w:rsidR="00846968" w:rsidRDefault="00846968" w:rsidP="00ED072D">
      <w:pPr>
        <w:rPr>
          <w:szCs w:val="22"/>
        </w:rPr>
      </w:pPr>
    </w:p>
    <w:p w14:paraId="40943076" w14:textId="77777777" w:rsidR="00ED072D" w:rsidRDefault="00ED072D" w:rsidP="00ED072D">
      <w:pPr>
        <w:rPr>
          <w:szCs w:val="22"/>
        </w:rPr>
      </w:pPr>
      <w:r>
        <w:rPr>
          <w:szCs w:val="22"/>
        </w:rPr>
        <w:t>The number of FOP columns “B_STOP – B_START” in which a seed_f</w:t>
      </w:r>
      <w:r w:rsidRPr="00C47995">
        <w:rPr>
          <w:szCs w:val="22"/>
          <w:vertAlign w:val="subscript"/>
        </w:rPr>
        <w:t>0</w:t>
      </w:r>
      <w:r>
        <w:rPr>
          <w:szCs w:val="22"/>
        </w:rPr>
        <w:t xml:space="preserve"> may be present is set to 262,144.</w:t>
      </w:r>
    </w:p>
    <w:p w14:paraId="1013FE41" w14:textId="77777777" w:rsidR="00ED072D" w:rsidRDefault="00ED072D" w:rsidP="00ED072D">
      <w:pPr>
        <w:rPr>
          <w:szCs w:val="22"/>
        </w:rPr>
      </w:pPr>
    </w:p>
    <w:p w14:paraId="6A0DBFDA" w14:textId="3908D6B7" w:rsidR="00ED072D" w:rsidRDefault="00ED072D" w:rsidP="00ED072D">
      <w:pPr>
        <w:rPr>
          <w:szCs w:val="22"/>
        </w:rPr>
      </w:pPr>
      <w:proofErr w:type="spellStart"/>
      <w:r>
        <w:rPr>
          <w:szCs w:val="22"/>
        </w:rPr>
        <w:t>ddr_g</w:t>
      </w:r>
      <w:proofErr w:type="spellEnd"/>
      <w:r>
        <w:rPr>
          <w:szCs w:val="22"/>
        </w:rPr>
        <w:t xml:space="preserve"> =</w:t>
      </w:r>
      <w:r w:rsidR="004D1CE8">
        <w:rPr>
          <w:szCs w:val="22"/>
        </w:rPr>
        <w:t>2</w:t>
      </w:r>
    </w:p>
    <w:p w14:paraId="2C860FE6" w14:textId="77777777" w:rsidR="00ED072D" w:rsidRDefault="00ED072D" w:rsidP="00ED072D">
      <w:pPr>
        <w:rPr>
          <w:szCs w:val="22"/>
        </w:rPr>
      </w:pPr>
    </w:p>
    <w:p w14:paraId="2E1CAE24" w14:textId="77777777" w:rsidR="002213B1" w:rsidRDefault="002213B1" w:rsidP="002213B1">
      <w:pPr>
        <w:rPr>
          <w:szCs w:val="22"/>
        </w:rPr>
      </w:pPr>
      <w:r>
        <w:rPr>
          <w:szCs w:val="22"/>
        </w:rPr>
        <w:t xml:space="preserve">The DDR bandwidth “DB” at </w:t>
      </w:r>
      <w:r w:rsidR="00E226EB">
        <w:rPr>
          <w:szCs w:val="22"/>
        </w:rPr>
        <w:t>1200.0</w:t>
      </w:r>
      <w:r>
        <w:rPr>
          <w:szCs w:val="22"/>
        </w:rPr>
        <w:t xml:space="preserve">MHz = 2 clock edges x </w:t>
      </w:r>
      <w:proofErr w:type="gramStart"/>
      <w:r>
        <w:rPr>
          <w:szCs w:val="22"/>
        </w:rPr>
        <w:t>64 bit</w:t>
      </w:r>
      <w:proofErr w:type="gramEnd"/>
      <w:r>
        <w:rPr>
          <w:szCs w:val="22"/>
        </w:rPr>
        <w:t xml:space="preserve"> x </w:t>
      </w:r>
      <w:r w:rsidR="00E226EB">
        <w:rPr>
          <w:szCs w:val="22"/>
        </w:rPr>
        <w:t>1200.0</w:t>
      </w:r>
      <w:r>
        <w:rPr>
          <w:szCs w:val="22"/>
        </w:rPr>
        <w:t>MHz</w:t>
      </w:r>
    </w:p>
    <w:p w14:paraId="1D516EC7" w14:textId="77777777" w:rsidR="002213B1" w:rsidRDefault="002213B1" w:rsidP="002213B1">
      <w:pPr>
        <w:rPr>
          <w:szCs w:val="22"/>
        </w:rPr>
      </w:pPr>
      <w:r>
        <w:rPr>
          <w:szCs w:val="22"/>
        </w:rPr>
        <w:t xml:space="preserve">                                                             = </w:t>
      </w:r>
      <w:r w:rsidR="00E226EB">
        <w:rPr>
          <w:szCs w:val="22"/>
        </w:rPr>
        <w:t>153</w:t>
      </w:r>
      <w:r>
        <w:rPr>
          <w:szCs w:val="22"/>
        </w:rPr>
        <w:t>.6 Gbit/s</w:t>
      </w:r>
    </w:p>
    <w:p w14:paraId="581377A6" w14:textId="77777777" w:rsidR="00ED072D" w:rsidRDefault="00ED072D" w:rsidP="00ED072D">
      <w:pPr>
        <w:rPr>
          <w:szCs w:val="22"/>
        </w:rPr>
      </w:pPr>
    </w:p>
    <w:p w14:paraId="7DE1ED59" w14:textId="77777777" w:rsidR="00ED072D" w:rsidRDefault="00ED072D" w:rsidP="00ED072D">
      <w:pPr>
        <w:rPr>
          <w:szCs w:val="22"/>
        </w:rPr>
      </w:pPr>
      <w:r>
        <w:rPr>
          <w:szCs w:val="22"/>
        </w:rPr>
        <w:t>The DDR Efficiency “DE” = 0.</w:t>
      </w:r>
      <w:r w:rsidR="00E226EB">
        <w:rPr>
          <w:szCs w:val="22"/>
        </w:rPr>
        <w:t>8</w:t>
      </w:r>
      <w:r>
        <w:rPr>
          <w:szCs w:val="22"/>
        </w:rPr>
        <w:t xml:space="preserve"> (</w:t>
      </w:r>
      <w:proofErr w:type="gramStart"/>
      <w:r>
        <w:rPr>
          <w:szCs w:val="22"/>
        </w:rPr>
        <w:t>i.e.</w:t>
      </w:r>
      <w:proofErr w:type="gramEnd"/>
      <w:r>
        <w:rPr>
          <w:szCs w:val="22"/>
        </w:rPr>
        <w:t xml:space="preserve"> </w:t>
      </w:r>
      <w:r w:rsidR="00E226EB">
        <w:rPr>
          <w:szCs w:val="22"/>
        </w:rPr>
        <w:t>8</w:t>
      </w:r>
      <w:r>
        <w:rPr>
          <w:szCs w:val="22"/>
        </w:rPr>
        <w:t>0% efficient)</w:t>
      </w:r>
    </w:p>
    <w:p w14:paraId="5F5B6B90" w14:textId="77777777" w:rsidR="00ED072D" w:rsidRPr="00FA29F2" w:rsidRDefault="00ED072D" w:rsidP="00ED072D">
      <w:pPr>
        <w:rPr>
          <w:szCs w:val="22"/>
        </w:rPr>
      </w:pPr>
    </w:p>
    <w:p w14:paraId="513A5372" w14:textId="77777777" w:rsidR="00ED072D" w:rsidRDefault="00ED072D" w:rsidP="00ED072D">
      <w:pPr>
        <w:rPr>
          <w:color w:val="000000"/>
        </w:rPr>
      </w:pPr>
      <w:r>
        <w:rPr>
          <w:color w:val="000000"/>
        </w:rPr>
        <w:t>Hence in the current implementation:</w:t>
      </w:r>
    </w:p>
    <w:p w14:paraId="45A017FA" w14:textId="77777777" w:rsidR="00ED072D" w:rsidRDefault="00ED072D" w:rsidP="00ED072D">
      <w:pPr>
        <w:pStyle w:val="Standardparagraph"/>
        <w:jc w:val="both"/>
        <w:rPr>
          <w:color w:val="000000"/>
        </w:rPr>
      </w:pPr>
    </w:p>
    <w:p w14:paraId="29C4AA50" w14:textId="6A1DFA31" w:rsidR="00ED072D" w:rsidRDefault="00ED072D" w:rsidP="00ED072D">
      <w:pPr>
        <w:pStyle w:val="Standardparagraph"/>
        <w:rPr>
          <w:color w:val="000000"/>
        </w:rPr>
      </w:pPr>
      <w:r>
        <w:rPr>
          <w:color w:val="000000"/>
        </w:rPr>
        <w:t>DT</w:t>
      </w:r>
      <w:r>
        <w:rPr>
          <w:color w:val="000000"/>
          <w:vertAlign w:val="subscript"/>
        </w:rPr>
        <w:t>HSUM</w:t>
      </w:r>
      <w:r>
        <w:rPr>
          <w:color w:val="000000"/>
        </w:rPr>
        <w:t xml:space="preserve"> = [(32 x 85 x {262144} x 40 / 0.89)]</w:t>
      </w:r>
      <w:proofErr w:type="gramStart"/>
      <w:r>
        <w:rPr>
          <w:color w:val="000000"/>
        </w:rPr>
        <w:t>/[</w:t>
      </w:r>
      <w:proofErr w:type="gramEnd"/>
      <w:r w:rsidR="004D1CE8">
        <w:rPr>
          <w:color w:val="000000"/>
        </w:rPr>
        <w:t>2</w:t>
      </w:r>
      <w:r>
        <w:rPr>
          <w:color w:val="000000"/>
        </w:rPr>
        <w:t xml:space="preserve"> x </w:t>
      </w:r>
      <w:r w:rsidR="00E226EB">
        <w:rPr>
          <w:color w:val="000000"/>
        </w:rPr>
        <w:t>153</w:t>
      </w:r>
      <w:r w:rsidR="002213B1">
        <w:rPr>
          <w:color w:val="000000"/>
        </w:rPr>
        <w:t>.6</w:t>
      </w:r>
      <w:r>
        <w:rPr>
          <w:color w:val="000000"/>
        </w:rPr>
        <w:t xml:space="preserve">  x 10</w:t>
      </w:r>
      <w:r w:rsidRPr="00E61276">
        <w:rPr>
          <w:color w:val="000000"/>
          <w:vertAlign w:val="superscript"/>
        </w:rPr>
        <w:t>9</w:t>
      </w:r>
      <w:r>
        <w:rPr>
          <w:color w:val="000000"/>
        </w:rPr>
        <w:t xml:space="preserve"> x 0.</w:t>
      </w:r>
      <w:r w:rsidR="00E226EB">
        <w:rPr>
          <w:color w:val="000000"/>
        </w:rPr>
        <w:t>8</w:t>
      </w:r>
      <w:r>
        <w:rPr>
          <w:color w:val="000000"/>
        </w:rPr>
        <w:t xml:space="preserve">] </w:t>
      </w:r>
    </w:p>
    <w:p w14:paraId="78C68664" w14:textId="77777777" w:rsidR="00ED072D" w:rsidRDefault="00ED072D" w:rsidP="00ED072D">
      <w:pPr>
        <w:pStyle w:val="Standardparagraph"/>
        <w:rPr>
          <w:color w:val="000000"/>
        </w:rPr>
      </w:pPr>
    </w:p>
    <w:p w14:paraId="731EA788" w14:textId="42782ADA" w:rsidR="00ED072D" w:rsidRDefault="00ED072D" w:rsidP="00ED072D">
      <w:pPr>
        <w:pStyle w:val="Standardparagraph"/>
        <w:rPr>
          <w:b/>
          <w:color w:val="000000"/>
        </w:rPr>
      </w:pPr>
      <w:r>
        <w:rPr>
          <w:color w:val="000000"/>
        </w:rPr>
        <w:t>DT</w:t>
      </w:r>
      <w:r>
        <w:rPr>
          <w:color w:val="000000"/>
          <w:vertAlign w:val="subscript"/>
        </w:rPr>
        <w:t>HSUM</w:t>
      </w:r>
      <w:r>
        <w:rPr>
          <w:color w:val="000000"/>
        </w:rPr>
        <w:t xml:space="preserve"> = </w:t>
      </w:r>
      <w:r w:rsidR="004D1CE8">
        <w:rPr>
          <w:b/>
          <w:color w:val="000000"/>
        </w:rPr>
        <w:t>130</w:t>
      </w:r>
      <w:r w:rsidR="00795B7A">
        <w:rPr>
          <w:b/>
          <w:color w:val="000000"/>
        </w:rPr>
        <w:t>.</w:t>
      </w:r>
      <w:r w:rsidR="004D1CE8">
        <w:rPr>
          <w:b/>
          <w:color w:val="000000"/>
        </w:rPr>
        <w:t>40</w:t>
      </w:r>
      <w:r>
        <w:rPr>
          <w:b/>
          <w:color w:val="000000"/>
        </w:rPr>
        <w:t>ms</w:t>
      </w:r>
    </w:p>
    <w:p w14:paraId="7A0DFA53" w14:textId="77777777" w:rsidR="00ED072D" w:rsidRDefault="00ED072D" w:rsidP="00ED072D">
      <w:pPr>
        <w:pStyle w:val="Standardparagraph"/>
        <w:rPr>
          <w:b/>
          <w:color w:val="000000"/>
        </w:rPr>
      </w:pPr>
    </w:p>
    <w:p w14:paraId="05492DFA" w14:textId="77777777" w:rsidR="002213B1" w:rsidRPr="006111FA" w:rsidRDefault="002213B1" w:rsidP="002213B1">
      <w:pPr>
        <w:pStyle w:val="Standardparagraph"/>
        <w:rPr>
          <w:i/>
          <w:color w:val="000000"/>
          <w:sz w:val="16"/>
          <w:szCs w:val="16"/>
        </w:rPr>
      </w:pPr>
      <w:r w:rsidRPr="006111FA">
        <w:rPr>
          <w:i/>
          <w:color w:val="000000"/>
          <w:sz w:val="16"/>
          <w:szCs w:val="16"/>
        </w:rPr>
        <w:t xml:space="preserve">Note for </w:t>
      </w:r>
      <w:proofErr w:type="gramStart"/>
      <w:r w:rsidRPr="006111FA">
        <w:rPr>
          <w:i/>
          <w:color w:val="000000"/>
          <w:sz w:val="16"/>
          <w:szCs w:val="16"/>
        </w:rPr>
        <w:t>Interest:-</w:t>
      </w:r>
      <w:proofErr w:type="gramEnd"/>
    </w:p>
    <w:p w14:paraId="637591FB" w14:textId="77777777" w:rsidR="002213B1" w:rsidRPr="006111FA" w:rsidRDefault="002213B1" w:rsidP="002213B1">
      <w:pPr>
        <w:pStyle w:val="Standardparagraph"/>
        <w:rPr>
          <w:i/>
          <w:color w:val="000000"/>
          <w:sz w:val="16"/>
          <w:szCs w:val="16"/>
        </w:rPr>
      </w:pPr>
      <w:r w:rsidRPr="006111FA">
        <w:rPr>
          <w:i/>
          <w:color w:val="000000"/>
          <w:sz w:val="16"/>
          <w:szCs w:val="16"/>
        </w:rPr>
        <w:t xml:space="preserve">There is </w:t>
      </w:r>
      <w:proofErr w:type="gramStart"/>
      <w:r w:rsidRPr="006111FA">
        <w:rPr>
          <w:i/>
          <w:color w:val="000000"/>
          <w:sz w:val="16"/>
          <w:szCs w:val="16"/>
        </w:rPr>
        <w:t>actually a</w:t>
      </w:r>
      <w:proofErr w:type="gramEnd"/>
      <w:r w:rsidRPr="006111FA">
        <w:rPr>
          <w:i/>
          <w:color w:val="000000"/>
          <w:sz w:val="16"/>
          <w:szCs w:val="16"/>
        </w:rPr>
        <w:t xml:space="preserve"> hard limit on the DDR reading time, even if the DDR efficiency was 100%. This is </w:t>
      </w:r>
      <w:proofErr w:type="gramStart"/>
      <w:r w:rsidRPr="006111FA">
        <w:rPr>
          <w:i/>
          <w:color w:val="000000"/>
          <w:sz w:val="16"/>
          <w:szCs w:val="16"/>
        </w:rPr>
        <w:t>based on the fact that</w:t>
      </w:r>
      <w:proofErr w:type="gramEnd"/>
      <w:r w:rsidRPr="006111FA">
        <w:rPr>
          <w:i/>
          <w:color w:val="000000"/>
          <w:sz w:val="16"/>
          <w:szCs w:val="16"/>
        </w:rPr>
        <w:t xml:space="preserve"> internal to the FDAS design the data bus is 512-bits @ </w:t>
      </w:r>
      <w:r>
        <w:rPr>
          <w:i/>
          <w:color w:val="000000"/>
          <w:sz w:val="16"/>
          <w:szCs w:val="16"/>
        </w:rPr>
        <w:t>350</w:t>
      </w:r>
      <w:r w:rsidRPr="006111FA">
        <w:rPr>
          <w:i/>
          <w:color w:val="000000"/>
          <w:sz w:val="16"/>
          <w:szCs w:val="16"/>
        </w:rPr>
        <w:t xml:space="preserve">MHz per DDR interface. For </w:t>
      </w:r>
      <w:r w:rsidR="005847A4">
        <w:rPr>
          <w:i/>
          <w:color w:val="000000"/>
          <w:sz w:val="16"/>
          <w:szCs w:val="16"/>
        </w:rPr>
        <w:t>three</w:t>
      </w:r>
      <w:r w:rsidRPr="006111FA">
        <w:rPr>
          <w:i/>
          <w:color w:val="000000"/>
          <w:sz w:val="16"/>
          <w:szCs w:val="16"/>
        </w:rPr>
        <w:t xml:space="preserve"> DDR interface</w:t>
      </w:r>
      <w:r w:rsidR="005847A4">
        <w:rPr>
          <w:i/>
          <w:color w:val="000000"/>
          <w:sz w:val="16"/>
          <w:szCs w:val="16"/>
        </w:rPr>
        <w:t>s</w:t>
      </w:r>
      <w:r w:rsidRPr="006111FA">
        <w:rPr>
          <w:i/>
          <w:color w:val="000000"/>
          <w:sz w:val="16"/>
          <w:szCs w:val="16"/>
        </w:rPr>
        <w:t xml:space="preserve"> with the above requirements, with each FOP Column requiring </w:t>
      </w:r>
      <w:r>
        <w:rPr>
          <w:i/>
          <w:color w:val="000000"/>
          <w:sz w:val="16"/>
          <w:szCs w:val="16"/>
        </w:rPr>
        <w:t>2</w:t>
      </w:r>
      <w:r w:rsidRPr="006111FA">
        <w:rPr>
          <w:i/>
          <w:color w:val="000000"/>
          <w:sz w:val="16"/>
          <w:szCs w:val="16"/>
        </w:rPr>
        <w:t xml:space="preserve">-off </w:t>
      </w:r>
      <w:r w:rsidR="005847A4">
        <w:rPr>
          <w:i/>
          <w:color w:val="000000"/>
          <w:sz w:val="16"/>
          <w:szCs w:val="16"/>
        </w:rPr>
        <w:t>1536</w:t>
      </w:r>
      <w:r w:rsidRPr="006111FA">
        <w:rPr>
          <w:i/>
          <w:color w:val="000000"/>
          <w:sz w:val="16"/>
          <w:szCs w:val="16"/>
        </w:rPr>
        <w:t xml:space="preserve">-bit transfers, for 40 FOP columns to be read per seed column and for 262,144 seed columns the total read time would </w:t>
      </w:r>
      <w:proofErr w:type="gramStart"/>
      <w:r w:rsidRPr="006111FA">
        <w:rPr>
          <w:i/>
          <w:color w:val="000000"/>
          <w:sz w:val="16"/>
          <w:szCs w:val="16"/>
        </w:rPr>
        <w:t>be:-</w:t>
      </w:r>
      <w:proofErr w:type="gramEnd"/>
    </w:p>
    <w:p w14:paraId="306E32EF" w14:textId="77777777" w:rsidR="002213B1" w:rsidRPr="006111FA" w:rsidRDefault="002213B1" w:rsidP="002213B1">
      <w:pPr>
        <w:pStyle w:val="Standardparagraph"/>
        <w:rPr>
          <w:i/>
          <w:color w:val="000000"/>
          <w:sz w:val="16"/>
          <w:szCs w:val="16"/>
        </w:rPr>
      </w:pPr>
    </w:p>
    <w:p w14:paraId="0EA4D21E" w14:textId="77777777" w:rsidR="002213B1" w:rsidRPr="006111FA" w:rsidRDefault="002213B1" w:rsidP="002213B1">
      <w:pPr>
        <w:pStyle w:val="Standardparagraph"/>
        <w:rPr>
          <w:i/>
          <w:color w:val="000000"/>
          <w:sz w:val="16"/>
          <w:szCs w:val="16"/>
        </w:rPr>
      </w:pPr>
      <w:r w:rsidRPr="006111FA">
        <w:rPr>
          <w:i/>
          <w:color w:val="000000"/>
          <w:sz w:val="16"/>
          <w:szCs w:val="16"/>
        </w:rPr>
        <w:t xml:space="preserve">Read </w:t>
      </w:r>
      <w:proofErr w:type="gramStart"/>
      <w:r w:rsidRPr="006111FA">
        <w:rPr>
          <w:i/>
          <w:color w:val="000000"/>
          <w:sz w:val="16"/>
          <w:szCs w:val="16"/>
        </w:rPr>
        <w:t>Time  =</w:t>
      </w:r>
      <w:proofErr w:type="gramEnd"/>
      <w:r w:rsidRPr="006111FA">
        <w:rPr>
          <w:i/>
          <w:color w:val="000000"/>
          <w:sz w:val="16"/>
          <w:szCs w:val="16"/>
        </w:rPr>
        <w:t xml:space="preserve"> (262,144 x 40 x </w:t>
      </w:r>
      <w:r>
        <w:rPr>
          <w:i/>
          <w:color w:val="000000"/>
          <w:sz w:val="16"/>
          <w:szCs w:val="16"/>
        </w:rPr>
        <w:t>2</w:t>
      </w:r>
      <w:r w:rsidRPr="006111FA">
        <w:rPr>
          <w:i/>
          <w:color w:val="000000"/>
          <w:sz w:val="16"/>
          <w:szCs w:val="16"/>
        </w:rPr>
        <w:t>)/ (</w:t>
      </w:r>
      <w:r>
        <w:rPr>
          <w:i/>
          <w:color w:val="000000"/>
          <w:sz w:val="16"/>
          <w:szCs w:val="16"/>
        </w:rPr>
        <w:t>350</w:t>
      </w:r>
      <w:r w:rsidRPr="006111FA">
        <w:rPr>
          <w:i/>
          <w:color w:val="000000"/>
          <w:sz w:val="16"/>
          <w:szCs w:val="16"/>
        </w:rPr>
        <w:t xml:space="preserve"> x 10</w:t>
      </w:r>
      <w:r w:rsidRPr="006111FA">
        <w:rPr>
          <w:i/>
          <w:color w:val="000000"/>
          <w:sz w:val="16"/>
          <w:szCs w:val="16"/>
          <w:vertAlign w:val="superscript"/>
        </w:rPr>
        <w:t>6</w:t>
      </w:r>
      <w:r w:rsidRPr="006111FA">
        <w:rPr>
          <w:i/>
          <w:color w:val="000000"/>
          <w:sz w:val="16"/>
          <w:szCs w:val="16"/>
        </w:rPr>
        <w:t>)</w:t>
      </w:r>
    </w:p>
    <w:p w14:paraId="641D93D3" w14:textId="77777777" w:rsidR="002213B1" w:rsidRPr="006111FA" w:rsidRDefault="002213B1" w:rsidP="002213B1">
      <w:pPr>
        <w:pStyle w:val="Standardparagraph"/>
        <w:rPr>
          <w:i/>
          <w:color w:val="000000"/>
          <w:sz w:val="16"/>
          <w:szCs w:val="16"/>
        </w:rPr>
      </w:pPr>
      <w:r w:rsidRPr="006111FA">
        <w:rPr>
          <w:i/>
          <w:color w:val="000000"/>
          <w:sz w:val="16"/>
          <w:szCs w:val="16"/>
        </w:rPr>
        <w:t xml:space="preserve">                    = </w:t>
      </w:r>
      <w:r>
        <w:rPr>
          <w:i/>
          <w:color w:val="000000"/>
          <w:sz w:val="16"/>
          <w:szCs w:val="16"/>
        </w:rPr>
        <w:t>59.9</w:t>
      </w:r>
      <w:r w:rsidRPr="006111FA">
        <w:rPr>
          <w:i/>
          <w:color w:val="000000"/>
          <w:sz w:val="16"/>
          <w:szCs w:val="16"/>
        </w:rPr>
        <w:t>ms</w:t>
      </w:r>
    </w:p>
    <w:p w14:paraId="5DBCF811" w14:textId="77777777" w:rsidR="002213B1" w:rsidRDefault="002213B1" w:rsidP="002213B1">
      <w:pPr>
        <w:pStyle w:val="Standardparagraph"/>
        <w:rPr>
          <w:b/>
          <w:color w:val="000000"/>
        </w:rPr>
      </w:pPr>
    </w:p>
    <w:p w14:paraId="35858C07"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Pr>
          <w:sz w:val="22"/>
          <w:szCs w:val="22"/>
        </w:rPr>
        <w:t>Harmonic Summing Time</w:t>
      </w:r>
    </w:p>
    <w:p w14:paraId="5F59B8F0" w14:textId="77777777" w:rsidR="00ED072D" w:rsidRDefault="00ED072D" w:rsidP="00ED072D">
      <w:pPr>
        <w:pStyle w:val="Standardparagraph"/>
        <w:rPr>
          <w:b/>
          <w:color w:val="000000"/>
        </w:rPr>
      </w:pPr>
    </w:p>
    <w:p w14:paraId="1018CB92" w14:textId="77777777" w:rsidR="00ED072D" w:rsidRDefault="00ED072D" w:rsidP="00ED072D">
      <w:r>
        <w:t xml:space="preserve">The overall Harmonic Summing processing time (ST) is given </w:t>
      </w:r>
      <w:proofErr w:type="gramStart"/>
      <w:r>
        <w:t>by:-</w:t>
      </w:r>
      <w:proofErr w:type="gramEnd"/>
    </w:p>
    <w:p w14:paraId="22466799" w14:textId="77777777" w:rsidR="00ED072D" w:rsidRDefault="00ED072D" w:rsidP="00ED072D"/>
    <w:p w14:paraId="02011DF8" w14:textId="77777777" w:rsidR="00ED072D" w:rsidRPr="00EC64B2" w:rsidRDefault="00ED072D" w:rsidP="00ED072D">
      <w:pPr>
        <w:rPr>
          <w:sz w:val="16"/>
          <w:szCs w:val="16"/>
        </w:rPr>
      </w:pPr>
      <w:r>
        <w:rPr>
          <w:sz w:val="16"/>
          <w:szCs w:val="16"/>
        </w:rPr>
        <w:t>S</w:t>
      </w:r>
      <w:r w:rsidRPr="002B338F">
        <w:rPr>
          <w:sz w:val="16"/>
          <w:szCs w:val="16"/>
        </w:rPr>
        <w:t xml:space="preserve">T </w:t>
      </w:r>
      <w:r>
        <w:rPr>
          <w:sz w:val="16"/>
          <w:szCs w:val="16"/>
        </w:rPr>
        <w:t>= [</w:t>
      </w:r>
      <w:r w:rsidRPr="00DB35D4">
        <w:rPr>
          <w:sz w:val="16"/>
          <w:szCs w:val="16"/>
          <w:u w:val="single"/>
        </w:rPr>
        <w:t>(No. of “seed_f</w:t>
      </w:r>
      <w:r w:rsidRPr="00DB35D4">
        <w:rPr>
          <w:sz w:val="16"/>
          <w:szCs w:val="16"/>
          <w:u w:val="single"/>
          <w:vertAlign w:val="subscript"/>
        </w:rPr>
        <w:t>0</w:t>
      </w:r>
      <w:r w:rsidRPr="00DB35D4">
        <w:rPr>
          <w:sz w:val="16"/>
          <w:szCs w:val="16"/>
          <w:u w:val="single"/>
        </w:rPr>
        <w:t xml:space="preserve">” </w:t>
      </w:r>
      <w:r>
        <w:rPr>
          <w:sz w:val="16"/>
          <w:szCs w:val="16"/>
          <w:u w:val="single"/>
        </w:rPr>
        <w:t>FOP cols</w:t>
      </w:r>
      <w:r w:rsidRPr="00DB35D4">
        <w:rPr>
          <w:sz w:val="16"/>
          <w:szCs w:val="16"/>
          <w:u w:val="single"/>
        </w:rPr>
        <w:t xml:space="preserve"> </w:t>
      </w:r>
      <w:proofErr w:type="gramStart"/>
      <w:r w:rsidRPr="00DB35D4">
        <w:rPr>
          <w:sz w:val="16"/>
          <w:szCs w:val="16"/>
          <w:u w:val="single"/>
        </w:rPr>
        <w:t>x  No.</w:t>
      </w:r>
      <w:proofErr w:type="gramEnd"/>
      <w:r w:rsidRPr="00DB35D4">
        <w:rPr>
          <w:sz w:val="16"/>
          <w:szCs w:val="16"/>
          <w:u w:val="single"/>
        </w:rPr>
        <w:t xml:space="preserve"> </w:t>
      </w:r>
      <w:r>
        <w:rPr>
          <w:sz w:val="16"/>
          <w:szCs w:val="16"/>
          <w:u w:val="single"/>
        </w:rPr>
        <w:t xml:space="preserve">of </w:t>
      </w:r>
      <w:r w:rsidRPr="00DB35D4">
        <w:rPr>
          <w:sz w:val="16"/>
          <w:szCs w:val="16"/>
          <w:u w:val="single"/>
        </w:rPr>
        <w:t>“seed_f</w:t>
      </w:r>
      <w:r w:rsidRPr="00DB35D4">
        <w:rPr>
          <w:sz w:val="16"/>
          <w:szCs w:val="16"/>
          <w:u w:val="single"/>
          <w:vertAlign w:val="subscript"/>
        </w:rPr>
        <w:t>0</w:t>
      </w:r>
      <w:r w:rsidRPr="00DB35D4">
        <w:rPr>
          <w:sz w:val="16"/>
          <w:szCs w:val="16"/>
          <w:u w:val="single"/>
        </w:rPr>
        <w:t xml:space="preserve">” </w:t>
      </w:r>
      <w:r>
        <w:rPr>
          <w:sz w:val="16"/>
          <w:szCs w:val="16"/>
          <w:u w:val="single"/>
        </w:rPr>
        <w:t>FOP rows</w:t>
      </w:r>
      <w:r w:rsidRPr="00DB35D4">
        <w:rPr>
          <w:sz w:val="16"/>
          <w:szCs w:val="16"/>
          <w:u w:val="single"/>
        </w:rPr>
        <w:t xml:space="preserve"> x </w:t>
      </w:r>
      <w:r>
        <w:rPr>
          <w:sz w:val="16"/>
          <w:szCs w:val="16"/>
          <w:u w:val="single"/>
        </w:rPr>
        <w:t>No. of Orbital Acceleration Ambiguity Slopes</w:t>
      </w:r>
      <w:r w:rsidRPr="00DB35D4">
        <w:rPr>
          <w:sz w:val="16"/>
          <w:szCs w:val="16"/>
          <w:u w:val="single"/>
        </w:rPr>
        <w:t>)]</w:t>
      </w:r>
    </w:p>
    <w:p w14:paraId="7FE76E35" w14:textId="77777777" w:rsidR="00ED072D" w:rsidRPr="002B338F" w:rsidRDefault="00ED072D" w:rsidP="00ED072D">
      <w:pPr>
        <w:rPr>
          <w:sz w:val="16"/>
          <w:szCs w:val="16"/>
        </w:rPr>
      </w:pPr>
      <w:r>
        <w:rPr>
          <w:sz w:val="16"/>
          <w:szCs w:val="16"/>
        </w:rPr>
        <w:t xml:space="preserve">         [(No. of SUMMER Instances) x (system clock frequency)]</w:t>
      </w:r>
    </w:p>
    <w:p w14:paraId="6C7BF385"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3DFAB2F8" w14:textId="77777777" w:rsidTr="009A1B11">
        <w:tc>
          <w:tcPr>
            <w:tcW w:w="9048" w:type="dxa"/>
            <w:shd w:val="clear" w:color="auto" w:fill="auto"/>
          </w:tcPr>
          <w:p w14:paraId="6A3A276E" w14:textId="77777777" w:rsidR="00ED072D" w:rsidRPr="006D09D7" w:rsidRDefault="00ED072D" w:rsidP="009A1B11">
            <w:pPr>
              <w:rPr>
                <w:b/>
                <w:sz w:val="16"/>
                <w:szCs w:val="16"/>
              </w:rPr>
            </w:pPr>
            <w:r w:rsidRPr="006D09D7">
              <w:rPr>
                <w:b/>
                <w:sz w:val="16"/>
                <w:szCs w:val="16"/>
              </w:rPr>
              <w:t xml:space="preserve">ST = </w:t>
            </w:r>
            <w:r w:rsidRPr="006D09D7">
              <w:rPr>
                <w:b/>
                <w:sz w:val="16"/>
                <w:szCs w:val="16"/>
                <w:u w:val="single"/>
              </w:rPr>
              <w:t>[</w:t>
            </w:r>
            <w:r>
              <w:rPr>
                <w:b/>
                <w:sz w:val="16"/>
                <w:szCs w:val="16"/>
                <w:u w:val="single"/>
              </w:rPr>
              <w:t>({B_STOP - B_START</w:t>
            </w:r>
            <w:r w:rsidRPr="006D09D7">
              <w:rPr>
                <w:b/>
                <w:sz w:val="16"/>
                <w:szCs w:val="16"/>
                <w:u w:val="single"/>
              </w:rPr>
              <w:t xml:space="preserve">} x </w:t>
            </w:r>
            <w:r>
              <w:rPr>
                <w:b/>
                <w:sz w:val="16"/>
                <w:szCs w:val="16"/>
                <w:u w:val="single"/>
              </w:rPr>
              <w:t>P_EN</w:t>
            </w:r>
            <w:r w:rsidRPr="006D09D7">
              <w:rPr>
                <w:b/>
                <w:sz w:val="16"/>
                <w:szCs w:val="16"/>
                <w:u w:val="single"/>
              </w:rPr>
              <w:t xml:space="preserve"> x </w:t>
            </w:r>
            <w:r>
              <w:rPr>
                <w:b/>
                <w:sz w:val="16"/>
                <w:szCs w:val="16"/>
                <w:u w:val="single"/>
              </w:rPr>
              <w:t>A</w:t>
            </w:r>
            <w:r w:rsidRPr="006D09D7">
              <w:rPr>
                <w:b/>
                <w:sz w:val="16"/>
                <w:szCs w:val="16"/>
                <w:u w:val="single"/>
              </w:rPr>
              <w:t>)]</w:t>
            </w:r>
          </w:p>
          <w:p w14:paraId="54079960" w14:textId="77777777" w:rsidR="00ED072D" w:rsidRPr="006D09D7" w:rsidRDefault="00ED072D" w:rsidP="009A1B11">
            <w:pPr>
              <w:rPr>
                <w:sz w:val="16"/>
                <w:szCs w:val="16"/>
              </w:rPr>
            </w:pPr>
            <w:r w:rsidRPr="006D09D7">
              <w:rPr>
                <w:b/>
                <w:sz w:val="16"/>
                <w:szCs w:val="16"/>
              </w:rPr>
              <w:t xml:space="preserve">                [NS x </w:t>
            </w:r>
            <w:proofErr w:type="gramStart"/>
            <w:r w:rsidRPr="006D09D7">
              <w:rPr>
                <w:b/>
                <w:sz w:val="16"/>
                <w:szCs w:val="16"/>
              </w:rPr>
              <w:t xml:space="preserve">f]   </w:t>
            </w:r>
            <w:proofErr w:type="gramEnd"/>
            <w:r w:rsidRPr="006D09D7">
              <w:rPr>
                <w:b/>
                <w:sz w:val="16"/>
                <w:szCs w:val="16"/>
              </w:rPr>
              <w:t xml:space="preserve">                                                                                                               ………eq</w:t>
            </w:r>
            <w:r>
              <w:rPr>
                <w:b/>
                <w:sz w:val="16"/>
                <w:szCs w:val="16"/>
              </w:rPr>
              <w:t>6</w:t>
            </w:r>
          </w:p>
          <w:p w14:paraId="4293DFBA" w14:textId="77777777" w:rsidR="00ED072D" w:rsidRPr="00191DFE" w:rsidRDefault="00ED072D" w:rsidP="009A1B11">
            <w:pPr>
              <w:rPr>
                <w:sz w:val="16"/>
                <w:szCs w:val="16"/>
              </w:rPr>
            </w:pPr>
          </w:p>
        </w:tc>
      </w:tr>
    </w:tbl>
    <w:p w14:paraId="55B0AA1C" w14:textId="77777777" w:rsidR="00ED072D" w:rsidRDefault="00ED072D" w:rsidP="00ED072D"/>
    <w:p w14:paraId="757AE217" w14:textId="77777777" w:rsidR="00ED072D" w:rsidRDefault="00ED072D" w:rsidP="00ED072D">
      <w:pPr>
        <w:pStyle w:val="Standardparagraph"/>
        <w:rPr>
          <w:color w:val="000000"/>
        </w:rPr>
      </w:pPr>
    </w:p>
    <w:p w14:paraId="0640781B" w14:textId="77777777" w:rsidR="00ED072D" w:rsidRPr="00C47995" w:rsidRDefault="00ED072D" w:rsidP="00ED072D">
      <w:pPr>
        <w:rPr>
          <w:szCs w:val="22"/>
        </w:rPr>
      </w:pPr>
      <w:r>
        <w:rPr>
          <w:szCs w:val="22"/>
        </w:rPr>
        <w:t>The number of FOP rows “P_</w:t>
      </w:r>
      <w:proofErr w:type="gramStart"/>
      <w:r>
        <w:rPr>
          <w:szCs w:val="22"/>
        </w:rPr>
        <w:t>EN”  (</w:t>
      </w:r>
      <w:proofErr w:type="gramEnd"/>
      <w:r>
        <w:rPr>
          <w:szCs w:val="22"/>
        </w:rPr>
        <w:t>of a FOP column) in which a seed_f</w:t>
      </w:r>
      <w:r w:rsidRPr="00C47995">
        <w:rPr>
          <w:szCs w:val="22"/>
          <w:vertAlign w:val="subscript"/>
        </w:rPr>
        <w:t>0</w:t>
      </w:r>
      <w:r>
        <w:rPr>
          <w:szCs w:val="22"/>
          <w:vertAlign w:val="subscript"/>
        </w:rPr>
        <w:t xml:space="preserve"> </w:t>
      </w:r>
      <w:r>
        <w:rPr>
          <w:szCs w:val="22"/>
        </w:rPr>
        <w:t>may be present is set to 21 FOP rows.</w:t>
      </w:r>
    </w:p>
    <w:p w14:paraId="724C5F13" w14:textId="77777777" w:rsidR="00ED072D" w:rsidRDefault="00ED072D" w:rsidP="00ED072D">
      <w:pPr>
        <w:rPr>
          <w:szCs w:val="22"/>
        </w:rPr>
      </w:pPr>
    </w:p>
    <w:p w14:paraId="76E84FBD" w14:textId="77777777" w:rsidR="00ED072D" w:rsidRDefault="00ED072D" w:rsidP="00ED072D">
      <w:pPr>
        <w:rPr>
          <w:szCs w:val="22"/>
        </w:rPr>
      </w:pPr>
      <w:r>
        <w:rPr>
          <w:szCs w:val="22"/>
        </w:rPr>
        <w:t>The number of</w:t>
      </w:r>
      <w:r w:rsidR="00E9195B">
        <w:rPr>
          <w:szCs w:val="22"/>
        </w:rPr>
        <w:t xml:space="preserve"> Acceleration Ambiguity slopes </w:t>
      </w:r>
      <w:r>
        <w:rPr>
          <w:szCs w:val="22"/>
        </w:rPr>
        <w:t>“A” is set to 11.</w:t>
      </w:r>
    </w:p>
    <w:p w14:paraId="4947FEF8" w14:textId="77777777" w:rsidR="00ED072D" w:rsidRDefault="00ED072D" w:rsidP="00ED072D">
      <w:pPr>
        <w:rPr>
          <w:szCs w:val="22"/>
        </w:rPr>
      </w:pPr>
    </w:p>
    <w:p w14:paraId="6A0D4CED" w14:textId="77777777" w:rsidR="00ED072D" w:rsidRDefault="00ED072D" w:rsidP="00ED072D">
      <w:pPr>
        <w:rPr>
          <w:szCs w:val="22"/>
        </w:rPr>
      </w:pPr>
      <w:r>
        <w:rPr>
          <w:szCs w:val="22"/>
        </w:rPr>
        <w:t>The number of FOP columns “B_STOP – B_START” in which a seed_f0 may be present is 262,144.</w:t>
      </w:r>
    </w:p>
    <w:p w14:paraId="1B4D2253" w14:textId="77777777" w:rsidR="00ED072D" w:rsidRDefault="00ED072D" w:rsidP="00ED072D">
      <w:pPr>
        <w:rPr>
          <w:szCs w:val="22"/>
        </w:rPr>
      </w:pPr>
    </w:p>
    <w:p w14:paraId="792A9826" w14:textId="77777777" w:rsidR="00ED072D" w:rsidRDefault="00ED072D" w:rsidP="00ED072D">
      <w:pPr>
        <w:rPr>
          <w:szCs w:val="22"/>
        </w:rPr>
      </w:pPr>
      <w:r>
        <w:rPr>
          <w:szCs w:val="22"/>
        </w:rPr>
        <w:t>The number of SUMMER sub-module Instances “NS” within the HSUM module is set to 1.</w:t>
      </w:r>
    </w:p>
    <w:p w14:paraId="721BED60" w14:textId="77777777" w:rsidR="00ED072D" w:rsidRPr="00FA29F2" w:rsidRDefault="00ED072D" w:rsidP="00ED072D">
      <w:pPr>
        <w:rPr>
          <w:szCs w:val="22"/>
        </w:rPr>
      </w:pPr>
    </w:p>
    <w:p w14:paraId="346E7A94" w14:textId="77777777" w:rsidR="00ED072D" w:rsidRDefault="00ED072D" w:rsidP="00ED072D">
      <w:pPr>
        <w:rPr>
          <w:color w:val="000000"/>
        </w:rPr>
      </w:pPr>
      <w:r>
        <w:rPr>
          <w:color w:val="000000"/>
        </w:rPr>
        <w:t>Hence in the current implementation:</w:t>
      </w:r>
    </w:p>
    <w:p w14:paraId="0D615F9A" w14:textId="77777777" w:rsidR="00ED072D" w:rsidRDefault="00ED072D" w:rsidP="00ED072D">
      <w:pPr>
        <w:pStyle w:val="Standardparagraph"/>
        <w:jc w:val="both"/>
        <w:rPr>
          <w:color w:val="000000"/>
        </w:rPr>
      </w:pPr>
    </w:p>
    <w:p w14:paraId="6B9D56A2" w14:textId="77777777" w:rsidR="00ED072D" w:rsidRDefault="00ED072D" w:rsidP="00ED072D">
      <w:pPr>
        <w:pStyle w:val="Standardparagraph"/>
        <w:rPr>
          <w:color w:val="000000"/>
        </w:rPr>
      </w:pPr>
      <w:r>
        <w:rPr>
          <w:color w:val="000000"/>
        </w:rPr>
        <w:t>ST = [({262144} x 21 x 11)]</w:t>
      </w:r>
      <w:proofErr w:type="gramStart"/>
      <w:r>
        <w:rPr>
          <w:color w:val="000000"/>
        </w:rPr>
        <w:t>/[</w:t>
      </w:r>
      <w:proofErr w:type="gramEnd"/>
      <w:r>
        <w:rPr>
          <w:color w:val="000000"/>
        </w:rPr>
        <w:t xml:space="preserve">1 x </w:t>
      </w:r>
      <w:r w:rsidR="005B168D">
        <w:rPr>
          <w:color w:val="000000"/>
        </w:rPr>
        <w:t>350</w:t>
      </w:r>
      <w:r>
        <w:rPr>
          <w:color w:val="000000"/>
        </w:rPr>
        <w:t xml:space="preserve"> x 10</w:t>
      </w:r>
      <w:r w:rsidRPr="00943CE4">
        <w:rPr>
          <w:color w:val="000000"/>
          <w:vertAlign w:val="superscript"/>
        </w:rPr>
        <w:t>6</w:t>
      </w:r>
      <w:r>
        <w:rPr>
          <w:color w:val="000000"/>
        </w:rPr>
        <w:t xml:space="preserve">] </w:t>
      </w:r>
    </w:p>
    <w:p w14:paraId="0E116DD4" w14:textId="77777777" w:rsidR="00ED072D" w:rsidRDefault="00ED072D" w:rsidP="00ED072D">
      <w:pPr>
        <w:pStyle w:val="Standardparagraph"/>
        <w:rPr>
          <w:color w:val="000000"/>
        </w:rPr>
      </w:pPr>
    </w:p>
    <w:p w14:paraId="4DAF23EC" w14:textId="77777777" w:rsidR="00ED072D" w:rsidRDefault="00ED072D" w:rsidP="00ED072D">
      <w:pPr>
        <w:pStyle w:val="Standardparagraph"/>
        <w:rPr>
          <w:b/>
          <w:color w:val="000000"/>
        </w:rPr>
      </w:pPr>
      <w:r>
        <w:rPr>
          <w:color w:val="000000"/>
        </w:rPr>
        <w:t>DT</w:t>
      </w:r>
      <w:r>
        <w:rPr>
          <w:color w:val="000000"/>
          <w:vertAlign w:val="subscript"/>
        </w:rPr>
        <w:t>HSUM</w:t>
      </w:r>
      <w:r>
        <w:rPr>
          <w:color w:val="000000"/>
        </w:rPr>
        <w:t xml:space="preserve"> = </w:t>
      </w:r>
      <w:r w:rsidR="005B168D">
        <w:rPr>
          <w:b/>
          <w:color w:val="000000"/>
        </w:rPr>
        <w:t>173</w:t>
      </w:r>
      <w:r>
        <w:rPr>
          <w:b/>
          <w:color w:val="000000"/>
        </w:rPr>
        <w:t>.</w:t>
      </w:r>
      <w:r w:rsidR="005B168D">
        <w:rPr>
          <w:b/>
          <w:color w:val="000000"/>
        </w:rPr>
        <w:t>02</w:t>
      </w:r>
      <w:r>
        <w:rPr>
          <w:b/>
          <w:color w:val="000000"/>
        </w:rPr>
        <w:t>ms</w:t>
      </w:r>
    </w:p>
    <w:p w14:paraId="530200A1" w14:textId="77777777" w:rsidR="00ED072D" w:rsidRDefault="00ED072D" w:rsidP="00ED072D">
      <w:pPr>
        <w:pStyle w:val="Standardparagraph"/>
        <w:rPr>
          <w:color w:val="000000"/>
        </w:rPr>
      </w:pPr>
    </w:p>
    <w:p w14:paraId="0EDF0FE9" w14:textId="77777777" w:rsidR="00ED072D" w:rsidRDefault="00ED072D" w:rsidP="00ED072D">
      <w:pPr>
        <w:pStyle w:val="Standardparagraph"/>
        <w:rPr>
          <w:color w:val="000000"/>
        </w:rPr>
      </w:pPr>
    </w:p>
    <w:p w14:paraId="1E7214F2" w14:textId="77777777" w:rsidR="00ED072D" w:rsidRPr="00B43CC3" w:rsidRDefault="0049070A" w:rsidP="00ED072D">
      <w:pPr>
        <w:pStyle w:val="Heading5"/>
        <w:tabs>
          <w:tab w:val="clear" w:pos="1576"/>
          <w:tab w:val="num" w:pos="1134"/>
        </w:tabs>
        <w:ind w:hanging="1576"/>
        <w:rPr>
          <w:sz w:val="22"/>
          <w:szCs w:val="22"/>
        </w:rPr>
      </w:pPr>
      <w:r>
        <w:rPr>
          <w:sz w:val="22"/>
          <w:szCs w:val="22"/>
        </w:rPr>
        <w:t xml:space="preserve">Accelerated Search </w:t>
      </w:r>
      <w:r w:rsidR="00ED072D" w:rsidRPr="00B94D4D">
        <w:rPr>
          <w:sz w:val="22"/>
          <w:szCs w:val="22"/>
        </w:rPr>
        <w:t xml:space="preserve">Theoretical </w:t>
      </w:r>
      <w:r w:rsidR="00ED072D" w:rsidRPr="00B43CC3">
        <w:rPr>
          <w:sz w:val="22"/>
          <w:szCs w:val="22"/>
        </w:rPr>
        <w:t xml:space="preserve">Overall Total </w:t>
      </w:r>
      <w:r w:rsidR="00ED072D">
        <w:rPr>
          <w:sz w:val="22"/>
          <w:szCs w:val="22"/>
        </w:rPr>
        <w:t>Harmonic Summing Time</w:t>
      </w:r>
    </w:p>
    <w:p w14:paraId="199A3D57" w14:textId="77777777" w:rsidR="00ED072D" w:rsidRDefault="00ED072D" w:rsidP="00ED072D"/>
    <w:p w14:paraId="4D2FF9A3" w14:textId="77777777" w:rsidR="00ED072D" w:rsidRDefault="00ED072D" w:rsidP="00ED072D">
      <w:r>
        <w:t xml:space="preserve">Since the reading of the FOP columns from DDR4 External memory and the Harmonic Summing occur simultaneously the overall time is limited by the </w:t>
      </w:r>
      <w:r w:rsidR="00802A76">
        <w:t>Harmonic Summing processing</w:t>
      </w:r>
      <w:r>
        <w:t>.</w:t>
      </w:r>
    </w:p>
    <w:p w14:paraId="4488C38C" w14:textId="77777777" w:rsidR="00ED072D" w:rsidRDefault="00ED072D" w:rsidP="00ED072D"/>
    <w:p w14:paraId="4DC2A9D3" w14:textId="77777777" w:rsidR="005B168D" w:rsidRDefault="00ED072D" w:rsidP="005B168D">
      <w:pPr>
        <w:pStyle w:val="Standardparagraph"/>
        <w:rPr>
          <w:b/>
          <w:color w:val="000000"/>
        </w:rPr>
      </w:pPr>
      <w:r>
        <w:t xml:space="preserve">Hence the theoretical Harmonic Summing Time = </w:t>
      </w:r>
      <w:r w:rsidR="00802A76">
        <w:rPr>
          <w:b/>
          <w:color w:val="000000"/>
        </w:rPr>
        <w:t>173.02</w:t>
      </w:r>
      <w:r w:rsidR="005B168D">
        <w:rPr>
          <w:b/>
          <w:color w:val="000000"/>
        </w:rPr>
        <w:t>ms</w:t>
      </w:r>
    </w:p>
    <w:p w14:paraId="3FF9E6EF" w14:textId="77777777" w:rsidR="00ED072D" w:rsidRDefault="00ED072D" w:rsidP="00ED072D">
      <w:pPr>
        <w:rPr>
          <w:b/>
        </w:rPr>
      </w:pPr>
    </w:p>
    <w:p w14:paraId="711D2C26" w14:textId="77777777" w:rsidR="00ED072D" w:rsidRDefault="00ED072D" w:rsidP="00ED072D">
      <w:pPr>
        <w:rPr>
          <w:b/>
        </w:rPr>
      </w:pPr>
    </w:p>
    <w:p w14:paraId="07339908" w14:textId="77777777" w:rsidR="00ED072D" w:rsidRDefault="00ED072D" w:rsidP="00ED072D">
      <w:pPr>
        <w:rPr>
          <w:b/>
        </w:rPr>
      </w:pPr>
      <w:r>
        <w:rPr>
          <w:b/>
        </w:rPr>
        <w:br w:type="page"/>
      </w:r>
    </w:p>
    <w:p w14:paraId="618278AF" w14:textId="77777777" w:rsidR="00ED072D" w:rsidRDefault="0049070A" w:rsidP="00ED072D">
      <w:pPr>
        <w:pStyle w:val="Heading4"/>
        <w:rPr>
          <w:sz w:val="24"/>
          <w:szCs w:val="24"/>
        </w:rPr>
      </w:pPr>
      <w:r>
        <w:rPr>
          <w:sz w:val="24"/>
          <w:szCs w:val="24"/>
        </w:rPr>
        <w:lastRenderedPageBreak/>
        <w:t xml:space="preserve">Accelerated Search </w:t>
      </w:r>
      <w:r w:rsidR="00ED072D">
        <w:rPr>
          <w:sz w:val="24"/>
          <w:szCs w:val="24"/>
        </w:rPr>
        <w:t xml:space="preserve">Theoretical Overall DM Processing </w:t>
      </w:r>
      <w:r w:rsidR="00ED072D" w:rsidRPr="0069721A">
        <w:rPr>
          <w:sz w:val="24"/>
          <w:szCs w:val="24"/>
        </w:rPr>
        <w:t>Time</w:t>
      </w:r>
    </w:p>
    <w:p w14:paraId="655CB4ED" w14:textId="77777777" w:rsidR="00E9195B" w:rsidRDefault="00E9195B" w:rsidP="00ED072D"/>
    <w:p w14:paraId="3095E2C2" w14:textId="77777777" w:rsidR="00ED072D" w:rsidRDefault="00ED072D" w:rsidP="00ED072D">
      <w:r>
        <w:t xml:space="preserve">Assuming a requirement </w:t>
      </w:r>
      <w:proofErr w:type="gramStart"/>
      <w:r>
        <w:t>of:-</w:t>
      </w:r>
      <w:proofErr w:type="gramEnd"/>
    </w:p>
    <w:p w14:paraId="0128ED38" w14:textId="77777777" w:rsidR="00ED072D" w:rsidRPr="00ED274D" w:rsidRDefault="00802A76" w:rsidP="00ED072D">
      <w:pPr>
        <w:numPr>
          <w:ilvl w:val="0"/>
          <w:numId w:val="5"/>
        </w:numPr>
      </w:pPr>
      <w:r>
        <w:t xml:space="preserve">4 </w:t>
      </w:r>
      <w:r w:rsidR="00ED072D" w:rsidRPr="00ED274D">
        <w:t>million samples (2</w:t>
      </w:r>
      <w:r>
        <w:rPr>
          <w:vertAlign w:val="superscript"/>
        </w:rPr>
        <w:t>22</w:t>
      </w:r>
      <w:r w:rsidR="00ED072D" w:rsidRPr="00ED274D">
        <w:t>)</w:t>
      </w:r>
    </w:p>
    <w:p w14:paraId="1A212E6D" w14:textId="77777777" w:rsidR="00ED072D" w:rsidRDefault="00ED072D" w:rsidP="00ED072D">
      <w:pPr>
        <w:numPr>
          <w:ilvl w:val="0"/>
          <w:numId w:val="3"/>
        </w:numPr>
      </w:pPr>
      <w:r>
        <w:t>1024-point FFT/IFFTs</w:t>
      </w:r>
    </w:p>
    <w:p w14:paraId="05FEBE1B" w14:textId="77777777" w:rsidR="00ED072D" w:rsidRDefault="00ED072D" w:rsidP="00ED072D">
      <w:pPr>
        <w:numPr>
          <w:ilvl w:val="0"/>
          <w:numId w:val="3"/>
        </w:numPr>
      </w:pPr>
      <w:r>
        <w:t>85 FOP Rows (</w:t>
      </w:r>
      <w:proofErr w:type="gramStart"/>
      <w:r>
        <w:t>i.e.</w:t>
      </w:r>
      <w:proofErr w:type="gramEnd"/>
      <w:r>
        <w:t xml:space="preserve"> 85 filters)</w:t>
      </w:r>
    </w:p>
    <w:p w14:paraId="18CFBAC2" w14:textId="77777777" w:rsidR="00ED072D" w:rsidRDefault="00ED072D" w:rsidP="00ED072D">
      <w:pPr>
        <w:numPr>
          <w:ilvl w:val="0"/>
          <w:numId w:val="3"/>
        </w:numPr>
      </w:pPr>
      <w:r>
        <w:t>Seed_f</w:t>
      </w:r>
      <w:r w:rsidRPr="00DA7BAD">
        <w:rPr>
          <w:vertAlign w:val="subscript"/>
        </w:rPr>
        <w:t>0</w:t>
      </w:r>
      <w:r>
        <w:t xml:space="preserve"> within the first 262,144 columns of the FOP</w:t>
      </w:r>
    </w:p>
    <w:p w14:paraId="743C755C" w14:textId="77777777" w:rsidR="00ED072D" w:rsidRDefault="00ED072D" w:rsidP="00ED072D">
      <w:pPr>
        <w:numPr>
          <w:ilvl w:val="0"/>
          <w:numId w:val="3"/>
        </w:numPr>
      </w:pPr>
      <w:r>
        <w:t>Seed_f</w:t>
      </w:r>
      <w:r w:rsidRPr="00DA7BAD">
        <w:rPr>
          <w:vertAlign w:val="subscript"/>
        </w:rPr>
        <w:t>0</w:t>
      </w:r>
      <w:r>
        <w:t xml:space="preserve"> in 21 rows of a FOP Column</w:t>
      </w:r>
    </w:p>
    <w:p w14:paraId="4E6F3A8D" w14:textId="77777777" w:rsidR="00ED072D" w:rsidRDefault="00ED072D" w:rsidP="00ED072D">
      <w:pPr>
        <w:numPr>
          <w:ilvl w:val="0"/>
          <w:numId w:val="3"/>
        </w:numPr>
      </w:pPr>
      <w:r>
        <w:t xml:space="preserve">8 Harmonic tones </w:t>
      </w:r>
      <w:proofErr w:type="gramStart"/>
      <w:r>
        <w:t>analysed</w:t>
      </w:r>
      <w:proofErr w:type="gramEnd"/>
    </w:p>
    <w:p w14:paraId="1C2619A7" w14:textId="77777777" w:rsidR="00ED072D" w:rsidRDefault="00ED072D" w:rsidP="00ED072D">
      <w:pPr>
        <w:numPr>
          <w:ilvl w:val="0"/>
          <w:numId w:val="3"/>
        </w:numPr>
      </w:pPr>
      <w:r>
        <w:t xml:space="preserve">11 Acceleration Ambiguity Slopes </w:t>
      </w:r>
      <w:proofErr w:type="gramStart"/>
      <w:r>
        <w:t>analysed</w:t>
      </w:r>
      <w:proofErr w:type="gramEnd"/>
    </w:p>
    <w:p w14:paraId="7CB2DAC1" w14:textId="77777777" w:rsidR="00ED072D" w:rsidRDefault="00ED072D" w:rsidP="00ED072D"/>
    <w:p w14:paraId="747F1C11" w14:textId="77777777" w:rsidR="00ED072D" w:rsidRDefault="00ED072D" w:rsidP="00ED072D">
      <w:r>
        <w:t xml:space="preserve">With this implementation of FDAS is set </w:t>
      </w:r>
      <w:proofErr w:type="gramStart"/>
      <w:r>
        <w:t>to:-</w:t>
      </w:r>
      <w:proofErr w:type="gramEnd"/>
    </w:p>
    <w:p w14:paraId="4B649F0D" w14:textId="77777777" w:rsidR="00ED072D" w:rsidRDefault="00ED072D" w:rsidP="00ED072D">
      <w:pPr>
        <w:numPr>
          <w:ilvl w:val="0"/>
          <w:numId w:val="4"/>
        </w:numPr>
      </w:pPr>
      <w:proofErr w:type="spellStart"/>
      <w:r>
        <w:t>ddr_g</w:t>
      </w:r>
      <w:proofErr w:type="spellEnd"/>
      <w:r>
        <w:t xml:space="preserve"> generic set to </w:t>
      </w:r>
      <w:r w:rsidR="00802A76">
        <w:t>3</w:t>
      </w:r>
      <w:r>
        <w:t xml:space="preserve"> (number of DDR4 Interfaces to </w:t>
      </w:r>
      <w:r w:rsidR="00802A76">
        <w:t>CONV/HSUM</w:t>
      </w:r>
      <w:r>
        <w:t>).</w:t>
      </w:r>
    </w:p>
    <w:p w14:paraId="6E369EB2" w14:textId="77777777" w:rsidR="00ED072D" w:rsidRDefault="00ED072D" w:rsidP="00ED072D">
      <w:pPr>
        <w:numPr>
          <w:ilvl w:val="0"/>
          <w:numId w:val="4"/>
        </w:numPr>
      </w:pPr>
      <w:proofErr w:type="spellStart"/>
      <w:r>
        <w:t>fft_g</w:t>
      </w:r>
      <w:proofErr w:type="spellEnd"/>
      <w:r>
        <w:t xml:space="preserve"> generic set to 1024-point FFTs</w:t>
      </w:r>
    </w:p>
    <w:p w14:paraId="4072FEDC" w14:textId="77777777" w:rsidR="00ED072D" w:rsidRDefault="00ED072D" w:rsidP="00ED072D">
      <w:pPr>
        <w:numPr>
          <w:ilvl w:val="0"/>
          <w:numId w:val="4"/>
        </w:numPr>
      </w:pPr>
      <w:proofErr w:type="spellStart"/>
      <w:r>
        <w:t>ifft_g</w:t>
      </w:r>
      <w:proofErr w:type="spellEnd"/>
      <w:r>
        <w:t xml:space="preserve"> generic set to 7 CONV_IFFT sub-modules in the CONV module</w:t>
      </w:r>
    </w:p>
    <w:p w14:paraId="16A822DA" w14:textId="77777777" w:rsidR="00ED072D" w:rsidRDefault="00ED072D" w:rsidP="00ED072D">
      <w:pPr>
        <w:numPr>
          <w:ilvl w:val="0"/>
          <w:numId w:val="4"/>
        </w:numPr>
      </w:pPr>
      <w:proofErr w:type="spellStart"/>
      <w:r>
        <w:t>ifft_loop_g</w:t>
      </w:r>
      <w:proofErr w:type="spellEnd"/>
      <w:r>
        <w:t xml:space="preserve"> generic set to 6 to generate 1 + 2x(6x7) = 85 FOP Rows</w:t>
      </w:r>
    </w:p>
    <w:p w14:paraId="4B4DD25F" w14:textId="77777777" w:rsidR="00ED072D" w:rsidRDefault="00ED072D" w:rsidP="00ED072D">
      <w:pPr>
        <w:numPr>
          <w:ilvl w:val="0"/>
          <w:numId w:val="4"/>
        </w:numPr>
      </w:pPr>
      <w:proofErr w:type="spellStart"/>
      <w:r>
        <w:t>summer_g</w:t>
      </w:r>
      <w:proofErr w:type="spellEnd"/>
      <w:r>
        <w:t xml:space="preserve"> generic set to 1 SUMMER sub-module instance in the HSUM module</w:t>
      </w:r>
    </w:p>
    <w:p w14:paraId="038C63CD" w14:textId="77777777" w:rsidR="00ED072D" w:rsidRDefault="00ED072D" w:rsidP="00ED072D">
      <w:pPr>
        <w:numPr>
          <w:ilvl w:val="0"/>
          <w:numId w:val="4"/>
        </w:numPr>
      </w:pPr>
      <w:proofErr w:type="spellStart"/>
      <w:r>
        <w:t>harmonic_g</w:t>
      </w:r>
      <w:proofErr w:type="spellEnd"/>
      <w:r>
        <w:t xml:space="preserve"> generic set to </w:t>
      </w:r>
      <w:r w:rsidR="00802A76">
        <w:t xml:space="preserve">12, but with only 8 harmonics </w:t>
      </w:r>
      <w:proofErr w:type="gramStart"/>
      <w:r w:rsidR="00802A76">
        <w:t>summed</w:t>
      </w:r>
      <w:proofErr w:type="gramEnd"/>
    </w:p>
    <w:p w14:paraId="3BDD686B" w14:textId="77777777" w:rsidR="00ED072D" w:rsidRDefault="00ED072D" w:rsidP="00ED072D"/>
    <w:p w14:paraId="37FBAC82" w14:textId="77777777" w:rsidR="00ED072D" w:rsidRDefault="00ED072D" w:rsidP="00ED072D">
      <w:r>
        <w:t>Theoretical DM</w:t>
      </w:r>
      <w:r w:rsidR="009A0FF5">
        <w:t xml:space="preserve"> processing time = Theoretical </w:t>
      </w:r>
      <w:r>
        <w:t>Overall Convolution Time + Theoretical Overall Harmonic Summing Time</w:t>
      </w:r>
    </w:p>
    <w:p w14:paraId="4D15D6AF" w14:textId="77777777" w:rsidR="00ED072D" w:rsidRDefault="00ED072D" w:rsidP="00ED072D">
      <w:r>
        <w:t xml:space="preserve">                                 = </w:t>
      </w:r>
      <w:r w:rsidR="001914BF" w:rsidRPr="001914BF">
        <w:rPr>
          <w:color w:val="000000"/>
        </w:rPr>
        <w:t>121.70</w:t>
      </w:r>
      <w:r w:rsidR="001914BF">
        <w:t xml:space="preserve"> </w:t>
      </w:r>
      <w:r>
        <w:t xml:space="preserve">+ </w:t>
      </w:r>
      <w:r w:rsidR="00802A76" w:rsidRPr="00802A76">
        <w:rPr>
          <w:color w:val="000000"/>
        </w:rPr>
        <w:t>173.02</w:t>
      </w:r>
    </w:p>
    <w:p w14:paraId="59D9E126" w14:textId="77777777" w:rsidR="00ED072D" w:rsidRDefault="00ED072D" w:rsidP="00ED072D">
      <w:pPr>
        <w:rPr>
          <w:b/>
        </w:rPr>
      </w:pPr>
      <w:r>
        <w:t xml:space="preserve">                                 </w:t>
      </w:r>
      <w:r w:rsidR="00BA29C0">
        <w:rPr>
          <w:rFonts w:cs="Arial"/>
        </w:rPr>
        <w:t>≈</w:t>
      </w:r>
      <w:r>
        <w:t xml:space="preserve"> </w:t>
      </w:r>
      <w:r w:rsidR="00802A76">
        <w:rPr>
          <w:b/>
        </w:rPr>
        <w:t>29</w:t>
      </w:r>
      <w:r w:rsidR="00BA29C0">
        <w:rPr>
          <w:b/>
        </w:rPr>
        <w:t>5</w:t>
      </w:r>
      <w:r w:rsidRPr="00ED274D">
        <w:rPr>
          <w:b/>
        </w:rPr>
        <w:t>ms</w:t>
      </w:r>
    </w:p>
    <w:p w14:paraId="169F4606" w14:textId="77777777" w:rsidR="00B9328E" w:rsidRDefault="00B9328E" w:rsidP="00ED072D">
      <w:pPr>
        <w:rPr>
          <w:b/>
        </w:rPr>
      </w:pPr>
    </w:p>
    <w:p w14:paraId="774E1823" w14:textId="77777777" w:rsidR="00B9328E" w:rsidRDefault="00B9328E" w:rsidP="00ED072D">
      <w:pPr>
        <w:rPr>
          <w:b/>
        </w:rPr>
      </w:pPr>
    </w:p>
    <w:p w14:paraId="0A00ED41" w14:textId="77777777" w:rsidR="0049070A" w:rsidRDefault="0049070A" w:rsidP="0049070A">
      <w:pPr>
        <w:pStyle w:val="Heading4"/>
        <w:rPr>
          <w:sz w:val="24"/>
          <w:szCs w:val="24"/>
        </w:rPr>
      </w:pPr>
      <w:r>
        <w:rPr>
          <w:sz w:val="24"/>
          <w:szCs w:val="24"/>
        </w:rPr>
        <w:t xml:space="preserve">Zero Accelerated Search Theoretical Overall DM Processing </w:t>
      </w:r>
      <w:r w:rsidRPr="0069721A">
        <w:rPr>
          <w:sz w:val="24"/>
          <w:szCs w:val="24"/>
        </w:rPr>
        <w:t>Time</w:t>
      </w:r>
    </w:p>
    <w:p w14:paraId="609A97E0" w14:textId="77777777" w:rsidR="0049070A" w:rsidRDefault="0049070A" w:rsidP="0049070A"/>
    <w:p w14:paraId="25C14E3C" w14:textId="77777777" w:rsidR="0049070A" w:rsidRDefault="0049070A" w:rsidP="0049070A">
      <w:r>
        <w:t xml:space="preserve">Assuming a requirement </w:t>
      </w:r>
      <w:proofErr w:type="gramStart"/>
      <w:r>
        <w:t>of:-</w:t>
      </w:r>
      <w:proofErr w:type="gramEnd"/>
    </w:p>
    <w:p w14:paraId="03E30FD2" w14:textId="77777777" w:rsidR="0049070A" w:rsidRPr="00ED274D" w:rsidRDefault="0049070A" w:rsidP="0049070A">
      <w:pPr>
        <w:numPr>
          <w:ilvl w:val="0"/>
          <w:numId w:val="5"/>
        </w:numPr>
      </w:pPr>
      <w:r>
        <w:t xml:space="preserve">4 </w:t>
      </w:r>
      <w:r w:rsidRPr="00ED274D">
        <w:t>million samples (2</w:t>
      </w:r>
      <w:r>
        <w:rPr>
          <w:vertAlign w:val="superscript"/>
        </w:rPr>
        <w:t>22</w:t>
      </w:r>
      <w:r w:rsidRPr="00ED274D">
        <w:t>)</w:t>
      </w:r>
    </w:p>
    <w:p w14:paraId="38E28B5C" w14:textId="77777777" w:rsidR="0049070A" w:rsidRDefault="0049070A" w:rsidP="0049070A">
      <w:pPr>
        <w:numPr>
          <w:ilvl w:val="0"/>
          <w:numId w:val="3"/>
        </w:numPr>
      </w:pPr>
      <w:r>
        <w:t>1024-point FFT/IFFTs</w:t>
      </w:r>
    </w:p>
    <w:p w14:paraId="6609185E" w14:textId="77777777" w:rsidR="0049070A" w:rsidRDefault="0049070A" w:rsidP="0049070A">
      <w:pPr>
        <w:numPr>
          <w:ilvl w:val="0"/>
          <w:numId w:val="3"/>
        </w:numPr>
      </w:pPr>
      <w:r>
        <w:t>1 FOP Row (</w:t>
      </w:r>
      <w:proofErr w:type="gramStart"/>
      <w:r>
        <w:t>i.e.</w:t>
      </w:r>
      <w:proofErr w:type="gramEnd"/>
      <w:r>
        <w:t xml:space="preserve"> central FOP row that is not convoluted with a filter)</w:t>
      </w:r>
    </w:p>
    <w:p w14:paraId="05F8C716" w14:textId="77777777" w:rsidR="0049070A" w:rsidRDefault="0049070A" w:rsidP="0049070A">
      <w:pPr>
        <w:numPr>
          <w:ilvl w:val="0"/>
          <w:numId w:val="3"/>
        </w:numPr>
      </w:pPr>
      <w:r>
        <w:t>Seed_f</w:t>
      </w:r>
      <w:r w:rsidRPr="00DA7BAD">
        <w:rPr>
          <w:vertAlign w:val="subscript"/>
        </w:rPr>
        <w:t>0</w:t>
      </w:r>
      <w:r>
        <w:t xml:space="preserve"> within the first 262,144 columns of the FOP</w:t>
      </w:r>
    </w:p>
    <w:p w14:paraId="33FA50EA" w14:textId="77777777" w:rsidR="0049070A" w:rsidRDefault="0049070A" w:rsidP="0049070A">
      <w:pPr>
        <w:numPr>
          <w:ilvl w:val="0"/>
          <w:numId w:val="3"/>
        </w:numPr>
      </w:pPr>
      <w:r>
        <w:t>Seed_f</w:t>
      </w:r>
      <w:r w:rsidRPr="00DA7BAD">
        <w:rPr>
          <w:vertAlign w:val="subscript"/>
        </w:rPr>
        <w:t>0</w:t>
      </w:r>
      <w:r>
        <w:t xml:space="preserve"> in central FOP row of a FOP Column</w:t>
      </w:r>
    </w:p>
    <w:p w14:paraId="24FEE425" w14:textId="77777777" w:rsidR="0049070A" w:rsidRDefault="0049070A" w:rsidP="0049070A">
      <w:pPr>
        <w:numPr>
          <w:ilvl w:val="0"/>
          <w:numId w:val="3"/>
        </w:numPr>
      </w:pPr>
      <w:r>
        <w:t xml:space="preserve">12 Harmonic tones </w:t>
      </w:r>
      <w:proofErr w:type="gramStart"/>
      <w:r>
        <w:t>analysed</w:t>
      </w:r>
      <w:proofErr w:type="gramEnd"/>
    </w:p>
    <w:p w14:paraId="61832FB0" w14:textId="77777777" w:rsidR="0049070A" w:rsidRDefault="0049070A" w:rsidP="0049070A">
      <w:pPr>
        <w:numPr>
          <w:ilvl w:val="0"/>
          <w:numId w:val="3"/>
        </w:numPr>
      </w:pPr>
      <w:r>
        <w:t xml:space="preserve">1 Acceleration Ambiguity Slopes </w:t>
      </w:r>
      <w:proofErr w:type="gramStart"/>
      <w:r>
        <w:t>analysed</w:t>
      </w:r>
      <w:proofErr w:type="gramEnd"/>
    </w:p>
    <w:p w14:paraId="00C96163" w14:textId="77777777" w:rsidR="0049070A" w:rsidRDefault="0049070A" w:rsidP="0049070A"/>
    <w:p w14:paraId="48A9BC66" w14:textId="77777777" w:rsidR="0049070A" w:rsidRDefault="0049070A" w:rsidP="0049070A">
      <w:r>
        <w:t xml:space="preserve">With this implementation of FDAS is set </w:t>
      </w:r>
      <w:proofErr w:type="gramStart"/>
      <w:r>
        <w:t>to:-</w:t>
      </w:r>
      <w:proofErr w:type="gramEnd"/>
    </w:p>
    <w:p w14:paraId="32AD800E" w14:textId="77777777" w:rsidR="0049070A" w:rsidRDefault="0049070A" w:rsidP="0049070A">
      <w:pPr>
        <w:numPr>
          <w:ilvl w:val="0"/>
          <w:numId w:val="4"/>
        </w:numPr>
      </w:pPr>
      <w:proofErr w:type="spellStart"/>
      <w:r>
        <w:t>ddr_g</w:t>
      </w:r>
      <w:proofErr w:type="spellEnd"/>
      <w:r>
        <w:t xml:space="preserve"> generic set to 3 (number of DDR4 Interfaces to CONV/HSUM).</w:t>
      </w:r>
    </w:p>
    <w:p w14:paraId="451666B6" w14:textId="77777777" w:rsidR="0049070A" w:rsidRDefault="0049070A" w:rsidP="0049070A">
      <w:pPr>
        <w:numPr>
          <w:ilvl w:val="0"/>
          <w:numId w:val="4"/>
        </w:numPr>
      </w:pPr>
      <w:proofErr w:type="spellStart"/>
      <w:r>
        <w:t>fft_g</w:t>
      </w:r>
      <w:proofErr w:type="spellEnd"/>
      <w:r>
        <w:t xml:space="preserve"> generic set to 1024-point FFTs</w:t>
      </w:r>
    </w:p>
    <w:p w14:paraId="076F34DA" w14:textId="77777777" w:rsidR="0049070A" w:rsidRDefault="0049070A" w:rsidP="0049070A">
      <w:pPr>
        <w:numPr>
          <w:ilvl w:val="0"/>
          <w:numId w:val="4"/>
        </w:numPr>
      </w:pPr>
      <w:proofErr w:type="spellStart"/>
      <w:r>
        <w:t>ifft_g</w:t>
      </w:r>
      <w:proofErr w:type="spellEnd"/>
      <w:r>
        <w:t xml:space="preserve"> generic set to 7 CONV_IFFT sub-modules in the CONV module</w:t>
      </w:r>
    </w:p>
    <w:p w14:paraId="504B55C7" w14:textId="77777777" w:rsidR="0049070A" w:rsidRDefault="0049070A" w:rsidP="0049070A">
      <w:pPr>
        <w:numPr>
          <w:ilvl w:val="0"/>
          <w:numId w:val="4"/>
        </w:numPr>
      </w:pPr>
      <w:proofErr w:type="spellStart"/>
      <w:r>
        <w:t>ifft_loop_g</w:t>
      </w:r>
      <w:proofErr w:type="spellEnd"/>
      <w:r>
        <w:t xml:space="preserve"> generic set to 6 to generate 1 + 2x(6x7) = 85 FOP Rows</w:t>
      </w:r>
    </w:p>
    <w:p w14:paraId="7526912D" w14:textId="77777777" w:rsidR="0049070A" w:rsidRDefault="0049070A" w:rsidP="0049070A">
      <w:pPr>
        <w:numPr>
          <w:ilvl w:val="0"/>
          <w:numId w:val="4"/>
        </w:numPr>
      </w:pPr>
      <w:proofErr w:type="spellStart"/>
      <w:r>
        <w:t>summer_g</w:t>
      </w:r>
      <w:proofErr w:type="spellEnd"/>
      <w:r>
        <w:t xml:space="preserve"> generic set to 1 SUMMER sub-module instance in the HSUM module</w:t>
      </w:r>
    </w:p>
    <w:p w14:paraId="639C5C0A" w14:textId="77777777" w:rsidR="0049070A" w:rsidRDefault="0049070A" w:rsidP="0049070A">
      <w:pPr>
        <w:numPr>
          <w:ilvl w:val="0"/>
          <w:numId w:val="4"/>
        </w:numPr>
      </w:pPr>
      <w:proofErr w:type="spellStart"/>
      <w:r>
        <w:t>harmonic_g</w:t>
      </w:r>
      <w:proofErr w:type="spellEnd"/>
      <w:r>
        <w:t xml:space="preserve"> generic set to 12, with only 12 harmonics </w:t>
      </w:r>
      <w:proofErr w:type="gramStart"/>
      <w:r>
        <w:t>summed</w:t>
      </w:r>
      <w:proofErr w:type="gramEnd"/>
    </w:p>
    <w:p w14:paraId="0083CCAB" w14:textId="77777777" w:rsidR="0049070A" w:rsidRDefault="0049070A" w:rsidP="0049070A"/>
    <w:p w14:paraId="5B4F7836" w14:textId="77777777" w:rsidR="0049070A" w:rsidRDefault="0049070A" w:rsidP="0049070A"/>
    <w:p w14:paraId="12C3A363" w14:textId="77777777" w:rsidR="00E226EB" w:rsidRDefault="00E226EB" w:rsidP="00E226EB">
      <w:r>
        <w:t>For the Non-accelerated search, although there is less data to read from the DDR SDRAMs the accesses or not to contiguous addresses which reduces the DDR efficiency. Hence for this analysis the DDR efficiency shall be assumed to be 50.9%.</w:t>
      </w:r>
    </w:p>
    <w:p w14:paraId="765FBDE4" w14:textId="77777777" w:rsidR="00E226EB" w:rsidRDefault="00E226EB" w:rsidP="00E226EB"/>
    <w:p w14:paraId="5204C51E" w14:textId="77777777" w:rsidR="00E226EB" w:rsidRDefault="00E226EB" w:rsidP="00E226EB">
      <w:r>
        <w:t xml:space="preserve">Although the Non-accelerated search only requires the central row from the FOP and read will </w:t>
      </w:r>
      <w:proofErr w:type="gramStart"/>
      <w:r>
        <w:t>actually provide</w:t>
      </w:r>
      <w:proofErr w:type="gramEnd"/>
      <w:r>
        <w:t xml:space="preserve"> the data for 16 rows. For these locations the FOP word efficiency is 100% as all 512 bits contain data.</w:t>
      </w:r>
    </w:p>
    <w:p w14:paraId="1C0B0251" w14:textId="77777777" w:rsidR="00E226EB" w:rsidRDefault="00E226EB" w:rsidP="00E226EB"/>
    <w:p w14:paraId="6D649EE9" w14:textId="77777777" w:rsidR="00E226EB" w:rsidRDefault="00E226EB" w:rsidP="00E226EB">
      <w:r>
        <w:t xml:space="preserve">For 12 harmonics a total of 1+3+3+5+5+7+7+9+9+11+11+13 = 84 columns of the FOP </w:t>
      </w:r>
      <w:proofErr w:type="gramStart"/>
      <w:r>
        <w:t>have to</w:t>
      </w:r>
      <w:proofErr w:type="gramEnd"/>
      <w:r>
        <w:t xml:space="preserve"> be read.</w:t>
      </w:r>
    </w:p>
    <w:p w14:paraId="48314768" w14:textId="77777777" w:rsidR="00E226EB" w:rsidRDefault="00E226EB" w:rsidP="00E226EB"/>
    <w:p w14:paraId="258D36E0" w14:textId="77777777" w:rsidR="00E226EB" w:rsidRDefault="00E226EB" w:rsidP="00E226EB">
      <w:r>
        <w:t xml:space="preserve">Hence for the current implementation the HSUM DDR access time for a 12 harmonic </w:t>
      </w:r>
      <w:proofErr w:type="gramStart"/>
      <w:r>
        <w:t>Non-acceleration</w:t>
      </w:r>
      <w:proofErr w:type="gramEnd"/>
      <w:r>
        <w:t xml:space="preserve"> search is:</w:t>
      </w:r>
    </w:p>
    <w:p w14:paraId="357EFDE7" w14:textId="77777777" w:rsidR="00E226EB" w:rsidRDefault="00E226EB" w:rsidP="00E226EB"/>
    <w:p w14:paraId="63DF482E" w14:textId="77777777" w:rsidR="00E226EB" w:rsidRDefault="00E226EB" w:rsidP="00E226EB">
      <w:pPr>
        <w:pStyle w:val="Standardparagraph"/>
        <w:jc w:val="both"/>
        <w:rPr>
          <w:color w:val="000000"/>
        </w:rPr>
      </w:pPr>
    </w:p>
    <w:p w14:paraId="07E0EE92" w14:textId="77777777" w:rsidR="00E226EB" w:rsidRDefault="00E226EB" w:rsidP="00E226EB">
      <w:pPr>
        <w:pStyle w:val="Standardparagraph"/>
        <w:rPr>
          <w:color w:val="000000"/>
        </w:rPr>
      </w:pPr>
      <w:r>
        <w:rPr>
          <w:color w:val="000000"/>
        </w:rPr>
        <w:t>DT</w:t>
      </w:r>
      <w:r>
        <w:rPr>
          <w:color w:val="000000"/>
          <w:vertAlign w:val="subscript"/>
        </w:rPr>
        <w:t>HSUM</w:t>
      </w:r>
      <w:r>
        <w:rPr>
          <w:color w:val="000000"/>
        </w:rPr>
        <w:t xml:space="preserve"> = [(32 x 16 x {262144} x 84 / 1)]</w:t>
      </w:r>
      <w:proofErr w:type="gramStart"/>
      <w:r>
        <w:rPr>
          <w:color w:val="000000"/>
        </w:rPr>
        <w:t>/[</w:t>
      </w:r>
      <w:proofErr w:type="gramEnd"/>
      <w:r>
        <w:rPr>
          <w:color w:val="000000"/>
        </w:rPr>
        <w:t>1 x 153.6  x 10</w:t>
      </w:r>
      <w:r w:rsidRPr="00E61276">
        <w:rPr>
          <w:color w:val="000000"/>
          <w:vertAlign w:val="superscript"/>
        </w:rPr>
        <w:t>9</w:t>
      </w:r>
      <w:r>
        <w:rPr>
          <w:color w:val="000000"/>
        </w:rPr>
        <w:t xml:space="preserve"> x 0.509] </w:t>
      </w:r>
    </w:p>
    <w:p w14:paraId="5B2D130E" w14:textId="77777777" w:rsidR="00E226EB" w:rsidRDefault="00E226EB" w:rsidP="00E226EB">
      <w:pPr>
        <w:pStyle w:val="Standardparagraph"/>
        <w:rPr>
          <w:color w:val="000000"/>
        </w:rPr>
      </w:pPr>
    </w:p>
    <w:p w14:paraId="6B40ECE1" w14:textId="77777777" w:rsidR="00E226EB" w:rsidRDefault="00E226EB" w:rsidP="00E226EB">
      <w:pPr>
        <w:pStyle w:val="Standardparagraph"/>
        <w:rPr>
          <w:b/>
          <w:color w:val="000000"/>
        </w:rPr>
      </w:pPr>
      <w:r>
        <w:rPr>
          <w:color w:val="000000"/>
        </w:rPr>
        <w:t>DT</w:t>
      </w:r>
      <w:r>
        <w:rPr>
          <w:color w:val="000000"/>
          <w:vertAlign w:val="subscript"/>
        </w:rPr>
        <w:t>HSUM</w:t>
      </w:r>
      <w:r>
        <w:rPr>
          <w:color w:val="000000"/>
        </w:rPr>
        <w:t xml:space="preserve"> = </w:t>
      </w:r>
      <w:r>
        <w:rPr>
          <w:b/>
          <w:color w:val="000000"/>
        </w:rPr>
        <w:t>144.20ms</w:t>
      </w:r>
    </w:p>
    <w:p w14:paraId="34CC6A0D" w14:textId="77777777" w:rsidR="00E226EB" w:rsidRDefault="00E226EB" w:rsidP="00E226EB"/>
    <w:p w14:paraId="210D475F" w14:textId="77777777" w:rsidR="00E226EB" w:rsidRDefault="00E226EB" w:rsidP="00E226EB"/>
    <w:p w14:paraId="1577C867" w14:textId="77777777" w:rsidR="00E226EB" w:rsidRDefault="00E226EB" w:rsidP="00E226EB">
      <w:r>
        <w:t xml:space="preserve">As only one SEED per col </w:t>
      </w:r>
      <w:proofErr w:type="gramStart"/>
      <w:r>
        <w:t>has to</w:t>
      </w:r>
      <w:proofErr w:type="gramEnd"/>
      <w:r>
        <w:t xml:space="preserve"> be analysed (instead of 21) and there is one acceleration ambiguity slope (instead of 11) the harmonic summing time would be: </w:t>
      </w:r>
    </w:p>
    <w:p w14:paraId="2F4FD66F" w14:textId="77777777" w:rsidR="00E226EB" w:rsidRDefault="00E226EB" w:rsidP="00E226EB"/>
    <w:p w14:paraId="24E230F3" w14:textId="77777777" w:rsidR="00E226EB" w:rsidRDefault="00E226EB" w:rsidP="00E226EB">
      <w:pPr>
        <w:pStyle w:val="Standardparagraph"/>
        <w:jc w:val="both"/>
        <w:rPr>
          <w:color w:val="000000"/>
        </w:rPr>
      </w:pPr>
    </w:p>
    <w:p w14:paraId="147C9ED7" w14:textId="77777777" w:rsidR="00E226EB" w:rsidRDefault="00E226EB" w:rsidP="00E226EB">
      <w:pPr>
        <w:pStyle w:val="Standardparagraph"/>
        <w:rPr>
          <w:color w:val="000000"/>
        </w:rPr>
      </w:pPr>
      <w:r>
        <w:rPr>
          <w:color w:val="000000"/>
        </w:rPr>
        <w:t>ST = [({262144} x 1 x 1)]</w:t>
      </w:r>
      <w:proofErr w:type="gramStart"/>
      <w:r>
        <w:rPr>
          <w:color w:val="000000"/>
        </w:rPr>
        <w:t>/[</w:t>
      </w:r>
      <w:proofErr w:type="gramEnd"/>
      <w:r>
        <w:rPr>
          <w:color w:val="000000"/>
        </w:rPr>
        <w:t>1 x 350 x 10</w:t>
      </w:r>
      <w:r w:rsidRPr="00943CE4">
        <w:rPr>
          <w:color w:val="000000"/>
          <w:vertAlign w:val="superscript"/>
        </w:rPr>
        <w:t>6</w:t>
      </w:r>
      <w:r>
        <w:rPr>
          <w:color w:val="000000"/>
        </w:rPr>
        <w:t xml:space="preserve">] </w:t>
      </w:r>
    </w:p>
    <w:p w14:paraId="0BE6594D" w14:textId="77777777" w:rsidR="00E226EB" w:rsidRDefault="00E226EB" w:rsidP="00E226EB">
      <w:pPr>
        <w:pStyle w:val="Standardparagraph"/>
        <w:rPr>
          <w:color w:val="000000"/>
        </w:rPr>
      </w:pPr>
    </w:p>
    <w:p w14:paraId="1EFCA57C" w14:textId="77777777" w:rsidR="00E226EB" w:rsidRDefault="00E226EB" w:rsidP="00E226EB">
      <w:pPr>
        <w:pStyle w:val="Standardparagraph"/>
        <w:rPr>
          <w:b/>
          <w:color w:val="000000"/>
        </w:rPr>
      </w:pPr>
      <w:r>
        <w:rPr>
          <w:color w:val="000000"/>
        </w:rPr>
        <w:t>DT</w:t>
      </w:r>
      <w:r>
        <w:rPr>
          <w:color w:val="000000"/>
          <w:vertAlign w:val="subscript"/>
        </w:rPr>
        <w:t>HSUM</w:t>
      </w:r>
      <w:r>
        <w:rPr>
          <w:color w:val="000000"/>
        </w:rPr>
        <w:t xml:space="preserve"> = </w:t>
      </w:r>
      <w:r>
        <w:rPr>
          <w:b/>
          <w:color w:val="000000"/>
        </w:rPr>
        <w:t>0.74ms</w:t>
      </w:r>
    </w:p>
    <w:p w14:paraId="5D653699" w14:textId="77777777" w:rsidR="00E226EB" w:rsidRDefault="00E226EB" w:rsidP="00E226EB"/>
    <w:p w14:paraId="0EEC8066" w14:textId="77777777" w:rsidR="00E226EB" w:rsidRDefault="00E226EB" w:rsidP="00E226EB">
      <w:r>
        <w:t xml:space="preserve">Hence the dominant time is the 144.20ms to access the FOP. </w:t>
      </w:r>
    </w:p>
    <w:p w14:paraId="2206835A" w14:textId="77777777" w:rsidR="0049070A" w:rsidRDefault="0049070A" w:rsidP="00ED072D">
      <w:pPr>
        <w:rPr>
          <w:b/>
        </w:rPr>
      </w:pPr>
    </w:p>
    <w:p w14:paraId="6EE9D34F" w14:textId="77777777" w:rsidR="0049070A" w:rsidRDefault="0049070A" w:rsidP="00ED072D">
      <w:pPr>
        <w:rPr>
          <w:b/>
        </w:rPr>
      </w:pPr>
    </w:p>
    <w:p w14:paraId="1B5C5FB5" w14:textId="77777777" w:rsidR="0049070A" w:rsidRDefault="0049070A" w:rsidP="0049070A">
      <w:pPr>
        <w:pStyle w:val="Heading4"/>
        <w:rPr>
          <w:sz w:val="24"/>
          <w:szCs w:val="24"/>
        </w:rPr>
      </w:pPr>
      <w:r>
        <w:rPr>
          <w:sz w:val="24"/>
          <w:szCs w:val="24"/>
        </w:rPr>
        <w:t>DM Processing Time for Accelerated and Zero Acc</w:t>
      </w:r>
      <w:r w:rsidR="006E61E3">
        <w:rPr>
          <w:sz w:val="24"/>
          <w:szCs w:val="24"/>
        </w:rPr>
        <w:t>elerated Search</w:t>
      </w:r>
    </w:p>
    <w:p w14:paraId="41D06CB5" w14:textId="77777777" w:rsidR="0049070A" w:rsidRDefault="0049070A" w:rsidP="006E61E3"/>
    <w:p w14:paraId="73E7404E" w14:textId="77777777" w:rsidR="006E61E3" w:rsidRDefault="006E61E3" w:rsidP="006E61E3">
      <w:r>
        <w:t xml:space="preserve">The total theoretical time to perform an 8 harmonic Accelerated Search followed by a 12 harmonic zero accelerated search </w:t>
      </w:r>
      <w:proofErr w:type="gramStart"/>
      <w:r>
        <w:t>is</w:t>
      </w:r>
      <w:proofErr w:type="gramEnd"/>
    </w:p>
    <w:p w14:paraId="099AE767" w14:textId="77777777" w:rsidR="006E61E3" w:rsidRDefault="006E61E3" w:rsidP="006E61E3"/>
    <w:p w14:paraId="16ABFFA9" w14:textId="77777777" w:rsidR="006E61E3" w:rsidRDefault="006E61E3" w:rsidP="006E61E3">
      <w:pPr>
        <w:rPr>
          <w:b/>
        </w:rPr>
      </w:pPr>
      <w:r>
        <w:rPr>
          <w:b/>
        </w:rPr>
        <w:t>29</w:t>
      </w:r>
      <w:r w:rsidR="00BA29C0">
        <w:rPr>
          <w:b/>
        </w:rPr>
        <w:t>5</w:t>
      </w:r>
      <w:r w:rsidRPr="00ED274D">
        <w:rPr>
          <w:b/>
        </w:rPr>
        <w:t>ms</w:t>
      </w:r>
      <w:r>
        <w:rPr>
          <w:b/>
        </w:rPr>
        <w:t xml:space="preserve"> + </w:t>
      </w:r>
      <w:r w:rsidR="00E226EB">
        <w:rPr>
          <w:b/>
        </w:rPr>
        <w:t>145</w:t>
      </w:r>
      <w:r>
        <w:rPr>
          <w:b/>
        </w:rPr>
        <w:t xml:space="preserve">ms = </w:t>
      </w:r>
      <w:r w:rsidR="00E226EB">
        <w:rPr>
          <w:b/>
        </w:rPr>
        <w:t>440</w:t>
      </w:r>
      <w:r>
        <w:rPr>
          <w:b/>
        </w:rPr>
        <w:t>ms</w:t>
      </w:r>
    </w:p>
    <w:p w14:paraId="5F7BB46F" w14:textId="77777777" w:rsidR="006E61E3" w:rsidRDefault="006E61E3" w:rsidP="006E61E3"/>
    <w:p w14:paraId="27C5EF73" w14:textId="77777777" w:rsidR="006E61E3" w:rsidRDefault="006E61E3" w:rsidP="006E61E3"/>
    <w:p w14:paraId="6F7FE28B" w14:textId="77777777" w:rsidR="00ED072D" w:rsidRDefault="00ED072D" w:rsidP="00ED072D">
      <w:pPr>
        <w:rPr>
          <w:b/>
        </w:rPr>
      </w:pPr>
      <w:r>
        <w:rPr>
          <w:b/>
        </w:rPr>
        <w:br w:type="page"/>
      </w:r>
    </w:p>
    <w:p w14:paraId="1822F18C" w14:textId="77777777" w:rsidR="00E9195B" w:rsidRDefault="00E9195B" w:rsidP="00ED072D">
      <w:pPr>
        <w:rPr>
          <w:b/>
        </w:rPr>
      </w:pPr>
    </w:p>
    <w:p w14:paraId="0F9955DD" w14:textId="77777777" w:rsidR="00E9195B" w:rsidRDefault="00E9195B" w:rsidP="00ED072D">
      <w:pPr>
        <w:rPr>
          <w:b/>
        </w:rPr>
      </w:pPr>
    </w:p>
    <w:p w14:paraId="087FB623" w14:textId="77777777" w:rsidR="00ED072D" w:rsidRDefault="00ED072D" w:rsidP="00ED072D"/>
    <w:p w14:paraId="267B0EB2" w14:textId="77777777" w:rsidR="00ED072D" w:rsidRDefault="00ED072D" w:rsidP="00ED072D">
      <w:pPr>
        <w:pStyle w:val="Heading3"/>
        <w:tabs>
          <w:tab w:val="clear" w:pos="142"/>
          <w:tab w:val="clear" w:pos="426"/>
          <w:tab w:val="num" w:pos="862"/>
          <w:tab w:val="left" w:pos="1440"/>
        </w:tabs>
        <w:ind w:left="993" w:hanging="993"/>
      </w:pPr>
      <w:bookmarkStart w:id="24" w:name="_Toc493152188"/>
      <w:bookmarkStart w:id="25" w:name="_Toc83713272"/>
      <w:bookmarkStart w:id="26" w:name="_Toc128755405"/>
      <w:r>
        <w:t>Processing Flow</w:t>
      </w:r>
      <w:bookmarkEnd w:id="24"/>
      <w:r>
        <w:t xml:space="preserve"> for this FDAS Implementation</w:t>
      </w:r>
      <w:bookmarkEnd w:id="25"/>
      <w:bookmarkEnd w:id="26"/>
    </w:p>
    <w:p w14:paraId="59EF7C0F" w14:textId="77777777" w:rsidR="00ED072D" w:rsidRDefault="00ED072D" w:rsidP="00ED072D">
      <w:pPr>
        <w:jc w:val="both"/>
      </w:pPr>
    </w:p>
    <w:p w14:paraId="53772A88" w14:textId="77777777" w:rsidR="00ED072D" w:rsidRDefault="00ED072D" w:rsidP="00ED072D">
      <w:pPr>
        <w:jc w:val="both"/>
      </w:pPr>
      <w:r>
        <w:t>Starting from the point where software has written the 2</w:t>
      </w:r>
      <w:r w:rsidRPr="00B934A8">
        <w:rPr>
          <w:vertAlign w:val="superscript"/>
        </w:rPr>
        <w:t>22</w:t>
      </w:r>
      <w:r>
        <w:t xml:space="preserve"> </w:t>
      </w:r>
      <w:proofErr w:type="spellStart"/>
      <w:r>
        <w:t>freq</w:t>
      </w:r>
      <w:proofErr w:type="spellEnd"/>
      <w:r>
        <w:t xml:space="preserve">-bin observation data for DM #N into the DDR4 external SDRAM Memory # 1 the normal sequence of events for the FDAS processing flow shall </w:t>
      </w:r>
      <w:proofErr w:type="gramStart"/>
      <w:r>
        <w:t>be:-</w:t>
      </w:r>
      <w:proofErr w:type="gramEnd"/>
    </w:p>
    <w:p w14:paraId="1DA79081" w14:textId="77777777" w:rsidR="00ED072D" w:rsidRDefault="00ED072D" w:rsidP="00ED072D">
      <w:pPr>
        <w:jc w:val="both"/>
      </w:pPr>
    </w:p>
    <w:p w14:paraId="405F6A52" w14:textId="77777777" w:rsidR="00ED072D" w:rsidRDefault="00ED072D" w:rsidP="00ED072D">
      <w:pPr>
        <w:numPr>
          <w:ilvl w:val="0"/>
          <w:numId w:val="6"/>
        </w:numPr>
        <w:jc w:val="both"/>
      </w:pPr>
      <w:r>
        <w:t xml:space="preserve">External Software commands DM #N to be processed via a 0 &gt; 1 transition </w:t>
      </w:r>
      <w:proofErr w:type="gramStart"/>
      <w:r>
        <w:t>of  “</w:t>
      </w:r>
      <w:proofErr w:type="gramEnd"/>
      <w:r>
        <w:t>DM_TRIG” over the PCIe/MC interface.</w:t>
      </w:r>
    </w:p>
    <w:p w14:paraId="277EB43E" w14:textId="77777777" w:rsidR="00ED072D" w:rsidRDefault="00ED072D" w:rsidP="00ED072D">
      <w:pPr>
        <w:ind w:left="720"/>
        <w:jc w:val="both"/>
      </w:pPr>
    </w:p>
    <w:p w14:paraId="42D569F1" w14:textId="77777777" w:rsidR="00ED072D" w:rsidRDefault="00ED072D" w:rsidP="00ED072D">
      <w:pPr>
        <w:numPr>
          <w:ilvl w:val="0"/>
          <w:numId w:val="6"/>
        </w:numPr>
        <w:jc w:val="both"/>
      </w:pPr>
      <w:r>
        <w:t>On receipt of the “DM_TRIG</w:t>
      </w:r>
      <w:proofErr w:type="gramStart"/>
      <w:r>
        <w:t>”:-</w:t>
      </w:r>
      <w:proofErr w:type="gramEnd"/>
      <w:r>
        <w:t xml:space="preserve"> </w:t>
      </w:r>
    </w:p>
    <w:p w14:paraId="104E1DF7" w14:textId="77777777" w:rsidR="00ED072D" w:rsidRDefault="00ED072D" w:rsidP="00ED072D">
      <w:pPr>
        <w:numPr>
          <w:ilvl w:val="1"/>
          <w:numId w:val="6"/>
        </w:numPr>
        <w:jc w:val="both"/>
      </w:pPr>
      <w:r>
        <w:t xml:space="preserve">The CTRL module automatically </w:t>
      </w:r>
      <w:proofErr w:type="gramStart"/>
      <w:r>
        <w:t>asserts  a</w:t>
      </w:r>
      <w:proofErr w:type="gramEnd"/>
      <w:r>
        <w:t xml:space="preserve"> 0 &gt; 1 transition on the CLD_DM_TRIGGER, CONV_DM_TIGGER:-</w:t>
      </w:r>
    </w:p>
    <w:p w14:paraId="1FE05749" w14:textId="6041317A" w:rsidR="00ED072D" w:rsidRDefault="00ED072D" w:rsidP="00ED072D">
      <w:pPr>
        <w:numPr>
          <w:ilvl w:val="2"/>
          <w:numId w:val="6"/>
        </w:numPr>
        <w:jc w:val="both"/>
      </w:pPr>
      <w:r>
        <w:t xml:space="preserve">CLD and CONV modules shall start to process observation data for DM “N”, with the CLD module reading the observation data </w:t>
      </w:r>
      <w:proofErr w:type="gramStart"/>
      <w:r>
        <w:t>from  DDR</w:t>
      </w:r>
      <w:proofErr w:type="gramEnd"/>
      <w:r>
        <w:t xml:space="preserve">4 external SDRAM Memory # </w:t>
      </w:r>
      <w:r w:rsidR="004D1CE8">
        <w:t>0</w:t>
      </w:r>
      <w:r>
        <w:t xml:space="preserve">, and the CONV module writing the FOP information to DDR4 external SDRAM Memory </w:t>
      </w:r>
      <w:r w:rsidR="004D1CE8">
        <w:t>0</w:t>
      </w:r>
      <w:r w:rsidR="00BA29C0">
        <w:t xml:space="preserve"> #2 and #3</w:t>
      </w:r>
      <w:r>
        <w:t>.</w:t>
      </w:r>
    </w:p>
    <w:p w14:paraId="7C815B17" w14:textId="77777777" w:rsidR="00ED072D" w:rsidRDefault="00ED072D" w:rsidP="00ED072D">
      <w:pPr>
        <w:jc w:val="both"/>
      </w:pPr>
    </w:p>
    <w:p w14:paraId="09907DD1" w14:textId="77777777" w:rsidR="00ED072D" w:rsidRDefault="00ED072D" w:rsidP="00ED072D">
      <w:pPr>
        <w:numPr>
          <w:ilvl w:val="0"/>
          <w:numId w:val="6"/>
        </w:numPr>
        <w:jc w:val="both"/>
      </w:pPr>
      <w:r>
        <w:t xml:space="preserve">On completion of processing DM #N, the CLD and CONV modules shall assert 0 &gt; 1 transition on the CLD_DONE and CONV_DONE signals respectively.  </w:t>
      </w:r>
    </w:p>
    <w:p w14:paraId="0737632B" w14:textId="77777777" w:rsidR="00ED072D" w:rsidRDefault="00ED072D" w:rsidP="00ED072D">
      <w:pPr>
        <w:ind w:left="720"/>
        <w:jc w:val="both"/>
      </w:pPr>
    </w:p>
    <w:p w14:paraId="72E40A7C" w14:textId="77777777" w:rsidR="00ED072D" w:rsidRDefault="00ED072D" w:rsidP="00ED072D">
      <w:pPr>
        <w:numPr>
          <w:ilvl w:val="0"/>
          <w:numId w:val="6"/>
        </w:numPr>
        <w:jc w:val="both"/>
      </w:pPr>
      <w:r>
        <w:t xml:space="preserve">On receipt of the CLD_DONE and CONV_DONE </w:t>
      </w:r>
      <w:proofErr w:type="gramStart"/>
      <w:r>
        <w:t>indications:-</w:t>
      </w:r>
      <w:proofErr w:type="gramEnd"/>
      <w:r>
        <w:t xml:space="preserve"> </w:t>
      </w:r>
    </w:p>
    <w:p w14:paraId="31733B26" w14:textId="77777777" w:rsidR="00ED072D" w:rsidRDefault="00ED072D" w:rsidP="00ED072D">
      <w:pPr>
        <w:numPr>
          <w:ilvl w:val="1"/>
          <w:numId w:val="6"/>
        </w:numPr>
        <w:jc w:val="both"/>
      </w:pPr>
      <w:r>
        <w:t xml:space="preserve">The CTRL module automatically </w:t>
      </w:r>
      <w:proofErr w:type="gramStart"/>
      <w:r>
        <w:t>asserts  a</w:t>
      </w:r>
      <w:proofErr w:type="gramEnd"/>
      <w:r>
        <w:t xml:space="preserve"> 0 &gt; 1 transition on the HSUM_DM_TRIGGER:-</w:t>
      </w:r>
    </w:p>
    <w:p w14:paraId="2CB0DD46" w14:textId="5ADB8642" w:rsidR="00ED072D" w:rsidRDefault="00ED072D" w:rsidP="00ED072D">
      <w:pPr>
        <w:numPr>
          <w:ilvl w:val="2"/>
          <w:numId w:val="6"/>
        </w:numPr>
        <w:jc w:val="both"/>
      </w:pPr>
      <w:r>
        <w:t xml:space="preserve">The HSUM module shall start to process the FOP for the DM “N”, reading the FOP information from DDR4 external SDRAM Memory </w:t>
      </w:r>
      <w:r w:rsidR="004D1CE8">
        <w:t>0</w:t>
      </w:r>
      <w:r w:rsidR="00BA29C0">
        <w:t xml:space="preserve"> #2 and #3</w:t>
      </w:r>
    </w:p>
    <w:p w14:paraId="18259050" w14:textId="389576C2" w:rsidR="00ED072D" w:rsidRDefault="00ED072D" w:rsidP="00ED072D">
      <w:pPr>
        <w:numPr>
          <w:ilvl w:val="1"/>
          <w:numId w:val="6"/>
        </w:numPr>
        <w:jc w:val="both"/>
      </w:pPr>
      <w:r>
        <w:t>The PC/Computer polls the CLD_DONE_LATCHED and CONV_DONE_LATCHED indications of the CTRL module via the PCIe/MC Interface, and on detecting that they are both asserted writes the 2</w:t>
      </w:r>
      <w:r w:rsidRPr="00B934A8">
        <w:rPr>
          <w:vertAlign w:val="superscript"/>
        </w:rPr>
        <w:t>22</w:t>
      </w:r>
      <w:r>
        <w:t xml:space="preserve"> </w:t>
      </w:r>
      <w:proofErr w:type="spellStart"/>
      <w:r>
        <w:t>freq</w:t>
      </w:r>
      <w:proofErr w:type="spellEnd"/>
      <w:r>
        <w:t xml:space="preserve">-bin observation data for DM #N+1 into the DDR4 external SDRAM Memory # </w:t>
      </w:r>
      <w:r w:rsidR="004D1CE8">
        <w:t>0</w:t>
      </w:r>
      <w:r>
        <w:t>.</w:t>
      </w:r>
    </w:p>
    <w:p w14:paraId="741E0448" w14:textId="77777777" w:rsidR="00ED072D" w:rsidRDefault="00ED072D" w:rsidP="00ED072D">
      <w:pPr>
        <w:jc w:val="both"/>
      </w:pPr>
    </w:p>
    <w:p w14:paraId="3E973957" w14:textId="77777777" w:rsidR="00ED072D" w:rsidRDefault="00ED072D" w:rsidP="00ED072D">
      <w:pPr>
        <w:numPr>
          <w:ilvl w:val="0"/>
          <w:numId w:val="6"/>
        </w:numPr>
        <w:jc w:val="both"/>
      </w:pPr>
      <w:r>
        <w:t xml:space="preserve">On completion of processing DM #N, the HSUM module shall assert 0 &gt; 1 transition on the HSUM_DONE signal.  </w:t>
      </w:r>
    </w:p>
    <w:p w14:paraId="4A7F89C2" w14:textId="77777777" w:rsidR="00ED072D" w:rsidRDefault="00ED072D" w:rsidP="00ED072D">
      <w:pPr>
        <w:ind w:left="720"/>
        <w:jc w:val="both"/>
      </w:pPr>
    </w:p>
    <w:p w14:paraId="19D4B870" w14:textId="77777777" w:rsidR="00ED072D" w:rsidRDefault="00ED072D" w:rsidP="00ED072D">
      <w:pPr>
        <w:numPr>
          <w:ilvl w:val="0"/>
          <w:numId w:val="6"/>
        </w:numPr>
        <w:jc w:val="both"/>
      </w:pPr>
      <w:r>
        <w:t xml:space="preserve">On receipt of the HSUM_DONE </w:t>
      </w:r>
      <w:proofErr w:type="gramStart"/>
      <w:r>
        <w:t>indication:-</w:t>
      </w:r>
      <w:proofErr w:type="gramEnd"/>
      <w:r>
        <w:t xml:space="preserve"> </w:t>
      </w:r>
    </w:p>
    <w:p w14:paraId="10B455D1" w14:textId="77777777" w:rsidR="00ED072D" w:rsidRDefault="00ED072D" w:rsidP="00ED072D">
      <w:pPr>
        <w:numPr>
          <w:ilvl w:val="1"/>
          <w:numId w:val="6"/>
        </w:numPr>
        <w:jc w:val="both"/>
      </w:pPr>
      <w:r>
        <w:t>The PC/Computer polls the HSUM_DONE_LATCHED indication of the CTRL module via the PCIe/MC Interface, and on detecting that it is asserted, returns to the first step of this sequence (thus triggering the processing of DM #N+1).</w:t>
      </w:r>
    </w:p>
    <w:p w14:paraId="714CDE15" w14:textId="77777777" w:rsidR="00ED072D" w:rsidRDefault="00ED072D" w:rsidP="00ED072D">
      <w:pPr>
        <w:numPr>
          <w:ilvl w:val="1"/>
          <w:numId w:val="6"/>
        </w:numPr>
        <w:jc w:val="both"/>
      </w:pPr>
      <w:r>
        <w:t>The PC/Computer examines the Harmonic Summing results for DM #N via the PCIe/MC interface whilst DM #N+1 is being processed.</w:t>
      </w:r>
    </w:p>
    <w:p w14:paraId="2CF0BD72" w14:textId="77777777" w:rsidR="00ED072D" w:rsidRDefault="00ED072D" w:rsidP="00ED072D">
      <w:pPr>
        <w:jc w:val="both"/>
      </w:pPr>
    </w:p>
    <w:p w14:paraId="2AA094F5" w14:textId="77777777" w:rsidR="00ED072D" w:rsidRDefault="00ED072D" w:rsidP="00ED072D">
      <w:pPr>
        <w:jc w:val="both"/>
      </w:pPr>
    </w:p>
    <w:p w14:paraId="6D7F4CF9" w14:textId="77777777" w:rsidR="00ED072D" w:rsidRDefault="00ED072D" w:rsidP="00ED072D">
      <w:pPr>
        <w:jc w:val="both"/>
      </w:pPr>
    </w:p>
    <w:p w14:paraId="47B8E1B8" w14:textId="77777777" w:rsidR="00ED072D" w:rsidRDefault="00ED072D" w:rsidP="00ED072D">
      <w:r>
        <w:t xml:space="preserve">The operation is summarised in the table </w:t>
      </w:r>
      <w:proofErr w:type="gramStart"/>
      <w:r>
        <w:t>below:-</w:t>
      </w:r>
      <w:proofErr w:type="gramEnd"/>
      <w:r>
        <w:br w:type="page"/>
      </w:r>
    </w:p>
    <w:p w14:paraId="1AB83407" w14:textId="77777777" w:rsidR="00ED072D" w:rsidRDefault="00ED072D" w:rsidP="00ED072D">
      <w:pPr>
        <w:jc w:val="both"/>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28"/>
        <w:gridCol w:w="1903"/>
        <w:gridCol w:w="1654"/>
        <w:gridCol w:w="1599"/>
      </w:tblGrid>
      <w:tr w:rsidR="00ED072D" w14:paraId="5EC7DFA6" w14:textId="77777777" w:rsidTr="009A1B11">
        <w:tc>
          <w:tcPr>
            <w:tcW w:w="2040" w:type="dxa"/>
            <w:shd w:val="clear" w:color="auto" w:fill="DBE5F1"/>
          </w:tcPr>
          <w:p w14:paraId="27B09E67" w14:textId="77777777" w:rsidR="00ED072D" w:rsidRPr="006631FD" w:rsidRDefault="00ED072D" w:rsidP="009A1B11">
            <w:pPr>
              <w:rPr>
                <w:sz w:val="20"/>
                <w:szCs w:val="20"/>
              </w:rPr>
            </w:pPr>
            <w:r w:rsidRPr="006631FD">
              <w:rPr>
                <w:sz w:val="20"/>
                <w:szCs w:val="20"/>
              </w:rPr>
              <w:t xml:space="preserve">Host </w:t>
            </w:r>
            <w:r>
              <w:rPr>
                <w:sz w:val="20"/>
                <w:szCs w:val="20"/>
              </w:rPr>
              <w:t>PC/Computer</w:t>
            </w:r>
          </w:p>
        </w:tc>
        <w:tc>
          <w:tcPr>
            <w:tcW w:w="2028" w:type="dxa"/>
            <w:shd w:val="clear" w:color="auto" w:fill="DBE5F1"/>
          </w:tcPr>
          <w:p w14:paraId="3DB98F30" w14:textId="77777777" w:rsidR="00ED072D" w:rsidRPr="006631FD" w:rsidRDefault="00ED072D" w:rsidP="009A1B11">
            <w:pPr>
              <w:rPr>
                <w:sz w:val="20"/>
                <w:szCs w:val="20"/>
              </w:rPr>
            </w:pPr>
            <w:r w:rsidRPr="006631FD">
              <w:rPr>
                <w:sz w:val="20"/>
                <w:szCs w:val="20"/>
              </w:rPr>
              <w:t>PCIe</w:t>
            </w:r>
            <w:r>
              <w:rPr>
                <w:sz w:val="20"/>
                <w:szCs w:val="20"/>
              </w:rPr>
              <w:t>/MC Interface</w:t>
            </w:r>
          </w:p>
        </w:tc>
        <w:tc>
          <w:tcPr>
            <w:tcW w:w="1903" w:type="dxa"/>
            <w:shd w:val="clear" w:color="auto" w:fill="DBE5F1"/>
          </w:tcPr>
          <w:p w14:paraId="12B70001" w14:textId="77777777" w:rsidR="00ED072D" w:rsidRPr="006631FD" w:rsidRDefault="00ED072D" w:rsidP="009A1B11">
            <w:pPr>
              <w:rPr>
                <w:sz w:val="20"/>
                <w:szCs w:val="20"/>
              </w:rPr>
            </w:pPr>
            <w:r w:rsidRPr="006631FD">
              <w:rPr>
                <w:sz w:val="20"/>
                <w:szCs w:val="20"/>
              </w:rPr>
              <w:t xml:space="preserve">FDAS </w:t>
            </w:r>
            <w:r>
              <w:rPr>
                <w:sz w:val="20"/>
                <w:szCs w:val="20"/>
              </w:rPr>
              <w:t>FPGA</w:t>
            </w:r>
          </w:p>
        </w:tc>
        <w:tc>
          <w:tcPr>
            <w:tcW w:w="1654" w:type="dxa"/>
            <w:shd w:val="clear" w:color="auto" w:fill="DBE5F1"/>
          </w:tcPr>
          <w:p w14:paraId="1187D87E" w14:textId="705DCC78" w:rsidR="00ED072D" w:rsidRPr="006631FD" w:rsidRDefault="00ED072D" w:rsidP="009A1B11">
            <w:pPr>
              <w:rPr>
                <w:sz w:val="20"/>
                <w:szCs w:val="20"/>
              </w:rPr>
            </w:pPr>
            <w:r>
              <w:rPr>
                <w:noProof/>
                <w:lang w:eastAsia="en-GB"/>
              </w:rPr>
              <mc:AlternateContent>
                <mc:Choice Requires="wps">
                  <w:drawing>
                    <wp:anchor distT="0" distB="0" distL="114300" distR="114300" simplePos="0" relativeHeight="251618304" behindDoc="0" locked="0" layoutInCell="1" allowOverlap="1" wp14:anchorId="698CAA70" wp14:editId="27246BA2">
                      <wp:simplePos x="0" y="0"/>
                      <wp:positionH relativeFrom="column">
                        <wp:posOffset>-20955</wp:posOffset>
                      </wp:positionH>
                      <wp:positionV relativeFrom="paragraph">
                        <wp:posOffset>516330</wp:posOffset>
                      </wp:positionV>
                      <wp:extent cx="951865" cy="929640"/>
                      <wp:effectExtent l="0" t="0" r="0" b="3810"/>
                      <wp:wrapNone/>
                      <wp:docPr id="53682" name="Text Box 53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92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AC503" w14:textId="77777777" w:rsidR="00891C16" w:rsidRDefault="00891C16" w:rsidP="00ED072D">
                                  <w:pPr>
                                    <w:rPr>
                                      <w:sz w:val="16"/>
                                      <w:szCs w:val="16"/>
                                    </w:rPr>
                                  </w:pPr>
                                </w:p>
                                <w:p w14:paraId="1CE4D4B7"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11C1350B" w14:textId="77777777" w:rsidR="00891C16" w:rsidRDefault="00891C16" w:rsidP="00ED072D">
                                  <w:pPr>
                                    <w:jc w:val="center"/>
                                    <w:rPr>
                                      <w:sz w:val="16"/>
                                      <w:szCs w:val="16"/>
                                    </w:rPr>
                                  </w:pPr>
                                  <w:r>
                                    <w:rPr>
                                      <w:sz w:val="16"/>
                                      <w:szCs w:val="16"/>
                                    </w:rPr>
                                    <w:t xml:space="preserve">sequence for the </w:t>
                                  </w:r>
                                </w:p>
                                <w:p w14:paraId="3C1CA231" w14:textId="77777777" w:rsidR="00891C16" w:rsidRDefault="00891C16" w:rsidP="00ED072D">
                                  <w:pPr>
                                    <w:jc w:val="center"/>
                                    <w:rPr>
                                      <w:sz w:val="16"/>
                                      <w:szCs w:val="16"/>
                                    </w:rPr>
                                  </w:pPr>
                                  <w:r>
                                    <w:rPr>
                                      <w:sz w:val="16"/>
                                      <w:szCs w:val="16"/>
                                    </w:rPr>
                                    <w:t xml:space="preserve">DM already loaded in SDRAM </w:t>
                                  </w:r>
                                  <w:proofErr w:type="gramStart"/>
                                  <w:r>
                                    <w:rPr>
                                      <w:sz w:val="16"/>
                                      <w:szCs w:val="16"/>
                                    </w:rPr>
                                    <w:t>memory</w:t>
                                  </w:r>
                                  <w:proofErr w:type="gramEnd"/>
                                </w:p>
                                <w:p w14:paraId="3186F84F"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CAA70" id="Text Box 53682" o:spid="_x0000_s1197" type="#_x0000_t202" style="position:absolute;margin-left:-1.65pt;margin-top:40.65pt;width:74.95pt;height:73.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" filled="f" stroked="f">
                      <v:textbox>
                        <w:txbxContent>
                          <w:p w14:paraId="4C7AC503" w14:textId="77777777" w:rsidR="00891C16" w:rsidRDefault="00891C16" w:rsidP="00ED072D">
                            <w:pPr>
                              <w:rPr>
                                <w:sz w:val="16"/>
                                <w:szCs w:val="16"/>
                              </w:rPr>
                            </w:pPr>
                          </w:p>
                          <w:p w14:paraId="1CE4D4B7"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11C1350B" w14:textId="77777777" w:rsidR="00891C16" w:rsidRDefault="00891C16" w:rsidP="00ED072D">
                            <w:pPr>
                              <w:jc w:val="center"/>
                              <w:rPr>
                                <w:sz w:val="16"/>
                                <w:szCs w:val="16"/>
                              </w:rPr>
                            </w:pPr>
                            <w:r>
                              <w:rPr>
                                <w:sz w:val="16"/>
                                <w:szCs w:val="16"/>
                              </w:rPr>
                              <w:t xml:space="preserve">sequence for the </w:t>
                            </w:r>
                          </w:p>
                          <w:p w14:paraId="3C1CA231" w14:textId="77777777" w:rsidR="00891C16" w:rsidRDefault="00891C16" w:rsidP="00ED072D">
                            <w:pPr>
                              <w:jc w:val="center"/>
                              <w:rPr>
                                <w:sz w:val="16"/>
                                <w:szCs w:val="16"/>
                              </w:rPr>
                            </w:pPr>
                            <w:r>
                              <w:rPr>
                                <w:sz w:val="16"/>
                                <w:szCs w:val="16"/>
                              </w:rPr>
                              <w:t xml:space="preserve">DM already loaded in SDRAM </w:t>
                            </w:r>
                            <w:proofErr w:type="gramStart"/>
                            <w:r>
                              <w:rPr>
                                <w:sz w:val="16"/>
                                <w:szCs w:val="16"/>
                              </w:rPr>
                              <w:t>memory</w:t>
                            </w:r>
                            <w:proofErr w:type="gramEnd"/>
                          </w:p>
                          <w:p w14:paraId="3186F84F" w14:textId="77777777" w:rsidR="00891C16" w:rsidRPr="00111A4D" w:rsidRDefault="00891C16" w:rsidP="00ED072D">
                            <w:pPr>
                              <w:jc w:val="center"/>
                              <w:rPr>
                                <w:sz w:val="16"/>
                                <w:szCs w:val="16"/>
                              </w:rPr>
                            </w:pPr>
                          </w:p>
                        </w:txbxContent>
                      </v:textbox>
                    </v:shape>
                  </w:pict>
                </mc:Fallback>
              </mc:AlternateContent>
            </w:r>
            <w:r>
              <w:rPr>
                <w:sz w:val="20"/>
                <w:szCs w:val="20"/>
              </w:rPr>
              <w:t xml:space="preserve">External DDR4 SDRAM </w:t>
            </w:r>
            <w:r w:rsidRPr="006631FD">
              <w:rPr>
                <w:sz w:val="20"/>
                <w:szCs w:val="20"/>
              </w:rPr>
              <w:t>Memory</w:t>
            </w:r>
            <w:r>
              <w:rPr>
                <w:sz w:val="20"/>
                <w:szCs w:val="20"/>
              </w:rPr>
              <w:t xml:space="preserve"> #</w:t>
            </w:r>
            <w:r w:rsidR="004D1CE8">
              <w:rPr>
                <w:sz w:val="20"/>
                <w:szCs w:val="20"/>
              </w:rPr>
              <w:t>0</w:t>
            </w:r>
          </w:p>
        </w:tc>
        <w:tc>
          <w:tcPr>
            <w:tcW w:w="1599" w:type="dxa"/>
            <w:shd w:val="clear" w:color="auto" w:fill="DBE5F1"/>
          </w:tcPr>
          <w:p w14:paraId="2389211B" w14:textId="4FFAF62D" w:rsidR="00ED072D" w:rsidRPr="006631FD" w:rsidRDefault="00ED072D" w:rsidP="004D4B79">
            <w:pPr>
              <w:rPr>
                <w:sz w:val="20"/>
                <w:szCs w:val="20"/>
              </w:rPr>
            </w:pPr>
            <w:r>
              <w:rPr>
                <w:sz w:val="20"/>
                <w:szCs w:val="20"/>
              </w:rPr>
              <w:t xml:space="preserve">External DDR4 SDRAM </w:t>
            </w:r>
            <w:r w:rsidRPr="006631FD">
              <w:rPr>
                <w:sz w:val="20"/>
                <w:szCs w:val="20"/>
              </w:rPr>
              <w:t>Memor</w:t>
            </w:r>
            <w:r w:rsidR="004D4B79">
              <w:rPr>
                <w:sz w:val="20"/>
                <w:szCs w:val="20"/>
              </w:rPr>
              <w:t>ies</w:t>
            </w:r>
            <w:r>
              <w:rPr>
                <w:sz w:val="20"/>
                <w:szCs w:val="20"/>
              </w:rPr>
              <w:t xml:space="preserve"> #</w:t>
            </w:r>
            <w:proofErr w:type="gramStart"/>
            <w:r w:rsidR="004D4B79">
              <w:rPr>
                <w:sz w:val="20"/>
                <w:szCs w:val="20"/>
              </w:rPr>
              <w:t>2,</w:t>
            </w:r>
            <w:r w:rsidR="004D1CE8">
              <w:rPr>
                <w:sz w:val="20"/>
                <w:szCs w:val="20"/>
              </w:rPr>
              <w:t>#</w:t>
            </w:r>
            <w:proofErr w:type="gramEnd"/>
            <w:r w:rsidR="004D4B79">
              <w:rPr>
                <w:sz w:val="20"/>
                <w:szCs w:val="20"/>
              </w:rPr>
              <w:t>3</w:t>
            </w:r>
          </w:p>
        </w:tc>
      </w:tr>
      <w:tr w:rsidR="00ED072D" w14:paraId="472C44B6" w14:textId="77777777" w:rsidTr="009A1B11">
        <w:tc>
          <w:tcPr>
            <w:tcW w:w="2040" w:type="dxa"/>
            <w:shd w:val="clear" w:color="auto" w:fill="auto"/>
          </w:tcPr>
          <w:p w14:paraId="34DBD127" w14:textId="77777777" w:rsidR="00ED072D" w:rsidRDefault="00ED072D" w:rsidP="009A1B11">
            <w:r>
              <w:rPr>
                <w:noProof/>
                <w:lang w:eastAsia="en-GB"/>
              </w:rPr>
              <mc:AlternateContent>
                <mc:Choice Requires="wps">
                  <w:drawing>
                    <wp:anchor distT="0" distB="0" distL="114300" distR="114300" simplePos="0" relativeHeight="251622400" behindDoc="0" locked="0" layoutInCell="1" allowOverlap="1" wp14:anchorId="6D62587E" wp14:editId="70E9C9DD">
                      <wp:simplePos x="0" y="0"/>
                      <wp:positionH relativeFrom="column">
                        <wp:posOffset>157480</wp:posOffset>
                      </wp:positionH>
                      <wp:positionV relativeFrom="paragraph">
                        <wp:posOffset>24130</wp:posOffset>
                      </wp:positionV>
                      <wp:extent cx="892175" cy="408305"/>
                      <wp:effectExtent l="7620" t="9525" r="5080" b="10795"/>
                      <wp:wrapNone/>
                      <wp:docPr id="53681" name="Rounded Rectangle 53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40830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043498" id="Rounded Rectangle 53681" o:spid="_x0000_s1026" style="position:absolute;margin-left:12.4pt;margin-top:1.9pt;width:70.25pt;height:32.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" fillcolor="yellow"/>
                  </w:pict>
                </mc:Fallback>
              </mc:AlternateContent>
            </w:r>
            <w:r>
              <w:rPr>
                <w:noProof/>
                <w:lang w:eastAsia="en-GB"/>
              </w:rPr>
              <mc:AlternateContent>
                <mc:Choice Requires="wps">
                  <w:drawing>
                    <wp:anchor distT="0" distB="0" distL="114300" distR="114300" simplePos="0" relativeHeight="251624448" behindDoc="0" locked="0" layoutInCell="1" allowOverlap="1" wp14:anchorId="53F2194C" wp14:editId="09C155C0">
                      <wp:simplePos x="0" y="0"/>
                      <wp:positionH relativeFrom="column">
                        <wp:posOffset>158750</wp:posOffset>
                      </wp:positionH>
                      <wp:positionV relativeFrom="paragraph">
                        <wp:posOffset>84455</wp:posOffset>
                      </wp:positionV>
                      <wp:extent cx="793115" cy="257175"/>
                      <wp:effectExtent l="0" t="3175" r="0" b="0"/>
                      <wp:wrapNone/>
                      <wp:docPr id="53680" name="Text Box 53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A0CDA" w14:textId="77777777" w:rsidR="00891C16" w:rsidRPr="00111A4D" w:rsidRDefault="00891C16" w:rsidP="00ED072D">
                                  <w:pPr>
                                    <w:rPr>
                                      <w:sz w:val="16"/>
                                      <w:szCs w:val="16"/>
                                    </w:rPr>
                                  </w:pPr>
                                  <w:proofErr w:type="spellStart"/>
                                  <w:r>
                                    <w:rPr>
                                      <w:sz w:val="16"/>
                                      <w:szCs w:val="16"/>
                                    </w:rPr>
                                    <w:t>DM_Trigger</w:t>
                                  </w:r>
                                  <w:proofErr w:type="spellEnd"/>
                                  <w:r>
                                    <w:rPr>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2194C" id="Text Box 53680" o:spid="_x0000_s1198" type="#_x0000_t202" style="position:absolute;margin-left:12.5pt;margin-top:6.65pt;width:62.45pt;height:20.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" filled="f" stroked="f">
                      <v:textbox>
                        <w:txbxContent>
                          <w:p w14:paraId="2CDA0CDA" w14:textId="77777777" w:rsidR="00891C16" w:rsidRPr="00111A4D" w:rsidRDefault="00891C16" w:rsidP="00ED072D">
                            <w:pPr>
                              <w:rPr>
                                <w:sz w:val="16"/>
                                <w:szCs w:val="16"/>
                              </w:rPr>
                            </w:pPr>
                            <w:proofErr w:type="spellStart"/>
                            <w:r>
                              <w:rPr>
                                <w:sz w:val="16"/>
                                <w:szCs w:val="16"/>
                              </w:rPr>
                              <w:t>DM_Trigger</w:t>
                            </w:r>
                            <w:proofErr w:type="spellEnd"/>
                            <w:r>
                              <w:rPr>
                                <w:sz w:val="16"/>
                                <w:szCs w:val="16"/>
                              </w:rPr>
                              <w:t xml:space="preserve"> </w:t>
                            </w:r>
                          </w:p>
                        </w:txbxContent>
                      </v:textbox>
                    </v:shape>
                  </w:pict>
                </mc:Fallback>
              </mc:AlternateContent>
            </w:r>
          </w:p>
          <w:p w14:paraId="6FF38395" w14:textId="77777777" w:rsidR="00ED072D" w:rsidRDefault="00ED072D" w:rsidP="009A1B11">
            <w:r>
              <w:rPr>
                <w:noProof/>
                <w:lang w:eastAsia="en-GB"/>
              </w:rPr>
              <mc:AlternateContent>
                <mc:Choice Requires="wps">
                  <w:drawing>
                    <wp:anchor distT="0" distB="0" distL="114300" distR="114300" simplePos="0" relativeHeight="251673600" behindDoc="0" locked="0" layoutInCell="1" allowOverlap="1" wp14:anchorId="590351C2" wp14:editId="6F64635A">
                      <wp:simplePos x="0" y="0"/>
                      <wp:positionH relativeFrom="column">
                        <wp:posOffset>-3810</wp:posOffset>
                      </wp:positionH>
                      <wp:positionV relativeFrom="paragraph">
                        <wp:posOffset>48895</wp:posOffset>
                      </wp:positionV>
                      <wp:extent cx="158750" cy="0"/>
                      <wp:effectExtent l="8255" t="61595" r="23495" b="52705"/>
                      <wp:wrapNone/>
                      <wp:docPr id="53679" name="Straight Arrow Connector 53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1A730" id="Straight Arrow Connector 53679" o:spid="_x0000_s1026" type="#_x0000_t32" style="position:absolute;margin-left:-.3pt;margin-top:3.85pt;width:1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">
                      <v:stroke endarrow="block"/>
                    </v:shape>
                  </w:pict>
                </mc:Fallback>
              </mc:AlternateContent>
            </w:r>
            <w:r>
              <w:rPr>
                <w:noProof/>
                <w:lang w:eastAsia="en-GB"/>
              </w:rPr>
              <mc:AlternateContent>
                <mc:Choice Requires="wps">
                  <w:drawing>
                    <wp:anchor distT="0" distB="0" distL="114300" distR="114300" simplePos="0" relativeHeight="251671552" behindDoc="0" locked="0" layoutInCell="1" allowOverlap="1" wp14:anchorId="794478C4" wp14:editId="52D9E7D2">
                      <wp:simplePos x="0" y="0"/>
                      <wp:positionH relativeFrom="column">
                        <wp:posOffset>-3175</wp:posOffset>
                      </wp:positionH>
                      <wp:positionV relativeFrom="paragraph">
                        <wp:posOffset>41275</wp:posOffset>
                      </wp:positionV>
                      <wp:extent cx="0" cy="4254500"/>
                      <wp:effectExtent l="8890" t="6350" r="10160" b="6350"/>
                      <wp:wrapNone/>
                      <wp:docPr id="53678" name="Straight Arrow Connector 53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5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F3C38" id="Straight Arrow Connector 53678" o:spid="_x0000_s1026" type="#_x0000_t32" style="position:absolute;margin-left:-.25pt;margin-top:3.25pt;width:0;height:3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"/>
                  </w:pict>
                </mc:Fallback>
              </mc:AlternateContent>
            </w:r>
          </w:p>
          <w:p w14:paraId="6C0BD0BB" w14:textId="77777777" w:rsidR="00ED072D" w:rsidRDefault="00ED072D" w:rsidP="009A1B11">
            <w:r>
              <w:rPr>
                <w:noProof/>
                <w:lang w:eastAsia="en-GB"/>
              </w:rPr>
              <mc:AlternateContent>
                <mc:Choice Requires="wps">
                  <w:drawing>
                    <wp:anchor distT="0" distB="0" distL="114300" distR="114300" simplePos="0" relativeHeight="251638784" behindDoc="0" locked="0" layoutInCell="1" allowOverlap="1" wp14:anchorId="0C9F3D6E" wp14:editId="54046C24">
                      <wp:simplePos x="0" y="0"/>
                      <wp:positionH relativeFrom="column">
                        <wp:posOffset>588010</wp:posOffset>
                      </wp:positionH>
                      <wp:positionV relativeFrom="paragraph">
                        <wp:posOffset>114935</wp:posOffset>
                      </wp:positionV>
                      <wp:extent cx="0" cy="1403985"/>
                      <wp:effectExtent l="57150" t="12065" r="57150" b="22225"/>
                      <wp:wrapNone/>
                      <wp:docPr id="53677" name="Straight Arrow Connector 53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3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12F4D" id="Straight Arrow Connector 53677" o:spid="_x0000_s1026" type="#_x0000_t32" style="position:absolute;margin-left:46.3pt;margin-top:9.05pt;width:0;height:110.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">
                      <v:stroke endarrow="block"/>
                    </v:shape>
                  </w:pict>
                </mc:Fallback>
              </mc:AlternateContent>
            </w:r>
          </w:p>
          <w:p w14:paraId="1C537B77" w14:textId="77777777" w:rsidR="00ED072D" w:rsidRDefault="00ED072D" w:rsidP="009A1B11"/>
          <w:p w14:paraId="49B43C80" w14:textId="77777777" w:rsidR="00ED072D" w:rsidRDefault="00ED072D" w:rsidP="009A1B11">
            <w:r>
              <w:rPr>
                <w:noProof/>
                <w:lang w:eastAsia="en-GB"/>
              </w:rPr>
              <mc:AlternateContent>
                <mc:Choice Requires="wps">
                  <w:drawing>
                    <wp:anchor distT="0" distB="0" distL="114300" distR="114300" simplePos="0" relativeHeight="251640832" behindDoc="0" locked="0" layoutInCell="1" allowOverlap="1" wp14:anchorId="48B59059" wp14:editId="786F760D">
                      <wp:simplePos x="0" y="0"/>
                      <wp:positionH relativeFrom="column">
                        <wp:posOffset>595630</wp:posOffset>
                      </wp:positionH>
                      <wp:positionV relativeFrom="paragraph">
                        <wp:posOffset>20320</wp:posOffset>
                      </wp:positionV>
                      <wp:extent cx="687705" cy="0"/>
                      <wp:effectExtent l="55245" t="57785" r="19050" b="56515"/>
                      <wp:wrapNone/>
                      <wp:docPr id="53676" name="Straight Arrow Connector 53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A1C70" id="Straight Arrow Connector 53676" o:spid="_x0000_s1026" type="#_x0000_t32" style="position:absolute;margin-left:46.9pt;margin-top:1.6pt;width:54.1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">
                      <v:stroke startarrow="oval" endarrow="block"/>
                    </v:shape>
                  </w:pict>
                </mc:Fallback>
              </mc:AlternateContent>
            </w:r>
          </w:p>
          <w:p w14:paraId="2281E427" w14:textId="77777777" w:rsidR="00ED072D" w:rsidRDefault="00ED072D" w:rsidP="009A1B11"/>
          <w:p w14:paraId="6C1A63FD" w14:textId="77777777" w:rsidR="00ED072D" w:rsidRDefault="00ED072D" w:rsidP="009A1B11"/>
          <w:p w14:paraId="4B7AC71D" w14:textId="77777777" w:rsidR="00ED072D" w:rsidRDefault="00ED072D" w:rsidP="009A1B11"/>
          <w:p w14:paraId="40357415" w14:textId="77777777" w:rsidR="00ED072D" w:rsidRDefault="00ED072D" w:rsidP="009A1B11"/>
          <w:p w14:paraId="5DB32D95" w14:textId="77777777" w:rsidR="00ED072D" w:rsidRDefault="00ED072D" w:rsidP="009A1B11"/>
          <w:p w14:paraId="3DE892CF" w14:textId="77777777" w:rsidR="00ED072D" w:rsidRDefault="00ED072D" w:rsidP="009A1B11"/>
          <w:p w14:paraId="1E54D556" w14:textId="77777777" w:rsidR="00ED072D" w:rsidRDefault="00ED072D" w:rsidP="009A1B11">
            <w:r>
              <w:rPr>
                <w:noProof/>
                <w:lang w:eastAsia="en-GB"/>
              </w:rPr>
              <mc:AlternateContent>
                <mc:Choice Requires="wps">
                  <w:drawing>
                    <wp:anchor distT="0" distB="0" distL="114300" distR="114300" simplePos="0" relativeHeight="251608064" behindDoc="0" locked="0" layoutInCell="1" allowOverlap="1" wp14:anchorId="6710DB1D" wp14:editId="0CB2D442">
                      <wp:simplePos x="0" y="0"/>
                      <wp:positionH relativeFrom="column">
                        <wp:posOffset>97155</wp:posOffset>
                      </wp:positionH>
                      <wp:positionV relativeFrom="paragraph">
                        <wp:posOffset>111125</wp:posOffset>
                      </wp:positionV>
                      <wp:extent cx="1057910" cy="1635760"/>
                      <wp:effectExtent l="4445" t="0" r="4445" b="0"/>
                      <wp:wrapNone/>
                      <wp:docPr id="53675" name="Text Box 536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163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ABE63" w14:textId="77777777" w:rsidR="00891C16" w:rsidRDefault="00891C16" w:rsidP="00ED072D">
                                  <w:pPr>
                                    <w:rPr>
                                      <w:sz w:val="16"/>
                                      <w:szCs w:val="16"/>
                                    </w:rPr>
                                  </w:pPr>
                                  <w:r w:rsidRPr="00111A4D">
                                    <w:rPr>
                                      <w:sz w:val="16"/>
                                      <w:szCs w:val="16"/>
                                    </w:rPr>
                                    <w:t xml:space="preserve">Host </w:t>
                                  </w:r>
                                  <w:r>
                                    <w:rPr>
                                      <w:sz w:val="16"/>
                                      <w:szCs w:val="16"/>
                                    </w:rPr>
                                    <w:t xml:space="preserve">PC/Computer receives CLD_DONE and CONV_DONE </w:t>
                                  </w:r>
                                </w:p>
                                <w:p w14:paraId="7A56BDF8" w14:textId="77777777" w:rsidR="00891C16" w:rsidRPr="00111A4D" w:rsidRDefault="00891C16" w:rsidP="00ED072D">
                                  <w:pPr>
                                    <w:rPr>
                                      <w:sz w:val="16"/>
                                      <w:szCs w:val="16"/>
                                    </w:rPr>
                                  </w:pPr>
                                  <w:r>
                                    <w:rPr>
                                      <w:sz w:val="16"/>
                                      <w:szCs w:val="16"/>
                                    </w:rPr>
                                    <w:t xml:space="preserve">MSI Interrupts actions </w:t>
                                  </w:r>
                                  <w:r w:rsidRPr="00111A4D">
                                    <w:rPr>
                                      <w:sz w:val="16"/>
                                      <w:szCs w:val="16"/>
                                    </w:rPr>
                                    <w:t>DM</w:t>
                                  </w:r>
                                  <w:r>
                                    <w:rPr>
                                      <w:sz w:val="16"/>
                                      <w:szCs w:val="16"/>
                                    </w:rPr>
                                    <w:t xml:space="preserve">A transfer of observed data set for the next </w:t>
                                  </w:r>
                                  <w:proofErr w:type="gramStart"/>
                                  <w:r>
                                    <w:rPr>
                                      <w:sz w:val="16"/>
                                      <w:szCs w:val="16"/>
                                    </w:rPr>
                                    <w:t>DM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0DB1D" id="Text Box 53675" o:spid="_x0000_s1199" type="#_x0000_t202" style="position:absolute;margin-left:7.65pt;margin-top:8.75pt;width:83.3pt;height:128.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" filled="f" stroked="f">
                      <v:textbox>
                        <w:txbxContent>
                          <w:p w14:paraId="5DAABE63" w14:textId="77777777" w:rsidR="00891C16" w:rsidRDefault="00891C16" w:rsidP="00ED072D">
                            <w:pPr>
                              <w:rPr>
                                <w:sz w:val="16"/>
                                <w:szCs w:val="16"/>
                              </w:rPr>
                            </w:pPr>
                            <w:r w:rsidRPr="00111A4D">
                              <w:rPr>
                                <w:sz w:val="16"/>
                                <w:szCs w:val="16"/>
                              </w:rPr>
                              <w:t xml:space="preserve">Host </w:t>
                            </w:r>
                            <w:r>
                              <w:rPr>
                                <w:sz w:val="16"/>
                                <w:szCs w:val="16"/>
                              </w:rPr>
                              <w:t xml:space="preserve">PC/Computer receives CLD_DONE and CONV_DONE </w:t>
                            </w:r>
                          </w:p>
                          <w:p w14:paraId="7A56BDF8" w14:textId="77777777" w:rsidR="00891C16" w:rsidRPr="00111A4D" w:rsidRDefault="00891C16" w:rsidP="00ED072D">
                            <w:pPr>
                              <w:rPr>
                                <w:sz w:val="16"/>
                                <w:szCs w:val="16"/>
                              </w:rPr>
                            </w:pPr>
                            <w:r>
                              <w:rPr>
                                <w:sz w:val="16"/>
                                <w:szCs w:val="16"/>
                              </w:rPr>
                              <w:t xml:space="preserve">MSI Interrupts actions </w:t>
                            </w:r>
                            <w:r w:rsidRPr="00111A4D">
                              <w:rPr>
                                <w:sz w:val="16"/>
                                <w:szCs w:val="16"/>
                              </w:rPr>
                              <w:t>DM</w:t>
                            </w:r>
                            <w:r>
                              <w:rPr>
                                <w:sz w:val="16"/>
                                <w:szCs w:val="16"/>
                              </w:rPr>
                              <w:t xml:space="preserve">A transfer of observed data set for the next </w:t>
                            </w:r>
                            <w:proofErr w:type="gramStart"/>
                            <w:r>
                              <w:rPr>
                                <w:sz w:val="16"/>
                                <w:szCs w:val="16"/>
                              </w:rPr>
                              <w:t>DM</w:t>
                            </w:r>
                            <w:proofErr w:type="gramEnd"/>
                          </w:p>
                        </w:txbxContent>
                      </v:textbox>
                    </v:shape>
                  </w:pict>
                </mc:Fallback>
              </mc:AlternateContent>
            </w:r>
            <w:r>
              <w:rPr>
                <w:noProof/>
                <w:lang w:eastAsia="en-GB"/>
              </w:rPr>
              <mc:AlternateContent>
                <mc:Choice Requires="wps">
                  <w:drawing>
                    <wp:anchor distT="0" distB="0" distL="114300" distR="114300" simplePos="0" relativeHeight="251606016" behindDoc="0" locked="0" layoutInCell="1" allowOverlap="1" wp14:anchorId="4385B0F5" wp14:editId="7AE27DB1">
                      <wp:simplePos x="0" y="0"/>
                      <wp:positionH relativeFrom="column">
                        <wp:posOffset>155575</wp:posOffset>
                      </wp:positionH>
                      <wp:positionV relativeFrom="paragraph">
                        <wp:posOffset>89535</wp:posOffset>
                      </wp:positionV>
                      <wp:extent cx="892175" cy="1669415"/>
                      <wp:effectExtent l="5715" t="13335" r="6985" b="12700"/>
                      <wp:wrapNone/>
                      <wp:docPr id="53674" name="Rounded Rectangle 53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66941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803C4D" id="Rounded Rectangle 53674" o:spid="_x0000_s1026" style="position:absolute;margin-left:12.25pt;margin-top:7.05pt;width:70.25pt;height:131.4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" fillcolor="yellow"/>
                  </w:pict>
                </mc:Fallback>
              </mc:AlternateContent>
            </w:r>
          </w:p>
          <w:p w14:paraId="3788F851" w14:textId="77777777" w:rsidR="00ED072D" w:rsidRDefault="00ED072D" w:rsidP="009A1B11">
            <w:r>
              <w:rPr>
                <w:noProof/>
                <w:lang w:eastAsia="en-GB"/>
              </w:rPr>
              <mc:AlternateContent>
                <mc:Choice Requires="wps">
                  <w:drawing>
                    <wp:anchor distT="0" distB="0" distL="114300" distR="114300" simplePos="0" relativeHeight="251681792" behindDoc="0" locked="0" layoutInCell="1" allowOverlap="1" wp14:anchorId="5DFCF592" wp14:editId="4C65CF0F">
                      <wp:simplePos x="0" y="0"/>
                      <wp:positionH relativeFrom="column">
                        <wp:posOffset>1148715</wp:posOffset>
                      </wp:positionH>
                      <wp:positionV relativeFrom="paragraph">
                        <wp:posOffset>25400</wp:posOffset>
                      </wp:positionV>
                      <wp:extent cx="1390015" cy="726440"/>
                      <wp:effectExtent l="0" t="0" r="1905" b="1905"/>
                      <wp:wrapNone/>
                      <wp:docPr id="53673" name="Text Box 53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72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F77C7" w14:textId="77777777" w:rsidR="00891C16" w:rsidRDefault="00891C16" w:rsidP="00ED072D">
                                  <w:pPr>
                                    <w:rPr>
                                      <w:sz w:val="16"/>
                                      <w:szCs w:val="16"/>
                                    </w:rPr>
                                  </w:pPr>
                                </w:p>
                                <w:p w14:paraId="6032BEAB" w14:textId="77777777" w:rsidR="00891C16" w:rsidRDefault="00891C16" w:rsidP="00ED072D">
                                  <w:pPr>
                                    <w:jc w:val="center"/>
                                    <w:rPr>
                                      <w:sz w:val="16"/>
                                      <w:szCs w:val="16"/>
                                    </w:rPr>
                                  </w:pPr>
                                  <w:r>
                                    <w:rPr>
                                      <w:sz w:val="16"/>
                                      <w:szCs w:val="16"/>
                                    </w:rPr>
                                    <w:t>CLD_DONE</w:t>
                                  </w:r>
                                </w:p>
                                <w:p w14:paraId="15C99ADD" w14:textId="77777777" w:rsidR="00891C16" w:rsidRDefault="00891C16" w:rsidP="00ED072D">
                                  <w:pPr>
                                    <w:jc w:val="center"/>
                                    <w:rPr>
                                      <w:sz w:val="16"/>
                                      <w:szCs w:val="16"/>
                                    </w:rPr>
                                  </w:pPr>
                                  <w:r>
                                    <w:rPr>
                                      <w:sz w:val="16"/>
                                      <w:szCs w:val="16"/>
                                    </w:rPr>
                                    <w:t>MSI Interrupt</w:t>
                                  </w:r>
                                </w:p>
                                <w:p w14:paraId="7246C39C" w14:textId="77777777" w:rsidR="00891C16" w:rsidRDefault="00891C16" w:rsidP="00ED072D">
                                  <w:pPr>
                                    <w:jc w:val="center"/>
                                    <w:rPr>
                                      <w:sz w:val="16"/>
                                      <w:szCs w:val="16"/>
                                    </w:rPr>
                                  </w:pPr>
                                  <w:r>
                                    <w:rPr>
                                      <w:sz w:val="16"/>
                                      <w:szCs w:val="16"/>
                                    </w:rPr>
                                    <w:t>CONV_DONE</w:t>
                                  </w:r>
                                </w:p>
                                <w:p w14:paraId="1FCB21C6" w14:textId="77777777" w:rsidR="00891C16" w:rsidRDefault="00891C16" w:rsidP="00ED072D">
                                  <w:pPr>
                                    <w:jc w:val="center"/>
                                    <w:rPr>
                                      <w:sz w:val="16"/>
                                      <w:szCs w:val="16"/>
                                    </w:rPr>
                                  </w:pPr>
                                  <w:r>
                                    <w:rPr>
                                      <w:sz w:val="16"/>
                                      <w:szCs w:val="16"/>
                                    </w:rPr>
                                    <w:t>MSI Interrupt</w:t>
                                  </w:r>
                                </w:p>
                                <w:p w14:paraId="4EDB6433" w14:textId="77777777" w:rsidR="00891C16" w:rsidRDefault="00891C16" w:rsidP="00ED072D">
                                  <w:pPr>
                                    <w:jc w:val="center"/>
                                    <w:rPr>
                                      <w:sz w:val="16"/>
                                      <w:szCs w:val="16"/>
                                    </w:rPr>
                                  </w:pPr>
                                </w:p>
                                <w:p w14:paraId="519FC601"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CF592" id="Text Box 53673" o:spid="_x0000_s1200" type="#_x0000_t202" style="position:absolute;margin-left:90.45pt;margin-top:2pt;width:109.45pt;height:5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" filled="f" stroked="f">
                      <v:textbox>
                        <w:txbxContent>
                          <w:p w14:paraId="06CF77C7" w14:textId="77777777" w:rsidR="00891C16" w:rsidRDefault="00891C16" w:rsidP="00ED072D">
                            <w:pPr>
                              <w:rPr>
                                <w:sz w:val="16"/>
                                <w:szCs w:val="16"/>
                              </w:rPr>
                            </w:pPr>
                          </w:p>
                          <w:p w14:paraId="6032BEAB" w14:textId="77777777" w:rsidR="00891C16" w:rsidRDefault="00891C16" w:rsidP="00ED072D">
                            <w:pPr>
                              <w:jc w:val="center"/>
                              <w:rPr>
                                <w:sz w:val="16"/>
                                <w:szCs w:val="16"/>
                              </w:rPr>
                            </w:pPr>
                            <w:r>
                              <w:rPr>
                                <w:sz w:val="16"/>
                                <w:szCs w:val="16"/>
                              </w:rPr>
                              <w:t>CLD_DONE</w:t>
                            </w:r>
                          </w:p>
                          <w:p w14:paraId="15C99ADD" w14:textId="77777777" w:rsidR="00891C16" w:rsidRDefault="00891C16" w:rsidP="00ED072D">
                            <w:pPr>
                              <w:jc w:val="center"/>
                              <w:rPr>
                                <w:sz w:val="16"/>
                                <w:szCs w:val="16"/>
                              </w:rPr>
                            </w:pPr>
                            <w:r>
                              <w:rPr>
                                <w:sz w:val="16"/>
                                <w:szCs w:val="16"/>
                              </w:rPr>
                              <w:t>MSI Interrupt</w:t>
                            </w:r>
                          </w:p>
                          <w:p w14:paraId="7246C39C" w14:textId="77777777" w:rsidR="00891C16" w:rsidRDefault="00891C16" w:rsidP="00ED072D">
                            <w:pPr>
                              <w:jc w:val="center"/>
                              <w:rPr>
                                <w:sz w:val="16"/>
                                <w:szCs w:val="16"/>
                              </w:rPr>
                            </w:pPr>
                            <w:r>
                              <w:rPr>
                                <w:sz w:val="16"/>
                                <w:szCs w:val="16"/>
                              </w:rPr>
                              <w:t>CONV_DONE</w:t>
                            </w:r>
                          </w:p>
                          <w:p w14:paraId="1FCB21C6" w14:textId="77777777" w:rsidR="00891C16" w:rsidRDefault="00891C16" w:rsidP="00ED072D">
                            <w:pPr>
                              <w:jc w:val="center"/>
                              <w:rPr>
                                <w:sz w:val="16"/>
                                <w:szCs w:val="16"/>
                              </w:rPr>
                            </w:pPr>
                            <w:r>
                              <w:rPr>
                                <w:sz w:val="16"/>
                                <w:szCs w:val="16"/>
                              </w:rPr>
                              <w:t>MSI Interrupt</w:t>
                            </w:r>
                          </w:p>
                          <w:p w14:paraId="4EDB6433" w14:textId="77777777" w:rsidR="00891C16" w:rsidRDefault="00891C16" w:rsidP="00ED072D">
                            <w:pPr>
                              <w:jc w:val="center"/>
                              <w:rPr>
                                <w:sz w:val="16"/>
                                <w:szCs w:val="16"/>
                              </w:rPr>
                            </w:pPr>
                          </w:p>
                          <w:p w14:paraId="519FC601" w14:textId="77777777" w:rsidR="00891C16" w:rsidRPr="00111A4D" w:rsidRDefault="00891C16" w:rsidP="00ED072D">
                            <w:pPr>
                              <w:jc w:val="center"/>
                              <w:rPr>
                                <w:sz w:val="16"/>
                                <w:szCs w:val="16"/>
                              </w:rPr>
                            </w:pPr>
                          </w:p>
                        </w:txbxContent>
                      </v:textbox>
                    </v:shape>
                  </w:pict>
                </mc:Fallback>
              </mc:AlternateContent>
            </w:r>
          </w:p>
          <w:p w14:paraId="1CAB1E7C" w14:textId="77777777" w:rsidR="00ED072D" w:rsidRDefault="00ED072D" w:rsidP="009A1B11"/>
          <w:p w14:paraId="6BBD3377" w14:textId="77777777" w:rsidR="00ED072D" w:rsidRDefault="00ED072D" w:rsidP="009A1B11">
            <w:r>
              <w:rPr>
                <w:noProof/>
                <w:lang w:eastAsia="en-GB"/>
              </w:rPr>
              <mc:AlternateContent>
                <mc:Choice Requires="wps">
                  <w:drawing>
                    <wp:anchor distT="0" distB="0" distL="114300" distR="114300" simplePos="0" relativeHeight="251651072" behindDoc="0" locked="0" layoutInCell="1" allowOverlap="1" wp14:anchorId="78C5574D" wp14:editId="45B3118B">
                      <wp:simplePos x="0" y="0"/>
                      <wp:positionH relativeFrom="column">
                        <wp:posOffset>1044575</wp:posOffset>
                      </wp:positionH>
                      <wp:positionV relativeFrom="paragraph">
                        <wp:posOffset>64135</wp:posOffset>
                      </wp:positionV>
                      <wp:extent cx="215900" cy="0"/>
                      <wp:effectExtent l="18415" t="59690" r="13335" b="54610"/>
                      <wp:wrapNone/>
                      <wp:docPr id="53672" name="Straight Arrow Connector 53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DAC1C9" id="Straight Arrow Connector 53672" o:spid="_x0000_s1026" type="#_x0000_t32" style="position:absolute;margin-left:82.25pt;margin-top:5.05pt;width:17pt;height:0;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">
                      <v:stroke endarrow="block"/>
                    </v:shape>
                  </w:pict>
                </mc:Fallback>
              </mc:AlternateContent>
            </w:r>
          </w:p>
          <w:p w14:paraId="546C53D1" w14:textId="77777777" w:rsidR="00ED072D" w:rsidRDefault="00ED072D" w:rsidP="009A1B11"/>
          <w:p w14:paraId="5AD84EDE" w14:textId="77777777" w:rsidR="00ED072D" w:rsidRDefault="00ED072D" w:rsidP="009A1B11"/>
          <w:p w14:paraId="3756819A" w14:textId="77777777" w:rsidR="00ED072D" w:rsidRDefault="00ED072D" w:rsidP="009A1B11"/>
          <w:p w14:paraId="0CB6BA74" w14:textId="77777777" w:rsidR="00ED072D" w:rsidRDefault="00ED072D" w:rsidP="009A1B11">
            <w:r>
              <w:rPr>
                <w:noProof/>
                <w:lang w:eastAsia="en-GB"/>
              </w:rPr>
              <mc:AlternateContent>
                <mc:Choice Requires="wps">
                  <w:drawing>
                    <wp:anchor distT="0" distB="0" distL="114300" distR="114300" simplePos="0" relativeHeight="251649024" behindDoc="0" locked="0" layoutInCell="1" allowOverlap="1" wp14:anchorId="01B4E2FB" wp14:editId="137476BA">
                      <wp:simplePos x="0" y="0"/>
                      <wp:positionH relativeFrom="column">
                        <wp:posOffset>1050925</wp:posOffset>
                      </wp:positionH>
                      <wp:positionV relativeFrom="paragraph">
                        <wp:posOffset>123190</wp:posOffset>
                      </wp:positionV>
                      <wp:extent cx="215900" cy="0"/>
                      <wp:effectExtent l="5715" t="56515" r="16510" b="57785"/>
                      <wp:wrapNone/>
                      <wp:docPr id="53671" name="Straight Arrow Connector 53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7647E" id="Straight Arrow Connector 53671" o:spid="_x0000_s1026" type="#_x0000_t32" style="position:absolute;margin-left:82.75pt;margin-top:9.7pt;width:17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">
                      <v:stroke endarrow="block"/>
                    </v:shape>
                  </w:pict>
                </mc:Fallback>
              </mc:AlternateContent>
            </w:r>
          </w:p>
          <w:p w14:paraId="591BAEE2" w14:textId="77777777" w:rsidR="00ED072D" w:rsidRDefault="00ED072D" w:rsidP="009A1B11"/>
          <w:p w14:paraId="1610FD87" w14:textId="77777777" w:rsidR="00ED072D" w:rsidRDefault="00ED072D" w:rsidP="009A1B11"/>
          <w:p w14:paraId="24DAED53" w14:textId="77777777" w:rsidR="00ED072D" w:rsidRDefault="00ED072D" w:rsidP="009A1B11">
            <w:r>
              <w:rPr>
                <w:noProof/>
                <w:lang w:eastAsia="en-GB"/>
              </w:rPr>
              <mc:AlternateContent>
                <mc:Choice Requires="wps">
                  <w:drawing>
                    <wp:anchor distT="0" distB="0" distL="114300" distR="114300" simplePos="0" relativeHeight="251706368" behindDoc="0" locked="0" layoutInCell="1" allowOverlap="1" wp14:anchorId="75FB723F" wp14:editId="4A5ABFF7">
                      <wp:simplePos x="0" y="0"/>
                      <wp:positionH relativeFrom="column">
                        <wp:posOffset>596265</wp:posOffset>
                      </wp:positionH>
                      <wp:positionV relativeFrom="paragraph">
                        <wp:posOffset>148590</wp:posOffset>
                      </wp:positionV>
                      <wp:extent cx="0" cy="215900"/>
                      <wp:effectExtent l="55880" t="11430" r="58420" b="20320"/>
                      <wp:wrapNone/>
                      <wp:docPr id="53670" name="Straight Arrow Connector 53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806760" id="Straight Arrow Connector 53670" o:spid="_x0000_s1026" type="#_x0000_t32" style="position:absolute;margin-left:46.95pt;margin-top:11.7pt;width:0;height: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">
                      <v:stroke endarrow="block"/>
                    </v:shape>
                  </w:pict>
                </mc:Fallback>
              </mc:AlternateContent>
            </w:r>
          </w:p>
          <w:p w14:paraId="7DCF555A" w14:textId="77777777" w:rsidR="00ED072D" w:rsidRDefault="00ED072D" w:rsidP="009A1B11"/>
          <w:p w14:paraId="160A537C" w14:textId="77777777" w:rsidR="00ED072D" w:rsidRDefault="00ED072D" w:rsidP="009A1B11">
            <w:r>
              <w:rPr>
                <w:noProof/>
                <w:lang w:eastAsia="en-GB"/>
              </w:rPr>
              <mc:AlternateContent>
                <mc:Choice Requires="wps">
                  <w:drawing>
                    <wp:anchor distT="0" distB="0" distL="114300" distR="114300" simplePos="0" relativeHeight="251704320" behindDoc="0" locked="0" layoutInCell="1" allowOverlap="1" wp14:anchorId="168341EC" wp14:editId="4484B062">
                      <wp:simplePos x="0" y="0"/>
                      <wp:positionH relativeFrom="column">
                        <wp:posOffset>38735</wp:posOffset>
                      </wp:positionH>
                      <wp:positionV relativeFrom="paragraph">
                        <wp:posOffset>27940</wp:posOffset>
                      </wp:positionV>
                      <wp:extent cx="1057910" cy="1666240"/>
                      <wp:effectExtent l="3175" t="2540" r="0" b="0"/>
                      <wp:wrapNone/>
                      <wp:docPr id="53669" name="Text Box 536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166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FDEB9" w14:textId="77777777" w:rsidR="00891C16" w:rsidRDefault="00891C16" w:rsidP="00ED072D">
                                  <w:pPr>
                                    <w:rPr>
                                      <w:sz w:val="16"/>
                                      <w:szCs w:val="16"/>
                                    </w:rPr>
                                  </w:pPr>
                                  <w:r w:rsidRPr="00111A4D">
                                    <w:rPr>
                                      <w:sz w:val="16"/>
                                      <w:szCs w:val="16"/>
                                    </w:rPr>
                                    <w:t xml:space="preserve">Host </w:t>
                                  </w:r>
                                  <w:r>
                                    <w:rPr>
                                      <w:sz w:val="16"/>
                                      <w:szCs w:val="16"/>
                                    </w:rPr>
                                    <w:t xml:space="preserve">PC/Computer </w:t>
                                  </w:r>
                                  <w:proofErr w:type="gramStart"/>
                                  <w:r>
                                    <w:rPr>
                                      <w:sz w:val="16"/>
                                      <w:szCs w:val="16"/>
                                    </w:rPr>
                                    <w:t>receives</w:t>
                                  </w:r>
                                  <w:proofErr w:type="gramEnd"/>
                                </w:p>
                                <w:p w14:paraId="75F015FA" w14:textId="77777777" w:rsidR="00891C16" w:rsidRDefault="00891C16" w:rsidP="00ED072D">
                                  <w:pPr>
                                    <w:rPr>
                                      <w:sz w:val="16"/>
                                      <w:szCs w:val="16"/>
                                    </w:rPr>
                                  </w:pPr>
                                  <w:r>
                                    <w:rPr>
                                      <w:sz w:val="16"/>
                                      <w:szCs w:val="16"/>
                                    </w:rPr>
                                    <w:t>HSUM_DONE</w:t>
                                  </w:r>
                                  <w:r w:rsidRPr="00111A4D">
                                    <w:rPr>
                                      <w:sz w:val="16"/>
                                      <w:szCs w:val="16"/>
                                    </w:rPr>
                                    <w:t xml:space="preserve"> </w:t>
                                  </w:r>
                                </w:p>
                                <w:p w14:paraId="16880F8F" w14:textId="77777777" w:rsidR="00891C16" w:rsidRDefault="00891C16" w:rsidP="00ED072D">
                                  <w:pPr>
                                    <w:rPr>
                                      <w:sz w:val="16"/>
                                      <w:szCs w:val="16"/>
                                    </w:rPr>
                                  </w:pPr>
                                  <w:r>
                                    <w:rPr>
                                      <w:sz w:val="16"/>
                                      <w:szCs w:val="16"/>
                                    </w:rPr>
                                    <w:t>MSI Interrupt.</w:t>
                                  </w:r>
                                </w:p>
                                <w:p w14:paraId="7CC99E9D" w14:textId="77777777" w:rsidR="00891C16" w:rsidRPr="00111A4D" w:rsidRDefault="00891C16" w:rsidP="00ED072D">
                                  <w:pPr>
                                    <w:rPr>
                                      <w:sz w:val="16"/>
                                      <w:szCs w:val="16"/>
                                    </w:rPr>
                                  </w:pPr>
                                  <w:r>
                                    <w:rPr>
                                      <w:sz w:val="16"/>
                                      <w:szCs w:val="16"/>
                                    </w:rPr>
                                    <w:t>Reads Results for the Harmonically Summed DM whilst the next DM is being processed by FDAS.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341EC" id="Text Box 53669" o:spid="_x0000_s1201" type="#_x0000_t202" style="position:absolute;margin-left:3.05pt;margin-top:2.2pt;width:83.3pt;height:13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" filled="f" stroked="f">
                      <v:textbox>
                        <w:txbxContent>
                          <w:p w14:paraId="215FDEB9" w14:textId="77777777" w:rsidR="00891C16" w:rsidRDefault="00891C16" w:rsidP="00ED072D">
                            <w:pPr>
                              <w:rPr>
                                <w:sz w:val="16"/>
                                <w:szCs w:val="16"/>
                              </w:rPr>
                            </w:pPr>
                            <w:r w:rsidRPr="00111A4D">
                              <w:rPr>
                                <w:sz w:val="16"/>
                                <w:szCs w:val="16"/>
                              </w:rPr>
                              <w:t xml:space="preserve">Host </w:t>
                            </w:r>
                            <w:r>
                              <w:rPr>
                                <w:sz w:val="16"/>
                                <w:szCs w:val="16"/>
                              </w:rPr>
                              <w:t xml:space="preserve">PC/Computer </w:t>
                            </w:r>
                            <w:proofErr w:type="gramStart"/>
                            <w:r>
                              <w:rPr>
                                <w:sz w:val="16"/>
                                <w:szCs w:val="16"/>
                              </w:rPr>
                              <w:t>receives</w:t>
                            </w:r>
                            <w:proofErr w:type="gramEnd"/>
                          </w:p>
                          <w:p w14:paraId="75F015FA" w14:textId="77777777" w:rsidR="00891C16" w:rsidRDefault="00891C16" w:rsidP="00ED072D">
                            <w:pPr>
                              <w:rPr>
                                <w:sz w:val="16"/>
                                <w:szCs w:val="16"/>
                              </w:rPr>
                            </w:pPr>
                            <w:r>
                              <w:rPr>
                                <w:sz w:val="16"/>
                                <w:szCs w:val="16"/>
                              </w:rPr>
                              <w:t>HSUM_DONE</w:t>
                            </w:r>
                            <w:r w:rsidRPr="00111A4D">
                              <w:rPr>
                                <w:sz w:val="16"/>
                                <w:szCs w:val="16"/>
                              </w:rPr>
                              <w:t xml:space="preserve"> </w:t>
                            </w:r>
                          </w:p>
                          <w:p w14:paraId="16880F8F" w14:textId="77777777" w:rsidR="00891C16" w:rsidRDefault="00891C16" w:rsidP="00ED072D">
                            <w:pPr>
                              <w:rPr>
                                <w:sz w:val="16"/>
                                <w:szCs w:val="16"/>
                              </w:rPr>
                            </w:pPr>
                            <w:r>
                              <w:rPr>
                                <w:sz w:val="16"/>
                                <w:szCs w:val="16"/>
                              </w:rPr>
                              <w:t>MSI Interrupt.</w:t>
                            </w:r>
                          </w:p>
                          <w:p w14:paraId="7CC99E9D" w14:textId="77777777" w:rsidR="00891C16" w:rsidRPr="00111A4D" w:rsidRDefault="00891C16" w:rsidP="00ED072D">
                            <w:pPr>
                              <w:rPr>
                                <w:sz w:val="16"/>
                                <w:szCs w:val="16"/>
                              </w:rPr>
                            </w:pPr>
                            <w:r>
                              <w:rPr>
                                <w:sz w:val="16"/>
                                <w:szCs w:val="16"/>
                              </w:rPr>
                              <w:t>Reads Results for the Harmonically Summed DM whilst the next DM is being processed by FDAS.</w:t>
                            </w:r>
                          </w:p>
                        </w:txbxContent>
                      </v:textbox>
                    </v:shape>
                  </w:pict>
                </mc:Fallback>
              </mc:AlternateContent>
            </w:r>
            <w:r>
              <w:rPr>
                <w:noProof/>
                <w:lang w:eastAsia="en-GB"/>
              </w:rPr>
              <mc:AlternateContent>
                <mc:Choice Requires="wps">
                  <w:drawing>
                    <wp:anchor distT="0" distB="0" distL="114300" distR="114300" simplePos="0" relativeHeight="251636736" behindDoc="0" locked="0" layoutInCell="1" allowOverlap="1" wp14:anchorId="316F7B8A" wp14:editId="1CE3321B">
                      <wp:simplePos x="0" y="0"/>
                      <wp:positionH relativeFrom="column">
                        <wp:posOffset>120650</wp:posOffset>
                      </wp:positionH>
                      <wp:positionV relativeFrom="paragraph">
                        <wp:posOffset>31115</wp:posOffset>
                      </wp:positionV>
                      <wp:extent cx="892175" cy="1655445"/>
                      <wp:effectExtent l="8890" t="5715" r="13335" b="5715"/>
                      <wp:wrapNone/>
                      <wp:docPr id="53668" name="Rounded Rectangle 53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65544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996C16" id="Rounded Rectangle 53668" o:spid="_x0000_s1026" style="position:absolute;margin-left:9.5pt;margin-top:2.45pt;width:70.25pt;height:130.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" fillcolor="yellow"/>
                  </w:pict>
                </mc:Fallback>
              </mc:AlternateContent>
            </w:r>
          </w:p>
          <w:p w14:paraId="25318434" w14:textId="77777777" w:rsidR="00ED072D" w:rsidRDefault="00ED072D" w:rsidP="009A1B11"/>
          <w:p w14:paraId="77A995A8" w14:textId="77777777" w:rsidR="00ED072D" w:rsidRDefault="00ED072D" w:rsidP="009A1B11"/>
          <w:p w14:paraId="3FDF34E8" w14:textId="77777777" w:rsidR="00ED072D" w:rsidRDefault="00ED072D" w:rsidP="009A1B11"/>
          <w:p w14:paraId="70FD9141" w14:textId="77777777" w:rsidR="00ED072D" w:rsidRDefault="00ED072D" w:rsidP="009A1B11">
            <w:r>
              <w:rPr>
                <w:noProof/>
                <w:lang w:eastAsia="en-GB"/>
              </w:rPr>
              <mc:AlternateContent>
                <mc:Choice Requires="wps">
                  <w:drawing>
                    <wp:anchor distT="0" distB="0" distL="114300" distR="114300" simplePos="0" relativeHeight="251669504" behindDoc="0" locked="0" layoutInCell="1" allowOverlap="1" wp14:anchorId="5305E889" wp14:editId="24B6A87D">
                      <wp:simplePos x="0" y="0"/>
                      <wp:positionH relativeFrom="column">
                        <wp:posOffset>-3175</wp:posOffset>
                      </wp:positionH>
                      <wp:positionV relativeFrom="paragraph">
                        <wp:posOffset>119380</wp:posOffset>
                      </wp:positionV>
                      <wp:extent cx="165735" cy="0"/>
                      <wp:effectExtent l="8890" t="12700" r="6350" b="6350"/>
                      <wp:wrapNone/>
                      <wp:docPr id="53667" name="Straight Arrow Connector 53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173CA" id="Straight Arrow Connector 53667" o:spid="_x0000_s1026" type="#_x0000_t32" style="position:absolute;margin-left:-.25pt;margin-top:9.4pt;width:13.0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"/>
                  </w:pict>
                </mc:Fallback>
              </mc:AlternateContent>
            </w:r>
          </w:p>
          <w:p w14:paraId="4ABA56CF" w14:textId="77777777" w:rsidR="00ED072D" w:rsidRDefault="00ED072D" w:rsidP="009A1B11">
            <w:r>
              <w:rPr>
                <w:noProof/>
                <w:lang w:eastAsia="en-GB"/>
              </w:rPr>
              <mc:AlternateContent>
                <mc:Choice Requires="wps">
                  <w:drawing>
                    <wp:anchor distT="0" distB="0" distL="114300" distR="114300" simplePos="0" relativeHeight="251698176" behindDoc="0" locked="0" layoutInCell="1" allowOverlap="1" wp14:anchorId="0E6A7949" wp14:editId="25BBB000">
                      <wp:simplePos x="0" y="0"/>
                      <wp:positionH relativeFrom="column">
                        <wp:posOffset>1209040</wp:posOffset>
                      </wp:positionH>
                      <wp:positionV relativeFrom="paragraph">
                        <wp:posOffset>6985</wp:posOffset>
                      </wp:positionV>
                      <wp:extent cx="1193800" cy="408305"/>
                      <wp:effectExtent l="20955" t="13335" r="13970" b="6985"/>
                      <wp:wrapNone/>
                      <wp:docPr id="53666" name="Hexagon 53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81099"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3666" o:spid="_x0000_s1026" type="#_x0000_t9" style="position:absolute;margin-left:95.2pt;margin-top:.55pt;width:94pt;height:3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" fillcolor="#e5dfec"/>
                  </w:pict>
                </mc:Fallback>
              </mc:AlternateContent>
            </w:r>
          </w:p>
          <w:p w14:paraId="69A12820" w14:textId="77777777" w:rsidR="00ED072D" w:rsidRDefault="00ED072D" w:rsidP="009A1B11">
            <w:r>
              <w:rPr>
                <w:noProof/>
                <w:lang w:eastAsia="en-GB"/>
              </w:rPr>
              <mc:AlternateContent>
                <mc:Choice Requires="wps">
                  <w:drawing>
                    <wp:anchor distT="0" distB="0" distL="114300" distR="114300" simplePos="0" relativeHeight="251659264" behindDoc="0" locked="0" layoutInCell="1" allowOverlap="1" wp14:anchorId="2C5BB89B" wp14:editId="55C5EC85">
                      <wp:simplePos x="0" y="0"/>
                      <wp:positionH relativeFrom="column">
                        <wp:posOffset>999490</wp:posOffset>
                      </wp:positionH>
                      <wp:positionV relativeFrom="paragraph">
                        <wp:posOffset>55880</wp:posOffset>
                      </wp:positionV>
                      <wp:extent cx="179705" cy="0"/>
                      <wp:effectExtent l="20955" t="60960" r="8890" b="53340"/>
                      <wp:wrapNone/>
                      <wp:docPr id="53665" name="Straight Arrow Connector 53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424EF" id="Straight Arrow Connector 53665" o:spid="_x0000_s1026" type="#_x0000_t32" style="position:absolute;margin-left:78.7pt;margin-top:4.4pt;width:14.1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">
                      <v:stroke endarrow="block"/>
                    </v:shape>
                  </w:pict>
                </mc:Fallback>
              </mc:AlternateContent>
            </w:r>
          </w:p>
          <w:p w14:paraId="668D472A" w14:textId="77777777" w:rsidR="00ED072D" w:rsidRDefault="00ED072D" w:rsidP="009A1B11">
            <w:r>
              <w:rPr>
                <w:noProof/>
                <w:lang w:eastAsia="en-GB"/>
              </w:rPr>
              <mc:AlternateContent>
                <mc:Choice Requires="wps">
                  <w:drawing>
                    <wp:anchor distT="0" distB="0" distL="114300" distR="114300" simplePos="0" relativeHeight="251661312" behindDoc="0" locked="0" layoutInCell="1" allowOverlap="1" wp14:anchorId="250F9ED5" wp14:editId="634D1629">
                      <wp:simplePos x="0" y="0"/>
                      <wp:positionH relativeFrom="column">
                        <wp:posOffset>1209040</wp:posOffset>
                      </wp:positionH>
                      <wp:positionV relativeFrom="paragraph">
                        <wp:posOffset>147320</wp:posOffset>
                      </wp:positionV>
                      <wp:extent cx="1193800" cy="408305"/>
                      <wp:effectExtent l="20955" t="8255" r="13970" b="12065"/>
                      <wp:wrapNone/>
                      <wp:docPr id="53664" name="Hexagon 53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80AB7" id="Hexagon 53664" o:spid="_x0000_s1026" type="#_x0000_t9" style="position:absolute;margin-left:95.2pt;margin-top:11.6pt;width:94pt;height:3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" fillcolor="#e5dfec"/>
                  </w:pict>
                </mc:Fallback>
              </mc:AlternateContent>
            </w:r>
          </w:p>
          <w:p w14:paraId="54EFF38B" w14:textId="77777777" w:rsidR="00ED072D" w:rsidRDefault="00ED072D" w:rsidP="009A1B11"/>
          <w:p w14:paraId="145EFACF" w14:textId="77777777" w:rsidR="00ED072D" w:rsidRDefault="00ED072D" w:rsidP="009A1B11">
            <w:r>
              <w:rPr>
                <w:noProof/>
                <w:lang w:eastAsia="en-GB"/>
              </w:rPr>
              <mc:AlternateContent>
                <mc:Choice Requires="wps">
                  <w:drawing>
                    <wp:anchor distT="0" distB="0" distL="114300" distR="114300" simplePos="0" relativeHeight="251667456" behindDoc="0" locked="0" layoutInCell="1" allowOverlap="1" wp14:anchorId="1F58195C" wp14:editId="11D19892">
                      <wp:simplePos x="0" y="0"/>
                      <wp:positionH relativeFrom="column">
                        <wp:posOffset>1016000</wp:posOffset>
                      </wp:positionH>
                      <wp:positionV relativeFrom="paragraph">
                        <wp:posOffset>22225</wp:posOffset>
                      </wp:positionV>
                      <wp:extent cx="179705" cy="0"/>
                      <wp:effectExtent l="18415" t="61595" r="11430" b="52705"/>
                      <wp:wrapNone/>
                      <wp:docPr id="53663" name="Straight Arrow Connector 53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9A1208" id="Straight Arrow Connector 53663" o:spid="_x0000_s1026" type="#_x0000_t32" style="position:absolute;margin-left:80pt;margin-top:1.75pt;width:14.1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">
                      <v:stroke endarrow="block"/>
                    </v:shape>
                  </w:pict>
                </mc:Fallback>
              </mc:AlternateContent>
            </w:r>
          </w:p>
          <w:p w14:paraId="1AC88C7A" w14:textId="77777777" w:rsidR="00ED072D" w:rsidRDefault="00ED072D" w:rsidP="009A1B11"/>
        </w:tc>
        <w:tc>
          <w:tcPr>
            <w:tcW w:w="2028" w:type="dxa"/>
            <w:shd w:val="clear" w:color="auto" w:fill="auto"/>
          </w:tcPr>
          <w:p w14:paraId="1AC1DD6B" w14:textId="77777777" w:rsidR="00ED072D" w:rsidRDefault="00ED072D" w:rsidP="009A1B11"/>
          <w:p w14:paraId="1A581516" w14:textId="77777777" w:rsidR="00ED072D" w:rsidRDefault="00ED072D" w:rsidP="009A1B11"/>
          <w:p w14:paraId="402D9DD9" w14:textId="77777777" w:rsidR="00ED072D" w:rsidRDefault="00ED072D" w:rsidP="009A1B11">
            <w:r>
              <w:rPr>
                <w:noProof/>
                <w:lang w:eastAsia="en-GB"/>
              </w:rPr>
              <mc:AlternateContent>
                <mc:Choice Requires="wps">
                  <w:drawing>
                    <wp:anchor distT="0" distB="0" distL="114300" distR="114300" simplePos="0" relativeHeight="251626496" behindDoc="0" locked="0" layoutInCell="1" allowOverlap="1" wp14:anchorId="30D6CAB8" wp14:editId="3B2BB8BB">
                      <wp:simplePos x="0" y="0"/>
                      <wp:positionH relativeFrom="column">
                        <wp:posOffset>108585</wp:posOffset>
                      </wp:positionH>
                      <wp:positionV relativeFrom="paragraph">
                        <wp:posOffset>111760</wp:posOffset>
                      </wp:positionV>
                      <wp:extent cx="967105" cy="438785"/>
                      <wp:effectExtent l="0" t="0" r="0" b="0"/>
                      <wp:wrapNone/>
                      <wp:docPr id="53662" name="Text Box 53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38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9D0BD" w14:textId="77777777" w:rsidR="00891C16" w:rsidRDefault="00891C16" w:rsidP="00ED072D">
                                  <w:pPr>
                                    <w:rPr>
                                      <w:sz w:val="16"/>
                                      <w:szCs w:val="16"/>
                                    </w:rPr>
                                  </w:pPr>
                                </w:p>
                                <w:p w14:paraId="7479A50B" w14:textId="77777777" w:rsidR="00891C16" w:rsidRDefault="00891C16" w:rsidP="00ED072D">
                                  <w:pPr>
                                    <w:jc w:val="center"/>
                                    <w:rPr>
                                      <w:sz w:val="16"/>
                                      <w:szCs w:val="16"/>
                                    </w:rPr>
                                  </w:pPr>
                                  <w:r>
                                    <w:rPr>
                                      <w:sz w:val="16"/>
                                      <w:szCs w:val="16"/>
                                    </w:rPr>
                                    <w:t>DM_TRIG</w:t>
                                  </w:r>
                                </w:p>
                                <w:p w14:paraId="79BD94A6"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6CAB8" id="Text Box 53662" o:spid="_x0000_s1202" type="#_x0000_t202" style="position:absolute;margin-left:8.55pt;margin-top:8.8pt;width:76.15pt;height:34.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" filled="f" stroked="f">
                      <v:textbox>
                        <w:txbxContent>
                          <w:p w14:paraId="1669D0BD" w14:textId="77777777" w:rsidR="00891C16" w:rsidRDefault="00891C16" w:rsidP="00ED072D">
                            <w:pPr>
                              <w:rPr>
                                <w:sz w:val="16"/>
                                <w:szCs w:val="16"/>
                              </w:rPr>
                            </w:pPr>
                          </w:p>
                          <w:p w14:paraId="7479A50B" w14:textId="77777777" w:rsidR="00891C16" w:rsidRDefault="00891C16" w:rsidP="00ED072D">
                            <w:pPr>
                              <w:jc w:val="center"/>
                              <w:rPr>
                                <w:sz w:val="16"/>
                                <w:szCs w:val="16"/>
                              </w:rPr>
                            </w:pPr>
                            <w:r>
                              <w:rPr>
                                <w:sz w:val="16"/>
                                <w:szCs w:val="16"/>
                              </w:rPr>
                              <w:t>DM_TRIG</w:t>
                            </w:r>
                          </w:p>
                          <w:p w14:paraId="79BD94A6"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20352" behindDoc="0" locked="0" layoutInCell="1" allowOverlap="1" wp14:anchorId="175AA724" wp14:editId="0BCAD551">
                      <wp:simplePos x="0" y="0"/>
                      <wp:positionH relativeFrom="column">
                        <wp:posOffset>-5715</wp:posOffset>
                      </wp:positionH>
                      <wp:positionV relativeFrom="paragraph">
                        <wp:posOffset>146685</wp:posOffset>
                      </wp:positionV>
                      <wp:extent cx="1193800" cy="408305"/>
                      <wp:effectExtent l="15875" t="5715" r="19050" b="5080"/>
                      <wp:wrapNone/>
                      <wp:docPr id="53661" name="Hexagon 53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DFB6D" id="Hexagon 53661" o:spid="_x0000_s1026" type="#_x0000_t9" style="position:absolute;margin-left:-.45pt;margin-top:11.55pt;width:94pt;height:32.1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" fillcolor="#e5dfec"/>
                  </w:pict>
                </mc:Fallback>
              </mc:AlternateContent>
            </w:r>
          </w:p>
          <w:p w14:paraId="310D51CB" w14:textId="77777777" w:rsidR="00ED072D" w:rsidRDefault="00ED072D" w:rsidP="009A1B11"/>
          <w:p w14:paraId="6707A8EB" w14:textId="77777777" w:rsidR="00ED072D" w:rsidRDefault="00ED072D" w:rsidP="009A1B11">
            <w:r>
              <w:rPr>
                <w:noProof/>
                <w:lang w:eastAsia="en-GB"/>
              </w:rPr>
              <mc:AlternateContent>
                <mc:Choice Requires="wps">
                  <w:drawing>
                    <wp:anchor distT="0" distB="0" distL="114300" distR="114300" simplePos="0" relativeHeight="251642880" behindDoc="0" locked="0" layoutInCell="1" allowOverlap="1" wp14:anchorId="7F66319B" wp14:editId="0E89F575">
                      <wp:simplePos x="0" y="0"/>
                      <wp:positionH relativeFrom="column">
                        <wp:posOffset>1188720</wp:posOffset>
                      </wp:positionH>
                      <wp:positionV relativeFrom="paragraph">
                        <wp:posOffset>29210</wp:posOffset>
                      </wp:positionV>
                      <wp:extent cx="215900" cy="0"/>
                      <wp:effectExtent l="10160" t="57150" r="21590" b="57150"/>
                      <wp:wrapNone/>
                      <wp:docPr id="53660" name="Straight Arrow Connector 53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C2F50" id="Straight Arrow Connector 53660" o:spid="_x0000_s1026" type="#_x0000_t32" style="position:absolute;margin-left:93.6pt;margin-top:2.3pt;width:17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">
                      <v:stroke endarrow="block"/>
                    </v:shape>
                  </w:pict>
                </mc:Fallback>
              </mc:AlternateContent>
            </w:r>
          </w:p>
          <w:p w14:paraId="2BE826D9" w14:textId="77777777" w:rsidR="00ED072D" w:rsidRDefault="00ED072D" w:rsidP="009A1B11"/>
          <w:p w14:paraId="042726C1" w14:textId="77777777" w:rsidR="00ED072D" w:rsidRDefault="00ED072D" w:rsidP="009A1B11">
            <w:r>
              <w:rPr>
                <w:noProof/>
                <w:lang w:eastAsia="en-GB"/>
              </w:rPr>
              <mc:AlternateContent>
                <mc:Choice Requires="wps">
                  <w:drawing>
                    <wp:anchor distT="0" distB="0" distL="114300" distR="114300" simplePos="0" relativeHeight="251665408" behindDoc="0" locked="0" layoutInCell="1" allowOverlap="1" wp14:anchorId="5D9A3D94" wp14:editId="013939D3">
                      <wp:simplePos x="0" y="0"/>
                      <wp:positionH relativeFrom="column">
                        <wp:posOffset>1069975</wp:posOffset>
                      </wp:positionH>
                      <wp:positionV relativeFrom="paragraph">
                        <wp:posOffset>4190365</wp:posOffset>
                      </wp:positionV>
                      <wp:extent cx="288290" cy="0"/>
                      <wp:effectExtent l="15240" t="53340" r="10795" b="60960"/>
                      <wp:wrapNone/>
                      <wp:docPr id="53659" name="Straight Arrow Connector 53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D71D9" id="Straight Arrow Connector 53659" o:spid="_x0000_s1026" type="#_x0000_t32" style="position:absolute;margin-left:84.25pt;margin-top:329.95pt;width:22.7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">
                      <v:stroke endarrow="block"/>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B6C0C14" wp14:editId="4B180620">
                      <wp:simplePos x="0" y="0"/>
                      <wp:positionH relativeFrom="column">
                        <wp:posOffset>57785</wp:posOffset>
                      </wp:positionH>
                      <wp:positionV relativeFrom="paragraph">
                        <wp:posOffset>3860800</wp:posOffset>
                      </wp:positionV>
                      <wp:extent cx="967105" cy="596900"/>
                      <wp:effectExtent l="3175" t="0" r="1270" b="3175"/>
                      <wp:wrapNone/>
                      <wp:docPr id="53658" name="Text Box 53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6BA95" w14:textId="77777777" w:rsidR="00891C16" w:rsidRDefault="00891C16" w:rsidP="00ED072D">
                                  <w:pPr>
                                    <w:rPr>
                                      <w:sz w:val="16"/>
                                      <w:szCs w:val="16"/>
                                    </w:rPr>
                                  </w:pPr>
                                </w:p>
                                <w:p w14:paraId="5630AA8A" w14:textId="77777777" w:rsidR="00891C16" w:rsidRPr="00111A4D" w:rsidRDefault="00891C16" w:rsidP="00ED072D">
                                  <w:pPr>
                                    <w:jc w:val="center"/>
                                    <w:rPr>
                                      <w:sz w:val="16"/>
                                      <w:szCs w:val="16"/>
                                    </w:rPr>
                                  </w:pPr>
                                  <w:r>
                                    <w:rPr>
                                      <w:sz w:val="16"/>
                                      <w:szCs w:val="16"/>
                                    </w:rPr>
                                    <w:t xml:space="preserve">Read Results for the Harmonically Summed DM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0C14" id="Text Box 53658" o:spid="_x0000_s1203" type="#_x0000_t202" style="position:absolute;margin-left:4.55pt;margin-top:304pt;width:76.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" filled="f" stroked="f">
                      <v:textbox>
                        <w:txbxContent>
                          <w:p w14:paraId="0D06BA95" w14:textId="77777777" w:rsidR="00891C16" w:rsidRDefault="00891C16" w:rsidP="00ED072D">
                            <w:pPr>
                              <w:rPr>
                                <w:sz w:val="16"/>
                                <w:szCs w:val="16"/>
                              </w:rPr>
                            </w:pPr>
                          </w:p>
                          <w:p w14:paraId="5630AA8A" w14:textId="77777777" w:rsidR="00891C16" w:rsidRPr="00111A4D" w:rsidRDefault="00891C16" w:rsidP="00ED072D">
                            <w:pPr>
                              <w:jc w:val="center"/>
                              <w:rPr>
                                <w:sz w:val="16"/>
                                <w:szCs w:val="16"/>
                              </w:rPr>
                            </w:pPr>
                            <w:r>
                              <w:rPr>
                                <w:sz w:val="16"/>
                                <w:szCs w:val="16"/>
                              </w:rPr>
                              <w:t xml:space="preserve">Read Results for the Harmonically Summed DM </w:t>
                            </w:r>
                          </w:p>
                        </w:txbxContent>
                      </v:textbox>
                    </v:shape>
                  </w:pict>
                </mc:Fallback>
              </mc:AlternateContent>
            </w:r>
            <w:r>
              <w:rPr>
                <w:noProof/>
                <w:lang w:eastAsia="en-GB"/>
              </w:rPr>
              <mc:AlternateContent>
                <mc:Choice Requires="wps">
                  <w:drawing>
                    <wp:anchor distT="0" distB="0" distL="114300" distR="114300" simplePos="0" relativeHeight="251700224" behindDoc="0" locked="0" layoutInCell="1" allowOverlap="1" wp14:anchorId="73AFDB11" wp14:editId="3C7410D0">
                      <wp:simplePos x="0" y="0"/>
                      <wp:positionH relativeFrom="column">
                        <wp:posOffset>-18415</wp:posOffset>
                      </wp:positionH>
                      <wp:positionV relativeFrom="paragraph">
                        <wp:posOffset>3447415</wp:posOffset>
                      </wp:positionV>
                      <wp:extent cx="1035685" cy="598805"/>
                      <wp:effectExtent l="3175" t="0" r="0" b="0"/>
                      <wp:wrapNone/>
                      <wp:docPr id="53657" name="Text Box 53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598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11DD" w14:textId="77777777" w:rsidR="00891C16" w:rsidRDefault="00891C16" w:rsidP="00ED072D">
                                  <w:pPr>
                                    <w:rPr>
                                      <w:sz w:val="16"/>
                                      <w:szCs w:val="16"/>
                                    </w:rPr>
                                  </w:pPr>
                                </w:p>
                                <w:p w14:paraId="45412174" w14:textId="77777777" w:rsidR="00891C16" w:rsidRDefault="00891C16" w:rsidP="00ED072D">
                                  <w:pPr>
                                    <w:jc w:val="center"/>
                                    <w:rPr>
                                      <w:sz w:val="16"/>
                                      <w:szCs w:val="16"/>
                                    </w:rPr>
                                  </w:pPr>
                                  <w:r>
                                    <w:rPr>
                                      <w:sz w:val="16"/>
                                      <w:szCs w:val="16"/>
                                    </w:rPr>
                                    <w:t>HSUM_DONE</w:t>
                                  </w:r>
                                </w:p>
                                <w:p w14:paraId="6EAD34A2" w14:textId="77777777" w:rsidR="00891C16" w:rsidRPr="00111A4D" w:rsidRDefault="00891C16" w:rsidP="00ED072D">
                                  <w:pPr>
                                    <w:jc w:val="center"/>
                                    <w:rPr>
                                      <w:sz w:val="16"/>
                                      <w:szCs w:val="16"/>
                                    </w:rPr>
                                  </w:pPr>
                                  <w:r>
                                    <w:rPr>
                                      <w:sz w:val="16"/>
                                      <w:szCs w:val="16"/>
                                    </w:rPr>
                                    <w:t>MSI Interrupt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FDB11" id="Text Box 53657" o:spid="_x0000_s1204" type="#_x0000_t202" style="position:absolute;margin-left:-1.45pt;margin-top:271.45pt;width:81.55pt;height:4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" filled="f" stroked="f">
                      <v:textbox>
                        <w:txbxContent>
                          <w:p w14:paraId="5F3311DD" w14:textId="77777777" w:rsidR="00891C16" w:rsidRDefault="00891C16" w:rsidP="00ED072D">
                            <w:pPr>
                              <w:rPr>
                                <w:sz w:val="16"/>
                                <w:szCs w:val="16"/>
                              </w:rPr>
                            </w:pPr>
                          </w:p>
                          <w:p w14:paraId="45412174" w14:textId="77777777" w:rsidR="00891C16" w:rsidRDefault="00891C16" w:rsidP="00ED072D">
                            <w:pPr>
                              <w:jc w:val="center"/>
                              <w:rPr>
                                <w:sz w:val="16"/>
                                <w:szCs w:val="16"/>
                              </w:rPr>
                            </w:pPr>
                            <w:r>
                              <w:rPr>
                                <w:sz w:val="16"/>
                                <w:szCs w:val="16"/>
                              </w:rPr>
                              <w:t>HSUM_DONE</w:t>
                            </w:r>
                          </w:p>
                          <w:p w14:paraId="6EAD34A2" w14:textId="77777777" w:rsidR="00891C16" w:rsidRPr="00111A4D" w:rsidRDefault="00891C16" w:rsidP="00ED072D">
                            <w:pPr>
                              <w:jc w:val="center"/>
                              <w:rPr>
                                <w:sz w:val="16"/>
                                <w:szCs w:val="16"/>
                              </w:rPr>
                            </w:pPr>
                            <w:r>
                              <w:rPr>
                                <w:sz w:val="16"/>
                                <w:szCs w:val="16"/>
                              </w:rPr>
                              <w:t>MSI Interrupt</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4BB5DC4B" wp14:editId="1AD11632">
                      <wp:simplePos x="0" y="0"/>
                      <wp:positionH relativeFrom="column">
                        <wp:posOffset>1083945</wp:posOffset>
                      </wp:positionH>
                      <wp:positionV relativeFrom="paragraph">
                        <wp:posOffset>3735070</wp:posOffset>
                      </wp:positionV>
                      <wp:extent cx="288290" cy="0"/>
                      <wp:effectExtent l="19685" t="55245" r="6350" b="59055"/>
                      <wp:wrapNone/>
                      <wp:docPr id="53656" name="Straight Arrow Connector 53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794A90" id="Straight Arrow Connector 53656" o:spid="_x0000_s1026" type="#_x0000_t32" style="position:absolute;margin-left:85.35pt;margin-top:294.1pt;width:22.7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">
                      <v:stroke endarrow="block"/>
                    </v:shape>
                  </w:pict>
                </mc:Fallback>
              </mc:AlternateContent>
            </w:r>
            <w:r>
              <w:rPr>
                <w:noProof/>
                <w:lang w:eastAsia="en-GB"/>
              </w:rPr>
              <mc:AlternateContent>
                <mc:Choice Requires="wps">
                  <w:drawing>
                    <wp:anchor distT="0" distB="0" distL="114300" distR="114300" simplePos="0" relativeHeight="251612160" behindDoc="0" locked="0" layoutInCell="1" allowOverlap="1" wp14:anchorId="624D33AF" wp14:editId="46C4B144">
                      <wp:simplePos x="0" y="0"/>
                      <wp:positionH relativeFrom="column">
                        <wp:posOffset>69850</wp:posOffset>
                      </wp:positionH>
                      <wp:positionV relativeFrom="paragraph">
                        <wp:posOffset>1635760</wp:posOffset>
                      </wp:positionV>
                      <wp:extent cx="967105" cy="770890"/>
                      <wp:effectExtent l="0" t="3810" r="0" b="0"/>
                      <wp:wrapNone/>
                      <wp:docPr id="53655" name="Text Box 53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770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89B4B" w14:textId="77777777" w:rsidR="00891C16" w:rsidRDefault="00891C16" w:rsidP="00ED072D">
                                  <w:pPr>
                                    <w:rPr>
                                      <w:sz w:val="16"/>
                                      <w:szCs w:val="16"/>
                                    </w:rPr>
                                  </w:pPr>
                                </w:p>
                                <w:p w14:paraId="4FAA44BE" w14:textId="77777777" w:rsidR="00891C16" w:rsidRDefault="00891C16" w:rsidP="00ED072D">
                                  <w:pPr>
                                    <w:jc w:val="center"/>
                                    <w:rPr>
                                      <w:sz w:val="16"/>
                                      <w:szCs w:val="16"/>
                                    </w:rPr>
                                  </w:pPr>
                                  <w:r>
                                    <w:rPr>
                                      <w:sz w:val="16"/>
                                      <w:szCs w:val="16"/>
                                    </w:rPr>
                                    <w:t>DMA Transfer of 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521C0537" w14:textId="77777777" w:rsidR="00891C16" w:rsidRDefault="00891C16" w:rsidP="00ED072D">
                                  <w:pPr>
                                    <w:jc w:val="center"/>
                                    <w:rPr>
                                      <w:sz w:val="16"/>
                                      <w:szCs w:val="16"/>
                                    </w:rPr>
                                  </w:pPr>
                                  <w:r>
                                    <w:rPr>
                                      <w:sz w:val="16"/>
                                      <w:szCs w:val="16"/>
                                    </w:rPr>
                                    <w:t>Sequence for the next DM over</w:t>
                                  </w:r>
                                </w:p>
                                <w:p w14:paraId="1800E0CE" w14:textId="77777777" w:rsidR="00891C16" w:rsidRPr="00111A4D" w:rsidRDefault="00891C16" w:rsidP="00ED072D">
                                  <w:pPr>
                                    <w:jc w:val="center"/>
                                    <w:rPr>
                                      <w:sz w:val="16"/>
                                      <w:szCs w:val="16"/>
                                    </w:rPr>
                                  </w:pPr>
                                  <w:r>
                                    <w:rPr>
                                      <w:sz w:val="16"/>
                                      <w:szCs w:val="16"/>
                                    </w:rPr>
                                    <w:t>PCIe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D33AF" id="Text Box 53655" o:spid="_x0000_s1205" type="#_x0000_t202" style="position:absolute;margin-left:5.5pt;margin-top:128.8pt;width:76.15pt;height:60.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" filled="f" stroked="f">
                      <v:textbox>
                        <w:txbxContent>
                          <w:p w14:paraId="0D389B4B" w14:textId="77777777" w:rsidR="00891C16" w:rsidRDefault="00891C16" w:rsidP="00ED072D">
                            <w:pPr>
                              <w:rPr>
                                <w:sz w:val="16"/>
                                <w:szCs w:val="16"/>
                              </w:rPr>
                            </w:pPr>
                          </w:p>
                          <w:p w14:paraId="4FAA44BE" w14:textId="77777777" w:rsidR="00891C16" w:rsidRDefault="00891C16" w:rsidP="00ED072D">
                            <w:pPr>
                              <w:jc w:val="center"/>
                              <w:rPr>
                                <w:sz w:val="16"/>
                                <w:szCs w:val="16"/>
                              </w:rPr>
                            </w:pPr>
                            <w:r>
                              <w:rPr>
                                <w:sz w:val="16"/>
                                <w:szCs w:val="16"/>
                              </w:rPr>
                              <w:t>DMA Transfer of 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521C0537" w14:textId="77777777" w:rsidR="00891C16" w:rsidRDefault="00891C16" w:rsidP="00ED072D">
                            <w:pPr>
                              <w:jc w:val="center"/>
                              <w:rPr>
                                <w:sz w:val="16"/>
                                <w:szCs w:val="16"/>
                              </w:rPr>
                            </w:pPr>
                            <w:r>
                              <w:rPr>
                                <w:sz w:val="16"/>
                                <w:szCs w:val="16"/>
                              </w:rPr>
                              <w:t>Sequence for the next DM over</w:t>
                            </w:r>
                          </w:p>
                          <w:p w14:paraId="1800E0CE" w14:textId="77777777" w:rsidR="00891C16" w:rsidRPr="00111A4D" w:rsidRDefault="00891C16" w:rsidP="00ED072D">
                            <w:pPr>
                              <w:jc w:val="center"/>
                              <w:rPr>
                                <w:sz w:val="16"/>
                                <w:szCs w:val="16"/>
                              </w:rPr>
                            </w:pPr>
                            <w:r>
                              <w:rPr>
                                <w:sz w:val="16"/>
                                <w:szCs w:val="16"/>
                              </w:rPr>
                              <w:t>PCIe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02D15EBD" wp14:editId="352C34C1">
                      <wp:simplePos x="0" y="0"/>
                      <wp:positionH relativeFrom="column">
                        <wp:posOffset>1176655</wp:posOffset>
                      </wp:positionH>
                      <wp:positionV relativeFrom="paragraph">
                        <wp:posOffset>2061210</wp:posOffset>
                      </wp:positionV>
                      <wp:extent cx="1403985" cy="0"/>
                      <wp:effectExtent l="7620" t="57785" r="17145" b="56515"/>
                      <wp:wrapNone/>
                      <wp:docPr id="53654" name="Straight Arrow Connector 53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0E2DD2" id="Straight Arrow Connector 53654" o:spid="_x0000_s1026" type="#_x0000_t32" style="position:absolute;margin-left:92.65pt;margin-top:162.3pt;width:110.5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">
                      <v:stroke endarrow="block"/>
                    </v:shape>
                  </w:pict>
                </mc:Fallback>
              </mc:AlternateContent>
            </w:r>
            <w:r>
              <w:rPr>
                <w:noProof/>
                <w:lang w:eastAsia="en-GB"/>
              </w:rPr>
              <mc:AlternateContent>
                <mc:Choice Requires="wps">
                  <w:drawing>
                    <wp:anchor distT="0" distB="0" distL="114300" distR="114300" simplePos="0" relativeHeight="251610112" behindDoc="0" locked="0" layoutInCell="1" allowOverlap="1" wp14:anchorId="7BF09D83" wp14:editId="58D7B3C8">
                      <wp:simplePos x="0" y="0"/>
                      <wp:positionH relativeFrom="column">
                        <wp:posOffset>-29845</wp:posOffset>
                      </wp:positionH>
                      <wp:positionV relativeFrom="paragraph">
                        <wp:posOffset>1709420</wp:posOffset>
                      </wp:positionV>
                      <wp:extent cx="1193800" cy="695325"/>
                      <wp:effectExtent l="20320" t="10795" r="14605" b="8255"/>
                      <wp:wrapNone/>
                      <wp:docPr id="53653" name="Hexagon 53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695325"/>
                              </a:xfrm>
                              <a:prstGeom prst="hexagon">
                                <a:avLst>
                                  <a:gd name="adj" fmla="val 42922"/>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7D117" id="Hexagon 53653" o:spid="_x0000_s1026" type="#_x0000_t9" style="position:absolute;margin-left:-2.35pt;margin-top:134.6pt;width:94pt;height:54.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" fillcolor="#e5dfec"/>
                  </w:pict>
                </mc:Fallback>
              </mc:AlternateContent>
            </w:r>
            <w:r>
              <w:rPr>
                <w:noProof/>
                <w:lang w:eastAsia="en-GB"/>
              </w:rPr>
              <mc:AlternateContent>
                <mc:Choice Requires="wps">
                  <w:drawing>
                    <wp:anchor distT="0" distB="0" distL="114300" distR="114300" simplePos="0" relativeHeight="251679744" behindDoc="0" locked="0" layoutInCell="1" allowOverlap="1" wp14:anchorId="6618EFF9" wp14:editId="65BB0802">
                      <wp:simplePos x="0" y="0"/>
                      <wp:positionH relativeFrom="column">
                        <wp:posOffset>-50165</wp:posOffset>
                      </wp:positionH>
                      <wp:positionV relativeFrom="paragraph">
                        <wp:posOffset>1069340</wp:posOffset>
                      </wp:positionV>
                      <wp:extent cx="1254125" cy="582295"/>
                      <wp:effectExtent l="19050" t="8890" r="12700" b="8890"/>
                      <wp:wrapNone/>
                      <wp:docPr id="53652" name="Hexagon 53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82295"/>
                              </a:xfrm>
                              <a:prstGeom prst="hexagon">
                                <a:avLst>
                                  <a:gd name="adj" fmla="val 53844"/>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3EE39" id="Hexagon 53652" o:spid="_x0000_s1026" type="#_x0000_t9" style="position:absolute;margin-left:-3.95pt;margin-top:84.2pt;width:98.75pt;height:4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" fillcolor="#e5dfec"/>
                  </w:pict>
                </mc:Fallback>
              </mc:AlternateContent>
            </w:r>
            <w:r>
              <w:rPr>
                <w:noProof/>
                <w:lang w:eastAsia="en-GB"/>
              </w:rPr>
              <mc:AlternateContent>
                <mc:Choice Requires="wps">
                  <w:drawing>
                    <wp:anchor distT="0" distB="0" distL="114300" distR="114300" simplePos="0" relativeHeight="251683840" behindDoc="0" locked="0" layoutInCell="1" allowOverlap="1" wp14:anchorId="532F2BC9" wp14:editId="53AFAFE9">
                      <wp:simplePos x="0" y="0"/>
                      <wp:positionH relativeFrom="column">
                        <wp:posOffset>1209040</wp:posOffset>
                      </wp:positionH>
                      <wp:positionV relativeFrom="paragraph">
                        <wp:posOffset>1335405</wp:posOffset>
                      </wp:positionV>
                      <wp:extent cx="215900" cy="0"/>
                      <wp:effectExtent l="20955" t="55880" r="10795" b="58420"/>
                      <wp:wrapNone/>
                      <wp:docPr id="53651" name="Straight Arrow Connector 53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452F5" id="Straight Arrow Connector 53651" o:spid="_x0000_s1026" type="#_x0000_t32" style="position:absolute;margin-left:95.2pt;margin-top:105.15pt;width:17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">
                      <v:stroke endarrow="block"/>
                    </v:shape>
                  </w:pict>
                </mc:Fallback>
              </mc:AlternateContent>
            </w:r>
          </w:p>
        </w:tc>
        <w:tc>
          <w:tcPr>
            <w:tcW w:w="1903" w:type="dxa"/>
            <w:shd w:val="clear" w:color="auto" w:fill="auto"/>
          </w:tcPr>
          <w:p w14:paraId="6D067E5F" w14:textId="77777777" w:rsidR="00ED072D" w:rsidRDefault="00ED072D" w:rsidP="009A1B11">
            <w:r>
              <w:rPr>
                <w:noProof/>
                <w:lang w:eastAsia="en-GB"/>
              </w:rPr>
              <mc:AlternateContent>
                <mc:Choice Requires="wps">
                  <w:drawing>
                    <wp:anchor distT="0" distB="0" distL="114300" distR="114300" simplePos="0" relativeHeight="251702272" behindDoc="0" locked="0" layoutInCell="1" allowOverlap="1" wp14:anchorId="15FC5B15" wp14:editId="0D3EFB84">
                      <wp:simplePos x="0" y="0"/>
                      <wp:positionH relativeFrom="column">
                        <wp:posOffset>0</wp:posOffset>
                      </wp:positionH>
                      <wp:positionV relativeFrom="paragraph">
                        <wp:posOffset>4448810</wp:posOffset>
                      </wp:positionV>
                      <wp:extent cx="1035685" cy="885190"/>
                      <wp:effectExtent l="4445" t="0" r="0" b="0"/>
                      <wp:wrapNone/>
                      <wp:docPr id="53650" name="Text Box 53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885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E2175" w14:textId="77777777" w:rsidR="00891C16" w:rsidRPr="00111A4D" w:rsidRDefault="00891C16" w:rsidP="00ED072D">
                                  <w:pPr>
                                    <w:jc w:val="center"/>
                                    <w:rPr>
                                      <w:sz w:val="16"/>
                                      <w:szCs w:val="16"/>
                                    </w:rPr>
                                  </w:pPr>
                                  <w:r>
                                    <w:rPr>
                                      <w:sz w:val="16"/>
                                      <w:szCs w:val="16"/>
                                    </w:rPr>
                                    <w:t xml:space="preserve">Results for the Harmonically Summed DM available while the next DM is processed by </w:t>
                                  </w:r>
                                  <w:proofErr w:type="gramStart"/>
                                  <w:r>
                                    <w:rPr>
                                      <w:sz w:val="16"/>
                                      <w:szCs w:val="16"/>
                                    </w:rPr>
                                    <w:t>FDAS</w:t>
                                  </w:r>
                                  <w:proofErr w:type="gramEnd"/>
                                </w:p>
                                <w:p w14:paraId="60465227"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C5B15" id="Text Box 53650" o:spid="_x0000_s1206" type="#_x0000_t202" style="position:absolute;margin-left:0;margin-top:350.3pt;width:81.55pt;height:69.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" filled="f" stroked="f">
                      <v:textbox>
                        <w:txbxContent>
                          <w:p w14:paraId="11AE2175" w14:textId="77777777" w:rsidR="00891C16" w:rsidRPr="00111A4D" w:rsidRDefault="00891C16" w:rsidP="00ED072D">
                            <w:pPr>
                              <w:jc w:val="center"/>
                              <w:rPr>
                                <w:sz w:val="16"/>
                                <w:szCs w:val="16"/>
                              </w:rPr>
                            </w:pPr>
                            <w:r>
                              <w:rPr>
                                <w:sz w:val="16"/>
                                <w:szCs w:val="16"/>
                              </w:rPr>
                              <w:t xml:space="preserve">Results for the Harmonically Summed DM available while the next DM is processed by </w:t>
                            </w:r>
                            <w:proofErr w:type="gramStart"/>
                            <w:r>
                              <w:rPr>
                                <w:sz w:val="16"/>
                                <w:szCs w:val="16"/>
                              </w:rPr>
                              <w:t>FDAS</w:t>
                            </w:r>
                            <w:proofErr w:type="gramEnd"/>
                          </w:p>
                          <w:p w14:paraId="60465227"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4443A3FC" wp14:editId="71F6DAC1">
                      <wp:simplePos x="0" y="0"/>
                      <wp:positionH relativeFrom="column">
                        <wp:posOffset>59690</wp:posOffset>
                      </wp:positionH>
                      <wp:positionV relativeFrom="paragraph">
                        <wp:posOffset>1758315</wp:posOffset>
                      </wp:positionV>
                      <wp:extent cx="1035685" cy="1028700"/>
                      <wp:effectExtent l="0" t="635" r="0" b="0"/>
                      <wp:wrapNone/>
                      <wp:docPr id="53649" name="Text Box 53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89435" w14:textId="77777777" w:rsidR="00891C16" w:rsidRDefault="00891C16" w:rsidP="00ED072D">
                                  <w:pPr>
                                    <w:rPr>
                                      <w:sz w:val="16"/>
                                      <w:szCs w:val="16"/>
                                    </w:rPr>
                                  </w:pPr>
                                </w:p>
                                <w:p w14:paraId="231AB4A2" w14:textId="1B38E460" w:rsidR="00891C16" w:rsidRPr="00111A4D" w:rsidRDefault="00891C16" w:rsidP="00ED072D">
                                  <w:pPr>
                                    <w:jc w:val="center"/>
                                    <w:rPr>
                                      <w:sz w:val="16"/>
                                      <w:szCs w:val="16"/>
                                    </w:rPr>
                                  </w:pPr>
                                  <w:r>
                                    <w:rPr>
                                      <w:sz w:val="16"/>
                                      <w:szCs w:val="16"/>
                                    </w:rPr>
                                    <w:t xml:space="preserve">CLD_DONE &amp; CONV_DONE initiates Harmonic Summing of the FOP for the </w:t>
                                  </w:r>
                                  <w:proofErr w:type="gramStart"/>
                                  <w:r>
                                    <w:rPr>
                                      <w:sz w:val="16"/>
                                      <w:szCs w:val="16"/>
                                    </w:rPr>
                                    <w:t>DM  stored</w:t>
                                  </w:r>
                                  <w:proofErr w:type="gramEnd"/>
                                  <w:r>
                                    <w:rPr>
                                      <w:sz w:val="16"/>
                                      <w:szCs w:val="16"/>
                                    </w:rPr>
                                    <w:t xml:space="preserve"> in SDRAM #2,</w:t>
                                  </w:r>
                                  <w:r w:rsidR="004D1CE8">
                                    <w:rPr>
                                      <w:sz w:val="16"/>
                                      <w:szCs w:val="16"/>
                                    </w:rPr>
                                    <w:t>#</w:t>
                                  </w:r>
                                  <w:r>
                                    <w:rPr>
                                      <w:sz w:val="16"/>
                                      <w:szCs w:val="16"/>
                                    </w:rPr>
                                    <w:t>3</w:t>
                                  </w:r>
                                </w:p>
                                <w:p w14:paraId="52907C99"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3A3FC" id="Text Box 53649" o:spid="_x0000_s1207" type="#_x0000_t202" style="position:absolute;margin-left:4.7pt;margin-top:138.45pt;width:81.5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" filled="f" stroked="f">
                      <v:textbox>
                        <w:txbxContent>
                          <w:p w14:paraId="6BB89435" w14:textId="77777777" w:rsidR="00891C16" w:rsidRDefault="00891C16" w:rsidP="00ED072D">
                            <w:pPr>
                              <w:rPr>
                                <w:sz w:val="16"/>
                                <w:szCs w:val="16"/>
                              </w:rPr>
                            </w:pPr>
                          </w:p>
                          <w:p w14:paraId="231AB4A2" w14:textId="1B38E460" w:rsidR="00891C16" w:rsidRPr="00111A4D" w:rsidRDefault="00891C16" w:rsidP="00ED072D">
                            <w:pPr>
                              <w:jc w:val="center"/>
                              <w:rPr>
                                <w:sz w:val="16"/>
                                <w:szCs w:val="16"/>
                              </w:rPr>
                            </w:pPr>
                            <w:r>
                              <w:rPr>
                                <w:sz w:val="16"/>
                                <w:szCs w:val="16"/>
                              </w:rPr>
                              <w:t xml:space="preserve">CLD_DONE &amp; CONV_DONE initiates Harmonic Summing of the FOP for the </w:t>
                            </w:r>
                            <w:proofErr w:type="gramStart"/>
                            <w:r>
                              <w:rPr>
                                <w:sz w:val="16"/>
                                <w:szCs w:val="16"/>
                              </w:rPr>
                              <w:t>DM  stored</w:t>
                            </w:r>
                            <w:proofErr w:type="gramEnd"/>
                            <w:r>
                              <w:rPr>
                                <w:sz w:val="16"/>
                                <w:szCs w:val="16"/>
                              </w:rPr>
                              <w:t xml:space="preserve"> in SDRAM #2,</w:t>
                            </w:r>
                            <w:r w:rsidR="004D1CE8">
                              <w:rPr>
                                <w:sz w:val="16"/>
                                <w:szCs w:val="16"/>
                              </w:rPr>
                              <w:t>#</w:t>
                            </w:r>
                            <w:r>
                              <w:rPr>
                                <w:sz w:val="16"/>
                                <w:szCs w:val="16"/>
                              </w:rPr>
                              <w:t>3</w:t>
                            </w:r>
                          </w:p>
                          <w:p w14:paraId="52907C99"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263300A5" wp14:editId="0DAC8E64">
                      <wp:simplePos x="0" y="0"/>
                      <wp:positionH relativeFrom="column">
                        <wp:posOffset>36195</wp:posOffset>
                      </wp:positionH>
                      <wp:positionV relativeFrom="paragraph">
                        <wp:posOffset>184785</wp:posOffset>
                      </wp:positionV>
                      <wp:extent cx="1073785" cy="1186815"/>
                      <wp:effectExtent l="2540" t="0" r="0" b="0"/>
                      <wp:wrapNone/>
                      <wp:docPr id="53648" name="Text Box 53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18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DBCA8" w14:textId="77777777" w:rsidR="00891C16" w:rsidRDefault="00891C16" w:rsidP="00ED072D">
                                  <w:pPr>
                                    <w:rPr>
                                      <w:sz w:val="16"/>
                                      <w:szCs w:val="16"/>
                                    </w:rPr>
                                  </w:pPr>
                                </w:p>
                                <w:p w14:paraId="205B4529" w14:textId="77777777" w:rsidR="00891C16" w:rsidRDefault="00891C16" w:rsidP="00ED072D">
                                  <w:pPr>
                                    <w:jc w:val="center"/>
                                    <w:rPr>
                                      <w:sz w:val="16"/>
                                      <w:szCs w:val="16"/>
                                    </w:rPr>
                                  </w:pPr>
                                  <w:r>
                                    <w:rPr>
                                      <w:sz w:val="16"/>
                                      <w:szCs w:val="16"/>
                                    </w:rPr>
                                    <w:t>DM_TRIG</w:t>
                                  </w:r>
                                </w:p>
                                <w:p w14:paraId="2E4F556A" w14:textId="77777777" w:rsidR="004D1CE8" w:rsidRDefault="00891C16" w:rsidP="00ED072D">
                                  <w:pPr>
                                    <w:jc w:val="center"/>
                                    <w:rPr>
                                      <w:sz w:val="16"/>
                                      <w:szCs w:val="16"/>
                                    </w:rPr>
                                  </w:pPr>
                                  <w:r>
                                    <w:rPr>
                                      <w:sz w:val="16"/>
                                      <w:szCs w:val="16"/>
                                    </w:rPr>
                                    <w:t>From PC/Computer initiates Convolution of the DM in SDRAM#</w:t>
                                  </w:r>
                                  <w:r w:rsidR="004D1CE8">
                                    <w:rPr>
                                      <w:sz w:val="16"/>
                                      <w:szCs w:val="16"/>
                                    </w:rPr>
                                    <w:t>0</w:t>
                                  </w:r>
                                  <w:r>
                                    <w:rPr>
                                      <w:sz w:val="16"/>
                                      <w:szCs w:val="16"/>
                                    </w:rPr>
                                    <w:t xml:space="preserve"> with the FOP stored in SDRAM</w:t>
                                  </w:r>
                                </w:p>
                                <w:p w14:paraId="6878FE59" w14:textId="10C2596A" w:rsidR="00891C16" w:rsidRPr="00111A4D" w:rsidRDefault="00891C16" w:rsidP="00ED072D">
                                  <w:pPr>
                                    <w:jc w:val="center"/>
                                    <w:rPr>
                                      <w:sz w:val="16"/>
                                      <w:szCs w:val="16"/>
                                    </w:rPr>
                                  </w:pPr>
                                  <w:r>
                                    <w:rPr>
                                      <w:sz w:val="16"/>
                                      <w:szCs w:val="16"/>
                                    </w:rPr>
                                    <w:t xml:space="preserve"> </w:t>
                                  </w:r>
                                  <w:r w:rsidR="004D1CE8">
                                    <w:rPr>
                                      <w:sz w:val="16"/>
                                      <w:szCs w:val="16"/>
                                    </w:rPr>
                                    <w:t>#</w:t>
                                  </w:r>
                                  <w:r>
                                    <w:rPr>
                                      <w:sz w:val="16"/>
                                      <w:szCs w:val="16"/>
                                    </w:rPr>
                                    <w:t xml:space="preserve">2, </w:t>
                                  </w:r>
                                  <w:r w:rsidR="004D1CE8">
                                    <w:rPr>
                                      <w:sz w:val="16"/>
                                      <w:szCs w:val="16"/>
                                    </w:rPr>
                                    <w:t>#</w:t>
                                  </w:r>
                                  <w:r>
                                    <w:rPr>
                                      <w:sz w:val="16"/>
                                      <w:szCs w:val="16"/>
                                    </w:rPr>
                                    <w:t>3</w:t>
                                  </w:r>
                                </w:p>
                                <w:p w14:paraId="04C28EFA"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300A5" id="Text Box 53648" o:spid="_x0000_s1208" type="#_x0000_t202" style="position:absolute;margin-left:2.85pt;margin-top:14.55pt;width:84.55pt;height:93.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" filled="f" stroked="f">
                      <v:textbox>
                        <w:txbxContent>
                          <w:p w14:paraId="4A9DBCA8" w14:textId="77777777" w:rsidR="00891C16" w:rsidRDefault="00891C16" w:rsidP="00ED072D">
                            <w:pPr>
                              <w:rPr>
                                <w:sz w:val="16"/>
                                <w:szCs w:val="16"/>
                              </w:rPr>
                            </w:pPr>
                          </w:p>
                          <w:p w14:paraId="205B4529" w14:textId="77777777" w:rsidR="00891C16" w:rsidRDefault="00891C16" w:rsidP="00ED072D">
                            <w:pPr>
                              <w:jc w:val="center"/>
                              <w:rPr>
                                <w:sz w:val="16"/>
                                <w:szCs w:val="16"/>
                              </w:rPr>
                            </w:pPr>
                            <w:r>
                              <w:rPr>
                                <w:sz w:val="16"/>
                                <w:szCs w:val="16"/>
                              </w:rPr>
                              <w:t>DM_TRIG</w:t>
                            </w:r>
                          </w:p>
                          <w:p w14:paraId="2E4F556A" w14:textId="77777777" w:rsidR="004D1CE8" w:rsidRDefault="00891C16" w:rsidP="00ED072D">
                            <w:pPr>
                              <w:jc w:val="center"/>
                              <w:rPr>
                                <w:sz w:val="16"/>
                                <w:szCs w:val="16"/>
                              </w:rPr>
                            </w:pPr>
                            <w:r>
                              <w:rPr>
                                <w:sz w:val="16"/>
                                <w:szCs w:val="16"/>
                              </w:rPr>
                              <w:t>From PC/Computer initiates Convolution of the DM in SDRAM#</w:t>
                            </w:r>
                            <w:r w:rsidR="004D1CE8">
                              <w:rPr>
                                <w:sz w:val="16"/>
                                <w:szCs w:val="16"/>
                              </w:rPr>
                              <w:t>0</w:t>
                            </w:r>
                            <w:r>
                              <w:rPr>
                                <w:sz w:val="16"/>
                                <w:szCs w:val="16"/>
                              </w:rPr>
                              <w:t xml:space="preserve"> with the FOP stored in SDRAM</w:t>
                            </w:r>
                          </w:p>
                          <w:p w14:paraId="6878FE59" w14:textId="10C2596A" w:rsidR="00891C16" w:rsidRPr="00111A4D" w:rsidRDefault="00891C16" w:rsidP="00ED072D">
                            <w:pPr>
                              <w:jc w:val="center"/>
                              <w:rPr>
                                <w:sz w:val="16"/>
                                <w:szCs w:val="16"/>
                              </w:rPr>
                            </w:pPr>
                            <w:r>
                              <w:rPr>
                                <w:sz w:val="16"/>
                                <w:szCs w:val="16"/>
                              </w:rPr>
                              <w:t xml:space="preserve"> </w:t>
                            </w:r>
                            <w:r w:rsidR="004D1CE8">
                              <w:rPr>
                                <w:sz w:val="16"/>
                                <w:szCs w:val="16"/>
                              </w:rPr>
                              <w:t>#</w:t>
                            </w:r>
                            <w:r>
                              <w:rPr>
                                <w:sz w:val="16"/>
                                <w:szCs w:val="16"/>
                              </w:rPr>
                              <w:t xml:space="preserve">2, </w:t>
                            </w:r>
                            <w:r w:rsidR="004D1CE8">
                              <w:rPr>
                                <w:sz w:val="16"/>
                                <w:szCs w:val="16"/>
                              </w:rPr>
                              <w:t>#</w:t>
                            </w:r>
                            <w:r>
                              <w:rPr>
                                <w:sz w:val="16"/>
                                <w:szCs w:val="16"/>
                              </w:rPr>
                              <w:t>3</w:t>
                            </w:r>
                          </w:p>
                          <w:p w14:paraId="04C28EFA"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89984" behindDoc="0" locked="0" layoutInCell="1" allowOverlap="1" wp14:anchorId="2FDF3AA4" wp14:editId="21D974C8">
                      <wp:simplePos x="0" y="0"/>
                      <wp:positionH relativeFrom="column">
                        <wp:posOffset>1111885</wp:posOffset>
                      </wp:positionH>
                      <wp:positionV relativeFrom="paragraph">
                        <wp:posOffset>2936875</wp:posOffset>
                      </wp:positionV>
                      <wp:extent cx="1110615" cy="801370"/>
                      <wp:effectExtent l="1905" t="0" r="1905" b="635"/>
                      <wp:wrapNone/>
                      <wp:docPr id="53647" name="Text Box 53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80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0BB3B" w14:textId="77777777" w:rsidR="00891C16" w:rsidRDefault="00891C16" w:rsidP="00ED072D">
                                  <w:pPr>
                                    <w:rPr>
                                      <w:sz w:val="16"/>
                                      <w:szCs w:val="16"/>
                                    </w:rPr>
                                  </w:pPr>
                                </w:p>
                                <w:p w14:paraId="143B9D94"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4E18F3C2" w14:textId="77777777" w:rsidR="00891C16" w:rsidRDefault="00891C16" w:rsidP="00ED072D">
                                  <w:pPr>
                                    <w:jc w:val="center"/>
                                    <w:rPr>
                                      <w:sz w:val="16"/>
                                      <w:szCs w:val="16"/>
                                    </w:rPr>
                                  </w:pPr>
                                  <w:r>
                                    <w:rPr>
                                      <w:sz w:val="16"/>
                                      <w:szCs w:val="16"/>
                                    </w:rPr>
                                    <w:t xml:space="preserve">sequence for the next </w:t>
                                  </w:r>
                                </w:p>
                                <w:p w14:paraId="2E4C2DC6" w14:textId="77777777" w:rsidR="00891C16" w:rsidRDefault="00891C16" w:rsidP="00ED072D">
                                  <w:pPr>
                                    <w:jc w:val="center"/>
                                    <w:rPr>
                                      <w:sz w:val="16"/>
                                      <w:szCs w:val="16"/>
                                    </w:rPr>
                                  </w:pPr>
                                  <w:r>
                                    <w:rPr>
                                      <w:sz w:val="16"/>
                                      <w:szCs w:val="16"/>
                                    </w:rPr>
                                    <w:t xml:space="preserve">DM </w:t>
                                  </w:r>
                                </w:p>
                                <w:p w14:paraId="3B84C5AB"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F3AA4" id="Text Box 53647" o:spid="_x0000_s1209" type="#_x0000_t202" style="position:absolute;margin-left:87.55pt;margin-top:231.25pt;width:87.45pt;height:6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" filled="f" stroked="f">
                      <v:textbox>
                        <w:txbxContent>
                          <w:p w14:paraId="3FA0BB3B" w14:textId="77777777" w:rsidR="00891C16" w:rsidRDefault="00891C16" w:rsidP="00ED072D">
                            <w:pPr>
                              <w:rPr>
                                <w:sz w:val="16"/>
                                <w:szCs w:val="16"/>
                              </w:rPr>
                            </w:pPr>
                          </w:p>
                          <w:p w14:paraId="143B9D94"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4E18F3C2" w14:textId="77777777" w:rsidR="00891C16" w:rsidRDefault="00891C16" w:rsidP="00ED072D">
                            <w:pPr>
                              <w:jc w:val="center"/>
                              <w:rPr>
                                <w:sz w:val="16"/>
                                <w:szCs w:val="16"/>
                              </w:rPr>
                            </w:pPr>
                            <w:r>
                              <w:rPr>
                                <w:sz w:val="16"/>
                                <w:szCs w:val="16"/>
                              </w:rPr>
                              <w:t xml:space="preserve">sequence for the next </w:t>
                            </w:r>
                          </w:p>
                          <w:p w14:paraId="2E4C2DC6" w14:textId="77777777" w:rsidR="00891C16" w:rsidRDefault="00891C16" w:rsidP="00ED072D">
                            <w:pPr>
                              <w:jc w:val="center"/>
                              <w:rPr>
                                <w:sz w:val="16"/>
                                <w:szCs w:val="16"/>
                              </w:rPr>
                            </w:pPr>
                            <w:r>
                              <w:rPr>
                                <w:sz w:val="16"/>
                                <w:szCs w:val="16"/>
                              </w:rPr>
                              <w:t xml:space="preserve">DM </w:t>
                            </w:r>
                          </w:p>
                          <w:p w14:paraId="3B84C5AB"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94080" behindDoc="0" locked="0" layoutInCell="1" allowOverlap="1" wp14:anchorId="2E61CFE9" wp14:editId="7971DA68">
                      <wp:simplePos x="0" y="0"/>
                      <wp:positionH relativeFrom="column">
                        <wp:posOffset>333375</wp:posOffset>
                      </wp:positionH>
                      <wp:positionV relativeFrom="paragraph">
                        <wp:posOffset>4078605</wp:posOffset>
                      </wp:positionV>
                      <wp:extent cx="937260" cy="401320"/>
                      <wp:effectExtent l="4445" t="0" r="1270" b="1905"/>
                      <wp:wrapNone/>
                      <wp:docPr id="53646" name="Text Box 536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5552D" w14:textId="77777777" w:rsidR="00891C16" w:rsidRDefault="00891C16" w:rsidP="00ED072D">
                                  <w:pPr>
                                    <w:rPr>
                                      <w:sz w:val="16"/>
                                      <w:szCs w:val="16"/>
                                    </w:rPr>
                                  </w:pPr>
                                </w:p>
                                <w:p w14:paraId="555189AC" w14:textId="77777777" w:rsidR="00891C16" w:rsidRPr="00111A4D" w:rsidRDefault="00891C16" w:rsidP="00ED072D">
                                  <w:pPr>
                                    <w:rPr>
                                      <w:sz w:val="16"/>
                                      <w:szCs w:val="16"/>
                                    </w:rPr>
                                  </w:pPr>
                                  <w:r>
                                    <w:rPr>
                                      <w:sz w:val="16"/>
                                      <w:szCs w:val="16"/>
                                    </w:rPr>
                                    <w:t>HSUM_DONE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1CFE9" id="Text Box 53646" o:spid="_x0000_s1210" type="#_x0000_t202" style="position:absolute;margin-left:26.25pt;margin-top:321.15pt;width:73.8pt;height:3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" filled="f" stroked="f">
                      <v:textbox>
                        <w:txbxContent>
                          <w:p w14:paraId="6975552D" w14:textId="77777777" w:rsidR="00891C16" w:rsidRDefault="00891C16" w:rsidP="00ED072D">
                            <w:pPr>
                              <w:rPr>
                                <w:sz w:val="16"/>
                                <w:szCs w:val="16"/>
                              </w:rPr>
                            </w:pPr>
                          </w:p>
                          <w:p w14:paraId="555189AC" w14:textId="77777777" w:rsidR="00891C16" w:rsidRPr="00111A4D" w:rsidRDefault="00891C16" w:rsidP="00ED072D">
                            <w:pPr>
                              <w:rPr>
                                <w:sz w:val="16"/>
                                <w:szCs w:val="16"/>
                              </w:rPr>
                            </w:pPr>
                            <w:r>
                              <w:rPr>
                                <w:sz w:val="16"/>
                                <w:szCs w:val="16"/>
                              </w:rPr>
                              <w:t>HSUM_DONE</w:t>
                            </w:r>
                          </w:p>
                        </w:txbxContent>
                      </v:textbox>
                    </v:shape>
                  </w:pict>
                </mc:Fallback>
              </mc:AlternateContent>
            </w:r>
            <w:r>
              <w:rPr>
                <w:noProof/>
                <w:lang w:eastAsia="en-GB"/>
              </w:rPr>
              <mc:AlternateContent>
                <mc:Choice Requires="wps">
                  <w:drawing>
                    <wp:anchor distT="0" distB="0" distL="114300" distR="114300" simplePos="0" relativeHeight="251696128" behindDoc="0" locked="0" layoutInCell="1" allowOverlap="1" wp14:anchorId="1FD4D3E6" wp14:editId="42D1EBCE">
                      <wp:simplePos x="0" y="0"/>
                      <wp:positionH relativeFrom="column">
                        <wp:posOffset>86995</wp:posOffset>
                      </wp:positionH>
                      <wp:positionV relativeFrom="paragraph">
                        <wp:posOffset>4478655</wp:posOffset>
                      </wp:positionV>
                      <wp:extent cx="892175" cy="837565"/>
                      <wp:effectExtent l="5715" t="6350" r="6985" b="13335"/>
                      <wp:wrapNone/>
                      <wp:docPr id="53645" name="Rounded Rectangle 53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837565"/>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4157DA" id="Rounded Rectangle 53645" o:spid="_x0000_s1026" style="position:absolute;margin-left:6.85pt;margin-top:352.65pt;width:70.25pt;height:6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" fillcolor="#dbe5f1"/>
                  </w:pict>
                </mc:Fallback>
              </mc:AlternateContent>
            </w:r>
            <w:r>
              <w:rPr>
                <w:noProof/>
                <w:lang w:eastAsia="en-GB"/>
              </w:rPr>
              <mc:AlternateContent>
                <mc:Choice Requires="wps">
                  <w:drawing>
                    <wp:anchor distT="0" distB="0" distL="114300" distR="114300" simplePos="0" relativeHeight="251692032" behindDoc="0" locked="0" layoutInCell="1" allowOverlap="1" wp14:anchorId="0A502218" wp14:editId="3F38A78B">
                      <wp:simplePos x="0" y="0"/>
                      <wp:positionH relativeFrom="column">
                        <wp:posOffset>194945</wp:posOffset>
                      </wp:positionH>
                      <wp:positionV relativeFrom="paragraph">
                        <wp:posOffset>4296410</wp:posOffset>
                      </wp:positionV>
                      <wp:extent cx="360045" cy="0"/>
                      <wp:effectExtent l="55880" t="5715" r="58420" b="15240"/>
                      <wp:wrapNone/>
                      <wp:docPr id="53644" name="Straight Arrow Connector 53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C8FA4" id="Straight Arrow Connector 53644" o:spid="_x0000_s1026" type="#_x0000_t32" style="position:absolute;margin-left:15.35pt;margin-top:338.3pt;width:28.35pt;height:0;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">
                      <v:stroke endarrow="block"/>
                    </v:shape>
                  </w:pict>
                </mc:Fallback>
              </mc:AlternateContent>
            </w:r>
            <w:r>
              <w:rPr>
                <w:noProof/>
                <w:lang w:eastAsia="en-GB"/>
              </w:rPr>
              <mc:AlternateContent>
                <mc:Choice Requires="wps">
                  <w:drawing>
                    <wp:anchor distT="0" distB="0" distL="114300" distR="114300" simplePos="0" relativeHeight="251655168" behindDoc="0" locked="0" layoutInCell="1" allowOverlap="1" wp14:anchorId="7B805B81" wp14:editId="0643662B">
                      <wp:simplePos x="0" y="0"/>
                      <wp:positionH relativeFrom="column">
                        <wp:posOffset>1014730</wp:posOffset>
                      </wp:positionH>
                      <wp:positionV relativeFrom="paragraph">
                        <wp:posOffset>2229485</wp:posOffset>
                      </wp:positionV>
                      <wp:extent cx="1259840" cy="0"/>
                      <wp:effectExtent l="19050" t="52705" r="6985" b="61595"/>
                      <wp:wrapNone/>
                      <wp:docPr id="53643" name="Straight Arrow Connector 53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9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1A0C4" id="Straight Arrow Connector 53643" o:spid="_x0000_s1026" type="#_x0000_t32" style="position:absolute;margin-left:79.9pt;margin-top:175.55pt;width:99.2pt;height: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">
                      <v:stroke endarrow="block"/>
                    </v:shape>
                  </w:pict>
                </mc:Fallback>
              </mc:AlternateContent>
            </w:r>
            <w:r>
              <w:rPr>
                <w:noProof/>
                <w:lang w:eastAsia="en-GB"/>
              </w:rPr>
              <mc:AlternateContent>
                <mc:Choice Requires="wpg">
                  <w:drawing>
                    <wp:anchor distT="0" distB="0" distL="114300" distR="114300" simplePos="0" relativeHeight="251675648" behindDoc="0" locked="0" layoutInCell="1" allowOverlap="1" wp14:anchorId="62B32E4D" wp14:editId="0F042009">
                      <wp:simplePos x="0" y="0"/>
                      <wp:positionH relativeFrom="column">
                        <wp:posOffset>147955</wp:posOffset>
                      </wp:positionH>
                      <wp:positionV relativeFrom="paragraph">
                        <wp:posOffset>1809115</wp:posOffset>
                      </wp:positionV>
                      <wp:extent cx="896620" cy="2310765"/>
                      <wp:effectExtent l="9525" t="13335" r="8255" b="9525"/>
                      <wp:wrapNone/>
                      <wp:docPr id="53637" name="Group 53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6620" cy="2310765"/>
                                <a:chOff x="7531" y="3531"/>
                                <a:chExt cx="1412" cy="3639"/>
                              </a:xfrm>
                            </wpg:grpSpPr>
                            <wps:wsp>
                              <wps:cNvPr id="53638" name="AutoShape 363"/>
                              <wps:cNvSpPr>
                                <a:spLocks noChangeArrowheads="1"/>
                              </wps:cNvSpPr>
                              <wps:spPr bwMode="auto">
                                <a:xfrm>
                                  <a:off x="8392" y="4844"/>
                                  <a:ext cx="535" cy="964"/>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39" name="AutoShape 364"/>
                              <wps:cNvSpPr>
                                <a:spLocks noChangeArrowheads="1"/>
                              </wps:cNvSpPr>
                              <wps:spPr bwMode="auto">
                                <a:xfrm>
                                  <a:off x="7538" y="5682"/>
                                  <a:ext cx="1405" cy="1488"/>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40" name="AutoShape 365"/>
                              <wps:cNvSpPr>
                                <a:spLocks noChangeArrowheads="1"/>
                              </wps:cNvSpPr>
                              <wps:spPr bwMode="auto">
                                <a:xfrm>
                                  <a:off x="7531" y="3531"/>
                                  <a:ext cx="1405" cy="1533"/>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41" name="Rectangle 366"/>
                              <wps:cNvSpPr>
                                <a:spLocks noChangeArrowheads="1"/>
                              </wps:cNvSpPr>
                              <wps:spPr bwMode="auto">
                                <a:xfrm>
                                  <a:off x="8397" y="4839"/>
                                  <a:ext cx="514" cy="40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42" name="Rectangle 367"/>
                              <wps:cNvSpPr>
                                <a:spLocks noChangeArrowheads="1"/>
                              </wps:cNvSpPr>
                              <wps:spPr bwMode="auto">
                                <a:xfrm>
                                  <a:off x="8415" y="5604"/>
                                  <a:ext cx="502" cy="40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3ABC1" id="Group 53637" o:spid="_x0000_s1026" style="position:absolute;margin-left:11.65pt;margin-top:142.45pt;width:70.6pt;height:181.95pt;z-index:251675648" coordorigin="7531,3531" coordsize="1412,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">
                      <v:roundrect id="AutoShape 363" o:spid="_x0000_s1027" style="position:absolute;left:8392;top:4844;width:535;height:9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" fillcolor="#dbe5f1"/>
                      <v:roundrect id="AutoShape 364" o:spid="_x0000_s1028" style="position:absolute;left:7538;top:5682;width:1405;height:14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" fillcolor="#dbe5f1"/>
                      <v:roundrect id="AutoShape 365" o:spid="_x0000_s1029" style="position:absolute;left:7531;top:3531;width:1405;height:15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" fillcolor="#dbe5f1"/>
                      <v:rect id="Rectangle 366" o:spid="_x0000_s1030" style="position:absolute;left:8397;top:4839;width:514;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" fillcolor="#dbe5f1" stroked="f"/>
                      <v:rect id="Rectangle 367" o:spid="_x0000_s1031" style="position:absolute;left:8415;top:5604;width:50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" fillcolor="#dbe5f1" stroked="f"/>
                    </v:group>
                  </w:pict>
                </mc:Fallback>
              </mc:AlternateContent>
            </w:r>
            <w:r>
              <w:rPr>
                <w:noProof/>
                <w:lang w:eastAsia="en-GB"/>
              </w:rPr>
              <mc:AlternateContent>
                <mc:Choice Requires="wps">
                  <w:drawing>
                    <wp:anchor distT="0" distB="0" distL="114300" distR="114300" simplePos="0" relativeHeight="251634688" behindDoc="0" locked="0" layoutInCell="1" allowOverlap="1" wp14:anchorId="2C4DA780" wp14:editId="3A1FB61D">
                      <wp:simplePos x="0" y="0"/>
                      <wp:positionH relativeFrom="column">
                        <wp:posOffset>339725</wp:posOffset>
                      </wp:positionH>
                      <wp:positionV relativeFrom="paragraph">
                        <wp:posOffset>1409700</wp:posOffset>
                      </wp:positionV>
                      <wp:extent cx="1035685" cy="499745"/>
                      <wp:effectExtent l="1270" t="4445" r="1270" b="635"/>
                      <wp:wrapNone/>
                      <wp:docPr id="53636" name="Text Box 53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82383" w14:textId="77777777" w:rsidR="00891C16" w:rsidRDefault="00891C16" w:rsidP="00ED072D">
                                  <w:pPr>
                                    <w:rPr>
                                      <w:sz w:val="16"/>
                                      <w:szCs w:val="16"/>
                                    </w:rPr>
                                  </w:pPr>
                                </w:p>
                                <w:p w14:paraId="1F970626" w14:textId="77777777" w:rsidR="00891C16" w:rsidRDefault="00891C16" w:rsidP="00ED072D">
                                  <w:pPr>
                                    <w:rPr>
                                      <w:sz w:val="16"/>
                                      <w:szCs w:val="16"/>
                                    </w:rPr>
                                  </w:pPr>
                                  <w:r>
                                    <w:rPr>
                                      <w:sz w:val="16"/>
                                      <w:szCs w:val="16"/>
                                    </w:rPr>
                                    <w:t>CLD_DONE</w:t>
                                  </w:r>
                                </w:p>
                                <w:p w14:paraId="7FD3A410" w14:textId="77777777" w:rsidR="00891C16" w:rsidRPr="00111A4D" w:rsidRDefault="00891C16" w:rsidP="00ED072D">
                                  <w:pPr>
                                    <w:rPr>
                                      <w:sz w:val="16"/>
                                      <w:szCs w:val="16"/>
                                    </w:rPr>
                                  </w:pPr>
                                  <w:r>
                                    <w:rPr>
                                      <w:sz w:val="16"/>
                                      <w:szCs w:val="16"/>
                                    </w:rPr>
                                    <w:t>CONV_DONE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DA780" id="Text Box 53636" o:spid="_x0000_s1211" type="#_x0000_t202" style="position:absolute;margin-left:26.75pt;margin-top:111pt;width:81.55pt;height:39.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" filled="f" stroked="f">
                      <v:textbox>
                        <w:txbxContent>
                          <w:p w14:paraId="18982383" w14:textId="77777777" w:rsidR="00891C16" w:rsidRDefault="00891C16" w:rsidP="00ED072D">
                            <w:pPr>
                              <w:rPr>
                                <w:sz w:val="16"/>
                                <w:szCs w:val="16"/>
                              </w:rPr>
                            </w:pPr>
                          </w:p>
                          <w:p w14:paraId="1F970626" w14:textId="77777777" w:rsidR="00891C16" w:rsidRDefault="00891C16" w:rsidP="00ED072D">
                            <w:pPr>
                              <w:rPr>
                                <w:sz w:val="16"/>
                                <w:szCs w:val="16"/>
                              </w:rPr>
                            </w:pPr>
                            <w:r>
                              <w:rPr>
                                <w:sz w:val="16"/>
                                <w:szCs w:val="16"/>
                              </w:rPr>
                              <w:t>CLD_DONE</w:t>
                            </w:r>
                          </w:p>
                          <w:p w14:paraId="7FD3A410" w14:textId="77777777" w:rsidR="00891C16" w:rsidRPr="00111A4D" w:rsidRDefault="00891C16" w:rsidP="00ED072D">
                            <w:pPr>
                              <w:rPr>
                                <w:sz w:val="16"/>
                                <w:szCs w:val="16"/>
                              </w:rPr>
                            </w:pPr>
                            <w:r>
                              <w:rPr>
                                <w:sz w:val="16"/>
                                <w:szCs w:val="16"/>
                              </w:rPr>
                              <w:t>CONV_DONE</w:t>
                            </w:r>
                          </w:p>
                        </w:txbxContent>
                      </v:textbox>
                    </v:shape>
                  </w:pict>
                </mc:Fallback>
              </mc:AlternateContent>
            </w:r>
            <w:r>
              <w:rPr>
                <w:noProof/>
                <w:lang w:eastAsia="en-GB"/>
              </w:rPr>
              <mc:AlternateContent>
                <mc:Choice Requires="wps">
                  <w:drawing>
                    <wp:anchor distT="0" distB="0" distL="114300" distR="114300" simplePos="0" relativeHeight="251646976" behindDoc="0" locked="0" layoutInCell="1" allowOverlap="1" wp14:anchorId="6D9A3D7D" wp14:editId="5135E523">
                      <wp:simplePos x="0" y="0"/>
                      <wp:positionH relativeFrom="column">
                        <wp:posOffset>163195</wp:posOffset>
                      </wp:positionH>
                      <wp:positionV relativeFrom="paragraph">
                        <wp:posOffset>1629410</wp:posOffset>
                      </wp:positionV>
                      <wp:extent cx="360045" cy="0"/>
                      <wp:effectExtent l="52705" t="5715" r="61595" b="15240"/>
                      <wp:wrapNone/>
                      <wp:docPr id="53635" name="Straight Arrow Connector 53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D7C57" id="Straight Arrow Connector 53635" o:spid="_x0000_s1026" type="#_x0000_t32" style="position:absolute;margin-left:12.85pt;margin-top:128.3pt;width:28.35pt;height:0;rotation:9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">
                      <v:stroke endarrow="block"/>
                    </v:shape>
                  </w:pict>
                </mc:Fallback>
              </mc:AlternateContent>
            </w:r>
            <w:r>
              <w:rPr>
                <w:noProof/>
                <w:lang w:eastAsia="en-GB"/>
              </w:rPr>
              <mc:AlternateContent>
                <mc:Choice Requires="wps">
                  <w:drawing>
                    <wp:anchor distT="0" distB="0" distL="114300" distR="114300" simplePos="0" relativeHeight="251653120" behindDoc="0" locked="0" layoutInCell="1" allowOverlap="1" wp14:anchorId="1BA44BF4" wp14:editId="09029A1F">
                      <wp:simplePos x="0" y="0"/>
                      <wp:positionH relativeFrom="column">
                        <wp:posOffset>1007110</wp:posOffset>
                      </wp:positionH>
                      <wp:positionV relativeFrom="paragraph">
                        <wp:posOffset>1104265</wp:posOffset>
                      </wp:positionV>
                      <wp:extent cx="1296035" cy="0"/>
                      <wp:effectExtent l="11430" t="60960" r="16510" b="53340"/>
                      <wp:wrapNone/>
                      <wp:docPr id="53634" name="Straight Arrow Connector 53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F93C6" id="Straight Arrow Connector 53634" o:spid="_x0000_s1026" type="#_x0000_t32" style="position:absolute;margin-left:79.3pt;margin-top:86.95pt;width:102.0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">
                      <v:stroke endarrow="block"/>
                    </v:shape>
                  </w:pict>
                </mc:Fallback>
              </mc:AlternateContent>
            </w:r>
            <w:r>
              <w:rPr>
                <w:noProof/>
                <w:lang w:eastAsia="en-GB"/>
              </w:rPr>
              <mc:AlternateContent>
                <mc:Choice Requires="wps">
                  <w:drawing>
                    <wp:anchor distT="0" distB="0" distL="114300" distR="114300" simplePos="0" relativeHeight="251630592" behindDoc="0" locked="0" layoutInCell="1" allowOverlap="1" wp14:anchorId="43DF5FDE" wp14:editId="6B6DA1DC">
                      <wp:simplePos x="0" y="0"/>
                      <wp:positionH relativeFrom="column">
                        <wp:posOffset>123825</wp:posOffset>
                      </wp:positionH>
                      <wp:positionV relativeFrom="paragraph">
                        <wp:posOffset>116840</wp:posOffset>
                      </wp:positionV>
                      <wp:extent cx="892175" cy="1336040"/>
                      <wp:effectExtent l="13970" t="6985" r="8255" b="9525"/>
                      <wp:wrapNone/>
                      <wp:docPr id="53633" name="Rounded Rectangle 53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336040"/>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BEFBD2" id="Rounded Rectangle 53633" o:spid="_x0000_s1026" style="position:absolute;margin-left:9.75pt;margin-top:9.2pt;width:70.25pt;height:105.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" fillcolor="#dbe5f1"/>
                  </w:pict>
                </mc:Fallback>
              </mc:AlternateContent>
            </w:r>
            <w:r>
              <w:rPr>
                <w:noProof/>
                <w:lang w:eastAsia="en-GB"/>
              </w:rPr>
              <mc:AlternateContent>
                <mc:Choice Requires="wps">
                  <w:drawing>
                    <wp:anchor distT="0" distB="0" distL="114300" distR="114300" simplePos="0" relativeHeight="251644928" behindDoc="0" locked="0" layoutInCell="1" allowOverlap="1" wp14:anchorId="67E7696F" wp14:editId="33C4B28C">
                      <wp:simplePos x="0" y="0"/>
                      <wp:positionH relativeFrom="column">
                        <wp:posOffset>996315</wp:posOffset>
                      </wp:positionH>
                      <wp:positionV relativeFrom="paragraph">
                        <wp:posOffset>437515</wp:posOffset>
                      </wp:positionV>
                      <wp:extent cx="323850" cy="0"/>
                      <wp:effectExtent l="19685" t="60960" r="8890" b="53340"/>
                      <wp:wrapNone/>
                      <wp:docPr id="53632" name="Straight Arrow Connector 53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F867B" id="Straight Arrow Connector 53632" o:spid="_x0000_s1026" type="#_x0000_t32" style="position:absolute;margin-left:78.45pt;margin-top:34.45pt;width:25.5pt;height:0;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">
                      <v:stroke endarrow="block"/>
                    </v:shape>
                  </w:pict>
                </mc:Fallback>
              </mc:AlternateContent>
            </w:r>
          </w:p>
        </w:tc>
        <w:tc>
          <w:tcPr>
            <w:tcW w:w="1654" w:type="dxa"/>
            <w:shd w:val="clear" w:color="auto" w:fill="auto"/>
          </w:tcPr>
          <w:p w14:paraId="2D2AEE8F" w14:textId="6EF2B6DA" w:rsidR="00ED072D" w:rsidRDefault="00ED072D" w:rsidP="009A1B11">
            <w:r>
              <w:rPr>
                <w:noProof/>
                <w:lang w:eastAsia="en-GB"/>
              </w:rPr>
              <mc:AlternateContent>
                <mc:Choice Requires="wps">
                  <w:drawing>
                    <wp:anchor distT="0" distB="0" distL="114300" distR="114300" simplePos="0" relativeHeight="251687936" behindDoc="0" locked="0" layoutInCell="1" allowOverlap="1" wp14:anchorId="1C027BEE" wp14:editId="26590F7C">
                      <wp:simplePos x="0" y="0"/>
                      <wp:positionH relativeFrom="column">
                        <wp:posOffset>81280</wp:posOffset>
                      </wp:positionH>
                      <wp:positionV relativeFrom="paragraph">
                        <wp:posOffset>2747010</wp:posOffset>
                      </wp:positionV>
                      <wp:extent cx="816610" cy="2689225"/>
                      <wp:effectExtent l="8255" t="8255" r="13335" b="7620"/>
                      <wp:wrapNone/>
                      <wp:docPr id="53631" name="Flowchart: Document 53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268922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24B2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3631" o:spid="_x0000_s1026" type="#_x0000_t114" style="position:absolute;margin-left:6.4pt;margin-top:216.3pt;width:64.3pt;height:21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" fillcolor="#fbd4b4"/>
                  </w:pict>
                </mc:Fallback>
              </mc:AlternateContent>
            </w:r>
            <w:r>
              <w:rPr>
                <w:noProof/>
                <w:lang w:eastAsia="en-GB"/>
              </w:rPr>
              <mc:AlternateContent>
                <mc:Choice Requires="wps">
                  <w:drawing>
                    <wp:anchor distT="0" distB="0" distL="114300" distR="114300" simplePos="0" relativeHeight="251628544" behindDoc="0" locked="0" layoutInCell="1" allowOverlap="1" wp14:anchorId="41B3E076" wp14:editId="2CB6F598">
                      <wp:simplePos x="0" y="0"/>
                      <wp:positionH relativeFrom="column">
                        <wp:posOffset>915670</wp:posOffset>
                      </wp:positionH>
                      <wp:positionV relativeFrom="paragraph">
                        <wp:posOffset>1215390</wp:posOffset>
                      </wp:positionV>
                      <wp:extent cx="1110615" cy="922655"/>
                      <wp:effectExtent l="4445" t="635" r="0" b="635"/>
                      <wp:wrapNone/>
                      <wp:docPr id="53630" name="Text Box 53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92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40011" w14:textId="77777777" w:rsidR="00891C16" w:rsidRDefault="00891C16" w:rsidP="00ED072D">
                                  <w:pPr>
                                    <w:rPr>
                                      <w:sz w:val="16"/>
                                      <w:szCs w:val="16"/>
                                    </w:rPr>
                                  </w:pPr>
                                </w:p>
                                <w:p w14:paraId="4783493E" w14:textId="78D870AF" w:rsidR="00891C16" w:rsidRDefault="00891C16" w:rsidP="00ED072D">
                                  <w:pPr>
                                    <w:jc w:val="center"/>
                                    <w:rPr>
                                      <w:sz w:val="16"/>
                                      <w:szCs w:val="16"/>
                                    </w:rPr>
                                  </w:pPr>
                                  <w:r>
                                    <w:rPr>
                                      <w:sz w:val="16"/>
                                      <w:szCs w:val="16"/>
                                    </w:rPr>
                                    <w:t>2</w:t>
                                  </w:r>
                                  <w:r w:rsidRPr="00C10866">
                                    <w:rPr>
                                      <w:sz w:val="16"/>
                                      <w:szCs w:val="16"/>
                                      <w:vertAlign w:val="superscript"/>
                                    </w:rPr>
                                    <w:t>2</w:t>
                                  </w:r>
                                  <w:r w:rsidR="004D1CE8">
                                    <w:rPr>
                                      <w:sz w:val="16"/>
                                      <w:szCs w:val="16"/>
                                      <w:vertAlign w:val="superscript"/>
                                    </w:rPr>
                                    <w:t>2</w:t>
                                  </w:r>
                                  <w:r>
                                    <w:rPr>
                                      <w:sz w:val="16"/>
                                      <w:szCs w:val="16"/>
                                    </w:rPr>
                                    <w:t xml:space="preserve"> </w:t>
                                  </w:r>
                                  <w:proofErr w:type="spellStart"/>
                                  <w:r>
                                    <w:rPr>
                                      <w:sz w:val="16"/>
                                      <w:szCs w:val="16"/>
                                    </w:rPr>
                                    <w:t>freq</w:t>
                                  </w:r>
                                  <w:proofErr w:type="spellEnd"/>
                                  <w:r>
                                    <w:rPr>
                                      <w:sz w:val="16"/>
                                      <w:szCs w:val="16"/>
                                    </w:rPr>
                                    <w:t>-bin</w:t>
                                  </w:r>
                                </w:p>
                                <w:p w14:paraId="129DAACA" w14:textId="77777777" w:rsidR="00891C16" w:rsidRDefault="00891C16" w:rsidP="00ED072D">
                                  <w:pPr>
                                    <w:jc w:val="center"/>
                                    <w:rPr>
                                      <w:sz w:val="16"/>
                                      <w:szCs w:val="16"/>
                                    </w:rPr>
                                  </w:pPr>
                                  <w:r>
                                    <w:rPr>
                                      <w:sz w:val="16"/>
                                      <w:szCs w:val="16"/>
                                    </w:rPr>
                                    <w:t>FOP for</w:t>
                                  </w:r>
                                </w:p>
                                <w:p w14:paraId="45ADC400" w14:textId="77777777" w:rsidR="00891C16" w:rsidRDefault="00891C16" w:rsidP="00ED072D">
                                  <w:pPr>
                                    <w:jc w:val="center"/>
                                    <w:rPr>
                                      <w:sz w:val="16"/>
                                      <w:szCs w:val="16"/>
                                    </w:rPr>
                                  </w:pPr>
                                  <w:r>
                                    <w:rPr>
                                      <w:sz w:val="16"/>
                                      <w:szCs w:val="16"/>
                                    </w:rPr>
                                    <w:t xml:space="preserve">The DM </w:t>
                                  </w:r>
                                </w:p>
                                <w:p w14:paraId="36450BD1"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3E076" id="Text Box 53630" o:spid="_x0000_s1212" type="#_x0000_t202" style="position:absolute;margin-left:72.1pt;margin-top:95.7pt;width:87.45pt;height:72.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" filled="f" stroked="f">
                      <v:textbox>
                        <w:txbxContent>
                          <w:p w14:paraId="2F040011" w14:textId="77777777" w:rsidR="00891C16" w:rsidRDefault="00891C16" w:rsidP="00ED072D">
                            <w:pPr>
                              <w:rPr>
                                <w:sz w:val="16"/>
                                <w:szCs w:val="16"/>
                              </w:rPr>
                            </w:pPr>
                          </w:p>
                          <w:p w14:paraId="4783493E" w14:textId="78D870AF" w:rsidR="00891C16" w:rsidRDefault="00891C16" w:rsidP="00ED072D">
                            <w:pPr>
                              <w:jc w:val="center"/>
                              <w:rPr>
                                <w:sz w:val="16"/>
                                <w:szCs w:val="16"/>
                              </w:rPr>
                            </w:pPr>
                            <w:r>
                              <w:rPr>
                                <w:sz w:val="16"/>
                                <w:szCs w:val="16"/>
                              </w:rPr>
                              <w:t>2</w:t>
                            </w:r>
                            <w:r w:rsidRPr="00C10866">
                              <w:rPr>
                                <w:sz w:val="16"/>
                                <w:szCs w:val="16"/>
                                <w:vertAlign w:val="superscript"/>
                              </w:rPr>
                              <w:t>2</w:t>
                            </w:r>
                            <w:r w:rsidR="004D1CE8">
                              <w:rPr>
                                <w:sz w:val="16"/>
                                <w:szCs w:val="16"/>
                                <w:vertAlign w:val="superscript"/>
                              </w:rPr>
                              <w:t>2</w:t>
                            </w:r>
                            <w:r>
                              <w:rPr>
                                <w:sz w:val="16"/>
                                <w:szCs w:val="16"/>
                              </w:rPr>
                              <w:t xml:space="preserve"> </w:t>
                            </w:r>
                            <w:proofErr w:type="spellStart"/>
                            <w:r>
                              <w:rPr>
                                <w:sz w:val="16"/>
                                <w:szCs w:val="16"/>
                              </w:rPr>
                              <w:t>freq</w:t>
                            </w:r>
                            <w:proofErr w:type="spellEnd"/>
                            <w:r>
                              <w:rPr>
                                <w:sz w:val="16"/>
                                <w:szCs w:val="16"/>
                              </w:rPr>
                              <w:t>-bin</w:t>
                            </w:r>
                          </w:p>
                          <w:p w14:paraId="129DAACA" w14:textId="77777777" w:rsidR="00891C16" w:rsidRDefault="00891C16" w:rsidP="00ED072D">
                            <w:pPr>
                              <w:jc w:val="center"/>
                              <w:rPr>
                                <w:sz w:val="16"/>
                                <w:szCs w:val="16"/>
                              </w:rPr>
                            </w:pPr>
                            <w:r>
                              <w:rPr>
                                <w:sz w:val="16"/>
                                <w:szCs w:val="16"/>
                              </w:rPr>
                              <w:t>FOP for</w:t>
                            </w:r>
                          </w:p>
                          <w:p w14:paraId="45ADC400" w14:textId="77777777" w:rsidR="00891C16" w:rsidRDefault="00891C16" w:rsidP="00ED072D">
                            <w:pPr>
                              <w:jc w:val="center"/>
                              <w:rPr>
                                <w:sz w:val="16"/>
                                <w:szCs w:val="16"/>
                              </w:rPr>
                            </w:pPr>
                            <w:r>
                              <w:rPr>
                                <w:sz w:val="16"/>
                                <w:szCs w:val="16"/>
                              </w:rPr>
                              <w:t xml:space="preserve">The DM </w:t>
                            </w:r>
                          </w:p>
                          <w:p w14:paraId="36450BD1"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16256" behindDoc="0" locked="0" layoutInCell="1" allowOverlap="1" wp14:anchorId="01F8A330" wp14:editId="3A99092F">
                      <wp:simplePos x="0" y="0"/>
                      <wp:positionH relativeFrom="column">
                        <wp:posOffset>86995</wp:posOffset>
                      </wp:positionH>
                      <wp:positionV relativeFrom="paragraph">
                        <wp:posOffset>-5715</wp:posOffset>
                      </wp:positionV>
                      <wp:extent cx="816610" cy="951865"/>
                      <wp:effectExtent l="13970" t="8255" r="7620" b="11430"/>
                      <wp:wrapNone/>
                      <wp:docPr id="53629" name="Flowchart: Document 53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95186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BB05F" id="Flowchart: Document 53629" o:spid="_x0000_s1026" type="#_x0000_t114" style="position:absolute;margin-left:6.85pt;margin-top:-.45pt;width:64.3pt;height:74.9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" fillcolor="#fbd4b4"/>
                  </w:pict>
                </mc:Fallback>
              </mc:AlternateContent>
            </w:r>
          </w:p>
        </w:tc>
        <w:tc>
          <w:tcPr>
            <w:tcW w:w="1599" w:type="dxa"/>
            <w:shd w:val="clear" w:color="auto" w:fill="auto"/>
          </w:tcPr>
          <w:p w14:paraId="630EBB17" w14:textId="77777777" w:rsidR="00ED072D" w:rsidRDefault="00ED072D" w:rsidP="009A1B11">
            <w:pPr>
              <w:keepNext/>
              <w:rPr>
                <w:noProof/>
                <w:lang w:eastAsia="en-GB"/>
              </w:rPr>
            </w:pPr>
            <w:r>
              <w:rPr>
                <w:noProof/>
                <w:lang w:eastAsia="en-GB"/>
              </w:rPr>
              <mc:AlternateContent>
                <mc:Choice Requires="wps">
                  <w:drawing>
                    <wp:anchor distT="0" distB="0" distL="114300" distR="114300" simplePos="0" relativeHeight="251614208" behindDoc="0" locked="0" layoutInCell="1" allowOverlap="1" wp14:anchorId="1C021204" wp14:editId="1679E7F1">
                      <wp:simplePos x="0" y="0"/>
                      <wp:positionH relativeFrom="column">
                        <wp:posOffset>40640</wp:posOffset>
                      </wp:positionH>
                      <wp:positionV relativeFrom="paragraph">
                        <wp:posOffset>1006475</wp:posOffset>
                      </wp:positionV>
                      <wp:extent cx="816610" cy="1722755"/>
                      <wp:effectExtent l="8255" t="10795" r="13335" b="9525"/>
                      <wp:wrapNone/>
                      <wp:docPr id="53628" name="Flowchart: Document 53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172275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50300" id="Flowchart: Document 53628" o:spid="_x0000_s1026" type="#_x0000_t114" style="position:absolute;margin-left:3.2pt;margin-top:79.25pt;width:64.3pt;height:135.6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" fillcolor="#fbd4b4"/>
                  </w:pict>
                </mc:Fallback>
              </mc:AlternateContent>
            </w:r>
          </w:p>
        </w:tc>
      </w:tr>
    </w:tbl>
    <w:p w14:paraId="0854CE6A" w14:textId="77777777" w:rsidR="00ED072D" w:rsidRPr="00076A18" w:rsidRDefault="00ED072D" w:rsidP="00ED072D">
      <w:pPr>
        <w:pStyle w:val="Caption"/>
        <w:jc w:val="center"/>
        <w:rPr>
          <w:b w:val="0"/>
          <w:sz w:val="18"/>
          <w:szCs w:val="18"/>
        </w:rPr>
      </w:pPr>
      <w:r w:rsidRPr="00076A18">
        <w:rPr>
          <w:b w:val="0"/>
          <w:sz w:val="18"/>
          <w:szCs w:val="18"/>
        </w:rPr>
        <w:t xml:space="preserve">Table </w:t>
      </w:r>
      <w:r>
        <w:rPr>
          <w:b w:val="0"/>
          <w:sz w:val="18"/>
          <w:szCs w:val="18"/>
        </w:rPr>
        <w:fldChar w:fldCharType="begin"/>
      </w:r>
      <w:r>
        <w:rPr>
          <w:b w:val="0"/>
          <w:sz w:val="18"/>
          <w:szCs w:val="18"/>
        </w:rPr>
        <w:instrText xml:space="preserve"> STYLEREF 1 \s </w:instrText>
      </w:r>
      <w:r>
        <w:rPr>
          <w:b w:val="0"/>
          <w:sz w:val="18"/>
          <w:szCs w:val="18"/>
        </w:rPr>
        <w:fldChar w:fldCharType="separate"/>
      </w:r>
      <w:r w:rsidR="0038240C">
        <w:rPr>
          <w:b w:val="0"/>
          <w:noProof/>
          <w:sz w:val="18"/>
          <w:szCs w:val="18"/>
        </w:rPr>
        <w:t>2</w:t>
      </w:r>
      <w:r>
        <w:rPr>
          <w:b w:val="0"/>
          <w:sz w:val="18"/>
          <w:szCs w:val="18"/>
        </w:rPr>
        <w:fldChar w:fldCharType="end"/>
      </w:r>
      <w:r>
        <w:rPr>
          <w:b w:val="0"/>
          <w:sz w:val="18"/>
          <w:szCs w:val="18"/>
        </w:rPr>
        <w:noBreakHyphen/>
      </w:r>
      <w:r>
        <w:rPr>
          <w:b w:val="0"/>
          <w:sz w:val="18"/>
          <w:szCs w:val="18"/>
        </w:rPr>
        <w:fldChar w:fldCharType="begin"/>
      </w:r>
      <w:r>
        <w:rPr>
          <w:b w:val="0"/>
          <w:sz w:val="18"/>
          <w:szCs w:val="18"/>
        </w:rPr>
        <w:instrText xml:space="preserve"> SEQ Table \* ARABIC \s 1 </w:instrText>
      </w:r>
      <w:r>
        <w:rPr>
          <w:b w:val="0"/>
          <w:sz w:val="18"/>
          <w:szCs w:val="18"/>
        </w:rPr>
        <w:fldChar w:fldCharType="separate"/>
      </w:r>
      <w:r w:rsidR="0038240C">
        <w:rPr>
          <w:b w:val="0"/>
          <w:noProof/>
          <w:sz w:val="18"/>
          <w:szCs w:val="18"/>
        </w:rPr>
        <w:t>4</w:t>
      </w:r>
      <w:r>
        <w:rPr>
          <w:b w:val="0"/>
          <w:sz w:val="18"/>
          <w:szCs w:val="18"/>
        </w:rPr>
        <w:fldChar w:fldCharType="end"/>
      </w:r>
      <w:r w:rsidRPr="00076A18">
        <w:rPr>
          <w:b w:val="0"/>
          <w:sz w:val="18"/>
          <w:szCs w:val="18"/>
        </w:rPr>
        <w:t xml:space="preserve"> : </w:t>
      </w:r>
      <w:proofErr w:type="gramStart"/>
      <w:r w:rsidRPr="00076A18">
        <w:rPr>
          <w:b w:val="0"/>
          <w:sz w:val="18"/>
          <w:szCs w:val="18"/>
        </w:rPr>
        <w:t>Swim lane</w:t>
      </w:r>
      <w:proofErr w:type="gramEnd"/>
      <w:r w:rsidRPr="00076A18">
        <w:rPr>
          <w:b w:val="0"/>
          <w:sz w:val="18"/>
          <w:szCs w:val="18"/>
        </w:rPr>
        <w:t xml:space="preserve"> diagram for </w:t>
      </w:r>
      <w:r>
        <w:rPr>
          <w:b w:val="0"/>
          <w:sz w:val="18"/>
          <w:szCs w:val="18"/>
        </w:rPr>
        <w:t xml:space="preserve">this Implementation of </w:t>
      </w:r>
      <w:r w:rsidRPr="00076A18">
        <w:rPr>
          <w:b w:val="0"/>
          <w:sz w:val="18"/>
          <w:szCs w:val="18"/>
        </w:rPr>
        <w:t>FDAS</w:t>
      </w:r>
    </w:p>
    <w:p w14:paraId="387F793F" w14:textId="77777777" w:rsidR="00ED072D" w:rsidRDefault="00ED072D" w:rsidP="00ED072D"/>
    <w:p w14:paraId="0D5B3D55" w14:textId="77777777" w:rsidR="00ED072D" w:rsidRDefault="00ED072D" w:rsidP="00ED072D"/>
    <w:p w14:paraId="004C9863" w14:textId="77777777" w:rsidR="00ED072D" w:rsidRDefault="00ED072D" w:rsidP="00ED072D"/>
    <w:p w14:paraId="157EAB6A" w14:textId="77777777" w:rsidR="00ED072D" w:rsidRDefault="00ED072D" w:rsidP="00ED072D"/>
    <w:p w14:paraId="3782C3BF" w14:textId="77777777" w:rsidR="00ED072D" w:rsidRDefault="00ED072D" w:rsidP="00ED072D">
      <w:pPr>
        <w:pStyle w:val="Heading3"/>
        <w:tabs>
          <w:tab w:val="clear" w:pos="142"/>
          <w:tab w:val="clear" w:pos="426"/>
          <w:tab w:val="num" w:pos="862"/>
          <w:tab w:val="left" w:pos="1440"/>
        </w:tabs>
        <w:ind w:left="993" w:hanging="993"/>
      </w:pPr>
      <w:r>
        <w:br w:type="page"/>
      </w:r>
      <w:r>
        <w:lastRenderedPageBreak/>
        <w:t xml:space="preserve"> </w:t>
      </w:r>
      <w:bookmarkStart w:id="27" w:name="_Toc83713273"/>
      <w:bookmarkStart w:id="28" w:name="_Toc128755406"/>
      <w:r>
        <w:t>Programming Guide</w:t>
      </w:r>
      <w:bookmarkEnd w:id="27"/>
      <w:bookmarkEnd w:id="28"/>
      <w:r>
        <w:t xml:space="preserve"> </w:t>
      </w:r>
    </w:p>
    <w:p w14:paraId="2E9C4E1C" w14:textId="77777777" w:rsidR="00ED072D" w:rsidRDefault="00ED072D" w:rsidP="00ED072D">
      <w:pPr>
        <w:pStyle w:val="Standardparagraph"/>
      </w:pPr>
    </w:p>
    <w:p w14:paraId="3D6D5E6A" w14:textId="77777777" w:rsidR="00ED072D" w:rsidRDefault="00ED072D" w:rsidP="00ED072D">
      <w:pPr>
        <w:pStyle w:val="Heading4"/>
        <w:rPr>
          <w:sz w:val="24"/>
          <w:szCs w:val="24"/>
        </w:rPr>
      </w:pPr>
      <w:r>
        <w:rPr>
          <w:sz w:val="24"/>
          <w:szCs w:val="24"/>
        </w:rPr>
        <w:t>Programming via the MC Interface over PCIe</w:t>
      </w:r>
    </w:p>
    <w:p w14:paraId="27CBE4F9" w14:textId="77777777" w:rsidR="00ED072D" w:rsidRDefault="00ED072D" w:rsidP="00ED072D"/>
    <w:p w14:paraId="541BDD7A" w14:textId="77777777" w:rsidR="00ED072D" w:rsidRPr="002E1E38" w:rsidRDefault="00ED072D" w:rsidP="00ED072D">
      <w:r>
        <w:t xml:space="preserve">The MC Interface is accessed via BAR2 of the PCIe Interface. The user programs the desired base address offset into BAR2 of the Type 0 Configuration space of the FDAS FPGA PCIe. This base address is then added to the addresses detailed in Sec </w:t>
      </w:r>
      <w:r>
        <w:fldChar w:fldCharType="begin"/>
      </w:r>
      <w:r>
        <w:instrText xml:space="preserve"> REF _Ref499897813 \r \h </w:instrText>
      </w:r>
      <w:r>
        <w:fldChar w:fldCharType="separate"/>
      </w:r>
      <w:r>
        <w:t>7</w:t>
      </w:r>
      <w:r>
        <w:fldChar w:fldCharType="end"/>
      </w:r>
      <w:r>
        <w:t>.</w:t>
      </w:r>
    </w:p>
    <w:p w14:paraId="4C0C73ED" w14:textId="77777777" w:rsidR="00ED072D" w:rsidRDefault="00ED072D" w:rsidP="00ED072D">
      <w:pPr>
        <w:pStyle w:val="Standardparagraph"/>
      </w:pPr>
    </w:p>
    <w:p w14:paraId="14C82670" w14:textId="77777777" w:rsidR="00ED072D" w:rsidRDefault="00ED072D" w:rsidP="00ED072D"/>
    <w:p w14:paraId="5D775A45" w14:textId="77777777" w:rsidR="00ED072D" w:rsidRPr="002E1E38" w:rsidRDefault="00ED072D" w:rsidP="00ED072D">
      <w:pPr>
        <w:pStyle w:val="Heading5"/>
        <w:ind w:hanging="1576"/>
        <w:rPr>
          <w:i w:val="0"/>
          <w:sz w:val="24"/>
          <w:szCs w:val="24"/>
        </w:rPr>
      </w:pPr>
      <w:r w:rsidRPr="002E1E38">
        <w:rPr>
          <w:i w:val="0"/>
          <w:sz w:val="24"/>
          <w:szCs w:val="24"/>
        </w:rPr>
        <w:t>Convolution Programming Guide</w:t>
      </w:r>
    </w:p>
    <w:p w14:paraId="46CF0320" w14:textId="77777777" w:rsidR="00ED072D" w:rsidRDefault="00ED072D" w:rsidP="00ED072D"/>
    <w:p w14:paraId="0EB7B859" w14:textId="77777777" w:rsidR="00ED072D" w:rsidRDefault="00ED072D" w:rsidP="00ED072D">
      <w:r>
        <w:t xml:space="preserve">The CONV module processes an integral number of FFTs, and hence it is necessary to set the number of samples that are processed to fit into an integral number of FFTs </w:t>
      </w:r>
      <w:proofErr w:type="gramStart"/>
      <w:r>
        <w:t>taking into account</w:t>
      </w:r>
      <w:proofErr w:type="gramEnd"/>
      <w:r>
        <w:t xml:space="preserve"> the overlap.</w:t>
      </w:r>
    </w:p>
    <w:p w14:paraId="3927DA04" w14:textId="77777777" w:rsidR="00ED072D" w:rsidRDefault="00ED072D" w:rsidP="00ED072D"/>
    <w:p w14:paraId="48E3A152" w14:textId="77777777" w:rsidR="00ED072D" w:rsidRDefault="00ED072D" w:rsidP="00ED072D">
      <w:r>
        <w:t xml:space="preserve">For </w:t>
      </w:r>
      <w:proofErr w:type="gramStart"/>
      <w:r>
        <w:t>example</w:t>
      </w:r>
      <w:proofErr w:type="gramEnd"/>
      <w:r>
        <w:t xml:space="preserve"> if we have an OVERLAP_SIZE of 420 (decimal) and 1,024 point FFTs this means that 604 new samples are actually processed by each FFT.</w:t>
      </w:r>
    </w:p>
    <w:p w14:paraId="5FB0A6C5" w14:textId="77777777" w:rsidR="00ED072D" w:rsidRDefault="00ED072D" w:rsidP="00ED072D"/>
    <w:p w14:paraId="16FAC78F" w14:textId="77777777" w:rsidR="00ED072D" w:rsidRDefault="00ED072D" w:rsidP="00ED072D">
      <w:r>
        <w:t>Hence if we wish to process 2</w:t>
      </w:r>
      <w:r w:rsidRPr="000821D6">
        <w:rPr>
          <w:vertAlign w:val="superscript"/>
        </w:rPr>
        <w:t>2</w:t>
      </w:r>
      <w:r w:rsidR="00BA29C0">
        <w:rPr>
          <w:vertAlign w:val="superscript"/>
        </w:rPr>
        <w:t>2</w:t>
      </w:r>
      <w:r>
        <w:t xml:space="preserve"> = </w:t>
      </w:r>
      <w:r w:rsidR="00BA29C0">
        <w:t>4</w:t>
      </w:r>
      <w:r>
        <w:t>,</w:t>
      </w:r>
      <w:r w:rsidR="00BA29C0">
        <w:t>194</w:t>
      </w:r>
      <w:r>
        <w:t>,</w:t>
      </w:r>
      <w:r w:rsidR="00BA29C0">
        <w:t>304</w:t>
      </w:r>
      <w:r>
        <w:t xml:space="preserve"> samples we will need to perform </w:t>
      </w:r>
      <w:r w:rsidR="00BA29C0">
        <w:t>4,194,304</w:t>
      </w:r>
      <w:r>
        <w:t xml:space="preserve">/604 = </w:t>
      </w:r>
      <w:r w:rsidR="00BA29C0">
        <w:t>6944</w:t>
      </w:r>
      <w:r>
        <w:t>.</w:t>
      </w:r>
      <w:r w:rsidR="00BA29C0">
        <w:t>211</w:t>
      </w:r>
      <w:r>
        <w:t xml:space="preserve"> FFTs. </w:t>
      </w:r>
    </w:p>
    <w:p w14:paraId="2DC67352" w14:textId="77777777" w:rsidR="00ED072D" w:rsidRDefault="00ED072D" w:rsidP="00ED072D"/>
    <w:p w14:paraId="3142D75F" w14:textId="77777777" w:rsidR="00ED072D" w:rsidRDefault="00ED072D" w:rsidP="00ED072D">
      <w:r>
        <w:t xml:space="preserve">If we choose to round this </w:t>
      </w:r>
      <w:proofErr w:type="gramStart"/>
      <w:r>
        <w:t>down</w:t>
      </w:r>
      <w:proofErr w:type="gramEnd"/>
      <w:r>
        <w:t xml:space="preserve"> we will need to process </w:t>
      </w:r>
      <w:r w:rsidR="00BA29C0">
        <w:t>6944</w:t>
      </w:r>
      <w:r>
        <w:t xml:space="preserve"> x 604 = </w:t>
      </w:r>
      <w:r w:rsidR="00BA29C0">
        <w:t>4</w:t>
      </w:r>
      <w:r>
        <w:t>,</w:t>
      </w:r>
      <w:r w:rsidR="00BA29C0">
        <w:t>194</w:t>
      </w:r>
      <w:r>
        <w:t>,</w:t>
      </w:r>
      <w:r w:rsidR="00BA29C0">
        <w:t>176</w:t>
      </w:r>
      <w:r>
        <w:t xml:space="preserve"> samples. In this case FOP_SAMPLE_NUM = </w:t>
      </w:r>
      <w:r w:rsidR="00BA29C0">
        <w:t xml:space="preserve">4,194,175 </w:t>
      </w:r>
      <w:r>
        <w:t>since the programmed value is one less than the number needed.</w:t>
      </w:r>
    </w:p>
    <w:p w14:paraId="6C4D3565" w14:textId="77777777" w:rsidR="00ED072D" w:rsidRDefault="00ED072D" w:rsidP="00ED072D"/>
    <w:p w14:paraId="69065462" w14:textId="77777777" w:rsidR="00ED072D" w:rsidRDefault="00ED072D" w:rsidP="00ED072D">
      <w:r>
        <w:t xml:space="preserve">If we choose to round this </w:t>
      </w:r>
      <w:proofErr w:type="gramStart"/>
      <w:r>
        <w:t>up</w:t>
      </w:r>
      <w:proofErr w:type="gramEnd"/>
      <w:r>
        <w:t xml:space="preserve"> we will need to process </w:t>
      </w:r>
      <w:r w:rsidR="00BA29C0">
        <w:t>6945</w:t>
      </w:r>
      <w:r>
        <w:t xml:space="preserve"> x 604 = </w:t>
      </w:r>
      <w:r w:rsidR="00BA29C0">
        <w:t>4</w:t>
      </w:r>
      <w:r>
        <w:t>,</w:t>
      </w:r>
      <w:r w:rsidR="00BA29C0">
        <w:t>194</w:t>
      </w:r>
      <w:r>
        <w:t>,</w:t>
      </w:r>
      <w:r w:rsidR="00BA29C0">
        <w:t>780</w:t>
      </w:r>
      <w:r>
        <w:t xml:space="preserve"> samples. In this case FOP_SAMPLE_NUM = </w:t>
      </w:r>
      <w:r w:rsidR="00BA29C0">
        <w:t>4,194,779</w:t>
      </w:r>
      <w:r>
        <w:t>.</w:t>
      </w:r>
    </w:p>
    <w:p w14:paraId="32E014A3" w14:textId="77777777" w:rsidR="00ED072D" w:rsidRDefault="00ED072D" w:rsidP="00ED072D"/>
    <w:p w14:paraId="59846D4E" w14:textId="77777777" w:rsidR="00ED072D" w:rsidRDefault="00ED072D" w:rsidP="00ED072D">
      <w:r>
        <w:t xml:space="preserve">In this Implementation of FDAS the </w:t>
      </w:r>
      <w:proofErr w:type="spellStart"/>
      <w:r>
        <w:t>ifft_g</w:t>
      </w:r>
      <w:proofErr w:type="spellEnd"/>
      <w:r>
        <w:t xml:space="preserve"> generic is set to 7, so that 14 rows of the FOP are generated per processing loop iteration of the CONV module. The actual number of processing loops performed is set by IFFT_LOOP_NUM (up to the maximum defined by the </w:t>
      </w:r>
      <w:proofErr w:type="spellStart"/>
      <w:r>
        <w:t>ifft_loop_g</w:t>
      </w:r>
      <w:proofErr w:type="spellEnd"/>
      <w:r>
        <w:t xml:space="preserve"> generic which is 6 in this case).</w:t>
      </w:r>
    </w:p>
    <w:p w14:paraId="48623D1A" w14:textId="77777777" w:rsidR="00ED072D" w:rsidRDefault="00ED072D" w:rsidP="00ED072D">
      <w:pPr>
        <w:pStyle w:val="NormalWeb"/>
        <w:spacing w:before="120" w:beforeAutospacing="0" w:after="120" w:afterAutospacing="0"/>
        <w:rPr>
          <w:rFonts w:ascii="Arial" w:hAnsi="Arial" w:cs="Arial"/>
          <w:color w:val="000000"/>
          <w:sz w:val="22"/>
          <w:szCs w:val="22"/>
        </w:rPr>
      </w:pPr>
      <w:r w:rsidRPr="00B35330">
        <w:rPr>
          <w:rFonts w:ascii="Arial" w:hAnsi="Arial" w:cs="Arial"/>
          <w:color w:val="000000"/>
          <w:sz w:val="22"/>
          <w:szCs w:val="22"/>
        </w:rPr>
        <w:br/>
        <w:t xml:space="preserve">Total FOP Rows = 1 + </w:t>
      </w:r>
      <w:proofErr w:type="spellStart"/>
      <w:r w:rsidRPr="00B35330">
        <w:rPr>
          <w:rFonts w:ascii="Arial" w:hAnsi="Arial" w:cs="Arial"/>
          <w:color w:val="000000"/>
          <w:sz w:val="22"/>
          <w:szCs w:val="22"/>
        </w:rPr>
        <w:t>ifft_g</w:t>
      </w:r>
      <w:proofErr w:type="spellEnd"/>
      <w:r w:rsidRPr="00B35330">
        <w:rPr>
          <w:rFonts w:ascii="Arial" w:hAnsi="Arial" w:cs="Arial"/>
          <w:color w:val="000000"/>
          <w:sz w:val="22"/>
          <w:szCs w:val="22"/>
        </w:rPr>
        <w:t>* IFFT_LOOP_NUM</w:t>
      </w:r>
      <w:r w:rsidRPr="00B35330">
        <w:rPr>
          <w:rFonts w:ascii="Arial" w:hAnsi="Arial" w:cs="Arial"/>
          <w:color w:val="000000"/>
          <w:sz w:val="22"/>
          <w:szCs w:val="22"/>
        </w:rPr>
        <w:br/>
      </w:r>
      <w:r w:rsidRPr="00B35330">
        <w:rPr>
          <w:rFonts w:ascii="Arial" w:hAnsi="Arial" w:cs="Arial"/>
          <w:color w:val="000000"/>
          <w:sz w:val="22"/>
          <w:szCs w:val="22"/>
        </w:rPr>
        <w:br/>
      </w:r>
    </w:p>
    <w:p w14:paraId="7BCEDA45" w14:textId="77777777" w:rsidR="00ED072D" w:rsidRPr="00B35330" w:rsidRDefault="00ED072D" w:rsidP="00ED072D">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br w:type="page"/>
      </w:r>
    </w:p>
    <w:p w14:paraId="49988260" w14:textId="77777777" w:rsidR="00ED072D" w:rsidRPr="002E1E38" w:rsidRDefault="00ED072D" w:rsidP="00ED072D">
      <w:pPr>
        <w:pStyle w:val="Heading5"/>
        <w:ind w:hanging="1576"/>
        <w:rPr>
          <w:i w:val="0"/>
          <w:sz w:val="24"/>
          <w:szCs w:val="24"/>
        </w:rPr>
      </w:pPr>
      <w:r w:rsidRPr="002E1E38">
        <w:rPr>
          <w:i w:val="0"/>
          <w:sz w:val="24"/>
          <w:szCs w:val="24"/>
        </w:rPr>
        <w:lastRenderedPageBreak/>
        <w:t>Harmonic Summing Programming Guide</w:t>
      </w:r>
    </w:p>
    <w:p w14:paraId="7ACE79B5" w14:textId="77777777" w:rsidR="00ED072D" w:rsidRDefault="00ED072D" w:rsidP="00ED072D"/>
    <w:p w14:paraId="5E2016FA" w14:textId="77777777" w:rsidR="00ED072D" w:rsidRDefault="00ED072D" w:rsidP="00ED072D">
      <w:pPr>
        <w:pStyle w:val="Heading6"/>
      </w:pPr>
      <w:r>
        <w:t>“FOP_COL_OFFSET” Programming</w:t>
      </w:r>
    </w:p>
    <w:p w14:paraId="101E6956" w14:textId="77777777" w:rsidR="00ED072D" w:rsidRDefault="00ED072D" w:rsidP="00ED072D"/>
    <w:p w14:paraId="79BBCD06" w14:textId="77777777" w:rsidR="00ED072D" w:rsidRDefault="00ED072D" w:rsidP="00ED072D">
      <w:r>
        <w:t>The “FOP_COL_</w:t>
      </w:r>
      <w:proofErr w:type="gramStart"/>
      <w:r>
        <w:t>OFFSET[</w:t>
      </w:r>
      <w:proofErr w:type="gramEnd"/>
      <w:r>
        <w:t xml:space="preserve">8:0]”  register needs to be programmed into the HSUM module to indicate the FOP Column number which contains the first convolution result from CONV. This is </w:t>
      </w:r>
      <w:proofErr w:type="gramStart"/>
      <w:r>
        <w:t>due to the fact that</w:t>
      </w:r>
      <w:proofErr w:type="gramEnd"/>
      <w:r>
        <w:t xml:space="preserve"> the FIR Filter coefficients for the different filter lengths used by CONV have all been shifted by the necessary amount to ensure that a particular </w:t>
      </w:r>
      <w:proofErr w:type="spellStart"/>
      <w:r>
        <w:t>freq</w:t>
      </w:r>
      <w:proofErr w:type="spellEnd"/>
      <w:r>
        <w:t xml:space="preserve">-bin position of the observation samples appears at the centre of each of the different length filters at the same point in time as the CONV processing progresses. In the current design the FIR filter for FOP Row </w:t>
      </w:r>
      <w:proofErr w:type="gramStart"/>
      <w:r>
        <w:t>p[</w:t>
      </w:r>
      <w:proofErr w:type="gramEnd"/>
      <w:r>
        <w:t xml:space="preserve">0] (i.e. the centre row of the FOP) is effectively a single element filter, whereas the FIR filter for FOP Rows p[42]/p[-42] is a 421 element filter. Hence in order for an observation sample </w:t>
      </w:r>
      <w:proofErr w:type="spellStart"/>
      <w:r>
        <w:t>freq</w:t>
      </w:r>
      <w:proofErr w:type="spellEnd"/>
      <w:r>
        <w:t xml:space="preserve">-bin to be at the centre of both filters simultaneously the filter for FOP Row </w:t>
      </w:r>
      <w:proofErr w:type="gramStart"/>
      <w:r>
        <w:t>p[</w:t>
      </w:r>
      <w:proofErr w:type="gramEnd"/>
      <w:r>
        <w:t xml:space="preserve">0] has to be shifted by (421 -1)/ 2 = 210. This infers that the FOP column that contains the convolution result for the first observation sample </w:t>
      </w:r>
      <w:proofErr w:type="spellStart"/>
      <w:r>
        <w:t>freq</w:t>
      </w:r>
      <w:proofErr w:type="spellEnd"/>
      <w:r>
        <w:t>-bin is Column 210, and this is the value that needs to be programmed into FOP_COL_</w:t>
      </w:r>
      <w:proofErr w:type="gramStart"/>
      <w:r>
        <w:t>OFFSET[</w:t>
      </w:r>
      <w:proofErr w:type="gramEnd"/>
      <w:r>
        <w:t>8:0].</w:t>
      </w:r>
    </w:p>
    <w:p w14:paraId="34B555A4" w14:textId="77777777" w:rsidR="00ED072D" w:rsidRDefault="00ED072D" w:rsidP="00ED072D"/>
    <w:p w14:paraId="2BA3552A" w14:textId="77777777" w:rsidR="00ED072D" w:rsidRDefault="00ED072D" w:rsidP="00ED072D">
      <w:r>
        <w:t>This configuration is common to all SUMMER sub-module instances in the HSUM module.</w:t>
      </w:r>
    </w:p>
    <w:p w14:paraId="3406E4E8" w14:textId="77777777" w:rsidR="00ED072D" w:rsidRDefault="00ED072D" w:rsidP="00ED072D">
      <w:pPr>
        <w:pStyle w:val="Heading6"/>
      </w:pPr>
      <w:r>
        <w:t>“B_START” &amp; “B_STOP” Programming</w:t>
      </w:r>
    </w:p>
    <w:p w14:paraId="0788580D" w14:textId="77777777" w:rsidR="00ED072D" w:rsidRDefault="00ED072D" w:rsidP="00ED072D">
      <w:r>
        <w:t>The desired Harmonic Summing range of FOP columns containing a “seed_f</w:t>
      </w:r>
      <w:r w:rsidRPr="006111FA">
        <w:rPr>
          <w:vertAlign w:val="subscript"/>
        </w:rPr>
        <w:t>0</w:t>
      </w:r>
      <w:r>
        <w:t xml:space="preserve">” is programmed via the “B_START” and “B_STOP” registers. There are two sets of registers (B_START_1, B_START_2 &amp; B_STOP_1, B_STOP_2) to cater for two analysis runs, each with a configurable range. The FOP_COL_OFFSET value is taken into account automatically and so if the user wishes to perform harmonic summing over the first 10 convolution result locations B_START will be </w:t>
      </w:r>
      <w:proofErr w:type="gramStart"/>
      <w:r>
        <w:t>programmed  to</w:t>
      </w:r>
      <w:proofErr w:type="gramEnd"/>
      <w:r>
        <w:t xml:space="preserve"> 0 and B_STOP programmed to 9 (assuming FOP_COL_OFFSET = 210, the actual FOP columns analysed for a seed_f</w:t>
      </w:r>
      <w:r w:rsidRPr="006111FA">
        <w:rPr>
          <w:vertAlign w:val="subscript"/>
        </w:rPr>
        <w:t>0</w:t>
      </w:r>
      <w:r>
        <w:t xml:space="preserve"> will then be 210 to 219.</w:t>
      </w:r>
    </w:p>
    <w:p w14:paraId="14A68DF1" w14:textId="77777777" w:rsidR="00ED072D" w:rsidRDefault="00ED072D" w:rsidP="00ED072D"/>
    <w:p w14:paraId="54A01843" w14:textId="77777777" w:rsidR="00ED072D" w:rsidRDefault="00ED072D" w:rsidP="00ED072D">
      <w:r>
        <w:t>This configuration is common to all SUMMER sub-module instances in the HSUM module.</w:t>
      </w:r>
    </w:p>
    <w:p w14:paraId="1CCFA7A5" w14:textId="77777777" w:rsidR="00ED072D" w:rsidRDefault="00ED072D" w:rsidP="00ED072D"/>
    <w:p w14:paraId="655F2E98" w14:textId="77777777" w:rsidR="00ED072D" w:rsidRDefault="00ED072D" w:rsidP="00ED072D"/>
    <w:p w14:paraId="0F8B6C44" w14:textId="77777777" w:rsidR="00ED072D" w:rsidRDefault="00ED072D" w:rsidP="00ED072D">
      <w:pPr>
        <w:pStyle w:val="Heading6"/>
      </w:pPr>
      <w:r>
        <w:t>“H” Programming</w:t>
      </w:r>
    </w:p>
    <w:p w14:paraId="72C52785" w14:textId="77777777" w:rsidR="00ED072D" w:rsidRDefault="00ED072D" w:rsidP="00ED072D">
      <w:r>
        <w:t xml:space="preserve">The number of Harmonics to be summed is programmed via the “H” register. There are two registers (H_1, H_2) to cater for two analysis runs, each with a configurable number of harmonics summed. Reducing the number of harmonics to be summed reduces the time to read the required information from DDR SDRAM memory since less FOP columns are required, and </w:t>
      </w:r>
      <w:r w:rsidR="00BA29C0">
        <w:t xml:space="preserve">this </w:t>
      </w:r>
      <w:r>
        <w:t>reduces the Summing time since the summed results do not have to progress as far through the summing tree.</w:t>
      </w:r>
    </w:p>
    <w:p w14:paraId="108A09B6" w14:textId="77777777" w:rsidR="00ED072D" w:rsidRDefault="00ED072D" w:rsidP="00ED072D"/>
    <w:p w14:paraId="1AA35047" w14:textId="77777777" w:rsidR="00ED072D" w:rsidRDefault="00ED072D" w:rsidP="00ED072D">
      <w:r>
        <w:t>This configuration is common to all SUMMER sub-module instances in the HSUM module.</w:t>
      </w:r>
    </w:p>
    <w:p w14:paraId="064B8060" w14:textId="77777777" w:rsidR="00ED072D" w:rsidRDefault="00ED072D" w:rsidP="00ED072D">
      <w:r>
        <w:t>.</w:t>
      </w:r>
    </w:p>
    <w:p w14:paraId="1988886B" w14:textId="77777777" w:rsidR="00ED072D" w:rsidRDefault="00ED072D" w:rsidP="00ED072D">
      <w:r>
        <w:br w:type="page"/>
      </w:r>
    </w:p>
    <w:p w14:paraId="25E6246C" w14:textId="77777777" w:rsidR="00ED072D" w:rsidRDefault="00ED072D" w:rsidP="00ED072D">
      <w:pPr>
        <w:pStyle w:val="Heading6"/>
      </w:pPr>
      <w:r>
        <w:lastRenderedPageBreak/>
        <w:t>“FOP_ROW” programming</w:t>
      </w:r>
    </w:p>
    <w:p w14:paraId="09101BE1" w14:textId="77777777" w:rsidR="00ED072D" w:rsidRDefault="00ED072D" w:rsidP="00ED072D">
      <w:r>
        <w:t>The number of FOP rows to be read from the DDR_SDRAM is programmed via the “FOP_ROW” register. There are two registers (FOP_ROW_1, FOP_ROW_2) to cater for two analysis runs, each with a configurable number of rows. The FOP rows are read from the centre (</w:t>
      </w:r>
      <w:proofErr w:type="spellStart"/>
      <w:r>
        <w:t>i.e</w:t>
      </w:r>
      <w:proofErr w:type="spellEnd"/>
      <w:r>
        <w:t xml:space="preserve"> </w:t>
      </w:r>
      <w:proofErr w:type="gramStart"/>
      <w:r>
        <w:t>p[</w:t>
      </w:r>
      <w:proofErr w:type="gramEnd"/>
      <w:r>
        <w:t xml:space="preserve">0]) outwards to (p[-42]/p[-42]). To read just the centre Row FOP_ROW should be programmed to 1. To read rows </w:t>
      </w:r>
      <w:proofErr w:type="gramStart"/>
      <w:r>
        <w:t>p[</w:t>
      </w:r>
      <w:proofErr w:type="gramEnd"/>
      <w:r>
        <w:t>-1], p0], p[1] FOP ROW  should be programmed to 3. To read rows p[-42</w:t>
      </w:r>
      <w:proofErr w:type="gramStart"/>
      <w:r>
        <w:t>],p</w:t>
      </w:r>
      <w:proofErr w:type="gramEnd"/>
      <w:r>
        <w:t>[-41]… p0],… p[41], p[42] FOP ROW  should be programmed to 85. Reducing the number of FOP Rows read from DDR SDRAM reduces the time to read the data.</w:t>
      </w:r>
    </w:p>
    <w:p w14:paraId="4A0A35A5" w14:textId="77777777" w:rsidR="00ED072D" w:rsidRDefault="00ED072D" w:rsidP="00ED072D"/>
    <w:p w14:paraId="04B8C98C" w14:textId="77777777" w:rsidR="00ED072D" w:rsidRDefault="00ED072D" w:rsidP="00ED072D">
      <w:r>
        <w:t>This configuration is common to all SUMMER sub-module instances in the HSUM module.</w:t>
      </w:r>
    </w:p>
    <w:p w14:paraId="4018A1BA" w14:textId="77777777" w:rsidR="00ED072D" w:rsidRDefault="00ED072D" w:rsidP="00ED072D"/>
    <w:p w14:paraId="0C013A4F" w14:textId="77777777" w:rsidR="00ED072D" w:rsidRDefault="00ED072D" w:rsidP="00ED072D"/>
    <w:p w14:paraId="2626A518" w14:textId="77777777" w:rsidR="00ED072D" w:rsidRDefault="00ED072D" w:rsidP="00ED072D"/>
    <w:p w14:paraId="33984CA1" w14:textId="77777777" w:rsidR="00ED072D" w:rsidRDefault="00ED072D" w:rsidP="00ED072D">
      <w:pPr>
        <w:pStyle w:val="Heading6"/>
      </w:pPr>
      <w:r>
        <w:t>“P_EN” Programming</w:t>
      </w:r>
    </w:p>
    <w:p w14:paraId="74C09E31" w14:textId="77777777" w:rsidR="00ED072D" w:rsidRDefault="00ED072D" w:rsidP="00ED072D">
      <w:r>
        <w:t>The number of orbital accelerations in a FOP Column (</w:t>
      </w:r>
      <w:proofErr w:type="gramStart"/>
      <w:r>
        <w:t>i.e.</w:t>
      </w:r>
      <w:proofErr w:type="gramEnd"/>
      <w:r>
        <w:t xml:space="preserve"> the number of seed_f</w:t>
      </w:r>
      <w:r w:rsidRPr="006111FA">
        <w:rPr>
          <w:vertAlign w:val="subscript"/>
        </w:rPr>
        <w:t>0</w:t>
      </w:r>
      <w:r>
        <w:t xml:space="preserve"> locations in a FOP Column) is programmed via the “P_EN” register.</w:t>
      </w:r>
      <w:r w:rsidRPr="006111FA">
        <w:t xml:space="preserve"> </w:t>
      </w:r>
      <w:r>
        <w:t>There are two registers (P_EN _1, P_EN _2) to cater for two analysis runs, each with a configurable number of orbital accelerations. The maximum number of orbital accelerations is 21. Reducing the number of orbital accelerations for a seed_f</w:t>
      </w:r>
      <w:r w:rsidRPr="006111FA">
        <w:rPr>
          <w:vertAlign w:val="subscript"/>
        </w:rPr>
        <w:t>0</w:t>
      </w:r>
      <w:r>
        <w:t xml:space="preserve"> reduces the summing time.</w:t>
      </w:r>
    </w:p>
    <w:p w14:paraId="1C81B89C" w14:textId="77777777" w:rsidR="00ED072D" w:rsidRDefault="00ED072D" w:rsidP="00ED072D"/>
    <w:p w14:paraId="3794076C" w14:textId="77777777" w:rsidR="00ED072D" w:rsidRDefault="00ED072D" w:rsidP="00ED072D">
      <w:r>
        <w:t>This configuration is per SUMMER sub-module instance in the HSUM module.</w:t>
      </w:r>
    </w:p>
    <w:p w14:paraId="44ED9067" w14:textId="77777777" w:rsidR="00ED072D" w:rsidRDefault="00ED072D" w:rsidP="00ED072D"/>
    <w:p w14:paraId="68C994E9" w14:textId="77777777" w:rsidR="00ED072D" w:rsidRDefault="00ED072D" w:rsidP="00ED072D">
      <w:pPr>
        <w:pStyle w:val="Heading6"/>
      </w:pPr>
      <w:r>
        <w:t>“A” Programming</w:t>
      </w:r>
    </w:p>
    <w:p w14:paraId="18629227" w14:textId="77777777" w:rsidR="00ED072D" w:rsidRDefault="00ED072D" w:rsidP="00ED072D">
      <w:r>
        <w:t>The number of orbital acceleration ambiguity slopes analysed is programmed via the “A” register.</w:t>
      </w:r>
      <w:r w:rsidRPr="006111FA">
        <w:t xml:space="preserve"> </w:t>
      </w:r>
      <w:r>
        <w:t>There are two registers (A _1, A _2) to cater for two analysis runs, each with a configurable number of orbital acceleration ambiguity slopes. The maximum number of orbital acceleration ambiguity slopes is 11. Reducing the number of orbital acceleration ambiguity slopes for a seed_f</w:t>
      </w:r>
      <w:r w:rsidRPr="006111FA">
        <w:rPr>
          <w:vertAlign w:val="subscript"/>
        </w:rPr>
        <w:t>0</w:t>
      </w:r>
      <w:r>
        <w:t xml:space="preserve"> reduces the summing time.</w:t>
      </w:r>
    </w:p>
    <w:p w14:paraId="188D9E0A" w14:textId="77777777" w:rsidR="00ED072D" w:rsidRDefault="00ED072D" w:rsidP="00ED072D"/>
    <w:p w14:paraId="0BF49E22" w14:textId="77777777" w:rsidR="00ED072D" w:rsidRDefault="00ED072D" w:rsidP="00ED072D">
      <w:r>
        <w:t>This configuration is per SUMMER sub-module instance in the HSUM module.</w:t>
      </w:r>
    </w:p>
    <w:p w14:paraId="4263302E" w14:textId="77777777" w:rsidR="00ED072D" w:rsidRDefault="00ED072D" w:rsidP="00ED072D"/>
    <w:p w14:paraId="723C2688" w14:textId="77777777" w:rsidR="00ED072D" w:rsidRDefault="00ED072D" w:rsidP="00ED072D"/>
    <w:p w14:paraId="089F16BC" w14:textId="77777777" w:rsidR="00ED072D" w:rsidRDefault="00ED072D" w:rsidP="00ED072D"/>
    <w:p w14:paraId="5A37F05B" w14:textId="77777777" w:rsidR="00ED072D" w:rsidRDefault="00ED072D" w:rsidP="00ED072D">
      <w:pPr>
        <w:pStyle w:val="Heading6"/>
      </w:pPr>
      <w:r>
        <w:t>“A_SET” Programming</w:t>
      </w:r>
    </w:p>
    <w:p w14:paraId="2F0CA688" w14:textId="77777777" w:rsidR="00ED072D" w:rsidRDefault="00ED072D" w:rsidP="00ED072D">
      <w:r>
        <w:t xml:space="preserve">The number of </w:t>
      </w:r>
      <w:proofErr w:type="gramStart"/>
      <w:r>
        <w:t>analysis</w:t>
      </w:r>
      <w:proofErr w:type="gramEnd"/>
      <w:r>
        <w:t xml:space="preserve"> runs to be performed is programmed via the “A_SET” register (0 = 1 run, 1 = 2 runs).</w:t>
      </w:r>
    </w:p>
    <w:p w14:paraId="135D7039" w14:textId="77777777" w:rsidR="00ED072D" w:rsidRDefault="00ED072D" w:rsidP="00ED072D"/>
    <w:p w14:paraId="02A6F2C2" w14:textId="77777777" w:rsidR="00ED072D" w:rsidRDefault="00ED072D" w:rsidP="00ED072D">
      <w:r>
        <w:t>This configuration is common to all SUMMER sub-module instances in the HSUM module.</w:t>
      </w:r>
    </w:p>
    <w:p w14:paraId="59BBAADB" w14:textId="77777777" w:rsidR="00ED072D" w:rsidRDefault="00ED072D" w:rsidP="00ED072D"/>
    <w:p w14:paraId="0F967E1D" w14:textId="77777777" w:rsidR="00ED072D" w:rsidRDefault="00ED072D" w:rsidP="00ED072D">
      <w:r>
        <w:br w:type="page"/>
      </w:r>
    </w:p>
    <w:p w14:paraId="1B70CDE4" w14:textId="77777777" w:rsidR="00ED072D" w:rsidRDefault="00ED072D" w:rsidP="00ED072D">
      <w:pPr>
        <w:pStyle w:val="Heading6"/>
      </w:pPr>
      <w:r>
        <w:lastRenderedPageBreak/>
        <w:t>“THRESH_SET” Programming</w:t>
      </w:r>
    </w:p>
    <w:p w14:paraId="519775E0" w14:textId="77777777" w:rsidR="00ED072D" w:rsidRDefault="00ED072D" w:rsidP="00ED072D">
      <w:r>
        <w:t>The HSUM module supports two sets of Harmonic Summing power thresholds, -one for low frequency periodicity candidates and one for high frequency periodicity candidates. The FOP seed_f</w:t>
      </w:r>
      <w:r w:rsidRPr="006111FA">
        <w:rPr>
          <w:vertAlign w:val="subscript"/>
        </w:rPr>
        <w:t>0</w:t>
      </w:r>
      <w:r>
        <w:t xml:space="preserve"> column at which the change in threshold levels occurs is programmed via the “THRESH_SET” register. </w:t>
      </w:r>
    </w:p>
    <w:p w14:paraId="3A91E83E" w14:textId="77777777" w:rsidR="00ED072D" w:rsidRDefault="00ED072D" w:rsidP="00ED072D"/>
    <w:p w14:paraId="0A877283" w14:textId="77777777" w:rsidR="00ED072D" w:rsidRDefault="00ED072D" w:rsidP="00ED072D">
      <w:r>
        <w:t>This configuration is common to all SUMMER sub-module instances in the HSUM module.</w:t>
      </w:r>
    </w:p>
    <w:p w14:paraId="0940B2DB" w14:textId="77777777" w:rsidR="00ED072D" w:rsidRDefault="00ED072D" w:rsidP="00ED072D"/>
    <w:p w14:paraId="121A35EE" w14:textId="77777777" w:rsidR="00ED072D" w:rsidRDefault="00ED072D" w:rsidP="00ED072D"/>
    <w:p w14:paraId="1293B20C" w14:textId="77777777" w:rsidR="00ED072D" w:rsidRDefault="00ED072D" w:rsidP="00ED072D"/>
    <w:p w14:paraId="47222DE2" w14:textId="77777777" w:rsidR="00ED072D" w:rsidRDefault="00ED072D" w:rsidP="00ED072D">
      <w:pPr>
        <w:pStyle w:val="Heading6"/>
      </w:pPr>
      <w:r>
        <w:t xml:space="preserve"> “M” Programming</w:t>
      </w:r>
    </w:p>
    <w:p w14:paraId="0547016F" w14:textId="77777777" w:rsidR="00ED072D" w:rsidRDefault="00ED072D" w:rsidP="00ED072D">
      <w:r>
        <w:t>The harmonic summing normally uses power information from selected locations of the FOP, however as a diagnostic feature a user programmed power level via the “M” register can be selected for summing instead.</w:t>
      </w:r>
    </w:p>
    <w:p w14:paraId="100EB9FF" w14:textId="77777777" w:rsidR="00ED072D" w:rsidRDefault="00ED072D" w:rsidP="00ED072D"/>
    <w:p w14:paraId="200227BB" w14:textId="77777777" w:rsidR="00ED072D" w:rsidRDefault="00ED072D" w:rsidP="00ED072D">
      <w:r>
        <w:t>This configuration is common to all SUMMER sub-module instances in the HSUM module.</w:t>
      </w:r>
    </w:p>
    <w:p w14:paraId="0DBAFE57" w14:textId="77777777" w:rsidR="00ED072D" w:rsidRDefault="00ED072D" w:rsidP="00ED072D"/>
    <w:p w14:paraId="59BBF512" w14:textId="77777777" w:rsidR="00ED072D" w:rsidRDefault="00ED072D" w:rsidP="00ED072D"/>
    <w:p w14:paraId="1AB5867D" w14:textId="77777777" w:rsidR="00ED072D" w:rsidRDefault="00ED072D" w:rsidP="00ED072D">
      <w:pPr>
        <w:pStyle w:val="Heading6"/>
      </w:pPr>
      <w:r>
        <w:t>“HPSEL” Programming</w:t>
      </w:r>
    </w:p>
    <w:p w14:paraId="40F51FCF" w14:textId="77777777" w:rsidR="00ED072D" w:rsidRDefault="00ED072D" w:rsidP="00ED072D">
      <w:r>
        <w:t xml:space="preserve">For each of up to eight harmonics there is a set of configuration registers to determine which FOP row should be selected for summation. The Harmonic Summation </w:t>
      </w:r>
      <w:proofErr w:type="gramStart"/>
      <w:r>
        <w:t>supports:-</w:t>
      </w:r>
      <w:proofErr w:type="gramEnd"/>
    </w:p>
    <w:p w14:paraId="16D21D19" w14:textId="77777777" w:rsidR="00ED072D" w:rsidRDefault="00ED072D" w:rsidP="00ED072D">
      <w:pPr>
        <w:numPr>
          <w:ilvl w:val="0"/>
          <w:numId w:val="32"/>
        </w:numPr>
      </w:pPr>
      <w:r>
        <w:t>Seed_f</w:t>
      </w:r>
      <w:r w:rsidRPr="006111FA">
        <w:rPr>
          <w:vertAlign w:val="subscript"/>
        </w:rPr>
        <w:t>0</w:t>
      </w:r>
      <w:r>
        <w:t xml:space="preserve"> in any of up to 21 rows in a FOP Column (</w:t>
      </w:r>
      <w:proofErr w:type="gramStart"/>
      <w:r>
        <w:t>i.e.</w:t>
      </w:r>
      <w:proofErr w:type="gramEnd"/>
      <w:r>
        <w:t xml:space="preserve"> up to 21 different orbital accelerations).</w:t>
      </w:r>
    </w:p>
    <w:p w14:paraId="15B2F3D8" w14:textId="77777777" w:rsidR="00ED072D" w:rsidRDefault="00ED072D" w:rsidP="00ED072D">
      <w:pPr>
        <w:numPr>
          <w:ilvl w:val="0"/>
          <w:numId w:val="32"/>
        </w:numPr>
      </w:pPr>
      <w:r>
        <w:t>Up to 11 orbital acceleration ambiguity slopes per seed_f</w:t>
      </w:r>
      <w:r w:rsidRPr="006A39F7">
        <w:rPr>
          <w:vertAlign w:val="subscript"/>
        </w:rPr>
        <w:t>0</w:t>
      </w:r>
    </w:p>
    <w:p w14:paraId="0D415BF2" w14:textId="77777777" w:rsidR="00ED072D" w:rsidRDefault="00ED072D" w:rsidP="00ED072D"/>
    <w:p w14:paraId="1F71086A" w14:textId="77777777" w:rsidR="00ED072D" w:rsidRDefault="00ED072D" w:rsidP="00ED072D">
      <w:r>
        <w:t>Hence for an analysis run a total 21 x 11 = 231 registers are required for each harmonic, with each register programmed with a FOP Row number in the range 0x00 to 0x60, where 0x00 to 0x59 selects a FOP Row and 0x60 selects the M value instead of a FOP.</w:t>
      </w:r>
    </w:p>
    <w:p w14:paraId="4E5C9882" w14:textId="77777777" w:rsidR="00ED072D" w:rsidRDefault="00ED072D" w:rsidP="00ED072D"/>
    <w:p w14:paraId="51539070" w14:textId="77777777" w:rsidR="00ED072D" w:rsidRDefault="00ED072D" w:rsidP="00ED072D">
      <w:r>
        <w:t>Two sets of HPSEL registers (</w:t>
      </w:r>
      <w:proofErr w:type="gramStart"/>
      <w:r>
        <w:t>i.e.</w:t>
      </w:r>
      <w:proofErr w:type="gramEnd"/>
      <w:r>
        <w:t xml:space="preserve"> 2 x 231) are required per harmonic to support two analysis runs, each with configurable FOP locations selected for summing.</w:t>
      </w:r>
    </w:p>
    <w:p w14:paraId="0DD8F108" w14:textId="77777777" w:rsidR="00ED072D" w:rsidRDefault="00ED072D" w:rsidP="00ED072D"/>
    <w:p w14:paraId="56A3794D" w14:textId="77777777" w:rsidR="00ED072D" w:rsidRDefault="00ED072D" w:rsidP="00ED072D">
      <w:r>
        <w:t>This configuration is per SUMMER sub-module instance in the HSUM module.</w:t>
      </w:r>
    </w:p>
    <w:p w14:paraId="58715E0E" w14:textId="77777777" w:rsidR="00ED072D" w:rsidRDefault="00ED072D" w:rsidP="00ED072D"/>
    <w:p w14:paraId="10322C2F" w14:textId="77777777" w:rsidR="00ED072D" w:rsidRDefault="00ED072D" w:rsidP="00ED072D">
      <w:r>
        <w:br w:type="page"/>
      </w:r>
    </w:p>
    <w:p w14:paraId="6FD5CC88" w14:textId="77777777" w:rsidR="00ED072D" w:rsidRDefault="00ED072D" w:rsidP="00ED072D">
      <w:pPr>
        <w:pStyle w:val="Heading6"/>
      </w:pPr>
      <w:r>
        <w:lastRenderedPageBreak/>
        <w:t>“THRESHOLD” Programming</w:t>
      </w:r>
    </w:p>
    <w:p w14:paraId="781465DA" w14:textId="77777777" w:rsidR="00ED072D" w:rsidRDefault="00ED072D" w:rsidP="00ED072D">
      <w:r>
        <w:t>For each of up to eight harmonics there is a set of configuration registers containing the power level thresholds above which a summation will trigger the collection of a result. Each of up to 21 seed_f</w:t>
      </w:r>
      <w:r w:rsidRPr="006A39F7">
        <w:rPr>
          <w:vertAlign w:val="subscript"/>
        </w:rPr>
        <w:t>0</w:t>
      </w:r>
      <w:r>
        <w:t xml:space="preserve"> rows has a configurable power threshold.</w:t>
      </w:r>
    </w:p>
    <w:p w14:paraId="4194647D" w14:textId="77777777" w:rsidR="00ED072D" w:rsidRDefault="00ED072D" w:rsidP="00ED072D"/>
    <w:p w14:paraId="74DFF8D5" w14:textId="77777777" w:rsidR="00ED072D" w:rsidRDefault="00ED072D" w:rsidP="00ED072D"/>
    <w:p w14:paraId="4F59F305" w14:textId="77777777" w:rsidR="00ED072D" w:rsidRDefault="00ED072D" w:rsidP="00ED072D">
      <w:r>
        <w:t>Two sets of THRESHOLD registers (</w:t>
      </w:r>
      <w:proofErr w:type="gramStart"/>
      <w:r>
        <w:t>i.e.</w:t>
      </w:r>
      <w:proofErr w:type="gramEnd"/>
      <w:r>
        <w:t xml:space="preserve"> 2 x 21) are required per harmonic to support two sets of thresholds with the swap point over occurring as the FOP column containing the seed_f0 passes the “THRESH_SET” FOP column.</w:t>
      </w:r>
    </w:p>
    <w:p w14:paraId="48CCF988" w14:textId="77777777" w:rsidR="00ED072D" w:rsidRDefault="00ED072D" w:rsidP="00ED072D"/>
    <w:p w14:paraId="7A8DB3C3" w14:textId="77777777" w:rsidR="00ED072D" w:rsidRDefault="00ED072D" w:rsidP="00ED072D">
      <w:r>
        <w:t>This configuration is per SUMMER sub-module instance in the HSUM module.</w:t>
      </w:r>
    </w:p>
    <w:p w14:paraId="29364C7B" w14:textId="77777777" w:rsidR="00ED072D" w:rsidRDefault="00ED072D" w:rsidP="00ED072D"/>
    <w:p w14:paraId="2320E247" w14:textId="77777777" w:rsidR="00ED072D" w:rsidRDefault="00ED072D" w:rsidP="00ED072D"/>
    <w:p w14:paraId="3F957E3B" w14:textId="77777777" w:rsidR="00ED072D" w:rsidRDefault="00ED072D" w:rsidP="00ED072D">
      <w:pPr>
        <w:pStyle w:val="Heading6"/>
      </w:pPr>
      <w:r>
        <w:t>“T_FILTER_EN” Programming</w:t>
      </w:r>
    </w:p>
    <w:p w14:paraId="65187F5D" w14:textId="77777777" w:rsidR="00ED072D" w:rsidRDefault="00ED072D" w:rsidP="00ED072D">
      <w:r>
        <w:t>As threshold levels are crossed the pertinent information for the crossing point (</w:t>
      </w:r>
      <w:proofErr w:type="spellStart"/>
      <w:proofErr w:type="gramStart"/>
      <w:r>
        <w:t>i</w:t>
      </w:r>
      <w:proofErr w:type="spellEnd"/>
      <w:r>
        <w:t>..e</w:t>
      </w:r>
      <w:proofErr w:type="gramEnd"/>
      <w:r>
        <w:t xml:space="preserve"> harmonic, FOP Row, FOP Column and power level) is collected. </w:t>
      </w:r>
    </w:p>
    <w:p w14:paraId="77DAFC22" w14:textId="77777777" w:rsidR="00ED072D" w:rsidRDefault="00ED072D" w:rsidP="00ED072D"/>
    <w:p w14:paraId="27078D07" w14:textId="77777777" w:rsidR="00ED072D" w:rsidRDefault="00ED072D" w:rsidP="00ED072D">
      <w:r>
        <w:t>If T_FILTER_EN is programmed to 0, all the results for every crossing are stored (even if there are multiple crossings for a particular seed_f</w:t>
      </w:r>
      <w:r w:rsidRPr="006A39F7">
        <w:rPr>
          <w:vertAlign w:val="subscript"/>
        </w:rPr>
        <w:t>0</w:t>
      </w:r>
      <w:r>
        <w:t xml:space="preserve"> location). </w:t>
      </w:r>
    </w:p>
    <w:p w14:paraId="67BA15F0" w14:textId="77777777" w:rsidR="00ED072D" w:rsidRDefault="00ED072D" w:rsidP="00ED072D"/>
    <w:p w14:paraId="68E89491" w14:textId="77777777" w:rsidR="00ED072D" w:rsidRDefault="00ED072D" w:rsidP="00ED072D">
      <w:r>
        <w:t>If T_FILTER_EN is programmed to 1, at the completion of summing a seed_f</w:t>
      </w:r>
      <w:r w:rsidRPr="006A39F7">
        <w:rPr>
          <w:vertAlign w:val="subscript"/>
        </w:rPr>
        <w:t>0</w:t>
      </w:r>
      <w:r>
        <w:t xml:space="preserve"> location only the threshold crossing of the highest harmonic is stored to save memory.</w:t>
      </w:r>
    </w:p>
    <w:p w14:paraId="3D986C99" w14:textId="77777777" w:rsidR="00ED072D" w:rsidRDefault="00ED072D" w:rsidP="00ED072D"/>
    <w:p w14:paraId="1B8AEEF8" w14:textId="77777777" w:rsidR="00ED072D" w:rsidRDefault="00ED072D" w:rsidP="00ED072D"/>
    <w:p w14:paraId="3BFE5B36" w14:textId="77777777" w:rsidR="00ED072D" w:rsidRDefault="00ED072D" w:rsidP="00ED072D">
      <w:r>
        <w:t>This configuration is common to all SUMMER sub-module instances in the HSUM module.</w:t>
      </w:r>
    </w:p>
    <w:p w14:paraId="27FE0C85" w14:textId="77777777" w:rsidR="00ED072D" w:rsidRDefault="00ED072D" w:rsidP="00ED072D"/>
    <w:p w14:paraId="5833255A" w14:textId="77777777" w:rsidR="00ED072D" w:rsidRDefault="00ED072D" w:rsidP="00ED072D">
      <w:r>
        <w:br w:type="page"/>
      </w:r>
    </w:p>
    <w:p w14:paraId="3D2CE222" w14:textId="77777777" w:rsidR="00ED072D" w:rsidRPr="00B00CC9" w:rsidRDefault="00ED072D" w:rsidP="00ED072D">
      <w:pPr>
        <w:pStyle w:val="Heading4"/>
        <w:rPr>
          <w:sz w:val="24"/>
          <w:szCs w:val="24"/>
        </w:rPr>
      </w:pPr>
      <w:r w:rsidRPr="00B00CC9">
        <w:rPr>
          <w:sz w:val="24"/>
          <w:szCs w:val="24"/>
        </w:rPr>
        <w:lastRenderedPageBreak/>
        <w:t>Loading DM Samples via the PCIe Interface</w:t>
      </w:r>
    </w:p>
    <w:p w14:paraId="7DEC1687" w14:textId="77777777" w:rsidR="00ED072D" w:rsidRDefault="00ED072D" w:rsidP="00ED072D"/>
    <w:p w14:paraId="652933A0" w14:textId="77777777" w:rsidR="00ED072D" w:rsidRDefault="00ED072D" w:rsidP="00ED072D">
      <w:r>
        <w:t xml:space="preserve">The DM samples are loaded into the FDAS FPGA via DMA accesses over the PCIe Interface. Sec </w:t>
      </w:r>
      <w:r>
        <w:fldChar w:fldCharType="begin"/>
      </w:r>
      <w:r>
        <w:instrText xml:space="preserve"> REF _Ref499901234 \r \h </w:instrText>
      </w:r>
      <w:r>
        <w:fldChar w:fldCharType="separate"/>
      </w:r>
      <w:r>
        <w:t>14.3.1</w:t>
      </w:r>
      <w:r>
        <w:fldChar w:fldCharType="end"/>
      </w:r>
      <w:r>
        <w:t xml:space="preserve"> and Sec </w:t>
      </w:r>
      <w:r>
        <w:fldChar w:fldCharType="begin"/>
      </w:r>
      <w:r>
        <w:instrText xml:space="preserve"> REF _Ref499901247 \r \h </w:instrText>
      </w:r>
      <w:r>
        <w:fldChar w:fldCharType="separate"/>
      </w:r>
      <w:r>
        <w:t>14.3.2</w:t>
      </w:r>
      <w:r>
        <w:fldChar w:fldCharType="end"/>
      </w:r>
      <w:r>
        <w:t xml:space="preserve"> of this document provides an overview of the DMA operation over the PCIe Interface, including a worked example. It is recommended that the information in sections </w:t>
      </w:r>
      <w:r>
        <w:fldChar w:fldCharType="begin"/>
      </w:r>
      <w:r>
        <w:instrText xml:space="preserve"> REF _Ref499901328 \r \h </w:instrText>
      </w:r>
      <w:r>
        <w:fldChar w:fldCharType="separate"/>
      </w:r>
      <w:r>
        <w:t>14.3.1</w:t>
      </w:r>
      <w:r>
        <w:fldChar w:fldCharType="end"/>
      </w:r>
      <w:r>
        <w:t xml:space="preserve"> and </w:t>
      </w:r>
      <w:r>
        <w:fldChar w:fldCharType="begin"/>
      </w:r>
      <w:r>
        <w:instrText xml:space="preserve"> REF _Ref499901340 \r \h </w:instrText>
      </w:r>
      <w:r>
        <w:fldChar w:fldCharType="separate"/>
      </w:r>
      <w:r>
        <w:t>14.3.2</w:t>
      </w:r>
      <w:r>
        <w:fldChar w:fldCharType="end"/>
      </w:r>
      <w:r>
        <w:t xml:space="preserve"> is read first </w:t>
      </w:r>
      <w:proofErr w:type="gramStart"/>
      <w:r>
        <w:t>in order to</w:t>
      </w:r>
      <w:proofErr w:type="gramEnd"/>
      <w:r>
        <w:t xml:space="preserve"> make sense of the information in the sub-sections below.</w:t>
      </w:r>
    </w:p>
    <w:p w14:paraId="78AE6141" w14:textId="77777777" w:rsidR="00ED072D" w:rsidRDefault="00ED072D" w:rsidP="00ED072D"/>
    <w:p w14:paraId="54D5FC8A" w14:textId="77777777" w:rsidR="00ED072D" w:rsidRDefault="00ED072D" w:rsidP="00ED072D"/>
    <w:p w14:paraId="304612C6" w14:textId="77777777" w:rsidR="00ED072D" w:rsidRDefault="00ED072D" w:rsidP="00ED072D">
      <w:pPr>
        <w:pStyle w:val="Heading5"/>
        <w:ind w:hanging="1576"/>
        <w:rPr>
          <w:i w:val="0"/>
          <w:sz w:val="24"/>
          <w:szCs w:val="24"/>
        </w:rPr>
      </w:pPr>
      <w:r w:rsidRPr="004E76BF">
        <w:rPr>
          <w:i w:val="0"/>
          <w:sz w:val="24"/>
          <w:szCs w:val="24"/>
        </w:rPr>
        <w:t>FDAS DMA Descriptor Controller setup</w:t>
      </w:r>
    </w:p>
    <w:p w14:paraId="0B4B0B34" w14:textId="77777777" w:rsidR="00ED072D" w:rsidRPr="004E76BF" w:rsidRDefault="00ED072D" w:rsidP="00ED072D"/>
    <w:p w14:paraId="58F97220" w14:textId="77777777" w:rsidR="00ED072D" w:rsidRDefault="00ED072D" w:rsidP="00ED072D">
      <w:r>
        <w:t>The FDAS DMA Descriptor Controller is accessed via BAR0 of the PCIe Interface. The user programs the desired base address offset into BAR0 of the Type 0 Configuration space of the FDAS FPGA PCIe. This base address is then added to the addresses detailed below.</w:t>
      </w:r>
    </w:p>
    <w:p w14:paraId="749C2437" w14:textId="77777777" w:rsidR="00ED072D" w:rsidRDefault="00ED072D" w:rsidP="00ED072D"/>
    <w:p w14:paraId="25265615" w14:textId="77777777" w:rsidR="00ED072D" w:rsidRPr="002E1E38" w:rsidRDefault="0038240C" w:rsidP="00ED072D">
      <w:r w:rsidRPr="0038240C">
        <w:rPr>
          <w:highlight w:val="red"/>
        </w:rPr>
        <w:t>TBA</w:t>
      </w:r>
    </w:p>
    <w:p w14:paraId="4AC12019" w14:textId="77777777" w:rsidR="00ED072D" w:rsidRDefault="00ED072D" w:rsidP="00ED072D"/>
    <w:p w14:paraId="6DF928F5" w14:textId="77777777" w:rsidR="00ED072D" w:rsidRDefault="00ED072D" w:rsidP="00ED072D">
      <w:pPr>
        <w:pStyle w:val="Heading5"/>
        <w:ind w:hanging="1576"/>
        <w:rPr>
          <w:i w:val="0"/>
          <w:sz w:val="24"/>
          <w:szCs w:val="24"/>
        </w:rPr>
      </w:pPr>
      <w:r>
        <w:rPr>
          <w:i w:val="0"/>
          <w:sz w:val="24"/>
          <w:szCs w:val="24"/>
        </w:rPr>
        <w:t xml:space="preserve">DDR4 SDRAM Addresses for PCIe DMA </w:t>
      </w:r>
      <w:proofErr w:type="gramStart"/>
      <w:r>
        <w:rPr>
          <w:i w:val="0"/>
          <w:sz w:val="24"/>
          <w:szCs w:val="24"/>
        </w:rPr>
        <w:t>transfers</w:t>
      </w:r>
      <w:proofErr w:type="gramEnd"/>
    </w:p>
    <w:p w14:paraId="0AA542F5" w14:textId="77777777" w:rsidR="00ED072D" w:rsidRDefault="00ED072D" w:rsidP="00ED072D"/>
    <w:p w14:paraId="01065F8A" w14:textId="77777777" w:rsidR="00ED072D" w:rsidRDefault="00ED072D" w:rsidP="00ED072D">
      <w:r>
        <w:t xml:space="preserve">To perform a </w:t>
      </w:r>
      <w:proofErr w:type="gramStart"/>
      <w:r>
        <w:t>DMA</w:t>
      </w:r>
      <w:proofErr w:type="gramEnd"/>
      <w:r>
        <w:t xml:space="preserve"> transfer the PC/Computer Read/ Write (as appropriate) Descriptor table is programmed with the information for the transfer. This includes the source and destination addresses for the data transfer in the PC/Computer and relevant DDR4 SDRAM as viewed via the PCIe. This information is then transferred to the FDAS DMA Read/Write (as appropriate) Descriptor FIFO.</w:t>
      </w:r>
    </w:p>
    <w:p w14:paraId="6C8BDCE3" w14:textId="77777777" w:rsidR="00ED072D" w:rsidRDefault="00ED072D" w:rsidP="00ED072D"/>
    <w:p w14:paraId="4CA5F3AA" w14:textId="10ADE8E4" w:rsidR="00ED072D" w:rsidRDefault="00ED072D" w:rsidP="00ED072D">
      <w:r>
        <w:t>The Address range of DDR4 SDRAM #</w:t>
      </w:r>
      <w:r w:rsidR="00BA29C0">
        <w:t>0</w:t>
      </w:r>
      <w:r>
        <w:t xml:space="preserve"> </w:t>
      </w:r>
      <w:r w:rsidR="00462C70">
        <w:t>(</w:t>
      </w:r>
      <w:r w:rsidR="009058F6">
        <w:t>supporting the CLD module</w:t>
      </w:r>
      <w:r w:rsidR="00462C70">
        <w:t xml:space="preserve">) as seen </w:t>
      </w:r>
      <w:r>
        <w:t xml:space="preserve">PCIe is 0x200000000 – 0x2FFFFFFFF. </w:t>
      </w:r>
    </w:p>
    <w:p w14:paraId="22F02C1B" w14:textId="77777777" w:rsidR="00ED072D" w:rsidRPr="002E3466" w:rsidRDefault="00ED072D" w:rsidP="00ED072D"/>
    <w:p w14:paraId="72D8CD7D" w14:textId="77777777" w:rsidR="00BA29C0" w:rsidRDefault="00BA29C0" w:rsidP="00BA29C0">
      <w:r>
        <w:t>The Address range of DDR4 SDRAM #2 (supporting the CONV/ HSUM modules) as seen via the PCIe is 0x600000000 – 0x6FFFFFFFF.</w:t>
      </w:r>
    </w:p>
    <w:p w14:paraId="025031C5" w14:textId="77777777" w:rsidR="00BA29C0" w:rsidRDefault="00BA29C0" w:rsidP="00ED072D"/>
    <w:p w14:paraId="599201B2" w14:textId="77777777" w:rsidR="00BA29C0" w:rsidRDefault="00BA29C0" w:rsidP="00BA29C0">
      <w:r>
        <w:t>The Address range of DDR4 SDRAM #3 (supporting the CONV/ HSUM modules) as seen via the PCIe is 0x800000000 – 0x8FFFFFFFF.</w:t>
      </w:r>
    </w:p>
    <w:p w14:paraId="5157ED2C" w14:textId="77777777" w:rsidR="00ED072D" w:rsidRDefault="00ED072D" w:rsidP="00ED072D">
      <w:r>
        <w:br w:type="page"/>
      </w:r>
    </w:p>
    <w:p w14:paraId="353283DB" w14:textId="77777777" w:rsidR="00ED072D" w:rsidRPr="00357340" w:rsidRDefault="00ED072D" w:rsidP="00ED072D">
      <w:pPr>
        <w:pStyle w:val="Heading3"/>
        <w:tabs>
          <w:tab w:val="clear" w:pos="142"/>
          <w:tab w:val="clear" w:pos="426"/>
          <w:tab w:val="num" w:pos="862"/>
          <w:tab w:val="left" w:pos="1440"/>
        </w:tabs>
        <w:ind w:left="993" w:hanging="993"/>
      </w:pPr>
      <w:bookmarkStart w:id="29" w:name="_Toc83713274"/>
      <w:bookmarkStart w:id="30" w:name="_Toc128755407"/>
      <w:r w:rsidRPr="00357340">
        <w:lastRenderedPageBreak/>
        <w:t>Design Requirement Tag Compliance</w:t>
      </w:r>
      <w:bookmarkEnd w:id="29"/>
      <w:bookmarkEnd w:id="30"/>
    </w:p>
    <w:p w14:paraId="6DF93E59" w14:textId="77777777" w:rsidR="00ED072D" w:rsidRDefault="00ED072D" w:rsidP="00ED072D">
      <w:pPr>
        <w:pStyle w:val="Standardparagraph"/>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3171"/>
        <w:gridCol w:w="1701"/>
        <w:gridCol w:w="1984"/>
      </w:tblGrid>
      <w:tr w:rsidR="00ED072D" w:rsidRPr="001C2E69" w14:paraId="1C47AFA6" w14:textId="77777777" w:rsidTr="009A1B11">
        <w:trPr>
          <w:tblHeader/>
        </w:trPr>
        <w:tc>
          <w:tcPr>
            <w:tcW w:w="2466" w:type="dxa"/>
            <w:shd w:val="clear" w:color="auto" w:fill="C6D9F1"/>
          </w:tcPr>
          <w:p w14:paraId="0DD9DBB7" w14:textId="77777777" w:rsidR="00ED072D" w:rsidRPr="00EE61A9" w:rsidRDefault="00ED072D" w:rsidP="009A1B11">
            <w:pPr>
              <w:pStyle w:val="Standardparagraph"/>
              <w:jc w:val="center"/>
              <w:rPr>
                <w:b/>
                <w:color w:val="000000"/>
                <w:sz w:val="16"/>
                <w:szCs w:val="16"/>
              </w:rPr>
            </w:pPr>
            <w:r w:rsidRPr="00EE61A9">
              <w:rPr>
                <w:b/>
                <w:color w:val="000000"/>
                <w:sz w:val="16"/>
                <w:szCs w:val="16"/>
              </w:rPr>
              <w:t>Design Requirement Tag</w:t>
            </w:r>
          </w:p>
          <w:p w14:paraId="79CEA6DC" w14:textId="77777777" w:rsidR="00ED072D" w:rsidRPr="00EE61A9" w:rsidRDefault="00ED072D" w:rsidP="009A1B11">
            <w:pPr>
              <w:pStyle w:val="Standardparagraph"/>
              <w:jc w:val="center"/>
              <w:rPr>
                <w:b/>
                <w:color w:val="000000"/>
                <w:sz w:val="16"/>
                <w:szCs w:val="16"/>
              </w:rPr>
            </w:pPr>
          </w:p>
        </w:tc>
        <w:tc>
          <w:tcPr>
            <w:tcW w:w="3171" w:type="dxa"/>
            <w:shd w:val="clear" w:color="auto" w:fill="C6D9F1"/>
          </w:tcPr>
          <w:p w14:paraId="07E44CA6" w14:textId="77777777" w:rsidR="00ED072D" w:rsidRPr="00EE61A9" w:rsidRDefault="00ED072D" w:rsidP="009A1B11">
            <w:pPr>
              <w:pStyle w:val="Standardparagraph"/>
              <w:jc w:val="center"/>
              <w:rPr>
                <w:b/>
                <w:color w:val="000000"/>
                <w:sz w:val="16"/>
                <w:szCs w:val="16"/>
              </w:rPr>
            </w:pPr>
            <w:r w:rsidRPr="00EE61A9">
              <w:rPr>
                <w:b/>
                <w:color w:val="000000"/>
                <w:sz w:val="16"/>
                <w:szCs w:val="16"/>
              </w:rPr>
              <w:t>Description</w:t>
            </w:r>
          </w:p>
        </w:tc>
        <w:tc>
          <w:tcPr>
            <w:tcW w:w="1701" w:type="dxa"/>
            <w:shd w:val="clear" w:color="auto" w:fill="C6D9F1"/>
          </w:tcPr>
          <w:p w14:paraId="5C5D2032" w14:textId="77777777" w:rsidR="00ED072D" w:rsidRPr="00EE61A9" w:rsidRDefault="00ED072D" w:rsidP="009A1B11">
            <w:pPr>
              <w:pStyle w:val="Standardparagraph"/>
              <w:jc w:val="center"/>
              <w:rPr>
                <w:b/>
                <w:color w:val="000000"/>
                <w:sz w:val="16"/>
                <w:szCs w:val="16"/>
              </w:rPr>
            </w:pPr>
            <w:r w:rsidRPr="00EE61A9">
              <w:rPr>
                <w:b/>
                <w:color w:val="000000"/>
                <w:sz w:val="16"/>
                <w:szCs w:val="16"/>
              </w:rPr>
              <w:t>Modules Supporting the Requirement</w:t>
            </w:r>
          </w:p>
        </w:tc>
        <w:tc>
          <w:tcPr>
            <w:tcW w:w="1984" w:type="dxa"/>
            <w:shd w:val="clear" w:color="auto" w:fill="C6D9F1"/>
          </w:tcPr>
          <w:p w14:paraId="7BA8F839" w14:textId="77777777" w:rsidR="00ED072D" w:rsidRPr="00EE61A9" w:rsidRDefault="00ED072D" w:rsidP="009A1B11">
            <w:pPr>
              <w:pStyle w:val="Standardparagraph"/>
              <w:jc w:val="center"/>
              <w:rPr>
                <w:b/>
                <w:color w:val="000000"/>
                <w:sz w:val="16"/>
                <w:szCs w:val="16"/>
              </w:rPr>
            </w:pPr>
            <w:r>
              <w:rPr>
                <w:b/>
                <w:color w:val="000000"/>
                <w:sz w:val="16"/>
                <w:szCs w:val="16"/>
              </w:rPr>
              <w:t>Compliance</w:t>
            </w:r>
          </w:p>
        </w:tc>
      </w:tr>
      <w:tr w:rsidR="00ED072D" w:rsidRPr="001C2E69" w14:paraId="593B98F6" w14:textId="77777777" w:rsidTr="009A1B11">
        <w:tc>
          <w:tcPr>
            <w:tcW w:w="2466" w:type="dxa"/>
            <w:shd w:val="clear" w:color="auto" w:fill="auto"/>
          </w:tcPr>
          <w:p w14:paraId="052A4069" w14:textId="77777777" w:rsidR="00ED072D" w:rsidRPr="00EE61A9" w:rsidRDefault="00ED072D" w:rsidP="009A1B11">
            <w:pPr>
              <w:pStyle w:val="NoSpacing"/>
              <w:rPr>
                <w:sz w:val="16"/>
                <w:szCs w:val="16"/>
              </w:rPr>
            </w:pPr>
            <w:r w:rsidRPr="00EE61A9">
              <w:rPr>
                <w:sz w:val="16"/>
                <w:szCs w:val="16"/>
              </w:rPr>
              <w:t>FDAS.DATAIN:010/A</w:t>
            </w:r>
          </w:p>
          <w:p w14:paraId="40F5AC19" w14:textId="77777777" w:rsidR="00ED072D" w:rsidRPr="00EE61A9" w:rsidRDefault="00ED072D" w:rsidP="009A1B11">
            <w:pPr>
              <w:pStyle w:val="NoSpacing"/>
              <w:rPr>
                <w:color w:val="000000"/>
                <w:sz w:val="16"/>
                <w:szCs w:val="16"/>
              </w:rPr>
            </w:pPr>
          </w:p>
        </w:tc>
        <w:tc>
          <w:tcPr>
            <w:tcW w:w="3171" w:type="dxa"/>
            <w:shd w:val="clear" w:color="auto" w:fill="auto"/>
          </w:tcPr>
          <w:p w14:paraId="2BD81E83" w14:textId="77777777" w:rsidR="00ED072D" w:rsidRPr="00EE61A9" w:rsidRDefault="00ED072D" w:rsidP="009A1B11">
            <w:pPr>
              <w:jc w:val="both"/>
              <w:rPr>
                <w:sz w:val="16"/>
                <w:szCs w:val="16"/>
              </w:rPr>
            </w:pPr>
            <w:r w:rsidRPr="00EE61A9">
              <w:rPr>
                <w:sz w:val="16"/>
                <w:szCs w:val="16"/>
              </w:rPr>
              <w:t>The data presented to FDAS shall be the result of an FFT with 2</w:t>
            </w:r>
            <w:r w:rsidRPr="00EE61A9">
              <w:rPr>
                <w:sz w:val="16"/>
                <w:szCs w:val="16"/>
                <w:vertAlign w:val="superscript"/>
              </w:rPr>
              <w:t>22</w:t>
            </w:r>
            <w:r w:rsidRPr="00EE61A9">
              <w:rPr>
                <w:sz w:val="16"/>
                <w:szCs w:val="16"/>
              </w:rPr>
              <w:t xml:space="preserve"> (4,194,304) </w:t>
            </w:r>
            <w:proofErr w:type="spellStart"/>
            <w:r w:rsidRPr="00EE61A9">
              <w:rPr>
                <w:sz w:val="16"/>
                <w:szCs w:val="16"/>
              </w:rPr>
              <w:t>freq</w:t>
            </w:r>
            <w:proofErr w:type="spellEnd"/>
            <w:r w:rsidRPr="00EE61A9">
              <w:rPr>
                <w:sz w:val="16"/>
                <w:szCs w:val="16"/>
              </w:rPr>
              <w:t>-bins.</w:t>
            </w:r>
          </w:p>
          <w:p w14:paraId="1D1762DB" w14:textId="77777777" w:rsidR="00ED072D" w:rsidRPr="00EE61A9" w:rsidRDefault="00ED072D" w:rsidP="009A1B11">
            <w:pPr>
              <w:pStyle w:val="Standardparagraph"/>
              <w:jc w:val="both"/>
              <w:rPr>
                <w:color w:val="000000"/>
                <w:sz w:val="16"/>
                <w:szCs w:val="16"/>
              </w:rPr>
            </w:pPr>
          </w:p>
        </w:tc>
        <w:tc>
          <w:tcPr>
            <w:tcW w:w="1701" w:type="dxa"/>
          </w:tcPr>
          <w:p w14:paraId="2538282D"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766A1E29"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60140699"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Yes. </w:t>
            </w:r>
          </w:p>
          <w:p w14:paraId="7B4E1796" w14:textId="77777777" w:rsidR="00ED072D" w:rsidRDefault="00ED072D" w:rsidP="009A1B11">
            <w:pPr>
              <w:pStyle w:val="Standardparagraph"/>
              <w:jc w:val="both"/>
              <w:rPr>
                <w:color w:val="000000"/>
                <w:sz w:val="16"/>
                <w:szCs w:val="16"/>
              </w:rPr>
            </w:pPr>
            <w:r>
              <w:rPr>
                <w:color w:val="000000"/>
                <w:sz w:val="16"/>
                <w:szCs w:val="16"/>
              </w:rPr>
              <w:t>The actual number of samples processed is set by MC Configuration</w:t>
            </w:r>
          </w:p>
          <w:p w14:paraId="7DEBC6EE" w14:textId="77777777" w:rsidR="00ED072D" w:rsidRPr="00EE61A9" w:rsidRDefault="00ED072D" w:rsidP="009A1B11">
            <w:pPr>
              <w:pStyle w:val="Standardparagraph"/>
              <w:jc w:val="both"/>
              <w:rPr>
                <w:color w:val="000000"/>
                <w:sz w:val="16"/>
                <w:szCs w:val="16"/>
              </w:rPr>
            </w:pPr>
            <w:r>
              <w:rPr>
                <w:color w:val="000000"/>
                <w:sz w:val="16"/>
                <w:szCs w:val="16"/>
              </w:rPr>
              <w:t xml:space="preserve">FOP_SAMPLE_NUM </w:t>
            </w:r>
          </w:p>
        </w:tc>
      </w:tr>
      <w:tr w:rsidR="00ED072D" w:rsidRPr="001C2E69" w14:paraId="46467D12" w14:textId="77777777" w:rsidTr="009A1B11">
        <w:tc>
          <w:tcPr>
            <w:tcW w:w="2466" w:type="dxa"/>
            <w:shd w:val="clear" w:color="auto" w:fill="auto"/>
          </w:tcPr>
          <w:p w14:paraId="5E6802FC" w14:textId="77777777" w:rsidR="00ED072D" w:rsidRPr="00EE61A9" w:rsidRDefault="00ED072D" w:rsidP="009A1B11">
            <w:pPr>
              <w:pStyle w:val="NoSpacing"/>
              <w:rPr>
                <w:sz w:val="16"/>
                <w:szCs w:val="16"/>
              </w:rPr>
            </w:pPr>
            <w:r w:rsidRPr="00EE61A9">
              <w:rPr>
                <w:sz w:val="16"/>
                <w:szCs w:val="16"/>
              </w:rPr>
              <w:t>FDAS.DATAIN:020/A</w:t>
            </w:r>
          </w:p>
          <w:p w14:paraId="574773C8" w14:textId="77777777" w:rsidR="00ED072D" w:rsidRPr="00EE61A9" w:rsidRDefault="00ED072D" w:rsidP="009A1B11">
            <w:pPr>
              <w:pStyle w:val="NoSpacing"/>
              <w:rPr>
                <w:sz w:val="16"/>
                <w:szCs w:val="16"/>
              </w:rPr>
            </w:pPr>
          </w:p>
        </w:tc>
        <w:tc>
          <w:tcPr>
            <w:tcW w:w="3171" w:type="dxa"/>
            <w:shd w:val="clear" w:color="auto" w:fill="auto"/>
          </w:tcPr>
          <w:p w14:paraId="6B31B19F" w14:textId="77777777" w:rsidR="00ED072D" w:rsidRPr="00EE61A9" w:rsidRDefault="00ED072D" w:rsidP="009A1B11">
            <w:pPr>
              <w:jc w:val="both"/>
              <w:rPr>
                <w:sz w:val="16"/>
                <w:szCs w:val="16"/>
              </w:rPr>
            </w:pPr>
            <w:r w:rsidRPr="00EE61A9">
              <w:rPr>
                <w:sz w:val="16"/>
                <w:szCs w:val="16"/>
              </w:rPr>
              <w:t xml:space="preserve">Each </w:t>
            </w:r>
            <w:proofErr w:type="spellStart"/>
            <w:r w:rsidRPr="00EE61A9">
              <w:rPr>
                <w:sz w:val="16"/>
                <w:szCs w:val="16"/>
              </w:rPr>
              <w:t>freq</w:t>
            </w:r>
            <w:proofErr w:type="spellEnd"/>
            <w:r w:rsidRPr="00EE61A9">
              <w:rPr>
                <w:sz w:val="16"/>
                <w:szCs w:val="16"/>
              </w:rPr>
              <w:t>-bin shall contain a complex number with real and imaginary value</w:t>
            </w:r>
          </w:p>
        </w:tc>
        <w:tc>
          <w:tcPr>
            <w:tcW w:w="1701" w:type="dxa"/>
          </w:tcPr>
          <w:p w14:paraId="6C78052A"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536B0562"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4BBA5472"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0053504E" w14:textId="77777777" w:rsidTr="009A1B11">
        <w:tc>
          <w:tcPr>
            <w:tcW w:w="2466" w:type="dxa"/>
            <w:shd w:val="clear" w:color="auto" w:fill="auto"/>
          </w:tcPr>
          <w:p w14:paraId="1938E559" w14:textId="77777777" w:rsidR="00ED072D" w:rsidRPr="00EE61A9" w:rsidRDefault="00ED072D" w:rsidP="009A1B11">
            <w:pPr>
              <w:pStyle w:val="NoSpacing"/>
              <w:rPr>
                <w:sz w:val="16"/>
                <w:szCs w:val="16"/>
              </w:rPr>
            </w:pPr>
            <w:r w:rsidRPr="00EE61A9">
              <w:rPr>
                <w:sz w:val="16"/>
                <w:szCs w:val="16"/>
              </w:rPr>
              <w:t>FDAS.DATAIN:030/A</w:t>
            </w:r>
          </w:p>
          <w:p w14:paraId="36C33796" w14:textId="77777777" w:rsidR="00ED072D" w:rsidRPr="00EE61A9" w:rsidRDefault="00ED072D" w:rsidP="009A1B11">
            <w:pPr>
              <w:pStyle w:val="NoSpacing"/>
              <w:rPr>
                <w:sz w:val="16"/>
                <w:szCs w:val="16"/>
              </w:rPr>
            </w:pPr>
          </w:p>
        </w:tc>
        <w:tc>
          <w:tcPr>
            <w:tcW w:w="3171" w:type="dxa"/>
            <w:shd w:val="clear" w:color="auto" w:fill="auto"/>
          </w:tcPr>
          <w:p w14:paraId="7A384E6E" w14:textId="77777777" w:rsidR="00ED072D" w:rsidRPr="00EE61A9" w:rsidRDefault="00ED072D" w:rsidP="009A1B11">
            <w:pPr>
              <w:pStyle w:val="NoSpacing"/>
              <w:rPr>
                <w:sz w:val="16"/>
                <w:szCs w:val="16"/>
              </w:rPr>
            </w:pPr>
            <w:r w:rsidRPr="00EE61A9">
              <w:rPr>
                <w:sz w:val="16"/>
                <w:szCs w:val="16"/>
              </w:rPr>
              <w:t>Each element of the complex number shall be represented in IEEE 754 single precision format. Hence the complex number consists of two IEEE 754 values.</w:t>
            </w:r>
          </w:p>
          <w:p w14:paraId="5D25C31A" w14:textId="77777777" w:rsidR="00ED072D" w:rsidRPr="00EE61A9" w:rsidRDefault="00ED072D" w:rsidP="009A1B11">
            <w:pPr>
              <w:pStyle w:val="NoSpacing"/>
              <w:rPr>
                <w:color w:val="000000"/>
                <w:sz w:val="16"/>
                <w:szCs w:val="16"/>
              </w:rPr>
            </w:pPr>
          </w:p>
        </w:tc>
        <w:tc>
          <w:tcPr>
            <w:tcW w:w="1701" w:type="dxa"/>
          </w:tcPr>
          <w:p w14:paraId="0CBAA114"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6EC22D91"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2A5B0173"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1A1FB664" w14:textId="77777777" w:rsidTr="009A1B11">
        <w:tc>
          <w:tcPr>
            <w:tcW w:w="2466" w:type="dxa"/>
            <w:shd w:val="clear" w:color="auto" w:fill="auto"/>
          </w:tcPr>
          <w:p w14:paraId="173C644E" w14:textId="77777777" w:rsidR="00ED072D" w:rsidRPr="00EE61A9" w:rsidRDefault="00ED072D" w:rsidP="009A1B11">
            <w:pPr>
              <w:pStyle w:val="NoSpacing"/>
              <w:rPr>
                <w:sz w:val="16"/>
                <w:szCs w:val="16"/>
              </w:rPr>
            </w:pPr>
            <w:r w:rsidRPr="00EE61A9">
              <w:rPr>
                <w:sz w:val="16"/>
                <w:szCs w:val="16"/>
              </w:rPr>
              <w:t>FDAS.DATAIN:040/A</w:t>
            </w:r>
          </w:p>
          <w:p w14:paraId="02E0BF03" w14:textId="77777777" w:rsidR="00ED072D" w:rsidRPr="00EE61A9" w:rsidRDefault="00ED072D" w:rsidP="009A1B11">
            <w:pPr>
              <w:pStyle w:val="NoSpacing"/>
              <w:rPr>
                <w:sz w:val="16"/>
                <w:szCs w:val="16"/>
              </w:rPr>
            </w:pPr>
          </w:p>
        </w:tc>
        <w:tc>
          <w:tcPr>
            <w:tcW w:w="3171" w:type="dxa"/>
            <w:shd w:val="clear" w:color="auto" w:fill="auto"/>
          </w:tcPr>
          <w:p w14:paraId="030C7A31" w14:textId="77777777" w:rsidR="00ED072D" w:rsidRPr="00EE61A9" w:rsidRDefault="00ED072D" w:rsidP="009A1B11">
            <w:pPr>
              <w:pStyle w:val="NoSpacing"/>
              <w:rPr>
                <w:sz w:val="16"/>
                <w:szCs w:val="16"/>
              </w:rPr>
            </w:pPr>
            <w:r w:rsidRPr="00EE61A9">
              <w:rPr>
                <w:sz w:val="16"/>
                <w:szCs w:val="16"/>
              </w:rPr>
              <w:t xml:space="preserve">The FFT sequence shall be stored by FDAS in external DDR SDRAM memory, with all values static for a known </w:t>
            </w:r>
            <w:proofErr w:type="gramStart"/>
            <w:r w:rsidRPr="00EE61A9">
              <w:rPr>
                <w:sz w:val="16"/>
                <w:szCs w:val="16"/>
              </w:rPr>
              <w:t>period of time</w:t>
            </w:r>
            <w:proofErr w:type="gramEnd"/>
            <w:r w:rsidRPr="00EE61A9">
              <w:rPr>
                <w:sz w:val="16"/>
                <w:szCs w:val="16"/>
              </w:rPr>
              <w:t>.</w:t>
            </w:r>
          </w:p>
          <w:p w14:paraId="10B853E6" w14:textId="77777777" w:rsidR="00ED072D" w:rsidRPr="00EE61A9" w:rsidRDefault="00ED072D" w:rsidP="009A1B11">
            <w:pPr>
              <w:jc w:val="both"/>
              <w:rPr>
                <w:sz w:val="16"/>
                <w:szCs w:val="16"/>
              </w:rPr>
            </w:pPr>
          </w:p>
        </w:tc>
        <w:tc>
          <w:tcPr>
            <w:tcW w:w="1701" w:type="dxa"/>
          </w:tcPr>
          <w:p w14:paraId="0A774DAA"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1DEB3020"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62A20C65"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7DC2778C" w14:textId="77777777" w:rsidR="00ED072D" w:rsidRPr="00EE61A9" w:rsidRDefault="00ED072D" w:rsidP="009A1B11">
            <w:pPr>
              <w:pStyle w:val="Standardparagraph"/>
              <w:jc w:val="both"/>
              <w:rPr>
                <w:color w:val="000000"/>
                <w:sz w:val="16"/>
                <w:szCs w:val="16"/>
              </w:rPr>
            </w:pPr>
            <w:r w:rsidRPr="00EE61A9">
              <w:rPr>
                <w:color w:val="000000"/>
                <w:sz w:val="16"/>
                <w:szCs w:val="16"/>
              </w:rPr>
              <w:t>DDR Controller</w:t>
            </w:r>
          </w:p>
        </w:tc>
        <w:tc>
          <w:tcPr>
            <w:tcW w:w="1984" w:type="dxa"/>
          </w:tcPr>
          <w:p w14:paraId="2871358A"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192CA32A" w14:textId="77777777" w:rsidTr="009A1B11">
        <w:tc>
          <w:tcPr>
            <w:tcW w:w="2466" w:type="dxa"/>
            <w:shd w:val="clear" w:color="auto" w:fill="auto"/>
          </w:tcPr>
          <w:p w14:paraId="4DA4EA34" w14:textId="77777777" w:rsidR="00ED072D" w:rsidRPr="00EE61A9" w:rsidRDefault="00ED072D" w:rsidP="009A1B11">
            <w:pPr>
              <w:pStyle w:val="NoSpacing"/>
              <w:rPr>
                <w:sz w:val="16"/>
                <w:szCs w:val="16"/>
              </w:rPr>
            </w:pPr>
            <w:r w:rsidRPr="00EE61A9">
              <w:rPr>
                <w:sz w:val="16"/>
                <w:szCs w:val="16"/>
              </w:rPr>
              <w:t>FDAS.DATAIN:050/A</w:t>
            </w:r>
          </w:p>
          <w:p w14:paraId="4AB9987E" w14:textId="77777777" w:rsidR="00ED072D" w:rsidRPr="00EE61A9" w:rsidRDefault="00ED072D" w:rsidP="009A1B11">
            <w:pPr>
              <w:pStyle w:val="NoSpacing"/>
              <w:rPr>
                <w:sz w:val="16"/>
                <w:szCs w:val="16"/>
              </w:rPr>
            </w:pPr>
          </w:p>
        </w:tc>
        <w:tc>
          <w:tcPr>
            <w:tcW w:w="3171" w:type="dxa"/>
            <w:shd w:val="clear" w:color="auto" w:fill="auto"/>
          </w:tcPr>
          <w:p w14:paraId="4D1BFE2D" w14:textId="77777777" w:rsidR="00ED072D" w:rsidRPr="00EE61A9" w:rsidRDefault="00ED072D" w:rsidP="009A1B11">
            <w:pPr>
              <w:pStyle w:val="NoSpacing"/>
              <w:rPr>
                <w:sz w:val="16"/>
                <w:szCs w:val="16"/>
              </w:rPr>
            </w:pPr>
            <w:r w:rsidRPr="00EE61A9">
              <w:rPr>
                <w:sz w:val="16"/>
                <w:szCs w:val="16"/>
              </w:rPr>
              <w:t xml:space="preserve">The input data to FDAS shall be statically available for 111ms. </w:t>
            </w:r>
          </w:p>
          <w:p w14:paraId="45F2ED79" w14:textId="77777777" w:rsidR="00ED072D" w:rsidRPr="00EE61A9" w:rsidRDefault="00ED072D" w:rsidP="009A1B11">
            <w:pPr>
              <w:jc w:val="both"/>
              <w:rPr>
                <w:sz w:val="16"/>
                <w:szCs w:val="16"/>
              </w:rPr>
            </w:pPr>
          </w:p>
        </w:tc>
        <w:tc>
          <w:tcPr>
            <w:tcW w:w="1701" w:type="dxa"/>
          </w:tcPr>
          <w:p w14:paraId="138D0EBB"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tc>
        <w:tc>
          <w:tcPr>
            <w:tcW w:w="1984" w:type="dxa"/>
          </w:tcPr>
          <w:p w14:paraId="257AD242"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No. </w:t>
            </w:r>
          </w:p>
          <w:p w14:paraId="73E0FBE6" w14:textId="77777777" w:rsidR="00ED072D" w:rsidRPr="00EE61A9" w:rsidRDefault="00ED072D" w:rsidP="009A1B11">
            <w:pPr>
              <w:pStyle w:val="Standardparagraph"/>
              <w:rPr>
                <w:color w:val="000000"/>
                <w:sz w:val="16"/>
                <w:szCs w:val="16"/>
              </w:rPr>
            </w:pPr>
            <w:r>
              <w:rPr>
                <w:color w:val="000000"/>
                <w:sz w:val="16"/>
                <w:szCs w:val="16"/>
              </w:rPr>
              <w:t>In this implementation of FDAS the data shall need to be static for more than 111ms. DONE signals shall indicate when new samples can be accepted.</w:t>
            </w:r>
          </w:p>
        </w:tc>
      </w:tr>
      <w:tr w:rsidR="00ED072D" w:rsidRPr="001C2E69" w14:paraId="256F4D2B" w14:textId="77777777" w:rsidTr="009A1B11">
        <w:tc>
          <w:tcPr>
            <w:tcW w:w="2466" w:type="dxa"/>
            <w:shd w:val="clear" w:color="auto" w:fill="auto"/>
          </w:tcPr>
          <w:p w14:paraId="607C386E" w14:textId="77777777" w:rsidR="00ED072D" w:rsidRPr="00EE61A9" w:rsidRDefault="00ED072D" w:rsidP="009A1B11">
            <w:pPr>
              <w:pStyle w:val="NoSpacing"/>
              <w:rPr>
                <w:sz w:val="16"/>
                <w:szCs w:val="16"/>
              </w:rPr>
            </w:pPr>
            <w:r w:rsidRPr="00EE61A9">
              <w:rPr>
                <w:sz w:val="16"/>
                <w:szCs w:val="16"/>
              </w:rPr>
              <w:t>FDAS.DATAIN:060/A</w:t>
            </w:r>
          </w:p>
          <w:p w14:paraId="188DBA51" w14:textId="77777777" w:rsidR="00ED072D" w:rsidRPr="00EE61A9" w:rsidRDefault="00ED072D" w:rsidP="009A1B11">
            <w:pPr>
              <w:pStyle w:val="NoSpacing"/>
              <w:rPr>
                <w:sz w:val="16"/>
                <w:szCs w:val="16"/>
              </w:rPr>
            </w:pPr>
          </w:p>
        </w:tc>
        <w:tc>
          <w:tcPr>
            <w:tcW w:w="3171" w:type="dxa"/>
            <w:shd w:val="clear" w:color="auto" w:fill="auto"/>
          </w:tcPr>
          <w:p w14:paraId="10316D8D" w14:textId="77777777" w:rsidR="00ED072D" w:rsidRPr="00EE61A9" w:rsidRDefault="00ED072D" w:rsidP="009A1B11">
            <w:pPr>
              <w:pStyle w:val="NoSpacing"/>
              <w:rPr>
                <w:sz w:val="16"/>
                <w:szCs w:val="16"/>
              </w:rPr>
            </w:pPr>
            <w:r w:rsidRPr="00EE61A9">
              <w:rPr>
                <w:sz w:val="16"/>
                <w:szCs w:val="16"/>
              </w:rPr>
              <w:t>The external memory containing the input data shall have two pages, to allow one page to be written to whilst the other page is being accessed by the FDAS core processing.</w:t>
            </w:r>
          </w:p>
          <w:p w14:paraId="53446F92" w14:textId="77777777" w:rsidR="00ED072D" w:rsidRPr="00EE61A9" w:rsidRDefault="00ED072D" w:rsidP="009A1B11">
            <w:pPr>
              <w:pStyle w:val="NoSpacing"/>
              <w:rPr>
                <w:color w:val="000000"/>
                <w:sz w:val="16"/>
                <w:szCs w:val="16"/>
              </w:rPr>
            </w:pPr>
          </w:p>
        </w:tc>
        <w:tc>
          <w:tcPr>
            <w:tcW w:w="1701" w:type="dxa"/>
          </w:tcPr>
          <w:p w14:paraId="03791A78"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57F92CAF"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0D340D2B"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20E9EB10" w14:textId="77777777" w:rsidR="00ED072D" w:rsidRPr="00EE61A9" w:rsidRDefault="00ED072D" w:rsidP="009A1B11">
            <w:pPr>
              <w:pStyle w:val="Standardparagraph"/>
              <w:jc w:val="both"/>
              <w:rPr>
                <w:color w:val="000000"/>
                <w:sz w:val="16"/>
                <w:szCs w:val="16"/>
              </w:rPr>
            </w:pPr>
          </w:p>
        </w:tc>
        <w:tc>
          <w:tcPr>
            <w:tcW w:w="1984" w:type="dxa"/>
          </w:tcPr>
          <w:p w14:paraId="48EB8061" w14:textId="77777777" w:rsidR="00ED072D" w:rsidRPr="009A2DF9" w:rsidRDefault="00ED072D" w:rsidP="009A1B11">
            <w:pPr>
              <w:pStyle w:val="Standardparagraph"/>
              <w:jc w:val="both"/>
              <w:rPr>
                <w:b/>
                <w:color w:val="000000"/>
                <w:sz w:val="16"/>
                <w:szCs w:val="16"/>
              </w:rPr>
            </w:pPr>
            <w:r w:rsidRPr="009A2DF9">
              <w:rPr>
                <w:b/>
                <w:color w:val="000000"/>
                <w:sz w:val="16"/>
                <w:szCs w:val="16"/>
              </w:rPr>
              <w:t>Partial.</w:t>
            </w:r>
          </w:p>
          <w:p w14:paraId="0DA8F297" w14:textId="77777777" w:rsidR="00ED072D" w:rsidRPr="00EE61A9" w:rsidRDefault="00ED072D" w:rsidP="009A1B11">
            <w:pPr>
              <w:pStyle w:val="Standardparagraph"/>
              <w:rPr>
                <w:color w:val="000000"/>
                <w:sz w:val="16"/>
                <w:szCs w:val="16"/>
              </w:rPr>
            </w:pPr>
            <w:r>
              <w:rPr>
                <w:color w:val="000000"/>
                <w:sz w:val="16"/>
                <w:szCs w:val="16"/>
              </w:rPr>
              <w:t xml:space="preserve">CLD, CONV and HSUM modules support paging via the DDR memory starting address for processing provided by CTRL. </w:t>
            </w:r>
            <w:proofErr w:type="gramStart"/>
            <w:r>
              <w:rPr>
                <w:color w:val="000000"/>
                <w:sz w:val="16"/>
                <w:szCs w:val="16"/>
              </w:rPr>
              <w:t>However</w:t>
            </w:r>
            <w:proofErr w:type="gramEnd"/>
            <w:r>
              <w:rPr>
                <w:color w:val="000000"/>
                <w:sz w:val="16"/>
                <w:szCs w:val="16"/>
              </w:rPr>
              <w:t xml:space="preserve"> this implementation does not need paging as the </w:t>
            </w:r>
            <w:proofErr w:type="spellStart"/>
            <w:r>
              <w:rPr>
                <w:color w:val="000000"/>
                <w:sz w:val="16"/>
                <w:szCs w:val="16"/>
              </w:rPr>
              <w:t>the</w:t>
            </w:r>
            <w:proofErr w:type="spellEnd"/>
            <w:r>
              <w:rPr>
                <w:color w:val="000000"/>
                <w:sz w:val="16"/>
                <w:szCs w:val="16"/>
              </w:rPr>
              <w:t xml:space="preserve"> HSUM module processing starts when the CONV module has finished.</w:t>
            </w:r>
          </w:p>
        </w:tc>
      </w:tr>
      <w:tr w:rsidR="00ED072D" w:rsidRPr="001C2E69" w14:paraId="5024D992" w14:textId="77777777" w:rsidTr="009A1B11">
        <w:tc>
          <w:tcPr>
            <w:tcW w:w="2466" w:type="dxa"/>
            <w:shd w:val="clear" w:color="auto" w:fill="auto"/>
          </w:tcPr>
          <w:p w14:paraId="39F03AF2" w14:textId="77777777" w:rsidR="00ED072D" w:rsidRPr="00EE61A9" w:rsidRDefault="00ED072D" w:rsidP="009A1B11">
            <w:pPr>
              <w:pStyle w:val="NoSpacing"/>
              <w:rPr>
                <w:sz w:val="16"/>
                <w:szCs w:val="16"/>
              </w:rPr>
            </w:pPr>
            <w:r w:rsidRPr="00EE61A9">
              <w:rPr>
                <w:sz w:val="16"/>
                <w:szCs w:val="16"/>
              </w:rPr>
              <w:t>FDAS.DATAIN:070/A</w:t>
            </w:r>
          </w:p>
          <w:p w14:paraId="501224F6" w14:textId="77777777" w:rsidR="00ED072D" w:rsidRPr="00EE61A9" w:rsidRDefault="00ED072D" w:rsidP="009A1B11">
            <w:pPr>
              <w:pStyle w:val="NoSpacing"/>
              <w:rPr>
                <w:sz w:val="16"/>
                <w:szCs w:val="16"/>
              </w:rPr>
            </w:pPr>
          </w:p>
        </w:tc>
        <w:tc>
          <w:tcPr>
            <w:tcW w:w="3171" w:type="dxa"/>
            <w:shd w:val="clear" w:color="auto" w:fill="auto"/>
          </w:tcPr>
          <w:p w14:paraId="6320E368" w14:textId="77777777" w:rsidR="00ED072D" w:rsidRPr="00EE61A9" w:rsidRDefault="00ED072D" w:rsidP="009A1B11">
            <w:pPr>
              <w:jc w:val="both"/>
              <w:rPr>
                <w:sz w:val="16"/>
                <w:szCs w:val="16"/>
              </w:rPr>
            </w:pPr>
            <w:r w:rsidRPr="00EE61A9">
              <w:rPr>
                <w:sz w:val="16"/>
                <w:szCs w:val="16"/>
              </w:rPr>
              <w:t xml:space="preserve">For a given page the allocation of </w:t>
            </w:r>
            <w:proofErr w:type="spellStart"/>
            <w:r w:rsidRPr="00EE61A9">
              <w:rPr>
                <w:sz w:val="16"/>
                <w:szCs w:val="16"/>
              </w:rPr>
              <w:t>freq</w:t>
            </w:r>
            <w:proofErr w:type="spellEnd"/>
            <w:r w:rsidRPr="00EE61A9">
              <w:rPr>
                <w:sz w:val="16"/>
                <w:szCs w:val="16"/>
              </w:rPr>
              <w:t xml:space="preserve">-bins to memory locations shall be known and fixed, thus the memory address can be used to identify the </w:t>
            </w:r>
            <w:proofErr w:type="spellStart"/>
            <w:r w:rsidRPr="00EE61A9">
              <w:rPr>
                <w:sz w:val="16"/>
                <w:szCs w:val="16"/>
              </w:rPr>
              <w:t>freq</w:t>
            </w:r>
            <w:proofErr w:type="spellEnd"/>
            <w:r w:rsidRPr="00EE61A9">
              <w:rPr>
                <w:sz w:val="16"/>
                <w:szCs w:val="16"/>
              </w:rPr>
              <w:t xml:space="preserve">-bin number and the real and imaginary value of each </w:t>
            </w:r>
            <w:proofErr w:type="spellStart"/>
            <w:r w:rsidRPr="00EE61A9">
              <w:rPr>
                <w:sz w:val="16"/>
                <w:szCs w:val="16"/>
              </w:rPr>
              <w:t>freq</w:t>
            </w:r>
            <w:proofErr w:type="spellEnd"/>
            <w:r w:rsidRPr="00EE61A9">
              <w:rPr>
                <w:sz w:val="16"/>
                <w:szCs w:val="16"/>
              </w:rPr>
              <w:t>-bin.</w:t>
            </w:r>
          </w:p>
          <w:p w14:paraId="7FC0F826" w14:textId="77777777" w:rsidR="00ED072D" w:rsidRDefault="00ED072D" w:rsidP="009A1B11">
            <w:pPr>
              <w:jc w:val="both"/>
              <w:rPr>
                <w:sz w:val="16"/>
                <w:szCs w:val="16"/>
              </w:rPr>
            </w:pPr>
          </w:p>
          <w:p w14:paraId="28FCD52C" w14:textId="77777777" w:rsidR="00ED072D" w:rsidRDefault="00ED072D" w:rsidP="009A1B11">
            <w:pPr>
              <w:jc w:val="both"/>
              <w:rPr>
                <w:sz w:val="16"/>
                <w:szCs w:val="16"/>
              </w:rPr>
            </w:pPr>
          </w:p>
          <w:p w14:paraId="068ACD22" w14:textId="77777777" w:rsidR="00ED072D" w:rsidRDefault="00ED072D" w:rsidP="009A1B11">
            <w:pPr>
              <w:jc w:val="both"/>
              <w:rPr>
                <w:sz w:val="16"/>
                <w:szCs w:val="16"/>
              </w:rPr>
            </w:pPr>
          </w:p>
          <w:p w14:paraId="15EC4428" w14:textId="77777777" w:rsidR="00ED072D" w:rsidRDefault="00ED072D" w:rsidP="009A1B11">
            <w:pPr>
              <w:jc w:val="both"/>
              <w:rPr>
                <w:sz w:val="16"/>
                <w:szCs w:val="16"/>
              </w:rPr>
            </w:pPr>
          </w:p>
          <w:p w14:paraId="23FF6BDA" w14:textId="77777777" w:rsidR="00ED072D" w:rsidRDefault="00ED072D" w:rsidP="009A1B11">
            <w:pPr>
              <w:jc w:val="both"/>
              <w:rPr>
                <w:sz w:val="16"/>
                <w:szCs w:val="16"/>
              </w:rPr>
            </w:pPr>
          </w:p>
          <w:p w14:paraId="18D96250" w14:textId="77777777" w:rsidR="00ED072D" w:rsidRPr="00EE61A9" w:rsidRDefault="00ED072D" w:rsidP="009A1B11">
            <w:pPr>
              <w:jc w:val="both"/>
              <w:rPr>
                <w:sz w:val="16"/>
                <w:szCs w:val="16"/>
              </w:rPr>
            </w:pPr>
          </w:p>
        </w:tc>
        <w:tc>
          <w:tcPr>
            <w:tcW w:w="1701" w:type="dxa"/>
          </w:tcPr>
          <w:p w14:paraId="669D61EA"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3EC23975"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3C23031D"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263B3F8F" w14:textId="77777777" w:rsidR="00ED072D" w:rsidRPr="00EE61A9" w:rsidRDefault="00ED072D" w:rsidP="009A1B11">
            <w:pPr>
              <w:pStyle w:val="Standardparagraph"/>
              <w:jc w:val="both"/>
              <w:rPr>
                <w:color w:val="000000"/>
                <w:sz w:val="16"/>
                <w:szCs w:val="16"/>
              </w:rPr>
            </w:pPr>
          </w:p>
        </w:tc>
        <w:tc>
          <w:tcPr>
            <w:tcW w:w="1984" w:type="dxa"/>
          </w:tcPr>
          <w:p w14:paraId="4A022A7D"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24220551" w14:textId="77777777" w:rsidTr="009A1B11">
        <w:tc>
          <w:tcPr>
            <w:tcW w:w="2466" w:type="dxa"/>
            <w:shd w:val="clear" w:color="auto" w:fill="auto"/>
          </w:tcPr>
          <w:p w14:paraId="30BB9FEA" w14:textId="77777777" w:rsidR="00ED072D" w:rsidRPr="00EE61A9" w:rsidRDefault="00ED072D" w:rsidP="009A1B11">
            <w:pPr>
              <w:pStyle w:val="NoSpacing"/>
              <w:rPr>
                <w:sz w:val="16"/>
                <w:szCs w:val="16"/>
              </w:rPr>
            </w:pPr>
            <w:r w:rsidRPr="00EE61A9">
              <w:rPr>
                <w:sz w:val="16"/>
                <w:szCs w:val="16"/>
              </w:rPr>
              <w:t>FDAS.DATAIN:080/A</w:t>
            </w:r>
          </w:p>
          <w:p w14:paraId="28F2A0BC" w14:textId="77777777" w:rsidR="00ED072D" w:rsidRPr="00EE61A9" w:rsidRDefault="00ED072D" w:rsidP="009A1B11">
            <w:pPr>
              <w:pStyle w:val="NoSpacing"/>
              <w:rPr>
                <w:sz w:val="16"/>
                <w:szCs w:val="16"/>
              </w:rPr>
            </w:pPr>
          </w:p>
        </w:tc>
        <w:tc>
          <w:tcPr>
            <w:tcW w:w="3171" w:type="dxa"/>
            <w:shd w:val="clear" w:color="auto" w:fill="auto"/>
          </w:tcPr>
          <w:p w14:paraId="7F0D2622" w14:textId="77777777" w:rsidR="00ED072D" w:rsidRPr="00EE61A9" w:rsidRDefault="00ED072D" w:rsidP="009A1B11">
            <w:pPr>
              <w:pStyle w:val="NoSpacing"/>
              <w:rPr>
                <w:sz w:val="16"/>
                <w:szCs w:val="16"/>
              </w:rPr>
            </w:pPr>
            <w:r w:rsidRPr="00EE61A9">
              <w:rPr>
                <w:sz w:val="16"/>
                <w:szCs w:val="16"/>
              </w:rPr>
              <w:t>The input data to FDAS (</w:t>
            </w:r>
            <w:proofErr w:type="gramStart"/>
            <w:r w:rsidRPr="00EE61A9">
              <w:rPr>
                <w:sz w:val="16"/>
                <w:szCs w:val="16"/>
              </w:rPr>
              <w:t>i.e.</w:t>
            </w:r>
            <w:proofErr w:type="gramEnd"/>
            <w:r w:rsidRPr="00EE61A9">
              <w:rPr>
                <w:sz w:val="16"/>
                <w:szCs w:val="16"/>
              </w:rPr>
              <w:t xml:space="preserve"> the observed data) shall be stored in external DDR SDRAM memory with the information shared equally across the available </w:t>
            </w:r>
            <w:r w:rsidRPr="00EE61A9">
              <w:rPr>
                <w:sz w:val="16"/>
                <w:szCs w:val="16"/>
              </w:rPr>
              <w:lastRenderedPageBreak/>
              <w:t xml:space="preserve">SDRAM devices. The </w:t>
            </w:r>
            <w:r w:rsidRPr="00EE61A9">
              <w:rPr>
                <w:b/>
                <w:sz w:val="16"/>
                <w:szCs w:val="16"/>
                <w:u w:val="single"/>
              </w:rPr>
              <w:t>internal</w:t>
            </w:r>
            <w:r w:rsidRPr="00EE61A9">
              <w:rPr>
                <w:sz w:val="16"/>
                <w:szCs w:val="16"/>
              </w:rPr>
              <w:t xml:space="preserve"> FDAS data bus width shall be dependent on the number of external DDR SDRAM memory interfaces. A generic “</w:t>
            </w:r>
            <w:proofErr w:type="spellStart"/>
            <w:r w:rsidRPr="00EE61A9">
              <w:rPr>
                <w:sz w:val="16"/>
                <w:szCs w:val="16"/>
              </w:rPr>
              <w:t>ddr_g</w:t>
            </w:r>
            <w:proofErr w:type="spellEnd"/>
            <w:r w:rsidRPr="00EE61A9">
              <w:rPr>
                <w:sz w:val="16"/>
                <w:szCs w:val="16"/>
              </w:rPr>
              <w:t>” shall indicate the number of external DDR interfaces.</w:t>
            </w:r>
          </w:p>
          <w:p w14:paraId="367CDE63" w14:textId="77777777" w:rsidR="00ED072D" w:rsidRPr="00EE61A9" w:rsidRDefault="00ED072D" w:rsidP="009A1B11">
            <w:pPr>
              <w:pStyle w:val="NoSpacing"/>
              <w:rPr>
                <w:sz w:val="16"/>
                <w:szCs w:val="16"/>
              </w:rPr>
            </w:pPr>
          </w:p>
        </w:tc>
        <w:tc>
          <w:tcPr>
            <w:tcW w:w="1701" w:type="dxa"/>
          </w:tcPr>
          <w:p w14:paraId="6F6C5580" w14:textId="77777777" w:rsidR="00ED072D" w:rsidRPr="00EE61A9" w:rsidRDefault="00ED072D" w:rsidP="009A1B11">
            <w:pPr>
              <w:pStyle w:val="Standardparagraph"/>
              <w:jc w:val="both"/>
              <w:rPr>
                <w:color w:val="000000"/>
                <w:sz w:val="16"/>
                <w:szCs w:val="16"/>
              </w:rPr>
            </w:pPr>
            <w:r w:rsidRPr="00EE61A9">
              <w:rPr>
                <w:color w:val="000000"/>
                <w:sz w:val="16"/>
                <w:szCs w:val="16"/>
              </w:rPr>
              <w:lastRenderedPageBreak/>
              <w:t>CLD</w:t>
            </w:r>
          </w:p>
          <w:p w14:paraId="2A191207"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1ED55A35" w14:textId="77777777" w:rsidR="00ED072D" w:rsidRPr="00EE61A9" w:rsidRDefault="00ED072D" w:rsidP="009A1B11">
            <w:pPr>
              <w:pStyle w:val="Standardparagraph"/>
              <w:jc w:val="both"/>
              <w:rPr>
                <w:color w:val="000000"/>
                <w:sz w:val="16"/>
                <w:szCs w:val="16"/>
              </w:rPr>
            </w:pPr>
            <w:r w:rsidRPr="00EE61A9">
              <w:rPr>
                <w:color w:val="000000"/>
                <w:sz w:val="16"/>
                <w:szCs w:val="16"/>
              </w:rPr>
              <w:t>DDR Controller</w:t>
            </w:r>
          </w:p>
        </w:tc>
        <w:tc>
          <w:tcPr>
            <w:tcW w:w="1984" w:type="dxa"/>
          </w:tcPr>
          <w:p w14:paraId="79F2578D"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Partial. </w:t>
            </w:r>
          </w:p>
          <w:p w14:paraId="6115B42E" w14:textId="77777777" w:rsidR="00ED072D" w:rsidRDefault="00ED072D" w:rsidP="009A1B11">
            <w:pPr>
              <w:pStyle w:val="Standardparagraph"/>
              <w:rPr>
                <w:color w:val="000000"/>
                <w:sz w:val="16"/>
                <w:szCs w:val="16"/>
              </w:rPr>
            </w:pPr>
            <w:r>
              <w:rPr>
                <w:color w:val="000000"/>
                <w:sz w:val="16"/>
                <w:szCs w:val="16"/>
              </w:rPr>
              <w:t xml:space="preserve">CLD, CONV and HSUM modules support up to </w:t>
            </w:r>
            <w:r>
              <w:rPr>
                <w:color w:val="000000"/>
                <w:sz w:val="16"/>
                <w:szCs w:val="16"/>
              </w:rPr>
              <w:lastRenderedPageBreak/>
              <w:t xml:space="preserve">three DDR interfaces via the </w:t>
            </w:r>
            <w:proofErr w:type="spellStart"/>
            <w:r>
              <w:rPr>
                <w:color w:val="000000"/>
                <w:sz w:val="16"/>
                <w:szCs w:val="16"/>
              </w:rPr>
              <w:t>ddr_g</w:t>
            </w:r>
            <w:proofErr w:type="spellEnd"/>
            <w:r>
              <w:rPr>
                <w:color w:val="000000"/>
                <w:sz w:val="16"/>
                <w:szCs w:val="16"/>
              </w:rPr>
              <w:t xml:space="preserve"> generic. </w:t>
            </w:r>
          </w:p>
          <w:p w14:paraId="18AE4193" w14:textId="77777777" w:rsidR="00ED072D" w:rsidRDefault="00ED072D" w:rsidP="009A1B11">
            <w:pPr>
              <w:pStyle w:val="Standardparagraph"/>
              <w:rPr>
                <w:color w:val="000000"/>
                <w:sz w:val="16"/>
                <w:szCs w:val="16"/>
              </w:rPr>
            </w:pPr>
          </w:p>
          <w:p w14:paraId="7016575A" w14:textId="77777777" w:rsidR="00ED072D" w:rsidRPr="00EE61A9" w:rsidRDefault="00ED072D" w:rsidP="009A1B11">
            <w:pPr>
              <w:pStyle w:val="Standardparagraph"/>
              <w:rPr>
                <w:color w:val="000000"/>
                <w:sz w:val="16"/>
                <w:szCs w:val="16"/>
              </w:rPr>
            </w:pPr>
            <w:proofErr w:type="gramStart"/>
            <w:r>
              <w:rPr>
                <w:color w:val="000000"/>
                <w:sz w:val="16"/>
                <w:szCs w:val="16"/>
              </w:rPr>
              <w:t>However</w:t>
            </w:r>
            <w:proofErr w:type="gramEnd"/>
            <w:r>
              <w:rPr>
                <w:color w:val="000000"/>
                <w:sz w:val="16"/>
                <w:szCs w:val="16"/>
              </w:rPr>
              <w:t xml:space="preserve"> i</w:t>
            </w:r>
            <w:r w:rsidRPr="00EE61A9">
              <w:rPr>
                <w:color w:val="000000"/>
                <w:sz w:val="16"/>
                <w:szCs w:val="16"/>
              </w:rPr>
              <w:t xml:space="preserve">n this implementation with reduced complexity DDR interface only one External DDR SDRAM device shall be used to store the </w:t>
            </w:r>
            <w:proofErr w:type="spellStart"/>
            <w:r w:rsidRPr="00EE61A9">
              <w:rPr>
                <w:color w:val="000000"/>
                <w:sz w:val="16"/>
                <w:szCs w:val="16"/>
              </w:rPr>
              <w:t>freq</w:t>
            </w:r>
            <w:proofErr w:type="spellEnd"/>
            <w:r w:rsidRPr="00EE61A9">
              <w:rPr>
                <w:color w:val="000000"/>
                <w:sz w:val="16"/>
                <w:szCs w:val="16"/>
              </w:rPr>
              <w:t>-bin samples, with a separate External DDR SDRAM device being used to store the FOP.</w:t>
            </w:r>
          </w:p>
        </w:tc>
      </w:tr>
      <w:tr w:rsidR="00ED072D" w:rsidRPr="001C2E69" w14:paraId="33F35507" w14:textId="77777777" w:rsidTr="009A1B11">
        <w:tc>
          <w:tcPr>
            <w:tcW w:w="2466" w:type="dxa"/>
            <w:shd w:val="clear" w:color="auto" w:fill="auto"/>
          </w:tcPr>
          <w:p w14:paraId="4832C460" w14:textId="77777777" w:rsidR="00ED072D" w:rsidRPr="00EE61A9" w:rsidRDefault="00ED072D" w:rsidP="009A1B11">
            <w:pPr>
              <w:pStyle w:val="NoSpacing"/>
              <w:rPr>
                <w:sz w:val="16"/>
                <w:szCs w:val="16"/>
              </w:rPr>
            </w:pPr>
            <w:r w:rsidRPr="00EE61A9">
              <w:rPr>
                <w:sz w:val="16"/>
                <w:szCs w:val="16"/>
              </w:rPr>
              <w:lastRenderedPageBreak/>
              <w:t>FDAS.DATAIN:090/A</w:t>
            </w:r>
          </w:p>
          <w:p w14:paraId="5EA46972" w14:textId="77777777" w:rsidR="00ED072D" w:rsidRPr="00EE61A9" w:rsidRDefault="00ED072D" w:rsidP="009A1B11">
            <w:pPr>
              <w:pStyle w:val="NoSpacing"/>
              <w:rPr>
                <w:sz w:val="16"/>
                <w:szCs w:val="16"/>
              </w:rPr>
            </w:pPr>
          </w:p>
        </w:tc>
        <w:tc>
          <w:tcPr>
            <w:tcW w:w="3171" w:type="dxa"/>
            <w:shd w:val="clear" w:color="auto" w:fill="auto"/>
          </w:tcPr>
          <w:p w14:paraId="646E1AB2" w14:textId="77777777" w:rsidR="00ED072D" w:rsidRPr="00EE61A9" w:rsidRDefault="00ED072D" w:rsidP="009A1B11">
            <w:pPr>
              <w:pStyle w:val="NoSpacing"/>
              <w:rPr>
                <w:sz w:val="16"/>
                <w:szCs w:val="16"/>
              </w:rPr>
            </w:pPr>
            <w:r w:rsidRPr="00EE61A9">
              <w:rPr>
                <w:sz w:val="16"/>
                <w:szCs w:val="16"/>
              </w:rPr>
              <w:t xml:space="preserve">External commands from Software via a Monitor and Control (MC) interface shall instruct FDAS to commence reading the FFT sequence from memory, </w:t>
            </w:r>
            <w:proofErr w:type="gramStart"/>
            <w:r w:rsidRPr="00EE61A9">
              <w:rPr>
                <w:sz w:val="16"/>
                <w:szCs w:val="16"/>
              </w:rPr>
              <w:t>and also</w:t>
            </w:r>
            <w:proofErr w:type="gramEnd"/>
            <w:r w:rsidRPr="00EE61A9">
              <w:rPr>
                <w:sz w:val="16"/>
                <w:szCs w:val="16"/>
              </w:rPr>
              <w:t xml:space="preserve"> which memory page to access</w:t>
            </w:r>
          </w:p>
        </w:tc>
        <w:tc>
          <w:tcPr>
            <w:tcW w:w="1701" w:type="dxa"/>
          </w:tcPr>
          <w:p w14:paraId="6F030829" w14:textId="77777777" w:rsidR="00ED072D" w:rsidRPr="00EE61A9" w:rsidRDefault="00ED072D" w:rsidP="009A1B11">
            <w:pPr>
              <w:pStyle w:val="Standardparagraph"/>
              <w:jc w:val="both"/>
              <w:rPr>
                <w:color w:val="000000"/>
                <w:sz w:val="16"/>
                <w:szCs w:val="16"/>
              </w:rPr>
            </w:pPr>
            <w:r w:rsidRPr="00EE61A9">
              <w:rPr>
                <w:color w:val="000000"/>
                <w:sz w:val="16"/>
                <w:szCs w:val="16"/>
              </w:rPr>
              <w:t>CTRL</w:t>
            </w:r>
          </w:p>
          <w:p w14:paraId="625D0381"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tc>
        <w:tc>
          <w:tcPr>
            <w:tcW w:w="1984" w:type="dxa"/>
          </w:tcPr>
          <w:p w14:paraId="255C5A62" w14:textId="77777777" w:rsidR="00ED072D" w:rsidRPr="009A2DF9" w:rsidRDefault="00ED072D" w:rsidP="009A1B11">
            <w:pPr>
              <w:pStyle w:val="NoSpacing"/>
              <w:rPr>
                <w:b/>
                <w:color w:val="000000"/>
                <w:sz w:val="16"/>
                <w:szCs w:val="16"/>
              </w:rPr>
            </w:pPr>
            <w:r w:rsidRPr="009A2DF9">
              <w:rPr>
                <w:b/>
                <w:color w:val="000000"/>
                <w:sz w:val="16"/>
                <w:szCs w:val="16"/>
              </w:rPr>
              <w:t xml:space="preserve">Yes. </w:t>
            </w:r>
          </w:p>
          <w:p w14:paraId="6304385E" w14:textId="77777777" w:rsidR="00ED072D" w:rsidRPr="00EE61A9" w:rsidRDefault="00ED072D" w:rsidP="009A1B11">
            <w:pPr>
              <w:pStyle w:val="NoSpacing"/>
              <w:rPr>
                <w:color w:val="000000"/>
                <w:sz w:val="16"/>
                <w:szCs w:val="16"/>
              </w:rPr>
            </w:pPr>
            <w:r w:rsidRPr="00EE61A9">
              <w:rPr>
                <w:color w:val="000000"/>
                <w:sz w:val="16"/>
                <w:szCs w:val="16"/>
              </w:rPr>
              <w:t>The Software commands shall instruct the CTRL module to commence processing a DM. The CTRL module shall ensure CLD, CONV and HSUM modules operate in the correct sequence.</w:t>
            </w:r>
          </w:p>
        </w:tc>
      </w:tr>
      <w:tr w:rsidR="00ED072D" w:rsidRPr="001C2E69" w14:paraId="7EEADFF2" w14:textId="77777777" w:rsidTr="009A1B11">
        <w:tc>
          <w:tcPr>
            <w:tcW w:w="2466" w:type="dxa"/>
            <w:shd w:val="clear" w:color="auto" w:fill="auto"/>
          </w:tcPr>
          <w:p w14:paraId="1911B015" w14:textId="77777777" w:rsidR="00ED072D" w:rsidRPr="00790583" w:rsidRDefault="00ED072D" w:rsidP="009A1B11">
            <w:pPr>
              <w:pStyle w:val="NoSpacing"/>
              <w:rPr>
                <w:sz w:val="16"/>
                <w:szCs w:val="16"/>
              </w:rPr>
            </w:pPr>
            <w:r w:rsidRPr="00790583">
              <w:rPr>
                <w:sz w:val="16"/>
                <w:szCs w:val="16"/>
              </w:rPr>
              <w:t>FDAS.CONVOLUTION:010/A</w:t>
            </w:r>
          </w:p>
        </w:tc>
        <w:tc>
          <w:tcPr>
            <w:tcW w:w="3171" w:type="dxa"/>
            <w:shd w:val="clear" w:color="auto" w:fill="auto"/>
          </w:tcPr>
          <w:p w14:paraId="569CD47E" w14:textId="77777777" w:rsidR="00ED072D" w:rsidRPr="00790583" w:rsidRDefault="00ED072D" w:rsidP="009A1B11">
            <w:pPr>
              <w:pStyle w:val="NoSpacing"/>
              <w:rPr>
                <w:sz w:val="16"/>
                <w:szCs w:val="16"/>
              </w:rPr>
            </w:pPr>
            <w:r w:rsidRPr="00790583">
              <w:rPr>
                <w:sz w:val="16"/>
                <w:szCs w:val="16"/>
              </w:rPr>
              <w:t>The FDAS input data shall be a post complex-FFT sequence of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in the frequency domain and shall be convolved with 84 different FIR filters.</w:t>
            </w:r>
          </w:p>
        </w:tc>
        <w:tc>
          <w:tcPr>
            <w:tcW w:w="1701" w:type="dxa"/>
          </w:tcPr>
          <w:p w14:paraId="5990CED2"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235B4175"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tc>
      </w:tr>
      <w:tr w:rsidR="00ED072D" w:rsidRPr="001C2E69" w14:paraId="5A2BC7E0" w14:textId="77777777" w:rsidTr="009A1B11">
        <w:tc>
          <w:tcPr>
            <w:tcW w:w="2466" w:type="dxa"/>
            <w:shd w:val="clear" w:color="auto" w:fill="auto"/>
          </w:tcPr>
          <w:p w14:paraId="139E3AD5" w14:textId="77777777" w:rsidR="00ED072D" w:rsidRPr="00790583" w:rsidRDefault="00ED072D" w:rsidP="009A1B11">
            <w:pPr>
              <w:rPr>
                <w:sz w:val="16"/>
                <w:szCs w:val="16"/>
              </w:rPr>
            </w:pPr>
            <w:r w:rsidRPr="00790583">
              <w:rPr>
                <w:sz w:val="16"/>
                <w:szCs w:val="16"/>
              </w:rPr>
              <w:t>FDAS.CONVOLUTION:020/A</w:t>
            </w:r>
          </w:p>
        </w:tc>
        <w:tc>
          <w:tcPr>
            <w:tcW w:w="3171" w:type="dxa"/>
            <w:shd w:val="clear" w:color="auto" w:fill="auto"/>
          </w:tcPr>
          <w:p w14:paraId="3843B0DB" w14:textId="77777777" w:rsidR="00ED072D" w:rsidRPr="00790583" w:rsidRDefault="00ED072D" w:rsidP="009A1B11">
            <w:pPr>
              <w:pStyle w:val="NoSpacing"/>
              <w:rPr>
                <w:sz w:val="16"/>
                <w:szCs w:val="16"/>
              </w:rPr>
            </w:pPr>
            <w:r w:rsidRPr="00790583">
              <w:rPr>
                <w:sz w:val="16"/>
                <w:szCs w:val="16"/>
              </w:rPr>
              <w:t>The convolution with the 84 FIR filters shall be conceptualised as 84 parallel activities, resulting in 84 post convolution sequences of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in the frequency domain.</w:t>
            </w:r>
          </w:p>
        </w:tc>
        <w:tc>
          <w:tcPr>
            <w:tcW w:w="1701" w:type="dxa"/>
          </w:tcPr>
          <w:p w14:paraId="17E4933C"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36F117D3"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tc>
      </w:tr>
      <w:tr w:rsidR="00ED072D" w:rsidRPr="001C2E69" w14:paraId="471D2180" w14:textId="77777777" w:rsidTr="009A1B11">
        <w:tc>
          <w:tcPr>
            <w:tcW w:w="2466" w:type="dxa"/>
            <w:shd w:val="clear" w:color="auto" w:fill="auto"/>
          </w:tcPr>
          <w:p w14:paraId="5C9FCE7D" w14:textId="77777777" w:rsidR="00ED072D" w:rsidRPr="00790583" w:rsidRDefault="00ED072D" w:rsidP="009A1B11">
            <w:pPr>
              <w:rPr>
                <w:sz w:val="16"/>
                <w:szCs w:val="16"/>
              </w:rPr>
            </w:pPr>
            <w:r w:rsidRPr="00790583">
              <w:rPr>
                <w:sz w:val="16"/>
                <w:szCs w:val="16"/>
              </w:rPr>
              <w:t>FDAS.CONVOLUTION:025/A</w:t>
            </w:r>
          </w:p>
        </w:tc>
        <w:tc>
          <w:tcPr>
            <w:tcW w:w="3171" w:type="dxa"/>
            <w:shd w:val="clear" w:color="auto" w:fill="auto"/>
          </w:tcPr>
          <w:p w14:paraId="79C183BF" w14:textId="77777777" w:rsidR="00ED072D" w:rsidRPr="00790583" w:rsidRDefault="00ED072D" w:rsidP="009A1B11">
            <w:pPr>
              <w:pStyle w:val="NoSpacing"/>
              <w:rPr>
                <w:sz w:val="16"/>
                <w:szCs w:val="16"/>
              </w:rPr>
            </w:pPr>
            <w:r w:rsidRPr="00790583">
              <w:rPr>
                <w:sz w:val="16"/>
                <w:szCs w:val="16"/>
              </w:rPr>
              <w:t>For this implementation it is only necessary to write out the first 2</w:t>
            </w:r>
            <w:r w:rsidRPr="00790583">
              <w:rPr>
                <w:sz w:val="16"/>
                <w:szCs w:val="16"/>
                <w:vertAlign w:val="superscript"/>
              </w:rPr>
              <w:t>21</w:t>
            </w:r>
            <w:r w:rsidRPr="00790583">
              <w:rPr>
                <w:sz w:val="16"/>
                <w:szCs w:val="16"/>
              </w:rPr>
              <w:t xml:space="preserve"> </w:t>
            </w:r>
            <w:proofErr w:type="spellStart"/>
            <w:r w:rsidRPr="00790583">
              <w:rPr>
                <w:sz w:val="16"/>
                <w:szCs w:val="16"/>
              </w:rPr>
              <w:t>freq</w:t>
            </w:r>
            <w:proofErr w:type="spellEnd"/>
            <w:r w:rsidRPr="00790583">
              <w:rPr>
                <w:sz w:val="16"/>
                <w:szCs w:val="16"/>
              </w:rPr>
              <w:t>-bins, since the “seed_f</w:t>
            </w:r>
            <w:r w:rsidRPr="00790583">
              <w:rPr>
                <w:sz w:val="16"/>
                <w:szCs w:val="16"/>
                <w:vertAlign w:val="subscript"/>
              </w:rPr>
              <w:t>0</w:t>
            </w:r>
            <w:r w:rsidRPr="00790583">
              <w:rPr>
                <w:sz w:val="16"/>
                <w:szCs w:val="16"/>
              </w:rPr>
              <w:t>” is constrained to the first 262,144 FOP columns and only the first eight harmonics shall be analysed. To support a future design supporting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a generic “</w:t>
            </w:r>
            <w:proofErr w:type="spellStart"/>
            <w:r w:rsidRPr="00790583">
              <w:rPr>
                <w:sz w:val="16"/>
                <w:szCs w:val="16"/>
              </w:rPr>
              <w:t>fop_g</w:t>
            </w:r>
            <w:proofErr w:type="spellEnd"/>
            <w:r w:rsidRPr="00790583">
              <w:rPr>
                <w:sz w:val="16"/>
                <w:szCs w:val="16"/>
              </w:rPr>
              <w:t>” shall control whether 2</w:t>
            </w:r>
            <w:r w:rsidRPr="00790583">
              <w:rPr>
                <w:sz w:val="16"/>
                <w:szCs w:val="16"/>
                <w:vertAlign w:val="superscript"/>
              </w:rPr>
              <w:t>21</w:t>
            </w:r>
            <w:r w:rsidRPr="00790583">
              <w:rPr>
                <w:sz w:val="16"/>
                <w:szCs w:val="16"/>
              </w:rPr>
              <w:t xml:space="preserve"> or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are written out.</w:t>
            </w:r>
          </w:p>
        </w:tc>
        <w:tc>
          <w:tcPr>
            <w:tcW w:w="1701" w:type="dxa"/>
          </w:tcPr>
          <w:p w14:paraId="0FE83DA3"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5B914472"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p w14:paraId="6EFBA606" w14:textId="77777777" w:rsidR="00ED072D" w:rsidRPr="00790583" w:rsidRDefault="00ED072D" w:rsidP="009A1B11">
            <w:pPr>
              <w:pStyle w:val="Standardparagraph"/>
              <w:rPr>
                <w:color w:val="000000"/>
                <w:sz w:val="16"/>
                <w:szCs w:val="16"/>
              </w:rPr>
            </w:pPr>
            <w:r w:rsidRPr="00790583">
              <w:rPr>
                <w:color w:val="000000"/>
                <w:sz w:val="16"/>
                <w:szCs w:val="16"/>
              </w:rPr>
              <w:t xml:space="preserve">The number of samples processed in configured via the MC value FOP_SAMPLE_NUM. </w:t>
            </w:r>
          </w:p>
        </w:tc>
      </w:tr>
      <w:tr w:rsidR="00ED072D" w:rsidRPr="001C2E69" w14:paraId="2ACF4678" w14:textId="77777777" w:rsidTr="009A1B11">
        <w:tc>
          <w:tcPr>
            <w:tcW w:w="2466" w:type="dxa"/>
            <w:shd w:val="clear" w:color="auto" w:fill="auto"/>
          </w:tcPr>
          <w:p w14:paraId="439B05F0" w14:textId="77777777" w:rsidR="00ED072D" w:rsidRPr="00D933B2" w:rsidRDefault="00ED072D" w:rsidP="009A1B11">
            <w:pPr>
              <w:rPr>
                <w:sz w:val="16"/>
                <w:szCs w:val="16"/>
              </w:rPr>
            </w:pPr>
            <w:r w:rsidRPr="00D933B2">
              <w:rPr>
                <w:sz w:val="16"/>
                <w:szCs w:val="16"/>
              </w:rPr>
              <w:t>FDAS.CONVOLUTION:030/A</w:t>
            </w:r>
          </w:p>
        </w:tc>
        <w:tc>
          <w:tcPr>
            <w:tcW w:w="3171" w:type="dxa"/>
            <w:shd w:val="clear" w:color="auto" w:fill="auto"/>
          </w:tcPr>
          <w:p w14:paraId="2D3FAB3F" w14:textId="77777777" w:rsidR="00ED072D" w:rsidRPr="00D933B2" w:rsidRDefault="00ED072D" w:rsidP="009A1B11">
            <w:pPr>
              <w:pStyle w:val="NoSpacing"/>
              <w:rPr>
                <w:sz w:val="16"/>
                <w:szCs w:val="16"/>
              </w:rPr>
            </w:pPr>
            <w:r w:rsidRPr="00D933B2">
              <w:rPr>
                <w:sz w:val="16"/>
                <w:szCs w:val="16"/>
              </w:rPr>
              <w:t>Each of the 84 convolutions shall occur in isolation to the other 83 convolutions. The outputs of each convolution are kept separate from the others.</w:t>
            </w:r>
          </w:p>
          <w:p w14:paraId="7E99484E" w14:textId="77777777" w:rsidR="00ED072D" w:rsidRDefault="00ED072D" w:rsidP="009A1B11">
            <w:pPr>
              <w:pStyle w:val="NoSpacing"/>
              <w:rPr>
                <w:sz w:val="16"/>
                <w:szCs w:val="16"/>
              </w:rPr>
            </w:pPr>
          </w:p>
          <w:p w14:paraId="5977CFEC" w14:textId="77777777" w:rsidR="00ED072D" w:rsidRDefault="00ED072D" w:rsidP="009A1B11">
            <w:pPr>
              <w:pStyle w:val="NoSpacing"/>
              <w:rPr>
                <w:sz w:val="16"/>
                <w:szCs w:val="16"/>
              </w:rPr>
            </w:pPr>
          </w:p>
          <w:p w14:paraId="647066AD" w14:textId="77777777" w:rsidR="00ED072D" w:rsidRDefault="00ED072D" w:rsidP="009A1B11">
            <w:pPr>
              <w:pStyle w:val="NoSpacing"/>
              <w:rPr>
                <w:sz w:val="16"/>
                <w:szCs w:val="16"/>
              </w:rPr>
            </w:pPr>
          </w:p>
          <w:p w14:paraId="471FE1CD" w14:textId="77777777" w:rsidR="00ED072D" w:rsidRDefault="00ED072D" w:rsidP="009A1B11">
            <w:pPr>
              <w:pStyle w:val="NoSpacing"/>
              <w:rPr>
                <w:sz w:val="16"/>
                <w:szCs w:val="16"/>
              </w:rPr>
            </w:pPr>
          </w:p>
          <w:p w14:paraId="2D263EFB" w14:textId="77777777" w:rsidR="00ED072D" w:rsidRDefault="00ED072D" w:rsidP="009A1B11">
            <w:pPr>
              <w:pStyle w:val="NoSpacing"/>
              <w:rPr>
                <w:sz w:val="16"/>
                <w:szCs w:val="16"/>
              </w:rPr>
            </w:pPr>
          </w:p>
          <w:p w14:paraId="2F4ADDEE" w14:textId="77777777" w:rsidR="00ED072D" w:rsidRDefault="00ED072D" w:rsidP="009A1B11">
            <w:pPr>
              <w:pStyle w:val="NoSpacing"/>
              <w:rPr>
                <w:sz w:val="16"/>
                <w:szCs w:val="16"/>
              </w:rPr>
            </w:pPr>
          </w:p>
          <w:p w14:paraId="6630B685" w14:textId="77777777" w:rsidR="00ED072D" w:rsidRDefault="00ED072D" w:rsidP="009A1B11">
            <w:pPr>
              <w:pStyle w:val="NoSpacing"/>
              <w:rPr>
                <w:sz w:val="16"/>
                <w:szCs w:val="16"/>
              </w:rPr>
            </w:pPr>
          </w:p>
          <w:p w14:paraId="75D6FBF5" w14:textId="77777777" w:rsidR="00ED072D" w:rsidRDefault="00ED072D" w:rsidP="009A1B11">
            <w:pPr>
              <w:pStyle w:val="NoSpacing"/>
              <w:rPr>
                <w:sz w:val="16"/>
                <w:szCs w:val="16"/>
              </w:rPr>
            </w:pPr>
          </w:p>
          <w:p w14:paraId="538CD892" w14:textId="77777777" w:rsidR="00ED072D" w:rsidRDefault="00ED072D" w:rsidP="009A1B11">
            <w:pPr>
              <w:pStyle w:val="NoSpacing"/>
              <w:rPr>
                <w:sz w:val="16"/>
                <w:szCs w:val="16"/>
              </w:rPr>
            </w:pPr>
          </w:p>
          <w:p w14:paraId="5D5D2889" w14:textId="77777777" w:rsidR="00ED072D" w:rsidRDefault="00ED072D" w:rsidP="009A1B11">
            <w:pPr>
              <w:pStyle w:val="NoSpacing"/>
              <w:rPr>
                <w:sz w:val="16"/>
                <w:szCs w:val="16"/>
              </w:rPr>
            </w:pPr>
          </w:p>
          <w:p w14:paraId="59E90541" w14:textId="77777777" w:rsidR="00ED072D" w:rsidRPr="00D933B2" w:rsidRDefault="00ED072D" w:rsidP="009A1B11">
            <w:pPr>
              <w:pStyle w:val="NoSpacing"/>
              <w:rPr>
                <w:sz w:val="16"/>
                <w:szCs w:val="16"/>
              </w:rPr>
            </w:pPr>
          </w:p>
        </w:tc>
        <w:tc>
          <w:tcPr>
            <w:tcW w:w="1701" w:type="dxa"/>
          </w:tcPr>
          <w:p w14:paraId="5B7B879F" w14:textId="77777777" w:rsidR="00ED072D" w:rsidRPr="00D933B2" w:rsidRDefault="00ED072D" w:rsidP="009A1B11">
            <w:pPr>
              <w:pStyle w:val="Standardparagraph"/>
              <w:jc w:val="both"/>
              <w:rPr>
                <w:color w:val="000000"/>
                <w:sz w:val="16"/>
                <w:szCs w:val="16"/>
              </w:rPr>
            </w:pPr>
            <w:r w:rsidRPr="00D933B2">
              <w:rPr>
                <w:color w:val="000000"/>
                <w:sz w:val="16"/>
                <w:szCs w:val="16"/>
              </w:rPr>
              <w:t>CONV</w:t>
            </w:r>
          </w:p>
        </w:tc>
        <w:tc>
          <w:tcPr>
            <w:tcW w:w="1984" w:type="dxa"/>
          </w:tcPr>
          <w:p w14:paraId="2D0EC604" w14:textId="77777777" w:rsidR="00ED072D" w:rsidRPr="00D933B2" w:rsidRDefault="00ED072D" w:rsidP="009A1B11">
            <w:pPr>
              <w:pStyle w:val="Standardparagraph"/>
              <w:jc w:val="both"/>
              <w:rPr>
                <w:b/>
                <w:color w:val="000000"/>
                <w:sz w:val="16"/>
                <w:szCs w:val="16"/>
              </w:rPr>
            </w:pPr>
            <w:r w:rsidRPr="00D933B2">
              <w:rPr>
                <w:b/>
                <w:color w:val="000000"/>
                <w:sz w:val="16"/>
                <w:szCs w:val="16"/>
              </w:rPr>
              <w:t>Yes.</w:t>
            </w:r>
          </w:p>
        </w:tc>
      </w:tr>
      <w:tr w:rsidR="00ED072D" w:rsidRPr="001C2E69" w14:paraId="22D46A40" w14:textId="77777777" w:rsidTr="009A1B11">
        <w:tc>
          <w:tcPr>
            <w:tcW w:w="2466" w:type="dxa"/>
            <w:shd w:val="clear" w:color="auto" w:fill="auto"/>
          </w:tcPr>
          <w:p w14:paraId="6CCF3A37" w14:textId="77777777" w:rsidR="00ED072D" w:rsidRPr="004F19E9" w:rsidRDefault="00ED072D" w:rsidP="009A1B11">
            <w:pPr>
              <w:rPr>
                <w:sz w:val="16"/>
                <w:szCs w:val="16"/>
              </w:rPr>
            </w:pPr>
            <w:r w:rsidRPr="004F19E9">
              <w:rPr>
                <w:sz w:val="16"/>
                <w:szCs w:val="16"/>
              </w:rPr>
              <w:t>FDAS.CONVOLUTION:040/A</w:t>
            </w:r>
          </w:p>
        </w:tc>
        <w:tc>
          <w:tcPr>
            <w:tcW w:w="3171" w:type="dxa"/>
            <w:shd w:val="clear" w:color="auto" w:fill="auto"/>
          </w:tcPr>
          <w:p w14:paraId="64F93AE7" w14:textId="77777777" w:rsidR="00ED072D" w:rsidRPr="004F19E9" w:rsidRDefault="00ED072D" w:rsidP="009A1B11">
            <w:pPr>
              <w:pStyle w:val="NoSpacing"/>
              <w:rPr>
                <w:sz w:val="16"/>
                <w:szCs w:val="16"/>
              </w:rPr>
            </w:pPr>
            <w:r w:rsidRPr="004F19E9">
              <w:rPr>
                <w:sz w:val="16"/>
                <w:szCs w:val="16"/>
              </w:rPr>
              <w:t>Each convolution of the 2</w:t>
            </w:r>
            <w:r w:rsidRPr="004F19E9">
              <w:rPr>
                <w:sz w:val="16"/>
                <w:szCs w:val="16"/>
                <w:vertAlign w:val="superscript"/>
              </w:rPr>
              <w:t>22</w:t>
            </w:r>
            <w:r w:rsidRPr="004F19E9">
              <w:rPr>
                <w:sz w:val="16"/>
                <w:szCs w:val="16"/>
              </w:rPr>
              <w:t xml:space="preserve"> </w:t>
            </w:r>
            <w:proofErr w:type="spellStart"/>
            <w:r w:rsidRPr="004F19E9">
              <w:rPr>
                <w:sz w:val="16"/>
                <w:szCs w:val="16"/>
              </w:rPr>
              <w:t>freq</w:t>
            </w:r>
            <w:proofErr w:type="spellEnd"/>
            <w:r w:rsidRPr="004F19E9">
              <w:rPr>
                <w:sz w:val="16"/>
                <w:szCs w:val="16"/>
              </w:rPr>
              <w:t xml:space="preserve">-bin input sequence can be performed by </w:t>
            </w:r>
            <w:proofErr w:type="gramStart"/>
            <w:r w:rsidRPr="004F19E9">
              <w:rPr>
                <w:sz w:val="16"/>
                <w:szCs w:val="16"/>
              </w:rPr>
              <w:t>either:-</w:t>
            </w:r>
            <w:proofErr w:type="gramEnd"/>
          </w:p>
          <w:p w14:paraId="4855918D" w14:textId="77777777" w:rsidR="00ED072D" w:rsidRPr="004F19E9" w:rsidRDefault="00ED072D" w:rsidP="00ED072D">
            <w:pPr>
              <w:pStyle w:val="NoSpacing"/>
              <w:numPr>
                <w:ilvl w:val="0"/>
                <w:numId w:val="17"/>
              </w:numPr>
              <w:rPr>
                <w:sz w:val="16"/>
                <w:szCs w:val="16"/>
              </w:rPr>
            </w:pPr>
            <w:r w:rsidRPr="004F19E9">
              <w:rPr>
                <w:sz w:val="16"/>
                <w:szCs w:val="16"/>
              </w:rPr>
              <w:t xml:space="preserve">Direct time domain convolution </w:t>
            </w:r>
          </w:p>
          <w:p w14:paraId="15BD9BB4" w14:textId="77777777" w:rsidR="00ED072D" w:rsidRPr="004F19E9" w:rsidRDefault="00ED072D" w:rsidP="009A1B11">
            <w:pPr>
              <w:pStyle w:val="NoSpacing"/>
              <w:rPr>
                <w:sz w:val="16"/>
                <w:szCs w:val="16"/>
              </w:rPr>
            </w:pPr>
            <w:r w:rsidRPr="004F19E9">
              <w:rPr>
                <w:sz w:val="16"/>
                <w:szCs w:val="16"/>
              </w:rPr>
              <w:t>OR</w:t>
            </w:r>
          </w:p>
          <w:p w14:paraId="260AF4D3" w14:textId="77777777" w:rsidR="00ED072D" w:rsidRPr="004F19E9" w:rsidRDefault="00ED072D" w:rsidP="00ED072D">
            <w:pPr>
              <w:pStyle w:val="NoSpacing"/>
              <w:numPr>
                <w:ilvl w:val="0"/>
                <w:numId w:val="17"/>
              </w:numPr>
              <w:rPr>
                <w:sz w:val="16"/>
                <w:szCs w:val="16"/>
              </w:rPr>
            </w:pPr>
            <w:r w:rsidRPr="004F19E9">
              <w:rPr>
                <w:sz w:val="16"/>
                <w:szCs w:val="16"/>
              </w:rPr>
              <w:t xml:space="preserve">The FFT overlap-add method, </w:t>
            </w:r>
          </w:p>
          <w:p w14:paraId="0D5F117B" w14:textId="77777777" w:rsidR="00ED072D" w:rsidRPr="004F19E9" w:rsidRDefault="00ED072D" w:rsidP="009A1B11">
            <w:pPr>
              <w:pStyle w:val="NoSpacing"/>
              <w:rPr>
                <w:sz w:val="16"/>
                <w:szCs w:val="16"/>
              </w:rPr>
            </w:pPr>
            <w:r w:rsidRPr="004F19E9">
              <w:rPr>
                <w:sz w:val="16"/>
                <w:szCs w:val="16"/>
              </w:rPr>
              <w:lastRenderedPageBreak/>
              <w:t>OR</w:t>
            </w:r>
          </w:p>
          <w:p w14:paraId="132E5276" w14:textId="77777777" w:rsidR="00ED072D" w:rsidRPr="004F19E9" w:rsidRDefault="00ED072D" w:rsidP="00ED072D">
            <w:pPr>
              <w:pStyle w:val="NoSpacing"/>
              <w:numPr>
                <w:ilvl w:val="0"/>
                <w:numId w:val="17"/>
              </w:numPr>
              <w:rPr>
                <w:sz w:val="16"/>
                <w:szCs w:val="16"/>
              </w:rPr>
            </w:pPr>
            <w:r w:rsidRPr="004F19E9">
              <w:rPr>
                <w:sz w:val="16"/>
                <w:szCs w:val="16"/>
              </w:rPr>
              <w:t xml:space="preserve">The FFT overlap-save </w:t>
            </w:r>
            <w:proofErr w:type="gramStart"/>
            <w:r w:rsidRPr="004F19E9">
              <w:rPr>
                <w:sz w:val="16"/>
                <w:szCs w:val="16"/>
              </w:rPr>
              <w:t>method</w:t>
            </w:r>
            <w:proofErr w:type="gramEnd"/>
          </w:p>
          <w:p w14:paraId="731E23E0" w14:textId="77777777" w:rsidR="00ED072D" w:rsidRPr="004F19E9" w:rsidRDefault="00ED072D" w:rsidP="009A1B11">
            <w:pPr>
              <w:pStyle w:val="NoSpacing"/>
              <w:rPr>
                <w:sz w:val="16"/>
                <w:szCs w:val="16"/>
              </w:rPr>
            </w:pPr>
          </w:p>
          <w:p w14:paraId="66532C41" w14:textId="77777777" w:rsidR="00ED072D" w:rsidRPr="004F19E9" w:rsidRDefault="00ED072D" w:rsidP="009A1B11">
            <w:pPr>
              <w:pStyle w:val="NoSpacing"/>
              <w:rPr>
                <w:sz w:val="16"/>
                <w:szCs w:val="16"/>
              </w:rPr>
            </w:pPr>
            <w:r w:rsidRPr="004F19E9">
              <w:rPr>
                <w:sz w:val="16"/>
                <w:szCs w:val="16"/>
              </w:rPr>
              <w:t>The current intention is to use the overlap-save method.</w:t>
            </w:r>
          </w:p>
        </w:tc>
        <w:tc>
          <w:tcPr>
            <w:tcW w:w="1701" w:type="dxa"/>
          </w:tcPr>
          <w:p w14:paraId="1FD59866" w14:textId="77777777" w:rsidR="00ED072D" w:rsidRPr="004F19E9" w:rsidRDefault="00ED072D" w:rsidP="009A1B11">
            <w:pPr>
              <w:pStyle w:val="Standardparagraph"/>
              <w:jc w:val="both"/>
              <w:rPr>
                <w:color w:val="000000"/>
                <w:sz w:val="16"/>
                <w:szCs w:val="16"/>
              </w:rPr>
            </w:pPr>
            <w:r w:rsidRPr="004F19E9">
              <w:rPr>
                <w:color w:val="000000"/>
                <w:sz w:val="16"/>
                <w:szCs w:val="16"/>
              </w:rPr>
              <w:lastRenderedPageBreak/>
              <w:t>CONV</w:t>
            </w:r>
          </w:p>
        </w:tc>
        <w:tc>
          <w:tcPr>
            <w:tcW w:w="1984" w:type="dxa"/>
          </w:tcPr>
          <w:p w14:paraId="60445246"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p w14:paraId="381543BD" w14:textId="77777777" w:rsidR="00ED072D" w:rsidRPr="004F19E9" w:rsidRDefault="00ED072D" w:rsidP="009A1B11">
            <w:pPr>
              <w:pStyle w:val="Standardparagraph"/>
              <w:rPr>
                <w:color w:val="000000"/>
                <w:sz w:val="16"/>
                <w:szCs w:val="16"/>
              </w:rPr>
            </w:pPr>
            <w:r w:rsidRPr="004F19E9">
              <w:rPr>
                <w:color w:val="000000"/>
                <w:sz w:val="16"/>
                <w:szCs w:val="16"/>
              </w:rPr>
              <w:t>Overlap-save method used.</w:t>
            </w:r>
          </w:p>
        </w:tc>
      </w:tr>
      <w:tr w:rsidR="00ED072D" w:rsidRPr="001C2E69" w14:paraId="089AEBB2" w14:textId="77777777" w:rsidTr="009A1B11">
        <w:tc>
          <w:tcPr>
            <w:tcW w:w="2466" w:type="dxa"/>
            <w:shd w:val="clear" w:color="auto" w:fill="auto"/>
          </w:tcPr>
          <w:p w14:paraId="49FCE2C1" w14:textId="77777777" w:rsidR="00ED072D" w:rsidRPr="004F19E9" w:rsidRDefault="00ED072D" w:rsidP="009A1B11">
            <w:pPr>
              <w:rPr>
                <w:sz w:val="16"/>
                <w:szCs w:val="16"/>
              </w:rPr>
            </w:pPr>
            <w:r w:rsidRPr="004F19E9">
              <w:rPr>
                <w:sz w:val="16"/>
                <w:szCs w:val="16"/>
              </w:rPr>
              <w:t>FDAS.CONVOLUTION:050/A</w:t>
            </w:r>
          </w:p>
        </w:tc>
        <w:tc>
          <w:tcPr>
            <w:tcW w:w="3171" w:type="dxa"/>
            <w:shd w:val="clear" w:color="auto" w:fill="auto"/>
          </w:tcPr>
          <w:p w14:paraId="0593E739" w14:textId="77777777" w:rsidR="00ED072D" w:rsidRPr="004F19E9" w:rsidRDefault="00ED072D" w:rsidP="009A1B11">
            <w:pPr>
              <w:pStyle w:val="NoSpacing"/>
              <w:rPr>
                <w:sz w:val="16"/>
                <w:szCs w:val="16"/>
              </w:rPr>
            </w:pPr>
            <w:r w:rsidRPr="004F19E9">
              <w:rPr>
                <w:sz w:val="16"/>
                <w:szCs w:val="16"/>
              </w:rPr>
              <w:t>Direct convolution and Fourier Transform convolutions can co-exist in FDAS to allow the most efficient method to be used dependent on the FIR filter length.</w:t>
            </w:r>
          </w:p>
        </w:tc>
        <w:tc>
          <w:tcPr>
            <w:tcW w:w="1701" w:type="dxa"/>
          </w:tcPr>
          <w:p w14:paraId="161A38C5"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700A6DA"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p w14:paraId="3F0D9F09" w14:textId="77777777" w:rsidR="00ED072D" w:rsidRPr="004F19E9" w:rsidRDefault="00ED072D" w:rsidP="009A1B11">
            <w:pPr>
              <w:pStyle w:val="Standardparagraph"/>
              <w:rPr>
                <w:color w:val="000000"/>
                <w:sz w:val="16"/>
                <w:szCs w:val="16"/>
              </w:rPr>
            </w:pPr>
            <w:r w:rsidRPr="004F19E9">
              <w:rPr>
                <w:color w:val="000000"/>
                <w:sz w:val="16"/>
                <w:szCs w:val="16"/>
              </w:rPr>
              <w:t>The ove</w:t>
            </w:r>
            <w:r>
              <w:rPr>
                <w:color w:val="000000"/>
                <w:sz w:val="16"/>
                <w:szCs w:val="16"/>
              </w:rPr>
              <w:t>r</w:t>
            </w:r>
            <w:r w:rsidRPr="004F19E9">
              <w:rPr>
                <w:color w:val="000000"/>
                <w:sz w:val="16"/>
                <w:szCs w:val="16"/>
              </w:rPr>
              <w:t>lap-save method is used for all convolutions.</w:t>
            </w:r>
          </w:p>
        </w:tc>
      </w:tr>
      <w:tr w:rsidR="00ED072D" w:rsidRPr="001C2E69" w14:paraId="351008EF" w14:textId="77777777" w:rsidTr="009A1B11">
        <w:tc>
          <w:tcPr>
            <w:tcW w:w="2466" w:type="dxa"/>
            <w:shd w:val="clear" w:color="auto" w:fill="auto"/>
          </w:tcPr>
          <w:p w14:paraId="3A50D3D2" w14:textId="77777777" w:rsidR="00ED072D" w:rsidRPr="004F19E9" w:rsidRDefault="00ED072D" w:rsidP="009A1B11">
            <w:pPr>
              <w:rPr>
                <w:sz w:val="16"/>
                <w:szCs w:val="16"/>
              </w:rPr>
            </w:pPr>
            <w:r w:rsidRPr="004F19E9">
              <w:rPr>
                <w:sz w:val="16"/>
                <w:szCs w:val="16"/>
              </w:rPr>
              <w:t>FDAS.CONVOLUTION:060/A</w:t>
            </w:r>
          </w:p>
        </w:tc>
        <w:tc>
          <w:tcPr>
            <w:tcW w:w="3171" w:type="dxa"/>
            <w:shd w:val="clear" w:color="auto" w:fill="auto"/>
          </w:tcPr>
          <w:p w14:paraId="49DAF60E" w14:textId="77777777" w:rsidR="00ED072D" w:rsidRPr="004F19E9" w:rsidRDefault="00ED072D" w:rsidP="009A1B11">
            <w:pPr>
              <w:pStyle w:val="NoSpacing"/>
              <w:rPr>
                <w:sz w:val="16"/>
                <w:szCs w:val="16"/>
              </w:rPr>
            </w:pPr>
            <w:r w:rsidRPr="004F19E9">
              <w:rPr>
                <w:sz w:val="16"/>
                <w:szCs w:val="16"/>
              </w:rPr>
              <w:t>The filter coefficients will be supplied by software via the MC interface and written directly to internal FPGA memory. These coefficients may be re-configured from time-to-time, but for a particular convolution run the coefficients will be static.</w:t>
            </w:r>
          </w:p>
        </w:tc>
        <w:tc>
          <w:tcPr>
            <w:tcW w:w="1701" w:type="dxa"/>
          </w:tcPr>
          <w:p w14:paraId="701E5DF6"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58078F44"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578D7C77" w14:textId="77777777" w:rsidTr="009A1B11">
        <w:tc>
          <w:tcPr>
            <w:tcW w:w="2466" w:type="dxa"/>
            <w:shd w:val="clear" w:color="auto" w:fill="auto"/>
          </w:tcPr>
          <w:p w14:paraId="43337B83" w14:textId="77777777" w:rsidR="00ED072D" w:rsidRPr="004F19E9" w:rsidRDefault="00ED072D" w:rsidP="009A1B11">
            <w:pPr>
              <w:rPr>
                <w:sz w:val="16"/>
                <w:szCs w:val="16"/>
              </w:rPr>
            </w:pPr>
            <w:r w:rsidRPr="004F19E9">
              <w:rPr>
                <w:sz w:val="16"/>
                <w:szCs w:val="16"/>
              </w:rPr>
              <w:t>FDAS.CONVOLUTION:070/A</w:t>
            </w:r>
          </w:p>
        </w:tc>
        <w:tc>
          <w:tcPr>
            <w:tcW w:w="3171" w:type="dxa"/>
            <w:shd w:val="clear" w:color="auto" w:fill="auto"/>
          </w:tcPr>
          <w:p w14:paraId="29161D65" w14:textId="77777777" w:rsidR="00ED072D" w:rsidRPr="004F19E9" w:rsidRDefault="00ED072D" w:rsidP="009A1B11">
            <w:pPr>
              <w:pStyle w:val="NoSpacing"/>
              <w:rPr>
                <w:sz w:val="16"/>
                <w:szCs w:val="16"/>
              </w:rPr>
            </w:pPr>
            <w:r w:rsidRPr="004F19E9">
              <w:rPr>
                <w:sz w:val="16"/>
                <w:szCs w:val="16"/>
              </w:rPr>
              <w:t>Each FIR filter coefficient will be a complex value with real and imaginary part in IEEE 754 format with 32-bit single precision real part and 32-bit single precision imaginary part.</w:t>
            </w:r>
          </w:p>
        </w:tc>
        <w:tc>
          <w:tcPr>
            <w:tcW w:w="1701" w:type="dxa"/>
          </w:tcPr>
          <w:p w14:paraId="50726623"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4FC51A44"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6F6A9CE2" w14:textId="77777777" w:rsidTr="009A1B11">
        <w:tc>
          <w:tcPr>
            <w:tcW w:w="2466" w:type="dxa"/>
            <w:shd w:val="clear" w:color="auto" w:fill="auto"/>
          </w:tcPr>
          <w:p w14:paraId="69ECD24C" w14:textId="77777777" w:rsidR="00ED072D" w:rsidRPr="004F19E9" w:rsidRDefault="00ED072D" w:rsidP="009A1B11">
            <w:pPr>
              <w:rPr>
                <w:sz w:val="16"/>
                <w:szCs w:val="16"/>
              </w:rPr>
            </w:pPr>
            <w:r w:rsidRPr="004F19E9">
              <w:rPr>
                <w:sz w:val="16"/>
                <w:szCs w:val="16"/>
              </w:rPr>
              <w:t>FDAS.CONVOLUTION:080/A</w:t>
            </w:r>
          </w:p>
        </w:tc>
        <w:tc>
          <w:tcPr>
            <w:tcW w:w="3171" w:type="dxa"/>
            <w:shd w:val="clear" w:color="auto" w:fill="auto"/>
          </w:tcPr>
          <w:p w14:paraId="3D4C8B1F" w14:textId="77777777" w:rsidR="00ED072D" w:rsidRPr="004F19E9" w:rsidRDefault="00ED072D" w:rsidP="009A1B11">
            <w:pPr>
              <w:pStyle w:val="NoSpacing"/>
              <w:rPr>
                <w:sz w:val="16"/>
                <w:szCs w:val="16"/>
              </w:rPr>
            </w:pPr>
            <w:r w:rsidRPr="004F19E9">
              <w:rPr>
                <w:sz w:val="16"/>
                <w:szCs w:val="16"/>
              </w:rPr>
              <w:t xml:space="preserve">For a particular filter </w:t>
            </w:r>
            <w:proofErr w:type="gramStart"/>
            <w:r w:rsidRPr="004F19E9">
              <w:rPr>
                <w:sz w:val="16"/>
                <w:szCs w:val="16"/>
              </w:rPr>
              <w:t>number</w:t>
            </w:r>
            <w:proofErr w:type="gramEnd"/>
            <w:r w:rsidRPr="004F19E9">
              <w:rPr>
                <w:sz w:val="16"/>
                <w:szCs w:val="16"/>
              </w:rPr>
              <w:t xml:space="preserve"> the +</w:t>
            </w:r>
            <w:proofErr w:type="spellStart"/>
            <w:r w:rsidRPr="004F19E9">
              <w:rPr>
                <w:sz w:val="16"/>
                <w:szCs w:val="16"/>
              </w:rPr>
              <w:t>ve</w:t>
            </w:r>
            <w:proofErr w:type="spellEnd"/>
            <w:r w:rsidRPr="004F19E9">
              <w:rPr>
                <w:sz w:val="16"/>
                <w:szCs w:val="16"/>
              </w:rPr>
              <w:t xml:space="preserve"> and –</w:t>
            </w:r>
            <w:proofErr w:type="spellStart"/>
            <w:r w:rsidRPr="004F19E9">
              <w:rPr>
                <w:sz w:val="16"/>
                <w:szCs w:val="16"/>
              </w:rPr>
              <w:t>ve</w:t>
            </w:r>
            <w:proofErr w:type="spellEnd"/>
            <w:r w:rsidRPr="004F19E9">
              <w:rPr>
                <w:sz w:val="16"/>
                <w:szCs w:val="16"/>
              </w:rPr>
              <w:t xml:space="preserve"> filter convolution coefficients have the same length and absolute values, apart from the fact that the –</w:t>
            </w:r>
            <w:proofErr w:type="spellStart"/>
            <w:r w:rsidRPr="004F19E9">
              <w:rPr>
                <w:sz w:val="16"/>
                <w:szCs w:val="16"/>
              </w:rPr>
              <w:t>ve</w:t>
            </w:r>
            <w:proofErr w:type="spellEnd"/>
            <w:r w:rsidRPr="004F19E9">
              <w:rPr>
                <w:sz w:val="16"/>
                <w:szCs w:val="16"/>
              </w:rPr>
              <w:t xml:space="preserve"> filter convolution coefficients are a complex conjugate of the +</w:t>
            </w:r>
            <w:proofErr w:type="spellStart"/>
            <w:r w:rsidRPr="004F19E9">
              <w:rPr>
                <w:sz w:val="16"/>
                <w:szCs w:val="16"/>
              </w:rPr>
              <w:t>ve</w:t>
            </w:r>
            <w:proofErr w:type="spellEnd"/>
            <w:r w:rsidRPr="004F19E9">
              <w:rPr>
                <w:sz w:val="16"/>
                <w:szCs w:val="16"/>
              </w:rPr>
              <w:t xml:space="preserve"> filter convolution coefficients. </w:t>
            </w:r>
          </w:p>
          <w:p w14:paraId="3C81F21D" w14:textId="77777777" w:rsidR="00ED072D" w:rsidRPr="004F19E9" w:rsidRDefault="00ED072D" w:rsidP="009A1B11">
            <w:pPr>
              <w:pStyle w:val="NoSpacing"/>
              <w:rPr>
                <w:sz w:val="16"/>
                <w:szCs w:val="16"/>
              </w:rPr>
            </w:pPr>
          </w:p>
          <w:p w14:paraId="603211CF" w14:textId="77777777" w:rsidR="00ED072D" w:rsidRPr="004F19E9" w:rsidRDefault="00ED072D" w:rsidP="009A1B11">
            <w:pPr>
              <w:pStyle w:val="NoSpacing"/>
              <w:rPr>
                <w:sz w:val="16"/>
                <w:szCs w:val="16"/>
              </w:rPr>
            </w:pPr>
            <w:r w:rsidRPr="004F19E9">
              <w:rPr>
                <w:sz w:val="16"/>
                <w:szCs w:val="16"/>
              </w:rPr>
              <w:t>This infers that if the +</w:t>
            </w:r>
            <w:proofErr w:type="spellStart"/>
            <w:r w:rsidRPr="004F19E9">
              <w:rPr>
                <w:sz w:val="16"/>
                <w:szCs w:val="16"/>
              </w:rPr>
              <w:t>ve</w:t>
            </w:r>
            <w:proofErr w:type="spellEnd"/>
            <w:r w:rsidRPr="004F19E9">
              <w:rPr>
                <w:sz w:val="16"/>
                <w:szCs w:val="16"/>
              </w:rPr>
              <w:t xml:space="preserve"> and –</w:t>
            </w:r>
            <w:proofErr w:type="spellStart"/>
            <w:r w:rsidRPr="004F19E9">
              <w:rPr>
                <w:sz w:val="16"/>
                <w:szCs w:val="16"/>
              </w:rPr>
              <w:t>ve</w:t>
            </w:r>
            <w:proofErr w:type="spellEnd"/>
            <w:r w:rsidRPr="004F19E9">
              <w:rPr>
                <w:sz w:val="16"/>
                <w:szCs w:val="16"/>
              </w:rPr>
              <w:t xml:space="preserve"> filter convolutions for a particular filter length can be performed simultaneously, the same multiplication results can be used for both convolutions, with only sign changes for the additions/subtractions.</w:t>
            </w:r>
          </w:p>
        </w:tc>
        <w:tc>
          <w:tcPr>
            <w:tcW w:w="1701" w:type="dxa"/>
          </w:tcPr>
          <w:p w14:paraId="7BE212C7"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2AF761AB"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4E4DB72D" w14:textId="77777777" w:rsidTr="009A1B11">
        <w:tc>
          <w:tcPr>
            <w:tcW w:w="2466" w:type="dxa"/>
            <w:shd w:val="clear" w:color="auto" w:fill="auto"/>
          </w:tcPr>
          <w:p w14:paraId="68117A0B" w14:textId="77777777" w:rsidR="00ED072D" w:rsidRPr="004F19E9" w:rsidRDefault="00ED072D" w:rsidP="009A1B11">
            <w:pPr>
              <w:rPr>
                <w:sz w:val="16"/>
                <w:szCs w:val="16"/>
              </w:rPr>
            </w:pPr>
            <w:r w:rsidRPr="004F19E9">
              <w:rPr>
                <w:sz w:val="16"/>
                <w:szCs w:val="16"/>
              </w:rPr>
              <w:t>FDAS.CONVOLUTION:090/A</w:t>
            </w:r>
          </w:p>
        </w:tc>
        <w:tc>
          <w:tcPr>
            <w:tcW w:w="3171" w:type="dxa"/>
            <w:shd w:val="clear" w:color="auto" w:fill="auto"/>
          </w:tcPr>
          <w:p w14:paraId="0183E03A" w14:textId="77777777" w:rsidR="00ED072D" w:rsidRPr="004F19E9" w:rsidRDefault="00ED072D" w:rsidP="009A1B11">
            <w:pPr>
              <w:pStyle w:val="NoSpacing"/>
              <w:rPr>
                <w:sz w:val="16"/>
                <w:szCs w:val="16"/>
              </w:rPr>
            </w:pPr>
            <w:r w:rsidRPr="004F19E9">
              <w:rPr>
                <w:sz w:val="16"/>
                <w:szCs w:val="16"/>
              </w:rPr>
              <w:t>Each FIR filter coefficient shall have the real and imaginary part supplied via the MC interface in IEEE 754 format (see sec 2.7 of “FDAS REQUIREMENTS AND ARCHITECTURE SPECIFICATION”).</w:t>
            </w:r>
          </w:p>
        </w:tc>
        <w:tc>
          <w:tcPr>
            <w:tcW w:w="1701" w:type="dxa"/>
          </w:tcPr>
          <w:p w14:paraId="3B3DB796"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49B8B6E8"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2F050D15" w14:textId="77777777" w:rsidTr="009A1B11">
        <w:tc>
          <w:tcPr>
            <w:tcW w:w="2466" w:type="dxa"/>
            <w:shd w:val="clear" w:color="auto" w:fill="auto"/>
          </w:tcPr>
          <w:p w14:paraId="16790B79" w14:textId="77777777" w:rsidR="00ED072D" w:rsidRPr="004F19E9" w:rsidRDefault="00ED072D" w:rsidP="009A1B11">
            <w:pPr>
              <w:rPr>
                <w:sz w:val="16"/>
                <w:szCs w:val="16"/>
              </w:rPr>
            </w:pPr>
            <w:r w:rsidRPr="004F19E9">
              <w:rPr>
                <w:sz w:val="16"/>
                <w:szCs w:val="16"/>
              </w:rPr>
              <w:t>FDAS.CONVOLUTION:100/A</w:t>
            </w:r>
          </w:p>
        </w:tc>
        <w:tc>
          <w:tcPr>
            <w:tcW w:w="3171" w:type="dxa"/>
            <w:shd w:val="clear" w:color="auto" w:fill="auto"/>
          </w:tcPr>
          <w:p w14:paraId="3CB9D76E" w14:textId="77777777" w:rsidR="00ED072D" w:rsidRPr="004F19E9" w:rsidRDefault="00ED072D" w:rsidP="009A1B11">
            <w:pPr>
              <w:pStyle w:val="NoSpacing"/>
              <w:rPr>
                <w:sz w:val="16"/>
                <w:szCs w:val="16"/>
              </w:rPr>
            </w:pPr>
            <w:r w:rsidRPr="004F19E9">
              <w:rPr>
                <w:sz w:val="16"/>
                <w:szCs w:val="16"/>
              </w:rPr>
              <w:t>The FIR filter lengths shall be fixed with the values in the “Table 3-4 FIR filter lengths” of “FDAS REQUIREMENTS AND ARCHITECTURE SPECIFICATION”.</w:t>
            </w:r>
          </w:p>
          <w:p w14:paraId="408A72D3" w14:textId="77777777" w:rsidR="00ED072D" w:rsidRPr="004F19E9" w:rsidRDefault="00ED072D" w:rsidP="009A1B11">
            <w:pPr>
              <w:pStyle w:val="NoSpacing"/>
              <w:rPr>
                <w:sz w:val="16"/>
                <w:szCs w:val="16"/>
              </w:rPr>
            </w:pPr>
          </w:p>
        </w:tc>
        <w:tc>
          <w:tcPr>
            <w:tcW w:w="1701" w:type="dxa"/>
          </w:tcPr>
          <w:p w14:paraId="1A63D6A8"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32EA1E2"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34936638" w14:textId="77777777" w:rsidTr="009A1B11">
        <w:tc>
          <w:tcPr>
            <w:tcW w:w="2466" w:type="dxa"/>
            <w:shd w:val="clear" w:color="auto" w:fill="auto"/>
          </w:tcPr>
          <w:p w14:paraId="6FD39806" w14:textId="77777777" w:rsidR="00ED072D" w:rsidRPr="004F19E9" w:rsidRDefault="00ED072D" w:rsidP="009A1B11">
            <w:pPr>
              <w:rPr>
                <w:sz w:val="16"/>
                <w:szCs w:val="16"/>
              </w:rPr>
            </w:pPr>
            <w:r w:rsidRPr="004F19E9">
              <w:rPr>
                <w:sz w:val="16"/>
                <w:szCs w:val="16"/>
              </w:rPr>
              <w:t>FDAS.CONVOLUTION:110/A</w:t>
            </w:r>
          </w:p>
        </w:tc>
        <w:tc>
          <w:tcPr>
            <w:tcW w:w="3171" w:type="dxa"/>
            <w:shd w:val="clear" w:color="auto" w:fill="auto"/>
          </w:tcPr>
          <w:p w14:paraId="237C1445" w14:textId="77777777" w:rsidR="00ED072D" w:rsidRPr="004F19E9" w:rsidRDefault="00ED072D" w:rsidP="009A1B11">
            <w:pPr>
              <w:pStyle w:val="NoSpacing"/>
              <w:rPr>
                <w:sz w:val="16"/>
                <w:szCs w:val="16"/>
              </w:rPr>
            </w:pPr>
            <w:r w:rsidRPr="004F19E9">
              <w:rPr>
                <w:sz w:val="16"/>
                <w:szCs w:val="16"/>
              </w:rPr>
              <w:t xml:space="preserve">Regardless of the convolution method, complex number multiplications are </w:t>
            </w:r>
            <w:proofErr w:type="gramStart"/>
            <w:r w:rsidRPr="004F19E9">
              <w:rPr>
                <w:sz w:val="16"/>
                <w:szCs w:val="16"/>
              </w:rPr>
              <w:t>required:-</w:t>
            </w:r>
            <w:proofErr w:type="gramEnd"/>
          </w:p>
          <w:p w14:paraId="6A2258BB" w14:textId="77777777" w:rsidR="00ED072D" w:rsidRPr="004F19E9" w:rsidRDefault="00ED072D" w:rsidP="009A1B11">
            <w:pPr>
              <w:pStyle w:val="NoSpacing"/>
              <w:rPr>
                <w:sz w:val="16"/>
                <w:szCs w:val="16"/>
              </w:rPr>
            </w:pPr>
          </w:p>
          <w:p w14:paraId="42B2EA94" w14:textId="77777777" w:rsidR="00ED072D" w:rsidRPr="004F19E9" w:rsidRDefault="00ED072D" w:rsidP="009A1B11">
            <w:pPr>
              <w:pStyle w:val="NoSpacing"/>
              <w:rPr>
                <w:sz w:val="16"/>
                <w:szCs w:val="16"/>
              </w:rPr>
            </w:pPr>
            <w:r w:rsidRPr="004F19E9">
              <w:rPr>
                <w:sz w:val="16"/>
                <w:szCs w:val="16"/>
              </w:rPr>
              <w:t xml:space="preserve">(a + </w:t>
            </w:r>
            <w:proofErr w:type="spellStart"/>
            <w:r w:rsidRPr="004F19E9">
              <w:rPr>
                <w:sz w:val="16"/>
                <w:szCs w:val="16"/>
              </w:rPr>
              <w:t>ib</w:t>
            </w:r>
            <w:proofErr w:type="spellEnd"/>
            <w:r w:rsidRPr="004F19E9">
              <w:rPr>
                <w:sz w:val="16"/>
                <w:szCs w:val="16"/>
              </w:rPr>
              <w:t>) * (c + id) = a</w:t>
            </w:r>
            <w:r w:rsidRPr="004F19E9">
              <w:rPr>
                <w:b/>
                <w:sz w:val="16"/>
                <w:szCs w:val="16"/>
              </w:rPr>
              <w:t>*</w:t>
            </w:r>
            <w:r w:rsidRPr="004F19E9">
              <w:rPr>
                <w:sz w:val="16"/>
                <w:szCs w:val="16"/>
              </w:rPr>
              <w:t xml:space="preserve">c </w:t>
            </w:r>
            <w:r w:rsidRPr="004F19E9">
              <w:rPr>
                <w:b/>
                <w:sz w:val="16"/>
                <w:szCs w:val="16"/>
              </w:rPr>
              <w:t>–</w:t>
            </w:r>
            <w:r w:rsidRPr="004F19E9">
              <w:rPr>
                <w:sz w:val="16"/>
                <w:szCs w:val="16"/>
              </w:rPr>
              <w:t xml:space="preserve"> b</w:t>
            </w:r>
            <w:r w:rsidRPr="004F19E9">
              <w:rPr>
                <w:b/>
                <w:sz w:val="16"/>
                <w:szCs w:val="16"/>
              </w:rPr>
              <w:t>*</w:t>
            </w:r>
            <w:r w:rsidRPr="004F19E9">
              <w:rPr>
                <w:sz w:val="16"/>
                <w:szCs w:val="16"/>
              </w:rPr>
              <w:t xml:space="preserve">d + </w:t>
            </w:r>
            <w:proofErr w:type="spellStart"/>
            <w:proofErr w:type="gramStart"/>
            <w:r w:rsidRPr="004F19E9">
              <w:rPr>
                <w:sz w:val="16"/>
                <w:szCs w:val="16"/>
              </w:rPr>
              <w:t>i</w:t>
            </w:r>
            <w:proofErr w:type="spellEnd"/>
            <w:r w:rsidRPr="004F19E9">
              <w:rPr>
                <w:sz w:val="16"/>
                <w:szCs w:val="16"/>
              </w:rPr>
              <w:t>(</w:t>
            </w:r>
            <w:proofErr w:type="gramEnd"/>
            <w:r w:rsidRPr="004F19E9">
              <w:rPr>
                <w:sz w:val="16"/>
                <w:szCs w:val="16"/>
              </w:rPr>
              <w:t>a</w:t>
            </w:r>
            <w:r w:rsidRPr="004F19E9">
              <w:rPr>
                <w:b/>
                <w:sz w:val="16"/>
                <w:szCs w:val="16"/>
              </w:rPr>
              <w:t>*</w:t>
            </w:r>
            <w:r w:rsidRPr="004F19E9">
              <w:rPr>
                <w:sz w:val="16"/>
                <w:szCs w:val="16"/>
              </w:rPr>
              <w:t xml:space="preserve">d </w:t>
            </w:r>
            <w:r w:rsidRPr="004F19E9">
              <w:rPr>
                <w:b/>
                <w:sz w:val="16"/>
                <w:szCs w:val="16"/>
              </w:rPr>
              <w:t>+</w:t>
            </w:r>
            <w:r w:rsidRPr="004F19E9">
              <w:rPr>
                <w:sz w:val="16"/>
                <w:szCs w:val="16"/>
              </w:rPr>
              <w:t xml:space="preserve"> b</w:t>
            </w:r>
            <w:r w:rsidRPr="004F19E9">
              <w:rPr>
                <w:b/>
                <w:sz w:val="16"/>
                <w:szCs w:val="16"/>
              </w:rPr>
              <w:t>*</w:t>
            </w:r>
            <w:r w:rsidRPr="004F19E9">
              <w:rPr>
                <w:sz w:val="16"/>
                <w:szCs w:val="16"/>
              </w:rPr>
              <w:t>c)</w:t>
            </w:r>
          </w:p>
          <w:p w14:paraId="64DE1824" w14:textId="77777777" w:rsidR="00ED072D" w:rsidRPr="004F19E9" w:rsidRDefault="00ED072D" w:rsidP="009A1B11">
            <w:pPr>
              <w:pStyle w:val="NoSpacing"/>
              <w:rPr>
                <w:sz w:val="16"/>
                <w:szCs w:val="16"/>
              </w:rPr>
            </w:pPr>
          </w:p>
          <w:p w14:paraId="3750F7E4" w14:textId="77777777" w:rsidR="00ED072D" w:rsidRDefault="00ED072D" w:rsidP="009A1B11">
            <w:pPr>
              <w:pStyle w:val="NoSpacing"/>
              <w:rPr>
                <w:sz w:val="16"/>
                <w:szCs w:val="16"/>
              </w:rPr>
            </w:pPr>
            <w:r w:rsidRPr="004F19E9">
              <w:rPr>
                <w:sz w:val="16"/>
                <w:szCs w:val="16"/>
              </w:rPr>
              <w:t>Hence each complex multiplication requires four real multiplications and two real addition/subtractions.</w:t>
            </w:r>
          </w:p>
          <w:p w14:paraId="3842C55D" w14:textId="77777777" w:rsidR="00ED072D" w:rsidRDefault="00ED072D" w:rsidP="009A1B11">
            <w:pPr>
              <w:pStyle w:val="NoSpacing"/>
              <w:rPr>
                <w:sz w:val="16"/>
                <w:szCs w:val="16"/>
              </w:rPr>
            </w:pPr>
          </w:p>
          <w:p w14:paraId="749A4AF6" w14:textId="77777777" w:rsidR="00ED072D" w:rsidRPr="004F19E9" w:rsidRDefault="00ED072D" w:rsidP="009A1B11">
            <w:pPr>
              <w:pStyle w:val="NoSpacing"/>
              <w:rPr>
                <w:sz w:val="16"/>
                <w:szCs w:val="16"/>
              </w:rPr>
            </w:pPr>
          </w:p>
        </w:tc>
        <w:tc>
          <w:tcPr>
            <w:tcW w:w="1701" w:type="dxa"/>
          </w:tcPr>
          <w:p w14:paraId="5E3AB8D3"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DD1616E"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209C3626" w14:textId="77777777" w:rsidTr="009A1B11">
        <w:tc>
          <w:tcPr>
            <w:tcW w:w="2466" w:type="dxa"/>
            <w:shd w:val="clear" w:color="auto" w:fill="auto"/>
          </w:tcPr>
          <w:p w14:paraId="15C54119" w14:textId="77777777" w:rsidR="00ED072D" w:rsidRPr="004F19E9" w:rsidRDefault="00ED072D" w:rsidP="009A1B11">
            <w:pPr>
              <w:rPr>
                <w:sz w:val="16"/>
                <w:szCs w:val="16"/>
              </w:rPr>
            </w:pPr>
            <w:r w:rsidRPr="004F19E9">
              <w:rPr>
                <w:sz w:val="16"/>
                <w:szCs w:val="16"/>
              </w:rPr>
              <w:t>FDAS.CONVOLUTION:120/A</w:t>
            </w:r>
          </w:p>
        </w:tc>
        <w:tc>
          <w:tcPr>
            <w:tcW w:w="3171" w:type="dxa"/>
            <w:shd w:val="clear" w:color="auto" w:fill="auto"/>
          </w:tcPr>
          <w:p w14:paraId="4B5F0BE3" w14:textId="77777777" w:rsidR="00ED072D" w:rsidRPr="004F19E9" w:rsidRDefault="00ED072D" w:rsidP="009A1B11">
            <w:pPr>
              <w:pStyle w:val="NoSpacing"/>
              <w:rPr>
                <w:sz w:val="16"/>
                <w:szCs w:val="16"/>
              </w:rPr>
            </w:pPr>
            <w:r w:rsidRPr="004F19E9">
              <w:rPr>
                <w:sz w:val="16"/>
                <w:szCs w:val="16"/>
              </w:rPr>
              <w:t>For each of the 84 post-convolution frequency domain sequences each of the 2</w:t>
            </w:r>
            <w:r w:rsidRPr="004F19E9">
              <w:rPr>
                <w:sz w:val="16"/>
                <w:szCs w:val="16"/>
                <w:vertAlign w:val="superscript"/>
              </w:rPr>
              <w:t xml:space="preserve">22 </w:t>
            </w:r>
            <w:proofErr w:type="spellStart"/>
            <w:r w:rsidRPr="004F19E9">
              <w:rPr>
                <w:sz w:val="16"/>
                <w:szCs w:val="16"/>
              </w:rPr>
              <w:t>freq</w:t>
            </w:r>
            <w:proofErr w:type="spellEnd"/>
            <w:r w:rsidRPr="004F19E9">
              <w:rPr>
                <w:sz w:val="16"/>
                <w:szCs w:val="16"/>
              </w:rPr>
              <w:t xml:space="preserve">-bins shall contain the power level (phase information is no longer required). </w:t>
            </w:r>
            <w:proofErr w:type="gramStart"/>
            <w:r w:rsidRPr="004F19E9">
              <w:rPr>
                <w:sz w:val="16"/>
                <w:szCs w:val="16"/>
              </w:rPr>
              <w:t>i.e.:-</w:t>
            </w:r>
            <w:proofErr w:type="gramEnd"/>
          </w:p>
          <w:p w14:paraId="1857D8F6" w14:textId="77777777" w:rsidR="00ED072D" w:rsidRPr="004F19E9" w:rsidRDefault="00ED072D" w:rsidP="009A1B11">
            <w:pPr>
              <w:pStyle w:val="NoSpacing"/>
              <w:rPr>
                <w:sz w:val="16"/>
                <w:szCs w:val="16"/>
              </w:rPr>
            </w:pPr>
          </w:p>
          <w:p w14:paraId="7D2B1281" w14:textId="77777777" w:rsidR="00ED072D" w:rsidRPr="004F19E9" w:rsidRDefault="00ED072D" w:rsidP="009A1B11">
            <w:pPr>
              <w:pStyle w:val="NoSpacing"/>
              <w:rPr>
                <w:sz w:val="16"/>
                <w:szCs w:val="16"/>
              </w:rPr>
            </w:pPr>
            <w:r w:rsidRPr="004F19E9">
              <w:rPr>
                <w:sz w:val="16"/>
                <w:szCs w:val="16"/>
              </w:rPr>
              <w:t>Power = (real</w:t>
            </w:r>
            <w:r w:rsidRPr="004F19E9">
              <w:rPr>
                <w:b/>
                <w:sz w:val="16"/>
                <w:szCs w:val="16"/>
              </w:rPr>
              <w:t>*</w:t>
            </w:r>
            <w:r w:rsidRPr="004F19E9">
              <w:rPr>
                <w:sz w:val="16"/>
                <w:szCs w:val="16"/>
              </w:rPr>
              <w:t xml:space="preserve">real) </w:t>
            </w:r>
            <w:r w:rsidRPr="004F19E9">
              <w:rPr>
                <w:b/>
                <w:sz w:val="16"/>
                <w:szCs w:val="16"/>
              </w:rPr>
              <w:t>+</w:t>
            </w:r>
            <w:r w:rsidRPr="004F19E9">
              <w:rPr>
                <w:sz w:val="16"/>
                <w:szCs w:val="16"/>
              </w:rPr>
              <w:t xml:space="preserve"> (imaginary </w:t>
            </w:r>
            <w:r w:rsidRPr="004F19E9">
              <w:rPr>
                <w:b/>
                <w:sz w:val="16"/>
                <w:szCs w:val="16"/>
              </w:rPr>
              <w:t>*</w:t>
            </w:r>
            <w:r w:rsidRPr="004F19E9">
              <w:rPr>
                <w:sz w:val="16"/>
                <w:szCs w:val="16"/>
              </w:rPr>
              <w:t xml:space="preserve"> </w:t>
            </w:r>
            <w:r w:rsidRPr="004F19E9">
              <w:rPr>
                <w:sz w:val="16"/>
                <w:szCs w:val="16"/>
              </w:rPr>
              <w:lastRenderedPageBreak/>
              <w:t>imaginary)</w:t>
            </w:r>
          </w:p>
          <w:p w14:paraId="7871E774" w14:textId="77777777" w:rsidR="00ED072D" w:rsidRPr="004F19E9" w:rsidRDefault="00ED072D" w:rsidP="009A1B11">
            <w:pPr>
              <w:pStyle w:val="NoSpacing"/>
              <w:rPr>
                <w:sz w:val="16"/>
                <w:szCs w:val="16"/>
              </w:rPr>
            </w:pPr>
          </w:p>
          <w:p w14:paraId="44C95270" w14:textId="77777777" w:rsidR="00ED072D" w:rsidRPr="004F19E9" w:rsidRDefault="00ED072D" w:rsidP="009A1B11">
            <w:pPr>
              <w:pStyle w:val="NoSpacing"/>
              <w:rPr>
                <w:sz w:val="16"/>
                <w:szCs w:val="16"/>
              </w:rPr>
            </w:pPr>
            <w:r w:rsidRPr="004F19E9">
              <w:rPr>
                <w:sz w:val="16"/>
                <w:szCs w:val="16"/>
              </w:rPr>
              <w:t>Conversion to power requires two real multiplications and one real addition.</w:t>
            </w:r>
          </w:p>
        </w:tc>
        <w:tc>
          <w:tcPr>
            <w:tcW w:w="1701" w:type="dxa"/>
          </w:tcPr>
          <w:p w14:paraId="7A6C71EB" w14:textId="77777777" w:rsidR="00ED072D" w:rsidRPr="004F19E9" w:rsidRDefault="00ED072D" w:rsidP="009A1B11">
            <w:pPr>
              <w:pStyle w:val="Standardparagraph"/>
              <w:jc w:val="both"/>
              <w:rPr>
                <w:color w:val="000000"/>
                <w:sz w:val="16"/>
                <w:szCs w:val="16"/>
              </w:rPr>
            </w:pPr>
            <w:r w:rsidRPr="004F19E9">
              <w:rPr>
                <w:color w:val="000000"/>
                <w:sz w:val="16"/>
                <w:szCs w:val="16"/>
              </w:rPr>
              <w:lastRenderedPageBreak/>
              <w:t>CONV</w:t>
            </w:r>
          </w:p>
        </w:tc>
        <w:tc>
          <w:tcPr>
            <w:tcW w:w="1984" w:type="dxa"/>
          </w:tcPr>
          <w:p w14:paraId="2D5B3F68"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1F7D56AC" w14:textId="77777777" w:rsidTr="009A1B11">
        <w:tc>
          <w:tcPr>
            <w:tcW w:w="2466" w:type="dxa"/>
            <w:shd w:val="clear" w:color="auto" w:fill="auto"/>
          </w:tcPr>
          <w:p w14:paraId="23D62094" w14:textId="77777777" w:rsidR="00ED072D" w:rsidRPr="00BD1251" w:rsidRDefault="00ED072D" w:rsidP="009A1B11">
            <w:pPr>
              <w:rPr>
                <w:sz w:val="16"/>
                <w:szCs w:val="16"/>
              </w:rPr>
            </w:pPr>
            <w:r w:rsidRPr="00BD1251">
              <w:rPr>
                <w:sz w:val="16"/>
                <w:szCs w:val="16"/>
              </w:rPr>
              <w:t>FDAS.HARMONIC_SUM:010/A</w:t>
            </w:r>
          </w:p>
          <w:p w14:paraId="68ACA042" w14:textId="77777777" w:rsidR="00ED072D" w:rsidRPr="00BD1251" w:rsidRDefault="00ED072D" w:rsidP="009A1B11">
            <w:pPr>
              <w:rPr>
                <w:color w:val="000000"/>
                <w:sz w:val="16"/>
                <w:szCs w:val="16"/>
              </w:rPr>
            </w:pPr>
          </w:p>
        </w:tc>
        <w:tc>
          <w:tcPr>
            <w:tcW w:w="3171" w:type="dxa"/>
            <w:shd w:val="clear" w:color="auto" w:fill="auto"/>
          </w:tcPr>
          <w:p w14:paraId="418D03A8" w14:textId="77777777" w:rsidR="00ED072D" w:rsidRPr="00447928" w:rsidRDefault="00ED072D" w:rsidP="009A1B11">
            <w:pPr>
              <w:jc w:val="both"/>
              <w:rPr>
                <w:sz w:val="16"/>
                <w:szCs w:val="16"/>
              </w:rPr>
            </w:pPr>
            <w:r w:rsidRPr="00BD1251">
              <w:rPr>
                <w:sz w:val="16"/>
                <w:szCs w:val="16"/>
              </w:rPr>
              <w:t>Each of the 84 post-convolution 2</w:t>
            </w:r>
            <w:r w:rsidRPr="00BD1251">
              <w:rPr>
                <w:sz w:val="16"/>
                <w:szCs w:val="16"/>
                <w:vertAlign w:val="superscript"/>
              </w:rPr>
              <w:t>22</w:t>
            </w:r>
            <w:r w:rsidRPr="00BD1251">
              <w:rPr>
                <w:sz w:val="16"/>
                <w:szCs w:val="16"/>
              </w:rPr>
              <w:t xml:space="preserve"> </w:t>
            </w:r>
            <w:proofErr w:type="spellStart"/>
            <w:r w:rsidRPr="00BD1251">
              <w:rPr>
                <w:sz w:val="16"/>
                <w:szCs w:val="16"/>
              </w:rPr>
              <w:t>freq</w:t>
            </w:r>
            <w:proofErr w:type="spellEnd"/>
            <w:r w:rsidRPr="00BD1251">
              <w:rPr>
                <w:sz w:val="16"/>
                <w:szCs w:val="16"/>
              </w:rPr>
              <w:t>-bin frequency domain sequences containing power information form part of</w:t>
            </w:r>
            <w:r>
              <w:rPr>
                <w:sz w:val="16"/>
                <w:szCs w:val="16"/>
              </w:rPr>
              <w:t xml:space="preserve"> the Filter Output Plane (FOP).</w:t>
            </w:r>
          </w:p>
        </w:tc>
        <w:tc>
          <w:tcPr>
            <w:tcW w:w="1701" w:type="dxa"/>
          </w:tcPr>
          <w:p w14:paraId="59D20B49"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6A07E5C1"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4C060F14" w14:textId="77777777" w:rsidR="00ED072D" w:rsidRPr="009A2DF9" w:rsidRDefault="00ED072D" w:rsidP="009A1B11">
            <w:pPr>
              <w:pStyle w:val="Standardparagraph"/>
              <w:rPr>
                <w:color w:val="000000"/>
                <w:sz w:val="16"/>
                <w:szCs w:val="16"/>
              </w:rPr>
            </w:pPr>
            <w:r>
              <w:rPr>
                <w:color w:val="000000"/>
                <w:sz w:val="16"/>
                <w:szCs w:val="16"/>
              </w:rPr>
              <w:t>The FOP is generated by CONV to this format.</w:t>
            </w:r>
          </w:p>
        </w:tc>
      </w:tr>
      <w:tr w:rsidR="00ED072D" w:rsidRPr="001C2E69" w14:paraId="51D8DEB9" w14:textId="77777777" w:rsidTr="009A1B11">
        <w:tc>
          <w:tcPr>
            <w:tcW w:w="2466" w:type="dxa"/>
            <w:shd w:val="clear" w:color="auto" w:fill="auto"/>
          </w:tcPr>
          <w:p w14:paraId="2672C73F" w14:textId="77777777" w:rsidR="00ED072D" w:rsidRPr="00BD1251" w:rsidRDefault="00ED072D" w:rsidP="009A1B11">
            <w:pPr>
              <w:rPr>
                <w:sz w:val="16"/>
                <w:szCs w:val="16"/>
              </w:rPr>
            </w:pPr>
            <w:r w:rsidRPr="00BD1251">
              <w:rPr>
                <w:sz w:val="16"/>
                <w:szCs w:val="16"/>
              </w:rPr>
              <w:t>FDAS.HARMONIC_SUM:020/A</w:t>
            </w:r>
          </w:p>
          <w:p w14:paraId="1C528FA9" w14:textId="77777777" w:rsidR="00ED072D" w:rsidRPr="00BD1251" w:rsidRDefault="00ED072D" w:rsidP="009A1B11">
            <w:pPr>
              <w:rPr>
                <w:sz w:val="16"/>
                <w:szCs w:val="16"/>
              </w:rPr>
            </w:pPr>
          </w:p>
        </w:tc>
        <w:tc>
          <w:tcPr>
            <w:tcW w:w="3171" w:type="dxa"/>
            <w:shd w:val="clear" w:color="auto" w:fill="auto"/>
          </w:tcPr>
          <w:p w14:paraId="265DFCB8" w14:textId="77777777" w:rsidR="00ED072D" w:rsidRPr="00BD1251" w:rsidRDefault="00ED072D" w:rsidP="009A1B11">
            <w:pPr>
              <w:jc w:val="both"/>
              <w:rPr>
                <w:sz w:val="16"/>
                <w:szCs w:val="16"/>
              </w:rPr>
            </w:pPr>
            <w:r w:rsidRPr="00BD1251">
              <w:rPr>
                <w:sz w:val="16"/>
                <w:szCs w:val="16"/>
              </w:rPr>
              <w:t>The original FDAS input 2</w:t>
            </w:r>
            <w:r w:rsidRPr="00BD1251">
              <w:rPr>
                <w:sz w:val="16"/>
                <w:szCs w:val="16"/>
                <w:vertAlign w:val="superscript"/>
              </w:rPr>
              <w:t>22</w:t>
            </w:r>
            <w:r w:rsidRPr="00BD1251">
              <w:rPr>
                <w:sz w:val="16"/>
                <w:szCs w:val="16"/>
              </w:rPr>
              <w:t xml:space="preserve"> </w:t>
            </w:r>
            <w:proofErr w:type="spellStart"/>
            <w:r w:rsidRPr="00BD1251">
              <w:rPr>
                <w:sz w:val="16"/>
                <w:szCs w:val="16"/>
              </w:rPr>
              <w:t>freq</w:t>
            </w:r>
            <w:proofErr w:type="spellEnd"/>
            <w:r w:rsidRPr="00BD1251">
              <w:rPr>
                <w:sz w:val="16"/>
                <w:szCs w:val="16"/>
              </w:rPr>
              <w:t xml:space="preserve">-bin frequency domain sequence also forms part of the FOP, with the contents of each </w:t>
            </w:r>
            <w:proofErr w:type="spellStart"/>
            <w:r w:rsidRPr="00BD1251">
              <w:rPr>
                <w:sz w:val="16"/>
                <w:szCs w:val="16"/>
              </w:rPr>
              <w:t>freq</w:t>
            </w:r>
            <w:proofErr w:type="spellEnd"/>
            <w:r w:rsidRPr="00BD1251">
              <w:rPr>
                <w:sz w:val="16"/>
                <w:szCs w:val="16"/>
              </w:rPr>
              <w:t>-bin having been converted from comp</w:t>
            </w:r>
            <w:r>
              <w:rPr>
                <w:sz w:val="16"/>
                <w:szCs w:val="16"/>
              </w:rPr>
              <w:t>lex amplitude to a power value.</w:t>
            </w:r>
          </w:p>
        </w:tc>
        <w:tc>
          <w:tcPr>
            <w:tcW w:w="1701" w:type="dxa"/>
          </w:tcPr>
          <w:p w14:paraId="7EB4ECC4"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7DEC17CE"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655A3CBC" w14:textId="77777777" w:rsidR="00ED072D" w:rsidRPr="009A2DF9" w:rsidRDefault="00ED072D" w:rsidP="009A1B11">
            <w:pPr>
              <w:pStyle w:val="Standardparagraph"/>
              <w:rPr>
                <w:b/>
                <w:color w:val="000000"/>
                <w:sz w:val="16"/>
                <w:szCs w:val="16"/>
              </w:rPr>
            </w:pPr>
            <w:r>
              <w:rPr>
                <w:color w:val="000000"/>
                <w:sz w:val="16"/>
                <w:szCs w:val="16"/>
              </w:rPr>
              <w:t>The FOP is generated by CONV to this format.</w:t>
            </w:r>
          </w:p>
        </w:tc>
      </w:tr>
      <w:tr w:rsidR="00ED072D" w:rsidRPr="001C2E69" w14:paraId="5070FBA1" w14:textId="77777777" w:rsidTr="009A1B11">
        <w:tc>
          <w:tcPr>
            <w:tcW w:w="2466" w:type="dxa"/>
            <w:shd w:val="clear" w:color="auto" w:fill="auto"/>
          </w:tcPr>
          <w:p w14:paraId="07E544AA" w14:textId="77777777" w:rsidR="00ED072D" w:rsidRPr="00BD1251" w:rsidRDefault="00ED072D" w:rsidP="009A1B11">
            <w:pPr>
              <w:rPr>
                <w:sz w:val="16"/>
                <w:szCs w:val="16"/>
              </w:rPr>
            </w:pPr>
            <w:r w:rsidRPr="00BD1251">
              <w:rPr>
                <w:sz w:val="16"/>
                <w:szCs w:val="16"/>
              </w:rPr>
              <w:t>FDAS.HARMONIC_SUM:030/A</w:t>
            </w:r>
          </w:p>
          <w:p w14:paraId="0187DEFD" w14:textId="77777777" w:rsidR="00ED072D" w:rsidRPr="00BD1251" w:rsidRDefault="00ED072D" w:rsidP="009A1B11">
            <w:pPr>
              <w:rPr>
                <w:sz w:val="16"/>
                <w:szCs w:val="16"/>
              </w:rPr>
            </w:pPr>
          </w:p>
        </w:tc>
        <w:tc>
          <w:tcPr>
            <w:tcW w:w="3171" w:type="dxa"/>
            <w:shd w:val="clear" w:color="auto" w:fill="auto"/>
          </w:tcPr>
          <w:p w14:paraId="54825059" w14:textId="77777777" w:rsidR="00ED072D" w:rsidRPr="00BD1251" w:rsidRDefault="00ED072D" w:rsidP="009A1B11">
            <w:pPr>
              <w:jc w:val="both"/>
              <w:rPr>
                <w:sz w:val="16"/>
                <w:szCs w:val="16"/>
              </w:rPr>
            </w:pPr>
            <w:r w:rsidRPr="00BD1251">
              <w:rPr>
                <w:sz w:val="16"/>
                <w:szCs w:val="16"/>
              </w:rPr>
              <w:t>The sequences are arranged in relation to the convolution filter number “p” (-42, -</w:t>
            </w:r>
            <w:proofErr w:type="gramStart"/>
            <w:r w:rsidRPr="00BD1251">
              <w:rPr>
                <w:sz w:val="16"/>
                <w:szCs w:val="16"/>
              </w:rPr>
              <w:t>41..</w:t>
            </w:r>
            <w:proofErr w:type="gramEnd"/>
            <w:r w:rsidRPr="00BD1251">
              <w:rPr>
                <w:sz w:val="16"/>
                <w:szCs w:val="16"/>
              </w:rPr>
              <w:t xml:space="preserve"> 0…41, 42) and </w:t>
            </w:r>
            <w:proofErr w:type="spellStart"/>
            <w:r w:rsidRPr="00BD1251">
              <w:rPr>
                <w:sz w:val="16"/>
                <w:szCs w:val="16"/>
              </w:rPr>
              <w:t>freq</w:t>
            </w:r>
            <w:proofErr w:type="spellEnd"/>
            <w:r w:rsidRPr="00BD1251">
              <w:rPr>
                <w:sz w:val="16"/>
                <w:szCs w:val="16"/>
              </w:rPr>
              <w:t>-bin “b” (1 …. 4,194,304) with the original FDAS input sequence occupying the centr</w:t>
            </w:r>
            <w:r>
              <w:rPr>
                <w:sz w:val="16"/>
                <w:szCs w:val="16"/>
              </w:rPr>
              <w:t>al row (</w:t>
            </w:r>
            <w:proofErr w:type="gramStart"/>
            <w:r>
              <w:rPr>
                <w:sz w:val="16"/>
                <w:szCs w:val="16"/>
              </w:rPr>
              <w:t>i.e.</w:t>
            </w:r>
            <w:proofErr w:type="gramEnd"/>
            <w:r>
              <w:rPr>
                <w:sz w:val="16"/>
                <w:szCs w:val="16"/>
              </w:rPr>
              <w:t xml:space="preserve"> p =0) of the FOP. </w:t>
            </w:r>
          </w:p>
        </w:tc>
        <w:tc>
          <w:tcPr>
            <w:tcW w:w="1701" w:type="dxa"/>
          </w:tcPr>
          <w:p w14:paraId="26514844"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174E2728"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2C40E3D4" w14:textId="77777777" w:rsidR="00ED072D" w:rsidRDefault="00ED072D" w:rsidP="009A1B11">
            <w:pPr>
              <w:pStyle w:val="Standardparagraph"/>
              <w:rPr>
                <w:color w:val="000000"/>
                <w:sz w:val="16"/>
                <w:szCs w:val="16"/>
              </w:rPr>
            </w:pPr>
            <w:r>
              <w:rPr>
                <w:color w:val="000000"/>
                <w:sz w:val="16"/>
                <w:szCs w:val="16"/>
              </w:rPr>
              <w:t>The FOP is generated by CONV to this format.</w:t>
            </w:r>
          </w:p>
        </w:tc>
      </w:tr>
      <w:tr w:rsidR="00ED072D" w:rsidRPr="001C2E69" w14:paraId="23503EBA" w14:textId="77777777" w:rsidTr="009A1B11">
        <w:tc>
          <w:tcPr>
            <w:tcW w:w="2466" w:type="dxa"/>
            <w:shd w:val="clear" w:color="auto" w:fill="auto"/>
          </w:tcPr>
          <w:p w14:paraId="1972317F" w14:textId="77777777" w:rsidR="00ED072D" w:rsidRPr="00BD1251" w:rsidRDefault="00ED072D" w:rsidP="009A1B11">
            <w:pPr>
              <w:rPr>
                <w:sz w:val="16"/>
                <w:szCs w:val="16"/>
              </w:rPr>
            </w:pPr>
            <w:r w:rsidRPr="00BD1251">
              <w:rPr>
                <w:sz w:val="16"/>
                <w:szCs w:val="16"/>
              </w:rPr>
              <w:t>FDAS.HARMONIC_SUM:035/A</w:t>
            </w:r>
          </w:p>
          <w:p w14:paraId="4CE19F17" w14:textId="77777777" w:rsidR="00ED072D" w:rsidRPr="00BD1251" w:rsidRDefault="00ED072D" w:rsidP="009A1B11">
            <w:pPr>
              <w:rPr>
                <w:sz w:val="16"/>
                <w:szCs w:val="16"/>
              </w:rPr>
            </w:pPr>
          </w:p>
        </w:tc>
        <w:tc>
          <w:tcPr>
            <w:tcW w:w="3171" w:type="dxa"/>
            <w:shd w:val="clear" w:color="auto" w:fill="auto"/>
          </w:tcPr>
          <w:p w14:paraId="06A119EA" w14:textId="77777777" w:rsidR="00ED072D" w:rsidRPr="00BD1251" w:rsidRDefault="00ED072D" w:rsidP="009A1B11">
            <w:pPr>
              <w:rPr>
                <w:sz w:val="16"/>
                <w:szCs w:val="16"/>
              </w:rPr>
            </w:pPr>
            <w:r w:rsidRPr="00BD1251">
              <w:rPr>
                <w:sz w:val="16"/>
                <w:szCs w:val="16"/>
              </w:rPr>
              <w:t xml:space="preserve">It shall be possible to analyse the same FOP twice (mainly to facilitate reprocessing of the central FOP row p =0) with different user configuration for the summing parameters. </w:t>
            </w:r>
          </w:p>
          <w:p w14:paraId="6D6BD057" w14:textId="77777777" w:rsidR="00ED072D" w:rsidRPr="00BD1251" w:rsidRDefault="00ED072D" w:rsidP="009A1B11">
            <w:pPr>
              <w:rPr>
                <w:sz w:val="16"/>
                <w:szCs w:val="16"/>
              </w:rPr>
            </w:pPr>
          </w:p>
          <w:p w14:paraId="5C248B7F" w14:textId="77777777" w:rsidR="00ED072D" w:rsidRPr="00BD1251" w:rsidRDefault="00ED072D" w:rsidP="009A1B11">
            <w:pPr>
              <w:rPr>
                <w:sz w:val="16"/>
                <w:szCs w:val="16"/>
              </w:rPr>
            </w:pPr>
            <w:r w:rsidRPr="00BD1251">
              <w:rPr>
                <w:sz w:val="16"/>
                <w:szCs w:val="16"/>
              </w:rPr>
              <w:t>An MC configured value “A_SET” shall determine if one analysis-run or two analysis-runs are to be performed. The relevant MC registers have two sets of configuration values, as indicated by the {</w:t>
            </w:r>
            <w:proofErr w:type="spellStart"/>
            <w:r w:rsidRPr="00BD1251">
              <w:rPr>
                <w:sz w:val="16"/>
                <w:szCs w:val="16"/>
              </w:rPr>
              <w:t>a_set</w:t>
            </w:r>
            <w:proofErr w:type="spellEnd"/>
            <w:r w:rsidRPr="00BD1251">
              <w:rPr>
                <w:sz w:val="16"/>
                <w:szCs w:val="16"/>
              </w:rPr>
              <w:t>} field to support the two different analysis-runs (where “</w:t>
            </w:r>
            <w:proofErr w:type="spellStart"/>
            <w:r w:rsidRPr="00BD1251">
              <w:rPr>
                <w:sz w:val="16"/>
                <w:szCs w:val="16"/>
              </w:rPr>
              <w:t>a_set</w:t>
            </w:r>
            <w:proofErr w:type="spellEnd"/>
            <w:r w:rsidRPr="00BD1251">
              <w:rPr>
                <w:sz w:val="16"/>
                <w:szCs w:val="16"/>
              </w:rPr>
              <w:t>” takes the values 1 and 2).</w:t>
            </w:r>
          </w:p>
          <w:p w14:paraId="01086494" w14:textId="77777777" w:rsidR="00ED072D" w:rsidRPr="00BD1251" w:rsidRDefault="00ED072D" w:rsidP="009A1B11">
            <w:pPr>
              <w:rPr>
                <w:sz w:val="16"/>
                <w:szCs w:val="16"/>
              </w:rPr>
            </w:pPr>
          </w:p>
          <w:p w14:paraId="3A072249" w14:textId="77777777" w:rsidR="00ED072D" w:rsidRPr="00BD1251" w:rsidRDefault="00ED072D" w:rsidP="009A1B11">
            <w:pPr>
              <w:rPr>
                <w:sz w:val="16"/>
                <w:szCs w:val="16"/>
              </w:rPr>
            </w:pPr>
            <w:r w:rsidRPr="00BD1251">
              <w:rPr>
                <w:sz w:val="16"/>
                <w:szCs w:val="16"/>
              </w:rPr>
              <w:t>The time gap between the end of one analysis-run and the start of the second analysis-run shall be as short as p</w:t>
            </w:r>
            <w:r>
              <w:rPr>
                <w:sz w:val="16"/>
                <w:szCs w:val="16"/>
              </w:rPr>
              <w:t xml:space="preserve">ossible (ideally no time gap). </w:t>
            </w:r>
          </w:p>
        </w:tc>
        <w:tc>
          <w:tcPr>
            <w:tcW w:w="1701" w:type="dxa"/>
          </w:tcPr>
          <w:p w14:paraId="3EBB1DEB"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2B7785AE" w14:textId="77777777" w:rsidR="00ED072D" w:rsidRPr="00D41BCF"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3D8F68FB" w14:textId="77777777" w:rsidTr="009A1B11">
        <w:tc>
          <w:tcPr>
            <w:tcW w:w="2466" w:type="dxa"/>
            <w:shd w:val="clear" w:color="auto" w:fill="auto"/>
          </w:tcPr>
          <w:p w14:paraId="5883293B" w14:textId="77777777" w:rsidR="00ED072D" w:rsidRPr="00BD1251" w:rsidRDefault="00ED072D" w:rsidP="009A1B11">
            <w:pPr>
              <w:rPr>
                <w:sz w:val="16"/>
                <w:szCs w:val="16"/>
              </w:rPr>
            </w:pPr>
            <w:r w:rsidRPr="00BD1251">
              <w:rPr>
                <w:sz w:val="16"/>
                <w:szCs w:val="16"/>
              </w:rPr>
              <w:t>FDAS.HARMONIC_SUM:040/A</w:t>
            </w:r>
          </w:p>
          <w:p w14:paraId="3AD19719" w14:textId="77777777" w:rsidR="00ED072D" w:rsidRPr="00BD1251" w:rsidRDefault="00ED072D" w:rsidP="009A1B11">
            <w:pPr>
              <w:rPr>
                <w:sz w:val="16"/>
                <w:szCs w:val="16"/>
              </w:rPr>
            </w:pPr>
          </w:p>
        </w:tc>
        <w:tc>
          <w:tcPr>
            <w:tcW w:w="3171" w:type="dxa"/>
            <w:shd w:val="clear" w:color="auto" w:fill="auto"/>
          </w:tcPr>
          <w:p w14:paraId="159E6BAF" w14:textId="77777777" w:rsidR="00ED072D" w:rsidRPr="00BD1251" w:rsidRDefault="00ED072D" w:rsidP="009A1B11">
            <w:pPr>
              <w:jc w:val="both"/>
              <w:rPr>
                <w:sz w:val="16"/>
                <w:szCs w:val="16"/>
              </w:rPr>
            </w:pPr>
            <w:r w:rsidRPr="00BD1251">
              <w:rPr>
                <w:sz w:val="16"/>
                <w:szCs w:val="16"/>
              </w:rPr>
              <w:t xml:space="preserve">Harmonic summing over a globally user configurable </w:t>
            </w:r>
            <w:proofErr w:type="spellStart"/>
            <w:r w:rsidRPr="00BD1251">
              <w:rPr>
                <w:sz w:val="16"/>
                <w:szCs w:val="16"/>
              </w:rPr>
              <w:t>freq</w:t>
            </w:r>
            <w:proofErr w:type="spellEnd"/>
            <w:r w:rsidRPr="00BD1251">
              <w:rPr>
                <w:sz w:val="16"/>
                <w:szCs w:val="16"/>
              </w:rPr>
              <w:t>-bin (b) range “B_START {</w:t>
            </w:r>
            <w:proofErr w:type="spellStart"/>
            <w:r w:rsidRPr="00BD1251">
              <w:rPr>
                <w:sz w:val="16"/>
                <w:szCs w:val="16"/>
              </w:rPr>
              <w:t>a_</w:t>
            </w:r>
            <w:proofErr w:type="gramStart"/>
            <w:r w:rsidRPr="00BD1251">
              <w:rPr>
                <w:sz w:val="16"/>
                <w:szCs w:val="16"/>
              </w:rPr>
              <w:t>set</w:t>
            </w:r>
            <w:proofErr w:type="spellEnd"/>
            <w:r w:rsidRPr="00BD1251">
              <w:rPr>
                <w:sz w:val="16"/>
                <w:szCs w:val="16"/>
              </w:rPr>
              <w:t>}[</w:t>
            </w:r>
            <w:proofErr w:type="gramEnd"/>
            <w:r w:rsidRPr="00BD1251">
              <w:rPr>
                <w:sz w:val="16"/>
                <w:szCs w:val="16"/>
              </w:rPr>
              <w:t>21:0]” to “B_STOP {</w:t>
            </w:r>
            <w:proofErr w:type="spellStart"/>
            <w:r w:rsidRPr="00BD1251">
              <w:rPr>
                <w:sz w:val="16"/>
                <w:szCs w:val="16"/>
              </w:rPr>
              <w:t>a_set</w:t>
            </w:r>
            <w:proofErr w:type="spellEnd"/>
            <w:r w:rsidRPr="00BD1251">
              <w:rPr>
                <w:sz w:val="16"/>
                <w:szCs w:val="16"/>
              </w:rPr>
              <w:t>}[21:0]” and a globally configurable number of  Filter Convolutions (p) “P_EN{</w:t>
            </w:r>
            <w:proofErr w:type="spellStart"/>
            <w:r w:rsidRPr="00BD1251">
              <w:rPr>
                <w:sz w:val="16"/>
                <w:szCs w:val="16"/>
              </w:rPr>
              <w:t>a_set</w:t>
            </w:r>
            <w:proofErr w:type="spellEnd"/>
            <w:r w:rsidRPr="00BD1251">
              <w:rPr>
                <w:sz w:val="16"/>
                <w:szCs w:val="16"/>
              </w:rPr>
              <w:t>}[4:0]” up to a maximum of 21 Filters shall be carried out. Two harmonic summing analysis-runs on the same FOP with different configuration (via {</w:t>
            </w:r>
            <w:proofErr w:type="spellStart"/>
            <w:r w:rsidRPr="00BD1251">
              <w:rPr>
                <w:sz w:val="16"/>
                <w:szCs w:val="16"/>
              </w:rPr>
              <w:t>a_set</w:t>
            </w:r>
            <w:proofErr w:type="spellEnd"/>
            <w:r w:rsidRPr="00BD1251">
              <w:rPr>
                <w:sz w:val="16"/>
                <w:szCs w:val="16"/>
              </w:rPr>
              <w:t>}) shall be supported. .</w:t>
            </w:r>
          </w:p>
        </w:tc>
        <w:tc>
          <w:tcPr>
            <w:tcW w:w="1701" w:type="dxa"/>
          </w:tcPr>
          <w:p w14:paraId="7995C4A1"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01A54D34"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4BAB0EE1" w14:textId="77777777" w:rsidTr="009A1B11">
        <w:tc>
          <w:tcPr>
            <w:tcW w:w="2466" w:type="dxa"/>
            <w:shd w:val="clear" w:color="auto" w:fill="auto"/>
          </w:tcPr>
          <w:p w14:paraId="41BB3BA7" w14:textId="77777777" w:rsidR="00ED072D" w:rsidRPr="00BD1251" w:rsidRDefault="00ED072D" w:rsidP="009A1B11">
            <w:pPr>
              <w:rPr>
                <w:sz w:val="16"/>
                <w:szCs w:val="16"/>
              </w:rPr>
            </w:pPr>
            <w:r w:rsidRPr="00BD1251">
              <w:rPr>
                <w:sz w:val="16"/>
                <w:szCs w:val="16"/>
              </w:rPr>
              <w:t>FDAS.HARMONIC_SUM:050/A</w:t>
            </w:r>
          </w:p>
          <w:p w14:paraId="46EC4C23" w14:textId="77777777" w:rsidR="00ED072D" w:rsidRPr="00BD1251" w:rsidRDefault="00ED072D" w:rsidP="009A1B11">
            <w:pPr>
              <w:rPr>
                <w:sz w:val="16"/>
                <w:szCs w:val="16"/>
              </w:rPr>
            </w:pPr>
          </w:p>
        </w:tc>
        <w:tc>
          <w:tcPr>
            <w:tcW w:w="3171" w:type="dxa"/>
            <w:shd w:val="clear" w:color="auto" w:fill="auto"/>
          </w:tcPr>
          <w:p w14:paraId="7231A5B7" w14:textId="77777777" w:rsidR="00ED072D" w:rsidRDefault="00ED072D" w:rsidP="009A1B11">
            <w:pPr>
              <w:jc w:val="both"/>
              <w:rPr>
                <w:sz w:val="16"/>
                <w:szCs w:val="16"/>
              </w:rPr>
            </w:pPr>
            <w:r w:rsidRPr="00BD1251">
              <w:rPr>
                <w:sz w:val="16"/>
                <w:szCs w:val="16"/>
              </w:rPr>
              <w:t>A globally user configurable number of harmonics “H {</w:t>
            </w:r>
            <w:proofErr w:type="spellStart"/>
            <w:r w:rsidRPr="00BD1251">
              <w:rPr>
                <w:sz w:val="16"/>
                <w:szCs w:val="16"/>
              </w:rPr>
              <w:t>a_</w:t>
            </w:r>
            <w:proofErr w:type="gramStart"/>
            <w:r w:rsidRPr="00BD1251">
              <w:rPr>
                <w:sz w:val="16"/>
                <w:szCs w:val="16"/>
              </w:rPr>
              <w:t>set</w:t>
            </w:r>
            <w:proofErr w:type="spellEnd"/>
            <w:r w:rsidRPr="00BD1251">
              <w:rPr>
                <w:sz w:val="16"/>
                <w:szCs w:val="16"/>
              </w:rPr>
              <w:t>}[</w:t>
            </w:r>
            <w:proofErr w:type="gramEnd"/>
            <w:r w:rsidRPr="00BD1251">
              <w:rPr>
                <w:sz w:val="16"/>
                <w:szCs w:val="16"/>
              </w:rPr>
              <w:t>2:0]” up to a maximum of eight harmonics (f</w:t>
            </w:r>
            <w:r w:rsidRPr="00BD1251">
              <w:rPr>
                <w:sz w:val="16"/>
                <w:szCs w:val="16"/>
                <w:vertAlign w:val="subscript"/>
              </w:rPr>
              <w:t>0</w:t>
            </w:r>
            <w:r w:rsidRPr="00BD1251">
              <w:rPr>
                <w:sz w:val="16"/>
                <w:szCs w:val="16"/>
              </w:rPr>
              <w:t>, 2xf</w:t>
            </w:r>
            <w:r w:rsidRPr="00BD1251">
              <w:rPr>
                <w:sz w:val="16"/>
                <w:szCs w:val="16"/>
                <w:vertAlign w:val="subscript"/>
              </w:rPr>
              <w:t>0</w:t>
            </w:r>
            <w:r w:rsidRPr="00BD1251">
              <w:rPr>
                <w:sz w:val="16"/>
                <w:szCs w:val="16"/>
              </w:rPr>
              <w:t>, 3xf</w:t>
            </w:r>
            <w:r w:rsidRPr="00BD1251">
              <w:rPr>
                <w:sz w:val="16"/>
                <w:szCs w:val="16"/>
                <w:vertAlign w:val="subscript"/>
              </w:rPr>
              <w:t>0</w:t>
            </w:r>
            <w:r w:rsidRPr="00BD1251">
              <w:rPr>
                <w:sz w:val="16"/>
                <w:szCs w:val="16"/>
              </w:rPr>
              <w:t xml:space="preserve"> ….. 8xf</w:t>
            </w:r>
            <w:r w:rsidRPr="00BD1251">
              <w:rPr>
                <w:sz w:val="16"/>
                <w:szCs w:val="16"/>
                <w:vertAlign w:val="subscript"/>
              </w:rPr>
              <w:t>0</w:t>
            </w:r>
            <w:r w:rsidRPr="00BD1251">
              <w:rPr>
                <w:sz w:val="16"/>
                <w:szCs w:val="16"/>
              </w:rPr>
              <w:t>) shall be analysed during the harmonic summing process. Two harmonic summing analysis-runs on the same FOP with different configuration (via {</w:t>
            </w:r>
            <w:proofErr w:type="spellStart"/>
            <w:r w:rsidRPr="00BD1251">
              <w:rPr>
                <w:sz w:val="16"/>
                <w:szCs w:val="16"/>
              </w:rPr>
              <w:t>a_set</w:t>
            </w:r>
            <w:proofErr w:type="spellEnd"/>
            <w:r w:rsidRPr="00BD1251">
              <w:rPr>
                <w:sz w:val="16"/>
                <w:szCs w:val="16"/>
              </w:rPr>
              <w:t xml:space="preserve">}) shall be supported. </w:t>
            </w:r>
          </w:p>
          <w:p w14:paraId="75AF56DD" w14:textId="77777777" w:rsidR="00ED072D" w:rsidRDefault="00ED072D" w:rsidP="009A1B11">
            <w:pPr>
              <w:jc w:val="both"/>
              <w:rPr>
                <w:sz w:val="16"/>
                <w:szCs w:val="16"/>
              </w:rPr>
            </w:pPr>
          </w:p>
          <w:p w14:paraId="62A44003" w14:textId="77777777" w:rsidR="00ED072D" w:rsidRPr="00BD1251" w:rsidRDefault="00ED072D" w:rsidP="009A1B11">
            <w:pPr>
              <w:jc w:val="both"/>
              <w:rPr>
                <w:sz w:val="16"/>
                <w:szCs w:val="16"/>
              </w:rPr>
            </w:pPr>
          </w:p>
        </w:tc>
        <w:tc>
          <w:tcPr>
            <w:tcW w:w="1701" w:type="dxa"/>
          </w:tcPr>
          <w:p w14:paraId="5238AA4D"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62EA256F"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7CCE6721" w14:textId="77777777" w:rsidTr="009A1B11">
        <w:tc>
          <w:tcPr>
            <w:tcW w:w="2466" w:type="dxa"/>
            <w:shd w:val="clear" w:color="auto" w:fill="auto"/>
          </w:tcPr>
          <w:p w14:paraId="7C66BBBB" w14:textId="77777777" w:rsidR="00ED072D" w:rsidRPr="00BD1251" w:rsidRDefault="00ED072D" w:rsidP="009A1B11">
            <w:pPr>
              <w:rPr>
                <w:sz w:val="16"/>
                <w:szCs w:val="16"/>
              </w:rPr>
            </w:pPr>
            <w:r w:rsidRPr="00BD1251">
              <w:rPr>
                <w:sz w:val="16"/>
                <w:szCs w:val="16"/>
              </w:rPr>
              <w:t>FDAS.HARMONIC_SUM:055/A</w:t>
            </w:r>
          </w:p>
          <w:p w14:paraId="0C3CE7A7" w14:textId="77777777" w:rsidR="00ED072D" w:rsidRPr="00BD1251" w:rsidRDefault="00ED072D" w:rsidP="009A1B11">
            <w:pPr>
              <w:rPr>
                <w:sz w:val="16"/>
                <w:szCs w:val="16"/>
              </w:rPr>
            </w:pPr>
          </w:p>
        </w:tc>
        <w:tc>
          <w:tcPr>
            <w:tcW w:w="3171" w:type="dxa"/>
            <w:shd w:val="clear" w:color="auto" w:fill="auto"/>
          </w:tcPr>
          <w:p w14:paraId="178FA8BE" w14:textId="77777777" w:rsidR="00ED072D" w:rsidRPr="00BD1251" w:rsidRDefault="00ED072D" w:rsidP="009A1B11">
            <w:pPr>
              <w:jc w:val="both"/>
              <w:rPr>
                <w:sz w:val="16"/>
                <w:szCs w:val="16"/>
              </w:rPr>
            </w:pPr>
            <w:r w:rsidRPr="00BD1251">
              <w:rPr>
                <w:sz w:val="16"/>
                <w:szCs w:val="16"/>
              </w:rPr>
              <w:t>A globally user configurable number of orbital acceleration ambiguity slopes “A {</w:t>
            </w:r>
            <w:proofErr w:type="spellStart"/>
            <w:r w:rsidRPr="00BD1251">
              <w:rPr>
                <w:sz w:val="16"/>
                <w:szCs w:val="16"/>
              </w:rPr>
              <w:t>a_</w:t>
            </w:r>
            <w:proofErr w:type="gramStart"/>
            <w:r w:rsidRPr="00BD1251">
              <w:rPr>
                <w:sz w:val="16"/>
                <w:szCs w:val="16"/>
              </w:rPr>
              <w:t>set</w:t>
            </w:r>
            <w:proofErr w:type="spellEnd"/>
            <w:r w:rsidRPr="00BD1251">
              <w:rPr>
                <w:sz w:val="16"/>
                <w:szCs w:val="16"/>
              </w:rPr>
              <w:t>}[</w:t>
            </w:r>
            <w:proofErr w:type="gramEnd"/>
            <w:r w:rsidRPr="00BD1251">
              <w:rPr>
                <w:sz w:val="16"/>
                <w:szCs w:val="16"/>
              </w:rPr>
              <w:t>3:0]” up to a maximum of 11 slopes  shall be used during the harmonic summing process. Two harmonic summing analysis-runs on the same FOP with different configuration (via {</w:t>
            </w:r>
            <w:proofErr w:type="spellStart"/>
            <w:r w:rsidRPr="00BD1251">
              <w:rPr>
                <w:sz w:val="16"/>
                <w:szCs w:val="16"/>
              </w:rPr>
              <w:t>a_set</w:t>
            </w:r>
            <w:proofErr w:type="spellEnd"/>
            <w:r w:rsidRPr="00BD1251">
              <w:rPr>
                <w:sz w:val="16"/>
                <w:szCs w:val="16"/>
              </w:rPr>
              <w:t xml:space="preserve">}) shall be supported. </w:t>
            </w:r>
          </w:p>
        </w:tc>
        <w:tc>
          <w:tcPr>
            <w:tcW w:w="1701" w:type="dxa"/>
          </w:tcPr>
          <w:p w14:paraId="7D4947E7"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7F5862AC"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37B9F02F" w14:textId="77777777" w:rsidTr="009A1B11">
        <w:tc>
          <w:tcPr>
            <w:tcW w:w="2466" w:type="dxa"/>
            <w:shd w:val="clear" w:color="auto" w:fill="auto"/>
          </w:tcPr>
          <w:p w14:paraId="15574691" w14:textId="77777777" w:rsidR="00ED072D" w:rsidRPr="00BD1251" w:rsidRDefault="00ED072D" w:rsidP="009A1B11">
            <w:pPr>
              <w:rPr>
                <w:sz w:val="16"/>
                <w:szCs w:val="16"/>
              </w:rPr>
            </w:pPr>
            <w:r w:rsidRPr="00BD1251">
              <w:rPr>
                <w:sz w:val="16"/>
                <w:szCs w:val="16"/>
              </w:rPr>
              <w:lastRenderedPageBreak/>
              <w:t>FDAS.HARMONIC_SUM:060/A</w:t>
            </w:r>
          </w:p>
          <w:p w14:paraId="503AD99A" w14:textId="77777777" w:rsidR="00ED072D" w:rsidRPr="00BD1251" w:rsidRDefault="00ED072D" w:rsidP="009A1B11">
            <w:pPr>
              <w:rPr>
                <w:sz w:val="16"/>
                <w:szCs w:val="16"/>
              </w:rPr>
            </w:pPr>
          </w:p>
        </w:tc>
        <w:tc>
          <w:tcPr>
            <w:tcW w:w="3171" w:type="dxa"/>
            <w:shd w:val="clear" w:color="auto" w:fill="auto"/>
          </w:tcPr>
          <w:p w14:paraId="7CBADA3C" w14:textId="77777777" w:rsidR="00ED072D" w:rsidRPr="00BD1251" w:rsidRDefault="00ED072D" w:rsidP="009A1B11">
            <w:pPr>
              <w:jc w:val="both"/>
              <w:rPr>
                <w:sz w:val="16"/>
                <w:szCs w:val="16"/>
              </w:rPr>
            </w:pPr>
            <w:r w:rsidRPr="00BD1251">
              <w:rPr>
                <w:sz w:val="16"/>
                <w:szCs w:val="16"/>
              </w:rPr>
              <w:t xml:space="preserve">The FOP (SP0), Stretched Planes SP2 …. SP32 and Harmonic Planes H1… H32 may be seen </w:t>
            </w:r>
            <w:proofErr w:type="gramStart"/>
            <w:r w:rsidRPr="00BD1251">
              <w:rPr>
                <w:sz w:val="16"/>
                <w:szCs w:val="16"/>
              </w:rPr>
              <w:t>as a way to</w:t>
            </w:r>
            <w:proofErr w:type="gramEnd"/>
            <w:r w:rsidRPr="00BD1251">
              <w:rPr>
                <w:sz w:val="16"/>
                <w:szCs w:val="16"/>
              </w:rPr>
              <w:t xml:space="preserve"> visualise which terms need summing. </w:t>
            </w:r>
          </w:p>
        </w:tc>
        <w:tc>
          <w:tcPr>
            <w:tcW w:w="1701" w:type="dxa"/>
          </w:tcPr>
          <w:p w14:paraId="27532237"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3B54598B"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2DFC00DD" w14:textId="77777777" w:rsidR="00ED072D" w:rsidRPr="0010353F" w:rsidRDefault="00ED072D" w:rsidP="009A1B11">
            <w:pPr>
              <w:pStyle w:val="Standardparagraph"/>
              <w:rPr>
                <w:color w:val="000000"/>
                <w:sz w:val="16"/>
                <w:szCs w:val="16"/>
              </w:rPr>
            </w:pPr>
            <w:r>
              <w:rPr>
                <w:color w:val="000000"/>
                <w:sz w:val="16"/>
                <w:szCs w:val="16"/>
              </w:rPr>
              <w:t>The actual method is to sum to appropriate locations the FOP.</w:t>
            </w:r>
          </w:p>
        </w:tc>
      </w:tr>
      <w:tr w:rsidR="00ED072D" w:rsidRPr="001C2E69" w14:paraId="7532F5C0" w14:textId="77777777" w:rsidTr="009A1B11">
        <w:tc>
          <w:tcPr>
            <w:tcW w:w="2466" w:type="dxa"/>
            <w:shd w:val="clear" w:color="auto" w:fill="auto"/>
          </w:tcPr>
          <w:p w14:paraId="73400301" w14:textId="77777777" w:rsidR="00ED072D" w:rsidRPr="00BD1251" w:rsidRDefault="00ED072D" w:rsidP="009A1B11">
            <w:pPr>
              <w:rPr>
                <w:sz w:val="16"/>
                <w:szCs w:val="16"/>
              </w:rPr>
            </w:pPr>
            <w:r w:rsidRPr="00BD1251">
              <w:rPr>
                <w:sz w:val="16"/>
                <w:szCs w:val="16"/>
              </w:rPr>
              <w:t>FDAS.HARMONIC_SUM:070/A</w:t>
            </w:r>
          </w:p>
          <w:p w14:paraId="79C02596" w14:textId="77777777" w:rsidR="00ED072D" w:rsidRPr="00BD1251" w:rsidRDefault="00ED072D" w:rsidP="009A1B11">
            <w:pPr>
              <w:rPr>
                <w:sz w:val="16"/>
                <w:szCs w:val="16"/>
              </w:rPr>
            </w:pPr>
          </w:p>
        </w:tc>
        <w:tc>
          <w:tcPr>
            <w:tcW w:w="3171" w:type="dxa"/>
            <w:shd w:val="clear" w:color="auto" w:fill="auto"/>
          </w:tcPr>
          <w:p w14:paraId="5B6EDECE" w14:textId="77777777" w:rsidR="00ED072D" w:rsidRPr="00BD1251" w:rsidRDefault="00ED072D" w:rsidP="009A1B11">
            <w:pPr>
              <w:jc w:val="both"/>
              <w:rPr>
                <w:sz w:val="16"/>
                <w:szCs w:val="16"/>
              </w:rPr>
            </w:pPr>
            <w:r w:rsidRPr="00BD1251">
              <w:rPr>
                <w:sz w:val="16"/>
                <w:szCs w:val="16"/>
              </w:rPr>
              <w:t xml:space="preserve">Harmonic summing function shall be required to select </w:t>
            </w:r>
            <w:proofErr w:type="spellStart"/>
            <w:r w:rsidRPr="00BD1251">
              <w:rPr>
                <w:sz w:val="16"/>
                <w:szCs w:val="16"/>
              </w:rPr>
              <w:t>freq</w:t>
            </w:r>
            <w:proofErr w:type="spellEnd"/>
            <w:r w:rsidRPr="00BD1251">
              <w:rPr>
                <w:sz w:val="16"/>
                <w:szCs w:val="16"/>
              </w:rPr>
              <w:t xml:space="preserve">-bins from any of the 85 rows of the FOP, inferring that 85:1 </w:t>
            </w:r>
            <w:proofErr w:type="spellStart"/>
            <w:r w:rsidRPr="00BD1251">
              <w:rPr>
                <w:sz w:val="16"/>
                <w:szCs w:val="16"/>
              </w:rPr>
              <w:t>muxing</w:t>
            </w:r>
            <w:proofErr w:type="spellEnd"/>
            <w:r w:rsidRPr="00BD1251">
              <w:rPr>
                <w:sz w:val="16"/>
                <w:szCs w:val="16"/>
              </w:rPr>
              <w:t xml:space="preserve"> of 32-bit vectors shall be required. To support a default selection if the desired FOP row is greater than the FOP row range (+/- 42 rows) the mux shall </w:t>
            </w:r>
            <w:proofErr w:type="gramStart"/>
            <w:r w:rsidRPr="00BD1251">
              <w:rPr>
                <w:sz w:val="16"/>
                <w:szCs w:val="16"/>
              </w:rPr>
              <w:t>actually be</w:t>
            </w:r>
            <w:proofErr w:type="gramEnd"/>
            <w:r w:rsidRPr="00BD1251">
              <w:rPr>
                <w:sz w:val="16"/>
                <w:szCs w:val="16"/>
              </w:rPr>
              <w:t xml:space="preserve"> required to be 86:1. The value of the 86</w:t>
            </w:r>
            <w:r w:rsidRPr="00BD1251">
              <w:rPr>
                <w:sz w:val="16"/>
                <w:szCs w:val="16"/>
                <w:vertAlign w:val="superscript"/>
              </w:rPr>
              <w:t>th</w:t>
            </w:r>
            <w:r w:rsidRPr="00BD1251">
              <w:rPr>
                <w:sz w:val="16"/>
                <w:szCs w:val="16"/>
              </w:rPr>
              <w:t xml:space="preserve"> 32-bit selected value shall be an MC </w:t>
            </w:r>
            <w:r>
              <w:rPr>
                <w:sz w:val="16"/>
                <w:szCs w:val="16"/>
              </w:rPr>
              <w:t xml:space="preserve">configurable value “M [31:0]”. </w:t>
            </w:r>
          </w:p>
        </w:tc>
        <w:tc>
          <w:tcPr>
            <w:tcW w:w="1701" w:type="dxa"/>
          </w:tcPr>
          <w:p w14:paraId="476673A8"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406FC04F"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1A316D18" w14:textId="77777777" w:rsidR="00ED072D" w:rsidRDefault="00ED072D" w:rsidP="009A1B11">
            <w:pPr>
              <w:pStyle w:val="Standardparagraph"/>
              <w:rPr>
                <w:color w:val="000000"/>
                <w:sz w:val="16"/>
                <w:szCs w:val="16"/>
              </w:rPr>
            </w:pPr>
            <w:r>
              <w:rPr>
                <w:color w:val="000000"/>
                <w:sz w:val="16"/>
                <w:szCs w:val="16"/>
              </w:rPr>
              <w:t>The actual method shall use addressing to select the required data from a RAM,</w:t>
            </w:r>
          </w:p>
        </w:tc>
      </w:tr>
      <w:tr w:rsidR="00ED072D" w:rsidRPr="001C2E69" w14:paraId="4A0C5D4F" w14:textId="77777777" w:rsidTr="009A1B11">
        <w:tc>
          <w:tcPr>
            <w:tcW w:w="2466" w:type="dxa"/>
            <w:shd w:val="clear" w:color="auto" w:fill="auto"/>
          </w:tcPr>
          <w:p w14:paraId="3F0AC441" w14:textId="77777777" w:rsidR="00ED072D" w:rsidRPr="00BD1251" w:rsidRDefault="00ED072D" w:rsidP="009A1B11">
            <w:pPr>
              <w:rPr>
                <w:sz w:val="16"/>
                <w:szCs w:val="16"/>
              </w:rPr>
            </w:pPr>
            <w:r w:rsidRPr="00BD1251">
              <w:rPr>
                <w:sz w:val="16"/>
                <w:szCs w:val="16"/>
              </w:rPr>
              <w:t>FDAS.HARMONIC_SUM:080/A</w:t>
            </w:r>
          </w:p>
          <w:p w14:paraId="1B17D50C" w14:textId="77777777" w:rsidR="00ED072D" w:rsidRPr="00BD1251" w:rsidRDefault="00ED072D" w:rsidP="009A1B11">
            <w:pPr>
              <w:rPr>
                <w:sz w:val="16"/>
                <w:szCs w:val="16"/>
              </w:rPr>
            </w:pPr>
          </w:p>
        </w:tc>
        <w:tc>
          <w:tcPr>
            <w:tcW w:w="3171" w:type="dxa"/>
            <w:shd w:val="clear" w:color="auto" w:fill="auto"/>
          </w:tcPr>
          <w:p w14:paraId="7C54E241" w14:textId="77777777" w:rsidR="00ED072D" w:rsidRPr="00BD1251" w:rsidRDefault="00ED072D" w:rsidP="009A1B11">
            <w:pPr>
              <w:jc w:val="both"/>
              <w:rPr>
                <w:sz w:val="16"/>
                <w:szCs w:val="16"/>
              </w:rPr>
            </w:pPr>
            <w:r w:rsidRPr="00BD1251">
              <w:rPr>
                <w:sz w:val="16"/>
                <w:szCs w:val="16"/>
              </w:rPr>
              <w:t>For correct operation the Harmonic Summing must start at the left side of the FOP (</w:t>
            </w:r>
            <w:proofErr w:type="gramStart"/>
            <w:r w:rsidRPr="00BD1251">
              <w:rPr>
                <w:sz w:val="16"/>
                <w:szCs w:val="16"/>
              </w:rPr>
              <w:t>i.e.</w:t>
            </w:r>
            <w:proofErr w:type="gramEnd"/>
            <w:r w:rsidRPr="00BD1251">
              <w:rPr>
                <w:sz w:val="16"/>
                <w:szCs w:val="16"/>
              </w:rPr>
              <w:t xml:space="preserve"> the low frequency end) and proceed for the different “seed_f</w:t>
            </w:r>
            <w:r w:rsidRPr="00BD1251">
              <w:rPr>
                <w:sz w:val="16"/>
                <w:szCs w:val="16"/>
                <w:vertAlign w:val="subscript"/>
              </w:rPr>
              <w:t>0</w:t>
            </w:r>
            <w:r w:rsidRPr="00BD1251">
              <w:rPr>
                <w:sz w:val="16"/>
                <w:szCs w:val="16"/>
              </w:rPr>
              <w:t xml:space="preserve">” columns to the right side of the FOP </w:t>
            </w:r>
            <w:r>
              <w:rPr>
                <w:sz w:val="16"/>
                <w:szCs w:val="16"/>
              </w:rPr>
              <w:t xml:space="preserve">(i.e. the high frequency end). </w:t>
            </w:r>
          </w:p>
        </w:tc>
        <w:tc>
          <w:tcPr>
            <w:tcW w:w="1701" w:type="dxa"/>
          </w:tcPr>
          <w:p w14:paraId="5F78E0F5"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3B5AEEE5"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2A8BA381" w14:textId="77777777" w:rsidR="00ED072D" w:rsidRDefault="00ED072D" w:rsidP="009A1B11">
            <w:pPr>
              <w:pStyle w:val="Standardparagraph"/>
              <w:jc w:val="both"/>
              <w:rPr>
                <w:color w:val="000000"/>
                <w:sz w:val="16"/>
                <w:szCs w:val="16"/>
              </w:rPr>
            </w:pPr>
          </w:p>
        </w:tc>
      </w:tr>
      <w:tr w:rsidR="00ED072D" w:rsidRPr="001C2E69" w14:paraId="6A0D1A34" w14:textId="77777777" w:rsidTr="009A1B11">
        <w:tc>
          <w:tcPr>
            <w:tcW w:w="2466" w:type="dxa"/>
            <w:shd w:val="clear" w:color="auto" w:fill="auto"/>
          </w:tcPr>
          <w:p w14:paraId="57648A8C" w14:textId="77777777" w:rsidR="00ED072D" w:rsidRPr="00BD1251" w:rsidRDefault="00ED072D" w:rsidP="009A1B11">
            <w:pPr>
              <w:rPr>
                <w:sz w:val="16"/>
                <w:szCs w:val="16"/>
              </w:rPr>
            </w:pPr>
            <w:r w:rsidRPr="00BD1251">
              <w:rPr>
                <w:sz w:val="16"/>
                <w:szCs w:val="16"/>
              </w:rPr>
              <w:t>FDAS.THRESHOLD:010/A</w:t>
            </w:r>
          </w:p>
        </w:tc>
        <w:tc>
          <w:tcPr>
            <w:tcW w:w="3171" w:type="dxa"/>
            <w:shd w:val="clear" w:color="auto" w:fill="auto"/>
          </w:tcPr>
          <w:p w14:paraId="4723F773" w14:textId="77777777" w:rsidR="00ED072D" w:rsidRPr="00BD1251" w:rsidRDefault="00ED072D" w:rsidP="009A1B11">
            <w:pPr>
              <w:rPr>
                <w:sz w:val="16"/>
                <w:szCs w:val="16"/>
              </w:rPr>
            </w:pPr>
            <w:r w:rsidRPr="00BD1251">
              <w:rPr>
                <w:sz w:val="16"/>
                <w:szCs w:val="16"/>
              </w:rPr>
              <w:t xml:space="preserve">Threshold values will be supplied by software via the MC interface and written to internal FPGA memory for the FDAS function to access. </w:t>
            </w:r>
          </w:p>
          <w:p w14:paraId="49D8C168" w14:textId="77777777" w:rsidR="00ED072D" w:rsidRPr="00BD1251" w:rsidRDefault="00ED072D" w:rsidP="009A1B11">
            <w:pPr>
              <w:rPr>
                <w:sz w:val="16"/>
                <w:szCs w:val="16"/>
              </w:rPr>
            </w:pPr>
          </w:p>
          <w:p w14:paraId="1B808953" w14:textId="77777777" w:rsidR="00ED072D" w:rsidRPr="00BD1251" w:rsidRDefault="00ED072D" w:rsidP="009A1B11">
            <w:pPr>
              <w:rPr>
                <w:sz w:val="16"/>
                <w:szCs w:val="16"/>
              </w:rPr>
            </w:pPr>
          </w:p>
          <w:p w14:paraId="2D210720" w14:textId="77777777" w:rsidR="00ED072D" w:rsidRPr="00BD1251" w:rsidRDefault="00ED072D" w:rsidP="009A1B11">
            <w:pPr>
              <w:rPr>
                <w:sz w:val="16"/>
                <w:szCs w:val="16"/>
              </w:rPr>
            </w:pPr>
            <w:r w:rsidRPr="00BD1251">
              <w:rPr>
                <w:sz w:val="16"/>
                <w:szCs w:val="16"/>
              </w:rPr>
              <w:t xml:space="preserve">The number of different thresholds is based on the </w:t>
            </w:r>
            <w:proofErr w:type="gramStart"/>
            <w:r w:rsidRPr="00BD1251">
              <w:rPr>
                <w:sz w:val="16"/>
                <w:szCs w:val="16"/>
              </w:rPr>
              <w:t>following:-</w:t>
            </w:r>
            <w:proofErr w:type="gramEnd"/>
          </w:p>
          <w:p w14:paraId="671B2586" w14:textId="77777777" w:rsidR="00ED072D" w:rsidRPr="00BD1251" w:rsidRDefault="00ED072D" w:rsidP="00ED072D">
            <w:pPr>
              <w:numPr>
                <w:ilvl w:val="0"/>
                <w:numId w:val="19"/>
              </w:numPr>
              <w:rPr>
                <w:sz w:val="16"/>
                <w:szCs w:val="16"/>
              </w:rPr>
            </w:pPr>
            <w:r w:rsidRPr="00BD1251">
              <w:rPr>
                <w:sz w:val="16"/>
                <w:szCs w:val="16"/>
              </w:rPr>
              <w:t>Each “seed_f</w:t>
            </w:r>
            <w:r w:rsidRPr="00BD1251">
              <w:rPr>
                <w:sz w:val="16"/>
                <w:szCs w:val="16"/>
                <w:vertAlign w:val="subscript"/>
              </w:rPr>
              <w:t>0</w:t>
            </w:r>
            <w:r w:rsidRPr="00BD1251">
              <w:rPr>
                <w:sz w:val="16"/>
                <w:szCs w:val="16"/>
              </w:rPr>
              <w:t>” row in its FOP column representing a different orbital acceleration (</w:t>
            </w:r>
            <w:proofErr w:type="gramStart"/>
            <w:r w:rsidRPr="00BD1251">
              <w:rPr>
                <w:sz w:val="16"/>
                <w:szCs w:val="16"/>
              </w:rPr>
              <w:t>i.e.</w:t>
            </w:r>
            <w:proofErr w:type="gramEnd"/>
            <w:r w:rsidRPr="00BD1251">
              <w:rPr>
                <w:sz w:val="16"/>
                <w:szCs w:val="16"/>
              </w:rPr>
              <w:t xml:space="preserve"> FOP row = p) shall require a different threshold level for itself and its harmonics (total of 21 FOP rows).</w:t>
            </w:r>
          </w:p>
          <w:p w14:paraId="177B69C9" w14:textId="77777777" w:rsidR="00ED072D" w:rsidRPr="00BD1251" w:rsidRDefault="00ED072D" w:rsidP="00ED072D">
            <w:pPr>
              <w:numPr>
                <w:ilvl w:val="0"/>
                <w:numId w:val="19"/>
              </w:numPr>
              <w:rPr>
                <w:sz w:val="16"/>
                <w:szCs w:val="16"/>
              </w:rPr>
            </w:pPr>
            <w:r w:rsidRPr="00BD1251">
              <w:rPr>
                <w:sz w:val="16"/>
                <w:szCs w:val="16"/>
              </w:rPr>
              <w:t>Each fundamental and its harmonics shall require a different threshold level (total of 8 thresholds).</w:t>
            </w:r>
          </w:p>
          <w:p w14:paraId="74961145" w14:textId="77777777" w:rsidR="00ED072D" w:rsidRPr="00447928" w:rsidRDefault="00ED072D" w:rsidP="00ED072D">
            <w:pPr>
              <w:numPr>
                <w:ilvl w:val="0"/>
                <w:numId w:val="19"/>
              </w:numPr>
              <w:rPr>
                <w:sz w:val="16"/>
                <w:szCs w:val="16"/>
              </w:rPr>
            </w:pPr>
            <w:r w:rsidRPr="00BD1251">
              <w:rPr>
                <w:sz w:val="16"/>
                <w:szCs w:val="16"/>
              </w:rPr>
              <w:t xml:space="preserve">Pulsars of a lower frequency shall require different thresholds than those of a higher frequency and it is deemed that two sets of thresholds shall be required to support this. </w:t>
            </w:r>
          </w:p>
          <w:p w14:paraId="3C216852" w14:textId="77777777" w:rsidR="00ED072D" w:rsidRPr="00BD1251" w:rsidRDefault="00ED072D" w:rsidP="009A1B11">
            <w:pPr>
              <w:rPr>
                <w:sz w:val="16"/>
                <w:szCs w:val="16"/>
              </w:rPr>
            </w:pPr>
            <w:r w:rsidRPr="00BD1251">
              <w:rPr>
                <w:sz w:val="16"/>
                <w:szCs w:val="16"/>
              </w:rPr>
              <w:t>Hence in total 21 x 8 x 2 = 336 thre</w:t>
            </w:r>
            <w:r>
              <w:rPr>
                <w:sz w:val="16"/>
                <w:szCs w:val="16"/>
              </w:rPr>
              <w:t>shold values shall be required.</w:t>
            </w:r>
          </w:p>
          <w:p w14:paraId="68ABED20" w14:textId="77777777" w:rsidR="00ED072D" w:rsidRPr="00BD1251" w:rsidRDefault="00ED072D" w:rsidP="009A1B11">
            <w:pPr>
              <w:rPr>
                <w:sz w:val="16"/>
                <w:szCs w:val="16"/>
              </w:rPr>
            </w:pPr>
            <w:r w:rsidRPr="00BD1251">
              <w:rPr>
                <w:sz w:val="16"/>
                <w:szCs w:val="16"/>
              </w:rPr>
              <w:t>A “seed_f</w:t>
            </w:r>
            <w:r w:rsidRPr="00BD1251">
              <w:rPr>
                <w:sz w:val="16"/>
                <w:szCs w:val="16"/>
                <w:vertAlign w:val="subscript"/>
              </w:rPr>
              <w:t>0</w:t>
            </w:r>
            <w:r w:rsidRPr="00BD1251">
              <w:rPr>
                <w:sz w:val="16"/>
                <w:szCs w:val="16"/>
              </w:rPr>
              <w:t xml:space="preserve">” </w:t>
            </w:r>
            <w:proofErr w:type="spellStart"/>
            <w:r w:rsidRPr="00BD1251">
              <w:rPr>
                <w:sz w:val="16"/>
                <w:szCs w:val="16"/>
              </w:rPr>
              <w:t>freq</w:t>
            </w:r>
            <w:proofErr w:type="spellEnd"/>
            <w:r w:rsidRPr="00BD1251">
              <w:rPr>
                <w:sz w:val="16"/>
                <w:szCs w:val="16"/>
              </w:rPr>
              <w:t xml:space="preserve">-bin value “THRESH_SET [21:0]” shall indicate the pulsar frequency </w:t>
            </w:r>
            <w:proofErr w:type="gramStart"/>
            <w:r w:rsidRPr="00BD1251">
              <w:rPr>
                <w:sz w:val="16"/>
                <w:szCs w:val="16"/>
              </w:rPr>
              <w:t>at  which</w:t>
            </w:r>
            <w:proofErr w:type="gramEnd"/>
            <w:r w:rsidRPr="00BD1251">
              <w:rPr>
                <w:sz w:val="16"/>
                <w:szCs w:val="16"/>
              </w:rPr>
              <w:t xml:space="preserve"> the thresholds shall change from one set to the other. </w:t>
            </w:r>
          </w:p>
          <w:p w14:paraId="26B4CE93" w14:textId="77777777" w:rsidR="00ED072D" w:rsidRPr="00BD1251" w:rsidRDefault="00ED072D" w:rsidP="009A1B11">
            <w:pPr>
              <w:rPr>
                <w:sz w:val="16"/>
                <w:szCs w:val="16"/>
              </w:rPr>
            </w:pPr>
            <w:r w:rsidRPr="00BD1251">
              <w:rPr>
                <w:sz w:val="16"/>
                <w:szCs w:val="16"/>
              </w:rPr>
              <w:t>Each threshold value shall conform to the IEEE 754 32-bit single precision format.</w:t>
            </w:r>
          </w:p>
          <w:p w14:paraId="0165B11A" w14:textId="77777777" w:rsidR="00ED072D" w:rsidRPr="00BD1251" w:rsidRDefault="00ED072D" w:rsidP="009A1B11">
            <w:pPr>
              <w:rPr>
                <w:sz w:val="16"/>
                <w:szCs w:val="16"/>
              </w:rPr>
            </w:pPr>
          </w:p>
        </w:tc>
        <w:tc>
          <w:tcPr>
            <w:tcW w:w="1701" w:type="dxa"/>
          </w:tcPr>
          <w:p w14:paraId="3547E1CD"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21AE4786"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35FA9AB0" w14:textId="77777777" w:rsidR="00ED072D" w:rsidRDefault="00ED072D" w:rsidP="009A1B11">
            <w:pPr>
              <w:pStyle w:val="Standardparagraph"/>
              <w:jc w:val="both"/>
              <w:rPr>
                <w:color w:val="000000"/>
                <w:sz w:val="16"/>
                <w:szCs w:val="16"/>
              </w:rPr>
            </w:pPr>
          </w:p>
        </w:tc>
      </w:tr>
      <w:tr w:rsidR="00ED072D" w:rsidRPr="001C2E69" w14:paraId="08E7D103" w14:textId="77777777" w:rsidTr="009A1B11">
        <w:tc>
          <w:tcPr>
            <w:tcW w:w="2466" w:type="dxa"/>
            <w:shd w:val="clear" w:color="auto" w:fill="auto"/>
          </w:tcPr>
          <w:p w14:paraId="13B33155" w14:textId="77777777" w:rsidR="00ED072D" w:rsidRPr="00571B16" w:rsidRDefault="00ED072D" w:rsidP="009A1B11">
            <w:pPr>
              <w:rPr>
                <w:sz w:val="16"/>
                <w:szCs w:val="16"/>
              </w:rPr>
            </w:pPr>
            <w:r w:rsidRPr="00571B16">
              <w:rPr>
                <w:sz w:val="16"/>
                <w:szCs w:val="16"/>
              </w:rPr>
              <w:t>FDAS.THRESHOLD:020/A</w:t>
            </w:r>
          </w:p>
        </w:tc>
        <w:tc>
          <w:tcPr>
            <w:tcW w:w="3171" w:type="dxa"/>
            <w:shd w:val="clear" w:color="auto" w:fill="auto"/>
          </w:tcPr>
          <w:p w14:paraId="5C7847B1" w14:textId="77777777" w:rsidR="00ED072D" w:rsidRPr="00571B16" w:rsidRDefault="00ED072D" w:rsidP="009A1B11">
            <w:pPr>
              <w:jc w:val="both"/>
              <w:rPr>
                <w:sz w:val="16"/>
                <w:szCs w:val="16"/>
              </w:rPr>
            </w:pPr>
            <w:r w:rsidRPr="00571B16">
              <w:rPr>
                <w:sz w:val="16"/>
                <w:szCs w:val="16"/>
              </w:rPr>
              <w:t xml:space="preserve">FDAS shall indicate in internal FPGA memory a list of locations which exceed the threshold in </w:t>
            </w:r>
            <w:proofErr w:type="gramStart"/>
            <w:r w:rsidRPr="00571B16">
              <w:rPr>
                <w:sz w:val="16"/>
                <w:szCs w:val="16"/>
              </w:rPr>
              <w:t>terms:-</w:t>
            </w:r>
            <w:proofErr w:type="gramEnd"/>
          </w:p>
          <w:p w14:paraId="0D634BE3" w14:textId="77777777" w:rsidR="00ED072D" w:rsidRPr="00571B16" w:rsidRDefault="00ED072D" w:rsidP="00ED072D">
            <w:pPr>
              <w:numPr>
                <w:ilvl w:val="0"/>
                <w:numId w:val="18"/>
              </w:numPr>
              <w:jc w:val="both"/>
              <w:rPr>
                <w:sz w:val="16"/>
                <w:szCs w:val="16"/>
              </w:rPr>
            </w:pPr>
            <w:r w:rsidRPr="00571B16">
              <w:rPr>
                <w:sz w:val="16"/>
                <w:szCs w:val="16"/>
              </w:rPr>
              <w:t>Harmonic Number (f</w:t>
            </w:r>
            <w:r w:rsidRPr="00571B16">
              <w:rPr>
                <w:sz w:val="16"/>
                <w:szCs w:val="16"/>
                <w:vertAlign w:val="subscript"/>
              </w:rPr>
              <w:t>0</w:t>
            </w:r>
            <w:r w:rsidRPr="00571B16">
              <w:rPr>
                <w:sz w:val="16"/>
                <w:szCs w:val="16"/>
              </w:rPr>
              <w:t>, 2xf</w:t>
            </w:r>
            <w:r w:rsidRPr="00571B16">
              <w:rPr>
                <w:sz w:val="16"/>
                <w:szCs w:val="16"/>
                <w:vertAlign w:val="subscript"/>
              </w:rPr>
              <w:t>0</w:t>
            </w:r>
            <w:r w:rsidRPr="00571B16">
              <w:rPr>
                <w:sz w:val="16"/>
                <w:szCs w:val="16"/>
              </w:rPr>
              <w:t>, 3xf</w:t>
            </w:r>
            <w:r w:rsidRPr="00571B16">
              <w:rPr>
                <w:sz w:val="16"/>
                <w:szCs w:val="16"/>
                <w:vertAlign w:val="subscript"/>
              </w:rPr>
              <w:t>0</w:t>
            </w:r>
            <w:r w:rsidRPr="00571B16">
              <w:rPr>
                <w:sz w:val="16"/>
                <w:szCs w:val="16"/>
              </w:rPr>
              <w:t xml:space="preserve"> </w:t>
            </w:r>
            <w:proofErr w:type="gramStart"/>
            <w:r w:rsidRPr="00571B16">
              <w:rPr>
                <w:sz w:val="16"/>
                <w:szCs w:val="16"/>
              </w:rPr>
              <w:t>…..</w:t>
            </w:r>
            <w:proofErr w:type="gramEnd"/>
            <w:r w:rsidRPr="00571B16">
              <w:rPr>
                <w:sz w:val="16"/>
                <w:szCs w:val="16"/>
              </w:rPr>
              <w:t xml:space="preserve"> 8xf</w:t>
            </w:r>
            <w:r w:rsidRPr="00571B16">
              <w:rPr>
                <w:sz w:val="16"/>
                <w:szCs w:val="16"/>
                <w:vertAlign w:val="subscript"/>
              </w:rPr>
              <w:t>0</w:t>
            </w:r>
            <w:r w:rsidRPr="00571B16">
              <w:rPr>
                <w:sz w:val="16"/>
                <w:szCs w:val="16"/>
              </w:rPr>
              <w:t xml:space="preserve">) </w:t>
            </w:r>
          </w:p>
          <w:p w14:paraId="3562FD3C" w14:textId="77777777" w:rsidR="00ED072D" w:rsidRPr="00571B16" w:rsidRDefault="00ED072D" w:rsidP="00ED072D">
            <w:pPr>
              <w:numPr>
                <w:ilvl w:val="0"/>
                <w:numId w:val="18"/>
              </w:numPr>
              <w:jc w:val="both"/>
              <w:rPr>
                <w:sz w:val="16"/>
                <w:szCs w:val="16"/>
              </w:rPr>
            </w:pPr>
            <w:r w:rsidRPr="00571B16">
              <w:rPr>
                <w:sz w:val="16"/>
                <w:szCs w:val="16"/>
              </w:rPr>
              <w:t>Filter Convolution Number “p” (-42, -41 … 0…. 41, 42)</w:t>
            </w:r>
          </w:p>
          <w:p w14:paraId="3199C25C" w14:textId="77777777" w:rsidR="00ED072D" w:rsidRPr="00571B16" w:rsidRDefault="00ED072D" w:rsidP="00ED072D">
            <w:pPr>
              <w:numPr>
                <w:ilvl w:val="0"/>
                <w:numId w:val="18"/>
              </w:numPr>
              <w:jc w:val="both"/>
              <w:rPr>
                <w:sz w:val="16"/>
                <w:szCs w:val="16"/>
              </w:rPr>
            </w:pPr>
            <w:r w:rsidRPr="00571B16">
              <w:rPr>
                <w:sz w:val="16"/>
                <w:szCs w:val="16"/>
              </w:rPr>
              <w:t>Freq-bin Number “b” (1 …… 4,194,304)</w:t>
            </w:r>
          </w:p>
          <w:p w14:paraId="72C21BE9" w14:textId="77777777" w:rsidR="00ED072D" w:rsidRPr="00571B16" w:rsidRDefault="00ED072D" w:rsidP="00ED072D">
            <w:pPr>
              <w:numPr>
                <w:ilvl w:val="0"/>
                <w:numId w:val="18"/>
              </w:numPr>
              <w:jc w:val="both"/>
              <w:rPr>
                <w:sz w:val="16"/>
                <w:szCs w:val="16"/>
              </w:rPr>
            </w:pPr>
            <w:r w:rsidRPr="00571B16">
              <w:rPr>
                <w:sz w:val="16"/>
                <w:szCs w:val="16"/>
              </w:rPr>
              <w:lastRenderedPageBreak/>
              <w:t>Power Level of the location</w:t>
            </w:r>
          </w:p>
          <w:p w14:paraId="1BB5A758" w14:textId="77777777" w:rsidR="00ED072D" w:rsidRPr="00571B16" w:rsidRDefault="00ED072D" w:rsidP="009A1B11">
            <w:pPr>
              <w:jc w:val="both"/>
              <w:rPr>
                <w:sz w:val="16"/>
                <w:szCs w:val="16"/>
              </w:rPr>
            </w:pPr>
          </w:p>
          <w:p w14:paraId="22E18B73" w14:textId="77777777" w:rsidR="00ED072D" w:rsidRPr="00571B16" w:rsidRDefault="00ED072D" w:rsidP="009A1B11">
            <w:pPr>
              <w:jc w:val="both"/>
              <w:rPr>
                <w:sz w:val="16"/>
                <w:szCs w:val="16"/>
              </w:rPr>
            </w:pPr>
            <w:r w:rsidRPr="00571B16">
              <w:rPr>
                <w:sz w:val="16"/>
                <w:szCs w:val="16"/>
              </w:rPr>
              <w:t xml:space="preserve">Each the four values shall be in IEEE 754 </w:t>
            </w:r>
            <w:r>
              <w:rPr>
                <w:sz w:val="16"/>
                <w:szCs w:val="16"/>
              </w:rPr>
              <w:t>32-bit single precision format.</w:t>
            </w:r>
          </w:p>
        </w:tc>
        <w:tc>
          <w:tcPr>
            <w:tcW w:w="1701" w:type="dxa"/>
          </w:tcPr>
          <w:p w14:paraId="41AF8242" w14:textId="77777777" w:rsidR="00ED072D" w:rsidRPr="00571B16" w:rsidRDefault="00ED072D" w:rsidP="009A1B11">
            <w:pPr>
              <w:pStyle w:val="Standardparagraph"/>
              <w:jc w:val="both"/>
              <w:rPr>
                <w:color w:val="000000"/>
                <w:sz w:val="16"/>
                <w:szCs w:val="16"/>
              </w:rPr>
            </w:pPr>
            <w:r w:rsidRPr="00571B16">
              <w:rPr>
                <w:color w:val="000000"/>
                <w:sz w:val="16"/>
                <w:szCs w:val="16"/>
              </w:rPr>
              <w:lastRenderedPageBreak/>
              <w:t>HSUM</w:t>
            </w:r>
          </w:p>
        </w:tc>
        <w:tc>
          <w:tcPr>
            <w:tcW w:w="1984" w:type="dxa"/>
          </w:tcPr>
          <w:p w14:paraId="052502C2"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77E78BB7" w14:textId="77777777" w:rsidR="00ED072D" w:rsidRPr="00571B16" w:rsidRDefault="00ED072D" w:rsidP="009A1B11">
            <w:pPr>
              <w:pStyle w:val="Standardparagraph"/>
              <w:rPr>
                <w:color w:val="000000"/>
                <w:sz w:val="16"/>
                <w:szCs w:val="16"/>
              </w:rPr>
            </w:pPr>
            <w:r>
              <w:rPr>
                <w:color w:val="000000"/>
                <w:sz w:val="16"/>
                <w:szCs w:val="16"/>
              </w:rPr>
              <w:t>Some of the actual information reported shall need to be translated by software using the known configuration for FDAS.</w:t>
            </w:r>
          </w:p>
        </w:tc>
      </w:tr>
      <w:tr w:rsidR="00ED072D" w:rsidRPr="001C2E69" w14:paraId="5172DEDC" w14:textId="77777777" w:rsidTr="009A1B11">
        <w:tc>
          <w:tcPr>
            <w:tcW w:w="2466" w:type="dxa"/>
            <w:shd w:val="clear" w:color="auto" w:fill="auto"/>
          </w:tcPr>
          <w:p w14:paraId="404A185C" w14:textId="77777777" w:rsidR="00ED072D" w:rsidRPr="00571B16" w:rsidRDefault="00ED072D" w:rsidP="009A1B11">
            <w:pPr>
              <w:rPr>
                <w:sz w:val="16"/>
                <w:szCs w:val="16"/>
              </w:rPr>
            </w:pPr>
            <w:r w:rsidRPr="00571B16">
              <w:rPr>
                <w:sz w:val="16"/>
                <w:szCs w:val="16"/>
              </w:rPr>
              <w:t>FDAS.THRESHOLD:030/A</w:t>
            </w:r>
          </w:p>
        </w:tc>
        <w:tc>
          <w:tcPr>
            <w:tcW w:w="3171" w:type="dxa"/>
            <w:shd w:val="clear" w:color="auto" w:fill="auto"/>
          </w:tcPr>
          <w:p w14:paraId="75956B11" w14:textId="77777777" w:rsidR="00ED072D" w:rsidRPr="00571B16" w:rsidRDefault="00ED072D" w:rsidP="009A1B11">
            <w:pPr>
              <w:jc w:val="both"/>
              <w:rPr>
                <w:sz w:val="16"/>
                <w:szCs w:val="16"/>
              </w:rPr>
            </w:pPr>
            <w:r w:rsidRPr="00571B16">
              <w:rPr>
                <w:sz w:val="16"/>
                <w:szCs w:val="16"/>
              </w:rPr>
              <w:t>The list of locations that have crossed the threshold shall be of a finite size.</w:t>
            </w:r>
          </w:p>
          <w:p w14:paraId="00396FBA" w14:textId="77777777" w:rsidR="00ED072D" w:rsidRPr="00571B16" w:rsidRDefault="00ED072D" w:rsidP="009A1B11">
            <w:pPr>
              <w:jc w:val="both"/>
              <w:rPr>
                <w:sz w:val="16"/>
                <w:szCs w:val="16"/>
              </w:rPr>
            </w:pPr>
          </w:p>
          <w:p w14:paraId="367FF27C" w14:textId="77777777" w:rsidR="00ED072D" w:rsidRPr="00571B16" w:rsidRDefault="00ED072D" w:rsidP="009A1B11">
            <w:pPr>
              <w:jc w:val="both"/>
              <w:rPr>
                <w:sz w:val="16"/>
                <w:szCs w:val="16"/>
              </w:rPr>
            </w:pPr>
            <w:r w:rsidRPr="00571B16">
              <w:rPr>
                <w:sz w:val="16"/>
                <w:szCs w:val="16"/>
              </w:rPr>
              <w:t xml:space="preserve">There shall be a defined limit to the number of </w:t>
            </w:r>
            <w:proofErr w:type="gramStart"/>
            <w:r w:rsidRPr="00571B16">
              <w:rPr>
                <w:sz w:val="16"/>
                <w:szCs w:val="16"/>
              </w:rPr>
              <w:t>threshold</w:t>
            </w:r>
            <w:proofErr w:type="gramEnd"/>
            <w:r w:rsidRPr="00571B16">
              <w:rPr>
                <w:sz w:val="16"/>
                <w:szCs w:val="16"/>
              </w:rPr>
              <w:t xml:space="preserve"> crossing locations that can be reported. The limit shall be 25 reports per harmonic. Since the same FOP can be analysed twice, results shall be provided for both analysis-runs.</w:t>
            </w:r>
          </w:p>
          <w:p w14:paraId="65865690" w14:textId="77777777" w:rsidR="00ED072D" w:rsidRPr="00571B16" w:rsidRDefault="00ED072D" w:rsidP="009A1B11">
            <w:pPr>
              <w:jc w:val="both"/>
              <w:rPr>
                <w:sz w:val="16"/>
                <w:szCs w:val="16"/>
              </w:rPr>
            </w:pPr>
          </w:p>
          <w:p w14:paraId="6DB3C088" w14:textId="77777777" w:rsidR="00ED072D" w:rsidRPr="00571B16" w:rsidRDefault="00ED072D" w:rsidP="009A1B11">
            <w:pPr>
              <w:jc w:val="both"/>
              <w:rPr>
                <w:sz w:val="16"/>
                <w:szCs w:val="16"/>
              </w:rPr>
            </w:pPr>
          </w:p>
          <w:p w14:paraId="23EE02AA" w14:textId="77777777" w:rsidR="00ED072D" w:rsidRPr="00571B16" w:rsidRDefault="00ED072D" w:rsidP="009A1B11">
            <w:pPr>
              <w:jc w:val="both"/>
              <w:rPr>
                <w:sz w:val="16"/>
                <w:szCs w:val="16"/>
              </w:rPr>
            </w:pPr>
            <w:r w:rsidRPr="00571B16">
              <w:rPr>
                <w:sz w:val="16"/>
                <w:szCs w:val="16"/>
              </w:rPr>
              <w:t xml:space="preserve">i.e. total number of threshold reports is given </w:t>
            </w:r>
            <w:proofErr w:type="gramStart"/>
            <w:r w:rsidRPr="00571B16">
              <w:rPr>
                <w:sz w:val="16"/>
                <w:szCs w:val="16"/>
              </w:rPr>
              <w:t>by:-</w:t>
            </w:r>
            <w:proofErr w:type="gramEnd"/>
          </w:p>
          <w:p w14:paraId="7CE904E7" w14:textId="77777777" w:rsidR="00ED072D" w:rsidRPr="00571B16" w:rsidRDefault="00ED072D" w:rsidP="009A1B11">
            <w:pPr>
              <w:jc w:val="both"/>
              <w:rPr>
                <w:sz w:val="16"/>
                <w:szCs w:val="16"/>
              </w:rPr>
            </w:pPr>
          </w:p>
          <w:p w14:paraId="126E0742" w14:textId="77777777" w:rsidR="00ED072D" w:rsidRPr="00571B16" w:rsidRDefault="00ED072D" w:rsidP="009A1B11">
            <w:pPr>
              <w:jc w:val="both"/>
              <w:rPr>
                <w:sz w:val="16"/>
                <w:szCs w:val="16"/>
              </w:rPr>
            </w:pPr>
          </w:p>
          <w:p w14:paraId="221933D6" w14:textId="77777777" w:rsidR="00ED072D" w:rsidRPr="00571B16" w:rsidRDefault="00ED072D" w:rsidP="009A1B11">
            <w:pPr>
              <w:jc w:val="both"/>
              <w:rPr>
                <w:sz w:val="16"/>
                <w:szCs w:val="16"/>
              </w:rPr>
            </w:pPr>
            <w:r w:rsidRPr="00571B16">
              <w:rPr>
                <w:sz w:val="16"/>
                <w:szCs w:val="16"/>
              </w:rPr>
              <w:t xml:space="preserve">No. of threshold reports = up to 2 analysis-runs </w:t>
            </w:r>
          </w:p>
          <w:p w14:paraId="3BE66FCF" w14:textId="77777777" w:rsidR="00ED072D" w:rsidRPr="00571B16" w:rsidRDefault="00ED072D" w:rsidP="009A1B11">
            <w:pPr>
              <w:jc w:val="both"/>
              <w:rPr>
                <w:sz w:val="16"/>
                <w:szCs w:val="16"/>
              </w:rPr>
            </w:pPr>
            <w:r w:rsidRPr="00571B16">
              <w:rPr>
                <w:sz w:val="16"/>
                <w:szCs w:val="16"/>
              </w:rPr>
              <w:t xml:space="preserve">                                        x (25 reports/harmonic) </w:t>
            </w:r>
          </w:p>
          <w:p w14:paraId="125C3497" w14:textId="77777777" w:rsidR="00ED072D" w:rsidRPr="00571B16" w:rsidRDefault="00ED072D" w:rsidP="009A1B11">
            <w:pPr>
              <w:jc w:val="both"/>
              <w:rPr>
                <w:sz w:val="16"/>
                <w:szCs w:val="16"/>
              </w:rPr>
            </w:pPr>
            <w:r w:rsidRPr="00571B16">
              <w:rPr>
                <w:sz w:val="16"/>
                <w:szCs w:val="16"/>
              </w:rPr>
              <w:t xml:space="preserve">                                        x (8 harmonics)                                  </w:t>
            </w:r>
          </w:p>
          <w:p w14:paraId="765A36E8" w14:textId="77777777" w:rsidR="00ED072D" w:rsidRPr="00571B16" w:rsidRDefault="00ED072D" w:rsidP="009A1B11">
            <w:pPr>
              <w:jc w:val="both"/>
              <w:rPr>
                <w:sz w:val="16"/>
                <w:szCs w:val="16"/>
              </w:rPr>
            </w:pPr>
            <w:r w:rsidRPr="00571B16">
              <w:rPr>
                <w:sz w:val="16"/>
                <w:szCs w:val="16"/>
              </w:rPr>
              <w:t xml:space="preserve">                                      = 400 reports </w:t>
            </w:r>
          </w:p>
          <w:p w14:paraId="7DF94901" w14:textId="77777777" w:rsidR="00ED072D" w:rsidRPr="00571B16" w:rsidRDefault="00ED072D" w:rsidP="009A1B11">
            <w:pPr>
              <w:jc w:val="both"/>
              <w:rPr>
                <w:sz w:val="16"/>
                <w:szCs w:val="16"/>
              </w:rPr>
            </w:pPr>
            <w:r w:rsidRPr="00571B16">
              <w:rPr>
                <w:sz w:val="16"/>
                <w:szCs w:val="16"/>
              </w:rPr>
              <w:t xml:space="preserve">                                        (</w:t>
            </w:r>
            <w:proofErr w:type="gramStart"/>
            <w:r w:rsidRPr="00571B16">
              <w:rPr>
                <w:sz w:val="16"/>
                <w:szCs w:val="16"/>
              </w:rPr>
              <w:t>each</w:t>
            </w:r>
            <w:proofErr w:type="gramEnd"/>
            <w:r w:rsidRPr="00571B16">
              <w:rPr>
                <w:sz w:val="16"/>
                <w:szCs w:val="16"/>
              </w:rPr>
              <w:t xml:space="preserve"> containing four IEEE 754 32-bit values)</w:t>
            </w:r>
          </w:p>
          <w:p w14:paraId="5F72ACC3" w14:textId="77777777" w:rsidR="00ED072D" w:rsidRPr="00571B16" w:rsidRDefault="00ED072D" w:rsidP="009A1B11">
            <w:pPr>
              <w:jc w:val="both"/>
              <w:rPr>
                <w:sz w:val="16"/>
                <w:szCs w:val="16"/>
              </w:rPr>
            </w:pPr>
          </w:p>
          <w:p w14:paraId="4D5AA95A" w14:textId="77777777" w:rsidR="00ED072D" w:rsidRPr="00571B16" w:rsidRDefault="00ED072D" w:rsidP="009A1B11">
            <w:pPr>
              <w:jc w:val="both"/>
              <w:rPr>
                <w:sz w:val="16"/>
                <w:szCs w:val="16"/>
              </w:rPr>
            </w:pPr>
          </w:p>
          <w:p w14:paraId="2A1FCCD8" w14:textId="77777777" w:rsidR="00ED072D" w:rsidRPr="00571B16" w:rsidRDefault="00ED072D" w:rsidP="009A1B11">
            <w:pPr>
              <w:jc w:val="both"/>
              <w:rPr>
                <w:sz w:val="16"/>
                <w:szCs w:val="16"/>
              </w:rPr>
            </w:pPr>
            <w:r w:rsidRPr="00571B16">
              <w:rPr>
                <w:sz w:val="16"/>
                <w:szCs w:val="16"/>
              </w:rPr>
              <w:t>If the reported list reaches its limit a counter for each harmonic (“T_</w:t>
            </w:r>
            <w:proofErr w:type="gramStart"/>
            <w:r w:rsidRPr="00571B16">
              <w:rPr>
                <w:sz w:val="16"/>
                <w:szCs w:val="16"/>
              </w:rPr>
              <w:t>EXC{</w:t>
            </w:r>
            <w:proofErr w:type="gramEnd"/>
            <w:r w:rsidRPr="00571B16">
              <w:rPr>
                <w:sz w:val="16"/>
                <w:szCs w:val="16"/>
              </w:rPr>
              <w:t>harmonic}[31:0]”) shall indicate the number of overflow reports. The “seed_f</w:t>
            </w:r>
            <w:r w:rsidRPr="00571B16">
              <w:rPr>
                <w:sz w:val="16"/>
                <w:szCs w:val="16"/>
                <w:vertAlign w:val="subscript"/>
              </w:rPr>
              <w:t>0</w:t>
            </w:r>
            <w:r w:rsidRPr="00571B16">
              <w:rPr>
                <w:sz w:val="16"/>
                <w:szCs w:val="16"/>
              </w:rPr>
              <w:t>” location (“S_</w:t>
            </w:r>
            <w:proofErr w:type="gramStart"/>
            <w:r w:rsidRPr="00571B16">
              <w:rPr>
                <w:sz w:val="16"/>
                <w:szCs w:val="16"/>
              </w:rPr>
              <w:t>EXC{</w:t>
            </w:r>
            <w:proofErr w:type="gramEnd"/>
            <w:r w:rsidRPr="00571B16">
              <w:rPr>
                <w:sz w:val="16"/>
                <w:szCs w:val="16"/>
              </w:rPr>
              <w:t>harmonic}[28:0]”) and the filter number (p) (“P_EXC{harmonic}[6:0]”) of the first overflowed threshold crossing shall be r</w:t>
            </w:r>
            <w:r>
              <w:rPr>
                <w:sz w:val="16"/>
                <w:szCs w:val="16"/>
              </w:rPr>
              <w:t xml:space="preserve">ecorded against each harmonic. </w:t>
            </w:r>
          </w:p>
        </w:tc>
        <w:tc>
          <w:tcPr>
            <w:tcW w:w="1701" w:type="dxa"/>
          </w:tcPr>
          <w:p w14:paraId="21024A92"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FF37D2E"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6B164C1D" w14:textId="77777777" w:rsidR="00ED072D" w:rsidRPr="00571B16" w:rsidRDefault="00ED072D" w:rsidP="009A1B11">
            <w:pPr>
              <w:pStyle w:val="Standardparagraph"/>
              <w:jc w:val="both"/>
              <w:rPr>
                <w:color w:val="000000"/>
                <w:sz w:val="16"/>
                <w:szCs w:val="16"/>
              </w:rPr>
            </w:pPr>
          </w:p>
        </w:tc>
      </w:tr>
      <w:tr w:rsidR="00ED072D" w:rsidRPr="001C2E69" w14:paraId="520E0927" w14:textId="77777777" w:rsidTr="009A1B11">
        <w:tc>
          <w:tcPr>
            <w:tcW w:w="2466" w:type="dxa"/>
            <w:shd w:val="clear" w:color="auto" w:fill="auto"/>
          </w:tcPr>
          <w:p w14:paraId="3EDC6E2C" w14:textId="77777777" w:rsidR="00ED072D" w:rsidRPr="00571B16" w:rsidRDefault="00ED072D" w:rsidP="009A1B11">
            <w:pPr>
              <w:rPr>
                <w:sz w:val="16"/>
                <w:szCs w:val="16"/>
              </w:rPr>
            </w:pPr>
            <w:r w:rsidRPr="00571B16">
              <w:rPr>
                <w:sz w:val="16"/>
                <w:szCs w:val="16"/>
              </w:rPr>
              <w:t>FDAS.THRESHOLD:035/A</w:t>
            </w:r>
          </w:p>
        </w:tc>
        <w:tc>
          <w:tcPr>
            <w:tcW w:w="3171" w:type="dxa"/>
            <w:shd w:val="clear" w:color="auto" w:fill="auto"/>
          </w:tcPr>
          <w:p w14:paraId="297B5611" w14:textId="77777777" w:rsidR="00ED072D" w:rsidRPr="00571B16" w:rsidRDefault="00ED072D" w:rsidP="009A1B11">
            <w:pPr>
              <w:jc w:val="both"/>
              <w:rPr>
                <w:sz w:val="16"/>
                <w:szCs w:val="16"/>
              </w:rPr>
            </w:pPr>
            <w:r w:rsidRPr="00571B16">
              <w:rPr>
                <w:sz w:val="16"/>
                <w:szCs w:val="16"/>
              </w:rPr>
              <w:t>Ideally there shall be an MC configurable option (“T_FILTER_EN”) to store only the most significant threshold crossing for a particular “seed_f</w:t>
            </w:r>
            <w:r w:rsidRPr="00571B16">
              <w:rPr>
                <w:sz w:val="16"/>
                <w:szCs w:val="16"/>
                <w:vertAlign w:val="subscript"/>
              </w:rPr>
              <w:t>0</w:t>
            </w:r>
            <w:r w:rsidRPr="00571B16">
              <w:rPr>
                <w:sz w:val="16"/>
                <w:szCs w:val="16"/>
              </w:rPr>
              <w:t xml:space="preserve">” postulate, since typically the threshold shall be crossed for </w:t>
            </w:r>
            <w:proofErr w:type="gramStart"/>
            <w:r w:rsidRPr="00571B16">
              <w:rPr>
                <w:sz w:val="16"/>
                <w:szCs w:val="16"/>
              </w:rPr>
              <w:t>a number of</w:t>
            </w:r>
            <w:proofErr w:type="gramEnd"/>
            <w:r w:rsidRPr="00571B16">
              <w:rPr>
                <w:sz w:val="16"/>
                <w:szCs w:val="16"/>
              </w:rPr>
              <w:t xml:space="preserve"> harmonics of “seed_f</w:t>
            </w:r>
            <w:r w:rsidRPr="00571B16">
              <w:rPr>
                <w:sz w:val="16"/>
                <w:szCs w:val="16"/>
                <w:vertAlign w:val="subscript"/>
              </w:rPr>
              <w:t>0</w:t>
            </w:r>
            <w:r w:rsidRPr="00571B16">
              <w:rPr>
                <w:sz w:val="16"/>
                <w:szCs w:val="16"/>
              </w:rPr>
              <w:t xml:space="preserve">”, and it is sufficient to only store the threshold crossing for the </w:t>
            </w:r>
            <w:r w:rsidRPr="00571B16">
              <w:rPr>
                <w:sz w:val="16"/>
                <w:szCs w:val="16"/>
                <w:u w:val="single"/>
              </w:rPr>
              <w:t>highest</w:t>
            </w:r>
            <w:r w:rsidRPr="00571B16">
              <w:rPr>
                <w:sz w:val="16"/>
                <w:szCs w:val="16"/>
              </w:rPr>
              <w:t xml:space="preserve"> harmonic. This shall require the 11-off acceleration ambiguity slopes for a “seed_f</w:t>
            </w:r>
            <w:r w:rsidRPr="00571B16">
              <w:rPr>
                <w:sz w:val="16"/>
                <w:szCs w:val="16"/>
                <w:vertAlign w:val="subscript"/>
              </w:rPr>
              <w:t>0</w:t>
            </w:r>
            <w:r w:rsidRPr="00571B16">
              <w:rPr>
                <w:sz w:val="16"/>
                <w:szCs w:val="16"/>
              </w:rPr>
              <w:t xml:space="preserve">” to be completed before selection of the appropriate threshold crossings to be stored. </w:t>
            </w:r>
          </w:p>
          <w:p w14:paraId="7BA199F9" w14:textId="77777777" w:rsidR="00ED072D" w:rsidRDefault="00ED072D" w:rsidP="009A1B11">
            <w:pPr>
              <w:jc w:val="both"/>
              <w:rPr>
                <w:sz w:val="16"/>
                <w:szCs w:val="16"/>
              </w:rPr>
            </w:pPr>
          </w:p>
          <w:p w14:paraId="019CD075" w14:textId="77777777" w:rsidR="00ED072D" w:rsidRDefault="00ED072D" w:rsidP="009A1B11">
            <w:pPr>
              <w:jc w:val="both"/>
              <w:rPr>
                <w:sz w:val="16"/>
                <w:szCs w:val="16"/>
              </w:rPr>
            </w:pPr>
          </w:p>
          <w:p w14:paraId="77F5DAAA" w14:textId="77777777" w:rsidR="00ED072D" w:rsidRDefault="00ED072D" w:rsidP="009A1B11">
            <w:pPr>
              <w:jc w:val="both"/>
              <w:rPr>
                <w:sz w:val="16"/>
                <w:szCs w:val="16"/>
              </w:rPr>
            </w:pPr>
          </w:p>
          <w:p w14:paraId="2DD29483" w14:textId="77777777" w:rsidR="00ED072D" w:rsidRDefault="00ED072D" w:rsidP="009A1B11">
            <w:pPr>
              <w:jc w:val="both"/>
              <w:rPr>
                <w:sz w:val="16"/>
                <w:szCs w:val="16"/>
              </w:rPr>
            </w:pPr>
          </w:p>
          <w:p w14:paraId="02982210" w14:textId="77777777" w:rsidR="00ED072D" w:rsidRPr="00571B16" w:rsidRDefault="00ED072D" w:rsidP="009A1B11">
            <w:pPr>
              <w:jc w:val="both"/>
              <w:rPr>
                <w:sz w:val="16"/>
                <w:szCs w:val="16"/>
              </w:rPr>
            </w:pPr>
          </w:p>
        </w:tc>
        <w:tc>
          <w:tcPr>
            <w:tcW w:w="1701" w:type="dxa"/>
          </w:tcPr>
          <w:p w14:paraId="215F6355"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3726B1A"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3783B045" w14:textId="77777777" w:rsidR="00ED072D" w:rsidRPr="00571B16" w:rsidRDefault="00ED072D" w:rsidP="009A1B11">
            <w:pPr>
              <w:pStyle w:val="Standardparagraph"/>
              <w:jc w:val="both"/>
              <w:rPr>
                <w:color w:val="000000"/>
                <w:sz w:val="16"/>
                <w:szCs w:val="16"/>
              </w:rPr>
            </w:pPr>
          </w:p>
        </w:tc>
      </w:tr>
      <w:tr w:rsidR="00ED072D" w:rsidRPr="001C2E69" w14:paraId="39C6CDF1" w14:textId="77777777" w:rsidTr="009A1B11">
        <w:tc>
          <w:tcPr>
            <w:tcW w:w="2466" w:type="dxa"/>
            <w:shd w:val="clear" w:color="auto" w:fill="auto"/>
          </w:tcPr>
          <w:p w14:paraId="7F81FEF2" w14:textId="77777777" w:rsidR="00ED072D" w:rsidRPr="00571B16" w:rsidRDefault="00ED072D" w:rsidP="009A1B11">
            <w:pPr>
              <w:rPr>
                <w:sz w:val="16"/>
                <w:szCs w:val="16"/>
              </w:rPr>
            </w:pPr>
            <w:r w:rsidRPr="00571B16">
              <w:rPr>
                <w:sz w:val="16"/>
                <w:szCs w:val="16"/>
              </w:rPr>
              <w:t>FDAS.THRESHOLD:040/A</w:t>
            </w:r>
          </w:p>
        </w:tc>
        <w:tc>
          <w:tcPr>
            <w:tcW w:w="3171" w:type="dxa"/>
            <w:shd w:val="clear" w:color="auto" w:fill="auto"/>
          </w:tcPr>
          <w:p w14:paraId="391E8BB1" w14:textId="77777777" w:rsidR="00ED072D" w:rsidRPr="00571B16" w:rsidRDefault="00ED072D" w:rsidP="009A1B11">
            <w:pPr>
              <w:jc w:val="both"/>
              <w:rPr>
                <w:sz w:val="16"/>
                <w:szCs w:val="16"/>
              </w:rPr>
            </w:pPr>
            <w:r w:rsidRPr="00571B16">
              <w:rPr>
                <w:sz w:val="16"/>
                <w:szCs w:val="16"/>
              </w:rPr>
              <w:t>The output memory containing the threshold results shall be paged to allow one page to be statically available to software via the MC interface over the PCIe, whilst to other pa</w:t>
            </w:r>
            <w:r>
              <w:rPr>
                <w:sz w:val="16"/>
                <w:szCs w:val="16"/>
              </w:rPr>
              <w:t>ge is being written to by FDAS.</w:t>
            </w:r>
          </w:p>
        </w:tc>
        <w:tc>
          <w:tcPr>
            <w:tcW w:w="1701" w:type="dxa"/>
          </w:tcPr>
          <w:p w14:paraId="63E1CFDA"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8EFD421"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53A9F271" w14:textId="77777777" w:rsidR="00ED072D" w:rsidRPr="00571B16" w:rsidRDefault="00ED072D" w:rsidP="009A1B11">
            <w:pPr>
              <w:pStyle w:val="Standardparagraph"/>
              <w:jc w:val="both"/>
              <w:rPr>
                <w:color w:val="000000"/>
                <w:sz w:val="16"/>
                <w:szCs w:val="16"/>
              </w:rPr>
            </w:pPr>
          </w:p>
        </w:tc>
      </w:tr>
      <w:tr w:rsidR="00ED072D" w:rsidRPr="001C2E69" w14:paraId="724AB844" w14:textId="77777777" w:rsidTr="009A1B11">
        <w:tc>
          <w:tcPr>
            <w:tcW w:w="2466" w:type="dxa"/>
            <w:shd w:val="clear" w:color="auto" w:fill="auto"/>
          </w:tcPr>
          <w:p w14:paraId="1AD757D1" w14:textId="77777777" w:rsidR="00ED072D" w:rsidRPr="00571B16" w:rsidRDefault="00ED072D" w:rsidP="009A1B11">
            <w:pPr>
              <w:rPr>
                <w:sz w:val="16"/>
                <w:szCs w:val="16"/>
              </w:rPr>
            </w:pPr>
            <w:r w:rsidRPr="00571B16">
              <w:rPr>
                <w:sz w:val="16"/>
                <w:szCs w:val="16"/>
              </w:rPr>
              <w:t>FDAS.THRESHOLD:050/A</w:t>
            </w:r>
          </w:p>
        </w:tc>
        <w:tc>
          <w:tcPr>
            <w:tcW w:w="3171" w:type="dxa"/>
            <w:shd w:val="clear" w:color="auto" w:fill="auto"/>
          </w:tcPr>
          <w:p w14:paraId="5250A86B" w14:textId="77777777" w:rsidR="00ED072D" w:rsidRPr="00571B16" w:rsidRDefault="00ED072D" w:rsidP="009A1B11">
            <w:pPr>
              <w:jc w:val="both"/>
              <w:rPr>
                <w:sz w:val="16"/>
                <w:szCs w:val="16"/>
              </w:rPr>
            </w:pPr>
            <w:r w:rsidRPr="00571B16">
              <w:rPr>
                <w:sz w:val="16"/>
                <w:szCs w:val="16"/>
              </w:rPr>
              <w:t>A free-running internal 32-bit unsigned count (“DM_</w:t>
            </w:r>
            <w:proofErr w:type="gramStart"/>
            <w:r w:rsidRPr="00571B16">
              <w:rPr>
                <w:sz w:val="16"/>
                <w:szCs w:val="16"/>
              </w:rPr>
              <w:t>CNT[</w:t>
            </w:r>
            <w:proofErr w:type="gramEnd"/>
            <w:r w:rsidRPr="00571B16">
              <w:rPr>
                <w:sz w:val="16"/>
                <w:szCs w:val="16"/>
              </w:rPr>
              <w:t xml:space="preserve">31:0]”) which increments for each DM shall be provided as a header to identify  each set of threshold results to software via the MC </w:t>
            </w:r>
            <w:r w:rsidRPr="00571B16">
              <w:rPr>
                <w:sz w:val="16"/>
                <w:szCs w:val="16"/>
              </w:rPr>
              <w:lastRenderedPageBreak/>
              <w:t>interface  over the PCIe. The software shall have the ability to reset this co</w:t>
            </w:r>
            <w:r>
              <w:rPr>
                <w:sz w:val="16"/>
                <w:szCs w:val="16"/>
              </w:rPr>
              <w:t>unt to zero via “DM_CNT_RESET”.</w:t>
            </w:r>
          </w:p>
        </w:tc>
        <w:tc>
          <w:tcPr>
            <w:tcW w:w="1701" w:type="dxa"/>
          </w:tcPr>
          <w:p w14:paraId="7B59F340" w14:textId="77777777" w:rsidR="00ED072D" w:rsidRPr="00571B16" w:rsidRDefault="00ED072D" w:rsidP="009A1B11">
            <w:pPr>
              <w:pStyle w:val="Standardparagraph"/>
              <w:jc w:val="both"/>
              <w:rPr>
                <w:color w:val="000000"/>
                <w:sz w:val="16"/>
                <w:szCs w:val="16"/>
              </w:rPr>
            </w:pPr>
            <w:r w:rsidRPr="00571B16">
              <w:rPr>
                <w:color w:val="000000"/>
                <w:sz w:val="16"/>
                <w:szCs w:val="16"/>
              </w:rPr>
              <w:lastRenderedPageBreak/>
              <w:t>HSUM</w:t>
            </w:r>
          </w:p>
        </w:tc>
        <w:tc>
          <w:tcPr>
            <w:tcW w:w="1984" w:type="dxa"/>
          </w:tcPr>
          <w:p w14:paraId="44D5CB0C"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58DB5B4F" w14:textId="77777777" w:rsidR="00ED072D" w:rsidRPr="00571B16" w:rsidRDefault="00ED072D" w:rsidP="009A1B11">
            <w:pPr>
              <w:pStyle w:val="Standardparagraph"/>
              <w:jc w:val="both"/>
              <w:rPr>
                <w:color w:val="000000"/>
                <w:sz w:val="16"/>
                <w:szCs w:val="16"/>
              </w:rPr>
            </w:pPr>
          </w:p>
        </w:tc>
      </w:tr>
      <w:tr w:rsidR="00ED072D" w:rsidRPr="001C2E69" w14:paraId="7C20B255" w14:textId="77777777" w:rsidTr="009A1B11">
        <w:tc>
          <w:tcPr>
            <w:tcW w:w="2466" w:type="dxa"/>
            <w:shd w:val="clear" w:color="auto" w:fill="auto"/>
          </w:tcPr>
          <w:p w14:paraId="378C0F5A" w14:textId="77777777" w:rsidR="00ED072D" w:rsidRPr="00571B16" w:rsidRDefault="00ED072D" w:rsidP="009A1B11">
            <w:pPr>
              <w:pStyle w:val="NoSpacing"/>
              <w:rPr>
                <w:sz w:val="16"/>
                <w:szCs w:val="16"/>
              </w:rPr>
            </w:pPr>
            <w:r w:rsidRPr="00571B16">
              <w:rPr>
                <w:sz w:val="16"/>
                <w:szCs w:val="16"/>
              </w:rPr>
              <w:t>FDAS.MC:010/A</w:t>
            </w:r>
          </w:p>
          <w:p w14:paraId="1335B2E9" w14:textId="77777777" w:rsidR="00ED072D" w:rsidRPr="00571B16" w:rsidRDefault="00ED072D" w:rsidP="009A1B11">
            <w:pPr>
              <w:pStyle w:val="NoSpacing"/>
              <w:rPr>
                <w:color w:val="000000"/>
                <w:sz w:val="16"/>
                <w:szCs w:val="16"/>
              </w:rPr>
            </w:pPr>
          </w:p>
        </w:tc>
        <w:tc>
          <w:tcPr>
            <w:tcW w:w="3171" w:type="dxa"/>
            <w:shd w:val="clear" w:color="auto" w:fill="auto"/>
          </w:tcPr>
          <w:p w14:paraId="0E1D4580" w14:textId="77777777" w:rsidR="00ED072D" w:rsidRPr="00571B16" w:rsidRDefault="00ED072D" w:rsidP="009A1B11">
            <w:pPr>
              <w:pStyle w:val="NoSpacing"/>
              <w:rPr>
                <w:color w:val="000000"/>
                <w:sz w:val="16"/>
                <w:szCs w:val="16"/>
              </w:rPr>
            </w:pPr>
            <w:r w:rsidRPr="00571B16">
              <w:rPr>
                <w:sz w:val="16"/>
                <w:szCs w:val="16"/>
              </w:rPr>
              <w:t xml:space="preserve">FDAS shall be configured, </w:t>
            </w:r>
            <w:proofErr w:type="gramStart"/>
            <w:r w:rsidRPr="00571B16">
              <w:rPr>
                <w:sz w:val="16"/>
                <w:szCs w:val="16"/>
              </w:rPr>
              <w:t>monitored</w:t>
            </w:r>
            <w:proofErr w:type="gramEnd"/>
            <w:r w:rsidRPr="00571B16">
              <w:rPr>
                <w:sz w:val="16"/>
                <w:szCs w:val="16"/>
              </w:rPr>
              <w:t xml:space="preserve"> and controlled by a host computer via a Monitor and Control (MC) interface. This interface shall be little-endian, with byte assignments within a 32-bit word shown below for an IEEE 754 value as an example</w:t>
            </w:r>
          </w:p>
        </w:tc>
        <w:tc>
          <w:tcPr>
            <w:tcW w:w="1701" w:type="dxa"/>
          </w:tcPr>
          <w:p w14:paraId="14000377" w14:textId="77777777" w:rsidR="00ED072D" w:rsidRPr="00571B16" w:rsidRDefault="00ED072D" w:rsidP="009A1B11">
            <w:pPr>
              <w:pStyle w:val="Standardparagraph"/>
              <w:jc w:val="both"/>
              <w:rPr>
                <w:color w:val="000000"/>
                <w:sz w:val="16"/>
                <w:szCs w:val="16"/>
              </w:rPr>
            </w:pPr>
            <w:r w:rsidRPr="00571B16">
              <w:rPr>
                <w:color w:val="000000"/>
                <w:sz w:val="16"/>
                <w:szCs w:val="16"/>
              </w:rPr>
              <w:t>CONV</w:t>
            </w:r>
          </w:p>
          <w:p w14:paraId="5F91960A" w14:textId="77777777" w:rsidR="00ED072D" w:rsidRPr="00571B16" w:rsidRDefault="00ED072D" w:rsidP="009A1B11">
            <w:pPr>
              <w:pStyle w:val="Standardparagraph"/>
              <w:jc w:val="both"/>
              <w:rPr>
                <w:color w:val="000000"/>
                <w:sz w:val="16"/>
                <w:szCs w:val="16"/>
              </w:rPr>
            </w:pPr>
            <w:r w:rsidRPr="00571B16">
              <w:rPr>
                <w:color w:val="000000"/>
                <w:sz w:val="16"/>
                <w:szCs w:val="16"/>
              </w:rPr>
              <w:t>CTRL</w:t>
            </w:r>
          </w:p>
          <w:p w14:paraId="6F35E51B" w14:textId="77777777" w:rsidR="00ED072D" w:rsidRPr="00571B16" w:rsidRDefault="00ED072D" w:rsidP="009A1B11">
            <w:pPr>
              <w:pStyle w:val="Standardparagraph"/>
              <w:jc w:val="both"/>
              <w:rPr>
                <w:color w:val="000000"/>
                <w:sz w:val="16"/>
                <w:szCs w:val="16"/>
              </w:rPr>
            </w:pPr>
            <w:r w:rsidRPr="00571B16">
              <w:rPr>
                <w:color w:val="000000"/>
                <w:sz w:val="16"/>
                <w:szCs w:val="16"/>
              </w:rPr>
              <w:t>MCI_TOP</w:t>
            </w:r>
          </w:p>
          <w:p w14:paraId="01A33718" w14:textId="77777777" w:rsidR="00ED072D" w:rsidRPr="00571B16" w:rsidRDefault="00ED072D" w:rsidP="009A1B11">
            <w:pPr>
              <w:pStyle w:val="Standardparagraph"/>
              <w:jc w:val="both"/>
              <w:rPr>
                <w:color w:val="000000"/>
                <w:sz w:val="16"/>
                <w:szCs w:val="16"/>
              </w:rPr>
            </w:pPr>
            <w:r w:rsidRPr="00571B16">
              <w:rPr>
                <w:color w:val="000000"/>
                <w:sz w:val="16"/>
                <w:szCs w:val="16"/>
              </w:rPr>
              <w:t>PCIe Hard IP Macro</w:t>
            </w:r>
          </w:p>
          <w:p w14:paraId="6D8557FA" w14:textId="77777777" w:rsidR="00ED072D" w:rsidRPr="00571B16" w:rsidRDefault="00ED072D" w:rsidP="009A1B11">
            <w:pPr>
              <w:pStyle w:val="Standardparagraph"/>
              <w:jc w:val="both"/>
              <w:rPr>
                <w:color w:val="000000"/>
                <w:sz w:val="16"/>
                <w:szCs w:val="16"/>
              </w:rPr>
            </w:pPr>
            <w:r w:rsidRPr="00571B16">
              <w:rPr>
                <w:color w:val="000000"/>
                <w:sz w:val="16"/>
                <w:szCs w:val="16"/>
              </w:rPr>
              <w:t>PCIF</w:t>
            </w:r>
          </w:p>
        </w:tc>
        <w:tc>
          <w:tcPr>
            <w:tcW w:w="1984" w:type="dxa"/>
          </w:tcPr>
          <w:p w14:paraId="2F8CFDDF" w14:textId="77777777" w:rsidR="00ED072D" w:rsidRDefault="00ED072D" w:rsidP="009A1B11">
            <w:pPr>
              <w:pStyle w:val="Standardparagraph"/>
              <w:jc w:val="both"/>
              <w:rPr>
                <w:b/>
                <w:color w:val="000000"/>
                <w:sz w:val="16"/>
                <w:szCs w:val="16"/>
              </w:rPr>
            </w:pPr>
            <w:r w:rsidRPr="00D41BCF">
              <w:rPr>
                <w:b/>
                <w:color w:val="000000"/>
                <w:sz w:val="16"/>
                <w:szCs w:val="16"/>
              </w:rPr>
              <w:t>Yes.</w:t>
            </w:r>
          </w:p>
          <w:p w14:paraId="4EF4102E" w14:textId="77777777" w:rsidR="00ED072D" w:rsidRPr="00785363" w:rsidRDefault="00ED072D" w:rsidP="009A1B11">
            <w:pPr>
              <w:pStyle w:val="Standardparagraph"/>
              <w:rPr>
                <w:color w:val="000000"/>
                <w:sz w:val="16"/>
                <w:szCs w:val="16"/>
              </w:rPr>
            </w:pPr>
            <w:r>
              <w:rPr>
                <w:color w:val="000000"/>
                <w:sz w:val="16"/>
                <w:szCs w:val="16"/>
              </w:rPr>
              <w:t>The actual values are shown in the Memory Map.</w:t>
            </w:r>
          </w:p>
          <w:p w14:paraId="041D8916" w14:textId="77777777" w:rsidR="00ED072D" w:rsidRPr="00571B16" w:rsidRDefault="00ED072D" w:rsidP="009A1B11">
            <w:pPr>
              <w:pStyle w:val="Standardparagraph"/>
              <w:jc w:val="both"/>
              <w:rPr>
                <w:color w:val="000000"/>
                <w:sz w:val="16"/>
                <w:szCs w:val="16"/>
              </w:rPr>
            </w:pPr>
          </w:p>
        </w:tc>
      </w:tr>
      <w:tr w:rsidR="00ED072D" w:rsidRPr="001C2E69" w14:paraId="748141EA" w14:textId="77777777" w:rsidTr="009A1B11">
        <w:tc>
          <w:tcPr>
            <w:tcW w:w="2466" w:type="dxa"/>
            <w:shd w:val="clear" w:color="auto" w:fill="auto"/>
          </w:tcPr>
          <w:p w14:paraId="0D666091" w14:textId="77777777" w:rsidR="00ED072D" w:rsidRPr="00785363" w:rsidRDefault="00ED072D" w:rsidP="009A1B11">
            <w:pPr>
              <w:pStyle w:val="NoSpacing"/>
              <w:rPr>
                <w:sz w:val="16"/>
                <w:szCs w:val="16"/>
              </w:rPr>
            </w:pPr>
            <w:r w:rsidRPr="00785363">
              <w:rPr>
                <w:sz w:val="16"/>
                <w:szCs w:val="16"/>
              </w:rPr>
              <w:t>FDAS.MC:020/A</w:t>
            </w:r>
          </w:p>
          <w:p w14:paraId="2B934D8E" w14:textId="77777777" w:rsidR="00ED072D" w:rsidRPr="00785363" w:rsidRDefault="00ED072D" w:rsidP="009A1B11">
            <w:pPr>
              <w:pStyle w:val="NoSpacing"/>
              <w:rPr>
                <w:sz w:val="16"/>
                <w:szCs w:val="16"/>
              </w:rPr>
            </w:pPr>
          </w:p>
        </w:tc>
        <w:tc>
          <w:tcPr>
            <w:tcW w:w="3171" w:type="dxa"/>
            <w:shd w:val="clear" w:color="auto" w:fill="auto"/>
          </w:tcPr>
          <w:p w14:paraId="4D1300E0" w14:textId="77777777" w:rsidR="00ED072D" w:rsidRPr="00785363" w:rsidRDefault="00ED072D" w:rsidP="009A1B11">
            <w:pPr>
              <w:pStyle w:val="NoSpacing"/>
              <w:rPr>
                <w:sz w:val="16"/>
                <w:szCs w:val="16"/>
              </w:rPr>
            </w:pPr>
            <w:r w:rsidRPr="00785363">
              <w:rPr>
                <w:sz w:val="16"/>
                <w:szCs w:val="16"/>
              </w:rPr>
              <w:t xml:space="preserve">The MC Interface shall be supported by the PCIe interface to the </w:t>
            </w:r>
            <w:proofErr w:type="gramStart"/>
            <w:r w:rsidRPr="00785363">
              <w:rPr>
                <w:sz w:val="16"/>
                <w:szCs w:val="16"/>
              </w:rPr>
              <w:t>FPGA</w:t>
            </w:r>
            <w:proofErr w:type="gramEnd"/>
          </w:p>
          <w:p w14:paraId="6D15655E" w14:textId="77777777" w:rsidR="00ED072D" w:rsidRPr="00785363" w:rsidRDefault="00ED072D" w:rsidP="009A1B11">
            <w:pPr>
              <w:pStyle w:val="NoSpacing"/>
              <w:rPr>
                <w:sz w:val="16"/>
                <w:szCs w:val="16"/>
              </w:rPr>
            </w:pPr>
          </w:p>
        </w:tc>
        <w:tc>
          <w:tcPr>
            <w:tcW w:w="1701" w:type="dxa"/>
          </w:tcPr>
          <w:p w14:paraId="68DEB8BD"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43621296"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p w14:paraId="246FDBDC" w14:textId="77777777" w:rsidR="00ED072D" w:rsidRPr="00785363" w:rsidRDefault="00ED072D" w:rsidP="009A1B11">
            <w:pPr>
              <w:pStyle w:val="Standardparagraph"/>
              <w:jc w:val="both"/>
              <w:rPr>
                <w:color w:val="000000"/>
                <w:sz w:val="16"/>
                <w:szCs w:val="16"/>
              </w:rPr>
            </w:pPr>
            <w:r w:rsidRPr="00785363">
              <w:rPr>
                <w:color w:val="000000"/>
                <w:sz w:val="16"/>
                <w:szCs w:val="16"/>
              </w:rPr>
              <w:t>PCIe Hard IP Macro</w:t>
            </w:r>
          </w:p>
          <w:p w14:paraId="725258D1" w14:textId="77777777" w:rsidR="00ED072D" w:rsidRPr="00785363" w:rsidRDefault="00ED072D" w:rsidP="009A1B11">
            <w:pPr>
              <w:pStyle w:val="Standardparagraph"/>
              <w:jc w:val="both"/>
              <w:rPr>
                <w:color w:val="000000"/>
                <w:sz w:val="16"/>
                <w:szCs w:val="16"/>
              </w:rPr>
            </w:pPr>
            <w:r w:rsidRPr="00785363">
              <w:rPr>
                <w:color w:val="000000"/>
                <w:sz w:val="16"/>
                <w:szCs w:val="16"/>
              </w:rPr>
              <w:t>PCIF</w:t>
            </w:r>
          </w:p>
        </w:tc>
        <w:tc>
          <w:tcPr>
            <w:tcW w:w="1984" w:type="dxa"/>
          </w:tcPr>
          <w:p w14:paraId="5C263838"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4147A492" w14:textId="77777777" w:rsidR="00ED072D" w:rsidRPr="00785363" w:rsidRDefault="00ED072D" w:rsidP="009A1B11">
            <w:pPr>
              <w:pStyle w:val="Standardparagraph"/>
              <w:jc w:val="both"/>
              <w:rPr>
                <w:color w:val="000000"/>
                <w:sz w:val="16"/>
                <w:szCs w:val="16"/>
              </w:rPr>
            </w:pPr>
          </w:p>
        </w:tc>
      </w:tr>
      <w:tr w:rsidR="00ED072D" w:rsidRPr="001C2E69" w14:paraId="171C3EE3" w14:textId="77777777" w:rsidTr="009A1B11">
        <w:tc>
          <w:tcPr>
            <w:tcW w:w="2466" w:type="dxa"/>
            <w:shd w:val="clear" w:color="auto" w:fill="auto"/>
          </w:tcPr>
          <w:p w14:paraId="1DCA95C9" w14:textId="77777777" w:rsidR="00ED072D" w:rsidRPr="00785363" w:rsidRDefault="00ED072D" w:rsidP="009A1B11">
            <w:pPr>
              <w:pStyle w:val="NoSpacing"/>
              <w:rPr>
                <w:b/>
                <w:color w:val="000000"/>
                <w:sz w:val="16"/>
                <w:szCs w:val="16"/>
              </w:rPr>
            </w:pPr>
            <w:r w:rsidRPr="00785363">
              <w:rPr>
                <w:sz w:val="16"/>
                <w:szCs w:val="16"/>
              </w:rPr>
              <w:t>FDAS.MC:030/A</w:t>
            </w:r>
          </w:p>
        </w:tc>
        <w:tc>
          <w:tcPr>
            <w:tcW w:w="3171" w:type="dxa"/>
            <w:shd w:val="clear" w:color="auto" w:fill="auto"/>
          </w:tcPr>
          <w:p w14:paraId="7FE10985" w14:textId="77777777" w:rsidR="00ED072D" w:rsidRPr="00785363" w:rsidRDefault="00ED072D" w:rsidP="009A1B11">
            <w:pPr>
              <w:pStyle w:val="NoSpacing"/>
              <w:rPr>
                <w:b/>
                <w:color w:val="000000"/>
                <w:sz w:val="16"/>
                <w:szCs w:val="16"/>
              </w:rPr>
            </w:pPr>
            <w:r w:rsidRPr="00785363">
              <w:rPr>
                <w:sz w:val="16"/>
                <w:szCs w:val="16"/>
              </w:rPr>
              <w:t>The MC register map for the FDAS shall be supported,</w:t>
            </w:r>
          </w:p>
        </w:tc>
        <w:tc>
          <w:tcPr>
            <w:tcW w:w="1701" w:type="dxa"/>
          </w:tcPr>
          <w:p w14:paraId="77373AC9"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1CD71A72"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p w14:paraId="031E50C6" w14:textId="77777777" w:rsidR="00ED072D" w:rsidRPr="00785363" w:rsidRDefault="00ED072D" w:rsidP="009A1B11">
            <w:pPr>
              <w:pStyle w:val="Standardparagraph"/>
              <w:jc w:val="both"/>
              <w:rPr>
                <w:color w:val="000000"/>
                <w:sz w:val="16"/>
                <w:szCs w:val="16"/>
              </w:rPr>
            </w:pPr>
            <w:r w:rsidRPr="00785363">
              <w:rPr>
                <w:color w:val="000000"/>
                <w:sz w:val="16"/>
                <w:szCs w:val="16"/>
              </w:rPr>
              <w:t>PCIe Hard IP Macro</w:t>
            </w:r>
          </w:p>
          <w:p w14:paraId="3D0D68BD" w14:textId="77777777" w:rsidR="00ED072D" w:rsidRPr="00785363" w:rsidRDefault="00ED072D" w:rsidP="009A1B11">
            <w:pPr>
              <w:pStyle w:val="Standardparagraph"/>
              <w:jc w:val="both"/>
              <w:rPr>
                <w:color w:val="000000"/>
                <w:sz w:val="16"/>
                <w:szCs w:val="16"/>
              </w:rPr>
            </w:pPr>
            <w:r w:rsidRPr="00785363">
              <w:rPr>
                <w:color w:val="000000"/>
                <w:sz w:val="16"/>
                <w:szCs w:val="16"/>
              </w:rPr>
              <w:t>PCIF</w:t>
            </w:r>
          </w:p>
        </w:tc>
        <w:tc>
          <w:tcPr>
            <w:tcW w:w="1984" w:type="dxa"/>
          </w:tcPr>
          <w:p w14:paraId="4677E5F7"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00BE1445" w14:textId="77777777" w:rsidR="00ED072D" w:rsidRPr="00785363" w:rsidRDefault="00ED072D" w:rsidP="009A1B11">
            <w:pPr>
              <w:pStyle w:val="Standardparagraph"/>
              <w:jc w:val="both"/>
              <w:rPr>
                <w:color w:val="000000"/>
                <w:sz w:val="16"/>
                <w:szCs w:val="16"/>
              </w:rPr>
            </w:pPr>
          </w:p>
        </w:tc>
      </w:tr>
      <w:tr w:rsidR="00ED072D" w:rsidRPr="001C2E69" w14:paraId="5CA7A9F6" w14:textId="77777777" w:rsidTr="009A1B11">
        <w:tc>
          <w:tcPr>
            <w:tcW w:w="2466" w:type="dxa"/>
            <w:shd w:val="clear" w:color="auto" w:fill="auto"/>
          </w:tcPr>
          <w:p w14:paraId="31A53733" w14:textId="77777777" w:rsidR="00ED072D" w:rsidRPr="00785363" w:rsidRDefault="00ED072D" w:rsidP="009A1B11">
            <w:pPr>
              <w:pStyle w:val="NoSpacing"/>
              <w:rPr>
                <w:sz w:val="16"/>
                <w:szCs w:val="16"/>
              </w:rPr>
            </w:pPr>
            <w:r w:rsidRPr="00785363">
              <w:rPr>
                <w:sz w:val="16"/>
                <w:szCs w:val="16"/>
              </w:rPr>
              <w:t>FDAS.DIAGNOSTIC:010/A</w:t>
            </w:r>
          </w:p>
          <w:p w14:paraId="2A436F5D" w14:textId="77777777" w:rsidR="00ED072D" w:rsidRPr="00785363" w:rsidRDefault="00ED072D" w:rsidP="009A1B11">
            <w:pPr>
              <w:rPr>
                <w:sz w:val="16"/>
                <w:szCs w:val="16"/>
              </w:rPr>
            </w:pPr>
          </w:p>
        </w:tc>
        <w:tc>
          <w:tcPr>
            <w:tcW w:w="3171" w:type="dxa"/>
            <w:shd w:val="clear" w:color="auto" w:fill="auto"/>
          </w:tcPr>
          <w:p w14:paraId="78141E15" w14:textId="77777777" w:rsidR="00ED072D" w:rsidRPr="00785363" w:rsidRDefault="00ED072D" w:rsidP="009A1B11">
            <w:pPr>
              <w:pStyle w:val="NoSpacing"/>
              <w:rPr>
                <w:sz w:val="16"/>
                <w:szCs w:val="16"/>
              </w:rPr>
            </w:pPr>
            <w:r w:rsidRPr="00785363">
              <w:rPr>
                <w:sz w:val="16"/>
                <w:szCs w:val="16"/>
              </w:rPr>
              <w:t>It shall be possible, via the PCIe, for the MC Interface to have read/write access to any location of the external DDR memory. Ideally block accesses shall possible so that a region of the DDR external memory can be accessed via the PCIe with a minimum</w:t>
            </w:r>
            <w:r>
              <w:rPr>
                <w:sz w:val="16"/>
                <w:szCs w:val="16"/>
              </w:rPr>
              <w:t xml:space="preserve"> number of read/write commands.</w:t>
            </w:r>
          </w:p>
        </w:tc>
        <w:tc>
          <w:tcPr>
            <w:tcW w:w="1701" w:type="dxa"/>
          </w:tcPr>
          <w:p w14:paraId="36D30547" w14:textId="77777777" w:rsidR="00ED072D" w:rsidRPr="00785363" w:rsidRDefault="00ED072D" w:rsidP="009A1B11">
            <w:pPr>
              <w:pStyle w:val="Standardparagraph"/>
              <w:jc w:val="both"/>
              <w:rPr>
                <w:color w:val="000000"/>
                <w:sz w:val="16"/>
                <w:szCs w:val="16"/>
              </w:rPr>
            </w:pPr>
            <w:r w:rsidRPr="00785363">
              <w:rPr>
                <w:color w:val="000000"/>
                <w:sz w:val="16"/>
                <w:szCs w:val="16"/>
              </w:rPr>
              <w:t>DDRIF2</w:t>
            </w:r>
          </w:p>
        </w:tc>
        <w:tc>
          <w:tcPr>
            <w:tcW w:w="1984" w:type="dxa"/>
          </w:tcPr>
          <w:p w14:paraId="587E3767"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7D20569C" w14:textId="77777777" w:rsidR="00ED072D" w:rsidRPr="00785363" w:rsidRDefault="00ED072D" w:rsidP="009A1B11">
            <w:pPr>
              <w:pStyle w:val="Standardparagraph"/>
              <w:jc w:val="both"/>
              <w:rPr>
                <w:color w:val="000000"/>
                <w:sz w:val="16"/>
                <w:szCs w:val="16"/>
              </w:rPr>
            </w:pPr>
          </w:p>
        </w:tc>
      </w:tr>
      <w:tr w:rsidR="00ED072D" w:rsidRPr="001C2E69" w14:paraId="61285ED5" w14:textId="77777777" w:rsidTr="009A1B11">
        <w:tc>
          <w:tcPr>
            <w:tcW w:w="2466" w:type="dxa"/>
            <w:shd w:val="clear" w:color="auto" w:fill="auto"/>
          </w:tcPr>
          <w:p w14:paraId="273035FC" w14:textId="77777777" w:rsidR="00ED072D" w:rsidRPr="00785363" w:rsidRDefault="00ED072D" w:rsidP="009A1B11">
            <w:pPr>
              <w:pStyle w:val="NoSpacing"/>
              <w:rPr>
                <w:sz w:val="16"/>
                <w:szCs w:val="16"/>
              </w:rPr>
            </w:pPr>
            <w:r w:rsidRPr="00785363">
              <w:rPr>
                <w:sz w:val="16"/>
                <w:szCs w:val="16"/>
              </w:rPr>
              <w:t>FDAS.DIAGNOSTIC:020/A</w:t>
            </w:r>
          </w:p>
          <w:p w14:paraId="7F93C26F" w14:textId="77777777" w:rsidR="00ED072D" w:rsidRPr="00785363" w:rsidRDefault="00ED072D" w:rsidP="009A1B11">
            <w:pPr>
              <w:rPr>
                <w:sz w:val="16"/>
                <w:szCs w:val="16"/>
              </w:rPr>
            </w:pPr>
          </w:p>
        </w:tc>
        <w:tc>
          <w:tcPr>
            <w:tcW w:w="3171" w:type="dxa"/>
            <w:shd w:val="clear" w:color="auto" w:fill="auto"/>
          </w:tcPr>
          <w:p w14:paraId="62971DE0" w14:textId="77777777" w:rsidR="00ED072D" w:rsidRPr="00785363" w:rsidRDefault="00ED072D" w:rsidP="009A1B11">
            <w:pPr>
              <w:jc w:val="both"/>
              <w:rPr>
                <w:sz w:val="16"/>
                <w:szCs w:val="16"/>
              </w:rPr>
            </w:pPr>
            <w:r w:rsidRPr="00785363">
              <w:rPr>
                <w:sz w:val="16"/>
                <w:szCs w:val="16"/>
              </w:rPr>
              <w:t>It shall be possible to insert a count sequence into the FOP data written to the external DDR memory instead of the convolution results.</w:t>
            </w:r>
          </w:p>
        </w:tc>
        <w:tc>
          <w:tcPr>
            <w:tcW w:w="1701" w:type="dxa"/>
          </w:tcPr>
          <w:p w14:paraId="5A61F676"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7B38EFC5" w14:textId="77777777" w:rsidR="00ED072D" w:rsidRPr="00785363" w:rsidRDefault="00ED072D" w:rsidP="009A1B11">
            <w:pPr>
              <w:pStyle w:val="Standardparagraph"/>
              <w:jc w:val="both"/>
              <w:rPr>
                <w:b/>
                <w:color w:val="000000"/>
                <w:sz w:val="16"/>
                <w:szCs w:val="16"/>
              </w:rPr>
            </w:pPr>
            <w:r>
              <w:rPr>
                <w:b/>
                <w:color w:val="000000"/>
                <w:sz w:val="16"/>
                <w:szCs w:val="16"/>
              </w:rPr>
              <w:t>No</w:t>
            </w:r>
            <w:r w:rsidRPr="00785363">
              <w:rPr>
                <w:b/>
                <w:color w:val="000000"/>
                <w:sz w:val="16"/>
                <w:szCs w:val="16"/>
              </w:rPr>
              <w:t>.</w:t>
            </w:r>
          </w:p>
          <w:p w14:paraId="52534FC7" w14:textId="77777777" w:rsidR="00ED072D" w:rsidRPr="00785363" w:rsidRDefault="00ED072D" w:rsidP="009A1B11">
            <w:pPr>
              <w:pStyle w:val="Standardparagraph"/>
              <w:rPr>
                <w:color w:val="000000"/>
                <w:sz w:val="16"/>
                <w:szCs w:val="16"/>
              </w:rPr>
            </w:pPr>
            <w:r>
              <w:rPr>
                <w:color w:val="000000"/>
                <w:sz w:val="16"/>
                <w:szCs w:val="16"/>
              </w:rPr>
              <w:t xml:space="preserve">This would involve </w:t>
            </w:r>
            <w:proofErr w:type="spellStart"/>
            <w:r>
              <w:rPr>
                <w:color w:val="000000"/>
                <w:sz w:val="16"/>
                <w:szCs w:val="16"/>
              </w:rPr>
              <w:t>muxing</w:t>
            </w:r>
            <w:proofErr w:type="spellEnd"/>
            <w:r>
              <w:rPr>
                <w:color w:val="000000"/>
                <w:sz w:val="16"/>
                <w:szCs w:val="16"/>
              </w:rPr>
              <w:t xml:space="preserve"> of the 512-bit data output to allow either the convolution result or a count sequence to be inserted.</w:t>
            </w:r>
          </w:p>
        </w:tc>
      </w:tr>
      <w:tr w:rsidR="00ED072D" w:rsidRPr="001C2E69" w14:paraId="6C0A75A0" w14:textId="77777777" w:rsidTr="009A1B11">
        <w:tc>
          <w:tcPr>
            <w:tcW w:w="2466" w:type="dxa"/>
            <w:shd w:val="clear" w:color="auto" w:fill="auto"/>
          </w:tcPr>
          <w:p w14:paraId="64CAED8A" w14:textId="77777777" w:rsidR="00ED072D" w:rsidRPr="00571B16" w:rsidRDefault="00ED072D" w:rsidP="009A1B11">
            <w:pPr>
              <w:pStyle w:val="NoSpacing"/>
              <w:rPr>
                <w:sz w:val="16"/>
                <w:szCs w:val="16"/>
              </w:rPr>
            </w:pPr>
            <w:r w:rsidRPr="00571B16">
              <w:rPr>
                <w:sz w:val="16"/>
                <w:szCs w:val="16"/>
              </w:rPr>
              <w:t>FDAS.DIAGNOSTIC:0</w:t>
            </w:r>
            <w:r>
              <w:rPr>
                <w:sz w:val="16"/>
                <w:szCs w:val="16"/>
              </w:rPr>
              <w:t>3</w:t>
            </w:r>
            <w:r w:rsidRPr="00571B16">
              <w:rPr>
                <w:sz w:val="16"/>
                <w:szCs w:val="16"/>
              </w:rPr>
              <w:t>0/A</w:t>
            </w:r>
          </w:p>
          <w:p w14:paraId="5807B101" w14:textId="77777777" w:rsidR="00ED072D" w:rsidRPr="00571B16" w:rsidRDefault="00ED072D" w:rsidP="009A1B11">
            <w:pPr>
              <w:rPr>
                <w:sz w:val="16"/>
                <w:szCs w:val="16"/>
              </w:rPr>
            </w:pPr>
          </w:p>
        </w:tc>
        <w:tc>
          <w:tcPr>
            <w:tcW w:w="3171" w:type="dxa"/>
            <w:shd w:val="clear" w:color="auto" w:fill="auto"/>
          </w:tcPr>
          <w:p w14:paraId="3A1E6674" w14:textId="77777777" w:rsidR="00ED072D" w:rsidRPr="00712618" w:rsidRDefault="00ED072D" w:rsidP="009A1B11">
            <w:pPr>
              <w:jc w:val="both"/>
              <w:rPr>
                <w:sz w:val="16"/>
                <w:szCs w:val="16"/>
              </w:rPr>
            </w:pPr>
            <w:r w:rsidRPr="00712618">
              <w:rPr>
                <w:sz w:val="16"/>
                <w:szCs w:val="16"/>
              </w:rPr>
              <w:t>It shall be possible to insert a count sequence into unused</w:t>
            </w:r>
            <w:r>
              <w:rPr>
                <w:sz w:val="16"/>
                <w:szCs w:val="16"/>
              </w:rPr>
              <w:t xml:space="preserve"> locations of the FOP.</w:t>
            </w:r>
          </w:p>
        </w:tc>
        <w:tc>
          <w:tcPr>
            <w:tcW w:w="1701" w:type="dxa"/>
          </w:tcPr>
          <w:p w14:paraId="3B4D49FB" w14:textId="77777777" w:rsidR="00ED072D" w:rsidRPr="00571B16" w:rsidRDefault="00ED072D" w:rsidP="009A1B11">
            <w:pPr>
              <w:pStyle w:val="Standardparagraph"/>
              <w:jc w:val="both"/>
              <w:rPr>
                <w:color w:val="000000"/>
                <w:sz w:val="16"/>
                <w:szCs w:val="16"/>
              </w:rPr>
            </w:pPr>
            <w:r>
              <w:rPr>
                <w:color w:val="000000"/>
                <w:sz w:val="16"/>
                <w:szCs w:val="16"/>
              </w:rPr>
              <w:t>CONV</w:t>
            </w:r>
          </w:p>
        </w:tc>
        <w:tc>
          <w:tcPr>
            <w:tcW w:w="1984" w:type="dxa"/>
          </w:tcPr>
          <w:p w14:paraId="1F1BF3DC" w14:textId="77777777" w:rsidR="00ED072D" w:rsidRDefault="00ED072D" w:rsidP="009A1B11">
            <w:pPr>
              <w:pStyle w:val="Standardparagraph"/>
              <w:jc w:val="both"/>
              <w:rPr>
                <w:b/>
                <w:color w:val="000000"/>
                <w:sz w:val="16"/>
                <w:szCs w:val="16"/>
              </w:rPr>
            </w:pPr>
            <w:r w:rsidRPr="00785363">
              <w:rPr>
                <w:b/>
                <w:color w:val="000000"/>
                <w:sz w:val="16"/>
                <w:szCs w:val="16"/>
              </w:rPr>
              <w:t>Yes.</w:t>
            </w:r>
          </w:p>
          <w:p w14:paraId="0E66F1F4" w14:textId="77777777" w:rsidR="00ED072D" w:rsidRDefault="00ED072D" w:rsidP="009A1B11">
            <w:pPr>
              <w:pStyle w:val="Standardparagraph"/>
              <w:rPr>
                <w:color w:val="000000"/>
                <w:sz w:val="16"/>
                <w:szCs w:val="16"/>
              </w:rPr>
            </w:pPr>
            <w:r w:rsidRPr="000907EF">
              <w:rPr>
                <w:color w:val="000000"/>
                <w:sz w:val="16"/>
                <w:szCs w:val="16"/>
              </w:rPr>
              <w:t xml:space="preserve">To reduce </w:t>
            </w:r>
            <w:proofErr w:type="spellStart"/>
            <w:r w:rsidRPr="000907EF">
              <w:rPr>
                <w:color w:val="000000"/>
                <w:sz w:val="16"/>
                <w:szCs w:val="16"/>
              </w:rPr>
              <w:t>muxing</w:t>
            </w:r>
            <w:proofErr w:type="spellEnd"/>
            <w:r w:rsidRPr="000907EF">
              <w:rPr>
                <w:color w:val="000000"/>
                <w:sz w:val="16"/>
                <w:szCs w:val="16"/>
              </w:rPr>
              <w:t xml:space="preserve"> and improve timing performance this feature is always enabled.</w:t>
            </w:r>
          </w:p>
          <w:p w14:paraId="1E5CC581" w14:textId="77777777" w:rsidR="00ED072D" w:rsidRDefault="00ED072D" w:rsidP="009A1B11">
            <w:pPr>
              <w:pStyle w:val="Standardparagraph"/>
              <w:rPr>
                <w:color w:val="000000"/>
                <w:sz w:val="16"/>
                <w:szCs w:val="16"/>
              </w:rPr>
            </w:pPr>
          </w:p>
          <w:p w14:paraId="6811B19D" w14:textId="77777777" w:rsidR="00ED072D" w:rsidRDefault="00ED072D" w:rsidP="009A1B11">
            <w:pPr>
              <w:pStyle w:val="Standardparagraph"/>
              <w:rPr>
                <w:color w:val="000000"/>
                <w:sz w:val="16"/>
                <w:szCs w:val="16"/>
              </w:rPr>
            </w:pPr>
          </w:p>
          <w:p w14:paraId="09D7C661" w14:textId="77777777" w:rsidR="00ED072D" w:rsidRDefault="00ED072D" w:rsidP="009A1B11">
            <w:pPr>
              <w:pStyle w:val="Standardparagraph"/>
              <w:rPr>
                <w:color w:val="000000"/>
                <w:sz w:val="16"/>
                <w:szCs w:val="16"/>
              </w:rPr>
            </w:pPr>
          </w:p>
          <w:p w14:paraId="35E231C2" w14:textId="77777777" w:rsidR="00ED072D" w:rsidRDefault="00ED072D" w:rsidP="009A1B11">
            <w:pPr>
              <w:pStyle w:val="Standardparagraph"/>
              <w:rPr>
                <w:color w:val="000000"/>
                <w:sz w:val="16"/>
                <w:szCs w:val="16"/>
              </w:rPr>
            </w:pPr>
          </w:p>
          <w:p w14:paraId="419BB3FF" w14:textId="77777777" w:rsidR="00ED072D" w:rsidRDefault="00ED072D" w:rsidP="009A1B11">
            <w:pPr>
              <w:pStyle w:val="Standardparagraph"/>
              <w:rPr>
                <w:color w:val="000000"/>
                <w:sz w:val="16"/>
                <w:szCs w:val="16"/>
              </w:rPr>
            </w:pPr>
          </w:p>
          <w:p w14:paraId="0D551348" w14:textId="77777777" w:rsidR="00ED072D" w:rsidRDefault="00ED072D" w:rsidP="009A1B11">
            <w:pPr>
              <w:pStyle w:val="Standardparagraph"/>
              <w:rPr>
                <w:color w:val="000000"/>
                <w:sz w:val="16"/>
                <w:szCs w:val="16"/>
              </w:rPr>
            </w:pPr>
          </w:p>
          <w:p w14:paraId="13D17C3D" w14:textId="77777777" w:rsidR="00ED072D" w:rsidRDefault="00ED072D" w:rsidP="009A1B11">
            <w:pPr>
              <w:pStyle w:val="Standardparagraph"/>
              <w:rPr>
                <w:color w:val="000000"/>
                <w:sz w:val="16"/>
                <w:szCs w:val="16"/>
              </w:rPr>
            </w:pPr>
          </w:p>
          <w:p w14:paraId="6697E3C9" w14:textId="77777777" w:rsidR="00ED072D" w:rsidRDefault="00ED072D" w:rsidP="009A1B11">
            <w:pPr>
              <w:pStyle w:val="Standardparagraph"/>
              <w:rPr>
                <w:color w:val="000000"/>
                <w:sz w:val="16"/>
                <w:szCs w:val="16"/>
              </w:rPr>
            </w:pPr>
          </w:p>
        </w:tc>
      </w:tr>
      <w:tr w:rsidR="00ED072D" w:rsidRPr="001C2E69" w14:paraId="6ACC7B60" w14:textId="77777777" w:rsidTr="009A1B11">
        <w:tc>
          <w:tcPr>
            <w:tcW w:w="2466" w:type="dxa"/>
            <w:shd w:val="clear" w:color="auto" w:fill="auto"/>
          </w:tcPr>
          <w:p w14:paraId="684F72A2" w14:textId="77777777" w:rsidR="00ED072D" w:rsidRPr="00571B16" w:rsidRDefault="00ED072D" w:rsidP="009A1B11">
            <w:pPr>
              <w:pStyle w:val="NoSpacing"/>
              <w:rPr>
                <w:sz w:val="16"/>
                <w:szCs w:val="16"/>
              </w:rPr>
            </w:pPr>
            <w:r w:rsidRPr="00571B16">
              <w:rPr>
                <w:sz w:val="16"/>
                <w:szCs w:val="16"/>
              </w:rPr>
              <w:t>FDAS.DIAGNOSTIC:0</w:t>
            </w:r>
            <w:r>
              <w:rPr>
                <w:sz w:val="16"/>
                <w:szCs w:val="16"/>
              </w:rPr>
              <w:t>32</w:t>
            </w:r>
            <w:r w:rsidRPr="00571B16">
              <w:rPr>
                <w:sz w:val="16"/>
                <w:szCs w:val="16"/>
              </w:rPr>
              <w:t>/A</w:t>
            </w:r>
          </w:p>
          <w:p w14:paraId="4AEDA644" w14:textId="77777777" w:rsidR="00ED072D" w:rsidRPr="00571B16" w:rsidRDefault="00ED072D" w:rsidP="009A1B11">
            <w:pPr>
              <w:rPr>
                <w:sz w:val="16"/>
                <w:szCs w:val="16"/>
              </w:rPr>
            </w:pPr>
          </w:p>
        </w:tc>
        <w:tc>
          <w:tcPr>
            <w:tcW w:w="3171" w:type="dxa"/>
            <w:shd w:val="clear" w:color="auto" w:fill="auto"/>
          </w:tcPr>
          <w:p w14:paraId="1A104A62" w14:textId="77777777" w:rsidR="00ED072D" w:rsidRPr="00712618" w:rsidRDefault="00ED072D" w:rsidP="009A1B11">
            <w:pPr>
              <w:pStyle w:val="NoSpacing"/>
              <w:rPr>
                <w:sz w:val="16"/>
                <w:szCs w:val="16"/>
              </w:rPr>
            </w:pPr>
            <w:r w:rsidRPr="00712618">
              <w:rPr>
                <w:sz w:val="16"/>
                <w:szCs w:val="16"/>
              </w:rPr>
              <w:t xml:space="preserve">Each of the processing modules within FDAS shall have an MC configurable asynchronous reset.  The individual resets are for the following </w:t>
            </w:r>
            <w:proofErr w:type="gramStart"/>
            <w:r w:rsidRPr="00712618">
              <w:rPr>
                <w:sz w:val="16"/>
                <w:szCs w:val="16"/>
              </w:rPr>
              <w:t>modules:-</w:t>
            </w:r>
            <w:proofErr w:type="gramEnd"/>
          </w:p>
          <w:p w14:paraId="7E02569B" w14:textId="77777777" w:rsidR="00ED072D" w:rsidRPr="00712618" w:rsidRDefault="00ED072D" w:rsidP="00ED072D">
            <w:pPr>
              <w:pStyle w:val="NoSpacing"/>
              <w:numPr>
                <w:ilvl w:val="0"/>
                <w:numId w:val="13"/>
              </w:numPr>
              <w:rPr>
                <w:sz w:val="16"/>
                <w:szCs w:val="16"/>
              </w:rPr>
            </w:pPr>
            <w:r w:rsidRPr="00712618">
              <w:rPr>
                <w:sz w:val="16"/>
                <w:szCs w:val="16"/>
              </w:rPr>
              <w:t>CTRL</w:t>
            </w:r>
          </w:p>
          <w:p w14:paraId="3AC183AD" w14:textId="77777777" w:rsidR="00ED072D" w:rsidRPr="00712618" w:rsidRDefault="00ED072D" w:rsidP="00ED072D">
            <w:pPr>
              <w:pStyle w:val="NoSpacing"/>
              <w:numPr>
                <w:ilvl w:val="0"/>
                <w:numId w:val="13"/>
              </w:numPr>
              <w:rPr>
                <w:sz w:val="16"/>
                <w:szCs w:val="16"/>
              </w:rPr>
            </w:pPr>
            <w:r w:rsidRPr="00712618">
              <w:rPr>
                <w:sz w:val="16"/>
                <w:szCs w:val="16"/>
              </w:rPr>
              <w:t>CLD</w:t>
            </w:r>
          </w:p>
          <w:p w14:paraId="2CE557FE" w14:textId="77777777" w:rsidR="00ED072D" w:rsidRPr="00712618" w:rsidRDefault="00ED072D" w:rsidP="00ED072D">
            <w:pPr>
              <w:pStyle w:val="NoSpacing"/>
              <w:numPr>
                <w:ilvl w:val="0"/>
                <w:numId w:val="13"/>
              </w:numPr>
              <w:rPr>
                <w:sz w:val="16"/>
                <w:szCs w:val="16"/>
              </w:rPr>
            </w:pPr>
            <w:r w:rsidRPr="00712618">
              <w:rPr>
                <w:sz w:val="16"/>
                <w:szCs w:val="16"/>
              </w:rPr>
              <w:t>CONV</w:t>
            </w:r>
          </w:p>
          <w:p w14:paraId="756D846F" w14:textId="77777777" w:rsidR="00ED072D" w:rsidRPr="00712618" w:rsidRDefault="00ED072D" w:rsidP="00ED072D">
            <w:pPr>
              <w:pStyle w:val="NoSpacing"/>
              <w:numPr>
                <w:ilvl w:val="0"/>
                <w:numId w:val="13"/>
              </w:numPr>
              <w:rPr>
                <w:sz w:val="16"/>
                <w:szCs w:val="16"/>
              </w:rPr>
            </w:pPr>
            <w:r w:rsidRPr="00712618">
              <w:rPr>
                <w:sz w:val="16"/>
                <w:szCs w:val="16"/>
              </w:rPr>
              <w:t>HSUM</w:t>
            </w:r>
          </w:p>
          <w:p w14:paraId="057E9C60" w14:textId="77777777" w:rsidR="00ED072D" w:rsidRPr="00712618" w:rsidRDefault="00ED072D" w:rsidP="00ED072D">
            <w:pPr>
              <w:pStyle w:val="NoSpacing"/>
              <w:numPr>
                <w:ilvl w:val="0"/>
                <w:numId w:val="13"/>
              </w:numPr>
              <w:rPr>
                <w:sz w:val="16"/>
                <w:szCs w:val="16"/>
              </w:rPr>
            </w:pPr>
            <w:r w:rsidRPr="00712618">
              <w:rPr>
                <w:sz w:val="16"/>
                <w:szCs w:val="16"/>
              </w:rPr>
              <w:t>DDRIF2#1</w:t>
            </w:r>
          </w:p>
          <w:p w14:paraId="6541C0B3" w14:textId="77777777" w:rsidR="00ED072D" w:rsidRPr="00712618" w:rsidRDefault="00ED072D" w:rsidP="00ED072D">
            <w:pPr>
              <w:pStyle w:val="NoSpacing"/>
              <w:numPr>
                <w:ilvl w:val="0"/>
                <w:numId w:val="13"/>
              </w:numPr>
              <w:rPr>
                <w:sz w:val="16"/>
                <w:szCs w:val="16"/>
              </w:rPr>
            </w:pPr>
            <w:r w:rsidRPr="00712618">
              <w:rPr>
                <w:sz w:val="16"/>
                <w:szCs w:val="16"/>
              </w:rPr>
              <w:t>DDRIF2#2</w:t>
            </w:r>
          </w:p>
          <w:p w14:paraId="268A8B37" w14:textId="77777777" w:rsidR="00ED072D" w:rsidRPr="00712618" w:rsidRDefault="00ED072D" w:rsidP="00ED072D">
            <w:pPr>
              <w:pStyle w:val="NoSpacing"/>
              <w:numPr>
                <w:ilvl w:val="0"/>
                <w:numId w:val="13"/>
              </w:numPr>
              <w:rPr>
                <w:sz w:val="16"/>
                <w:szCs w:val="16"/>
              </w:rPr>
            </w:pPr>
            <w:r w:rsidRPr="00712618">
              <w:rPr>
                <w:sz w:val="16"/>
                <w:szCs w:val="16"/>
              </w:rPr>
              <w:t>DDR Controller #1 (Altera IP)</w:t>
            </w:r>
          </w:p>
          <w:p w14:paraId="2C0B7DF2" w14:textId="77777777" w:rsidR="00ED072D" w:rsidRPr="00712618" w:rsidRDefault="00ED072D" w:rsidP="00ED072D">
            <w:pPr>
              <w:pStyle w:val="NoSpacing"/>
              <w:numPr>
                <w:ilvl w:val="0"/>
                <w:numId w:val="13"/>
              </w:numPr>
              <w:rPr>
                <w:sz w:val="16"/>
                <w:szCs w:val="16"/>
              </w:rPr>
            </w:pPr>
            <w:r w:rsidRPr="00712618">
              <w:rPr>
                <w:sz w:val="16"/>
                <w:szCs w:val="16"/>
              </w:rPr>
              <w:t>DDR Controller#2 (Altera IP)</w:t>
            </w:r>
          </w:p>
          <w:p w14:paraId="4FEB72E5" w14:textId="77777777" w:rsidR="00ED072D" w:rsidRPr="00712618" w:rsidRDefault="00ED072D" w:rsidP="009A1B11">
            <w:pPr>
              <w:pStyle w:val="NoSpacing"/>
              <w:rPr>
                <w:sz w:val="16"/>
                <w:szCs w:val="16"/>
              </w:rPr>
            </w:pPr>
          </w:p>
          <w:p w14:paraId="16A3AE0F" w14:textId="77777777" w:rsidR="00ED072D" w:rsidRPr="00712618" w:rsidRDefault="00ED072D" w:rsidP="009A1B11">
            <w:pPr>
              <w:pStyle w:val="NoSpacing"/>
              <w:rPr>
                <w:sz w:val="16"/>
                <w:szCs w:val="16"/>
              </w:rPr>
            </w:pPr>
            <w:r w:rsidRPr="00712618">
              <w:rPr>
                <w:sz w:val="16"/>
                <w:szCs w:val="16"/>
              </w:rPr>
              <w:t xml:space="preserve">This reset shall be ANDed with the main system reset from a pin on the FPGA. </w:t>
            </w:r>
          </w:p>
          <w:p w14:paraId="20593A63" w14:textId="77777777" w:rsidR="00ED072D" w:rsidRDefault="00ED072D" w:rsidP="009A1B11">
            <w:pPr>
              <w:pStyle w:val="NoSpacing"/>
              <w:rPr>
                <w:sz w:val="16"/>
                <w:szCs w:val="16"/>
              </w:rPr>
            </w:pPr>
          </w:p>
          <w:p w14:paraId="1A219FA4" w14:textId="77777777" w:rsidR="00ED072D" w:rsidRDefault="00ED072D" w:rsidP="009A1B11">
            <w:pPr>
              <w:pStyle w:val="NoSpacing"/>
              <w:rPr>
                <w:sz w:val="16"/>
                <w:szCs w:val="16"/>
              </w:rPr>
            </w:pPr>
          </w:p>
          <w:p w14:paraId="16F6087C" w14:textId="77777777" w:rsidR="00ED072D" w:rsidRPr="00712618" w:rsidRDefault="00ED072D" w:rsidP="009A1B11">
            <w:pPr>
              <w:pStyle w:val="NoSpacing"/>
              <w:rPr>
                <w:sz w:val="16"/>
                <w:szCs w:val="16"/>
              </w:rPr>
            </w:pPr>
          </w:p>
        </w:tc>
        <w:tc>
          <w:tcPr>
            <w:tcW w:w="1701" w:type="dxa"/>
          </w:tcPr>
          <w:p w14:paraId="77B02F78" w14:textId="77777777" w:rsidR="00ED072D" w:rsidRPr="00571B16" w:rsidRDefault="00ED072D" w:rsidP="009A1B11">
            <w:pPr>
              <w:pStyle w:val="Standardparagraph"/>
              <w:jc w:val="both"/>
              <w:rPr>
                <w:color w:val="000000"/>
                <w:sz w:val="16"/>
                <w:szCs w:val="16"/>
              </w:rPr>
            </w:pPr>
            <w:r>
              <w:rPr>
                <w:color w:val="000000"/>
                <w:sz w:val="16"/>
                <w:szCs w:val="16"/>
              </w:rPr>
              <w:lastRenderedPageBreak/>
              <w:t>MCI_TOP</w:t>
            </w:r>
          </w:p>
        </w:tc>
        <w:tc>
          <w:tcPr>
            <w:tcW w:w="1984" w:type="dxa"/>
          </w:tcPr>
          <w:p w14:paraId="3D1A182A"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2D1DC99E" w14:textId="77777777" w:rsidR="00ED072D" w:rsidRDefault="00ED072D" w:rsidP="009A1B11">
            <w:pPr>
              <w:pStyle w:val="Standardparagraph"/>
              <w:jc w:val="both"/>
              <w:rPr>
                <w:color w:val="000000"/>
                <w:sz w:val="16"/>
                <w:szCs w:val="16"/>
              </w:rPr>
            </w:pPr>
          </w:p>
        </w:tc>
      </w:tr>
      <w:tr w:rsidR="00ED072D" w:rsidRPr="001C2E69" w14:paraId="6F1DC89E" w14:textId="77777777" w:rsidTr="009A1B11">
        <w:tc>
          <w:tcPr>
            <w:tcW w:w="2466" w:type="dxa"/>
            <w:shd w:val="clear" w:color="auto" w:fill="auto"/>
          </w:tcPr>
          <w:p w14:paraId="41A60EEE" w14:textId="77777777" w:rsidR="00ED072D" w:rsidRPr="00785363" w:rsidRDefault="00ED072D" w:rsidP="009A1B11">
            <w:pPr>
              <w:pStyle w:val="NoSpacing"/>
              <w:rPr>
                <w:sz w:val="16"/>
                <w:szCs w:val="16"/>
              </w:rPr>
            </w:pPr>
            <w:r w:rsidRPr="00785363">
              <w:rPr>
                <w:sz w:val="16"/>
                <w:szCs w:val="16"/>
              </w:rPr>
              <w:t>FDAS.DIAGNOSTIC:035/A</w:t>
            </w:r>
          </w:p>
          <w:p w14:paraId="1A97A072" w14:textId="77777777" w:rsidR="00ED072D" w:rsidRPr="00785363" w:rsidRDefault="00ED072D" w:rsidP="009A1B11">
            <w:pPr>
              <w:rPr>
                <w:sz w:val="16"/>
                <w:szCs w:val="16"/>
              </w:rPr>
            </w:pPr>
          </w:p>
        </w:tc>
        <w:tc>
          <w:tcPr>
            <w:tcW w:w="3171" w:type="dxa"/>
            <w:shd w:val="clear" w:color="auto" w:fill="auto"/>
          </w:tcPr>
          <w:p w14:paraId="45F3030A" w14:textId="77777777" w:rsidR="00ED072D" w:rsidRPr="00785363" w:rsidRDefault="00ED072D" w:rsidP="009A1B11">
            <w:pPr>
              <w:pStyle w:val="NoSpacing"/>
              <w:rPr>
                <w:sz w:val="16"/>
                <w:szCs w:val="16"/>
              </w:rPr>
            </w:pPr>
            <w:r w:rsidRPr="00785363">
              <w:rPr>
                <w:sz w:val="16"/>
                <w:szCs w:val="16"/>
              </w:rPr>
              <w:t>The DDR Controllers shall be monitored to check the calibration of the interface to the external DDR SDRAM after a reset to the DDR Controllers.</w:t>
            </w:r>
          </w:p>
        </w:tc>
        <w:tc>
          <w:tcPr>
            <w:tcW w:w="1701" w:type="dxa"/>
          </w:tcPr>
          <w:p w14:paraId="16C8775E"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tc>
        <w:tc>
          <w:tcPr>
            <w:tcW w:w="1984" w:type="dxa"/>
          </w:tcPr>
          <w:p w14:paraId="239817BC"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CD33ED2" w14:textId="77777777" w:rsidR="00ED072D" w:rsidRPr="00785363" w:rsidRDefault="00ED072D" w:rsidP="009A1B11">
            <w:pPr>
              <w:pStyle w:val="Standardparagraph"/>
              <w:jc w:val="both"/>
              <w:rPr>
                <w:color w:val="000000"/>
                <w:sz w:val="16"/>
                <w:szCs w:val="16"/>
              </w:rPr>
            </w:pPr>
          </w:p>
        </w:tc>
      </w:tr>
      <w:tr w:rsidR="00ED072D" w:rsidRPr="001C2E69" w14:paraId="1D4E86F0" w14:textId="77777777" w:rsidTr="009A1B11">
        <w:tc>
          <w:tcPr>
            <w:tcW w:w="2466" w:type="dxa"/>
            <w:shd w:val="clear" w:color="auto" w:fill="auto"/>
          </w:tcPr>
          <w:p w14:paraId="64A6366E" w14:textId="77777777" w:rsidR="00ED072D" w:rsidRPr="00785363" w:rsidRDefault="00ED072D" w:rsidP="009A1B11">
            <w:pPr>
              <w:pStyle w:val="NoSpacing"/>
              <w:rPr>
                <w:sz w:val="16"/>
                <w:szCs w:val="16"/>
              </w:rPr>
            </w:pPr>
            <w:r w:rsidRPr="00785363">
              <w:rPr>
                <w:sz w:val="16"/>
                <w:szCs w:val="16"/>
              </w:rPr>
              <w:t>FDAS.DIAGNOSTIC:040/A</w:t>
            </w:r>
          </w:p>
          <w:p w14:paraId="5782FC7E" w14:textId="77777777" w:rsidR="00ED072D" w:rsidRPr="00785363" w:rsidRDefault="00ED072D" w:rsidP="009A1B11">
            <w:pPr>
              <w:rPr>
                <w:sz w:val="16"/>
                <w:szCs w:val="16"/>
              </w:rPr>
            </w:pPr>
          </w:p>
        </w:tc>
        <w:tc>
          <w:tcPr>
            <w:tcW w:w="3171" w:type="dxa"/>
            <w:shd w:val="clear" w:color="auto" w:fill="auto"/>
          </w:tcPr>
          <w:p w14:paraId="571D4224" w14:textId="77777777" w:rsidR="00ED072D" w:rsidRPr="00785363" w:rsidRDefault="00ED072D" w:rsidP="009A1B11">
            <w:pPr>
              <w:pStyle w:val="NoSpacing"/>
              <w:rPr>
                <w:sz w:val="16"/>
                <w:szCs w:val="16"/>
              </w:rPr>
            </w:pPr>
            <w:r w:rsidRPr="00785363">
              <w:rPr>
                <w:sz w:val="16"/>
                <w:szCs w:val="16"/>
              </w:rPr>
              <w:t>It shall be possible, via the PCIe, for the MC Interface to have read/write access to results of the initial FFT within the convolution process.</w:t>
            </w:r>
          </w:p>
        </w:tc>
        <w:tc>
          <w:tcPr>
            <w:tcW w:w="1701" w:type="dxa"/>
          </w:tcPr>
          <w:p w14:paraId="187F4D27"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66BF7E1F"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5B566ADD" w14:textId="77777777" w:rsidR="00ED072D" w:rsidRPr="00785363" w:rsidRDefault="00ED072D" w:rsidP="009A1B11">
            <w:pPr>
              <w:pStyle w:val="Standardparagraph"/>
              <w:jc w:val="both"/>
              <w:rPr>
                <w:color w:val="000000"/>
                <w:sz w:val="16"/>
                <w:szCs w:val="16"/>
              </w:rPr>
            </w:pPr>
          </w:p>
        </w:tc>
      </w:tr>
      <w:tr w:rsidR="00ED072D" w:rsidRPr="001C2E69" w14:paraId="2E9E120E" w14:textId="77777777" w:rsidTr="009A1B11">
        <w:tc>
          <w:tcPr>
            <w:tcW w:w="2466" w:type="dxa"/>
            <w:shd w:val="clear" w:color="auto" w:fill="auto"/>
          </w:tcPr>
          <w:p w14:paraId="689B792E" w14:textId="77777777" w:rsidR="00ED072D" w:rsidRPr="00785363" w:rsidRDefault="00ED072D" w:rsidP="009A1B11">
            <w:pPr>
              <w:pStyle w:val="NoSpacing"/>
              <w:rPr>
                <w:sz w:val="16"/>
                <w:szCs w:val="16"/>
              </w:rPr>
            </w:pPr>
            <w:r w:rsidRPr="00785363">
              <w:rPr>
                <w:sz w:val="16"/>
                <w:szCs w:val="16"/>
              </w:rPr>
              <w:t>FDAS.DIAGNOSTIC:050/A</w:t>
            </w:r>
          </w:p>
          <w:p w14:paraId="2F84CB4E" w14:textId="77777777" w:rsidR="00ED072D" w:rsidRPr="00785363" w:rsidRDefault="00ED072D" w:rsidP="009A1B11">
            <w:pPr>
              <w:rPr>
                <w:sz w:val="16"/>
                <w:szCs w:val="16"/>
              </w:rPr>
            </w:pPr>
          </w:p>
        </w:tc>
        <w:tc>
          <w:tcPr>
            <w:tcW w:w="3171" w:type="dxa"/>
            <w:shd w:val="clear" w:color="auto" w:fill="auto"/>
          </w:tcPr>
          <w:p w14:paraId="147830E7" w14:textId="77777777" w:rsidR="00ED072D" w:rsidRPr="00785363" w:rsidRDefault="00ED072D" w:rsidP="009A1B11">
            <w:pPr>
              <w:jc w:val="both"/>
              <w:rPr>
                <w:sz w:val="16"/>
                <w:szCs w:val="16"/>
              </w:rPr>
            </w:pPr>
            <w:r w:rsidRPr="00785363">
              <w:rPr>
                <w:sz w:val="16"/>
                <w:szCs w:val="16"/>
              </w:rPr>
              <w:t>It shall be possible to trigger each main function within FDAS individually i</w:t>
            </w:r>
            <w:r>
              <w:rPr>
                <w:sz w:val="16"/>
                <w:szCs w:val="16"/>
              </w:rPr>
              <w:t>f desired via the MC interface.</w:t>
            </w:r>
          </w:p>
        </w:tc>
        <w:tc>
          <w:tcPr>
            <w:tcW w:w="1701" w:type="dxa"/>
          </w:tcPr>
          <w:p w14:paraId="61F8BEEB"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1EC135A2"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75334FC8"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4C8893E2" w14:textId="77777777" w:rsidR="00ED072D" w:rsidRPr="00785363" w:rsidRDefault="00ED072D" w:rsidP="009A1B11">
            <w:pPr>
              <w:pStyle w:val="Standardparagraph"/>
              <w:jc w:val="both"/>
              <w:rPr>
                <w:color w:val="000000"/>
                <w:sz w:val="16"/>
                <w:szCs w:val="16"/>
              </w:rPr>
            </w:pPr>
          </w:p>
        </w:tc>
      </w:tr>
      <w:tr w:rsidR="00ED072D" w:rsidRPr="001C2E69" w14:paraId="3216E439" w14:textId="77777777" w:rsidTr="009A1B11">
        <w:tc>
          <w:tcPr>
            <w:tcW w:w="2466" w:type="dxa"/>
            <w:shd w:val="clear" w:color="auto" w:fill="auto"/>
          </w:tcPr>
          <w:p w14:paraId="01276B79" w14:textId="77777777" w:rsidR="00ED072D" w:rsidRPr="00785363" w:rsidRDefault="00ED072D" w:rsidP="009A1B11">
            <w:pPr>
              <w:pStyle w:val="NoSpacing"/>
              <w:rPr>
                <w:sz w:val="16"/>
                <w:szCs w:val="16"/>
              </w:rPr>
            </w:pPr>
            <w:r w:rsidRPr="00785363">
              <w:rPr>
                <w:sz w:val="16"/>
                <w:szCs w:val="16"/>
              </w:rPr>
              <w:t>FDAS.DIAGNOSTIC:060/A</w:t>
            </w:r>
          </w:p>
          <w:p w14:paraId="60529FE7" w14:textId="77777777" w:rsidR="00ED072D" w:rsidRPr="00785363" w:rsidRDefault="00ED072D" w:rsidP="009A1B11">
            <w:pPr>
              <w:rPr>
                <w:sz w:val="16"/>
                <w:szCs w:val="16"/>
              </w:rPr>
            </w:pPr>
          </w:p>
        </w:tc>
        <w:tc>
          <w:tcPr>
            <w:tcW w:w="3171" w:type="dxa"/>
            <w:shd w:val="clear" w:color="auto" w:fill="auto"/>
          </w:tcPr>
          <w:p w14:paraId="5CCD3B6E" w14:textId="77777777" w:rsidR="00ED072D" w:rsidRPr="00785363" w:rsidRDefault="00ED072D" w:rsidP="009A1B11">
            <w:pPr>
              <w:jc w:val="both"/>
              <w:rPr>
                <w:sz w:val="16"/>
                <w:szCs w:val="16"/>
              </w:rPr>
            </w:pPr>
            <w:r w:rsidRPr="00785363">
              <w:rPr>
                <w:sz w:val="16"/>
                <w:szCs w:val="16"/>
              </w:rPr>
              <w:t>It shall be possible to run each main function within FDAS for a configurable number of clock cycles, at which point processing will pause. Processing can be subsequently re-commenced for another confi</w:t>
            </w:r>
            <w:r>
              <w:rPr>
                <w:sz w:val="16"/>
                <w:szCs w:val="16"/>
              </w:rPr>
              <w:t>gurable number of clock cycles.</w:t>
            </w:r>
          </w:p>
        </w:tc>
        <w:tc>
          <w:tcPr>
            <w:tcW w:w="1701" w:type="dxa"/>
          </w:tcPr>
          <w:p w14:paraId="486DE073"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3A486E6D"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07C10C7D"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408D66E" w14:textId="77777777" w:rsidR="00ED072D" w:rsidRPr="00785363" w:rsidRDefault="00ED072D" w:rsidP="009A1B11">
            <w:pPr>
              <w:pStyle w:val="Standardparagraph"/>
              <w:jc w:val="both"/>
              <w:rPr>
                <w:color w:val="000000"/>
                <w:sz w:val="16"/>
                <w:szCs w:val="16"/>
              </w:rPr>
            </w:pPr>
          </w:p>
        </w:tc>
      </w:tr>
      <w:tr w:rsidR="00ED072D" w:rsidRPr="001C2E69" w14:paraId="23DB7242" w14:textId="77777777" w:rsidTr="009A1B11">
        <w:tc>
          <w:tcPr>
            <w:tcW w:w="2466" w:type="dxa"/>
            <w:shd w:val="clear" w:color="auto" w:fill="auto"/>
          </w:tcPr>
          <w:p w14:paraId="333E2344" w14:textId="77777777" w:rsidR="00ED072D" w:rsidRPr="00785363" w:rsidRDefault="00ED072D" w:rsidP="009A1B11">
            <w:pPr>
              <w:pStyle w:val="NoSpacing"/>
              <w:rPr>
                <w:sz w:val="16"/>
                <w:szCs w:val="16"/>
              </w:rPr>
            </w:pPr>
            <w:r w:rsidRPr="00785363">
              <w:rPr>
                <w:sz w:val="16"/>
                <w:szCs w:val="16"/>
              </w:rPr>
              <w:t>FDAS.DIAGNOSTIC:070/A</w:t>
            </w:r>
          </w:p>
          <w:p w14:paraId="71DBC942" w14:textId="77777777" w:rsidR="00ED072D" w:rsidRPr="00785363" w:rsidRDefault="00ED072D" w:rsidP="009A1B11">
            <w:pPr>
              <w:rPr>
                <w:sz w:val="16"/>
                <w:szCs w:val="16"/>
              </w:rPr>
            </w:pPr>
          </w:p>
        </w:tc>
        <w:tc>
          <w:tcPr>
            <w:tcW w:w="3171" w:type="dxa"/>
            <w:shd w:val="clear" w:color="auto" w:fill="auto"/>
          </w:tcPr>
          <w:p w14:paraId="17C4D5DA" w14:textId="77777777" w:rsidR="00ED072D" w:rsidRPr="00785363" w:rsidRDefault="00ED072D" w:rsidP="009A1B11">
            <w:pPr>
              <w:jc w:val="both"/>
              <w:rPr>
                <w:sz w:val="16"/>
                <w:szCs w:val="16"/>
              </w:rPr>
            </w:pPr>
            <w:r w:rsidRPr="00785363">
              <w:rPr>
                <w:sz w:val="16"/>
                <w:szCs w:val="16"/>
              </w:rPr>
              <w:t>Processing Timers shall be provided for each of the main functions (CLD, CONV and HSUM), measuring the time from when a function is triggered to when it finishes processing. The time shall be measured in terms of system clock cycles. Each timer shall be 32-bits. The timer shall not roll-over if it reaches it</w:t>
            </w:r>
            <w:r>
              <w:rPr>
                <w:sz w:val="16"/>
                <w:szCs w:val="16"/>
              </w:rPr>
              <w:t>s maximum value (0</w:t>
            </w:r>
            <w:proofErr w:type="gramStart"/>
            <w:r>
              <w:rPr>
                <w:sz w:val="16"/>
                <w:szCs w:val="16"/>
              </w:rPr>
              <w:t>xFFFF,FFFF</w:t>
            </w:r>
            <w:proofErr w:type="gramEnd"/>
            <w:r>
              <w:rPr>
                <w:sz w:val="16"/>
                <w:szCs w:val="16"/>
              </w:rPr>
              <w:t xml:space="preserve">). </w:t>
            </w:r>
          </w:p>
        </w:tc>
        <w:tc>
          <w:tcPr>
            <w:tcW w:w="1701" w:type="dxa"/>
          </w:tcPr>
          <w:p w14:paraId="754CBCD2"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tc>
        <w:tc>
          <w:tcPr>
            <w:tcW w:w="1984" w:type="dxa"/>
          </w:tcPr>
          <w:p w14:paraId="1BF4C013"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7794F14" w14:textId="77777777" w:rsidR="00ED072D" w:rsidRPr="00785363" w:rsidRDefault="00ED072D" w:rsidP="009A1B11">
            <w:pPr>
              <w:pStyle w:val="Standardparagraph"/>
              <w:jc w:val="both"/>
              <w:rPr>
                <w:color w:val="000000"/>
                <w:sz w:val="16"/>
                <w:szCs w:val="16"/>
              </w:rPr>
            </w:pPr>
          </w:p>
        </w:tc>
      </w:tr>
      <w:tr w:rsidR="00ED072D" w:rsidRPr="001C2E69" w14:paraId="0E786E29" w14:textId="77777777" w:rsidTr="009A1B11">
        <w:tc>
          <w:tcPr>
            <w:tcW w:w="2466" w:type="dxa"/>
            <w:shd w:val="clear" w:color="auto" w:fill="auto"/>
          </w:tcPr>
          <w:p w14:paraId="34BB0619" w14:textId="77777777" w:rsidR="00ED072D" w:rsidRPr="00785363" w:rsidRDefault="00ED072D" w:rsidP="009A1B11">
            <w:pPr>
              <w:pStyle w:val="NoSpacing"/>
              <w:rPr>
                <w:sz w:val="16"/>
                <w:szCs w:val="16"/>
              </w:rPr>
            </w:pPr>
            <w:r w:rsidRPr="00785363">
              <w:rPr>
                <w:sz w:val="16"/>
                <w:szCs w:val="16"/>
              </w:rPr>
              <w:t>FDAS.</w:t>
            </w:r>
            <w:r>
              <w:rPr>
                <w:sz w:val="16"/>
                <w:szCs w:val="16"/>
              </w:rPr>
              <w:t>MSI</w:t>
            </w:r>
            <w:r w:rsidRPr="00785363">
              <w:rPr>
                <w:sz w:val="16"/>
                <w:szCs w:val="16"/>
              </w:rPr>
              <w:t>:0</w:t>
            </w:r>
            <w:r>
              <w:rPr>
                <w:sz w:val="16"/>
                <w:szCs w:val="16"/>
              </w:rPr>
              <w:t>1</w:t>
            </w:r>
            <w:r w:rsidRPr="00785363">
              <w:rPr>
                <w:sz w:val="16"/>
                <w:szCs w:val="16"/>
              </w:rPr>
              <w:t>0/A</w:t>
            </w:r>
          </w:p>
          <w:p w14:paraId="05E5C8CC" w14:textId="77777777" w:rsidR="00ED072D" w:rsidRPr="00785363" w:rsidRDefault="00ED072D" w:rsidP="009A1B11">
            <w:pPr>
              <w:pStyle w:val="NoSpacing"/>
              <w:rPr>
                <w:sz w:val="16"/>
                <w:szCs w:val="16"/>
              </w:rPr>
            </w:pPr>
          </w:p>
        </w:tc>
        <w:tc>
          <w:tcPr>
            <w:tcW w:w="3171" w:type="dxa"/>
            <w:shd w:val="clear" w:color="auto" w:fill="auto"/>
          </w:tcPr>
          <w:p w14:paraId="5B54FA2C" w14:textId="77777777" w:rsidR="00ED072D" w:rsidRPr="003068E3" w:rsidRDefault="00ED072D" w:rsidP="009A1B11">
            <w:pPr>
              <w:jc w:val="both"/>
              <w:rPr>
                <w:sz w:val="16"/>
                <w:szCs w:val="16"/>
              </w:rPr>
            </w:pPr>
            <w:r w:rsidRPr="003068E3">
              <w:rPr>
                <w:sz w:val="16"/>
                <w:szCs w:val="16"/>
              </w:rPr>
              <w:t xml:space="preserve">FDAS shall support Message signalling Interrupts (MSI) via the PCIe Interface to indicate when a module has finished processing. </w:t>
            </w:r>
          </w:p>
          <w:p w14:paraId="660E4F6F" w14:textId="77777777" w:rsidR="00ED072D" w:rsidRPr="003068E3" w:rsidRDefault="00ED072D" w:rsidP="009A1B11">
            <w:pPr>
              <w:jc w:val="both"/>
              <w:rPr>
                <w:sz w:val="16"/>
                <w:szCs w:val="16"/>
              </w:rPr>
            </w:pPr>
          </w:p>
        </w:tc>
        <w:tc>
          <w:tcPr>
            <w:tcW w:w="1701" w:type="dxa"/>
          </w:tcPr>
          <w:p w14:paraId="4E0A5347" w14:textId="77777777" w:rsidR="00ED072D" w:rsidRDefault="00ED072D" w:rsidP="009A1B11">
            <w:pPr>
              <w:pStyle w:val="Standardparagraph"/>
              <w:jc w:val="both"/>
              <w:rPr>
                <w:color w:val="000000"/>
                <w:sz w:val="16"/>
                <w:szCs w:val="16"/>
              </w:rPr>
            </w:pPr>
            <w:r>
              <w:rPr>
                <w:color w:val="000000"/>
                <w:sz w:val="16"/>
                <w:szCs w:val="16"/>
              </w:rPr>
              <w:t>PCIF</w:t>
            </w:r>
          </w:p>
          <w:p w14:paraId="7D29B197" w14:textId="77777777" w:rsidR="00ED072D" w:rsidRPr="00785363" w:rsidRDefault="00ED072D" w:rsidP="009A1B11">
            <w:pPr>
              <w:pStyle w:val="Standardparagraph"/>
              <w:jc w:val="both"/>
              <w:rPr>
                <w:color w:val="000000"/>
                <w:sz w:val="16"/>
                <w:szCs w:val="16"/>
              </w:rPr>
            </w:pPr>
            <w:r>
              <w:rPr>
                <w:color w:val="000000"/>
                <w:sz w:val="16"/>
                <w:szCs w:val="16"/>
              </w:rPr>
              <w:t>PCIe Hard IP Macro</w:t>
            </w:r>
          </w:p>
        </w:tc>
        <w:tc>
          <w:tcPr>
            <w:tcW w:w="1984" w:type="dxa"/>
          </w:tcPr>
          <w:p w14:paraId="438EF626" w14:textId="77777777" w:rsidR="00ED072D" w:rsidRDefault="00ED072D" w:rsidP="009A1B11">
            <w:pPr>
              <w:pStyle w:val="Standardparagraph"/>
              <w:jc w:val="both"/>
              <w:rPr>
                <w:b/>
                <w:color w:val="000000"/>
                <w:sz w:val="16"/>
                <w:szCs w:val="16"/>
              </w:rPr>
            </w:pPr>
            <w:r>
              <w:rPr>
                <w:b/>
                <w:color w:val="000000"/>
                <w:sz w:val="16"/>
                <w:szCs w:val="16"/>
              </w:rPr>
              <w:t>Yes.</w:t>
            </w:r>
          </w:p>
          <w:p w14:paraId="5E85F93A" w14:textId="77777777" w:rsidR="00ED072D" w:rsidRDefault="00ED072D" w:rsidP="009A1B11">
            <w:pPr>
              <w:pStyle w:val="Standardparagraph"/>
              <w:rPr>
                <w:color w:val="000000"/>
                <w:sz w:val="16"/>
                <w:szCs w:val="16"/>
              </w:rPr>
            </w:pPr>
          </w:p>
          <w:p w14:paraId="54B715B6" w14:textId="77777777" w:rsidR="00ED072D" w:rsidRDefault="00ED072D" w:rsidP="009A1B11">
            <w:pPr>
              <w:pStyle w:val="Standardparagraph"/>
              <w:rPr>
                <w:color w:val="000000"/>
                <w:sz w:val="16"/>
                <w:szCs w:val="16"/>
              </w:rPr>
            </w:pPr>
          </w:p>
          <w:p w14:paraId="0EC8D9B0" w14:textId="77777777" w:rsidR="00ED072D" w:rsidRDefault="00ED072D" w:rsidP="009A1B11">
            <w:pPr>
              <w:pStyle w:val="Standardparagraph"/>
              <w:rPr>
                <w:color w:val="000000"/>
                <w:sz w:val="16"/>
                <w:szCs w:val="16"/>
              </w:rPr>
            </w:pPr>
          </w:p>
          <w:p w14:paraId="4A53DDFF" w14:textId="77777777" w:rsidR="00ED072D" w:rsidRPr="003068E3" w:rsidRDefault="00ED072D" w:rsidP="009A1B11">
            <w:pPr>
              <w:pStyle w:val="Standardparagraph"/>
              <w:rPr>
                <w:color w:val="000000"/>
                <w:sz w:val="16"/>
                <w:szCs w:val="16"/>
              </w:rPr>
            </w:pPr>
          </w:p>
        </w:tc>
      </w:tr>
      <w:tr w:rsidR="00ED072D" w:rsidRPr="001C2E69" w14:paraId="0B79C0FC" w14:textId="77777777" w:rsidTr="009A1B11">
        <w:tc>
          <w:tcPr>
            <w:tcW w:w="2466" w:type="dxa"/>
            <w:shd w:val="clear" w:color="auto" w:fill="auto"/>
          </w:tcPr>
          <w:p w14:paraId="3D26CB4C" w14:textId="77777777" w:rsidR="00ED072D" w:rsidRPr="00785363" w:rsidRDefault="00ED072D" w:rsidP="009A1B11">
            <w:pPr>
              <w:pStyle w:val="NoSpacing"/>
              <w:rPr>
                <w:sz w:val="16"/>
                <w:szCs w:val="16"/>
              </w:rPr>
            </w:pPr>
            <w:r w:rsidRPr="00785363">
              <w:rPr>
                <w:sz w:val="16"/>
                <w:szCs w:val="16"/>
              </w:rPr>
              <w:t>FDAS.</w:t>
            </w:r>
            <w:r>
              <w:rPr>
                <w:sz w:val="16"/>
                <w:szCs w:val="16"/>
              </w:rPr>
              <w:t>MSI</w:t>
            </w:r>
            <w:r w:rsidRPr="00785363">
              <w:rPr>
                <w:sz w:val="16"/>
                <w:szCs w:val="16"/>
              </w:rPr>
              <w:t>:0</w:t>
            </w:r>
            <w:r>
              <w:rPr>
                <w:sz w:val="16"/>
                <w:szCs w:val="16"/>
              </w:rPr>
              <w:t>2</w:t>
            </w:r>
            <w:r w:rsidRPr="00785363">
              <w:rPr>
                <w:sz w:val="16"/>
                <w:szCs w:val="16"/>
              </w:rPr>
              <w:t>0/A</w:t>
            </w:r>
          </w:p>
          <w:p w14:paraId="1452097D" w14:textId="77777777" w:rsidR="00ED072D" w:rsidRPr="00785363" w:rsidRDefault="00ED072D" w:rsidP="009A1B11">
            <w:pPr>
              <w:pStyle w:val="NoSpacing"/>
              <w:rPr>
                <w:sz w:val="16"/>
                <w:szCs w:val="16"/>
              </w:rPr>
            </w:pPr>
          </w:p>
        </w:tc>
        <w:tc>
          <w:tcPr>
            <w:tcW w:w="3171" w:type="dxa"/>
            <w:shd w:val="clear" w:color="auto" w:fill="auto"/>
          </w:tcPr>
          <w:p w14:paraId="2A42C2F3" w14:textId="77777777" w:rsidR="00ED072D" w:rsidRPr="003068E3" w:rsidRDefault="00ED072D" w:rsidP="009A1B11">
            <w:pPr>
              <w:jc w:val="both"/>
              <w:rPr>
                <w:sz w:val="16"/>
                <w:szCs w:val="16"/>
              </w:rPr>
            </w:pPr>
            <w:r w:rsidRPr="003068E3">
              <w:rPr>
                <w:sz w:val="16"/>
                <w:szCs w:val="16"/>
              </w:rPr>
              <w:t xml:space="preserve">There shall be a separate MSI interrupt for each of the following </w:t>
            </w:r>
            <w:proofErr w:type="gramStart"/>
            <w:r w:rsidRPr="003068E3">
              <w:rPr>
                <w:sz w:val="16"/>
                <w:szCs w:val="16"/>
              </w:rPr>
              <w:t>indications:-</w:t>
            </w:r>
            <w:proofErr w:type="gramEnd"/>
          </w:p>
          <w:p w14:paraId="5E3DA324" w14:textId="77777777" w:rsidR="00ED072D" w:rsidRPr="003068E3" w:rsidRDefault="00ED072D" w:rsidP="00ED072D">
            <w:pPr>
              <w:numPr>
                <w:ilvl w:val="0"/>
                <w:numId w:val="20"/>
              </w:numPr>
              <w:jc w:val="both"/>
              <w:rPr>
                <w:sz w:val="16"/>
                <w:szCs w:val="16"/>
              </w:rPr>
            </w:pPr>
            <w:r w:rsidRPr="003068E3">
              <w:rPr>
                <w:sz w:val="16"/>
                <w:szCs w:val="16"/>
              </w:rPr>
              <w:t xml:space="preserve">CLD_DONE Indicating </w:t>
            </w:r>
            <w:r>
              <w:rPr>
                <w:sz w:val="16"/>
                <w:szCs w:val="16"/>
              </w:rPr>
              <w:t xml:space="preserve">the </w:t>
            </w:r>
            <w:r w:rsidRPr="003068E3">
              <w:rPr>
                <w:sz w:val="16"/>
                <w:szCs w:val="16"/>
              </w:rPr>
              <w:t>CLD</w:t>
            </w:r>
            <w:r>
              <w:rPr>
                <w:sz w:val="16"/>
                <w:szCs w:val="16"/>
              </w:rPr>
              <w:t xml:space="preserve"> module</w:t>
            </w:r>
            <w:r w:rsidRPr="003068E3">
              <w:rPr>
                <w:sz w:val="16"/>
                <w:szCs w:val="16"/>
              </w:rPr>
              <w:t xml:space="preserve"> has finished processing a DM.</w:t>
            </w:r>
          </w:p>
          <w:p w14:paraId="7DA88520" w14:textId="77777777" w:rsidR="00ED072D" w:rsidRPr="003068E3" w:rsidRDefault="00ED072D" w:rsidP="00ED072D">
            <w:pPr>
              <w:numPr>
                <w:ilvl w:val="0"/>
                <w:numId w:val="20"/>
              </w:numPr>
              <w:jc w:val="both"/>
              <w:rPr>
                <w:sz w:val="16"/>
                <w:szCs w:val="16"/>
              </w:rPr>
            </w:pPr>
            <w:r w:rsidRPr="003068E3">
              <w:rPr>
                <w:sz w:val="16"/>
                <w:szCs w:val="16"/>
              </w:rPr>
              <w:t xml:space="preserve">CONV_DONE Indicating </w:t>
            </w:r>
            <w:r>
              <w:rPr>
                <w:sz w:val="16"/>
                <w:szCs w:val="16"/>
              </w:rPr>
              <w:t xml:space="preserve">the </w:t>
            </w:r>
            <w:r w:rsidRPr="003068E3">
              <w:rPr>
                <w:sz w:val="16"/>
                <w:szCs w:val="16"/>
              </w:rPr>
              <w:t xml:space="preserve">CONV </w:t>
            </w:r>
            <w:r>
              <w:rPr>
                <w:sz w:val="16"/>
                <w:szCs w:val="16"/>
              </w:rPr>
              <w:t xml:space="preserve">module </w:t>
            </w:r>
            <w:r w:rsidRPr="003068E3">
              <w:rPr>
                <w:sz w:val="16"/>
                <w:szCs w:val="16"/>
              </w:rPr>
              <w:t>has finished processing a DM.</w:t>
            </w:r>
          </w:p>
          <w:p w14:paraId="45080FCA" w14:textId="77777777" w:rsidR="00ED072D" w:rsidRPr="003068E3" w:rsidRDefault="00ED072D" w:rsidP="00ED072D">
            <w:pPr>
              <w:numPr>
                <w:ilvl w:val="0"/>
                <w:numId w:val="20"/>
              </w:numPr>
              <w:jc w:val="both"/>
              <w:rPr>
                <w:sz w:val="16"/>
                <w:szCs w:val="16"/>
              </w:rPr>
            </w:pPr>
            <w:r w:rsidRPr="003068E3">
              <w:rPr>
                <w:sz w:val="16"/>
                <w:szCs w:val="16"/>
              </w:rPr>
              <w:t xml:space="preserve">HSUM_DONE Indicating </w:t>
            </w:r>
            <w:r>
              <w:rPr>
                <w:sz w:val="16"/>
                <w:szCs w:val="16"/>
              </w:rPr>
              <w:t xml:space="preserve">the </w:t>
            </w:r>
            <w:r w:rsidRPr="003068E3">
              <w:rPr>
                <w:sz w:val="16"/>
                <w:szCs w:val="16"/>
              </w:rPr>
              <w:t xml:space="preserve">HSUM </w:t>
            </w:r>
            <w:r>
              <w:rPr>
                <w:sz w:val="16"/>
                <w:szCs w:val="16"/>
              </w:rPr>
              <w:t xml:space="preserve">module </w:t>
            </w:r>
            <w:r w:rsidRPr="003068E3">
              <w:rPr>
                <w:sz w:val="16"/>
                <w:szCs w:val="16"/>
              </w:rPr>
              <w:t>has finished processing a DM.</w:t>
            </w:r>
          </w:p>
          <w:p w14:paraId="61529943" w14:textId="77777777" w:rsidR="00ED072D" w:rsidRPr="003068E3" w:rsidRDefault="00ED072D" w:rsidP="009A1B11">
            <w:pPr>
              <w:jc w:val="both"/>
              <w:rPr>
                <w:sz w:val="16"/>
                <w:szCs w:val="16"/>
              </w:rPr>
            </w:pPr>
          </w:p>
        </w:tc>
        <w:tc>
          <w:tcPr>
            <w:tcW w:w="1701" w:type="dxa"/>
          </w:tcPr>
          <w:p w14:paraId="38CE9A39" w14:textId="77777777" w:rsidR="00ED072D" w:rsidRDefault="00ED072D" w:rsidP="009A1B11">
            <w:pPr>
              <w:pStyle w:val="Standardparagraph"/>
              <w:jc w:val="both"/>
              <w:rPr>
                <w:color w:val="000000"/>
                <w:sz w:val="16"/>
                <w:szCs w:val="16"/>
              </w:rPr>
            </w:pPr>
            <w:r>
              <w:rPr>
                <w:color w:val="000000"/>
                <w:sz w:val="16"/>
                <w:szCs w:val="16"/>
              </w:rPr>
              <w:t>MSI</w:t>
            </w:r>
          </w:p>
          <w:p w14:paraId="68FF5259" w14:textId="77777777" w:rsidR="00ED072D" w:rsidRPr="00785363" w:rsidRDefault="00ED072D" w:rsidP="009A1B11">
            <w:pPr>
              <w:pStyle w:val="Standardparagraph"/>
              <w:jc w:val="both"/>
              <w:rPr>
                <w:color w:val="000000"/>
                <w:sz w:val="16"/>
                <w:szCs w:val="16"/>
              </w:rPr>
            </w:pPr>
            <w:r>
              <w:rPr>
                <w:color w:val="000000"/>
                <w:sz w:val="16"/>
                <w:szCs w:val="16"/>
              </w:rPr>
              <w:t>PCIe Hard IP Macro</w:t>
            </w:r>
          </w:p>
        </w:tc>
        <w:tc>
          <w:tcPr>
            <w:tcW w:w="1984" w:type="dxa"/>
          </w:tcPr>
          <w:p w14:paraId="260711C6" w14:textId="77777777" w:rsidR="00ED072D" w:rsidRDefault="00ED072D" w:rsidP="009A1B11">
            <w:pPr>
              <w:pStyle w:val="Standardparagraph"/>
              <w:jc w:val="both"/>
              <w:rPr>
                <w:b/>
                <w:color w:val="000000"/>
                <w:sz w:val="16"/>
                <w:szCs w:val="16"/>
              </w:rPr>
            </w:pPr>
            <w:r>
              <w:rPr>
                <w:b/>
                <w:color w:val="000000"/>
                <w:sz w:val="16"/>
                <w:szCs w:val="16"/>
              </w:rPr>
              <w:t>Yes.</w:t>
            </w:r>
          </w:p>
          <w:p w14:paraId="7841B2EA" w14:textId="77777777" w:rsidR="00ED072D" w:rsidRPr="00785363" w:rsidRDefault="00ED072D" w:rsidP="009A1B11">
            <w:pPr>
              <w:pStyle w:val="Standardparagraph"/>
              <w:keepNext/>
              <w:jc w:val="both"/>
              <w:rPr>
                <w:b/>
                <w:color w:val="000000"/>
                <w:sz w:val="16"/>
                <w:szCs w:val="16"/>
              </w:rPr>
            </w:pPr>
          </w:p>
        </w:tc>
      </w:tr>
    </w:tbl>
    <w:p w14:paraId="58ED2E54" w14:textId="77777777" w:rsidR="00ED072D" w:rsidRDefault="00ED072D" w:rsidP="00ED072D">
      <w:pPr>
        <w:pStyle w:val="Caption"/>
        <w:rPr>
          <w:b w:val="0"/>
        </w:rPr>
      </w:pPr>
    </w:p>
    <w:p w14:paraId="1E1741DB" w14:textId="77777777" w:rsidR="00ED072D" w:rsidRPr="00DF685E" w:rsidRDefault="00ED072D" w:rsidP="00ED072D">
      <w:pPr>
        <w:pStyle w:val="Caption"/>
        <w:jc w:val="center"/>
        <w:rPr>
          <w:b w:val="0"/>
        </w:rPr>
      </w:pPr>
      <w:r w:rsidRPr="00DF685E">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6</w:t>
      </w:r>
      <w:r>
        <w:rPr>
          <w:b w:val="0"/>
        </w:rPr>
        <w:fldChar w:fldCharType="end"/>
      </w:r>
      <w:r w:rsidRPr="00DF685E">
        <w:rPr>
          <w:b w:val="0"/>
        </w:rPr>
        <w:t>: Design Requirement Tag Compliance for this Implementation of FDAS</w:t>
      </w:r>
    </w:p>
    <w:p w14:paraId="7D463344" w14:textId="77777777" w:rsidR="00ED072D" w:rsidRDefault="00ED072D" w:rsidP="00ED072D">
      <w:pPr>
        <w:pStyle w:val="Standardparagraph"/>
      </w:pPr>
    </w:p>
    <w:p w14:paraId="0929A733" w14:textId="77777777" w:rsidR="00ED072D" w:rsidRDefault="00ED072D" w:rsidP="00ED072D">
      <w:pPr>
        <w:pStyle w:val="Standardparagraph"/>
      </w:pPr>
    </w:p>
    <w:p w14:paraId="1E000DCC" w14:textId="77777777" w:rsidR="00ED072D" w:rsidRDefault="00ED072D" w:rsidP="00ED072D">
      <w:pPr>
        <w:pStyle w:val="Standardparagraph"/>
      </w:pPr>
      <w:r>
        <w:br w:type="page"/>
      </w:r>
    </w:p>
    <w:p w14:paraId="031DFC6B" w14:textId="77777777" w:rsidR="00ED072D" w:rsidRDefault="00ED072D" w:rsidP="00ED072D">
      <w:pPr>
        <w:pStyle w:val="Standardparagraph"/>
      </w:pPr>
    </w:p>
    <w:p w14:paraId="306935EA" w14:textId="77777777" w:rsidR="00ED072D" w:rsidRDefault="00ED072D" w:rsidP="00ED072D">
      <w:pPr>
        <w:pStyle w:val="Heading1"/>
      </w:pPr>
      <w:bookmarkStart w:id="31" w:name="_Toc83713275"/>
      <w:bookmarkStart w:id="32" w:name="_Toc128755408"/>
      <w:r>
        <w:t>FDAS Clocking Architecture</w:t>
      </w:r>
      <w:bookmarkEnd w:id="31"/>
      <w:bookmarkEnd w:id="32"/>
    </w:p>
    <w:p w14:paraId="4F462FD2" w14:textId="77777777" w:rsidR="00ED072D" w:rsidRDefault="00ED072D" w:rsidP="00ED072D">
      <w:pPr>
        <w:pStyle w:val="Standardparagraph"/>
        <w:jc w:val="both"/>
        <w:rPr>
          <w:color w:val="000000"/>
        </w:rPr>
      </w:pPr>
    </w:p>
    <w:p w14:paraId="52A565A7" w14:textId="77777777" w:rsidR="00ED072D" w:rsidRDefault="00ED072D" w:rsidP="00ED072D">
      <w:pPr>
        <w:pStyle w:val="Standardparagraph"/>
        <w:jc w:val="both"/>
        <w:rPr>
          <w:color w:val="000000"/>
        </w:rPr>
      </w:pPr>
      <w:r>
        <w:rPr>
          <w:color w:val="000000"/>
        </w:rPr>
        <w:t xml:space="preserve">The Clocking Architecture for this implementation of the FDAS FPGA for the </w:t>
      </w:r>
      <w:r w:rsidR="004733FB">
        <w:rPr>
          <w:color w:val="000000"/>
        </w:rPr>
        <w:t xml:space="preserve">Intel </w:t>
      </w:r>
      <w:proofErr w:type="spellStart"/>
      <w:r w:rsidR="004733FB">
        <w:rPr>
          <w:color w:val="000000"/>
        </w:rPr>
        <w:t>Agilex</w:t>
      </w:r>
      <w:proofErr w:type="spellEnd"/>
      <w:r w:rsidR="004733FB">
        <w:rPr>
          <w:color w:val="000000"/>
        </w:rPr>
        <w:t xml:space="preserve"> </w:t>
      </w:r>
      <w:proofErr w:type="gramStart"/>
      <w:r w:rsidR="004733FB">
        <w:rPr>
          <w:color w:val="000000"/>
        </w:rPr>
        <w:t xml:space="preserve">F </w:t>
      </w:r>
      <w:r>
        <w:rPr>
          <w:color w:val="000000"/>
        </w:rPr>
        <w:t xml:space="preserve"> </w:t>
      </w:r>
      <w:r w:rsidR="004733FB">
        <w:rPr>
          <w:color w:val="000000"/>
        </w:rPr>
        <w:t>Development</w:t>
      </w:r>
      <w:proofErr w:type="gramEnd"/>
      <w:r w:rsidR="004733FB">
        <w:rPr>
          <w:color w:val="000000"/>
        </w:rPr>
        <w:t xml:space="preserve"> Board</w:t>
      </w:r>
      <w:r>
        <w:rPr>
          <w:color w:val="000000"/>
        </w:rPr>
        <w:t xml:space="preserve"> is shown in the figure below:-</w:t>
      </w:r>
    </w:p>
    <w:p w14:paraId="2E3993C2" w14:textId="77777777" w:rsidR="00ED072D" w:rsidRDefault="00ED072D" w:rsidP="00ED072D">
      <w:pPr>
        <w:pStyle w:val="Standardparagraph"/>
        <w:jc w:val="both"/>
        <w:rPr>
          <w:color w:val="000000"/>
        </w:rPr>
      </w:pPr>
    </w:p>
    <w:p w14:paraId="71E63604" w14:textId="77777777" w:rsidR="00ED072D" w:rsidRDefault="00ED072D" w:rsidP="00ED072D">
      <w:pPr>
        <w:pStyle w:val="Standardparagraph"/>
        <w:jc w:val="both"/>
        <w:rPr>
          <w:color w:val="000000"/>
        </w:rPr>
      </w:pPr>
      <w:r>
        <w:rPr>
          <w:noProof/>
          <w:color w:val="000000"/>
        </w:rPr>
        <mc:AlternateContent>
          <mc:Choice Requires="wpc">
            <w:drawing>
              <wp:anchor distT="0" distB="0" distL="114300" distR="114300" simplePos="0" relativeHeight="251597824" behindDoc="0" locked="0" layoutInCell="1" allowOverlap="1" wp14:anchorId="5DC3BCC6" wp14:editId="3073CA70">
                <wp:simplePos x="0" y="0"/>
                <wp:positionH relativeFrom="character">
                  <wp:posOffset>-988400</wp:posOffset>
                </wp:positionH>
                <wp:positionV relativeFrom="line">
                  <wp:posOffset>52070</wp:posOffset>
                </wp:positionV>
                <wp:extent cx="7303475" cy="6886575"/>
                <wp:effectExtent l="0" t="0" r="0" b="0"/>
                <wp:wrapNone/>
                <wp:docPr id="53626" name="Canvas 536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501" name="Rectangle 16"/>
                        <wps:cNvSpPr>
                          <a:spLocks noChangeArrowheads="1"/>
                        </wps:cNvSpPr>
                        <wps:spPr bwMode="auto">
                          <a:xfrm>
                            <a:off x="1128785" y="207595"/>
                            <a:ext cx="5757545" cy="575049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502" name="Text Box 17"/>
                        <wps:cNvSpPr txBox="1">
                          <a:spLocks noChangeArrowheads="1"/>
                        </wps:cNvSpPr>
                        <wps:spPr bwMode="auto">
                          <a:xfrm>
                            <a:off x="404835" y="235528"/>
                            <a:ext cx="67373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FFAA2" w14:textId="77777777" w:rsidR="00891C16" w:rsidRPr="001B2EBD" w:rsidRDefault="00891C16" w:rsidP="00ED072D">
                              <w:pPr>
                                <w:rPr>
                                  <w:sz w:val="16"/>
                                  <w:szCs w:val="16"/>
                                </w:rPr>
                              </w:pPr>
                              <w:r w:rsidRPr="001B2EBD">
                                <w:rPr>
                                  <w:sz w:val="16"/>
                                  <w:szCs w:val="16"/>
                                </w:rPr>
                                <w:t>100MHz</w:t>
                              </w:r>
                            </w:p>
                            <w:p w14:paraId="7B7F0352" w14:textId="77777777" w:rsidR="00891C16" w:rsidRPr="001B2EBD" w:rsidRDefault="00891C16" w:rsidP="00ED072D">
                              <w:pPr>
                                <w:rPr>
                                  <w:sz w:val="16"/>
                                  <w:szCs w:val="16"/>
                                </w:rPr>
                              </w:pPr>
                              <w:r w:rsidRPr="001B2EBD">
                                <w:rPr>
                                  <w:sz w:val="16"/>
                                  <w:szCs w:val="16"/>
                                </w:rPr>
                                <w:t>PCIe Clock</w:t>
                              </w:r>
                              <w:r>
                                <w:rPr>
                                  <w:sz w:val="16"/>
                                  <w:szCs w:val="16"/>
                                </w:rPr>
                                <w:t>s</w:t>
                              </w:r>
                            </w:p>
                            <w:p w14:paraId="52AF654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3" name="Text Box 18"/>
                        <wps:cNvSpPr txBox="1">
                          <a:spLocks noChangeArrowheads="1"/>
                        </wps:cNvSpPr>
                        <wps:spPr bwMode="auto">
                          <a:xfrm>
                            <a:off x="5675970" y="2927350"/>
                            <a:ext cx="821055" cy="671830"/>
                          </a:xfrm>
                          <a:prstGeom prst="rect">
                            <a:avLst/>
                          </a:prstGeom>
                          <a:solidFill>
                            <a:srgbClr val="DBE5F1"/>
                          </a:solidFill>
                          <a:ln w="9525">
                            <a:solidFill>
                              <a:srgbClr val="000000"/>
                            </a:solidFill>
                            <a:miter lim="800000"/>
                            <a:headEnd/>
                            <a:tailEnd/>
                          </a:ln>
                        </wps:spPr>
                        <wps:txbx>
                          <w:txbxContent>
                            <w:p w14:paraId="1D52CE13" w14:textId="77777777" w:rsidR="00891C16" w:rsidRPr="005E3C66" w:rsidRDefault="00891C16" w:rsidP="00ED072D">
                              <w:pPr>
                                <w:rPr>
                                  <w:b/>
                                  <w:sz w:val="16"/>
                                  <w:szCs w:val="16"/>
                                </w:rPr>
                              </w:pPr>
                              <w:r w:rsidRPr="005E3C66">
                                <w:rPr>
                                  <w:b/>
                                  <w:sz w:val="16"/>
                                  <w:szCs w:val="16"/>
                                </w:rPr>
                                <w:t>CLD</w:t>
                              </w:r>
                            </w:p>
                            <w:p w14:paraId="0CB86C1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4" name="Text Box 19"/>
                        <wps:cNvSpPr txBox="1">
                          <a:spLocks noChangeArrowheads="1"/>
                        </wps:cNvSpPr>
                        <wps:spPr bwMode="auto">
                          <a:xfrm>
                            <a:off x="5668350" y="2012950"/>
                            <a:ext cx="834390" cy="732155"/>
                          </a:xfrm>
                          <a:prstGeom prst="rect">
                            <a:avLst/>
                          </a:prstGeom>
                          <a:solidFill>
                            <a:srgbClr val="DBE5F1"/>
                          </a:solidFill>
                          <a:ln w="9525">
                            <a:solidFill>
                              <a:srgbClr val="000000"/>
                            </a:solidFill>
                            <a:miter lim="800000"/>
                            <a:headEnd/>
                            <a:tailEnd/>
                          </a:ln>
                        </wps:spPr>
                        <wps:txbx>
                          <w:txbxContent>
                            <w:p w14:paraId="3E5C2DD2" w14:textId="77777777" w:rsidR="00891C16" w:rsidRPr="005E3C66" w:rsidRDefault="00891C16" w:rsidP="00ED072D">
                              <w:pPr>
                                <w:rPr>
                                  <w:b/>
                                  <w:sz w:val="16"/>
                                  <w:szCs w:val="16"/>
                                </w:rPr>
                              </w:pPr>
                              <w:r w:rsidRPr="005E3C66">
                                <w:rPr>
                                  <w:b/>
                                  <w:sz w:val="16"/>
                                  <w:szCs w:val="16"/>
                                </w:rPr>
                                <w:t>CTRL</w:t>
                              </w:r>
                            </w:p>
                            <w:p w14:paraId="7156A9DA" w14:textId="77777777" w:rsidR="00891C16" w:rsidRPr="005E3C66" w:rsidRDefault="00891C16" w:rsidP="00ED072D">
                              <w:pPr>
                                <w:rPr>
                                  <w:b/>
                                </w:rPr>
                              </w:pPr>
                            </w:p>
                          </w:txbxContent>
                        </wps:txbx>
                        <wps:bodyPr rot="0" vert="horz" wrap="square" lIns="91440" tIns="45720" rIns="91440" bIns="45720" anchor="t" anchorCtr="0" upright="1">
                          <a:noAutofit/>
                        </wps:bodyPr>
                      </wps:wsp>
                      <wps:wsp>
                        <wps:cNvPr id="53505" name="Text Box 20"/>
                        <wps:cNvSpPr txBox="1">
                          <a:spLocks noChangeArrowheads="1"/>
                        </wps:cNvSpPr>
                        <wps:spPr bwMode="auto">
                          <a:xfrm>
                            <a:off x="5681685" y="3735070"/>
                            <a:ext cx="829945" cy="786130"/>
                          </a:xfrm>
                          <a:prstGeom prst="rect">
                            <a:avLst/>
                          </a:prstGeom>
                          <a:solidFill>
                            <a:srgbClr val="DBE5F1"/>
                          </a:solidFill>
                          <a:ln w="9525">
                            <a:solidFill>
                              <a:srgbClr val="000000"/>
                            </a:solidFill>
                            <a:miter lim="800000"/>
                            <a:headEnd/>
                            <a:tailEnd/>
                          </a:ln>
                        </wps:spPr>
                        <wps:txbx>
                          <w:txbxContent>
                            <w:p w14:paraId="4F2A3EB8" w14:textId="77777777" w:rsidR="00891C16" w:rsidRPr="005E3C66" w:rsidRDefault="00891C16" w:rsidP="00ED072D">
                              <w:pPr>
                                <w:rPr>
                                  <w:b/>
                                  <w:sz w:val="16"/>
                                  <w:szCs w:val="16"/>
                                </w:rPr>
                              </w:pPr>
                              <w:r w:rsidRPr="005E3C66">
                                <w:rPr>
                                  <w:b/>
                                  <w:sz w:val="16"/>
                                  <w:szCs w:val="16"/>
                                </w:rPr>
                                <w:t>CONV</w:t>
                              </w:r>
                            </w:p>
                            <w:p w14:paraId="22B4E7A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6" name="AutoShape 21"/>
                        <wps:cNvCnPr>
                          <a:cxnSpLocks noChangeShapeType="1"/>
                        </wps:cNvCnPr>
                        <wps:spPr bwMode="auto">
                          <a:xfrm>
                            <a:off x="805520" y="3023532"/>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07" name="Text Box 22"/>
                        <wps:cNvSpPr txBox="1">
                          <a:spLocks noChangeArrowheads="1"/>
                        </wps:cNvSpPr>
                        <wps:spPr bwMode="auto">
                          <a:xfrm>
                            <a:off x="5693750" y="4648835"/>
                            <a:ext cx="813435" cy="728980"/>
                          </a:xfrm>
                          <a:prstGeom prst="rect">
                            <a:avLst/>
                          </a:prstGeom>
                          <a:solidFill>
                            <a:srgbClr val="DBE5F1"/>
                          </a:solidFill>
                          <a:ln w="9525">
                            <a:solidFill>
                              <a:srgbClr val="000000"/>
                            </a:solidFill>
                            <a:miter lim="800000"/>
                            <a:headEnd/>
                            <a:tailEnd/>
                          </a:ln>
                        </wps:spPr>
                        <wps:txbx>
                          <w:txbxContent>
                            <w:p w14:paraId="56347D59" w14:textId="77777777" w:rsidR="00891C16" w:rsidRPr="005E3C66" w:rsidRDefault="00891C16" w:rsidP="00ED072D">
                              <w:pPr>
                                <w:rPr>
                                  <w:b/>
                                  <w:sz w:val="16"/>
                                  <w:szCs w:val="16"/>
                                </w:rPr>
                              </w:pPr>
                              <w:r w:rsidRPr="005E3C66">
                                <w:rPr>
                                  <w:b/>
                                  <w:sz w:val="16"/>
                                  <w:szCs w:val="16"/>
                                </w:rPr>
                                <w:t>HSUM</w:t>
                              </w:r>
                            </w:p>
                            <w:p w14:paraId="36B9A336" w14:textId="77777777" w:rsidR="00891C16" w:rsidRPr="005E3C66" w:rsidRDefault="00891C16" w:rsidP="00ED072D">
                              <w:pPr>
                                <w:rPr>
                                  <w:b/>
                                  <w:sz w:val="16"/>
                                  <w:szCs w:val="16"/>
                                </w:rPr>
                              </w:pPr>
                              <w:r w:rsidRPr="005E3C66">
                                <w:rPr>
                                  <w:b/>
                                  <w:sz w:val="16"/>
                                  <w:szCs w:val="16"/>
                                </w:rPr>
                                <w:t xml:space="preserve"> </w:t>
                              </w:r>
                            </w:p>
                          </w:txbxContent>
                        </wps:txbx>
                        <wps:bodyPr rot="0" vert="horz" wrap="square" lIns="91440" tIns="45720" rIns="91440" bIns="45720" anchor="t" anchorCtr="0" upright="1">
                          <a:noAutofit/>
                        </wps:bodyPr>
                      </wps:wsp>
                      <wps:wsp>
                        <wps:cNvPr id="53508" name="Text Box 23"/>
                        <wps:cNvSpPr txBox="1">
                          <a:spLocks noChangeArrowheads="1"/>
                        </wps:cNvSpPr>
                        <wps:spPr bwMode="auto">
                          <a:xfrm>
                            <a:off x="5615645" y="272259"/>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B9C5" w14:textId="77777777" w:rsidR="00891C16" w:rsidRPr="005E3C66" w:rsidRDefault="00891C16" w:rsidP="00ED072D">
                              <w:pPr>
                                <w:rPr>
                                  <w:b/>
                                  <w:sz w:val="24"/>
                                </w:rPr>
                              </w:pPr>
                              <w:r w:rsidRPr="005E3C66">
                                <w:rPr>
                                  <w:b/>
                                  <w:sz w:val="24"/>
                                </w:rPr>
                                <w:t>FDAS</w:t>
                              </w:r>
                              <w:r>
                                <w:rPr>
                                  <w:b/>
                                  <w:sz w:val="24"/>
                                </w:rPr>
                                <w:t xml:space="preserve"> FPGA</w:t>
                              </w:r>
                            </w:p>
                          </w:txbxContent>
                        </wps:txbx>
                        <wps:bodyPr rot="0" vert="horz" wrap="square" lIns="91440" tIns="45720" rIns="91440" bIns="45720" anchor="t" anchorCtr="0" upright="1">
                          <a:noAutofit/>
                        </wps:bodyPr>
                      </wps:wsp>
                      <wps:wsp>
                        <wps:cNvPr id="53509" name="AutoShape 24"/>
                        <wps:cNvCnPr>
                          <a:cxnSpLocks noChangeShapeType="1"/>
                        </wps:cNvCnPr>
                        <wps:spPr bwMode="auto">
                          <a:xfrm flipH="1">
                            <a:off x="4459946" y="2560195"/>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10" name="Text Box 25"/>
                        <wps:cNvSpPr txBox="1">
                          <a:spLocks noChangeArrowheads="1"/>
                        </wps:cNvSpPr>
                        <wps:spPr bwMode="auto">
                          <a:xfrm>
                            <a:off x="4870790" y="342793"/>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BCB11" w14:textId="77777777" w:rsidR="00891C16" w:rsidRPr="00FC439D" w:rsidRDefault="00891C16" w:rsidP="00ED072D">
                              <w:pPr>
                                <w:rPr>
                                  <w:sz w:val="16"/>
                                  <w:szCs w:val="16"/>
                                </w:rPr>
                              </w:pPr>
                              <w:r>
                                <w:rPr>
                                  <w:sz w:val="16"/>
                                  <w:szCs w:val="16"/>
                                </w:rPr>
                                <w:t>350</w:t>
                              </w:r>
                              <w:r w:rsidRPr="00FC439D">
                                <w:rPr>
                                  <w:sz w:val="16"/>
                                  <w:szCs w:val="16"/>
                                </w:rPr>
                                <w:t>MHz</w:t>
                              </w:r>
                            </w:p>
                          </w:txbxContent>
                        </wps:txbx>
                        <wps:bodyPr rot="0" vert="horz" wrap="square" lIns="91440" tIns="45720" rIns="91440" bIns="45720" anchor="t" anchorCtr="0" upright="1">
                          <a:noAutofit/>
                        </wps:bodyPr>
                      </wps:wsp>
                      <wps:wsp>
                        <wps:cNvPr id="53511" name="Text Box 26"/>
                        <wps:cNvSpPr txBox="1">
                          <a:spLocks noChangeArrowheads="1"/>
                        </wps:cNvSpPr>
                        <wps:spPr bwMode="auto">
                          <a:xfrm>
                            <a:off x="1476080" y="361315"/>
                            <a:ext cx="1035050" cy="2119630"/>
                          </a:xfrm>
                          <a:prstGeom prst="rect">
                            <a:avLst/>
                          </a:prstGeom>
                          <a:solidFill>
                            <a:srgbClr val="DBE5F1"/>
                          </a:solidFill>
                          <a:ln w="9525">
                            <a:solidFill>
                              <a:srgbClr val="000000"/>
                            </a:solidFill>
                            <a:miter lim="800000"/>
                            <a:headEnd/>
                            <a:tailEnd/>
                          </a:ln>
                        </wps:spPr>
                        <wps:txbx>
                          <w:txbxContent>
                            <w:p w14:paraId="6122321C" w14:textId="77777777" w:rsidR="00891C16" w:rsidRDefault="00891C16" w:rsidP="00ED072D">
                              <w:pPr>
                                <w:jc w:val="center"/>
                                <w:rPr>
                                  <w:b/>
                                  <w:sz w:val="16"/>
                                  <w:szCs w:val="16"/>
                                </w:rPr>
                              </w:pPr>
                              <w:proofErr w:type="gramStart"/>
                              <w:r w:rsidRPr="005E3C66">
                                <w:rPr>
                                  <w:b/>
                                  <w:sz w:val="16"/>
                                  <w:szCs w:val="16"/>
                                </w:rPr>
                                <w:t>PCIE  HARD</w:t>
                              </w:r>
                              <w:proofErr w:type="gramEnd"/>
                              <w:r w:rsidRPr="005E3C66">
                                <w:rPr>
                                  <w:b/>
                                  <w:sz w:val="16"/>
                                  <w:szCs w:val="16"/>
                                </w:rPr>
                                <w:t xml:space="preserve"> IP MACRO </w:t>
                              </w:r>
                            </w:p>
                            <w:p w14:paraId="77E93F9A" w14:textId="77777777" w:rsidR="00891C16" w:rsidRPr="005E3C66" w:rsidRDefault="00891C16" w:rsidP="00ED072D">
                              <w:pPr>
                                <w:jc w:val="center"/>
                                <w:rPr>
                                  <w:b/>
                                  <w:sz w:val="16"/>
                                  <w:szCs w:val="16"/>
                                </w:rPr>
                              </w:pPr>
                              <w:r w:rsidRPr="005E3C66">
                                <w:rPr>
                                  <w:b/>
                                  <w:sz w:val="16"/>
                                  <w:szCs w:val="16"/>
                                </w:rPr>
                                <w:t>(INTEL IP)</w:t>
                              </w:r>
                            </w:p>
                            <w:p w14:paraId="4A39DDAC" w14:textId="77777777" w:rsidR="00891C16" w:rsidRPr="005E3C66" w:rsidRDefault="00891C16" w:rsidP="00ED072D">
                              <w:pPr>
                                <w:jc w:val="center"/>
                                <w:rPr>
                                  <w:b/>
                                  <w:sz w:val="16"/>
                                  <w:szCs w:val="16"/>
                                </w:rPr>
                              </w:pPr>
                            </w:p>
                            <w:p w14:paraId="28F9EA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2" name="Text Box 27"/>
                        <wps:cNvSpPr txBox="1">
                          <a:spLocks noChangeArrowheads="1"/>
                        </wps:cNvSpPr>
                        <wps:spPr bwMode="auto">
                          <a:xfrm>
                            <a:off x="5077800" y="1125855"/>
                            <a:ext cx="537845" cy="589915"/>
                          </a:xfrm>
                          <a:prstGeom prst="rect">
                            <a:avLst/>
                          </a:prstGeom>
                          <a:solidFill>
                            <a:srgbClr val="DBE5F1"/>
                          </a:solidFill>
                          <a:ln w="9525">
                            <a:solidFill>
                              <a:srgbClr val="000000"/>
                            </a:solidFill>
                            <a:miter lim="800000"/>
                            <a:headEnd/>
                            <a:tailEnd/>
                          </a:ln>
                        </wps:spPr>
                        <wps:txbx>
                          <w:txbxContent>
                            <w:p w14:paraId="1BA2A44C" w14:textId="77777777" w:rsidR="00891C16" w:rsidRDefault="00891C16" w:rsidP="00ED072D">
                              <w:pPr>
                                <w:rPr>
                                  <w:b/>
                                  <w:sz w:val="16"/>
                                  <w:szCs w:val="16"/>
                                </w:rPr>
                              </w:pPr>
                              <w:r w:rsidRPr="005E3C66">
                                <w:rPr>
                                  <w:b/>
                                  <w:sz w:val="16"/>
                                  <w:szCs w:val="16"/>
                                </w:rPr>
                                <w:t>MCI_</w:t>
                              </w:r>
                            </w:p>
                            <w:p w14:paraId="4985A577" w14:textId="77777777" w:rsidR="00891C16" w:rsidRPr="005E3C66" w:rsidRDefault="00891C16" w:rsidP="00ED072D">
                              <w:pPr>
                                <w:rPr>
                                  <w:b/>
                                  <w:sz w:val="16"/>
                                  <w:szCs w:val="16"/>
                                </w:rPr>
                              </w:pPr>
                              <w:r w:rsidRPr="005E3C66">
                                <w:rPr>
                                  <w:b/>
                                  <w:sz w:val="16"/>
                                  <w:szCs w:val="16"/>
                                </w:rPr>
                                <w:t>TOP</w:t>
                              </w:r>
                            </w:p>
                            <w:p w14:paraId="2729A65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3" name="Text Box 28"/>
                        <wps:cNvSpPr txBox="1">
                          <a:spLocks noChangeArrowheads="1"/>
                        </wps:cNvSpPr>
                        <wps:spPr bwMode="auto">
                          <a:xfrm>
                            <a:off x="3728090" y="2096555"/>
                            <a:ext cx="758825" cy="562825"/>
                          </a:xfrm>
                          <a:prstGeom prst="rect">
                            <a:avLst/>
                          </a:prstGeom>
                          <a:solidFill>
                            <a:srgbClr val="DBE5F1"/>
                          </a:solidFill>
                          <a:ln w="9525">
                            <a:solidFill>
                              <a:srgbClr val="000000"/>
                            </a:solidFill>
                            <a:miter lim="800000"/>
                            <a:headEnd/>
                            <a:tailEnd/>
                          </a:ln>
                        </wps:spPr>
                        <wps:txbx>
                          <w:txbxContent>
                            <w:p w14:paraId="473943D2" w14:textId="77777777" w:rsidR="00891C16" w:rsidRPr="005E3C66" w:rsidRDefault="00891C16" w:rsidP="00ED072D">
                              <w:pPr>
                                <w:jc w:val="center"/>
                                <w:rPr>
                                  <w:b/>
                                  <w:sz w:val="16"/>
                                  <w:szCs w:val="16"/>
                                </w:rPr>
                              </w:pPr>
                              <w:r w:rsidRPr="005E3C66">
                                <w:rPr>
                                  <w:b/>
                                  <w:sz w:val="16"/>
                                  <w:szCs w:val="16"/>
                                </w:rPr>
                                <w:t xml:space="preserve"> PCIF</w:t>
                              </w:r>
                            </w:p>
                            <w:p w14:paraId="7AEBBCFB"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516" name="AutoShape 31"/>
                        <wps:cNvCnPr>
                          <a:cxnSpLocks noChangeShapeType="1"/>
                        </wps:cNvCnPr>
                        <wps:spPr bwMode="auto">
                          <a:xfrm rot="16200000" flipH="1">
                            <a:off x="3669612" y="3295473"/>
                            <a:ext cx="127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18" name="Text Box 33"/>
                        <wps:cNvSpPr txBox="1">
                          <a:spLocks noChangeArrowheads="1"/>
                        </wps:cNvSpPr>
                        <wps:spPr bwMode="auto">
                          <a:xfrm>
                            <a:off x="1465852" y="2551092"/>
                            <a:ext cx="1224280" cy="1410676"/>
                          </a:xfrm>
                          <a:prstGeom prst="rect">
                            <a:avLst/>
                          </a:prstGeom>
                          <a:solidFill>
                            <a:srgbClr val="DBE5F1"/>
                          </a:solidFill>
                          <a:ln w="9525">
                            <a:solidFill>
                              <a:srgbClr val="000000"/>
                            </a:solidFill>
                            <a:miter lim="800000"/>
                            <a:headEnd/>
                            <a:tailEnd/>
                          </a:ln>
                        </wps:spPr>
                        <wps:txbx>
                          <w:txbxContent>
                            <w:p w14:paraId="503C51E2" w14:textId="77777777" w:rsidR="00891C16" w:rsidRDefault="00891C16" w:rsidP="00ED072D">
                              <w:pPr>
                                <w:rPr>
                                  <w:b/>
                                  <w:sz w:val="16"/>
                                  <w:szCs w:val="16"/>
                                </w:rPr>
                              </w:pPr>
                              <w:r>
                                <w:rPr>
                                  <w:b/>
                                  <w:sz w:val="16"/>
                                  <w:szCs w:val="16"/>
                                </w:rPr>
                                <w:t>DDR_CONTROLLER_CALIBRATION_HPS</w:t>
                              </w:r>
                            </w:p>
                            <w:p w14:paraId="351E36D9" w14:textId="77777777" w:rsidR="00891C16" w:rsidRPr="005E3C66" w:rsidRDefault="00891C16" w:rsidP="00ED072D">
                              <w:pPr>
                                <w:rPr>
                                  <w:b/>
                                  <w:sz w:val="16"/>
                                  <w:szCs w:val="16"/>
                                </w:rPr>
                              </w:pPr>
                              <w:r>
                                <w:rPr>
                                  <w:b/>
                                  <w:sz w:val="16"/>
                                  <w:szCs w:val="16"/>
                                </w:rPr>
                                <w:t xml:space="preserve">(INTEL </w:t>
                              </w:r>
                              <w:r w:rsidRPr="005E3C66">
                                <w:rPr>
                                  <w:b/>
                                  <w:sz w:val="16"/>
                                  <w:szCs w:val="16"/>
                                </w:rPr>
                                <w:t>IP)</w:t>
                              </w:r>
                            </w:p>
                            <w:p w14:paraId="632B045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9" name="AutoShape 34"/>
                        <wps:cNvCnPr>
                          <a:cxnSpLocks noChangeShapeType="1"/>
                        </wps:cNvCnPr>
                        <wps:spPr bwMode="auto">
                          <a:xfrm flipV="1">
                            <a:off x="936330" y="113665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20" name="AutoShape 35"/>
                        <wps:cNvCnPr>
                          <a:cxnSpLocks noChangeShapeType="1"/>
                        </wps:cNvCnPr>
                        <wps:spPr bwMode="auto">
                          <a:xfrm>
                            <a:off x="3274849" y="2442203"/>
                            <a:ext cx="46800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3521" name="Text Box 36"/>
                        <wps:cNvSpPr txBox="1">
                          <a:spLocks noChangeArrowheads="1"/>
                        </wps:cNvSpPr>
                        <wps:spPr bwMode="auto">
                          <a:xfrm>
                            <a:off x="3712198" y="2693552"/>
                            <a:ext cx="787998" cy="787439"/>
                          </a:xfrm>
                          <a:prstGeom prst="rect">
                            <a:avLst/>
                          </a:prstGeom>
                          <a:solidFill>
                            <a:srgbClr val="DBE5F1"/>
                          </a:solidFill>
                          <a:ln w="9525">
                            <a:solidFill>
                              <a:srgbClr val="000000"/>
                            </a:solidFill>
                            <a:miter lim="800000"/>
                            <a:headEnd/>
                            <a:tailEnd/>
                          </a:ln>
                        </wps:spPr>
                        <wps:txbx>
                          <w:txbxContent>
                            <w:p w14:paraId="3F821CC5" w14:textId="77777777" w:rsidR="00891C16" w:rsidRPr="005E3C66" w:rsidRDefault="00891C16" w:rsidP="00ED072D">
                              <w:pPr>
                                <w:rPr>
                                  <w:b/>
                                  <w:sz w:val="16"/>
                                  <w:szCs w:val="16"/>
                                </w:rPr>
                              </w:pPr>
                              <w:r w:rsidRPr="005E3C66">
                                <w:rPr>
                                  <w:b/>
                                  <w:sz w:val="16"/>
                                  <w:szCs w:val="16"/>
                                </w:rPr>
                                <w:t>DDRIF2 #</w:t>
                              </w:r>
                              <w:r>
                                <w:rPr>
                                  <w:b/>
                                  <w:sz w:val="16"/>
                                  <w:szCs w:val="16"/>
                                </w:rPr>
                                <w:t>0</w:t>
                              </w:r>
                            </w:p>
                            <w:p w14:paraId="7D967FA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2" name="AutoShape 37"/>
                        <wps:cNvCnPr>
                          <a:cxnSpLocks noChangeShapeType="1"/>
                        </wps:cNvCnPr>
                        <wps:spPr bwMode="auto">
                          <a:xfrm flipH="1">
                            <a:off x="3452856" y="2451765"/>
                            <a:ext cx="635" cy="298800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523" name="AutoShape 38"/>
                        <wps:cNvCnPr>
                          <a:cxnSpLocks noChangeShapeType="1"/>
                        </wps:cNvCnPr>
                        <wps:spPr bwMode="auto">
                          <a:xfrm>
                            <a:off x="3451300" y="2987371"/>
                            <a:ext cx="28800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24" name="Text Box 39"/>
                        <wps:cNvSpPr txBox="1">
                          <a:spLocks noChangeArrowheads="1"/>
                        </wps:cNvSpPr>
                        <wps:spPr bwMode="auto">
                          <a:xfrm>
                            <a:off x="1406864" y="745490"/>
                            <a:ext cx="9721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CD8C4" w14:textId="77777777" w:rsidR="00891C16" w:rsidRDefault="00891C16" w:rsidP="00ED072D">
                              <w:pPr>
                                <w:rPr>
                                  <w:sz w:val="16"/>
                                  <w:szCs w:val="16"/>
                                </w:rPr>
                              </w:pPr>
                              <w:r>
                                <w:rPr>
                                  <w:sz w:val="16"/>
                                  <w:szCs w:val="16"/>
                                </w:rPr>
                                <w:t>CLK_REF_I_0</w:t>
                              </w:r>
                            </w:p>
                            <w:p w14:paraId="27F4E4AB" w14:textId="77777777" w:rsidR="00891C16" w:rsidRPr="001B2EBD" w:rsidRDefault="00891C16" w:rsidP="00ED072D">
                              <w:pPr>
                                <w:rPr>
                                  <w:sz w:val="16"/>
                                  <w:szCs w:val="16"/>
                                </w:rPr>
                              </w:pPr>
                              <w:r>
                                <w:rPr>
                                  <w:sz w:val="16"/>
                                  <w:szCs w:val="16"/>
                                </w:rPr>
                                <w:t>(</w:t>
                              </w:r>
                              <w:proofErr w:type="spellStart"/>
                              <w:r>
                                <w:rPr>
                                  <w:sz w:val="16"/>
                                  <w:szCs w:val="16"/>
                                </w:rPr>
                                <w:t>refclk</w:t>
                              </w:r>
                              <w:proofErr w:type="spellEnd"/>
                              <w:r>
                                <w:rPr>
                                  <w:sz w:val="16"/>
                                  <w:szCs w:val="16"/>
                                </w:rPr>
                                <w:t>)</w:t>
                              </w:r>
                            </w:p>
                            <w:p w14:paraId="78F54B8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5" name="Text Box 40"/>
                        <wps:cNvSpPr txBox="1">
                          <a:spLocks noChangeArrowheads="1"/>
                        </wps:cNvSpPr>
                        <wps:spPr bwMode="auto">
                          <a:xfrm>
                            <a:off x="3673179" y="2227580"/>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A24AC" w14:textId="77777777" w:rsidR="00891C16" w:rsidRPr="001B2EBD" w:rsidRDefault="00891C16" w:rsidP="00ED072D">
                              <w:pPr>
                                <w:rPr>
                                  <w:sz w:val="16"/>
                                  <w:szCs w:val="16"/>
                                </w:rPr>
                              </w:pPr>
                              <w:r w:rsidRPr="001B2EBD">
                                <w:rPr>
                                  <w:sz w:val="16"/>
                                  <w:szCs w:val="16"/>
                                </w:rPr>
                                <w:t>CLK_PCIE</w:t>
                              </w:r>
                            </w:p>
                            <w:p w14:paraId="381DAAB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6" name="AutoShape 41"/>
                        <wps:cNvSpPr>
                          <a:spLocks noChangeArrowheads="1"/>
                        </wps:cNvSpPr>
                        <wps:spPr bwMode="auto">
                          <a:xfrm rot="5400000">
                            <a:off x="1489415" y="1037590"/>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527" name="AutoShape 42"/>
                        <wps:cNvSpPr>
                          <a:spLocks noChangeArrowheads="1"/>
                        </wps:cNvSpPr>
                        <wps:spPr bwMode="auto">
                          <a:xfrm rot="5400000">
                            <a:off x="3744588" y="2354865"/>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28" name="AutoShape 43"/>
                        <wps:cNvSpPr>
                          <a:spLocks noChangeArrowheads="1"/>
                        </wps:cNvSpPr>
                        <wps:spPr bwMode="auto">
                          <a:xfrm rot="5400000">
                            <a:off x="2535260" y="1845310"/>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29" name="AutoShape 44"/>
                        <wps:cNvSpPr>
                          <a:spLocks noChangeArrowheads="1"/>
                        </wps:cNvSpPr>
                        <wps:spPr bwMode="auto">
                          <a:xfrm rot="16200000" flipH="1">
                            <a:off x="4327874" y="2487787"/>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30" name="AutoShape 45"/>
                        <wps:cNvSpPr>
                          <a:spLocks noChangeArrowheads="1"/>
                        </wps:cNvSpPr>
                        <wps:spPr bwMode="auto">
                          <a:xfrm rot="5400000">
                            <a:off x="4508840" y="53594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31" name="AutoShape 46"/>
                        <wps:cNvSpPr>
                          <a:spLocks noChangeArrowheads="1"/>
                        </wps:cNvSpPr>
                        <wps:spPr bwMode="auto">
                          <a:xfrm rot="5400000">
                            <a:off x="5693750" y="327596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32" name="Text Box 47"/>
                        <wps:cNvSpPr txBox="1">
                          <a:spLocks noChangeArrowheads="1"/>
                        </wps:cNvSpPr>
                        <wps:spPr bwMode="auto">
                          <a:xfrm>
                            <a:off x="1418930" y="1714500"/>
                            <a:ext cx="120713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0770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33" name="Text Box 48"/>
                        <wps:cNvSpPr txBox="1">
                          <a:spLocks noChangeArrowheads="1"/>
                        </wps:cNvSpPr>
                        <wps:spPr bwMode="auto">
                          <a:xfrm>
                            <a:off x="3675086" y="2786011"/>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63C3B" w14:textId="77777777" w:rsidR="00891C16" w:rsidRPr="001B2EBD" w:rsidRDefault="00891C16" w:rsidP="00ED072D">
                              <w:pPr>
                                <w:rPr>
                                  <w:sz w:val="16"/>
                                  <w:szCs w:val="16"/>
                                </w:rPr>
                              </w:pPr>
                              <w:r w:rsidRPr="001B2EBD">
                                <w:rPr>
                                  <w:sz w:val="16"/>
                                  <w:szCs w:val="16"/>
                                </w:rPr>
                                <w:t>CLK_PCIE</w:t>
                              </w:r>
                            </w:p>
                            <w:p w14:paraId="119165D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35" name="AutoShape 50"/>
                        <wps:cNvSpPr>
                          <a:spLocks noChangeArrowheads="1"/>
                        </wps:cNvSpPr>
                        <wps:spPr bwMode="auto">
                          <a:xfrm rot="5400000">
                            <a:off x="1489415" y="2956857"/>
                            <a:ext cx="123825"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53536" name="AutoShape 51"/>
                        <wps:cNvSpPr>
                          <a:spLocks noChangeArrowheads="1"/>
                        </wps:cNvSpPr>
                        <wps:spPr bwMode="auto">
                          <a:xfrm rot="5400000">
                            <a:off x="3737315" y="2910272"/>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37" name="AutoShape 52"/>
                        <wps:cNvSpPr>
                          <a:spLocks noChangeArrowheads="1"/>
                        </wps:cNvSpPr>
                        <wps:spPr bwMode="auto">
                          <a:xfrm rot="5400000">
                            <a:off x="5103200" y="149479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38" name="AutoShape 53"/>
                        <wps:cNvCnPr>
                          <a:cxnSpLocks noChangeShapeType="1"/>
                        </wps:cNvCnPr>
                        <wps:spPr bwMode="auto">
                          <a:xfrm>
                            <a:off x="3458064" y="5436787"/>
                            <a:ext cx="28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40" name="Text Box 55"/>
                        <wps:cNvSpPr txBox="1">
                          <a:spLocks noChangeArrowheads="1"/>
                        </wps:cNvSpPr>
                        <wps:spPr bwMode="auto">
                          <a:xfrm>
                            <a:off x="3696675" y="218440"/>
                            <a:ext cx="786765" cy="582930"/>
                          </a:xfrm>
                          <a:prstGeom prst="rect">
                            <a:avLst/>
                          </a:prstGeom>
                          <a:solidFill>
                            <a:srgbClr val="DBE5F1"/>
                          </a:solidFill>
                          <a:ln w="9525">
                            <a:solidFill>
                              <a:srgbClr val="000000"/>
                            </a:solidFill>
                            <a:miter lim="800000"/>
                            <a:headEnd/>
                            <a:tailEnd/>
                          </a:ln>
                        </wps:spPr>
                        <wps:txbx>
                          <w:txbxContent>
                            <w:p w14:paraId="0F21975C" w14:textId="77777777" w:rsidR="00891C16" w:rsidRDefault="00891C16" w:rsidP="00ED072D">
                              <w:pPr>
                                <w:jc w:val="center"/>
                                <w:rPr>
                                  <w:b/>
                                  <w:sz w:val="16"/>
                                  <w:szCs w:val="16"/>
                                </w:rPr>
                              </w:pPr>
                              <w:r>
                                <w:rPr>
                                  <w:b/>
                                  <w:sz w:val="16"/>
                                  <w:szCs w:val="16"/>
                                </w:rPr>
                                <w:t>PLL</w:t>
                              </w:r>
                            </w:p>
                            <w:p w14:paraId="16B84AF0" w14:textId="77777777" w:rsidR="00891C16" w:rsidRPr="005E3C66" w:rsidRDefault="00891C16" w:rsidP="00ED072D">
                              <w:pPr>
                                <w:jc w:val="center"/>
                                <w:rPr>
                                  <w:b/>
                                  <w:sz w:val="16"/>
                                  <w:szCs w:val="16"/>
                                </w:rPr>
                              </w:pPr>
                              <w:r>
                                <w:rPr>
                                  <w:b/>
                                  <w:sz w:val="16"/>
                                  <w:szCs w:val="16"/>
                                </w:rPr>
                                <w:t>(INTEL IP)</w:t>
                              </w:r>
                            </w:p>
                            <w:p w14:paraId="371F9A9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541" name="AutoShape 56"/>
                        <wps:cNvCnPr>
                          <a:cxnSpLocks noChangeShapeType="1"/>
                        </wps:cNvCnPr>
                        <wps:spPr bwMode="auto">
                          <a:xfrm>
                            <a:off x="3256620" y="713348"/>
                            <a:ext cx="440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42" name="Text Box 57"/>
                        <wps:cNvSpPr txBox="1">
                          <a:spLocks noChangeArrowheads="1"/>
                        </wps:cNvSpPr>
                        <wps:spPr bwMode="auto">
                          <a:xfrm>
                            <a:off x="2582888" y="1913255"/>
                            <a:ext cx="6737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27003" w14:textId="77777777" w:rsidR="00891C16" w:rsidRPr="001B2EBD" w:rsidRDefault="00891C16" w:rsidP="00ED072D">
                              <w:pPr>
                                <w:rPr>
                                  <w:sz w:val="16"/>
                                  <w:szCs w:val="16"/>
                                </w:rPr>
                              </w:pPr>
                              <w:r>
                                <w:rPr>
                                  <w:sz w:val="16"/>
                                  <w:szCs w:val="16"/>
                                </w:rPr>
                                <w:t>350MHz</w:t>
                              </w:r>
                            </w:p>
                            <w:p w14:paraId="5D4010A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3" name="AutoShape 58"/>
                        <wps:cNvSpPr>
                          <a:spLocks noChangeArrowheads="1"/>
                        </wps:cNvSpPr>
                        <wps:spPr bwMode="auto">
                          <a:xfrm rot="5400000">
                            <a:off x="3727790" y="612775"/>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44" name="Text Box 59"/>
                        <wps:cNvSpPr txBox="1">
                          <a:spLocks noChangeArrowheads="1"/>
                        </wps:cNvSpPr>
                        <wps:spPr bwMode="auto">
                          <a:xfrm>
                            <a:off x="3950675" y="236347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6A2FC" w14:textId="77777777" w:rsidR="00891C16" w:rsidRPr="001B2EBD" w:rsidRDefault="00891C16" w:rsidP="00ED072D">
                              <w:pPr>
                                <w:rPr>
                                  <w:sz w:val="16"/>
                                  <w:szCs w:val="16"/>
                                </w:rPr>
                              </w:pPr>
                              <w:r w:rsidRPr="001B2EBD">
                                <w:rPr>
                                  <w:sz w:val="16"/>
                                  <w:szCs w:val="16"/>
                                </w:rPr>
                                <w:t>CLK_</w:t>
                              </w:r>
                              <w:r>
                                <w:rPr>
                                  <w:sz w:val="16"/>
                                  <w:szCs w:val="16"/>
                                </w:rPr>
                                <w:t>MC</w:t>
                              </w:r>
                            </w:p>
                            <w:p w14:paraId="2997819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5" name="Text Box 60"/>
                        <wps:cNvSpPr txBox="1">
                          <a:spLocks noChangeArrowheads="1"/>
                        </wps:cNvSpPr>
                        <wps:spPr bwMode="auto">
                          <a:xfrm>
                            <a:off x="1552916" y="2961880"/>
                            <a:ext cx="826134" cy="24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D819A" w14:textId="77777777" w:rsidR="00891C16" w:rsidRPr="00BA5C45" w:rsidRDefault="00891C16" w:rsidP="00ED072D">
                              <w:pPr>
                                <w:rPr>
                                  <w:sz w:val="12"/>
                                  <w:szCs w:val="12"/>
                                </w:rPr>
                              </w:pPr>
                              <w:r w:rsidRPr="00BA5C45">
                                <w:rPr>
                                  <w:sz w:val="12"/>
                                  <w:szCs w:val="12"/>
                                </w:rPr>
                                <w:t>PLL_REF_CLK</w:t>
                              </w:r>
                              <w:r>
                                <w:rPr>
                                  <w:sz w:val="12"/>
                                  <w:szCs w:val="12"/>
                                </w:rPr>
                                <w:t>_0</w:t>
                              </w:r>
                            </w:p>
                            <w:p w14:paraId="34D1EE0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6" name="AutoShape 61"/>
                        <wps:cNvCnPr>
                          <a:cxnSpLocks noChangeShapeType="1"/>
                        </wps:cNvCnPr>
                        <wps:spPr bwMode="auto">
                          <a:xfrm flipH="1" flipV="1">
                            <a:off x="3268685" y="714115"/>
                            <a:ext cx="635" cy="1728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547" name="AutoShape 62"/>
                        <wps:cNvCnPr>
                          <a:cxnSpLocks noChangeShapeType="1"/>
                        </wps:cNvCnPr>
                        <wps:spPr bwMode="auto">
                          <a:xfrm>
                            <a:off x="4630125" y="617855"/>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48" name="AutoShape 63"/>
                        <wps:cNvCnPr>
                          <a:cxnSpLocks noChangeShapeType="1"/>
                        </wps:cNvCnPr>
                        <wps:spPr bwMode="auto">
                          <a:xfrm rot="5400000">
                            <a:off x="2441400" y="3102421"/>
                            <a:ext cx="496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50" name="AutoShape 65"/>
                        <wps:cNvSpPr>
                          <a:spLocks noChangeArrowheads="1"/>
                        </wps:cNvSpPr>
                        <wps:spPr bwMode="auto">
                          <a:xfrm rot="16200000" flipH="1">
                            <a:off x="4341200" y="307229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51" name="Text Box 66"/>
                        <wps:cNvSpPr txBox="1">
                          <a:spLocks noChangeArrowheads="1"/>
                        </wps:cNvSpPr>
                        <wps:spPr bwMode="auto">
                          <a:xfrm>
                            <a:off x="3836375" y="296688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0924D" w14:textId="77777777" w:rsidR="00891C16" w:rsidRPr="001B2EBD" w:rsidRDefault="00891C16" w:rsidP="00ED072D">
                              <w:pPr>
                                <w:rPr>
                                  <w:sz w:val="16"/>
                                  <w:szCs w:val="16"/>
                                </w:rPr>
                              </w:pPr>
                              <w:r w:rsidRPr="001B2EBD">
                                <w:rPr>
                                  <w:sz w:val="16"/>
                                  <w:szCs w:val="16"/>
                                </w:rPr>
                                <w:t>CLK_</w:t>
                              </w:r>
                              <w:r>
                                <w:rPr>
                                  <w:sz w:val="16"/>
                                  <w:szCs w:val="16"/>
                                </w:rPr>
                                <w:t>SYS</w:t>
                              </w:r>
                            </w:p>
                            <w:p w14:paraId="627978E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52" name="AutoShape 67"/>
                        <wps:cNvCnPr>
                          <a:cxnSpLocks noChangeShapeType="1"/>
                        </wps:cNvCnPr>
                        <wps:spPr bwMode="auto">
                          <a:xfrm flipH="1">
                            <a:off x="4483440" y="3169898"/>
                            <a:ext cx="43180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55" name="Text Box 70"/>
                        <wps:cNvSpPr txBox="1">
                          <a:spLocks noChangeArrowheads="1"/>
                        </wps:cNvSpPr>
                        <wps:spPr bwMode="auto">
                          <a:xfrm>
                            <a:off x="5040335" y="1379855"/>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38D02" w14:textId="77777777" w:rsidR="00891C16" w:rsidRPr="001B2EBD" w:rsidRDefault="00891C16" w:rsidP="00ED072D">
                              <w:pPr>
                                <w:rPr>
                                  <w:sz w:val="16"/>
                                  <w:szCs w:val="16"/>
                                </w:rPr>
                              </w:pPr>
                              <w:r w:rsidRPr="001B2EBD">
                                <w:rPr>
                                  <w:sz w:val="16"/>
                                  <w:szCs w:val="16"/>
                                </w:rPr>
                                <w:t>CLK_</w:t>
                              </w:r>
                              <w:r>
                                <w:rPr>
                                  <w:sz w:val="16"/>
                                  <w:szCs w:val="16"/>
                                </w:rPr>
                                <w:t>MC</w:t>
                              </w:r>
                            </w:p>
                            <w:p w14:paraId="4AE53EA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56" name="AutoShape 71"/>
                        <wps:cNvCnPr>
                          <a:cxnSpLocks noChangeShapeType="1"/>
                        </wps:cNvCnPr>
                        <wps:spPr bwMode="auto">
                          <a:xfrm>
                            <a:off x="4937465" y="1582420"/>
                            <a:ext cx="14414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57" name="AutoShape 72"/>
                        <wps:cNvSpPr>
                          <a:spLocks noChangeArrowheads="1"/>
                        </wps:cNvSpPr>
                        <wps:spPr bwMode="auto">
                          <a:xfrm rot="5400000">
                            <a:off x="2712425" y="2846372"/>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558" name="AutoShape 73"/>
                        <wps:cNvSpPr>
                          <a:spLocks noChangeArrowheads="1"/>
                        </wps:cNvSpPr>
                        <wps:spPr bwMode="auto">
                          <a:xfrm rot="5400000">
                            <a:off x="5684225" y="227584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59" name="AutoShape 74"/>
                        <wps:cNvSpPr>
                          <a:spLocks noChangeArrowheads="1"/>
                        </wps:cNvSpPr>
                        <wps:spPr bwMode="auto">
                          <a:xfrm rot="5400000">
                            <a:off x="5684225" y="258064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60" name="Text Box 75"/>
                        <wps:cNvSpPr txBox="1">
                          <a:spLocks noChangeArrowheads="1"/>
                        </wps:cNvSpPr>
                        <wps:spPr bwMode="auto">
                          <a:xfrm>
                            <a:off x="5636600" y="244665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A0CB9" w14:textId="77777777" w:rsidR="00891C16" w:rsidRPr="001B2EBD" w:rsidRDefault="00891C16" w:rsidP="00ED072D">
                              <w:pPr>
                                <w:rPr>
                                  <w:sz w:val="16"/>
                                  <w:szCs w:val="16"/>
                                </w:rPr>
                              </w:pPr>
                              <w:r w:rsidRPr="001B2EBD">
                                <w:rPr>
                                  <w:sz w:val="16"/>
                                  <w:szCs w:val="16"/>
                                </w:rPr>
                                <w:t>CLK_</w:t>
                              </w:r>
                              <w:r>
                                <w:rPr>
                                  <w:sz w:val="16"/>
                                  <w:szCs w:val="16"/>
                                </w:rPr>
                                <w:t>SYS</w:t>
                              </w:r>
                            </w:p>
                            <w:p w14:paraId="67F6D86A"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1" name="Text Box 76"/>
                        <wps:cNvSpPr txBox="1">
                          <a:spLocks noChangeArrowheads="1"/>
                        </wps:cNvSpPr>
                        <wps:spPr bwMode="auto">
                          <a:xfrm>
                            <a:off x="5693750" y="217043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4552" w14:textId="77777777" w:rsidR="00891C16" w:rsidRPr="001B2EBD" w:rsidRDefault="00891C16" w:rsidP="00ED072D">
                              <w:pPr>
                                <w:rPr>
                                  <w:sz w:val="16"/>
                                  <w:szCs w:val="16"/>
                                </w:rPr>
                              </w:pPr>
                              <w:r w:rsidRPr="001B2EBD">
                                <w:rPr>
                                  <w:sz w:val="16"/>
                                  <w:szCs w:val="16"/>
                                </w:rPr>
                                <w:t>CLK_</w:t>
                              </w:r>
                              <w:r>
                                <w:rPr>
                                  <w:sz w:val="16"/>
                                  <w:szCs w:val="16"/>
                                </w:rPr>
                                <w:t>MC</w:t>
                              </w:r>
                            </w:p>
                            <w:p w14:paraId="7F1121E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2" name="AutoShape 77"/>
                        <wps:cNvCnPr>
                          <a:cxnSpLocks noChangeShapeType="1"/>
                        </wps:cNvCnPr>
                        <wps:spPr bwMode="auto">
                          <a:xfrm>
                            <a:off x="4927940" y="2363470"/>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3" name="AutoShape 78"/>
                        <wps:cNvCnPr>
                          <a:cxnSpLocks noChangeShapeType="1"/>
                        </wps:cNvCnPr>
                        <wps:spPr bwMode="auto">
                          <a:xfrm>
                            <a:off x="4946990" y="2658745"/>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4" name="AutoShape 79"/>
                        <wps:cNvCnPr>
                          <a:cxnSpLocks noChangeShapeType="1"/>
                        </wps:cNvCnPr>
                        <wps:spPr bwMode="auto">
                          <a:xfrm>
                            <a:off x="4937465" y="3354070"/>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5" name="Text Box 80"/>
                        <wps:cNvSpPr txBox="1">
                          <a:spLocks noChangeArrowheads="1"/>
                        </wps:cNvSpPr>
                        <wps:spPr bwMode="auto">
                          <a:xfrm>
                            <a:off x="5646125" y="315150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D539F" w14:textId="77777777" w:rsidR="00891C16" w:rsidRPr="001B2EBD" w:rsidRDefault="00891C16" w:rsidP="00ED072D">
                              <w:pPr>
                                <w:rPr>
                                  <w:sz w:val="16"/>
                                  <w:szCs w:val="16"/>
                                </w:rPr>
                              </w:pPr>
                              <w:r w:rsidRPr="001B2EBD">
                                <w:rPr>
                                  <w:sz w:val="16"/>
                                  <w:szCs w:val="16"/>
                                </w:rPr>
                                <w:t>CLK_</w:t>
                              </w:r>
                              <w:r>
                                <w:rPr>
                                  <w:sz w:val="16"/>
                                  <w:szCs w:val="16"/>
                                </w:rPr>
                                <w:t>SYS</w:t>
                              </w:r>
                            </w:p>
                            <w:p w14:paraId="76CDB80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6" name="AutoShape 81"/>
                        <wps:cNvSpPr>
                          <a:spLocks noChangeArrowheads="1"/>
                        </wps:cNvSpPr>
                        <wps:spPr bwMode="auto">
                          <a:xfrm rot="5400000">
                            <a:off x="5703275" y="428561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67" name="AutoShape 82"/>
                        <wps:cNvCnPr>
                          <a:cxnSpLocks noChangeShapeType="1"/>
                        </wps:cNvCnPr>
                        <wps:spPr bwMode="auto">
                          <a:xfrm>
                            <a:off x="4946990" y="4363720"/>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8" name="Text Box 83"/>
                        <wps:cNvSpPr txBox="1">
                          <a:spLocks noChangeArrowheads="1"/>
                        </wps:cNvSpPr>
                        <wps:spPr bwMode="auto">
                          <a:xfrm>
                            <a:off x="5655650" y="416115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09386" w14:textId="77777777" w:rsidR="00891C16" w:rsidRPr="001B2EBD" w:rsidRDefault="00891C16" w:rsidP="00ED072D">
                              <w:pPr>
                                <w:rPr>
                                  <w:sz w:val="16"/>
                                  <w:szCs w:val="16"/>
                                </w:rPr>
                              </w:pPr>
                              <w:r w:rsidRPr="001B2EBD">
                                <w:rPr>
                                  <w:sz w:val="16"/>
                                  <w:szCs w:val="16"/>
                                </w:rPr>
                                <w:t>CLK_</w:t>
                              </w:r>
                              <w:r>
                                <w:rPr>
                                  <w:sz w:val="16"/>
                                  <w:szCs w:val="16"/>
                                </w:rPr>
                                <w:t>SYS</w:t>
                              </w:r>
                            </w:p>
                            <w:p w14:paraId="00A8353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9" name="AutoShape 84"/>
                        <wps:cNvSpPr>
                          <a:spLocks noChangeArrowheads="1"/>
                        </wps:cNvSpPr>
                        <wps:spPr bwMode="auto">
                          <a:xfrm rot="5400000">
                            <a:off x="5703275" y="399034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70" name="Text Box 85"/>
                        <wps:cNvSpPr txBox="1">
                          <a:spLocks noChangeArrowheads="1"/>
                        </wps:cNvSpPr>
                        <wps:spPr bwMode="auto">
                          <a:xfrm>
                            <a:off x="5712800" y="388493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19C6C" w14:textId="77777777" w:rsidR="00891C16" w:rsidRPr="001B2EBD" w:rsidRDefault="00891C16" w:rsidP="00ED072D">
                              <w:pPr>
                                <w:rPr>
                                  <w:sz w:val="16"/>
                                  <w:szCs w:val="16"/>
                                </w:rPr>
                              </w:pPr>
                              <w:r w:rsidRPr="001B2EBD">
                                <w:rPr>
                                  <w:sz w:val="16"/>
                                  <w:szCs w:val="16"/>
                                </w:rPr>
                                <w:t>CLK_</w:t>
                              </w:r>
                              <w:r>
                                <w:rPr>
                                  <w:sz w:val="16"/>
                                  <w:szCs w:val="16"/>
                                </w:rPr>
                                <w:t>MC</w:t>
                              </w:r>
                            </w:p>
                            <w:p w14:paraId="076AD34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1" name="AutoShape 86"/>
                        <wps:cNvCnPr>
                          <a:cxnSpLocks noChangeShapeType="1"/>
                        </wps:cNvCnPr>
                        <wps:spPr bwMode="auto">
                          <a:xfrm>
                            <a:off x="4946990" y="4077970"/>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72" name="AutoShape 87"/>
                        <wps:cNvSpPr>
                          <a:spLocks noChangeArrowheads="1"/>
                        </wps:cNvSpPr>
                        <wps:spPr bwMode="auto">
                          <a:xfrm rot="5400000">
                            <a:off x="5722325" y="519049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73" name="AutoShape 88"/>
                        <wps:cNvCnPr>
                          <a:cxnSpLocks noChangeShapeType="1"/>
                        </wps:cNvCnPr>
                        <wps:spPr bwMode="auto">
                          <a:xfrm>
                            <a:off x="4937465" y="5268595"/>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74" name="Text Box 89"/>
                        <wps:cNvSpPr txBox="1">
                          <a:spLocks noChangeArrowheads="1"/>
                        </wps:cNvSpPr>
                        <wps:spPr bwMode="auto">
                          <a:xfrm>
                            <a:off x="5674700" y="5066030"/>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1BC" w14:textId="77777777" w:rsidR="00891C16" w:rsidRPr="001B2EBD" w:rsidRDefault="00891C16" w:rsidP="00ED072D">
                              <w:pPr>
                                <w:rPr>
                                  <w:sz w:val="16"/>
                                  <w:szCs w:val="16"/>
                                </w:rPr>
                              </w:pPr>
                              <w:r w:rsidRPr="001B2EBD">
                                <w:rPr>
                                  <w:sz w:val="16"/>
                                  <w:szCs w:val="16"/>
                                </w:rPr>
                                <w:t>CLK_</w:t>
                              </w:r>
                              <w:r>
                                <w:rPr>
                                  <w:sz w:val="16"/>
                                  <w:szCs w:val="16"/>
                                </w:rPr>
                                <w:t>SYS</w:t>
                              </w:r>
                            </w:p>
                            <w:p w14:paraId="2C84DEB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5" name="AutoShape 90"/>
                        <wps:cNvSpPr>
                          <a:spLocks noChangeArrowheads="1"/>
                        </wps:cNvSpPr>
                        <wps:spPr bwMode="auto">
                          <a:xfrm rot="5400000">
                            <a:off x="5722325" y="4933315"/>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76" name="Text Box 91"/>
                        <wps:cNvSpPr txBox="1">
                          <a:spLocks noChangeArrowheads="1"/>
                        </wps:cNvSpPr>
                        <wps:spPr bwMode="auto">
                          <a:xfrm>
                            <a:off x="5731850" y="4827905"/>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4EA63" w14:textId="77777777" w:rsidR="00891C16" w:rsidRPr="001B2EBD" w:rsidRDefault="00891C16" w:rsidP="00ED072D">
                              <w:pPr>
                                <w:rPr>
                                  <w:sz w:val="16"/>
                                  <w:szCs w:val="16"/>
                                </w:rPr>
                              </w:pPr>
                              <w:r w:rsidRPr="001B2EBD">
                                <w:rPr>
                                  <w:sz w:val="16"/>
                                  <w:szCs w:val="16"/>
                                </w:rPr>
                                <w:t>CLK_</w:t>
                              </w:r>
                              <w:r>
                                <w:rPr>
                                  <w:sz w:val="16"/>
                                  <w:szCs w:val="16"/>
                                </w:rPr>
                                <w:t>MC</w:t>
                              </w:r>
                            </w:p>
                            <w:p w14:paraId="12A0E18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7" name="AutoShape 92"/>
                        <wps:cNvCnPr>
                          <a:cxnSpLocks noChangeShapeType="1"/>
                        </wps:cNvCnPr>
                        <wps:spPr bwMode="auto">
                          <a:xfrm>
                            <a:off x="4927940" y="5020945"/>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83" name="AutoShape 98"/>
                        <wps:cNvSpPr>
                          <a:spLocks noChangeArrowheads="1"/>
                        </wps:cNvSpPr>
                        <wps:spPr bwMode="auto">
                          <a:xfrm rot="5400000">
                            <a:off x="3731600" y="3282825"/>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585" name="Text Box 100"/>
                        <wps:cNvSpPr txBox="1">
                          <a:spLocks noChangeArrowheads="1"/>
                        </wps:cNvSpPr>
                        <wps:spPr bwMode="auto">
                          <a:xfrm>
                            <a:off x="3626825" y="3158267"/>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2DC20" w14:textId="77777777" w:rsidR="00891C16" w:rsidRPr="001B2EBD" w:rsidRDefault="00891C16" w:rsidP="00ED072D">
                              <w:pPr>
                                <w:rPr>
                                  <w:sz w:val="16"/>
                                  <w:szCs w:val="16"/>
                                </w:rPr>
                              </w:pPr>
                              <w:r w:rsidRPr="001B2EBD">
                                <w:rPr>
                                  <w:sz w:val="16"/>
                                  <w:szCs w:val="16"/>
                                </w:rPr>
                                <w:t>CLK_</w:t>
                              </w:r>
                              <w:r>
                                <w:rPr>
                                  <w:sz w:val="16"/>
                                  <w:szCs w:val="16"/>
                                </w:rPr>
                                <w:t>DDR</w:t>
                              </w:r>
                            </w:p>
                            <w:p w14:paraId="5233ADA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87" name="Text Box 102"/>
                        <wps:cNvSpPr txBox="1">
                          <a:spLocks noChangeArrowheads="1"/>
                        </wps:cNvSpPr>
                        <wps:spPr bwMode="auto">
                          <a:xfrm>
                            <a:off x="1941535" y="2846370"/>
                            <a:ext cx="9690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E0511" w14:textId="77777777" w:rsidR="00891C16" w:rsidRPr="00BA5C45" w:rsidRDefault="00891C16" w:rsidP="00ED072D">
                              <w:pPr>
                                <w:rPr>
                                  <w:sz w:val="12"/>
                                  <w:szCs w:val="12"/>
                                </w:rPr>
                              </w:pPr>
                              <w:r w:rsidRPr="00BA5C45">
                                <w:rPr>
                                  <w:sz w:val="12"/>
                                  <w:szCs w:val="12"/>
                                </w:rPr>
                                <w:t>EMIF_USR_CLK</w:t>
                              </w:r>
                              <w:r>
                                <w:rPr>
                                  <w:sz w:val="12"/>
                                  <w:szCs w:val="12"/>
                                </w:rPr>
                                <w:t>_0</w:t>
                              </w:r>
                            </w:p>
                            <w:p w14:paraId="7A45410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89" name="Text Box 104"/>
                        <wps:cNvSpPr txBox="1">
                          <a:spLocks noChangeArrowheads="1"/>
                        </wps:cNvSpPr>
                        <wps:spPr bwMode="auto">
                          <a:xfrm>
                            <a:off x="277347" y="3500912"/>
                            <a:ext cx="824865" cy="64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2205D" w14:textId="77777777" w:rsidR="00891C16" w:rsidRPr="001B2EBD" w:rsidRDefault="00891C16" w:rsidP="00ED072D">
                              <w:pPr>
                                <w:rPr>
                                  <w:sz w:val="16"/>
                                  <w:szCs w:val="16"/>
                                </w:rPr>
                              </w:pPr>
                              <w:r>
                                <w:rPr>
                                  <w:sz w:val="16"/>
                                  <w:szCs w:val="16"/>
                                </w:rPr>
                                <w:t>33.333</w:t>
                              </w:r>
                              <w:r w:rsidRPr="001B2EBD">
                                <w:rPr>
                                  <w:sz w:val="16"/>
                                  <w:szCs w:val="16"/>
                                </w:rPr>
                                <w:t>MHz</w:t>
                              </w:r>
                            </w:p>
                            <w:p w14:paraId="0EC069DA" w14:textId="77777777" w:rsidR="00891C16" w:rsidRPr="001B2EBD" w:rsidRDefault="00891C16" w:rsidP="00ED072D">
                              <w:pPr>
                                <w:rPr>
                                  <w:sz w:val="16"/>
                                  <w:szCs w:val="16"/>
                                </w:rPr>
                              </w:pPr>
                              <w:r>
                                <w:rPr>
                                  <w:sz w:val="16"/>
                                  <w:szCs w:val="16"/>
                                </w:rPr>
                                <w:t>PLL Reference clocks</w:t>
                              </w:r>
                            </w:p>
                            <w:p w14:paraId="06A9906A"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94" name="Text Box 109"/>
                        <wps:cNvSpPr txBox="1">
                          <a:spLocks noChangeArrowheads="1"/>
                        </wps:cNvSpPr>
                        <wps:spPr bwMode="auto">
                          <a:xfrm>
                            <a:off x="1655306" y="3483908"/>
                            <a:ext cx="1083025" cy="23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93C56" w14:textId="77777777" w:rsidR="00891C16" w:rsidRPr="005A61B6" w:rsidRDefault="00891C16" w:rsidP="00ED072D">
                              <w:pPr>
                                <w:rPr>
                                  <w:sz w:val="12"/>
                                  <w:szCs w:val="12"/>
                                </w:rPr>
                              </w:pPr>
                              <w:r w:rsidRPr="005A61B6">
                                <w:rPr>
                                  <w:sz w:val="12"/>
                                  <w:szCs w:val="12"/>
                                </w:rPr>
                                <w:t>MEM</w:t>
                              </w:r>
                              <w:r>
                                <w:rPr>
                                  <w:sz w:val="12"/>
                                  <w:szCs w:val="12"/>
                                </w:rPr>
                                <w:t>0</w:t>
                              </w:r>
                              <w:r w:rsidRPr="005A61B6">
                                <w:rPr>
                                  <w:sz w:val="12"/>
                                  <w:szCs w:val="12"/>
                                </w:rPr>
                                <w:t>_CK/MEM</w:t>
                              </w:r>
                              <w:r>
                                <w:rPr>
                                  <w:sz w:val="12"/>
                                  <w:szCs w:val="12"/>
                                </w:rPr>
                                <w:t>0</w:t>
                              </w:r>
                              <w:r w:rsidRPr="005A61B6">
                                <w:rPr>
                                  <w:sz w:val="12"/>
                                  <w:szCs w:val="12"/>
                                </w:rPr>
                                <w:t>_CK_N</w:t>
                              </w:r>
                            </w:p>
                            <w:p w14:paraId="2DCC706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95" name="AutoShape 110"/>
                        <wps:cNvSpPr>
                          <a:spLocks noChangeArrowheads="1"/>
                        </wps:cNvSpPr>
                        <wps:spPr bwMode="auto">
                          <a:xfrm rot="5400000">
                            <a:off x="2712425" y="3494067"/>
                            <a:ext cx="12382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53596" name="AutoShape 111"/>
                        <wps:cNvCnPr>
                          <a:cxnSpLocks noChangeShapeType="1"/>
                        </wps:cNvCnPr>
                        <wps:spPr bwMode="auto">
                          <a:xfrm>
                            <a:off x="2851489" y="3579792"/>
                            <a:ext cx="50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99" name="AutoShape 114"/>
                        <wps:cNvCnPr>
                          <a:cxnSpLocks noChangeShapeType="1"/>
                        </wps:cNvCnPr>
                        <wps:spPr bwMode="auto">
                          <a:xfrm rot="5400000">
                            <a:off x="2035427" y="4912062"/>
                            <a:ext cx="266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00" name="Text Box 115"/>
                        <wps:cNvSpPr txBox="1">
                          <a:spLocks noChangeArrowheads="1"/>
                        </wps:cNvSpPr>
                        <wps:spPr bwMode="auto">
                          <a:xfrm>
                            <a:off x="1800423" y="6544660"/>
                            <a:ext cx="3374542" cy="255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D9956" w14:textId="77777777" w:rsidR="00891C16" w:rsidRPr="001B2EBD" w:rsidRDefault="00B72479" w:rsidP="00ED072D">
                              <w:pPr>
                                <w:rPr>
                                  <w:sz w:val="16"/>
                                  <w:szCs w:val="16"/>
                                </w:rPr>
                              </w:pPr>
                              <w:r>
                                <w:rPr>
                                  <w:sz w:val="16"/>
                                  <w:szCs w:val="16"/>
                                </w:rPr>
                                <w:t>1200</w:t>
                              </w:r>
                              <w:r w:rsidR="00891C16">
                                <w:rPr>
                                  <w:sz w:val="16"/>
                                  <w:szCs w:val="16"/>
                                </w:rPr>
                                <w:t>MHz Clocks to External SDRAM memories</w:t>
                              </w:r>
                            </w:p>
                            <w:p w14:paraId="41803E4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1" name="Text Box 116"/>
                        <wps:cNvSpPr txBox="1">
                          <a:spLocks noChangeArrowheads="1"/>
                        </wps:cNvSpPr>
                        <wps:spPr bwMode="auto">
                          <a:xfrm>
                            <a:off x="3441152" y="5986021"/>
                            <a:ext cx="132397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4D39" w14:textId="77777777" w:rsidR="00891C16" w:rsidRDefault="00891C16" w:rsidP="00ED072D">
                              <w:pPr>
                                <w:rPr>
                                  <w:sz w:val="16"/>
                                  <w:szCs w:val="16"/>
                                </w:rPr>
                              </w:pPr>
                              <w:r>
                                <w:rPr>
                                  <w:sz w:val="16"/>
                                  <w:szCs w:val="16"/>
                                </w:rPr>
                                <w:t>MEM0_CK Pin M37</w:t>
                              </w:r>
                            </w:p>
                            <w:p w14:paraId="1A6B888F" w14:textId="77777777" w:rsidR="00891C16" w:rsidRPr="001B2EBD" w:rsidRDefault="00891C16" w:rsidP="00ED072D">
                              <w:pPr>
                                <w:rPr>
                                  <w:sz w:val="16"/>
                                  <w:szCs w:val="16"/>
                                </w:rPr>
                              </w:pPr>
                              <w:r>
                                <w:rPr>
                                  <w:sz w:val="16"/>
                                  <w:szCs w:val="16"/>
                                </w:rPr>
                                <w:t>MEM0_CK_N Pin P37</w:t>
                              </w:r>
                            </w:p>
                            <w:p w14:paraId="2A628B60" w14:textId="77777777" w:rsidR="00891C16" w:rsidRPr="001B2EBD" w:rsidRDefault="00891C16" w:rsidP="00ED072D">
                              <w:pPr>
                                <w:rPr>
                                  <w:sz w:val="16"/>
                                  <w:szCs w:val="16"/>
                                </w:rPr>
                              </w:pPr>
                            </w:p>
                            <w:p w14:paraId="2189A8E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2" name="Text Box 117"/>
                        <wps:cNvSpPr txBox="1">
                          <a:spLocks noChangeArrowheads="1"/>
                        </wps:cNvSpPr>
                        <wps:spPr bwMode="auto">
                          <a:xfrm>
                            <a:off x="3464958" y="6281894"/>
                            <a:ext cx="1482308"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3800" w14:textId="77777777" w:rsidR="00891C16" w:rsidRDefault="00891C16" w:rsidP="00ED072D">
                              <w:pPr>
                                <w:rPr>
                                  <w:sz w:val="16"/>
                                  <w:szCs w:val="16"/>
                                </w:rPr>
                              </w:pPr>
                              <w:r>
                                <w:rPr>
                                  <w:sz w:val="16"/>
                                  <w:szCs w:val="16"/>
                                </w:rPr>
                                <w:t>MEM1_CK Pin M13</w:t>
                              </w:r>
                            </w:p>
                            <w:p w14:paraId="28873B48" w14:textId="77777777" w:rsidR="00891C16" w:rsidRPr="001B2EBD" w:rsidRDefault="00891C16" w:rsidP="00ED072D">
                              <w:pPr>
                                <w:rPr>
                                  <w:sz w:val="16"/>
                                  <w:szCs w:val="16"/>
                                </w:rPr>
                              </w:pPr>
                              <w:r>
                                <w:rPr>
                                  <w:sz w:val="16"/>
                                  <w:szCs w:val="16"/>
                                </w:rPr>
                                <w:t>MEM1_CK_N Pin P13</w:t>
                              </w:r>
                            </w:p>
                            <w:p w14:paraId="66FA067B" w14:textId="77777777" w:rsidR="00891C16" w:rsidRPr="001B2EBD" w:rsidRDefault="00891C16" w:rsidP="00ED072D">
                              <w:pPr>
                                <w:rPr>
                                  <w:sz w:val="16"/>
                                  <w:szCs w:val="16"/>
                                </w:rPr>
                              </w:pPr>
                            </w:p>
                            <w:p w14:paraId="20D787E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3" name="Text Box 118"/>
                        <wps:cNvSpPr txBox="1">
                          <a:spLocks noChangeArrowheads="1"/>
                        </wps:cNvSpPr>
                        <wps:spPr bwMode="auto">
                          <a:xfrm>
                            <a:off x="381340" y="713734"/>
                            <a:ext cx="1130935" cy="497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B80B8" w14:textId="77777777" w:rsidR="00891C16" w:rsidRDefault="00891C16" w:rsidP="00ED072D">
                              <w:pPr>
                                <w:rPr>
                                  <w:sz w:val="16"/>
                                  <w:szCs w:val="16"/>
                                </w:rPr>
                              </w:pPr>
                              <w:r>
                                <w:rPr>
                                  <w:sz w:val="16"/>
                                  <w:szCs w:val="16"/>
                                </w:rPr>
                                <w:t>CLK_PCIE_</w:t>
                              </w:r>
                            </w:p>
                            <w:p w14:paraId="4495EB42" w14:textId="77777777" w:rsidR="00891C16" w:rsidRDefault="00891C16" w:rsidP="00ED072D">
                              <w:pPr>
                                <w:rPr>
                                  <w:sz w:val="16"/>
                                  <w:szCs w:val="16"/>
                                </w:rPr>
                              </w:pPr>
                              <w:r>
                                <w:rPr>
                                  <w:sz w:val="16"/>
                                  <w:szCs w:val="16"/>
                                </w:rPr>
                                <w:t>REF_0</w:t>
                              </w:r>
                            </w:p>
                            <w:p w14:paraId="466F29B4" w14:textId="77777777" w:rsidR="00891C16" w:rsidRDefault="00891C16" w:rsidP="00ED072D">
                              <w:pPr>
                                <w:rPr>
                                  <w:sz w:val="16"/>
                                  <w:szCs w:val="16"/>
                                </w:rPr>
                              </w:pPr>
                              <w:r>
                                <w:rPr>
                                  <w:sz w:val="16"/>
                                  <w:szCs w:val="16"/>
                                </w:rPr>
                                <w:t>Pin AJ48</w:t>
                              </w:r>
                            </w:p>
                            <w:p w14:paraId="319FB95B" w14:textId="77777777" w:rsidR="00891C16" w:rsidRDefault="00891C16" w:rsidP="00ED072D">
                              <w:pPr>
                                <w:rPr>
                                  <w:sz w:val="16"/>
                                  <w:szCs w:val="16"/>
                                </w:rPr>
                              </w:pPr>
                            </w:p>
                            <w:p w14:paraId="57969F2A" w14:textId="77777777" w:rsidR="00891C16" w:rsidRPr="001B2EBD" w:rsidRDefault="00891C16" w:rsidP="00ED072D">
                              <w:pPr>
                                <w:rPr>
                                  <w:sz w:val="16"/>
                                  <w:szCs w:val="16"/>
                                </w:rPr>
                              </w:pPr>
                            </w:p>
                            <w:p w14:paraId="4864F68F" w14:textId="77777777" w:rsidR="00891C16" w:rsidRPr="001B2EBD" w:rsidRDefault="00891C16" w:rsidP="00ED072D">
                              <w:pPr>
                                <w:rPr>
                                  <w:sz w:val="16"/>
                                  <w:szCs w:val="16"/>
                                </w:rPr>
                              </w:pPr>
                            </w:p>
                            <w:p w14:paraId="64539FC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4" name="Text Box 119"/>
                        <wps:cNvSpPr txBox="1">
                          <a:spLocks noChangeArrowheads="1"/>
                        </wps:cNvSpPr>
                        <wps:spPr bwMode="auto">
                          <a:xfrm>
                            <a:off x="241005" y="2695965"/>
                            <a:ext cx="1130935" cy="360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CC33A" w14:textId="77777777" w:rsidR="00891C16" w:rsidRDefault="00891C16" w:rsidP="00ED072D">
                              <w:pPr>
                                <w:rPr>
                                  <w:sz w:val="16"/>
                                  <w:szCs w:val="16"/>
                                </w:rPr>
                              </w:pPr>
                              <w:r>
                                <w:rPr>
                                  <w:sz w:val="16"/>
                                  <w:szCs w:val="16"/>
                                </w:rPr>
                                <w:t>PLL_REF_CLK_0</w:t>
                              </w:r>
                            </w:p>
                            <w:p w14:paraId="3AFA3866" w14:textId="77777777" w:rsidR="00891C16" w:rsidRDefault="00891C16" w:rsidP="00ED072D">
                              <w:pPr>
                                <w:rPr>
                                  <w:sz w:val="16"/>
                                  <w:szCs w:val="16"/>
                                </w:rPr>
                              </w:pPr>
                              <w:r>
                                <w:rPr>
                                  <w:sz w:val="16"/>
                                  <w:szCs w:val="16"/>
                                </w:rPr>
                                <w:t>Pin L40</w:t>
                              </w:r>
                            </w:p>
                            <w:p w14:paraId="2C5280F7" w14:textId="77777777" w:rsidR="00891C16" w:rsidRDefault="00891C16" w:rsidP="00ED072D">
                              <w:pPr>
                                <w:rPr>
                                  <w:sz w:val="16"/>
                                  <w:szCs w:val="16"/>
                                </w:rPr>
                              </w:pPr>
                            </w:p>
                            <w:p w14:paraId="742A4A63" w14:textId="77777777" w:rsidR="00891C16" w:rsidRPr="001B2EBD" w:rsidRDefault="00891C16" w:rsidP="00ED072D">
                              <w:pPr>
                                <w:rPr>
                                  <w:sz w:val="16"/>
                                  <w:szCs w:val="16"/>
                                </w:rPr>
                              </w:pPr>
                            </w:p>
                            <w:p w14:paraId="15749CD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5" name="Text Box 120"/>
                        <wps:cNvSpPr txBox="1">
                          <a:spLocks noChangeArrowheads="1"/>
                        </wps:cNvSpPr>
                        <wps:spPr bwMode="auto">
                          <a:xfrm>
                            <a:off x="1609430" y="1867535"/>
                            <a:ext cx="946150"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6AB49" w14:textId="77777777" w:rsidR="00891C16" w:rsidRDefault="00891C16" w:rsidP="00ED072D">
                              <w:pPr>
                                <w:rPr>
                                  <w:sz w:val="16"/>
                                  <w:szCs w:val="16"/>
                                </w:rPr>
                              </w:pPr>
                              <w:r>
                                <w:rPr>
                                  <w:sz w:val="16"/>
                                  <w:szCs w:val="16"/>
                                </w:rPr>
                                <w:t>CLK_PCIE_O</w:t>
                              </w:r>
                            </w:p>
                            <w:p w14:paraId="6985E636" w14:textId="77777777" w:rsidR="00891C16" w:rsidRPr="001B2EBD" w:rsidRDefault="00891C16" w:rsidP="00ED072D">
                              <w:pPr>
                                <w:rPr>
                                  <w:sz w:val="16"/>
                                  <w:szCs w:val="16"/>
                                </w:rPr>
                              </w:pPr>
                              <w:r>
                                <w:rPr>
                                  <w:sz w:val="16"/>
                                  <w:szCs w:val="16"/>
                                </w:rPr>
                                <w:t>(</w:t>
                              </w:r>
                              <w:proofErr w:type="spellStart"/>
                              <w:proofErr w:type="gramStart"/>
                              <w:r>
                                <w:rPr>
                                  <w:sz w:val="16"/>
                                  <w:szCs w:val="16"/>
                                </w:rPr>
                                <w:t>coreclkout</w:t>
                              </w:r>
                              <w:proofErr w:type="gramEnd"/>
                              <w:r>
                                <w:rPr>
                                  <w:sz w:val="16"/>
                                  <w:szCs w:val="16"/>
                                </w:rPr>
                                <w:t>_hip</w:t>
                              </w:r>
                              <w:proofErr w:type="spellEnd"/>
                              <w:r>
                                <w:rPr>
                                  <w:sz w:val="16"/>
                                  <w:szCs w:val="16"/>
                                </w:rPr>
                                <w:t>)</w:t>
                              </w:r>
                            </w:p>
                            <w:p w14:paraId="50DD85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6" name="Text Box 121"/>
                        <wps:cNvSpPr txBox="1">
                          <a:spLocks noChangeArrowheads="1"/>
                        </wps:cNvSpPr>
                        <wps:spPr bwMode="auto">
                          <a:xfrm>
                            <a:off x="3586185" y="857320"/>
                            <a:ext cx="884555" cy="416560"/>
                          </a:xfrm>
                          <a:prstGeom prst="rect">
                            <a:avLst/>
                          </a:prstGeom>
                          <a:solidFill>
                            <a:srgbClr val="DBE5F1"/>
                          </a:solidFill>
                          <a:ln w="9525">
                            <a:solidFill>
                              <a:srgbClr val="000000"/>
                            </a:solidFill>
                            <a:miter lim="800000"/>
                            <a:headEnd/>
                            <a:tailEnd/>
                          </a:ln>
                        </wps:spPr>
                        <wps:txbx>
                          <w:txbxContent>
                            <w:p w14:paraId="206981E2" w14:textId="77777777" w:rsidR="00891C16" w:rsidRDefault="00891C16" w:rsidP="00ED072D">
                              <w:pPr>
                                <w:jc w:val="center"/>
                                <w:rPr>
                                  <w:b/>
                                  <w:sz w:val="16"/>
                                  <w:szCs w:val="16"/>
                                </w:rPr>
                              </w:pPr>
                              <w:r>
                                <w:rPr>
                                  <w:b/>
                                  <w:sz w:val="16"/>
                                  <w:szCs w:val="16"/>
                                </w:rPr>
                                <w:t>Reset</w:t>
                              </w:r>
                            </w:p>
                            <w:p w14:paraId="0AA88150" w14:textId="77777777" w:rsidR="00891C16" w:rsidRPr="005E3C66" w:rsidRDefault="00891C16" w:rsidP="00ED072D">
                              <w:pPr>
                                <w:jc w:val="center"/>
                                <w:rPr>
                                  <w:b/>
                                  <w:sz w:val="16"/>
                                  <w:szCs w:val="16"/>
                                </w:rPr>
                              </w:pPr>
                              <w:r>
                                <w:rPr>
                                  <w:b/>
                                  <w:sz w:val="16"/>
                                  <w:szCs w:val="16"/>
                                </w:rPr>
                                <w:t>Synchroniser</w:t>
                              </w:r>
                            </w:p>
                            <w:p w14:paraId="7D75951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607" name="AutoShape 122"/>
                        <wps:cNvCnPr>
                          <a:cxnSpLocks noChangeShapeType="1"/>
                        </wps:cNvCnPr>
                        <wps:spPr bwMode="auto">
                          <a:xfrm flipH="1">
                            <a:off x="4457405" y="1125292"/>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608" name="AutoShape 123"/>
                        <wps:cNvSpPr>
                          <a:spLocks noChangeArrowheads="1"/>
                        </wps:cNvSpPr>
                        <wps:spPr bwMode="auto">
                          <a:xfrm rot="16200000" flipH="1">
                            <a:off x="4344375" y="105993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609" name="Text Box 124"/>
                        <wps:cNvSpPr txBox="1">
                          <a:spLocks noChangeArrowheads="1"/>
                        </wps:cNvSpPr>
                        <wps:spPr bwMode="auto">
                          <a:xfrm>
                            <a:off x="3800815" y="1102371"/>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D5741" w14:textId="77777777" w:rsidR="00891C16" w:rsidRPr="001B2EBD" w:rsidRDefault="00891C16" w:rsidP="00ED072D">
                              <w:pPr>
                                <w:rPr>
                                  <w:sz w:val="16"/>
                                  <w:szCs w:val="16"/>
                                </w:rPr>
                              </w:pPr>
                              <w:r w:rsidRPr="001B2EBD">
                                <w:rPr>
                                  <w:sz w:val="16"/>
                                  <w:szCs w:val="16"/>
                                </w:rPr>
                                <w:t>CLK_</w:t>
                              </w:r>
                              <w:r>
                                <w:rPr>
                                  <w:sz w:val="16"/>
                                  <w:szCs w:val="16"/>
                                </w:rPr>
                                <w:t>MC</w:t>
                              </w:r>
                            </w:p>
                            <w:p w14:paraId="0DE953A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10" name="Text Box 125"/>
                        <wps:cNvSpPr txBox="1">
                          <a:spLocks noChangeArrowheads="1"/>
                        </wps:cNvSpPr>
                        <wps:spPr bwMode="auto">
                          <a:xfrm>
                            <a:off x="5846150" y="1134110"/>
                            <a:ext cx="989965" cy="416560"/>
                          </a:xfrm>
                          <a:prstGeom prst="rect">
                            <a:avLst/>
                          </a:prstGeom>
                          <a:solidFill>
                            <a:srgbClr val="DBE5F1"/>
                          </a:solidFill>
                          <a:ln w="9525">
                            <a:solidFill>
                              <a:srgbClr val="000000"/>
                            </a:solidFill>
                            <a:miter lim="800000"/>
                            <a:headEnd/>
                            <a:tailEnd/>
                          </a:ln>
                        </wps:spPr>
                        <wps:txbx>
                          <w:txbxContent>
                            <w:p w14:paraId="2897CB42" w14:textId="77777777" w:rsidR="00891C16" w:rsidRPr="005E3C66" w:rsidRDefault="00891C16" w:rsidP="00ED072D">
                              <w:pPr>
                                <w:jc w:val="center"/>
                                <w:rPr>
                                  <w:b/>
                                  <w:sz w:val="16"/>
                                  <w:szCs w:val="16"/>
                                </w:rPr>
                              </w:pPr>
                              <w:r>
                                <w:rPr>
                                  <w:b/>
                                  <w:sz w:val="16"/>
                                  <w:szCs w:val="16"/>
                                </w:rPr>
                                <w:t>Reset Synchroniser</w:t>
                              </w:r>
                            </w:p>
                            <w:p w14:paraId="625D7579"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611" name="Text Box 126"/>
                        <wps:cNvSpPr txBox="1">
                          <a:spLocks noChangeArrowheads="1"/>
                        </wps:cNvSpPr>
                        <wps:spPr bwMode="auto">
                          <a:xfrm>
                            <a:off x="5910285" y="1370965"/>
                            <a:ext cx="701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C50B1" w14:textId="77777777" w:rsidR="00891C16" w:rsidRPr="001B2EBD" w:rsidRDefault="00891C16" w:rsidP="00ED072D">
                              <w:pPr>
                                <w:rPr>
                                  <w:sz w:val="16"/>
                                  <w:szCs w:val="16"/>
                                </w:rPr>
                              </w:pPr>
                              <w:r w:rsidRPr="001B2EBD">
                                <w:rPr>
                                  <w:sz w:val="16"/>
                                  <w:szCs w:val="16"/>
                                </w:rPr>
                                <w:t>CLK_</w:t>
                              </w:r>
                              <w:r>
                                <w:rPr>
                                  <w:sz w:val="16"/>
                                  <w:szCs w:val="16"/>
                                </w:rPr>
                                <w:t>SYS</w:t>
                              </w:r>
                            </w:p>
                            <w:p w14:paraId="34903FD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12" name="AutoShape 127"/>
                        <wps:cNvSpPr>
                          <a:spLocks noChangeArrowheads="1"/>
                        </wps:cNvSpPr>
                        <wps:spPr bwMode="auto">
                          <a:xfrm rot="5400000">
                            <a:off x="5867105" y="138811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613" name="AutoShape 128"/>
                        <wps:cNvCnPr>
                          <a:cxnSpLocks noChangeShapeType="1"/>
                        </wps:cNvCnPr>
                        <wps:spPr bwMode="auto">
                          <a:xfrm>
                            <a:off x="4919685" y="1797050"/>
                            <a:ext cx="791845"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614" name="AutoShape 129"/>
                        <wps:cNvCnPr>
                          <a:cxnSpLocks noChangeShapeType="1"/>
                        </wps:cNvCnPr>
                        <wps:spPr bwMode="auto">
                          <a:xfrm>
                            <a:off x="5712800" y="1477645"/>
                            <a:ext cx="63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15" name="AutoShape 130"/>
                        <wps:cNvCnPr>
                          <a:cxnSpLocks noChangeShapeType="1"/>
                        </wps:cNvCnPr>
                        <wps:spPr bwMode="auto">
                          <a:xfrm>
                            <a:off x="5719150" y="1477010"/>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16" name="Freeform 131"/>
                        <wps:cNvSpPr>
                          <a:spLocks/>
                        </wps:cNvSpPr>
                        <wps:spPr bwMode="auto">
                          <a:xfrm>
                            <a:off x="4492330" y="616585"/>
                            <a:ext cx="159385" cy="64135"/>
                          </a:xfrm>
                          <a:custGeom>
                            <a:avLst/>
                            <a:gdLst>
                              <a:gd name="T0" fmla="*/ 0 w 251"/>
                              <a:gd name="T1" fmla="*/ 7 h 101"/>
                              <a:gd name="T2" fmla="*/ 0 w 251"/>
                              <a:gd name="T3" fmla="*/ 101 h 101"/>
                              <a:gd name="T4" fmla="*/ 251 w 251"/>
                              <a:gd name="T5" fmla="*/ 0 h 101"/>
                              <a:gd name="T6" fmla="*/ 0 w 251"/>
                              <a:gd name="T7" fmla="*/ 7 h 101"/>
                            </a:gdLst>
                            <a:ahLst/>
                            <a:cxnLst>
                              <a:cxn ang="0">
                                <a:pos x="T0" y="T1"/>
                              </a:cxn>
                              <a:cxn ang="0">
                                <a:pos x="T2" y="T3"/>
                              </a:cxn>
                              <a:cxn ang="0">
                                <a:pos x="T4" y="T5"/>
                              </a:cxn>
                              <a:cxn ang="0">
                                <a:pos x="T6" y="T7"/>
                              </a:cxn>
                            </a:cxnLst>
                            <a:rect l="0" t="0" r="r" b="b"/>
                            <a:pathLst>
                              <a:path w="251" h="101">
                                <a:moveTo>
                                  <a:pt x="0" y="7"/>
                                </a:moveTo>
                                <a:lnTo>
                                  <a:pt x="0" y="101"/>
                                </a:lnTo>
                                <a:lnTo>
                                  <a:pt x="251" y="0"/>
                                </a:lnTo>
                                <a:lnTo>
                                  <a:pt x="0" y="7"/>
                                </a:lnTo>
                                <a:close/>
                              </a:path>
                            </a:pathLst>
                          </a:custGeom>
                          <a:solidFill>
                            <a:srgbClr val="4E6128"/>
                          </a:solidFill>
                          <a:ln w="9525">
                            <a:solidFill>
                              <a:srgbClr val="000000"/>
                            </a:solidFill>
                            <a:round/>
                            <a:headEnd/>
                            <a:tailEnd/>
                          </a:ln>
                        </wps:spPr>
                        <wps:bodyPr rot="0" vert="horz" wrap="square" lIns="91440" tIns="45720" rIns="91440" bIns="45720" anchor="t" anchorCtr="0" upright="1">
                          <a:noAutofit/>
                        </wps:bodyPr>
                      </wps:wsp>
                      <wps:wsp>
                        <wps:cNvPr id="53617" name="Text Box 132"/>
                        <wps:cNvSpPr txBox="1">
                          <a:spLocks noChangeArrowheads="1"/>
                        </wps:cNvSpPr>
                        <wps:spPr bwMode="auto">
                          <a:xfrm>
                            <a:off x="2615471" y="1749085"/>
                            <a:ext cx="51498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A61A9" w14:textId="77777777" w:rsidR="00891C16" w:rsidRPr="008F2F4B" w:rsidRDefault="00891C16" w:rsidP="00ED072D">
                              <w:pPr>
                                <w:rPr>
                                  <w:sz w:val="10"/>
                                  <w:szCs w:val="10"/>
                                </w:rPr>
                              </w:pPr>
                              <w:r w:rsidRPr="008F2F4B">
                                <w:rPr>
                                  <w:sz w:val="10"/>
                                  <w:szCs w:val="10"/>
                                </w:rPr>
                                <w:t>CLK_PCIE</w:t>
                              </w:r>
                            </w:p>
                            <w:p w14:paraId="030179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0" name="Text Box 135"/>
                        <wps:cNvSpPr txBox="1">
                          <a:spLocks noChangeArrowheads="1"/>
                        </wps:cNvSpPr>
                        <wps:spPr bwMode="auto">
                          <a:xfrm>
                            <a:off x="2682159" y="2689084"/>
                            <a:ext cx="769140" cy="294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FA3AF" w14:textId="77777777" w:rsidR="00891C16" w:rsidRPr="008F2F4B" w:rsidRDefault="00891C16" w:rsidP="00ED072D">
                              <w:pPr>
                                <w:rPr>
                                  <w:sz w:val="10"/>
                                  <w:szCs w:val="10"/>
                                </w:rPr>
                              </w:pPr>
                              <w:r>
                                <w:rPr>
                                  <w:sz w:val="10"/>
                                  <w:szCs w:val="10"/>
                                </w:rPr>
                                <w:t xml:space="preserve">CLK_DDR0 </w:t>
                              </w:r>
                              <w:r w:rsidR="00B72479">
                                <w:rPr>
                                  <w:sz w:val="10"/>
                                  <w:szCs w:val="10"/>
                                </w:rPr>
                                <w:t>300</w:t>
                              </w:r>
                              <w:r>
                                <w:rPr>
                                  <w:sz w:val="10"/>
                                  <w:szCs w:val="10"/>
                                </w:rPr>
                                <w:t>MHz</w:t>
                              </w:r>
                            </w:p>
                            <w:p w14:paraId="00772F25"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1" name="Text Box 136"/>
                        <wps:cNvSpPr txBox="1">
                          <a:spLocks noChangeArrowheads="1"/>
                        </wps:cNvSpPr>
                        <wps:spPr bwMode="auto">
                          <a:xfrm>
                            <a:off x="2625942" y="3023532"/>
                            <a:ext cx="8335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5ABE7" w14:textId="77777777" w:rsidR="00891C16" w:rsidRPr="008F2F4B" w:rsidRDefault="00891C16" w:rsidP="00ED072D">
                              <w:pPr>
                                <w:rPr>
                                  <w:sz w:val="10"/>
                                  <w:szCs w:val="10"/>
                                </w:rPr>
                              </w:pPr>
                              <w:r>
                                <w:rPr>
                                  <w:sz w:val="10"/>
                                  <w:szCs w:val="10"/>
                                </w:rPr>
                                <w:t xml:space="preserve">C:LK_DDR1 </w:t>
                              </w:r>
                              <w:r w:rsidR="00B72479">
                                <w:rPr>
                                  <w:sz w:val="10"/>
                                  <w:szCs w:val="10"/>
                                </w:rPr>
                                <w:t>300</w:t>
                              </w:r>
                              <w:r>
                                <w:rPr>
                                  <w:sz w:val="10"/>
                                  <w:szCs w:val="10"/>
                                </w:rPr>
                                <w:t>MHz</w:t>
                              </w:r>
                            </w:p>
                            <w:p w14:paraId="2780817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2" name="Text Box 137"/>
                        <wps:cNvSpPr txBox="1">
                          <a:spLocks noChangeArrowheads="1"/>
                        </wps:cNvSpPr>
                        <wps:spPr bwMode="auto">
                          <a:xfrm>
                            <a:off x="4453595" y="272415"/>
                            <a:ext cx="51498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8AC3F" w14:textId="77777777" w:rsidR="00891C16" w:rsidRPr="008F2F4B" w:rsidRDefault="00891C16" w:rsidP="00ED072D">
                              <w:pPr>
                                <w:rPr>
                                  <w:sz w:val="10"/>
                                  <w:szCs w:val="10"/>
                                </w:rPr>
                              </w:pPr>
                              <w:r w:rsidRPr="008F2F4B">
                                <w:rPr>
                                  <w:sz w:val="10"/>
                                  <w:szCs w:val="10"/>
                                </w:rPr>
                                <w:t>CLK_</w:t>
                              </w:r>
                              <w:r>
                                <w:rPr>
                                  <w:sz w:val="10"/>
                                  <w:szCs w:val="10"/>
                                </w:rPr>
                                <w:t>SYS &amp; CLK_MC</w:t>
                              </w:r>
                            </w:p>
                            <w:p w14:paraId="42B4C3C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1368" name="Text Box 118"/>
                        <wps:cNvSpPr txBox="1">
                          <a:spLocks noChangeArrowheads="1"/>
                        </wps:cNvSpPr>
                        <wps:spPr bwMode="auto">
                          <a:xfrm>
                            <a:off x="381341" y="1375704"/>
                            <a:ext cx="765810" cy="666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7C52D" w14:textId="77777777" w:rsidR="00891C16" w:rsidRDefault="00891C16" w:rsidP="0038240C">
                              <w:pPr>
                                <w:pStyle w:val="NormalWeb"/>
                                <w:spacing w:before="0" w:beforeAutospacing="0" w:after="0" w:afterAutospacing="0"/>
                              </w:pPr>
                              <w:r>
                                <w:rPr>
                                  <w:rFonts w:ascii="Arial" w:hAnsi="Arial"/>
                                  <w:sz w:val="16"/>
                                  <w:szCs w:val="16"/>
                                </w:rPr>
                                <w:t>CLK_PCIE_</w:t>
                              </w:r>
                            </w:p>
                            <w:p w14:paraId="61A43553" w14:textId="77777777" w:rsidR="00891C16" w:rsidRDefault="00891C16" w:rsidP="0038240C">
                              <w:pPr>
                                <w:pStyle w:val="NormalWeb"/>
                                <w:spacing w:before="0" w:beforeAutospacing="0" w:after="0" w:afterAutospacing="0"/>
                              </w:pPr>
                              <w:r>
                                <w:rPr>
                                  <w:rFonts w:ascii="Arial" w:hAnsi="Arial"/>
                                  <w:sz w:val="16"/>
                                  <w:szCs w:val="16"/>
                                </w:rPr>
                                <w:t>REF_1</w:t>
                              </w:r>
                            </w:p>
                            <w:p w14:paraId="739E9328" w14:textId="77777777" w:rsidR="00891C16" w:rsidRDefault="00891C16" w:rsidP="0038240C">
                              <w:pPr>
                                <w:pStyle w:val="NormalWeb"/>
                                <w:spacing w:before="0" w:beforeAutospacing="0" w:after="0" w:afterAutospacing="0"/>
                              </w:pPr>
                              <w:r>
                                <w:rPr>
                                  <w:rFonts w:ascii="Arial" w:hAnsi="Arial"/>
                                  <w:sz w:val="16"/>
                                  <w:szCs w:val="16"/>
                                </w:rPr>
                                <w:t>Pin AE48</w:t>
                              </w:r>
                            </w:p>
                            <w:p w14:paraId="258055DA" w14:textId="77777777" w:rsidR="00891C16" w:rsidRDefault="00891C16" w:rsidP="0038240C">
                              <w:pPr>
                                <w:pStyle w:val="NormalWeb"/>
                                <w:spacing w:before="0" w:beforeAutospacing="0" w:after="0" w:afterAutospacing="0"/>
                              </w:pPr>
                            </w:p>
                            <w:p w14:paraId="476A4A76" w14:textId="77777777" w:rsidR="00891C16" w:rsidRDefault="00891C16" w:rsidP="0038240C">
                              <w:pPr>
                                <w:pStyle w:val="NormalWeb"/>
                                <w:spacing w:before="0" w:beforeAutospacing="0" w:after="0" w:afterAutospacing="0"/>
                              </w:pPr>
                              <w:r>
                                <w:rPr>
                                  <w:rFonts w:ascii="Arial" w:hAnsi="Arial"/>
                                  <w:sz w:val="16"/>
                                  <w:szCs w:val="16"/>
                                </w:rPr>
                                <w:t> </w:t>
                              </w:r>
                            </w:p>
                            <w:p w14:paraId="53B76888" w14:textId="77777777" w:rsidR="00891C16" w:rsidRDefault="00891C16" w:rsidP="0038240C">
                              <w:pPr>
                                <w:pStyle w:val="NormalWeb"/>
                                <w:spacing w:before="0" w:beforeAutospacing="0" w:after="0" w:afterAutospacing="0"/>
                              </w:pPr>
                              <w:r>
                                <w:rPr>
                                  <w:rFonts w:ascii="Arial" w:hAnsi="Arial"/>
                                  <w:sz w:val="16"/>
                                  <w:szCs w:val="16"/>
                                </w:rPr>
                                <w:t> </w:t>
                              </w:r>
                            </w:p>
                            <w:p w14:paraId="3E32172D" w14:textId="77777777" w:rsidR="00891C16" w:rsidRDefault="00891C16" w:rsidP="0038240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69" name="AutoShape 34"/>
                        <wps:cNvCnPr>
                          <a:cxnSpLocks noChangeShapeType="1"/>
                        </wps:cNvCnPr>
                        <wps:spPr bwMode="auto">
                          <a:xfrm flipV="1">
                            <a:off x="942045" y="178943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0" name="AutoShape 41"/>
                        <wps:cNvSpPr>
                          <a:spLocks noChangeArrowheads="1"/>
                        </wps:cNvSpPr>
                        <wps:spPr bwMode="auto">
                          <a:xfrm rot="5400000">
                            <a:off x="1495130" y="1690370"/>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1371" name="Text Box 39"/>
                        <wps:cNvSpPr txBox="1">
                          <a:spLocks noChangeArrowheads="1"/>
                        </wps:cNvSpPr>
                        <wps:spPr bwMode="auto">
                          <a:xfrm>
                            <a:off x="1464015" y="1398270"/>
                            <a:ext cx="9721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9A341" w14:textId="77777777" w:rsidR="00891C16" w:rsidRDefault="00891C16" w:rsidP="0038240C">
                              <w:pPr>
                                <w:pStyle w:val="NormalWeb"/>
                                <w:spacing w:before="0" w:beforeAutospacing="0" w:after="0" w:afterAutospacing="0"/>
                              </w:pPr>
                              <w:r>
                                <w:rPr>
                                  <w:rFonts w:ascii="Arial" w:hAnsi="Arial"/>
                                  <w:sz w:val="16"/>
                                  <w:szCs w:val="16"/>
                                </w:rPr>
                                <w:t>CLK_REF_I_1</w:t>
                              </w:r>
                            </w:p>
                            <w:p w14:paraId="2DE8D9C5" w14:textId="77777777" w:rsidR="00891C16" w:rsidRDefault="00891C16" w:rsidP="0038240C">
                              <w:pPr>
                                <w:pStyle w:val="NormalWeb"/>
                                <w:spacing w:before="0" w:beforeAutospacing="0" w:after="0" w:afterAutospacing="0"/>
                              </w:pPr>
                              <w:r>
                                <w:rPr>
                                  <w:rFonts w:ascii="Arial" w:hAnsi="Arial"/>
                                  <w:sz w:val="16"/>
                                  <w:szCs w:val="16"/>
                                </w:rPr>
                                <w:t>(</w:t>
                              </w:r>
                              <w:proofErr w:type="spellStart"/>
                              <w:r>
                                <w:rPr>
                                  <w:rFonts w:ascii="Arial" w:hAnsi="Arial"/>
                                  <w:sz w:val="16"/>
                                  <w:szCs w:val="16"/>
                                </w:rPr>
                                <w:t>refclk</w:t>
                              </w:r>
                              <w:proofErr w:type="spellEnd"/>
                              <w:r>
                                <w:rPr>
                                  <w:rFonts w:ascii="Arial" w:hAnsi="Arial"/>
                                  <w:sz w:val="16"/>
                                  <w:szCs w:val="16"/>
                                </w:rPr>
                                <w:t>)</w:t>
                              </w:r>
                            </w:p>
                            <w:p w14:paraId="58F71648" w14:textId="77777777" w:rsidR="00891C16" w:rsidRDefault="00891C16" w:rsidP="0038240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77" name="Text Box 121"/>
                        <wps:cNvSpPr txBox="1">
                          <a:spLocks noChangeArrowheads="1"/>
                        </wps:cNvSpPr>
                        <wps:spPr bwMode="auto">
                          <a:xfrm>
                            <a:off x="3586185" y="1354774"/>
                            <a:ext cx="884555" cy="700532"/>
                          </a:xfrm>
                          <a:prstGeom prst="rect">
                            <a:avLst/>
                          </a:prstGeom>
                          <a:solidFill>
                            <a:srgbClr val="DBE5F1"/>
                          </a:solidFill>
                          <a:ln w="9525">
                            <a:solidFill>
                              <a:srgbClr val="000000"/>
                            </a:solidFill>
                            <a:miter lim="800000"/>
                            <a:headEnd/>
                            <a:tailEnd/>
                          </a:ln>
                        </wps:spPr>
                        <wps:txbx>
                          <w:txbxContent>
                            <w:p w14:paraId="28A3327C" w14:textId="77777777" w:rsidR="00891C16" w:rsidRDefault="00891C16" w:rsidP="00BF0B52">
                              <w:pPr>
                                <w:pStyle w:val="NormalWeb"/>
                                <w:spacing w:before="0" w:beforeAutospacing="0" w:after="0" w:afterAutospacing="0"/>
                                <w:jc w:val="center"/>
                              </w:pPr>
                              <w:r>
                                <w:rPr>
                                  <w:rFonts w:ascii="Arial" w:hAnsi="Arial"/>
                                  <w:b/>
                                  <w:bCs/>
                                  <w:sz w:val="16"/>
                                  <w:szCs w:val="16"/>
                                </w:rPr>
                                <w:t>MSIX</w:t>
                              </w:r>
                            </w:p>
                            <w:p w14:paraId="17D4901F" w14:textId="77777777" w:rsidR="00891C16" w:rsidRDefault="00891C16" w:rsidP="00BF0B52">
                              <w:pPr>
                                <w:pStyle w:val="NormalWeb"/>
                                <w:spacing w:before="0" w:beforeAutospacing="0" w:after="0" w:afterAutospacing="0"/>
                                <w:jc w:val="center"/>
                              </w:pPr>
                              <w:r>
                                <w:rPr>
                                  <w:rFonts w:ascii="Arial" w:hAnsi="Arial"/>
                                  <w:b/>
                                  <w:bCs/>
                                  <w:sz w:val="16"/>
                                  <w:szCs w:val="16"/>
                                </w:rPr>
                                <w:t> </w:t>
                              </w:r>
                            </w:p>
                          </w:txbxContent>
                        </wps:txbx>
                        <wps:bodyPr rot="0" vert="horz" wrap="square" lIns="91440" tIns="45720" rIns="91440" bIns="45720" anchor="t" anchorCtr="0" upright="1">
                          <a:noAutofit/>
                        </wps:bodyPr>
                      </wps:wsp>
                      <wps:wsp>
                        <wps:cNvPr id="1378" name="AutoShape 73"/>
                        <wps:cNvSpPr>
                          <a:spLocks noChangeArrowheads="1"/>
                        </wps:cNvSpPr>
                        <wps:spPr bwMode="auto">
                          <a:xfrm rot="16200000" flipH="1">
                            <a:off x="4328190" y="1640243"/>
                            <a:ext cx="123825" cy="161290"/>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1379" name="AutoShape 74"/>
                        <wps:cNvSpPr>
                          <a:spLocks noChangeArrowheads="1"/>
                        </wps:cNvSpPr>
                        <wps:spPr bwMode="auto">
                          <a:xfrm rot="16200000" flipH="1">
                            <a:off x="4330087" y="1890812"/>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1380" name="Text Box 75"/>
                        <wps:cNvSpPr txBox="1">
                          <a:spLocks noChangeArrowheads="1"/>
                        </wps:cNvSpPr>
                        <wps:spPr bwMode="auto">
                          <a:xfrm>
                            <a:off x="3824310" y="1805758"/>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EC8E6" w14:textId="77777777" w:rsidR="00891C16" w:rsidRDefault="00891C16" w:rsidP="00BF0B52">
                              <w:pPr>
                                <w:pStyle w:val="NormalWeb"/>
                                <w:spacing w:before="0" w:beforeAutospacing="0" w:after="0" w:afterAutospacing="0"/>
                              </w:pPr>
                              <w:r>
                                <w:rPr>
                                  <w:rFonts w:ascii="Arial" w:hAnsi="Arial"/>
                                  <w:sz w:val="16"/>
                                  <w:szCs w:val="16"/>
                                </w:rPr>
                                <w:t>CLK_SYS</w:t>
                              </w:r>
                            </w:p>
                            <w:p w14:paraId="09FDE850"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1" name="Text Box 76"/>
                        <wps:cNvSpPr txBox="1">
                          <a:spLocks noChangeArrowheads="1"/>
                        </wps:cNvSpPr>
                        <wps:spPr bwMode="auto">
                          <a:xfrm>
                            <a:off x="3874468" y="1530872"/>
                            <a:ext cx="6261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19F1B" w14:textId="77777777" w:rsidR="00891C16" w:rsidRDefault="00891C16" w:rsidP="00BF0B52">
                              <w:pPr>
                                <w:pStyle w:val="NormalWeb"/>
                                <w:spacing w:before="0" w:beforeAutospacing="0" w:after="0" w:afterAutospacing="0"/>
                              </w:pPr>
                              <w:r>
                                <w:rPr>
                                  <w:rFonts w:ascii="Arial" w:hAnsi="Arial"/>
                                  <w:sz w:val="16"/>
                                  <w:szCs w:val="16"/>
                                </w:rPr>
                                <w:t>CLK_MC</w:t>
                              </w:r>
                            </w:p>
                            <w:p w14:paraId="4D41946B"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2" name="AutoShape 43"/>
                        <wps:cNvSpPr>
                          <a:spLocks noChangeArrowheads="1"/>
                        </wps:cNvSpPr>
                        <wps:spPr bwMode="auto">
                          <a:xfrm rot="5400000">
                            <a:off x="3604910" y="1702592"/>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383" name="Text Box 40"/>
                        <wps:cNvSpPr txBox="1">
                          <a:spLocks noChangeArrowheads="1"/>
                        </wps:cNvSpPr>
                        <wps:spPr bwMode="auto">
                          <a:xfrm>
                            <a:off x="3675085" y="1656798"/>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AD6BB" w14:textId="77777777" w:rsidR="00891C16" w:rsidRDefault="00891C16" w:rsidP="00BF0B52">
                              <w:pPr>
                                <w:pStyle w:val="NormalWeb"/>
                                <w:spacing w:before="0" w:beforeAutospacing="0" w:after="0" w:afterAutospacing="0"/>
                              </w:pPr>
                              <w:r>
                                <w:rPr>
                                  <w:rFonts w:ascii="Arial" w:hAnsi="Arial"/>
                                  <w:sz w:val="16"/>
                                  <w:szCs w:val="16"/>
                                </w:rPr>
                                <w:t>CLK_PCIE</w:t>
                              </w:r>
                            </w:p>
                            <w:p w14:paraId="728CA018"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5" name="AutoShape 56"/>
                        <wps:cNvCnPr>
                          <a:cxnSpLocks noChangeShapeType="1"/>
                        </wps:cNvCnPr>
                        <wps:spPr bwMode="auto">
                          <a:xfrm>
                            <a:off x="3273765" y="1797800"/>
                            <a:ext cx="288000"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86" name="AutoShape 122"/>
                        <wps:cNvCnPr>
                          <a:cxnSpLocks noChangeShapeType="1"/>
                        </wps:cNvCnPr>
                        <wps:spPr bwMode="auto">
                          <a:xfrm flipH="1">
                            <a:off x="4451690" y="1713718"/>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87" name="AutoShape 122"/>
                        <wps:cNvCnPr>
                          <a:cxnSpLocks noChangeShapeType="1"/>
                        </wps:cNvCnPr>
                        <wps:spPr bwMode="auto">
                          <a:xfrm flipH="1">
                            <a:off x="4451690" y="1961175"/>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90" name="AutoShape 50"/>
                        <wps:cNvSpPr>
                          <a:spLocks noChangeArrowheads="1"/>
                        </wps:cNvSpPr>
                        <wps:spPr bwMode="auto">
                          <a:xfrm rot="5400000">
                            <a:off x="2721632" y="3151163"/>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91" name="AutoShape 21"/>
                        <wps:cNvCnPr>
                          <a:cxnSpLocks noChangeShapeType="1"/>
                        </wps:cNvCnPr>
                        <wps:spPr bwMode="auto">
                          <a:xfrm>
                            <a:off x="806156" y="3369896"/>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50"/>
                        <wps:cNvSpPr>
                          <a:spLocks noChangeArrowheads="1"/>
                        </wps:cNvSpPr>
                        <wps:spPr bwMode="auto">
                          <a:xfrm rot="5400000">
                            <a:off x="1489733" y="3303539"/>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694" name="Text Box 119"/>
                        <wps:cNvSpPr txBox="1">
                          <a:spLocks noChangeArrowheads="1"/>
                        </wps:cNvSpPr>
                        <wps:spPr bwMode="auto">
                          <a:xfrm>
                            <a:off x="235925" y="3069503"/>
                            <a:ext cx="113093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6E06" w14:textId="77777777" w:rsidR="00891C16" w:rsidRDefault="00891C16" w:rsidP="00BA5C45">
                              <w:pPr>
                                <w:pStyle w:val="NormalWeb"/>
                                <w:spacing w:before="0" w:beforeAutospacing="0" w:after="0" w:afterAutospacing="0"/>
                              </w:pPr>
                              <w:r>
                                <w:rPr>
                                  <w:rFonts w:ascii="Arial" w:hAnsi="Arial"/>
                                  <w:sz w:val="16"/>
                                  <w:szCs w:val="16"/>
                                </w:rPr>
                                <w:t>PLL_REF_CLK_1</w:t>
                              </w:r>
                            </w:p>
                            <w:p w14:paraId="26A196A0" w14:textId="77777777" w:rsidR="00891C16" w:rsidRDefault="00891C16" w:rsidP="00BA5C45">
                              <w:pPr>
                                <w:pStyle w:val="NormalWeb"/>
                                <w:spacing w:before="0" w:beforeAutospacing="0" w:after="0" w:afterAutospacing="0"/>
                              </w:pPr>
                              <w:r>
                                <w:rPr>
                                  <w:rFonts w:ascii="Arial" w:hAnsi="Arial"/>
                                  <w:sz w:val="16"/>
                                  <w:szCs w:val="16"/>
                                </w:rPr>
                                <w:t>Pin L10</w:t>
                              </w:r>
                            </w:p>
                            <w:p w14:paraId="201C45AE" w14:textId="77777777" w:rsidR="00891C16" w:rsidRDefault="00891C16" w:rsidP="00BA5C45">
                              <w:pPr>
                                <w:pStyle w:val="NormalWeb"/>
                                <w:spacing w:before="0" w:beforeAutospacing="0" w:after="0" w:afterAutospacing="0"/>
                              </w:pPr>
                              <w:r>
                                <w:rPr>
                                  <w:rFonts w:ascii="Arial" w:hAnsi="Arial"/>
                                  <w:sz w:val="16"/>
                                  <w:szCs w:val="16"/>
                                </w:rPr>
                                <w:t> </w:t>
                              </w:r>
                            </w:p>
                            <w:p w14:paraId="77A9D79C" w14:textId="77777777" w:rsidR="00891C16" w:rsidRDefault="00891C16" w:rsidP="00BA5C45">
                              <w:pPr>
                                <w:pStyle w:val="NormalWeb"/>
                                <w:spacing w:before="0" w:beforeAutospacing="0" w:after="0" w:afterAutospacing="0"/>
                              </w:pPr>
                              <w:r>
                                <w:rPr>
                                  <w:rFonts w:ascii="Arial" w:hAnsi="Arial"/>
                                  <w:sz w:val="16"/>
                                  <w:szCs w:val="16"/>
                                </w:rPr>
                                <w:t> </w:t>
                              </w:r>
                            </w:p>
                            <w:p w14:paraId="49C16CBD" w14:textId="77777777" w:rsidR="00891C16" w:rsidRDefault="00891C16" w:rsidP="00BA5C45">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5" name="Text Box 102"/>
                        <wps:cNvSpPr txBox="1">
                          <a:spLocks noChangeArrowheads="1"/>
                        </wps:cNvSpPr>
                        <wps:spPr bwMode="auto">
                          <a:xfrm>
                            <a:off x="1931375" y="3151722"/>
                            <a:ext cx="9690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681B4" w14:textId="77777777" w:rsidR="00891C16" w:rsidRDefault="00891C16" w:rsidP="00BA5C45">
                              <w:pPr>
                                <w:pStyle w:val="NormalWeb"/>
                                <w:spacing w:before="0" w:beforeAutospacing="0" w:after="0" w:afterAutospacing="0"/>
                              </w:pPr>
                              <w:r>
                                <w:rPr>
                                  <w:rFonts w:ascii="Arial" w:hAnsi="Arial"/>
                                  <w:sz w:val="12"/>
                                  <w:szCs w:val="12"/>
                                </w:rPr>
                                <w:t>EMIF_USR_CLK_1</w:t>
                              </w:r>
                            </w:p>
                            <w:p w14:paraId="5D6AC7E8" w14:textId="77777777" w:rsidR="00891C16" w:rsidRDefault="00891C16" w:rsidP="00BA5C45">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6" name="Text Box 60"/>
                        <wps:cNvSpPr txBox="1">
                          <a:spLocks noChangeArrowheads="1"/>
                        </wps:cNvSpPr>
                        <wps:spPr bwMode="auto">
                          <a:xfrm>
                            <a:off x="1582125" y="3273626"/>
                            <a:ext cx="8255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42FA6" w14:textId="77777777" w:rsidR="00891C16" w:rsidRDefault="00891C16" w:rsidP="005A61B6">
                              <w:pPr>
                                <w:pStyle w:val="NormalWeb"/>
                                <w:spacing w:before="0" w:beforeAutospacing="0" w:after="0" w:afterAutospacing="0"/>
                              </w:pPr>
                              <w:r>
                                <w:rPr>
                                  <w:rFonts w:ascii="Arial" w:hAnsi="Arial"/>
                                  <w:sz w:val="12"/>
                                  <w:szCs w:val="12"/>
                                </w:rPr>
                                <w:t>PLL_REF_CLK_1</w:t>
                              </w:r>
                            </w:p>
                            <w:p w14:paraId="19C4C4D4"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7" name="AutoShape 61"/>
                        <wps:cNvCnPr>
                          <a:cxnSpLocks noChangeShapeType="1"/>
                        </wps:cNvCnPr>
                        <wps:spPr bwMode="auto">
                          <a:xfrm flipV="1">
                            <a:off x="2660239" y="1928597"/>
                            <a:ext cx="612000" cy="636"/>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698" name="Text Box 109"/>
                        <wps:cNvSpPr txBox="1">
                          <a:spLocks noChangeArrowheads="1"/>
                        </wps:cNvSpPr>
                        <wps:spPr bwMode="auto">
                          <a:xfrm>
                            <a:off x="1640476" y="3659168"/>
                            <a:ext cx="10826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060F" w14:textId="77777777" w:rsidR="00891C16" w:rsidRDefault="00891C16" w:rsidP="005A61B6">
                              <w:pPr>
                                <w:pStyle w:val="NormalWeb"/>
                                <w:spacing w:before="0" w:beforeAutospacing="0" w:after="0" w:afterAutospacing="0"/>
                              </w:pPr>
                              <w:r>
                                <w:rPr>
                                  <w:rFonts w:ascii="Arial" w:hAnsi="Arial"/>
                                  <w:sz w:val="12"/>
                                  <w:szCs w:val="12"/>
                                </w:rPr>
                                <w:t>MEM1_CK/MEM1_CK_N</w:t>
                              </w:r>
                            </w:p>
                            <w:p w14:paraId="7AB25ED0"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0" name="AutoShape 110"/>
                        <wps:cNvSpPr>
                          <a:spLocks noChangeArrowheads="1"/>
                        </wps:cNvSpPr>
                        <wps:spPr bwMode="auto">
                          <a:xfrm rot="5400000">
                            <a:off x="2712625" y="3666176"/>
                            <a:ext cx="123190"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01" name="AutoShape 111"/>
                        <wps:cNvCnPr>
                          <a:cxnSpLocks noChangeShapeType="1"/>
                        </wps:cNvCnPr>
                        <wps:spPr bwMode="auto">
                          <a:xfrm>
                            <a:off x="2846086" y="3744595"/>
                            <a:ext cx="396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 name="AutoShape 111"/>
                        <wps:cNvCnPr>
                          <a:cxnSpLocks noChangeShapeType="1"/>
                        </wps:cNvCnPr>
                        <wps:spPr bwMode="auto">
                          <a:xfrm rot="5400000">
                            <a:off x="3375485" y="3140402"/>
                            <a:ext cx="43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3" name="AutoShape 111"/>
                        <wps:cNvCnPr>
                          <a:cxnSpLocks noChangeShapeType="1"/>
                        </wps:cNvCnPr>
                        <wps:spPr bwMode="auto">
                          <a:xfrm>
                            <a:off x="2864074" y="2926715"/>
                            <a:ext cx="720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4" name="AutoShape 114"/>
                        <wps:cNvCnPr>
                          <a:cxnSpLocks noChangeShapeType="1"/>
                        </wps:cNvCnPr>
                        <wps:spPr bwMode="auto">
                          <a:xfrm rot="5400000">
                            <a:off x="2006826" y="4976058"/>
                            <a:ext cx="248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5" name="AutoShape 21"/>
                        <wps:cNvCnPr>
                          <a:cxnSpLocks noChangeShapeType="1"/>
                        </wps:cNvCnPr>
                        <wps:spPr bwMode="auto">
                          <a:xfrm>
                            <a:off x="806085" y="4572632"/>
                            <a:ext cx="647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6" name="Text Box 33"/>
                        <wps:cNvSpPr txBox="1">
                          <a:spLocks noChangeArrowheads="1"/>
                        </wps:cNvSpPr>
                        <wps:spPr bwMode="auto">
                          <a:xfrm>
                            <a:off x="1466349" y="4100192"/>
                            <a:ext cx="1227462" cy="1410335"/>
                          </a:xfrm>
                          <a:prstGeom prst="rect">
                            <a:avLst/>
                          </a:prstGeom>
                          <a:solidFill>
                            <a:srgbClr val="DBE5F1"/>
                          </a:solidFill>
                          <a:ln w="9525">
                            <a:solidFill>
                              <a:srgbClr val="000000"/>
                            </a:solidFill>
                            <a:miter lim="800000"/>
                            <a:headEnd/>
                            <a:tailEnd/>
                          </a:ln>
                        </wps:spPr>
                        <wps:txbx>
                          <w:txbxContent>
                            <w:p w14:paraId="2F0409A5" w14:textId="77777777" w:rsidR="00891C16" w:rsidRDefault="00891C16" w:rsidP="005A61B6">
                              <w:pPr>
                                <w:pStyle w:val="NormalWeb"/>
                                <w:spacing w:before="0" w:beforeAutospacing="0" w:after="0" w:afterAutospacing="0"/>
                              </w:pPr>
                              <w:r>
                                <w:rPr>
                                  <w:rFonts w:ascii="Arial" w:hAnsi="Arial"/>
                                  <w:b/>
                                  <w:bCs/>
                                  <w:sz w:val="16"/>
                                  <w:szCs w:val="16"/>
                                </w:rPr>
                                <w:t>DDR_CONTROLLER_CALIBRATION_HPS</w:t>
                              </w:r>
                            </w:p>
                            <w:p w14:paraId="48F2CFB7" w14:textId="77777777" w:rsidR="00891C16" w:rsidRDefault="00891C16" w:rsidP="005A61B6">
                              <w:pPr>
                                <w:pStyle w:val="NormalWeb"/>
                                <w:spacing w:before="0" w:beforeAutospacing="0" w:after="0" w:afterAutospacing="0"/>
                              </w:pPr>
                              <w:r>
                                <w:rPr>
                                  <w:rFonts w:ascii="Arial" w:hAnsi="Arial"/>
                                  <w:b/>
                                  <w:bCs/>
                                  <w:sz w:val="16"/>
                                  <w:szCs w:val="16"/>
                                </w:rPr>
                                <w:t>(INTEL IP)</w:t>
                              </w:r>
                            </w:p>
                            <w:p w14:paraId="261771FA"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7" name="AutoShape 50"/>
                        <wps:cNvSpPr>
                          <a:spLocks noChangeArrowheads="1"/>
                        </wps:cNvSpPr>
                        <wps:spPr bwMode="auto">
                          <a:xfrm rot="5400000">
                            <a:off x="1490298" y="4505639"/>
                            <a:ext cx="123190"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08" name="Text Box 60"/>
                        <wps:cNvSpPr txBox="1">
                          <a:spLocks noChangeArrowheads="1"/>
                        </wps:cNvSpPr>
                        <wps:spPr bwMode="auto">
                          <a:xfrm>
                            <a:off x="1553480" y="4511037"/>
                            <a:ext cx="8255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DCEF8" w14:textId="77777777" w:rsidR="00891C16" w:rsidRDefault="00891C16" w:rsidP="005A61B6">
                              <w:pPr>
                                <w:pStyle w:val="NormalWeb"/>
                                <w:spacing w:before="0" w:beforeAutospacing="0" w:after="0" w:afterAutospacing="0"/>
                              </w:pPr>
                              <w:r>
                                <w:rPr>
                                  <w:rFonts w:ascii="Arial" w:hAnsi="Arial"/>
                                  <w:sz w:val="12"/>
                                  <w:szCs w:val="12"/>
                                </w:rPr>
                                <w:t>PLL_REF_CLK_2</w:t>
                              </w:r>
                            </w:p>
                            <w:p w14:paraId="7EC9F667"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9" name="AutoShape 72"/>
                        <wps:cNvSpPr>
                          <a:spLocks noChangeArrowheads="1"/>
                        </wps:cNvSpPr>
                        <wps:spPr bwMode="auto">
                          <a:xfrm rot="5400000">
                            <a:off x="2713308" y="4395149"/>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10" name="Text Box 102"/>
                        <wps:cNvSpPr txBox="1">
                          <a:spLocks noChangeArrowheads="1"/>
                        </wps:cNvSpPr>
                        <wps:spPr bwMode="auto">
                          <a:xfrm>
                            <a:off x="1942100" y="4395467"/>
                            <a:ext cx="9683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F2AEC" w14:textId="77777777" w:rsidR="00891C16" w:rsidRDefault="00891C16" w:rsidP="005A61B6">
                              <w:pPr>
                                <w:pStyle w:val="NormalWeb"/>
                                <w:spacing w:before="0" w:beforeAutospacing="0" w:after="0" w:afterAutospacing="0"/>
                              </w:pPr>
                              <w:r>
                                <w:rPr>
                                  <w:rFonts w:ascii="Arial" w:hAnsi="Arial"/>
                                  <w:sz w:val="12"/>
                                  <w:szCs w:val="12"/>
                                </w:rPr>
                                <w:t>EMIF_USR_CLK_2</w:t>
                              </w:r>
                            </w:p>
                            <w:p w14:paraId="29EE8C15"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1" name="Text Box 109"/>
                        <wps:cNvSpPr txBox="1">
                          <a:spLocks noChangeArrowheads="1"/>
                        </wps:cNvSpPr>
                        <wps:spPr bwMode="auto">
                          <a:xfrm>
                            <a:off x="1655715" y="5033007"/>
                            <a:ext cx="10826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0B349" w14:textId="77777777" w:rsidR="00891C16" w:rsidRDefault="00891C16" w:rsidP="005A61B6">
                              <w:pPr>
                                <w:pStyle w:val="NormalWeb"/>
                                <w:spacing w:before="0" w:beforeAutospacing="0" w:after="0" w:afterAutospacing="0"/>
                              </w:pPr>
                              <w:r>
                                <w:rPr>
                                  <w:rFonts w:ascii="Arial" w:hAnsi="Arial"/>
                                  <w:sz w:val="12"/>
                                  <w:szCs w:val="12"/>
                                </w:rPr>
                                <w:t>MEM2_CK/MEM2_CK_N</w:t>
                              </w:r>
                            </w:p>
                            <w:p w14:paraId="3D9AD58E"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2" name="AutoShape 110"/>
                        <wps:cNvSpPr>
                          <a:spLocks noChangeArrowheads="1"/>
                        </wps:cNvSpPr>
                        <wps:spPr bwMode="auto">
                          <a:xfrm rot="5400000">
                            <a:off x="2713308" y="5042849"/>
                            <a:ext cx="123190"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13" name="AutoShape 111"/>
                        <wps:cNvCnPr>
                          <a:cxnSpLocks noChangeShapeType="1"/>
                        </wps:cNvCnPr>
                        <wps:spPr bwMode="auto">
                          <a:xfrm>
                            <a:off x="2852055" y="5128892"/>
                            <a:ext cx="216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4" name="Text Box 119"/>
                        <wps:cNvSpPr txBox="1">
                          <a:spLocks noChangeArrowheads="1"/>
                        </wps:cNvSpPr>
                        <wps:spPr bwMode="auto">
                          <a:xfrm>
                            <a:off x="241570" y="4244972"/>
                            <a:ext cx="11303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F03FD" w14:textId="77777777" w:rsidR="00891C16" w:rsidRDefault="00891C16" w:rsidP="005A61B6">
                              <w:pPr>
                                <w:pStyle w:val="NormalWeb"/>
                                <w:spacing w:before="0" w:beforeAutospacing="0" w:after="0" w:afterAutospacing="0"/>
                              </w:pPr>
                              <w:r>
                                <w:rPr>
                                  <w:rFonts w:ascii="Arial" w:hAnsi="Arial"/>
                                  <w:sz w:val="16"/>
                                  <w:szCs w:val="16"/>
                                </w:rPr>
                                <w:t>PLL_REF_CLK_2</w:t>
                              </w:r>
                            </w:p>
                            <w:p w14:paraId="1548BDD4" w14:textId="77777777" w:rsidR="00891C16" w:rsidRDefault="00891C16" w:rsidP="005A61B6">
                              <w:pPr>
                                <w:pStyle w:val="NormalWeb"/>
                                <w:spacing w:before="0" w:beforeAutospacing="0" w:after="0" w:afterAutospacing="0"/>
                              </w:pPr>
                              <w:r>
                                <w:rPr>
                                  <w:rFonts w:ascii="Arial" w:hAnsi="Arial"/>
                                  <w:sz w:val="16"/>
                                  <w:szCs w:val="16"/>
                                </w:rPr>
                                <w:t>Pin CN38</w:t>
                              </w:r>
                            </w:p>
                            <w:p w14:paraId="22A73B58" w14:textId="77777777" w:rsidR="00891C16" w:rsidRDefault="00891C16" w:rsidP="005A61B6">
                              <w:pPr>
                                <w:pStyle w:val="NormalWeb"/>
                                <w:spacing w:before="0" w:beforeAutospacing="0" w:after="0" w:afterAutospacing="0"/>
                              </w:pPr>
                              <w:r>
                                <w:rPr>
                                  <w:rFonts w:ascii="Arial" w:hAnsi="Arial"/>
                                  <w:sz w:val="16"/>
                                  <w:szCs w:val="16"/>
                                </w:rPr>
                                <w:t> </w:t>
                              </w:r>
                            </w:p>
                            <w:p w14:paraId="049C63D5" w14:textId="77777777" w:rsidR="00891C16" w:rsidRDefault="00891C16" w:rsidP="005A61B6">
                              <w:pPr>
                                <w:pStyle w:val="NormalWeb"/>
                                <w:spacing w:before="0" w:beforeAutospacing="0" w:after="0" w:afterAutospacing="0"/>
                              </w:pPr>
                              <w:r>
                                <w:rPr>
                                  <w:rFonts w:ascii="Arial" w:hAnsi="Arial"/>
                                  <w:sz w:val="16"/>
                                  <w:szCs w:val="16"/>
                                </w:rPr>
                                <w:t> </w:t>
                              </w:r>
                            </w:p>
                            <w:p w14:paraId="7EAE9314"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5" name="Text Box 135"/>
                        <wps:cNvSpPr txBox="1">
                          <a:spLocks noChangeArrowheads="1"/>
                        </wps:cNvSpPr>
                        <wps:spPr bwMode="auto">
                          <a:xfrm>
                            <a:off x="2672225" y="4247512"/>
                            <a:ext cx="911681"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296F1" w14:textId="77777777" w:rsidR="00891C16" w:rsidRDefault="00891C16" w:rsidP="005A61B6">
                              <w:pPr>
                                <w:pStyle w:val="NormalWeb"/>
                                <w:spacing w:before="0" w:beforeAutospacing="0" w:after="0" w:afterAutospacing="0"/>
                              </w:pPr>
                              <w:r>
                                <w:rPr>
                                  <w:rFonts w:ascii="Arial" w:hAnsi="Arial"/>
                                  <w:sz w:val="10"/>
                                  <w:szCs w:val="10"/>
                                </w:rPr>
                                <w:t xml:space="preserve">CLK_DDR2 </w:t>
                              </w:r>
                              <w:r w:rsidR="00B72479">
                                <w:rPr>
                                  <w:rFonts w:ascii="Arial" w:hAnsi="Arial"/>
                                  <w:sz w:val="10"/>
                                  <w:szCs w:val="10"/>
                                </w:rPr>
                                <w:t>300</w:t>
                              </w:r>
                              <w:r>
                                <w:rPr>
                                  <w:rFonts w:ascii="Arial" w:hAnsi="Arial"/>
                                  <w:sz w:val="10"/>
                                  <w:szCs w:val="10"/>
                                </w:rPr>
                                <w:t>MHz</w:t>
                              </w:r>
                            </w:p>
                            <w:p w14:paraId="02258940"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6" name="Text Box 136"/>
                        <wps:cNvSpPr txBox="1">
                          <a:spLocks noChangeArrowheads="1"/>
                        </wps:cNvSpPr>
                        <wps:spPr bwMode="auto">
                          <a:xfrm>
                            <a:off x="2626507" y="4572633"/>
                            <a:ext cx="887779"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8296B" w14:textId="77777777" w:rsidR="00891C16" w:rsidRDefault="00891C16" w:rsidP="005A61B6">
                              <w:pPr>
                                <w:pStyle w:val="NormalWeb"/>
                                <w:spacing w:before="0" w:beforeAutospacing="0" w:after="0" w:afterAutospacing="0"/>
                              </w:pPr>
                              <w:r>
                                <w:rPr>
                                  <w:rFonts w:ascii="Arial" w:hAnsi="Arial"/>
                                  <w:sz w:val="10"/>
                                  <w:szCs w:val="10"/>
                                </w:rPr>
                                <w:t xml:space="preserve">CLK_DDR3 </w:t>
                              </w:r>
                              <w:r w:rsidR="00B72479">
                                <w:rPr>
                                  <w:rFonts w:ascii="Arial" w:hAnsi="Arial"/>
                                  <w:sz w:val="10"/>
                                  <w:szCs w:val="10"/>
                                </w:rPr>
                                <w:t>300</w:t>
                              </w:r>
                              <w:r>
                                <w:rPr>
                                  <w:rFonts w:ascii="Arial" w:hAnsi="Arial"/>
                                  <w:sz w:val="10"/>
                                  <w:szCs w:val="10"/>
                                </w:rPr>
                                <w:t>MHz</w:t>
                              </w:r>
                            </w:p>
                            <w:p w14:paraId="0009C35E"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7" name="AutoShape 50"/>
                        <wps:cNvSpPr>
                          <a:spLocks noChangeArrowheads="1"/>
                        </wps:cNvSpPr>
                        <wps:spPr bwMode="auto">
                          <a:xfrm rot="5400000">
                            <a:off x="2722515" y="4699632"/>
                            <a:ext cx="123190"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18" name="AutoShape 21"/>
                        <wps:cNvCnPr>
                          <a:cxnSpLocks noChangeShapeType="1"/>
                        </wps:cNvCnPr>
                        <wps:spPr bwMode="auto">
                          <a:xfrm>
                            <a:off x="806720" y="4918707"/>
                            <a:ext cx="647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9" name="AutoShape 50"/>
                        <wps:cNvSpPr>
                          <a:spLocks noChangeArrowheads="1"/>
                        </wps:cNvSpPr>
                        <wps:spPr bwMode="auto">
                          <a:xfrm rot="5400000">
                            <a:off x="1490615" y="4852032"/>
                            <a:ext cx="123190"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20" name="Text Box 119"/>
                        <wps:cNvSpPr txBox="1">
                          <a:spLocks noChangeArrowheads="1"/>
                        </wps:cNvSpPr>
                        <wps:spPr bwMode="auto">
                          <a:xfrm>
                            <a:off x="236490" y="4618352"/>
                            <a:ext cx="11303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9BB1E" w14:textId="77777777" w:rsidR="00891C16" w:rsidRDefault="00891C16" w:rsidP="005A61B6">
                              <w:pPr>
                                <w:pStyle w:val="NormalWeb"/>
                                <w:spacing w:before="0" w:beforeAutospacing="0" w:after="0" w:afterAutospacing="0"/>
                              </w:pPr>
                              <w:r>
                                <w:rPr>
                                  <w:rFonts w:ascii="Arial" w:hAnsi="Arial"/>
                                  <w:sz w:val="16"/>
                                  <w:szCs w:val="16"/>
                                </w:rPr>
                                <w:t>PLL_REF_CLK_3</w:t>
                              </w:r>
                            </w:p>
                            <w:p w14:paraId="5E1C340C" w14:textId="77777777" w:rsidR="00891C16" w:rsidRDefault="00891C16" w:rsidP="005A61B6">
                              <w:pPr>
                                <w:pStyle w:val="NormalWeb"/>
                                <w:spacing w:before="0" w:beforeAutospacing="0" w:after="0" w:afterAutospacing="0"/>
                              </w:pPr>
                              <w:r>
                                <w:rPr>
                                  <w:rFonts w:ascii="Arial" w:hAnsi="Arial"/>
                                  <w:sz w:val="16"/>
                                  <w:szCs w:val="16"/>
                                </w:rPr>
                                <w:t>Pin DC8</w:t>
                              </w:r>
                            </w:p>
                            <w:p w14:paraId="7B05A94A" w14:textId="77777777" w:rsidR="00891C16" w:rsidRDefault="00891C16" w:rsidP="005A61B6">
                              <w:pPr>
                                <w:pStyle w:val="NormalWeb"/>
                                <w:spacing w:before="0" w:beforeAutospacing="0" w:after="0" w:afterAutospacing="0"/>
                              </w:pPr>
                              <w:r>
                                <w:rPr>
                                  <w:rFonts w:ascii="Arial" w:hAnsi="Arial"/>
                                  <w:sz w:val="16"/>
                                  <w:szCs w:val="16"/>
                                </w:rPr>
                                <w:t> </w:t>
                              </w:r>
                            </w:p>
                            <w:p w14:paraId="233C8288" w14:textId="77777777" w:rsidR="00891C16" w:rsidRDefault="00891C16" w:rsidP="005A61B6">
                              <w:pPr>
                                <w:pStyle w:val="NormalWeb"/>
                                <w:spacing w:before="0" w:beforeAutospacing="0" w:after="0" w:afterAutospacing="0"/>
                              </w:pPr>
                              <w:r>
                                <w:rPr>
                                  <w:rFonts w:ascii="Arial" w:hAnsi="Arial"/>
                                  <w:sz w:val="16"/>
                                  <w:szCs w:val="16"/>
                                </w:rPr>
                                <w:t> </w:t>
                              </w:r>
                            </w:p>
                            <w:p w14:paraId="63685E9D"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1" name="Text Box 102"/>
                        <wps:cNvSpPr txBox="1">
                          <a:spLocks noChangeArrowheads="1"/>
                        </wps:cNvSpPr>
                        <wps:spPr bwMode="auto">
                          <a:xfrm>
                            <a:off x="1931940" y="4700902"/>
                            <a:ext cx="96837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8335C" w14:textId="77777777" w:rsidR="00891C16" w:rsidRDefault="00891C16" w:rsidP="005A61B6">
                              <w:pPr>
                                <w:pStyle w:val="NormalWeb"/>
                                <w:spacing w:before="0" w:beforeAutospacing="0" w:after="0" w:afterAutospacing="0"/>
                              </w:pPr>
                              <w:r>
                                <w:rPr>
                                  <w:rFonts w:ascii="Arial" w:hAnsi="Arial"/>
                                  <w:sz w:val="12"/>
                                  <w:szCs w:val="12"/>
                                </w:rPr>
                                <w:t>EMIF_USR_CLK_3</w:t>
                              </w:r>
                            </w:p>
                            <w:p w14:paraId="15B72099"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2" name="Text Box 60"/>
                        <wps:cNvSpPr txBox="1">
                          <a:spLocks noChangeArrowheads="1"/>
                        </wps:cNvSpPr>
                        <wps:spPr bwMode="auto">
                          <a:xfrm>
                            <a:off x="1582690" y="4822822"/>
                            <a:ext cx="82486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9D695" w14:textId="77777777" w:rsidR="00891C16" w:rsidRDefault="00891C16" w:rsidP="005A61B6">
                              <w:pPr>
                                <w:pStyle w:val="NormalWeb"/>
                                <w:spacing w:before="0" w:beforeAutospacing="0" w:after="0" w:afterAutospacing="0"/>
                              </w:pPr>
                              <w:r>
                                <w:rPr>
                                  <w:rFonts w:ascii="Arial" w:hAnsi="Arial"/>
                                  <w:sz w:val="12"/>
                                  <w:szCs w:val="12"/>
                                </w:rPr>
                                <w:t>PLL_REF_CLK_3</w:t>
                              </w:r>
                            </w:p>
                            <w:p w14:paraId="2B89FCC1"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3" name="Text Box 109"/>
                        <wps:cNvSpPr txBox="1">
                          <a:spLocks noChangeArrowheads="1"/>
                        </wps:cNvSpPr>
                        <wps:spPr bwMode="auto">
                          <a:xfrm>
                            <a:off x="1641110" y="5208267"/>
                            <a:ext cx="108204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9921A" w14:textId="77777777" w:rsidR="00891C16" w:rsidRDefault="00891C16" w:rsidP="005A61B6">
                              <w:pPr>
                                <w:pStyle w:val="NormalWeb"/>
                                <w:spacing w:before="0" w:beforeAutospacing="0" w:after="0" w:afterAutospacing="0"/>
                              </w:pPr>
                              <w:r>
                                <w:rPr>
                                  <w:rFonts w:ascii="Arial" w:hAnsi="Arial"/>
                                  <w:sz w:val="12"/>
                                  <w:szCs w:val="12"/>
                                </w:rPr>
                                <w:t>MEM3_CK/MEM3_CK_N</w:t>
                              </w:r>
                            </w:p>
                            <w:p w14:paraId="7066C4DC"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4" name="AutoShape 110"/>
                        <wps:cNvSpPr>
                          <a:spLocks noChangeArrowheads="1"/>
                        </wps:cNvSpPr>
                        <wps:spPr bwMode="auto">
                          <a:xfrm rot="5400000">
                            <a:off x="2713625" y="5215252"/>
                            <a:ext cx="12255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25" name="AutoShape 111"/>
                        <wps:cNvCnPr>
                          <a:cxnSpLocks noChangeShapeType="1"/>
                        </wps:cNvCnPr>
                        <wps:spPr bwMode="auto">
                          <a:xfrm>
                            <a:off x="2846340" y="5293992"/>
                            <a:ext cx="10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AutoShape 114"/>
                        <wps:cNvCnPr>
                          <a:cxnSpLocks noChangeShapeType="1"/>
                        </wps:cNvCnPr>
                        <wps:spPr bwMode="auto">
                          <a:xfrm>
                            <a:off x="2954215" y="5319395"/>
                            <a:ext cx="2" cy="867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7" name="AutoShape 114"/>
                        <wps:cNvCnPr>
                          <a:cxnSpLocks noChangeShapeType="1"/>
                        </wps:cNvCnPr>
                        <wps:spPr bwMode="auto">
                          <a:xfrm>
                            <a:off x="3076344" y="5128891"/>
                            <a:ext cx="0" cy="1080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8" name="Text Box 117"/>
                        <wps:cNvSpPr txBox="1">
                          <a:spLocks noChangeArrowheads="1"/>
                        </wps:cNvSpPr>
                        <wps:spPr bwMode="auto">
                          <a:xfrm>
                            <a:off x="1512260" y="5966388"/>
                            <a:ext cx="148209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014B8" w14:textId="77777777" w:rsidR="00891C16" w:rsidRDefault="00891C16" w:rsidP="009F473C">
                              <w:pPr>
                                <w:pStyle w:val="NormalWeb"/>
                                <w:spacing w:before="0" w:beforeAutospacing="0" w:after="0" w:afterAutospacing="0"/>
                              </w:pPr>
                              <w:r>
                                <w:rPr>
                                  <w:rFonts w:ascii="Arial" w:hAnsi="Arial"/>
                                  <w:sz w:val="16"/>
                                  <w:szCs w:val="16"/>
                                </w:rPr>
                                <w:t>MEM2_CK Pin CM35</w:t>
                              </w:r>
                            </w:p>
                            <w:p w14:paraId="660795EE" w14:textId="77777777" w:rsidR="00891C16" w:rsidRDefault="00891C16" w:rsidP="009F473C">
                              <w:pPr>
                                <w:pStyle w:val="NormalWeb"/>
                                <w:spacing w:before="0" w:beforeAutospacing="0" w:after="0" w:afterAutospacing="0"/>
                              </w:pPr>
                              <w:r>
                                <w:rPr>
                                  <w:rFonts w:ascii="Arial" w:hAnsi="Arial"/>
                                  <w:sz w:val="16"/>
                                  <w:szCs w:val="16"/>
                                </w:rPr>
                                <w:t>MEM2_CK_N Pin CK35</w:t>
                              </w:r>
                            </w:p>
                            <w:p w14:paraId="4C0FC96A" w14:textId="77777777" w:rsidR="00891C16" w:rsidRDefault="00891C16" w:rsidP="009F473C">
                              <w:pPr>
                                <w:pStyle w:val="NormalWeb"/>
                                <w:spacing w:before="0" w:beforeAutospacing="0" w:after="0" w:afterAutospacing="0"/>
                              </w:pPr>
                              <w:r>
                                <w:rPr>
                                  <w:rFonts w:ascii="Arial" w:hAnsi="Arial"/>
                                  <w:sz w:val="16"/>
                                  <w:szCs w:val="16"/>
                                </w:rPr>
                                <w:t> </w:t>
                              </w:r>
                            </w:p>
                            <w:p w14:paraId="14AECE50" w14:textId="77777777" w:rsidR="00891C16" w:rsidRDefault="00891C16" w:rsidP="009F473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9" name="Text Box 117"/>
                        <wps:cNvSpPr txBox="1">
                          <a:spLocks noChangeArrowheads="1"/>
                        </wps:cNvSpPr>
                        <wps:spPr bwMode="auto">
                          <a:xfrm>
                            <a:off x="1512255" y="6267462"/>
                            <a:ext cx="148209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59FD7" w14:textId="77777777" w:rsidR="00891C16" w:rsidRDefault="00891C16" w:rsidP="009F473C">
                              <w:pPr>
                                <w:pStyle w:val="NormalWeb"/>
                                <w:spacing w:before="0" w:beforeAutospacing="0" w:after="0" w:afterAutospacing="0"/>
                              </w:pPr>
                              <w:r>
                                <w:rPr>
                                  <w:rFonts w:ascii="Arial" w:hAnsi="Arial"/>
                                  <w:sz w:val="16"/>
                                  <w:szCs w:val="16"/>
                                </w:rPr>
                                <w:t>MEM3_CK Pin DB11</w:t>
                              </w:r>
                            </w:p>
                            <w:p w14:paraId="0791BD6C" w14:textId="77777777" w:rsidR="00891C16" w:rsidRDefault="00891C16" w:rsidP="009F473C">
                              <w:pPr>
                                <w:pStyle w:val="NormalWeb"/>
                                <w:spacing w:before="0" w:beforeAutospacing="0" w:after="0" w:afterAutospacing="0"/>
                              </w:pPr>
                              <w:r>
                                <w:rPr>
                                  <w:rFonts w:ascii="Arial" w:hAnsi="Arial"/>
                                  <w:sz w:val="16"/>
                                  <w:szCs w:val="16"/>
                                </w:rPr>
                                <w:t>MEM3_CK_N Pin CY11</w:t>
                              </w:r>
                            </w:p>
                            <w:p w14:paraId="7D1C8231" w14:textId="77777777" w:rsidR="00891C16" w:rsidRDefault="00891C16" w:rsidP="009F473C">
                              <w:pPr>
                                <w:pStyle w:val="NormalWeb"/>
                                <w:spacing w:before="0" w:beforeAutospacing="0" w:after="0" w:afterAutospacing="0"/>
                              </w:pPr>
                            </w:p>
                            <w:p w14:paraId="49BB8737" w14:textId="77777777" w:rsidR="00891C16" w:rsidRDefault="00891C16" w:rsidP="009F473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38" name="AutoShape 31"/>
                        <wps:cNvCnPr>
                          <a:cxnSpLocks noChangeShapeType="1"/>
                        </wps:cNvCnPr>
                        <wps:spPr bwMode="auto">
                          <a:xfrm rot="16200000" flipH="1">
                            <a:off x="3663747" y="4915005"/>
                            <a:ext cx="127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9" name="Text Box 36"/>
                        <wps:cNvSpPr txBox="1">
                          <a:spLocks noChangeArrowheads="1"/>
                        </wps:cNvSpPr>
                        <wps:spPr bwMode="auto">
                          <a:xfrm>
                            <a:off x="3724901" y="4313270"/>
                            <a:ext cx="787400" cy="787400"/>
                          </a:xfrm>
                          <a:prstGeom prst="rect">
                            <a:avLst/>
                          </a:prstGeom>
                          <a:solidFill>
                            <a:srgbClr val="DBE5F1"/>
                          </a:solidFill>
                          <a:ln w="9525">
                            <a:solidFill>
                              <a:srgbClr val="000000"/>
                            </a:solidFill>
                            <a:miter lim="800000"/>
                            <a:headEnd/>
                            <a:tailEnd/>
                          </a:ln>
                        </wps:spPr>
                        <wps:txbx>
                          <w:txbxContent>
                            <w:p w14:paraId="3E3D3BF0" w14:textId="77777777" w:rsidR="00891C16" w:rsidRDefault="00891C16" w:rsidP="003B1F99">
                              <w:pPr>
                                <w:pStyle w:val="NormalWeb"/>
                                <w:spacing w:before="0" w:beforeAutospacing="0" w:after="0" w:afterAutospacing="0"/>
                              </w:pPr>
                              <w:r>
                                <w:rPr>
                                  <w:rFonts w:ascii="Arial" w:hAnsi="Arial"/>
                                  <w:b/>
                                  <w:bCs/>
                                  <w:sz w:val="16"/>
                                  <w:szCs w:val="16"/>
                                </w:rPr>
                                <w:t>DDRIF2 #2</w:t>
                              </w:r>
                            </w:p>
                            <w:p w14:paraId="4E312B7F"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0" name="Text Box 48"/>
                        <wps:cNvSpPr txBox="1">
                          <a:spLocks noChangeArrowheads="1"/>
                        </wps:cNvSpPr>
                        <wps:spPr bwMode="auto">
                          <a:xfrm>
                            <a:off x="3688071" y="4405345"/>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0A753" w14:textId="77777777" w:rsidR="00891C16" w:rsidRDefault="00891C16" w:rsidP="003B1F99">
                              <w:pPr>
                                <w:pStyle w:val="NormalWeb"/>
                                <w:spacing w:before="0" w:beforeAutospacing="0" w:after="0" w:afterAutospacing="0"/>
                              </w:pPr>
                              <w:r>
                                <w:rPr>
                                  <w:rFonts w:ascii="Arial" w:hAnsi="Arial"/>
                                  <w:sz w:val="16"/>
                                  <w:szCs w:val="16"/>
                                </w:rPr>
                                <w:t>CLK_PCIE</w:t>
                              </w:r>
                            </w:p>
                            <w:p w14:paraId="69401C2D"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1" name="AutoShape 51"/>
                        <wps:cNvSpPr>
                          <a:spLocks noChangeArrowheads="1"/>
                        </wps:cNvSpPr>
                        <wps:spPr bwMode="auto">
                          <a:xfrm rot="5400000">
                            <a:off x="3750619" y="4529487"/>
                            <a:ext cx="123190"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42" name="AutoShape 65"/>
                        <wps:cNvSpPr>
                          <a:spLocks noChangeArrowheads="1"/>
                        </wps:cNvSpPr>
                        <wps:spPr bwMode="auto">
                          <a:xfrm rot="16200000" flipH="1">
                            <a:off x="4354504" y="4691412"/>
                            <a:ext cx="123190"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43" name="Text Box 66"/>
                        <wps:cNvSpPr txBox="1">
                          <a:spLocks noChangeArrowheads="1"/>
                        </wps:cNvSpPr>
                        <wps:spPr bwMode="auto">
                          <a:xfrm>
                            <a:off x="3849361" y="4586320"/>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D82DD" w14:textId="77777777" w:rsidR="00891C16" w:rsidRDefault="00891C16" w:rsidP="003B1F99">
                              <w:pPr>
                                <w:pStyle w:val="NormalWeb"/>
                                <w:spacing w:before="0" w:beforeAutospacing="0" w:after="0" w:afterAutospacing="0"/>
                              </w:pPr>
                              <w:r>
                                <w:rPr>
                                  <w:rFonts w:ascii="Arial" w:hAnsi="Arial"/>
                                  <w:sz w:val="16"/>
                                  <w:szCs w:val="16"/>
                                </w:rPr>
                                <w:t>CLK_SYS</w:t>
                              </w:r>
                            </w:p>
                            <w:p w14:paraId="4AA22264"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4" name="AutoShape 98"/>
                        <wps:cNvSpPr>
                          <a:spLocks noChangeArrowheads="1"/>
                        </wps:cNvSpPr>
                        <wps:spPr bwMode="auto">
                          <a:xfrm rot="5400000">
                            <a:off x="3744904" y="4902232"/>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45" name="Text Box 100"/>
                        <wps:cNvSpPr txBox="1">
                          <a:spLocks noChangeArrowheads="1"/>
                        </wps:cNvSpPr>
                        <wps:spPr bwMode="auto">
                          <a:xfrm>
                            <a:off x="3670828" y="4778090"/>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CAAF6" w14:textId="77777777" w:rsidR="00891C16" w:rsidRDefault="00891C16" w:rsidP="003B1F99">
                              <w:pPr>
                                <w:pStyle w:val="NormalWeb"/>
                                <w:spacing w:before="0" w:beforeAutospacing="0" w:after="0" w:afterAutospacing="0"/>
                              </w:pPr>
                              <w:r>
                                <w:rPr>
                                  <w:rFonts w:ascii="Arial" w:hAnsi="Arial"/>
                                  <w:sz w:val="16"/>
                                  <w:szCs w:val="16"/>
                                </w:rPr>
                                <w:t>CLK_DDR</w:t>
                              </w:r>
                            </w:p>
                            <w:p w14:paraId="1E476BA6"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6" name="AutoShape 31"/>
                        <wps:cNvCnPr>
                          <a:cxnSpLocks noChangeShapeType="1"/>
                        </wps:cNvCnPr>
                        <wps:spPr bwMode="auto">
                          <a:xfrm rot="16200000" flipH="1">
                            <a:off x="3634701" y="5695262"/>
                            <a:ext cx="1270" cy="2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Text Box 36"/>
                        <wps:cNvSpPr txBox="1">
                          <a:spLocks noChangeArrowheads="1"/>
                        </wps:cNvSpPr>
                        <wps:spPr bwMode="auto">
                          <a:xfrm>
                            <a:off x="3725929" y="5129527"/>
                            <a:ext cx="787400" cy="787400"/>
                          </a:xfrm>
                          <a:prstGeom prst="rect">
                            <a:avLst/>
                          </a:prstGeom>
                          <a:solidFill>
                            <a:srgbClr val="DBE5F1"/>
                          </a:solidFill>
                          <a:ln w="9525">
                            <a:solidFill>
                              <a:srgbClr val="000000"/>
                            </a:solidFill>
                            <a:miter lim="800000"/>
                            <a:headEnd/>
                            <a:tailEnd/>
                          </a:ln>
                        </wps:spPr>
                        <wps:txbx>
                          <w:txbxContent>
                            <w:p w14:paraId="6030FA47" w14:textId="77777777" w:rsidR="00891C16" w:rsidRDefault="00891C16" w:rsidP="003B1F99">
                              <w:pPr>
                                <w:pStyle w:val="NormalWeb"/>
                                <w:spacing w:before="0" w:beforeAutospacing="0" w:after="0" w:afterAutospacing="0"/>
                              </w:pPr>
                              <w:r>
                                <w:rPr>
                                  <w:rFonts w:ascii="Arial" w:hAnsi="Arial"/>
                                  <w:b/>
                                  <w:bCs/>
                                  <w:sz w:val="16"/>
                                  <w:szCs w:val="16"/>
                                </w:rPr>
                                <w:t>DDRIF2 #3</w:t>
                              </w:r>
                            </w:p>
                            <w:p w14:paraId="51FE4CEF"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8" name="Text Box 48"/>
                        <wps:cNvSpPr txBox="1">
                          <a:spLocks noChangeArrowheads="1"/>
                        </wps:cNvSpPr>
                        <wps:spPr bwMode="auto">
                          <a:xfrm>
                            <a:off x="3689099" y="5221602"/>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2C902" w14:textId="77777777" w:rsidR="00891C16" w:rsidRDefault="00891C16" w:rsidP="003B1F99">
                              <w:pPr>
                                <w:pStyle w:val="NormalWeb"/>
                                <w:spacing w:before="0" w:beforeAutospacing="0" w:after="0" w:afterAutospacing="0"/>
                              </w:pPr>
                              <w:r>
                                <w:rPr>
                                  <w:rFonts w:ascii="Arial" w:hAnsi="Arial"/>
                                  <w:sz w:val="16"/>
                                  <w:szCs w:val="16"/>
                                </w:rPr>
                                <w:t>CLK_PCIE</w:t>
                              </w:r>
                            </w:p>
                            <w:p w14:paraId="62261276"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9" name="AutoShape 51"/>
                        <wps:cNvSpPr>
                          <a:spLocks noChangeArrowheads="1"/>
                        </wps:cNvSpPr>
                        <wps:spPr bwMode="auto">
                          <a:xfrm rot="5400000">
                            <a:off x="3751647" y="5345744"/>
                            <a:ext cx="123190"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50" name="AutoShape 65"/>
                        <wps:cNvSpPr>
                          <a:spLocks noChangeArrowheads="1"/>
                        </wps:cNvSpPr>
                        <wps:spPr bwMode="auto">
                          <a:xfrm rot="16200000" flipH="1">
                            <a:off x="4355532" y="5507669"/>
                            <a:ext cx="123190"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51" name="Text Box 66"/>
                        <wps:cNvSpPr txBox="1">
                          <a:spLocks noChangeArrowheads="1"/>
                        </wps:cNvSpPr>
                        <wps:spPr bwMode="auto">
                          <a:xfrm>
                            <a:off x="3850389" y="5402577"/>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3D5A" w14:textId="77777777" w:rsidR="00891C16" w:rsidRDefault="00891C16" w:rsidP="003B1F99">
                              <w:pPr>
                                <w:pStyle w:val="NormalWeb"/>
                                <w:spacing w:before="0" w:beforeAutospacing="0" w:after="0" w:afterAutospacing="0"/>
                              </w:pPr>
                              <w:r>
                                <w:rPr>
                                  <w:rFonts w:ascii="Arial" w:hAnsi="Arial"/>
                                  <w:sz w:val="16"/>
                                  <w:szCs w:val="16"/>
                                </w:rPr>
                                <w:t>CLK_SYS</w:t>
                              </w:r>
                            </w:p>
                            <w:p w14:paraId="769B6981"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52" name="AutoShape 98"/>
                        <wps:cNvSpPr>
                          <a:spLocks noChangeArrowheads="1"/>
                        </wps:cNvSpPr>
                        <wps:spPr bwMode="auto">
                          <a:xfrm rot="5400000">
                            <a:off x="3745932" y="5718489"/>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53" name="Text Box 100"/>
                        <wps:cNvSpPr txBox="1">
                          <a:spLocks noChangeArrowheads="1"/>
                        </wps:cNvSpPr>
                        <wps:spPr bwMode="auto">
                          <a:xfrm>
                            <a:off x="3878457" y="5594347"/>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D3895" w14:textId="77777777" w:rsidR="00891C16" w:rsidRDefault="00891C16" w:rsidP="003B1F99">
                              <w:pPr>
                                <w:pStyle w:val="NormalWeb"/>
                                <w:spacing w:before="0" w:beforeAutospacing="0" w:after="0" w:afterAutospacing="0"/>
                              </w:pPr>
                              <w:r>
                                <w:rPr>
                                  <w:rFonts w:ascii="Arial" w:hAnsi="Arial"/>
                                  <w:sz w:val="16"/>
                                  <w:szCs w:val="16"/>
                                </w:rPr>
                                <w:t>CLK_DDR</w:t>
                              </w:r>
                            </w:p>
                            <w:p w14:paraId="6320A5A9"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58" name="AutoShape 38"/>
                        <wps:cNvCnPr>
                          <a:cxnSpLocks noChangeShapeType="1"/>
                        </wps:cNvCnPr>
                        <wps:spPr bwMode="auto">
                          <a:xfrm>
                            <a:off x="3459663" y="4628669"/>
                            <a:ext cx="28765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59" name="AutoShape 111"/>
                        <wps:cNvCnPr>
                          <a:cxnSpLocks noChangeShapeType="1"/>
                        </wps:cNvCnPr>
                        <wps:spPr bwMode="auto">
                          <a:xfrm rot="5400000">
                            <a:off x="3324045" y="4741811"/>
                            <a:ext cx="540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0" name="AutoShape 111"/>
                        <wps:cNvCnPr>
                          <a:cxnSpLocks noChangeShapeType="1"/>
                        </wps:cNvCnPr>
                        <wps:spPr bwMode="auto">
                          <a:xfrm>
                            <a:off x="2866652" y="4474669"/>
                            <a:ext cx="7194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1" name="AutoShape 111"/>
                        <wps:cNvCnPr>
                          <a:cxnSpLocks noChangeShapeType="1"/>
                        </wps:cNvCnPr>
                        <wps:spPr bwMode="auto">
                          <a:xfrm>
                            <a:off x="2878993" y="4777454"/>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2" name="AutoShape 111"/>
                        <wps:cNvCnPr>
                          <a:cxnSpLocks noChangeShapeType="1"/>
                        </wps:cNvCnPr>
                        <wps:spPr bwMode="auto">
                          <a:xfrm rot="5400000">
                            <a:off x="3005329" y="5296279"/>
                            <a:ext cx="104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3" name="AutoShape 69"/>
                        <wps:cNvCnPr>
                          <a:cxnSpLocks noChangeShapeType="1"/>
                        </wps:cNvCnPr>
                        <wps:spPr bwMode="auto">
                          <a:xfrm flipH="1">
                            <a:off x="4487868" y="4778090"/>
                            <a:ext cx="43116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64" name="AutoShape 69"/>
                        <wps:cNvCnPr>
                          <a:cxnSpLocks noChangeShapeType="1"/>
                        </wps:cNvCnPr>
                        <wps:spPr bwMode="auto">
                          <a:xfrm flipH="1">
                            <a:off x="4497892" y="5594347"/>
                            <a:ext cx="431165"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DC3BCC6" id="Canvas 53626" o:spid="_x0000_s1213" editas="canvas" style="position:absolute;margin-left:-77.85pt;margin-top:4.1pt;width:575.1pt;height:542.25pt;z-index:251597824;mso-position-horizontal-relative:char;mso-position-vertical-relative:line" coordsize="73031,6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">
                <v:shape id="_x0000_s1214" type="#_x0000_t75" style="position:absolute;width:73031;height:68865;visibility:visible;mso-wrap-style:square">
                  <v:fill o:detectmouseclick="t"/>
                  <v:path o:connecttype="none"/>
                </v:shape>
                <v:rect id="Rectangle 16" o:spid="_x0000_s1215" style="position:absolute;left:11287;top:2075;width:57576;height:5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" fillcolor="#ffc"/>
                <v:shape id="Text Box 17" o:spid="_x0000_s1216" type="#_x0000_t202" style="position:absolute;left:4048;top:2355;width:6737;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" filled="f" stroked="f">
                  <v:textbox>
                    <w:txbxContent>
                      <w:p w14:paraId="523FFAA2" w14:textId="77777777" w:rsidR="00891C16" w:rsidRPr="001B2EBD" w:rsidRDefault="00891C16" w:rsidP="00ED072D">
                        <w:pPr>
                          <w:rPr>
                            <w:sz w:val="16"/>
                            <w:szCs w:val="16"/>
                          </w:rPr>
                        </w:pPr>
                        <w:r w:rsidRPr="001B2EBD">
                          <w:rPr>
                            <w:sz w:val="16"/>
                            <w:szCs w:val="16"/>
                          </w:rPr>
                          <w:t>100MHz</w:t>
                        </w:r>
                      </w:p>
                      <w:p w14:paraId="7B7F0352" w14:textId="77777777" w:rsidR="00891C16" w:rsidRPr="001B2EBD" w:rsidRDefault="00891C16" w:rsidP="00ED072D">
                        <w:pPr>
                          <w:rPr>
                            <w:sz w:val="16"/>
                            <w:szCs w:val="16"/>
                          </w:rPr>
                        </w:pPr>
                        <w:r w:rsidRPr="001B2EBD">
                          <w:rPr>
                            <w:sz w:val="16"/>
                            <w:szCs w:val="16"/>
                          </w:rPr>
                          <w:t>PCIe Clock</w:t>
                        </w:r>
                        <w:r>
                          <w:rPr>
                            <w:sz w:val="16"/>
                            <w:szCs w:val="16"/>
                          </w:rPr>
                          <w:t>s</w:t>
                        </w:r>
                      </w:p>
                      <w:p w14:paraId="52AF6543" w14:textId="77777777" w:rsidR="00891C16" w:rsidRPr="005E3C66" w:rsidRDefault="00891C16" w:rsidP="00ED072D">
                        <w:pPr>
                          <w:rPr>
                            <w:b/>
                            <w:sz w:val="16"/>
                            <w:szCs w:val="16"/>
                          </w:rPr>
                        </w:pPr>
                      </w:p>
                    </w:txbxContent>
                  </v:textbox>
                </v:shape>
                <v:shape id="Text Box 18" o:spid="_x0000_s1217" type="#_x0000_t202" style="position:absolute;left:56759;top:29273;width:821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" fillcolor="#dbe5f1">
                  <v:textbox>
                    <w:txbxContent>
                      <w:p w14:paraId="1D52CE13" w14:textId="77777777" w:rsidR="00891C16" w:rsidRPr="005E3C66" w:rsidRDefault="00891C16" w:rsidP="00ED072D">
                        <w:pPr>
                          <w:rPr>
                            <w:b/>
                            <w:sz w:val="16"/>
                            <w:szCs w:val="16"/>
                          </w:rPr>
                        </w:pPr>
                        <w:r w:rsidRPr="005E3C66">
                          <w:rPr>
                            <w:b/>
                            <w:sz w:val="16"/>
                            <w:szCs w:val="16"/>
                          </w:rPr>
                          <w:t>CLD</w:t>
                        </w:r>
                      </w:p>
                      <w:p w14:paraId="0CB86C1F" w14:textId="77777777" w:rsidR="00891C16" w:rsidRPr="005E3C66" w:rsidRDefault="00891C16" w:rsidP="00ED072D">
                        <w:pPr>
                          <w:rPr>
                            <w:b/>
                            <w:sz w:val="16"/>
                            <w:szCs w:val="16"/>
                          </w:rPr>
                        </w:pPr>
                      </w:p>
                    </w:txbxContent>
                  </v:textbox>
                </v:shape>
                <v:shape id="Text Box 19" o:spid="_x0000_s1218" type="#_x0000_t202" style="position:absolute;left:56683;top:20129;width:8344;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" fillcolor="#dbe5f1">
                  <v:textbox>
                    <w:txbxContent>
                      <w:p w14:paraId="3E5C2DD2" w14:textId="77777777" w:rsidR="00891C16" w:rsidRPr="005E3C66" w:rsidRDefault="00891C16" w:rsidP="00ED072D">
                        <w:pPr>
                          <w:rPr>
                            <w:b/>
                            <w:sz w:val="16"/>
                            <w:szCs w:val="16"/>
                          </w:rPr>
                        </w:pPr>
                        <w:r w:rsidRPr="005E3C66">
                          <w:rPr>
                            <w:b/>
                            <w:sz w:val="16"/>
                            <w:szCs w:val="16"/>
                          </w:rPr>
                          <w:t>CTRL</w:t>
                        </w:r>
                      </w:p>
                      <w:p w14:paraId="7156A9DA" w14:textId="77777777" w:rsidR="00891C16" w:rsidRPr="005E3C66" w:rsidRDefault="00891C16" w:rsidP="00ED072D">
                        <w:pPr>
                          <w:rPr>
                            <w:b/>
                          </w:rPr>
                        </w:pPr>
                      </w:p>
                    </w:txbxContent>
                  </v:textbox>
                </v:shape>
                <v:shape id="Text Box 20" o:spid="_x0000_s1219" type="#_x0000_t202" style="position:absolute;left:56816;top:37350;width:8300;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" fillcolor="#dbe5f1">
                  <v:textbox>
                    <w:txbxContent>
                      <w:p w14:paraId="4F2A3EB8" w14:textId="77777777" w:rsidR="00891C16" w:rsidRPr="005E3C66" w:rsidRDefault="00891C16" w:rsidP="00ED072D">
                        <w:pPr>
                          <w:rPr>
                            <w:b/>
                            <w:sz w:val="16"/>
                            <w:szCs w:val="16"/>
                          </w:rPr>
                        </w:pPr>
                        <w:r w:rsidRPr="005E3C66">
                          <w:rPr>
                            <w:b/>
                            <w:sz w:val="16"/>
                            <w:szCs w:val="16"/>
                          </w:rPr>
                          <w:t>CONV</w:t>
                        </w:r>
                      </w:p>
                      <w:p w14:paraId="22B4E7AC" w14:textId="77777777" w:rsidR="00891C16" w:rsidRPr="005E3C66" w:rsidRDefault="00891C16" w:rsidP="00ED072D">
                        <w:pPr>
                          <w:rPr>
                            <w:b/>
                            <w:sz w:val="16"/>
                            <w:szCs w:val="16"/>
                          </w:rPr>
                        </w:pPr>
                      </w:p>
                    </w:txbxContent>
                  </v:textbox>
                </v:shape>
                <v:shape id="AutoShape 21" o:spid="_x0000_s1220" type="#_x0000_t32" style="position:absolute;left:8055;top:30235;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">
                  <v:stroke endarrow="block"/>
                </v:shape>
                <v:shape id="Text Box 22" o:spid="_x0000_s1221" type="#_x0000_t202" style="position:absolute;left:56937;top:46488;width:813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" fillcolor="#dbe5f1">
                  <v:textbox>
                    <w:txbxContent>
                      <w:p w14:paraId="56347D59" w14:textId="77777777" w:rsidR="00891C16" w:rsidRPr="005E3C66" w:rsidRDefault="00891C16" w:rsidP="00ED072D">
                        <w:pPr>
                          <w:rPr>
                            <w:b/>
                            <w:sz w:val="16"/>
                            <w:szCs w:val="16"/>
                          </w:rPr>
                        </w:pPr>
                        <w:r w:rsidRPr="005E3C66">
                          <w:rPr>
                            <w:b/>
                            <w:sz w:val="16"/>
                            <w:szCs w:val="16"/>
                          </w:rPr>
                          <w:t>HSUM</w:t>
                        </w:r>
                      </w:p>
                      <w:p w14:paraId="36B9A336" w14:textId="77777777" w:rsidR="00891C16" w:rsidRPr="005E3C66" w:rsidRDefault="00891C16" w:rsidP="00ED072D">
                        <w:pPr>
                          <w:rPr>
                            <w:b/>
                            <w:sz w:val="16"/>
                            <w:szCs w:val="16"/>
                          </w:rPr>
                        </w:pPr>
                        <w:r w:rsidRPr="005E3C66">
                          <w:rPr>
                            <w:b/>
                            <w:sz w:val="16"/>
                            <w:szCs w:val="16"/>
                          </w:rPr>
                          <w:t xml:space="preserve"> </w:t>
                        </w:r>
                      </w:p>
                    </w:txbxContent>
                  </v:textbox>
                </v:shape>
                <v:shape id="Text Box 23" o:spid="_x0000_s1222" type="#_x0000_t202" style="position:absolute;left:56156;top:2722;width:1125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" filled="f" stroked="f">
                  <v:textbox>
                    <w:txbxContent>
                      <w:p w14:paraId="3052B9C5" w14:textId="77777777" w:rsidR="00891C16" w:rsidRPr="005E3C66" w:rsidRDefault="00891C16" w:rsidP="00ED072D">
                        <w:pPr>
                          <w:rPr>
                            <w:b/>
                            <w:sz w:val="24"/>
                          </w:rPr>
                        </w:pPr>
                        <w:r w:rsidRPr="005E3C66">
                          <w:rPr>
                            <w:b/>
                            <w:sz w:val="24"/>
                          </w:rPr>
                          <w:t>FDAS</w:t>
                        </w:r>
                        <w:r>
                          <w:rPr>
                            <w:b/>
                            <w:sz w:val="24"/>
                          </w:rPr>
                          <w:t xml:space="preserve"> FPGA</w:t>
                        </w:r>
                      </w:p>
                    </w:txbxContent>
                  </v:textbox>
                </v:shape>
                <v:shape id="AutoShape 24" o:spid="_x0000_s1223" type="#_x0000_t32" style="position:absolute;left:44599;top:25601;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">
                  <v:stroke startarrow="oval" endarrow="block"/>
                </v:shape>
                <v:shape id="Text Box 25" o:spid="_x0000_s1224" type="#_x0000_t202" style="position:absolute;left:48707;top:3427;width:626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" filled="f" stroked="f">
                  <v:textbox>
                    <w:txbxContent>
                      <w:p w14:paraId="4E2BCB11" w14:textId="77777777" w:rsidR="00891C16" w:rsidRPr="00FC439D" w:rsidRDefault="00891C16" w:rsidP="00ED072D">
                        <w:pPr>
                          <w:rPr>
                            <w:sz w:val="16"/>
                            <w:szCs w:val="16"/>
                          </w:rPr>
                        </w:pPr>
                        <w:r>
                          <w:rPr>
                            <w:sz w:val="16"/>
                            <w:szCs w:val="16"/>
                          </w:rPr>
                          <w:t>350</w:t>
                        </w:r>
                        <w:r w:rsidRPr="00FC439D">
                          <w:rPr>
                            <w:sz w:val="16"/>
                            <w:szCs w:val="16"/>
                          </w:rPr>
                          <w:t>MHz</w:t>
                        </w:r>
                      </w:p>
                    </w:txbxContent>
                  </v:textbox>
                </v:shape>
                <v:shape id="Text Box 26" o:spid="_x0000_s1225" type="#_x0000_t202" style="position:absolute;left:14760;top:3613;width:10351;height:2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" fillcolor="#dbe5f1">
                  <v:textbox>
                    <w:txbxContent>
                      <w:p w14:paraId="6122321C" w14:textId="77777777" w:rsidR="00891C16" w:rsidRDefault="00891C16" w:rsidP="00ED072D">
                        <w:pPr>
                          <w:jc w:val="center"/>
                          <w:rPr>
                            <w:b/>
                            <w:sz w:val="16"/>
                            <w:szCs w:val="16"/>
                          </w:rPr>
                        </w:pPr>
                        <w:proofErr w:type="gramStart"/>
                        <w:r w:rsidRPr="005E3C66">
                          <w:rPr>
                            <w:b/>
                            <w:sz w:val="16"/>
                            <w:szCs w:val="16"/>
                          </w:rPr>
                          <w:t>PCIE  HARD</w:t>
                        </w:r>
                        <w:proofErr w:type="gramEnd"/>
                        <w:r w:rsidRPr="005E3C66">
                          <w:rPr>
                            <w:b/>
                            <w:sz w:val="16"/>
                            <w:szCs w:val="16"/>
                          </w:rPr>
                          <w:t xml:space="preserve"> IP MACRO </w:t>
                        </w:r>
                      </w:p>
                      <w:p w14:paraId="77E93F9A" w14:textId="77777777" w:rsidR="00891C16" w:rsidRPr="005E3C66" w:rsidRDefault="00891C16" w:rsidP="00ED072D">
                        <w:pPr>
                          <w:jc w:val="center"/>
                          <w:rPr>
                            <w:b/>
                            <w:sz w:val="16"/>
                            <w:szCs w:val="16"/>
                          </w:rPr>
                        </w:pPr>
                        <w:r w:rsidRPr="005E3C66">
                          <w:rPr>
                            <w:b/>
                            <w:sz w:val="16"/>
                            <w:szCs w:val="16"/>
                          </w:rPr>
                          <w:t>(INTEL IP)</w:t>
                        </w:r>
                      </w:p>
                      <w:p w14:paraId="4A39DDAC" w14:textId="77777777" w:rsidR="00891C16" w:rsidRPr="005E3C66" w:rsidRDefault="00891C16" w:rsidP="00ED072D">
                        <w:pPr>
                          <w:jc w:val="center"/>
                          <w:rPr>
                            <w:b/>
                            <w:sz w:val="16"/>
                            <w:szCs w:val="16"/>
                          </w:rPr>
                        </w:pPr>
                      </w:p>
                      <w:p w14:paraId="28F9EA86" w14:textId="77777777" w:rsidR="00891C16" w:rsidRPr="005E3C66" w:rsidRDefault="00891C16" w:rsidP="00ED072D">
                        <w:pPr>
                          <w:rPr>
                            <w:b/>
                            <w:sz w:val="16"/>
                            <w:szCs w:val="16"/>
                          </w:rPr>
                        </w:pPr>
                      </w:p>
                    </w:txbxContent>
                  </v:textbox>
                </v:shape>
                <v:shape id="Text Box 27" o:spid="_x0000_s1226" type="#_x0000_t202" style="position:absolute;left:50778;top:11258;width:5378;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" fillcolor="#dbe5f1">
                  <v:textbox>
                    <w:txbxContent>
                      <w:p w14:paraId="1BA2A44C" w14:textId="77777777" w:rsidR="00891C16" w:rsidRDefault="00891C16" w:rsidP="00ED072D">
                        <w:pPr>
                          <w:rPr>
                            <w:b/>
                            <w:sz w:val="16"/>
                            <w:szCs w:val="16"/>
                          </w:rPr>
                        </w:pPr>
                        <w:r w:rsidRPr="005E3C66">
                          <w:rPr>
                            <w:b/>
                            <w:sz w:val="16"/>
                            <w:szCs w:val="16"/>
                          </w:rPr>
                          <w:t>MCI_</w:t>
                        </w:r>
                      </w:p>
                      <w:p w14:paraId="4985A577" w14:textId="77777777" w:rsidR="00891C16" w:rsidRPr="005E3C66" w:rsidRDefault="00891C16" w:rsidP="00ED072D">
                        <w:pPr>
                          <w:rPr>
                            <w:b/>
                            <w:sz w:val="16"/>
                            <w:szCs w:val="16"/>
                          </w:rPr>
                        </w:pPr>
                        <w:r w:rsidRPr="005E3C66">
                          <w:rPr>
                            <w:b/>
                            <w:sz w:val="16"/>
                            <w:szCs w:val="16"/>
                          </w:rPr>
                          <w:t>TOP</w:t>
                        </w:r>
                      </w:p>
                      <w:p w14:paraId="2729A65E" w14:textId="77777777" w:rsidR="00891C16" w:rsidRPr="005E3C66" w:rsidRDefault="00891C16" w:rsidP="00ED072D">
                        <w:pPr>
                          <w:rPr>
                            <w:b/>
                            <w:sz w:val="16"/>
                            <w:szCs w:val="16"/>
                          </w:rPr>
                        </w:pPr>
                      </w:p>
                    </w:txbxContent>
                  </v:textbox>
                </v:shape>
                <v:shape id="Text Box 28" o:spid="_x0000_s1227" type="#_x0000_t202" style="position:absolute;left:37280;top:20965;width:7589;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" fillcolor="#dbe5f1">
                  <v:textbox>
                    <w:txbxContent>
                      <w:p w14:paraId="473943D2" w14:textId="77777777" w:rsidR="00891C16" w:rsidRPr="005E3C66" w:rsidRDefault="00891C16" w:rsidP="00ED072D">
                        <w:pPr>
                          <w:jc w:val="center"/>
                          <w:rPr>
                            <w:b/>
                            <w:sz w:val="16"/>
                            <w:szCs w:val="16"/>
                          </w:rPr>
                        </w:pPr>
                        <w:r w:rsidRPr="005E3C66">
                          <w:rPr>
                            <w:b/>
                            <w:sz w:val="16"/>
                            <w:szCs w:val="16"/>
                          </w:rPr>
                          <w:t xml:space="preserve"> PCIF</w:t>
                        </w:r>
                      </w:p>
                      <w:p w14:paraId="7AEBBCFB" w14:textId="77777777" w:rsidR="00891C16" w:rsidRPr="005E3C66" w:rsidRDefault="00891C16" w:rsidP="00ED072D">
                        <w:pPr>
                          <w:jc w:val="center"/>
                          <w:rPr>
                            <w:b/>
                            <w:sz w:val="16"/>
                            <w:szCs w:val="16"/>
                          </w:rPr>
                        </w:pPr>
                      </w:p>
                    </w:txbxContent>
                  </v:textbox>
                </v:shape>
                <v:shape id="AutoShape 31" o:spid="_x0000_s1228" type="#_x0000_t32" style="position:absolute;left:36695;top:32955;width:13;height:14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">
                  <v:stroke endarrow="block"/>
                </v:shape>
                <v:shape id="Text Box 33" o:spid="_x0000_s1229" type="#_x0000_t202" style="position:absolute;left:14658;top:25510;width:12243;height:1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" fillcolor="#dbe5f1">
                  <v:textbox>
                    <w:txbxContent>
                      <w:p w14:paraId="503C51E2" w14:textId="77777777" w:rsidR="00891C16" w:rsidRDefault="00891C16" w:rsidP="00ED072D">
                        <w:pPr>
                          <w:rPr>
                            <w:b/>
                            <w:sz w:val="16"/>
                            <w:szCs w:val="16"/>
                          </w:rPr>
                        </w:pPr>
                        <w:r>
                          <w:rPr>
                            <w:b/>
                            <w:sz w:val="16"/>
                            <w:szCs w:val="16"/>
                          </w:rPr>
                          <w:t>DDR_CONTROLLER_CALIBRATION_HPS</w:t>
                        </w:r>
                      </w:p>
                      <w:p w14:paraId="351E36D9" w14:textId="77777777" w:rsidR="00891C16" w:rsidRPr="005E3C66" w:rsidRDefault="00891C16" w:rsidP="00ED072D">
                        <w:pPr>
                          <w:rPr>
                            <w:b/>
                            <w:sz w:val="16"/>
                            <w:szCs w:val="16"/>
                          </w:rPr>
                        </w:pPr>
                        <w:r>
                          <w:rPr>
                            <w:b/>
                            <w:sz w:val="16"/>
                            <w:szCs w:val="16"/>
                          </w:rPr>
                          <w:t xml:space="preserve">(INTEL </w:t>
                        </w:r>
                        <w:r w:rsidRPr="005E3C66">
                          <w:rPr>
                            <w:b/>
                            <w:sz w:val="16"/>
                            <w:szCs w:val="16"/>
                          </w:rPr>
                          <w:t>IP)</w:t>
                        </w:r>
                      </w:p>
                      <w:p w14:paraId="632B0450" w14:textId="77777777" w:rsidR="00891C16" w:rsidRPr="005E3C66" w:rsidRDefault="00891C16" w:rsidP="00ED072D">
                        <w:pPr>
                          <w:rPr>
                            <w:b/>
                            <w:sz w:val="16"/>
                            <w:szCs w:val="16"/>
                          </w:rPr>
                        </w:pPr>
                      </w:p>
                    </w:txbxContent>
                  </v:textbox>
                </v:shape>
                <v:shape id="AutoShape 34" o:spid="_x0000_s1230" type="#_x0000_t32" style="position:absolute;left:9363;top:11366;width:539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">
                  <v:stroke endarrow="block"/>
                </v:shape>
                <v:shape id="AutoShape 35" o:spid="_x0000_s1231" type="#_x0000_t32" style="position:absolute;left:32748;top:24422;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">
                  <v:stroke endarrow="block"/>
                </v:shape>
                <v:shape id="Text Box 36" o:spid="_x0000_s1232" type="#_x0000_t202" style="position:absolute;left:37121;top:26935;width:7880;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" fillcolor="#dbe5f1">
                  <v:textbox>
                    <w:txbxContent>
                      <w:p w14:paraId="3F821CC5" w14:textId="77777777" w:rsidR="00891C16" w:rsidRPr="005E3C66" w:rsidRDefault="00891C16" w:rsidP="00ED072D">
                        <w:pPr>
                          <w:rPr>
                            <w:b/>
                            <w:sz w:val="16"/>
                            <w:szCs w:val="16"/>
                          </w:rPr>
                        </w:pPr>
                        <w:r w:rsidRPr="005E3C66">
                          <w:rPr>
                            <w:b/>
                            <w:sz w:val="16"/>
                            <w:szCs w:val="16"/>
                          </w:rPr>
                          <w:t>DDRIF2 #</w:t>
                        </w:r>
                        <w:r>
                          <w:rPr>
                            <w:b/>
                            <w:sz w:val="16"/>
                            <w:szCs w:val="16"/>
                          </w:rPr>
                          <w:t>0</w:t>
                        </w:r>
                      </w:p>
                      <w:p w14:paraId="7D967FA3" w14:textId="77777777" w:rsidR="00891C16" w:rsidRPr="005E3C66" w:rsidRDefault="00891C16" w:rsidP="00ED072D">
                        <w:pPr>
                          <w:rPr>
                            <w:b/>
                            <w:sz w:val="16"/>
                            <w:szCs w:val="16"/>
                          </w:rPr>
                        </w:pPr>
                      </w:p>
                    </w:txbxContent>
                  </v:textbox>
                </v:shape>
                <v:shape id="AutoShape 37" o:spid="_x0000_s1233" type="#_x0000_t32" style="position:absolute;left:34528;top:24517;width:6;height:29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">
                  <v:stroke startarrow="oval"/>
                </v:shape>
                <v:shape id="AutoShape 38" o:spid="_x0000_s1234" type="#_x0000_t32" style="position:absolute;left:34513;top:29873;width:28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">
                  <v:stroke startarrow="oval" endarrow="block"/>
                </v:shape>
                <v:shape id="Text Box 39" o:spid="_x0000_s1235" type="#_x0000_t202" style="position:absolute;left:14068;top:7454;width:97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" filled="f" stroked="f">
                  <v:textbox>
                    <w:txbxContent>
                      <w:p w14:paraId="7F5CD8C4" w14:textId="77777777" w:rsidR="00891C16" w:rsidRDefault="00891C16" w:rsidP="00ED072D">
                        <w:pPr>
                          <w:rPr>
                            <w:sz w:val="16"/>
                            <w:szCs w:val="16"/>
                          </w:rPr>
                        </w:pPr>
                        <w:r>
                          <w:rPr>
                            <w:sz w:val="16"/>
                            <w:szCs w:val="16"/>
                          </w:rPr>
                          <w:t>CLK_REF_I_0</w:t>
                        </w:r>
                      </w:p>
                      <w:p w14:paraId="27F4E4AB" w14:textId="77777777" w:rsidR="00891C16" w:rsidRPr="001B2EBD" w:rsidRDefault="00891C16" w:rsidP="00ED072D">
                        <w:pPr>
                          <w:rPr>
                            <w:sz w:val="16"/>
                            <w:szCs w:val="16"/>
                          </w:rPr>
                        </w:pPr>
                        <w:r>
                          <w:rPr>
                            <w:sz w:val="16"/>
                            <w:szCs w:val="16"/>
                          </w:rPr>
                          <w:t>(</w:t>
                        </w:r>
                        <w:proofErr w:type="spellStart"/>
                        <w:r>
                          <w:rPr>
                            <w:sz w:val="16"/>
                            <w:szCs w:val="16"/>
                          </w:rPr>
                          <w:t>refclk</w:t>
                        </w:r>
                        <w:proofErr w:type="spellEnd"/>
                        <w:r>
                          <w:rPr>
                            <w:sz w:val="16"/>
                            <w:szCs w:val="16"/>
                          </w:rPr>
                          <w:t>)</w:t>
                        </w:r>
                      </w:p>
                      <w:p w14:paraId="78F54B8F" w14:textId="77777777" w:rsidR="00891C16" w:rsidRPr="005E3C66" w:rsidRDefault="00891C16" w:rsidP="00ED072D">
                        <w:pPr>
                          <w:rPr>
                            <w:b/>
                            <w:sz w:val="16"/>
                            <w:szCs w:val="16"/>
                          </w:rPr>
                        </w:pPr>
                      </w:p>
                    </w:txbxContent>
                  </v:textbox>
                </v:shape>
                <v:shape id="Text Box 40" o:spid="_x0000_s1236" type="#_x0000_t202" style="position:absolute;left:36731;top:22275;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" filled="f" stroked="f">
                  <v:textbox>
                    <w:txbxContent>
                      <w:p w14:paraId="18BA24AC" w14:textId="77777777" w:rsidR="00891C16" w:rsidRPr="001B2EBD" w:rsidRDefault="00891C16" w:rsidP="00ED072D">
                        <w:pPr>
                          <w:rPr>
                            <w:sz w:val="16"/>
                            <w:szCs w:val="16"/>
                          </w:rPr>
                        </w:pPr>
                        <w:r w:rsidRPr="001B2EBD">
                          <w:rPr>
                            <w:sz w:val="16"/>
                            <w:szCs w:val="16"/>
                          </w:rPr>
                          <w:t>CLK_PCIE</w:t>
                        </w:r>
                      </w:p>
                      <w:p w14:paraId="381DAABC" w14:textId="77777777" w:rsidR="00891C16" w:rsidRPr="005E3C66" w:rsidRDefault="00891C16" w:rsidP="00ED072D">
                        <w:pPr>
                          <w:rPr>
                            <w:b/>
                            <w:sz w:val="16"/>
                            <w:szCs w:val="16"/>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 o:spid="_x0000_s1237" type="#_x0000_t5" style="position:absolute;left:14894;top:1037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" fillcolor="#e36c0a"/>
                <v:shape id="AutoShape 42" o:spid="_x0000_s1238" type="#_x0000_t5" style="position:absolute;left:37446;top:23548;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" fillcolor="red"/>
                <v:shape id="AutoShape 43" o:spid="_x0000_s1239" type="#_x0000_t5" style="position:absolute;left:25353;top:1845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" fillcolor="red"/>
                <v:shape id="AutoShape 44" o:spid="_x0000_s1240" type="#_x0000_t5" style="position:absolute;left:43279;top:24877;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" fillcolor="#4e6128"/>
                <v:shape id="AutoShape 45" o:spid="_x0000_s1241" type="#_x0000_t5" style="position:absolute;left:45087;top:5359;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" fillcolor="#0f243e"/>
                <v:shape id="AutoShape 46" o:spid="_x0000_s1242" type="#_x0000_t5" style="position:absolute;left:56938;top:32759;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" fillcolor="#0f243e"/>
                <v:shape id="Text Box 47" o:spid="_x0000_s1243" type="#_x0000_t202" style="position:absolute;left:14189;top:17145;width:1207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9Z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" filled="f" stroked="f">
                  <v:textbox>
                    <w:txbxContent>
                      <w:p w14:paraId="59007709" w14:textId="77777777" w:rsidR="00891C16" w:rsidRPr="005E3C66" w:rsidRDefault="00891C16" w:rsidP="00ED072D">
                        <w:pPr>
                          <w:rPr>
                            <w:b/>
                            <w:sz w:val="16"/>
                            <w:szCs w:val="16"/>
                          </w:rPr>
                        </w:pPr>
                      </w:p>
                    </w:txbxContent>
                  </v:textbox>
                </v:shape>
                <v:shape id="Text Box 48" o:spid="_x0000_s1244" type="#_x0000_t202" style="position:absolute;left:36750;top:27860;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" filled="f" stroked="f">
                  <v:textbox>
                    <w:txbxContent>
                      <w:p w14:paraId="0F963C3B" w14:textId="77777777" w:rsidR="00891C16" w:rsidRPr="001B2EBD" w:rsidRDefault="00891C16" w:rsidP="00ED072D">
                        <w:pPr>
                          <w:rPr>
                            <w:sz w:val="16"/>
                            <w:szCs w:val="16"/>
                          </w:rPr>
                        </w:pPr>
                        <w:r w:rsidRPr="001B2EBD">
                          <w:rPr>
                            <w:sz w:val="16"/>
                            <w:szCs w:val="16"/>
                          </w:rPr>
                          <w:t>CLK_PCIE</w:t>
                        </w:r>
                      </w:p>
                      <w:p w14:paraId="119165D3" w14:textId="77777777" w:rsidR="00891C16" w:rsidRPr="005E3C66" w:rsidRDefault="00891C16" w:rsidP="00ED072D">
                        <w:pPr>
                          <w:rPr>
                            <w:b/>
                            <w:sz w:val="16"/>
                            <w:szCs w:val="16"/>
                          </w:rPr>
                        </w:pPr>
                      </w:p>
                    </w:txbxContent>
                  </v:textbox>
                </v:shape>
                <v:shape id="AutoShape 50" o:spid="_x0000_s1245" type="#_x0000_t5" style="position:absolute;left:14894;top:29568;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" fillcolor="#484329"/>
                <v:shape id="AutoShape 51" o:spid="_x0000_s1246" type="#_x0000_t5" style="position:absolute;left:37373;top:2910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" fillcolor="red"/>
                <v:shape id="AutoShape 52" o:spid="_x0000_s1247" type="#_x0000_t5" style="position:absolute;left:51032;top:1494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" fillcolor="#4e6128"/>
                <v:shape id="AutoShape 53" o:spid="_x0000_s1248" type="#_x0000_t32" style="position:absolute;left:34580;top:54367;width:28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">
                  <v:stroke endarrow="block"/>
                </v:shape>
                <v:shape id="Text Box 55" o:spid="_x0000_s1249" type="#_x0000_t202" style="position:absolute;left:36966;top:2184;width:7868;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" fillcolor="#dbe5f1">
                  <v:textbox>
                    <w:txbxContent>
                      <w:p w14:paraId="0F21975C" w14:textId="77777777" w:rsidR="00891C16" w:rsidRDefault="00891C16" w:rsidP="00ED072D">
                        <w:pPr>
                          <w:jc w:val="center"/>
                          <w:rPr>
                            <w:b/>
                            <w:sz w:val="16"/>
                            <w:szCs w:val="16"/>
                          </w:rPr>
                        </w:pPr>
                        <w:r>
                          <w:rPr>
                            <w:b/>
                            <w:sz w:val="16"/>
                            <w:szCs w:val="16"/>
                          </w:rPr>
                          <w:t>PLL</w:t>
                        </w:r>
                      </w:p>
                      <w:p w14:paraId="16B84AF0" w14:textId="77777777" w:rsidR="00891C16" w:rsidRPr="005E3C66" w:rsidRDefault="00891C16" w:rsidP="00ED072D">
                        <w:pPr>
                          <w:jc w:val="center"/>
                          <w:rPr>
                            <w:b/>
                            <w:sz w:val="16"/>
                            <w:szCs w:val="16"/>
                          </w:rPr>
                        </w:pPr>
                        <w:r>
                          <w:rPr>
                            <w:b/>
                            <w:sz w:val="16"/>
                            <w:szCs w:val="16"/>
                          </w:rPr>
                          <w:t>(INTEL IP)</w:t>
                        </w:r>
                      </w:p>
                      <w:p w14:paraId="371F9A9A" w14:textId="77777777" w:rsidR="00891C16" w:rsidRPr="005E3C66" w:rsidRDefault="00891C16" w:rsidP="00ED072D">
                        <w:pPr>
                          <w:jc w:val="center"/>
                          <w:rPr>
                            <w:b/>
                            <w:sz w:val="16"/>
                            <w:szCs w:val="16"/>
                          </w:rPr>
                        </w:pPr>
                      </w:p>
                    </w:txbxContent>
                  </v:textbox>
                </v:shape>
                <v:shape id="AutoShape 56" o:spid="_x0000_s1250" type="#_x0000_t32" style="position:absolute;left:32566;top:7133;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">
                  <v:stroke endarrow="block"/>
                </v:shape>
                <v:shape id="Text Box 57" o:spid="_x0000_s1251" type="#_x0000_t202" style="position:absolute;left:25828;top:19132;width:673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" filled="f" stroked="f">
                  <v:textbox>
                    <w:txbxContent>
                      <w:p w14:paraId="4C727003" w14:textId="77777777" w:rsidR="00891C16" w:rsidRPr="001B2EBD" w:rsidRDefault="00891C16" w:rsidP="00ED072D">
                        <w:pPr>
                          <w:rPr>
                            <w:sz w:val="16"/>
                            <w:szCs w:val="16"/>
                          </w:rPr>
                        </w:pPr>
                        <w:r>
                          <w:rPr>
                            <w:sz w:val="16"/>
                            <w:szCs w:val="16"/>
                          </w:rPr>
                          <w:t>350MHz</w:t>
                        </w:r>
                      </w:p>
                      <w:p w14:paraId="5D4010A2" w14:textId="77777777" w:rsidR="00891C16" w:rsidRPr="005E3C66" w:rsidRDefault="00891C16" w:rsidP="00ED072D">
                        <w:pPr>
                          <w:rPr>
                            <w:b/>
                            <w:sz w:val="16"/>
                            <w:szCs w:val="16"/>
                          </w:rPr>
                        </w:pPr>
                      </w:p>
                    </w:txbxContent>
                  </v:textbox>
                </v:shape>
                <v:shape id="AutoShape 58" o:spid="_x0000_s1252" type="#_x0000_t5" style="position:absolute;left:37278;top:612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" fillcolor="red"/>
                <v:shape id="Text Box 59" o:spid="_x0000_s1253" type="#_x0000_t202" style="position:absolute;left:39506;top:23634;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" filled="f" stroked="f">
                  <v:textbox>
                    <w:txbxContent>
                      <w:p w14:paraId="70B6A2FC" w14:textId="77777777" w:rsidR="00891C16" w:rsidRPr="001B2EBD" w:rsidRDefault="00891C16" w:rsidP="00ED072D">
                        <w:pPr>
                          <w:rPr>
                            <w:sz w:val="16"/>
                            <w:szCs w:val="16"/>
                          </w:rPr>
                        </w:pPr>
                        <w:r w:rsidRPr="001B2EBD">
                          <w:rPr>
                            <w:sz w:val="16"/>
                            <w:szCs w:val="16"/>
                          </w:rPr>
                          <w:t>CLK_</w:t>
                        </w:r>
                        <w:r>
                          <w:rPr>
                            <w:sz w:val="16"/>
                            <w:szCs w:val="16"/>
                          </w:rPr>
                          <w:t>MC</w:t>
                        </w:r>
                      </w:p>
                      <w:p w14:paraId="29978194" w14:textId="77777777" w:rsidR="00891C16" w:rsidRPr="005E3C66" w:rsidRDefault="00891C16" w:rsidP="00ED072D">
                        <w:pPr>
                          <w:rPr>
                            <w:b/>
                            <w:sz w:val="16"/>
                            <w:szCs w:val="16"/>
                          </w:rPr>
                        </w:pPr>
                      </w:p>
                    </w:txbxContent>
                  </v:textbox>
                </v:shape>
                <v:shape id="Text Box 60" o:spid="_x0000_s1254" type="#_x0000_t202" style="position:absolute;left:15529;top:29618;width:8261;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" filled="f" stroked="f">
                  <v:textbox>
                    <w:txbxContent>
                      <w:p w14:paraId="682D819A" w14:textId="77777777" w:rsidR="00891C16" w:rsidRPr="00BA5C45" w:rsidRDefault="00891C16" w:rsidP="00ED072D">
                        <w:pPr>
                          <w:rPr>
                            <w:sz w:val="12"/>
                            <w:szCs w:val="12"/>
                          </w:rPr>
                        </w:pPr>
                        <w:r w:rsidRPr="00BA5C45">
                          <w:rPr>
                            <w:sz w:val="12"/>
                            <w:szCs w:val="12"/>
                          </w:rPr>
                          <w:t>PLL_REF_CLK</w:t>
                        </w:r>
                        <w:r>
                          <w:rPr>
                            <w:sz w:val="12"/>
                            <w:szCs w:val="12"/>
                          </w:rPr>
                          <w:t>_0</w:t>
                        </w:r>
                      </w:p>
                      <w:p w14:paraId="34D1EE00" w14:textId="77777777" w:rsidR="00891C16" w:rsidRPr="005E3C66" w:rsidRDefault="00891C16" w:rsidP="00ED072D">
                        <w:pPr>
                          <w:rPr>
                            <w:b/>
                            <w:sz w:val="16"/>
                            <w:szCs w:val="16"/>
                          </w:rPr>
                        </w:pPr>
                      </w:p>
                    </w:txbxContent>
                  </v:textbox>
                </v:shape>
                <v:shape id="AutoShape 61" o:spid="_x0000_s1255" type="#_x0000_t32" style="position:absolute;left:32686;top:7141;width:7;height:172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"/>
                <v:shape id="AutoShape 62" o:spid="_x0000_s1256" type="#_x0000_t32" style="position:absolute;left:46301;top:6178;width:29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"/>
                <v:shape id="AutoShape 63" o:spid="_x0000_s1257" type="#_x0000_t32" style="position:absolute;left:24414;top:31023;width:49680;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"/>
                <v:shape id="AutoShape 65" o:spid="_x0000_s1258" type="#_x0000_t5" style="position:absolute;left:43412;top:30722;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" fillcolor="#0f243e"/>
                <v:shape id="Text Box 66" o:spid="_x0000_s1259" type="#_x0000_t202" style="position:absolute;left:38363;top:29668;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" filled="f" stroked="f">
                  <v:textbox>
                    <w:txbxContent>
                      <w:p w14:paraId="5F80924D" w14:textId="77777777" w:rsidR="00891C16" w:rsidRPr="001B2EBD" w:rsidRDefault="00891C16" w:rsidP="00ED072D">
                        <w:pPr>
                          <w:rPr>
                            <w:sz w:val="16"/>
                            <w:szCs w:val="16"/>
                          </w:rPr>
                        </w:pPr>
                        <w:r w:rsidRPr="001B2EBD">
                          <w:rPr>
                            <w:sz w:val="16"/>
                            <w:szCs w:val="16"/>
                          </w:rPr>
                          <w:t>CLK_</w:t>
                        </w:r>
                        <w:r>
                          <w:rPr>
                            <w:sz w:val="16"/>
                            <w:szCs w:val="16"/>
                          </w:rPr>
                          <w:t>SYS</w:t>
                        </w:r>
                      </w:p>
                      <w:p w14:paraId="627978E6" w14:textId="77777777" w:rsidR="00891C16" w:rsidRPr="005E3C66" w:rsidRDefault="00891C16" w:rsidP="00ED072D">
                        <w:pPr>
                          <w:rPr>
                            <w:b/>
                            <w:sz w:val="16"/>
                            <w:szCs w:val="16"/>
                          </w:rPr>
                        </w:pPr>
                      </w:p>
                    </w:txbxContent>
                  </v:textbox>
                </v:shape>
                <v:shape id="AutoShape 67" o:spid="_x0000_s1260" type="#_x0000_t32" style="position:absolute;left:44834;top:31698;width:431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">
                  <v:stroke startarrow="oval" endarrow="block"/>
                </v:shape>
                <v:shape id="Text Box 70" o:spid="_x0000_s1261" type="#_x0000_t202" style="position:absolute;left:50403;top:13798;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" filled="f" stroked="f">
                  <v:textbox>
                    <w:txbxContent>
                      <w:p w14:paraId="0C238D02" w14:textId="77777777" w:rsidR="00891C16" w:rsidRPr="001B2EBD" w:rsidRDefault="00891C16" w:rsidP="00ED072D">
                        <w:pPr>
                          <w:rPr>
                            <w:sz w:val="16"/>
                            <w:szCs w:val="16"/>
                          </w:rPr>
                        </w:pPr>
                        <w:r w:rsidRPr="001B2EBD">
                          <w:rPr>
                            <w:sz w:val="16"/>
                            <w:szCs w:val="16"/>
                          </w:rPr>
                          <w:t>CLK_</w:t>
                        </w:r>
                        <w:r>
                          <w:rPr>
                            <w:sz w:val="16"/>
                            <w:szCs w:val="16"/>
                          </w:rPr>
                          <w:t>MC</w:t>
                        </w:r>
                      </w:p>
                      <w:p w14:paraId="4AE53EAC" w14:textId="77777777" w:rsidR="00891C16" w:rsidRPr="005E3C66" w:rsidRDefault="00891C16" w:rsidP="00ED072D">
                        <w:pPr>
                          <w:rPr>
                            <w:b/>
                            <w:sz w:val="16"/>
                            <w:szCs w:val="16"/>
                          </w:rPr>
                        </w:pPr>
                      </w:p>
                    </w:txbxContent>
                  </v:textbox>
                </v:shape>
                <v:shape id="AutoShape 71" o:spid="_x0000_s1262" type="#_x0000_t32" style="position:absolute;left:49374;top:15824;width:144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">
                  <v:stroke startarrow="oval" endarrow="block"/>
                </v:shape>
                <v:shape id="AutoShape 72" o:spid="_x0000_s1263" type="#_x0000_t5" style="position:absolute;left:27124;top:28463;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" fillcolor="yellow"/>
                <v:shape id="AutoShape 73" o:spid="_x0000_s1264" type="#_x0000_t5" style="position:absolute;left:56841;top:22758;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" fillcolor="#4e6128"/>
                <v:shape id="AutoShape 74" o:spid="_x0000_s1265" type="#_x0000_t5" style="position:absolute;left:56841;top:25806;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" fillcolor="#0f243e"/>
                <v:shape id="Text Box 75" o:spid="_x0000_s1266" type="#_x0000_t202" style="position:absolute;left:56366;top:24466;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" filled="f" stroked="f">
                  <v:textbox>
                    <w:txbxContent>
                      <w:p w14:paraId="02EA0CB9" w14:textId="77777777" w:rsidR="00891C16" w:rsidRPr="001B2EBD" w:rsidRDefault="00891C16" w:rsidP="00ED072D">
                        <w:pPr>
                          <w:rPr>
                            <w:sz w:val="16"/>
                            <w:szCs w:val="16"/>
                          </w:rPr>
                        </w:pPr>
                        <w:r w:rsidRPr="001B2EBD">
                          <w:rPr>
                            <w:sz w:val="16"/>
                            <w:szCs w:val="16"/>
                          </w:rPr>
                          <w:t>CLK_</w:t>
                        </w:r>
                        <w:r>
                          <w:rPr>
                            <w:sz w:val="16"/>
                            <w:szCs w:val="16"/>
                          </w:rPr>
                          <w:t>SYS</w:t>
                        </w:r>
                      </w:p>
                      <w:p w14:paraId="67F6D86A" w14:textId="77777777" w:rsidR="00891C16" w:rsidRPr="005E3C66" w:rsidRDefault="00891C16" w:rsidP="00ED072D">
                        <w:pPr>
                          <w:rPr>
                            <w:b/>
                            <w:sz w:val="16"/>
                            <w:szCs w:val="16"/>
                          </w:rPr>
                        </w:pPr>
                      </w:p>
                    </w:txbxContent>
                  </v:textbox>
                </v:shape>
                <v:shape id="Text Box 76" o:spid="_x0000_s1267" type="#_x0000_t202" style="position:absolute;left:56937;top:21704;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" filled="f" stroked="f">
                  <v:textbox>
                    <w:txbxContent>
                      <w:p w14:paraId="44154552" w14:textId="77777777" w:rsidR="00891C16" w:rsidRPr="001B2EBD" w:rsidRDefault="00891C16" w:rsidP="00ED072D">
                        <w:pPr>
                          <w:rPr>
                            <w:sz w:val="16"/>
                            <w:szCs w:val="16"/>
                          </w:rPr>
                        </w:pPr>
                        <w:r w:rsidRPr="001B2EBD">
                          <w:rPr>
                            <w:sz w:val="16"/>
                            <w:szCs w:val="16"/>
                          </w:rPr>
                          <w:t>CLK_</w:t>
                        </w:r>
                        <w:r>
                          <w:rPr>
                            <w:sz w:val="16"/>
                            <w:szCs w:val="16"/>
                          </w:rPr>
                          <w:t>MC</w:t>
                        </w:r>
                      </w:p>
                      <w:p w14:paraId="7F1121E4" w14:textId="77777777" w:rsidR="00891C16" w:rsidRPr="005E3C66" w:rsidRDefault="00891C16" w:rsidP="00ED072D">
                        <w:pPr>
                          <w:rPr>
                            <w:b/>
                            <w:sz w:val="16"/>
                            <w:szCs w:val="16"/>
                          </w:rPr>
                        </w:pPr>
                      </w:p>
                    </w:txbxContent>
                  </v:textbox>
                </v:shape>
                <v:shape id="AutoShape 77" o:spid="_x0000_s1268" type="#_x0000_t32" style="position:absolute;left:49279;top:23634;width:72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">
                  <v:stroke startarrow="oval" endarrow="block"/>
                </v:shape>
                <v:shape id="AutoShape 78" o:spid="_x0000_s1269" type="#_x0000_t32" style="position:absolute;left:49469;top:26587;width:72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">
                  <v:stroke startarrow="oval" endarrow="block"/>
                </v:shape>
                <v:shape id="AutoShape 79" o:spid="_x0000_s1270" type="#_x0000_t32" style="position:absolute;left:49374;top:33540;width:72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">
                  <v:stroke startarrow="oval" endarrow="block"/>
                </v:shape>
                <v:shape id="Text Box 80" o:spid="_x0000_s1271" type="#_x0000_t202" style="position:absolute;left:56461;top:31515;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" filled="f" stroked="f">
                  <v:textbox>
                    <w:txbxContent>
                      <w:p w14:paraId="068D539F" w14:textId="77777777" w:rsidR="00891C16" w:rsidRPr="001B2EBD" w:rsidRDefault="00891C16" w:rsidP="00ED072D">
                        <w:pPr>
                          <w:rPr>
                            <w:sz w:val="16"/>
                            <w:szCs w:val="16"/>
                          </w:rPr>
                        </w:pPr>
                        <w:r w:rsidRPr="001B2EBD">
                          <w:rPr>
                            <w:sz w:val="16"/>
                            <w:szCs w:val="16"/>
                          </w:rPr>
                          <w:t>CLK_</w:t>
                        </w:r>
                        <w:r>
                          <w:rPr>
                            <w:sz w:val="16"/>
                            <w:szCs w:val="16"/>
                          </w:rPr>
                          <w:t>SYS</w:t>
                        </w:r>
                      </w:p>
                      <w:p w14:paraId="76CDB80D" w14:textId="77777777" w:rsidR="00891C16" w:rsidRPr="005E3C66" w:rsidRDefault="00891C16" w:rsidP="00ED072D">
                        <w:pPr>
                          <w:rPr>
                            <w:b/>
                            <w:sz w:val="16"/>
                            <w:szCs w:val="16"/>
                          </w:rPr>
                        </w:pPr>
                      </w:p>
                    </w:txbxContent>
                  </v:textbox>
                </v:shape>
                <v:shape id="AutoShape 81" o:spid="_x0000_s1272" type="#_x0000_t5" style="position:absolute;left:57033;top:4285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" fillcolor="#0f243e"/>
                <v:shape id="AutoShape 82" o:spid="_x0000_s1273" type="#_x0000_t32" style="position:absolute;left:49469;top:43637;width:75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">
                  <v:stroke startarrow="oval" endarrow="block"/>
                </v:shape>
                <v:shape id="Text Box 83" o:spid="_x0000_s1274" type="#_x0000_t202" style="position:absolute;left:56556;top:41611;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" filled="f" stroked="f">
                  <v:textbox>
                    <w:txbxContent>
                      <w:p w14:paraId="15809386" w14:textId="77777777" w:rsidR="00891C16" w:rsidRPr="001B2EBD" w:rsidRDefault="00891C16" w:rsidP="00ED072D">
                        <w:pPr>
                          <w:rPr>
                            <w:sz w:val="16"/>
                            <w:szCs w:val="16"/>
                          </w:rPr>
                        </w:pPr>
                        <w:r w:rsidRPr="001B2EBD">
                          <w:rPr>
                            <w:sz w:val="16"/>
                            <w:szCs w:val="16"/>
                          </w:rPr>
                          <w:t>CLK_</w:t>
                        </w:r>
                        <w:r>
                          <w:rPr>
                            <w:sz w:val="16"/>
                            <w:szCs w:val="16"/>
                          </w:rPr>
                          <w:t>SYS</w:t>
                        </w:r>
                      </w:p>
                      <w:p w14:paraId="00A8353B" w14:textId="77777777" w:rsidR="00891C16" w:rsidRPr="005E3C66" w:rsidRDefault="00891C16" w:rsidP="00ED072D">
                        <w:pPr>
                          <w:rPr>
                            <w:b/>
                            <w:sz w:val="16"/>
                            <w:szCs w:val="16"/>
                          </w:rPr>
                        </w:pPr>
                      </w:p>
                    </w:txbxContent>
                  </v:textbox>
                </v:shape>
                <v:shape id="AutoShape 84" o:spid="_x0000_s1275" type="#_x0000_t5" style="position:absolute;left:57032;top:39903;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" fillcolor="#4e6128"/>
                <v:shape id="Text Box 85" o:spid="_x0000_s1276" type="#_x0000_t202" style="position:absolute;left:57128;top:38849;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" filled="f" stroked="f">
                  <v:textbox>
                    <w:txbxContent>
                      <w:p w14:paraId="5FD19C6C" w14:textId="77777777" w:rsidR="00891C16" w:rsidRPr="001B2EBD" w:rsidRDefault="00891C16" w:rsidP="00ED072D">
                        <w:pPr>
                          <w:rPr>
                            <w:sz w:val="16"/>
                            <w:szCs w:val="16"/>
                          </w:rPr>
                        </w:pPr>
                        <w:r w:rsidRPr="001B2EBD">
                          <w:rPr>
                            <w:sz w:val="16"/>
                            <w:szCs w:val="16"/>
                          </w:rPr>
                          <w:t>CLK_</w:t>
                        </w:r>
                        <w:r>
                          <w:rPr>
                            <w:sz w:val="16"/>
                            <w:szCs w:val="16"/>
                          </w:rPr>
                          <w:t>MC</w:t>
                        </w:r>
                      </w:p>
                      <w:p w14:paraId="076AD346" w14:textId="77777777" w:rsidR="00891C16" w:rsidRPr="005E3C66" w:rsidRDefault="00891C16" w:rsidP="00ED072D">
                        <w:pPr>
                          <w:rPr>
                            <w:b/>
                            <w:sz w:val="16"/>
                            <w:szCs w:val="16"/>
                          </w:rPr>
                        </w:pPr>
                      </w:p>
                    </w:txbxContent>
                  </v:textbox>
                </v:shape>
                <v:shape id="AutoShape 86" o:spid="_x0000_s1277" type="#_x0000_t32" style="position:absolute;left:49469;top:40779;width:756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">
                  <v:stroke startarrow="oval" endarrow="block"/>
                </v:shape>
                <v:shape id="AutoShape 87" o:spid="_x0000_s1278" type="#_x0000_t5" style="position:absolute;left:57223;top:51904;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" fillcolor="#0f243e"/>
                <v:shape id="AutoShape 88" o:spid="_x0000_s1279" type="#_x0000_t32" style="position:absolute;left:49374;top:52685;width:756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">
                  <v:stroke startarrow="oval" endarrow="block"/>
                </v:shape>
                <v:shape id="Text Box 89" o:spid="_x0000_s1280" type="#_x0000_t202" style="position:absolute;left:56747;top:50660;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" filled="f" stroked="f">
                  <v:textbox>
                    <w:txbxContent>
                      <w:p w14:paraId="015171BC" w14:textId="77777777" w:rsidR="00891C16" w:rsidRPr="001B2EBD" w:rsidRDefault="00891C16" w:rsidP="00ED072D">
                        <w:pPr>
                          <w:rPr>
                            <w:sz w:val="16"/>
                            <w:szCs w:val="16"/>
                          </w:rPr>
                        </w:pPr>
                        <w:r w:rsidRPr="001B2EBD">
                          <w:rPr>
                            <w:sz w:val="16"/>
                            <w:szCs w:val="16"/>
                          </w:rPr>
                          <w:t>CLK_</w:t>
                        </w:r>
                        <w:r>
                          <w:rPr>
                            <w:sz w:val="16"/>
                            <w:szCs w:val="16"/>
                          </w:rPr>
                          <w:t>SYS</w:t>
                        </w:r>
                      </w:p>
                      <w:p w14:paraId="2C84DEB0" w14:textId="77777777" w:rsidR="00891C16" w:rsidRPr="005E3C66" w:rsidRDefault="00891C16" w:rsidP="00ED072D">
                        <w:pPr>
                          <w:rPr>
                            <w:b/>
                            <w:sz w:val="16"/>
                            <w:szCs w:val="16"/>
                          </w:rPr>
                        </w:pPr>
                      </w:p>
                    </w:txbxContent>
                  </v:textbox>
                </v:shape>
                <v:shape id="AutoShape 90" o:spid="_x0000_s1281" type="#_x0000_t5" style="position:absolute;left:57223;top:49332;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" fillcolor="#4e6128"/>
                <v:shape id="Text Box 91" o:spid="_x0000_s1282" type="#_x0000_t202" style="position:absolute;left:57318;top:48279;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" filled="f" stroked="f">
                  <v:textbox>
                    <w:txbxContent>
                      <w:p w14:paraId="7704EA63" w14:textId="77777777" w:rsidR="00891C16" w:rsidRPr="001B2EBD" w:rsidRDefault="00891C16" w:rsidP="00ED072D">
                        <w:pPr>
                          <w:rPr>
                            <w:sz w:val="16"/>
                            <w:szCs w:val="16"/>
                          </w:rPr>
                        </w:pPr>
                        <w:r w:rsidRPr="001B2EBD">
                          <w:rPr>
                            <w:sz w:val="16"/>
                            <w:szCs w:val="16"/>
                          </w:rPr>
                          <w:t>CLK_</w:t>
                        </w:r>
                        <w:r>
                          <w:rPr>
                            <w:sz w:val="16"/>
                            <w:szCs w:val="16"/>
                          </w:rPr>
                          <w:t>MC</w:t>
                        </w:r>
                      </w:p>
                      <w:p w14:paraId="12A0E180" w14:textId="77777777" w:rsidR="00891C16" w:rsidRPr="005E3C66" w:rsidRDefault="00891C16" w:rsidP="00ED072D">
                        <w:pPr>
                          <w:rPr>
                            <w:b/>
                            <w:sz w:val="16"/>
                            <w:szCs w:val="16"/>
                          </w:rPr>
                        </w:pPr>
                      </w:p>
                    </w:txbxContent>
                  </v:textbox>
                </v:shape>
                <v:shape id="AutoShape 92" o:spid="_x0000_s1283" type="#_x0000_t32" style="position:absolute;left:49279;top:50209;width:75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">
                  <v:stroke startarrow="oval" endarrow="block"/>
                </v:shape>
                <v:shape id="AutoShape 98" o:spid="_x0000_s1284" type="#_x0000_t5" style="position:absolute;left:37315;top:32828;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" fillcolor="yellow"/>
                <v:shape id="Text Box 100" o:spid="_x0000_s1285" type="#_x0000_t202" style="position:absolute;left:36268;top:31582;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" filled="f" stroked="f">
                  <v:textbox>
                    <w:txbxContent>
                      <w:p w14:paraId="7832DC20" w14:textId="77777777" w:rsidR="00891C16" w:rsidRPr="001B2EBD" w:rsidRDefault="00891C16" w:rsidP="00ED072D">
                        <w:pPr>
                          <w:rPr>
                            <w:sz w:val="16"/>
                            <w:szCs w:val="16"/>
                          </w:rPr>
                        </w:pPr>
                        <w:r w:rsidRPr="001B2EBD">
                          <w:rPr>
                            <w:sz w:val="16"/>
                            <w:szCs w:val="16"/>
                          </w:rPr>
                          <w:t>CLK_</w:t>
                        </w:r>
                        <w:r>
                          <w:rPr>
                            <w:sz w:val="16"/>
                            <w:szCs w:val="16"/>
                          </w:rPr>
                          <w:t>DDR</w:t>
                        </w:r>
                      </w:p>
                      <w:p w14:paraId="5233ADA3" w14:textId="77777777" w:rsidR="00891C16" w:rsidRPr="005E3C66" w:rsidRDefault="00891C16" w:rsidP="00ED072D">
                        <w:pPr>
                          <w:rPr>
                            <w:b/>
                            <w:sz w:val="16"/>
                            <w:szCs w:val="16"/>
                          </w:rPr>
                        </w:pPr>
                      </w:p>
                    </w:txbxContent>
                  </v:textbox>
                </v:shape>
                <v:shape id="Text Box 102" o:spid="_x0000_s1286" type="#_x0000_t202" style="position:absolute;left:19415;top:28463;width:969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" filled="f" stroked="f">
                  <v:textbox>
                    <w:txbxContent>
                      <w:p w14:paraId="44EE0511" w14:textId="77777777" w:rsidR="00891C16" w:rsidRPr="00BA5C45" w:rsidRDefault="00891C16" w:rsidP="00ED072D">
                        <w:pPr>
                          <w:rPr>
                            <w:sz w:val="12"/>
                            <w:szCs w:val="12"/>
                          </w:rPr>
                        </w:pPr>
                        <w:r w:rsidRPr="00BA5C45">
                          <w:rPr>
                            <w:sz w:val="12"/>
                            <w:szCs w:val="12"/>
                          </w:rPr>
                          <w:t>EMIF_USR_CLK</w:t>
                        </w:r>
                        <w:r>
                          <w:rPr>
                            <w:sz w:val="12"/>
                            <w:szCs w:val="12"/>
                          </w:rPr>
                          <w:t>_0</w:t>
                        </w:r>
                      </w:p>
                      <w:p w14:paraId="7A45410D" w14:textId="77777777" w:rsidR="00891C16" w:rsidRPr="005E3C66" w:rsidRDefault="00891C16" w:rsidP="00ED072D">
                        <w:pPr>
                          <w:rPr>
                            <w:b/>
                            <w:sz w:val="16"/>
                            <w:szCs w:val="16"/>
                          </w:rPr>
                        </w:pPr>
                      </w:p>
                    </w:txbxContent>
                  </v:textbox>
                </v:shape>
                <v:shape id="Text Box 104" o:spid="_x0000_s1287" type="#_x0000_t202" style="position:absolute;left:2773;top:35009;width:8249;height:6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" filled="f" stroked="f">
                  <v:textbox>
                    <w:txbxContent>
                      <w:p w14:paraId="48A2205D" w14:textId="77777777" w:rsidR="00891C16" w:rsidRPr="001B2EBD" w:rsidRDefault="00891C16" w:rsidP="00ED072D">
                        <w:pPr>
                          <w:rPr>
                            <w:sz w:val="16"/>
                            <w:szCs w:val="16"/>
                          </w:rPr>
                        </w:pPr>
                        <w:r>
                          <w:rPr>
                            <w:sz w:val="16"/>
                            <w:szCs w:val="16"/>
                          </w:rPr>
                          <w:t>33.333</w:t>
                        </w:r>
                        <w:r w:rsidRPr="001B2EBD">
                          <w:rPr>
                            <w:sz w:val="16"/>
                            <w:szCs w:val="16"/>
                          </w:rPr>
                          <w:t>MHz</w:t>
                        </w:r>
                      </w:p>
                      <w:p w14:paraId="0EC069DA" w14:textId="77777777" w:rsidR="00891C16" w:rsidRPr="001B2EBD" w:rsidRDefault="00891C16" w:rsidP="00ED072D">
                        <w:pPr>
                          <w:rPr>
                            <w:sz w:val="16"/>
                            <w:szCs w:val="16"/>
                          </w:rPr>
                        </w:pPr>
                        <w:r>
                          <w:rPr>
                            <w:sz w:val="16"/>
                            <w:szCs w:val="16"/>
                          </w:rPr>
                          <w:t>PLL Reference clocks</w:t>
                        </w:r>
                      </w:p>
                      <w:p w14:paraId="06A9906A" w14:textId="77777777" w:rsidR="00891C16" w:rsidRPr="005E3C66" w:rsidRDefault="00891C16" w:rsidP="00ED072D">
                        <w:pPr>
                          <w:rPr>
                            <w:b/>
                            <w:sz w:val="16"/>
                            <w:szCs w:val="16"/>
                          </w:rPr>
                        </w:pPr>
                      </w:p>
                    </w:txbxContent>
                  </v:textbox>
                </v:shape>
                <v:shape id="Text Box 109" o:spid="_x0000_s1288" type="#_x0000_t202" style="position:absolute;left:16553;top:34839;width:10830;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" filled="f" stroked="f">
                  <v:textbox>
                    <w:txbxContent>
                      <w:p w14:paraId="0B393C56" w14:textId="77777777" w:rsidR="00891C16" w:rsidRPr="005A61B6" w:rsidRDefault="00891C16" w:rsidP="00ED072D">
                        <w:pPr>
                          <w:rPr>
                            <w:sz w:val="12"/>
                            <w:szCs w:val="12"/>
                          </w:rPr>
                        </w:pPr>
                        <w:r w:rsidRPr="005A61B6">
                          <w:rPr>
                            <w:sz w:val="12"/>
                            <w:szCs w:val="12"/>
                          </w:rPr>
                          <w:t>MEM</w:t>
                        </w:r>
                        <w:r>
                          <w:rPr>
                            <w:sz w:val="12"/>
                            <w:szCs w:val="12"/>
                          </w:rPr>
                          <w:t>0</w:t>
                        </w:r>
                        <w:r w:rsidRPr="005A61B6">
                          <w:rPr>
                            <w:sz w:val="12"/>
                            <w:szCs w:val="12"/>
                          </w:rPr>
                          <w:t>_CK/MEM</w:t>
                        </w:r>
                        <w:r>
                          <w:rPr>
                            <w:sz w:val="12"/>
                            <w:szCs w:val="12"/>
                          </w:rPr>
                          <w:t>0</w:t>
                        </w:r>
                        <w:r w:rsidRPr="005A61B6">
                          <w:rPr>
                            <w:sz w:val="12"/>
                            <w:szCs w:val="12"/>
                          </w:rPr>
                          <w:t>_CK_N</w:t>
                        </w:r>
                      </w:p>
                      <w:p w14:paraId="2DCC706E" w14:textId="77777777" w:rsidR="00891C16" w:rsidRPr="005E3C66" w:rsidRDefault="00891C16" w:rsidP="00ED072D">
                        <w:pPr>
                          <w:rPr>
                            <w:b/>
                            <w:sz w:val="16"/>
                            <w:szCs w:val="16"/>
                          </w:rPr>
                        </w:pPr>
                      </w:p>
                    </w:txbxContent>
                  </v:textbox>
                </v:shape>
                <v:shape id="AutoShape 110" o:spid="_x0000_s1289" type="#_x0000_t5" style="position:absolute;left:27124;top:34940;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" fillcolor="#7030a0"/>
                <v:shape id="AutoShape 111" o:spid="_x0000_s1290" type="#_x0000_t32" style="position:absolute;left:28514;top:35797;width:50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"/>
                <v:shape id="AutoShape 114" o:spid="_x0000_s1291" type="#_x0000_t32" style="position:absolute;left:20354;top:49120;width:266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">
                  <v:stroke endarrow="block"/>
                </v:shape>
                <v:shape id="Text Box 115" o:spid="_x0000_s1292" type="#_x0000_t202" style="position:absolute;left:18004;top:65446;width:33745;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" filled="f" stroked="f">
                  <v:textbox>
                    <w:txbxContent>
                      <w:p w14:paraId="43CD9956" w14:textId="77777777" w:rsidR="00891C16" w:rsidRPr="001B2EBD" w:rsidRDefault="00B72479" w:rsidP="00ED072D">
                        <w:pPr>
                          <w:rPr>
                            <w:sz w:val="16"/>
                            <w:szCs w:val="16"/>
                          </w:rPr>
                        </w:pPr>
                        <w:r>
                          <w:rPr>
                            <w:sz w:val="16"/>
                            <w:szCs w:val="16"/>
                          </w:rPr>
                          <w:t>1200</w:t>
                        </w:r>
                        <w:r w:rsidR="00891C16">
                          <w:rPr>
                            <w:sz w:val="16"/>
                            <w:szCs w:val="16"/>
                          </w:rPr>
                          <w:t>MHz Clocks to External SDRAM memories</w:t>
                        </w:r>
                      </w:p>
                      <w:p w14:paraId="41803E4D" w14:textId="77777777" w:rsidR="00891C16" w:rsidRPr="005E3C66" w:rsidRDefault="00891C16" w:rsidP="00ED072D">
                        <w:pPr>
                          <w:rPr>
                            <w:b/>
                            <w:sz w:val="16"/>
                            <w:szCs w:val="16"/>
                          </w:rPr>
                        </w:pPr>
                      </w:p>
                    </w:txbxContent>
                  </v:textbox>
                </v:shape>
                <v:shape id="Text Box 116" o:spid="_x0000_s1293" type="#_x0000_t202" style="position:absolute;left:34411;top:59860;width:13240;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" filled="f" stroked="f">
                  <v:textbox>
                    <w:txbxContent>
                      <w:p w14:paraId="6E3C4D39" w14:textId="77777777" w:rsidR="00891C16" w:rsidRDefault="00891C16" w:rsidP="00ED072D">
                        <w:pPr>
                          <w:rPr>
                            <w:sz w:val="16"/>
                            <w:szCs w:val="16"/>
                          </w:rPr>
                        </w:pPr>
                        <w:r>
                          <w:rPr>
                            <w:sz w:val="16"/>
                            <w:szCs w:val="16"/>
                          </w:rPr>
                          <w:t>MEM0_CK Pin M37</w:t>
                        </w:r>
                      </w:p>
                      <w:p w14:paraId="1A6B888F" w14:textId="77777777" w:rsidR="00891C16" w:rsidRPr="001B2EBD" w:rsidRDefault="00891C16" w:rsidP="00ED072D">
                        <w:pPr>
                          <w:rPr>
                            <w:sz w:val="16"/>
                            <w:szCs w:val="16"/>
                          </w:rPr>
                        </w:pPr>
                        <w:r>
                          <w:rPr>
                            <w:sz w:val="16"/>
                            <w:szCs w:val="16"/>
                          </w:rPr>
                          <w:t>MEM0_CK_N Pin P37</w:t>
                        </w:r>
                      </w:p>
                      <w:p w14:paraId="2A628B60" w14:textId="77777777" w:rsidR="00891C16" w:rsidRPr="001B2EBD" w:rsidRDefault="00891C16" w:rsidP="00ED072D">
                        <w:pPr>
                          <w:rPr>
                            <w:sz w:val="16"/>
                            <w:szCs w:val="16"/>
                          </w:rPr>
                        </w:pPr>
                      </w:p>
                      <w:p w14:paraId="2189A8E9" w14:textId="77777777" w:rsidR="00891C16" w:rsidRPr="005E3C66" w:rsidRDefault="00891C16" w:rsidP="00ED072D">
                        <w:pPr>
                          <w:rPr>
                            <w:b/>
                            <w:sz w:val="16"/>
                            <w:szCs w:val="16"/>
                          </w:rPr>
                        </w:pPr>
                      </w:p>
                    </w:txbxContent>
                  </v:textbox>
                </v:shape>
                <v:shape id="Text Box 117" o:spid="_x0000_s1294" type="#_x0000_t202" style="position:absolute;left:34649;top:62818;width:14823;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" filled="f" stroked="f">
                  <v:textbox>
                    <w:txbxContent>
                      <w:p w14:paraId="5C0E3800" w14:textId="77777777" w:rsidR="00891C16" w:rsidRDefault="00891C16" w:rsidP="00ED072D">
                        <w:pPr>
                          <w:rPr>
                            <w:sz w:val="16"/>
                            <w:szCs w:val="16"/>
                          </w:rPr>
                        </w:pPr>
                        <w:r>
                          <w:rPr>
                            <w:sz w:val="16"/>
                            <w:szCs w:val="16"/>
                          </w:rPr>
                          <w:t>MEM1_CK Pin M13</w:t>
                        </w:r>
                      </w:p>
                      <w:p w14:paraId="28873B48" w14:textId="77777777" w:rsidR="00891C16" w:rsidRPr="001B2EBD" w:rsidRDefault="00891C16" w:rsidP="00ED072D">
                        <w:pPr>
                          <w:rPr>
                            <w:sz w:val="16"/>
                            <w:szCs w:val="16"/>
                          </w:rPr>
                        </w:pPr>
                        <w:r>
                          <w:rPr>
                            <w:sz w:val="16"/>
                            <w:szCs w:val="16"/>
                          </w:rPr>
                          <w:t>MEM1_CK_N Pin P13</w:t>
                        </w:r>
                      </w:p>
                      <w:p w14:paraId="66FA067B" w14:textId="77777777" w:rsidR="00891C16" w:rsidRPr="001B2EBD" w:rsidRDefault="00891C16" w:rsidP="00ED072D">
                        <w:pPr>
                          <w:rPr>
                            <w:sz w:val="16"/>
                            <w:szCs w:val="16"/>
                          </w:rPr>
                        </w:pPr>
                      </w:p>
                      <w:p w14:paraId="20D787E9" w14:textId="77777777" w:rsidR="00891C16" w:rsidRPr="005E3C66" w:rsidRDefault="00891C16" w:rsidP="00ED072D">
                        <w:pPr>
                          <w:rPr>
                            <w:b/>
                            <w:sz w:val="16"/>
                            <w:szCs w:val="16"/>
                          </w:rPr>
                        </w:pPr>
                      </w:p>
                    </w:txbxContent>
                  </v:textbox>
                </v:shape>
                <v:shape id="Text Box 118" o:spid="_x0000_s1295" type="#_x0000_t202" style="position:absolute;left:3813;top:7137;width:11309;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" filled="f" stroked="f">
                  <v:textbox>
                    <w:txbxContent>
                      <w:p w14:paraId="2D4B80B8" w14:textId="77777777" w:rsidR="00891C16" w:rsidRDefault="00891C16" w:rsidP="00ED072D">
                        <w:pPr>
                          <w:rPr>
                            <w:sz w:val="16"/>
                            <w:szCs w:val="16"/>
                          </w:rPr>
                        </w:pPr>
                        <w:r>
                          <w:rPr>
                            <w:sz w:val="16"/>
                            <w:szCs w:val="16"/>
                          </w:rPr>
                          <w:t>CLK_PCIE_</w:t>
                        </w:r>
                      </w:p>
                      <w:p w14:paraId="4495EB42" w14:textId="77777777" w:rsidR="00891C16" w:rsidRDefault="00891C16" w:rsidP="00ED072D">
                        <w:pPr>
                          <w:rPr>
                            <w:sz w:val="16"/>
                            <w:szCs w:val="16"/>
                          </w:rPr>
                        </w:pPr>
                        <w:r>
                          <w:rPr>
                            <w:sz w:val="16"/>
                            <w:szCs w:val="16"/>
                          </w:rPr>
                          <w:t>REF_0</w:t>
                        </w:r>
                      </w:p>
                      <w:p w14:paraId="466F29B4" w14:textId="77777777" w:rsidR="00891C16" w:rsidRDefault="00891C16" w:rsidP="00ED072D">
                        <w:pPr>
                          <w:rPr>
                            <w:sz w:val="16"/>
                            <w:szCs w:val="16"/>
                          </w:rPr>
                        </w:pPr>
                        <w:r>
                          <w:rPr>
                            <w:sz w:val="16"/>
                            <w:szCs w:val="16"/>
                          </w:rPr>
                          <w:t>Pin AJ48</w:t>
                        </w:r>
                      </w:p>
                      <w:p w14:paraId="319FB95B" w14:textId="77777777" w:rsidR="00891C16" w:rsidRDefault="00891C16" w:rsidP="00ED072D">
                        <w:pPr>
                          <w:rPr>
                            <w:sz w:val="16"/>
                            <w:szCs w:val="16"/>
                          </w:rPr>
                        </w:pPr>
                      </w:p>
                      <w:p w14:paraId="57969F2A" w14:textId="77777777" w:rsidR="00891C16" w:rsidRPr="001B2EBD" w:rsidRDefault="00891C16" w:rsidP="00ED072D">
                        <w:pPr>
                          <w:rPr>
                            <w:sz w:val="16"/>
                            <w:szCs w:val="16"/>
                          </w:rPr>
                        </w:pPr>
                      </w:p>
                      <w:p w14:paraId="4864F68F" w14:textId="77777777" w:rsidR="00891C16" w:rsidRPr="001B2EBD" w:rsidRDefault="00891C16" w:rsidP="00ED072D">
                        <w:pPr>
                          <w:rPr>
                            <w:sz w:val="16"/>
                            <w:szCs w:val="16"/>
                          </w:rPr>
                        </w:pPr>
                      </w:p>
                      <w:p w14:paraId="64539FCB" w14:textId="77777777" w:rsidR="00891C16" w:rsidRPr="005E3C66" w:rsidRDefault="00891C16" w:rsidP="00ED072D">
                        <w:pPr>
                          <w:rPr>
                            <w:b/>
                            <w:sz w:val="16"/>
                            <w:szCs w:val="16"/>
                          </w:rPr>
                        </w:pPr>
                      </w:p>
                    </w:txbxContent>
                  </v:textbox>
                </v:shape>
                <v:shape id="Text Box 119" o:spid="_x0000_s1296" type="#_x0000_t202" style="position:absolute;left:2410;top:26959;width:11309;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" filled="f" stroked="f">
                  <v:textbox>
                    <w:txbxContent>
                      <w:p w14:paraId="0A9CC33A" w14:textId="77777777" w:rsidR="00891C16" w:rsidRDefault="00891C16" w:rsidP="00ED072D">
                        <w:pPr>
                          <w:rPr>
                            <w:sz w:val="16"/>
                            <w:szCs w:val="16"/>
                          </w:rPr>
                        </w:pPr>
                        <w:r>
                          <w:rPr>
                            <w:sz w:val="16"/>
                            <w:szCs w:val="16"/>
                          </w:rPr>
                          <w:t>PLL_REF_CLK_0</w:t>
                        </w:r>
                      </w:p>
                      <w:p w14:paraId="3AFA3866" w14:textId="77777777" w:rsidR="00891C16" w:rsidRDefault="00891C16" w:rsidP="00ED072D">
                        <w:pPr>
                          <w:rPr>
                            <w:sz w:val="16"/>
                            <w:szCs w:val="16"/>
                          </w:rPr>
                        </w:pPr>
                        <w:r>
                          <w:rPr>
                            <w:sz w:val="16"/>
                            <w:szCs w:val="16"/>
                          </w:rPr>
                          <w:t>Pin L40</w:t>
                        </w:r>
                      </w:p>
                      <w:p w14:paraId="2C5280F7" w14:textId="77777777" w:rsidR="00891C16" w:rsidRDefault="00891C16" w:rsidP="00ED072D">
                        <w:pPr>
                          <w:rPr>
                            <w:sz w:val="16"/>
                            <w:szCs w:val="16"/>
                          </w:rPr>
                        </w:pPr>
                      </w:p>
                      <w:p w14:paraId="742A4A63" w14:textId="77777777" w:rsidR="00891C16" w:rsidRPr="001B2EBD" w:rsidRDefault="00891C16" w:rsidP="00ED072D">
                        <w:pPr>
                          <w:rPr>
                            <w:sz w:val="16"/>
                            <w:szCs w:val="16"/>
                          </w:rPr>
                        </w:pPr>
                      </w:p>
                      <w:p w14:paraId="15749CD2" w14:textId="77777777" w:rsidR="00891C16" w:rsidRPr="005E3C66" w:rsidRDefault="00891C16" w:rsidP="00ED072D">
                        <w:pPr>
                          <w:rPr>
                            <w:b/>
                            <w:sz w:val="16"/>
                            <w:szCs w:val="16"/>
                          </w:rPr>
                        </w:pPr>
                      </w:p>
                    </w:txbxContent>
                  </v:textbox>
                </v:shape>
                <v:shape id="Text Box 120" o:spid="_x0000_s1297" type="#_x0000_t202" style="position:absolute;left:16094;top:18675;width:9461;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" filled="f" stroked="f">
                  <v:textbox>
                    <w:txbxContent>
                      <w:p w14:paraId="5F26AB49" w14:textId="77777777" w:rsidR="00891C16" w:rsidRDefault="00891C16" w:rsidP="00ED072D">
                        <w:pPr>
                          <w:rPr>
                            <w:sz w:val="16"/>
                            <w:szCs w:val="16"/>
                          </w:rPr>
                        </w:pPr>
                        <w:r>
                          <w:rPr>
                            <w:sz w:val="16"/>
                            <w:szCs w:val="16"/>
                          </w:rPr>
                          <w:t>CLK_PCIE_O</w:t>
                        </w:r>
                      </w:p>
                      <w:p w14:paraId="6985E636" w14:textId="77777777" w:rsidR="00891C16" w:rsidRPr="001B2EBD" w:rsidRDefault="00891C16" w:rsidP="00ED072D">
                        <w:pPr>
                          <w:rPr>
                            <w:sz w:val="16"/>
                            <w:szCs w:val="16"/>
                          </w:rPr>
                        </w:pPr>
                        <w:r>
                          <w:rPr>
                            <w:sz w:val="16"/>
                            <w:szCs w:val="16"/>
                          </w:rPr>
                          <w:t>(</w:t>
                        </w:r>
                        <w:proofErr w:type="spellStart"/>
                        <w:proofErr w:type="gramStart"/>
                        <w:r>
                          <w:rPr>
                            <w:sz w:val="16"/>
                            <w:szCs w:val="16"/>
                          </w:rPr>
                          <w:t>coreclkout</w:t>
                        </w:r>
                        <w:proofErr w:type="gramEnd"/>
                        <w:r>
                          <w:rPr>
                            <w:sz w:val="16"/>
                            <w:szCs w:val="16"/>
                          </w:rPr>
                          <w:t>_hip</w:t>
                        </w:r>
                        <w:proofErr w:type="spellEnd"/>
                        <w:r>
                          <w:rPr>
                            <w:sz w:val="16"/>
                            <w:szCs w:val="16"/>
                          </w:rPr>
                          <w:t>)</w:t>
                        </w:r>
                      </w:p>
                      <w:p w14:paraId="50DD8586" w14:textId="77777777" w:rsidR="00891C16" w:rsidRPr="005E3C66" w:rsidRDefault="00891C16" w:rsidP="00ED072D">
                        <w:pPr>
                          <w:rPr>
                            <w:b/>
                            <w:sz w:val="16"/>
                            <w:szCs w:val="16"/>
                          </w:rPr>
                        </w:pPr>
                      </w:p>
                    </w:txbxContent>
                  </v:textbox>
                </v:shape>
                <v:shape id="Text Box 121" o:spid="_x0000_s1298" type="#_x0000_t202" style="position:absolute;left:35861;top:8573;width:8846;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" fillcolor="#dbe5f1">
                  <v:textbox>
                    <w:txbxContent>
                      <w:p w14:paraId="206981E2" w14:textId="77777777" w:rsidR="00891C16" w:rsidRDefault="00891C16" w:rsidP="00ED072D">
                        <w:pPr>
                          <w:jc w:val="center"/>
                          <w:rPr>
                            <w:b/>
                            <w:sz w:val="16"/>
                            <w:szCs w:val="16"/>
                          </w:rPr>
                        </w:pPr>
                        <w:r>
                          <w:rPr>
                            <w:b/>
                            <w:sz w:val="16"/>
                            <w:szCs w:val="16"/>
                          </w:rPr>
                          <w:t>Reset</w:t>
                        </w:r>
                      </w:p>
                      <w:p w14:paraId="0AA88150" w14:textId="77777777" w:rsidR="00891C16" w:rsidRPr="005E3C66" w:rsidRDefault="00891C16" w:rsidP="00ED072D">
                        <w:pPr>
                          <w:jc w:val="center"/>
                          <w:rPr>
                            <w:b/>
                            <w:sz w:val="16"/>
                            <w:szCs w:val="16"/>
                          </w:rPr>
                        </w:pPr>
                        <w:r>
                          <w:rPr>
                            <w:b/>
                            <w:sz w:val="16"/>
                            <w:szCs w:val="16"/>
                          </w:rPr>
                          <w:t>Synchroniser</w:t>
                        </w:r>
                      </w:p>
                      <w:p w14:paraId="7D75951A" w14:textId="77777777" w:rsidR="00891C16" w:rsidRPr="005E3C66" w:rsidRDefault="00891C16" w:rsidP="00ED072D">
                        <w:pPr>
                          <w:jc w:val="center"/>
                          <w:rPr>
                            <w:b/>
                            <w:sz w:val="16"/>
                            <w:szCs w:val="16"/>
                          </w:rPr>
                        </w:pPr>
                      </w:p>
                    </w:txbxContent>
                  </v:textbox>
                </v:shape>
                <v:shape id="AutoShape 122" o:spid="_x0000_s1299" type="#_x0000_t32" style="position:absolute;left:44574;top:11252;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">
                  <v:stroke startarrow="oval" endarrow="block"/>
                </v:shape>
                <v:shape id="AutoShape 123" o:spid="_x0000_s1300" type="#_x0000_t5" style="position:absolute;left:43443;top:10599;width:1239;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" fillcolor="#4e6128"/>
                <v:shape id="Text Box 124" o:spid="_x0000_s1301" type="#_x0000_t202" style="position:absolute;left:38008;top:11023;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" filled="f" stroked="f">
                  <v:textbox>
                    <w:txbxContent>
                      <w:p w14:paraId="6E5D5741" w14:textId="77777777" w:rsidR="00891C16" w:rsidRPr="001B2EBD" w:rsidRDefault="00891C16" w:rsidP="00ED072D">
                        <w:pPr>
                          <w:rPr>
                            <w:sz w:val="16"/>
                            <w:szCs w:val="16"/>
                          </w:rPr>
                        </w:pPr>
                        <w:r w:rsidRPr="001B2EBD">
                          <w:rPr>
                            <w:sz w:val="16"/>
                            <w:szCs w:val="16"/>
                          </w:rPr>
                          <w:t>CLK_</w:t>
                        </w:r>
                        <w:r>
                          <w:rPr>
                            <w:sz w:val="16"/>
                            <w:szCs w:val="16"/>
                          </w:rPr>
                          <w:t>MC</w:t>
                        </w:r>
                      </w:p>
                      <w:p w14:paraId="0DE953A6" w14:textId="77777777" w:rsidR="00891C16" w:rsidRPr="005E3C66" w:rsidRDefault="00891C16" w:rsidP="00ED072D">
                        <w:pPr>
                          <w:rPr>
                            <w:b/>
                            <w:sz w:val="16"/>
                            <w:szCs w:val="16"/>
                          </w:rPr>
                        </w:pPr>
                      </w:p>
                    </w:txbxContent>
                  </v:textbox>
                </v:shape>
                <v:shape id="Text Box 125" o:spid="_x0000_s1302" type="#_x0000_t202" style="position:absolute;left:58461;top:11341;width:990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" fillcolor="#dbe5f1">
                  <v:textbox>
                    <w:txbxContent>
                      <w:p w14:paraId="2897CB42" w14:textId="77777777" w:rsidR="00891C16" w:rsidRPr="005E3C66" w:rsidRDefault="00891C16" w:rsidP="00ED072D">
                        <w:pPr>
                          <w:jc w:val="center"/>
                          <w:rPr>
                            <w:b/>
                            <w:sz w:val="16"/>
                            <w:szCs w:val="16"/>
                          </w:rPr>
                        </w:pPr>
                        <w:r>
                          <w:rPr>
                            <w:b/>
                            <w:sz w:val="16"/>
                            <w:szCs w:val="16"/>
                          </w:rPr>
                          <w:t>Reset Synchroniser</w:t>
                        </w:r>
                      </w:p>
                      <w:p w14:paraId="625D7579" w14:textId="77777777" w:rsidR="00891C16" w:rsidRPr="005E3C66" w:rsidRDefault="00891C16" w:rsidP="00ED072D">
                        <w:pPr>
                          <w:jc w:val="center"/>
                          <w:rPr>
                            <w:b/>
                            <w:sz w:val="16"/>
                            <w:szCs w:val="16"/>
                          </w:rPr>
                        </w:pPr>
                      </w:p>
                    </w:txbxContent>
                  </v:textbox>
                </v:shape>
                <v:shape id="Text Box 126" o:spid="_x0000_s1303" type="#_x0000_t202" style="position:absolute;left:59102;top:13709;width:70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" filled="f" stroked="f">
                  <v:textbox>
                    <w:txbxContent>
                      <w:p w14:paraId="145C50B1" w14:textId="77777777" w:rsidR="00891C16" w:rsidRPr="001B2EBD" w:rsidRDefault="00891C16" w:rsidP="00ED072D">
                        <w:pPr>
                          <w:rPr>
                            <w:sz w:val="16"/>
                            <w:szCs w:val="16"/>
                          </w:rPr>
                        </w:pPr>
                        <w:r w:rsidRPr="001B2EBD">
                          <w:rPr>
                            <w:sz w:val="16"/>
                            <w:szCs w:val="16"/>
                          </w:rPr>
                          <w:t>CLK_</w:t>
                        </w:r>
                        <w:r>
                          <w:rPr>
                            <w:sz w:val="16"/>
                            <w:szCs w:val="16"/>
                          </w:rPr>
                          <w:t>SYS</w:t>
                        </w:r>
                      </w:p>
                      <w:p w14:paraId="34903FD0" w14:textId="77777777" w:rsidR="00891C16" w:rsidRPr="005E3C66" w:rsidRDefault="00891C16" w:rsidP="00ED072D">
                        <w:pPr>
                          <w:rPr>
                            <w:b/>
                            <w:sz w:val="16"/>
                            <w:szCs w:val="16"/>
                          </w:rPr>
                        </w:pPr>
                      </w:p>
                    </w:txbxContent>
                  </v:textbox>
                </v:shape>
                <v:shape id="AutoShape 127" o:spid="_x0000_s1304" type="#_x0000_t5" style="position:absolute;left:58671;top:13880;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" fillcolor="#0f243e"/>
                <v:shape id="AutoShape 128" o:spid="_x0000_s1305" type="#_x0000_t32" style="position:absolute;left:49196;top:17970;width:79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">
                  <v:stroke startarrow="oval"/>
                </v:shape>
                <v:shape id="AutoShape 129" o:spid="_x0000_s1306" type="#_x0000_t32" style="position:absolute;left:57128;top:14776;width:6;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"/>
                <v:shape id="AutoShape 130" o:spid="_x0000_s1307" type="#_x0000_t32" style="position:absolute;left:57191;top:14770;width:14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">
                  <v:stroke endarrow="block"/>
                </v:shape>
                <v:shape id="Freeform 131" o:spid="_x0000_s1308" style="position:absolute;left:44923;top:6165;width:1594;height:642;visibility:visible;mso-wrap-style:square;v-text-anchor:top" coordsize="25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" path="m,7r,94l251,,,7xe" fillcolor="#4e6128">
                  <v:path arrowok="t" o:connecttype="custom" o:connectlocs="0,4445;0,64135;159385,0;0,4445" o:connectangles="0,0,0,0"/>
                </v:shape>
                <v:shape id="Text Box 132" o:spid="_x0000_s1309" type="#_x0000_t202" style="position:absolute;left:26154;top:17490;width:5150;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" filled="f" stroked="f">
                  <v:textbox>
                    <w:txbxContent>
                      <w:p w14:paraId="457A61A9" w14:textId="77777777" w:rsidR="00891C16" w:rsidRPr="008F2F4B" w:rsidRDefault="00891C16" w:rsidP="00ED072D">
                        <w:pPr>
                          <w:rPr>
                            <w:sz w:val="10"/>
                            <w:szCs w:val="10"/>
                          </w:rPr>
                        </w:pPr>
                        <w:r w:rsidRPr="008F2F4B">
                          <w:rPr>
                            <w:sz w:val="10"/>
                            <w:szCs w:val="10"/>
                          </w:rPr>
                          <w:t>CLK_PCIE</w:t>
                        </w:r>
                      </w:p>
                      <w:p w14:paraId="03017986" w14:textId="77777777" w:rsidR="00891C16" w:rsidRPr="005E3C66" w:rsidRDefault="00891C16" w:rsidP="00ED072D">
                        <w:pPr>
                          <w:rPr>
                            <w:b/>
                            <w:sz w:val="16"/>
                            <w:szCs w:val="16"/>
                          </w:rPr>
                        </w:pPr>
                      </w:p>
                    </w:txbxContent>
                  </v:textbox>
                </v:shape>
                <v:shape id="Text Box 135" o:spid="_x0000_s1310" type="#_x0000_t202" style="position:absolute;left:26821;top:26890;width:7691;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" filled="f" stroked="f">
                  <v:textbox>
                    <w:txbxContent>
                      <w:p w14:paraId="0C3FA3AF" w14:textId="77777777" w:rsidR="00891C16" w:rsidRPr="008F2F4B" w:rsidRDefault="00891C16" w:rsidP="00ED072D">
                        <w:pPr>
                          <w:rPr>
                            <w:sz w:val="10"/>
                            <w:szCs w:val="10"/>
                          </w:rPr>
                        </w:pPr>
                        <w:r>
                          <w:rPr>
                            <w:sz w:val="10"/>
                            <w:szCs w:val="10"/>
                          </w:rPr>
                          <w:t xml:space="preserve">CLK_DDR0 </w:t>
                        </w:r>
                        <w:r w:rsidR="00B72479">
                          <w:rPr>
                            <w:sz w:val="10"/>
                            <w:szCs w:val="10"/>
                          </w:rPr>
                          <w:t>300</w:t>
                        </w:r>
                        <w:r>
                          <w:rPr>
                            <w:sz w:val="10"/>
                            <w:szCs w:val="10"/>
                          </w:rPr>
                          <w:t>MHz</w:t>
                        </w:r>
                      </w:p>
                      <w:p w14:paraId="00772F25" w14:textId="77777777" w:rsidR="00891C16" w:rsidRPr="005E3C66" w:rsidRDefault="00891C16" w:rsidP="00ED072D">
                        <w:pPr>
                          <w:rPr>
                            <w:b/>
                            <w:sz w:val="16"/>
                            <w:szCs w:val="16"/>
                          </w:rPr>
                        </w:pPr>
                      </w:p>
                    </w:txbxContent>
                  </v:textbox>
                </v:shape>
                <v:shape id="Text Box 136" o:spid="_x0000_s1311" type="#_x0000_t202" style="position:absolute;left:26259;top:30235;width:8336;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" filled="f" stroked="f">
                  <v:textbox>
                    <w:txbxContent>
                      <w:p w14:paraId="1065ABE7" w14:textId="77777777" w:rsidR="00891C16" w:rsidRPr="008F2F4B" w:rsidRDefault="00891C16" w:rsidP="00ED072D">
                        <w:pPr>
                          <w:rPr>
                            <w:sz w:val="10"/>
                            <w:szCs w:val="10"/>
                          </w:rPr>
                        </w:pPr>
                        <w:r>
                          <w:rPr>
                            <w:sz w:val="10"/>
                            <w:szCs w:val="10"/>
                          </w:rPr>
                          <w:t xml:space="preserve">C:LK_DDR1 </w:t>
                        </w:r>
                        <w:r w:rsidR="00B72479">
                          <w:rPr>
                            <w:sz w:val="10"/>
                            <w:szCs w:val="10"/>
                          </w:rPr>
                          <w:t>300</w:t>
                        </w:r>
                        <w:r>
                          <w:rPr>
                            <w:sz w:val="10"/>
                            <w:szCs w:val="10"/>
                          </w:rPr>
                          <w:t>MHz</w:t>
                        </w:r>
                      </w:p>
                      <w:p w14:paraId="2780817B" w14:textId="77777777" w:rsidR="00891C16" w:rsidRPr="005E3C66" w:rsidRDefault="00891C16" w:rsidP="00ED072D">
                        <w:pPr>
                          <w:rPr>
                            <w:b/>
                            <w:sz w:val="16"/>
                            <w:szCs w:val="16"/>
                          </w:rPr>
                        </w:pPr>
                      </w:p>
                    </w:txbxContent>
                  </v:textbox>
                </v:shape>
                <v:shape id="Text Box 137" o:spid="_x0000_s1312" type="#_x0000_t202" style="position:absolute;left:44535;top:2724;width:51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" filled="f" stroked="f">
                  <v:textbox>
                    <w:txbxContent>
                      <w:p w14:paraId="37B8AC3F" w14:textId="77777777" w:rsidR="00891C16" w:rsidRPr="008F2F4B" w:rsidRDefault="00891C16" w:rsidP="00ED072D">
                        <w:pPr>
                          <w:rPr>
                            <w:sz w:val="10"/>
                            <w:szCs w:val="10"/>
                          </w:rPr>
                        </w:pPr>
                        <w:r w:rsidRPr="008F2F4B">
                          <w:rPr>
                            <w:sz w:val="10"/>
                            <w:szCs w:val="10"/>
                          </w:rPr>
                          <w:t>CLK_</w:t>
                        </w:r>
                        <w:r>
                          <w:rPr>
                            <w:sz w:val="10"/>
                            <w:szCs w:val="10"/>
                          </w:rPr>
                          <w:t>SYS &amp; CLK_MC</w:t>
                        </w:r>
                      </w:p>
                      <w:p w14:paraId="42B4C3CE" w14:textId="77777777" w:rsidR="00891C16" w:rsidRPr="005E3C66" w:rsidRDefault="00891C16" w:rsidP="00ED072D">
                        <w:pPr>
                          <w:rPr>
                            <w:b/>
                            <w:sz w:val="16"/>
                            <w:szCs w:val="16"/>
                          </w:rPr>
                        </w:pPr>
                      </w:p>
                    </w:txbxContent>
                  </v:textbox>
                </v:shape>
                <v:shape id="Text Box 118" o:spid="_x0000_s1313" type="#_x0000_t202" style="position:absolute;left:3813;top:13757;width:7658;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" filled="f" stroked="f">
                  <v:textbox>
                    <w:txbxContent>
                      <w:p w14:paraId="4687C52D" w14:textId="77777777" w:rsidR="00891C16" w:rsidRDefault="00891C16" w:rsidP="0038240C">
                        <w:pPr>
                          <w:pStyle w:val="NormalWeb"/>
                          <w:spacing w:before="0" w:beforeAutospacing="0" w:after="0" w:afterAutospacing="0"/>
                        </w:pPr>
                        <w:r>
                          <w:rPr>
                            <w:rFonts w:ascii="Arial" w:hAnsi="Arial"/>
                            <w:sz w:val="16"/>
                            <w:szCs w:val="16"/>
                          </w:rPr>
                          <w:t>CLK_PCIE_</w:t>
                        </w:r>
                      </w:p>
                      <w:p w14:paraId="61A43553" w14:textId="77777777" w:rsidR="00891C16" w:rsidRDefault="00891C16" w:rsidP="0038240C">
                        <w:pPr>
                          <w:pStyle w:val="NormalWeb"/>
                          <w:spacing w:before="0" w:beforeAutospacing="0" w:after="0" w:afterAutospacing="0"/>
                        </w:pPr>
                        <w:r>
                          <w:rPr>
                            <w:rFonts w:ascii="Arial" w:hAnsi="Arial"/>
                            <w:sz w:val="16"/>
                            <w:szCs w:val="16"/>
                          </w:rPr>
                          <w:t>REF_1</w:t>
                        </w:r>
                      </w:p>
                      <w:p w14:paraId="739E9328" w14:textId="77777777" w:rsidR="00891C16" w:rsidRDefault="00891C16" w:rsidP="0038240C">
                        <w:pPr>
                          <w:pStyle w:val="NormalWeb"/>
                          <w:spacing w:before="0" w:beforeAutospacing="0" w:after="0" w:afterAutospacing="0"/>
                        </w:pPr>
                        <w:r>
                          <w:rPr>
                            <w:rFonts w:ascii="Arial" w:hAnsi="Arial"/>
                            <w:sz w:val="16"/>
                            <w:szCs w:val="16"/>
                          </w:rPr>
                          <w:t>Pin AE48</w:t>
                        </w:r>
                      </w:p>
                      <w:p w14:paraId="258055DA" w14:textId="77777777" w:rsidR="00891C16" w:rsidRDefault="00891C16" w:rsidP="0038240C">
                        <w:pPr>
                          <w:pStyle w:val="NormalWeb"/>
                          <w:spacing w:before="0" w:beforeAutospacing="0" w:after="0" w:afterAutospacing="0"/>
                        </w:pPr>
                      </w:p>
                      <w:p w14:paraId="476A4A76" w14:textId="77777777" w:rsidR="00891C16" w:rsidRDefault="00891C16" w:rsidP="0038240C">
                        <w:pPr>
                          <w:pStyle w:val="NormalWeb"/>
                          <w:spacing w:before="0" w:beforeAutospacing="0" w:after="0" w:afterAutospacing="0"/>
                        </w:pPr>
                        <w:r>
                          <w:rPr>
                            <w:rFonts w:ascii="Arial" w:hAnsi="Arial"/>
                            <w:sz w:val="16"/>
                            <w:szCs w:val="16"/>
                          </w:rPr>
                          <w:t> </w:t>
                        </w:r>
                      </w:p>
                      <w:p w14:paraId="53B76888" w14:textId="77777777" w:rsidR="00891C16" w:rsidRDefault="00891C16" w:rsidP="0038240C">
                        <w:pPr>
                          <w:pStyle w:val="NormalWeb"/>
                          <w:spacing w:before="0" w:beforeAutospacing="0" w:after="0" w:afterAutospacing="0"/>
                        </w:pPr>
                        <w:r>
                          <w:rPr>
                            <w:rFonts w:ascii="Arial" w:hAnsi="Arial"/>
                            <w:sz w:val="16"/>
                            <w:szCs w:val="16"/>
                          </w:rPr>
                          <w:t> </w:t>
                        </w:r>
                      </w:p>
                      <w:p w14:paraId="3E32172D" w14:textId="77777777" w:rsidR="00891C16" w:rsidRDefault="00891C16" w:rsidP="0038240C">
                        <w:pPr>
                          <w:pStyle w:val="NormalWeb"/>
                          <w:spacing w:before="0" w:beforeAutospacing="0" w:after="0" w:afterAutospacing="0"/>
                        </w:pPr>
                        <w:r>
                          <w:rPr>
                            <w:rFonts w:ascii="Arial" w:hAnsi="Arial"/>
                            <w:b/>
                            <w:bCs/>
                            <w:sz w:val="16"/>
                            <w:szCs w:val="16"/>
                          </w:rPr>
                          <w:t> </w:t>
                        </w:r>
                      </w:p>
                    </w:txbxContent>
                  </v:textbox>
                </v:shape>
                <v:shape id="AutoShape 34" o:spid="_x0000_s1314" type="#_x0000_t32" style="position:absolute;left:9420;top:17894;width:539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">
                  <v:stroke endarrow="block"/>
                </v:shape>
                <v:shape id="AutoShape 41" o:spid="_x0000_s1315" type="#_x0000_t5" style="position:absolute;left:14951;top:16903;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" fillcolor="#e36c0a"/>
                <v:shape id="Text Box 39" o:spid="_x0000_s1316" type="#_x0000_t202" style="position:absolute;left:14640;top:13982;width:97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" filled="f" stroked="f">
                  <v:textbox>
                    <w:txbxContent>
                      <w:p w14:paraId="53A9A341" w14:textId="77777777" w:rsidR="00891C16" w:rsidRDefault="00891C16" w:rsidP="0038240C">
                        <w:pPr>
                          <w:pStyle w:val="NormalWeb"/>
                          <w:spacing w:before="0" w:beforeAutospacing="0" w:after="0" w:afterAutospacing="0"/>
                        </w:pPr>
                        <w:r>
                          <w:rPr>
                            <w:rFonts w:ascii="Arial" w:hAnsi="Arial"/>
                            <w:sz w:val="16"/>
                            <w:szCs w:val="16"/>
                          </w:rPr>
                          <w:t>CLK_REF_I_1</w:t>
                        </w:r>
                      </w:p>
                      <w:p w14:paraId="2DE8D9C5" w14:textId="77777777" w:rsidR="00891C16" w:rsidRDefault="00891C16" w:rsidP="0038240C">
                        <w:pPr>
                          <w:pStyle w:val="NormalWeb"/>
                          <w:spacing w:before="0" w:beforeAutospacing="0" w:after="0" w:afterAutospacing="0"/>
                        </w:pPr>
                        <w:r>
                          <w:rPr>
                            <w:rFonts w:ascii="Arial" w:hAnsi="Arial"/>
                            <w:sz w:val="16"/>
                            <w:szCs w:val="16"/>
                          </w:rPr>
                          <w:t>(</w:t>
                        </w:r>
                        <w:proofErr w:type="spellStart"/>
                        <w:r>
                          <w:rPr>
                            <w:rFonts w:ascii="Arial" w:hAnsi="Arial"/>
                            <w:sz w:val="16"/>
                            <w:szCs w:val="16"/>
                          </w:rPr>
                          <w:t>refclk</w:t>
                        </w:r>
                        <w:proofErr w:type="spellEnd"/>
                        <w:r>
                          <w:rPr>
                            <w:rFonts w:ascii="Arial" w:hAnsi="Arial"/>
                            <w:sz w:val="16"/>
                            <w:szCs w:val="16"/>
                          </w:rPr>
                          <w:t>)</w:t>
                        </w:r>
                      </w:p>
                      <w:p w14:paraId="58F71648" w14:textId="77777777" w:rsidR="00891C16" w:rsidRDefault="00891C16" w:rsidP="0038240C">
                        <w:pPr>
                          <w:pStyle w:val="NormalWeb"/>
                          <w:spacing w:before="0" w:beforeAutospacing="0" w:after="0" w:afterAutospacing="0"/>
                        </w:pPr>
                        <w:r>
                          <w:rPr>
                            <w:rFonts w:ascii="Arial" w:hAnsi="Arial"/>
                            <w:b/>
                            <w:bCs/>
                            <w:sz w:val="16"/>
                            <w:szCs w:val="16"/>
                          </w:rPr>
                          <w:t> </w:t>
                        </w:r>
                      </w:p>
                    </w:txbxContent>
                  </v:textbox>
                </v:shape>
                <v:shape id="Text Box 121" o:spid="_x0000_s1317" type="#_x0000_t202" style="position:absolute;left:35861;top:13547;width:8846;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" fillcolor="#dbe5f1">
                  <v:textbox>
                    <w:txbxContent>
                      <w:p w14:paraId="28A3327C" w14:textId="77777777" w:rsidR="00891C16" w:rsidRDefault="00891C16" w:rsidP="00BF0B52">
                        <w:pPr>
                          <w:pStyle w:val="NormalWeb"/>
                          <w:spacing w:before="0" w:beforeAutospacing="0" w:after="0" w:afterAutospacing="0"/>
                          <w:jc w:val="center"/>
                        </w:pPr>
                        <w:r>
                          <w:rPr>
                            <w:rFonts w:ascii="Arial" w:hAnsi="Arial"/>
                            <w:b/>
                            <w:bCs/>
                            <w:sz w:val="16"/>
                            <w:szCs w:val="16"/>
                          </w:rPr>
                          <w:t>MSIX</w:t>
                        </w:r>
                      </w:p>
                      <w:p w14:paraId="17D4901F" w14:textId="77777777" w:rsidR="00891C16" w:rsidRDefault="00891C16" w:rsidP="00BF0B52">
                        <w:pPr>
                          <w:pStyle w:val="NormalWeb"/>
                          <w:spacing w:before="0" w:beforeAutospacing="0" w:after="0" w:afterAutospacing="0"/>
                          <w:jc w:val="center"/>
                        </w:pPr>
                        <w:r>
                          <w:rPr>
                            <w:rFonts w:ascii="Arial" w:hAnsi="Arial"/>
                            <w:b/>
                            <w:bCs/>
                            <w:sz w:val="16"/>
                            <w:szCs w:val="16"/>
                          </w:rPr>
                          <w:t> </w:t>
                        </w:r>
                      </w:p>
                    </w:txbxContent>
                  </v:textbox>
                </v:shape>
                <v:shape id="AutoShape 73" o:spid="_x0000_s1318" type="#_x0000_t5" style="position:absolute;left:43281;top:16402;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" fillcolor="#4e6128"/>
                <v:shape id="AutoShape 74" o:spid="_x0000_s1319" type="#_x0000_t5" style="position:absolute;left:43301;top:18907;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" fillcolor="#0f243e"/>
                <v:shape id="Text Box 75" o:spid="_x0000_s1320" type="#_x0000_t202" style="position:absolute;left:38243;top:18057;width:77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" filled="f" stroked="f">
                  <v:textbox>
                    <w:txbxContent>
                      <w:p w14:paraId="1ACEC8E6" w14:textId="77777777" w:rsidR="00891C16" w:rsidRDefault="00891C16" w:rsidP="00BF0B52">
                        <w:pPr>
                          <w:pStyle w:val="NormalWeb"/>
                          <w:spacing w:before="0" w:beforeAutospacing="0" w:after="0" w:afterAutospacing="0"/>
                        </w:pPr>
                        <w:r>
                          <w:rPr>
                            <w:rFonts w:ascii="Arial" w:hAnsi="Arial"/>
                            <w:sz w:val="16"/>
                            <w:szCs w:val="16"/>
                          </w:rPr>
                          <w:t>CLK_SYS</w:t>
                        </w:r>
                      </w:p>
                      <w:p w14:paraId="09FDE850"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Text Box 76" o:spid="_x0000_s1321" type="#_x0000_t202" style="position:absolute;left:38744;top:15308;width:626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" filled="f" stroked="f">
                  <v:textbox>
                    <w:txbxContent>
                      <w:p w14:paraId="04019F1B" w14:textId="77777777" w:rsidR="00891C16" w:rsidRDefault="00891C16" w:rsidP="00BF0B52">
                        <w:pPr>
                          <w:pStyle w:val="NormalWeb"/>
                          <w:spacing w:before="0" w:beforeAutospacing="0" w:after="0" w:afterAutospacing="0"/>
                        </w:pPr>
                        <w:r>
                          <w:rPr>
                            <w:rFonts w:ascii="Arial" w:hAnsi="Arial"/>
                            <w:sz w:val="16"/>
                            <w:szCs w:val="16"/>
                          </w:rPr>
                          <w:t>CLK_MC</w:t>
                        </w:r>
                      </w:p>
                      <w:p w14:paraId="4D41946B"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AutoShape 43" o:spid="_x0000_s1322" type="#_x0000_t5" style="position:absolute;left:36049;top:17025;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" fillcolor="red"/>
                <v:shape id="Text Box 40" o:spid="_x0000_s1323" type="#_x0000_t202" style="position:absolute;left:36750;top:16567;width:778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" filled="f" stroked="f">
                  <v:textbox>
                    <w:txbxContent>
                      <w:p w14:paraId="3B7AD6BB" w14:textId="77777777" w:rsidR="00891C16" w:rsidRDefault="00891C16" w:rsidP="00BF0B52">
                        <w:pPr>
                          <w:pStyle w:val="NormalWeb"/>
                          <w:spacing w:before="0" w:beforeAutospacing="0" w:after="0" w:afterAutospacing="0"/>
                        </w:pPr>
                        <w:r>
                          <w:rPr>
                            <w:rFonts w:ascii="Arial" w:hAnsi="Arial"/>
                            <w:sz w:val="16"/>
                            <w:szCs w:val="16"/>
                          </w:rPr>
                          <w:t>CLK_PCIE</w:t>
                        </w:r>
                      </w:p>
                      <w:p w14:paraId="728CA018"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AutoShape 56" o:spid="_x0000_s1324" type="#_x0000_t32" style="position:absolute;left:32737;top:17978;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">
                  <v:stroke startarrow="oval" endarrow="block"/>
                </v:shape>
                <v:shape id="AutoShape 122" o:spid="_x0000_s1325" type="#_x0000_t32" style="position:absolute;left:44516;top:17137;width:46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">
                  <v:stroke startarrow="oval" endarrow="block"/>
                </v:shape>
                <v:shape id="AutoShape 122" o:spid="_x0000_s1326" type="#_x0000_t32" style="position:absolute;left:44516;top:19611;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">
                  <v:stroke startarrow="oval" endarrow="block"/>
                </v:shape>
                <v:shape id="AutoShape 50" o:spid="_x0000_s1327" type="#_x0000_t5" style="position:absolute;left:27215;top:31512;width:1239;height:16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" fillcolor="yellow"/>
                <v:shape id="AutoShape 21" o:spid="_x0000_s1328" type="#_x0000_t32" style="position:absolute;left:8061;top:33698;width:64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">
                  <v:stroke endarrow="block"/>
                </v:shape>
                <v:shape id="AutoShape 50" o:spid="_x0000_s1329" type="#_x0000_t5" style="position:absolute;left:14897;top:33035;width:1238;height:16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" fillcolor="#484329"/>
                <v:shape id="Text Box 119" o:spid="_x0000_s1330" type="#_x0000_t202" style="position:absolute;left:2359;top:30695;width:11309;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" filled="f" stroked="f">
                  <v:textbox>
                    <w:txbxContent>
                      <w:p w14:paraId="05F86E06" w14:textId="77777777" w:rsidR="00891C16" w:rsidRDefault="00891C16" w:rsidP="00BA5C45">
                        <w:pPr>
                          <w:pStyle w:val="NormalWeb"/>
                          <w:spacing w:before="0" w:beforeAutospacing="0" w:after="0" w:afterAutospacing="0"/>
                        </w:pPr>
                        <w:r>
                          <w:rPr>
                            <w:rFonts w:ascii="Arial" w:hAnsi="Arial"/>
                            <w:sz w:val="16"/>
                            <w:szCs w:val="16"/>
                          </w:rPr>
                          <w:t>PLL_REF_CLK_1</w:t>
                        </w:r>
                      </w:p>
                      <w:p w14:paraId="26A196A0" w14:textId="77777777" w:rsidR="00891C16" w:rsidRDefault="00891C16" w:rsidP="00BA5C45">
                        <w:pPr>
                          <w:pStyle w:val="NormalWeb"/>
                          <w:spacing w:before="0" w:beforeAutospacing="0" w:after="0" w:afterAutospacing="0"/>
                        </w:pPr>
                        <w:r>
                          <w:rPr>
                            <w:rFonts w:ascii="Arial" w:hAnsi="Arial"/>
                            <w:sz w:val="16"/>
                            <w:szCs w:val="16"/>
                          </w:rPr>
                          <w:t>Pin L10</w:t>
                        </w:r>
                      </w:p>
                      <w:p w14:paraId="201C45AE" w14:textId="77777777" w:rsidR="00891C16" w:rsidRDefault="00891C16" w:rsidP="00BA5C45">
                        <w:pPr>
                          <w:pStyle w:val="NormalWeb"/>
                          <w:spacing w:before="0" w:beforeAutospacing="0" w:after="0" w:afterAutospacing="0"/>
                        </w:pPr>
                        <w:r>
                          <w:rPr>
                            <w:rFonts w:ascii="Arial" w:hAnsi="Arial"/>
                            <w:sz w:val="16"/>
                            <w:szCs w:val="16"/>
                          </w:rPr>
                          <w:t> </w:t>
                        </w:r>
                      </w:p>
                      <w:p w14:paraId="77A9D79C" w14:textId="77777777" w:rsidR="00891C16" w:rsidRDefault="00891C16" w:rsidP="00BA5C45">
                        <w:pPr>
                          <w:pStyle w:val="NormalWeb"/>
                          <w:spacing w:before="0" w:beforeAutospacing="0" w:after="0" w:afterAutospacing="0"/>
                        </w:pPr>
                        <w:r>
                          <w:rPr>
                            <w:rFonts w:ascii="Arial" w:hAnsi="Arial"/>
                            <w:sz w:val="16"/>
                            <w:szCs w:val="16"/>
                          </w:rPr>
                          <w:t> </w:t>
                        </w:r>
                      </w:p>
                      <w:p w14:paraId="49C16CBD" w14:textId="77777777" w:rsidR="00891C16" w:rsidRDefault="00891C16" w:rsidP="00BA5C45">
                        <w:pPr>
                          <w:pStyle w:val="NormalWeb"/>
                          <w:spacing w:before="0" w:beforeAutospacing="0" w:after="0" w:afterAutospacing="0"/>
                        </w:pPr>
                        <w:r>
                          <w:rPr>
                            <w:rFonts w:ascii="Arial" w:hAnsi="Arial"/>
                            <w:b/>
                            <w:bCs/>
                            <w:sz w:val="16"/>
                            <w:szCs w:val="16"/>
                          </w:rPr>
                          <w:t> </w:t>
                        </w:r>
                      </w:p>
                    </w:txbxContent>
                  </v:textbox>
                </v:shape>
                <v:shape id="Text Box 102" o:spid="_x0000_s1331" type="#_x0000_t202" style="position:absolute;left:19313;top:31517;width:969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14:paraId="5FC681B4" w14:textId="77777777" w:rsidR="00891C16" w:rsidRDefault="00891C16" w:rsidP="00BA5C45">
                        <w:pPr>
                          <w:pStyle w:val="NormalWeb"/>
                          <w:spacing w:before="0" w:beforeAutospacing="0" w:after="0" w:afterAutospacing="0"/>
                        </w:pPr>
                        <w:r>
                          <w:rPr>
                            <w:rFonts w:ascii="Arial" w:hAnsi="Arial"/>
                            <w:sz w:val="12"/>
                            <w:szCs w:val="12"/>
                          </w:rPr>
                          <w:t>EMIF_USR_CLK_1</w:t>
                        </w:r>
                      </w:p>
                      <w:p w14:paraId="5D6AC7E8" w14:textId="77777777" w:rsidR="00891C16" w:rsidRDefault="00891C16" w:rsidP="00BA5C45">
                        <w:pPr>
                          <w:pStyle w:val="NormalWeb"/>
                          <w:spacing w:before="0" w:beforeAutospacing="0" w:after="0" w:afterAutospacing="0"/>
                        </w:pPr>
                        <w:r>
                          <w:rPr>
                            <w:rFonts w:ascii="Arial" w:hAnsi="Arial"/>
                            <w:b/>
                            <w:bCs/>
                            <w:sz w:val="16"/>
                            <w:szCs w:val="16"/>
                          </w:rPr>
                          <w:t> </w:t>
                        </w:r>
                      </w:p>
                    </w:txbxContent>
                  </v:textbox>
                </v:shape>
                <v:shape id="Text Box 60" o:spid="_x0000_s1332" type="#_x0000_t202" style="position:absolute;left:15821;top:32736;width:825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p w14:paraId="34A42FA6" w14:textId="77777777" w:rsidR="00891C16" w:rsidRDefault="00891C16" w:rsidP="005A61B6">
                        <w:pPr>
                          <w:pStyle w:val="NormalWeb"/>
                          <w:spacing w:before="0" w:beforeAutospacing="0" w:after="0" w:afterAutospacing="0"/>
                        </w:pPr>
                        <w:r>
                          <w:rPr>
                            <w:rFonts w:ascii="Arial" w:hAnsi="Arial"/>
                            <w:sz w:val="12"/>
                            <w:szCs w:val="12"/>
                          </w:rPr>
                          <w:t>PLL_REF_CLK_1</w:t>
                        </w:r>
                      </w:p>
                      <w:p w14:paraId="19C4C4D4"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61" o:spid="_x0000_s1333" type="#_x0000_t32" style="position:absolute;left:26602;top:19285;width:6120;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">
                  <v:stroke endarrow="oval"/>
                </v:shape>
                <v:shape id="Text Box 109" o:spid="_x0000_s1334" type="#_x0000_t202" style="position:absolute;left:16404;top:36591;width:1082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" filled="f" stroked="f">
                  <v:textbox>
                    <w:txbxContent>
                      <w:p w14:paraId="53E1060F" w14:textId="77777777" w:rsidR="00891C16" w:rsidRDefault="00891C16" w:rsidP="005A61B6">
                        <w:pPr>
                          <w:pStyle w:val="NormalWeb"/>
                          <w:spacing w:before="0" w:beforeAutospacing="0" w:after="0" w:afterAutospacing="0"/>
                        </w:pPr>
                        <w:r>
                          <w:rPr>
                            <w:rFonts w:ascii="Arial" w:hAnsi="Arial"/>
                            <w:sz w:val="12"/>
                            <w:szCs w:val="12"/>
                          </w:rPr>
                          <w:t>MEM1_CK/MEM1_CK_N</w:t>
                        </w:r>
                      </w:p>
                      <w:p w14:paraId="7AB25ED0"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35" type="#_x0000_t5" style="position:absolute;left:27126;top:36661;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" fillcolor="#7030a0"/>
                <v:shape id="AutoShape 111" o:spid="_x0000_s1336" type="#_x0000_t32" style="position:absolute;left:28460;top:37445;width:39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"/>
                <v:shape id="AutoShape 111" o:spid="_x0000_s1337" type="#_x0000_t32" style="position:absolute;left:33755;top:31403;width:4320;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"/>
                <v:shape id="AutoShape 111" o:spid="_x0000_s1338" type="#_x0000_t32" style="position:absolute;left:28640;top:29267;width:72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"/>
                <v:shape id="AutoShape 114" o:spid="_x0000_s1339" type="#_x0000_t32" style="position:absolute;left:20068;top:49760;width:248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">
                  <v:stroke endarrow="block"/>
                </v:shape>
                <v:shape id="AutoShape 21" o:spid="_x0000_s1340" type="#_x0000_t32" style="position:absolute;left:8060;top:45726;width:64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">
                  <v:stroke endarrow="block"/>
                </v:shape>
                <v:shape id="Text Box 33" o:spid="_x0000_s1341" type="#_x0000_t202" style="position:absolute;left:14663;top:41001;width:12275;height:14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" fillcolor="#dbe5f1">
                  <v:textbox>
                    <w:txbxContent>
                      <w:p w14:paraId="2F0409A5" w14:textId="77777777" w:rsidR="00891C16" w:rsidRDefault="00891C16" w:rsidP="005A61B6">
                        <w:pPr>
                          <w:pStyle w:val="NormalWeb"/>
                          <w:spacing w:before="0" w:beforeAutospacing="0" w:after="0" w:afterAutospacing="0"/>
                        </w:pPr>
                        <w:r>
                          <w:rPr>
                            <w:rFonts w:ascii="Arial" w:hAnsi="Arial"/>
                            <w:b/>
                            <w:bCs/>
                            <w:sz w:val="16"/>
                            <w:szCs w:val="16"/>
                          </w:rPr>
                          <w:t>DDR_CONTROLLER_CALIBRATION_HPS</w:t>
                        </w:r>
                      </w:p>
                      <w:p w14:paraId="48F2CFB7" w14:textId="77777777" w:rsidR="00891C16" w:rsidRDefault="00891C16" w:rsidP="005A61B6">
                        <w:pPr>
                          <w:pStyle w:val="NormalWeb"/>
                          <w:spacing w:before="0" w:beforeAutospacing="0" w:after="0" w:afterAutospacing="0"/>
                        </w:pPr>
                        <w:r>
                          <w:rPr>
                            <w:rFonts w:ascii="Arial" w:hAnsi="Arial"/>
                            <w:b/>
                            <w:bCs/>
                            <w:sz w:val="16"/>
                            <w:szCs w:val="16"/>
                          </w:rPr>
                          <w:t>(INTEL IP)</w:t>
                        </w:r>
                      </w:p>
                      <w:p w14:paraId="261771FA"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50" o:spid="_x0000_s1342" type="#_x0000_t5" style="position:absolute;left:14903;top:45056;width:1231;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" fillcolor="#484329"/>
                <v:shape id="Text Box 60" o:spid="_x0000_s1343" type="#_x0000_t202" style="position:absolute;left:15534;top:45110;width:825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14:paraId="7A0DCEF8" w14:textId="77777777" w:rsidR="00891C16" w:rsidRDefault="00891C16" w:rsidP="005A61B6">
                        <w:pPr>
                          <w:pStyle w:val="NormalWeb"/>
                          <w:spacing w:before="0" w:beforeAutospacing="0" w:after="0" w:afterAutospacing="0"/>
                        </w:pPr>
                        <w:r>
                          <w:rPr>
                            <w:rFonts w:ascii="Arial" w:hAnsi="Arial"/>
                            <w:sz w:val="12"/>
                            <w:szCs w:val="12"/>
                          </w:rPr>
                          <w:t>PLL_REF_CLK_2</w:t>
                        </w:r>
                      </w:p>
                      <w:p w14:paraId="7EC9F667"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72" o:spid="_x0000_s1344" type="#_x0000_t5" style="position:absolute;left:27133;top:43951;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" fillcolor="yellow"/>
                <v:shape id="Text Box 102" o:spid="_x0000_s1345" type="#_x0000_t202" style="position:absolute;left:19421;top:43954;width:968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" filled="f" stroked="f">
                  <v:textbox>
                    <w:txbxContent>
                      <w:p w14:paraId="5D0F2AEC" w14:textId="77777777" w:rsidR="00891C16" w:rsidRDefault="00891C16" w:rsidP="005A61B6">
                        <w:pPr>
                          <w:pStyle w:val="NormalWeb"/>
                          <w:spacing w:before="0" w:beforeAutospacing="0" w:after="0" w:afterAutospacing="0"/>
                        </w:pPr>
                        <w:r>
                          <w:rPr>
                            <w:rFonts w:ascii="Arial" w:hAnsi="Arial"/>
                            <w:sz w:val="12"/>
                            <w:szCs w:val="12"/>
                          </w:rPr>
                          <w:t>EMIF_USR_CLK_2</w:t>
                        </w:r>
                      </w:p>
                      <w:p w14:paraId="29EE8C15"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9" o:spid="_x0000_s1346" type="#_x0000_t202" style="position:absolute;left:16557;top:50330;width:1082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14:paraId="4B70B349" w14:textId="77777777" w:rsidR="00891C16" w:rsidRDefault="00891C16" w:rsidP="005A61B6">
                        <w:pPr>
                          <w:pStyle w:val="NormalWeb"/>
                          <w:spacing w:before="0" w:beforeAutospacing="0" w:after="0" w:afterAutospacing="0"/>
                        </w:pPr>
                        <w:r>
                          <w:rPr>
                            <w:rFonts w:ascii="Arial" w:hAnsi="Arial"/>
                            <w:sz w:val="12"/>
                            <w:szCs w:val="12"/>
                          </w:rPr>
                          <w:t>MEM2_CK/MEM2_CK_N</w:t>
                        </w:r>
                      </w:p>
                      <w:p w14:paraId="3D9AD58E"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47" type="#_x0000_t5" style="position:absolute;left:27133;top:50428;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" fillcolor="#7030a0"/>
                <v:shape id="AutoShape 111" o:spid="_x0000_s1348" type="#_x0000_t32" style="position:absolute;left:28520;top:51288;width:21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"/>
                <v:shape id="Text Box 119" o:spid="_x0000_s1349" type="#_x0000_t202" style="position:absolute;left:2415;top:42449;width:1130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" filled="f" stroked="f">
                  <v:textbox>
                    <w:txbxContent>
                      <w:p w14:paraId="1FFF03FD" w14:textId="77777777" w:rsidR="00891C16" w:rsidRDefault="00891C16" w:rsidP="005A61B6">
                        <w:pPr>
                          <w:pStyle w:val="NormalWeb"/>
                          <w:spacing w:before="0" w:beforeAutospacing="0" w:after="0" w:afterAutospacing="0"/>
                        </w:pPr>
                        <w:r>
                          <w:rPr>
                            <w:rFonts w:ascii="Arial" w:hAnsi="Arial"/>
                            <w:sz w:val="16"/>
                            <w:szCs w:val="16"/>
                          </w:rPr>
                          <w:t>PLL_REF_CLK_2</w:t>
                        </w:r>
                      </w:p>
                      <w:p w14:paraId="1548BDD4" w14:textId="77777777" w:rsidR="00891C16" w:rsidRDefault="00891C16" w:rsidP="005A61B6">
                        <w:pPr>
                          <w:pStyle w:val="NormalWeb"/>
                          <w:spacing w:before="0" w:beforeAutospacing="0" w:after="0" w:afterAutospacing="0"/>
                        </w:pPr>
                        <w:r>
                          <w:rPr>
                            <w:rFonts w:ascii="Arial" w:hAnsi="Arial"/>
                            <w:sz w:val="16"/>
                            <w:szCs w:val="16"/>
                          </w:rPr>
                          <w:t>Pin CN38</w:t>
                        </w:r>
                      </w:p>
                      <w:p w14:paraId="22A73B58" w14:textId="77777777" w:rsidR="00891C16" w:rsidRDefault="00891C16" w:rsidP="005A61B6">
                        <w:pPr>
                          <w:pStyle w:val="NormalWeb"/>
                          <w:spacing w:before="0" w:beforeAutospacing="0" w:after="0" w:afterAutospacing="0"/>
                        </w:pPr>
                        <w:r>
                          <w:rPr>
                            <w:rFonts w:ascii="Arial" w:hAnsi="Arial"/>
                            <w:sz w:val="16"/>
                            <w:szCs w:val="16"/>
                          </w:rPr>
                          <w:t> </w:t>
                        </w:r>
                      </w:p>
                      <w:p w14:paraId="049C63D5" w14:textId="77777777" w:rsidR="00891C16" w:rsidRDefault="00891C16" w:rsidP="005A61B6">
                        <w:pPr>
                          <w:pStyle w:val="NormalWeb"/>
                          <w:spacing w:before="0" w:beforeAutospacing="0" w:after="0" w:afterAutospacing="0"/>
                        </w:pPr>
                        <w:r>
                          <w:rPr>
                            <w:rFonts w:ascii="Arial" w:hAnsi="Arial"/>
                            <w:sz w:val="16"/>
                            <w:szCs w:val="16"/>
                          </w:rPr>
                          <w:t> </w:t>
                        </w:r>
                      </w:p>
                      <w:p w14:paraId="7EAE9314"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35" o:spid="_x0000_s1350" type="#_x0000_t202" style="position:absolute;left:26722;top:42475;width:911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56C296F1" w14:textId="77777777" w:rsidR="00891C16" w:rsidRDefault="00891C16" w:rsidP="005A61B6">
                        <w:pPr>
                          <w:pStyle w:val="NormalWeb"/>
                          <w:spacing w:before="0" w:beforeAutospacing="0" w:after="0" w:afterAutospacing="0"/>
                        </w:pPr>
                        <w:r>
                          <w:rPr>
                            <w:rFonts w:ascii="Arial" w:hAnsi="Arial"/>
                            <w:sz w:val="10"/>
                            <w:szCs w:val="10"/>
                          </w:rPr>
                          <w:t xml:space="preserve">CLK_DDR2 </w:t>
                        </w:r>
                        <w:r w:rsidR="00B72479">
                          <w:rPr>
                            <w:rFonts w:ascii="Arial" w:hAnsi="Arial"/>
                            <w:sz w:val="10"/>
                            <w:szCs w:val="10"/>
                          </w:rPr>
                          <w:t>300</w:t>
                        </w:r>
                        <w:r>
                          <w:rPr>
                            <w:rFonts w:ascii="Arial" w:hAnsi="Arial"/>
                            <w:sz w:val="10"/>
                            <w:szCs w:val="10"/>
                          </w:rPr>
                          <w:t>MHz</w:t>
                        </w:r>
                      </w:p>
                      <w:p w14:paraId="02258940"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36" o:spid="_x0000_s1351" type="#_x0000_t202" style="position:absolute;left:26265;top:45726;width:887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" filled="f" stroked="f">
                  <v:textbox>
                    <w:txbxContent>
                      <w:p w14:paraId="5D68296B" w14:textId="77777777" w:rsidR="00891C16" w:rsidRDefault="00891C16" w:rsidP="005A61B6">
                        <w:pPr>
                          <w:pStyle w:val="NormalWeb"/>
                          <w:spacing w:before="0" w:beforeAutospacing="0" w:after="0" w:afterAutospacing="0"/>
                        </w:pPr>
                        <w:r>
                          <w:rPr>
                            <w:rFonts w:ascii="Arial" w:hAnsi="Arial"/>
                            <w:sz w:val="10"/>
                            <w:szCs w:val="10"/>
                          </w:rPr>
                          <w:t xml:space="preserve">CLK_DDR3 </w:t>
                        </w:r>
                        <w:r w:rsidR="00B72479">
                          <w:rPr>
                            <w:rFonts w:ascii="Arial" w:hAnsi="Arial"/>
                            <w:sz w:val="10"/>
                            <w:szCs w:val="10"/>
                          </w:rPr>
                          <w:t>300</w:t>
                        </w:r>
                        <w:r>
                          <w:rPr>
                            <w:rFonts w:ascii="Arial" w:hAnsi="Arial"/>
                            <w:sz w:val="10"/>
                            <w:szCs w:val="10"/>
                          </w:rPr>
                          <w:t>MHz</w:t>
                        </w:r>
                      </w:p>
                      <w:p w14:paraId="0009C35E"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50" o:spid="_x0000_s1352" type="#_x0000_t5" style="position:absolute;left:27225;top:46995;width:1232;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" fillcolor="yellow"/>
                <v:shape id="AutoShape 21" o:spid="_x0000_s1353" type="#_x0000_t32" style="position:absolute;left:8067;top:49187;width:647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">
                  <v:stroke endarrow="block"/>
                </v:shape>
                <v:shape id="AutoShape 50" o:spid="_x0000_s1354" type="#_x0000_t5" style="position:absolute;left:14906;top:48519;width:1232;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" fillcolor="#484329"/>
                <v:shape id="Text Box 119" o:spid="_x0000_s1355" type="#_x0000_t202" style="position:absolute;left:2364;top:46183;width:1130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" filled="f" stroked="f">
                  <v:textbox>
                    <w:txbxContent>
                      <w:p w14:paraId="28C9BB1E" w14:textId="77777777" w:rsidR="00891C16" w:rsidRDefault="00891C16" w:rsidP="005A61B6">
                        <w:pPr>
                          <w:pStyle w:val="NormalWeb"/>
                          <w:spacing w:before="0" w:beforeAutospacing="0" w:after="0" w:afterAutospacing="0"/>
                        </w:pPr>
                        <w:r>
                          <w:rPr>
                            <w:rFonts w:ascii="Arial" w:hAnsi="Arial"/>
                            <w:sz w:val="16"/>
                            <w:szCs w:val="16"/>
                          </w:rPr>
                          <w:t>PLL_REF_CLK_3</w:t>
                        </w:r>
                      </w:p>
                      <w:p w14:paraId="5E1C340C" w14:textId="77777777" w:rsidR="00891C16" w:rsidRDefault="00891C16" w:rsidP="005A61B6">
                        <w:pPr>
                          <w:pStyle w:val="NormalWeb"/>
                          <w:spacing w:before="0" w:beforeAutospacing="0" w:after="0" w:afterAutospacing="0"/>
                        </w:pPr>
                        <w:r>
                          <w:rPr>
                            <w:rFonts w:ascii="Arial" w:hAnsi="Arial"/>
                            <w:sz w:val="16"/>
                            <w:szCs w:val="16"/>
                          </w:rPr>
                          <w:t>Pin DC8</w:t>
                        </w:r>
                      </w:p>
                      <w:p w14:paraId="7B05A94A" w14:textId="77777777" w:rsidR="00891C16" w:rsidRDefault="00891C16" w:rsidP="005A61B6">
                        <w:pPr>
                          <w:pStyle w:val="NormalWeb"/>
                          <w:spacing w:before="0" w:beforeAutospacing="0" w:after="0" w:afterAutospacing="0"/>
                        </w:pPr>
                        <w:r>
                          <w:rPr>
                            <w:rFonts w:ascii="Arial" w:hAnsi="Arial"/>
                            <w:sz w:val="16"/>
                            <w:szCs w:val="16"/>
                          </w:rPr>
                          <w:t> </w:t>
                        </w:r>
                      </w:p>
                      <w:p w14:paraId="233C8288" w14:textId="77777777" w:rsidR="00891C16" w:rsidRDefault="00891C16" w:rsidP="005A61B6">
                        <w:pPr>
                          <w:pStyle w:val="NormalWeb"/>
                          <w:spacing w:before="0" w:beforeAutospacing="0" w:after="0" w:afterAutospacing="0"/>
                        </w:pPr>
                        <w:r>
                          <w:rPr>
                            <w:rFonts w:ascii="Arial" w:hAnsi="Arial"/>
                            <w:sz w:val="16"/>
                            <w:szCs w:val="16"/>
                          </w:rPr>
                          <w:t> </w:t>
                        </w:r>
                      </w:p>
                      <w:p w14:paraId="63685E9D"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2" o:spid="_x0000_s1356" type="#_x0000_t202" style="position:absolute;left:19319;top:47009;width:968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" filled="f" stroked="f">
                  <v:textbox>
                    <w:txbxContent>
                      <w:p w14:paraId="1F58335C" w14:textId="77777777" w:rsidR="00891C16" w:rsidRDefault="00891C16" w:rsidP="005A61B6">
                        <w:pPr>
                          <w:pStyle w:val="NormalWeb"/>
                          <w:spacing w:before="0" w:beforeAutospacing="0" w:after="0" w:afterAutospacing="0"/>
                        </w:pPr>
                        <w:r>
                          <w:rPr>
                            <w:rFonts w:ascii="Arial" w:hAnsi="Arial"/>
                            <w:sz w:val="12"/>
                            <w:szCs w:val="12"/>
                          </w:rPr>
                          <w:t>EMIF_USR_CLK_3</w:t>
                        </w:r>
                      </w:p>
                      <w:p w14:paraId="15B72099"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60" o:spid="_x0000_s1357" type="#_x0000_t202" style="position:absolute;left:15826;top:48228;width:8249;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" filled="f" stroked="f">
                  <v:textbox>
                    <w:txbxContent>
                      <w:p w14:paraId="6259D695" w14:textId="77777777" w:rsidR="00891C16" w:rsidRDefault="00891C16" w:rsidP="005A61B6">
                        <w:pPr>
                          <w:pStyle w:val="NormalWeb"/>
                          <w:spacing w:before="0" w:beforeAutospacing="0" w:after="0" w:afterAutospacing="0"/>
                        </w:pPr>
                        <w:r>
                          <w:rPr>
                            <w:rFonts w:ascii="Arial" w:hAnsi="Arial"/>
                            <w:sz w:val="12"/>
                            <w:szCs w:val="12"/>
                          </w:rPr>
                          <w:t>PLL_REF_CLK_3</w:t>
                        </w:r>
                      </w:p>
                      <w:p w14:paraId="2B89FCC1"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9" o:spid="_x0000_s1358" type="#_x0000_t202" style="position:absolute;left:16411;top:52082;width:10820;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" filled="f" stroked="f">
                  <v:textbox>
                    <w:txbxContent>
                      <w:p w14:paraId="3BF9921A" w14:textId="77777777" w:rsidR="00891C16" w:rsidRDefault="00891C16" w:rsidP="005A61B6">
                        <w:pPr>
                          <w:pStyle w:val="NormalWeb"/>
                          <w:spacing w:before="0" w:beforeAutospacing="0" w:after="0" w:afterAutospacing="0"/>
                        </w:pPr>
                        <w:r>
                          <w:rPr>
                            <w:rFonts w:ascii="Arial" w:hAnsi="Arial"/>
                            <w:sz w:val="12"/>
                            <w:szCs w:val="12"/>
                          </w:rPr>
                          <w:t>MEM3_CK/MEM3_CK_N</w:t>
                        </w:r>
                      </w:p>
                      <w:p w14:paraId="7066C4DC"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59" type="#_x0000_t5" style="position:absolute;left:27136;top:52152;width:1225;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" fillcolor="#7030a0"/>
                <v:shape id="AutoShape 111" o:spid="_x0000_s1360" type="#_x0000_t32" style="position:absolute;left:28463;top:52939;width:10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"/>
                <v:shape id="AutoShape 114" o:spid="_x0000_s1361" type="#_x0000_t32" style="position:absolute;left:29542;top:53193;width:0;height:8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">
                  <v:stroke endarrow="block"/>
                </v:shape>
                <v:shape id="AutoShape 114" o:spid="_x0000_s1362" type="#_x0000_t32" style="position:absolute;left:30763;top:51288;width:0;height:10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">
                  <v:stroke endarrow="block"/>
                </v:shape>
                <v:shape id="Text Box 117" o:spid="_x0000_s1363" type="#_x0000_t202" style="position:absolute;left:15122;top:59663;width:14821;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14:paraId="296014B8" w14:textId="77777777" w:rsidR="00891C16" w:rsidRDefault="00891C16" w:rsidP="009F473C">
                        <w:pPr>
                          <w:pStyle w:val="NormalWeb"/>
                          <w:spacing w:before="0" w:beforeAutospacing="0" w:after="0" w:afterAutospacing="0"/>
                        </w:pPr>
                        <w:r>
                          <w:rPr>
                            <w:rFonts w:ascii="Arial" w:hAnsi="Arial"/>
                            <w:sz w:val="16"/>
                            <w:szCs w:val="16"/>
                          </w:rPr>
                          <w:t>MEM2_CK Pin CM35</w:t>
                        </w:r>
                      </w:p>
                      <w:p w14:paraId="660795EE" w14:textId="77777777" w:rsidR="00891C16" w:rsidRDefault="00891C16" w:rsidP="009F473C">
                        <w:pPr>
                          <w:pStyle w:val="NormalWeb"/>
                          <w:spacing w:before="0" w:beforeAutospacing="0" w:after="0" w:afterAutospacing="0"/>
                        </w:pPr>
                        <w:r>
                          <w:rPr>
                            <w:rFonts w:ascii="Arial" w:hAnsi="Arial"/>
                            <w:sz w:val="16"/>
                            <w:szCs w:val="16"/>
                          </w:rPr>
                          <w:t>MEM2_CK_N Pin CK35</w:t>
                        </w:r>
                      </w:p>
                      <w:p w14:paraId="4C0FC96A" w14:textId="77777777" w:rsidR="00891C16" w:rsidRDefault="00891C16" w:rsidP="009F473C">
                        <w:pPr>
                          <w:pStyle w:val="NormalWeb"/>
                          <w:spacing w:before="0" w:beforeAutospacing="0" w:after="0" w:afterAutospacing="0"/>
                        </w:pPr>
                        <w:r>
                          <w:rPr>
                            <w:rFonts w:ascii="Arial" w:hAnsi="Arial"/>
                            <w:sz w:val="16"/>
                            <w:szCs w:val="16"/>
                          </w:rPr>
                          <w:t> </w:t>
                        </w:r>
                      </w:p>
                      <w:p w14:paraId="14AECE50" w14:textId="77777777" w:rsidR="00891C16" w:rsidRDefault="00891C16" w:rsidP="009F473C">
                        <w:pPr>
                          <w:pStyle w:val="NormalWeb"/>
                          <w:spacing w:before="0" w:beforeAutospacing="0" w:after="0" w:afterAutospacing="0"/>
                        </w:pPr>
                        <w:r>
                          <w:rPr>
                            <w:rFonts w:ascii="Arial" w:hAnsi="Arial"/>
                            <w:b/>
                            <w:bCs/>
                            <w:sz w:val="16"/>
                            <w:szCs w:val="16"/>
                          </w:rPr>
                          <w:t> </w:t>
                        </w:r>
                      </w:p>
                    </w:txbxContent>
                  </v:textbox>
                </v:shape>
                <v:shape id="Text Box 117" o:spid="_x0000_s1364" type="#_x0000_t202" style="position:absolute;left:15122;top:62674;width:14821;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14:paraId="1BC59FD7" w14:textId="77777777" w:rsidR="00891C16" w:rsidRDefault="00891C16" w:rsidP="009F473C">
                        <w:pPr>
                          <w:pStyle w:val="NormalWeb"/>
                          <w:spacing w:before="0" w:beforeAutospacing="0" w:after="0" w:afterAutospacing="0"/>
                        </w:pPr>
                        <w:r>
                          <w:rPr>
                            <w:rFonts w:ascii="Arial" w:hAnsi="Arial"/>
                            <w:sz w:val="16"/>
                            <w:szCs w:val="16"/>
                          </w:rPr>
                          <w:t>MEM3_CK Pin DB11</w:t>
                        </w:r>
                      </w:p>
                      <w:p w14:paraId="0791BD6C" w14:textId="77777777" w:rsidR="00891C16" w:rsidRDefault="00891C16" w:rsidP="009F473C">
                        <w:pPr>
                          <w:pStyle w:val="NormalWeb"/>
                          <w:spacing w:before="0" w:beforeAutospacing="0" w:after="0" w:afterAutospacing="0"/>
                        </w:pPr>
                        <w:r>
                          <w:rPr>
                            <w:rFonts w:ascii="Arial" w:hAnsi="Arial"/>
                            <w:sz w:val="16"/>
                            <w:szCs w:val="16"/>
                          </w:rPr>
                          <w:t>MEM3_CK_N Pin CY11</w:t>
                        </w:r>
                      </w:p>
                      <w:p w14:paraId="7D1C8231" w14:textId="77777777" w:rsidR="00891C16" w:rsidRDefault="00891C16" w:rsidP="009F473C">
                        <w:pPr>
                          <w:pStyle w:val="NormalWeb"/>
                          <w:spacing w:before="0" w:beforeAutospacing="0" w:after="0" w:afterAutospacing="0"/>
                        </w:pPr>
                      </w:p>
                      <w:p w14:paraId="49BB8737" w14:textId="77777777" w:rsidR="00891C16" w:rsidRDefault="00891C16" w:rsidP="009F473C">
                        <w:pPr>
                          <w:pStyle w:val="NormalWeb"/>
                          <w:spacing w:before="0" w:beforeAutospacing="0" w:after="0" w:afterAutospacing="0"/>
                        </w:pPr>
                        <w:r>
                          <w:rPr>
                            <w:rFonts w:ascii="Arial" w:hAnsi="Arial"/>
                            <w:b/>
                            <w:bCs/>
                            <w:sz w:val="16"/>
                            <w:szCs w:val="16"/>
                          </w:rPr>
                          <w:t> </w:t>
                        </w:r>
                      </w:p>
                    </w:txbxContent>
                  </v:textbox>
                </v:shape>
                <v:shape id="AutoShape 31" o:spid="_x0000_s1365" type="#_x0000_t32" style="position:absolute;left:36636;top:49150;width:13;height:14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">
                  <v:stroke endarrow="block"/>
                </v:shape>
                <v:shape id="Text Box 36" o:spid="_x0000_s1366" type="#_x0000_t202" style="position:absolute;left:37249;top:43132;width:787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" fillcolor="#dbe5f1">
                  <v:textbox>
                    <w:txbxContent>
                      <w:p w14:paraId="3E3D3BF0" w14:textId="77777777" w:rsidR="00891C16" w:rsidRDefault="00891C16" w:rsidP="003B1F99">
                        <w:pPr>
                          <w:pStyle w:val="NormalWeb"/>
                          <w:spacing w:before="0" w:beforeAutospacing="0" w:after="0" w:afterAutospacing="0"/>
                        </w:pPr>
                        <w:r>
                          <w:rPr>
                            <w:rFonts w:ascii="Arial" w:hAnsi="Arial"/>
                            <w:b/>
                            <w:bCs/>
                            <w:sz w:val="16"/>
                            <w:szCs w:val="16"/>
                          </w:rPr>
                          <w:t>DDRIF2 #2</w:t>
                        </w:r>
                      </w:p>
                      <w:p w14:paraId="4E312B7F"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Text Box 48" o:spid="_x0000_s1367" type="#_x0000_t202" style="position:absolute;left:36880;top:44053;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14:paraId="77A0A753" w14:textId="77777777" w:rsidR="00891C16" w:rsidRDefault="00891C16" w:rsidP="003B1F99">
                        <w:pPr>
                          <w:pStyle w:val="NormalWeb"/>
                          <w:spacing w:before="0" w:beforeAutospacing="0" w:after="0" w:afterAutospacing="0"/>
                        </w:pPr>
                        <w:r>
                          <w:rPr>
                            <w:rFonts w:ascii="Arial" w:hAnsi="Arial"/>
                            <w:sz w:val="16"/>
                            <w:szCs w:val="16"/>
                          </w:rPr>
                          <w:t>CLK_PCIE</w:t>
                        </w:r>
                      </w:p>
                      <w:p w14:paraId="69401C2D"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51" o:spid="_x0000_s1368" type="#_x0000_t5" style="position:absolute;left:37506;top:45294;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" fillcolor="red"/>
                <v:shape id="AutoShape 65" o:spid="_x0000_s1369" type="#_x0000_t5" style="position:absolute;left:43545;top:46913;width:1232;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" fillcolor="#0f243e"/>
                <v:shape id="Text Box 66" o:spid="_x0000_s1370" type="#_x0000_t202" style="position:absolute;left:38493;top:45863;width:777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" filled="f" stroked="f">
                  <v:textbox>
                    <w:txbxContent>
                      <w:p w14:paraId="3A4D82DD" w14:textId="77777777" w:rsidR="00891C16" w:rsidRDefault="00891C16" w:rsidP="003B1F99">
                        <w:pPr>
                          <w:pStyle w:val="NormalWeb"/>
                          <w:spacing w:before="0" w:beforeAutospacing="0" w:after="0" w:afterAutospacing="0"/>
                        </w:pPr>
                        <w:r>
                          <w:rPr>
                            <w:rFonts w:ascii="Arial" w:hAnsi="Arial"/>
                            <w:sz w:val="16"/>
                            <w:szCs w:val="16"/>
                          </w:rPr>
                          <w:t>CLK_SYS</w:t>
                        </w:r>
                      </w:p>
                      <w:p w14:paraId="4AA22264"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98" o:spid="_x0000_s1371" type="#_x0000_t5" style="position:absolute;left:37449;top:49022;width:1231;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" fillcolor="yellow"/>
                <v:shape id="Text Box 100" o:spid="_x0000_s1372" type="#_x0000_t202" style="position:absolute;left:36708;top:47780;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" filled="f" stroked="f">
                  <v:textbox>
                    <w:txbxContent>
                      <w:p w14:paraId="3E4CAAF6" w14:textId="77777777" w:rsidR="00891C16" w:rsidRDefault="00891C16" w:rsidP="003B1F99">
                        <w:pPr>
                          <w:pStyle w:val="NormalWeb"/>
                          <w:spacing w:before="0" w:beforeAutospacing="0" w:after="0" w:afterAutospacing="0"/>
                        </w:pPr>
                        <w:r>
                          <w:rPr>
                            <w:rFonts w:ascii="Arial" w:hAnsi="Arial"/>
                            <w:sz w:val="16"/>
                            <w:szCs w:val="16"/>
                          </w:rPr>
                          <w:t>CLK_DDR</w:t>
                        </w:r>
                      </w:p>
                      <w:p w14:paraId="1E476BA6"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31" o:spid="_x0000_s1373" type="#_x0000_t32" style="position:absolute;left:36347;top:56952;width:12;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">
                  <v:stroke endarrow="block"/>
                </v:shape>
                <v:shape id="Text Box 36" o:spid="_x0000_s1374" type="#_x0000_t202" style="position:absolute;left:37259;top:51295;width:787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" fillcolor="#dbe5f1">
                  <v:textbox>
                    <w:txbxContent>
                      <w:p w14:paraId="6030FA47" w14:textId="77777777" w:rsidR="00891C16" w:rsidRDefault="00891C16" w:rsidP="003B1F99">
                        <w:pPr>
                          <w:pStyle w:val="NormalWeb"/>
                          <w:spacing w:before="0" w:beforeAutospacing="0" w:after="0" w:afterAutospacing="0"/>
                        </w:pPr>
                        <w:r>
                          <w:rPr>
                            <w:rFonts w:ascii="Arial" w:hAnsi="Arial"/>
                            <w:b/>
                            <w:bCs/>
                            <w:sz w:val="16"/>
                            <w:szCs w:val="16"/>
                          </w:rPr>
                          <w:t>DDRIF2 #3</w:t>
                        </w:r>
                      </w:p>
                      <w:p w14:paraId="51FE4CEF"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Text Box 48" o:spid="_x0000_s1375" type="#_x0000_t202" style="position:absolute;left:36890;top:52216;width:777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" filled="f" stroked="f">
                  <v:textbox>
                    <w:txbxContent>
                      <w:p w14:paraId="0942C902" w14:textId="77777777" w:rsidR="00891C16" w:rsidRDefault="00891C16" w:rsidP="003B1F99">
                        <w:pPr>
                          <w:pStyle w:val="NormalWeb"/>
                          <w:spacing w:before="0" w:beforeAutospacing="0" w:after="0" w:afterAutospacing="0"/>
                        </w:pPr>
                        <w:r>
                          <w:rPr>
                            <w:rFonts w:ascii="Arial" w:hAnsi="Arial"/>
                            <w:sz w:val="16"/>
                            <w:szCs w:val="16"/>
                          </w:rPr>
                          <w:t>CLK_PCIE</w:t>
                        </w:r>
                      </w:p>
                      <w:p w14:paraId="62261276"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51" o:spid="_x0000_s1376" type="#_x0000_t5" style="position:absolute;left:37516;top:53457;width:1232;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" fillcolor="red"/>
                <v:shape id="AutoShape 65" o:spid="_x0000_s1377" type="#_x0000_t5" style="position:absolute;left:43555;top:55076;width:1232;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" fillcolor="#0f243e"/>
                <v:shape id="Text Box 66" o:spid="_x0000_s1378" type="#_x0000_t202" style="position:absolute;left:38503;top:54025;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" filled="f" stroked="f">
                  <v:textbox>
                    <w:txbxContent>
                      <w:p w14:paraId="1C013D5A" w14:textId="77777777" w:rsidR="00891C16" w:rsidRDefault="00891C16" w:rsidP="003B1F99">
                        <w:pPr>
                          <w:pStyle w:val="NormalWeb"/>
                          <w:spacing w:before="0" w:beforeAutospacing="0" w:after="0" w:afterAutospacing="0"/>
                        </w:pPr>
                        <w:r>
                          <w:rPr>
                            <w:rFonts w:ascii="Arial" w:hAnsi="Arial"/>
                            <w:sz w:val="16"/>
                            <w:szCs w:val="16"/>
                          </w:rPr>
                          <w:t>CLK_SYS</w:t>
                        </w:r>
                      </w:p>
                      <w:p w14:paraId="769B6981"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98" o:spid="_x0000_s1379" type="#_x0000_t5" style="position:absolute;left:37459;top:57184;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" fillcolor="yellow"/>
                <v:shape id="Text Box 100" o:spid="_x0000_s1380" type="#_x0000_t202" style="position:absolute;left:38784;top:55943;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726D3895" w14:textId="77777777" w:rsidR="00891C16" w:rsidRDefault="00891C16" w:rsidP="003B1F99">
                        <w:pPr>
                          <w:pStyle w:val="NormalWeb"/>
                          <w:spacing w:before="0" w:beforeAutospacing="0" w:after="0" w:afterAutospacing="0"/>
                        </w:pPr>
                        <w:r>
                          <w:rPr>
                            <w:rFonts w:ascii="Arial" w:hAnsi="Arial"/>
                            <w:sz w:val="16"/>
                            <w:szCs w:val="16"/>
                          </w:rPr>
                          <w:t>CLK_DDR</w:t>
                        </w:r>
                      </w:p>
                      <w:p w14:paraId="6320A5A9"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38" o:spid="_x0000_s1381" type="#_x0000_t32" style="position:absolute;left:34596;top:46286;width:28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">
                  <v:stroke startarrow="oval" endarrow="block"/>
                </v:shape>
                <v:shape id="AutoShape 111" o:spid="_x0000_s1382" type="#_x0000_t32" style="position:absolute;left:33240;top:47418;width:54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"/>
                <v:shape id="AutoShape 111" o:spid="_x0000_s1383" type="#_x0000_t32" style="position:absolute;left:28666;top:44746;width:719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"/>
                <v:shape id="AutoShape 111" o:spid="_x0000_s1384" type="#_x0000_t32" style="position:absolute;left:28789;top:47774;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"/>
                <v:shape id="AutoShape 111" o:spid="_x0000_s1385" type="#_x0000_t32" style="position:absolute;left:30053;top:52962;width:1044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"/>
                <v:shape id="AutoShape 69" o:spid="_x0000_s1386" type="#_x0000_t32" style="position:absolute;left:44878;top:47780;width:431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">
                  <v:stroke startarrow="oval" endarrow="block"/>
                </v:shape>
                <v:shape id="AutoShape 69" o:spid="_x0000_s1387" type="#_x0000_t32" style="position:absolute;left:44978;top:55943;width:431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">
                  <v:stroke endarrow="block"/>
                </v:shape>
                <w10:wrap anchory="line"/>
              </v:group>
            </w:pict>
          </mc:Fallback>
        </mc:AlternateContent>
      </w:r>
    </w:p>
    <w:p w14:paraId="27B32EAA" w14:textId="77777777" w:rsidR="00ED072D" w:rsidRDefault="00BF0B52" w:rsidP="00ED072D">
      <w:pPr>
        <w:rPr>
          <w:color w:val="000000"/>
        </w:rPr>
      </w:pPr>
      <w:r>
        <w:rPr>
          <w:noProof/>
          <w:lang w:eastAsia="en-GB"/>
        </w:rPr>
        <mc:AlternateContent>
          <mc:Choice Requires="wps">
            <w:drawing>
              <wp:anchor distT="0" distB="0" distL="114300" distR="114300" simplePos="0" relativeHeight="251599872" behindDoc="0" locked="0" layoutInCell="1" allowOverlap="1" wp14:anchorId="314D7C47" wp14:editId="04A581C5">
                <wp:simplePos x="0" y="0"/>
                <wp:positionH relativeFrom="column">
                  <wp:posOffset>-815340</wp:posOffset>
                </wp:positionH>
                <wp:positionV relativeFrom="paragraph">
                  <wp:posOffset>6862445</wp:posOffset>
                </wp:positionV>
                <wp:extent cx="7063105" cy="146050"/>
                <wp:effectExtent l="0" t="0" r="4445" b="6350"/>
                <wp:wrapNone/>
                <wp:docPr id="53627" name="Text Box 53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C8C16" w14:textId="77777777" w:rsidR="00891C16" w:rsidRPr="00491626" w:rsidRDefault="00891C16" w:rsidP="00ED072D">
                            <w:pPr>
                              <w:pStyle w:val="Caption"/>
                              <w:jc w:val="center"/>
                              <w:rPr>
                                <w:rFonts w:cs="Arial"/>
                                <w:noProof/>
                                <w:color w:val="000000"/>
                              </w:rPr>
                            </w:pPr>
                            <w:r>
                              <w:t xml:space="preserve">Figure </w:t>
                            </w:r>
                            <w:fldSimple w:instr=" STYLEREF 1 \s ">
                              <w:r>
                                <w:rPr>
                                  <w:noProof/>
                                </w:rPr>
                                <w:t>3</w:t>
                              </w:r>
                            </w:fldSimple>
                            <w:r>
                              <w:noBreakHyphen/>
                            </w:r>
                            <w:fldSimple w:instr=" SEQ Figure \* ARABIC \s 1 ">
                              <w:r>
                                <w:rPr>
                                  <w:noProof/>
                                </w:rPr>
                                <w:t>1</w:t>
                              </w:r>
                            </w:fldSimple>
                            <w:r>
                              <w:t xml:space="preserve"> : FDAS Clocking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14D7C47" id="Text Box 53627" o:spid="_x0000_s1388" type="#_x0000_t202" style="position:absolute;margin-left:-64.2pt;margin-top:540.35pt;width:556.15pt;height:11.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" stroked="f">
                <v:textbox style="mso-fit-shape-to-text:t" inset="0,0,0,0">
                  <w:txbxContent>
                    <w:p w14:paraId="2FAC8C16" w14:textId="77777777" w:rsidR="00891C16" w:rsidRPr="00491626" w:rsidRDefault="00891C16" w:rsidP="00ED072D">
                      <w:pPr>
                        <w:pStyle w:val="Caption"/>
                        <w:jc w:val="center"/>
                        <w:rPr>
                          <w:rFonts w:cs="Arial"/>
                          <w:noProof/>
                          <w:color w:val="000000"/>
                        </w:rPr>
                      </w:pPr>
                      <w:r>
                        <w:t xml:space="preserve">Figure </w:t>
                      </w:r>
                      <w:fldSimple w:instr=" STYLEREF 1 \s ">
                        <w:r>
                          <w:rPr>
                            <w:noProof/>
                          </w:rPr>
                          <w:t>3</w:t>
                        </w:r>
                      </w:fldSimple>
                      <w:r>
                        <w:noBreakHyphen/>
                      </w:r>
                      <w:fldSimple w:instr=" SEQ Figure \* ARABIC \s 1 ">
                        <w:r>
                          <w:rPr>
                            <w:noProof/>
                          </w:rPr>
                          <w:t>1</w:t>
                        </w:r>
                      </w:fldSimple>
                      <w:r>
                        <w:t xml:space="preserve"> : FDAS Clocking Architecture</w:t>
                      </w:r>
                    </w:p>
                  </w:txbxContent>
                </v:textbox>
              </v:shape>
            </w:pict>
          </mc:Fallback>
        </mc:AlternateContent>
      </w:r>
      <w:r w:rsidR="00ED072D">
        <w:rPr>
          <w:color w:val="000000"/>
        </w:rPr>
        <w:br w:type="page"/>
      </w:r>
    </w:p>
    <w:p w14:paraId="2012094D" w14:textId="77777777" w:rsidR="00ED072D" w:rsidRDefault="00ED072D" w:rsidP="00ED072D">
      <w:pPr>
        <w:rPr>
          <w:color w:val="000000"/>
        </w:rPr>
      </w:pPr>
    </w:p>
    <w:p w14:paraId="6EFB84C5" w14:textId="77777777" w:rsidR="00ED072D" w:rsidRDefault="00ED072D" w:rsidP="00ED072D">
      <w:pPr>
        <w:rPr>
          <w:color w:val="000000"/>
        </w:rPr>
      </w:pPr>
      <w:r>
        <w:rPr>
          <w:color w:val="000000"/>
        </w:rPr>
        <w:t>The clocks required for internal processing in FDAS are the 100MHz PCIe clock on pins A</w:t>
      </w:r>
      <w:r w:rsidR="0036713A">
        <w:rPr>
          <w:color w:val="000000"/>
        </w:rPr>
        <w:t>J48</w:t>
      </w:r>
      <w:r>
        <w:rPr>
          <w:color w:val="000000"/>
        </w:rPr>
        <w:t xml:space="preserve"> and A</w:t>
      </w:r>
      <w:r w:rsidR="0036713A">
        <w:rPr>
          <w:color w:val="000000"/>
        </w:rPr>
        <w:t>E48</w:t>
      </w:r>
      <w:r>
        <w:rPr>
          <w:color w:val="000000"/>
        </w:rPr>
        <w:t xml:space="preserve"> of the FPGA device and the </w:t>
      </w:r>
      <w:r w:rsidR="006161E7">
        <w:rPr>
          <w:color w:val="000000"/>
        </w:rPr>
        <w:t>33.33</w:t>
      </w:r>
      <w:r w:rsidR="006203B0">
        <w:rPr>
          <w:color w:val="000000"/>
        </w:rPr>
        <w:t>3</w:t>
      </w:r>
      <w:r>
        <w:rPr>
          <w:color w:val="000000"/>
        </w:rPr>
        <w:t xml:space="preserve">MHz clock on pins </w:t>
      </w:r>
      <w:r w:rsidR="0036713A">
        <w:rPr>
          <w:color w:val="000000"/>
        </w:rPr>
        <w:t>L40</w:t>
      </w:r>
      <w:r w:rsidR="006161E7">
        <w:rPr>
          <w:color w:val="000000"/>
        </w:rPr>
        <w:t xml:space="preserve">, L10, CN38 and </w:t>
      </w:r>
      <w:r w:rsidR="0036713A">
        <w:rPr>
          <w:color w:val="000000"/>
        </w:rPr>
        <w:t xml:space="preserve">DC8 </w:t>
      </w:r>
      <w:r>
        <w:rPr>
          <w:color w:val="000000"/>
        </w:rPr>
        <w:t>of the FPGA device.</w:t>
      </w:r>
    </w:p>
    <w:p w14:paraId="42216371" w14:textId="77777777" w:rsidR="00ED072D" w:rsidRDefault="00ED072D" w:rsidP="00ED072D">
      <w:pPr>
        <w:rPr>
          <w:color w:val="000000"/>
        </w:rPr>
      </w:pPr>
    </w:p>
    <w:p w14:paraId="15F0B2DB" w14:textId="77777777" w:rsidR="00ED072D" w:rsidRDefault="00ED072D" w:rsidP="00ED072D">
      <w:pPr>
        <w:rPr>
          <w:color w:val="000000"/>
        </w:rPr>
      </w:pPr>
      <w:r>
        <w:rPr>
          <w:color w:val="000000"/>
        </w:rPr>
        <w:t xml:space="preserve">The 100Hz clock is used by the Intel PCIe Hard IP Macro, which generates a </w:t>
      </w:r>
      <w:r w:rsidR="0036713A">
        <w:rPr>
          <w:color w:val="000000"/>
        </w:rPr>
        <w:t>3</w:t>
      </w:r>
      <w:r>
        <w:rPr>
          <w:color w:val="000000"/>
        </w:rPr>
        <w:t xml:space="preserve">50MHz clock (CLK_PCIE) for processing in the core of the FPGA. This </w:t>
      </w:r>
      <w:r w:rsidR="0036713A">
        <w:rPr>
          <w:color w:val="000000"/>
        </w:rPr>
        <w:t>3</w:t>
      </w:r>
      <w:r>
        <w:rPr>
          <w:color w:val="000000"/>
        </w:rPr>
        <w:t>50MHz clock is used directly by the modules which have data interfaces connecting to the PCIe Hard IP Macro, namely the PCIF module and the two DDRIF2 modules.</w:t>
      </w:r>
    </w:p>
    <w:p w14:paraId="4E0A3601" w14:textId="77777777" w:rsidR="00ED072D" w:rsidRDefault="00ED072D" w:rsidP="00ED072D">
      <w:pPr>
        <w:rPr>
          <w:color w:val="000000"/>
        </w:rPr>
      </w:pPr>
    </w:p>
    <w:p w14:paraId="78C691E9" w14:textId="77777777" w:rsidR="00ED072D" w:rsidRDefault="00ED072D" w:rsidP="00ED072D">
      <w:pPr>
        <w:rPr>
          <w:color w:val="000000"/>
        </w:rPr>
      </w:pPr>
      <w:r>
        <w:rPr>
          <w:color w:val="000000"/>
        </w:rPr>
        <w:t xml:space="preserve">The </w:t>
      </w:r>
      <w:r w:rsidR="0036713A">
        <w:rPr>
          <w:color w:val="000000"/>
        </w:rPr>
        <w:t>3</w:t>
      </w:r>
      <w:r>
        <w:rPr>
          <w:color w:val="000000"/>
        </w:rPr>
        <w:t xml:space="preserve">50MHz clock is also used as the source of an Intel IP PLL (Phase Locked Loop) to generate the main </w:t>
      </w:r>
      <w:r w:rsidR="0036713A">
        <w:rPr>
          <w:color w:val="000000"/>
        </w:rPr>
        <w:t>350</w:t>
      </w:r>
      <w:r>
        <w:rPr>
          <w:color w:val="000000"/>
        </w:rPr>
        <w:t>MHz core processing clock “CLK_SYS” of the FPGA. There is also a separate clock “CLK_MC” for the Micro Configuration (MC) interface registers, thus allowing the MC interface to run at a different rate (</w:t>
      </w:r>
      <w:proofErr w:type="gramStart"/>
      <w:r>
        <w:rPr>
          <w:color w:val="000000"/>
        </w:rPr>
        <w:t>i.e.</w:t>
      </w:r>
      <w:proofErr w:type="gramEnd"/>
      <w:r>
        <w:rPr>
          <w:color w:val="000000"/>
        </w:rPr>
        <w:t xml:space="preserve"> slower) than CLK_SYS. </w:t>
      </w:r>
      <w:proofErr w:type="gramStart"/>
      <w:r>
        <w:rPr>
          <w:color w:val="000000"/>
        </w:rPr>
        <w:t>However</w:t>
      </w:r>
      <w:proofErr w:type="gramEnd"/>
      <w:r>
        <w:rPr>
          <w:color w:val="000000"/>
        </w:rPr>
        <w:t xml:space="preserve"> in this implementation CLK_MC and CLK_SYS are both at </w:t>
      </w:r>
      <w:r w:rsidR="0036713A">
        <w:rPr>
          <w:color w:val="000000"/>
        </w:rPr>
        <w:t>350</w:t>
      </w:r>
      <w:r>
        <w:rPr>
          <w:color w:val="000000"/>
        </w:rPr>
        <w:t>MHz derived from the PLL.</w:t>
      </w:r>
    </w:p>
    <w:p w14:paraId="74D897C5" w14:textId="77777777" w:rsidR="00ED072D" w:rsidRDefault="00ED072D" w:rsidP="00ED072D">
      <w:pPr>
        <w:rPr>
          <w:color w:val="000000"/>
        </w:rPr>
      </w:pPr>
    </w:p>
    <w:p w14:paraId="344351C9" w14:textId="77777777" w:rsidR="00ED072D" w:rsidRDefault="00ED072D" w:rsidP="00ED072D">
      <w:pPr>
        <w:rPr>
          <w:color w:val="000000"/>
        </w:rPr>
      </w:pPr>
      <w:r>
        <w:rPr>
          <w:color w:val="000000"/>
        </w:rPr>
        <w:t xml:space="preserve">The </w:t>
      </w:r>
      <w:r w:rsidR="006161E7">
        <w:rPr>
          <w:color w:val="000000"/>
        </w:rPr>
        <w:t>33.333</w:t>
      </w:r>
      <w:r>
        <w:rPr>
          <w:color w:val="000000"/>
        </w:rPr>
        <w:t xml:space="preserve">MHz </w:t>
      </w:r>
      <w:r w:rsidR="006203B0">
        <w:rPr>
          <w:color w:val="000000"/>
        </w:rPr>
        <w:t xml:space="preserve">clocks </w:t>
      </w:r>
      <w:r w:rsidR="00505220">
        <w:rPr>
          <w:color w:val="000000"/>
        </w:rPr>
        <w:t>are</w:t>
      </w:r>
      <w:r>
        <w:rPr>
          <w:color w:val="000000"/>
        </w:rPr>
        <w:t xml:space="preserve"> used by DDR_CONTROLLER</w:t>
      </w:r>
      <w:r w:rsidR="00505220">
        <w:rPr>
          <w:color w:val="000000"/>
        </w:rPr>
        <w:t>_</w:t>
      </w:r>
      <w:proofErr w:type="gramStart"/>
      <w:r w:rsidR="00505220">
        <w:rPr>
          <w:color w:val="000000"/>
        </w:rPr>
        <w:t xml:space="preserve">CALIBRATION </w:t>
      </w:r>
      <w:r>
        <w:rPr>
          <w:color w:val="000000"/>
        </w:rPr>
        <w:t xml:space="preserve"> </w:t>
      </w:r>
      <w:r w:rsidR="00505220">
        <w:rPr>
          <w:color w:val="000000"/>
        </w:rPr>
        <w:t>IP</w:t>
      </w:r>
      <w:proofErr w:type="gramEnd"/>
      <w:r w:rsidR="00505220">
        <w:rPr>
          <w:color w:val="000000"/>
        </w:rPr>
        <w:t xml:space="preserve"> blocks </w:t>
      </w:r>
      <w:r>
        <w:rPr>
          <w:color w:val="000000"/>
        </w:rPr>
        <w:t xml:space="preserve"> as </w:t>
      </w:r>
      <w:r w:rsidR="00505220">
        <w:rPr>
          <w:color w:val="000000"/>
        </w:rPr>
        <w:t>the</w:t>
      </w:r>
      <w:r>
        <w:rPr>
          <w:color w:val="000000"/>
        </w:rPr>
        <w:t xml:space="preserve"> reference clock. This clock is multiplied by the DDR_CONTROLLER to </w:t>
      </w:r>
      <w:r w:rsidR="00B72479">
        <w:rPr>
          <w:color w:val="000000"/>
        </w:rPr>
        <w:t>1200.0</w:t>
      </w:r>
      <w:r>
        <w:rPr>
          <w:color w:val="000000"/>
        </w:rPr>
        <w:t>MHz to prov</w:t>
      </w:r>
      <w:r w:rsidR="00B72479">
        <w:rPr>
          <w:color w:val="000000"/>
        </w:rPr>
        <w:t xml:space="preserve">ide the interface clock to </w:t>
      </w:r>
      <w:proofErr w:type="gramStart"/>
      <w:r w:rsidR="00B72479">
        <w:rPr>
          <w:color w:val="000000"/>
        </w:rPr>
        <w:t xml:space="preserve">the </w:t>
      </w:r>
      <w:r>
        <w:rPr>
          <w:color w:val="000000"/>
        </w:rPr>
        <w:t xml:space="preserve"> DDR</w:t>
      </w:r>
      <w:proofErr w:type="gramEnd"/>
      <w:r>
        <w:rPr>
          <w:color w:val="000000"/>
        </w:rPr>
        <w:t>4 External memory (MEM</w:t>
      </w:r>
      <w:r w:rsidR="00505220">
        <w:rPr>
          <w:color w:val="000000"/>
        </w:rPr>
        <w:t>*</w:t>
      </w:r>
      <w:r>
        <w:rPr>
          <w:color w:val="000000"/>
        </w:rPr>
        <w:t>_CK/MEM</w:t>
      </w:r>
      <w:r w:rsidR="00505220">
        <w:rPr>
          <w:color w:val="000000"/>
        </w:rPr>
        <w:t>*</w:t>
      </w:r>
      <w:r>
        <w:rPr>
          <w:color w:val="000000"/>
        </w:rPr>
        <w:t xml:space="preserve">_CK_N). Both edges of this </w:t>
      </w:r>
      <w:r w:rsidR="00B72479">
        <w:rPr>
          <w:color w:val="000000"/>
        </w:rPr>
        <w:t>1200.0</w:t>
      </w:r>
      <w:r>
        <w:rPr>
          <w:color w:val="000000"/>
        </w:rPr>
        <w:t xml:space="preserve">MHz clock are used by the DDR4 External Memory, thus supporting </w:t>
      </w:r>
      <w:r w:rsidR="00B72479">
        <w:rPr>
          <w:color w:val="000000"/>
        </w:rPr>
        <w:t>2400.0</w:t>
      </w:r>
      <w:r>
        <w:rPr>
          <w:color w:val="000000"/>
        </w:rPr>
        <w:t xml:space="preserve"> </w:t>
      </w:r>
      <w:proofErr w:type="spellStart"/>
      <w:r>
        <w:rPr>
          <w:color w:val="000000"/>
        </w:rPr>
        <w:t>MTranfers</w:t>
      </w:r>
      <w:proofErr w:type="spellEnd"/>
      <w:r>
        <w:rPr>
          <w:color w:val="000000"/>
        </w:rPr>
        <w:t xml:space="preserve"> per second. </w:t>
      </w:r>
    </w:p>
    <w:p w14:paraId="15A5512E" w14:textId="77777777" w:rsidR="00ED072D" w:rsidRDefault="00ED072D" w:rsidP="00ED072D">
      <w:pPr>
        <w:rPr>
          <w:color w:val="000000"/>
        </w:rPr>
      </w:pPr>
    </w:p>
    <w:p w14:paraId="02281E4B" w14:textId="77777777" w:rsidR="00ED072D" w:rsidRDefault="006203B0" w:rsidP="00ED072D">
      <w:pPr>
        <w:rPr>
          <w:color w:val="000000"/>
        </w:rPr>
      </w:pPr>
      <w:r>
        <w:rPr>
          <w:color w:val="000000"/>
        </w:rPr>
        <w:t>All</w:t>
      </w:r>
      <w:r w:rsidR="00ED072D">
        <w:rPr>
          <w:color w:val="000000"/>
        </w:rPr>
        <w:t xml:space="preserve"> DDR Controllers also generate a </w:t>
      </w:r>
      <w:r w:rsidR="00B72479">
        <w:rPr>
          <w:color w:val="000000"/>
        </w:rPr>
        <w:t>300.0</w:t>
      </w:r>
      <w:r w:rsidR="00ED072D">
        <w:rPr>
          <w:color w:val="000000"/>
        </w:rPr>
        <w:t>MHz clock for</w:t>
      </w:r>
      <w:r w:rsidR="00591B5E">
        <w:rPr>
          <w:color w:val="000000"/>
        </w:rPr>
        <w:t xml:space="preserve"> their associated DDRIF2 modules.</w:t>
      </w:r>
    </w:p>
    <w:p w14:paraId="581EC8C9" w14:textId="77777777" w:rsidR="00ED072D" w:rsidRDefault="00ED072D" w:rsidP="00ED072D">
      <w:pPr>
        <w:rPr>
          <w:color w:val="000000"/>
        </w:rPr>
      </w:pPr>
    </w:p>
    <w:p w14:paraId="3009A0F0" w14:textId="77777777" w:rsidR="00ED072D" w:rsidRDefault="00ED072D" w:rsidP="00ED072D">
      <w:pPr>
        <w:pStyle w:val="Heading1"/>
      </w:pPr>
      <w:r>
        <w:rPr>
          <w:color w:val="000000"/>
        </w:rPr>
        <w:br w:type="page"/>
      </w:r>
      <w:bookmarkStart w:id="33" w:name="_Toc83713276"/>
      <w:bookmarkStart w:id="34" w:name="_Toc128755409"/>
      <w:r>
        <w:lastRenderedPageBreak/>
        <w:t>FDAS Reset Architecture</w:t>
      </w:r>
      <w:bookmarkEnd w:id="33"/>
      <w:bookmarkEnd w:id="34"/>
    </w:p>
    <w:p w14:paraId="7C6FE077" w14:textId="77777777" w:rsidR="00ED072D" w:rsidRDefault="00ED072D" w:rsidP="00ED072D">
      <w:pPr>
        <w:pStyle w:val="Standardparagraph"/>
        <w:jc w:val="both"/>
        <w:rPr>
          <w:color w:val="000000"/>
        </w:rPr>
      </w:pPr>
    </w:p>
    <w:p w14:paraId="6B0327CB" w14:textId="77777777" w:rsidR="00ED072D" w:rsidRDefault="00ED072D" w:rsidP="00ED072D">
      <w:pPr>
        <w:pStyle w:val="Standardparagraph"/>
        <w:jc w:val="both"/>
        <w:rPr>
          <w:color w:val="000000"/>
        </w:rPr>
      </w:pPr>
      <w:r>
        <w:rPr>
          <w:color w:val="000000"/>
        </w:rPr>
        <w:t xml:space="preserve">The Reset Architecture for this implementation of the FDAS FPGA for the </w:t>
      </w:r>
      <w:r w:rsidR="007A2A88">
        <w:rPr>
          <w:color w:val="000000"/>
        </w:rPr>
        <w:t xml:space="preserve">Intel </w:t>
      </w:r>
      <w:proofErr w:type="spellStart"/>
      <w:r w:rsidR="007A2A88">
        <w:rPr>
          <w:color w:val="000000"/>
        </w:rPr>
        <w:t>Agilex</w:t>
      </w:r>
      <w:proofErr w:type="spellEnd"/>
      <w:r w:rsidR="007A2A88">
        <w:rPr>
          <w:color w:val="000000"/>
        </w:rPr>
        <w:t xml:space="preserve"> </w:t>
      </w:r>
      <w:proofErr w:type="gramStart"/>
      <w:r w:rsidR="007A2A88">
        <w:rPr>
          <w:color w:val="000000"/>
        </w:rPr>
        <w:t xml:space="preserve">F </w:t>
      </w:r>
      <w:r>
        <w:rPr>
          <w:color w:val="000000"/>
        </w:rPr>
        <w:t xml:space="preserve"> </w:t>
      </w:r>
      <w:r w:rsidR="007A2A88">
        <w:rPr>
          <w:color w:val="000000"/>
        </w:rPr>
        <w:t>Development</w:t>
      </w:r>
      <w:proofErr w:type="gramEnd"/>
      <w:r w:rsidR="007A2A88">
        <w:rPr>
          <w:color w:val="000000"/>
        </w:rPr>
        <w:t xml:space="preserve"> Board</w:t>
      </w:r>
      <w:r>
        <w:rPr>
          <w:color w:val="000000"/>
        </w:rPr>
        <w:t xml:space="preserve"> is shown in the figure below:-</w:t>
      </w:r>
    </w:p>
    <w:p w14:paraId="731A8C9B" w14:textId="77777777" w:rsidR="00ED072D" w:rsidRDefault="00176A0B" w:rsidP="00ED072D">
      <w:pPr>
        <w:pStyle w:val="Standardparagraph"/>
        <w:jc w:val="both"/>
        <w:rPr>
          <w:color w:val="000000"/>
        </w:rPr>
      </w:pPr>
      <w:r>
        <w:rPr>
          <w:noProof/>
          <w:color w:val="000000"/>
        </w:rPr>
        <mc:AlternateContent>
          <mc:Choice Requires="wpc">
            <w:drawing>
              <wp:anchor distT="0" distB="0" distL="114300" distR="114300" simplePos="0" relativeHeight="251601920" behindDoc="0" locked="0" layoutInCell="1" allowOverlap="1" wp14:anchorId="5C700B1A" wp14:editId="1BB6A407">
                <wp:simplePos x="0" y="0"/>
                <wp:positionH relativeFrom="character">
                  <wp:posOffset>-756501</wp:posOffset>
                </wp:positionH>
                <wp:positionV relativeFrom="line">
                  <wp:posOffset>136715</wp:posOffset>
                </wp:positionV>
                <wp:extent cx="7070103" cy="7305772"/>
                <wp:effectExtent l="0" t="0" r="0" b="9525"/>
                <wp:wrapNone/>
                <wp:docPr id="53500" name="Canvas 535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317" name="Rectangle 144"/>
                        <wps:cNvSpPr>
                          <a:spLocks noChangeArrowheads="1"/>
                        </wps:cNvSpPr>
                        <wps:spPr bwMode="auto">
                          <a:xfrm>
                            <a:off x="1009648" y="57149"/>
                            <a:ext cx="5947410" cy="692597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318" name="Text Box 145"/>
                        <wps:cNvSpPr txBox="1">
                          <a:spLocks noChangeArrowheads="1"/>
                        </wps:cNvSpPr>
                        <wps:spPr bwMode="auto">
                          <a:xfrm>
                            <a:off x="5443855" y="3824538"/>
                            <a:ext cx="821055" cy="671830"/>
                          </a:xfrm>
                          <a:prstGeom prst="rect">
                            <a:avLst/>
                          </a:prstGeom>
                          <a:solidFill>
                            <a:srgbClr val="DBE5F1"/>
                          </a:solidFill>
                          <a:ln w="9525">
                            <a:solidFill>
                              <a:srgbClr val="000000"/>
                            </a:solidFill>
                            <a:miter lim="800000"/>
                            <a:headEnd/>
                            <a:tailEnd/>
                          </a:ln>
                        </wps:spPr>
                        <wps:txbx>
                          <w:txbxContent>
                            <w:p w14:paraId="192AB367" w14:textId="77777777" w:rsidR="00891C16" w:rsidRPr="005E3C66" w:rsidRDefault="00891C16" w:rsidP="00ED072D">
                              <w:pPr>
                                <w:rPr>
                                  <w:b/>
                                  <w:sz w:val="16"/>
                                  <w:szCs w:val="16"/>
                                </w:rPr>
                              </w:pPr>
                              <w:r w:rsidRPr="005E3C66">
                                <w:rPr>
                                  <w:b/>
                                  <w:sz w:val="16"/>
                                  <w:szCs w:val="16"/>
                                </w:rPr>
                                <w:t>CLD</w:t>
                              </w:r>
                            </w:p>
                            <w:p w14:paraId="16312B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19" name="Text Box 146"/>
                        <wps:cNvSpPr txBox="1">
                          <a:spLocks noChangeArrowheads="1"/>
                        </wps:cNvSpPr>
                        <wps:spPr bwMode="auto">
                          <a:xfrm>
                            <a:off x="5442585" y="4639878"/>
                            <a:ext cx="829945" cy="786130"/>
                          </a:xfrm>
                          <a:prstGeom prst="rect">
                            <a:avLst/>
                          </a:prstGeom>
                          <a:solidFill>
                            <a:srgbClr val="DBE5F1"/>
                          </a:solidFill>
                          <a:ln w="9525">
                            <a:solidFill>
                              <a:srgbClr val="000000"/>
                            </a:solidFill>
                            <a:miter lim="800000"/>
                            <a:headEnd/>
                            <a:tailEnd/>
                          </a:ln>
                        </wps:spPr>
                        <wps:txbx>
                          <w:txbxContent>
                            <w:p w14:paraId="43449C45" w14:textId="77777777" w:rsidR="00891C16" w:rsidRPr="005E3C66" w:rsidRDefault="00891C16" w:rsidP="00ED072D">
                              <w:pPr>
                                <w:rPr>
                                  <w:b/>
                                  <w:sz w:val="16"/>
                                  <w:szCs w:val="16"/>
                                </w:rPr>
                              </w:pPr>
                              <w:r w:rsidRPr="005E3C66">
                                <w:rPr>
                                  <w:b/>
                                  <w:sz w:val="16"/>
                                  <w:szCs w:val="16"/>
                                </w:rPr>
                                <w:t>CONV</w:t>
                              </w:r>
                            </w:p>
                            <w:p w14:paraId="3A2BD99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0" name="Text Box 147"/>
                        <wps:cNvSpPr txBox="1">
                          <a:spLocks noChangeArrowheads="1"/>
                        </wps:cNvSpPr>
                        <wps:spPr bwMode="auto">
                          <a:xfrm>
                            <a:off x="5468620" y="5561263"/>
                            <a:ext cx="813435" cy="728980"/>
                          </a:xfrm>
                          <a:prstGeom prst="rect">
                            <a:avLst/>
                          </a:prstGeom>
                          <a:solidFill>
                            <a:srgbClr val="DBE5F1"/>
                          </a:solidFill>
                          <a:ln w="9525">
                            <a:solidFill>
                              <a:srgbClr val="000000"/>
                            </a:solidFill>
                            <a:miter lim="800000"/>
                            <a:headEnd/>
                            <a:tailEnd/>
                          </a:ln>
                        </wps:spPr>
                        <wps:txbx>
                          <w:txbxContent>
                            <w:p w14:paraId="495A13D7" w14:textId="77777777" w:rsidR="00891C16" w:rsidRPr="005E3C66" w:rsidRDefault="00891C16" w:rsidP="00ED072D">
                              <w:pPr>
                                <w:rPr>
                                  <w:b/>
                                  <w:sz w:val="16"/>
                                  <w:szCs w:val="16"/>
                                </w:rPr>
                              </w:pPr>
                              <w:r w:rsidRPr="005E3C66">
                                <w:rPr>
                                  <w:b/>
                                  <w:sz w:val="16"/>
                                  <w:szCs w:val="16"/>
                                </w:rPr>
                                <w:t>HSUM</w:t>
                              </w:r>
                            </w:p>
                            <w:p w14:paraId="1FB80336" w14:textId="77777777" w:rsidR="00891C16" w:rsidRPr="005E3C66" w:rsidRDefault="00891C16" w:rsidP="00ED072D">
                              <w:pPr>
                                <w:rPr>
                                  <w:b/>
                                  <w:sz w:val="16"/>
                                  <w:szCs w:val="16"/>
                                </w:rPr>
                              </w:pPr>
                              <w:r w:rsidRPr="005E3C66">
                                <w:rPr>
                                  <w:b/>
                                  <w:sz w:val="16"/>
                                  <w:szCs w:val="16"/>
                                </w:rPr>
                                <w:t xml:space="preserve"> </w:t>
                              </w:r>
                            </w:p>
                          </w:txbxContent>
                        </wps:txbx>
                        <wps:bodyPr rot="0" vert="horz" wrap="square" lIns="91440" tIns="45720" rIns="91440" bIns="45720" anchor="t" anchorCtr="0" upright="1">
                          <a:noAutofit/>
                        </wps:bodyPr>
                      </wps:wsp>
                      <wps:wsp>
                        <wps:cNvPr id="53321" name="Text Box 148"/>
                        <wps:cNvSpPr txBox="1">
                          <a:spLocks noChangeArrowheads="1"/>
                        </wps:cNvSpPr>
                        <wps:spPr bwMode="auto">
                          <a:xfrm>
                            <a:off x="5275580" y="274723"/>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57E8" w14:textId="77777777" w:rsidR="00891C16" w:rsidRPr="005E3C66" w:rsidRDefault="00891C16" w:rsidP="00ED072D">
                              <w:pPr>
                                <w:rPr>
                                  <w:b/>
                                  <w:sz w:val="24"/>
                                </w:rPr>
                              </w:pPr>
                              <w:r w:rsidRPr="005E3C66">
                                <w:rPr>
                                  <w:b/>
                                  <w:sz w:val="24"/>
                                </w:rPr>
                                <w:t>FDAS</w:t>
                              </w:r>
                              <w:r>
                                <w:rPr>
                                  <w:b/>
                                  <w:sz w:val="24"/>
                                </w:rPr>
                                <w:t xml:space="preserve"> FPGA</w:t>
                              </w:r>
                            </w:p>
                          </w:txbxContent>
                        </wps:txbx>
                        <wps:bodyPr rot="0" vert="horz" wrap="square" lIns="91440" tIns="45720" rIns="91440" bIns="45720" anchor="t" anchorCtr="0" upright="1">
                          <a:noAutofit/>
                        </wps:bodyPr>
                      </wps:wsp>
                      <wps:wsp>
                        <wps:cNvPr id="53322" name="Text Box 149"/>
                        <wps:cNvSpPr txBox="1">
                          <a:spLocks noChangeArrowheads="1"/>
                        </wps:cNvSpPr>
                        <wps:spPr bwMode="auto">
                          <a:xfrm>
                            <a:off x="1243965" y="966270"/>
                            <a:ext cx="1035050" cy="2113947"/>
                          </a:xfrm>
                          <a:prstGeom prst="rect">
                            <a:avLst/>
                          </a:prstGeom>
                          <a:solidFill>
                            <a:srgbClr val="DBE5F1"/>
                          </a:solidFill>
                          <a:ln w="9525">
                            <a:solidFill>
                              <a:srgbClr val="000000"/>
                            </a:solidFill>
                            <a:miter lim="800000"/>
                            <a:headEnd/>
                            <a:tailEnd/>
                          </a:ln>
                        </wps:spPr>
                        <wps:txbx>
                          <w:txbxContent>
                            <w:p w14:paraId="5E08EB8F" w14:textId="77777777" w:rsidR="00891C16" w:rsidRPr="001E6039" w:rsidRDefault="00891C16" w:rsidP="00ED072D">
                              <w:pPr>
                                <w:jc w:val="center"/>
                                <w:rPr>
                                  <w:sz w:val="16"/>
                                  <w:szCs w:val="16"/>
                                </w:rPr>
                              </w:pPr>
                              <w:r w:rsidRPr="001E6039">
                                <w:rPr>
                                  <w:sz w:val="16"/>
                                  <w:szCs w:val="16"/>
                                </w:rPr>
                                <w:t>NINIT_DONE_I</w:t>
                              </w:r>
                            </w:p>
                            <w:p w14:paraId="1741C729" w14:textId="77777777" w:rsidR="00891C16" w:rsidRDefault="00891C16" w:rsidP="00ED072D">
                              <w:pPr>
                                <w:jc w:val="center"/>
                                <w:rPr>
                                  <w:b/>
                                  <w:sz w:val="16"/>
                                  <w:szCs w:val="16"/>
                                </w:rPr>
                              </w:pPr>
                            </w:p>
                            <w:p w14:paraId="51822D2F" w14:textId="77777777" w:rsidR="00891C16" w:rsidRDefault="00891C16" w:rsidP="00ED072D">
                              <w:pPr>
                                <w:jc w:val="center"/>
                                <w:rPr>
                                  <w:b/>
                                  <w:sz w:val="16"/>
                                  <w:szCs w:val="16"/>
                                </w:rPr>
                              </w:pPr>
                            </w:p>
                            <w:p w14:paraId="0A0C543F" w14:textId="77777777" w:rsidR="00891C16" w:rsidRDefault="00891C16" w:rsidP="00ED072D">
                              <w:pPr>
                                <w:jc w:val="center"/>
                                <w:rPr>
                                  <w:b/>
                                  <w:sz w:val="16"/>
                                  <w:szCs w:val="16"/>
                                </w:rPr>
                              </w:pPr>
                              <w:proofErr w:type="gramStart"/>
                              <w:r w:rsidRPr="005E3C66">
                                <w:rPr>
                                  <w:b/>
                                  <w:sz w:val="16"/>
                                  <w:szCs w:val="16"/>
                                </w:rPr>
                                <w:t>PCIE  HARD</w:t>
                              </w:r>
                              <w:proofErr w:type="gramEnd"/>
                              <w:r w:rsidRPr="005E3C66">
                                <w:rPr>
                                  <w:b/>
                                  <w:sz w:val="16"/>
                                  <w:szCs w:val="16"/>
                                </w:rPr>
                                <w:t xml:space="preserve"> IP MACRO </w:t>
                              </w:r>
                            </w:p>
                            <w:p w14:paraId="1608A525" w14:textId="77777777" w:rsidR="00891C16" w:rsidRPr="005E3C66" w:rsidRDefault="00891C16" w:rsidP="00ED072D">
                              <w:pPr>
                                <w:jc w:val="center"/>
                                <w:rPr>
                                  <w:b/>
                                  <w:sz w:val="16"/>
                                  <w:szCs w:val="16"/>
                                </w:rPr>
                              </w:pPr>
                              <w:r w:rsidRPr="005E3C66">
                                <w:rPr>
                                  <w:b/>
                                  <w:sz w:val="16"/>
                                  <w:szCs w:val="16"/>
                                </w:rPr>
                                <w:t>(INTEL IP)</w:t>
                              </w:r>
                            </w:p>
                            <w:p w14:paraId="64B42F04" w14:textId="77777777" w:rsidR="00891C16" w:rsidRPr="005E3C66" w:rsidRDefault="00891C16" w:rsidP="00ED072D">
                              <w:pPr>
                                <w:jc w:val="center"/>
                                <w:rPr>
                                  <w:b/>
                                  <w:sz w:val="16"/>
                                  <w:szCs w:val="16"/>
                                </w:rPr>
                              </w:pPr>
                            </w:p>
                            <w:p w14:paraId="6F7C9D9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3" name="AutoShape 150"/>
                        <wps:cNvCnPr>
                          <a:cxnSpLocks noChangeShapeType="1"/>
                        </wps:cNvCnPr>
                        <wps:spPr bwMode="auto">
                          <a:xfrm flipV="1">
                            <a:off x="3059110" y="3931043"/>
                            <a:ext cx="427662"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53325" name="Text Box 152"/>
                        <wps:cNvSpPr txBox="1">
                          <a:spLocks noChangeArrowheads="1"/>
                        </wps:cNvSpPr>
                        <wps:spPr bwMode="auto">
                          <a:xfrm>
                            <a:off x="1233170" y="3169714"/>
                            <a:ext cx="1224280" cy="1590851"/>
                          </a:xfrm>
                          <a:prstGeom prst="rect">
                            <a:avLst/>
                          </a:prstGeom>
                          <a:solidFill>
                            <a:srgbClr val="DBE5F1"/>
                          </a:solidFill>
                          <a:ln w="9525">
                            <a:solidFill>
                              <a:srgbClr val="000000"/>
                            </a:solidFill>
                            <a:miter lim="800000"/>
                            <a:headEnd/>
                            <a:tailEnd/>
                          </a:ln>
                        </wps:spPr>
                        <wps:txbx>
                          <w:txbxContent>
                            <w:p w14:paraId="6E3F00D4" w14:textId="77777777" w:rsidR="00891C16" w:rsidRPr="005E3C66" w:rsidRDefault="00891C16" w:rsidP="00ED072D">
                              <w:pPr>
                                <w:rPr>
                                  <w:b/>
                                  <w:sz w:val="16"/>
                                  <w:szCs w:val="16"/>
                                </w:rPr>
                              </w:pPr>
                              <w:r>
                                <w:rPr>
                                  <w:b/>
                                  <w:sz w:val="16"/>
                                  <w:szCs w:val="16"/>
                                </w:rPr>
                                <w:t>DDR_CONTROLLER_CALIBRATION_HPS</w:t>
                              </w:r>
                            </w:p>
                          </w:txbxContent>
                        </wps:txbx>
                        <wps:bodyPr rot="0" vert="horz" wrap="square" lIns="91440" tIns="45720" rIns="91440" bIns="45720" anchor="t" anchorCtr="0" upright="1">
                          <a:noAutofit/>
                        </wps:bodyPr>
                      </wps:wsp>
                      <wps:wsp>
                        <wps:cNvPr id="53327" name="AutoShape 154"/>
                        <wps:cNvCnPr>
                          <a:cxnSpLocks noChangeShapeType="1"/>
                        </wps:cNvCnPr>
                        <wps:spPr bwMode="auto">
                          <a:xfrm>
                            <a:off x="2289810" y="2443029"/>
                            <a:ext cx="122428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328" name="Text Box 155"/>
                        <wps:cNvSpPr txBox="1">
                          <a:spLocks noChangeArrowheads="1"/>
                        </wps:cNvSpPr>
                        <wps:spPr bwMode="auto">
                          <a:xfrm>
                            <a:off x="3474720" y="3473550"/>
                            <a:ext cx="772492" cy="838556"/>
                          </a:xfrm>
                          <a:prstGeom prst="rect">
                            <a:avLst/>
                          </a:prstGeom>
                          <a:solidFill>
                            <a:srgbClr val="DBE5F1"/>
                          </a:solidFill>
                          <a:ln w="9525">
                            <a:solidFill>
                              <a:srgbClr val="000000"/>
                            </a:solidFill>
                            <a:miter lim="800000"/>
                            <a:headEnd/>
                            <a:tailEnd/>
                          </a:ln>
                        </wps:spPr>
                        <wps:txbx>
                          <w:txbxContent>
                            <w:p w14:paraId="31922C94" w14:textId="77777777" w:rsidR="00891C16" w:rsidRPr="005E3C66" w:rsidRDefault="00891C16" w:rsidP="00ED072D">
                              <w:pPr>
                                <w:rPr>
                                  <w:b/>
                                  <w:sz w:val="16"/>
                                  <w:szCs w:val="16"/>
                                </w:rPr>
                              </w:pPr>
                              <w:r w:rsidRPr="005E3C66">
                                <w:rPr>
                                  <w:b/>
                                  <w:sz w:val="16"/>
                                  <w:szCs w:val="16"/>
                                </w:rPr>
                                <w:t>DDRIF2 #</w:t>
                              </w:r>
                              <w:r>
                                <w:rPr>
                                  <w:b/>
                                  <w:sz w:val="16"/>
                                  <w:szCs w:val="16"/>
                                </w:rPr>
                                <w:t>0</w:t>
                              </w:r>
                            </w:p>
                            <w:p w14:paraId="4FC4F4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9" name="AutoShape 156"/>
                        <wps:cNvCnPr>
                          <a:cxnSpLocks noChangeShapeType="1"/>
                        </wps:cNvCnPr>
                        <wps:spPr bwMode="auto">
                          <a:xfrm flipH="1">
                            <a:off x="3131820" y="2431617"/>
                            <a:ext cx="635" cy="10801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30" name="AutoShape 157"/>
                        <wps:cNvCnPr>
                          <a:cxnSpLocks noChangeShapeType="1"/>
                        </wps:cNvCnPr>
                        <wps:spPr bwMode="auto">
                          <a:xfrm>
                            <a:off x="3228207" y="3821391"/>
                            <a:ext cx="25209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32" name="AutoShape 159"/>
                        <wps:cNvSpPr>
                          <a:spLocks noChangeArrowheads="1"/>
                        </wps:cNvSpPr>
                        <wps:spPr bwMode="auto">
                          <a:xfrm rot="5400000">
                            <a:off x="5469255" y="435412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33" name="Text Box 160"/>
                        <wps:cNvSpPr txBox="1">
                          <a:spLocks noChangeArrowheads="1"/>
                        </wps:cNvSpPr>
                        <wps:spPr bwMode="auto">
                          <a:xfrm>
                            <a:off x="1224280" y="2315380"/>
                            <a:ext cx="109347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C24DA" w14:textId="77777777" w:rsidR="00891C16" w:rsidRDefault="00891C16" w:rsidP="00ED072D">
                              <w:pPr>
                                <w:jc w:val="right"/>
                                <w:rPr>
                                  <w:sz w:val="16"/>
                                  <w:szCs w:val="16"/>
                                </w:rPr>
                              </w:pPr>
                              <w:r>
                                <w:rPr>
                                  <w:sz w:val="16"/>
                                  <w:szCs w:val="16"/>
                                </w:rPr>
                                <w:t>RST_PCIE_N_O</w:t>
                              </w:r>
                            </w:p>
                            <w:p w14:paraId="341E694E" w14:textId="77777777" w:rsidR="00891C16" w:rsidRPr="001B2EBD" w:rsidRDefault="00891C16" w:rsidP="00ED072D">
                              <w:pPr>
                                <w:jc w:val="right"/>
                                <w:rPr>
                                  <w:sz w:val="16"/>
                                  <w:szCs w:val="16"/>
                                </w:rPr>
                              </w:pPr>
                              <w:r>
                                <w:rPr>
                                  <w:sz w:val="16"/>
                                  <w:szCs w:val="16"/>
                                </w:rPr>
                                <w:t>(</w:t>
                              </w:r>
                              <w:proofErr w:type="spellStart"/>
                              <w:proofErr w:type="gramStart"/>
                              <w:r>
                                <w:rPr>
                                  <w:sz w:val="16"/>
                                  <w:szCs w:val="16"/>
                                </w:rPr>
                                <w:t>app</w:t>
                              </w:r>
                              <w:proofErr w:type="gramEnd"/>
                              <w:r>
                                <w:rPr>
                                  <w:sz w:val="16"/>
                                  <w:szCs w:val="16"/>
                                </w:rPr>
                                <w:t>_nreset_status</w:t>
                              </w:r>
                              <w:proofErr w:type="spellEnd"/>
                              <w:r>
                                <w:rPr>
                                  <w:sz w:val="16"/>
                                  <w:szCs w:val="16"/>
                                </w:rPr>
                                <w:t>)</w:t>
                              </w:r>
                            </w:p>
                            <w:p w14:paraId="0DBAB25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34" name="Text Box 161"/>
                        <wps:cNvSpPr txBox="1">
                          <a:spLocks noChangeArrowheads="1"/>
                        </wps:cNvSpPr>
                        <wps:spPr bwMode="auto">
                          <a:xfrm>
                            <a:off x="3423187" y="3925621"/>
                            <a:ext cx="55181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CAF9E" w14:textId="77777777" w:rsidR="00891C16" w:rsidRPr="00F56330" w:rsidRDefault="00891C16" w:rsidP="00ED072D">
                              <w:pPr>
                                <w:rPr>
                                  <w:sz w:val="10"/>
                                  <w:szCs w:val="10"/>
                                </w:rPr>
                              </w:pPr>
                              <w:r w:rsidRPr="00F56330">
                                <w:rPr>
                                  <w:sz w:val="10"/>
                                  <w:szCs w:val="10"/>
                                </w:rPr>
                                <w:t>CLK_PCIE</w:t>
                              </w:r>
                            </w:p>
                            <w:p w14:paraId="7C49F7F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36" name="AutoShape 163"/>
                        <wps:cNvSpPr>
                          <a:spLocks noChangeArrowheads="1"/>
                        </wps:cNvSpPr>
                        <wps:spPr bwMode="auto">
                          <a:xfrm rot="5400000">
                            <a:off x="1249680" y="4581568"/>
                            <a:ext cx="123825"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53337" name="AutoShape 164"/>
                        <wps:cNvSpPr>
                          <a:spLocks noChangeArrowheads="1"/>
                        </wps:cNvSpPr>
                        <wps:spPr bwMode="auto">
                          <a:xfrm rot="5400000">
                            <a:off x="3507007" y="3995032"/>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38" name="AutoShape 165"/>
                        <wps:cNvCnPr>
                          <a:cxnSpLocks noChangeShapeType="1"/>
                        </wps:cNvCnPr>
                        <wps:spPr bwMode="auto">
                          <a:xfrm>
                            <a:off x="3228598" y="5560624"/>
                            <a:ext cx="25209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40" name="Text Box 167"/>
                        <wps:cNvSpPr txBox="1">
                          <a:spLocks noChangeArrowheads="1"/>
                        </wps:cNvSpPr>
                        <wps:spPr bwMode="auto">
                          <a:xfrm>
                            <a:off x="1392515" y="3475991"/>
                            <a:ext cx="1078270" cy="346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227D0" w14:textId="77777777" w:rsidR="00891C16" w:rsidRDefault="00891C16" w:rsidP="00F02822">
                              <w:pPr>
                                <w:jc w:val="right"/>
                                <w:rPr>
                                  <w:sz w:val="12"/>
                                  <w:szCs w:val="12"/>
                                </w:rPr>
                              </w:pPr>
                              <w:r w:rsidRPr="007B2E1C">
                                <w:rPr>
                                  <w:sz w:val="12"/>
                                  <w:szCs w:val="12"/>
                                </w:rPr>
                                <w:t>LOCAL_RESET_REQ_0</w:t>
                              </w:r>
                            </w:p>
                            <w:p w14:paraId="412E1A00" w14:textId="77777777" w:rsidR="00891C16" w:rsidRPr="007B2E1C" w:rsidRDefault="00891C16" w:rsidP="00F02822">
                              <w:pPr>
                                <w:jc w:val="right"/>
                                <w:rPr>
                                  <w:sz w:val="12"/>
                                  <w:szCs w:val="12"/>
                                </w:rPr>
                              </w:pPr>
                              <w:r w:rsidRPr="007B2E1C">
                                <w:rPr>
                                  <w:sz w:val="12"/>
                                  <w:szCs w:val="12"/>
                                </w:rPr>
                                <w:t>LOCAL_RESET_REQ_</w:t>
                              </w:r>
                              <w:r>
                                <w:rPr>
                                  <w:sz w:val="12"/>
                                  <w:szCs w:val="12"/>
                                </w:rPr>
                                <w:t>1</w:t>
                              </w:r>
                            </w:p>
                          </w:txbxContent>
                        </wps:txbx>
                        <wps:bodyPr rot="0" vert="horz" wrap="square" lIns="91440" tIns="45720" rIns="91440" bIns="45720" anchor="t" anchorCtr="0" upright="1">
                          <a:noAutofit/>
                        </wps:bodyPr>
                      </wps:wsp>
                      <wps:wsp>
                        <wps:cNvPr id="53343" name="AutoShape 170"/>
                        <wps:cNvSpPr>
                          <a:spLocks noChangeArrowheads="1"/>
                        </wps:cNvSpPr>
                        <wps:spPr bwMode="auto">
                          <a:xfrm rot="16200000" flipH="1">
                            <a:off x="4103907" y="4151877"/>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44" name="Text Box 171"/>
                        <wps:cNvSpPr txBox="1">
                          <a:spLocks noChangeArrowheads="1"/>
                        </wps:cNvSpPr>
                        <wps:spPr bwMode="auto">
                          <a:xfrm>
                            <a:off x="3803552" y="4046467"/>
                            <a:ext cx="49149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FEB6F" w14:textId="77777777" w:rsidR="00891C16" w:rsidRPr="00F56330" w:rsidRDefault="00891C16" w:rsidP="00ED072D">
                              <w:pPr>
                                <w:rPr>
                                  <w:sz w:val="10"/>
                                  <w:szCs w:val="10"/>
                                </w:rPr>
                              </w:pPr>
                              <w:r w:rsidRPr="00F56330">
                                <w:rPr>
                                  <w:sz w:val="10"/>
                                  <w:szCs w:val="10"/>
                                </w:rPr>
                                <w:t>CLK_SYS</w:t>
                              </w:r>
                            </w:p>
                            <w:p w14:paraId="10A7F8F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47" name="AutoShape 174"/>
                        <wps:cNvSpPr>
                          <a:spLocks noChangeArrowheads="1"/>
                        </wps:cNvSpPr>
                        <wps:spPr bwMode="auto">
                          <a:xfrm rot="5400000">
                            <a:off x="2482214" y="4166312"/>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348" name="Text Box 175"/>
                        <wps:cNvSpPr txBox="1">
                          <a:spLocks noChangeArrowheads="1"/>
                        </wps:cNvSpPr>
                        <wps:spPr bwMode="auto">
                          <a:xfrm>
                            <a:off x="5527675" y="393439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F2335" w14:textId="77777777" w:rsidR="00891C16" w:rsidRPr="001B2EBD" w:rsidRDefault="00891C16" w:rsidP="00ED072D">
                              <w:pPr>
                                <w:rPr>
                                  <w:sz w:val="16"/>
                                  <w:szCs w:val="16"/>
                                </w:rPr>
                              </w:pPr>
                              <w:r>
                                <w:rPr>
                                  <w:sz w:val="16"/>
                                  <w:szCs w:val="16"/>
                                </w:rPr>
                                <w:t>RST_SYS_N</w:t>
                              </w:r>
                            </w:p>
                            <w:p w14:paraId="77366E0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49" name="AutoShape 176"/>
                        <wps:cNvSpPr>
                          <a:spLocks noChangeArrowheads="1"/>
                        </wps:cNvSpPr>
                        <wps:spPr bwMode="auto">
                          <a:xfrm rot="5400000">
                            <a:off x="5471160" y="527360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50" name="Text Box 177"/>
                        <wps:cNvSpPr txBox="1">
                          <a:spLocks noChangeArrowheads="1"/>
                        </wps:cNvSpPr>
                        <wps:spPr bwMode="auto">
                          <a:xfrm>
                            <a:off x="5400675" y="476370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D8F2B" w14:textId="77777777" w:rsidR="00891C16" w:rsidRPr="001B2EBD" w:rsidRDefault="00891C16" w:rsidP="00ED072D">
                              <w:pPr>
                                <w:rPr>
                                  <w:sz w:val="16"/>
                                  <w:szCs w:val="16"/>
                                </w:rPr>
                              </w:pPr>
                              <w:r>
                                <w:rPr>
                                  <w:sz w:val="16"/>
                                  <w:szCs w:val="16"/>
                                </w:rPr>
                                <w:t>RST_MC_N</w:t>
                              </w:r>
                            </w:p>
                            <w:p w14:paraId="25CA4F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51" name="AutoShape 178"/>
                        <wps:cNvSpPr>
                          <a:spLocks noChangeArrowheads="1"/>
                        </wps:cNvSpPr>
                        <wps:spPr bwMode="auto">
                          <a:xfrm rot="5400000">
                            <a:off x="5463540" y="511422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52" name="Text Box 179"/>
                        <wps:cNvSpPr txBox="1">
                          <a:spLocks noChangeArrowheads="1"/>
                        </wps:cNvSpPr>
                        <wps:spPr bwMode="auto">
                          <a:xfrm>
                            <a:off x="5570855" y="4948488"/>
                            <a:ext cx="8083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D0497" w14:textId="77777777" w:rsidR="00891C16" w:rsidRPr="001B2EBD" w:rsidRDefault="00891C16" w:rsidP="00ED072D">
                              <w:pPr>
                                <w:rPr>
                                  <w:sz w:val="16"/>
                                  <w:szCs w:val="16"/>
                                </w:rPr>
                              </w:pPr>
                              <w:r>
                                <w:rPr>
                                  <w:sz w:val="16"/>
                                  <w:szCs w:val="16"/>
                                </w:rPr>
                                <w:t>RST_SYS_N</w:t>
                              </w:r>
                            </w:p>
                            <w:p w14:paraId="0726122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53" name="AutoShape 180"/>
                        <wps:cNvCnPr>
                          <a:cxnSpLocks noChangeShapeType="1"/>
                        </wps:cNvCnPr>
                        <wps:spPr bwMode="auto">
                          <a:xfrm>
                            <a:off x="4576445" y="4855778"/>
                            <a:ext cx="86423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54" name="AutoShape 181"/>
                        <wps:cNvSpPr>
                          <a:spLocks noChangeArrowheads="1"/>
                        </wps:cNvSpPr>
                        <wps:spPr bwMode="auto">
                          <a:xfrm rot="5400000">
                            <a:off x="5490210" y="612577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55" name="AutoShape 182"/>
                        <wps:cNvSpPr>
                          <a:spLocks noChangeArrowheads="1"/>
                        </wps:cNvSpPr>
                        <wps:spPr bwMode="auto">
                          <a:xfrm rot="5400000">
                            <a:off x="5490210" y="598163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56" name="AutoShape 183"/>
                        <wps:cNvCnPr>
                          <a:cxnSpLocks noChangeShapeType="1"/>
                        </wps:cNvCnPr>
                        <wps:spPr bwMode="auto">
                          <a:xfrm>
                            <a:off x="4575175" y="5814067"/>
                            <a:ext cx="8997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61" name="AutoShape 188"/>
                        <wps:cNvSpPr>
                          <a:spLocks noChangeArrowheads="1"/>
                        </wps:cNvSpPr>
                        <wps:spPr bwMode="auto">
                          <a:xfrm rot="5400000">
                            <a:off x="3508912" y="4169657"/>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363" name="Text Box 190"/>
                        <wps:cNvSpPr txBox="1">
                          <a:spLocks noChangeArrowheads="1"/>
                        </wps:cNvSpPr>
                        <wps:spPr bwMode="auto">
                          <a:xfrm>
                            <a:off x="3442237" y="4102982"/>
                            <a:ext cx="4991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E06EA" w14:textId="77777777" w:rsidR="00891C16" w:rsidRPr="00D330E1" w:rsidRDefault="00891C16" w:rsidP="00ED072D">
                              <w:pPr>
                                <w:rPr>
                                  <w:sz w:val="10"/>
                                  <w:szCs w:val="10"/>
                                </w:rPr>
                              </w:pPr>
                              <w:r w:rsidRPr="00D330E1">
                                <w:rPr>
                                  <w:sz w:val="10"/>
                                  <w:szCs w:val="10"/>
                                </w:rPr>
                                <w:t>CLK_DDR</w:t>
                              </w:r>
                            </w:p>
                            <w:p w14:paraId="491C24F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66" name="Text Box 193"/>
                        <wps:cNvSpPr txBox="1">
                          <a:spLocks noChangeArrowheads="1"/>
                        </wps:cNvSpPr>
                        <wps:spPr bwMode="auto">
                          <a:xfrm>
                            <a:off x="2551813" y="4166903"/>
                            <a:ext cx="58293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2468B" w14:textId="77777777" w:rsidR="00891C16" w:rsidRPr="00D330E1" w:rsidRDefault="00891C16" w:rsidP="00ED072D">
                              <w:pPr>
                                <w:rPr>
                                  <w:sz w:val="10"/>
                                  <w:szCs w:val="10"/>
                                </w:rPr>
                              </w:pPr>
                              <w:r>
                                <w:rPr>
                                  <w:sz w:val="10"/>
                                  <w:szCs w:val="10"/>
                                </w:rPr>
                                <w:t>CLK_DDR0</w:t>
                              </w:r>
                            </w:p>
                            <w:p w14:paraId="744900A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68" name="AutoShape 195"/>
                        <wps:cNvSpPr>
                          <a:spLocks noChangeArrowheads="1"/>
                        </wps:cNvSpPr>
                        <wps:spPr bwMode="auto">
                          <a:xfrm rot="5400000">
                            <a:off x="2482215" y="4614588"/>
                            <a:ext cx="12382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53369" name="AutoShape 196"/>
                        <wps:cNvCnPr>
                          <a:cxnSpLocks noChangeShapeType="1"/>
                        </wps:cNvCnPr>
                        <wps:spPr bwMode="auto">
                          <a:xfrm>
                            <a:off x="2470773" y="4012459"/>
                            <a:ext cx="68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70" name="AutoShape 197"/>
                        <wps:cNvCnPr>
                          <a:cxnSpLocks noChangeShapeType="1"/>
                        </wps:cNvCnPr>
                        <wps:spPr bwMode="auto">
                          <a:xfrm rot="5400000">
                            <a:off x="2174349" y="6401194"/>
                            <a:ext cx="144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1" name="AutoShape 198"/>
                        <wps:cNvCnPr>
                          <a:cxnSpLocks noChangeShapeType="1"/>
                        </wps:cNvCnPr>
                        <wps:spPr bwMode="auto">
                          <a:xfrm rot="5400000">
                            <a:off x="1561820" y="5595282"/>
                            <a:ext cx="316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2" name="Text Box 199"/>
                        <wps:cNvSpPr txBox="1">
                          <a:spLocks noChangeArrowheads="1"/>
                        </wps:cNvSpPr>
                        <wps:spPr bwMode="auto">
                          <a:xfrm>
                            <a:off x="0" y="6957396"/>
                            <a:ext cx="1321435" cy="349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2A8D0" w14:textId="77777777" w:rsidR="00891C16" w:rsidRPr="001B2EBD" w:rsidRDefault="00891C16" w:rsidP="00ED072D">
                              <w:pPr>
                                <w:rPr>
                                  <w:sz w:val="16"/>
                                  <w:szCs w:val="16"/>
                                </w:rPr>
                              </w:pPr>
                              <w:r>
                                <w:rPr>
                                  <w:sz w:val="16"/>
                                  <w:szCs w:val="16"/>
                                </w:rPr>
                                <w:t>Resets to External SDRAM memories</w:t>
                              </w:r>
                            </w:p>
                            <w:p w14:paraId="5BA33E5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4" name="Text Box 201"/>
                        <wps:cNvSpPr txBox="1">
                          <a:spLocks noChangeArrowheads="1"/>
                        </wps:cNvSpPr>
                        <wps:spPr bwMode="auto">
                          <a:xfrm>
                            <a:off x="3158495" y="6928691"/>
                            <a:ext cx="1570990" cy="377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43858" w14:textId="77777777" w:rsidR="00891C16" w:rsidRDefault="00891C16" w:rsidP="00ED072D">
                              <w:pPr>
                                <w:rPr>
                                  <w:sz w:val="16"/>
                                  <w:szCs w:val="16"/>
                                </w:rPr>
                              </w:pPr>
                              <w:r>
                                <w:rPr>
                                  <w:sz w:val="16"/>
                                  <w:szCs w:val="16"/>
                                </w:rPr>
                                <w:t>MEM0_RESET_N Pin P33</w:t>
                              </w:r>
                            </w:p>
                            <w:p w14:paraId="4C628B05" w14:textId="77777777" w:rsidR="00891C16" w:rsidRDefault="00891C16" w:rsidP="00257970">
                              <w:pPr>
                                <w:rPr>
                                  <w:sz w:val="16"/>
                                  <w:szCs w:val="16"/>
                                </w:rPr>
                              </w:pPr>
                              <w:r>
                                <w:rPr>
                                  <w:sz w:val="16"/>
                                  <w:szCs w:val="16"/>
                                </w:rPr>
                                <w:t>MEM1_RESET_N Pin P17</w:t>
                              </w:r>
                            </w:p>
                            <w:p w14:paraId="7B7C0CD0" w14:textId="77777777" w:rsidR="00891C16" w:rsidRDefault="00891C16" w:rsidP="00ED072D">
                              <w:pPr>
                                <w:rPr>
                                  <w:sz w:val="16"/>
                                  <w:szCs w:val="16"/>
                                </w:rPr>
                              </w:pPr>
                            </w:p>
                            <w:p w14:paraId="61048B2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6" name="Text Box 203"/>
                        <wps:cNvSpPr txBox="1">
                          <a:spLocks noChangeArrowheads="1"/>
                        </wps:cNvSpPr>
                        <wps:spPr bwMode="auto">
                          <a:xfrm>
                            <a:off x="40004" y="1819166"/>
                            <a:ext cx="113093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B76D8" w14:textId="77777777" w:rsidR="00891C16" w:rsidRDefault="00891C16" w:rsidP="00ED072D">
                              <w:pPr>
                                <w:rPr>
                                  <w:sz w:val="16"/>
                                  <w:szCs w:val="16"/>
                                </w:rPr>
                              </w:pPr>
                              <w:r>
                                <w:rPr>
                                  <w:sz w:val="16"/>
                                  <w:szCs w:val="16"/>
                                </w:rPr>
                                <w:t>PIN_PERST_N</w:t>
                              </w:r>
                            </w:p>
                            <w:p w14:paraId="704B1B8D" w14:textId="77777777" w:rsidR="00891C16" w:rsidRDefault="00891C16" w:rsidP="00ED072D">
                              <w:pPr>
                                <w:rPr>
                                  <w:sz w:val="16"/>
                                  <w:szCs w:val="16"/>
                                </w:rPr>
                              </w:pPr>
                              <w:r>
                                <w:rPr>
                                  <w:sz w:val="16"/>
                                  <w:szCs w:val="16"/>
                                </w:rPr>
                                <w:t>Pin BU58</w:t>
                              </w:r>
                            </w:p>
                            <w:p w14:paraId="0C6CDD52" w14:textId="77777777" w:rsidR="00891C16" w:rsidRPr="001B2EBD" w:rsidRDefault="00891C16" w:rsidP="00ED072D">
                              <w:pPr>
                                <w:rPr>
                                  <w:sz w:val="16"/>
                                  <w:szCs w:val="16"/>
                                </w:rPr>
                              </w:pPr>
                            </w:p>
                            <w:p w14:paraId="4773583F" w14:textId="77777777" w:rsidR="00891C16" w:rsidRPr="001B2EBD" w:rsidRDefault="00891C16" w:rsidP="00ED072D">
                              <w:pPr>
                                <w:rPr>
                                  <w:sz w:val="16"/>
                                  <w:szCs w:val="16"/>
                                </w:rPr>
                              </w:pPr>
                            </w:p>
                            <w:p w14:paraId="2F0D515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7" name="AutoShape 204"/>
                        <wps:cNvCnPr>
                          <a:cxnSpLocks noChangeShapeType="1"/>
                        </wps:cNvCnPr>
                        <wps:spPr bwMode="auto">
                          <a:xfrm>
                            <a:off x="589280" y="2064522"/>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8" name="Text Box 205"/>
                        <wps:cNvSpPr txBox="1">
                          <a:spLocks noChangeArrowheads="1"/>
                        </wps:cNvSpPr>
                        <wps:spPr bwMode="auto">
                          <a:xfrm>
                            <a:off x="1240790" y="1884817"/>
                            <a:ext cx="8477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9EB97" w14:textId="77777777" w:rsidR="00891C16" w:rsidRDefault="00891C16" w:rsidP="00ED072D">
                              <w:pPr>
                                <w:rPr>
                                  <w:sz w:val="16"/>
                                  <w:szCs w:val="16"/>
                                </w:rPr>
                              </w:pPr>
                              <w:r>
                                <w:rPr>
                                  <w:sz w:val="16"/>
                                  <w:szCs w:val="16"/>
                                </w:rPr>
                                <w:t>PIN_PERST_I</w:t>
                              </w:r>
                            </w:p>
                            <w:p w14:paraId="57FFF0C5" w14:textId="77777777" w:rsidR="00891C16" w:rsidRPr="001B2EBD" w:rsidRDefault="00891C16" w:rsidP="00ED072D">
                              <w:pPr>
                                <w:rPr>
                                  <w:sz w:val="16"/>
                                  <w:szCs w:val="16"/>
                                </w:rPr>
                              </w:pPr>
                              <w:r>
                                <w:rPr>
                                  <w:sz w:val="16"/>
                                  <w:szCs w:val="16"/>
                                </w:rPr>
                                <w:t>(</w:t>
                              </w:r>
                              <w:proofErr w:type="spellStart"/>
                              <w:proofErr w:type="gramStart"/>
                              <w:r>
                                <w:rPr>
                                  <w:sz w:val="16"/>
                                  <w:szCs w:val="16"/>
                                </w:rPr>
                                <w:t>pin</w:t>
                              </w:r>
                              <w:proofErr w:type="gramEnd"/>
                              <w:r>
                                <w:rPr>
                                  <w:sz w:val="16"/>
                                  <w:szCs w:val="16"/>
                                </w:rPr>
                                <w:t>_perst</w:t>
                              </w:r>
                              <w:proofErr w:type="spellEnd"/>
                              <w:r>
                                <w:rPr>
                                  <w:sz w:val="16"/>
                                  <w:szCs w:val="16"/>
                                </w:rPr>
                                <w:t>)</w:t>
                              </w:r>
                            </w:p>
                            <w:p w14:paraId="10C4AB95"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9" name="Text Box 206"/>
                        <wps:cNvSpPr txBox="1">
                          <a:spLocks noChangeArrowheads="1"/>
                        </wps:cNvSpPr>
                        <wps:spPr bwMode="auto">
                          <a:xfrm>
                            <a:off x="5436235" y="2982528"/>
                            <a:ext cx="834390" cy="732155"/>
                          </a:xfrm>
                          <a:prstGeom prst="rect">
                            <a:avLst/>
                          </a:prstGeom>
                          <a:solidFill>
                            <a:srgbClr val="DBE5F1"/>
                          </a:solidFill>
                          <a:ln w="9525">
                            <a:solidFill>
                              <a:srgbClr val="000000"/>
                            </a:solidFill>
                            <a:miter lim="800000"/>
                            <a:headEnd/>
                            <a:tailEnd/>
                          </a:ln>
                        </wps:spPr>
                        <wps:txbx>
                          <w:txbxContent>
                            <w:p w14:paraId="1C0C746C" w14:textId="77777777" w:rsidR="00891C16" w:rsidRPr="005E3C66" w:rsidRDefault="00891C16" w:rsidP="00ED072D">
                              <w:pPr>
                                <w:rPr>
                                  <w:b/>
                                  <w:sz w:val="16"/>
                                  <w:szCs w:val="16"/>
                                </w:rPr>
                              </w:pPr>
                              <w:r w:rsidRPr="005E3C66">
                                <w:rPr>
                                  <w:b/>
                                  <w:sz w:val="16"/>
                                  <w:szCs w:val="16"/>
                                </w:rPr>
                                <w:t>CTRL</w:t>
                              </w:r>
                            </w:p>
                            <w:p w14:paraId="24DB14E0" w14:textId="77777777" w:rsidR="00891C16" w:rsidRPr="005E3C66" w:rsidRDefault="00891C16" w:rsidP="00ED072D">
                              <w:pPr>
                                <w:rPr>
                                  <w:b/>
                                </w:rPr>
                              </w:pPr>
                            </w:p>
                          </w:txbxContent>
                        </wps:txbx>
                        <wps:bodyPr rot="0" vert="horz" wrap="square" lIns="91440" tIns="45720" rIns="91440" bIns="45720" anchor="t" anchorCtr="0" upright="1">
                          <a:noAutofit/>
                        </wps:bodyPr>
                      </wps:wsp>
                      <wps:wsp>
                        <wps:cNvPr id="53380" name="AutoShape 207"/>
                        <wps:cNvCnPr>
                          <a:cxnSpLocks noChangeShapeType="1"/>
                        </wps:cNvCnPr>
                        <wps:spPr bwMode="auto">
                          <a:xfrm flipH="1">
                            <a:off x="4234882" y="2603142"/>
                            <a:ext cx="323850"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81" name="Text Box 208"/>
                        <wps:cNvSpPr txBox="1">
                          <a:spLocks noChangeArrowheads="1"/>
                        </wps:cNvSpPr>
                        <wps:spPr bwMode="auto">
                          <a:xfrm>
                            <a:off x="4708525" y="1302953"/>
                            <a:ext cx="560070" cy="1261110"/>
                          </a:xfrm>
                          <a:prstGeom prst="rect">
                            <a:avLst/>
                          </a:prstGeom>
                          <a:solidFill>
                            <a:srgbClr val="DBE5F1"/>
                          </a:solidFill>
                          <a:ln w="9525">
                            <a:solidFill>
                              <a:srgbClr val="000000"/>
                            </a:solidFill>
                            <a:miter lim="800000"/>
                            <a:headEnd/>
                            <a:tailEnd/>
                          </a:ln>
                        </wps:spPr>
                        <wps:txbx>
                          <w:txbxContent>
                            <w:p w14:paraId="73875D1B" w14:textId="77777777" w:rsidR="00891C16" w:rsidRDefault="00891C16" w:rsidP="00ED072D">
                              <w:pPr>
                                <w:rPr>
                                  <w:b/>
                                  <w:sz w:val="16"/>
                                  <w:szCs w:val="16"/>
                                </w:rPr>
                              </w:pPr>
                              <w:r w:rsidRPr="005E3C66">
                                <w:rPr>
                                  <w:b/>
                                  <w:sz w:val="16"/>
                                  <w:szCs w:val="16"/>
                                </w:rPr>
                                <w:t>MCI_</w:t>
                              </w:r>
                            </w:p>
                            <w:p w14:paraId="2B0BC37B" w14:textId="77777777" w:rsidR="00891C16" w:rsidRPr="005E3C66" w:rsidRDefault="00891C16" w:rsidP="00ED072D">
                              <w:pPr>
                                <w:rPr>
                                  <w:b/>
                                  <w:sz w:val="16"/>
                                  <w:szCs w:val="16"/>
                                </w:rPr>
                              </w:pPr>
                              <w:r w:rsidRPr="005E3C66">
                                <w:rPr>
                                  <w:b/>
                                  <w:sz w:val="16"/>
                                  <w:szCs w:val="16"/>
                                </w:rPr>
                                <w:t>TOP</w:t>
                              </w:r>
                            </w:p>
                            <w:p w14:paraId="7D57041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82" name="Text Box 209"/>
                        <wps:cNvSpPr txBox="1">
                          <a:spLocks noChangeArrowheads="1"/>
                        </wps:cNvSpPr>
                        <wps:spPr bwMode="auto">
                          <a:xfrm>
                            <a:off x="3515995" y="2211889"/>
                            <a:ext cx="744220" cy="814070"/>
                          </a:xfrm>
                          <a:prstGeom prst="rect">
                            <a:avLst/>
                          </a:prstGeom>
                          <a:solidFill>
                            <a:srgbClr val="DBE5F1"/>
                          </a:solidFill>
                          <a:ln w="9525">
                            <a:solidFill>
                              <a:srgbClr val="000000"/>
                            </a:solidFill>
                            <a:miter lim="800000"/>
                            <a:headEnd/>
                            <a:tailEnd/>
                          </a:ln>
                        </wps:spPr>
                        <wps:txbx>
                          <w:txbxContent>
                            <w:p w14:paraId="0BD0D71B" w14:textId="77777777" w:rsidR="00891C16" w:rsidRPr="005E3C66" w:rsidRDefault="00891C16" w:rsidP="00ED072D">
                              <w:pPr>
                                <w:jc w:val="center"/>
                                <w:rPr>
                                  <w:b/>
                                  <w:sz w:val="16"/>
                                  <w:szCs w:val="16"/>
                                </w:rPr>
                              </w:pPr>
                              <w:r w:rsidRPr="005E3C66">
                                <w:rPr>
                                  <w:b/>
                                  <w:sz w:val="16"/>
                                  <w:szCs w:val="16"/>
                                </w:rPr>
                                <w:t xml:space="preserve"> PCIF</w:t>
                              </w:r>
                            </w:p>
                            <w:p w14:paraId="65D8DF01"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83" name="Text Box 210"/>
                        <wps:cNvSpPr txBox="1">
                          <a:spLocks noChangeArrowheads="1"/>
                        </wps:cNvSpPr>
                        <wps:spPr bwMode="auto">
                          <a:xfrm>
                            <a:off x="3423285" y="2359844"/>
                            <a:ext cx="86169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AE44D" w14:textId="77777777" w:rsidR="00891C16" w:rsidRPr="001B2EBD" w:rsidRDefault="00891C16" w:rsidP="00ED072D">
                              <w:pPr>
                                <w:rPr>
                                  <w:sz w:val="16"/>
                                  <w:szCs w:val="16"/>
                                </w:rPr>
                              </w:pPr>
                              <w:r>
                                <w:rPr>
                                  <w:sz w:val="16"/>
                                  <w:szCs w:val="16"/>
                                </w:rPr>
                                <w:t>RST_PCIE_N</w:t>
                              </w:r>
                            </w:p>
                            <w:p w14:paraId="63E543C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84" name="AutoShape 211"/>
                        <wps:cNvSpPr>
                          <a:spLocks noChangeArrowheads="1"/>
                        </wps:cNvSpPr>
                        <wps:spPr bwMode="auto">
                          <a:xfrm rot="5400000">
                            <a:off x="3537585" y="2871654"/>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85" name="AutoShape 212"/>
                        <wps:cNvSpPr>
                          <a:spLocks noChangeArrowheads="1"/>
                        </wps:cNvSpPr>
                        <wps:spPr bwMode="auto">
                          <a:xfrm rot="16200000" flipH="1">
                            <a:off x="4114800" y="2871654"/>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86" name="AutoShape 213"/>
                        <wps:cNvSpPr>
                          <a:spLocks noChangeArrowheads="1"/>
                        </wps:cNvSpPr>
                        <wps:spPr bwMode="auto">
                          <a:xfrm rot="5400000">
                            <a:off x="4286878" y="44824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87" name="AutoShape 214"/>
                        <wps:cNvSpPr>
                          <a:spLocks noChangeArrowheads="1"/>
                        </wps:cNvSpPr>
                        <wps:spPr bwMode="auto">
                          <a:xfrm rot="5400000">
                            <a:off x="4748530" y="237991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88" name="Text Box 215"/>
                        <wps:cNvSpPr txBox="1">
                          <a:spLocks noChangeArrowheads="1"/>
                        </wps:cNvSpPr>
                        <wps:spPr bwMode="auto">
                          <a:xfrm>
                            <a:off x="3474713" y="130743"/>
                            <a:ext cx="786765" cy="582930"/>
                          </a:xfrm>
                          <a:prstGeom prst="rect">
                            <a:avLst/>
                          </a:prstGeom>
                          <a:solidFill>
                            <a:srgbClr val="DBE5F1"/>
                          </a:solidFill>
                          <a:ln w="9525">
                            <a:solidFill>
                              <a:srgbClr val="000000"/>
                            </a:solidFill>
                            <a:miter lim="800000"/>
                            <a:headEnd/>
                            <a:tailEnd/>
                          </a:ln>
                        </wps:spPr>
                        <wps:txbx>
                          <w:txbxContent>
                            <w:p w14:paraId="1F341DB2" w14:textId="77777777" w:rsidR="00891C16" w:rsidRDefault="00891C16" w:rsidP="00ED072D">
                              <w:pPr>
                                <w:jc w:val="center"/>
                                <w:rPr>
                                  <w:b/>
                                  <w:sz w:val="16"/>
                                  <w:szCs w:val="16"/>
                                </w:rPr>
                              </w:pPr>
                              <w:r>
                                <w:rPr>
                                  <w:b/>
                                  <w:sz w:val="16"/>
                                  <w:szCs w:val="16"/>
                                </w:rPr>
                                <w:t>PLL</w:t>
                              </w:r>
                            </w:p>
                            <w:p w14:paraId="2D63F32F" w14:textId="77777777" w:rsidR="00891C16" w:rsidRPr="005E3C66" w:rsidRDefault="00891C16" w:rsidP="00ED072D">
                              <w:pPr>
                                <w:jc w:val="center"/>
                                <w:rPr>
                                  <w:b/>
                                  <w:sz w:val="16"/>
                                  <w:szCs w:val="16"/>
                                </w:rPr>
                              </w:pPr>
                              <w:r>
                                <w:rPr>
                                  <w:b/>
                                  <w:sz w:val="16"/>
                                  <w:szCs w:val="16"/>
                                </w:rPr>
                                <w:t>(INTEL IP)</w:t>
                              </w:r>
                            </w:p>
                            <w:p w14:paraId="6E750A6B"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0" name="AutoShape 217"/>
                        <wps:cNvSpPr>
                          <a:spLocks noChangeArrowheads="1"/>
                        </wps:cNvSpPr>
                        <wps:spPr bwMode="auto">
                          <a:xfrm rot="5400000">
                            <a:off x="3505828" y="52507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91" name="AutoShape 218"/>
                        <wps:cNvSpPr>
                          <a:spLocks noChangeArrowheads="1"/>
                        </wps:cNvSpPr>
                        <wps:spPr bwMode="auto">
                          <a:xfrm rot="5400000">
                            <a:off x="5459730" y="3443538"/>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92" name="AutoShape 219"/>
                        <wps:cNvSpPr>
                          <a:spLocks noChangeArrowheads="1"/>
                        </wps:cNvSpPr>
                        <wps:spPr bwMode="auto">
                          <a:xfrm rot="5400000">
                            <a:off x="5467350" y="355974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93" name="Text Box 220"/>
                        <wps:cNvSpPr txBox="1">
                          <a:spLocks noChangeArrowheads="1"/>
                        </wps:cNvSpPr>
                        <wps:spPr bwMode="auto">
                          <a:xfrm>
                            <a:off x="5502910" y="3251768"/>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2E48C" w14:textId="77777777" w:rsidR="00891C16" w:rsidRPr="001B2EBD" w:rsidRDefault="00891C16" w:rsidP="00ED072D">
                              <w:pPr>
                                <w:rPr>
                                  <w:sz w:val="16"/>
                                  <w:szCs w:val="16"/>
                                </w:rPr>
                              </w:pPr>
                              <w:r>
                                <w:rPr>
                                  <w:sz w:val="16"/>
                                  <w:szCs w:val="16"/>
                                </w:rPr>
                                <w:t>RST_SYS_N</w:t>
                              </w:r>
                            </w:p>
                            <w:p w14:paraId="7066BC6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94" name="Text Box 221"/>
                        <wps:cNvSpPr txBox="1">
                          <a:spLocks noChangeArrowheads="1"/>
                        </wps:cNvSpPr>
                        <wps:spPr bwMode="auto">
                          <a:xfrm>
                            <a:off x="5408295" y="3149533"/>
                            <a:ext cx="78422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EF1BD" w14:textId="77777777" w:rsidR="00891C16" w:rsidRPr="001B2EBD" w:rsidRDefault="00891C16" w:rsidP="00ED072D">
                              <w:pPr>
                                <w:rPr>
                                  <w:sz w:val="16"/>
                                  <w:szCs w:val="16"/>
                                </w:rPr>
                              </w:pPr>
                              <w:r>
                                <w:rPr>
                                  <w:sz w:val="16"/>
                                  <w:szCs w:val="16"/>
                                </w:rPr>
                                <w:t>RST_MC_N</w:t>
                              </w:r>
                            </w:p>
                            <w:p w14:paraId="0EECA44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95" name="AutoShape 222"/>
                        <wps:cNvCnPr>
                          <a:cxnSpLocks noChangeShapeType="1"/>
                        </wps:cNvCnPr>
                        <wps:spPr bwMode="auto">
                          <a:xfrm>
                            <a:off x="4576445" y="3246688"/>
                            <a:ext cx="86423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96" name="Text Box 223"/>
                        <wps:cNvSpPr txBox="1">
                          <a:spLocks noChangeArrowheads="1"/>
                        </wps:cNvSpPr>
                        <wps:spPr bwMode="auto">
                          <a:xfrm>
                            <a:off x="3453765" y="813890"/>
                            <a:ext cx="847090" cy="416560"/>
                          </a:xfrm>
                          <a:prstGeom prst="rect">
                            <a:avLst/>
                          </a:prstGeom>
                          <a:solidFill>
                            <a:srgbClr val="DBE5F1"/>
                          </a:solidFill>
                          <a:ln w="9525">
                            <a:solidFill>
                              <a:srgbClr val="000000"/>
                            </a:solidFill>
                            <a:miter lim="800000"/>
                            <a:headEnd/>
                            <a:tailEnd/>
                          </a:ln>
                        </wps:spPr>
                        <wps:txbx>
                          <w:txbxContent>
                            <w:p w14:paraId="514EA351" w14:textId="77777777" w:rsidR="00891C16" w:rsidRDefault="00891C16" w:rsidP="00ED072D">
                              <w:pPr>
                                <w:jc w:val="center"/>
                                <w:rPr>
                                  <w:b/>
                                  <w:sz w:val="16"/>
                                  <w:szCs w:val="16"/>
                                </w:rPr>
                              </w:pPr>
                              <w:r>
                                <w:rPr>
                                  <w:b/>
                                  <w:sz w:val="16"/>
                                  <w:szCs w:val="16"/>
                                </w:rPr>
                                <w:t>Reset</w:t>
                              </w:r>
                            </w:p>
                            <w:p w14:paraId="50DC31B7" w14:textId="77777777" w:rsidR="00891C16" w:rsidRPr="005E3C66" w:rsidRDefault="00891C16" w:rsidP="00ED072D">
                              <w:pPr>
                                <w:jc w:val="center"/>
                                <w:rPr>
                                  <w:b/>
                                  <w:sz w:val="16"/>
                                  <w:szCs w:val="16"/>
                                </w:rPr>
                              </w:pPr>
                              <w:r>
                                <w:rPr>
                                  <w:b/>
                                  <w:sz w:val="16"/>
                                  <w:szCs w:val="16"/>
                                </w:rPr>
                                <w:t>Synchroniser</w:t>
                              </w:r>
                            </w:p>
                            <w:p w14:paraId="2A6C2AC6"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7" name="AutoShape 224"/>
                        <wps:cNvSpPr>
                          <a:spLocks noChangeArrowheads="1"/>
                        </wps:cNvSpPr>
                        <wps:spPr bwMode="auto">
                          <a:xfrm rot="16200000" flipH="1">
                            <a:off x="4148463" y="1074699"/>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98" name="Text Box 225"/>
                        <wps:cNvSpPr txBox="1">
                          <a:spLocks noChangeArrowheads="1"/>
                        </wps:cNvSpPr>
                        <wps:spPr bwMode="auto">
                          <a:xfrm>
                            <a:off x="5448300" y="1281998"/>
                            <a:ext cx="876300" cy="514350"/>
                          </a:xfrm>
                          <a:prstGeom prst="rect">
                            <a:avLst/>
                          </a:prstGeom>
                          <a:solidFill>
                            <a:srgbClr val="DBE5F1"/>
                          </a:solidFill>
                          <a:ln w="9525">
                            <a:solidFill>
                              <a:srgbClr val="000000"/>
                            </a:solidFill>
                            <a:miter lim="800000"/>
                            <a:headEnd/>
                            <a:tailEnd/>
                          </a:ln>
                        </wps:spPr>
                        <wps:txbx>
                          <w:txbxContent>
                            <w:p w14:paraId="4738BA09" w14:textId="77777777" w:rsidR="00891C16" w:rsidRDefault="00891C16" w:rsidP="00ED072D">
                              <w:pPr>
                                <w:jc w:val="center"/>
                                <w:rPr>
                                  <w:b/>
                                  <w:sz w:val="16"/>
                                  <w:szCs w:val="16"/>
                                </w:rPr>
                              </w:pPr>
                              <w:r>
                                <w:rPr>
                                  <w:b/>
                                  <w:sz w:val="16"/>
                                  <w:szCs w:val="16"/>
                                </w:rPr>
                                <w:t>Reset</w:t>
                              </w:r>
                            </w:p>
                            <w:p w14:paraId="6645BBAA" w14:textId="77777777" w:rsidR="00891C16" w:rsidRPr="005E3C66" w:rsidRDefault="00891C16" w:rsidP="00ED072D">
                              <w:pPr>
                                <w:jc w:val="center"/>
                                <w:rPr>
                                  <w:b/>
                                  <w:sz w:val="16"/>
                                  <w:szCs w:val="16"/>
                                </w:rPr>
                              </w:pPr>
                              <w:r>
                                <w:rPr>
                                  <w:b/>
                                  <w:sz w:val="16"/>
                                  <w:szCs w:val="16"/>
                                </w:rPr>
                                <w:t>Synchroniser</w:t>
                              </w:r>
                            </w:p>
                            <w:p w14:paraId="1C3D6524"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9" name="Text Box 226"/>
                        <wps:cNvSpPr txBox="1">
                          <a:spLocks noChangeArrowheads="1"/>
                        </wps:cNvSpPr>
                        <wps:spPr bwMode="auto">
                          <a:xfrm>
                            <a:off x="5678170" y="1616643"/>
                            <a:ext cx="701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C7B98" w14:textId="77777777" w:rsidR="00891C16" w:rsidRDefault="00891C16" w:rsidP="00ED072D"/>
                          </w:txbxContent>
                        </wps:txbx>
                        <wps:bodyPr rot="0" vert="horz" wrap="square" lIns="91440" tIns="45720" rIns="91440" bIns="45720" anchor="t" anchorCtr="0" upright="1">
                          <a:noAutofit/>
                        </wps:bodyPr>
                      </wps:wsp>
                      <wps:wsp>
                        <wps:cNvPr id="53400" name="AutoShape 227"/>
                        <wps:cNvSpPr>
                          <a:spLocks noChangeArrowheads="1"/>
                        </wps:cNvSpPr>
                        <wps:spPr bwMode="auto">
                          <a:xfrm rot="5400000">
                            <a:off x="5466080" y="164839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401" name="AutoShape 228"/>
                        <wps:cNvCnPr>
                          <a:cxnSpLocks noChangeShapeType="1"/>
                        </wps:cNvCnPr>
                        <wps:spPr bwMode="auto">
                          <a:xfrm>
                            <a:off x="5275580" y="133025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02" name="Text Box 229"/>
                        <wps:cNvSpPr txBox="1">
                          <a:spLocks noChangeArrowheads="1"/>
                        </wps:cNvSpPr>
                        <wps:spPr bwMode="auto">
                          <a:xfrm>
                            <a:off x="5598160" y="1199448"/>
                            <a:ext cx="7245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CD188" w14:textId="77777777" w:rsidR="00891C16" w:rsidRDefault="00891C16" w:rsidP="00ED072D"/>
                          </w:txbxContent>
                        </wps:txbx>
                        <wps:bodyPr rot="0" vert="horz" wrap="square" lIns="91440" tIns="45720" rIns="91440" bIns="45720" anchor="t" anchorCtr="0" upright="1">
                          <a:noAutofit/>
                        </wps:bodyPr>
                      </wps:wsp>
                      <wps:wsp>
                        <wps:cNvPr id="53403" name="AutoShape 230"/>
                        <wps:cNvSpPr>
                          <a:spLocks noChangeArrowheads="1"/>
                        </wps:cNvSpPr>
                        <wps:spPr bwMode="auto">
                          <a:xfrm rot="5400000">
                            <a:off x="1257300" y="2633098"/>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404" name="AutoShape 231"/>
                        <wps:cNvSpPr>
                          <a:spLocks noChangeArrowheads="1"/>
                        </wps:cNvSpPr>
                        <wps:spPr bwMode="auto">
                          <a:xfrm rot="5400000">
                            <a:off x="2293620" y="261912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405" name="AutoShape 232"/>
                        <wps:cNvCnPr>
                          <a:cxnSpLocks noChangeShapeType="1"/>
                        </wps:cNvCnPr>
                        <wps:spPr bwMode="auto">
                          <a:xfrm flipH="1" flipV="1">
                            <a:off x="3006090" y="344199"/>
                            <a:ext cx="635" cy="208800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wps:wsp>
                        <wps:cNvPr id="53406" name="AutoShape 233"/>
                        <wps:cNvCnPr>
                          <a:cxnSpLocks noChangeShapeType="1"/>
                        </wps:cNvCnPr>
                        <wps:spPr bwMode="auto">
                          <a:xfrm>
                            <a:off x="3031483" y="343468"/>
                            <a:ext cx="32400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407" name="AutoShape 234"/>
                        <wps:cNvCnPr>
                          <a:cxnSpLocks noChangeShapeType="1"/>
                        </wps:cNvCnPr>
                        <wps:spPr bwMode="auto">
                          <a:xfrm rot="16200000" flipH="1">
                            <a:off x="4416999" y="843740"/>
                            <a:ext cx="635" cy="252000"/>
                          </a:xfrm>
                          <a:prstGeom prst="straightConnector1">
                            <a:avLst/>
                          </a:prstGeom>
                          <a:noFill/>
                          <a:ln w="9525">
                            <a:solidFill>
                              <a:srgbClr val="4E6128"/>
                            </a:solidFill>
                            <a:round/>
                            <a:headEnd type="none" w="med" len="med"/>
                            <a:tailEnd type="none" w="med" len="med"/>
                          </a:ln>
                          <a:extLst>
                            <a:ext uri="{909E8E84-426E-40DD-AFC4-6F175D3DCCD1}">
                              <a14:hiddenFill xmlns:a14="http://schemas.microsoft.com/office/drawing/2010/main">
                                <a:noFill/>
                              </a14:hiddenFill>
                            </a:ext>
                          </a:extLst>
                        </wps:spPr>
                        <wps:bodyPr/>
                      </wps:wsp>
                      <wps:wsp>
                        <wps:cNvPr id="53408" name="AutoShape 235"/>
                        <wps:cNvCnPr>
                          <a:cxnSpLocks noChangeShapeType="1"/>
                        </wps:cNvCnPr>
                        <wps:spPr bwMode="auto">
                          <a:xfrm>
                            <a:off x="4575175" y="970145"/>
                            <a:ext cx="635" cy="4824000"/>
                          </a:xfrm>
                          <a:prstGeom prst="straightConnector1">
                            <a:avLst/>
                          </a:prstGeom>
                          <a:noFill/>
                          <a:ln w="9525">
                            <a:solidFill>
                              <a:srgbClr val="4E6128"/>
                            </a:solidFill>
                            <a:round/>
                            <a:headEnd/>
                            <a:tailEnd/>
                          </a:ln>
                          <a:extLst>
                            <a:ext uri="{909E8E84-426E-40DD-AFC4-6F175D3DCCD1}">
                              <a14:hiddenFill xmlns:a14="http://schemas.microsoft.com/office/drawing/2010/main">
                                <a:noFill/>
                              </a14:hiddenFill>
                            </a:ext>
                          </a:extLst>
                        </wps:spPr>
                        <wps:bodyPr/>
                      </wps:wsp>
                      <wps:wsp>
                        <wps:cNvPr id="53409" name="AutoShape 236"/>
                        <wps:cNvCnPr>
                          <a:cxnSpLocks noChangeShapeType="1"/>
                        </wps:cNvCnPr>
                        <wps:spPr bwMode="auto">
                          <a:xfrm>
                            <a:off x="4573905" y="1921443"/>
                            <a:ext cx="14414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10" name="Text Box 237"/>
                        <wps:cNvSpPr txBox="1">
                          <a:spLocks noChangeArrowheads="1"/>
                        </wps:cNvSpPr>
                        <wps:spPr bwMode="auto">
                          <a:xfrm>
                            <a:off x="4600575" y="1796348"/>
                            <a:ext cx="73342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4EAB0" w14:textId="77777777" w:rsidR="00891C16" w:rsidRPr="001B2EBD" w:rsidRDefault="00891C16" w:rsidP="00ED072D">
                              <w:pPr>
                                <w:rPr>
                                  <w:sz w:val="16"/>
                                  <w:szCs w:val="16"/>
                                </w:rPr>
                              </w:pPr>
                              <w:r>
                                <w:rPr>
                                  <w:sz w:val="16"/>
                                  <w:szCs w:val="16"/>
                                </w:rPr>
                                <w:t>RST_MC_N</w:t>
                              </w:r>
                            </w:p>
                            <w:p w14:paraId="1BCC3F7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1" name="AutoShape 238"/>
                        <wps:cNvCnPr>
                          <a:cxnSpLocks noChangeShapeType="1"/>
                        </wps:cNvCnPr>
                        <wps:spPr bwMode="auto">
                          <a:xfrm>
                            <a:off x="6320155" y="1534728"/>
                            <a:ext cx="36004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2" name="AutoShape 239"/>
                        <wps:cNvCnPr>
                          <a:cxnSpLocks noChangeShapeType="1"/>
                        </wps:cNvCnPr>
                        <wps:spPr bwMode="auto">
                          <a:xfrm>
                            <a:off x="6677025" y="1544253"/>
                            <a:ext cx="635" cy="180022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3" name="AutoShape 240"/>
                        <wps:cNvCnPr>
                          <a:cxnSpLocks noChangeShapeType="1"/>
                        </wps:cNvCnPr>
                        <wps:spPr bwMode="auto">
                          <a:xfrm flipH="1">
                            <a:off x="6283325" y="3343208"/>
                            <a:ext cx="39624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14" name="AutoShape 241"/>
                        <wps:cNvCnPr>
                          <a:cxnSpLocks noChangeShapeType="1"/>
                        </wps:cNvCnPr>
                        <wps:spPr bwMode="auto">
                          <a:xfrm>
                            <a:off x="6748780" y="1469958"/>
                            <a:ext cx="635" cy="255587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5" name="AutoShape 242"/>
                        <wps:cNvCnPr>
                          <a:cxnSpLocks noChangeShapeType="1"/>
                        </wps:cNvCnPr>
                        <wps:spPr bwMode="auto">
                          <a:xfrm flipH="1">
                            <a:off x="6246495" y="4041073"/>
                            <a:ext cx="50419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16" name="Text Box 243"/>
                        <wps:cNvSpPr txBox="1">
                          <a:spLocks noChangeArrowheads="1"/>
                        </wps:cNvSpPr>
                        <wps:spPr bwMode="auto">
                          <a:xfrm>
                            <a:off x="4649470" y="2062380"/>
                            <a:ext cx="7334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ABC4" w14:textId="77777777" w:rsidR="00891C16" w:rsidRPr="001B2EBD" w:rsidRDefault="00891C16" w:rsidP="00ED072D">
                              <w:pPr>
                                <w:rPr>
                                  <w:sz w:val="16"/>
                                  <w:szCs w:val="16"/>
                                </w:rPr>
                              </w:pPr>
                              <w:r>
                                <w:rPr>
                                  <w:sz w:val="16"/>
                                  <w:szCs w:val="16"/>
                                </w:rPr>
                                <w:t>RESETN</w:t>
                              </w:r>
                            </w:p>
                            <w:p w14:paraId="2A7E386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7" name="AutoShape 244"/>
                        <wps:cNvCnPr>
                          <a:cxnSpLocks noChangeShapeType="1"/>
                        </wps:cNvCnPr>
                        <wps:spPr bwMode="auto">
                          <a:xfrm>
                            <a:off x="3016250" y="2148743"/>
                            <a:ext cx="169227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18" name="Text Box 245"/>
                        <wps:cNvSpPr txBox="1">
                          <a:spLocks noChangeArrowheads="1"/>
                        </wps:cNvSpPr>
                        <wps:spPr bwMode="auto">
                          <a:xfrm>
                            <a:off x="2167284" y="2161089"/>
                            <a:ext cx="882015"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A3EA7" w14:textId="77777777" w:rsidR="00891C16" w:rsidRDefault="00891C16" w:rsidP="00ED072D">
                              <w:pPr>
                                <w:jc w:val="right"/>
                                <w:rPr>
                                  <w:sz w:val="16"/>
                                  <w:szCs w:val="16"/>
                                </w:rPr>
                              </w:pPr>
                              <w:r>
                                <w:rPr>
                                  <w:sz w:val="16"/>
                                  <w:szCs w:val="16"/>
                                </w:rPr>
                                <w:t>RST_PCIE_N</w:t>
                              </w:r>
                            </w:p>
                            <w:p w14:paraId="04B25640" w14:textId="77777777" w:rsidR="00891C16" w:rsidRPr="001B2EBD" w:rsidRDefault="00891C16" w:rsidP="00ED072D">
                              <w:pPr>
                                <w:jc w:val="right"/>
                                <w:rPr>
                                  <w:sz w:val="16"/>
                                  <w:szCs w:val="16"/>
                                </w:rPr>
                              </w:pPr>
                              <w:r>
                                <w:rPr>
                                  <w:sz w:val="16"/>
                                  <w:szCs w:val="16"/>
                                </w:rPr>
                                <w:t>global reset</w:t>
                              </w:r>
                            </w:p>
                            <w:p w14:paraId="48A396F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9" name="Freeform 246"/>
                        <wps:cNvSpPr>
                          <a:spLocks/>
                        </wps:cNvSpPr>
                        <wps:spPr bwMode="auto">
                          <a:xfrm>
                            <a:off x="4270368" y="528888"/>
                            <a:ext cx="159385" cy="64135"/>
                          </a:xfrm>
                          <a:custGeom>
                            <a:avLst/>
                            <a:gdLst>
                              <a:gd name="T0" fmla="*/ 0 w 251"/>
                              <a:gd name="T1" fmla="*/ 7 h 101"/>
                              <a:gd name="T2" fmla="*/ 0 w 251"/>
                              <a:gd name="T3" fmla="*/ 101 h 101"/>
                              <a:gd name="T4" fmla="*/ 251 w 251"/>
                              <a:gd name="T5" fmla="*/ 0 h 101"/>
                              <a:gd name="T6" fmla="*/ 0 w 251"/>
                              <a:gd name="T7" fmla="*/ 7 h 101"/>
                            </a:gdLst>
                            <a:ahLst/>
                            <a:cxnLst>
                              <a:cxn ang="0">
                                <a:pos x="T0" y="T1"/>
                              </a:cxn>
                              <a:cxn ang="0">
                                <a:pos x="T2" y="T3"/>
                              </a:cxn>
                              <a:cxn ang="0">
                                <a:pos x="T4" y="T5"/>
                              </a:cxn>
                              <a:cxn ang="0">
                                <a:pos x="T6" y="T7"/>
                              </a:cxn>
                            </a:cxnLst>
                            <a:rect l="0" t="0" r="r" b="b"/>
                            <a:pathLst>
                              <a:path w="251" h="101">
                                <a:moveTo>
                                  <a:pt x="0" y="7"/>
                                </a:moveTo>
                                <a:lnTo>
                                  <a:pt x="0" y="101"/>
                                </a:lnTo>
                                <a:lnTo>
                                  <a:pt x="251" y="0"/>
                                </a:lnTo>
                                <a:lnTo>
                                  <a:pt x="0" y="7"/>
                                </a:lnTo>
                                <a:close/>
                              </a:path>
                            </a:pathLst>
                          </a:custGeom>
                          <a:solidFill>
                            <a:srgbClr val="4E6128"/>
                          </a:solidFill>
                          <a:ln w="9525">
                            <a:solidFill>
                              <a:srgbClr val="000000"/>
                            </a:solidFill>
                            <a:round/>
                            <a:headEnd/>
                            <a:tailEnd/>
                          </a:ln>
                        </wps:spPr>
                        <wps:bodyPr rot="0" vert="horz" wrap="square" lIns="91440" tIns="45720" rIns="91440" bIns="45720" anchor="t" anchorCtr="0" upright="1">
                          <a:noAutofit/>
                        </wps:bodyPr>
                      </wps:wsp>
                      <wps:wsp>
                        <wps:cNvPr id="53420" name="Text Box 247"/>
                        <wps:cNvSpPr txBox="1">
                          <a:spLocks noChangeArrowheads="1"/>
                        </wps:cNvSpPr>
                        <wps:spPr bwMode="auto">
                          <a:xfrm>
                            <a:off x="4600575" y="965768"/>
                            <a:ext cx="203200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4D024" w14:textId="77777777" w:rsidR="00891C16" w:rsidRPr="00FC439D" w:rsidRDefault="00891C16" w:rsidP="00ED072D">
                              <w:pPr>
                                <w:rPr>
                                  <w:sz w:val="16"/>
                                  <w:szCs w:val="16"/>
                                </w:rPr>
                              </w:pPr>
                              <w:r>
                                <w:rPr>
                                  <w:sz w:val="16"/>
                                  <w:szCs w:val="16"/>
                                </w:rPr>
                                <w:t xml:space="preserve">(RESETN </w:t>
                              </w:r>
                              <w:proofErr w:type="spellStart"/>
                              <w:r>
                                <w:rPr>
                                  <w:sz w:val="16"/>
                                  <w:szCs w:val="16"/>
                                </w:rPr>
                                <w:t>AND’ed</w:t>
                              </w:r>
                              <w:proofErr w:type="spellEnd"/>
                              <w:r>
                                <w:rPr>
                                  <w:sz w:val="16"/>
                                  <w:szCs w:val="16"/>
                                </w:rPr>
                                <w:t xml:space="preserve"> with MC configured individual resets in MCI_TOP)</w:t>
                              </w:r>
                            </w:p>
                          </w:txbxContent>
                        </wps:txbx>
                        <wps:bodyPr rot="0" vert="horz" wrap="square" lIns="91440" tIns="45720" rIns="91440" bIns="45720" anchor="t" anchorCtr="0" upright="1">
                          <a:noAutofit/>
                        </wps:bodyPr>
                      </wps:wsp>
                      <wps:wsp>
                        <wps:cNvPr id="53421" name="AutoShape 248"/>
                        <wps:cNvCnPr>
                          <a:cxnSpLocks noChangeShapeType="1"/>
                        </wps:cNvCnPr>
                        <wps:spPr bwMode="auto">
                          <a:xfrm>
                            <a:off x="6817995" y="1381058"/>
                            <a:ext cx="635" cy="367220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22" name="AutoShape 249"/>
                        <wps:cNvCnPr>
                          <a:cxnSpLocks noChangeShapeType="1"/>
                        </wps:cNvCnPr>
                        <wps:spPr bwMode="auto">
                          <a:xfrm flipH="1">
                            <a:off x="6255385" y="5047548"/>
                            <a:ext cx="575945"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23" name="AutoShape 250"/>
                        <wps:cNvCnPr>
                          <a:cxnSpLocks noChangeShapeType="1"/>
                        </wps:cNvCnPr>
                        <wps:spPr bwMode="auto">
                          <a:xfrm>
                            <a:off x="6887210" y="1322003"/>
                            <a:ext cx="635" cy="4572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24" name="AutoShape 251"/>
                        <wps:cNvCnPr>
                          <a:cxnSpLocks noChangeShapeType="1"/>
                        </wps:cNvCnPr>
                        <wps:spPr bwMode="auto">
                          <a:xfrm flipH="1">
                            <a:off x="6263640" y="5918133"/>
                            <a:ext cx="61214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25" name="Text Box 252"/>
                        <wps:cNvSpPr txBox="1">
                          <a:spLocks noChangeArrowheads="1"/>
                        </wps:cNvSpPr>
                        <wps:spPr bwMode="auto">
                          <a:xfrm>
                            <a:off x="5617210" y="5810818"/>
                            <a:ext cx="8083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99CAA" w14:textId="77777777" w:rsidR="00891C16" w:rsidRPr="001B2EBD" w:rsidRDefault="00891C16" w:rsidP="00ED072D">
                              <w:pPr>
                                <w:rPr>
                                  <w:sz w:val="16"/>
                                  <w:szCs w:val="16"/>
                                </w:rPr>
                              </w:pPr>
                              <w:r>
                                <w:rPr>
                                  <w:sz w:val="16"/>
                                  <w:szCs w:val="16"/>
                                </w:rPr>
                                <w:t>RST_SYS_N</w:t>
                              </w:r>
                            </w:p>
                            <w:p w14:paraId="197BC96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26" name="Text Box 253"/>
                        <wps:cNvSpPr txBox="1">
                          <a:spLocks noChangeArrowheads="1"/>
                        </wps:cNvSpPr>
                        <wps:spPr bwMode="auto">
                          <a:xfrm>
                            <a:off x="5440045" y="570985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E220E" w14:textId="77777777" w:rsidR="00891C16" w:rsidRPr="001B2EBD" w:rsidRDefault="00891C16" w:rsidP="00ED072D">
                              <w:pPr>
                                <w:rPr>
                                  <w:sz w:val="16"/>
                                  <w:szCs w:val="16"/>
                                </w:rPr>
                              </w:pPr>
                              <w:r>
                                <w:rPr>
                                  <w:sz w:val="16"/>
                                  <w:szCs w:val="16"/>
                                </w:rPr>
                                <w:t>RST_MC_N</w:t>
                              </w:r>
                            </w:p>
                            <w:p w14:paraId="3BDD3EF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27" name="Text Box 254"/>
                        <wps:cNvSpPr txBox="1">
                          <a:spLocks noChangeArrowheads="1"/>
                        </wps:cNvSpPr>
                        <wps:spPr bwMode="auto">
                          <a:xfrm>
                            <a:off x="2244090" y="252832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AFC4B"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28" name="Text Box 255"/>
                        <wps:cNvSpPr txBox="1">
                          <a:spLocks noChangeArrowheads="1"/>
                        </wps:cNvSpPr>
                        <wps:spPr bwMode="auto">
                          <a:xfrm>
                            <a:off x="3427088" y="45459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6FC8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29" name="Text Box 256"/>
                        <wps:cNvSpPr txBox="1">
                          <a:spLocks noChangeArrowheads="1"/>
                        </wps:cNvSpPr>
                        <wps:spPr bwMode="auto">
                          <a:xfrm>
                            <a:off x="4212583" y="304098"/>
                            <a:ext cx="5740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D7EA9" w14:textId="77777777" w:rsidR="00891C16" w:rsidRDefault="00891C16" w:rsidP="00ED072D">
                              <w:pPr>
                                <w:rPr>
                                  <w:sz w:val="10"/>
                                  <w:szCs w:val="10"/>
                                </w:rPr>
                              </w:pPr>
                              <w:r w:rsidRPr="00D918C2">
                                <w:rPr>
                                  <w:sz w:val="10"/>
                                  <w:szCs w:val="10"/>
                                </w:rPr>
                                <w:t>CLK_</w:t>
                              </w:r>
                              <w:r>
                                <w:rPr>
                                  <w:sz w:val="10"/>
                                  <w:szCs w:val="10"/>
                                </w:rPr>
                                <w:t>SYS &amp;</w:t>
                              </w:r>
                            </w:p>
                            <w:p w14:paraId="6FF0FC26"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0" name="Text Box 257"/>
                        <wps:cNvSpPr txBox="1">
                          <a:spLocks noChangeArrowheads="1"/>
                        </wps:cNvSpPr>
                        <wps:spPr bwMode="auto">
                          <a:xfrm>
                            <a:off x="3598545" y="2497390"/>
                            <a:ext cx="8159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60C0D" w14:textId="77777777" w:rsidR="00891C16" w:rsidRPr="001B2EBD" w:rsidRDefault="00891C16" w:rsidP="00ED072D">
                              <w:pPr>
                                <w:rPr>
                                  <w:sz w:val="16"/>
                                  <w:szCs w:val="16"/>
                                </w:rPr>
                              </w:pPr>
                              <w:r>
                                <w:rPr>
                                  <w:sz w:val="16"/>
                                  <w:szCs w:val="16"/>
                                </w:rPr>
                                <w:t>RST_MC_N</w:t>
                              </w:r>
                            </w:p>
                            <w:p w14:paraId="16D903C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31" name="Text Box 258"/>
                        <wps:cNvSpPr txBox="1">
                          <a:spLocks noChangeArrowheads="1"/>
                        </wps:cNvSpPr>
                        <wps:spPr bwMode="auto">
                          <a:xfrm>
                            <a:off x="3447415" y="2771324"/>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A9D9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32" name="Text Box 259"/>
                        <wps:cNvSpPr txBox="1">
                          <a:spLocks noChangeArrowheads="1"/>
                        </wps:cNvSpPr>
                        <wps:spPr bwMode="auto">
                          <a:xfrm>
                            <a:off x="3860960" y="277597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4A15" w14:textId="77777777" w:rsidR="00891C16" w:rsidRPr="00D918C2" w:rsidRDefault="00891C16" w:rsidP="00ED072D">
                              <w:pPr>
                                <w:rPr>
                                  <w:sz w:val="10"/>
                                  <w:szCs w:val="10"/>
                                </w:rPr>
                              </w:pPr>
                              <w:r w:rsidRPr="00D918C2">
                                <w:rPr>
                                  <w:sz w:val="10"/>
                                  <w:szCs w:val="10"/>
                                </w:rPr>
                                <w:t>CLK_</w:t>
                              </w:r>
                              <w:r>
                                <w:rPr>
                                  <w:sz w:val="10"/>
                                  <w:szCs w:val="10"/>
                                </w:rPr>
                                <w:t>MC</w:t>
                              </w:r>
                            </w:p>
                          </w:txbxContent>
                        </wps:txbx>
                        <wps:bodyPr rot="0" vert="horz" wrap="square" lIns="91440" tIns="45720" rIns="91440" bIns="45720" anchor="t" anchorCtr="0" upright="1">
                          <a:noAutofit/>
                        </wps:bodyPr>
                      </wps:wsp>
                      <wps:wsp>
                        <wps:cNvPr id="53433" name="Text Box 260"/>
                        <wps:cNvSpPr txBox="1">
                          <a:spLocks noChangeArrowheads="1"/>
                        </wps:cNvSpPr>
                        <wps:spPr bwMode="auto">
                          <a:xfrm>
                            <a:off x="5572125" y="164966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072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1E3447FA"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34" name="Text Box 261"/>
                        <wps:cNvSpPr txBox="1">
                          <a:spLocks noChangeArrowheads="1"/>
                        </wps:cNvSpPr>
                        <wps:spPr bwMode="auto">
                          <a:xfrm>
                            <a:off x="4742815" y="232911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B7590"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5" name="Text Box 262"/>
                        <wps:cNvSpPr txBox="1">
                          <a:spLocks noChangeArrowheads="1"/>
                        </wps:cNvSpPr>
                        <wps:spPr bwMode="auto">
                          <a:xfrm>
                            <a:off x="3767448" y="1084047"/>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1A962"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6" name="Text Box 263"/>
                        <wps:cNvSpPr txBox="1">
                          <a:spLocks noChangeArrowheads="1"/>
                        </wps:cNvSpPr>
                        <wps:spPr bwMode="auto">
                          <a:xfrm>
                            <a:off x="5518785" y="512184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FBB1"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7" name="Text Box 264"/>
                        <wps:cNvSpPr txBox="1">
                          <a:spLocks noChangeArrowheads="1"/>
                        </wps:cNvSpPr>
                        <wps:spPr bwMode="auto">
                          <a:xfrm>
                            <a:off x="5542915" y="342893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1A62F"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8" name="Text Box 265"/>
                        <wps:cNvSpPr txBox="1">
                          <a:spLocks noChangeArrowheads="1"/>
                        </wps:cNvSpPr>
                        <wps:spPr bwMode="auto">
                          <a:xfrm>
                            <a:off x="5556885" y="5991158"/>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D4F10"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9" name="Text Box 266"/>
                        <wps:cNvSpPr txBox="1">
                          <a:spLocks noChangeArrowheads="1"/>
                        </wps:cNvSpPr>
                        <wps:spPr bwMode="auto">
                          <a:xfrm>
                            <a:off x="5565775" y="354069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EA8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1621720"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0" name="Text Box 267"/>
                        <wps:cNvSpPr txBox="1">
                          <a:spLocks noChangeArrowheads="1"/>
                        </wps:cNvSpPr>
                        <wps:spPr bwMode="auto">
                          <a:xfrm>
                            <a:off x="5520690" y="434333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1DBD7" w14:textId="77777777" w:rsidR="00891C16" w:rsidRPr="00D918C2" w:rsidRDefault="00891C16" w:rsidP="00ED072D">
                              <w:pPr>
                                <w:rPr>
                                  <w:sz w:val="10"/>
                                  <w:szCs w:val="10"/>
                                </w:rPr>
                              </w:pPr>
                              <w:r w:rsidRPr="00D918C2">
                                <w:rPr>
                                  <w:sz w:val="10"/>
                                  <w:szCs w:val="10"/>
                                </w:rPr>
                                <w:t>CLK_</w:t>
                              </w:r>
                              <w:r>
                                <w:rPr>
                                  <w:sz w:val="10"/>
                                  <w:szCs w:val="10"/>
                                </w:rPr>
                                <w:t xml:space="preserve">SYS </w:t>
                              </w:r>
                            </w:p>
                            <w:p w14:paraId="041B82E7"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1" name="Text Box 268"/>
                        <wps:cNvSpPr txBox="1">
                          <a:spLocks noChangeArrowheads="1"/>
                        </wps:cNvSpPr>
                        <wps:spPr bwMode="auto">
                          <a:xfrm>
                            <a:off x="5558155" y="524249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AB6BB"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560CF04"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2" name="Text Box 269"/>
                        <wps:cNvSpPr txBox="1">
                          <a:spLocks noChangeArrowheads="1"/>
                        </wps:cNvSpPr>
                        <wps:spPr bwMode="auto">
                          <a:xfrm>
                            <a:off x="5543550" y="6111808"/>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EDF8F" w14:textId="77777777" w:rsidR="00891C16" w:rsidRPr="00D918C2" w:rsidRDefault="00891C16" w:rsidP="00ED072D">
                              <w:pPr>
                                <w:rPr>
                                  <w:sz w:val="10"/>
                                  <w:szCs w:val="10"/>
                                </w:rPr>
                              </w:pPr>
                              <w:r w:rsidRPr="00D918C2">
                                <w:rPr>
                                  <w:sz w:val="10"/>
                                  <w:szCs w:val="10"/>
                                </w:rPr>
                                <w:t>CLK_</w:t>
                              </w:r>
                              <w:r>
                                <w:rPr>
                                  <w:sz w:val="10"/>
                                  <w:szCs w:val="10"/>
                                </w:rPr>
                                <w:t xml:space="preserve">SYS </w:t>
                              </w:r>
                            </w:p>
                            <w:p w14:paraId="2F836204"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3" name="Text Box 270"/>
                        <wps:cNvSpPr txBox="1">
                          <a:spLocks noChangeArrowheads="1"/>
                        </wps:cNvSpPr>
                        <wps:spPr bwMode="auto">
                          <a:xfrm>
                            <a:off x="2498423" y="4395780"/>
                            <a:ext cx="70929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BA194" w14:textId="77777777" w:rsidR="00891C16" w:rsidRDefault="00891C16" w:rsidP="00ED072D">
                              <w:pPr>
                                <w:rPr>
                                  <w:sz w:val="10"/>
                                  <w:szCs w:val="10"/>
                                </w:rPr>
                              </w:pPr>
                              <w:r w:rsidRPr="00D330E1">
                                <w:rPr>
                                  <w:sz w:val="10"/>
                                  <w:szCs w:val="10"/>
                                </w:rPr>
                                <w:t>MEM</w:t>
                              </w:r>
                              <w:r>
                                <w:rPr>
                                  <w:sz w:val="10"/>
                                  <w:szCs w:val="10"/>
                                </w:rPr>
                                <w:t>0</w:t>
                              </w:r>
                              <w:r w:rsidRPr="00D330E1">
                                <w:rPr>
                                  <w:sz w:val="10"/>
                                  <w:szCs w:val="10"/>
                                </w:rPr>
                                <w:t>_CK</w:t>
                              </w:r>
                              <w:r>
                                <w:rPr>
                                  <w:sz w:val="10"/>
                                  <w:szCs w:val="10"/>
                                </w:rPr>
                                <w:t xml:space="preserve"> /</w:t>
                              </w:r>
                            </w:p>
                            <w:p w14:paraId="7112A066" w14:textId="77777777" w:rsidR="00891C16" w:rsidRPr="00D330E1" w:rsidRDefault="00891C16" w:rsidP="00ED072D">
                              <w:pPr>
                                <w:rPr>
                                  <w:sz w:val="10"/>
                                  <w:szCs w:val="10"/>
                                </w:rPr>
                              </w:pPr>
                              <w:r>
                                <w:rPr>
                                  <w:sz w:val="10"/>
                                  <w:szCs w:val="10"/>
                                </w:rPr>
                                <w:t>MEM0_CK_N</w:t>
                              </w:r>
                            </w:p>
                            <w:p w14:paraId="72A06FF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4" name="Text Box 271"/>
                        <wps:cNvSpPr txBox="1">
                          <a:spLocks noChangeArrowheads="1"/>
                        </wps:cNvSpPr>
                        <wps:spPr bwMode="auto">
                          <a:xfrm>
                            <a:off x="1173479" y="4478890"/>
                            <a:ext cx="739289"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F05CC" w14:textId="77777777" w:rsidR="00891C16" w:rsidRPr="00F56330" w:rsidRDefault="00891C16" w:rsidP="00ED072D">
                              <w:pPr>
                                <w:rPr>
                                  <w:sz w:val="10"/>
                                  <w:szCs w:val="10"/>
                                </w:rPr>
                              </w:pPr>
                              <w:r w:rsidRPr="00F56330">
                                <w:rPr>
                                  <w:sz w:val="10"/>
                                  <w:szCs w:val="10"/>
                                </w:rPr>
                                <w:t>PLL_REF_CLK</w:t>
                              </w:r>
                              <w:r>
                                <w:rPr>
                                  <w:sz w:val="10"/>
                                  <w:szCs w:val="10"/>
                                </w:rPr>
                                <w:t>_1</w:t>
                              </w:r>
                            </w:p>
                            <w:p w14:paraId="560E55E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7" name="Text Box 274"/>
                        <wps:cNvSpPr txBox="1">
                          <a:spLocks noChangeArrowheads="1"/>
                        </wps:cNvSpPr>
                        <wps:spPr bwMode="auto">
                          <a:xfrm>
                            <a:off x="1355117" y="3729987"/>
                            <a:ext cx="1102997" cy="376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68C43" w14:textId="77777777" w:rsidR="00891C16" w:rsidRDefault="00891C16" w:rsidP="00F02822">
                              <w:pPr>
                                <w:jc w:val="right"/>
                                <w:rPr>
                                  <w:sz w:val="12"/>
                                  <w:szCs w:val="12"/>
                                </w:rPr>
                              </w:pPr>
                              <w:r w:rsidRPr="00463AAC">
                                <w:rPr>
                                  <w:sz w:val="12"/>
                                  <w:szCs w:val="12"/>
                                </w:rPr>
                                <w:t>EMIF_USR_RESET_N</w:t>
                              </w:r>
                              <w:r>
                                <w:rPr>
                                  <w:sz w:val="12"/>
                                  <w:szCs w:val="12"/>
                                </w:rPr>
                                <w:t>_0</w:t>
                              </w:r>
                            </w:p>
                            <w:p w14:paraId="0E9F9805" w14:textId="77777777" w:rsidR="00891C16" w:rsidRPr="00463AAC" w:rsidRDefault="00891C16" w:rsidP="00F02822">
                              <w:pPr>
                                <w:jc w:val="right"/>
                                <w:rPr>
                                  <w:sz w:val="12"/>
                                  <w:szCs w:val="12"/>
                                </w:rPr>
                              </w:pPr>
                              <w:r>
                                <w:rPr>
                                  <w:sz w:val="12"/>
                                  <w:szCs w:val="12"/>
                                </w:rPr>
                                <w:t>EMIF_USR_RESET_N_1</w:t>
                              </w:r>
                            </w:p>
                            <w:p w14:paraId="1B97BBB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8" name="Text Box 275"/>
                        <wps:cNvSpPr txBox="1">
                          <a:spLocks noChangeArrowheads="1"/>
                        </wps:cNvSpPr>
                        <wps:spPr bwMode="auto">
                          <a:xfrm>
                            <a:off x="3395973" y="3837083"/>
                            <a:ext cx="86868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1FFD2" w14:textId="77777777" w:rsidR="00891C16" w:rsidRPr="001B2EBD" w:rsidRDefault="00891C16" w:rsidP="00ED072D">
                              <w:pPr>
                                <w:rPr>
                                  <w:sz w:val="16"/>
                                  <w:szCs w:val="16"/>
                                </w:rPr>
                              </w:pPr>
                              <w:r>
                                <w:rPr>
                                  <w:sz w:val="16"/>
                                  <w:szCs w:val="16"/>
                                </w:rPr>
                                <w:t>RST_DDR_N</w:t>
                              </w:r>
                            </w:p>
                            <w:p w14:paraId="630FC87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9" name="Text Box 276"/>
                        <wps:cNvSpPr txBox="1">
                          <a:spLocks noChangeArrowheads="1"/>
                        </wps:cNvSpPr>
                        <wps:spPr bwMode="auto">
                          <a:xfrm>
                            <a:off x="3423383" y="3720035"/>
                            <a:ext cx="86868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5D9F3" w14:textId="77777777" w:rsidR="00891C16" w:rsidRPr="001B2EBD" w:rsidRDefault="00891C16" w:rsidP="00ED072D">
                              <w:pPr>
                                <w:rPr>
                                  <w:sz w:val="16"/>
                                  <w:szCs w:val="16"/>
                                </w:rPr>
                              </w:pPr>
                              <w:r>
                                <w:rPr>
                                  <w:sz w:val="16"/>
                                  <w:szCs w:val="16"/>
                                </w:rPr>
                                <w:t>RST_PCIE_N</w:t>
                              </w:r>
                            </w:p>
                            <w:p w14:paraId="2587147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50" name="AutoShape 277"/>
                        <wps:cNvCnPr>
                          <a:cxnSpLocks noChangeShapeType="1"/>
                        </wps:cNvCnPr>
                        <wps:spPr bwMode="auto">
                          <a:xfrm>
                            <a:off x="6329045" y="1309303"/>
                            <a:ext cx="57594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1" name="AutoShape 278"/>
                        <wps:cNvCnPr>
                          <a:cxnSpLocks noChangeShapeType="1"/>
                        </wps:cNvCnPr>
                        <wps:spPr bwMode="auto">
                          <a:xfrm>
                            <a:off x="6330315" y="1378518"/>
                            <a:ext cx="46799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2" name="AutoShape 279"/>
                        <wps:cNvCnPr>
                          <a:cxnSpLocks noChangeShapeType="1"/>
                        </wps:cNvCnPr>
                        <wps:spPr bwMode="auto">
                          <a:xfrm>
                            <a:off x="6323965" y="1462973"/>
                            <a:ext cx="4318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3" name="Text Box 280"/>
                        <wps:cNvSpPr txBox="1">
                          <a:spLocks noChangeArrowheads="1"/>
                        </wps:cNvSpPr>
                        <wps:spPr bwMode="auto">
                          <a:xfrm>
                            <a:off x="3508054" y="3617510"/>
                            <a:ext cx="8007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6C636" w14:textId="77777777" w:rsidR="00891C16" w:rsidRPr="001B2EBD" w:rsidRDefault="00891C16" w:rsidP="00ED072D">
                              <w:pPr>
                                <w:rPr>
                                  <w:sz w:val="16"/>
                                  <w:szCs w:val="16"/>
                                </w:rPr>
                              </w:pPr>
                              <w:r>
                                <w:rPr>
                                  <w:sz w:val="16"/>
                                  <w:szCs w:val="16"/>
                                </w:rPr>
                                <w:t>RST_SYS_N</w:t>
                              </w:r>
                            </w:p>
                            <w:p w14:paraId="6CAEBC9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58" name="AutoShape 285"/>
                        <wps:cNvCnPr>
                          <a:cxnSpLocks noChangeShapeType="1"/>
                        </wps:cNvCnPr>
                        <wps:spPr bwMode="auto">
                          <a:xfrm>
                            <a:off x="6588125" y="1637598"/>
                            <a:ext cx="635" cy="12960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9" name="AutoShape 286"/>
                        <wps:cNvCnPr>
                          <a:cxnSpLocks noChangeShapeType="1"/>
                        </wps:cNvCnPr>
                        <wps:spPr bwMode="auto">
                          <a:xfrm>
                            <a:off x="5108575" y="2934268"/>
                            <a:ext cx="147574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0" name="AutoShape 287"/>
                        <wps:cNvCnPr>
                          <a:cxnSpLocks noChangeShapeType="1"/>
                        </wps:cNvCnPr>
                        <wps:spPr bwMode="auto">
                          <a:xfrm>
                            <a:off x="6330315" y="1628073"/>
                            <a:ext cx="25209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1" name="AutoShape 288"/>
                        <wps:cNvCnPr>
                          <a:cxnSpLocks noChangeShapeType="1"/>
                        </wps:cNvCnPr>
                        <wps:spPr bwMode="auto">
                          <a:xfrm>
                            <a:off x="5081905" y="2936808"/>
                            <a:ext cx="635" cy="3348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4" name="AutoShape 291"/>
                        <wps:cNvCnPr>
                          <a:cxnSpLocks noChangeShapeType="1"/>
                        </wps:cNvCnPr>
                        <wps:spPr bwMode="auto">
                          <a:xfrm flipH="1">
                            <a:off x="4241595" y="5447697"/>
                            <a:ext cx="828040" cy="635"/>
                          </a:xfrm>
                          <a:prstGeom prst="straightConnector1">
                            <a:avLst/>
                          </a:prstGeom>
                          <a:noFill/>
                          <a:ln w="9525">
                            <a:solidFill>
                              <a:srgbClr val="243F6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66" name="AutoShape 293"/>
                        <wps:cNvCnPr>
                          <a:cxnSpLocks noChangeShapeType="1"/>
                        </wps:cNvCnPr>
                        <wps:spPr bwMode="auto">
                          <a:xfrm>
                            <a:off x="5262245" y="2461193"/>
                            <a:ext cx="107950"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7" name="AutoShape 294"/>
                        <wps:cNvCnPr>
                          <a:cxnSpLocks noChangeShapeType="1"/>
                        </wps:cNvCnPr>
                        <wps:spPr bwMode="auto">
                          <a:xfrm>
                            <a:off x="5370195" y="2465003"/>
                            <a:ext cx="635" cy="14414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8" name="AutoShape 295"/>
                        <wps:cNvCnPr>
                          <a:cxnSpLocks noChangeShapeType="1"/>
                        </wps:cNvCnPr>
                        <wps:spPr bwMode="auto">
                          <a:xfrm>
                            <a:off x="4702175" y="2616133"/>
                            <a:ext cx="648000"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9" name="AutoShape 296"/>
                        <wps:cNvCnPr>
                          <a:cxnSpLocks noChangeShapeType="1"/>
                        </wps:cNvCnPr>
                        <wps:spPr bwMode="auto">
                          <a:xfrm>
                            <a:off x="4702175" y="2616768"/>
                            <a:ext cx="635" cy="576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0" name="AutoShape 297"/>
                        <wps:cNvCnPr>
                          <a:cxnSpLocks noChangeShapeType="1"/>
                        </wps:cNvCnPr>
                        <wps:spPr bwMode="auto">
                          <a:xfrm rot="16200000">
                            <a:off x="3740150" y="2195038"/>
                            <a:ext cx="635" cy="19437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1" name="AutoShape 298"/>
                        <wps:cNvCnPr>
                          <a:cxnSpLocks noChangeShapeType="1"/>
                        </wps:cNvCnPr>
                        <wps:spPr bwMode="auto">
                          <a:xfrm>
                            <a:off x="2749757" y="3174678"/>
                            <a:ext cx="635" cy="2124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9" name="Text Box 306"/>
                        <wps:cNvSpPr txBox="1">
                          <a:spLocks noChangeArrowheads="1"/>
                        </wps:cNvSpPr>
                        <wps:spPr bwMode="auto">
                          <a:xfrm>
                            <a:off x="1665559" y="3931091"/>
                            <a:ext cx="801828" cy="361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009A7" w14:textId="77777777" w:rsidR="00891C16" w:rsidRDefault="00891C16" w:rsidP="00F02822">
                              <w:pPr>
                                <w:jc w:val="right"/>
                                <w:rPr>
                                  <w:sz w:val="12"/>
                                  <w:szCs w:val="12"/>
                                </w:rPr>
                              </w:pPr>
                              <w:r w:rsidRPr="00463AAC">
                                <w:rPr>
                                  <w:sz w:val="12"/>
                                  <w:szCs w:val="12"/>
                                </w:rPr>
                                <w:t>MEM</w:t>
                              </w:r>
                              <w:r>
                                <w:rPr>
                                  <w:sz w:val="12"/>
                                  <w:szCs w:val="12"/>
                                </w:rPr>
                                <w:t>0</w:t>
                              </w:r>
                              <w:r w:rsidRPr="00463AAC">
                                <w:rPr>
                                  <w:sz w:val="12"/>
                                  <w:szCs w:val="12"/>
                                </w:rPr>
                                <w:t>_RESET_N</w:t>
                              </w:r>
                            </w:p>
                            <w:p w14:paraId="3FFF3278" w14:textId="77777777" w:rsidR="00891C16" w:rsidRPr="00463AAC" w:rsidRDefault="00891C16" w:rsidP="00F02822">
                              <w:pPr>
                                <w:jc w:val="right"/>
                                <w:rPr>
                                  <w:sz w:val="12"/>
                                  <w:szCs w:val="12"/>
                                </w:rPr>
                              </w:pPr>
                              <w:r>
                                <w:rPr>
                                  <w:sz w:val="12"/>
                                  <w:szCs w:val="12"/>
                                </w:rPr>
                                <w:t>MEM1_RESET_N</w:t>
                              </w:r>
                            </w:p>
                            <w:p w14:paraId="3C40078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82" name="AutoShape 309"/>
                        <wps:cNvCnPr>
                          <a:cxnSpLocks noChangeShapeType="1"/>
                        </wps:cNvCnPr>
                        <wps:spPr bwMode="auto">
                          <a:xfrm>
                            <a:off x="5275580" y="13988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3" name="AutoShape 310"/>
                        <wps:cNvCnPr>
                          <a:cxnSpLocks noChangeShapeType="1"/>
                        </wps:cNvCnPr>
                        <wps:spPr bwMode="auto">
                          <a:xfrm>
                            <a:off x="5275580" y="14750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4" name="AutoShape 311"/>
                        <wps:cNvCnPr>
                          <a:cxnSpLocks noChangeShapeType="1"/>
                        </wps:cNvCnPr>
                        <wps:spPr bwMode="auto">
                          <a:xfrm>
                            <a:off x="5267960" y="15512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5" name="AutoShape 312"/>
                        <wps:cNvCnPr>
                          <a:cxnSpLocks noChangeShapeType="1"/>
                        </wps:cNvCnPr>
                        <wps:spPr bwMode="auto">
                          <a:xfrm>
                            <a:off x="5267960" y="161981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6" name="AutoShape 313"/>
                        <wps:cNvCnPr>
                          <a:cxnSpLocks noChangeShapeType="1"/>
                        </wps:cNvCnPr>
                        <wps:spPr bwMode="auto">
                          <a:xfrm>
                            <a:off x="5267960" y="168077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7" name="Text Box 314"/>
                        <wps:cNvSpPr txBox="1">
                          <a:spLocks noChangeArrowheads="1"/>
                        </wps:cNvSpPr>
                        <wps:spPr bwMode="auto">
                          <a:xfrm>
                            <a:off x="5448300" y="1843973"/>
                            <a:ext cx="876300" cy="514350"/>
                          </a:xfrm>
                          <a:prstGeom prst="rect">
                            <a:avLst/>
                          </a:prstGeom>
                          <a:solidFill>
                            <a:srgbClr val="DBE5F1"/>
                          </a:solidFill>
                          <a:ln w="9525">
                            <a:solidFill>
                              <a:srgbClr val="000000"/>
                            </a:solidFill>
                            <a:miter lim="800000"/>
                            <a:headEnd/>
                            <a:tailEnd/>
                          </a:ln>
                        </wps:spPr>
                        <wps:txbx>
                          <w:txbxContent>
                            <w:p w14:paraId="282EBA38" w14:textId="77777777" w:rsidR="00891C16" w:rsidRDefault="00891C16" w:rsidP="00ED072D">
                              <w:pPr>
                                <w:jc w:val="center"/>
                                <w:rPr>
                                  <w:b/>
                                  <w:sz w:val="16"/>
                                  <w:szCs w:val="16"/>
                                </w:rPr>
                              </w:pPr>
                              <w:r>
                                <w:rPr>
                                  <w:b/>
                                  <w:sz w:val="16"/>
                                  <w:szCs w:val="16"/>
                                </w:rPr>
                                <w:t>Reset</w:t>
                              </w:r>
                            </w:p>
                            <w:p w14:paraId="23AAC6BE" w14:textId="77777777" w:rsidR="00891C16" w:rsidRPr="005E3C66" w:rsidRDefault="00891C16" w:rsidP="00ED072D">
                              <w:pPr>
                                <w:jc w:val="center"/>
                                <w:rPr>
                                  <w:b/>
                                  <w:sz w:val="16"/>
                                  <w:szCs w:val="16"/>
                                </w:rPr>
                              </w:pPr>
                              <w:r>
                                <w:rPr>
                                  <w:b/>
                                  <w:sz w:val="16"/>
                                  <w:szCs w:val="16"/>
                                </w:rPr>
                                <w:t>Synchroniser</w:t>
                              </w:r>
                            </w:p>
                            <w:p w14:paraId="69973D0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488" name="AutoShape 315"/>
                        <wps:cNvSpPr>
                          <a:spLocks noChangeArrowheads="1"/>
                        </wps:cNvSpPr>
                        <wps:spPr bwMode="auto">
                          <a:xfrm rot="5400000">
                            <a:off x="5466080" y="221036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489" name="Text Box 316"/>
                        <wps:cNvSpPr txBox="1">
                          <a:spLocks noChangeArrowheads="1"/>
                        </wps:cNvSpPr>
                        <wps:spPr bwMode="auto">
                          <a:xfrm>
                            <a:off x="5598160" y="1761423"/>
                            <a:ext cx="7245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58AF9" w14:textId="77777777" w:rsidR="00891C16" w:rsidRDefault="00891C16" w:rsidP="00ED072D"/>
                          </w:txbxContent>
                        </wps:txbx>
                        <wps:bodyPr rot="0" vert="horz" wrap="square" lIns="91440" tIns="45720" rIns="91440" bIns="45720" anchor="t" anchorCtr="0" upright="1">
                          <a:noAutofit/>
                        </wps:bodyPr>
                      </wps:wsp>
                      <wps:wsp>
                        <wps:cNvPr id="53490" name="Text Box 317"/>
                        <wps:cNvSpPr txBox="1">
                          <a:spLocks noChangeArrowheads="1"/>
                        </wps:cNvSpPr>
                        <wps:spPr bwMode="auto">
                          <a:xfrm>
                            <a:off x="5442585" y="2113848"/>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E464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91" name="AutoShape 318"/>
                        <wps:cNvCnPr>
                          <a:cxnSpLocks noChangeShapeType="1"/>
                        </wps:cNvCnPr>
                        <wps:spPr bwMode="auto">
                          <a:xfrm>
                            <a:off x="5277485" y="206177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92" name="AutoShape 319"/>
                        <wps:cNvCnPr>
                          <a:cxnSpLocks noChangeShapeType="1"/>
                        </wps:cNvCnPr>
                        <wps:spPr bwMode="auto">
                          <a:xfrm>
                            <a:off x="6329045" y="2066223"/>
                            <a:ext cx="72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3" name="AutoShape 320"/>
                        <wps:cNvCnPr>
                          <a:cxnSpLocks noChangeShapeType="1"/>
                        </wps:cNvCnPr>
                        <wps:spPr bwMode="auto">
                          <a:xfrm>
                            <a:off x="6417310" y="2066857"/>
                            <a:ext cx="635" cy="68389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4" name="AutoShape 321"/>
                        <wps:cNvCnPr>
                          <a:cxnSpLocks noChangeShapeType="1"/>
                        </wps:cNvCnPr>
                        <wps:spPr bwMode="auto">
                          <a:xfrm>
                            <a:off x="4942205" y="2734243"/>
                            <a:ext cx="1476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5" name="AutoShape 322"/>
                        <wps:cNvCnPr>
                          <a:cxnSpLocks noChangeShapeType="1"/>
                        </wps:cNvCnPr>
                        <wps:spPr bwMode="auto">
                          <a:xfrm>
                            <a:off x="4941570" y="2732973"/>
                            <a:ext cx="635" cy="64800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6" name="AutoShape 323"/>
                        <wps:cNvCnPr>
                          <a:cxnSpLocks noChangeShapeType="1"/>
                        </wps:cNvCnPr>
                        <wps:spPr bwMode="auto">
                          <a:xfrm>
                            <a:off x="3274060" y="3389473"/>
                            <a:ext cx="165608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7" name="AutoShape 324"/>
                        <wps:cNvSpPr>
                          <a:spLocks noChangeArrowheads="1"/>
                        </wps:cNvSpPr>
                        <wps:spPr bwMode="auto">
                          <a:xfrm rot="5400000">
                            <a:off x="3091180" y="3473071"/>
                            <a:ext cx="219075" cy="283210"/>
                          </a:xfrm>
                          <a:prstGeom prst="flowChartDelay">
                            <a:avLst/>
                          </a:prstGeom>
                          <a:solidFill>
                            <a:srgbClr val="D6E3BC"/>
                          </a:solidFill>
                          <a:ln w="9525">
                            <a:solidFill>
                              <a:srgbClr val="000000"/>
                            </a:solidFill>
                            <a:miter lim="800000"/>
                            <a:headEnd/>
                            <a:tailEnd/>
                          </a:ln>
                        </wps:spPr>
                        <wps:bodyPr rot="0" vert="horz" wrap="square" lIns="91440" tIns="45720" rIns="91440" bIns="45720" anchor="t" anchorCtr="0" upright="1">
                          <a:noAutofit/>
                        </wps:bodyPr>
                      </wps:wsp>
                      <wps:wsp>
                        <wps:cNvPr id="53498" name="AutoShape 325"/>
                        <wps:cNvCnPr>
                          <a:cxnSpLocks noChangeShapeType="1"/>
                        </wps:cNvCnPr>
                        <wps:spPr bwMode="auto">
                          <a:xfrm rot="5400000">
                            <a:off x="3205991" y="3452245"/>
                            <a:ext cx="10795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499" name="AutoShape 326"/>
                        <wps:cNvCnPr>
                          <a:cxnSpLocks noChangeShapeType="1"/>
                        </wps:cNvCnPr>
                        <wps:spPr bwMode="auto">
                          <a:xfrm rot="5400000">
                            <a:off x="1887767" y="5085020"/>
                            <a:ext cx="2664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0" name="AutoShape 244"/>
                        <wps:cNvCnPr>
                          <a:cxnSpLocks noChangeShapeType="1"/>
                          <a:endCxn id="53396" idx="1"/>
                        </wps:cNvCnPr>
                        <wps:spPr bwMode="auto">
                          <a:xfrm flipV="1">
                            <a:off x="3009900" y="1022170"/>
                            <a:ext cx="443865" cy="0"/>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71" name="Text Box 223"/>
                        <wps:cNvSpPr txBox="1">
                          <a:spLocks noChangeArrowheads="1"/>
                        </wps:cNvSpPr>
                        <wps:spPr bwMode="auto">
                          <a:xfrm>
                            <a:off x="3417563" y="1347523"/>
                            <a:ext cx="847090" cy="766132"/>
                          </a:xfrm>
                          <a:prstGeom prst="rect">
                            <a:avLst/>
                          </a:prstGeom>
                          <a:solidFill>
                            <a:srgbClr val="DBE5F1"/>
                          </a:solidFill>
                          <a:ln w="9525">
                            <a:solidFill>
                              <a:srgbClr val="000000"/>
                            </a:solidFill>
                            <a:miter lim="800000"/>
                            <a:headEnd/>
                            <a:tailEnd/>
                          </a:ln>
                        </wps:spPr>
                        <wps:txbx>
                          <w:txbxContent>
                            <w:p w14:paraId="29FAA5F4" w14:textId="77777777" w:rsidR="00891C16" w:rsidRDefault="00891C16" w:rsidP="001E6039">
                              <w:pPr>
                                <w:pStyle w:val="NormalWeb"/>
                                <w:spacing w:before="0" w:beforeAutospacing="0" w:after="0" w:afterAutospacing="0"/>
                                <w:jc w:val="center"/>
                              </w:pPr>
                              <w:r>
                                <w:rPr>
                                  <w:rFonts w:ascii="Arial" w:hAnsi="Arial"/>
                                  <w:b/>
                                  <w:bCs/>
                                  <w:sz w:val="16"/>
                                  <w:szCs w:val="16"/>
                                </w:rPr>
                                <w:t>MSIX</w:t>
                              </w:r>
                            </w:p>
                            <w:p w14:paraId="0FBD3F9C" w14:textId="77777777" w:rsidR="00891C16" w:rsidRDefault="00891C16" w:rsidP="001E6039">
                              <w:pPr>
                                <w:pStyle w:val="NormalWeb"/>
                                <w:spacing w:before="0" w:beforeAutospacing="0" w:after="0" w:afterAutospacing="0"/>
                                <w:jc w:val="center"/>
                              </w:pPr>
                              <w:r>
                                <w:rPr>
                                  <w:rFonts w:ascii="Arial" w:hAnsi="Arial"/>
                                  <w:b/>
                                  <w:bCs/>
                                  <w:sz w:val="16"/>
                                  <w:szCs w:val="16"/>
                                </w:rPr>
                                <w:t> </w:t>
                              </w:r>
                            </w:p>
                          </w:txbxContent>
                        </wps:txbx>
                        <wps:bodyPr rot="0" vert="horz" wrap="square" lIns="91440" tIns="45720" rIns="91440" bIns="45720" anchor="t" anchorCtr="0" upright="1">
                          <a:noAutofit/>
                        </wps:bodyPr>
                      </wps:wsp>
                      <wps:wsp>
                        <wps:cNvPr id="972" name="Text Box 255"/>
                        <wps:cNvSpPr txBox="1">
                          <a:spLocks noChangeArrowheads="1"/>
                        </wps:cNvSpPr>
                        <wps:spPr bwMode="auto">
                          <a:xfrm>
                            <a:off x="3342310" y="1428614"/>
                            <a:ext cx="5207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E501F" w14:textId="77777777" w:rsidR="00891C16" w:rsidRDefault="00891C16" w:rsidP="001E6039">
                              <w:pPr>
                                <w:pStyle w:val="NormalWeb"/>
                                <w:spacing w:before="0" w:beforeAutospacing="0" w:after="0" w:afterAutospacing="0"/>
                              </w:pPr>
                              <w:r>
                                <w:rPr>
                                  <w:rFonts w:ascii="Arial" w:hAnsi="Arial"/>
                                  <w:sz w:val="10"/>
                                  <w:szCs w:val="10"/>
                                </w:rPr>
                                <w:t>CLK_PCIE</w:t>
                              </w:r>
                            </w:p>
                          </w:txbxContent>
                        </wps:txbx>
                        <wps:bodyPr rot="0" vert="horz" wrap="square" lIns="91440" tIns="45720" rIns="91440" bIns="45720" anchor="t" anchorCtr="0" upright="1">
                          <a:noAutofit/>
                        </wps:bodyPr>
                      </wps:wsp>
                      <wps:wsp>
                        <wps:cNvPr id="973" name="AutoShape 231"/>
                        <wps:cNvSpPr>
                          <a:spLocks noChangeArrowheads="1"/>
                        </wps:cNvSpPr>
                        <wps:spPr bwMode="auto">
                          <a:xfrm rot="5400000">
                            <a:off x="3445813" y="1494913"/>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974" name="AutoShape 212"/>
                        <wps:cNvSpPr>
                          <a:spLocks noChangeArrowheads="1"/>
                        </wps:cNvSpPr>
                        <wps:spPr bwMode="auto">
                          <a:xfrm rot="16200000" flipH="1">
                            <a:off x="4114482" y="1475773"/>
                            <a:ext cx="123825" cy="161290"/>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975" name="Text Box 259"/>
                        <wps:cNvSpPr txBox="1">
                          <a:spLocks noChangeArrowheads="1"/>
                        </wps:cNvSpPr>
                        <wps:spPr bwMode="auto">
                          <a:xfrm>
                            <a:off x="3792220" y="1410182"/>
                            <a:ext cx="5207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185DA" w14:textId="77777777" w:rsidR="00891C16" w:rsidRDefault="00891C16" w:rsidP="001E6039">
                              <w:pPr>
                                <w:pStyle w:val="NormalWeb"/>
                                <w:spacing w:before="0" w:beforeAutospacing="0" w:after="0" w:afterAutospacing="0"/>
                              </w:pPr>
                              <w:r>
                                <w:rPr>
                                  <w:rFonts w:ascii="Arial" w:hAnsi="Arial"/>
                                  <w:sz w:val="10"/>
                                  <w:szCs w:val="10"/>
                                </w:rPr>
                                <w:t>CLK_MC</w:t>
                              </w:r>
                            </w:p>
                          </w:txbxContent>
                        </wps:txbx>
                        <wps:bodyPr rot="0" vert="horz" wrap="square" lIns="91440" tIns="45720" rIns="91440" bIns="45720" anchor="t" anchorCtr="0" upright="1">
                          <a:noAutofit/>
                        </wps:bodyPr>
                      </wps:wsp>
                      <wps:wsp>
                        <wps:cNvPr id="976" name="Text Box 171"/>
                        <wps:cNvSpPr txBox="1">
                          <a:spLocks noChangeArrowheads="1"/>
                        </wps:cNvSpPr>
                        <wps:spPr bwMode="auto">
                          <a:xfrm>
                            <a:off x="3755722" y="1534630"/>
                            <a:ext cx="491490"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78DAC" w14:textId="77777777" w:rsidR="00891C16" w:rsidRDefault="00891C16" w:rsidP="001E6039">
                              <w:pPr>
                                <w:pStyle w:val="NormalWeb"/>
                                <w:spacing w:before="0" w:beforeAutospacing="0" w:after="0" w:afterAutospacing="0"/>
                              </w:pPr>
                              <w:r>
                                <w:rPr>
                                  <w:rFonts w:ascii="Arial" w:hAnsi="Arial"/>
                                  <w:sz w:val="10"/>
                                  <w:szCs w:val="10"/>
                                </w:rPr>
                                <w:t>CLK_SYS</w:t>
                              </w:r>
                            </w:p>
                            <w:p w14:paraId="5FB2C5FE" w14:textId="77777777" w:rsidR="00891C16" w:rsidRDefault="00891C16" w:rsidP="001E603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77" name="AutoShape 170"/>
                        <wps:cNvSpPr>
                          <a:spLocks noChangeArrowheads="1"/>
                        </wps:cNvSpPr>
                        <wps:spPr bwMode="auto">
                          <a:xfrm rot="16200000" flipH="1">
                            <a:off x="4122103" y="1609214"/>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978" name="Text Box 215"/>
                        <wps:cNvSpPr txBox="1">
                          <a:spLocks noChangeArrowheads="1"/>
                        </wps:cNvSpPr>
                        <wps:spPr bwMode="auto">
                          <a:xfrm>
                            <a:off x="1294218" y="114969"/>
                            <a:ext cx="786765" cy="698847"/>
                          </a:xfrm>
                          <a:prstGeom prst="rect">
                            <a:avLst/>
                          </a:prstGeom>
                          <a:solidFill>
                            <a:srgbClr val="DBE5F1"/>
                          </a:solidFill>
                          <a:ln w="9525">
                            <a:solidFill>
                              <a:srgbClr val="000000"/>
                            </a:solidFill>
                            <a:miter lim="800000"/>
                            <a:headEnd/>
                            <a:tailEnd/>
                          </a:ln>
                        </wps:spPr>
                        <wps:txbx>
                          <w:txbxContent>
                            <w:p w14:paraId="24A9BE41"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RESET_</w:t>
                              </w:r>
                            </w:p>
                            <w:p w14:paraId="1EF47DE9" w14:textId="77777777" w:rsidR="00891C16" w:rsidRDefault="00891C16" w:rsidP="001E6039">
                              <w:pPr>
                                <w:pStyle w:val="NormalWeb"/>
                                <w:spacing w:before="0" w:beforeAutospacing="0" w:after="0" w:afterAutospacing="0"/>
                                <w:jc w:val="center"/>
                              </w:pPr>
                              <w:r>
                                <w:rPr>
                                  <w:rFonts w:ascii="Arial" w:hAnsi="Arial"/>
                                  <w:b/>
                                  <w:bCs/>
                                  <w:sz w:val="16"/>
                                  <w:szCs w:val="16"/>
                                </w:rPr>
                                <w:t>RELEASE</w:t>
                              </w:r>
                            </w:p>
                            <w:p w14:paraId="248F1343" w14:textId="77777777" w:rsidR="00891C16" w:rsidRDefault="00891C16" w:rsidP="001E6039">
                              <w:pPr>
                                <w:pStyle w:val="NormalWeb"/>
                                <w:spacing w:before="0" w:beforeAutospacing="0" w:after="0" w:afterAutospacing="0"/>
                                <w:jc w:val="center"/>
                              </w:pPr>
                              <w:r>
                                <w:rPr>
                                  <w:rFonts w:ascii="Arial" w:hAnsi="Arial"/>
                                  <w:b/>
                                  <w:bCs/>
                                  <w:sz w:val="16"/>
                                  <w:szCs w:val="16"/>
                                </w:rPr>
                                <w:t>(INTEL IP)</w:t>
                              </w:r>
                            </w:p>
                            <w:p w14:paraId="1FE2ACFC"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 </w:t>
                              </w:r>
                            </w:p>
                            <w:p w14:paraId="56130980" w14:textId="77777777" w:rsidR="00891C16" w:rsidRPr="001E6039" w:rsidRDefault="00891C16" w:rsidP="001E6039">
                              <w:pPr>
                                <w:pStyle w:val="NormalWeb"/>
                                <w:spacing w:before="0" w:beforeAutospacing="0" w:after="0" w:afterAutospacing="0"/>
                                <w:jc w:val="center"/>
                              </w:pPr>
                              <w:proofErr w:type="spellStart"/>
                              <w:r w:rsidRPr="001E6039">
                                <w:rPr>
                                  <w:rFonts w:ascii="Arial" w:hAnsi="Arial"/>
                                  <w:bCs/>
                                  <w:sz w:val="16"/>
                                  <w:szCs w:val="16"/>
                                </w:rPr>
                                <w:t>ninit_</w:t>
                              </w:r>
                              <w:proofErr w:type="gramStart"/>
                              <w:r w:rsidRPr="001E6039">
                                <w:rPr>
                                  <w:rFonts w:ascii="Arial" w:hAnsi="Arial"/>
                                  <w:bCs/>
                                  <w:sz w:val="16"/>
                                  <w:szCs w:val="16"/>
                                </w:rPr>
                                <w:t>done</w:t>
                              </w:r>
                              <w:proofErr w:type="spellEnd"/>
                              <w:proofErr w:type="gramEnd"/>
                            </w:p>
                          </w:txbxContent>
                        </wps:txbx>
                        <wps:bodyPr rot="0" vert="horz" wrap="square" lIns="91440" tIns="45720" rIns="91440" bIns="45720" anchor="t" anchorCtr="0" upright="1">
                          <a:noAutofit/>
                        </wps:bodyPr>
                      </wps:wsp>
                      <wps:wsp>
                        <wps:cNvPr id="1" name="Straight Arrow Connector 1"/>
                        <wps:cNvCnPr/>
                        <wps:spPr>
                          <a:xfrm>
                            <a:off x="1705610" y="823041"/>
                            <a:ext cx="0" cy="142639"/>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3381765" y="304107"/>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 name="Oval 984"/>
                        <wps:cNvSpPr/>
                        <wps:spPr>
                          <a:xfrm>
                            <a:off x="2463172" y="3638489"/>
                            <a:ext cx="71755" cy="717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6" name="Text Box 245"/>
                        <wps:cNvSpPr txBox="1">
                          <a:spLocks noChangeArrowheads="1"/>
                        </wps:cNvSpPr>
                        <wps:spPr bwMode="auto">
                          <a:xfrm>
                            <a:off x="3440261" y="2971800"/>
                            <a:ext cx="1103040" cy="220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EE1C9" w14:textId="769B5066" w:rsidR="00891C16" w:rsidRDefault="00891C16" w:rsidP="00B140B6">
                              <w:pPr>
                                <w:pStyle w:val="NormalWeb"/>
                                <w:spacing w:before="0" w:beforeAutospacing="0" w:after="0" w:afterAutospacing="0"/>
                                <w:jc w:val="right"/>
                              </w:pPr>
                              <w:r>
                                <w:rPr>
                                  <w:rFonts w:ascii="Arial" w:hAnsi="Arial"/>
                                  <w:sz w:val="16"/>
                                  <w:szCs w:val="16"/>
                                </w:rPr>
                                <w:t>DDR_RST_N_</w:t>
                              </w:r>
                              <w:r w:rsidR="00292163">
                                <w:rPr>
                                  <w:rFonts w:ascii="Arial" w:hAnsi="Arial"/>
                                  <w:sz w:val="16"/>
                                  <w:szCs w:val="16"/>
                                </w:rPr>
                                <w:t>23</w:t>
                              </w:r>
                            </w:p>
                            <w:p w14:paraId="45C8A78C" w14:textId="77777777" w:rsidR="00891C16" w:rsidRDefault="00891C16" w:rsidP="00B140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87" name="AutoShape 293"/>
                        <wps:cNvCnPr>
                          <a:cxnSpLocks noChangeShapeType="1"/>
                        </wps:cNvCnPr>
                        <wps:spPr bwMode="auto">
                          <a:xfrm>
                            <a:off x="5262245" y="2398754"/>
                            <a:ext cx="229575"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88" name="AutoShape 294"/>
                        <wps:cNvCnPr>
                          <a:cxnSpLocks noChangeShapeType="1"/>
                        </wps:cNvCnPr>
                        <wps:spPr bwMode="auto">
                          <a:xfrm>
                            <a:off x="5481955" y="2408707"/>
                            <a:ext cx="635" cy="25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89" name="AutoShape 295"/>
                        <wps:cNvCnPr>
                          <a:cxnSpLocks noChangeShapeType="1"/>
                        </wps:cNvCnPr>
                        <wps:spPr bwMode="auto">
                          <a:xfrm>
                            <a:off x="4798695" y="2674089"/>
                            <a:ext cx="683895"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0" name="AutoShape 296"/>
                        <wps:cNvCnPr>
                          <a:cxnSpLocks noChangeShapeType="1"/>
                        </wps:cNvCnPr>
                        <wps:spPr bwMode="auto">
                          <a:xfrm>
                            <a:off x="4798695" y="2683970"/>
                            <a:ext cx="635" cy="61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1" name="AutoShape 297"/>
                        <wps:cNvCnPr>
                          <a:cxnSpLocks noChangeShapeType="1"/>
                        </wps:cNvCnPr>
                        <wps:spPr bwMode="auto">
                          <a:xfrm rot="16200000">
                            <a:off x="3827551" y="2342012"/>
                            <a:ext cx="635" cy="19431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2" name="Text Box 245"/>
                        <wps:cNvSpPr txBox="1">
                          <a:spLocks noChangeArrowheads="1"/>
                        </wps:cNvSpPr>
                        <wps:spPr bwMode="auto">
                          <a:xfrm>
                            <a:off x="3324225" y="3166293"/>
                            <a:ext cx="101727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C17F" w14:textId="58BBC1F5" w:rsidR="00891C16" w:rsidRDefault="00891C16" w:rsidP="00B140B6">
                              <w:pPr>
                                <w:pStyle w:val="NormalWeb"/>
                                <w:spacing w:before="0" w:beforeAutospacing="0" w:after="0" w:afterAutospacing="0"/>
                                <w:jc w:val="right"/>
                              </w:pPr>
                              <w:r>
                                <w:rPr>
                                  <w:rFonts w:ascii="Arial" w:hAnsi="Arial"/>
                                  <w:sz w:val="16"/>
                                  <w:szCs w:val="16"/>
                                </w:rPr>
                                <w:t>DDR_RST_N_</w:t>
                              </w:r>
                              <w:r w:rsidR="009058F6">
                                <w:rPr>
                                  <w:rFonts w:ascii="Arial" w:hAnsi="Arial"/>
                                  <w:sz w:val="16"/>
                                  <w:szCs w:val="16"/>
                                </w:rPr>
                                <w:t>0</w:t>
                              </w:r>
                            </w:p>
                            <w:p w14:paraId="3F90D22B" w14:textId="77777777" w:rsidR="00891C16" w:rsidRDefault="00891C16" w:rsidP="00B140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95" name="AutoShape 244"/>
                        <wps:cNvCnPr>
                          <a:cxnSpLocks noChangeShapeType="1"/>
                        </wps:cNvCnPr>
                        <wps:spPr bwMode="auto">
                          <a:xfrm flipV="1">
                            <a:off x="2892226" y="1870001"/>
                            <a:ext cx="576000" cy="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96" name="AutoShape 207"/>
                        <wps:cNvCnPr>
                          <a:cxnSpLocks noChangeShapeType="1"/>
                        </wps:cNvCnPr>
                        <wps:spPr bwMode="auto">
                          <a:xfrm flipH="1">
                            <a:off x="4247212" y="1797601"/>
                            <a:ext cx="323850"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98" name="AutoShape 282"/>
                        <wps:cNvCnPr>
                          <a:cxnSpLocks noChangeShapeType="1"/>
                        </wps:cNvCnPr>
                        <wps:spPr bwMode="auto">
                          <a:xfrm>
                            <a:off x="6320155" y="1765227"/>
                            <a:ext cx="144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999" name="AutoShape 283"/>
                        <wps:cNvCnPr>
                          <a:cxnSpLocks noChangeShapeType="1"/>
                        </wps:cNvCnPr>
                        <wps:spPr bwMode="auto">
                          <a:xfrm>
                            <a:off x="6464155" y="1779827"/>
                            <a:ext cx="635" cy="1008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0" name="AutoShape 284"/>
                        <wps:cNvCnPr>
                          <a:cxnSpLocks noChangeShapeType="1"/>
                        </wps:cNvCnPr>
                        <wps:spPr bwMode="auto">
                          <a:xfrm>
                            <a:off x="4436600" y="2787588"/>
                            <a:ext cx="2016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1" name="AutoShape 281"/>
                        <wps:cNvCnPr>
                          <a:cxnSpLocks noChangeShapeType="1"/>
                        </wps:cNvCnPr>
                        <wps:spPr bwMode="auto">
                          <a:xfrm>
                            <a:off x="4428771" y="2039279"/>
                            <a:ext cx="635" cy="756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2" name="Text Box 257"/>
                        <wps:cNvSpPr txBox="1">
                          <a:spLocks noChangeArrowheads="1"/>
                        </wps:cNvSpPr>
                        <wps:spPr bwMode="auto">
                          <a:xfrm>
                            <a:off x="3514090" y="1703757"/>
                            <a:ext cx="81597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60D8C" w14:textId="77777777" w:rsidR="00891C16" w:rsidRDefault="00891C16" w:rsidP="00077BF8">
                              <w:pPr>
                                <w:pStyle w:val="NormalWeb"/>
                                <w:spacing w:before="0" w:beforeAutospacing="0" w:after="0" w:afterAutospacing="0"/>
                              </w:pPr>
                              <w:r>
                                <w:rPr>
                                  <w:rFonts w:ascii="Arial" w:hAnsi="Arial"/>
                                  <w:sz w:val="16"/>
                                  <w:szCs w:val="16"/>
                                </w:rPr>
                                <w:t>RST_MC_N</w:t>
                              </w:r>
                            </w:p>
                            <w:p w14:paraId="0A72A587"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003" name="AutoShape 172"/>
                        <wps:cNvCnPr>
                          <a:cxnSpLocks noChangeShapeType="1"/>
                        </wps:cNvCnPr>
                        <wps:spPr bwMode="auto">
                          <a:xfrm flipH="1">
                            <a:off x="4265930" y="2038118"/>
                            <a:ext cx="18000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1004" name="Text Box 220"/>
                        <wps:cNvSpPr txBox="1">
                          <a:spLocks noChangeArrowheads="1"/>
                        </wps:cNvSpPr>
                        <wps:spPr bwMode="auto">
                          <a:xfrm>
                            <a:off x="3569335" y="1921919"/>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7EA6" w14:textId="77777777" w:rsidR="00891C16" w:rsidRDefault="00891C16" w:rsidP="00077BF8">
                              <w:pPr>
                                <w:pStyle w:val="NormalWeb"/>
                                <w:spacing w:before="0" w:beforeAutospacing="0" w:after="0" w:afterAutospacing="0"/>
                              </w:pPr>
                              <w:r>
                                <w:rPr>
                                  <w:rFonts w:ascii="Arial" w:hAnsi="Arial"/>
                                  <w:sz w:val="16"/>
                                  <w:szCs w:val="16"/>
                                </w:rPr>
                                <w:t>RST_SYS_N</w:t>
                              </w:r>
                            </w:p>
                            <w:p w14:paraId="507278A6"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005" name="Text Box 210"/>
                        <wps:cNvSpPr txBox="1">
                          <a:spLocks noChangeArrowheads="1"/>
                        </wps:cNvSpPr>
                        <wps:spPr bwMode="auto">
                          <a:xfrm>
                            <a:off x="3375653" y="1808899"/>
                            <a:ext cx="86169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01DDC" w14:textId="77777777" w:rsidR="00891C16" w:rsidRDefault="00891C16" w:rsidP="00077BF8">
                              <w:pPr>
                                <w:pStyle w:val="NormalWeb"/>
                                <w:spacing w:before="0" w:beforeAutospacing="0" w:after="0" w:afterAutospacing="0"/>
                              </w:pPr>
                              <w:r>
                                <w:rPr>
                                  <w:rFonts w:ascii="Arial" w:hAnsi="Arial"/>
                                  <w:sz w:val="16"/>
                                  <w:szCs w:val="16"/>
                                </w:rPr>
                                <w:t>RST_PCIE_N</w:t>
                              </w:r>
                            </w:p>
                            <w:p w14:paraId="6D36500B"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65" name="AutoShape 163"/>
                        <wps:cNvSpPr>
                          <a:spLocks noChangeArrowheads="1"/>
                        </wps:cNvSpPr>
                        <wps:spPr bwMode="auto">
                          <a:xfrm rot="5400000">
                            <a:off x="1256300" y="4375102"/>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66" name="Text Box 271"/>
                        <wps:cNvSpPr txBox="1">
                          <a:spLocks noChangeArrowheads="1"/>
                        </wps:cNvSpPr>
                        <wps:spPr bwMode="auto">
                          <a:xfrm>
                            <a:off x="1173479" y="4224823"/>
                            <a:ext cx="69469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BA0B1" w14:textId="77777777" w:rsidR="00891C16" w:rsidRDefault="00891C16" w:rsidP="007B2E1C">
                              <w:pPr>
                                <w:pStyle w:val="NormalWeb"/>
                                <w:spacing w:before="0" w:beforeAutospacing="0" w:after="0" w:afterAutospacing="0"/>
                              </w:pPr>
                              <w:r>
                                <w:rPr>
                                  <w:rFonts w:ascii="Arial" w:hAnsi="Arial"/>
                                  <w:sz w:val="10"/>
                                  <w:szCs w:val="10"/>
                                </w:rPr>
                                <w:t>PLL_REF_CLK_0</w:t>
                              </w:r>
                            </w:p>
                            <w:p w14:paraId="0A406C4A" w14:textId="77777777" w:rsidR="00891C16" w:rsidRDefault="00891C16" w:rsidP="007B2E1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67" name="Oval 767"/>
                        <wps:cNvSpPr/>
                        <wps:spPr>
                          <a:xfrm>
                            <a:off x="2463172" y="3539263"/>
                            <a:ext cx="71755" cy="71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AutoShape 299"/>
                        <wps:cNvCnPr>
                          <a:cxnSpLocks noChangeShapeType="1"/>
                        </wps:cNvCnPr>
                        <wps:spPr bwMode="auto">
                          <a:xfrm flipH="1">
                            <a:off x="2534927" y="3570661"/>
                            <a:ext cx="321410" cy="1269"/>
                          </a:xfrm>
                          <a:prstGeom prst="straightConnector1">
                            <a:avLst/>
                          </a:prstGeom>
                          <a:noFill/>
                          <a:ln w="9525">
                            <a:solidFill>
                              <a:srgbClr val="974706"/>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69" name="AutoShape 186"/>
                        <wps:cNvSpPr>
                          <a:spLocks noChangeArrowheads="1"/>
                        </wps:cNvSpPr>
                        <wps:spPr bwMode="auto">
                          <a:xfrm rot="5400000">
                            <a:off x="2481897" y="4310047"/>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70" name="AutoShape 194"/>
                        <wps:cNvSpPr>
                          <a:spLocks noChangeArrowheads="1"/>
                        </wps:cNvSpPr>
                        <wps:spPr bwMode="auto">
                          <a:xfrm rot="5400000">
                            <a:off x="2489510" y="4466378"/>
                            <a:ext cx="123825" cy="161290"/>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71" name="Text Box 193"/>
                        <wps:cNvSpPr txBox="1">
                          <a:spLocks noChangeArrowheads="1"/>
                        </wps:cNvSpPr>
                        <wps:spPr bwMode="auto">
                          <a:xfrm>
                            <a:off x="2558599" y="4318437"/>
                            <a:ext cx="5829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C201E" w14:textId="77777777" w:rsidR="00891C16" w:rsidRDefault="00891C16" w:rsidP="00F02822">
                              <w:pPr>
                                <w:pStyle w:val="NormalWeb"/>
                                <w:spacing w:before="0" w:beforeAutospacing="0" w:after="0" w:afterAutospacing="0"/>
                              </w:pPr>
                              <w:r>
                                <w:rPr>
                                  <w:rFonts w:ascii="Arial" w:hAnsi="Arial"/>
                                  <w:sz w:val="10"/>
                                  <w:szCs w:val="10"/>
                                </w:rPr>
                                <w:t>CLK_DDR1</w:t>
                              </w:r>
                            </w:p>
                            <w:p w14:paraId="5138D692" w14:textId="77777777" w:rsidR="00891C16" w:rsidRDefault="00891C16" w:rsidP="00F0282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72" name="Text Box 270"/>
                        <wps:cNvSpPr txBox="1">
                          <a:spLocks noChangeArrowheads="1"/>
                        </wps:cNvSpPr>
                        <wps:spPr bwMode="auto">
                          <a:xfrm>
                            <a:off x="2463165" y="4571123"/>
                            <a:ext cx="7092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9C421" w14:textId="77777777" w:rsidR="00891C16" w:rsidRDefault="00891C16" w:rsidP="00F02822">
                              <w:pPr>
                                <w:pStyle w:val="NormalWeb"/>
                                <w:spacing w:before="0" w:beforeAutospacing="0" w:after="0" w:afterAutospacing="0"/>
                              </w:pPr>
                              <w:r>
                                <w:rPr>
                                  <w:rFonts w:ascii="Arial" w:hAnsi="Arial"/>
                                  <w:sz w:val="10"/>
                                  <w:szCs w:val="10"/>
                                </w:rPr>
                                <w:t>MEM1_CK /</w:t>
                              </w:r>
                            </w:p>
                            <w:p w14:paraId="6E75E2D4" w14:textId="77777777" w:rsidR="00891C16" w:rsidRDefault="00891C16" w:rsidP="00F02822">
                              <w:pPr>
                                <w:pStyle w:val="NormalWeb"/>
                                <w:spacing w:before="0" w:beforeAutospacing="0" w:after="0" w:afterAutospacing="0"/>
                              </w:pPr>
                              <w:r>
                                <w:rPr>
                                  <w:rFonts w:ascii="Arial" w:hAnsi="Arial"/>
                                  <w:sz w:val="10"/>
                                  <w:szCs w:val="10"/>
                                </w:rPr>
                                <w:t>MEM1_CK_N</w:t>
                              </w:r>
                            </w:p>
                            <w:p w14:paraId="3B8BCBBD" w14:textId="77777777" w:rsidR="00891C16" w:rsidRDefault="00891C16" w:rsidP="00F0282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3" name="Text Box 155"/>
                        <wps:cNvSpPr txBox="1">
                          <a:spLocks noChangeArrowheads="1"/>
                        </wps:cNvSpPr>
                        <wps:spPr bwMode="auto">
                          <a:xfrm>
                            <a:off x="3472657" y="5211760"/>
                            <a:ext cx="772160" cy="838200"/>
                          </a:xfrm>
                          <a:prstGeom prst="rect">
                            <a:avLst/>
                          </a:prstGeom>
                          <a:solidFill>
                            <a:srgbClr val="DBE5F1"/>
                          </a:solidFill>
                          <a:ln w="9525">
                            <a:solidFill>
                              <a:srgbClr val="000000"/>
                            </a:solidFill>
                            <a:miter lim="800000"/>
                            <a:headEnd/>
                            <a:tailEnd/>
                          </a:ln>
                        </wps:spPr>
                        <wps:txbx>
                          <w:txbxContent>
                            <w:p w14:paraId="1E15DBBA" w14:textId="77777777" w:rsidR="00891C16" w:rsidRDefault="00891C16" w:rsidP="00176A0B">
                              <w:pPr>
                                <w:pStyle w:val="NormalWeb"/>
                                <w:spacing w:before="0" w:beforeAutospacing="0" w:after="0" w:afterAutospacing="0"/>
                              </w:pPr>
                              <w:r>
                                <w:rPr>
                                  <w:rFonts w:ascii="Arial" w:hAnsi="Arial"/>
                                  <w:b/>
                                  <w:bCs/>
                                  <w:sz w:val="16"/>
                                  <w:szCs w:val="16"/>
                                </w:rPr>
                                <w:t>DDRIF2 #2</w:t>
                              </w:r>
                            </w:p>
                            <w:p w14:paraId="479B360D"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4" name="Text Box 161"/>
                        <wps:cNvSpPr txBox="1">
                          <a:spLocks noChangeArrowheads="1"/>
                        </wps:cNvSpPr>
                        <wps:spPr bwMode="auto">
                          <a:xfrm>
                            <a:off x="3421222" y="5663245"/>
                            <a:ext cx="55118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9951A" w14:textId="77777777" w:rsidR="00891C16" w:rsidRDefault="00891C16" w:rsidP="00176A0B">
                              <w:pPr>
                                <w:pStyle w:val="NormalWeb"/>
                                <w:spacing w:before="0" w:beforeAutospacing="0" w:after="0" w:afterAutospacing="0"/>
                              </w:pPr>
                              <w:r>
                                <w:rPr>
                                  <w:rFonts w:ascii="Arial" w:hAnsi="Arial"/>
                                  <w:sz w:val="10"/>
                                  <w:szCs w:val="10"/>
                                </w:rPr>
                                <w:t>CLK_PCIE</w:t>
                              </w:r>
                            </w:p>
                            <w:p w14:paraId="7F49EBF8"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5" name="AutoShape 164"/>
                        <wps:cNvSpPr>
                          <a:spLocks noChangeArrowheads="1"/>
                        </wps:cNvSpPr>
                        <wps:spPr bwMode="auto">
                          <a:xfrm rot="5400000">
                            <a:off x="3504724" y="5733413"/>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86" name="AutoShape 170"/>
                        <wps:cNvSpPr>
                          <a:spLocks noChangeArrowheads="1"/>
                        </wps:cNvSpPr>
                        <wps:spPr bwMode="auto">
                          <a:xfrm rot="16200000" flipH="1">
                            <a:off x="4101624" y="5890258"/>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87" name="Text Box 171"/>
                        <wps:cNvSpPr txBox="1">
                          <a:spLocks noChangeArrowheads="1"/>
                        </wps:cNvSpPr>
                        <wps:spPr bwMode="auto">
                          <a:xfrm>
                            <a:off x="3801587" y="5784530"/>
                            <a:ext cx="49085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B1249" w14:textId="77777777" w:rsidR="00891C16" w:rsidRDefault="00891C16" w:rsidP="00176A0B">
                              <w:pPr>
                                <w:pStyle w:val="NormalWeb"/>
                                <w:spacing w:before="0" w:beforeAutospacing="0" w:after="0" w:afterAutospacing="0"/>
                              </w:pPr>
                              <w:r>
                                <w:rPr>
                                  <w:rFonts w:ascii="Arial" w:hAnsi="Arial"/>
                                  <w:sz w:val="10"/>
                                  <w:szCs w:val="10"/>
                                </w:rPr>
                                <w:t>CLK_SYS</w:t>
                              </w:r>
                            </w:p>
                            <w:p w14:paraId="54894466"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8" name="AutoShape 188"/>
                        <wps:cNvSpPr>
                          <a:spLocks noChangeArrowheads="1"/>
                        </wps:cNvSpPr>
                        <wps:spPr bwMode="auto">
                          <a:xfrm rot="5400000">
                            <a:off x="3506629" y="5908038"/>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89" name="Text Box 190"/>
                        <wps:cNvSpPr txBox="1">
                          <a:spLocks noChangeArrowheads="1"/>
                        </wps:cNvSpPr>
                        <wps:spPr bwMode="auto">
                          <a:xfrm>
                            <a:off x="3440272" y="5841045"/>
                            <a:ext cx="4984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D9A66" w14:textId="77777777" w:rsidR="00891C16" w:rsidRDefault="00891C16" w:rsidP="00176A0B">
                              <w:pPr>
                                <w:pStyle w:val="NormalWeb"/>
                                <w:spacing w:before="0" w:beforeAutospacing="0" w:after="0" w:afterAutospacing="0"/>
                              </w:pPr>
                              <w:r>
                                <w:rPr>
                                  <w:rFonts w:ascii="Arial" w:hAnsi="Arial"/>
                                  <w:sz w:val="10"/>
                                  <w:szCs w:val="10"/>
                                </w:rPr>
                                <w:t>CLK_DDR</w:t>
                              </w:r>
                            </w:p>
                            <w:p w14:paraId="6019063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0" name="Text Box 275"/>
                        <wps:cNvSpPr txBox="1">
                          <a:spLocks noChangeArrowheads="1"/>
                        </wps:cNvSpPr>
                        <wps:spPr bwMode="auto">
                          <a:xfrm>
                            <a:off x="3393917" y="5574980"/>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4F31A" w14:textId="77777777" w:rsidR="00891C16" w:rsidRDefault="00891C16" w:rsidP="00176A0B">
                              <w:pPr>
                                <w:pStyle w:val="NormalWeb"/>
                                <w:spacing w:before="0" w:beforeAutospacing="0" w:after="0" w:afterAutospacing="0"/>
                              </w:pPr>
                              <w:r>
                                <w:rPr>
                                  <w:rFonts w:ascii="Arial" w:hAnsi="Arial"/>
                                  <w:sz w:val="16"/>
                                  <w:szCs w:val="16"/>
                                </w:rPr>
                                <w:t>RST_DDR_N</w:t>
                              </w:r>
                            </w:p>
                            <w:p w14:paraId="3D4F245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1" name="Text Box 276"/>
                        <wps:cNvSpPr txBox="1">
                          <a:spLocks noChangeArrowheads="1"/>
                        </wps:cNvSpPr>
                        <wps:spPr bwMode="auto">
                          <a:xfrm>
                            <a:off x="3421857" y="5458140"/>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73F59" w14:textId="77777777" w:rsidR="00891C16" w:rsidRDefault="00891C16" w:rsidP="00176A0B">
                              <w:pPr>
                                <w:pStyle w:val="NormalWeb"/>
                                <w:spacing w:before="0" w:beforeAutospacing="0" w:after="0" w:afterAutospacing="0"/>
                              </w:pPr>
                              <w:r>
                                <w:rPr>
                                  <w:rFonts w:ascii="Arial" w:hAnsi="Arial"/>
                                  <w:sz w:val="16"/>
                                  <w:szCs w:val="16"/>
                                </w:rPr>
                                <w:t>RST_PCIE_N</w:t>
                              </w:r>
                            </w:p>
                            <w:p w14:paraId="0A560457"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2" name="Text Box 280"/>
                        <wps:cNvSpPr txBox="1">
                          <a:spLocks noChangeArrowheads="1"/>
                        </wps:cNvSpPr>
                        <wps:spPr bwMode="auto">
                          <a:xfrm>
                            <a:off x="3506312" y="5355270"/>
                            <a:ext cx="8001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F3011" w14:textId="77777777" w:rsidR="00891C16" w:rsidRDefault="00891C16" w:rsidP="00176A0B">
                              <w:pPr>
                                <w:pStyle w:val="NormalWeb"/>
                                <w:spacing w:before="0" w:beforeAutospacing="0" w:after="0" w:afterAutospacing="0"/>
                              </w:pPr>
                              <w:r>
                                <w:rPr>
                                  <w:rFonts w:ascii="Arial" w:hAnsi="Arial"/>
                                  <w:sz w:val="16"/>
                                  <w:szCs w:val="16"/>
                                </w:rPr>
                                <w:t>RST_SYS_N</w:t>
                              </w:r>
                            </w:p>
                            <w:p w14:paraId="1913F351"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3" name="Text Box 155"/>
                        <wps:cNvSpPr txBox="1">
                          <a:spLocks noChangeArrowheads="1"/>
                        </wps:cNvSpPr>
                        <wps:spPr bwMode="auto">
                          <a:xfrm>
                            <a:off x="3464211" y="6077161"/>
                            <a:ext cx="772160" cy="838200"/>
                          </a:xfrm>
                          <a:prstGeom prst="rect">
                            <a:avLst/>
                          </a:prstGeom>
                          <a:solidFill>
                            <a:srgbClr val="DBE5F1"/>
                          </a:solidFill>
                          <a:ln w="9525">
                            <a:solidFill>
                              <a:srgbClr val="000000"/>
                            </a:solidFill>
                            <a:miter lim="800000"/>
                            <a:headEnd/>
                            <a:tailEnd/>
                          </a:ln>
                        </wps:spPr>
                        <wps:txbx>
                          <w:txbxContent>
                            <w:p w14:paraId="59F04543" w14:textId="77777777" w:rsidR="00891C16" w:rsidRDefault="00891C16" w:rsidP="00176A0B">
                              <w:pPr>
                                <w:pStyle w:val="NormalWeb"/>
                                <w:spacing w:before="0" w:beforeAutospacing="0" w:after="0" w:afterAutospacing="0"/>
                              </w:pPr>
                              <w:r>
                                <w:rPr>
                                  <w:rFonts w:ascii="Arial" w:hAnsi="Arial"/>
                                  <w:b/>
                                  <w:bCs/>
                                  <w:sz w:val="16"/>
                                  <w:szCs w:val="16"/>
                                </w:rPr>
                                <w:t>DDRIF2 #3</w:t>
                              </w:r>
                            </w:p>
                            <w:p w14:paraId="719E08F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4" name="Text Box 161"/>
                        <wps:cNvSpPr txBox="1">
                          <a:spLocks noChangeArrowheads="1"/>
                        </wps:cNvSpPr>
                        <wps:spPr bwMode="auto">
                          <a:xfrm>
                            <a:off x="3412776" y="6528646"/>
                            <a:ext cx="55118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3747" w14:textId="77777777" w:rsidR="00891C16" w:rsidRDefault="00891C16" w:rsidP="00176A0B">
                              <w:pPr>
                                <w:pStyle w:val="NormalWeb"/>
                                <w:spacing w:before="0" w:beforeAutospacing="0" w:after="0" w:afterAutospacing="0"/>
                              </w:pPr>
                              <w:r>
                                <w:rPr>
                                  <w:rFonts w:ascii="Arial" w:hAnsi="Arial"/>
                                  <w:sz w:val="10"/>
                                  <w:szCs w:val="10"/>
                                </w:rPr>
                                <w:t>CLK_PCIE</w:t>
                              </w:r>
                            </w:p>
                            <w:p w14:paraId="19716AC6"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5" name="AutoShape 164"/>
                        <wps:cNvSpPr>
                          <a:spLocks noChangeArrowheads="1"/>
                        </wps:cNvSpPr>
                        <wps:spPr bwMode="auto">
                          <a:xfrm rot="5400000">
                            <a:off x="3496278" y="6598814"/>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96" name="AutoShape 170"/>
                        <wps:cNvSpPr>
                          <a:spLocks noChangeArrowheads="1"/>
                        </wps:cNvSpPr>
                        <wps:spPr bwMode="auto">
                          <a:xfrm rot="16200000" flipH="1">
                            <a:off x="4093178" y="6755659"/>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97" name="Text Box 171"/>
                        <wps:cNvSpPr txBox="1">
                          <a:spLocks noChangeArrowheads="1"/>
                        </wps:cNvSpPr>
                        <wps:spPr bwMode="auto">
                          <a:xfrm>
                            <a:off x="3793141" y="6649931"/>
                            <a:ext cx="49085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7584D" w14:textId="77777777" w:rsidR="00891C16" w:rsidRDefault="00891C16" w:rsidP="00176A0B">
                              <w:pPr>
                                <w:pStyle w:val="NormalWeb"/>
                                <w:spacing w:before="0" w:beforeAutospacing="0" w:after="0" w:afterAutospacing="0"/>
                              </w:pPr>
                              <w:r>
                                <w:rPr>
                                  <w:rFonts w:ascii="Arial" w:hAnsi="Arial"/>
                                  <w:sz w:val="10"/>
                                  <w:szCs w:val="10"/>
                                </w:rPr>
                                <w:t>CLK_SYS</w:t>
                              </w:r>
                            </w:p>
                            <w:p w14:paraId="1F033141"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8" name="AutoShape 188"/>
                        <wps:cNvSpPr>
                          <a:spLocks noChangeArrowheads="1"/>
                        </wps:cNvSpPr>
                        <wps:spPr bwMode="auto">
                          <a:xfrm rot="5400000">
                            <a:off x="3498183" y="6773439"/>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99" name="Text Box 190"/>
                        <wps:cNvSpPr txBox="1">
                          <a:spLocks noChangeArrowheads="1"/>
                        </wps:cNvSpPr>
                        <wps:spPr bwMode="auto">
                          <a:xfrm>
                            <a:off x="3431826" y="6706446"/>
                            <a:ext cx="4984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5414B" w14:textId="77777777" w:rsidR="00891C16" w:rsidRDefault="00891C16" w:rsidP="00176A0B">
                              <w:pPr>
                                <w:pStyle w:val="NormalWeb"/>
                                <w:spacing w:before="0" w:beforeAutospacing="0" w:after="0" w:afterAutospacing="0"/>
                              </w:pPr>
                              <w:r>
                                <w:rPr>
                                  <w:rFonts w:ascii="Arial" w:hAnsi="Arial"/>
                                  <w:sz w:val="10"/>
                                  <w:szCs w:val="10"/>
                                </w:rPr>
                                <w:t>CLK_DDR</w:t>
                              </w:r>
                            </w:p>
                            <w:p w14:paraId="2C16937E"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0" name="Text Box 275"/>
                        <wps:cNvSpPr txBox="1">
                          <a:spLocks noChangeArrowheads="1"/>
                        </wps:cNvSpPr>
                        <wps:spPr bwMode="auto">
                          <a:xfrm>
                            <a:off x="3385471" y="6440381"/>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041B6" w14:textId="77777777" w:rsidR="00891C16" w:rsidRDefault="00891C16" w:rsidP="00176A0B">
                              <w:pPr>
                                <w:pStyle w:val="NormalWeb"/>
                                <w:spacing w:before="0" w:beforeAutospacing="0" w:after="0" w:afterAutospacing="0"/>
                              </w:pPr>
                              <w:r>
                                <w:rPr>
                                  <w:rFonts w:ascii="Arial" w:hAnsi="Arial"/>
                                  <w:sz w:val="16"/>
                                  <w:szCs w:val="16"/>
                                </w:rPr>
                                <w:t>RST_DDR_N</w:t>
                              </w:r>
                            </w:p>
                            <w:p w14:paraId="4AC5A7FA"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1" name="Text Box 276"/>
                        <wps:cNvSpPr txBox="1">
                          <a:spLocks noChangeArrowheads="1"/>
                        </wps:cNvSpPr>
                        <wps:spPr bwMode="auto">
                          <a:xfrm>
                            <a:off x="3413411" y="6323541"/>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DF8DA" w14:textId="77777777" w:rsidR="00891C16" w:rsidRDefault="00891C16" w:rsidP="00176A0B">
                              <w:pPr>
                                <w:pStyle w:val="NormalWeb"/>
                                <w:spacing w:before="0" w:beforeAutospacing="0" w:after="0" w:afterAutospacing="0"/>
                              </w:pPr>
                              <w:r>
                                <w:rPr>
                                  <w:rFonts w:ascii="Arial" w:hAnsi="Arial"/>
                                  <w:sz w:val="16"/>
                                  <w:szCs w:val="16"/>
                                </w:rPr>
                                <w:t>RST_PCIE_N</w:t>
                              </w:r>
                            </w:p>
                            <w:p w14:paraId="66209B9C"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2" name="Text Box 280"/>
                        <wps:cNvSpPr txBox="1">
                          <a:spLocks noChangeArrowheads="1"/>
                        </wps:cNvSpPr>
                        <wps:spPr bwMode="auto">
                          <a:xfrm>
                            <a:off x="3497866" y="6220671"/>
                            <a:ext cx="8001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CA205" w14:textId="77777777" w:rsidR="00891C16" w:rsidRDefault="00891C16" w:rsidP="00176A0B">
                              <w:pPr>
                                <w:pStyle w:val="NormalWeb"/>
                                <w:spacing w:before="0" w:beforeAutospacing="0" w:after="0" w:afterAutospacing="0"/>
                              </w:pPr>
                              <w:r>
                                <w:rPr>
                                  <w:rFonts w:ascii="Arial" w:hAnsi="Arial"/>
                                  <w:sz w:val="16"/>
                                  <w:szCs w:val="16"/>
                                </w:rPr>
                                <w:t>RST_SYS_N</w:t>
                              </w:r>
                            </w:p>
                            <w:p w14:paraId="6B4060EC"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4" name="AutoShape 150"/>
                        <wps:cNvCnPr>
                          <a:cxnSpLocks noChangeShapeType="1"/>
                        </wps:cNvCnPr>
                        <wps:spPr bwMode="auto">
                          <a:xfrm flipV="1">
                            <a:off x="2470779" y="3828496"/>
                            <a:ext cx="576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05" name="AutoShape 150"/>
                        <wps:cNvCnPr>
                          <a:cxnSpLocks noChangeShapeType="1"/>
                        </wps:cNvCnPr>
                        <wps:spPr bwMode="auto">
                          <a:xfrm rot="5400000" flipV="1">
                            <a:off x="3005110" y="3878552"/>
                            <a:ext cx="108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06" name="AutoShape 291"/>
                        <wps:cNvCnPr>
                          <a:cxnSpLocks noChangeShapeType="1"/>
                        </wps:cNvCnPr>
                        <wps:spPr bwMode="auto">
                          <a:xfrm flipH="1">
                            <a:off x="4242994" y="3714635"/>
                            <a:ext cx="792000" cy="635"/>
                          </a:xfrm>
                          <a:prstGeom prst="straightConnector1">
                            <a:avLst/>
                          </a:prstGeom>
                          <a:noFill/>
                          <a:ln w="9525">
                            <a:solidFill>
                              <a:srgbClr val="243F6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07" name="AutoShape 172"/>
                        <wps:cNvCnPr>
                          <a:cxnSpLocks noChangeShapeType="1"/>
                        </wps:cNvCnPr>
                        <wps:spPr bwMode="auto">
                          <a:xfrm flipH="1">
                            <a:off x="4225274" y="6299842"/>
                            <a:ext cx="90000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808" name="AutoShape 165"/>
                        <wps:cNvCnPr>
                          <a:cxnSpLocks noChangeShapeType="1"/>
                        </wps:cNvCnPr>
                        <wps:spPr bwMode="auto">
                          <a:xfrm>
                            <a:off x="3225445" y="6387709"/>
                            <a:ext cx="252095"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52"/>
                        <wps:cNvSpPr txBox="1">
                          <a:spLocks noChangeArrowheads="1"/>
                        </wps:cNvSpPr>
                        <wps:spPr bwMode="auto">
                          <a:xfrm>
                            <a:off x="1230623" y="4805849"/>
                            <a:ext cx="1225552" cy="1590675"/>
                          </a:xfrm>
                          <a:prstGeom prst="rect">
                            <a:avLst/>
                          </a:prstGeom>
                          <a:solidFill>
                            <a:srgbClr val="DBE5F1"/>
                          </a:solidFill>
                          <a:ln w="9525">
                            <a:solidFill>
                              <a:srgbClr val="000000"/>
                            </a:solidFill>
                            <a:miter lim="800000"/>
                            <a:headEnd/>
                            <a:tailEnd/>
                          </a:ln>
                        </wps:spPr>
                        <wps:txbx>
                          <w:txbxContent>
                            <w:p w14:paraId="0266FB1E" w14:textId="77777777" w:rsidR="00891C16" w:rsidRDefault="00891C16" w:rsidP="00121BBF">
                              <w:pPr>
                                <w:pStyle w:val="NormalWeb"/>
                                <w:spacing w:before="0" w:beforeAutospacing="0" w:after="0" w:afterAutospacing="0"/>
                              </w:pPr>
                              <w:r>
                                <w:rPr>
                                  <w:rFonts w:ascii="Arial" w:hAnsi="Arial"/>
                                  <w:b/>
                                  <w:bCs/>
                                  <w:sz w:val="16"/>
                                  <w:szCs w:val="16"/>
                                </w:rPr>
                                <w:t>DDR_CONTROLLER_CALIBRATION</w:t>
                              </w:r>
                            </w:p>
                          </w:txbxContent>
                        </wps:txbx>
                        <wps:bodyPr rot="0" vert="horz" wrap="square" lIns="91440" tIns="45720" rIns="91440" bIns="45720" anchor="t" anchorCtr="0" upright="1">
                          <a:noAutofit/>
                        </wps:bodyPr>
                      </wps:wsp>
                      <wps:wsp>
                        <wps:cNvPr id="813" name="AutoShape 163"/>
                        <wps:cNvSpPr>
                          <a:spLocks noChangeArrowheads="1"/>
                        </wps:cNvSpPr>
                        <wps:spPr bwMode="auto">
                          <a:xfrm rot="5400000">
                            <a:off x="1246821" y="6217964"/>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814" name="Text Box 167"/>
                        <wps:cNvSpPr txBox="1">
                          <a:spLocks noChangeArrowheads="1"/>
                        </wps:cNvSpPr>
                        <wps:spPr bwMode="auto">
                          <a:xfrm>
                            <a:off x="1390014" y="5112111"/>
                            <a:ext cx="107823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9009C" w14:textId="77777777" w:rsidR="00891C16" w:rsidRDefault="00891C16" w:rsidP="00121BBF">
                              <w:pPr>
                                <w:pStyle w:val="NormalWeb"/>
                                <w:spacing w:before="0" w:beforeAutospacing="0" w:after="0" w:afterAutospacing="0"/>
                                <w:jc w:val="right"/>
                              </w:pPr>
                              <w:r>
                                <w:rPr>
                                  <w:rFonts w:ascii="Arial" w:hAnsi="Arial"/>
                                  <w:sz w:val="12"/>
                                  <w:szCs w:val="12"/>
                                </w:rPr>
                                <w:t>LOCAL_RESET_REQ_2</w:t>
                              </w:r>
                            </w:p>
                            <w:p w14:paraId="0D4927EF" w14:textId="77777777" w:rsidR="00891C16" w:rsidRDefault="00891C16" w:rsidP="00121BBF">
                              <w:pPr>
                                <w:pStyle w:val="NormalWeb"/>
                                <w:spacing w:before="0" w:beforeAutospacing="0" w:after="0" w:afterAutospacing="0"/>
                                <w:jc w:val="right"/>
                              </w:pPr>
                              <w:r>
                                <w:rPr>
                                  <w:rFonts w:ascii="Arial" w:hAnsi="Arial"/>
                                  <w:sz w:val="12"/>
                                  <w:szCs w:val="12"/>
                                </w:rPr>
                                <w:t>LOCAL_RESET_REQ_3</w:t>
                              </w:r>
                            </w:p>
                          </w:txbxContent>
                        </wps:txbx>
                        <wps:bodyPr rot="0" vert="horz" wrap="square" lIns="91440" tIns="45720" rIns="91440" bIns="45720" anchor="t" anchorCtr="0" upright="1">
                          <a:noAutofit/>
                        </wps:bodyPr>
                      </wps:wsp>
                      <wps:wsp>
                        <wps:cNvPr id="815" name="AutoShape 174"/>
                        <wps:cNvSpPr>
                          <a:spLocks noChangeArrowheads="1"/>
                        </wps:cNvSpPr>
                        <wps:spPr bwMode="auto">
                          <a:xfrm rot="5400000">
                            <a:off x="2479356" y="5803309"/>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816" name="AutoShape 195"/>
                        <wps:cNvSpPr>
                          <a:spLocks noChangeArrowheads="1"/>
                        </wps:cNvSpPr>
                        <wps:spPr bwMode="auto">
                          <a:xfrm rot="5400000">
                            <a:off x="2479356" y="6250984"/>
                            <a:ext cx="123825" cy="161290"/>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817" name="Text Box 271"/>
                        <wps:cNvSpPr txBox="1">
                          <a:spLocks noChangeArrowheads="1"/>
                        </wps:cNvSpPr>
                        <wps:spPr bwMode="auto">
                          <a:xfrm>
                            <a:off x="1170939" y="6115411"/>
                            <a:ext cx="73914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C9FD9" w14:textId="77777777" w:rsidR="00891C16" w:rsidRDefault="00891C16" w:rsidP="00121BBF">
                              <w:pPr>
                                <w:pStyle w:val="NormalWeb"/>
                                <w:spacing w:before="0" w:beforeAutospacing="0" w:after="0" w:afterAutospacing="0"/>
                              </w:pPr>
                              <w:r>
                                <w:rPr>
                                  <w:rFonts w:ascii="Arial" w:hAnsi="Arial"/>
                                  <w:sz w:val="10"/>
                                  <w:szCs w:val="10"/>
                                </w:rPr>
                                <w:t>PLL_REF_CLK_3</w:t>
                              </w:r>
                            </w:p>
                            <w:p w14:paraId="7A5D05DF"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18" name="Text Box 274"/>
                        <wps:cNvSpPr txBox="1">
                          <a:spLocks noChangeArrowheads="1"/>
                        </wps:cNvSpPr>
                        <wps:spPr bwMode="auto">
                          <a:xfrm>
                            <a:off x="1353184" y="5366111"/>
                            <a:ext cx="110299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8838F" w14:textId="77777777" w:rsidR="00891C16" w:rsidRDefault="00891C16" w:rsidP="00121BBF">
                              <w:pPr>
                                <w:pStyle w:val="NormalWeb"/>
                                <w:spacing w:before="0" w:beforeAutospacing="0" w:after="0" w:afterAutospacing="0"/>
                                <w:jc w:val="right"/>
                              </w:pPr>
                              <w:r>
                                <w:rPr>
                                  <w:rFonts w:ascii="Arial" w:hAnsi="Arial"/>
                                  <w:sz w:val="12"/>
                                  <w:szCs w:val="12"/>
                                </w:rPr>
                                <w:t>EMIF_USR_RESET_N_2</w:t>
                              </w:r>
                            </w:p>
                            <w:p w14:paraId="057BE89C" w14:textId="77777777" w:rsidR="00891C16" w:rsidRDefault="00891C16" w:rsidP="00121BBF">
                              <w:pPr>
                                <w:pStyle w:val="NormalWeb"/>
                                <w:spacing w:before="0" w:beforeAutospacing="0" w:after="0" w:afterAutospacing="0"/>
                                <w:jc w:val="right"/>
                              </w:pPr>
                              <w:r>
                                <w:rPr>
                                  <w:rFonts w:ascii="Arial" w:hAnsi="Arial"/>
                                  <w:sz w:val="12"/>
                                  <w:szCs w:val="12"/>
                                </w:rPr>
                                <w:t>EMIF_USR_RESET_N_3</w:t>
                              </w:r>
                            </w:p>
                            <w:p w14:paraId="7D974C1C"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19" name="AutoShape 298"/>
                        <wps:cNvCnPr>
                          <a:cxnSpLocks noChangeShapeType="1"/>
                        </wps:cNvCnPr>
                        <wps:spPr bwMode="auto">
                          <a:xfrm>
                            <a:off x="2853878" y="3310278"/>
                            <a:ext cx="635" cy="25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820" name="AutoShape 299"/>
                        <wps:cNvCnPr>
                          <a:cxnSpLocks noChangeShapeType="1"/>
                        </wps:cNvCnPr>
                        <wps:spPr bwMode="auto">
                          <a:xfrm rot="5400000">
                            <a:off x="2634096" y="5106347"/>
                            <a:ext cx="1270" cy="216000"/>
                          </a:xfrm>
                          <a:prstGeom prst="straightConnector1">
                            <a:avLst/>
                          </a:prstGeom>
                          <a:noFill/>
                          <a:ln w="9525">
                            <a:solidFill>
                              <a:srgbClr val="974706"/>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21" name="Text Box 306"/>
                        <wps:cNvSpPr txBox="1">
                          <a:spLocks noChangeArrowheads="1"/>
                        </wps:cNvSpPr>
                        <wps:spPr bwMode="auto">
                          <a:xfrm>
                            <a:off x="1663064" y="5567406"/>
                            <a:ext cx="8013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1701D" w14:textId="77777777" w:rsidR="00891C16" w:rsidRDefault="00891C16" w:rsidP="00121BBF">
                              <w:pPr>
                                <w:pStyle w:val="NormalWeb"/>
                                <w:spacing w:before="0" w:beforeAutospacing="0" w:after="0" w:afterAutospacing="0"/>
                                <w:jc w:val="right"/>
                              </w:pPr>
                              <w:r>
                                <w:rPr>
                                  <w:rFonts w:ascii="Arial" w:hAnsi="Arial"/>
                                  <w:sz w:val="12"/>
                                  <w:szCs w:val="12"/>
                                </w:rPr>
                                <w:t>MEM2_RESET_N</w:t>
                              </w:r>
                            </w:p>
                            <w:p w14:paraId="03A6ACF4" w14:textId="77777777" w:rsidR="00891C16" w:rsidRDefault="00891C16" w:rsidP="00121BBF">
                              <w:pPr>
                                <w:pStyle w:val="NormalWeb"/>
                                <w:spacing w:before="0" w:beforeAutospacing="0" w:after="0" w:afterAutospacing="0"/>
                                <w:jc w:val="right"/>
                              </w:pPr>
                              <w:r>
                                <w:rPr>
                                  <w:rFonts w:ascii="Arial" w:hAnsi="Arial"/>
                                  <w:sz w:val="12"/>
                                  <w:szCs w:val="12"/>
                                </w:rPr>
                                <w:t>MEM3_RESET_N</w:t>
                              </w:r>
                            </w:p>
                            <w:p w14:paraId="2C45CAC2"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22" name="Oval 822"/>
                        <wps:cNvSpPr/>
                        <wps:spPr>
                          <a:xfrm>
                            <a:off x="2461259" y="5274671"/>
                            <a:ext cx="71755" cy="71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AutoShape 163"/>
                        <wps:cNvSpPr>
                          <a:spLocks noChangeArrowheads="1"/>
                        </wps:cNvSpPr>
                        <wps:spPr bwMode="auto">
                          <a:xfrm rot="5400000">
                            <a:off x="1253489" y="6011906"/>
                            <a:ext cx="123825" cy="16065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824" name="Text Box 271"/>
                        <wps:cNvSpPr txBox="1">
                          <a:spLocks noChangeArrowheads="1"/>
                        </wps:cNvSpPr>
                        <wps:spPr bwMode="auto">
                          <a:xfrm>
                            <a:off x="1170939" y="5861411"/>
                            <a:ext cx="6940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6A418" w14:textId="77777777" w:rsidR="00891C16" w:rsidRDefault="00891C16" w:rsidP="00121BBF">
                              <w:pPr>
                                <w:pStyle w:val="NormalWeb"/>
                                <w:spacing w:before="0" w:beforeAutospacing="0" w:after="0" w:afterAutospacing="0"/>
                              </w:pPr>
                              <w:r>
                                <w:rPr>
                                  <w:rFonts w:ascii="Arial" w:hAnsi="Arial"/>
                                  <w:sz w:val="10"/>
                                  <w:szCs w:val="10"/>
                                </w:rPr>
                                <w:t>PLL_REF_CLK_2</w:t>
                              </w:r>
                            </w:p>
                            <w:p w14:paraId="66D1F223"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25" name="Oval 825"/>
                        <wps:cNvSpPr/>
                        <wps:spPr>
                          <a:xfrm>
                            <a:off x="2461259" y="5175611"/>
                            <a:ext cx="71755" cy="704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6" name="AutoShape 299"/>
                        <wps:cNvCnPr>
                          <a:cxnSpLocks noChangeShapeType="1"/>
                        </wps:cNvCnPr>
                        <wps:spPr bwMode="auto">
                          <a:xfrm rot="5400000">
                            <a:off x="2620565" y="5191313"/>
                            <a:ext cx="1270" cy="252000"/>
                          </a:xfrm>
                          <a:prstGeom prst="straightConnector1">
                            <a:avLst/>
                          </a:prstGeom>
                          <a:noFill/>
                          <a:ln w="9525">
                            <a:solidFill>
                              <a:srgbClr val="974706"/>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27" name="AutoShape 186"/>
                        <wps:cNvSpPr>
                          <a:spLocks noChangeArrowheads="1"/>
                        </wps:cNvSpPr>
                        <wps:spPr bwMode="auto">
                          <a:xfrm rot="5400000">
                            <a:off x="2479039" y="5946501"/>
                            <a:ext cx="123825" cy="16065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828" name="AutoShape 194"/>
                        <wps:cNvSpPr>
                          <a:spLocks noChangeArrowheads="1"/>
                        </wps:cNvSpPr>
                        <wps:spPr bwMode="auto">
                          <a:xfrm rot="5400000">
                            <a:off x="2486659" y="6103346"/>
                            <a:ext cx="123825" cy="16065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829" name="AutoShape 150"/>
                        <wps:cNvCnPr>
                          <a:cxnSpLocks noChangeShapeType="1"/>
                        </wps:cNvCnPr>
                        <wps:spPr bwMode="auto">
                          <a:xfrm flipV="1">
                            <a:off x="2468244" y="5465171"/>
                            <a:ext cx="575945"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0" name="AutoShape 150"/>
                        <wps:cNvCnPr>
                          <a:cxnSpLocks noChangeShapeType="1"/>
                        </wps:cNvCnPr>
                        <wps:spPr bwMode="auto">
                          <a:xfrm flipV="1">
                            <a:off x="2458719" y="5554071"/>
                            <a:ext cx="503555"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1" name="AutoShape 150"/>
                        <wps:cNvCnPr>
                          <a:cxnSpLocks noChangeShapeType="1"/>
                        </wps:cNvCnPr>
                        <wps:spPr bwMode="auto">
                          <a:xfrm>
                            <a:off x="2962909" y="5542640"/>
                            <a:ext cx="0" cy="97200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2" name="AutoShape 150"/>
                        <wps:cNvCnPr>
                          <a:cxnSpLocks noChangeShapeType="1"/>
                        </wps:cNvCnPr>
                        <wps:spPr bwMode="auto">
                          <a:xfrm flipV="1">
                            <a:off x="3044190" y="5654117"/>
                            <a:ext cx="427355"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833" name="AutoShape 150"/>
                        <wps:cNvCnPr>
                          <a:cxnSpLocks noChangeShapeType="1"/>
                        </wps:cNvCnPr>
                        <wps:spPr bwMode="auto">
                          <a:xfrm rot="5400000" flipV="1">
                            <a:off x="2954190" y="5561629"/>
                            <a:ext cx="180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4" name="AutoShape 150"/>
                        <wps:cNvCnPr>
                          <a:cxnSpLocks noChangeShapeType="1"/>
                        </wps:cNvCnPr>
                        <wps:spPr bwMode="auto">
                          <a:xfrm flipV="1">
                            <a:off x="2981128" y="6510077"/>
                            <a:ext cx="468000"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835" name="AutoShape 196"/>
                        <wps:cNvCnPr>
                          <a:cxnSpLocks noChangeShapeType="1"/>
                        </wps:cNvCnPr>
                        <wps:spPr bwMode="auto">
                          <a:xfrm>
                            <a:off x="2450093" y="4094230"/>
                            <a:ext cx="61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6" name="AutoShape 198"/>
                        <wps:cNvCnPr>
                          <a:cxnSpLocks noChangeShapeType="1"/>
                        </wps:cNvCnPr>
                        <wps:spPr bwMode="auto">
                          <a:xfrm rot="5400000">
                            <a:off x="1529427" y="5623277"/>
                            <a:ext cx="306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 name="AutoShape 196"/>
                        <wps:cNvCnPr>
                          <a:cxnSpLocks noChangeShapeType="1"/>
                        </wps:cNvCnPr>
                        <wps:spPr bwMode="auto">
                          <a:xfrm>
                            <a:off x="2470903" y="5670863"/>
                            <a:ext cx="43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8" name="AutoShape 196"/>
                        <wps:cNvCnPr>
                          <a:cxnSpLocks noChangeShapeType="1"/>
                        </wps:cNvCnPr>
                        <wps:spPr bwMode="auto">
                          <a:xfrm>
                            <a:off x="2450583" y="5752778"/>
                            <a:ext cx="32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9" name="AutoShape 197"/>
                        <wps:cNvCnPr>
                          <a:cxnSpLocks noChangeShapeType="1"/>
                        </wps:cNvCnPr>
                        <wps:spPr bwMode="auto">
                          <a:xfrm rot="5400000">
                            <a:off x="2074230" y="6461421"/>
                            <a:ext cx="14395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Text Box 270"/>
                        <wps:cNvSpPr txBox="1">
                          <a:spLocks noChangeArrowheads="1"/>
                        </wps:cNvSpPr>
                        <wps:spPr bwMode="auto">
                          <a:xfrm>
                            <a:off x="2565395" y="6033108"/>
                            <a:ext cx="708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08EE8" w14:textId="77777777" w:rsidR="00891C16" w:rsidRDefault="00891C16" w:rsidP="009D3250">
                              <w:pPr>
                                <w:pStyle w:val="NormalWeb"/>
                                <w:spacing w:before="0" w:beforeAutospacing="0" w:after="0" w:afterAutospacing="0"/>
                              </w:pPr>
                              <w:r>
                                <w:rPr>
                                  <w:rFonts w:ascii="Arial" w:hAnsi="Arial"/>
                                  <w:sz w:val="10"/>
                                  <w:szCs w:val="10"/>
                                </w:rPr>
                                <w:t>MEM2_CK /</w:t>
                              </w:r>
                            </w:p>
                            <w:p w14:paraId="46874534" w14:textId="77777777" w:rsidR="00891C16" w:rsidRDefault="00891C16" w:rsidP="009D3250">
                              <w:pPr>
                                <w:pStyle w:val="NormalWeb"/>
                                <w:spacing w:before="0" w:beforeAutospacing="0" w:after="0" w:afterAutospacing="0"/>
                              </w:pPr>
                              <w:r>
                                <w:rPr>
                                  <w:rFonts w:ascii="Arial" w:hAnsi="Arial"/>
                                  <w:sz w:val="10"/>
                                  <w:szCs w:val="10"/>
                                </w:rPr>
                                <w:t>MEM2_CK_N</w:t>
                              </w:r>
                            </w:p>
                            <w:p w14:paraId="4E76BD86"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1" name="Text Box 270"/>
                        <wps:cNvSpPr txBox="1">
                          <a:spLocks noChangeArrowheads="1"/>
                        </wps:cNvSpPr>
                        <wps:spPr bwMode="auto">
                          <a:xfrm>
                            <a:off x="2511419" y="6220643"/>
                            <a:ext cx="7080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5054" w14:textId="77777777" w:rsidR="00891C16" w:rsidRDefault="00891C16" w:rsidP="009D3250">
                              <w:pPr>
                                <w:pStyle w:val="NormalWeb"/>
                                <w:spacing w:before="0" w:beforeAutospacing="0" w:after="0" w:afterAutospacing="0"/>
                              </w:pPr>
                              <w:r>
                                <w:rPr>
                                  <w:rFonts w:ascii="Arial" w:hAnsi="Arial"/>
                                  <w:sz w:val="10"/>
                                  <w:szCs w:val="10"/>
                                </w:rPr>
                                <w:t>MEM3_CK /</w:t>
                              </w:r>
                            </w:p>
                            <w:p w14:paraId="009A7558" w14:textId="77777777" w:rsidR="00891C16" w:rsidRDefault="00891C16" w:rsidP="009D3250">
                              <w:pPr>
                                <w:pStyle w:val="NormalWeb"/>
                                <w:spacing w:before="0" w:beforeAutospacing="0" w:after="0" w:afterAutospacing="0"/>
                              </w:pPr>
                              <w:r>
                                <w:rPr>
                                  <w:rFonts w:ascii="Arial" w:hAnsi="Arial"/>
                                  <w:sz w:val="10"/>
                                  <w:szCs w:val="10"/>
                                </w:rPr>
                                <w:t>MEM3_CK_N</w:t>
                              </w:r>
                            </w:p>
                            <w:p w14:paraId="409467BE"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2" name="Text Box 193"/>
                        <wps:cNvSpPr txBox="1">
                          <a:spLocks noChangeArrowheads="1"/>
                        </wps:cNvSpPr>
                        <wps:spPr bwMode="auto">
                          <a:xfrm>
                            <a:off x="2572473" y="5777214"/>
                            <a:ext cx="58229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7D309" w14:textId="77777777" w:rsidR="00891C16" w:rsidRDefault="00891C16" w:rsidP="009D3250">
                              <w:pPr>
                                <w:pStyle w:val="NormalWeb"/>
                                <w:spacing w:before="0" w:beforeAutospacing="0" w:after="0" w:afterAutospacing="0"/>
                              </w:pPr>
                              <w:r>
                                <w:rPr>
                                  <w:rFonts w:ascii="Arial" w:hAnsi="Arial"/>
                                  <w:sz w:val="10"/>
                                  <w:szCs w:val="10"/>
                                </w:rPr>
                                <w:t>CLK_DDR2</w:t>
                              </w:r>
                            </w:p>
                            <w:p w14:paraId="3C57D6F6"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3" name="Text Box 193"/>
                        <wps:cNvSpPr txBox="1">
                          <a:spLocks noChangeArrowheads="1"/>
                        </wps:cNvSpPr>
                        <wps:spPr bwMode="auto">
                          <a:xfrm>
                            <a:off x="2628894" y="5896052"/>
                            <a:ext cx="58166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1973" w14:textId="77777777" w:rsidR="00891C16" w:rsidRDefault="00891C16" w:rsidP="009D3250">
                              <w:pPr>
                                <w:pStyle w:val="NormalWeb"/>
                                <w:spacing w:before="0" w:beforeAutospacing="0" w:after="0" w:afterAutospacing="0"/>
                              </w:pPr>
                              <w:r>
                                <w:rPr>
                                  <w:rFonts w:ascii="Arial" w:hAnsi="Arial"/>
                                  <w:sz w:val="10"/>
                                  <w:szCs w:val="10"/>
                                </w:rPr>
                                <w:t>CLK_DDR3</w:t>
                              </w:r>
                            </w:p>
                            <w:p w14:paraId="30D935A2"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4" name="Text Box 201"/>
                        <wps:cNvSpPr txBox="1">
                          <a:spLocks noChangeArrowheads="1"/>
                        </wps:cNvSpPr>
                        <wps:spPr bwMode="auto">
                          <a:xfrm>
                            <a:off x="1185005" y="6915346"/>
                            <a:ext cx="157035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E76DB" w14:textId="77777777" w:rsidR="00891C16" w:rsidRDefault="00891C16" w:rsidP="00257970">
                              <w:pPr>
                                <w:pStyle w:val="NormalWeb"/>
                                <w:spacing w:before="0" w:beforeAutospacing="0" w:after="0" w:afterAutospacing="0"/>
                              </w:pPr>
                              <w:r>
                                <w:rPr>
                                  <w:rFonts w:ascii="Arial" w:hAnsi="Arial"/>
                                  <w:sz w:val="16"/>
                                  <w:szCs w:val="16"/>
                                </w:rPr>
                                <w:t>MEM2_RESET_N Pin CK31</w:t>
                              </w:r>
                            </w:p>
                            <w:p w14:paraId="60C28E7E" w14:textId="77777777" w:rsidR="00891C16" w:rsidRDefault="00891C16" w:rsidP="00257970">
                              <w:pPr>
                                <w:pStyle w:val="NormalWeb"/>
                                <w:spacing w:before="0" w:beforeAutospacing="0" w:after="0" w:afterAutospacing="0"/>
                              </w:pPr>
                              <w:r>
                                <w:rPr>
                                  <w:rFonts w:ascii="Arial" w:hAnsi="Arial"/>
                                  <w:sz w:val="16"/>
                                  <w:szCs w:val="16"/>
                                </w:rPr>
                                <w:t>MEM3_RESET_N Pin CY15</w:t>
                              </w:r>
                            </w:p>
                            <w:p w14:paraId="22E156EF" w14:textId="77777777" w:rsidR="00891C16" w:rsidRDefault="00891C16" w:rsidP="00257970">
                              <w:pPr>
                                <w:pStyle w:val="NormalWeb"/>
                                <w:spacing w:before="0" w:beforeAutospacing="0" w:after="0" w:afterAutospacing="0"/>
                              </w:pPr>
                              <w:r>
                                <w:rPr>
                                  <w:rFonts w:ascii="Arial" w:hAnsi="Arial"/>
                                  <w:sz w:val="16"/>
                                  <w:szCs w:val="16"/>
                                </w:rPr>
                                <w:t> </w:t>
                              </w:r>
                            </w:p>
                            <w:p w14:paraId="39D0DC87" w14:textId="77777777" w:rsidR="00891C16" w:rsidRDefault="00891C16" w:rsidP="0025797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57" name="AutoShape 232"/>
                        <wps:cNvCnPr>
                          <a:cxnSpLocks noChangeShapeType="1"/>
                        </wps:cNvCnPr>
                        <wps:spPr bwMode="auto">
                          <a:xfrm flipH="1" flipV="1">
                            <a:off x="2881777" y="1867496"/>
                            <a:ext cx="635" cy="208788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859" name="AutoShape 244"/>
                        <wps:cNvCnPr>
                          <a:cxnSpLocks noChangeShapeType="1"/>
                        </wps:cNvCnPr>
                        <wps:spPr bwMode="auto">
                          <a:xfrm flipH="1" flipV="1">
                            <a:off x="2883318" y="3964923"/>
                            <a:ext cx="324000" cy="0"/>
                          </a:xfrm>
                          <a:prstGeom prst="straightConnector1">
                            <a:avLst/>
                          </a:prstGeom>
                          <a:noFill/>
                          <a:ln w="9525">
                            <a:solidFill>
                              <a:srgbClr val="FF0000"/>
                            </a:solidFill>
                            <a:round/>
                            <a:headEnd type="oval" w="med" len="med"/>
                            <a:tailEnd type="none" w="med" len="med"/>
                          </a:ln>
                          <a:extLst>
                            <a:ext uri="{909E8E84-426E-40DD-AFC4-6F175D3DCCD1}">
                              <a14:hiddenFill xmlns:a14="http://schemas.microsoft.com/office/drawing/2010/main">
                                <a:noFill/>
                              </a14:hiddenFill>
                            </a:ext>
                          </a:extLst>
                        </wps:spPr>
                        <wps:bodyPr/>
                      </wps:wsp>
                      <wps:wsp>
                        <wps:cNvPr id="2" name="AutoShape 287"/>
                        <wps:cNvCnPr>
                          <a:cxnSpLocks noChangeShapeType="1"/>
                        </wps:cNvCnPr>
                        <wps:spPr bwMode="auto">
                          <a:xfrm>
                            <a:off x="6330303" y="1704439"/>
                            <a:ext cx="180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4" name="AutoShape 285"/>
                        <wps:cNvCnPr>
                          <a:cxnSpLocks noChangeShapeType="1"/>
                        </wps:cNvCnPr>
                        <wps:spPr bwMode="auto">
                          <a:xfrm>
                            <a:off x="6509656" y="1703736"/>
                            <a:ext cx="635" cy="1152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8" name="AutoShape 286"/>
                        <wps:cNvCnPr>
                          <a:cxnSpLocks noChangeShapeType="1"/>
                        </wps:cNvCnPr>
                        <wps:spPr bwMode="auto">
                          <a:xfrm>
                            <a:off x="5011975" y="2851482"/>
                            <a:ext cx="1512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9" name="AutoShape 288"/>
                        <wps:cNvCnPr>
                          <a:cxnSpLocks noChangeShapeType="1"/>
                        </wps:cNvCnPr>
                        <wps:spPr bwMode="auto">
                          <a:xfrm>
                            <a:off x="5020941" y="2855700"/>
                            <a:ext cx="635" cy="864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C700B1A" id="Canvas 53500" o:spid="_x0000_s1389" editas="canvas" style="position:absolute;margin-left:-59.55pt;margin-top:10.75pt;width:556.7pt;height:575.25pt;z-index:251601920;mso-position-horizontal-relative:char;mso-position-vertical-relative:line" coordsize="70700,73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">
                <v:shape id="_x0000_s1390" type="#_x0000_t75" style="position:absolute;width:70700;height:73056;visibility:visible;mso-wrap-style:square">
                  <v:fill o:detectmouseclick="t"/>
                  <v:path o:connecttype="none"/>
                </v:shape>
                <v:rect id="Rectangle 144" o:spid="_x0000_s1391" style="position:absolute;left:10096;top:571;width:59474;height:69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" fillcolor="#ffc"/>
                <v:shape id="Text Box 145" o:spid="_x0000_s1392" type="#_x0000_t202" style="position:absolute;left:54438;top:38245;width:821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" fillcolor="#dbe5f1">
                  <v:textbox>
                    <w:txbxContent>
                      <w:p w14:paraId="192AB367" w14:textId="77777777" w:rsidR="00891C16" w:rsidRPr="005E3C66" w:rsidRDefault="00891C16" w:rsidP="00ED072D">
                        <w:pPr>
                          <w:rPr>
                            <w:b/>
                            <w:sz w:val="16"/>
                            <w:szCs w:val="16"/>
                          </w:rPr>
                        </w:pPr>
                        <w:r w:rsidRPr="005E3C66">
                          <w:rPr>
                            <w:b/>
                            <w:sz w:val="16"/>
                            <w:szCs w:val="16"/>
                          </w:rPr>
                          <w:t>CLD</w:t>
                        </w:r>
                      </w:p>
                      <w:p w14:paraId="16312B8C" w14:textId="77777777" w:rsidR="00891C16" w:rsidRPr="005E3C66" w:rsidRDefault="00891C16" w:rsidP="00ED072D">
                        <w:pPr>
                          <w:rPr>
                            <w:b/>
                            <w:sz w:val="16"/>
                            <w:szCs w:val="16"/>
                          </w:rPr>
                        </w:pPr>
                      </w:p>
                    </w:txbxContent>
                  </v:textbox>
                </v:shape>
                <v:shape id="Text Box 146" o:spid="_x0000_s1393" type="#_x0000_t202" style="position:absolute;left:54425;top:46398;width:8300;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" fillcolor="#dbe5f1">
                  <v:textbox>
                    <w:txbxContent>
                      <w:p w14:paraId="43449C45" w14:textId="77777777" w:rsidR="00891C16" w:rsidRPr="005E3C66" w:rsidRDefault="00891C16" w:rsidP="00ED072D">
                        <w:pPr>
                          <w:rPr>
                            <w:b/>
                            <w:sz w:val="16"/>
                            <w:szCs w:val="16"/>
                          </w:rPr>
                        </w:pPr>
                        <w:r w:rsidRPr="005E3C66">
                          <w:rPr>
                            <w:b/>
                            <w:sz w:val="16"/>
                            <w:szCs w:val="16"/>
                          </w:rPr>
                          <w:t>CONV</w:t>
                        </w:r>
                      </w:p>
                      <w:p w14:paraId="3A2BD99C" w14:textId="77777777" w:rsidR="00891C16" w:rsidRPr="005E3C66" w:rsidRDefault="00891C16" w:rsidP="00ED072D">
                        <w:pPr>
                          <w:rPr>
                            <w:b/>
                            <w:sz w:val="16"/>
                            <w:szCs w:val="16"/>
                          </w:rPr>
                        </w:pPr>
                      </w:p>
                    </w:txbxContent>
                  </v:textbox>
                </v:shape>
                <v:shape id="Text Box 147" o:spid="_x0000_s1394" type="#_x0000_t202" style="position:absolute;left:54686;top:55612;width:813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" fillcolor="#dbe5f1">
                  <v:textbox>
                    <w:txbxContent>
                      <w:p w14:paraId="495A13D7" w14:textId="77777777" w:rsidR="00891C16" w:rsidRPr="005E3C66" w:rsidRDefault="00891C16" w:rsidP="00ED072D">
                        <w:pPr>
                          <w:rPr>
                            <w:b/>
                            <w:sz w:val="16"/>
                            <w:szCs w:val="16"/>
                          </w:rPr>
                        </w:pPr>
                        <w:r w:rsidRPr="005E3C66">
                          <w:rPr>
                            <w:b/>
                            <w:sz w:val="16"/>
                            <w:szCs w:val="16"/>
                          </w:rPr>
                          <w:t>HSUM</w:t>
                        </w:r>
                      </w:p>
                      <w:p w14:paraId="1FB80336" w14:textId="77777777" w:rsidR="00891C16" w:rsidRPr="005E3C66" w:rsidRDefault="00891C16" w:rsidP="00ED072D">
                        <w:pPr>
                          <w:rPr>
                            <w:b/>
                            <w:sz w:val="16"/>
                            <w:szCs w:val="16"/>
                          </w:rPr>
                        </w:pPr>
                        <w:r w:rsidRPr="005E3C66">
                          <w:rPr>
                            <w:b/>
                            <w:sz w:val="16"/>
                            <w:szCs w:val="16"/>
                          </w:rPr>
                          <w:t xml:space="preserve"> </w:t>
                        </w:r>
                      </w:p>
                    </w:txbxContent>
                  </v:textbox>
                </v:shape>
                <v:shape id="Text Box 148" o:spid="_x0000_s1395" type="#_x0000_t202" style="position:absolute;left:52755;top:2747;width:1125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" filled="f" stroked="f">
                  <v:textbox>
                    <w:txbxContent>
                      <w:p w14:paraId="0A4E57E8" w14:textId="77777777" w:rsidR="00891C16" w:rsidRPr="005E3C66" w:rsidRDefault="00891C16" w:rsidP="00ED072D">
                        <w:pPr>
                          <w:rPr>
                            <w:b/>
                            <w:sz w:val="24"/>
                          </w:rPr>
                        </w:pPr>
                        <w:r w:rsidRPr="005E3C66">
                          <w:rPr>
                            <w:b/>
                            <w:sz w:val="24"/>
                          </w:rPr>
                          <w:t>FDAS</w:t>
                        </w:r>
                        <w:r>
                          <w:rPr>
                            <w:b/>
                            <w:sz w:val="24"/>
                          </w:rPr>
                          <w:t xml:space="preserve"> FPGA</w:t>
                        </w:r>
                      </w:p>
                    </w:txbxContent>
                  </v:textbox>
                </v:shape>
                <v:shape id="Text Box 149" o:spid="_x0000_s1396" type="#_x0000_t202" style="position:absolute;left:12439;top:9662;width:10351;height:2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" fillcolor="#dbe5f1">
                  <v:textbox>
                    <w:txbxContent>
                      <w:p w14:paraId="5E08EB8F" w14:textId="77777777" w:rsidR="00891C16" w:rsidRPr="001E6039" w:rsidRDefault="00891C16" w:rsidP="00ED072D">
                        <w:pPr>
                          <w:jc w:val="center"/>
                          <w:rPr>
                            <w:sz w:val="16"/>
                            <w:szCs w:val="16"/>
                          </w:rPr>
                        </w:pPr>
                        <w:r w:rsidRPr="001E6039">
                          <w:rPr>
                            <w:sz w:val="16"/>
                            <w:szCs w:val="16"/>
                          </w:rPr>
                          <w:t>NINIT_DONE_I</w:t>
                        </w:r>
                      </w:p>
                      <w:p w14:paraId="1741C729" w14:textId="77777777" w:rsidR="00891C16" w:rsidRDefault="00891C16" w:rsidP="00ED072D">
                        <w:pPr>
                          <w:jc w:val="center"/>
                          <w:rPr>
                            <w:b/>
                            <w:sz w:val="16"/>
                            <w:szCs w:val="16"/>
                          </w:rPr>
                        </w:pPr>
                      </w:p>
                      <w:p w14:paraId="51822D2F" w14:textId="77777777" w:rsidR="00891C16" w:rsidRDefault="00891C16" w:rsidP="00ED072D">
                        <w:pPr>
                          <w:jc w:val="center"/>
                          <w:rPr>
                            <w:b/>
                            <w:sz w:val="16"/>
                            <w:szCs w:val="16"/>
                          </w:rPr>
                        </w:pPr>
                      </w:p>
                      <w:p w14:paraId="0A0C543F" w14:textId="77777777" w:rsidR="00891C16" w:rsidRDefault="00891C16" w:rsidP="00ED072D">
                        <w:pPr>
                          <w:jc w:val="center"/>
                          <w:rPr>
                            <w:b/>
                            <w:sz w:val="16"/>
                            <w:szCs w:val="16"/>
                          </w:rPr>
                        </w:pPr>
                        <w:proofErr w:type="gramStart"/>
                        <w:r w:rsidRPr="005E3C66">
                          <w:rPr>
                            <w:b/>
                            <w:sz w:val="16"/>
                            <w:szCs w:val="16"/>
                          </w:rPr>
                          <w:t>PCIE  HARD</w:t>
                        </w:r>
                        <w:proofErr w:type="gramEnd"/>
                        <w:r w:rsidRPr="005E3C66">
                          <w:rPr>
                            <w:b/>
                            <w:sz w:val="16"/>
                            <w:szCs w:val="16"/>
                          </w:rPr>
                          <w:t xml:space="preserve"> IP MACRO </w:t>
                        </w:r>
                      </w:p>
                      <w:p w14:paraId="1608A525" w14:textId="77777777" w:rsidR="00891C16" w:rsidRPr="005E3C66" w:rsidRDefault="00891C16" w:rsidP="00ED072D">
                        <w:pPr>
                          <w:jc w:val="center"/>
                          <w:rPr>
                            <w:b/>
                            <w:sz w:val="16"/>
                            <w:szCs w:val="16"/>
                          </w:rPr>
                        </w:pPr>
                        <w:r w:rsidRPr="005E3C66">
                          <w:rPr>
                            <w:b/>
                            <w:sz w:val="16"/>
                            <w:szCs w:val="16"/>
                          </w:rPr>
                          <w:t>(INTEL IP)</w:t>
                        </w:r>
                      </w:p>
                      <w:p w14:paraId="64B42F04" w14:textId="77777777" w:rsidR="00891C16" w:rsidRPr="005E3C66" w:rsidRDefault="00891C16" w:rsidP="00ED072D">
                        <w:pPr>
                          <w:jc w:val="center"/>
                          <w:rPr>
                            <w:b/>
                            <w:sz w:val="16"/>
                            <w:szCs w:val="16"/>
                          </w:rPr>
                        </w:pPr>
                      </w:p>
                      <w:p w14:paraId="6F7C9D98" w14:textId="77777777" w:rsidR="00891C16" w:rsidRPr="005E3C66" w:rsidRDefault="00891C16" w:rsidP="00ED072D">
                        <w:pPr>
                          <w:rPr>
                            <w:b/>
                            <w:sz w:val="16"/>
                            <w:szCs w:val="16"/>
                          </w:rPr>
                        </w:pPr>
                      </w:p>
                    </w:txbxContent>
                  </v:textbox>
                </v:shape>
                <v:shape id="AutoShape 150" o:spid="_x0000_s1397" type="#_x0000_t32" style="position:absolute;left:30591;top:39310;width:42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" strokecolor="#974706">
                  <v:stroke endarrow="block"/>
                </v:shape>
                <v:shape id="Text Box 152" o:spid="_x0000_s1398" type="#_x0000_t202" style="position:absolute;left:12331;top:31697;width:12243;height:15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" fillcolor="#dbe5f1">
                  <v:textbox>
                    <w:txbxContent>
                      <w:p w14:paraId="6E3F00D4" w14:textId="77777777" w:rsidR="00891C16" w:rsidRPr="005E3C66" w:rsidRDefault="00891C16" w:rsidP="00ED072D">
                        <w:pPr>
                          <w:rPr>
                            <w:b/>
                            <w:sz w:val="16"/>
                            <w:szCs w:val="16"/>
                          </w:rPr>
                        </w:pPr>
                        <w:r>
                          <w:rPr>
                            <w:b/>
                            <w:sz w:val="16"/>
                            <w:szCs w:val="16"/>
                          </w:rPr>
                          <w:t>DDR_CONTROLLER_CALIBRATION_HPS</w:t>
                        </w:r>
                      </w:p>
                    </w:txbxContent>
                  </v:textbox>
                </v:shape>
                <v:shape id="AutoShape 154" o:spid="_x0000_s1399" type="#_x0000_t32" style="position:absolute;left:22898;top:24430;width:1224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" strokecolor="red">
                  <v:stroke endarrow="block"/>
                </v:shape>
                <v:shape id="Text Box 155" o:spid="_x0000_s1400" type="#_x0000_t202" style="position:absolute;left:34747;top:34735;width:7725;height:8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" fillcolor="#dbe5f1">
                  <v:textbox>
                    <w:txbxContent>
                      <w:p w14:paraId="31922C94" w14:textId="77777777" w:rsidR="00891C16" w:rsidRPr="005E3C66" w:rsidRDefault="00891C16" w:rsidP="00ED072D">
                        <w:pPr>
                          <w:rPr>
                            <w:b/>
                            <w:sz w:val="16"/>
                            <w:szCs w:val="16"/>
                          </w:rPr>
                        </w:pPr>
                        <w:r w:rsidRPr="005E3C66">
                          <w:rPr>
                            <w:b/>
                            <w:sz w:val="16"/>
                            <w:szCs w:val="16"/>
                          </w:rPr>
                          <w:t>DDRIF2 #</w:t>
                        </w:r>
                        <w:r>
                          <w:rPr>
                            <w:b/>
                            <w:sz w:val="16"/>
                            <w:szCs w:val="16"/>
                          </w:rPr>
                          <w:t>0</w:t>
                        </w:r>
                      </w:p>
                      <w:p w14:paraId="4FC4F48C" w14:textId="77777777" w:rsidR="00891C16" w:rsidRPr="005E3C66" w:rsidRDefault="00891C16" w:rsidP="00ED072D">
                        <w:pPr>
                          <w:rPr>
                            <w:b/>
                            <w:sz w:val="16"/>
                            <w:szCs w:val="16"/>
                          </w:rPr>
                        </w:pPr>
                      </w:p>
                    </w:txbxContent>
                  </v:textbox>
                </v:shape>
                <v:shape id="AutoShape 156" o:spid="_x0000_s1401" type="#_x0000_t32" style="position:absolute;left:31318;top:24316;width:6;height:108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" strokecolor="red">
                  <v:stroke startarrow="oval" endarrow="block"/>
                </v:shape>
                <v:shape id="AutoShape 157" o:spid="_x0000_s1402" type="#_x0000_t32" style="position:absolute;left:32282;top:38213;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" strokecolor="red">
                  <v:stroke startarrow="oval" endarrow="block"/>
                </v:shape>
                <v:shape id="AutoShape 159" o:spid="_x0000_s1403" type="#_x0000_t5" style="position:absolute;left:54692;top:43541;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" fillcolor="#0f243e"/>
                <v:shape id="Text Box 160" o:spid="_x0000_s1404" type="#_x0000_t202" style="position:absolute;left:12242;top:23153;width:1093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" filled="f" stroked="f">
                  <v:textbox>
                    <w:txbxContent>
                      <w:p w14:paraId="10FC24DA" w14:textId="77777777" w:rsidR="00891C16" w:rsidRDefault="00891C16" w:rsidP="00ED072D">
                        <w:pPr>
                          <w:jc w:val="right"/>
                          <w:rPr>
                            <w:sz w:val="16"/>
                            <w:szCs w:val="16"/>
                          </w:rPr>
                        </w:pPr>
                        <w:r>
                          <w:rPr>
                            <w:sz w:val="16"/>
                            <w:szCs w:val="16"/>
                          </w:rPr>
                          <w:t>RST_PCIE_N_O</w:t>
                        </w:r>
                      </w:p>
                      <w:p w14:paraId="341E694E" w14:textId="77777777" w:rsidR="00891C16" w:rsidRPr="001B2EBD" w:rsidRDefault="00891C16" w:rsidP="00ED072D">
                        <w:pPr>
                          <w:jc w:val="right"/>
                          <w:rPr>
                            <w:sz w:val="16"/>
                            <w:szCs w:val="16"/>
                          </w:rPr>
                        </w:pPr>
                        <w:r>
                          <w:rPr>
                            <w:sz w:val="16"/>
                            <w:szCs w:val="16"/>
                          </w:rPr>
                          <w:t>(</w:t>
                        </w:r>
                        <w:proofErr w:type="spellStart"/>
                        <w:proofErr w:type="gramStart"/>
                        <w:r>
                          <w:rPr>
                            <w:sz w:val="16"/>
                            <w:szCs w:val="16"/>
                          </w:rPr>
                          <w:t>app</w:t>
                        </w:r>
                        <w:proofErr w:type="gramEnd"/>
                        <w:r>
                          <w:rPr>
                            <w:sz w:val="16"/>
                            <w:szCs w:val="16"/>
                          </w:rPr>
                          <w:t>_nreset_status</w:t>
                        </w:r>
                        <w:proofErr w:type="spellEnd"/>
                        <w:r>
                          <w:rPr>
                            <w:sz w:val="16"/>
                            <w:szCs w:val="16"/>
                          </w:rPr>
                          <w:t>)</w:t>
                        </w:r>
                      </w:p>
                      <w:p w14:paraId="0DBAB253" w14:textId="77777777" w:rsidR="00891C16" w:rsidRPr="005E3C66" w:rsidRDefault="00891C16" w:rsidP="00ED072D">
                        <w:pPr>
                          <w:rPr>
                            <w:b/>
                            <w:sz w:val="16"/>
                            <w:szCs w:val="16"/>
                          </w:rPr>
                        </w:pPr>
                      </w:p>
                    </w:txbxContent>
                  </v:textbox>
                </v:shape>
                <v:shape id="Text Box 161" o:spid="_x0000_s1405" type="#_x0000_t202" style="position:absolute;left:34231;top:39256;width:5519;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" filled="f" stroked="f">
                  <v:textbox>
                    <w:txbxContent>
                      <w:p w14:paraId="1BDCAF9E" w14:textId="77777777" w:rsidR="00891C16" w:rsidRPr="00F56330" w:rsidRDefault="00891C16" w:rsidP="00ED072D">
                        <w:pPr>
                          <w:rPr>
                            <w:sz w:val="10"/>
                            <w:szCs w:val="10"/>
                          </w:rPr>
                        </w:pPr>
                        <w:r w:rsidRPr="00F56330">
                          <w:rPr>
                            <w:sz w:val="10"/>
                            <w:szCs w:val="10"/>
                          </w:rPr>
                          <w:t>CLK_PCIE</w:t>
                        </w:r>
                      </w:p>
                      <w:p w14:paraId="7C49F7FE" w14:textId="77777777" w:rsidR="00891C16" w:rsidRPr="005E3C66" w:rsidRDefault="00891C16" w:rsidP="00ED072D">
                        <w:pPr>
                          <w:rPr>
                            <w:b/>
                            <w:sz w:val="16"/>
                            <w:szCs w:val="16"/>
                          </w:rPr>
                        </w:pPr>
                      </w:p>
                    </w:txbxContent>
                  </v:textbox>
                </v:shape>
                <v:shape id="AutoShape 163" o:spid="_x0000_s1406" type="#_x0000_t5" style="position:absolute;left:12497;top:4581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" fillcolor="#484329"/>
                <v:shape id="AutoShape 164" o:spid="_x0000_s1407" type="#_x0000_t5" style="position:absolute;left:35069;top:39950;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" fillcolor="red"/>
                <v:shape id="AutoShape 165" o:spid="_x0000_s1408" type="#_x0000_t32" style="position:absolute;left:32285;top:55606;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" strokecolor="red">
                  <v:stroke startarrow="oval" endarrow="block"/>
                </v:shape>
                <v:shape id="Text Box 167" o:spid="_x0000_s1409" type="#_x0000_t202" style="position:absolute;left:13925;top:34759;width:107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" filled="f" stroked="f">
                  <v:textbox>
                    <w:txbxContent>
                      <w:p w14:paraId="0A3227D0" w14:textId="77777777" w:rsidR="00891C16" w:rsidRDefault="00891C16" w:rsidP="00F02822">
                        <w:pPr>
                          <w:jc w:val="right"/>
                          <w:rPr>
                            <w:sz w:val="12"/>
                            <w:szCs w:val="12"/>
                          </w:rPr>
                        </w:pPr>
                        <w:r w:rsidRPr="007B2E1C">
                          <w:rPr>
                            <w:sz w:val="12"/>
                            <w:szCs w:val="12"/>
                          </w:rPr>
                          <w:t>LOCAL_RESET_REQ_0</w:t>
                        </w:r>
                      </w:p>
                      <w:p w14:paraId="412E1A00" w14:textId="77777777" w:rsidR="00891C16" w:rsidRPr="007B2E1C" w:rsidRDefault="00891C16" w:rsidP="00F02822">
                        <w:pPr>
                          <w:jc w:val="right"/>
                          <w:rPr>
                            <w:sz w:val="12"/>
                            <w:szCs w:val="12"/>
                          </w:rPr>
                        </w:pPr>
                        <w:r w:rsidRPr="007B2E1C">
                          <w:rPr>
                            <w:sz w:val="12"/>
                            <w:szCs w:val="12"/>
                          </w:rPr>
                          <w:t>LOCAL_RESET_REQ_</w:t>
                        </w:r>
                        <w:r>
                          <w:rPr>
                            <w:sz w:val="12"/>
                            <w:szCs w:val="12"/>
                          </w:rPr>
                          <w:t>1</w:t>
                        </w:r>
                      </w:p>
                    </w:txbxContent>
                  </v:textbox>
                </v:shape>
                <v:shape id="AutoShape 170" o:spid="_x0000_s1410" type="#_x0000_t5" style="position:absolute;left:41039;top:41518;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" fillcolor="#0f243e"/>
                <v:shape id="Text Box 171" o:spid="_x0000_s1411" type="#_x0000_t202" style="position:absolute;left:38035;top:40464;width:4915;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" filled="f" stroked="f">
                  <v:textbox>
                    <w:txbxContent>
                      <w:p w14:paraId="706FEB6F" w14:textId="77777777" w:rsidR="00891C16" w:rsidRPr="00F56330" w:rsidRDefault="00891C16" w:rsidP="00ED072D">
                        <w:pPr>
                          <w:rPr>
                            <w:sz w:val="10"/>
                            <w:szCs w:val="10"/>
                          </w:rPr>
                        </w:pPr>
                        <w:r w:rsidRPr="00F56330">
                          <w:rPr>
                            <w:sz w:val="10"/>
                            <w:szCs w:val="10"/>
                          </w:rPr>
                          <w:t>CLK_SYS</w:t>
                        </w:r>
                      </w:p>
                      <w:p w14:paraId="10A7F8FD" w14:textId="77777777" w:rsidR="00891C16" w:rsidRPr="005E3C66" w:rsidRDefault="00891C16" w:rsidP="00ED072D">
                        <w:pPr>
                          <w:rPr>
                            <w:b/>
                            <w:sz w:val="16"/>
                            <w:szCs w:val="16"/>
                          </w:rPr>
                        </w:pPr>
                      </w:p>
                    </w:txbxContent>
                  </v:textbox>
                </v:shape>
                <v:shape id="AutoShape 174" o:spid="_x0000_s1412" type="#_x0000_t5" style="position:absolute;left:24822;top:4166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" fillcolor="yellow"/>
                <v:shape id="Text Box 175" o:spid="_x0000_s1413" type="#_x0000_t202" style="position:absolute;left:55276;top:39343;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" filled="f" stroked="f">
                  <v:textbox>
                    <w:txbxContent>
                      <w:p w14:paraId="1E3F2335" w14:textId="77777777" w:rsidR="00891C16" w:rsidRPr="001B2EBD" w:rsidRDefault="00891C16" w:rsidP="00ED072D">
                        <w:pPr>
                          <w:rPr>
                            <w:sz w:val="16"/>
                            <w:szCs w:val="16"/>
                          </w:rPr>
                        </w:pPr>
                        <w:r>
                          <w:rPr>
                            <w:sz w:val="16"/>
                            <w:szCs w:val="16"/>
                          </w:rPr>
                          <w:t>RST_SYS_N</w:t>
                        </w:r>
                      </w:p>
                      <w:p w14:paraId="77366E02" w14:textId="77777777" w:rsidR="00891C16" w:rsidRPr="005E3C66" w:rsidRDefault="00891C16" w:rsidP="00ED072D">
                        <w:pPr>
                          <w:rPr>
                            <w:b/>
                            <w:sz w:val="16"/>
                            <w:szCs w:val="16"/>
                          </w:rPr>
                        </w:pPr>
                      </w:p>
                    </w:txbxContent>
                  </v:textbox>
                </v:shape>
                <v:shape id="AutoShape 176" o:spid="_x0000_s1414" type="#_x0000_t5" style="position:absolute;left:54712;top:5273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" fillcolor="#0f243e"/>
                <v:shape id="Text Box 177" o:spid="_x0000_s1415" type="#_x0000_t202" style="position:absolute;left:54006;top:47637;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" filled="f" stroked="f">
                  <v:textbox>
                    <w:txbxContent>
                      <w:p w14:paraId="43DD8F2B" w14:textId="77777777" w:rsidR="00891C16" w:rsidRPr="001B2EBD" w:rsidRDefault="00891C16" w:rsidP="00ED072D">
                        <w:pPr>
                          <w:rPr>
                            <w:sz w:val="16"/>
                            <w:szCs w:val="16"/>
                          </w:rPr>
                        </w:pPr>
                        <w:r>
                          <w:rPr>
                            <w:sz w:val="16"/>
                            <w:szCs w:val="16"/>
                          </w:rPr>
                          <w:t>RST_MC_N</w:t>
                        </w:r>
                      </w:p>
                      <w:p w14:paraId="25CA4F8C" w14:textId="77777777" w:rsidR="00891C16" w:rsidRPr="005E3C66" w:rsidRDefault="00891C16" w:rsidP="00ED072D">
                        <w:pPr>
                          <w:rPr>
                            <w:b/>
                            <w:sz w:val="16"/>
                            <w:szCs w:val="16"/>
                          </w:rPr>
                        </w:pPr>
                      </w:p>
                    </w:txbxContent>
                  </v:textbox>
                </v:shape>
                <v:shape id="AutoShape 178" o:spid="_x0000_s1416" type="#_x0000_t5" style="position:absolute;left:54635;top:51141;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" fillcolor="#4e6128"/>
                <v:shape id="Text Box 179" o:spid="_x0000_s1417" type="#_x0000_t202" style="position:absolute;left:55708;top:49484;width:808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B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" filled="f" stroked="f">
                  <v:textbox>
                    <w:txbxContent>
                      <w:p w14:paraId="707D0497" w14:textId="77777777" w:rsidR="00891C16" w:rsidRPr="001B2EBD" w:rsidRDefault="00891C16" w:rsidP="00ED072D">
                        <w:pPr>
                          <w:rPr>
                            <w:sz w:val="16"/>
                            <w:szCs w:val="16"/>
                          </w:rPr>
                        </w:pPr>
                        <w:r>
                          <w:rPr>
                            <w:sz w:val="16"/>
                            <w:szCs w:val="16"/>
                          </w:rPr>
                          <w:t>RST_SYS_N</w:t>
                        </w:r>
                      </w:p>
                      <w:p w14:paraId="07261224" w14:textId="77777777" w:rsidR="00891C16" w:rsidRPr="005E3C66" w:rsidRDefault="00891C16" w:rsidP="00ED072D">
                        <w:pPr>
                          <w:rPr>
                            <w:b/>
                            <w:sz w:val="16"/>
                            <w:szCs w:val="16"/>
                          </w:rPr>
                        </w:pPr>
                      </w:p>
                    </w:txbxContent>
                  </v:textbox>
                </v:shape>
                <v:shape id="AutoShape 180" o:spid="_x0000_s1418" type="#_x0000_t32" style="position:absolute;left:45764;top:48557;width:86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" strokecolor="#4e6128">
                  <v:stroke startarrow="oval" endarrow="block"/>
                </v:shape>
                <v:shape id="AutoShape 181" o:spid="_x0000_s1419" type="#_x0000_t5" style="position:absolute;left:54902;top:6125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" fillcolor="#0f243e"/>
                <v:shape id="AutoShape 182" o:spid="_x0000_s1420" type="#_x0000_t5" style="position:absolute;left:54901;top:59816;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" fillcolor="#4e6128"/>
                <v:shape id="AutoShape 183" o:spid="_x0000_s1421" type="#_x0000_t32" style="position:absolute;left:45751;top:58140;width:899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">
                  <v:stroke endarrow="block"/>
                </v:shape>
                <v:shape id="AutoShape 188" o:spid="_x0000_s1422" type="#_x0000_t5" style="position:absolute;left:35089;top:41696;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" fillcolor="yellow"/>
                <v:shape id="Text Box 190" o:spid="_x0000_s1423" type="#_x0000_t202" style="position:absolute;left:34422;top:41029;width:499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" filled="f" stroked="f">
                  <v:textbox>
                    <w:txbxContent>
                      <w:p w14:paraId="44BE06EA" w14:textId="77777777" w:rsidR="00891C16" w:rsidRPr="00D330E1" w:rsidRDefault="00891C16" w:rsidP="00ED072D">
                        <w:pPr>
                          <w:rPr>
                            <w:sz w:val="10"/>
                            <w:szCs w:val="10"/>
                          </w:rPr>
                        </w:pPr>
                        <w:r w:rsidRPr="00D330E1">
                          <w:rPr>
                            <w:sz w:val="10"/>
                            <w:szCs w:val="10"/>
                          </w:rPr>
                          <w:t>CLK_DDR</w:t>
                        </w:r>
                      </w:p>
                      <w:p w14:paraId="491C24FC" w14:textId="77777777" w:rsidR="00891C16" w:rsidRPr="005E3C66" w:rsidRDefault="00891C16" w:rsidP="00ED072D">
                        <w:pPr>
                          <w:rPr>
                            <w:b/>
                            <w:sz w:val="16"/>
                            <w:szCs w:val="16"/>
                          </w:rPr>
                        </w:pPr>
                      </w:p>
                    </w:txbxContent>
                  </v:textbox>
                </v:shape>
                <v:shape id="Text Box 193" o:spid="_x0000_s1424" type="#_x0000_t202" style="position:absolute;left:25518;top:41669;width:582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" filled="f" stroked="f">
                  <v:textbox>
                    <w:txbxContent>
                      <w:p w14:paraId="0AB2468B" w14:textId="77777777" w:rsidR="00891C16" w:rsidRPr="00D330E1" w:rsidRDefault="00891C16" w:rsidP="00ED072D">
                        <w:pPr>
                          <w:rPr>
                            <w:sz w:val="10"/>
                            <w:szCs w:val="10"/>
                          </w:rPr>
                        </w:pPr>
                        <w:r>
                          <w:rPr>
                            <w:sz w:val="10"/>
                            <w:szCs w:val="10"/>
                          </w:rPr>
                          <w:t>CLK_DDR0</w:t>
                        </w:r>
                      </w:p>
                      <w:p w14:paraId="744900AF" w14:textId="77777777" w:rsidR="00891C16" w:rsidRPr="005E3C66" w:rsidRDefault="00891C16" w:rsidP="00ED072D">
                        <w:pPr>
                          <w:rPr>
                            <w:b/>
                            <w:sz w:val="16"/>
                            <w:szCs w:val="16"/>
                          </w:rPr>
                        </w:pPr>
                      </w:p>
                    </w:txbxContent>
                  </v:textbox>
                </v:shape>
                <v:shape id="AutoShape 195" o:spid="_x0000_s1425" type="#_x0000_t5" style="position:absolute;left:24822;top:4614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" fillcolor="#7030a0"/>
                <v:shape id="AutoShape 196" o:spid="_x0000_s1426" type="#_x0000_t32" style="position:absolute;left:24707;top:40124;width:6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"/>
                <v:shape id="AutoShape 197" o:spid="_x0000_s1427" type="#_x0000_t32" style="position:absolute;left:21743;top:64012;width:144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">
                  <v:stroke endarrow="block"/>
                </v:shape>
                <v:shape id="AutoShape 198" o:spid="_x0000_s1428" type="#_x0000_t32" style="position:absolute;left:15618;top:55953;width:3168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">
                  <v:stroke endarrow="block"/>
                </v:shape>
                <v:shape id="Text Box 199" o:spid="_x0000_s1429" type="#_x0000_t202" style="position:absolute;top:69573;width:13214;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" filled="f" stroked="f">
                  <v:textbox>
                    <w:txbxContent>
                      <w:p w14:paraId="7BD2A8D0" w14:textId="77777777" w:rsidR="00891C16" w:rsidRPr="001B2EBD" w:rsidRDefault="00891C16" w:rsidP="00ED072D">
                        <w:pPr>
                          <w:rPr>
                            <w:sz w:val="16"/>
                            <w:szCs w:val="16"/>
                          </w:rPr>
                        </w:pPr>
                        <w:r>
                          <w:rPr>
                            <w:sz w:val="16"/>
                            <w:szCs w:val="16"/>
                          </w:rPr>
                          <w:t>Resets to External SDRAM memories</w:t>
                        </w:r>
                      </w:p>
                      <w:p w14:paraId="5BA33E54" w14:textId="77777777" w:rsidR="00891C16" w:rsidRPr="005E3C66" w:rsidRDefault="00891C16" w:rsidP="00ED072D">
                        <w:pPr>
                          <w:rPr>
                            <w:b/>
                            <w:sz w:val="16"/>
                            <w:szCs w:val="16"/>
                          </w:rPr>
                        </w:pPr>
                      </w:p>
                    </w:txbxContent>
                  </v:textbox>
                </v:shape>
                <v:shape id="Text Box 201" o:spid="_x0000_s1430" type="#_x0000_t202" style="position:absolute;left:31584;top:69286;width:1571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" filled="f" stroked="f">
                  <v:textbox>
                    <w:txbxContent>
                      <w:p w14:paraId="76343858" w14:textId="77777777" w:rsidR="00891C16" w:rsidRDefault="00891C16" w:rsidP="00ED072D">
                        <w:pPr>
                          <w:rPr>
                            <w:sz w:val="16"/>
                            <w:szCs w:val="16"/>
                          </w:rPr>
                        </w:pPr>
                        <w:r>
                          <w:rPr>
                            <w:sz w:val="16"/>
                            <w:szCs w:val="16"/>
                          </w:rPr>
                          <w:t>MEM0_RESET_N Pin P33</w:t>
                        </w:r>
                      </w:p>
                      <w:p w14:paraId="4C628B05" w14:textId="77777777" w:rsidR="00891C16" w:rsidRDefault="00891C16" w:rsidP="00257970">
                        <w:pPr>
                          <w:rPr>
                            <w:sz w:val="16"/>
                            <w:szCs w:val="16"/>
                          </w:rPr>
                        </w:pPr>
                        <w:r>
                          <w:rPr>
                            <w:sz w:val="16"/>
                            <w:szCs w:val="16"/>
                          </w:rPr>
                          <w:t>MEM1_RESET_N Pin P17</w:t>
                        </w:r>
                      </w:p>
                      <w:p w14:paraId="7B7C0CD0" w14:textId="77777777" w:rsidR="00891C16" w:rsidRDefault="00891C16" w:rsidP="00ED072D">
                        <w:pPr>
                          <w:rPr>
                            <w:sz w:val="16"/>
                            <w:szCs w:val="16"/>
                          </w:rPr>
                        </w:pPr>
                      </w:p>
                      <w:p w14:paraId="61048B23" w14:textId="77777777" w:rsidR="00891C16" w:rsidRPr="005E3C66" w:rsidRDefault="00891C16" w:rsidP="00ED072D">
                        <w:pPr>
                          <w:rPr>
                            <w:b/>
                            <w:sz w:val="16"/>
                            <w:szCs w:val="16"/>
                          </w:rPr>
                        </w:pPr>
                      </w:p>
                    </w:txbxContent>
                  </v:textbox>
                </v:shape>
                <v:shape id="Text Box 203" o:spid="_x0000_s1431" type="#_x0000_t202" style="position:absolute;left:400;top:18191;width:1130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" filled="f" stroked="f">
                  <v:textbox>
                    <w:txbxContent>
                      <w:p w14:paraId="5C3B76D8" w14:textId="77777777" w:rsidR="00891C16" w:rsidRDefault="00891C16" w:rsidP="00ED072D">
                        <w:pPr>
                          <w:rPr>
                            <w:sz w:val="16"/>
                            <w:szCs w:val="16"/>
                          </w:rPr>
                        </w:pPr>
                        <w:r>
                          <w:rPr>
                            <w:sz w:val="16"/>
                            <w:szCs w:val="16"/>
                          </w:rPr>
                          <w:t>PIN_PERST_N</w:t>
                        </w:r>
                      </w:p>
                      <w:p w14:paraId="704B1B8D" w14:textId="77777777" w:rsidR="00891C16" w:rsidRDefault="00891C16" w:rsidP="00ED072D">
                        <w:pPr>
                          <w:rPr>
                            <w:sz w:val="16"/>
                            <w:szCs w:val="16"/>
                          </w:rPr>
                        </w:pPr>
                        <w:r>
                          <w:rPr>
                            <w:sz w:val="16"/>
                            <w:szCs w:val="16"/>
                          </w:rPr>
                          <w:t>Pin BU58</w:t>
                        </w:r>
                      </w:p>
                      <w:p w14:paraId="0C6CDD52" w14:textId="77777777" w:rsidR="00891C16" w:rsidRPr="001B2EBD" w:rsidRDefault="00891C16" w:rsidP="00ED072D">
                        <w:pPr>
                          <w:rPr>
                            <w:sz w:val="16"/>
                            <w:szCs w:val="16"/>
                          </w:rPr>
                        </w:pPr>
                      </w:p>
                      <w:p w14:paraId="4773583F" w14:textId="77777777" w:rsidR="00891C16" w:rsidRPr="001B2EBD" w:rsidRDefault="00891C16" w:rsidP="00ED072D">
                        <w:pPr>
                          <w:rPr>
                            <w:sz w:val="16"/>
                            <w:szCs w:val="16"/>
                          </w:rPr>
                        </w:pPr>
                      </w:p>
                      <w:p w14:paraId="2F0D5157" w14:textId="77777777" w:rsidR="00891C16" w:rsidRPr="005E3C66" w:rsidRDefault="00891C16" w:rsidP="00ED072D">
                        <w:pPr>
                          <w:rPr>
                            <w:b/>
                            <w:sz w:val="16"/>
                            <w:szCs w:val="16"/>
                          </w:rPr>
                        </w:pPr>
                      </w:p>
                    </w:txbxContent>
                  </v:textbox>
                </v:shape>
                <v:shape id="AutoShape 204" o:spid="_x0000_s1432" type="#_x0000_t32" style="position:absolute;left:5892;top:20645;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">
                  <v:stroke endarrow="block"/>
                </v:shape>
                <v:shape id="Text Box 205" o:spid="_x0000_s1433" type="#_x0000_t202" style="position:absolute;left:12407;top:18848;width:847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" filled="f" stroked="f">
                  <v:textbox>
                    <w:txbxContent>
                      <w:p w14:paraId="7BE9EB97" w14:textId="77777777" w:rsidR="00891C16" w:rsidRDefault="00891C16" w:rsidP="00ED072D">
                        <w:pPr>
                          <w:rPr>
                            <w:sz w:val="16"/>
                            <w:szCs w:val="16"/>
                          </w:rPr>
                        </w:pPr>
                        <w:r>
                          <w:rPr>
                            <w:sz w:val="16"/>
                            <w:szCs w:val="16"/>
                          </w:rPr>
                          <w:t>PIN_PERST_I</w:t>
                        </w:r>
                      </w:p>
                      <w:p w14:paraId="57FFF0C5" w14:textId="77777777" w:rsidR="00891C16" w:rsidRPr="001B2EBD" w:rsidRDefault="00891C16" w:rsidP="00ED072D">
                        <w:pPr>
                          <w:rPr>
                            <w:sz w:val="16"/>
                            <w:szCs w:val="16"/>
                          </w:rPr>
                        </w:pPr>
                        <w:r>
                          <w:rPr>
                            <w:sz w:val="16"/>
                            <w:szCs w:val="16"/>
                          </w:rPr>
                          <w:t>(</w:t>
                        </w:r>
                        <w:proofErr w:type="spellStart"/>
                        <w:proofErr w:type="gramStart"/>
                        <w:r>
                          <w:rPr>
                            <w:sz w:val="16"/>
                            <w:szCs w:val="16"/>
                          </w:rPr>
                          <w:t>pin</w:t>
                        </w:r>
                        <w:proofErr w:type="gramEnd"/>
                        <w:r>
                          <w:rPr>
                            <w:sz w:val="16"/>
                            <w:szCs w:val="16"/>
                          </w:rPr>
                          <w:t>_perst</w:t>
                        </w:r>
                        <w:proofErr w:type="spellEnd"/>
                        <w:r>
                          <w:rPr>
                            <w:sz w:val="16"/>
                            <w:szCs w:val="16"/>
                          </w:rPr>
                          <w:t>)</w:t>
                        </w:r>
                      </w:p>
                      <w:p w14:paraId="10C4AB95" w14:textId="77777777" w:rsidR="00891C16" w:rsidRPr="005E3C66" w:rsidRDefault="00891C16" w:rsidP="00ED072D">
                        <w:pPr>
                          <w:rPr>
                            <w:b/>
                            <w:sz w:val="16"/>
                            <w:szCs w:val="16"/>
                          </w:rPr>
                        </w:pPr>
                      </w:p>
                    </w:txbxContent>
                  </v:textbox>
                </v:shape>
                <v:shape id="Text Box 206" o:spid="_x0000_s1434" type="#_x0000_t202" style="position:absolute;left:54362;top:29825;width:8344;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" fillcolor="#dbe5f1">
                  <v:textbox>
                    <w:txbxContent>
                      <w:p w14:paraId="1C0C746C" w14:textId="77777777" w:rsidR="00891C16" w:rsidRPr="005E3C66" w:rsidRDefault="00891C16" w:rsidP="00ED072D">
                        <w:pPr>
                          <w:rPr>
                            <w:b/>
                            <w:sz w:val="16"/>
                            <w:szCs w:val="16"/>
                          </w:rPr>
                        </w:pPr>
                        <w:r w:rsidRPr="005E3C66">
                          <w:rPr>
                            <w:b/>
                            <w:sz w:val="16"/>
                            <w:szCs w:val="16"/>
                          </w:rPr>
                          <w:t>CTRL</w:t>
                        </w:r>
                      </w:p>
                      <w:p w14:paraId="24DB14E0" w14:textId="77777777" w:rsidR="00891C16" w:rsidRPr="005E3C66" w:rsidRDefault="00891C16" w:rsidP="00ED072D">
                        <w:pPr>
                          <w:rPr>
                            <w:b/>
                          </w:rPr>
                        </w:pPr>
                      </w:p>
                    </w:txbxContent>
                  </v:textbox>
                </v:shape>
                <v:shape id="AutoShape 207" o:spid="_x0000_s1435" type="#_x0000_t32" style="position:absolute;left:42348;top:26031;width:323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" strokecolor="#4e6128">
                  <v:stroke startarrow="oval" endarrow="block"/>
                </v:shape>
                <v:shape id="Text Box 208" o:spid="_x0000_s1436" type="#_x0000_t202" style="position:absolute;left:47085;top:13029;width:5600;height:1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" fillcolor="#dbe5f1">
                  <v:textbox>
                    <w:txbxContent>
                      <w:p w14:paraId="73875D1B" w14:textId="77777777" w:rsidR="00891C16" w:rsidRDefault="00891C16" w:rsidP="00ED072D">
                        <w:pPr>
                          <w:rPr>
                            <w:b/>
                            <w:sz w:val="16"/>
                            <w:szCs w:val="16"/>
                          </w:rPr>
                        </w:pPr>
                        <w:r w:rsidRPr="005E3C66">
                          <w:rPr>
                            <w:b/>
                            <w:sz w:val="16"/>
                            <w:szCs w:val="16"/>
                          </w:rPr>
                          <w:t>MCI_</w:t>
                        </w:r>
                      </w:p>
                      <w:p w14:paraId="2B0BC37B" w14:textId="77777777" w:rsidR="00891C16" w:rsidRPr="005E3C66" w:rsidRDefault="00891C16" w:rsidP="00ED072D">
                        <w:pPr>
                          <w:rPr>
                            <w:b/>
                            <w:sz w:val="16"/>
                            <w:szCs w:val="16"/>
                          </w:rPr>
                        </w:pPr>
                        <w:r w:rsidRPr="005E3C66">
                          <w:rPr>
                            <w:b/>
                            <w:sz w:val="16"/>
                            <w:szCs w:val="16"/>
                          </w:rPr>
                          <w:t>TOP</w:t>
                        </w:r>
                      </w:p>
                      <w:p w14:paraId="7D570418" w14:textId="77777777" w:rsidR="00891C16" w:rsidRPr="005E3C66" w:rsidRDefault="00891C16" w:rsidP="00ED072D">
                        <w:pPr>
                          <w:rPr>
                            <w:b/>
                            <w:sz w:val="16"/>
                            <w:szCs w:val="16"/>
                          </w:rPr>
                        </w:pPr>
                      </w:p>
                    </w:txbxContent>
                  </v:textbox>
                </v:shape>
                <v:shape id="Text Box 209" o:spid="_x0000_s1437" type="#_x0000_t202" style="position:absolute;left:35159;top:22118;width:7443;height:8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" fillcolor="#dbe5f1">
                  <v:textbox>
                    <w:txbxContent>
                      <w:p w14:paraId="0BD0D71B" w14:textId="77777777" w:rsidR="00891C16" w:rsidRPr="005E3C66" w:rsidRDefault="00891C16" w:rsidP="00ED072D">
                        <w:pPr>
                          <w:jc w:val="center"/>
                          <w:rPr>
                            <w:b/>
                            <w:sz w:val="16"/>
                            <w:szCs w:val="16"/>
                          </w:rPr>
                        </w:pPr>
                        <w:r w:rsidRPr="005E3C66">
                          <w:rPr>
                            <w:b/>
                            <w:sz w:val="16"/>
                            <w:szCs w:val="16"/>
                          </w:rPr>
                          <w:t xml:space="preserve"> PCIF</w:t>
                        </w:r>
                      </w:p>
                      <w:p w14:paraId="65D8DF01" w14:textId="77777777" w:rsidR="00891C16" w:rsidRPr="005E3C66" w:rsidRDefault="00891C16" w:rsidP="00ED072D">
                        <w:pPr>
                          <w:jc w:val="center"/>
                          <w:rPr>
                            <w:b/>
                            <w:sz w:val="16"/>
                            <w:szCs w:val="16"/>
                          </w:rPr>
                        </w:pPr>
                      </w:p>
                    </w:txbxContent>
                  </v:textbox>
                </v:shape>
                <v:shape id="Text Box 210" o:spid="_x0000_s1438" type="#_x0000_t202" style="position:absolute;left:34232;top:23598;width:86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" filled="f" stroked="f">
                  <v:textbox>
                    <w:txbxContent>
                      <w:p w14:paraId="530AE44D" w14:textId="77777777" w:rsidR="00891C16" w:rsidRPr="001B2EBD" w:rsidRDefault="00891C16" w:rsidP="00ED072D">
                        <w:pPr>
                          <w:rPr>
                            <w:sz w:val="16"/>
                            <w:szCs w:val="16"/>
                          </w:rPr>
                        </w:pPr>
                        <w:r>
                          <w:rPr>
                            <w:sz w:val="16"/>
                            <w:szCs w:val="16"/>
                          </w:rPr>
                          <w:t>RST_PCIE_N</w:t>
                        </w:r>
                      </w:p>
                      <w:p w14:paraId="63E543CC" w14:textId="77777777" w:rsidR="00891C16" w:rsidRPr="005E3C66" w:rsidRDefault="00891C16" w:rsidP="00ED072D">
                        <w:pPr>
                          <w:rPr>
                            <w:b/>
                            <w:sz w:val="16"/>
                            <w:szCs w:val="16"/>
                          </w:rPr>
                        </w:pPr>
                      </w:p>
                    </w:txbxContent>
                  </v:textbox>
                </v:shape>
                <v:shape id="AutoShape 211" o:spid="_x0000_s1439" type="#_x0000_t5" style="position:absolute;left:35376;top:28716;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" fillcolor="red"/>
                <v:shape id="AutoShape 212" o:spid="_x0000_s1440" type="#_x0000_t5" style="position:absolute;left:41148;top:28716;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" fillcolor="#4e6128"/>
                <v:shape id="AutoShape 213" o:spid="_x0000_s1441" type="#_x0000_t5" style="position:absolute;left:42868;top:4482;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" fillcolor="#0f243e"/>
                <v:shape id="AutoShape 214" o:spid="_x0000_s1442" type="#_x0000_t5" style="position:absolute;left:47485;top:23798;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" fillcolor="#4e6128"/>
                <v:shape id="Text Box 215" o:spid="_x0000_s1443" type="#_x0000_t202" style="position:absolute;left:34747;top:1307;width:7867;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" fillcolor="#dbe5f1">
                  <v:textbox>
                    <w:txbxContent>
                      <w:p w14:paraId="1F341DB2" w14:textId="77777777" w:rsidR="00891C16" w:rsidRDefault="00891C16" w:rsidP="00ED072D">
                        <w:pPr>
                          <w:jc w:val="center"/>
                          <w:rPr>
                            <w:b/>
                            <w:sz w:val="16"/>
                            <w:szCs w:val="16"/>
                          </w:rPr>
                        </w:pPr>
                        <w:r>
                          <w:rPr>
                            <w:b/>
                            <w:sz w:val="16"/>
                            <w:szCs w:val="16"/>
                          </w:rPr>
                          <w:t>PLL</w:t>
                        </w:r>
                      </w:p>
                      <w:p w14:paraId="2D63F32F" w14:textId="77777777" w:rsidR="00891C16" w:rsidRPr="005E3C66" w:rsidRDefault="00891C16" w:rsidP="00ED072D">
                        <w:pPr>
                          <w:jc w:val="center"/>
                          <w:rPr>
                            <w:b/>
                            <w:sz w:val="16"/>
                            <w:szCs w:val="16"/>
                          </w:rPr>
                        </w:pPr>
                        <w:r>
                          <w:rPr>
                            <w:b/>
                            <w:sz w:val="16"/>
                            <w:szCs w:val="16"/>
                          </w:rPr>
                          <w:t>(INTEL IP)</w:t>
                        </w:r>
                      </w:p>
                      <w:p w14:paraId="6E750A6B" w14:textId="77777777" w:rsidR="00891C16" w:rsidRPr="005E3C66" w:rsidRDefault="00891C16" w:rsidP="00ED072D">
                        <w:pPr>
                          <w:jc w:val="center"/>
                          <w:rPr>
                            <w:b/>
                            <w:sz w:val="16"/>
                            <w:szCs w:val="16"/>
                          </w:rPr>
                        </w:pPr>
                      </w:p>
                    </w:txbxContent>
                  </v:textbox>
                </v:shape>
                <v:shape id="AutoShape 217" o:spid="_x0000_s1444" type="#_x0000_t5" style="position:absolute;left:35058;top:5250;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" fillcolor="red"/>
                <v:shape id="AutoShape 218" o:spid="_x0000_s1445" type="#_x0000_t5" style="position:absolute;left:54596;top:34435;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" fillcolor="#4e6128"/>
                <v:shape id="AutoShape 219" o:spid="_x0000_s1446" type="#_x0000_t5" style="position:absolute;left:54673;top:35597;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" fillcolor="#0f243e"/>
                <v:shape id="Text Box 220" o:spid="_x0000_s1447" type="#_x0000_t202" style="position:absolute;left:55029;top:32517;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" filled="f" stroked="f">
                  <v:textbox>
                    <w:txbxContent>
                      <w:p w14:paraId="59E2E48C" w14:textId="77777777" w:rsidR="00891C16" w:rsidRPr="001B2EBD" w:rsidRDefault="00891C16" w:rsidP="00ED072D">
                        <w:pPr>
                          <w:rPr>
                            <w:sz w:val="16"/>
                            <w:szCs w:val="16"/>
                          </w:rPr>
                        </w:pPr>
                        <w:r>
                          <w:rPr>
                            <w:sz w:val="16"/>
                            <w:szCs w:val="16"/>
                          </w:rPr>
                          <w:t>RST_SYS_N</w:t>
                        </w:r>
                      </w:p>
                      <w:p w14:paraId="7066BC67" w14:textId="77777777" w:rsidR="00891C16" w:rsidRPr="005E3C66" w:rsidRDefault="00891C16" w:rsidP="00ED072D">
                        <w:pPr>
                          <w:rPr>
                            <w:b/>
                            <w:sz w:val="16"/>
                            <w:szCs w:val="16"/>
                          </w:rPr>
                        </w:pPr>
                      </w:p>
                    </w:txbxContent>
                  </v:textbox>
                </v:shape>
                <v:shape id="Text Box 221" o:spid="_x0000_s1448" type="#_x0000_t202" style="position:absolute;left:54082;top:31495;width:784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" filled="f" stroked="f">
                  <v:textbox>
                    <w:txbxContent>
                      <w:p w14:paraId="07DEF1BD" w14:textId="77777777" w:rsidR="00891C16" w:rsidRPr="001B2EBD" w:rsidRDefault="00891C16" w:rsidP="00ED072D">
                        <w:pPr>
                          <w:rPr>
                            <w:sz w:val="16"/>
                            <w:szCs w:val="16"/>
                          </w:rPr>
                        </w:pPr>
                        <w:r>
                          <w:rPr>
                            <w:sz w:val="16"/>
                            <w:szCs w:val="16"/>
                          </w:rPr>
                          <w:t>RST_MC_N</w:t>
                        </w:r>
                      </w:p>
                      <w:p w14:paraId="0EECA44C" w14:textId="77777777" w:rsidR="00891C16" w:rsidRPr="005E3C66" w:rsidRDefault="00891C16" w:rsidP="00ED072D">
                        <w:pPr>
                          <w:rPr>
                            <w:b/>
                            <w:sz w:val="16"/>
                            <w:szCs w:val="16"/>
                          </w:rPr>
                        </w:pPr>
                      </w:p>
                    </w:txbxContent>
                  </v:textbox>
                </v:shape>
                <v:shape id="AutoShape 222" o:spid="_x0000_s1449" type="#_x0000_t32" style="position:absolute;left:45764;top:32466;width:86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" strokecolor="#4e6128">
                  <v:stroke startarrow="oval" endarrow="block"/>
                </v:shape>
                <v:shape id="Text Box 223" o:spid="_x0000_s1450" type="#_x0000_t202" style="position:absolute;left:34537;top:8138;width:8471;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" fillcolor="#dbe5f1">
                  <v:textbox>
                    <w:txbxContent>
                      <w:p w14:paraId="514EA351" w14:textId="77777777" w:rsidR="00891C16" w:rsidRDefault="00891C16" w:rsidP="00ED072D">
                        <w:pPr>
                          <w:jc w:val="center"/>
                          <w:rPr>
                            <w:b/>
                            <w:sz w:val="16"/>
                            <w:szCs w:val="16"/>
                          </w:rPr>
                        </w:pPr>
                        <w:r>
                          <w:rPr>
                            <w:b/>
                            <w:sz w:val="16"/>
                            <w:szCs w:val="16"/>
                          </w:rPr>
                          <w:t>Reset</w:t>
                        </w:r>
                      </w:p>
                      <w:p w14:paraId="50DC31B7" w14:textId="77777777" w:rsidR="00891C16" w:rsidRPr="005E3C66" w:rsidRDefault="00891C16" w:rsidP="00ED072D">
                        <w:pPr>
                          <w:jc w:val="center"/>
                          <w:rPr>
                            <w:b/>
                            <w:sz w:val="16"/>
                            <w:szCs w:val="16"/>
                          </w:rPr>
                        </w:pPr>
                        <w:r>
                          <w:rPr>
                            <w:b/>
                            <w:sz w:val="16"/>
                            <w:szCs w:val="16"/>
                          </w:rPr>
                          <w:t>Synchroniser</w:t>
                        </w:r>
                      </w:p>
                      <w:p w14:paraId="2A6C2AC6" w14:textId="77777777" w:rsidR="00891C16" w:rsidRPr="005E3C66" w:rsidRDefault="00891C16" w:rsidP="00ED072D">
                        <w:pPr>
                          <w:jc w:val="center"/>
                          <w:rPr>
                            <w:b/>
                            <w:sz w:val="16"/>
                            <w:szCs w:val="16"/>
                          </w:rPr>
                        </w:pPr>
                      </w:p>
                    </w:txbxContent>
                  </v:textbox>
                </v:shape>
                <v:shape id="AutoShape 224" o:spid="_x0000_s1451" type="#_x0000_t5" style="position:absolute;left:41485;top:10746;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" fillcolor="#4e6128"/>
                <v:shape id="Text Box 225" o:spid="_x0000_s1452" type="#_x0000_t202" style="position:absolute;left:54483;top:12819;width:8763;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" fillcolor="#dbe5f1">
                  <v:textbox>
                    <w:txbxContent>
                      <w:p w14:paraId="4738BA09" w14:textId="77777777" w:rsidR="00891C16" w:rsidRDefault="00891C16" w:rsidP="00ED072D">
                        <w:pPr>
                          <w:jc w:val="center"/>
                          <w:rPr>
                            <w:b/>
                            <w:sz w:val="16"/>
                            <w:szCs w:val="16"/>
                          </w:rPr>
                        </w:pPr>
                        <w:r>
                          <w:rPr>
                            <w:b/>
                            <w:sz w:val="16"/>
                            <w:szCs w:val="16"/>
                          </w:rPr>
                          <w:t>Reset</w:t>
                        </w:r>
                      </w:p>
                      <w:p w14:paraId="6645BBAA" w14:textId="77777777" w:rsidR="00891C16" w:rsidRPr="005E3C66" w:rsidRDefault="00891C16" w:rsidP="00ED072D">
                        <w:pPr>
                          <w:jc w:val="center"/>
                          <w:rPr>
                            <w:b/>
                            <w:sz w:val="16"/>
                            <w:szCs w:val="16"/>
                          </w:rPr>
                        </w:pPr>
                        <w:r>
                          <w:rPr>
                            <w:b/>
                            <w:sz w:val="16"/>
                            <w:szCs w:val="16"/>
                          </w:rPr>
                          <w:t>Synchroniser</w:t>
                        </w:r>
                      </w:p>
                      <w:p w14:paraId="1C3D6524" w14:textId="77777777" w:rsidR="00891C16" w:rsidRPr="005E3C66" w:rsidRDefault="00891C16" w:rsidP="00ED072D">
                        <w:pPr>
                          <w:jc w:val="center"/>
                          <w:rPr>
                            <w:b/>
                            <w:sz w:val="16"/>
                            <w:szCs w:val="16"/>
                          </w:rPr>
                        </w:pPr>
                      </w:p>
                    </w:txbxContent>
                  </v:textbox>
                </v:shape>
                <v:shape id="Text Box 226" o:spid="_x0000_s1453" type="#_x0000_t202" style="position:absolute;left:56781;top:16166;width:70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" filled="f" stroked="f">
                  <v:textbox>
                    <w:txbxContent>
                      <w:p w14:paraId="7E0C7B98" w14:textId="77777777" w:rsidR="00891C16" w:rsidRDefault="00891C16" w:rsidP="00ED072D"/>
                    </w:txbxContent>
                  </v:textbox>
                </v:shape>
                <v:shape id="AutoShape 227" o:spid="_x0000_s1454" type="#_x0000_t5" style="position:absolute;left:54661;top:16483;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" fillcolor="#0f243e"/>
                <v:shape id="AutoShape 228" o:spid="_x0000_s1455" type="#_x0000_t32" style="position:absolute;left:52755;top:13302;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">
                  <v:stroke endarrow="block"/>
                </v:shape>
                <v:shape id="Text Box 229" o:spid="_x0000_s1456" type="#_x0000_t202" style="position:absolute;left:55981;top:11994;width:72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" filled="f" stroked="f">
                  <v:textbox>
                    <w:txbxContent>
                      <w:p w14:paraId="3B6CD188" w14:textId="77777777" w:rsidR="00891C16" w:rsidRDefault="00891C16" w:rsidP="00ED072D"/>
                    </w:txbxContent>
                  </v:textbox>
                </v:shape>
                <v:shape id="AutoShape 230" o:spid="_x0000_s1457" type="#_x0000_t5" style="position:absolute;left:12573;top:26330;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" fillcolor="#e36c0a"/>
                <v:shape id="AutoShape 231" o:spid="_x0000_s1458" type="#_x0000_t5" style="position:absolute;left:22935;top:26191;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" fillcolor="red"/>
                <v:shape id="AutoShape 232" o:spid="_x0000_s1459" type="#_x0000_t32" style="position:absolute;left:30060;top:3441;width:7;height:20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" strokecolor="red">
                  <v:stroke startarrow="oval"/>
                </v:shape>
                <v:shape id="AutoShape 233" o:spid="_x0000_s1460" type="#_x0000_t32" style="position:absolute;left:30314;top:3434;width:32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" strokecolor="red">
                  <v:stroke endarrow="block"/>
                </v:shape>
                <v:shape id="AutoShape 234" o:spid="_x0000_s1461" type="#_x0000_t32" style="position:absolute;left:44170;top:8437;width:6;height:25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" strokecolor="#4e6128"/>
                <v:shape id="AutoShape 235" o:spid="_x0000_s1462" type="#_x0000_t32" style="position:absolute;left:45751;top:9701;width:7;height:48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" strokecolor="#4e6128"/>
                <v:shape id="AutoShape 236" o:spid="_x0000_s1463" type="#_x0000_t32" style="position:absolute;left:45739;top:19214;width:14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" strokecolor="#4e6128">
                  <v:stroke startarrow="oval" endarrow="block"/>
                </v:shape>
                <v:shape id="Text Box 237" o:spid="_x0000_s1464" type="#_x0000_t202" style="position:absolute;left:46005;top:17963;width:733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" filled="f" stroked="f">
                  <v:textbox>
                    <w:txbxContent>
                      <w:p w14:paraId="52A4EAB0" w14:textId="77777777" w:rsidR="00891C16" w:rsidRPr="001B2EBD" w:rsidRDefault="00891C16" w:rsidP="00ED072D">
                        <w:pPr>
                          <w:rPr>
                            <w:sz w:val="16"/>
                            <w:szCs w:val="16"/>
                          </w:rPr>
                        </w:pPr>
                        <w:r>
                          <w:rPr>
                            <w:sz w:val="16"/>
                            <w:szCs w:val="16"/>
                          </w:rPr>
                          <w:t>RST_MC_N</w:t>
                        </w:r>
                      </w:p>
                      <w:p w14:paraId="1BCC3F73" w14:textId="77777777" w:rsidR="00891C16" w:rsidRPr="005E3C66" w:rsidRDefault="00891C16" w:rsidP="00ED072D">
                        <w:pPr>
                          <w:rPr>
                            <w:b/>
                            <w:sz w:val="16"/>
                            <w:szCs w:val="16"/>
                          </w:rPr>
                        </w:pPr>
                      </w:p>
                    </w:txbxContent>
                  </v:textbox>
                </v:shape>
                <v:shape id="AutoShape 238" o:spid="_x0000_s1465" type="#_x0000_t32" style="position:absolute;left:63201;top:15347;width:36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" strokecolor="#243f60"/>
                <v:shape id="AutoShape 239" o:spid="_x0000_s1466" type="#_x0000_t32" style="position:absolute;left:66770;top:15442;width:6;height:18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" strokecolor="#243f60"/>
                <v:shape id="AutoShape 240" o:spid="_x0000_s1467" type="#_x0000_t32" style="position:absolute;left:62833;top:33432;width:39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" strokecolor="#243f60">
                  <v:stroke endarrow="block"/>
                </v:shape>
                <v:shape id="AutoShape 241" o:spid="_x0000_s1468" type="#_x0000_t32" style="position:absolute;left:67487;top:14699;width:7;height:25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" strokecolor="#243f60"/>
                <v:shape id="AutoShape 242" o:spid="_x0000_s1469" type="#_x0000_t32" style="position:absolute;left:62464;top:40410;width:504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" strokecolor="#243f60">
                  <v:stroke endarrow="block"/>
                </v:shape>
                <v:shape id="Text Box 243" o:spid="_x0000_s1470" type="#_x0000_t202" style="position:absolute;left:46494;top:20623;width:7334;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" filled="f" stroked="f">
                  <v:textbox>
                    <w:txbxContent>
                      <w:p w14:paraId="0944ABC4" w14:textId="77777777" w:rsidR="00891C16" w:rsidRPr="001B2EBD" w:rsidRDefault="00891C16" w:rsidP="00ED072D">
                        <w:pPr>
                          <w:rPr>
                            <w:sz w:val="16"/>
                            <w:szCs w:val="16"/>
                          </w:rPr>
                        </w:pPr>
                        <w:r>
                          <w:rPr>
                            <w:sz w:val="16"/>
                            <w:szCs w:val="16"/>
                          </w:rPr>
                          <w:t>RESETN</w:t>
                        </w:r>
                      </w:p>
                      <w:p w14:paraId="2A7E386D" w14:textId="77777777" w:rsidR="00891C16" w:rsidRPr="005E3C66" w:rsidRDefault="00891C16" w:rsidP="00ED072D">
                        <w:pPr>
                          <w:rPr>
                            <w:b/>
                            <w:sz w:val="16"/>
                            <w:szCs w:val="16"/>
                          </w:rPr>
                        </w:pPr>
                      </w:p>
                    </w:txbxContent>
                  </v:textbox>
                </v:shape>
                <v:shape id="AutoShape 244" o:spid="_x0000_s1471" type="#_x0000_t32" style="position:absolute;left:30162;top:21487;width:1692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" strokecolor="red">
                  <v:stroke startarrow="oval" endarrow="block"/>
                </v:shape>
                <v:shape id="Text Box 245" o:spid="_x0000_s1472" type="#_x0000_t202" style="position:absolute;left:21672;top:21610;width:8820;height:5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" filled="f" stroked="f">
                  <v:textbox>
                    <w:txbxContent>
                      <w:p w14:paraId="192A3EA7" w14:textId="77777777" w:rsidR="00891C16" w:rsidRDefault="00891C16" w:rsidP="00ED072D">
                        <w:pPr>
                          <w:jc w:val="right"/>
                          <w:rPr>
                            <w:sz w:val="16"/>
                            <w:szCs w:val="16"/>
                          </w:rPr>
                        </w:pPr>
                        <w:r>
                          <w:rPr>
                            <w:sz w:val="16"/>
                            <w:szCs w:val="16"/>
                          </w:rPr>
                          <w:t>RST_PCIE_N</w:t>
                        </w:r>
                      </w:p>
                      <w:p w14:paraId="04B25640" w14:textId="77777777" w:rsidR="00891C16" w:rsidRPr="001B2EBD" w:rsidRDefault="00891C16" w:rsidP="00ED072D">
                        <w:pPr>
                          <w:jc w:val="right"/>
                          <w:rPr>
                            <w:sz w:val="16"/>
                            <w:szCs w:val="16"/>
                          </w:rPr>
                        </w:pPr>
                        <w:r>
                          <w:rPr>
                            <w:sz w:val="16"/>
                            <w:szCs w:val="16"/>
                          </w:rPr>
                          <w:t>global reset</w:t>
                        </w:r>
                      </w:p>
                      <w:p w14:paraId="48A396F6" w14:textId="77777777" w:rsidR="00891C16" w:rsidRPr="005E3C66" w:rsidRDefault="00891C16" w:rsidP="00ED072D">
                        <w:pPr>
                          <w:rPr>
                            <w:b/>
                            <w:sz w:val="16"/>
                            <w:szCs w:val="16"/>
                          </w:rPr>
                        </w:pPr>
                      </w:p>
                    </w:txbxContent>
                  </v:textbox>
                </v:shape>
                <v:shape id="Freeform 246" o:spid="_x0000_s1473" style="position:absolute;left:42703;top:5288;width:1594;height:642;visibility:visible;mso-wrap-style:square;v-text-anchor:top" coordsize="25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" path="m,7r,94l251,,,7xe" fillcolor="#4e6128">
                  <v:path arrowok="t" o:connecttype="custom" o:connectlocs="0,4445;0,64135;159385,0;0,4445" o:connectangles="0,0,0,0"/>
                </v:shape>
                <v:shape id="Text Box 247" o:spid="_x0000_s1474" type="#_x0000_t202" style="position:absolute;left:46005;top:9657;width:203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" filled="f" stroked="f">
                  <v:textbox>
                    <w:txbxContent>
                      <w:p w14:paraId="1734D024" w14:textId="77777777" w:rsidR="00891C16" w:rsidRPr="00FC439D" w:rsidRDefault="00891C16" w:rsidP="00ED072D">
                        <w:pPr>
                          <w:rPr>
                            <w:sz w:val="16"/>
                            <w:szCs w:val="16"/>
                          </w:rPr>
                        </w:pPr>
                        <w:r>
                          <w:rPr>
                            <w:sz w:val="16"/>
                            <w:szCs w:val="16"/>
                          </w:rPr>
                          <w:t xml:space="preserve">(RESETN </w:t>
                        </w:r>
                        <w:proofErr w:type="spellStart"/>
                        <w:r>
                          <w:rPr>
                            <w:sz w:val="16"/>
                            <w:szCs w:val="16"/>
                          </w:rPr>
                          <w:t>AND’ed</w:t>
                        </w:r>
                        <w:proofErr w:type="spellEnd"/>
                        <w:r>
                          <w:rPr>
                            <w:sz w:val="16"/>
                            <w:szCs w:val="16"/>
                          </w:rPr>
                          <w:t xml:space="preserve"> with MC configured individual resets in MCI_TOP)</w:t>
                        </w:r>
                      </w:p>
                    </w:txbxContent>
                  </v:textbox>
                </v:shape>
                <v:shape id="AutoShape 248" o:spid="_x0000_s1475" type="#_x0000_t32" style="position:absolute;left:68179;top:13810;width:7;height:36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" strokecolor="#243f60"/>
                <v:shape id="AutoShape 249" o:spid="_x0000_s1476" type="#_x0000_t32" style="position:absolute;left:62553;top:50475;width:57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" strokecolor="#243f60">
                  <v:stroke endarrow="block"/>
                </v:shape>
                <v:shape id="AutoShape 250" o:spid="_x0000_s1477" type="#_x0000_t32" style="position:absolute;left:68872;top:13220;width:6;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" strokecolor="#243f60"/>
                <v:shape id="AutoShape 251" o:spid="_x0000_s1478" type="#_x0000_t32" style="position:absolute;left:62636;top:59181;width:61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" strokecolor="#243f60">
                  <v:stroke endarrow="block"/>
                </v:shape>
                <v:shape id="Text Box 252" o:spid="_x0000_s1479" type="#_x0000_t202" style="position:absolute;left:56172;top:58108;width:808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" filled="f" stroked="f">
                  <v:textbox>
                    <w:txbxContent>
                      <w:p w14:paraId="09799CAA" w14:textId="77777777" w:rsidR="00891C16" w:rsidRPr="001B2EBD" w:rsidRDefault="00891C16" w:rsidP="00ED072D">
                        <w:pPr>
                          <w:rPr>
                            <w:sz w:val="16"/>
                            <w:szCs w:val="16"/>
                          </w:rPr>
                        </w:pPr>
                        <w:r>
                          <w:rPr>
                            <w:sz w:val="16"/>
                            <w:szCs w:val="16"/>
                          </w:rPr>
                          <w:t>RST_SYS_N</w:t>
                        </w:r>
                      </w:p>
                      <w:p w14:paraId="197BC96D" w14:textId="77777777" w:rsidR="00891C16" w:rsidRPr="005E3C66" w:rsidRDefault="00891C16" w:rsidP="00ED072D">
                        <w:pPr>
                          <w:rPr>
                            <w:b/>
                            <w:sz w:val="16"/>
                            <w:szCs w:val="16"/>
                          </w:rPr>
                        </w:pPr>
                      </w:p>
                    </w:txbxContent>
                  </v:textbox>
                </v:shape>
                <v:shape id="Text Box 253" o:spid="_x0000_s1480" type="#_x0000_t202" style="position:absolute;left:54400;top:57098;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" filled="f" stroked="f">
                  <v:textbox>
                    <w:txbxContent>
                      <w:p w14:paraId="232E220E" w14:textId="77777777" w:rsidR="00891C16" w:rsidRPr="001B2EBD" w:rsidRDefault="00891C16" w:rsidP="00ED072D">
                        <w:pPr>
                          <w:rPr>
                            <w:sz w:val="16"/>
                            <w:szCs w:val="16"/>
                          </w:rPr>
                        </w:pPr>
                        <w:r>
                          <w:rPr>
                            <w:sz w:val="16"/>
                            <w:szCs w:val="16"/>
                          </w:rPr>
                          <w:t>RST_MC_N</w:t>
                        </w:r>
                      </w:p>
                      <w:p w14:paraId="3BDD3EFD" w14:textId="77777777" w:rsidR="00891C16" w:rsidRPr="005E3C66" w:rsidRDefault="00891C16" w:rsidP="00ED072D">
                        <w:pPr>
                          <w:rPr>
                            <w:b/>
                            <w:sz w:val="16"/>
                            <w:szCs w:val="16"/>
                          </w:rPr>
                        </w:pPr>
                      </w:p>
                    </w:txbxContent>
                  </v:textbox>
                </v:shape>
                <v:shape id="Text Box 254" o:spid="_x0000_s1481" type="#_x0000_t202" style="position:absolute;left:22440;top:25283;width:520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" filled="f" stroked="f">
                  <v:textbox>
                    <w:txbxContent>
                      <w:p w14:paraId="1F0AFC4B" w14:textId="77777777" w:rsidR="00891C16" w:rsidRPr="00D918C2" w:rsidRDefault="00891C16" w:rsidP="00ED072D">
                        <w:pPr>
                          <w:rPr>
                            <w:sz w:val="10"/>
                            <w:szCs w:val="10"/>
                          </w:rPr>
                        </w:pPr>
                        <w:r w:rsidRPr="00D918C2">
                          <w:rPr>
                            <w:sz w:val="10"/>
                            <w:szCs w:val="10"/>
                          </w:rPr>
                          <w:t>CLK_PCIE</w:t>
                        </w:r>
                      </w:p>
                    </w:txbxContent>
                  </v:textbox>
                </v:shape>
                <v:shape id="Text Box 255" o:spid="_x0000_s1482" type="#_x0000_t202" style="position:absolute;left:34270;top:4545;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" filled="f" stroked="f">
                  <v:textbox>
                    <w:txbxContent>
                      <w:p w14:paraId="0536FC8F" w14:textId="77777777" w:rsidR="00891C16" w:rsidRPr="00D918C2" w:rsidRDefault="00891C16" w:rsidP="00ED072D">
                        <w:pPr>
                          <w:rPr>
                            <w:sz w:val="10"/>
                            <w:szCs w:val="10"/>
                          </w:rPr>
                        </w:pPr>
                        <w:r w:rsidRPr="00D918C2">
                          <w:rPr>
                            <w:sz w:val="10"/>
                            <w:szCs w:val="10"/>
                          </w:rPr>
                          <w:t>CLK_PCIE</w:t>
                        </w:r>
                      </w:p>
                    </w:txbxContent>
                  </v:textbox>
                </v:shape>
                <v:shape id="Text Box 256" o:spid="_x0000_s1483" type="#_x0000_t202" style="position:absolute;left:42125;top:3040;width:574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" filled="f" stroked="f">
                  <v:textbox>
                    <w:txbxContent>
                      <w:p w14:paraId="38FD7EA9" w14:textId="77777777" w:rsidR="00891C16" w:rsidRDefault="00891C16" w:rsidP="00ED072D">
                        <w:pPr>
                          <w:rPr>
                            <w:sz w:val="10"/>
                            <w:szCs w:val="10"/>
                          </w:rPr>
                        </w:pPr>
                        <w:r w:rsidRPr="00D918C2">
                          <w:rPr>
                            <w:sz w:val="10"/>
                            <w:szCs w:val="10"/>
                          </w:rPr>
                          <w:t>CLK_</w:t>
                        </w:r>
                        <w:r>
                          <w:rPr>
                            <w:sz w:val="10"/>
                            <w:szCs w:val="10"/>
                          </w:rPr>
                          <w:t>SYS &amp;</w:t>
                        </w:r>
                      </w:p>
                      <w:p w14:paraId="6FF0FC26" w14:textId="77777777" w:rsidR="00891C16" w:rsidRPr="00D918C2" w:rsidRDefault="00891C16" w:rsidP="00ED072D">
                        <w:pPr>
                          <w:rPr>
                            <w:sz w:val="10"/>
                            <w:szCs w:val="10"/>
                          </w:rPr>
                        </w:pPr>
                        <w:r>
                          <w:rPr>
                            <w:sz w:val="10"/>
                            <w:szCs w:val="10"/>
                          </w:rPr>
                          <w:t>CLK_MC</w:t>
                        </w:r>
                      </w:p>
                    </w:txbxContent>
                  </v:textbox>
                </v:shape>
                <v:shape id="Text Box 257" o:spid="_x0000_s1484" type="#_x0000_t202" style="position:absolute;left:35985;top:24973;width:816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" filled="f" stroked="f">
                  <v:textbox>
                    <w:txbxContent>
                      <w:p w14:paraId="06160C0D" w14:textId="77777777" w:rsidR="00891C16" w:rsidRPr="001B2EBD" w:rsidRDefault="00891C16" w:rsidP="00ED072D">
                        <w:pPr>
                          <w:rPr>
                            <w:sz w:val="16"/>
                            <w:szCs w:val="16"/>
                          </w:rPr>
                        </w:pPr>
                        <w:r>
                          <w:rPr>
                            <w:sz w:val="16"/>
                            <w:szCs w:val="16"/>
                          </w:rPr>
                          <w:t>RST_MC_N</w:t>
                        </w:r>
                      </w:p>
                      <w:p w14:paraId="16D903C6" w14:textId="77777777" w:rsidR="00891C16" w:rsidRPr="005E3C66" w:rsidRDefault="00891C16" w:rsidP="00ED072D">
                        <w:pPr>
                          <w:rPr>
                            <w:b/>
                            <w:sz w:val="16"/>
                            <w:szCs w:val="16"/>
                          </w:rPr>
                        </w:pPr>
                      </w:p>
                    </w:txbxContent>
                  </v:textbox>
                </v:shape>
                <v:shape id="Text Box 258" o:spid="_x0000_s1485" type="#_x0000_t202" style="position:absolute;left:34474;top:27713;width:520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" filled="f" stroked="f">
                  <v:textbox>
                    <w:txbxContent>
                      <w:p w14:paraId="2BAA9D9F" w14:textId="77777777" w:rsidR="00891C16" w:rsidRPr="00D918C2" w:rsidRDefault="00891C16" w:rsidP="00ED072D">
                        <w:pPr>
                          <w:rPr>
                            <w:sz w:val="10"/>
                            <w:szCs w:val="10"/>
                          </w:rPr>
                        </w:pPr>
                        <w:r w:rsidRPr="00D918C2">
                          <w:rPr>
                            <w:sz w:val="10"/>
                            <w:szCs w:val="10"/>
                          </w:rPr>
                          <w:t>CLK_PCIE</w:t>
                        </w:r>
                      </w:p>
                    </w:txbxContent>
                  </v:textbox>
                </v:shape>
                <v:shape id="Text Box 259" o:spid="_x0000_s1486" type="#_x0000_t202" style="position:absolute;left:38609;top:27759;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" filled="f" stroked="f">
                  <v:textbox>
                    <w:txbxContent>
                      <w:p w14:paraId="4A734A15" w14:textId="77777777" w:rsidR="00891C16" w:rsidRPr="00D918C2" w:rsidRDefault="00891C16" w:rsidP="00ED072D">
                        <w:pPr>
                          <w:rPr>
                            <w:sz w:val="10"/>
                            <w:szCs w:val="10"/>
                          </w:rPr>
                        </w:pPr>
                        <w:r w:rsidRPr="00D918C2">
                          <w:rPr>
                            <w:sz w:val="10"/>
                            <w:szCs w:val="10"/>
                          </w:rPr>
                          <w:t>CLK_</w:t>
                        </w:r>
                        <w:r>
                          <w:rPr>
                            <w:sz w:val="10"/>
                            <w:szCs w:val="10"/>
                          </w:rPr>
                          <w:t>MC</w:t>
                        </w:r>
                      </w:p>
                    </w:txbxContent>
                  </v:textbox>
                </v:shape>
                <v:shape id="Text Box 260" o:spid="_x0000_s1487" type="#_x0000_t202" style="position:absolute;left:55721;top:16496;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" filled="f" stroked="f">
                  <v:textbox>
                    <w:txbxContent>
                      <w:p w14:paraId="1A0072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1E3447FA" w14:textId="77777777" w:rsidR="00891C16" w:rsidRPr="00D918C2" w:rsidRDefault="00891C16" w:rsidP="00ED072D">
                        <w:pPr>
                          <w:rPr>
                            <w:sz w:val="10"/>
                            <w:szCs w:val="10"/>
                          </w:rPr>
                        </w:pPr>
                      </w:p>
                    </w:txbxContent>
                  </v:textbox>
                </v:shape>
                <v:shape id="Text Box 261" o:spid="_x0000_s1488" type="#_x0000_t202" style="position:absolute;left:47428;top:23291;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" filled="f" stroked="f">
                  <v:textbox>
                    <w:txbxContent>
                      <w:p w14:paraId="39DB7590" w14:textId="77777777" w:rsidR="00891C16" w:rsidRPr="00D918C2" w:rsidRDefault="00891C16" w:rsidP="00ED072D">
                        <w:pPr>
                          <w:rPr>
                            <w:sz w:val="10"/>
                            <w:szCs w:val="10"/>
                          </w:rPr>
                        </w:pPr>
                        <w:r>
                          <w:rPr>
                            <w:sz w:val="10"/>
                            <w:szCs w:val="10"/>
                          </w:rPr>
                          <w:t>CLK_MC</w:t>
                        </w:r>
                      </w:p>
                    </w:txbxContent>
                  </v:textbox>
                </v:shape>
                <v:shape id="Text Box 262" o:spid="_x0000_s1489" type="#_x0000_t202" style="position:absolute;left:37674;top:10840;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" filled="f" stroked="f">
                  <v:textbox>
                    <w:txbxContent>
                      <w:p w14:paraId="4F81A962" w14:textId="77777777" w:rsidR="00891C16" w:rsidRPr="00D918C2" w:rsidRDefault="00891C16" w:rsidP="00ED072D">
                        <w:pPr>
                          <w:rPr>
                            <w:sz w:val="10"/>
                            <w:szCs w:val="10"/>
                          </w:rPr>
                        </w:pPr>
                        <w:r>
                          <w:rPr>
                            <w:sz w:val="10"/>
                            <w:szCs w:val="10"/>
                          </w:rPr>
                          <w:t>CLK_MC</w:t>
                        </w:r>
                      </w:p>
                    </w:txbxContent>
                  </v:textbox>
                </v:shape>
                <v:shape id="Text Box 263" o:spid="_x0000_s1490" type="#_x0000_t202" style="position:absolute;left:55187;top:51218;width:445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" filled="f" stroked="f">
                  <v:textbox>
                    <w:txbxContent>
                      <w:p w14:paraId="4A5FFBB1" w14:textId="77777777" w:rsidR="00891C16" w:rsidRPr="00D918C2" w:rsidRDefault="00891C16" w:rsidP="00ED072D">
                        <w:pPr>
                          <w:rPr>
                            <w:sz w:val="10"/>
                            <w:szCs w:val="10"/>
                          </w:rPr>
                        </w:pPr>
                        <w:r>
                          <w:rPr>
                            <w:sz w:val="10"/>
                            <w:szCs w:val="10"/>
                          </w:rPr>
                          <w:t>CLK_MC</w:t>
                        </w:r>
                      </w:p>
                    </w:txbxContent>
                  </v:textbox>
                </v:shape>
                <v:shape id="Text Box 264" o:spid="_x0000_s1491" type="#_x0000_t202" style="position:absolute;left:55429;top:34289;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" filled="f" stroked="f">
                  <v:textbox>
                    <w:txbxContent>
                      <w:p w14:paraId="5A61A62F" w14:textId="77777777" w:rsidR="00891C16" w:rsidRPr="00D918C2" w:rsidRDefault="00891C16" w:rsidP="00ED072D">
                        <w:pPr>
                          <w:rPr>
                            <w:sz w:val="10"/>
                            <w:szCs w:val="10"/>
                          </w:rPr>
                        </w:pPr>
                        <w:r>
                          <w:rPr>
                            <w:sz w:val="10"/>
                            <w:szCs w:val="10"/>
                          </w:rPr>
                          <w:t>CLK_MC</w:t>
                        </w:r>
                      </w:p>
                    </w:txbxContent>
                  </v:textbox>
                </v:shape>
                <v:shape id="Text Box 265" o:spid="_x0000_s1492" type="#_x0000_t202" style="position:absolute;left:55568;top:59911;width:445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" filled="f" stroked="f">
                  <v:textbox>
                    <w:txbxContent>
                      <w:p w14:paraId="500D4F10" w14:textId="77777777" w:rsidR="00891C16" w:rsidRPr="00D918C2" w:rsidRDefault="00891C16" w:rsidP="00ED072D">
                        <w:pPr>
                          <w:rPr>
                            <w:sz w:val="10"/>
                            <w:szCs w:val="10"/>
                          </w:rPr>
                        </w:pPr>
                        <w:r>
                          <w:rPr>
                            <w:sz w:val="10"/>
                            <w:szCs w:val="10"/>
                          </w:rPr>
                          <w:t>CLK_MC</w:t>
                        </w:r>
                      </w:p>
                    </w:txbxContent>
                  </v:textbox>
                </v:shape>
                <v:shape id="Text Box 266" o:spid="_x0000_s1493" type="#_x0000_t202" style="position:absolute;left:55657;top:35406;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" filled="f" stroked="f">
                  <v:textbox>
                    <w:txbxContent>
                      <w:p w14:paraId="540EA8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1621720" w14:textId="77777777" w:rsidR="00891C16" w:rsidRPr="00D918C2" w:rsidRDefault="00891C16" w:rsidP="00ED072D">
                        <w:pPr>
                          <w:rPr>
                            <w:sz w:val="10"/>
                            <w:szCs w:val="10"/>
                          </w:rPr>
                        </w:pPr>
                      </w:p>
                    </w:txbxContent>
                  </v:textbox>
                </v:shape>
                <v:shape id="Text Box 267" o:spid="_x0000_s1494" type="#_x0000_t202" style="position:absolute;left:55206;top:43433;width:499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" filled="f" stroked="f">
                  <v:textbox>
                    <w:txbxContent>
                      <w:p w14:paraId="0CC1DBD7" w14:textId="77777777" w:rsidR="00891C16" w:rsidRPr="00D918C2" w:rsidRDefault="00891C16" w:rsidP="00ED072D">
                        <w:pPr>
                          <w:rPr>
                            <w:sz w:val="10"/>
                            <w:szCs w:val="10"/>
                          </w:rPr>
                        </w:pPr>
                        <w:r w:rsidRPr="00D918C2">
                          <w:rPr>
                            <w:sz w:val="10"/>
                            <w:szCs w:val="10"/>
                          </w:rPr>
                          <w:t>CLK_</w:t>
                        </w:r>
                        <w:r>
                          <w:rPr>
                            <w:sz w:val="10"/>
                            <w:szCs w:val="10"/>
                          </w:rPr>
                          <w:t xml:space="preserve">SYS </w:t>
                        </w:r>
                      </w:p>
                      <w:p w14:paraId="041B82E7" w14:textId="77777777" w:rsidR="00891C16" w:rsidRPr="00D918C2" w:rsidRDefault="00891C16" w:rsidP="00ED072D">
                        <w:pPr>
                          <w:rPr>
                            <w:sz w:val="10"/>
                            <w:szCs w:val="10"/>
                          </w:rPr>
                        </w:pPr>
                      </w:p>
                    </w:txbxContent>
                  </v:textbox>
                </v:shape>
                <v:shape id="Text Box 268" o:spid="_x0000_s1495" type="#_x0000_t202" style="position:absolute;left:55581;top:52424;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" filled="f" stroked="f">
                  <v:textbox>
                    <w:txbxContent>
                      <w:p w14:paraId="079AB6BB"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560CF04" w14:textId="77777777" w:rsidR="00891C16" w:rsidRPr="00D918C2" w:rsidRDefault="00891C16" w:rsidP="00ED072D">
                        <w:pPr>
                          <w:rPr>
                            <w:sz w:val="10"/>
                            <w:szCs w:val="10"/>
                          </w:rPr>
                        </w:pPr>
                      </w:p>
                    </w:txbxContent>
                  </v:textbox>
                </v:shape>
                <v:shape id="Text Box 269" o:spid="_x0000_s1496" type="#_x0000_t202" style="position:absolute;left:55435;top:61118;width:499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" filled="f" stroked="f">
                  <v:textbox>
                    <w:txbxContent>
                      <w:p w14:paraId="636EDF8F" w14:textId="77777777" w:rsidR="00891C16" w:rsidRPr="00D918C2" w:rsidRDefault="00891C16" w:rsidP="00ED072D">
                        <w:pPr>
                          <w:rPr>
                            <w:sz w:val="10"/>
                            <w:szCs w:val="10"/>
                          </w:rPr>
                        </w:pPr>
                        <w:r w:rsidRPr="00D918C2">
                          <w:rPr>
                            <w:sz w:val="10"/>
                            <w:szCs w:val="10"/>
                          </w:rPr>
                          <w:t>CLK_</w:t>
                        </w:r>
                        <w:r>
                          <w:rPr>
                            <w:sz w:val="10"/>
                            <w:szCs w:val="10"/>
                          </w:rPr>
                          <w:t xml:space="preserve">SYS </w:t>
                        </w:r>
                      </w:p>
                      <w:p w14:paraId="2F836204" w14:textId="77777777" w:rsidR="00891C16" w:rsidRPr="00D918C2" w:rsidRDefault="00891C16" w:rsidP="00ED072D">
                        <w:pPr>
                          <w:rPr>
                            <w:sz w:val="10"/>
                            <w:szCs w:val="10"/>
                          </w:rPr>
                        </w:pPr>
                      </w:p>
                    </w:txbxContent>
                  </v:textbox>
                </v:shape>
                <v:shape id="Text Box 270" o:spid="_x0000_s1497" type="#_x0000_t202" style="position:absolute;left:24984;top:43957;width:709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" filled="f" stroked="f">
                  <v:textbox>
                    <w:txbxContent>
                      <w:p w14:paraId="5A1BA194" w14:textId="77777777" w:rsidR="00891C16" w:rsidRDefault="00891C16" w:rsidP="00ED072D">
                        <w:pPr>
                          <w:rPr>
                            <w:sz w:val="10"/>
                            <w:szCs w:val="10"/>
                          </w:rPr>
                        </w:pPr>
                        <w:r w:rsidRPr="00D330E1">
                          <w:rPr>
                            <w:sz w:val="10"/>
                            <w:szCs w:val="10"/>
                          </w:rPr>
                          <w:t>MEM</w:t>
                        </w:r>
                        <w:r>
                          <w:rPr>
                            <w:sz w:val="10"/>
                            <w:szCs w:val="10"/>
                          </w:rPr>
                          <w:t>0</w:t>
                        </w:r>
                        <w:r w:rsidRPr="00D330E1">
                          <w:rPr>
                            <w:sz w:val="10"/>
                            <w:szCs w:val="10"/>
                          </w:rPr>
                          <w:t>_CK</w:t>
                        </w:r>
                        <w:r>
                          <w:rPr>
                            <w:sz w:val="10"/>
                            <w:szCs w:val="10"/>
                          </w:rPr>
                          <w:t xml:space="preserve"> /</w:t>
                        </w:r>
                      </w:p>
                      <w:p w14:paraId="7112A066" w14:textId="77777777" w:rsidR="00891C16" w:rsidRPr="00D330E1" w:rsidRDefault="00891C16" w:rsidP="00ED072D">
                        <w:pPr>
                          <w:rPr>
                            <w:sz w:val="10"/>
                            <w:szCs w:val="10"/>
                          </w:rPr>
                        </w:pPr>
                        <w:r>
                          <w:rPr>
                            <w:sz w:val="10"/>
                            <w:szCs w:val="10"/>
                          </w:rPr>
                          <w:t>MEM0_CK_N</w:t>
                        </w:r>
                      </w:p>
                      <w:p w14:paraId="72A06FFF" w14:textId="77777777" w:rsidR="00891C16" w:rsidRPr="005E3C66" w:rsidRDefault="00891C16" w:rsidP="00ED072D">
                        <w:pPr>
                          <w:rPr>
                            <w:b/>
                            <w:sz w:val="16"/>
                            <w:szCs w:val="16"/>
                          </w:rPr>
                        </w:pPr>
                      </w:p>
                    </w:txbxContent>
                  </v:textbox>
                </v:shape>
                <v:shape id="Text Box 271" o:spid="_x0000_s1498" type="#_x0000_t202" style="position:absolute;left:11734;top:44788;width:739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" filled="f" stroked="f">
                  <v:textbox>
                    <w:txbxContent>
                      <w:p w14:paraId="5A7F05CC" w14:textId="77777777" w:rsidR="00891C16" w:rsidRPr="00F56330" w:rsidRDefault="00891C16" w:rsidP="00ED072D">
                        <w:pPr>
                          <w:rPr>
                            <w:sz w:val="10"/>
                            <w:szCs w:val="10"/>
                          </w:rPr>
                        </w:pPr>
                        <w:r w:rsidRPr="00F56330">
                          <w:rPr>
                            <w:sz w:val="10"/>
                            <w:szCs w:val="10"/>
                          </w:rPr>
                          <w:t>PLL_REF_CLK</w:t>
                        </w:r>
                        <w:r>
                          <w:rPr>
                            <w:sz w:val="10"/>
                            <w:szCs w:val="10"/>
                          </w:rPr>
                          <w:t>_1</w:t>
                        </w:r>
                      </w:p>
                      <w:p w14:paraId="560E55E6" w14:textId="77777777" w:rsidR="00891C16" w:rsidRPr="005E3C66" w:rsidRDefault="00891C16" w:rsidP="00ED072D">
                        <w:pPr>
                          <w:rPr>
                            <w:b/>
                            <w:sz w:val="16"/>
                            <w:szCs w:val="16"/>
                          </w:rPr>
                        </w:pPr>
                      </w:p>
                    </w:txbxContent>
                  </v:textbox>
                </v:shape>
                <v:shape id="Text Box 274" o:spid="_x0000_s1499" type="#_x0000_t202" style="position:absolute;left:13551;top:37299;width:11030;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" filled="f" stroked="f">
                  <v:textbox>
                    <w:txbxContent>
                      <w:p w14:paraId="13E68C43" w14:textId="77777777" w:rsidR="00891C16" w:rsidRDefault="00891C16" w:rsidP="00F02822">
                        <w:pPr>
                          <w:jc w:val="right"/>
                          <w:rPr>
                            <w:sz w:val="12"/>
                            <w:szCs w:val="12"/>
                          </w:rPr>
                        </w:pPr>
                        <w:r w:rsidRPr="00463AAC">
                          <w:rPr>
                            <w:sz w:val="12"/>
                            <w:szCs w:val="12"/>
                          </w:rPr>
                          <w:t>EMIF_USR_RESET_N</w:t>
                        </w:r>
                        <w:r>
                          <w:rPr>
                            <w:sz w:val="12"/>
                            <w:szCs w:val="12"/>
                          </w:rPr>
                          <w:t>_0</w:t>
                        </w:r>
                      </w:p>
                      <w:p w14:paraId="0E9F9805" w14:textId="77777777" w:rsidR="00891C16" w:rsidRPr="00463AAC" w:rsidRDefault="00891C16" w:rsidP="00F02822">
                        <w:pPr>
                          <w:jc w:val="right"/>
                          <w:rPr>
                            <w:sz w:val="12"/>
                            <w:szCs w:val="12"/>
                          </w:rPr>
                        </w:pPr>
                        <w:r>
                          <w:rPr>
                            <w:sz w:val="12"/>
                            <w:szCs w:val="12"/>
                          </w:rPr>
                          <w:t>EMIF_USR_RESET_N_1</w:t>
                        </w:r>
                      </w:p>
                      <w:p w14:paraId="1B97BBB4" w14:textId="77777777" w:rsidR="00891C16" w:rsidRPr="005E3C66" w:rsidRDefault="00891C16" w:rsidP="00ED072D">
                        <w:pPr>
                          <w:rPr>
                            <w:b/>
                            <w:sz w:val="16"/>
                            <w:szCs w:val="16"/>
                          </w:rPr>
                        </w:pPr>
                      </w:p>
                    </w:txbxContent>
                  </v:textbox>
                </v:shape>
                <v:shape id="Text Box 275" o:spid="_x0000_s1500" type="#_x0000_t202" style="position:absolute;left:33959;top:38370;width:86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" filled="f" stroked="f">
                  <v:textbox>
                    <w:txbxContent>
                      <w:p w14:paraId="1391FFD2" w14:textId="77777777" w:rsidR="00891C16" w:rsidRPr="001B2EBD" w:rsidRDefault="00891C16" w:rsidP="00ED072D">
                        <w:pPr>
                          <w:rPr>
                            <w:sz w:val="16"/>
                            <w:szCs w:val="16"/>
                          </w:rPr>
                        </w:pPr>
                        <w:r>
                          <w:rPr>
                            <w:sz w:val="16"/>
                            <w:szCs w:val="16"/>
                          </w:rPr>
                          <w:t>RST_DDR_N</w:t>
                        </w:r>
                      </w:p>
                      <w:p w14:paraId="630FC878" w14:textId="77777777" w:rsidR="00891C16" w:rsidRPr="005E3C66" w:rsidRDefault="00891C16" w:rsidP="00ED072D">
                        <w:pPr>
                          <w:rPr>
                            <w:b/>
                            <w:sz w:val="16"/>
                            <w:szCs w:val="16"/>
                          </w:rPr>
                        </w:pPr>
                      </w:p>
                    </w:txbxContent>
                  </v:textbox>
                </v:shape>
                <v:shape id="Text Box 276" o:spid="_x0000_s1501" type="#_x0000_t202" style="position:absolute;left:34233;top:37200;width:86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" filled="f" stroked="f">
                  <v:textbox>
                    <w:txbxContent>
                      <w:p w14:paraId="3205D9F3" w14:textId="77777777" w:rsidR="00891C16" w:rsidRPr="001B2EBD" w:rsidRDefault="00891C16" w:rsidP="00ED072D">
                        <w:pPr>
                          <w:rPr>
                            <w:sz w:val="16"/>
                            <w:szCs w:val="16"/>
                          </w:rPr>
                        </w:pPr>
                        <w:r>
                          <w:rPr>
                            <w:sz w:val="16"/>
                            <w:szCs w:val="16"/>
                          </w:rPr>
                          <w:t>RST_PCIE_N</w:t>
                        </w:r>
                      </w:p>
                      <w:p w14:paraId="25871479" w14:textId="77777777" w:rsidR="00891C16" w:rsidRPr="005E3C66" w:rsidRDefault="00891C16" w:rsidP="00ED072D">
                        <w:pPr>
                          <w:rPr>
                            <w:b/>
                            <w:sz w:val="16"/>
                            <w:szCs w:val="16"/>
                          </w:rPr>
                        </w:pPr>
                      </w:p>
                    </w:txbxContent>
                  </v:textbox>
                </v:shape>
                <v:shape id="AutoShape 277" o:spid="_x0000_s1502" type="#_x0000_t32" style="position:absolute;left:63290;top:13093;width:5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" strokecolor="#243f60"/>
                <v:shape id="AutoShape 278" o:spid="_x0000_s1503" type="#_x0000_t32" style="position:absolute;left:63303;top:13785;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" strokecolor="#243f60"/>
                <v:shape id="AutoShape 279" o:spid="_x0000_s1504" type="#_x0000_t32" style="position:absolute;left:63239;top:14629;width:431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" strokecolor="#243f60"/>
                <v:shape id="Text Box 280" o:spid="_x0000_s1505" type="#_x0000_t202" style="position:absolute;left:35080;top:36175;width:800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" filled="f" stroked="f">
                  <v:textbox>
                    <w:txbxContent>
                      <w:p w14:paraId="28C6C636" w14:textId="77777777" w:rsidR="00891C16" w:rsidRPr="001B2EBD" w:rsidRDefault="00891C16" w:rsidP="00ED072D">
                        <w:pPr>
                          <w:rPr>
                            <w:sz w:val="16"/>
                            <w:szCs w:val="16"/>
                          </w:rPr>
                        </w:pPr>
                        <w:r>
                          <w:rPr>
                            <w:sz w:val="16"/>
                            <w:szCs w:val="16"/>
                          </w:rPr>
                          <w:t>RST_SYS_N</w:t>
                        </w:r>
                      </w:p>
                      <w:p w14:paraId="6CAEBC9D" w14:textId="77777777" w:rsidR="00891C16" w:rsidRPr="005E3C66" w:rsidRDefault="00891C16" w:rsidP="00ED072D">
                        <w:pPr>
                          <w:rPr>
                            <w:b/>
                            <w:sz w:val="16"/>
                            <w:szCs w:val="16"/>
                          </w:rPr>
                        </w:pPr>
                      </w:p>
                    </w:txbxContent>
                  </v:textbox>
                </v:shape>
                <v:shape id="AutoShape 285" o:spid="_x0000_s1506" type="#_x0000_t32" style="position:absolute;left:65881;top:16375;width:6;height:1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" strokecolor="#243f60"/>
                <v:shape id="AutoShape 286" o:spid="_x0000_s1507" type="#_x0000_t32" style="position:absolute;left:51085;top:29342;width:1475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" strokecolor="#243f60"/>
                <v:shape id="AutoShape 287" o:spid="_x0000_s1508" type="#_x0000_t32" style="position:absolute;left:63303;top:16280;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" strokecolor="#243f60"/>
                <v:shape id="AutoShape 288" o:spid="_x0000_s1509" type="#_x0000_t32" style="position:absolute;left:50819;top:29368;width:6;height:33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" strokecolor="#243f60"/>
                <v:shape id="AutoShape 291" o:spid="_x0000_s1510" type="#_x0000_t32" style="position:absolute;left:42415;top:54476;width:828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" strokecolor="#243f60">
                  <v:stroke startarrow="oval" endarrow="block"/>
                </v:shape>
                <v:shape id="AutoShape 293" o:spid="_x0000_s1511" type="#_x0000_t32" style="position:absolute;left:52622;top:24611;width:107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" strokecolor="#974706"/>
                <v:shape id="AutoShape 294" o:spid="_x0000_s1512" type="#_x0000_t32" style="position:absolute;left:53701;top:24650;width:7;height:1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" strokecolor="#974706"/>
                <v:shape id="AutoShape 295" o:spid="_x0000_s1513" type="#_x0000_t32" style="position:absolute;left:47021;top:26161;width:64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" strokecolor="#974706"/>
                <v:shape id="AutoShape 296" o:spid="_x0000_s1514" type="#_x0000_t32" style="position:absolute;left:47021;top:26167;width:7;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" strokecolor="#974706"/>
                <v:shape id="AutoShape 297" o:spid="_x0000_s1515" type="#_x0000_t32" style="position:absolute;left:37401;top:21950;width:7;height:1943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" strokecolor="#974706"/>
                <v:shape id="AutoShape 298" o:spid="_x0000_s1516" type="#_x0000_t32" style="position:absolute;left:27497;top:31746;width:6;height:21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" strokecolor="#974706"/>
                <v:shape id="Text Box 306" o:spid="_x0000_s1517" type="#_x0000_t202" style="position:absolute;left:16655;top:39310;width:8018;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" filled="f" stroked="f">
                  <v:textbox>
                    <w:txbxContent>
                      <w:p w14:paraId="798009A7" w14:textId="77777777" w:rsidR="00891C16" w:rsidRDefault="00891C16" w:rsidP="00F02822">
                        <w:pPr>
                          <w:jc w:val="right"/>
                          <w:rPr>
                            <w:sz w:val="12"/>
                            <w:szCs w:val="12"/>
                          </w:rPr>
                        </w:pPr>
                        <w:r w:rsidRPr="00463AAC">
                          <w:rPr>
                            <w:sz w:val="12"/>
                            <w:szCs w:val="12"/>
                          </w:rPr>
                          <w:t>MEM</w:t>
                        </w:r>
                        <w:r>
                          <w:rPr>
                            <w:sz w:val="12"/>
                            <w:szCs w:val="12"/>
                          </w:rPr>
                          <w:t>0</w:t>
                        </w:r>
                        <w:r w:rsidRPr="00463AAC">
                          <w:rPr>
                            <w:sz w:val="12"/>
                            <w:szCs w:val="12"/>
                          </w:rPr>
                          <w:t>_RESET_N</w:t>
                        </w:r>
                      </w:p>
                      <w:p w14:paraId="3FFF3278" w14:textId="77777777" w:rsidR="00891C16" w:rsidRPr="00463AAC" w:rsidRDefault="00891C16" w:rsidP="00F02822">
                        <w:pPr>
                          <w:jc w:val="right"/>
                          <w:rPr>
                            <w:sz w:val="12"/>
                            <w:szCs w:val="12"/>
                          </w:rPr>
                        </w:pPr>
                        <w:r>
                          <w:rPr>
                            <w:sz w:val="12"/>
                            <w:szCs w:val="12"/>
                          </w:rPr>
                          <w:t>MEM1_RESET_N</w:t>
                        </w:r>
                      </w:p>
                      <w:p w14:paraId="3C400787" w14:textId="77777777" w:rsidR="00891C16" w:rsidRPr="005E3C66" w:rsidRDefault="00891C16" w:rsidP="00ED072D">
                        <w:pPr>
                          <w:rPr>
                            <w:b/>
                            <w:sz w:val="16"/>
                            <w:szCs w:val="16"/>
                          </w:rPr>
                        </w:pPr>
                      </w:p>
                    </w:txbxContent>
                  </v:textbox>
                </v:shape>
                <v:shape id="AutoShape 309" o:spid="_x0000_s1518" type="#_x0000_t32" style="position:absolute;left:52755;top:13988;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">
                  <v:stroke endarrow="block"/>
                </v:shape>
                <v:shape id="AutoShape 310" o:spid="_x0000_s1519" type="#_x0000_t32" style="position:absolute;left:52755;top:14750;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">
                  <v:stroke endarrow="block"/>
                </v:shape>
                <v:shape id="AutoShape 311" o:spid="_x0000_s1520" type="#_x0000_t32" style="position:absolute;left:52679;top:15512;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">
                  <v:stroke endarrow="block"/>
                </v:shape>
                <v:shape id="AutoShape 312" o:spid="_x0000_s1521" type="#_x0000_t32" style="position:absolute;left:52679;top:16198;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">
                  <v:stroke endarrow="block"/>
                </v:shape>
                <v:shape id="AutoShape 313" o:spid="_x0000_s1522" type="#_x0000_t32" style="position:absolute;left:52679;top:16807;width:17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">
                  <v:stroke endarrow="block"/>
                </v:shape>
                <v:shape id="Text Box 314" o:spid="_x0000_s1523" type="#_x0000_t202" style="position:absolute;left:54483;top:18439;width:8763;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" fillcolor="#dbe5f1">
                  <v:textbox>
                    <w:txbxContent>
                      <w:p w14:paraId="282EBA38" w14:textId="77777777" w:rsidR="00891C16" w:rsidRDefault="00891C16" w:rsidP="00ED072D">
                        <w:pPr>
                          <w:jc w:val="center"/>
                          <w:rPr>
                            <w:b/>
                            <w:sz w:val="16"/>
                            <w:szCs w:val="16"/>
                          </w:rPr>
                        </w:pPr>
                        <w:r>
                          <w:rPr>
                            <w:b/>
                            <w:sz w:val="16"/>
                            <w:szCs w:val="16"/>
                          </w:rPr>
                          <w:t>Reset</w:t>
                        </w:r>
                      </w:p>
                      <w:p w14:paraId="23AAC6BE" w14:textId="77777777" w:rsidR="00891C16" w:rsidRPr="005E3C66" w:rsidRDefault="00891C16" w:rsidP="00ED072D">
                        <w:pPr>
                          <w:jc w:val="center"/>
                          <w:rPr>
                            <w:b/>
                            <w:sz w:val="16"/>
                            <w:szCs w:val="16"/>
                          </w:rPr>
                        </w:pPr>
                        <w:r>
                          <w:rPr>
                            <w:b/>
                            <w:sz w:val="16"/>
                            <w:szCs w:val="16"/>
                          </w:rPr>
                          <w:t>Synchroniser</w:t>
                        </w:r>
                      </w:p>
                      <w:p w14:paraId="69973D0A" w14:textId="77777777" w:rsidR="00891C16" w:rsidRPr="005E3C66" w:rsidRDefault="00891C16" w:rsidP="00ED072D">
                        <w:pPr>
                          <w:jc w:val="center"/>
                          <w:rPr>
                            <w:b/>
                            <w:sz w:val="16"/>
                            <w:szCs w:val="16"/>
                          </w:rPr>
                        </w:pPr>
                      </w:p>
                    </w:txbxContent>
                  </v:textbox>
                </v:shape>
                <v:shape id="AutoShape 315" o:spid="_x0000_s1524" type="#_x0000_t5" style="position:absolute;left:54661;top:22103;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" fillcolor="red"/>
                <v:shape id="Text Box 316" o:spid="_x0000_s1525" type="#_x0000_t202" style="position:absolute;left:55981;top:17614;width:724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" filled="f" stroked="f">
                  <v:textbox>
                    <w:txbxContent>
                      <w:p w14:paraId="26558AF9" w14:textId="77777777" w:rsidR="00891C16" w:rsidRDefault="00891C16" w:rsidP="00ED072D"/>
                    </w:txbxContent>
                  </v:textbox>
                </v:shape>
                <v:shape id="Text Box 317" o:spid="_x0000_s1526" type="#_x0000_t202" style="position:absolute;left:54425;top:21138;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" filled="f" stroked="f">
                  <v:textbox>
                    <w:txbxContent>
                      <w:p w14:paraId="1FFE464F" w14:textId="77777777" w:rsidR="00891C16" w:rsidRPr="00D918C2" w:rsidRDefault="00891C16" w:rsidP="00ED072D">
                        <w:pPr>
                          <w:rPr>
                            <w:sz w:val="10"/>
                            <w:szCs w:val="10"/>
                          </w:rPr>
                        </w:pPr>
                        <w:r w:rsidRPr="00D918C2">
                          <w:rPr>
                            <w:sz w:val="10"/>
                            <w:szCs w:val="10"/>
                          </w:rPr>
                          <w:t>CLK_PCIE</w:t>
                        </w:r>
                      </w:p>
                    </w:txbxContent>
                  </v:textbox>
                </v:shape>
                <v:shape id="AutoShape 318" o:spid="_x0000_s1527" type="#_x0000_t32" style="position:absolute;left:52774;top:20617;width:17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">
                  <v:stroke endarrow="block"/>
                </v:shape>
                <v:shape id="AutoShape 319" o:spid="_x0000_s1528" type="#_x0000_t32" style="position:absolute;left:63290;top:20662;width:7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" strokecolor="red"/>
                <v:shape id="AutoShape 320" o:spid="_x0000_s1529" type="#_x0000_t32" style="position:absolute;left:64173;top:20668;width:6;height:6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" strokecolor="red"/>
                <v:shape id="AutoShape 321" o:spid="_x0000_s1530" type="#_x0000_t32" style="position:absolute;left:49422;top:27342;width:147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" strokecolor="red"/>
                <v:shape id="AutoShape 322" o:spid="_x0000_s1531" type="#_x0000_t32" style="position:absolute;left:49415;top:27329;width:7;height: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" strokecolor="red"/>
                <v:shape id="AutoShape 323" o:spid="_x0000_s1532" type="#_x0000_t32" style="position:absolute;left:32740;top:33894;width:1656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" strokecolor="red"/>
                <v:shapetype id="_x0000_t135" coordsize="21600,21600" o:spt="135" path="m10800,qx21600,10800,10800,21600l,21600,,xe">
                  <v:stroke joinstyle="miter"/>
                  <v:path gradientshapeok="t" o:connecttype="rect" textboxrect="0,3163,18437,18437"/>
                </v:shapetype>
                <v:shape id="AutoShape 324" o:spid="_x0000_s1533" type="#_x0000_t135" style="position:absolute;left:30911;top:34731;width:2191;height:28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" fillcolor="#d6e3bc"/>
                <v:shape id="AutoShape 325" o:spid="_x0000_s1534" type="#_x0000_t32" style="position:absolute;left:32059;top:34522;width:108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" strokecolor="red">
                  <v:stroke endarrow="block"/>
                </v:shape>
                <v:shape id="AutoShape 326" o:spid="_x0000_s1535" type="#_x0000_t32" style="position:absolute;left:18877;top:50850;width:266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" strokecolor="red"/>
                <v:shape id="AutoShape 244" o:spid="_x0000_s1536" type="#_x0000_t32" style="position:absolute;left:30099;top:10221;width:443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" strokecolor="red">
                  <v:stroke startarrow="oval" endarrow="block"/>
                </v:shape>
                <v:shape id="Text Box 223" o:spid="_x0000_s1537" type="#_x0000_t202" style="position:absolute;left:34175;top:13475;width:8471;height:7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" fillcolor="#dbe5f1">
                  <v:textbox>
                    <w:txbxContent>
                      <w:p w14:paraId="29FAA5F4" w14:textId="77777777" w:rsidR="00891C16" w:rsidRDefault="00891C16" w:rsidP="001E6039">
                        <w:pPr>
                          <w:pStyle w:val="NormalWeb"/>
                          <w:spacing w:before="0" w:beforeAutospacing="0" w:after="0" w:afterAutospacing="0"/>
                          <w:jc w:val="center"/>
                        </w:pPr>
                        <w:r>
                          <w:rPr>
                            <w:rFonts w:ascii="Arial" w:hAnsi="Arial"/>
                            <w:b/>
                            <w:bCs/>
                            <w:sz w:val="16"/>
                            <w:szCs w:val="16"/>
                          </w:rPr>
                          <w:t>MSIX</w:t>
                        </w:r>
                      </w:p>
                      <w:p w14:paraId="0FBD3F9C" w14:textId="77777777" w:rsidR="00891C16" w:rsidRDefault="00891C16" w:rsidP="001E6039">
                        <w:pPr>
                          <w:pStyle w:val="NormalWeb"/>
                          <w:spacing w:before="0" w:beforeAutospacing="0" w:after="0" w:afterAutospacing="0"/>
                          <w:jc w:val="center"/>
                        </w:pPr>
                        <w:r>
                          <w:rPr>
                            <w:rFonts w:ascii="Arial" w:hAnsi="Arial"/>
                            <w:b/>
                            <w:bCs/>
                            <w:sz w:val="16"/>
                            <w:szCs w:val="16"/>
                          </w:rPr>
                          <w:t> </w:t>
                        </w:r>
                      </w:p>
                    </w:txbxContent>
                  </v:textbox>
                </v:shape>
                <v:shape id="Text Box 255" o:spid="_x0000_s1538" type="#_x0000_t202" style="position:absolute;left:33423;top:14286;width:52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5C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MoTXmXgE5PIJAAD//wMAUEsBAi0AFAAGAAgAAAAhANvh9svuAAAAhQEAABMAAAAAAAAAAAAA&#10;AAAAAAAAAFtDb250ZW50X1R5cGVzXS54bWxQSwECLQAUAAYACAAAACEAWvQsW78AAAAVAQAACwAA&#10;AAAAAAAAAAAAAAAfAQAAX3JlbHMvLnJlbHNQSwECLQAUAAYACAAAACEAHdYOQsMAAADcAAAADwAA&#10;AAAAAAAAAAAAAAAHAgAAZHJzL2Rvd25yZXYueG1sUEsFBgAAAAADAAMAtwAAAPcCAAAAAA==&#10;" filled="f" stroked="f">
                  <v:textbox>
                    <w:txbxContent>
                      <w:p w14:paraId="677E501F" w14:textId="77777777" w:rsidR="00891C16" w:rsidRDefault="00891C16" w:rsidP="001E6039">
                        <w:pPr>
                          <w:pStyle w:val="NormalWeb"/>
                          <w:spacing w:before="0" w:beforeAutospacing="0" w:after="0" w:afterAutospacing="0"/>
                        </w:pPr>
                        <w:r>
                          <w:rPr>
                            <w:rFonts w:ascii="Arial" w:hAnsi="Arial"/>
                            <w:sz w:val="10"/>
                            <w:szCs w:val="10"/>
                          </w:rPr>
                          <w:t>CLK_PCIE</w:t>
                        </w:r>
                      </w:p>
                    </w:txbxContent>
                  </v:textbox>
                </v:shape>
                <v:shape id="AutoShape 231" o:spid="_x0000_s1539" type="#_x0000_t5" style="position:absolute;left:34458;top:14948;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" fillcolor="red"/>
                <v:shape id="AutoShape 212" o:spid="_x0000_s1540" type="#_x0000_t5" style="position:absolute;left:41145;top:14757;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" fillcolor="#4e6128"/>
                <v:shape id="Text Box 259" o:spid="_x0000_s1541" type="#_x0000_t202" style="position:absolute;left:37922;top:14101;width:5207;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" filled="f" stroked="f">
                  <v:textbox>
                    <w:txbxContent>
                      <w:p w14:paraId="3CE185DA" w14:textId="77777777" w:rsidR="00891C16" w:rsidRDefault="00891C16" w:rsidP="001E6039">
                        <w:pPr>
                          <w:pStyle w:val="NormalWeb"/>
                          <w:spacing w:before="0" w:beforeAutospacing="0" w:after="0" w:afterAutospacing="0"/>
                        </w:pPr>
                        <w:r>
                          <w:rPr>
                            <w:rFonts w:ascii="Arial" w:hAnsi="Arial"/>
                            <w:sz w:val="10"/>
                            <w:szCs w:val="10"/>
                          </w:rPr>
                          <w:t>CLK_MC</w:t>
                        </w:r>
                      </w:p>
                    </w:txbxContent>
                  </v:textbox>
                </v:shape>
                <v:shape id="Text Box 171" o:spid="_x0000_s1542" type="#_x0000_t202" style="position:absolute;left:37557;top:15346;width:491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" filled="f" stroked="f">
                  <v:textbox>
                    <w:txbxContent>
                      <w:p w14:paraId="40678DAC" w14:textId="77777777" w:rsidR="00891C16" w:rsidRDefault="00891C16" w:rsidP="001E6039">
                        <w:pPr>
                          <w:pStyle w:val="NormalWeb"/>
                          <w:spacing w:before="0" w:beforeAutospacing="0" w:after="0" w:afterAutospacing="0"/>
                        </w:pPr>
                        <w:r>
                          <w:rPr>
                            <w:rFonts w:ascii="Arial" w:hAnsi="Arial"/>
                            <w:sz w:val="10"/>
                            <w:szCs w:val="10"/>
                          </w:rPr>
                          <w:t>CLK_SYS</w:t>
                        </w:r>
                      </w:p>
                      <w:p w14:paraId="5FB2C5FE" w14:textId="77777777" w:rsidR="00891C16" w:rsidRDefault="00891C16" w:rsidP="001E6039">
                        <w:pPr>
                          <w:pStyle w:val="NormalWeb"/>
                          <w:spacing w:before="0" w:beforeAutospacing="0" w:after="0" w:afterAutospacing="0"/>
                        </w:pPr>
                        <w:r>
                          <w:rPr>
                            <w:rFonts w:ascii="Arial" w:hAnsi="Arial"/>
                            <w:b/>
                            <w:bCs/>
                            <w:sz w:val="16"/>
                            <w:szCs w:val="16"/>
                          </w:rPr>
                          <w:t> </w:t>
                        </w:r>
                      </w:p>
                    </w:txbxContent>
                  </v:textbox>
                </v:shape>
                <v:shape id="AutoShape 170" o:spid="_x0000_s1543" type="#_x0000_t5" style="position:absolute;left:41221;top:16091;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" fillcolor="#0f243e"/>
                <v:shape id="Text Box 215" o:spid="_x0000_s1544" type="#_x0000_t202" style="position:absolute;left:12942;top:1149;width:7867;height:6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" fillcolor="#dbe5f1">
                  <v:textbox>
                    <w:txbxContent>
                      <w:p w14:paraId="24A9BE41"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RESET_</w:t>
                        </w:r>
                      </w:p>
                      <w:p w14:paraId="1EF47DE9" w14:textId="77777777" w:rsidR="00891C16" w:rsidRDefault="00891C16" w:rsidP="001E6039">
                        <w:pPr>
                          <w:pStyle w:val="NormalWeb"/>
                          <w:spacing w:before="0" w:beforeAutospacing="0" w:after="0" w:afterAutospacing="0"/>
                          <w:jc w:val="center"/>
                        </w:pPr>
                        <w:r>
                          <w:rPr>
                            <w:rFonts w:ascii="Arial" w:hAnsi="Arial"/>
                            <w:b/>
                            <w:bCs/>
                            <w:sz w:val="16"/>
                            <w:szCs w:val="16"/>
                          </w:rPr>
                          <w:t>RELEASE</w:t>
                        </w:r>
                      </w:p>
                      <w:p w14:paraId="248F1343" w14:textId="77777777" w:rsidR="00891C16" w:rsidRDefault="00891C16" w:rsidP="001E6039">
                        <w:pPr>
                          <w:pStyle w:val="NormalWeb"/>
                          <w:spacing w:before="0" w:beforeAutospacing="0" w:after="0" w:afterAutospacing="0"/>
                          <w:jc w:val="center"/>
                        </w:pPr>
                        <w:r>
                          <w:rPr>
                            <w:rFonts w:ascii="Arial" w:hAnsi="Arial"/>
                            <w:b/>
                            <w:bCs/>
                            <w:sz w:val="16"/>
                            <w:szCs w:val="16"/>
                          </w:rPr>
                          <w:t>(INTEL IP)</w:t>
                        </w:r>
                      </w:p>
                      <w:p w14:paraId="1FE2ACFC"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 </w:t>
                        </w:r>
                      </w:p>
                      <w:p w14:paraId="56130980" w14:textId="77777777" w:rsidR="00891C16" w:rsidRPr="001E6039" w:rsidRDefault="00891C16" w:rsidP="001E6039">
                        <w:pPr>
                          <w:pStyle w:val="NormalWeb"/>
                          <w:spacing w:before="0" w:beforeAutospacing="0" w:after="0" w:afterAutospacing="0"/>
                          <w:jc w:val="center"/>
                        </w:pPr>
                        <w:proofErr w:type="spellStart"/>
                        <w:r w:rsidRPr="001E6039">
                          <w:rPr>
                            <w:rFonts w:ascii="Arial" w:hAnsi="Arial"/>
                            <w:bCs/>
                            <w:sz w:val="16"/>
                            <w:szCs w:val="16"/>
                          </w:rPr>
                          <w:t>ninit_</w:t>
                        </w:r>
                        <w:proofErr w:type="gramStart"/>
                        <w:r w:rsidRPr="001E6039">
                          <w:rPr>
                            <w:rFonts w:ascii="Arial" w:hAnsi="Arial"/>
                            <w:bCs/>
                            <w:sz w:val="16"/>
                            <w:szCs w:val="16"/>
                          </w:rPr>
                          <w:t>done</w:t>
                        </w:r>
                        <w:proofErr w:type="spellEnd"/>
                        <w:proofErr w:type="gramEnd"/>
                      </w:p>
                    </w:txbxContent>
                  </v:textbox>
                </v:shape>
                <v:shape id="Straight Arrow Connector 1" o:spid="_x0000_s1545" type="#_x0000_t32" style="position:absolute;left:17056;top:8230;width:0;height:1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" strokecolor="#4579b8 [3044]">
                  <v:stroke endarrow="block"/>
                </v:shape>
                <v:oval id="Oval 3" o:spid="_x0000_s1546" style="position:absolute;left:33817;top:304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oval id="Oval 984" o:spid="_x0000_s1547" style="position:absolute;left:24631;top:36384;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" filled="f" strokecolor="black [3213]" strokeweight="2pt"/>
                <v:shape id="Text Box 245" o:spid="_x0000_s1548" type="#_x0000_t202" style="position:absolute;left:34402;top:29718;width:1103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" filled="f" stroked="f">
                  <v:textbox>
                    <w:txbxContent>
                      <w:p w14:paraId="121EE1C9" w14:textId="769B5066" w:rsidR="00891C16" w:rsidRDefault="00891C16" w:rsidP="00B140B6">
                        <w:pPr>
                          <w:pStyle w:val="NormalWeb"/>
                          <w:spacing w:before="0" w:beforeAutospacing="0" w:after="0" w:afterAutospacing="0"/>
                          <w:jc w:val="right"/>
                        </w:pPr>
                        <w:r>
                          <w:rPr>
                            <w:rFonts w:ascii="Arial" w:hAnsi="Arial"/>
                            <w:sz w:val="16"/>
                            <w:szCs w:val="16"/>
                          </w:rPr>
                          <w:t>DDR_RST_N_</w:t>
                        </w:r>
                        <w:r w:rsidR="00292163">
                          <w:rPr>
                            <w:rFonts w:ascii="Arial" w:hAnsi="Arial"/>
                            <w:sz w:val="16"/>
                            <w:szCs w:val="16"/>
                          </w:rPr>
                          <w:t>23</w:t>
                        </w:r>
                      </w:p>
                      <w:p w14:paraId="45C8A78C" w14:textId="77777777" w:rsidR="00891C16" w:rsidRDefault="00891C16" w:rsidP="00B140B6">
                        <w:pPr>
                          <w:pStyle w:val="NormalWeb"/>
                          <w:spacing w:before="0" w:beforeAutospacing="0" w:after="0" w:afterAutospacing="0"/>
                        </w:pPr>
                        <w:r>
                          <w:rPr>
                            <w:rFonts w:ascii="Arial" w:hAnsi="Arial"/>
                            <w:b/>
                            <w:bCs/>
                            <w:sz w:val="16"/>
                            <w:szCs w:val="16"/>
                          </w:rPr>
                          <w:t> </w:t>
                        </w:r>
                      </w:p>
                    </w:txbxContent>
                  </v:textbox>
                </v:shape>
                <v:shape id="AutoShape 293" o:spid="_x0000_s1549" type="#_x0000_t32" style="position:absolute;left:52622;top:23987;width:229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" strokecolor="#974706"/>
                <v:shape id="AutoShape 294" o:spid="_x0000_s1550" type="#_x0000_t32" style="position:absolute;left:54819;top:24087;width:6;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" strokecolor="#974706"/>
                <v:shape id="AutoShape 295" o:spid="_x0000_s1551" type="#_x0000_t32" style="position:absolute;left:47986;top:26740;width:683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" strokecolor="#974706"/>
                <v:shape id="AutoShape 296" o:spid="_x0000_s1552" type="#_x0000_t32" style="position:absolute;left:47986;top:26839;width:7;height:6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" strokecolor="#974706"/>
                <v:shape id="AutoShape 297" o:spid="_x0000_s1553" type="#_x0000_t32" style="position:absolute;left:38276;top:23419;width:6;height:1943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" strokecolor="#974706"/>
                <v:shape id="Text Box 245" o:spid="_x0000_s1554" type="#_x0000_t202" style="position:absolute;left:33242;top:31662;width:1017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" filled="f" stroked="f">
                  <v:textbox>
                    <w:txbxContent>
                      <w:p w14:paraId="0349C17F" w14:textId="58BBC1F5" w:rsidR="00891C16" w:rsidRDefault="00891C16" w:rsidP="00B140B6">
                        <w:pPr>
                          <w:pStyle w:val="NormalWeb"/>
                          <w:spacing w:before="0" w:beforeAutospacing="0" w:after="0" w:afterAutospacing="0"/>
                          <w:jc w:val="right"/>
                        </w:pPr>
                        <w:r>
                          <w:rPr>
                            <w:rFonts w:ascii="Arial" w:hAnsi="Arial"/>
                            <w:sz w:val="16"/>
                            <w:szCs w:val="16"/>
                          </w:rPr>
                          <w:t>DDR_RST_N_</w:t>
                        </w:r>
                        <w:r w:rsidR="009058F6">
                          <w:rPr>
                            <w:rFonts w:ascii="Arial" w:hAnsi="Arial"/>
                            <w:sz w:val="16"/>
                            <w:szCs w:val="16"/>
                          </w:rPr>
                          <w:t>0</w:t>
                        </w:r>
                      </w:p>
                      <w:p w14:paraId="3F90D22B" w14:textId="77777777" w:rsidR="00891C16" w:rsidRDefault="00891C16" w:rsidP="00B140B6">
                        <w:pPr>
                          <w:pStyle w:val="NormalWeb"/>
                          <w:spacing w:before="0" w:beforeAutospacing="0" w:after="0" w:afterAutospacing="0"/>
                        </w:pPr>
                        <w:r>
                          <w:rPr>
                            <w:rFonts w:ascii="Arial" w:hAnsi="Arial"/>
                            <w:b/>
                            <w:bCs/>
                            <w:sz w:val="16"/>
                            <w:szCs w:val="16"/>
                          </w:rPr>
                          <w:t> </w:t>
                        </w:r>
                      </w:p>
                    </w:txbxContent>
                  </v:textbox>
                </v:shape>
                <v:shape id="AutoShape 244" o:spid="_x0000_s1555" type="#_x0000_t32" style="position:absolute;left:28922;top:18700;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" strokecolor="red">
                  <v:stroke endarrow="block"/>
                </v:shape>
                <v:shape id="AutoShape 207" o:spid="_x0000_s1556" type="#_x0000_t32" style="position:absolute;left:42472;top:17976;width:323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" strokecolor="#4e6128">
                  <v:stroke startarrow="oval" endarrow="block"/>
                </v:shape>
                <v:shape id="AutoShape 282" o:spid="_x0000_s1557" type="#_x0000_t32" style="position:absolute;left:63201;top:17652;width:14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" strokecolor="#243f60"/>
                <v:shape id="AutoShape 283" o:spid="_x0000_s1558" type="#_x0000_t32" style="position:absolute;left:64641;top:17798;width:6;height:10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" strokecolor="#243f60"/>
                <v:shape id="AutoShape 284" o:spid="_x0000_s1559" type="#_x0000_t32" style="position:absolute;left:44366;top:27875;width:201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" strokecolor="#243f60"/>
                <v:shape id="AutoShape 281" o:spid="_x0000_s1560" type="#_x0000_t32" style="position:absolute;left:44287;top:20392;width:7;height:7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" strokecolor="#243f60"/>
                <v:shape id="Text Box 257" o:spid="_x0000_s1561" type="#_x0000_t202" style="position:absolute;left:35140;top:17037;width:816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" filled="f" stroked="f">
                  <v:textbox>
                    <w:txbxContent>
                      <w:p w14:paraId="50F60D8C" w14:textId="77777777" w:rsidR="00891C16" w:rsidRDefault="00891C16" w:rsidP="00077BF8">
                        <w:pPr>
                          <w:pStyle w:val="NormalWeb"/>
                          <w:spacing w:before="0" w:beforeAutospacing="0" w:after="0" w:afterAutospacing="0"/>
                        </w:pPr>
                        <w:r>
                          <w:rPr>
                            <w:rFonts w:ascii="Arial" w:hAnsi="Arial"/>
                            <w:sz w:val="16"/>
                            <w:szCs w:val="16"/>
                          </w:rPr>
                          <w:t>RST_MC_N</w:t>
                        </w:r>
                      </w:p>
                      <w:p w14:paraId="0A72A587"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AutoShape 172" o:spid="_x0000_s1562" type="#_x0000_t32" style="position:absolute;left:42659;top:20381;width:18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" strokecolor="#243f60">
                  <v:stroke endarrow="block"/>
                </v:shape>
                <v:shape id="Text Box 220" o:spid="_x0000_s1563" type="#_x0000_t202" style="position:absolute;left:35693;top:19219;width:77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" filled="f" stroked="f">
                  <v:textbox>
                    <w:txbxContent>
                      <w:p w14:paraId="4F677EA6" w14:textId="77777777" w:rsidR="00891C16" w:rsidRDefault="00891C16" w:rsidP="00077BF8">
                        <w:pPr>
                          <w:pStyle w:val="NormalWeb"/>
                          <w:spacing w:before="0" w:beforeAutospacing="0" w:after="0" w:afterAutospacing="0"/>
                        </w:pPr>
                        <w:r>
                          <w:rPr>
                            <w:rFonts w:ascii="Arial" w:hAnsi="Arial"/>
                            <w:sz w:val="16"/>
                            <w:szCs w:val="16"/>
                          </w:rPr>
                          <w:t>RST_SYS_N</w:t>
                        </w:r>
                      </w:p>
                      <w:p w14:paraId="507278A6"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Text Box 210" o:spid="_x0000_s1564" type="#_x0000_t202" style="position:absolute;left:33756;top:18088;width:8617;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" filled="f" stroked="f">
                  <v:textbox>
                    <w:txbxContent>
                      <w:p w14:paraId="49701DDC" w14:textId="77777777" w:rsidR="00891C16" w:rsidRDefault="00891C16" w:rsidP="00077BF8">
                        <w:pPr>
                          <w:pStyle w:val="NormalWeb"/>
                          <w:spacing w:before="0" w:beforeAutospacing="0" w:after="0" w:afterAutospacing="0"/>
                        </w:pPr>
                        <w:r>
                          <w:rPr>
                            <w:rFonts w:ascii="Arial" w:hAnsi="Arial"/>
                            <w:sz w:val="16"/>
                            <w:szCs w:val="16"/>
                          </w:rPr>
                          <w:t>RST_PCIE_N</w:t>
                        </w:r>
                      </w:p>
                      <w:p w14:paraId="6D36500B"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AutoShape 163" o:spid="_x0000_s1565" type="#_x0000_t5" style="position:absolute;left:12563;top:43750;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" fillcolor="#484329"/>
                <v:shape id="Text Box 271" o:spid="_x0000_s1566" type="#_x0000_t202" style="position:absolute;left:11734;top:42248;width:694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" filled="f" stroked="f">
                  <v:textbox>
                    <w:txbxContent>
                      <w:p w14:paraId="23ABA0B1" w14:textId="77777777" w:rsidR="00891C16" w:rsidRDefault="00891C16" w:rsidP="007B2E1C">
                        <w:pPr>
                          <w:pStyle w:val="NormalWeb"/>
                          <w:spacing w:before="0" w:beforeAutospacing="0" w:after="0" w:afterAutospacing="0"/>
                        </w:pPr>
                        <w:r>
                          <w:rPr>
                            <w:rFonts w:ascii="Arial" w:hAnsi="Arial"/>
                            <w:sz w:val="10"/>
                            <w:szCs w:val="10"/>
                          </w:rPr>
                          <w:t>PLL_REF_CLK_0</w:t>
                        </w:r>
                      </w:p>
                      <w:p w14:paraId="0A406C4A" w14:textId="77777777" w:rsidR="00891C16" w:rsidRDefault="00891C16" w:rsidP="007B2E1C">
                        <w:pPr>
                          <w:pStyle w:val="NormalWeb"/>
                          <w:spacing w:before="0" w:beforeAutospacing="0" w:after="0" w:afterAutospacing="0"/>
                        </w:pPr>
                        <w:r>
                          <w:rPr>
                            <w:rFonts w:ascii="Arial" w:hAnsi="Arial"/>
                            <w:b/>
                            <w:bCs/>
                            <w:sz w:val="16"/>
                            <w:szCs w:val="16"/>
                          </w:rPr>
                          <w:t> </w:t>
                        </w:r>
                      </w:p>
                    </w:txbxContent>
                  </v:textbox>
                </v:shape>
                <v:oval id="Oval 767" o:spid="_x0000_s1567" style="position:absolute;left:24631;top:35392;width:718;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" filled="f" strokecolor="black [3213]" strokeweight="2pt"/>
                <v:shape id="AutoShape 299" o:spid="_x0000_s1568" type="#_x0000_t32" style="position:absolute;left:25349;top:35706;width:3214;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" strokecolor="#974706">
                  <v:stroke endarrow="block"/>
                </v:shape>
                <v:shape id="AutoShape 186" o:spid="_x0000_s1569" type="#_x0000_t5" style="position:absolute;left:24818;top:43100;width:1239;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" fillcolor="yellow"/>
                <v:shape id="AutoShape 194" o:spid="_x0000_s1570" type="#_x0000_t5" style="position:absolute;left:24895;top:4466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" fillcolor="#7030a0"/>
                <v:shape id="Text Box 193" o:spid="_x0000_s1571" type="#_x0000_t202" style="position:absolute;left:25585;top:43184;width:5830;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w:txbxContent>
                      <w:p w14:paraId="290C201E" w14:textId="77777777" w:rsidR="00891C16" w:rsidRDefault="00891C16" w:rsidP="00F02822">
                        <w:pPr>
                          <w:pStyle w:val="NormalWeb"/>
                          <w:spacing w:before="0" w:beforeAutospacing="0" w:after="0" w:afterAutospacing="0"/>
                        </w:pPr>
                        <w:r>
                          <w:rPr>
                            <w:rFonts w:ascii="Arial" w:hAnsi="Arial"/>
                            <w:sz w:val="10"/>
                            <w:szCs w:val="10"/>
                          </w:rPr>
                          <w:t>CLK_DDR1</w:t>
                        </w:r>
                      </w:p>
                      <w:p w14:paraId="5138D692" w14:textId="77777777" w:rsidR="00891C16" w:rsidRDefault="00891C16" w:rsidP="00F02822">
                        <w:pPr>
                          <w:pStyle w:val="NormalWeb"/>
                          <w:spacing w:before="0" w:beforeAutospacing="0" w:after="0" w:afterAutospacing="0"/>
                        </w:pPr>
                        <w:r>
                          <w:rPr>
                            <w:rFonts w:ascii="Arial" w:hAnsi="Arial"/>
                            <w:b/>
                            <w:bCs/>
                            <w:sz w:val="16"/>
                            <w:szCs w:val="16"/>
                          </w:rPr>
                          <w:t> </w:t>
                        </w:r>
                      </w:p>
                    </w:txbxContent>
                  </v:textbox>
                </v:shape>
                <v:shape id="Text Box 270" o:spid="_x0000_s1572" type="#_x0000_t202" style="position:absolute;left:24631;top:45711;width:709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" filled="f" stroked="f">
                  <v:textbox>
                    <w:txbxContent>
                      <w:p w14:paraId="03C9C421" w14:textId="77777777" w:rsidR="00891C16" w:rsidRDefault="00891C16" w:rsidP="00F02822">
                        <w:pPr>
                          <w:pStyle w:val="NormalWeb"/>
                          <w:spacing w:before="0" w:beforeAutospacing="0" w:after="0" w:afterAutospacing="0"/>
                        </w:pPr>
                        <w:r>
                          <w:rPr>
                            <w:rFonts w:ascii="Arial" w:hAnsi="Arial"/>
                            <w:sz w:val="10"/>
                            <w:szCs w:val="10"/>
                          </w:rPr>
                          <w:t>MEM1_CK /</w:t>
                        </w:r>
                      </w:p>
                      <w:p w14:paraId="6E75E2D4" w14:textId="77777777" w:rsidR="00891C16" w:rsidRDefault="00891C16" w:rsidP="00F02822">
                        <w:pPr>
                          <w:pStyle w:val="NormalWeb"/>
                          <w:spacing w:before="0" w:beforeAutospacing="0" w:after="0" w:afterAutospacing="0"/>
                        </w:pPr>
                        <w:r>
                          <w:rPr>
                            <w:rFonts w:ascii="Arial" w:hAnsi="Arial"/>
                            <w:sz w:val="10"/>
                            <w:szCs w:val="10"/>
                          </w:rPr>
                          <w:t>MEM1_CK_N</w:t>
                        </w:r>
                      </w:p>
                      <w:p w14:paraId="3B8BCBBD" w14:textId="77777777" w:rsidR="00891C16" w:rsidRDefault="00891C16" w:rsidP="00F02822">
                        <w:pPr>
                          <w:pStyle w:val="NormalWeb"/>
                          <w:spacing w:before="0" w:beforeAutospacing="0" w:after="0" w:afterAutospacing="0"/>
                        </w:pPr>
                        <w:r>
                          <w:rPr>
                            <w:rFonts w:ascii="Arial" w:hAnsi="Arial"/>
                            <w:b/>
                            <w:bCs/>
                            <w:sz w:val="16"/>
                            <w:szCs w:val="16"/>
                          </w:rPr>
                          <w:t> </w:t>
                        </w:r>
                      </w:p>
                    </w:txbxContent>
                  </v:textbox>
                </v:shape>
                <v:shape id="Text Box 155" o:spid="_x0000_s1573" type="#_x0000_t202" style="position:absolute;left:34726;top:52117;width:772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" fillcolor="#dbe5f1">
                  <v:textbox>
                    <w:txbxContent>
                      <w:p w14:paraId="1E15DBBA" w14:textId="77777777" w:rsidR="00891C16" w:rsidRDefault="00891C16" w:rsidP="00176A0B">
                        <w:pPr>
                          <w:pStyle w:val="NormalWeb"/>
                          <w:spacing w:before="0" w:beforeAutospacing="0" w:after="0" w:afterAutospacing="0"/>
                        </w:pPr>
                        <w:r>
                          <w:rPr>
                            <w:rFonts w:ascii="Arial" w:hAnsi="Arial"/>
                            <w:b/>
                            <w:bCs/>
                            <w:sz w:val="16"/>
                            <w:szCs w:val="16"/>
                          </w:rPr>
                          <w:t>DDRIF2 #2</w:t>
                        </w:r>
                      </w:p>
                      <w:p w14:paraId="479B360D"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61" o:spid="_x0000_s1574" type="#_x0000_t202" style="position:absolute;left:34212;top:56632;width:551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" filled="f" stroked="f">
                  <v:textbox>
                    <w:txbxContent>
                      <w:p w14:paraId="3D29951A" w14:textId="77777777" w:rsidR="00891C16" w:rsidRDefault="00891C16" w:rsidP="00176A0B">
                        <w:pPr>
                          <w:pStyle w:val="NormalWeb"/>
                          <w:spacing w:before="0" w:beforeAutospacing="0" w:after="0" w:afterAutospacing="0"/>
                        </w:pPr>
                        <w:r>
                          <w:rPr>
                            <w:rFonts w:ascii="Arial" w:hAnsi="Arial"/>
                            <w:sz w:val="10"/>
                            <w:szCs w:val="10"/>
                          </w:rPr>
                          <w:t>CLK_PCIE</w:t>
                        </w:r>
                      </w:p>
                      <w:p w14:paraId="7F49EBF8"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64" o:spid="_x0000_s1575" type="#_x0000_t5" style="position:absolute;left:35047;top:5733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" fillcolor="red"/>
                <v:shape id="AutoShape 170" o:spid="_x0000_s1576" type="#_x0000_t5" style="position:absolute;left:41015;top:58902;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" fillcolor="#0f243e"/>
                <v:shape id="Text Box 171" o:spid="_x0000_s1577" type="#_x0000_t202" style="position:absolute;left:38015;top:57845;width:490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" filled="f" stroked="f">
                  <v:textbox>
                    <w:txbxContent>
                      <w:p w14:paraId="47CB1249" w14:textId="77777777" w:rsidR="00891C16" w:rsidRDefault="00891C16" w:rsidP="00176A0B">
                        <w:pPr>
                          <w:pStyle w:val="NormalWeb"/>
                          <w:spacing w:before="0" w:beforeAutospacing="0" w:after="0" w:afterAutospacing="0"/>
                        </w:pPr>
                        <w:r>
                          <w:rPr>
                            <w:rFonts w:ascii="Arial" w:hAnsi="Arial"/>
                            <w:sz w:val="10"/>
                            <w:szCs w:val="10"/>
                          </w:rPr>
                          <w:t>CLK_SYS</w:t>
                        </w:r>
                      </w:p>
                      <w:p w14:paraId="54894466"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88" o:spid="_x0000_s1578" type="#_x0000_t5" style="position:absolute;left:35066;top:59079;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" fillcolor="yellow"/>
                <v:shape id="Text Box 190" o:spid="_x0000_s1579" type="#_x0000_t202" style="position:absolute;left:34402;top:58410;width:498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" filled="f" stroked="f">
                  <v:textbox>
                    <w:txbxContent>
                      <w:p w14:paraId="14FD9A66" w14:textId="77777777" w:rsidR="00891C16" w:rsidRDefault="00891C16" w:rsidP="00176A0B">
                        <w:pPr>
                          <w:pStyle w:val="NormalWeb"/>
                          <w:spacing w:before="0" w:beforeAutospacing="0" w:after="0" w:afterAutospacing="0"/>
                        </w:pPr>
                        <w:r>
                          <w:rPr>
                            <w:rFonts w:ascii="Arial" w:hAnsi="Arial"/>
                            <w:sz w:val="10"/>
                            <w:szCs w:val="10"/>
                          </w:rPr>
                          <w:t>CLK_DDR</w:t>
                        </w:r>
                      </w:p>
                      <w:p w14:paraId="6019063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5" o:spid="_x0000_s1580" type="#_x0000_t202" style="position:absolute;left:33939;top:55749;width:8680;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" filled="f" stroked="f">
                  <v:textbox>
                    <w:txbxContent>
                      <w:p w14:paraId="6FE4F31A" w14:textId="77777777" w:rsidR="00891C16" w:rsidRDefault="00891C16" w:rsidP="00176A0B">
                        <w:pPr>
                          <w:pStyle w:val="NormalWeb"/>
                          <w:spacing w:before="0" w:beforeAutospacing="0" w:after="0" w:afterAutospacing="0"/>
                        </w:pPr>
                        <w:r>
                          <w:rPr>
                            <w:rFonts w:ascii="Arial" w:hAnsi="Arial"/>
                            <w:sz w:val="16"/>
                            <w:szCs w:val="16"/>
                          </w:rPr>
                          <w:t>RST_DDR_N</w:t>
                        </w:r>
                      </w:p>
                      <w:p w14:paraId="3D4F245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6" o:spid="_x0000_s1581" type="#_x0000_t202" style="position:absolute;left:34218;top:54581;width:868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" filled="f" stroked="f">
                  <v:textbox>
                    <w:txbxContent>
                      <w:p w14:paraId="2A473F59" w14:textId="77777777" w:rsidR="00891C16" w:rsidRDefault="00891C16" w:rsidP="00176A0B">
                        <w:pPr>
                          <w:pStyle w:val="NormalWeb"/>
                          <w:spacing w:before="0" w:beforeAutospacing="0" w:after="0" w:afterAutospacing="0"/>
                        </w:pPr>
                        <w:r>
                          <w:rPr>
                            <w:rFonts w:ascii="Arial" w:hAnsi="Arial"/>
                            <w:sz w:val="16"/>
                            <w:szCs w:val="16"/>
                          </w:rPr>
                          <w:t>RST_PCIE_N</w:t>
                        </w:r>
                      </w:p>
                      <w:p w14:paraId="0A560457"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80" o:spid="_x0000_s1582" type="#_x0000_t202" style="position:absolute;left:35063;top:53552;width:800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3Nz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NoTXmXgE5PIJAAD//wMAUEsBAi0AFAAGAAgAAAAhANvh9svuAAAAhQEAABMAAAAAAAAAAAAA&#10;AAAAAAAAAFtDb250ZW50X1R5cGVzXS54bWxQSwECLQAUAAYACAAAACEAWvQsW78AAAAVAQAACwAA&#10;AAAAAAAAAAAAAAAfAQAAX3JlbHMvLnJlbHNQSwECLQAUAAYACAAAACEALY9zc8MAAADcAAAADwAA&#10;AAAAAAAAAAAAAAAHAgAAZHJzL2Rvd25yZXYueG1sUEsFBgAAAAADAAMAtwAAAPcCAAAAAA==&#10;" filled="f" stroked="f">
                  <v:textbox>
                    <w:txbxContent>
                      <w:p w14:paraId="5EEF3011" w14:textId="77777777" w:rsidR="00891C16" w:rsidRDefault="00891C16" w:rsidP="00176A0B">
                        <w:pPr>
                          <w:pStyle w:val="NormalWeb"/>
                          <w:spacing w:before="0" w:beforeAutospacing="0" w:after="0" w:afterAutospacing="0"/>
                        </w:pPr>
                        <w:r>
                          <w:rPr>
                            <w:rFonts w:ascii="Arial" w:hAnsi="Arial"/>
                            <w:sz w:val="16"/>
                            <w:szCs w:val="16"/>
                          </w:rPr>
                          <w:t>RST_SYS_N</w:t>
                        </w:r>
                      </w:p>
                      <w:p w14:paraId="1913F351"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55" o:spid="_x0000_s1583" type="#_x0000_t202" style="position:absolute;left:34642;top:60771;width:772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" fillcolor="#dbe5f1">
                  <v:textbox>
                    <w:txbxContent>
                      <w:p w14:paraId="59F04543" w14:textId="77777777" w:rsidR="00891C16" w:rsidRDefault="00891C16" w:rsidP="00176A0B">
                        <w:pPr>
                          <w:pStyle w:val="NormalWeb"/>
                          <w:spacing w:before="0" w:beforeAutospacing="0" w:after="0" w:afterAutospacing="0"/>
                        </w:pPr>
                        <w:r>
                          <w:rPr>
                            <w:rFonts w:ascii="Arial" w:hAnsi="Arial"/>
                            <w:b/>
                            <w:bCs/>
                            <w:sz w:val="16"/>
                            <w:szCs w:val="16"/>
                          </w:rPr>
                          <w:t>DDRIF2 #3</w:t>
                        </w:r>
                      </w:p>
                      <w:p w14:paraId="719E08F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61" o:spid="_x0000_s1584" type="#_x0000_t202" style="position:absolute;left:34127;top:65286;width:551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" filled="f" stroked="f">
                  <v:textbox>
                    <w:txbxContent>
                      <w:p w14:paraId="34CC3747" w14:textId="77777777" w:rsidR="00891C16" w:rsidRDefault="00891C16" w:rsidP="00176A0B">
                        <w:pPr>
                          <w:pStyle w:val="NormalWeb"/>
                          <w:spacing w:before="0" w:beforeAutospacing="0" w:after="0" w:afterAutospacing="0"/>
                        </w:pPr>
                        <w:r>
                          <w:rPr>
                            <w:rFonts w:ascii="Arial" w:hAnsi="Arial"/>
                            <w:sz w:val="10"/>
                            <w:szCs w:val="10"/>
                          </w:rPr>
                          <w:t>CLK_PCIE</w:t>
                        </w:r>
                      </w:p>
                      <w:p w14:paraId="19716AC6"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64" o:spid="_x0000_s1585" type="#_x0000_t5" style="position:absolute;left:34963;top:65987;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" fillcolor="red"/>
                <v:shape id="AutoShape 170" o:spid="_x0000_s1586" type="#_x0000_t5" style="position:absolute;left:40931;top:67556;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" fillcolor="#0f243e"/>
                <v:shape id="Text Box 171" o:spid="_x0000_s1587" type="#_x0000_t202" style="position:absolute;left:37931;top:66499;width:4908;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" filled="f" stroked="f">
                  <v:textbox>
                    <w:txbxContent>
                      <w:p w14:paraId="0FF7584D" w14:textId="77777777" w:rsidR="00891C16" w:rsidRDefault="00891C16" w:rsidP="00176A0B">
                        <w:pPr>
                          <w:pStyle w:val="NormalWeb"/>
                          <w:spacing w:before="0" w:beforeAutospacing="0" w:after="0" w:afterAutospacing="0"/>
                        </w:pPr>
                        <w:r>
                          <w:rPr>
                            <w:rFonts w:ascii="Arial" w:hAnsi="Arial"/>
                            <w:sz w:val="10"/>
                            <w:szCs w:val="10"/>
                          </w:rPr>
                          <w:t>CLK_SYS</w:t>
                        </w:r>
                      </w:p>
                      <w:p w14:paraId="1F033141"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88" o:spid="_x0000_s1588" type="#_x0000_t5" style="position:absolute;left:34982;top:6773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" fillcolor="yellow"/>
                <v:shape id="Text Box 190" o:spid="_x0000_s1589" type="#_x0000_t202" style="position:absolute;left:34318;top:67064;width:498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" filled="f" stroked="f">
                  <v:textbox>
                    <w:txbxContent>
                      <w:p w14:paraId="0E35414B" w14:textId="77777777" w:rsidR="00891C16" w:rsidRDefault="00891C16" w:rsidP="00176A0B">
                        <w:pPr>
                          <w:pStyle w:val="NormalWeb"/>
                          <w:spacing w:before="0" w:beforeAutospacing="0" w:after="0" w:afterAutospacing="0"/>
                        </w:pPr>
                        <w:r>
                          <w:rPr>
                            <w:rFonts w:ascii="Arial" w:hAnsi="Arial"/>
                            <w:sz w:val="10"/>
                            <w:szCs w:val="10"/>
                          </w:rPr>
                          <w:t>CLK_DDR</w:t>
                        </w:r>
                      </w:p>
                      <w:p w14:paraId="2C16937E"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5" o:spid="_x0000_s1590" type="#_x0000_t202" style="position:absolute;left:33854;top:64403;width:868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" filled="f" stroked="f">
                  <v:textbox>
                    <w:txbxContent>
                      <w:p w14:paraId="1F6041B6" w14:textId="77777777" w:rsidR="00891C16" w:rsidRDefault="00891C16" w:rsidP="00176A0B">
                        <w:pPr>
                          <w:pStyle w:val="NormalWeb"/>
                          <w:spacing w:before="0" w:beforeAutospacing="0" w:after="0" w:afterAutospacing="0"/>
                        </w:pPr>
                        <w:r>
                          <w:rPr>
                            <w:rFonts w:ascii="Arial" w:hAnsi="Arial"/>
                            <w:sz w:val="16"/>
                            <w:szCs w:val="16"/>
                          </w:rPr>
                          <w:t>RST_DDR_N</w:t>
                        </w:r>
                      </w:p>
                      <w:p w14:paraId="4AC5A7FA"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6" o:spid="_x0000_s1591" type="#_x0000_t202" style="position:absolute;left:34134;top:63235;width:868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" filled="f" stroked="f">
                  <v:textbox>
                    <w:txbxContent>
                      <w:p w14:paraId="2E5DF8DA" w14:textId="77777777" w:rsidR="00891C16" w:rsidRDefault="00891C16" w:rsidP="00176A0B">
                        <w:pPr>
                          <w:pStyle w:val="NormalWeb"/>
                          <w:spacing w:before="0" w:beforeAutospacing="0" w:after="0" w:afterAutospacing="0"/>
                        </w:pPr>
                        <w:r>
                          <w:rPr>
                            <w:rFonts w:ascii="Arial" w:hAnsi="Arial"/>
                            <w:sz w:val="16"/>
                            <w:szCs w:val="16"/>
                          </w:rPr>
                          <w:t>RST_PCIE_N</w:t>
                        </w:r>
                      </w:p>
                      <w:p w14:paraId="66209B9C"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80" o:spid="_x0000_s1592" type="#_x0000_t202" style="position:absolute;left:34978;top:62206;width:800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" filled="f" stroked="f">
                  <v:textbox>
                    <w:txbxContent>
                      <w:p w14:paraId="40DCA205" w14:textId="77777777" w:rsidR="00891C16" w:rsidRDefault="00891C16" w:rsidP="00176A0B">
                        <w:pPr>
                          <w:pStyle w:val="NormalWeb"/>
                          <w:spacing w:before="0" w:beforeAutospacing="0" w:after="0" w:afterAutospacing="0"/>
                        </w:pPr>
                        <w:r>
                          <w:rPr>
                            <w:rFonts w:ascii="Arial" w:hAnsi="Arial"/>
                            <w:sz w:val="16"/>
                            <w:szCs w:val="16"/>
                          </w:rPr>
                          <w:t>RST_SYS_N</w:t>
                        </w:r>
                      </w:p>
                      <w:p w14:paraId="6B4060EC"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50" o:spid="_x0000_s1593" type="#_x0000_t32" style="position:absolute;left:24707;top:38284;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" strokecolor="#974706"/>
                <v:shape id="AutoShape 150" o:spid="_x0000_s1594" type="#_x0000_t32" style="position:absolute;left:30051;top:38785;width:108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" strokecolor="#974706"/>
                <v:shape id="AutoShape 291" o:spid="_x0000_s1595" type="#_x0000_t32" style="position:absolute;left:42429;top:37146;width:79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" strokecolor="#243f60">
                  <v:stroke endarrow="block"/>
                </v:shape>
                <v:shape id="AutoShape 172" o:spid="_x0000_s1596" type="#_x0000_t32" style="position:absolute;left:42252;top:62998;width:90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" strokecolor="#243f60">
                  <v:stroke endarrow="block"/>
                </v:shape>
                <v:shape id="AutoShape 165" o:spid="_x0000_s1597" type="#_x0000_t32" style="position:absolute;left:32254;top:63877;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" strokecolor="red">
                  <v:stroke endarrow="block"/>
                </v:shape>
                <v:shape id="Text Box 152" o:spid="_x0000_s1598" type="#_x0000_t202" style="position:absolute;left:12306;top:48058;width:12255;height:15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" fillcolor="#dbe5f1">
                  <v:textbox>
                    <w:txbxContent>
                      <w:p w14:paraId="0266FB1E" w14:textId="77777777" w:rsidR="00891C16" w:rsidRDefault="00891C16" w:rsidP="00121BBF">
                        <w:pPr>
                          <w:pStyle w:val="NormalWeb"/>
                          <w:spacing w:before="0" w:beforeAutospacing="0" w:after="0" w:afterAutospacing="0"/>
                        </w:pPr>
                        <w:r>
                          <w:rPr>
                            <w:rFonts w:ascii="Arial" w:hAnsi="Arial"/>
                            <w:b/>
                            <w:bCs/>
                            <w:sz w:val="16"/>
                            <w:szCs w:val="16"/>
                          </w:rPr>
                          <w:t>DDR_CONTROLLER_CALIBRATION</w:t>
                        </w:r>
                      </w:p>
                    </w:txbxContent>
                  </v:textbox>
                </v:shape>
                <v:shape id="AutoShape 163" o:spid="_x0000_s1599" type="#_x0000_t5" style="position:absolute;left:12467;top:62179;width:1239;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" fillcolor="#484329"/>
                <v:shape id="Text Box 167" o:spid="_x0000_s1600" type="#_x0000_t202" style="position:absolute;left:13900;top:51121;width:10782;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" filled="f" stroked="f">
                  <v:textbox>
                    <w:txbxContent>
                      <w:p w14:paraId="2E69009C" w14:textId="77777777" w:rsidR="00891C16" w:rsidRDefault="00891C16" w:rsidP="00121BBF">
                        <w:pPr>
                          <w:pStyle w:val="NormalWeb"/>
                          <w:spacing w:before="0" w:beforeAutospacing="0" w:after="0" w:afterAutospacing="0"/>
                          <w:jc w:val="right"/>
                        </w:pPr>
                        <w:r>
                          <w:rPr>
                            <w:rFonts w:ascii="Arial" w:hAnsi="Arial"/>
                            <w:sz w:val="12"/>
                            <w:szCs w:val="12"/>
                          </w:rPr>
                          <w:t>LOCAL_RESET_REQ_2</w:t>
                        </w:r>
                      </w:p>
                      <w:p w14:paraId="0D4927EF" w14:textId="77777777" w:rsidR="00891C16" w:rsidRDefault="00891C16" w:rsidP="00121BBF">
                        <w:pPr>
                          <w:pStyle w:val="NormalWeb"/>
                          <w:spacing w:before="0" w:beforeAutospacing="0" w:after="0" w:afterAutospacing="0"/>
                          <w:jc w:val="right"/>
                        </w:pPr>
                        <w:r>
                          <w:rPr>
                            <w:rFonts w:ascii="Arial" w:hAnsi="Arial"/>
                            <w:sz w:val="12"/>
                            <w:szCs w:val="12"/>
                          </w:rPr>
                          <w:t>LOCAL_RESET_REQ_3</w:t>
                        </w:r>
                      </w:p>
                    </w:txbxContent>
                  </v:textbox>
                </v:shape>
                <v:shape id="AutoShape 174" o:spid="_x0000_s1601" type="#_x0000_t5" style="position:absolute;left:24794;top:58032;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" fillcolor="yellow"/>
                <v:shape id="AutoShape 195" o:spid="_x0000_s1602" type="#_x0000_t5" style="position:absolute;left:24794;top:62509;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" fillcolor="#7030a0"/>
                <v:shape id="Text Box 271" o:spid="_x0000_s1603" type="#_x0000_t202" style="position:absolute;left:11709;top:61154;width:739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" filled="f" stroked="f">
                  <v:textbox>
                    <w:txbxContent>
                      <w:p w14:paraId="370C9FD9" w14:textId="77777777" w:rsidR="00891C16" w:rsidRDefault="00891C16" w:rsidP="00121BBF">
                        <w:pPr>
                          <w:pStyle w:val="NormalWeb"/>
                          <w:spacing w:before="0" w:beforeAutospacing="0" w:after="0" w:afterAutospacing="0"/>
                        </w:pPr>
                        <w:r>
                          <w:rPr>
                            <w:rFonts w:ascii="Arial" w:hAnsi="Arial"/>
                            <w:sz w:val="10"/>
                            <w:szCs w:val="10"/>
                          </w:rPr>
                          <w:t>PLL_REF_CLK_3</w:t>
                        </w:r>
                      </w:p>
                      <w:p w14:paraId="7A5D05DF"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shape id="Text Box 274" o:spid="_x0000_s1604" type="#_x0000_t202" style="position:absolute;left:13531;top:53661;width:11030;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" filled="f" stroked="f">
                  <v:textbox>
                    <w:txbxContent>
                      <w:p w14:paraId="5618838F" w14:textId="77777777" w:rsidR="00891C16" w:rsidRDefault="00891C16" w:rsidP="00121BBF">
                        <w:pPr>
                          <w:pStyle w:val="NormalWeb"/>
                          <w:spacing w:before="0" w:beforeAutospacing="0" w:after="0" w:afterAutospacing="0"/>
                          <w:jc w:val="right"/>
                        </w:pPr>
                        <w:r>
                          <w:rPr>
                            <w:rFonts w:ascii="Arial" w:hAnsi="Arial"/>
                            <w:sz w:val="12"/>
                            <w:szCs w:val="12"/>
                          </w:rPr>
                          <w:t>EMIF_USR_RESET_N_2</w:t>
                        </w:r>
                      </w:p>
                      <w:p w14:paraId="057BE89C" w14:textId="77777777" w:rsidR="00891C16" w:rsidRDefault="00891C16" w:rsidP="00121BBF">
                        <w:pPr>
                          <w:pStyle w:val="NormalWeb"/>
                          <w:spacing w:before="0" w:beforeAutospacing="0" w:after="0" w:afterAutospacing="0"/>
                          <w:jc w:val="right"/>
                        </w:pPr>
                        <w:r>
                          <w:rPr>
                            <w:rFonts w:ascii="Arial" w:hAnsi="Arial"/>
                            <w:sz w:val="12"/>
                            <w:szCs w:val="12"/>
                          </w:rPr>
                          <w:t>EMIF_USR_RESET_N_3</w:t>
                        </w:r>
                      </w:p>
                      <w:p w14:paraId="7D974C1C"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shape id="AutoShape 298" o:spid="_x0000_s1605" type="#_x0000_t32" style="position:absolute;left:28538;top:33102;width:7;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" strokecolor="#974706"/>
                <v:shape id="AutoShape 299" o:spid="_x0000_s1606" type="#_x0000_t32" style="position:absolute;left:26341;top:51063;width:12;height:216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" strokecolor="#974706">
                  <v:stroke startarrow="oval" endarrow="block"/>
                </v:shape>
                <v:shape id="Text Box 306" o:spid="_x0000_s1607" type="#_x0000_t202" style="position:absolute;left:16630;top:55674;width:8014;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" filled="f" stroked="f">
                  <v:textbox>
                    <w:txbxContent>
                      <w:p w14:paraId="0031701D" w14:textId="77777777" w:rsidR="00891C16" w:rsidRDefault="00891C16" w:rsidP="00121BBF">
                        <w:pPr>
                          <w:pStyle w:val="NormalWeb"/>
                          <w:spacing w:before="0" w:beforeAutospacing="0" w:after="0" w:afterAutospacing="0"/>
                          <w:jc w:val="right"/>
                        </w:pPr>
                        <w:r>
                          <w:rPr>
                            <w:rFonts w:ascii="Arial" w:hAnsi="Arial"/>
                            <w:sz w:val="12"/>
                            <w:szCs w:val="12"/>
                          </w:rPr>
                          <w:t>MEM2_RESET_N</w:t>
                        </w:r>
                      </w:p>
                      <w:p w14:paraId="03A6ACF4" w14:textId="77777777" w:rsidR="00891C16" w:rsidRDefault="00891C16" w:rsidP="00121BBF">
                        <w:pPr>
                          <w:pStyle w:val="NormalWeb"/>
                          <w:spacing w:before="0" w:beforeAutospacing="0" w:after="0" w:afterAutospacing="0"/>
                          <w:jc w:val="right"/>
                        </w:pPr>
                        <w:r>
                          <w:rPr>
                            <w:rFonts w:ascii="Arial" w:hAnsi="Arial"/>
                            <w:sz w:val="12"/>
                            <w:szCs w:val="12"/>
                          </w:rPr>
                          <w:t>MEM3_RESET_N</w:t>
                        </w:r>
                      </w:p>
                      <w:p w14:paraId="2C45CAC2"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oval id="Oval 822" o:spid="_x0000_s1608" style="position:absolute;left:24612;top:52746;width:718;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" filled="f" strokecolor="black [3213]" strokeweight="2pt"/>
                <v:shape id="AutoShape 163" o:spid="_x0000_s1609" type="#_x0000_t5" style="position:absolute;left:12535;top:60118;width:1238;height:16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" fillcolor="#484329"/>
                <v:shape id="Text Box 271" o:spid="_x0000_s1610" type="#_x0000_t202" style="position:absolute;left:11709;top:58614;width:694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" filled="f" stroked="f">
                  <v:textbox>
                    <w:txbxContent>
                      <w:p w14:paraId="3106A418" w14:textId="77777777" w:rsidR="00891C16" w:rsidRDefault="00891C16" w:rsidP="00121BBF">
                        <w:pPr>
                          <w:pStyle w:val="NormalWeb"/>
                          <w:spacing w:before="0" w:beforeAutospacing="0" w:after="0" w:afterAutospacing="0"/>
                        </w:pPr>
                        <w:r>
                          <w:rPr>
                            <w:rFonts w:ascii="Arial" w:hAnsi="Arial"/>
                            <w:sz w:val="10"/>
                            <w:szCs w:val="10"/>
                          </w:rPr>
                          <w:t>PLL_REF_CLK_2</w:t>
                        </w:r>
                      </w:p>
                      <w:p w14:paraId="66D1F223"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oval id="Oval 825" o:spid="_x0000_s1611" style="position:absolute;left:24612;top:51756;width:718;height: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" filled="f" strokecolor="black [3213]" strokeweight="2pt"/>
                <v:shape id="AutoShape 299" o:spid="_x0000_s1612" type="#_x0000_t32" style="position:absolute;left:26205;top:51913;width:13;height:252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" strokecolor="#974706">
                  <v:stroke endarrow="block"/>
                </v:shape>
                <v:shape id="AutoShape 186" o:spid="_x0000_s1613" type="#_x0000_t5" style="position:absolute;left:24790;top:59465;width:1238;height:16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" fillcolor="yellow"/>
                <v:shape id="AutoShape 194" o:spid="_x0000_s1614" type="#_x0000_t5" style="position:absolute;left:24866;top:61033;width:1238;height:16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" fillcolor="#7030a0"/>
                <v:shape id="AutoShape 150" o:spid="_x0000_s1615" type="#_x0000_t32" style="position:absolute;left:24682;top:54651;width:575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" strokecolor="#974706"/>
                <v:shape id="AutoShape 150" o:spid="_x0000_s1616" type="#_x0000_t32" style="position:absolute;left:24587;top:55540;width:503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" strokecolor="#974706"/>
                <v:shape id="AutoShape 150" o:spid="_x0000_s1617" type="#_x0000_t32" style="position:absolute;left:29629;top:55426;width:0;height:9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" strokecolor="#974706"/>
                <v:shape id="AutoShape 150" o:spid="_x0000_s1618" type="#_x0000_t32" style="position:absolute;left:30441;top:56541;width:427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" strokecolor="#974706">
                  <v:stroke endarrow="block"/>
                </v:shape>
                <v:shape id="AutoShape 150" o:spid="_x0000_s1619" type="#_x0000_t32" style="position:absolute;left:29541;top:55616;width:180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" strokecolor="#974706"/>
                <v:shape id="AutoShape 150" o:spid="_x0000_s1620" type="#_x0000_t32" style="position:absolute;left:29811;top:65100;width:46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" strokecolor="#974706">
                  <v:stroke endarrow="block"/>
                </v:shape>
                <v:shape id="AutoShape 196" o:spid="_x0000_s1621" type="#_x0000_t32" style="position:absolute;left:24500;top:40942;width:61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"/>
                <v:shape id="AutoShape 198" o:spid="_x0000_s1622" type="#_x0000_t32" style="position:absolute;left:15294;top:56232;width:306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">
                  <v:stroke endarrow="block"/>
                </v:shape>
                <v:shape id="AutoShape 196" o:spid="_x0000_s1623" type="#_x0000_t32" style="position:absolute;left:24709;top:56708;width:43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"/>
                <v:shape id="AutoShape 196" o:spid="_x0000_s1624" type="#_x0000_t32" style="position:absolute;left:24505;top:57527;width:32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"/>
                <v:shape id="AutoShape 197" o:spid="_x0000_s1625" type="#_x0000_t32" style="position:absolute;left:20742;top:64613;width:14396;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">
                  <v:stroke endarrow="block"/>
                </v:shape>
                <v:shape id="Text Box 270" o:spid="_x0000_s1626" type="#_x0000_t202" style="position:absolute;left:25653;top:60331;width:708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" filled="f" stroked="f">
                  <v:textbox>
                    <w:txbxContent>
                      <w:p w14:paraId="6D508EE8" w14:textId="77777777" w:rsidR="00891C16" w:rsidRDefault="00891C16" w:rsidP="009D3250">
                        <w:pPr>
                          <w:pStyle w:val="NormalWeb"/>
                          <w:spacing w:before="0" w:beforeAutospacing="0" w:after="0" w:afterAutospacing="0"/>
                        </w:pPr>
                        <w:r>
                          <w:rPr>
                            <w:rFonts w:ascii="Arial" w:hAnsi="Arial"/>
                            <w:sz w:val="10"/>
                            <w:szCs w:val="10"/>
                          </w:rPr>
                          <w:t>MEM2_CK /</w:t>
                        </w:r>
                      </w:p>
                      <w:p w14:paraId="46874534" w14:textId="77777777" w:rsidR="00891C16" w:rsidRDefault="00891C16" w:rsidP="009D3250">
                        <w:pPr>
                          <w:pStyle w:val="NormalWeb"/>
                          <w:spacing w:before="0" w:beforeAutospacing="0" w:after="0" w:afterAutospacing="0"/>
                        </w:pPr>
                        <w:r>
                          <w:rPr>
                            <w:rFonts w:ascii="Arial" w:hAnsi="Arial"/>
                            <w:sz w:val="10"/>
                            <w:szCs w:val="10"/>
                          </w:rPr>
                          <w:t>MEM2_CK_N</w:t>
                        </w:r>
                      </w:p>
                      <w:p w14:paraId="4E76BD86"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270" o:spid="_x0000_s1627" type="#_x0000_t202" style="position:absolute;left:25114;top:62206;width:70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" filled="f" stroked="f">
                  <v:textbox>
                    <w:txbxContent>
                      <w:p w14:paraId="1F545054" w14:textId="77777777" w:rsidR="00891C16" w:rsidRDefault="00891C16" w:rsidP="009D3250">
                        <w:pPr>
                          <w:pStyle w:val="NormalWeb"/>
                          <w:spacing w:before="0" w:beforeAutospacing="0" w:after="0" w:afterAutospacing="0"/>
                        </w:pPr>
                        <w:r>
                          <w:rPr>
                            <w:rFonts w:ascii="Arial" w:hAnsi="Arial"/>
                            <w:sz w:val="10"/>
                            <w:szCs w:val="10"/>
                          </w:rPr>
                          <w:t>MEM3_CK /</w:t>
                        </w:r>
                      </w:p>
                      <w:p w14:paraId="009A7558" w14:textId="77777777" w:rsidR="00891C16" w:rsidRDefault="00891C16" w:rsidP="009D3250">
                        <w:pPr>
                          <w:pStyle w:val="NormalWeb"/>
                          <w:spacing w:before="0" w:beforeAutospacing="0" w:after="0" w:afterAutospacing="0"/>
                        </w:pPr>
                        <w:r>
                          <w:rPr>
                            <w:rFonts w:ascii="Arial" w:hAnsi="Arial"/>
                            <w:sz w:val="10"/>
                            <w:szCs w:val="10"/>
                          </w:rPr>
                          <w:t>MEM3_CK_N</w:t>
                        </w:r>
                      </w:p>
                      <w:p w14:paraId="409467BE"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193" o:spid="_x0000_s1628" type="#_x0000_t202" style="position:absolute;left:25724;top:57772;width:5823;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p w14:paraId="37A7D309" w14:textId="77777777" w:rsidR="00891C16" w:rsidRDefault="00891C16" w:rsidP="009D3250">
                        <w:pPr>
                          <w:pStyle w:val="NormalWeb"/>
                          <w:spacing w:before="0" w:beforeAutospacing="0" w:after="0" w:afterAutospacing="0"/>
                        </w:pPr>
                        <w:r>
                          <w:rPr>
                            <w:rFonts w:ascii="Arial" w:hAnsi="Arial"/>
                            <w:sz w:val="10"/>
                            <w:szCs w:val="10"/>
                          </w:rPr>
                          <w:t>CLK_DDR2</w:t>
                        </w:r>
                      </w:p>
                      <w:p w14:paraId="3C57D6F6"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193" o:spid="_x0000_s1629" type="#_x0000_t202" style="position:absolute;left:26288;top:58960;width:5817;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" filled="f" stroked="f">
                  <v:textbox>
                    <w:txbxContent>
                      <w:p w14:paraId="422C1973" w14:textId="77777777" w:rsidR="00891C16" w:rsidRDefault="00891C16" w:rsidP="009D3250">
                        <w:pPr>
                          <w:pStyle w:val="NormalWeb"/>
                          <w:spacing w:before="0" w:beforeAutospacing="0" w:after="0" w:afterAutospacing="0"/>
                        </w:pPr>
                        <w:r>
                          <w:rPr>
                            <w:rFonts w:ascii="Arial" w:hAnsi="Arial"/>
                            <w:sz w:val="10"/>
                            <w:szCs w:val="10"/>
                          </w:rPr>
                          <w:t>CLK_DDR3</w:t>
                        </w:r>
                      </w:p>
                      <w:p w14:paraId="30D935A2"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201" o:spid="_x0000_s1630" type="#_x0000_t202" style="position:absolute;left:11850;top:69153;width:15703;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" filled="f" stroked="f">
                  <v:textbox>
                    <w:txbxContent>
                      <w:p w14:paraId="391E76DB" w14:textId="77777777" w:rsidR="00891C16" w:rsidRDefault="00891C16" w:rsidP="00257970">
                        <w:pPr>
                          <w:pStyle w:val="NormalWeb"/>
                          <w:spacing w:before="0" w:beforeAutospacing="0" w:after="0" w:afterAutospacing="0"/>
                        </w:pPr>
                        <w:r>
                          <w:rPr>
                            <w:rFonts w:ascii="Arial" w:hAnsi="Arial"/>
                            <w:sz w:val="16"/>
                            <w:szCs w:val="16"/>
                          </w:rPr>
                          <w:t>MEM2_RESET_N Pin CK31</w:t>
                        </w:r>
                      </w:p>
                      <w:p w14:paraId="60C28E7E" w14:textId="77777777" w:rsidR="00891C16" w:rsidRDefault="00891C16" w:rsidP="00257970">
                        <w:pPr>
                          <w:pStyle w:val="NormalWeb"/>
                          <w:spacing w:before="0" w:beforeAutospacing="0" w:after="0" w:afterAutospacing="0"/>
                        </w:pPr>
                        <w:r>
                          <w:rPr>
                            <w:rFonts w:ascii="Arial" w:hAnsi="Arial"/>
                            <w:sz w:val="16"/>
                            <w:szCs w:val="16"/>
                          </w:rPr>
                          <w:t>MEM3_RESET_N Pin CY15</w:t>
                        </w:r>
                      </w:p>
                      <w:p w14:paraId="22E156EF" w14:textId="77777777" w:rsidR="00891C16" w:rsidRDefault="00891C16" w:rsidP="00257970">
                        <w:pPr>
                          <w:pStyle w:val="NormalWeb"/>
                          <w:spacing w:before="0" w:beforeAutospacing="0" w:after="0" w:afterAutospacing="0"/>
                        </w:pPr>
                        <w:r>
                          <w:rPr>
                            <w:rFonts w:ascii="Arial" w:hAnsi="Arial"/>
                            <w:sz w:val="16"/>
                            <w:szCs w:val="16"/>
                          </w:rPr>
                          <w:t> </w:t>
                        </w:r>
                      </w:p>
                      <w:p w14:paraId="39D0DC87" w14:textId="77777777" w:rsidR="00891C16" w:rsidRDefault="00891C16" w:rsidP="00257970">
                        <w:pPr>
                          <w:pStyle w:val="NormalWeb"/>
                          <w:spacing w:before="0" w:beforeAutospacing="0" w:after="0" w:afterAutospacing="0"/>
                        </w:pPr>
                        <w:r>
                          <w:rPr>
                            <w:rFonts w:ascii="Arial" w:hAnsi="Arial"/>
                            <w:b/>
                            <w:bCs/>
                            <w:sz w:val="16"/>
                            <w:szCs w:val="16"/>
                          </w:rPr>
                          <w:t> </w:t>
                        </w:r>
                      </w:p>
                    </w:txbxContent>
                  </v:textbox>
                </v:shape>
                <v:shape id="AutoShape 232" o:spid="_x0000_s1631" type="#_x0000_t32" style="position:absolute;left:28817;top:18674;width:7;height:208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" strokecolor="red"/>
                <v:shape id="AutoShape 244" o:spid="_x0000_s1632" type="#_x0000_t32" style="position:absolute;left:28833;top:39649;width:32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" strokecolor="red">
                  <v:stroke startarrow="oval"/>
                </v:shape>
                <v:shape id="AutoShape 287" o:spid="_x0000_s1633" type="#_x0000_t32" style="position:absolute;left:63303;top:17044;width:18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" strokecolor="#243f60"/>
                <v:shape id="AutoShape 285" o:spid="_x0000_s1634" type="#_x0000_t32" style="position:absolute;left:65096;top:17037;width:6;height:1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" strokecolor="#243f60"/>
                <v:shape id="AutoShape 286" o:spid="_x0000_s1635" type="#_x0000_t32" style="position:absolute;left:50119;top:28514;width:151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" strokecolor="#243f60"/>
                <v:shape id="AutoShape 288" o:spid="_x0000_s1636" type="#_x0000_t32" style="position:absolute;left:50209;top:28557;width:6;height:8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" strokecolor="#243f60"/>
                <w10:wrap anchory="line"/>
              </v:group>
            </w:pict>
          </mc:Fallback>
        </mc:AlternateContent>
      </w:r>
    </w:p>
    <w:p w14:paraId="5C910BDF" w14:textId="77777777" w:rsidR="00ED072D" w:rsidRDefault="00ED072D" w:rsidP="00ED072D">
      <w:pPr>
        <w:pStyle w:val="Standardparagraph"/>
        <w:jc w:val="both"/>
        <w:rPr>
          <w:color w:val="000000"/>
        </w:rPr>
      </w:pPr>
    </w:p>
    <w:p w14:paraId="438143B3" w14:textId="77777777" w:rsidR="00ED072D" w:rsidRPr="009A160F" w:rsidRDefault="00ED072D" w:rsidP="00ED072D">
      <w:pPr>
        <w:pStyle w:val="Standardparagraph"/>
        <w:jc w:val="both"/>
        <w:rPr>
          <w:color w:val="000000"/>
        </w:rPr>
      </w:pPr>
      <w:r>
        <w:rPr>
          <w:noProof/>
        </w:rPr>
        <mc:AlternateContent>
          <mc:Choice Requires="wps">
            <w:drawing>
              <wp:anchor distT="0" distB="0" distL="114300" distR="114300" simplePos="0" relativeHeight="251603968" behindDoc="0" locked="0" layoutInCell="1" allowOverlap="1" wp14:anchorId="6F289679" wp14:editId="03218437">
                <wp:simplePos x="0" y="0"/>
                <wp:positionH relativeFrom="column">
                  <wp:posOffset>-859063</wp:posOffset>
                </wp:positionH>
                <wp:positionV relativeFrom="paragraph">
                  <wp:posOffset>7187356</wp:posOffset>
                </wp:positionV>
                <wp:extent cx="7063105" cy="146050"/>
                <wp:effectExtent l="0" t="0" r="4445" b="6350"/>
                <wp:wrapNone/>
                <wp:docPr id="53316" name="Text Box 53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7BA11" w14:textId="77777777" w:rsidR="00891C16" w:rsidRPr="00491626" w:rsidRDefault="00891C16" w:rsidP="00ED072D">
                            <w:pPr>
                              <w:pStyle w:val="Caption"/>
                              <w:jc w:val="center"/>
                              <w:rPr>
                                <w:rFonts w:cs="Arial"/>
                                <w:noProof/>
                                <w:color w:val="000000"/>
                              </w:rPr>
                            </w:pPr>
                            <w:r>
                              <w:t xml:space="preserve">Figure </w:t>
                            </w:r>
                            <w:fldSimple w:instr=" STYLEREF 1 \s ">
                              <w:r>
                                <w:rPr>
                                  <w:noProof/>
                                </w:rPr>
                                <w:t>4</w:t>
                              </w:r>
                            </w:fldSimple>
                            <w:r>
                              <w:noBreakHyphen/>
                            </w:r>
                            <w:fldSimple w:instr=" SEQ Figure \* ARABIC \s 1 ">
                              <w:r>
                                <w:rPr>
                                  <w:noProof/>
                                </w:rPr>
                                <w:t>1</w:t>
                              </w:r>
                            </w:fldSimple>
                            <w:r>
                              <w:t xml:space="preserve"> : FDAS Reset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F289679" id="Text Box 53316" o:spid="_x0000_s1637" type="#_x0000_t202" style="position:absolute;left:0;text-align:left;margin-left:-67.65pt;margin-top:565.95pt;width:556.15pt;height:11.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" stroked="f">
                <v:textbox style="mso-fit-shape-to-text:t" inset="0,0,0,0">
                  <w:txbxContent>
                    <w:p w14:paraId="16E7BA11" w14:textId="77777777" w:rsidR="00891C16" w:rsidRPr="00491626" w:rsidRDefault="00891C16" w:rsidP="00ED072D">
                      <w:pPr>
                        <w:pStyle w:val="Caption"/>
                        <w:jc w:val="center"/>
                        <w:rPr>
                          <w:rFonts w:cs="Arial"/>
                          <w:noProof/>
                          <w:color w:val="000000"/>
                        </w:rPr>
                      </w:pPr>
                      <w:r>
                        <w:t xml:space="preserve">Figure </w:t>
                      </w:r>
                      <w:fldSimple w:instr=" STYLEREF 1 \s ">
                        <w:r>
                          <w:rPr>
                            <w:noProof/>
                          </w:rPr>
                          <w:t>4</w:t>
                        </w:r>
                      </w:fldSimple>
                      <w:r>
                        <w:noBreakHyphen/>
                      </w:r>
                      <w:fldSimple w:instr=" SEQ Figure \* ARABIC \s 1 ">
                        <w:r>
                          <w:rPr>
                            <w:noProof/>
                          </w:rPr>
                          <w:t>1</w:t>
                        </w:r>
                      </w:fldSimple>
                      <w:r>
                        <w:t xml:space="preserve"> : FDAS Reset Architecture</w:t>
                      </w:r>
                    </w:p>
                  </w:txbxContent>
                </v:textbox>
              </v:shape>
            </w:pict>
          </mc:Fallback>
        </mc:AlternateContent>
      </w:r>
      <w:r>
        <w:rPr>
          <w:color w:val="000000"/>
        </w:rPr>
        <w:br w:type="page"/>
      </w:r>
    </w:p>
    <w:p w14:paraId="510F1420" w14:textId="77777777" w:rsidR="00ED072D" w:rsidRDefault="00ED072D" w:rsidP="00ED072D">
      <w:pPr>
        <w:rPr>
          <w:color w:val="000000"/>
        </w:rPr>
      </w:pPr>
      <w:r>
        <w:rPr>
          <w:color w:val="000000"/>
        </w:rPr>
        <w:lastRenderedPageBreak/>
        <w:t xml:space="preserve">There </w:t>
      </w:r>
      <w:r w:rsidR="00313DEE">
        <w:rPr>
          <w:color w:val="000000"/>
        </w:rPr>
        <w:t>is</w:t>
      </w:r>
      <w:r>
        <w:rPr>
          <w:color w:val="000000"/>
        </w:rPr>
        <w:t xml:space="preserve"> </w:t>
      </w:r>
      <w:r w:rsidR="00313DEE">
        <w:rPr>
          <w:color w:val="000000"/>
        </w:rPr>
        <w:t>one reset signal</w:t>
      </w:r>
      <w:r>
        <w:rPr>
          <w:color w:val="000000"/>
        </w:rPr>
        <w:t xml:space="preserve"> into the FDAS FPGA and “PIN_PERST_N” (pin </w:t>
      </w:r>
      <w:r w:rsidR="00313DEE">
        <w:rPr>
          <w:color w:val="000000"/>
        </w:rPr>
        <w:t>BU58</w:t>
      </w:r>
      <w:r>
        <w:rPr>
          <w:color w:val="000000"/>
        </w:rPr>
        <w:t>).</w:t>
      </w:r>
    </w:p>
    <w:p w14:paraId="4A83F142" w14:textId="77777777" w:rsidR="00ED072D" w:rsidRDefault="00ED072D" w:rsidP="00ED072D">
      <w:pPr>
        <w:rPr>
          <w:color w:val="000000"/>
        </w:rPr>
      </w:pPr>
    </w:p>
    <w:p w14:paraId="42CB3E74" w14:textId="77777777" w:rsidR="00ED072D" w:rsidRDefault="00ED072D" w:rsidP="00ED072D">
      <w:pPr>
        <w:rPr>
          <w:color w:val="000000"/>
        </w:rPr>
      </w:pPr>
      <w:r>
        <w:rPr>
          <w:color w:val="000000"/>
        </w:rPr>
        <w:t>PIN_PERST_N is active low and resets the control registers on the PCIe Hard IP Macro and the data path registers.</w:t>
      </w:r>
    </w:p>
    <w:p w14:paraId="0A27BAF1" w14:textId="77777777" w:rsidR="00275488" w:rsidRDefault="00275488" w:rsidP="00ED072D">
      <w:pPr>
        <w:rPr>
          <w:color w:val="000000"/>
        </w:rPr>
      </w:pPr>
    </w:p>
    <w:p w14:paraId="313B5803" w14:textId="77777777" w:rsidR="00275488" w:rsidRDefault="00275488" w:rsidP="00ED072D">
      <w:pPr>
        <w:rPr>
          <w:color w:val="000000"/>
        </w:rPr>
      </w:pPr>
      <w:r>
        <w:rPr>
          <w:color w:val="000000"/>
        </w:rPr>
        <w:t xml:space="preserve">The RESET_RELEASE IP Block ensures that the PCIe Hard Macro is not operational until the FPGA image has </w:t>
      </w:r>
      <w:r w:rsidR="008B0D1F">
        <w:rPr>
          <w:color w:val="000000"/>
        </w:rPr>
        <w:t>fully configured the device</w:t>
      </w:r>
      <w:r>
        <w:rPr>
          <w:color w:val="000000"/>
        </w:rPr>
        <w:t xml:space="preserve">. Once the </w:t>
      </w:r>
      <w:r w:rsidR="008B0D1F">
        <w:rPr>
          <w:color w:val="000000"/>
        </w:rPr>
        <w:t xml:space="preserve">active low </w:t>
      </w:r>
      <w:r>
        <w:rPr>
          <w:color w:val="000000"/>
        </w:rPr>
        <w:t>“</w:t>
      </w:r>
      <w:proofErr w:type="spellStart"/>
      <w:r>
        <w:rPr>
          <w:color w:val="000000"/>
        </w:rPr>
        <w:t>nint_done</w:t>
      </w:r>
      <w:proofErr w:type="spellEnd"/>
      <w:r>
        <w:rPr>
          <w:color w:val="000000"/>
        </w:rPr>
        <w:t xml:space="preserve">” signal is </w:t>
      </w:r>
      <w:r w:rsidR="008B0D1F">
        <w:rPr>
          <w:color w:val="000000"/>
        </w:rPr>
        <w:t>asserted</w:t>
      </w:r>
      <w:r>
        <w:rPr>
          <w:color w:val="000000"/>
        </w:rPr>
        <w:t xml:space="preserve"> the PCIe </w:t>
      </w:r>
      <w:r w:rsidR="008B0D1F">
        <w:rPr>
          <w:color w:val="000000"/>
        </w:rPr>
        <w:t xml:space="preserve">becomes </w:t>
      </w:r>
      <w:proofErr w:type="gramStart"/>
      <w:r w:rsidR="008B0D1F">
        <w:rPr>
          <w:color w:val="000000"/>
        </w:rPr>
        <w:t>operational</w:t>
      </w:r>
      <w:proofErr w:type="gramEnd"/>
      <w:r>
        <w:rPr>
          <w:color w:val="000000"/>
        </w:rPr>
        <w:t xml:space="preserve"> and the Host PC can pass a reset command to the FPGA.</w:t>
      </w:r>
    </w:p>
    <w:p w14:paraId="4CAC483A" w14:textId="77777777" w:rsidR="00ED072D" w:rsidRDefault="00ED072D" w:rsidP="00ED072D">
      <w:pPr>
        <w:rPr>
          <w:color w:val="000000"/>
        </w:rPr>
      </w:pPr>
    </w:p>
    <w:p w14:paraId="085BAA72" w14:textId="77777777" w:rsidR="00ED072D" w:rsidRDefault="00275488" w:rsidP="00ED072D">
      <w:pPr>
        <w:rPr>
          <w:szCs w:val="22"/>
        </w:rPr>
      </w:pPr>
      <w:r>
        <w:rPr>
          <w:color w:val="000000"/>
        </w:rPr>
        <w:t>Due to the reset command from the Host PC t</w:t>
      </w:r>
      <w:r w:rsidR="00ED072D">
        <w:rPr>
          <w:color w:val="000000"/>
        </w:rPr>
        <w:t>he PCIe Hard IP Macro generates an active low reset “</w:t>
      </w:r>
      <w:r w:rsidR="00ED072D" w:rsidRPr="007D7FA3">
        <w:rPr>
          <w:szCs w:val="22"/>
        </w:rPr>
        <w:t>RST_PCIE_N_O</w:t>
      </w:r>
      <w:r w:rsidR="00313DEE">
        <w:rPr>
          <w:szCs w:val="22"/>
        </w:rPr>
        <w:t>” (named “</w:t>
      </w:r>
      <w:proofErr w:type="spellStart"/>
      <w:r w:rsidR="00313DEE">
        <w:rPr>
          <w:szCs w:val="22"/>
        </w:rPr>
        <w:t>app_rst</w:t>
      </w:r>
      <w:r w:rsidR="00ED072D">
        <w:rPr>
          <w:szCs w:val="22"/>
        </w:rPr>
        <w:t>_</w:t>
      </w:r>
      <w:r w:rsidR="00313DEE">
        <w:rPr>
          <w:szCs w:val="22"/>
        </w:rPr>
        <w:t>n</w:t>
      </w:r>
      <w:proofErr w:type="spellEnd"/>
      <w:r w:rsidR="00ED072D">
        <w:rPr>
          <w:szCs w:val="22"/>
        </w:rPr>
        <w:t xml:space="preserve">” in the Intel literature) which is used as the internal global reset for FDAS. This is treated as the “RST_PCIE_N” reset associated with the CLK_PCIE clock domain. </w:t>
      </w:r>
    </w:p>
    <w:p w14:paraId="3FA694EE" w14:textId="77777777" w:rsidR="00ED072D" w:rsidRDefault="00ED072D" w:rsidP="00ED072D">
      <w:pPr>
        <w:rPr>
          <w:szCs w:val="22"/>
        </w:rPr>
      </w:pPr>
    </w:p>
    <w:p w14:paraId="74AC4D2B" w14:textId="77777777" w:rsidR="00ED072D" w:rsidRDefault="00ED072D" w:rsidP="00ED072D">
      <w:pPr>
        <w:rPr>
          <w:szCs w:val="22"/>
        </w:rPr>
      </w:pPr>
      <w:r>
        <w:rPr>
          <w:szCs w:val="22"/>
        </w:rPr>
        <w:t xml:space="preserve">RST_PCIE_N is used to reset the logic on the CLK_PCIE clock domain </w:t>
      </w:r>
      <w:proofErr w:type="gramStart"/>
      <w:r>
        <w:rPr>
          <w:szCs w:val="22"/>
        </w:rPr>
        <w:t>in:-</w:t>
      </w:r>
      <w:proofErr w:type="gramEnd"/>
    </w:p>
    <w:p w14:paraId="11195B3E" w14:textId="77777777" w:rsidR="00ED072D" w:rsidRDefault="00ED072D" w:rsidP="00ED072D">
      <w:pPr>
        <w:numPr>
          <w:ilvl w:val="0"/>
          <w:numId w:val="31"/>
        </w:numPr>
        <w:rPr>
          <w:szCs w:val="22"/>
        </w:rPr>
      </w:pPr>
      <w:r>
        <w:rPr>
          <w:szCs w:val="22"/>
        </w:rPr>
        <w:t>The PCIF module</w:t>
      </w:r>
    </w:p>
    <w:p w14:paraId="14CE0D4D" w14:textId="7F9EEA73" w:rsidR="00ED072D" w:rsidRDefault="00196F31" w:rsidP="00ED072D">
      <w:pPr>
        <w:numPr>
          <w:ilvl w:val="0"/>
          <w:numId w:val="31"/>
        </w:numPr>
        <w:rPr>
          <w:szCs w:val="22"/>
        </w:rPr>
      </w:pPr>
      <w:r>
        <w:rPr>
          <w:szCs w:val="22"/>
        </w:rPr>
        <w:t>DDRIF2#0</w:t>
      </w:r>
      <w:r w:rsidR="006203B0">
        <w:rPr>
          <w:szCs w:val="22"/>
        </w:rPr>
        <w:t>, DDRIF2#</w:t>
      </w:r>
      <w:proofErr w:type="gramStart"/>
      <w:r w:rsidR="006203B0">
        <w:rPr>
          <w:szCs w:val="22"/>
        </w:rPr>
        <w:t xml:space="preserve">2, </w:t>
      </w:r>
      <w:r>
        <w:rPr>
          <w:szCs w:val="22"/>
        </w:rPr>
        <w:t xml:space="preserve"> DDRIF</w:t>
      </w:r>
      <w:proofErr w:type="gramEnd"/>
      <w:r>
        <w:rPr>
          <w:szCs w:val="22"/>
        </w:rPr>
        <w:t>2#</w:t>
      </w:r>
      <w:r w:rsidR="006203B0">
        <w:rPr>
          <w:szCs w:val="22"/>
        </w:rPr>
        <w:t>3</w:t>
      </w:r>
      <w:r>
        <w:rPr>
          <w:szCs w:val="22"/>
        </w:rPr>
        <w:t xml:space="preserve"> </w:t>
      </w:r>
      <w:r w:rsidR="00ED072D">
        <w:rPr>
          <w:szCs w:val="22"/>
        </w:rPr>
        <w:t xml:space="preserve"> </w:t>
      </w:r>
      <w:r w:rsidR="006203B0">
        <w:rPr>
          <w:szCs w:val="22"/>
        </w:rPr>
        <w:t xml:space="preserve">and MSIX </w:t>
      </w:r>
      <w:r w:rsidR="00ED072D">
        <w:rPr>
          <w:szCs w:val="22"/>
        </w:rPr>
        <w:t>modules in conjunction with a reset from the MCI_TOP. The reset from the MCI_TOP module is synchronised to the CLK_PCIE clock domain and is logically ANDed with the RST_PCIE_N signal to provide a manual reset of the DDRIF modules in addition to the automatic reset from the PCIe Hard IP Macro. This manual reset feature has been found to be necessary to ensure un-commanded data is not presented to the PCIe Hard IP Macro from the DDRIF modules when the other resets to the DDRIF modules (</w:t>
      </w:r>
      <w:proofErr w:type="gramStart"/>
      <w:r w:rsidR="00ED072D">
        <w:rPr>
          <w:szCs w:val="22"/>
        </w:rPr>
        <w:t>i.e.</w:t>
      </w:r>
      <w:proofErr w:type="gramEnd"/>
      <w:r w:rsidR="00ED072D">
        <w:rPr>
          <w:szCs w:val="22"/>
        </w:rPr>
        <w:t xml:space="preserve"> on the CLK_DDR and CLK_SYS domains) are asserted and then removed.  </w:t>
      </w:r>
    </w:p>
    <w:p w14:paraId="3FE10A28" w14:textId="77777777" w:rsidR="00ED072D" w:rsidRDefault="00ED072D" w:rsidP="00ED072D">
      <w:pPr>
        <w:numPr>
          <w:ilvl w:val="0"/>
          <w:numId w:val="31"/>
        </w:numPr>
        <w:rPr>
          <w:szCs w:val="22"/>
        </w:rPr>
      </w:pPr>
      <w:r>
        <w:rPr>
          <w:szCs w:val="22"/>
        </w:rPr>
        <w:t>The Intel IP PLL that is used to generate the CLK_SYS/CLK_MC clocks.</w:t>
      </w:r>
    </w:p>
    <w:p w14:paraId="374F6970" w14:textId="77777777" w:rsidR="00ED072D" w:rsidRDefault="00ED072D" w:rsidP="00ED072D">
      <w:pPr>
        <w:rPr>
          <w:szCs w:val="22"/>
        </w:rPr>
      </w:pPr>
    </w:p>
    <w:p w14:paraId="7C8CBD68" w14:textId="77777777" w:rsidR="00ED072D" w:rsidRDefault="00ED072D" w:rsidP="00ED072D">
      <w:pPr>
        <w:rPr>
          <w:szCs w:val="22"/>
        </w:rPr>
      </w:pPr>
      <w:r>
        <w:rPr>
          <w:szCs w:val="22"/>
        </w:rPr>
        <w:t xml:space="preserve">In </w:t>
      </w:r>
      <w:proofErr w:type="gramStart"/>
      <w:r>
        <w:rPr>
          <w:szCs w:val="22"/>
        </w:rPr>
        <w:t>addition</w:t>
      </w:r>
      <w:proofErr w:type="gramEnd"/>
      <w:r>
        <w:rPr>
          <w:szCs w:val="22"/>
        </w:rPr>
        <w:t xml:space="preserve"> RST_PCIE_N is also synchronised onto the CLK_MC clock by a “reset synchroniser” to generate the “RST_MC_N” for the CLK_MC domain. The “reset synchroniser” ensures that de-assertion of the reset is synchronous with the clock.</w:t>
      </w:r>
    </w:p>
    <w:p w14:paraId="3E4B492D" w14:textId="77777777" w:rsidR="00ED072D" w:rsidRDefault="00ED072D" w:rsidP="00ED072D">
      <w:pPr>
        <w:rPr>
          <w:szCs w:val="22"/>
        </w:rPr>
      </w:pPr>
    </w:p>
    <w:p w14:paraId="694309B4" w14:textId="0E954660" w:rsidR="00ED072D" w:rsidRDefault="00ED072D" w:rsidP="00ED072D">
      <w:pPr>
        <w:rPr>
          <w:szCs w:val="22"/>
        </w:rPr>
      </w:pPr>
      <w:proofErr w:type="gramStart"/>
      <w:r>
        <w:rPr>
          <w:szCs w:val="22"/>
        </w:rPr>
        <w:t>Finally</w:t>
      </w:r>
      <w:proofErr w:type="gramEnd"/>
      <w:r>
        <w:rPr>
          <w:szCs w:val="22"/>
        </w:rPr>
        <w:t xml:space="preserve"> RST_PCIE_N is also </w:t>
      </w:r>
      <w:proofErr w:type="spellStart"/>
      <w:r>
        <w:rPr>
          <w:szCs w:val="22"/>
        </w:rPr>
        <w:t>AND’ed</w:t>
      </w:r>
      <w:proofErr w:type="spellEnd"/>
      <w:r>
        <w:rPr>
          <w:szCs w:val="22"/>
        </w:rPr>
        <w:t xml:space="preserve"> with MC configurable per-module resets (i.e. resets for CT</w:t>
      </w:r>
      <w:r w:rsidR="006203B0">
        <w:rPr>
          <w:szCs w:val="22"/>
        </w:rPr>
        <w:t>RL, CLD, CONV, HSUM, DDRIF2#0, DDRIF2 #2, DDRIF2 #3 and MSIX</w:t>
      </w:r>
      <w:r>
        <w:rPr>
          <w:szCs w:val="22"/>
        </w:rPr>
        <w:t>) in the MCI_TOP module. The resultant resets apart from the one</w:t>
      </w:r>
      <w:r w:rsidR="00275488">
        <w:rPr>
          <w:szCs w:val="22"/>
        </w:rPr>
        <w:t>s</w:t>
      </w:r>
      <w:r>
        <w:rPr>
          <w:szCs w:val="22"/>
        </w:rPr>
        <w:t xml:space="preserve"> for </w:t>
      </w:r>
      <w:r w:rsidR="00275488">
        <w:rPr>
          <w:szCs w:val="22"/>
        </w:rPr>
        <w:t xml:space="preserve">the </w:t>
      </w:r>
      <w:r>
        <w:rPr>
          <w:szCs w:val="22"/>
        </w:rPr>
        <w:t>DDR_CONTROL</w:t>
      </w:r>
      <w:r w:rsidR="00275488">
        <w:rPr>
          <w:szCs w:val="22"/>
        </w:rPr>
        <w:t>L</w:t>
      </w:r>
      <w:r>
        <w:rPr>
          <w:szCs w:val="22"/>
        </w:rPr>
        <w:t>ER</w:t>
      </w:r>
      <w:r w:rsidR="00275488">
        <w:rPr>
          <w:szCs w:val="22"/>
        </w:rPr>
        <w:t xml:space="preserve">_CALIBRATION modules </w:t>
      </w:r>
      <w:r>
        <w:rPr>
          <w:szCs w:val="22"/>
        </w:rPr>
        <w:t>are synchronised onto the required clock domain using “reset synchronisers”.</w:t>
      </w:r>
    </w:p>
    <w:p w14:paraId="4BD82DBC" w14:textId="77777777" w:rsidR="00ED072D" w:rsidRDefault="00ED072D" w:rsidP="00ED072D">
      <w:pPr>
        <w:rPr>
          <w:szCs w:val="22"/>
        </w:rPr>
      </w:pPr>
    </w:p>
    <w:p w14:paraId="3F5F5BFD" w14:textId="1CBF1F8A" w:rsidR="00ED072D" w:rsidRDefault="00ED072D" w:rsidP="00ED072D">
      <w:pPr>
        <w:rPr>
          <w:szCs w:val="22"/>
        </w:rPr>
      </w:pPr>
      <w:r>
        <w:rPr>
          <w:szCs w:val="22"/>
        </w:rPr>
        <w:t xml:space="preserve">The reset to </w:t>
      </w:r>
      <w:r w:rsidR="00275488">
        <w:rPr>
          <w:szCs w:val="22"/>
        </w:rPr>
        <w:t xml:space="preserve">the </w:t>
      </w:r>
      <w:r>
        <w:rPr>
          <w:szCs w:val="22"/>
        </w:rPr>
        <w:t>DDR_CONTROLLER</w:t>
      </w:r>
      <w:r w:rsidR="00196F31">
        <w:rPr>
          <w:szCs w:val="22"/>
        </w:rPr>
        <w:t>_CALIBRATION</w:t>
      </w:r>
      <w:r w:rsidR="006203B0">
        <w:rPr>
          <w:szCs w:val="22"/>
        </w:rPr>
        <w:t xml:space="preserve"> and</w:t>
      </w:r>
      <w:r w:rsidR="00196F31">
        <w:rPr>
          <w:szCs w:val="22"/>
        </w:rPr>
        <w:t xml:space="preserve"> </w:t>
      </w:r>
      <w:r w:rsidR="006203B0">
        <w:rPr>
          <w:szCs w:val="22"/>
        </w:rPr>
        <w:t xml:space="preserve">DDR_CONTROLLER_CALIBRATION_HPS </w:t>
      </w:r>
      <w:r w:rsidR="00196F31">
        <w:rPr>
          <w:szCs w:val="22"/>
        </w:rPr>
        <w:t>modules</w:t>
      </w:r>
      <w:r>
        <w:rPr>
          <w:szCs w:val="22"/>
        </w:rPr>
        <w:t xml:space="preserve"> from MCI_TOP is asynchronous to the </w:t>
      </w:r>
      <w:r w:rsidR="00E8657C">
        <w:rPr>
          <w:szCs w:val="22"/>
        </w:rPr>
        <w:t>300</w:t>
      </w:r>
      <w:r>
        <w:rPr>
          <w:szCs w:val="22"/>
        </w:rPr>
        <w:t xml:space="preserve">MHz clock into </w:t>
      </w:r>
      <w:r w:rsidR="00275488">
        <w:rPr>
          <w:szCs w:val="22"/>
        </w:rPr>
        <w:t xml:space="preserve">DDR_CONTROLLER_CALIBRATION </w:t>
      </w:r>
      <w:r w:rsidR="006203B0">
        <w:rPr>
          <w:szCs w:val="22"/>
        </w:rPr>
        <w:t xml:space="preserve">and DDR_CONTROLLER_CALIBRATION_HPS </w:t>
      </w:r>
      <w:r w:rsidR="00275488">
        <w:rPr>
          <w:szCs w:val="22"/>
        </w:rPr>
        <w:t>modules</w:t>
      </w:r>
      <w:r>
        <w:rPr>
          <w:szCs w:val="22"/>
        </w:rPr>
        <w:t xml:space="preserve">. </w:t>
      </w:r>
    </w:p>
    <w:p w14:paraId="4858D8D1" w14:textId="77777777" w:rsidR="00275488" w:rsidRDefault="00275488" w:rsidP="00ED072D">
      <w:pPr>
        <w:rPr>
          <w:rFonts w:cs="Arial"/>
          <w:color w:val="000000"/>
          <w:szCs w:val="22"/>
        </w:rPr>
      </w:pPr>
    </w:p>
    <w:p w14:paraId="1382B6F3" w14:textId="77777777" w:rsidR="00ED072D" w:rsidRPr="009302F4" w:rsidRDefault="00ED072D" w:rsidP="00ED072D">
      <w:pPr>
        <w:rPr>
          <w:sz w:val="16"/>
          <w:szCs w:val="16"/>
        </w:rPr>
      </w:pPr>
      <w:r>
        <w:rPr>
          <w:rFonts w:cs="Arial"/>
          <w:color w:val="000000"/>
          <w:szCs w:val="22"/>
        </w:rPr>
        <w:t xml:space="preserve">To apply a </w:t>
      </w:r>
      <w:r w:rsidRPr="008239AD">
        <w:rPr>
          <w:rFonts w:cs="Arial"/>
          <w:color w:val="000000"/>
          <w:szCs w:val="22"/>
        </w:rPr>
        <w:t xml:space="preserve">Reset </w:t>
      </w:r>
      <w:r>
        <w:rPr>
          <w:rFonts w:cs="Arial"/>
          <w:color w:val="000000"/>
          <w:szCs w:val="22"/>
        </w:rPr>
        <w:t xml:space="preserve">perform the following </w:t>
      </w:r>
      <w:proofErr w:type="gramStart"/>
      <w:r>
        <w:rPr>
          <w:rFonts w:cs="Arial"/>
          <w:color w:val="000000"/>
          <w:szCs w:val="22"/>
        </w:rPr>
        <w:t>steps</w:t>
      </w:r>
      <w:r w:rsidRPr="008239AD">
        <w:rPr>
          <w:rFonts w:cs="Arial"/>
          <w:color w:val="000000"/>
          <w:szCs w:val="22"/>
        </w:rPr>
        <w:t>:</w:t>
      </w:r>
      <w:r>
        <w:rPr>
          <w:rFonts w:cs="Arial"/>
          <w:color w:val="000000"/>
          <w:szCs w:val="22"/>
        </w:rPr>
        <w:t>-</w:t>
      </w:r>
      <w:proofErr w:type="gramEnd"/>
    </w:p>
    <w:p w14:paraId="18B146C5" w14:textId="77777777" w:rsidR="00ED072D" w:rsidRDefault="00ED072D" w:rsidP="00ED072D">
      <w:pPr>
        <w:numPr>
          <w:ilvl w:val="0"/>
          <w:numId w:val="14"/>
        </w:numPr>
        <w:rPr>
          <w:rFonts w:cs="Arial"/>
          <w:color w:val="000000"/>
          <w:szCs w:val="22"/>
        </w:rPr>
      </w:pPr>
      <w:r>
        <w:rPr>
          <w:rFonts w:cs="Arial"/>
          <w:color w:val="000000"/>
          <w:szCs w:val="22"/>
        </w:rPr>
        <w:t>Apply all resets in the MCI_TOP module.</w:t>
      </w:r>
    </w:p>
    <w:p w14:paraId="63F4B9C6" w14:textId="77777777" w:rsidR="00ED072D" w:rsidRDefault="00ED072D" w:rsidP="00ED072D">
      <w:pPr>
        <w:numPr>
          <w:ilvl w:val="0"/>
          <w:numId w:val="14"/>
        </w:numPr>
        <w:rPr>
          <w:rFonts w:cs="Arial"/>
          <w:color w:val="000000"/>
          <w:szCs w:val="22"/>
        </w:rPr>
      </w:pPr>
      <w:r w:rsidRPr="008773E6">
        <w:rPr>
          <w:rFonts w:cs="Arial"/>
          <w:color w:val="000000"/>
          <w:szCs w:val="22"/>
        </w:rPr>
        <w:t xml:space="preserve">Remove the </w:t>
      </w:r>
      <w:r w:rsidR="00275488">
        <w:rPr>
          <w:szCs w:val="22"/>
        </w:rPr>
        <w:t>DDR_</w:t>
      </w:r>
      <w:r w:rsidR="00196F31">
        <w:rPr>
          <w:szCs w:val="22"/>
        </w:rPr>
        <w:t>CONTROLLER_CALIBRATION</w:t>
      </w:r>
      <w:r w:rsidR="006203B0">
        <w:rPr>
          <w:szCs w:val="22"/>
        </w:rPr>
        <w:t>/HPS</w:t>
      </w:r>
      <w:r w:rsidR="00196F31">
        <w:rPr>
          <w:szCs w:val="22"/>
        </w:rPr>
        <w:t xml:space="preserve"> modules </w:t>
      </w:r>
      <w:r w:rsidRPr="008773E6">
        <w:rPr>
          <w:rFonts w:cs="Arial"/>
          <w:color w:val="000000"/>
          <w:szCs w:val="22"/>
        </w:rPr>
        <w:t>in the MCI_TOP module.</w:t>
      </w:r>
    </w:p>
    <w:p w14:paraId="3E87C256" w14:textId="77777777" w:rsidR="00ED072D" w:rsidRDefault="00ED072D" w:rsidP="00ED072D">
      <w:pPr>
        <w:numPr>
          <w:ilvl w:val="0"/>
          <w:numId w:val="14"/>
        </w:numPr>
        <w:rPr>
          <w:rFonts w:cs="Arial"/>
          <w:color w:val="000000"/>
          <w:szCs w:val="22"/>
        </w:rPr>
      </w:pPr>
      <w:r w:rsidRPr="008773E6">
        <w:rPr>
          <w:rFonts w:cs="Arial"/>
          <w:color w:val="000000"/>
          <w:szCs w:val="22"/>
        </w:rPr>
        <w:t xml:space="preserve">Wait for </w:t>
      </w:r>
      <w:r w:rsidR="00196F31">
        <w:rPr>
          <w:rFonts w:cs="Arial"/>
          <w:color w:val="000000"/>
          <w:szCs w:val="22"/>
        </w:rPr>
        <w:t>all</w:t>
      </w:r>
      <w:r w:rsidRPr="008773E6">
        <w:rPr>
          <w:rFonts w:cs="Arial"/>
          <w:color w:val="000000"/>
          <w:szCs w:val="22"/>
        </w:rPr>
        <w:t xml:space="preserve"> </w:t>
      </w:r>
      <w:r>
        <w:rPr>
          <w:rFonts w:cs="Arial"/>
          <w:color w:val="000000"/>
          <w:szCs w:val="22"/>
        </w:rPr>
        <w:t xml:space="preserve">DDR Calibration signals </w:t>
      </w:r>
      <w:r w:rsidRPr="008773E6">
        <w:rPr>
          <w:rFonts w:cs="Arial"/>
          <w:color w:val="000000"/>
          <w:szCs w:val="22"/>
        </w:rPr>
        <w:t xml:space="preserve">to go </w:t>
      </w:r>
      <w:proofErr w:type="gramStart"/>
      <w:r w:rsidRPr="008773E6">
        <w:rPr>
          <w:rFonts w:cs="Arial"/>
          <w:color w:val="000000"/>
          <w:szCs w:val="22"/>
        </w:rPr>
        <w:t>high</w:t>
      </w:r>
      <w:proofErr w:type="gramEnd"/>
    </w:p>
    <w:p w14:paraId="79373C2C" w14:textId="77777777" w:rsidR="00ED072D" w:rsidRPr="00275488" w:rsidRDefault="00ED072D" w:rsidP="00ED072D">
      <w:pPr>
        <w:numPr>
          <w:ilvl w:val="0"/>
          <w:numId w:val="14"/>
        </w:numPr>
        <w:rPr>
          <w:rFonts w:cs="Arial"/>
          <w:color w:val="000000"/>
          <w:szCs w:val="22"/>
        </w:rPr>
      </w:pPr>
      <w:r w:rsidRPr="008773E6">
        <w:rPr>
          <w:rFonts w:cs="Arial"/>
          <w:color w:val="000000"/>
          <w:szCs w:val="22"/>
        </w:rPr>
        <w:t>Remove remaining resets in the MCI_TOP module.</w:t>
      </w:r>
      <w:r w:rsidRPr="008773E6">
        <w:rPr>
          <w:rFonts w:cs="Arial"/>
          <w:color w:val="000000"/>
          <w:szCs w:val="22"/>
        </w:rPr>
        <w:br/>
      </w:r>
    </w:p>
    <w:p w14:paraId="570C6981" w14:textId="77777777" w:rsidR="00ED072D" w:rsidRDefault="00ED072D" w:rsidP="00ED072D">
      <w:pPr>
        <w:rPr>
          <w:color w:val="000000"/>
        </w:rPr>
      </w:pPr>
    </w:p>
    <w:p w14:paraId="12386E15" w14:textId="77777777" w:rsidR="00ED072D" w:rsidRDefault="00ED072D" w:rsidP="00ED072D">
      <w:pPr>
        <w:pStyle w:val="Heading1"/>
      </w:pPr>
      <w:bookmarkStart w:id="35" w:name="_Toc83713277"/>
      <w:bookmarkStart w:id="36" w:name="_Toc128755410"/>
      <w:r>
        <w:lastRenderedPageBreak/>
        <w:t>FDAS FPGA Pinout</w:t>
      </w:r>
      <w:bookmarkEnd w:id="35"/>
      <w:bookmarkEnd w:id="36"/>
    </w:p>
    <w:p w14:paraId="19E3C48B" w14:textId="77777777" w:rsidR="00ED072D" w:rsidRDefault="00ED072D" w:rsidP="00ED072D"/>
    <w:p w14:paraId="51F7C2B7" w14:textId="77777777" w:rsidR="00ED072D" w:rsidRDefault="00ED072D" w:rsidP="00ED072D">
      <w:pPr>
        <w:pStyle w:val="Standardparagraph"/>
        <w:jc w:val="both"/>
        <w:rPr>
          <w:color w:val="000000"/>
        </w:rPr>
      </w:pPr>
      <w:r>
        <w:rPr>
          <w:color w:val="000000"/>
        </w:rPr>
        <w:t xml:space="preserve">The pinout for this implementation of the FDAS FPGA is fixed by the </w:t>
      </w:r>
      <w:r w:rsidR="008B0D1F">
        <w:rPr>
          <w:color w:val="000000"/>
        </w:rPr>
        <w:t xml:space="preserve">Intel </w:t>
      </w:r>
      <w:proofErr w:type="spellStart"/>
      <w:r w:rsidR="008B0D1F">
        <w:rPr>
          <w:color w:val="000000"/>
        </w:rPr>
        <w:t>Agilex</w:t>
      </w:r>
      <w:proofErr w:type="spellEnd"/>
      <w:r w:rsidR="008B0D1F">
        <w:rPr>
          <w:color w:val="000000"/>
        </w:rPr>
        <w:t xml:space="preserve"> F Development Board</w:t>
      </w:r>
      <w:r>
        <w:rPr>
          <w:color w:val="000000"/>
        </w:rPr>
        <w:t>.</w:t>
      </w:r>
    </w:p>
    <w:p w14:paraId="28F5C57E" w14:textId="77777777" w:rsidR="00ED072D" w:rsidRDefault="00ED072D" w:rsidP="00ED072D">
      <w:pPr>
        <w:pStyle w:val="Standardparagraph"/>
        <w:jc w:val="both"/>
        <w:rPr>
          <w:color w:val="000000"/>
        </w:rPr>
      </w:pPr>
    </w:p>
    <w:p w14:paraId="77A63289" w14:textId="77777777" w:rsidR="00ED072D" w:rsidRDefault="00ED072D" w:rsidP="00ED072D">
      <w:pPr>
        <w:pStyle w:val="Standardparagraph"/>
        <w:jc w:val="both"/>
        <w:rPr>
          <w:color w:val="000000"/>
        </w:rPr>
      </w:pPr>
      <w:r>
        <w:rPr>
          <w:color w:val="000000"/>
        </w:rPr>
        <w:t xml:space="preserve">The signals of the FDAS Design that are mapped to external FPGA pins are listed </w:t>
      </w:r>
      <w:proofErr w:type="gramStart"/>
      <w:r>
        <w:rPr>
          <w:color w:val="000000"/>
        </w:rPr>
        <w:t>below:-</w:t>
      </w:r>
      <w:proofErr w:type="gramEnd"/>
    </w:p>
    <w:p w14:paraId="3DEDA1B6" w14:textId="77777777" w:rsidR="00ED072D" w:rsidRDefault="00ED072D" w:rsidP="00ED072D">
      <w:pPr>
        <w:pStyle w:val="Standardparagraph"/>
        <w:jc w:val="both"/>
        <w:rPr>
          <w:color w:val="000000"/>
        </w:rPr>
      </w:pPr>
    </w:p>
    <w:p w14:paraId="6061AB57" w14:textId="77777777" w:rsidR="00ED072D" w:rsidRDefault="00ED072D" w:rsidP="00ED072D">
      <w:pPr>
        <w:pStyle w:val="Standardparagraph"/>
        <w:jc w:val="both"/>
        <w:rPr>
          <w:color w:val="000000"/>
        </w:rPr>
      </w:pP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992"/>
        <w:gridCol w:w="709"/>
        <w:gridCol w:w="1418"/>
        <w:gridCol w:w="3969"/>
      </w:tblGrid>
      <w:tr w:rsidR="00842FC5" w:rsidRPr="003F5101" w14:paraId="7BBB89D3" w14:textId="77777777" w:rsidTr="00842FC5">
        <w:trPr>
          <w:tblHeader/>
        </w:trPr>
        <w:tc>
          <w:tcPr>
            <w:tcW w:w="2694" w:type="dxa"/>
            <w:shd w:val="clear" w:color="auto" w:fill="C6D9F1"/>
          </w:tcPr>
          <w:p w14:paraId="1DF71BD9" w14:textId="77777777" w:rsidR="00842FC5" w:rsidRPr="003F5101" w:rsidRDefault="00842FC5" w:rsidP="009A1B11">
            <w:pPr>
              <w:pStyle w:val="Standardparagraph"/>
              <w:jc w:val="both"/>
              <w:rPr>
                <w:b/>
                <w:color w:val="000000"/>
              </w:rPr>
            </w:pPr>
            <w:r w:rsidRPr="003F5101">
              <w:rPr>
                <w:b/>
                <w:color w:val="000000"/>
              </w:rPr>
              <w:t>FDAS Signal</w:t>
            </w:r>
          </w:p>
        </w:tc>
        <w:tc>
          <w:tcPr>
            <w:tcW w:w="992" w:type="dxa"/>
            <w:shd w:val="clear" w:color="auto" w:fill="C6D9F1"/>
          </w:tcPr>
          <w:p w14:paraId="2BF4153F" w14:textId="77777777" w:rsidR="00842FC5" w:rsidRPr="003F5101" w:rsidRDefault="00842FC5" w:rsidP="009A1B11">
            <w:pPr>
              <w:pStyle w:val="Standardparagraph"/>
              <w:jc w:val="both"/>
              <w:rPr>
                <w:b/>
                <w:color w:val="000000"/>
              </w:rPr>
            </w:pPr>
            <w:r w:rsidRPr="003F5101">
              <w:rPr>
                <w:b/>
                <w:color w:val="000000"/>
              </w:rPr>
              <w:t>FPGA Pin</w:t>
            </w:r>
          </w:p>
        </w:tc>
        <w:tc>
          <w:tcPr>
            <w:tcW w:w="709" w:type="dxa"/>
            <w:shd w:val="clear" w:color="auto" w:fill="C6D9F1"/>
          </w:tcPr>
          <w:p w14:paraId="4DDFDB51" w14:textId="77777777" w:rsidR="00842FC5" w:rsidRPr="003F5101" w:rsidRDefault="00842FC5" w:rsidP="009A1B11">
            <w:pPr>
              <w:pStyle w:val="Standardparagraph"/>
              <w:jc w:val="both"/>
              <w:rPr>
                <w:b/>
                <w:color w:val="000000"/>
              </w:rPr>
            </w:pPr>
            <w:r>
              <w:rPr>
                <w:b/>
                <w:color w:val="000000"/>
              </w:rPr>
              <w:t>Dir</w:t>
            </w:r>
          </w:p>
        </w:tc>
        <w:tc>
          <w:tcPr>
            <w:tcW w:w="1418" w:type="dxa"/>
            <w:shd w:val="clear" w:color="auto" w:fill="C6D9F1"/>
          </w:tcPr>
          <w:p w14:paraId="1FED8C91" w14:textId="77777777" w:rsidR="00842FC5" w:rsidRPr="003F5101" w:rsidRDefault="00842FC5" w:rsidP="009A1B11">
            <w:pPr>
              <w:pStyle w:val="Standardparagraph"/>
              <w:jc w:val="both"/>
              <w:rPr>
                <w:b/>
                <w:color w:val="000000"/>
              </w:rPr>
            </w:pPr>
            <w:r>
              <w:rPr>
                <w:b/>
                <w:color w:val="000000"/>
              </w:rPr>
              <w:t>FPGA I/O Bank</w:t>
            </w:r>
          </w:p>
        </w:tc>
        <w:tc>
          <w:tcPr>
            <w:tcW w:w="3969" w:type="dxa"/>
            <w:shd w:val="clear" w:color="auto" w:fill="C6D9F1"/>
          </w:tcPr>
          <w:p w14:paraId="77365DDB" w14:textId="77777777" w:rsidR="00842FC5" w:rsidRPr="003F5101" w:rsidRDefault="00842FC5" w:rsidP="009A1B11">
            <w:pPr>
              <w:pStyle w:val="Standardparagraph"/>
              <w:jc w:val="both"/>
              <w:rPr>
                <w:b/>
                <w:color w:val="000000"/>
              </w:rPr>
            </w:pPr>
            <w:r w:rsidRPr="003F5101">
              <w:rPr>
                <w:b/>
                <w:color w:val="000000"/>
              </w:rPr>
              <w:t>Function</w:t>
            </w:r>
          </w:p>
        </w:tc>
      </w:tr>
      <w:tr w:rsidR="00842FC5" w:rsidRPr="003F5101" w14:paraId="20E80CA9" w14:textId="77777777" w:rsidTr="00842FC5">
        <w:tc>
          <w:tcPr>
            <w:tcW w:w="2694" w:type="dxa"/>
            <w:shd w:val="clear" w:color="auto" w:fill="auto"/>
          </w:tcPr>
          <w:p w14:paraId="64A359D0" w14:textId="77777777" w:rsidR="00842FC5" w:rsidRPr="0015346D" w:rsidRDefault="00842FC5" w:rsidP="009A1B11">
            <w:pPr>
              <w:pStyle w:val="Standardparagraph"/>
              <w:jc w:val="both"/>
              <w:rPr>
                <w:b/>
                <w:color w:val="000000"/>
                <w:sz w:val="18"/>
                <w:szCs w:val="18"/>
              </w:rPr>
            </w:pPr>
            <w:proofErr w:type="spellStart"/>
            <w:r w:rsidRPr="0015346D">
              <w:rPr>
                <w:b/>
                <w:color w:val="000000"/>
                <w:sz w:val="18"/>
                <w:szCs w:val="18"/>
              </w:rPr>
              <w:t>PCie</w:t>
            </w:r>
            <w:proofErr w:type="spellEnd"/>
            <w:r w:rsidRPr="0015346D">
              <w:rPr>
                <w:b/>
                <w:color w:val="000000"/>
                <w:sz w:val="18"/>
                <w:szCs w:val="18"/>
              </w:rPr>
              <w:t xml:space="preserve"> Interface</w:t>
            </w:r>
          </w:p>
        </w:tc>
        <w:tc>
          <w:tcPr>
            <w:tcW w:w="992" w:type="dxa"/>
            <w:shd w:val="clear" w:color="auto" w:fill="auto"/>
          </w:tcPr>
          <w:p w14:paraId="69B96BA2"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09631559" w14:textId="77777777" w:rsidR="00842FC5" w:rsidRPr="003F5101" w:rsidRDefault="00842FC5" w:rsidP="009A1B11">
            <w:pPr>
              <w:pStyle w:val="Standardparagraph"/>
              <w:jc w:val="both"/>
              <w:rPr>
                <w:color w:val="000000"/>
                <w:sz w:val="18"/>
                <w:szCs w:val="18"/>
              </w:rPr>
            </w:pPr>
          </w:p>
        </w:tc>
        <w:tc>
          <w:tcPr>
            <w:tcW w:w="1418" w:type="dxa"/>
          </w:tcPr>
          <w:p w14:paraId="3936B599"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02E18641" w14:textId="77777777" w:rsidR="00842FC5" w:rsidRPr="003F5101" w:rsidRDefault="00842FC5" w:rsidP="009A1B11">
            <w:pPr>
              <w:pStyle w:val="Standardparagraph"/>
              <w:jc w:val="both"/>
              <w:rPr>
                <w:color w:val="000000"/>
                <w:sz w:val="18"/>
                <w:szCs w:val="18"/>
              </w:rPr>
            </w:pPr>
          </w:p>
        </w:tc>
      </w:tr>
      <w:tr w:rsidR="00842FC5" w:rsidRPr="003F5101" w14:paraId="1340D383" w14:textId="77777777" w:rsidTr="00842FC5">
        <w:tc>
          <w:tcPr>
            <w:tcW w:w="2694" w:type="dxa"/>
            <w:vMerge w:val="restart"/>
            <w:shd w:val="clear" w:color="auto" w:fill="auto"/>
          </w:tcPr>
          <w:p w14:paraId="013A66D9" w14:textId="77777777" w:rsidR="00842FC5" w:rsidRDefault="00842FC5" w:rsidP="009A1B11">
            <w:pPr>
              <w:pStyle w:val="Standardparagraph"/>
              <w:jc w:val="both"/>
              <w:rPr>
                <w:color w:val="000000"/>
                <w:sz w:val="18"/>
                <w:szCs w:val="18"/>
              </w:rPr>
            </w:pPr>
            <w:r w:rsidRPr="003F5101">
              <w:rPr>
                <w:color w:val="000000"/>
                <w:sz w:val="18"/>
                <w:szCs w:val="18"/>
              </w:rPr>
              <w:t>CLK_PCIE_REF</w:t>
            </w:r>
            <w:r>
              <w:rPr>
                <w:color w:val="000000"/>
                <w:sz w:val="18"/>
                <w:szCs w:val="18"/>
              </w:rPr>
              <w:t>_0</w:t>
            </w:r>
          </w:p>
          <w:p w14:paraId="388846D5" w14:textId="77777777" w:rsidR="00842FC5" w:rsidRPr="003F5101" w:rsidRDefault="00842FC5" w:rsidP="009A1B11">
            <w:pPr>
              <w:pStyle w:val="Standardparagraph"/>
              <w:jc w:val="both"/>
              <w:rPr>
                <w:color w:val="000000"/>
                <w:sz w:val="18"/>
                <w:szCs w:val="18"/>
              </w:rPr>
            </w:pPr>
            <w:r>
              <w:rPr>
                <w:color w:val="000000"/>
                <w:sz w:val="18"/>
                <w:szCs w:val="18"/>
              </w:rPr>
              <w:t>CLK_PCIE_REF_0_N</w:t>
            </w:r>
          </w:p>
        </w:tc>
        <w:tc>
          <w:tcPr>
            <w:tcW w:w="992" w:type="dxa"/>
            <w:shd w:val="clear" w:color="auto" w:fill="auto"/>
          </w:tcPr>
          <w:p w14:paraId="5F123577" w14:textId="77777777" w:rsidR="00842FC5" w:rsidRPr="003F5101" w:rsidRDefault="00842FC5" w:rsidP="009A1B11">
            <w:pPr>
              <w:pStyle w:val="Standardparagraph"/>
              <w:jc w:val="both"/>
              <w:rPr>
                <w:color w:val="000000"/>
                <w:sz w:val="18"/>
                <w:szCs w:val="18"/>
              </w:rPr>
            </w:pPr>
            <w:r>
              <w:rPr>
                <w:color w:val="000000"/>
                <w:sz w:val="18"/>
                <w:szCs w:val="18"/>
              </w:rPr>
              <w:t>AJ48</w:t>
            </w:r>
          </w:p>
        </w:tc>
        <w:tc>
          <w:tcPr>
            <w:tcW w:w="709" w:type="dxa"/>
            <w:shd w:val="clear" w:color="auto" w:fill="auto"/>
          </w:tcPr>
          <w:p w14:paraId="589A0499"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7AF50C7"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0BBAAB0D" w14:textId="77777777" w:rsidR="00842FC5" w:rsidRPr="003F5101" w:rsidRDefault="00842FC5" w:rsidP="009A1B11">
            <w:pPr>
              <w:pStyle w:val="Standardparagraph"/>
              <w:jc w:val="both"/>
              <w:rPr>
                <w:color w:val="000000"/>
                <w:sz w:val="18"/>
                <w:szCs w:val="18"/>
              </w:rPr>
            </w:pPr>
            <w:r w:rsidRPr="003F5101">
              <w:rPr>
                <w:color w:val="000000"/>
                <w:sz w:val="18"/>
                <w:szCs w:val="18"/>
              </w:rPr>
              <w:t>100MHz PCIe Clock Input</w:t>
            </w:r>
            <w:r>
              <w:rPr>
                <w:color w:val="000000"/>
                <w:sz w:val="18"/>
                <w:szCs w:val="18"/>
              </w:rPr>
              <w:t>s from the PC/Computer via the PCIe connector.</w:t>
            </w:r>
          </w:p>
        </w:tc>
      </w:tr>
      <w:tr w:rsidR="00842FC5" w:rsidRPr="003F5101" w14:paraId="195A17BB" w14:textId="77777777" w:rsidTr="00842FC5">
        <w:tc>
          <w:tcPr>
            <w:tcW w:w="2694" w:type="dxa"/>
            <w:vMerge/>
            <w:shd w:val="clear" w:color="auto" w:fill="auto"/>
          </w:tcPr>
          <w:p w14:paraId="38FF0E80"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BDC0A09" w14:textId="77777777" w:rsidR="00842FC5" w:rsidRPr="003F5101" w:rsidRDefault="00842FC5" w:rsidP="009A1B11">
            <w:pPr>
              <w:pStyle w:val="Standardparagraph"/>
              <w:jc w:val="both"/>
              <w:rPr>
                <w:color w:val="000000"/>
                <w:sz w:val="18"/>
                <w:szCs w:val="18"/>
              </w:rPr>
            </w:pPr>
            <w:r>
              <w:rPr>
                <w:color w:val="000000"/>
                <w:sz w:val="18"/>
                <w:szCs w:val="18"/>
              </w:rPr>
              <w:t>AH49</w:t>
            </w:r>
          </w:p>
        </w:tc>
        <w:tc>
          <w:tcPr>
            <w:tcW w:w="709" w:type="dxa"/>
            <w:shd w:val="clear" w:color="auto" w:fill="auto"/>
          </w:tcPr>
          <w:p w14:paraId="3379C453" w14:textId="77777777" w:rsidR="00842FC5" w:rsidRPr="003F5101" w:rsidRDefault="00842FC5" w:rsidP="009A1B11">
            <w:pPr>
              <w:pStyle w:val="Standardparagraph"/>
              <w:jc w:val="both"/>
              <w:rPr>
                <w:color w:val="000000"/>
                <w:sz w:val="18"/>
                <w:szCs w:val="18"/>
              </w:rPr>
            </w:pPr>
            <w:r>
              <w:rPr>
                <w:color w:val="000000"/>
                <w:sz w:val="18"/>
                <w:szCs w:val="18"/>
              </w:rPr>
              <w:t>IN</w:t>
            </w:r>
          </w:p>
        </w:tc>
        <w:tc>
          <w:tcPr>
            <w:tcW w:w="1418" w:type="dxa"/>
          </w:tcPr>
          <w:p w14:paraId="616D81D0"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4119E45A" w14:textId="77777777" w:rsidR="00842FC5" w:rsidRPr="003F5101" w:rsidRDefault="00842FC5" w:rsidP="009A1B11">
            <w:pPr>
              <w:pStyle w:val="Standardparagraph"/>
              <w:jc w:val="both"/>
              <w:rPr>
                <w:color w:val="000000"/>
                <w:sz w:val="18"/>
                <w:szCs w:val="18"/>
              </w:rPr>
            </w:pPr>
          </w:p>
        </w:tc>
      </w:tr>
      <w:tr w:rsidR="00842FC5" w:rsidRPr="003F5101" w14:paraId="5E9765F2" w14:textId="77777777" w:rsidTr="00842FC5">
        <w:tc>
          <w:tcPr>
            <w:tcW w:w="2694" w:type="dxa"/>
            <w:vMerge w:val="restart"/>
            <w:shd w:val="clear" w:color="auto" w:fill="auto"/>
          </w:tcPr>
          <w:p w14:paraId="304D1BE7" w14:textId="77777777" w:rsidR="00842FC5" w:rsidRDefault="00842FC5" w:rsidP="009A1B11">
            <w:pPr>
              <w:pStyle w:val="Standardparagraph"/>
              <w:jc w:val="both"/>
              <w:rPr>
                <w:color w:val="000000"/>
                <w:sz w:val="18"/>
                <w:szCs w:val="18"/>
              </w:rPr>
            </w:pPr>
            <w:r w:rsidRPr="003F5101">
              <w:rPr>
                <w:color w:val="000000"/>
                <w:sz w:val="18"/>
                <w:szCs w:val="18"/>
              </w:rPr>
              <w:t>CLK_PCIE_REF</w:t>
            </w:r>
            <w:r>
              <w:rPr>
                <w:color w:val="000000"/>
                <w:sz w:val="18"/>
                <w:szCs w:val="18"/>
              </w:rPr>
              <w:t>_1</w:t>
            </w:r>
          </w:p>
          <w:p w14:paraId="193444E3" w14:textId="77777777" w:rsidR="00842FC5" w:rsidRPr="003F5101" w:rsidRDefault="00842FC5" w:rsidP="008B0D1F">
            <w:pPr>
              <w:pStyle w:val="Standardparagraph"/>
              <w:jc w:val="both"/>
              <w:rPr>
                <w:color w:val="000000"/>
                <w:sz w:val="18"/>
                <w:szCs w:val="18"/>
              </w:rPr>
            </w:pPr>
            <w:r>
              <w:rPr>
                <w:color w:val="000000"/>
                <w:sz w:val="18"/>
                <w:szCs w:val="18"/>
              </w:rPr>
              <w:t>CLK_PCIE_REF_1_N</w:t>
            </w:r>
          </w:p>
        </w:tc>
        <w:tc>
          <w:tcPr>
            <w:tcW w:w="992" w:type="dxa"/>
            <w:shd w:val="clear" w:color="auto" w:fill="auto"/>
          </w:tcPr>
          <w:p w14:paraId="05437563" w14:textId="77777777" w:rsidR="00842FC5" w:rsidRPr="003F5101" w:rsidRDefault="00842FC5" w:rsidP="008B0D1F">
            <w:pPr>
              <w:pStyle w:val="Standardparagraph"/>
              <w:jc w:val="both"/>
              <w:rPr>
                <w:color w:val="000000"/>
                <w:sz w:val="18"/>
                <w:szCs w:val="18"/>
              </w:rPr>
            </w:pPr>
            <w:r w:rsidRPr="003F5101">
              <w:rPr>
                <w:color w:val="000000"/>
                <w:sz w:val="18"/>
                <w:szCs w:val="18"/>
              </w:rPr>
              <w:t>A</w:t>
            </w:r>
            <w:r>
              <w:rPr>
                <w:color w:val="000000"/>
                <w:sz w:val="18"/>
                <w:szCs w:val="18"/>
              </w:rPr>
              <w:t>E48</w:t>
            </w:r>
          </w:p>
        </w:tc>
        <w:tc>
          <w:tcPr>
            <w:tcW w:w="709" w:type="dxa"/>
            <w:shd w:val="clear" w:color="auto" w:fill="auto"/>
          </w:tcPr>
          <w:p w14:paraId="07FAFDEE"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42EC5852"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000518DC" w14:textId="77777777" w:rsidR="00842FC5" w:rsidRPr="003F5101" w:rsidRDefault="00842FC5" w:rsidP="009A1B11">
            <w:pPr>
              <w:pStyle w:val="Standardparagraph"/>
              <w:jc w:val="both"/>
              <w:rPr>
                <w:color w:val="000000"/>
                <w:sz w:val="18"/>
                <w:szCs w:val="18"/>
              </w:rPr>
            </w:pPr>
          </w:p>
        </w:tc>
      </w:tr>
      <w:tr w:rsidR="00842FC5" w:rsidRPr="003F5101" w14:paraId="7859C5B8" w14:textId="77777777" w:rsidTr="00842FC5">
        <w:trPr>
          <w:trHeight w:val="238"/>
        </w:trPr>
        <w:tc>
          <w:tcPr>
            <w:tcW w:w="2694" w:type="dxa"/>
            <w:vMerge/>
            <w:shd w:val="clear" w:color="auto" w:fill="auto"/>
          </w:tcPr>
          <w:p w14:paraId="712ECD5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B88041B" w14:textId="77777777" w:rsidR="00842FC5" w:rsidRPr="003F5101" w:rsidRDefault="00842FC5" w:rsidP="009A1B11">
            <w:pPr>
              <w:pStyle w:val="Standardparagraph"/>
              <w:jc w:val="both"/>
              <w:rPr>
                <w:color w:val="000000"/>
                <w:sz w:val="18"/>
                <w:szCs w:val="18"/>
              </w:rPr>
            </w:pPr>
            <w:r>
              <w:rPr>
                <w:color w:val="000000"/>
                <w:sz w:val="18"/>
                <w:szCs w:val="18"/>
              </w:rPr>
              <w:t>AD49</w:t>
            </w:r>
          </w:p>
        </w:tc>
        <w:tc>
          <w:tcPr>
            <w:tcW w:w="709" w:type="dxa"/>
            <w:shd w:val="clear" w:color="auto" w:fill="auto"/>
          </w:tcPr>
          <w:p w14:paraId="1C124B90"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4E99F4B"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1190BAC5" w14:textId="77777777" w:rsidR="00842FC5" w:rsidRPr="003F5101" w:rsidRDefault="00842FC5" w:rsidP="009A1B11">
            <w:pPr>
              <w:pStyle w:val="Standardparagraph"/>
              <w:jc w:val="both"/>
              <w:rPr>
                <w:color w:val="000000"/>
                <w:sz w:val="18"/>
                <w:szCs w:val="18"/>
              </w:rPr>
            </w:pPr>
          </w:p>
        </w:tc>
      </w:tr>
      <w:tr w:rsidR="00842FC5" w:rsidRPr="003F5101" w14:paraId="062758BA" w14:textId="77777777" w:rsidTr="00842FC5">
        <w:tc>
          <w:tcPr>
            <w:tcW w:w="2694" w:type="dxa"/>
            <w:shd w:val="clear" w:color="auto" w:fill="auto"/>
          </w:tcPr>
          <w:p w14:paraId="27031FDA" w14:textId="77777777" w:rsidR="00842FC5" w:rsidRPr="003F5101" w:rsidRDefault="00842FC5" w:rsidP="009A1B11">
            <w:pPr>
              <w:pStyle w:val="Standardparagraph"/>
              <w:jc w:val="both"/>
              <w:rPr>
                <w:color w:val="000000"/>
                <w:sz w:val="18"/>
                <w:szCs w:val="18"/>
              </w:rPr>
            </w:pPr>
            <w:r w:rsidRPr="003F5101">
              <w:rPr>
                <w:color w:val="000000"/>
                <w:sz w:val="18"/>
                <w:szCs w:val="18"/>
              </w:rPr>
              <w:t>PIN_PERST_N</w:t>
            </w:r>
          </w:p>
        </w:tc>
        <w:tc>
          <w:tcPr>
            <w:tcW w:w="992" w:type="dxa"/>
            <w:shd w:val="clear" w:color="auto" w:fill="auto"/>
          </w:tcPr>
          <w:p w14:paraId="3DE9B959" w14:textId="77777777" w:rsidR="00842FC5" w:rsidRPr="003F5101" w:rsidRDefault="00842FC5" w:rsidP="00C55C72">
            <w:pPr>
              <w:pStyle w:val="Standardparagraph"/>
              <w:jc w:val="both"/>
              <w:rPr>
                <w:color w:val="000000"/>
                <w:sz w:val="18"/>
                <w:szCs w:val="18"/>
              </w:rPr>
            </w:pPr>
            <w:r>
              <w:rPr>
                <w:color w:val="000000"/>
                <w:sz w:val="18"/>
                <w:szCs w:val="18"/>
              </w:rPr>
              <w:t>BU58</w:t>
            </w:r>
          </w:p>
        </w:tc>
        <w:tc>
          <w:tcPr>
            <w:tcW w:w="709" w:type="dxa"/>
            <w:shd w:val="clear" w:color="auto" w:fill="auto"/>
          </w:tcPr>
          <w:p w14:paraId="4A786C4A"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8DF2E60" w14:textId="77777777" w:rsidR="00842FC5" w:rsidRDefault="00842FC5" w:rsidP="009A1B11">
            <w:pPr>
              <w:pStyle w:val="Standardparagraph"/>
              <w:jc w:val="both"/>
              <w:rPr>
                <w:color w:val="000000"/>
                <w:sz w:val="18"/>
                <w:szCs w:val="18"/>
              </w:rPr>
            </w:pPr>
            <w:r>
              <w:rPr>
                <w:color w:val="000000"/>
                <w:sz w:val="18"/>
                <w:szCs w:val="18"/>
              </w:rPr>
              <w:t>10A</w:t>
            </w:r>
          </w:p>
        </w:tc>
        <w:tc>
          <w:tcPr>
            <w:tcW w:w="3969" w:type="dxa"/>
            <w:shd w:val="clear" w:color="auto" w:fill="auto"/>
          </w:tcPr>
          <w:p w14:paraId="7502C408" w14:textId="77777777" w:rsidR="00842FC5" w:rsidRPr="003F5101" w:rsidRDefault="00842FC5" w:rsidP="009A1B11">
            <w:pPr>
              <w:pStyle w:val="Standardparagraph"/>
              <w:jc w:val="both"/>
              <w:rPr>
                <w:color w:val="000000"/>
                <w:sz w:val="18"/>
                <w:szCs w:val="18"/>
              </w:rPr>
            </w:pPr>
            <w:r>
              <w:rPr>
                <w:color w:val="000000"/>
                <w:sz w:val="18"/>
                <w:szCs w:val="18"/>
              </w:rPr>
              <w:t>Reset (Active Low). Resets the data path and control registers.</w:t>
            </w:r>
          </w:p>
        </w:tc>
      </w:tr>
      <w:tr w:rsidR="00842FC5" w:rsidRPr="003F5101" w14:paraId="3D50559F" w14:textId="77777777" w:rsidTr="00842FC5">
        <w:tc>
          <w:tcPr>
            <w:tcW w:w="2694" w:type="dxa"/>
            <w:vMerge w:val="restart"/>
            <w:shd w:val="clear" w:color="auto" w:fill="auto"/>
          </w:tcPr>
          <w:p w14:paraId="2E8387C0" w14:textId="77777777" w:rsidR="00842FC5" w:rsidRDefault="00842FC5" w:rsidP="009A1B11">
            <w:pPr>
              <w:pStyle w:val="Standardparagraph"/>
              <w:jc w:val="both"/>
              <w:rPr>
                <w:color w:val="000000"/>
                <w:sz w:val="18"/>
                <w:szCs w:val="18"/>
              </w:rPr>
            </w:pPr>
            <w:r w:rsidRPr="003F5101">
              <w:rPr>
                <w:color w:val="000000"/>
                <w:sz w:val="18"/>
                <w:szCs w:val="18"/>
              </w:rPr>
              <w:t>RX_IN0</w:t>
            </w:r>
          </w:p>
          <w:p w14:paraId="06FBA2BA" w14:textId="77777777" w:rsidR="00842FC5" w:rsidRPr="003F5101" w:rsidRDefault="00842FC5" w:rsidP="009A1B11">
            <w:pPr>
              <w:pStyle w:val="Standardparagraph"/>
              <w:jc w:val="both"/>
              <w:rPr>
                <w:color w:val="000000"/>
                <w:sz w:val="18"/>
                <w:szCs w:val="18"/>
              </w:rPr>
            </w:pPr>
            <w:r>
              <w:rPr>
                <w:color w:val="000000"/>
                <w:sz w:val="18"/>
                <w:szCs w:val="18"/>
              </w:rPr>
              <w:t>RX_IN0_N</w:t>
            </w:r>
          </w:p>
        </w:tc>
        <w:tc>
          <w:tcPr>
            <w:tcW w:w="992" w:type="dxa"/>
            <w:shd w:val="clear" w:color="auto" w:fill="auto"/>
          </w:tcPr>
          <w:p w14:paraId="7E9E621A" w14:textId="77777777" w:rsidR="00842FC5" w:rsidRPr="003F5101" w:rsidRDefault="00842FC5" w:rsidP="009A1B11">
            <w:pPr>
              <w:pStyle w:val="Standardparagraph"/>
              <w:jc w:val="both"/>
              <w:rPr>
                <w:color w:val="000000"/>
                <w:sz w:val="18"/>
                <w:szCs w:val="18"/>
              </w:rPr>
            </w:pPr>
            <w:r>
              <w:rPr>
                <w:color w:val="000000"/>
                <w:sz w:val="18"/>
                <w:szCs w:val="18"/>
              </w:rPr>
              <w:t>BP61</w:t>
            </w:r>
          </w:p>
        </w:tc>
        <w:tc>
          <w:tcPr>
            <w:tcW w:w="709" w:type="dxa"/>
            <w:shd w:val="clear" w:color="auto" w:fill="auto"/>
          </w:tcPr>
          <w:p w14:paraId="1D2689EA"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6A85A342"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3D4FF3C"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0</w:t>
            </w:r>
          </w:p>
        </w:tc>
      </w:tr>
      <w:tr w:rsidR="00842FC5" w:rsidRPr="003F5101" w14:paraId="24F7A5DD" w14:textId="77777777" w:rsidTr="00842FC5">
        <w:tc>
          <w:tcPr>
            <w:tcW w:w="2694" w:type="dxa"/>
            <w:vMerge/>
            <w:shd w:val="clear" w:color="auto" w:fill="auto"/>
          </w:tcPr>
          <w:p w14:paraId="4DF190C6" w14:textId="77777777" w:rsidR="00842FC5" w:rsidRPr="003F5101" w:rsidRDefault="00842FC5" w:rsidP="009A1B11">
            <w:pPr>
              <w:rPr>
                <w:color w:val="000000"/>
                <w:sz w:val="18"/>
                <w:szCs w:val="18"/>
              </w:rPr>
            </w:pPr>
          </w:p>
        </w:tc>
        <w:tc>
          <w:tcPr>
            <w:tcW w:w="992" w:type="dxa"/>
            <w:shd w:val="clear" w:color="auto" w:fill="auto"/>
          </w:tcPr>
          <w:p w14:paraId="474BD7DE" w14:textId="77777777" w:rsidR="00842FC5" w:rsidRPr="003F5101" w:rsidRDefault="00842FC5" w:rsidP="009A1B11">
            <w:pPr>
              <w:pStyle w:val="Standardparagraph"/>
              <w:jc w:val="both"/>
              <w:rPr>
                <w:color w:val="000000"/>
                <w:sz w:val="18"/>
                <w:szCs w:val="18"/>
              </w:rPr>
            </w:pPr>
            <w:r>
              <w:rPr>
                <w:color w:val="000000"/>
                <w:sz w:val="18"/>
                <w:szCs w:val="18"/>
              </w:rPr>
              <w:t>BR62</w:t>
            </w:r>
          </w:p>
        </w:tc>
        <w:tc>
          <w:tcPr>
            <w:tcW w:w="709" w:type="dxa"/>
            <w:shd w:val="clear" w:color="auto" w:fill="auto"/>
          </w:tcPr>
          <w:p w14:paraId="43A5349E"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3E06A7D"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3621620" w14:textId="77777777" w:rsidR="00842FC5" w:rsidRPr="003F5101" w:rsidRDefault="00842FC5" w:rsidP="009A1B11">
            <w:pPr>
              <w:pStyle w:val="Standardparagraph"/>
              <w:jc w:val="both"/>
              <w:rPr>
                <w:color w:val="000000"/>
                <w:sz w:val="18"/>
                <w:szCs w:val="18"/>
              </w:rPr>
            </w:pPr>
          </w:p>
        </w:tc>
      </w:tr>
      <w:tr w:rsidR="00842FC5" w:rsidRPr="003F5101" w14:paraId="7A27ECB4" w14:textId="77777777" w:rsidTr="00842FC5">
        <w:tc>
          <w:tcPr>
            <w:tcW w:w="2694" w:type="dxa"/>
            <w:vMerge w:val="restart"/>
            <w:shd w:val="clear" w:color="auto" w:fill="auto"/>
          </w:tcPr>
          <w:p w14:paraId="4BA2D9C3" w14:textId="77777777" w:rsidR="00842FC5" w:rsidRDefault="00842FC5" w:rsidP="009A1B11">
            <w:pPr>
              <w:rPr>
                <w:color w:val="000000"/>
                <w:sz w:val="18"/>
                <w:szCs w:val="18"/>
              </w:rPr>
            </w:pPr>
            <w:r w:rsidRPr="003F5101">
              <w:rPr>
                <w:color w:val="000000"/>
                <w:sz w:val="18"/>
                <w:szCs w:val="18"/>
              </w:rPr>
              <w:t>RX_IN1</w:t>
            </w:r>
          </w:p>
          <w:p w14:paraId="4188FCCF" w14:textId="77777777" w:rsidR="00842FC5" w:rsidRPr="003F5101" w:rsidRDefault="00842FC5" w:rsidP="00C55C72">
            <w:pPr>
              <w:rPr>
                <w:sz w:val="18"/>
                <w:szCs w:val="18"/>
              </w:rPr>
            </w:pPr>
            <w:r>
              <w:rPr>
                <w:color w:val="000000"/>
                <w:sz w:val="18"/>
                <w:szCs w:val="18"/>
              </w:rPr>
              <w:t>RX_IN1_N</w:t>
            </w:r>
          </w:p>
        </w:tc>
        <w:tc>
          <w:tcPr>
            <w:tcW w:w="992" w:type="dxa"/>
            <w:shd w:val="clear" w:color="auto" w:fill="auto"/>
          </w:tcPr>
          <w:p w14:paraId="3F576B6A" w14:textId="77777777" w:rsidR="00842FC5" w:rsidRPr="003F5101" w:rsidRDefault="00842FC5" w:rsidP="009A1B11">
            <w:pPr>
              <w:pStyle w:val="Standardparagraph"/>
              <w:jc w:val="both"/>
              <w:rPr>
                <w:color w:val="000000"/>
                <w:sz w:val="18"/>
                <w:szCs w:val="18"/>
              </w:rPr>
            </w:pPr>
            <w:r>
              <w:rPr>
                <w:color w:val="000000"/>
                <w:sz w:val="18"/>
                <w:szCs w:val="18"/>
              </w:rPr>
              <w:t>BN58</w:t>
            </w:r>
          </w:p>
        </w:tc>
        <w:tc>
          <w:tcPr>
            <w:tcW w:w="709" w:type="dxa"/>
            <w:shd w:val="clear" w:color="auto" w:fill="auto"/>
          </w:tcPr>
          <w:p w14:paraId="17C08FA9"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1540B2E"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3DB3D0"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1</w:t>
            </w:r>
          </w:p>
        </w:tc>
      </w:tr>
      <w:tr w:rsidR="00842FC5" w:rsidRPr="003F5101" w14:paraId="50AA4456" w14:textId="77777777" w:rsidTr="00842FC5">
        <w:tc>
          <w:tcPr>
            <w:tcW w:w="2694" w:type="dxa"/>
            <w:vMerge/>
            <w:shd w:val="clear" w:color="auto" w:fill="auto"/>
          </w:tcPr>
          <w:p w14:paraId="68B0B3CB" w14:textId="77777777" w:rsidR="00842FC5" w:rsidRPr="003F5101" w:rsidRDefault="00842FC5" w:rsidP="009A1B11">
            <w:pPr>
              <w:rPr>
                <w:color w:val="000000"/>
                <w:sz w:val="18"/>
                <w:szCs w:val="18"/>
              </w:rPr>
            </w:pPr>
          </w:p>
        </w:tc>
        <w:tc>
          <w:tcPr>
            <w:tcW w:w="992" w:type="dxa"/>
            <w:shd w:val="clear" w:color="auto" w:fill="auto"/>
          </w:tcPr>
          <w:p w14:paraId="5DEE5D11" w14:textId="77777777" w:rsidR="00842FC5" w:rsidRPr="003F5101" w:rsidRDefault="00842FC5" w:rsidP="00C55C72">
            <w:pPr>
              <w:pStyle w:val="Standardparagraph"/>
              <w:jc w:val="both"/>
              <w:rPr>
                <w:color w:val="000000"/>
                <w:sz w:val="18"/>
                <w:szCs w:val="18"/>
              </w:rPr>
            </w:pPr>
            <w:r>
              <w:rPr>
                <w:color w:val="000000"/>
                <w:sz w:val="18"/>
                <w:szCs w:val="18"/>
              </w:rPr>
              <w:t>BM59</w:t>
            </w:r>
          </w:p>
        </w:tc>
        <w:tc>
          <w:tcPr>
            <w:tcW w:w="709" w:type="dxa"/>
            <w:shd w:val="clear" w:color="auto" w:fill="auto"/>
          </w:tcPr>
          <w:p w14:paraId="1C754BB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AE66C98"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54E0D723" w14:textId="77777777" w:rsidR="00842FC5" w:rsidRPr="003F5101" w:rsidRDefault="00842FC5" w:rsidP="009A1B11">
            <w:pPr>
              <w:pStyle w:val="Standardparagraph"/>
              <w:jc w:val="both"/>
              <w:rPr>
                <w:color w:val="000000"/>
                <w:sz w:val="18"/>
                <w:szCs w:val="18"/>
              </w:rPr>
            </w:pPr>
          </w:p>
        </w:tc>
      </w:tr>
      <w:tr w:rsidR="00842FC5" w:rsidRPr="003F5101" w14:paraId="308688E8" w14:textId="77777777" w:rsidTr="00842FC5">
        <w:tc>
          <w:tcPr>
            <w:tcW w:w="2694" w:type="dxa"/>
            <w:vMerge w:val="restart"/>
            <w:shd w:val="clear" w:color="auto" w:fill="auto"/>
          </w:tcPr>
          <w:p w14:paraId="2F0C834A" w14:textId="77777777" w:rsidR="00842FC5" w:rsidRDefault="00842FC5" w:rsidP="009A1B11">
            <w:pPr>
              <w:rPr>
                <w:color w:val="000000"/>
                <w:sz w:val="18"/>
                <w:szCs w:val="18"/>
              </w:rPr>
            </w:pPr>
            <w:r w:rsidRPr="003F5101">
              <w:rPr>
                <w:color w:val="000000"/>
                <w:sz w:val="18"/>
                <w:szCs w:val="18"/>
              </w:rPr>
              <w:t>RX_IN2</w:t>
            </w:r>
          </w:p>
          <w:p w14:paraId="0E1584E1" w14:textId="77777777" w:rsidR="00842FC5" w:rsidRPr="003F5101" w:rsidRDefault="00842FC5" w:rsidP="00C55C72">
            <w:pPr>
              <w:rPr>
                <w:sz w:val="18"/>
                <w:szCs w:val="18"/>
              </w:rPr>
            </w:pPr>
            <w:r>
              <w:rPr>
                <w:color w:val="000000"/>
                <w:sz w:val="18"/>
                <w:szCs w:val="18"/>
              </w:rPr>
              <w:t>RX_IN2_N</w:t>
            </w:r>
          </w:p>
        </w:tc>
        <w:tc>
          <w:tcPr>
            <w:tcW w:w="992" w:type="dxa"/>
            <w:shd w:val="clear" w:color="auto" w:fill="auto"/>
          </w:tcPr>
          <w:p w14:paraId="6A975ACA" w14:textId="77777777" w:rsidR="00842FC5" w:rsidRPr="003F5101" w:rsidRDefault="00842FC5" w:rsidP="009A1B11">
            <w:pPr>
              <w:pStyle w:val="Standardparagraph"/>
              <w:jc w:val="both"/>
              <w:rPr>
                <w:color w:val="000000"/>
                <w:sz w:val="18"/>
                <w:szCs w:val="18"/>
              </w:rPr>
            </w:pPr>
            <w:r>
              <w:rPr>
                <w:color w:val="000000"/>
                <w:sz w:val="18"/>
                <w:szCs w:val="18"/>
              </w:rPr>
              <w:t>BK61</w:t>
            </w:r>
          </w:p>
        </w:tc>
        <w:tc>
          <w:tcPr>
            <w:tcW w:w="709" w:type="dxa"/>
            <w:shd w:val="clear" w:color="auto" w:fill="auto"/>
          </w:tcPr>
          <w:p w14:paraId="4B82FA48"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7AC8828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94393B5"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2</w:t>
            </w:r>
          </w:p>
        </w:tc>
      </w:tr>
      <w:tr w:rsidR="00842FC5" w:rsidRPr="003F5101" w14:paraId="46AE76FC" w14:textId="77777777" w:rsidTr="00842FC5">
        <w:tc>
          <w:tcPr>
            <w:tcW w:w="2694" w:type="dxa"/>
            <w:vMerge/>
            <w:shd w:val="clear" w:color="auto" w:fill="auto"/>
          </w:tcPr>
          <w:p w14:paraId="343EF364" w14:textId="77777777" w:rsidR="00842FC5" w:rsidRPr="003F5101" w:rsidRDefault="00842FC5" w:rsidP="009A1B11">
            <w:pPr>
              <w:rPr>
                <w:color w:val="000000"/>
                <w:sz w:val="18"/>
                <w:szCs w:val="18"/>
              </w:rPr>
            </w:pPr>
          </w:p>
        </w:tc>
        <w:tc>
          <w:tcPr>
            <w:tcW w:w="992" w:type="dxa"/>
            <w:shd w:val="clear" w:color="auto" w:fill="auto"/>
          </w:tcPr>
          <w:p w14:paraId="6E0C0543" w14:textId="77777777" w:rsidR="00842FC5" w:rsidRPr="003F5101" w:rsidRDefault="00842FC5" w:rsidP="009A1B11">
            <w:pPr>
              <w:pStyle w:val="Standardparagraph"/>
              <w:jc w:val="both"/>
              <w:rPr>
                <w:color w:val="000000"/>
                <w:sz w:val="18"/>
                <w:szCs w:val="18"/>
              </w:rPr>
            </w:pPr>
            <w:r>
              <w:rPr>
                <w:color w:val="000000"/>
                <w:sz w:val="18"/>
                <w:szCs w:val="18"/>
              </w:rPr>
              <w:t>BL62</w:t>
            </w:r>
          </w:p>
        </w:tc>
        <w:tc>
          <w:tcPr>
            <w:tcW w:w="709" w:type="dxa"/>
            <w:shd w:val="clear" w:color="auto" w:fill="auto"/>
          </w:tcPr>
          <w:p w14:paraId="5E32D58C"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F373F96"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58F54A0" w14:textId="77777777" w:rsidR="00842FC5" w:rsidRPr="003F5101" w:rsidRDefault="00842FC5" w:rsidP="009A1B11">
            <w:pPr>
              <w:pStyle w:val="Standardparagraph"/>
              <w:jc w:val="both"/>
              <w:rPr>
                <w:color w:val="000000"/>
                <w:sz w:val="18"/>
                <w:szCs w:val="18"/>
              </w:rPr>
            </w:pPr>
          </w:p>
        </w:tc>
      </w:tr>
      <w:tr w:rsidR="00842FC5" w:rsidRPr="003F5101" w14:paraId="613C43E8" w14:textId="77777777" w:rsidTr="00842FC5">
        <w:tc>
          <w:tcPr>
            <w:tcW w:w="2694" w:type="dxa"/>
            <w:vMerge w:val="restart"/>
            <w:shd w:val="clear" w:color="auto" w:fill="auto"/>
          </w:tcPr>
          <w:p w14:paraId="2E177ADD" w14:textId="77777777" w:rsidR="00842FC5" w:rsidRDefault="00842FC5" w:rsidP="009A1B11">
            <w:pPr>
              <w:rPr>
                <w:color w:val="000000"/>
                <w:sz w:val="18"/>
                <w:szCs w:val="18"/>
              </w:rPr>
            </w:pPr>
            <w:r w:rsidRPr="003F5101">
              <w:rPr>
                <w:color w:val="000000"/>
                <w:sz w:val="18"/>
                <w:szCs w:val="18"/>
              </w:rPr>
              <w:t>RX_IN3</w:t>
            </w:r>
          </w:p>
          <w:p w14:paraId="55D1378A" w14:textId="77777777" w:rsidR="00842FC5" w:rsidRPr="003F5101" w:rsidRDefault="00842FC5" w:rsidP="00C55C72">
            <w:pPr>
              <w:rPr>
                <w:sz w:val="18"/>
                <w:szCs w:val="18"/>
              </w:rPr>
            </w:pPr>
            <w:r>
              <w:rPr>
                <w:color w:val="000000"/>
                <w:sz w:val="18"/>
                <w:szCs w:val="18"/>
              </w:rPr>
              <w:t>RX_IN3_N</w:t>
            </w:r>
          </w:p>
        </w:tc>
        <w:tc>
          <w:tcPr>
            <w:tcW w:w="992" w:type="dxa"/>
            <w:shd w:val="clear" w:color="auto" w:fill="auto"/>
          </w:tcPr>
          <w:p w14:paraId="564C9F5E" w14:textId="77777777" w:rsidR="00842FC5" w:rsidRPr="003F5101" w:rsidRDefault="00842FC5" w:rsidP="00C55C72">
            <w:pPr>
              <w:pStyle w:val="Standardparagraph"/>
              <w:jc w:val="both"/>
              <w:rPr>
                <w:color w:val="000000"/>
                <w:sz w:val="18"/>
                <w:szCs w:val="18"/>
              </w:rPr>
            </w:pPr>
            <w:r>
              <w:rPr>
                <w:color w:val="000000"/>
                <w:sz w:val="18"/>
                <w:szCs w:val="18"/>
              </w:rPr>
              <w:t>BJ58</w:t>
            </w:r>
          </w:p>
        </w:tc>
        <w:tc>
          <w:tcPr>
            <w:tcW w:w="709" w:type="dxa"/>
            <w:shd w:val="clear" w:color="auto" w:fill="auto"/>
          </w:tcPr>
          <w:p w14:paraId="548ACB1D"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6B9EFBF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D340F50"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3</w:t>
            </w:r>
          </w:p>
        </w:tc>
      </w:tr>
      <w:tr w:rsidR="00842FC5" w:rsidRPr="003F5101" w14:paraId="2948E373" w14:textId="77777777" w:rsidTr="00842FC5">
        <w:tc>
          <w:tcPr>
            <w:tcW w:w="2694" w:type="dxa"/>
            <w:vMerge/>
            <w:shd w:val="clear" w:color="auto" w:fill="auto"/>
          </w:tcPr>
          <w:p w14:paraId="6005FEEF" w14:textId="77777777" w:rsidR="00842FC5" w:rsidRPr="003F5101" w:rsidRDefault="00842FC5" w:rsidP="009A1B11">
            <w:pPr>
              <w:rPr>
                <w:color w:val="000000"/>
                <w:sz w:val="18"/>
                <w:szCs w:val="18"/>
              </w:rPr>
            </w:pPr>
          </w:p>
        </w:tc>
        <w:tc>
          <w:tcPr>
            <w:tcW w:w="992" w:type="dxa"/>
            <w:shd w:val="clear" w:color="auto" w:fill="auto"/>
          </w:tcPr>
          <w:p w14:paraId="611206FD" w14:textId="77777777" w:rsidR="00842FC5" w:rsidRPr="003F5101" w:rsidRDefault="00842FC5" w:rsidP="009A1B11">
            <w:pPr>
              <w:pStyle w:val="Standardparagraph"/>
              <w:jc w:val="both"/>
              <w:rPr>
                <w:color w:val="000000"/>
                <w:sz w:val="18"/>
                <w:szCs w:val="18"/>
              </w:rPr>
            </w:pPr>
            <w:r>
              <w:rPr>
                <w:color w:val="000000"/>
                <w:sz w:val="18"/>
                <w:szCs w:val="18"/>
              </w:rPr>
              <w:t>BH59</w:t>
            </w:r>
          </w:p>
        </w:tc>
        <w:tc>
          <w:tcPr>
            <w:tcW w:w="709" w:type="dxa"/>
            <w:shd w:val="clear" w:color="auto" w:fill="auto"/>
          </w:tcPr>
          <w:p w14:paraId="0BA314E5"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A6547C6"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A7F1B58" w14:textId="77777777" w:rsidR="00842FC5" w:rsidRPr="003F5101" w:rsidRDefault="00842FC5" w:rsidP="009A1B11">
            <w:pPr>
              <w:pStyle w:val="Standardparagraph"/>
              <w:jc w:val="both"/>
              <w:rPr>
                <w:color w:val="000000"/>
                <w:sz w:val="18"/>
                <w:szCs w:val="18"/>
              </w:rPr>
            </w:pPr>
          </w:p>
        </w:tc>
      </w:tr>
      <w:tr w:rsidR="00842FC5" w:rsidRPr="003F5101" w14:paraId="57B9E31B" w14:textId="77777777" w:rsidTr="00842FC5">
        <w:tc>
          <w:tcPr>
            <w:tcW w:w="2694" w:type="dxa"/>
            <w:vMerge w:val="restart"/>
            <w:shd w:val="clear" w:color="auto" w:fill="auto"/>
          </w:tcPr>
          <w:p w14:paraId="6C4A7C81" w14:textId="77777777" w:rsidR="00842FC5" w:rsidRDefault="00842FC5" w:rsidP="009A1B11">
            <w:pPr>
              <w:rPr>
                <w:color w:val="000000"/>
                <w:sz w:val="18"/>
                <w:szCs w:val="18"/>
              </w:rPr>
            </w:pPr>
            <w:r w:rsidRPr="003F5101">
              <w:rPr>
                <w:color w:val="000000"/>
                <w:sz w:val="18"/>
                <w:szCs w:val="18"/>
              </w:rPr>
              <w:t>RX_IN4</w:t>
            </w:r>
          </w:p>
          <w:p w14:paraId="009756E1" w14:textId="77777777" w:rsidR="00842FC5" w:rsidRPr="003F5101" w:rsidRDefault="00842FC5" w:rsidP="00C55C72">
            <w:pPr>
              <w:rPr>
                <w:sz w:val="18"/>
                <w:szCs w:val="18"/>
              </w:rPr>
            </w:pPr>
            <w:r>
              <w:rPr>
                <w:color w:val="000000"/>
                <w:sz w:val="18"/>
                <w:szCs w:val="18"/>
              </w:rPr>
              <w:t>RX_IN4_N</w:t>
            </w:r>
          </w:p>
        </w:tc>
        <w:tc>
          <w:tcPr>
            <w:tcW w:w="992" w:type="dxa"/>
            <w:shd w:val="clear" w:color="auto" w:fill="auto"/>
          </w:tcPr>
          <w:p w14:paraId="48ECAC83" w14:textId="77777777" w:rsidR="00842FC5" w:rsidRPr="003F5101" w:rsidRDefault="00842FC5" w:rsidP="009A1B11">
            <w:pPr>
              <w:pStyle w:val="Standardparagraph"/>
              <w:jc w:val="both"/>
              <w:rPr>
                <w:color w:val="000000"/>
                <w:sz w:val="18"/>
                <w:szCs w:val="18"/>
              </w:rPr>
            </w:pPr>
            <w:r>
              <w:rPr>
                <w:color w:val="000000"/>
                <w:sz w:val="18"/>
                <w:szCs w:val="18"/>
              </w:rPr>
              <w:t>BF61</w:t>
            </w:r>
          </w:p>
        </w:tc>
        <w:tc>
          <w:tcPr>
            <w:tcW w:w="709" w:type="dxa"/>
            <w:shd w:val="clear" w:color="auto" w:fill="auto"/>
          </w:tcPr>
          <w:p w14:paraId="3AA2EEF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17B642B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62A16CF"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4</w:t>
            </w:r>
          </w:p>
        </w:tc>
      </w:tr>
      <w:tr w:rsidR="00842FC5" w:rsidRPr="003F5101" w14:paraId="6E9DD47E" w14:textId="77777777" w:rsidTr="00842FC5">
        <w:tc>
          <w:tcPr>
            <w:tcW w:w="2694" w:type="dxa"/>
            <w:vMerge/>
            <w:shd w:val="clear" w:color="auto" w:fill="auto"/>
          </w:tcPr>
          <w:p w14:paraId="114A6FD5" w14:textId="77777777" w:rsidR="00842FC5" w:rsidRPr="003F5101" w:rsidRDefault="00842FC5" w:rsidP="009A1B11">
            <w:pPr>
              <w:rPr>
                <w:color w:val="000000"/>
                <w:sz w:val="18"/>
                <w:szCs w:val="18"/>
              </w:rPr>
            </w:pPr>
          </w:p>
        </w:tc>
        <w:tc>
          <w:tcPr>
            <w:tcW w:w="992" w:type="dxa"/>
            <w:shd w:val="clear" w:color="auto" w:fill="auto"/>
          </w:tcPr>
          <w:p w14:paraId="6FB0FCDE" w14:textId="77777777" w:rsidR="00842FC5" w:rsidRPr="003F5101" w:rsidRDefault="00842FC5" w:rsidP="009A1B11">
            <w:pPr>
              <w:pStyle w:val="Standardparagraph"/>
              <w:jc w:val="both"/>
              <w:rPr>
                <w:color w:val="000000"/>
                <w:sz w:val="18"/>
                <w:szCs w:val="18"/>
              </w:rPr>
            </w:pPr>
            <w:r>
              <w:rPr>
                <w:color w:val="000000"/>
                <w:sz w:val="18"/>
                <w:szCs w:val="18"/>
              </w:rPr>
              <w:t>BG62</w:t>
            </w:r>
          </w:p>
        </w:tc>
        <w:tc>
          <w:tcPr>
            <w:tcW w:w="709" w:type="dxa"/>
            <w:shd w:val="clear" w:color="auto" w:fill="auto"/>
          </w:tcPr>
          <w:p w14:paraId="73E1BD3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624EED4"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1EAFAA1" w14:textId="77777777" w:rsidR="00842FC5" w:rsidRPr="003F5101" w:rsidRDefault="00842FC5" w:rsidP="009A1B11">
            <w:pPr>
              <w:pStyle w:val="Standardparagraph"/>
              <w:jc w:val="both"/>
              <w:rPr>
                <w:color w:val="000000"/>
                <w:sz w:val="18"/>
                <w:szCs w:val="18"/>
              </w:rPr>
            </w:pPr>
          </w:p>
        </w:tc>
      </w:tr>
      <w:tr w:rsidR="00842FC5" w:rsidRPr="003F5101" w14:paraId="7B02BFD1" w14:textId="77777777" w:rsidTr="00842FC5">
        <w:tc>
          <w:tcPr>
            <w:tcW w:w="2694" w:type="dxa"/>
            <w:vMerge w:val="restart"/>
            <w:shd w:val="clear" w:color="auto" w:fill="auto"/>
          </w:tcPr>
          <w:p w14:paraId="37EDD617" w14:textId="77777777" w:rsidR="00842FC5" w:rsidRDefault="00842FC5" w:rsidP="009A1B11">
            <w:pPr>
              <w:rPr>
                <w:color w:val="000000"/>
                <w:sz w:val="18"/>
                <w:szCs w:val="18"/>
              </w:rPr>
            </w:pPr>
            <w:r w:rsidRPr="003F5101">
              <w:rPr>
                <w:color w:val="000000"/>
                <w:sz w:val="18"/>
                <w:szCs w:val="18"/>
              </w:rPr>
              <w:t>RX_IN5</w:t>
            </w:r>
          </w:p>
          <w:p w14:paraId="3A3B14FC" w14:textId="77777777" w:rsidR="00842FC5" w:rsidRPr="003F5101" w:rsidRDefault="00842FC5" w:rsidP="00C55C72">
            <w:pPr>
              <w:rPr>
                <w:sz w:val="18"/>
                <w:szCs w:val="18"/>
              </w:rPr>
            </w:pPr>
            <w:r>
              <w:rPr>
                <w:color w:val="000000"/>
                <w:sz w:val="18"/>
                <w:szCs w:val="18"/>
              </w:rPr>
              <w:t>RX_IN5_N</w:t>
            </w:r>
          </w:p>
        </w:tc>
        <w:tc>
          <w:tcPr>
            <w:tcW w:w="992" w:type="dxa"/>
            <w:shd w:val="clear" w:color="auto" w:fill="auto"/>
          </w:tcPr>
          <w:p w14:paraId="07A0DF37" w14:textId="77777777" w:rsidR="00842FC5" w:rsidRPr="003F5101" w:rsidRDefault="00842FC5" w:rsidP="00602206">
            <w:pPr>
              <w:pStyle w:val="Standardparagraph"/>
              <w:jc w:val="both"/>
              <w:rPr>
                <w:color w:val="000000"/>
                <w:sz w:val="18"/>
                <w:szCs w:val="18"/>
              </w:rPr>
            </w:pPr>
            <w:r>
              <w:rPr>
                <w:color w:val="000000"/>
                <w:sz w:val="18"/>
                <w:szCs w:val="18"/>
              </w:rPr>
              <w:t>BE58</w:t>
            </w:r>
          </w:p>
        </w:tc>
        <w:tc>
          <w:tcPr>
            <w:tcW w:w="709" w:type="dxa"/>
            <w:shd w:val="clear" w:color="auto" w:fill="auto"/>
          </w:tcPr>
          <w:p w14:paraId="41A00863"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36E9BC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55AE4A8"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5</w:t>
            </w:r>
          </w:p>
        </w:tc>
      </w:tr>
      <w:tr w:rsidR="00842FC5" w:rsidRPr="003F5101" w14:paraId="612877C8" w14:textId="77777777" w:rsidTr="00842FC5">
        <w:tc>
          <w:tcPr>
            <w:tcW w:w="2694" w:type="dxa"/>
            <w:vMerge/>
            <w:shd w:val="clear" w:color="auto" w:fill="auto"/>
          </w:tcPr>
          <w:p w14:paraId="3385BD5F" w14:textId="77777777" w:rsidR="00842FC5" w:rsidRPr="003F5101" w:rsidRDefault="00842FC5" w:rsidP="009A1B11">
            <w:pPr>
              <w:rPr>
                <w:color w:val="000000"/>
                <w:sz w:val="18"/>
                <w:szCs w:val="18"/>
              </w:rPr>
            </w:pPr>
          </w:p>
        </w:tc>
        <w:tc>
          <w:tcPr>
            <w:tcW w:w="992" w:type="dxa"/>
            <w:shd w:val="clear" w:color="auto" w:fill="auto"/>
          </w:tcPr>
          <w:p w14:paraId="2CBEB683" w14:textId="77777777" w:rsidR="00842FC5" w:rsidRPr="003F5101" w:rsidRDefault="00842FC5" w:rsidP="009A1B11">
            <w:pPr>
              <w:pStyle w:val="Standardparagraph"/>
              <w:jc w:val="both"/>
              <w:rPr>
                <w:color w:val="000000"/>
                <w:sz w:val="18"/>
                <w:szCs w:val="18"/>
              </w:rPr>
            </w:pPr>
            <w:r>
              <w:rPr>
                <w:color w:val="000000"/>
                <w:sz w:val="18"/>
                <w:szCs w:val="18"/>
              </w:rPr>
              <w:t>BD59</w:t>
            </w:r>
          </w:p>
        </w:tc>
        <w:tc>
          <w:tcPr>
            <w:tcW w:w="709" w:type="dxa"/>
            <w:shd w:val="clear" w:color="auto" w:fill="auto"/>
          </w:tcPr>
          <w:p w14:paraId="2B6C80A1"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7C8F6D7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566506F" w14:textId="77777777" w:rsidR="00842FC5" w:rsidRPr="003F5101" w:rsidRDefault="00842FC5" w:rsidP="009A1B11">
            <w:pPr>
              <w:pStyle w:val="Standardparagraph"/>
              <w:jc w:val="both"/>
              <w:rPr>
                <w:color w:val="000000"/>
                <w:sz w:val="18"/>
                <w:szCs w:val="18"/>
              </w:rPr>
            </w:pPr>
          </w:p>
        </w:tc>
      </w:tr>
      <w:tr w:rsidR="00842FC5" w:rsidRPr="003F5101" w14:paraId="63DCE7C4" w14:textId="77777777" w:rsidTr="00842FC5">
        <w:tc>
          <w:tcPr>
            <w:tcW w:w="2694" w:type="dxa"/>
            <w:vMerge w:val="restart"/>
            <w:shd w:val="clear" w:color="auto" w:fill="auto"/>
          </w:tcPr>
          <w:p w14:paraId="68881C1B" w14:textId="77777777" w:rsidR="00842FC5" w:rsidRDefault="00842FC5" w:rsidP="009A1B11">
            <w:pPr>
              <w:rPr>
                <w:color w:val="000000"/>
                <w:sz w:val="18"/>
                <w:szCs w:val="18"/>
              </w:rPr>
            </w:pPr>
            <w:r w:rsidRPr="003F5101">
              <w:rPr>
                <w:color w:val="000000"/>
                <w:sz w:val="18"/>
                <w:szCs w:val="18"/>
              </w:rPr>
              <w:t>RX_IN6</w:t>
            </w:r>
          </w:p>
          <w:p w14:paraId="48AB1997" w14:textId="77777777" w:rsidR="00842FC5" w:rsidRPr="003F5101" w:rsidRDefault="00842FC5" w:rsidP="00C55C72">
            <w:pPr>
              <w:rPr>
                <w:sz w:val="18"/>
                <w:szCs w:val="18"/>
              </w:rPr>
            </w:pPr>
            <w:r>
              <w:rPr>
                <w:color w:val="000000"/>
                <w:sz w:val="18"/>
                <w:szCs w:val="18"/>
              </w:rPr>
              <w:t>RX_IN6_N</w:t>
            </w:r>
          </w:p>
        </w:tc>
        <w:tc>
          <w:tcPr>
            <w:tcW w:w="992" w:type="dxa"/>
            <w:shd w:val="clear" w:color="auto" w:fill="auto"/>
          </w:tcPr>
          <w:p w14:paraId="67019144" w14:textId="77777777" w:rsidR="00842FC5" w:rsidRPr="003F5101" w:rsidRDefault="00842FC5" w:rsidP="009A1B11">
            <w:pPr>
              <w:pStyle w:val="Standardparagraph"/>
              <w:jc w:val="both"/>
              <w:rPr>
                <w:color w:val="000000"/>
                <w:sz w:val="18"/>
                <w:szCs w:val="18"/>
              </w:rPr>
            </w:pPr>
            <w:r>
              <w:rPr>
                <w:color w:val="000000"/>
                <w:sz w:val="18"/>
                <w:szCs w:val="18"/>
              </w:rPr>
              <w:t>BB61</w:t>
            </w:r>
          </w:p>
        </w:tc>
        <w:tc>
          <w:tcPr>
            <w:tcW w:w="709" w:type="dxa"/>
            <w:shd w:val="clear" w:color="auto" w:fill="auto"/>
          </w:tcPr>
          <w:p w14:paraId="422ECE9F"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18B9795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E70AE56"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6</w:t>
            </w:r>
          </w:p>
        </w:tc>
      </w:tr>
      <w:tr w:rsidR="00842FC5" w:rsidRPr="003F5101" w14:paraId="5E937DF9" w14:textId="77777777" w:rsidTr="00842FC5">
        <w:tc>
          <w:tcPr>
            <w:tcW w:w="2694" w:type="dxa"/>
            <w:vMerge/>
            <w:shd w:val="clear" w:color="auto" w:fill="auto"/>
          </w:tcPr>
          <w:p w14:paraId="2CB431D5" w14:textId="77777777" w:rsidR="00842FC5" w:rsidRPr="003F5101" w:rsidRDefault="00842FC5" w:rsidP="009A1B11">
            <w:pPr>
              <w:rPr>
                <w:color w:val="000000"/>
                <w:sz w:val="18"/>
                <w:szCs w:val="18"/>
              </w:rPr>
            </w:pPr>
          </w:p>
        </w:tc>
        <w:tc>
          <w:tcPr>
            <w:tcW w:w="992" w:type="dxa"/>
            <w:shd w:val="clear" w:color="auto" w:fill="auto"/>
          </w:tcPr>
          <w:p w14:paraId="17E873E0" w14:textId="77777777" w:rsidR="00842FC5" w:rsidRPr="003F5101" w:rsidRDefault="00842FC5" w:rsidP="009A1B11">
            <w:pPr>
              <w:pStyle w:val="Standardparagraph"/>
              <w:jc w:val="both"/>
              <w:rPr>
                <w:color w:val="000000"/>
                <w:sz w:val="18"/>
                <w:szCs w:val="18"/>
              </w:rPr>
            </w:pPr>
            <w:r>
              <w:rPr>
                <w:color w:val="000000"/>
                <w:sz w:val="18"/>
                <w:szCs w:val="18"/>
              </w:rPr>
              <w:t>BC62</w:t>
            </w:r>
          </w:p>
        </w:tc>
        <w:tc>
          <w:tcPr>
            <w:tcW w:w="709" w:type="dxa"/>
            <w:shd w:val="clear" w:color="auto" w:fill="auto"/>
          </w:tcPr>
          <w:p w14:paraId="4BB21464"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9C52D2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C60F492" w14:textId="77777777" w:rsidR="00842FC5" w:rsidRPr="003F5101" w:rsidRDefault="00842FC5" w:rsidP="009A1B11">
            <w:pPr>
              <w:pStyle w:val="Standardparagraph"/>
              <w:jc w:val="both"/>
              <w:rPr>
                <w:color w:val="000000"/>
                <w:sz w:val="18"/>
                <w:szCs w:val="18"/>
              </w:rPr>
            </w:pPr>
          </w:p>
        </w:tc>
      </w:tr>
      <w:tr w:rsidR="00842FC5" w:rsidRPr="003F5101" w14:paraId="34613843" w14:textId="77777777" w:rsidTr="00842FC5">
        <w:tc>
          <w:tcPr>
            <w:tcW w:w="2694" w:type="dxa"/>
            <w:vMerge w:val="restart"/>
            <w:shd w:val="clear" w:color="auto" w:fill="auto"/>
          </w:tcPr>
          <w:p w14:paraId="5B5499E3" w14:textId="77777777" w:rsidR="00842FC5" w:rsidRDefault="00842FC5" w:rsidP="009A1B11">
            <w:pPr>
              <w:rPr>
                <w:color w:val="000000"/>
                <w:sz w:val="18"/>
                <w:szCs w:val="18"/>
              </w:rPr>
            </w:pPr>
            <w:r w:rsidRPr="003F5101">
              <w:rPr>
                <w:color w:val="000000"/>
                <w:sz w:val="18"/>
                <w:szCs w:val="18"/>
              </w:rPr>
              <w:t>RX_IN7</w:t>
            </w:r>
          </w:p>
          <w:p w14:paraId="57A090E6" w14:textId="77777777" w:rsidR="00842FC5" w:rsidRPr="003F5101" w:rsidRDefault="00842FC5" w:rsidP="00C55C72">
            <w:pPr>
              <w:rPr>
                <w:sz w:val="18"/>
                <w:szCs w:val="18"/>
              </w:rPr>
            </w:pPr>
            <w:r>
              <w:rPr>
                <w:color w:val="000000"/>
                <w:sz w:val="18"/>
                <w:szCs w:val="18"/>
              </w:rPr>
              <w:t>RX_IN7_N</w:t>
            </w:r>
          </w:p>
        </w:tc>
        <w:tc>
          <w:tcPr>
            <w:tcW w:w="992" w:type="dxa"/>
            <w:shd w:val="clear" w:color="auto" w:fill="auto"/>
          </w:tcPr>
          <w:p w14:paraId="45E3B5ED" w14:textId="77777777" w:rsidR="00842FC5" w:rsidRPr="003F5101" w:rsidRDefault="00842FC5" w:rsidP="009A1B11">
            <w:pPr>
              <w:pStyle w:val="Standardparagraph"/>
              <w:jc w:val="both"/>
              <w:rPr>
                <w:color w:val="000000"/>
                <w:sz w:val="18"/>
                <w:szCs w:val="18"/>
              </w:rPr>
            </w:pPr>
            <w:r>
              <w:rPr>
                <w:color w:val="000000"/>
                <w:sz w:val="18"/>
                <w:szCs w:val="18"/>
              </w:rPr>
              <w:t>BA58</w:t>
            </w:r>
          </w:p>
        </w:tc>
        <w:tc>
          <w:tcPr>
            <w:tcW w:w="709" w:type="dxa"/>
            <w:shd w:val="clear" w:color="auto" w:fill="auto"/>
          </w:tcPr>
          <w:p w14:paraId="4BC70DED"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E6E2C38"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3A32221"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7</w:t>
            </w:r>
          </w:p>
        </w:tc>
      </w:tr>
      <w:tr w:rsidR="00842FC5" w:rsidRPr="003F5101" w14:paraId="15209FF3" w14:textId="77777777" w:rsidTr="00842FC5">
        <w:tc>
          <w:tcPr>
            <w:tcW w:w="2694" w:type="dxa"/>
            <w:vMerge/>
            <w:shd w:val="clear" w:color="auto" w:fill="auto"/>
          </w:tcPr>
          <w:p w14:paraId="10B827E0"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03DE856F" w14:textId="77777777" w:rsidR="00842FC5" w:rsidRPr="003F5101" w:rsidRDefault="00842FC5" w:rsidP="009A1B11">
            <w:pPr>
              <w:pStyle w:val="Standardparagraph"/>
              <w:jc w:val="both"/>
              <w:rPr>
                <w:color w:val="000000"/>
                <w:sz w:val="18"/>
                <w:szCs w:val="18"/>
              </w:rPr>
            </w:pPr>
            <w:r>
              <w:rPr>
                <w:color w:val="000000"/>
                <w:sz w:val="18"/>
                <w:szCs w:val="18"/>
              </w:rPr>
              <w:t>AY59</w:t>
            </w:r>
          </w:p>
        </w:tc>
        <w:tc>
          <w:tcPr>
            <w:tcW w:w="709" w:type="dxa"/>
            <w:shd w:val="clear" w:color="auto" w:fill="auto"/>
          </w:tcPr>
          <w:p w14:paraId="0AB1AAA0"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CEB718C"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F6FF541" w14:textId="77777777" w:rsidR="00842FC5" w:rsidRPr="003F5101" w:rsidRDefault="00842FC5" w:rsidP="009A1B11">
            <w:pPr>
              <w:pStyle w:val="Standardparagraph"/>
              <w:jc w:val="both"/>
              <w:rPr>
                <w:color w:val="000000"/>
                <w:sz w:val="18"/>
                <w:szCs w:val="18"/>
              </w:rPr>
            </w:pPr>
          </w:p>
        </w:tc>
      </w:tr>
      <w:tr w:rsidR="00842FC5" w:rsidRPr="003F5101" w14:paraId="44C8073B" w14:textId="77777777" w:rsidTr="00842FC5">
        <w:tc>
          <w:tcPr>
            <w:tcW w:w="2694" w:type="dxa"/>
            <w:vMerge w:val="restart"/>
            <w:shd w:val="clear" w:color="auto" w:fill="auto"/>
          </w:tcPr>
          <w:p w14:paraId="1FA4DEE2" w14:textId="77777777" w:rsidR="00842FC5" w:rsidRDefault="00842FC5" w:rsidP="00602206">
            <w:pPr>
              <w:rPr>
                <w:color w:val="000000"/>
                <w:sz w:val="18"/>
                <w:szCs w:val="18"/>
              </w:rPr>
            </w:pPr>
            <w:r w:rsidRPr="003F5101">
              <w:rPr>
                <w:color w:val="000000"/>
                <w:sz w:val="18"/>
                <w:szCs w:val="18"/>
              </w:rPr>
              <w:t>RX_IN</w:t>
            </w:r>
            <w:r>
              <w:rPr>
                <w:color w:val="000000"/>
                <w:sz w:val="18"/>
                <w:szCs w:val="18"/>
              </w:rPr>
              <w:t>8</w:t>
            </w:r>
          </w:p>
          <w:p w14:paraId="13074105" w14:textId="77777777" w:rsidR="00842FC5" w:rsidRPr="003F5101" w:rsidRDefault="00842FC5" w:rsidP="00602206">
            <w:pPr>
              <w:pStyle w:val="Standardparagraph"/>
              <w:jc w:val="both"/>
              <w:rPr>
                <w:color w:val="000000"/>
                <w:sz w:val="18"/>
                <w:szCs w:val="18"/>
              </w:rPr>
            </w:pPr>
            <w:r>
              <w:rPr>
                <w:color w:val="000000"/>
                <w:sz w:val="18"/>
                <w:szCs w:val="18"/>
              </w:rPr>
              <w:t>RX_IN8_N</w:t>
            </w:r>
          </w:p>
        </w:tc>
        <w:tc>
          <w:tcPr>
            <w:tcW w:w="992" w:type="dxa"/>
            <w:shd w:val="clear" w:color="auto" w:fill="auto"/>
          </w:tcPr>
          <w:p w14:paraId="18562A25" w14:textId="77777777" w:rsidR="00842FC5" w:rsidRPr="003F5101" w:rsidRDefault="00842FC5" w:rsidP="009A1B11">
            <w:pPr>
              <w:pStyle w:val="Standardparagraph"/>
              <w:jc w:val="both"/>
              <w:rPr>
                <w:color w:val="000000"/>
                <w:sz w:val="18"/>
                <w:szCs w:val="18"/>
              </w:rPr>
            </w:pPr>
            <w:r>
              <w:rPr>
                <w:color w:val="000000"/>
                <w:sz w:val="18"/>
                <w:szCs w:val="18"/>
              </w:rPr>
              <w:t>AV61</w:t>
            </w:r>
          </w:p>
        </w:tc>
        <w:tc>
          <w:tcPr>
            <w:tcW w:w="709" w:type="dxa"/>
            <w:shd w:val="clear" w:color="auto" w:fill="auto"/>
          </w:tcPr>
          <w:p w14:paraId="3C9B924D"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37486B0A"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03F3B04"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8</w:t>
            </w:r>
          </w:p>
        </w:tc>
      </w:tr>
      <w:tr w:rsidR="00842FC5" w:rsidRPr="003F5101" w14:paraId="27221DCB" w14:textId="77777777" w:rsidTr="00842FC5">
        <w:tc>
          <w:tcPr>
            <w:tcW w:w="2694" w:type="dxa"/>
            <w:vMerge/>
            <w:shd w:val="clear" w:color="auto" w:fill="auto"/>
          </w:tcPr>
          <w:p w14:paraId="48CA4929"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136584DC" w14:textId="77777777" w:rsidR="00842FC5" w:rsidRPr="003F5101" w:rsidRDefault="00842FC5" w:rsidP="009A1B11">
            <w:pPr>
              <w:pStyle w:val="Standardparagraph"/>
              <w:jc w:val="both"/>
              <w:rPr>
                <w:color w:val="000000"/>
                <w:sz w:val="18"/>
                <w:szCs w:val="18"/>
              </w:rPr>
            </w:pPr>
            <w:r>
              <w:rPr>
                <w:color w:val="000000"/>
                <w:sz w:val="18"/>
                <w:szCs w:val="18"/>
              </w:rPr>
              <w:t>AW62</w:t>
            </w:r>
          </w:p>
        </w:tc>
        <w:tc>
          <w:tcPr>
            <w:tcW w:w="709" w:type="dxa"/>
            <w:shd w:val="clear" w:color="auto" w:fill="auto"/>
          </w:tcPr>
          <w:p w14:paraId="38A6B308"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E2EFBD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B806151" w14:textId="77777777" w:rsidR="00842FC5" w:rsidRPr="003F5101" w:rsidRDefault="00842FC5" w:rsidP="009A1B11">
            <w:pPr>
              <w:pStyle w:val="Standardparagraph"/>
              <w:jc w:val="both"/>
              <w:rPr>
                <w:color w:val="000000"/>
                <w:sz w:val="18"/>
                <w:szCs w:val="18"/>
              </w:rPr>
            </w:pPr>
          </w:p>
        </w:tc>
      </w:tr>
      <w:tr w:rsidR="00842FC5" w:rsidRPr="003F5101" w14:paraId="3A754235" w14:textId="77777777" w:rsidTr="00842FC5">
        <w:tc>
          <w:tcPr>
            <w:tcW w:w="2694" w:type="dxa"/>
            <w:vMerge w:val="restart"/>
            <w:shd w:val="clear" w:color="auto" w:fill="auto"/>
          </w:tcPr>
          <w:p w14:paraId="62DDC584" w14:textId="77777777" w:rsidR="00842FC5" w:rsidRDefault="00842FC5" w:rsidP="00602206">
            <w:pPr>
              <w:rPr>
                <w:color w:val="000000"/>
                <w:sz w:val="18"/>
                <w:szCs w:val="18"/>
              </w:rPr>
            </w:pPr>
            <w:r w:rsidRPr="003F5101">
              <w:rPr>
                <w:color w:val="000000"/>
                <w:sz w:val="18"/>
                <w:szCs w:val="18"/>
              </w:rPr>
              <w:t>RX_IN</w:t>
            </w:r>
            <w:r>
              <w:rPr>
                <w:color w:val="000000"/>
                <w:sz w:val="18"/>
                <w:szCs w:val="18"/>
              </w:rPr>
              <w:t>9</w:t>
            </w:r>
          </w:p>
          <w:p w14:paraId="70EF51CF" w14:textId="77777777" w:rsidR="00842FC5" w:rsidRPr="003F5101" w:rsidRDefault="00842FC5" w:rsidP="00602206">
            <w:pPr>
              <w:pStyle w:val="Standardparagraph"/>
              <w:jc w:val="both"/>
              <w:rPr>
                <w:color w:val="000000"/>
                <w:sz w:val="18"/>
                <w:szCs w:val="18"/>
              </w:rPr>
            </w:pPr>
            <w:r>
              <w:rPr>
                <w:color w:val="000000"/>
                <w:sz w:val="18"/>
                <w:szCs w:val="18"/>
              </w:rPr>
              <w:t>RX_IN9_N</w:t>
            </w:r>
          </w:p>
        </w:tc>
        <w:tc>
          <w:tcPr>
            <w:tcW w:w="992" w:type="dxa"/>
            <w:shd w:val="clear" w:color="auto" w:fill="auto"/>
          </w:tcPr>
          <w:p w14:paraId="282271E1" w14:textId="77777777" w:rsidR="00842FC5" w:rsidRPr="003F5101" w:rsidRDefault="00842FC5" w:rsidP="009A1B11">
            <w:pPr>
              <w:pStyle w:val="Standardparagraph"/>
              <w:jc w:val="both"/>
              <w:rPr>
                <w:color w:val="000000"/>
                <w:sz w:val="18"/>
                <w:szCs w:val="18"/>
              </w:rPr>
            </w:pPr>
            <w:r>
              <w:rPr>
                <w:color w:val="000000"/>
                <w:sz w:val="18"/>
                <w:szCs w:val="18"/>
              </w:rPr>
              <w:t>AU58</w:t>
            </w:r>
          </w:p>
        </w:tc>
        <w:tc>
          <w:tcPr>
            <w:tcW w:w="709" w:type="dxa"/>
            <w:shd w:val="clear" w:color="auto" w:fill="auto"/>
          </w:tcPr>
          <w:p w14:paraId="4C778BFF"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1428583"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008BE32"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9</w:t>
            </w:r>
          </w:p>
        </w:tc>
      </w:tr>
      <w:tr w:rsidR="00842FC5" w:rsidRPr="003F5101" w14:paraId="011C8D0B" w14:textId="77777777" w:rsidTr="00842FC5">
        <w:tc>
          <w:tcPr>
            <w:tcW w:w="2694" w:type="dxa"/>
            <w:vMerge/>
            <w:shd w:val="clear" w:color="auto" w:fill="auto"/>
          </w:tcPr>
          <w:p w14:paraId="3F79AE0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A15A339" w14:textId="77777777" w:rsidR="00842FC5" w:rsidRPr="003F5101" w:rsidRDefault="00842FC5" w:rsidP="009A1B11">
            <w:pPr>
              <w:pStyle w:val="Standardparagraph"/>
              <w:jc w:val="both"/>
              <w:rPr>
                <w:color w:val="000000"/>
                <w:sz w:val="18"/>
                <w:szCs w:val="18"/>
              </w:rPr>
            </w:pPr>
            <w:r>
              <w:rPr>
                <w:color w:val="000000"/>
                <w:sz w:val="18"/>
                <w:szCs w:val="18"/>
              </w:rPr>
              <w:t>AT59</w:t>
            </w:r>
          </w:p>
        </w:tc>
        <w:tc>
          <w:tcPr>
            <w:tcW w:w="709" w:type="dxa"/>
            <w:shd w:val="clear" w:color="auto" w:fill="auto"/>
          </w:tcPr>
          <w:p w14:paraId="6B239E64"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5080569E"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687C1A4" w14:textId="77777777" w:rsidR="00842FC5" w:rsidRPr="003F5101" w:rsidRDefault="00842FC5" w:rsidP="009A1B11">
            <w:pPr>
              <w:pStyle w:val="Standardparagraph"/>
              <w:jc w:val="both"/>
              <w:rPr>
                <w:color w:val="000000"/>
                <w:sz w:val="18"/>
                <w:szCs w:val="18"/>
              </w:rPr>
            </w:pPr>
          </w:p>
        </w:tc>
      </w:tr>
      <w:tr w:rsidR="00842FC5" w:rsidRPr="003F5101" w14:paraId="51C9A8B0" w14:textId="77777777" w:rsidTr="00842FC5">
        <w:tc>
          <w:tcPr>
            <w:tcW w:w="2694" w:type="dxa"/>
            <w:vMerge w:val="restart"/>
            <w:shd w:val="clear" w:color="auto" w:fill="auto"/>
          </w:tcPr>
          <w:p w14:paraId="3F5B9804" w14:textId="77777777" w:rsidR="00842FC5" w:rsidRDefault="00842FC5" w:rsidP="00602206">
            <w:pPr>
              <w:rPr>
                <w:color w:val="000000"/>
                <w:sz w:val="18"/>
                <w:szCs w:val="18"/>
              </w:rPr>
            </w:pPr>
            <w:r w:rsidRPr="003F5101">
              <w:rPr>
                <w:color w:val="000000"/>
                <w:sz w:val="18"/>
                <w:szCs w:val="18"/>
              </w:rPr>
              <w:t>RX_IN</w:t>
            </w:r>
            <w:r>
              <w:rPr>
                <w:color w:val="000000"/>
                <w:sz w:val="18"/>
                <w:szCs w:val="18"/>
              </w:rPr>
              <w:t>10</w:t>
            </w:r>
          </w:p>
          <w:p w14:paraId="37E3B410" w14:textId="77777777" w:rsidR="00842FC5" w:rsidRPr="003F5101" w:rsidRDefault="00842FC5" w:rsidP="00602206">
            <w:pPr>
              <w:pStyle w:val="Standardparagraph"/>
              <w:jc w:val="both"/>
              <w:rPr>
                <w:color w:val="000000"/>
                <w:sz w:val="18"/>
                <w:szCs w:val="18"/>
              </w:rPr>
            </w:pPr>
            <w:r>
              <w:rPr>
                <w:color w:val="000000"/>
                <w:sz w:val="18"/>
                <w:szCs w:val="18"/>
              </w:rPr>
              <w:t>RX_IN10_N</w:t>
            </w:r>
          </w:p>
        </w:tc>
        <w:tc>
          <w:tcPr>
            <w:tcW w:w="992" w:type="dxa"/>
            <w:shd w:val="clear" w:color="auto" w:fill="auto"/>
          </w:tcPr>
          <w:p w14:paraId="357F8A40" w14:textId="77777777" w:rsidR="00842FC5" w:rsidRPr="003F5101" w:rsidRDefault="00842FC5" w:rsidP="009A1B11">
            <w:pPr>
              <w:pStyle w:val="Standardparagraph"/>
              <w:jc w:val="both"/>
              <w:rPr>
                <w:color w:val="000000"/>
                <w:sz w:val="18"/>
                <w:szCs w:val="18"/>
              </w:rPr>
            </w:pPr>
            <w:r>
              <w:rPr>
                <w:color w:val="000000"/>
                <w:sz w:val="18"/>
                <w:szCs w:val="18"/>
              </w:rPr>
              <w:t>AP61</w:t>
            </w:r>
          </w:p>
        </w:tc>
        <w:tc>
          <w:tcPr>
            <w:tcW w:w="709" w:type="dxa"/>
            <w:shd w:val="clear" w:color="auto" w:fill="auto"/>
          </w:tcPr>
          <w:p w14:paraId="78E79B2E"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8391D0F"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21CB145"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10</w:t>
            </w:r>
          </w:p>
        </w:tc>
      </w:tr>
      <w:tr w:rsidR="00842FC5" w:rsidRPr="003F5101" w14:paraId="4069F1E9" w14:textId="77777777" w:rsidTr="00842FC5">
        <w:tc>
          <w:tcPr>
            <w:tcW w:w="2694" w:type="dxa"/>
            <w:vMerge/>
            <w:shd w:val="clear" w:color="auto" w:fill="auto"/>
          </w:tcPr>
          <w:p w14:paraId="40595542"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E289F57" w14:textId="77777777" w:rsidR="00842FC5" w:rsidRPr="003F5101" w:rsidRDefault="00842FC5" w:rsidP="009A1B11">
            <w:pPr>
              <w:pStyle w:val="Standardparagraph"/>
              <w:jc w:val="both"/>
              <w:rPr>
                <w:color w:val="000000"/>
                <w:sz w:val="18"/>
                <w:szCs w:val="18"/>
              </w:rPr>
            </w:pPr>
            <w:r>
              <w:rPr>
                <w:color w:val="000000"/>
                <w:sz w:val="18"/>
                <w:szCs w:val="18"/>
              </w:rPr>
              <w:t>AR62</w:t>
            </w:r>
          </w:p>
        </w:tc>
        <w:tc>
          <w:tcPr>
            <w:tcW w:w="709" w:type="dxa"/>
            <w:shd w:val="clear" w:color="auto" w:fill="auto"/>
          </w:tcPr>
          <w:p w14:paraId="3775A8B1"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37D5713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264CF1B" w14:textId="77777777" w:rsidR="00842FC5" w:rsidRPr="003F5101" w:rsidRDefault="00842FC5" w:rsidP="009A1B11">
            <w:pPr>
              <w:pStyle w:val="Standardparagraph"/>
              <w:jc w:val="both"/>
              <w:rPr>
                <w:color w:val="000000"/>
                <w:sz w:val="18"/>
                <w:szCs w:val="18"/>
              </w:rPr>
            </w:pPr>
          </w:p>
        </w:tc>
      </w:tr>
      <w:tr w:rsidR="00842FC5" w:rsidRPr="003F5101" w14:paraId="0F26E76F" w14:textId="77777777" w:rsidTr="00842FC5">
        <w:tc>
          <w:tcPr>
            <w:tcW w:w="2694" w:type="dxa"/>
            <w:vMerge w:val="restart"/>
            <w:shd w:val="clear" w:color="auto" w:fill="auto"/>
          </w:tcPr>
          <w:p w14:paraId="3B724CD7" w14:textId="77777777" w:rsidR="00842FC5" w:rsidRDefault="00842FC5" w:rsidP="00602206">
            <w:pPr>
              <w:rPr>
                <w:color w:val="000000"/>
                <w:sz w:val="18"/>
                <w:szCs w:val="18"/>
              </w:rPr>
            </w:pPr>
            <w:r w:rsidRPr="003F5101">
              <w:rPr>
                <w:color w:val="000000"/>
                <w:sz w:val="18"/>
                <w:szCs w:val="18"/>
              </w:rPr>
              <w:t>RX_IN</w:t>
            </w:r>
            <w:r>
              <w:rPr>
                <w:color w:val="000000"/>
                <w:sz w:val="18"/>
                <w:szCs w:val="18"/>
              </w:rPr>
              <w:t>11</w:t>
            </w:r>
          </w:p>
          <w:p w14:paraId="2AFA9BBD" w14:textId="77777777" w:rsidR="00842FC5" w:rsidRPr="003F5101" w:rsidRDefault="00842FC5" w:rsidP="00602206">
            <w:pPr>
              <w:pStyle w:val="Standardparagraph"/>
              <w:jc w:val="both"/>
              <w:rPr>
                <w:color w:val="000000"/>
                <w:sz w:val="18"/>
                <w:szCs w:val="18"/>
              </w:rPr>
            </w:pPr>
            <w:r>
              <w:rPr>
                <w:color w:val="000000"/>
                <w:sz w:val="18"/>
                <w:szCs w:val="18"/>
              </w:rPr>
              <w:t>RX_IN11_N</w:t>
            </w:r>
          </w:p>
        </w:tc>
        <w:tc>
          <w:tcPr>
            <w:tcW w:w="992" w:type="dxa"/>
            <w:shd w:val="clear" w:color="auto" w:fill="auto"/>
          </w:tcPr>
          <w:p w14:paraId="6B356E03" w14:textId="77777777" w:rsidR="00842FC5" w:rsidRPr="003F5101" w:rsidRDefault="00842FC5" w:rsidP="009A1B11">
            <w:pPr>
              <w:pStyle w:val="Standardparagraph"/>
              <w:jc w:val="both"/>
              <w:rPr>
                <w:color w:val="000000"/>
                <w:sz w:val="18"/>
                <w:szCs w:val="18"/>
              </w:rPr>
            </w:pPr>
            <w:r>
              <w:rPr>
                <w:color w:val="000000"/>
                <w:sz w:val="18"/>
                <w:szCs w:val="18"/>
              </w:rPr>
              <w:t>AN58</w:t>
            </w:r>
          </w:p>
        </w:tc>
        <w:tc>
          <w:tcPr>
            <w:tcW w:w="709" w:type="dxa"/>
            <w:shd w:val="clear" w:color="auto" w:fill="auto"/>
          </w:tcPr>
          <w:p w14:paraId="7BCA4672"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9FD903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F92006B"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11</w:t>
            </w:r>
          </w:p>
        </w:tc>
      </w:tr>
      <w:tr w:rsidR="00842FC5" w:rsidRPr="003F5101" w14:paraId="597C55C0" w14:textId="77777777" w:rsidTr="00842FC5">
        <w:tc>
          <w:tcPr>
            <w:tcW w:w="2694" w:type="dxa"/>
            <w:vMerge/>
            <w:shd w:val="clear" w:color="auto" w:fill="auto"/>
          </w:tcPr>
          <w:p w14:paraId="628949A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7DAFAE2" w14:textId="77777777" w:rsidR="00842FC5" w:rsidRPr="003F5101" w:rsidRDefault="00842FC5" w:rsidP="009A1B11">
            <w:pPr>
              <w:pStyle w:val="Standardparagraph"/>
              <w:jc w:val="both"/>
              <w:rPr>
                <w:color w:val="000000"/>
                <w:sz w:val="18"/>
                <w:szCs w:val="18"/>
              </w:rPr>
            </w:pPr>
            <w:r>
              <w:rPr>
                <w:color w:val="000000"/>
                <w:sz w:val="18"/>
                <w:szCs w:val="18"/>
              </w:rPr>
              <w:t>AM59</w:t>
            </w:r>
          </w:p>
        </w:tc>
        <w:tc>
          <w:tcPr>
            <w:tcW w:w="709" w:type="dxa"/>
            <w:shd w:val="clear" w:color="auto" w:fill="auto"/>
          </w:tcPr>
          <w:p w14:paraId="36D795EE"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079F9F89"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1B7F69B" w14:textId="77777777" w:rsidR="00842FC5" w:rsidRPr="003F5101" w:rsidRDefault="00842FC5" w:rsidP="009A1B11">
            <w:pPr>
              <w:pStyle w:val="Standardparagraph"/>
              <w:jc w:val="both"/>
              <w:rPr>
                <w:color w:val="000000"/>
                <w:sz w:val="18"/>
                <w:szCs w:val="18"/>
              </w:rPr>
            </w:pPr>
          </w:p>
        </w:tc>
      </w:tr>
      <w:tr w:rsidR="00842FC5" w:rsidRPr="003F5101" w14:paraId="212A42AB" w14:textId="77777777" w:rsidTr="00842FC5">
        <w:tc>
          <w:tcPr>
            <w:tcW w:w="2694" w:type="dxa"/>
            <w:vMerge w:val="restart"/>
            <w:shd w:val="clear" w:color="auto" w:fill="auto"/>
          </w:tcPr>
          <w:p w14:paraId="11F27E7F" w14:textId="77777777" w:rsidR="00842FC5" w:rsidRDefault="00842FC5" w:rsidP="00602206">
            <w:pPr>
              <w:rPr>
                <w:color w:val="000000"/>
                <w:sz w:val="18"/>
                <w:szCs w:val="18"/>
              </w:rPr>
            </w:pPr>
            <w:r w:rsidRPr="003F5101">
              <w:rPr>
                <w:color w:val="000000"/>
                <w:sz w:val="18"/>
                <w:szCs w:val="18"/>
              </w:rPr>
              <w:t>RX_IN</w:t>
            </w:r>
            <w:r>
              <w:rPr>
                <w:color w:val="000000"/>
                <w:sz w:val="18"/>
                <w:szCs w:val="18"/>
              </w:rPr>
              <w:t>12</w:t>
            </w:r>
          </w:p>
          <w:p w14:paraId="1EEB7627" w14:textId="77777777" w:rsidR="00842FC5" w:rsidRPr="003F5101" w:rsidRDefault="00842FC5" w:rsidP="00602206">
            <w:pPr>
              <w:pStyle w:val="Standardparagraph"/>
              <w:jc w:val="both"/>
              <w:rPr>
                <w:color w:val="000000"/>
                <w:sz w:val="18"/>
                <w:szCs w:val="18"/>
              </w:rPr>
            </w:pPr>
            <w:r>
              <w:rPr>
                <w:color w:val="000000"/>
                <w:sz w:val="18"/>
                <w:szCs w:val="18"/>
              </w:rPr>
              <w:t>RX_IN12_N</w:t>
            </w:r>
          </w:p>
        </w:tc>
        <w:tc>
          <w:tcPr>
            <w:tcW w:w="992" w:type="dxa"/>
            <w:shd w:val="clear" w:color="auto" w:fill="auto"/>
          </w:tcPr>
          <w:p w14:paraId="4A20697E" w14:textId="77777777" w:rsidR="00842FC5" w:rsidRPr="003F5101" w:rsidRDefault="00842FC5" w:rsidP="009A1B11">
            <w:pPr>
              <w:pStyle w:val="Standardparagraph"/>
              <w:jc w:val="both"/>
              <w:rPr>
                <w:color w:val="000000"/>
                <w:sz w:val="18"/>
                <w:szCs w:val="18"/>
              </w:rPr>
            </w:pPr>
            <w:r>
              <w:rPr>
                <w:color w:val="000000"/>
                <w:sz w:val="18"/>
                <w:szCs w:val="18"/>
              </w:rPr>
              <w:t>AK61</w:t>
            </w:r>
          </w:p>
        </w:tc>
        <w:tc>
          <w:tcPr>
            <w:tcW w:w="709" w:type="dxa"/>
            <w:shd w:val="clear" w:color="auto" w:fill="auto"/>
          </w:tcPr>
          <w:p w14:paraId="587BF0DF"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5D47CA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63BE936A"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12</w:t>
            </w:r>
          </w:p>
        </w:tc>
      </w:tr>
      <w:tr w:rsidR="00842FC5" w:rsidRPr="003F5101" w14:paraId="6A13DCB3" w14:textId="77777777" w:rsidTr="00842FC5">
        <w:tc>
          <w:tcPr>
            <w:tcW w:w="2694" w:type="dxa"/>
            <w:vMerge/>
            <w:shd w:val="clear" w:color="auto" w:fill="auto"/>
          </w:tcPr>
          <w:p w14:paraId="6D4C68F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762E90D" w14:textId="77777777" w:rsidR="00842FC5" w:rsidRPr="003F5101" w:rsidRDefault="00842FC5" w:rsidP="009A1B11">
            <w:pPr>
              <w:pStyle w:val="Standardparagraph"/>
              <w:jc w:val="both"/>
              <w:rPr>
                <w:color w:val="000000"/>
                <w:sz w:val="18"/>
                <w:szCs w:val="18"/>
              </w:rPr>
            </w:pPr>
            <w:r>
              <w:rPr>
                <w:color w:val="000000"/>
                <w:sz w:val="18"/>
                <w:szCs w:val="18"/>
              </w:rPr>
              <w:t>AL62</w:t>
            </w:r>
          </w:p>
        </w:tc>
        <w:tc>
          <w:tcPr>
            <w:tcW w:w="709" w:type="dxa"/>
            <w:shd w:val="clear" w:color="auto" w:fill="auto"/>
          </w:tcPr>
          <w:p w14:paraId="1893692C"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A36817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811B32F" w14:textId="77777777" w:rsidR="00842FC5" w:rsidRPr="003F5101" w:rsidRDefault="00842FC5" w:rsidP="009A1B11">
            <w:pPr>
              <w:pStyle w:val="Standardparagraph"/>
              <w:jc w:val="both"/>
              <w:rPr>
                <w:color w:val="000000"/>
                <w:sz w:val="18"/>
                <w:szCs w:val="18"/>
              </w:rPr>
            </w:pPr>
          </w:p>
        </w:tc>
      </w:tr>
      <w:tr w:rsidR="00842FC5" w:rsidRPr="003F5101" w14:paraId="203DEE6B" w14:textId="77777777" w:rsidTr="00842FC5">
        <w:tc>
          <w:tcPr>
            <w:tcW w:w="2694" w:type="dxa"/>
            <w:vMerge w:val="restart"/>
            <w:shd w:val="clear" w:color="auto" w:fill="auto"/>
          </w:tcPr>
          <w:p w14:paraId="1706BBF0" w14:textId="77777777" w:rsidR="00842FC5" w:rsidRDefault="00842FC5" w:rsidP="00602206">
            <w:pPr>
              <w:rPr>
                <w:color w:val="000000"/>
                <w:sz w:val="18"/>
                <w:szCs w:val="18"/>
              </w:rPr>
            </w:pPr>
            <w:r w:rsidRPr="003F5101">
              <w:rPr>
                <w:color w:val="000000"/>
                <w:sz w:val="18"/>
                <w:szCs w:val="18"/>
              </w:rPr>
              <w:t>RX_IN</w:t>
            </w:r>
            <w:r>
              <w:rPr>
                <w:color w:val="000000"/>
                <w:sz w:val="18"/>
                <w:szCs w:val="18"/>
              </w:rPr>
              <w:t>13</w:t>
            </w:r>
          </w:p>
          <w:p w14:paraId="786491CB" w14:textId="77777777" w:rsidR="00842FC5" w:rsidRPr="003F5101" w:rsidRDefault="00842FC5" w:rsidP="00602206">
            <w:pPr>
              <w:pStyle w:val="Standardparagraph"/>
              <w:jc w:val="both"/>
              <w:rPr>
                <w:color w:val="000000"/>
                <w:sz w:val="18"/>
                <w:szCs w:val="18"/>
              </w:rPr>
            </w:pPr>
            <w:r>
              <w:rPr>
                <w:color w:val="000000"/>
                <w:sz w:val="18"/>
                <w:szCs w:val="18"/>
              </w:rPr>
              <w:t>RX_IN13_N</w:t>
            </w:r>
          </w:p>
        </w:tc>
        <w:tc>
          <w:tcPr>
            <w:tcW w:w="992" w:type="dxa"/>
            <w:shd w:val="clear" w:color="auto" w:fill="auto"/>
          </w:tcPr>
          <w:p w14:paraId="453A0E02" w14:textId="77777777" w:rsidR="00842FC5" w:rsidRPr="003F5101" w:rsidRDefault="00842FC5" w:rsidP="009A1B11">
            <w:pPr>
              <w:pStyle w:val="Standardparagraph"/>
              <w:jc w:val="both"/>
              <w:rPr>
                <w:color w:val="000000"/>
                <w:sz w:val="18"/>
                <w:szCs w:val="18"/>
              </w:rPr>
            </w:pPr>
            <w:r>
              <w:rPr>
                <w:color w:val="000000"/>
                <w:sz w:val="18"/>
                <w:szCs w:val="18"/>
              </w:rPr>
              <w:t>AJ58</w:t>
            </w:r>
          </w:p>
        </w:tc>
        <w:tc>
          <w:tcPr>
            <w:tcW w:w="709" w:type="dxa"/>
            <w:shd w:val="clear" w:color="auto" w:fill="auto"/>
          </w:tcPr>
          <w:p w14:paraId="5F3846E7"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0D05068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4D73CA3"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13</w:t>
            </w:r>
          </w:p>
        </w:tc>
      </w:tr>
      <w:tr w:rsidR="00842FC5" w:rsidRPr="003F5101" w14:paraId="73723584" w14:textId="77777777" w:rsidTr="00842FC5">
        <w:tc>
          <w:tcPr>
            <w:tcW w:w="2694" w:type="dxa"/>
            <w:vMerge/>
            <w:shd w:val="clear" w:color="auto" w:fill="auto"/>
          </w:tcPr>
          <w:p w14:paraId="02F0310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53949455" w14:textId="77777777" w:rsidR="00842FC5" w:rsidRPr="003F5101" w:rsidRDefault="00842FC5" w:rsidP="009A1B11">
            <w:pPr>
              <w:pStyle w:val="Standardparagraph"/>
              <w:jc w:val="both"/>
              <w:rPr>
                <w:color w:val="000000"/>
                <w:sz w:val="18"/>
                <w:szCs w:val="18"/>
              </w:rPr>
            </w:pPr>
            <w:r>
              <w:rPr>
                <w:color w:val="000000"/>
                <w:sz w:val="18"/>
                <w:szCs w:val="18"/>
              </w:rPr>
              <w:t>AH59</w:t>
            </w:r>
          </w:p>
        </w:tc>
        <w:tc>
          <w:tcPr>
            <w:tcW w:w="709" w:type="dxa"/>
            <w:shd w:val="clear" w:color="auto" w:fill="auto"/>
          </w:tcPr>
          <w:p w14:paraId="060B57BA"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7C3132B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06728C04" w14:textId="77777777" w:rsidR="00842FC5" w:rsidRPr="003F5101" w:rsidRDefault="00842FC5" w:rsidP="009A1B11">
            <w:pPr>
              <w:pStyle w:val="Standardparagraph"/>
              <w:jc w:val="both"/>
              <w:rPr>
                <w:color w:val="000000"/>
                <w:sz w:val="18"/>
                <w:szCs w:val="18"/>
              </w:rPr>
            </w:pPr>
          </w:p>
        </w:tc>
      </w:tr>
      <w:tr w:rsidR="00842FC5" w:rsidRPr="003F5101" w14:paraId="7BA5D330" w14:textId="77777777" w:rsidTr="00842FC5">
        <w:tc>
          <w:tcPr>
            <w:tcW w:w="2694" w:type="dxa"/>
            <w:vMerge w:val="restart"/>
            <w:shd w:val="clear" w:color="auto" w:fill="auto"/>
          </w:tcPr>
          <w:p w14:paraId="7F7BEE67" w14:textId="77777777" w:rsidR="00842FC5" w:rsidRDefault="00842FC5" w:rsidP="00602206">
            <w:pPr>
              <w:rPr>
                <w:color w:val="000000"/>
                <w:sz w:val="18"/>
                <w:szCs w:val="18"/>
              </w:rPr>
            </w:pPr>
            <w:r w:rsidRPr="003F5101">
              <w:rPr>
                <w:color w:val="000000"/>
                <w:sz w:val="18"/>
                <w:szCs w:val="18"/>
              </w:rPr>
              <w:t>RX_IN</w:t>
            </w:r>
            <w:r>
              <w:rPr>
                <w:color w:val="000000"/>
                <w:sz w:val="18"/>
                <w:szCs w:val="18"/>
              </w:rPr>
              <w:t>14</w:t>
            </w:r>
          </w:p>
          <w:p w14:paraId="5075E386" w14:textId="77777777" w:rsidR="00842FC5" w:rsidRPr="003F5101" w:rsidRDefault="00842FC5" w:rsidP="00602206">
            <w:pPr>
              <w:pStyle w:val="Standardparagraph"/>
              <w:jc w:val="both"/>
              <w:rPr>
                <w:color w:val="000000"/>
                <w:sz w:val="18"/>
                <w:szCs w:val="18"/>
              </w:rPr>
            </w:pPr>
            <w:r>
              <w:rPr>
                <w:color w:val="000000"/>
                <w:sz w:val="18"/>
                <w:szCs w:val="18"/>
              </w:rPr>
              <w:t>RX_IN14_N</w:t>
            </w:r>
          </w:p>
        </w:tc>
        <w:tc>
          <w:tcPr>
            <w:tcW w:w="992" w:type="dxa"/>
            <w:shd w:val="clear" w:color="auto" w:fill="auto"/>
          </w:tcPr>
          <w:p w14:paraId="55A65A21" w14:textId="77777777" w:rsidR="00842FC5" w:rsidRPr="003F5101" w:rsidRDefault="00842FC5" w:rsidP="009A1B11">
            <w:pPr>
              <w:pStyle w:val="Standardparagraph"/>
              <w:jc w:val="both"/>
              <w:rPr>
                <w:color w:val="000000"/>
                <w:sz w:val="18"/>
                <w:szCs w:val="18"/>
              </w:rPr>
            </w:pPr>
            <w:r>
              <w:rPr>
                <w:color w:val="000000"/>
                <w:sz w:val="18"/>
                <w:szCs w:val="18"/>
              </w:rPr>
              <w:t>AF61</w:t>
            </w:r>
          </w:p>
        </w:tc>
        <w:tc>
          <w:tcPr>
            <w:tcW w:w="709" w:type="dxa"/>
            <w:shd w:val="clear" w:color="auto" w:fill="auto"/>
          </w:tcPr>
          <w:p w14:paraId="69DC84A5"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4BD993EB"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50C8060"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14</w:t>
            </w:r>
          </w:p>
        </w:tc>
      </w:tr>
      <w:tr w:rsidR="00842FC5" w:rsidRPr="003F5101" w14:paraId="52C26EBA" w14:textId="77777777" w:rsidTr="00842FC5">
        <w:tc>
          <w:tcPr>
            <w:tcW w:w="2694" w:type="dxa"/>
            <w:vMerge/>
            <w:shd w:val="clear" w:color="auto" w:fill="auto"/>
          </w:tcPr>
          <w:p w14:paraId="23A3E36E"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6158CAB3" w14:textId="77777777" w:rsidR="00842FC5" w:rsidRPr="003F5101" w:rsidRDefault="00842FC5" w:rsidP="009A1B11">
            <w:pPr>
              <w:pStyle w:val="Standardparagraph"/>
              <w:jc w:val="both"/>
              <w:rPr>
                <w:color w:val="000000"/>
                <w:sz w:val="18"/>
                <w:szCs w:val="18"/>
              </w:rPr>
            </w:pPr>
            <w:r>
              <w:rPr>
                <w:color w:val="000000"/>
                <w:sz w:val="18"/>
                <w:szCs w:val="18"/>
              </w:rPr>
              <w:t>AG62</w:t>
            </w:r>
          </w:p>
        </w:tc>
        <w:tc>
          <w:tcPr>
            <w:tcW w:w="709" w:type="dxa"/>
            <w:shd w:val="clear" w:color="auto" w:fill="auto"/>
          </w:tcPr>
          <w:p w14:paraId="266529C4"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2001DE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9879DEE" w14:textId="77777777" w:rsidR="00842FC5" w:rsidRPr="003F5101" w:rsidRDefault="00842FC5" w:rsidP="009A1B11">
            <w:pPr>
              <w:pStyle w:val="Standardparagraph"/>
              <w:jc w:val="both"/>
              <w:rPr>
                <w:color w:val="000000"/>
                <w:sz w:val="18"/>
                <w:szCs w:val="18"/>
              </w:rPr>
            </w:pPr>
          </w:p>
        </w:tc>
      </w:tr>
      <w:tr w:rsidR="00842FC5" w:rsidRPr="003F5101" w14:paraId="5B3FFE6E" w14:textId="77777777" w:rsidTr="00842FC5">
        <w:tc>
          <w:tcPr>
            <w:tcW w:w="2694" w:type="dxa"/>
            <w:vMerge w:val="restart"/>
            <w:shd w:val="clear" w:color="auto" w:fill="auto"/>
          </w:tcPr>
          <w:p w14:paraId="081EC96A" w14:textId="77777777" w:rsidR="00842FC5" w:rsidRDefault="00842FC5" w:rsidP="00602206">
            <w:pPr>
              <w:rPr>
                <w:color w:val="000000"/>
                <w:sz w:val="18"/>
                <w:szCs w:val="18"/>
              </w:rPr>
            </w:pPr>
            <w:r w:rsidRPr="003F5101">
              <w:rPr>
                <w:color w:val="000000"/>
                <w:sz w:val="18"/>
                <w:szCs w:val="18"/>
              </w:rPr>
              <w:t>RX_IN</w:t>
            </w:r>
            <w:r>
              <w:rPr>
                <w:color w:val="000000"/>
                <w:sz w:val="18"/>
                <w:szCs w:val="18"/>
              </w:rPr>
              <w:t>15</w:t>
            </w:r>
          </w:p>
          <w:p w14:paraId="202193F1" w14:textId="77777777" w:rsidR="00842FC5" w:rsidRDefault="00842FC5" w:rsidP="00602206">
            <w:pPr>
              <w:pStyle w:val="Standardparagraph"/>
              <w:jc w:val="both"/>
              <w:rPr>
                <w:color w:val="000000"/>
                <w:sz w:val="18"/>
                <w:szCs w:val="18"/>
              </w:rPr>
            </w:pPr>
            <w:r>
              <w:rPr>
                <w:color w:val="000000"/>
                <w:sz w:val="18"/>
                <w:szCs w:val="18"/>
              </w:rPr>
              <w:t>RX_IN15_N</w:t>
            </w:r>
          </w:p>
          <w:p w14:paraId="43355360" w14:textId="77777777" w:rsidR="00842FC5" w:rsidRDefault="00842FC5" w:rsidP="00602206">
            <w:pPr>
              <w:pStyle w:val="Standardparagraph"/>
              <w:jc w:val="both"/>
              <w:rPr>
                <w:color w:val="000000"/>
                <w:sz w:val="18"/>
                <w:szCs w:val="18"/>
              </w:rPr>
            </w:pPr>
          </w:p>
          <w:p w14:paraId="6FCC6702" w14:textId="77777777" w:rsidR="00842FC5" w:rsidRDefault="00842FC5" w:rsidP="00602206">
            <w:pPr>
              <w:pStyle w:val="Standardparagraph"/>
              <w:jc w:val="both"/>
              <w:rPr>
                <w:color w:val="000000"/>
                <w:sz w:val="18"/>
                <w:szCs w:val="18"/>
              </w:rPr>
            </w:pPr>
          </w:p>
          <w:p w14:paraId="0F98AF77" w14:textId="77777777" w:rsidR="00842FC5" w:rsidRPr="003F5101" w:rsidRDefault="00842FC5" w:rsidP="00602206">
            <w:pPr>
              <w:pStyle w:val="Standardparagraph"/>
              <w:jc w:val="both"/>
              <w:rPr>
                <w:color w:val="000000"/>
                <w:sz w:val="18"/>
                <w:szCs w:val="18"/>
              </w:rPr>
            </w:pPr>
          </w:p>
        </w:tc>
        <w:tc>
          <w:tcPr>
            <w:tcW w:w="992" w:type="dxa"/>
            <w:shd w:val="clear" w:color="auto" w:fill="auto"/>
          </w:tcPr>
          <w:p w14:paraId="6F9025E5" w14:textId="77777777" w:rsidR="00842FC5" w:rsidRPr="003F5101" w:rsidRDefault="00842FC5" w:rsidP="009A1B11">
            <w:pPr>
              <w:pStyle w:val="Standardparagraph"/>
              <w:jc w:val="both"/>
              <w:rPr>
                <w:color w:val="000000"/>
                <w:sz w:val="18"/>
                <w:szCs w:val="18"/>
              </w:rPr>
            </w:pPr>
            <w:r>
              <w:rPr>
                <w:color w:val="000000"/>
                <w:sz w:val="18"/>
                <w:szCs w:val="18"/>
              </w:rPr>
              <w:t>AE58</w:t>
            </w:r>
          </w:p>
        </w:tc>
        <w:tc>
          <w:tcPr>
            <w:tcW w:w="709" w:type="dxa"/>
            <w:shd w:val="clear" w:color="auto" w:fill="auto"/>
          </w:tcPr>
          <w:p w14:paraId="080AAED7"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CE2304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C628974"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15</w:t>
            </w:r>
          </w:p>
        </w:tc>
      </w:tr>
      <w:tr w:rsidR="00842FC5" w:rsidRPr="003F5101" w14:paraId="43848B81" w14:textId="77777777" w:rsidTr="00842FC5">
        <w:tc>
          <w:tcPr>
            <w:tcW w:w="2694" w:type="dxa"/>
            <w:vMerge/>
            <w:shd w:val="clear" w:color="auto" w:fill="auto"/>
          </w:tcPr>
          <w:p w14:paraId="4110B34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8B990AB" w14:textId="77777777" w:rsidR="00842FC5" w:rsidRPr="003F5101" w:rsidRDefault="00842FC5" w:rsidP="009A1B11">
            <w:pPr>
              <w:pStyle w:val="Standardparagraph"/>
              <w:jc w:val="both"/>
              <w:rPr>
                <w:color w:val="000000"/>
                <w:sz w:val="18"/>
                <w:szCs w:val="18"/>
              </w:rPr>
            </w:pPr>
            <w:r>
              <w:rPr>
                <w:color w:val="000000"/>
                <w:sz w:val="18"/>
                <w:szCs w:val="18"/>
              </w:rPr>
              <w:t>AD59</w:t>
            </w:r>
          </w:p>
        </w:tc>
        <w:tc>
          <w:tcPr>
            <w:tcW w:w="709" w:type="dxa"/>
            <w:shd w:val="clear" w:color="auto" w:fill="auto"/>
          </w:tcPr>
          <w:p w14:paraId="41EFB19C"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37D7E12"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05A4E8F" w14:textId="77777777" w:rsidR="00842FC5" w:rsidRPr="003F5101" w:rsidRDefault="00842FC5" w:rsidP="009A1B11">
            <w:pPr>
              <w:pStyle w:val="Standardparagraph"/>
              <w:jc w:val="both"/>
              <w:rPr>
                <w:color w:val="000000"/>
                <w:sz w:val="18"/>
                <w:szCs w:val="18"/>
              </w:rPr>
            </w:pPr>
          </w:p>
        </w:tc>
      </w:tr>
      <w:tr w:rsidR="00842FC5" w:rsidRPr="003F5101" w14:paraId="0491A3BE" w14:textId="77777777" w:rsidTr="00842FC5">
        <w:tc>
          <w:tcPr>
            <w:tcW w:w="2694" w:type="dxa"/>
            <w:vMerge w:val="restart"/>
            <w:shd w:val="clear" w:color="auto" w:fill="auto"/>
          </w:tcPr>
          <w:p w14:paraId="4EE8BF9C" w14:textId="77777777" w:rsidR="00842FC5" w:rsidRDefault="00842FC5" w:rsidP="009A1B11">
            <w:pPr>
              <w:pStyle w:val="Standardparagraph"/>
              <w:jc w:val="both"/>
              <w:rPr>
                <w:color w:val="000000"/>
                <w:sz w:val="18"/>
                <w:szCs w:val="18"/>
              </w:rPr>
            </w:pPr>
            <w:r w:rsidRPr="003F5101">
              <w:rPr>
                <w:color w:val="000000"/>
                <w:sz w:val="18"/>
                <w:szCs w:val="18"/>
              </w:rPr>
              <w:lastRenderedPageBreak/>
              <w:t>TX_OUT0</w:t>
            </w:r>
          </w:p>
          <w:p w14:paraId="520BA527" w14:textId="77777777" w:rsidR="00842FC5" w:rsidRPr="003F5101" w:rsidRDefault="00842FC5" w:rsidP="009A1B11">
            <w:pPr>
              <w:pStyle w:val="Standardparagraph"/>
              <w:jc w:val="both"/>
              <w:rPr>
                <w:color w:val="000000"/>
                <w:sz w:val="18"/>
                <w:szCs w:val="18"/>
              </w:rPr>
            </w:pPr>
            <w:r>
              <w:rPr>
                <w:color w:val="000000"/>
                <w:sz w:val="18"/>
                <w:szCs w:val="18"/>
              </w:rPr>
              <w:t>TX_OUT0_N</w:t>
            </w:r>
          </w:p>
        </w:tc>
        <w:tc>
          <w:tcPr>
            <w:tcW w:w="992" w:type="dxa"/>
            <w:shd w:val="clear" w:color="auto" w:fill="auto"/>
          </w:tcPr>
          <w:p w14:paraId="23CBAF13" w14:textId="77777777" w:rsidR="00842FC5" w:rsidRPr="003F5101" w:rsidRDefault="00842FC5" w:rsidP="00CD559C">
            <w:pPr>
              <w:pStyle w:val="Standardparagraph"/>
              <w:jc w:val="both"/>
              <w:rPr>
                <w:color w:val="000000"/>
                <w:sz w:val="18"/>
                <w:szCs w:val="18"/>
              </w:rPr>
            </w:pPr>
            <w:r>
              <w:rPr>
                <w:color w:val="000000"/>
                <w:sz w:val="18"/>
                <w:szCs w:val="18"/>
              </w:rPr>
              <w:t>BP55</w:t>
            </w:r>
          </w:p>
        </w:tc>
        <w:tc>
          <w:tcPr>
            <w:tcW w:w="709" w:type="dxa"/>
            <w:shd w:val="clear" w:color="auto" w:fill="auto"/>
          </w:tcPr>
          <w:p w14:paraId="58082093"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AD69BD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6256B49"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0</w:t>
            </w:r>
          </w:p>
        </w:tc>
      </w:tr>
      <w:tr w:rsidR="00842FC5" w:rsidRPr="003F5101" w14:paraId="355F06B9" w14:textId="77777777" w:rsidTr="00842FC5">
        <w:tc>
          <w:tcPr>
            <w:tcW w:w="2694" w:type="dxa"/>
            <w:vMerge/>
            <w:shd w:val="clear" w:color="auto" w:fill="auto"/>
          </w:tcPr>
          <w:p w14:paraId="624369CB"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F3E6C4F" w14:textId="77777777" w:rsidR="00842FC5" w:rsidRPr="003F5101" w:rsidRDefault="00842FC5" w:rsidP="009A1B11">
            <w:pPr>
              <w:pStyle w:val="Standardparagraph"/>
              <w:jc w:val="both"/>
              <w:rPr>
                <w:color w:val="000000"/>
                <w:sz w:val="18"/>
                <w:szCs w:val="18"/>
              </w:rPr>
            </w:pPr>
            <w:r>
              <w:rPr>
                <w:color w:val="000000"/>
                <w:sz w:val="18"/>
                <w:szCs w:val="18"/>
              </w:rPr>
              <w:t>BR56</w:t>
            </w:r>
          </w:p>
        </w:tc>
        <w:tc>
          <w:tcPr>
            <w:tcW w:w="709" w:type="dxa"/>
            <w:shd w:val="clear" w:color="auto" w:fill="auto"/>
          </w:tcPr>
          <w:p w14:paraId="28CDEB31"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EC47E21"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327B531" w14:textId="77777777" w:rsidR="00842FC5" w:rsidRPr="003F5101" w:rsidRDefault="00842FC5" w:rsidP="009A1B11">
            <w:pPr>
              <w:pStyle w:val="Standardparagraph"/>
              <w:jc w:val="both"/>
              <w:rPr>
                <w:color w:val="000000"/>
                <w:sz w:val="18"/>
                <w:szCs w:val="18"/>
              </w:rPr>
            </w:pPr>
          </w:p>
        </w:tc>
      </w:tr>
      <w:tr w:rsidR="00842FC5" w:rsidRPr="003F5101" w14:paraId="3203B840" w14:textId="77777777" w:rsidTr="00842FC5">
        <w:tc>
          <w:tcPr>
            <w:tcW w:w="2694" w:type="dxa"/>
            <w:vMerge w:val="restart"/>
            <w:shd w:val="clear" w:color="auto" w:fill="auto"/>
          </w:tcPr>
          <w:p w14:paraId="1991AC98" w14:textId="77777777" w:rsidR="00842FC5" w:rsidRDefault="00842FC5" w:rsidP="009A1B11">
            <w:pPr>
              <w:pStyle w:val="Standardparagraph"/>
              <w:jc w:val="both"/>
              <w:rPr>
                <w:color w:val="000000"/>
                <w:sz w:val="18"/>
                <w:szCs w:val="18"/>
              </w:rPr>
            </w:pPr>
            <w:r w:rsidRPr="003F5101">
              <w:rPr>
                <w:color w:val="000000"/>
                <w:sz w:val="18"/>
                <w:szCs w:val="18"/>
              </w:rPr>
              <w:t>TX_OUT1</w:t>
            </w:r>
          </w:p>
          <w:p w14:paraId="0496FE57" w14:textId="77777777" w:rsidR="00842FC5" w:rsidRPr="003F5101" w:rsidRDefault="00842FC5" w:rsidP="00E105ED">
            <w:pPr>
              <w:pStyle w:val="Standardparagraph"/>
              <w:jc w:val="both"/>
              <w:rPr>
                <w:color w:val="000000"/>
                <w:sz w:val="18"/>
                <w:szCs w:val="18"/>
              </w:rPr>
            </w:pPr>
            <w:r>
              <w:rPr>
                <w:color w:val="000000"/>
                <w:sz w:val="18"/>
                <w:szCs w:val="18"/>
              </w:rPr>
              <w:t>TX_OUT1_N</w:t>
            </w:r>
          </w:p>
        </w:tc>
        <w:tc>
          <w:tcPr>
            <w:tcW w:w="992" w:type="dxa"/>
            <w:shd w:val="clear" w:color="auto" w:fill="auto"/>
          </w:tcPr>
          <w:p w14:paraId="2FA80F25" w14:textId="77777777" w:rsidR="00842FC5" w:rsidRPr="003F5101" w:rsidRDefault="00842FC5" w:rsidP="00CD559C">
            <w:pPr>
              <w:pStyle w:val="Standardparagraph"/>
              <w:jc w:val="both"/>
              <w:rPr>
                <w:color w:val="000000"/>
                <w:sz w:val="18"/>
                <w:szCs w:val="18"/>
              </w:rPr>
            </w:pPr>
            <w:r>
              <w:rPr>
                <w:color w:val="000000"/>
                <w:sz w:val="18"/>
                <w:szCs w:val="18"/>
              </w:rPr>
              <w:t>BN52</w:t>
            </w:r>
          </w:p>
        </w:tc>
        <w:tc>
          <w:tcPr>
            <w:tcW w:w="709" w:type="dxa"/>
            <w:shd w:val="clear" w:color="auto" w:fill="auto"/>
          </w:tcPr>
          <w:p w14:paraId="5D59D97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AF911C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2B23A8"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1</w:t>
            </w:r>
          </w:p>
        </w:tc>
      </w:tr>
      <w:tr w:rsidR="00842FC5" w:rsidRPr="003F5101" w14:paraId="623C7770" w14:textId="77777777" w:rsidTr="00842FC5">
        <w:tc>
          <w:tcPr>
            <w:tcW w:w="2694" w:type="dxa"/>
            <w:vMerge/>
            <w:shd w:val="clear" w:color="auto" w:fill="auto"/>
          </w:tcPr>
          <w:p w14:paraId="53C04F62"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13B23E2B" w14:textId="77777777" w:rsidR="00842FC5" w:rsidRPr="003F5101" w:rsidRDefault="00842FC5" w:rsidP="009A1B11">
            <w:pPr>
              <w:pStyle w:val="Standardparagraph"/>
              <w:jc w:val="both"/>
              <w:rPr>
                <w:color w:val="000000"/>
                <w:sz w:val="18"/>
                <w:szCs w:val="18"/>
              </w:rPr>
            </w:pPr>
            <w:r>
              <w:rPr>
                <w:color w:val="000000"/>
                <w:sz w:val="18"/>
                <w:szCs w:val="18"/>
              </w:rPr>
              <w:t>BM53</w:t>
            </w:r>
          </w:p>
        </w:tc>
        <w:tc>
          <w:tcPr>
            <w:tcW w:w="709" w:type="dxa"/>
            <w:shd w:val="clear" w:color="auto" w:fill="auto"/>
          </w:tcPr>
          <w:p w14:paraId="3807A9C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1907F216"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60DEE678" w14:textId="77777777" w:rsidR="00842FC5" w:rsidRPr="003F5101" w:rsidRDefault="00842FC5" w:rsidP="009A1B11">
            <w:pPr>
              <w:pStyle w:val="Standardparagraph"/>
              <w:jc w:val="both"/>
              <w:rPr>
                <w:color w:val="000000"/>
                <w:sz w:val="18"/>
                <w:szCs w:val="18"/>
              </w:rPr>
            </w:pPr>
          </w:p>
        </w:tc>
      </w:tr>
      <w:tr w:rsidR="00842FC5" w:rsidRPr="003F5101" w14:paraId="56B94142" w14:textId="77777777" w:rsidTr="00842FC5">
        <w:tc>
          <w:tcPr>
            <w:tcW w:w="2694" w:type="dxa"/>
            <w:vMerge w:val="restart"/>
            <w:shd w:val="clear" w:color="auto" w:fill="auto"/>
          </w:tcPr>
          <w:p w14:paraId="44BEE877" w14:textId="77777777" w:rsidR="00842FC5" w:rsidRDefault="00842FC5" w:rsidP="009A1B11">
            <w:pPr>
              <w:pStyle w:val="Standardparagraph"/>
              <w:jc w:val="both"/>
              <w:rPr>
                <w:color w:val="000000"/>
                <w:sz w:val="18"/>
                <w:szCs w:val="18"/>
              </w:rPr>
            </w:pPr>
            <w:r w:rsidRPr="003F5101">
              <w:rPr>
                <w:color w:val="000000"/>
                <w:sz w:val="18"/>
                <w:szCs w:val="18"/>
              </w:rPr>
              <w:t>TX_OUT2</w:t>
            </w:r>
          </w:p>
          <w:p w14:paraId="6AE902D5" w14:textId="77777777" w:rsidR="00842FC5" w:rsidRPr="003F5101" w:rsidRDefault="00842FC5" w:rsidP="00E105ED">
            <w:pPr>
              <w:pStyle w:val="Standardparagraph"/>
              <w:jc w:val="both"/>
              <w:rPr>
                <w:color w:val="000000"/>
                <w:sz w:val="18"/>
                <w:szCs w:val="18"/>
              </w:rPr>
            </w:pPr>
            <w:r>
              <w:rPr>
                <w:color w:val="000000"/>
                <w:sz w:val="18"/>
                <w:szCs w:val="18"/>
              </w:rPr>
              <w:t>TX_OUT2_N</w:t>
            </w:r>
          </w:p>
        </w:tc>
        <w:tc>
          <w:tcPr>
            <w:tcW w:w="992" w:type="dxa"/>
            <w:shd w:val="clear" w:color="auto" w:fill="auto"/>
          </w:tcPr>
          <w:p w14:paraId="081E8AE9" w14:textId="77777777" w:rsidR="00842FC5" w:rsidRPr="003F5101" w:rsidRDefault="00842FC5" w:rsidP="00CD559C">
            <w:pPr>
              <w:pStyle w:val="Standardparagraph"/>
              <w:jc w:val="both"/>
              <w:rPr>
                <w:color w:val="000000"/>
                <w:sz w:val="18"/>
                <w:szCs w:val="18"/>
              </w:rPr>
            </w:pPr>
            <w:r>
              <w:rPr>
                <w:color w:val="000000"/>
                <w:sz w:val="18"/>
                <w:szCs w:val="18"/>
              </w:rPr>
              <w:t>BK55</w:t>
            </w:r>
          </w:p>
        </w:tc>
        <w:tc>
          <w:tcPr>
            <w:tcW w:w="709" w:type="dxa"/>
            <w:shd w:val="clear" w:color="auto" w:fill="auto"/>
          </w:tcPr>
          <w:p w14:paraId="16C3C4E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F662EA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E18C137"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2</w:t>
            </w:r>
          </w:p>
        </w:tc>
      </w:tr>
      <w:tr w:rsidR="00842FC5" w:rsidRPr="003F5101" w14:paraId="37626A65" w14:textId="77777777" w:rsidTr="00842FC5">
        <w:tc>
          <w:tcPr>
            <w:tcW w:w="2694" w:type="dxa"/>
            <w:vMerge/>
            <w:shd w:val="clear" w:color="auto" w:fill="auto"/>
          </w:tcPr>
          <w:p w14:paraId="1C09587F"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D94B99C" w14:textId="77777777" w:rsidR="00842FC5" w:rsidRPr="003F5101" w:rsidRDefault="00842FC5" w:rsidP="009A1B11">
            <w:pPr>
              <w:pStyle w:val="Standardparagraph"/>
              <w:jc w:val="both"/>
              <w:rPr>
                <w:color w:val="000000"/>
                <w:sz w:val="18"/>
                <w:szCs w:val="18"/>
              </w:rPr>
            </w:pPr>
            <w:r>
              <w:rPr>
                <w:color w:val="000000"/>
                <w:sz w:val="18"/>
                <w:szCs w:val="18"/>
              </w:rPr>
              <w:t>BL56</w:t>
            </w:r>
          </w:p>
        </w:tc>
        <w:tc>
          <w:tcPr>
            <w:tcW w:w="709" w:type="dxa"/>
            <w:shd w:val="clear" w:color="auto" w:fill="auto"/>
          </w:tcPr>
          <w:p w14:paraId="3DA1555D"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154936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4A775E3" w14:textId="77777777" w:rsidR="00842FC5" w:rsidRPr="003F5101" w:rsidRDefault="00842FC5" w:rsidP="009A1B11">
            <w:pPr>
              <w:pStyle w:val="Standardparagraph"/>
              <w:jc w:val="both"/>
              <w:rPr>
                <w:color w:val="000000"/>
                <w:sz w:val="18"/>
                <w:szCs w:val="18"/>
              </w:rPr>
            </w:pPr>
          </w:p>
        </w:tc>
      </w:tr>
      <w:tr w:rsidR="00842FC5" w:rsidRPr="003F5101" w14:paraId="4A7B096C" w14:textId="77777777" w:rsidTr="00842FC5">
        <w:tc>
          <w:tcPr>
            <w:tcW w:w="2694" w:type="dxa"/>
            <w:vMerge w:val="restart"/>
            <w:shd w:val="clear" w:color="auto" w:fill="auto"/>
          </w:tcPr>
          <w:p w14:paraId="559871DE" w14:textId="77777777" w:rsidR="00842FC5" w:rsidRDefault="00842FC5" w:rsidP="009A1B11">
            <w:pPr>
              <w:pStyle w:val="Standardparagraph"/>
              <w:jc w:val="both"/>
              <w:rPr>
                <w:color w:val="000000"/>
                <w:sz w:val="18"/>
                <w:szCs w:val="18"/>
              </w:rPr>
            </w:pPr>
            <w:r w:rsidRPr="003F5101">
              <w:rPr>
                <w:color w:val="000000"/>
                <w:sz w:val="18"/>
                <w:szCs w:val="18"/>
              </w:rPr>
              <w:t>TX_OUT3</w:t>
            </w:r>
          </w:p>
          <w:p w14:paraId="54552EEF" w14:textId="77777777" w:rsidR="00842FC5" w:rsidRPr="003F5101" w:rsidRDefault="00842FC5" w:rsidP="00E105ED">
            <w:pPr>
              <w:pStyle w:val="Standardparagraph"/>
              <w:jc w:val="both"/>
              <w:rPr>
                <w:color w:val="000000"/>
                <w:sz w:val="18"/>
                <w:szCs w:val="18"/>
              </w:rPr>
            </w:pPr>
            <w:r>
              <w:rPr>
                <w:color w:val="000000"/>
                <w:sz w:val="18"/>
                <w:szCs w:val="18"/>
              </w:rPr>
              <w:t>TX_OUT3_N</w:t>
            </w:r>
          </w:p>
        </w:tc>
        <w:tc>
          <w:tcPr>
            <w:tcW w:w="992" w:type="dxa"/>
            <w:shd w:val="clear" w:color="auto" w:fill="auto"/>
          </w:tcPr>
          <w:p w14:paraId="62F66622" w14:textId="77777777" w:rsidR="00842FC5" w:rsidRPr="003F5101" w:rsidRDefault="00842FC5" w:rsidP="00CD559C">
            <w:pPr>
              <w:pStyle w:val="Standardparagraph"/>
              <w:jc w:val="both"/>
              <w:rPr>
                <w:color w:val="000000"/>
                <w:sz w:val="18"/>
                <w:szCs w:val="18"/>
              </w:rPr>
            </w:pPr>
            <w:r>
              <w:rPr>
                <w:color w:val="000000"/>
                <w:sz w:val="18"/>
                <w:szCs w:val="18"/>
              </w:rPr>
              <w:t>BJ52</w:t>
            </w:r>
          </w:p>
        </w:tc>
        <w:tc>
          <w:tcPr>
            <w:tcW w:w="709" w:type="dxa"/>
            <w:shd w:val="clear" w:color="auto" w:fill="auto"/>
          </w:tcPr>
          <w:p w14:paraId="21B901FE"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18E265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562CDB9"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3</w:t>
            </w:r>
          </w:p>
        </w:tc>
      </w:tr>
      <w:tr w:rsidR="00842FC5" w:rsidRPr="003F5101" w14:paraId="70A51028" w14:textId="77777777" w:rsidTr="00842FC5">
        <w:tc>
          <w:tcPr>
            <w:tcW w:w="2694" w:type="dxa"/>
            <w:vMerge/>
            <w:shd w:val="clear" w:color="auto" w:fill="auto"/>
          </w:tcPr>
          <w:p w14:paraId="6D255E8E"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DA9641F" w14:textId="77777777" w:rsidR="00842FC5" w:rsidRPr="003F5101" w:rsidRDefault="00842FC5" w:rsidP="009A1B11">
            <w:pPr>
              <w:pStyle w:val="Standardparagraph"/>
              <w:jc w:val="both"/>
              <w:rPr>
                <w:color w:val="000000"/>
                <w:sz w:val="18"/>
                <w:szCs w:val="18"/>
              </w:rPr>
            </w:pPr>
            <w:r>
              <w:rPr>
                <w:color w:val="000000"/>
                <w:sz w:val="18"/>
                <w:szCs w:val="18"/>
              </w:rPr>
              <w:t>BH53</w:t>
            </w:r>
          </w:p>
        </w:tc>
        <w:tc>
          <w:tcPr>
            <w:tcW w:w="709" w:type="dxa"/>
            <w:shd w:val="clear" w:color="auto" w:fill="auto"/>
          </w:tcPr>
          <w:p w14:paraId="7672E0E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02A465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60D89A51" w14:textId="77777777" w:rsidR="00842FC5" w:rsidRPr="003F5101" w:rsidRDefault="00842FC5" w:rsidP="009A1B11">
            <w:pPr>
              <w:pStyle w:val="Standardparagraph"/>
              <w:jc w:val="both"/>
              <w:rPr>
                <w:color w:val="000000"/>
                <w:sz w:val="18"/>
                <w:szCs w:val="18"/>
              </w:rPr>
            </w:pPr>
          </w:p>
        </w:tc>
      </w:tr>
      <w:tr w:rsidR="00842FC5" w:rsidRPr="003F5101" w14:paraId="71DC0005" w14:textId="77777777" w:rsidTr="00842FC5">
        <w:tc>
          <w:tcPr>
            <w:tcW w:w="2694" w:type="dxa"/>
            <w:vMerge w:val="restart"/>
            <w:shd w:val="clear" w:color="auto" w:fill="auto"/>
          </w:tcPr>
          <w:p w14:paraId="0769BC9B" w14:textId="77777777" w:rsidR="00842FC5" w:rsidRDefault="00842FC5" w:rsidP="009A1B11">
            <w:pPr>
              <w:pStyle w:val="Standardparagraph"/>
              <w:jc w:val="both"/>
              <w:rPr>
                <w:color w:val="000000"/>
                <w:sz w:val="18"/>
                <w:szCs w:val="18"/>
              </w:rPr>
            </w:pPr>
            <w:r w:rsidRPr="003F5101">
              <w:rPr>
                <w:color w:val="000000"/>
                <w:sz w:val="18"/>
                <w:szCs w:val="18"/>
              </w:rPr>
              <w:t>TX_OUT4</w:t>
            </w:r>
          </w:p>
          <w:p w14:paraId="7E753356" w14:textId="77777777" w:rsidR="00842FC5" w:rsidRPr="003F5101" w:rsidRDefault="00842FC5" w:rsidP="00E105ED">
            <w:pPr>
              <w:pStyle w:val="Standardparagraph"/>
              <w:jc w:val="both"/>
              <w:rPr>
                <w:color w:val="000000"/>
                <w:sz w:val="18"/>
                <w:szCs w:val="18"/>
              </w:rPr>
            </w:pPr>
            <w:r>
              <w:rPr>
                <w:color w:val="000000"/>
                <w:sz w:val="18"/>
                <w:szCs w:val="18"/>
              </w:rPr>
              <w:t>TX_OUT4_N</w:t>
            </w:r>
          </w:p>
        </w:tc>
        <w:tc>
          <w:tcPr>
            <w:tcW w:w="992" w:type="dxa"/>
            <w:shd w:val="clear" w:color="auto" w:fill="auto"/>
          </w:tcPr>
          <w:p w14:paraId="713F70D0" w14:textId="77777777" w:rsidR="00842FC5" w:rsidRPr="003F5101" w:rsidRDefault="00842FC5" w:rsidP="00CD559C">
            <w:pPr>
              <w:pStyle w:val="Standardparagraph"/>
              <w:jc w:val="both"/>
              <w:rPr>
                <w:color w:val="000000"/>
                <w:sz w:val="18"/>
                <w:szCs w:val="18"/>
              </w:rPr>
            </w:pPr>
            <w:r>
              <w:rPr>
                <w:color w:val="000000"/>
                <w:sz w:val="18"/>
                <w:szCs w:val="18"/>
              </w:rPr>
              <w:t>BF55</w:t>
            </w:r>
          </w:p>
        </w:tc>
        <w:tc>
          <w:tcPr>
            <w:tcW w:w="709" w:type="dxa"/>
            <w:shd w:val="clear" w:color="auto" w:fill="auto"/>
          </w:tcPr>
          <w:p w14:paraId="29D7BE1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4A47329"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3E2E0EF"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4</w:t>
            </w:r>
          </w:p>
        </w:tc>
      </w:tr>
      <w:tr w:rsidR="00842FC5" w:rsidRPr="003F5101" w14:paraId="4FC99CEA" w14:textId="77777777" w:rsidTr="00842FC5">
        <w:tc>
          <w:tcPr>
            <w:tcW w:w="2694" w:type="dxa"/>
            <w:vMerge/>
            <w:shd w:val="clear" w:color="auto" w:fill="auto"/>
          </w:tcPr>
          <w:p w14:paraId="1FF9BFCC"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B3FB1E0" w14:textId="77777777" w:rsidR="00842FC5" w:rsidRPr="003F5101" w:rsidRDefault="00842FC5" w:rsidP="009A1B11">
            <w:pPr>
              <w:pStyle w:val="Standardparagraph"/>
              <w:jc w:val="both"/>
              <w:rPr>
                <w:color w:val="000000"/>
                <w:sz w:val="18"/>
                <w:szCs w:val="18"/>
              </w:rPr>
            </w:pPr>
            <w:r>
              <w:rPr>
                <w:color w:val="000000"/>
                <w:sz w:val="18"/>
                <w:szCs w:val="18"/>
              </w:rPr>
              <w:t>BG56</w:t>
            </w:r>
          </w:p>
        </w:tc>
        <w:tc>
          <w:tcPr>
            <w:tcW w:w="709" w:type="dxa"/>
            <w:shd w:val="clear" w:color="auto" w:fill="auto"/>
          </w:tcPr>
          <w:p w14:paraId="6597C42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0A4BF318"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1EB98FAD" w14:textId="77777777" w:rsidR="00842FC5" w:rsidRPr="003F5101" w:rsidRDefault="00842FC5" w:rsidP="009A1B11">
            <w:pPr>
              <w:pStyle w:val="Standardparagraph"/>
              <w:jc w:val="both"/>
              <w:rPr>
                <w:color w:val="000000"/>
                <w:sz w:val="18"/>
                <w:szCs w:val="18"/>
              </w:rPr>
            </w:pPr>
          </w:p>
        </w:tc>
      </w:tr>
      <w:tr w:rsidR="00842FC5" w:rsidRPr="003F5101" w14:paraId="16465660" w14:textId="77777777" w:rsidTr="00842FC5">
        <w:tc>
          <w:tcPr>
            <w:tcW w:w="2694" w:type="dxa"/>
            <w:vMerge w:val="restart"/>
            <w:shd w:val="clear" w:color="auto" w:fill="auto"/>
          </w:tcPr>
          <w:p w14:paraId="04959846" w14:textId="77777777" w:rsidR="00842FC5" w:rsidRDefault="00842FC5" w:rsidP="009A1B11">
            <w:pPr>
              <w:pStyle w:val="Standardparagraph"/>
              <w:jc w:val="both"/>
              <w:rPr>
                <w:color w:val="000000"/>
                <w:sz w:val="18"/>
                <w:szCs w:val="18"/>
              </w:rPr>
            </w:pPr>
            <w:r w:rsidRPr="003F5101">
              <w:rPr>
                <w:color w:val="000000"/>
                <w:sz w:val="18"/>
                <w:szCs w:val="18"/>
              </w:rPr>
              <w:t>TX_OUT5</w:t>
            </w:r>
          </w:p>
          <w:p w14:paraId="79FF720B" w14:textId="77777777" w:rsidR="00842FC5" w:rsidRPr="003F5101" w:rsidRDefault="00842FC5" w:rsidP="00E105ED">
            <w:pPr>
              <w:pStyle w:val="Standardparagraph"/>
              <w:jc w:val="both"/>
              <w:rPr>
                <w:color w:val="000000"/>
                <w:sz w:val="18"/>
                <w:szCs w:val="18"/>
              </w:rPr>
            </w:pPr>
            <w:r>
              <w:rPr>
                <w:color w:val="000000"/>
                <w:sz w:val="18"/>
                <w:szCs w:val="18"/>
              </w:rPr>
              <w:t>TX_OUT5_N</w:t>
            </w:r>
          </w:p>
        </w:tc>
        <w:tc>
          <w:tcPr>
            <w:tcW w:w="992" w:type="dxa"/>
            <w:shd w:val="clear" w:color="auto" w:fill="auto"/>
          </w:tcPr>
          <w:p w14:paraId="57C70E2D" w14:textId="77777777" w:rsidR="00842FC5" w:rsidRPr="003F5101" w:rsidRDefault="00842FC5" w:rsidP="00CD559C">
            <w:pPr>
              <w:pStyle w:val="Standardparagraph"/>
              <w:jc w:val="both"/>
              <w:rPr>
                <w:color w:val="000000"/>
                <w:sz w:val="18"/>
                <w:szCs w:val="18"/>
              </w:rPr>
            </w:pPr>
            <w:r>
              <w:rPr>
                <w:color w:val="000000"/>
                <w:sz w:val="18"/>
                <w:szCs w:val="18"/>
              </w:rPr>
              <w:t>BE52</w:t>
            </w:r>
          </w:p>
        </w:tc>
        <w:tc>
          <w:tcPr>
            <w:tcW w:w="709" w:type="dxa"/>
            <w:shd w:val="clear" w:color="auto" w:fill="auto"/>
          </w:tcPr>
          <w:p w14:paraId="0A77A9B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BB5C0DF"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6B4EF1E"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5</w:t>
            </w:r>
          </w:p>
        </w:tc>
      </w:tr>
      <w:tr w:rsidR="00842FC5" w:rsidRPr="003F5101" w14:paraId="4286F597" w14:textId="77777777" w:rsidTr="00842FC5">
        <w:tc>
          <w:tcPr>
            <w:tcW w:w="2694" w:type="dxa"/>
            <w:vMerge/>
            <w:shd w:val="clear" w:color="auto" w:fill="auto"/>
          </w:tcPr>
          <w:p w14:paraId="236C59BF"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0EBBC90F" w14:textId="77777777" w:rsidR="00842FC5" w:rsidRPr="003F5101" w:rsidRDefault="00842FC5" w:rsidP="009A1B11">
            <w:pPr>
              <w:pStyle w:val="Standardparagraph"/>
              <w:jc w:val="both"/>
              <w:rPr>
                <w:color w:val="000000"/>
                <w:sz w:val="18"/>
                <w:szCs w:val="18"/>
              </w:rPr>
            </w:pPr>
            <w:r>
              <w:rPr>
                <w:color w:val="000000"/>
                <w:sz w:val="18"/>
                <w:szCs w:val="18"/>
              </w:rPr>
              <w:t>BD53</w:t>
            </w:r>
          </w:p>
        </w:tc>
        <w:tc>
          <w:tcPr>
            <w:tcW w:w="709" w:type="dxa"/>
            <w:shd w:val="clear" w:color="auto" w:fill="auto"/>
          </w:tcPr>
          <w:p w14:paraId="551D01A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4D5BFF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2731F4BE" w14:textId="77777777" w:rsidR="00842FC5" w:rsidRPr="003F5101" w:rsidRDefault="00842FC5" w:rsidP="009A1B11">
            <w:pPr>
              <w:pStyle w:val="Standardparagraph"/>
              <w:jc w:val="both"/>
              <w:rPr>
                <w:color w:val="000000"/>
                <w:sz w:val="18"/>
                <w:szCs w:val="18"/>
              </w:rPr>
            </w:pPr>
          </w:p>
        </w:tc>
      </w:tr>
      <w:tr w:rsidR="00842FC5" w:rsidRPr="003F5101" w14:paraId="4CA624D7" w14:textId="77777777" w:rsidTr="00842FC5">
        <w:tc>
          <w:tcPr>
            <w:tcW w:w="2694" w:type="dxa"/>
            <w:vMerge w:val="restart"/>
            <w:shd w:val="clear" w:color="auto" w:fill="auto"/>
          </w:tcPr>
          <w:p w14:paraId="4E887028" w14:textId="77777777" w:rsidR="00842FC5" w:rsidRDefault="00842FC5" w:rsidP="009A1B11">
            <w:pPr>
              <w:pStyle w:val="Standardparagraph"/>
              <w:jc w:val="both"/>
              <w:rPr>
                <w:color w:val="000000"/>
                <w:sz w:val="18"/>
                <w:szCs w:val="18"/>
              </w:rPr>
            </w:pPr>
            <w:r w:rsidRPr="003F5101">
              <w:rPr>
                <w:color w:val="000000"/>
                <w:sz w:val="18"/>
                <w:szCs w:val="18"/>
              </w:rPr>
              <w:t>TX_OUT6</w:t>
            </w:r>
          </w:p>
          <w:p w14:paraId="63438140" w14:textId="77777777" w:rsidR="00842FC5" w:rsidRPr="003F5101" w:rsidRDefault="00842FC5" w:rsidP="00E105ED">
            <w:pPr>
              <w:pStyle w:val="Standardparagraph"/>
              <w:jc w:val="both"/>
              <w:rPr>
                <w:color w:val="000000"/>
                <w:sz w:val="18"/>
                <w:szCs w:val="18"/>
              </w:rPr>
            </w:pPr>
            <w:r>
              <w:rPr>
                <w:color w:val="000000"/>
                <w:sz w:val="18"/>
                <w:szCs w:val="18"/>
              </w:rPr>
              <w:t>TX_OUT6_N</w:t>
            </w:r>
          </w:p>
        </w:tc>
        <w:tc>
          <w:tcPr>
            <w:tcW w:w="992" w:type="dxa"/>
            <w:shd w:val="clear" w:color="auto" w:fill="auto"/>
          </w:tcPr>
          <w:p w14:paraId="2FC26279" w14:textId="77777777" w:rsidR="00842FC5" w:rsidRPr="003F5101" w:rsidRDefault="00842FC5" w:rsidP="00CD559C">
            <w:pPr>
              <w:pStyle w:val="Standardparagraph"/>
              <w:jc w:val="both"/>
              <w:rPr>
                <w:color w:val="000000"/>
                <w:sz w:val="18"/>
                <w:szCs w:val="18"/>
              </w:rPr>
            </w:pPr>
            <w:r>
              <w:rPr>
                <w:color w:val="000000"/>
                <w:sz w:val="18"/>
                <w:szCs w:val="18"/>
              </w:rPr>
              <w:t>BB55</w:t>
            </w:r>
          </w:p>
        </w:tc>
        <w:tc>
          <w:tcPr>
            <w:tcW w:w="709" w:type="dxa"/>
            <w:shd w:val="clear" w:color="auto" w:fill="auto"/>
          </w:tcPr>
          <w:p w14:paraId="4F4876D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A045A3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0404F135"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6</w:t>
            </w:r>
          </w:p>
        </w:tc>
      </w:tr>
      <w:tr w:rsidR="00842FC5" w:rsidRPr="003F5101" w14:paraId="58ABB8F1" w14:textId="77777777" w:rsidTr="00842FC5">
        <w:tc>
          <w:tcPr>
            <w:tcW w:w="2694" w:type="dxa"/>
            <w:vMerge/>
            <w:shd w:val="clear" w:color="auto" w:fill="auto"/>
          </w:tcPr>
          <w:p w14:paraId="1CE03ADA"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613E8281" w14:textId="77777777" w:rsidR="00842FC5" w:rsidRPr="003F5101" w:rsidRDefault="00842FC5" w:rsidP="009A1B11">
            <w:pPr>
              <w:pStyle w:val="Standardparagraph"/>
              <w:jc w:val="both"/>
              <w:rPr>
                <w:color w:val="000000"/>
                <w:sz w:val="18"/>
                <w:szCs w:val="18"/>
              </w:rPr>
            </w:pPr>
            <w:r>
              <w:rPr>
                <w:color w:val="000000"/>
                <w:sz w:val="18"/>
                <w:szCs w:val="18"/>
              </w:rPr>
              <w:t>BC56</w:t>
            </w:r>
          </w:p>
        </w:tc>
        <w:tc>
          <w:tcPr>
            <w:tcW w:w="709" w:type="dxa"/>
            <w:shd w:val="clear" w:color="auto" w:fill="auto"/>
          </w:tcPr>
          <w:p w14:paraId="36216961"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AD471E6"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03225F39" w14:textId="77777777" w:rsidR="00842FC5" w:rsidRPr="003F5101" w:rsidRDefault="00842FC5" w:rsidP="009A1B11">
            <w:pPr>
              <w:pStyle w:val="Standardparagraph"/>
              <w:jc w:val="both"/>
              <w:rPr>
                <w:color w:val="000000"/>
                <w:sz w:val="18"/>
                <w:szCs w:val="18"/>
              </w:rPr>
            </w:pPr>
          </w:p>
        </w:tc>
      </w:tr>
      <w:tr w:rsidR="00842FC5" w:rsidRPr="003F5101" w14:paraId="5456C633" w14:textId="77777777" w:rsidTr="00842FC5">
        <w:tc>
          <w:tcPr>
            <w:tcW w:w="2694" w:type="dxa"/>
            <w:vMerge w:val="restart"/>
            <w:shd w:val="clear" w:color="auto" w:fill="auto"/>
          </w:tcPr>
          <w:p w14:paraId="4EE2C7F9" w14:textId="77777777" w:rsidR="00842FC5" w:rsidRDefault="00842FC5" w:rsidP="009A1B11">
            <w:pPr>
              <w:pStyle w:val="Standardparagraph"/>
              <w:jc w:val="both"/>
              <w:rPr>
                <w:color w:val="000000"/>
                <w:sz w:val="18"/>
                <w:szCs w:val="18"/>
              </w:rPr>
            </w:pPr>
            <w:r w:rsidRPr="003F5101">
              <w:rPr>
                <w:color w:val="000000"/>
                <w:sz w:val="18"/>
                <w:szCs w:val="18"/>
              </w:rPr>
              <w:t>TX_OUT7</w:t>
            </w:r>
          </w:p>
          <w:p w14:paraId="6D1E84CE" w14:textId="77777777" w:rsidR="00842FC5" w:rsidRPr="003F5101" w:rsidRDefault="00842FC5" w:rsidP="00E105ED">
            <w:pPr>
              <w:pStyle w:val="Standardparagraph"/>
              <w:jc w:val="both"/>
              <w:rPr>
                <w:color w:val="000000"/>
                <w:sz w:val="18"/>
                <w:szCs w:val="18"/>
              </w:rPr>
            </w:pPr>
            <w:r>
              <w:rPr>
                <w:color w:val="000000"/>
                <w:sz w:val="18"/>
                <w:szCs w:val="18"/>
              </w:rPr>
              <w:t>TX_OUT7_N</w:t>
            </w:r>
          </w:p>
        </w:tc>
        <w:tc>
          <w:tcPr>
            <w:tcW w:w="992" w:type="dxa"/>
            <w:shd w:val="clear" w:color="auto" w:fill="auto"/>
          </w:tcPr>
          <w:p w14:paraId="46D9BB83" w14:textId="77777777" w:rsidR="00842FC5" w:rsidRPr="003F5101" w:rsidRDefault="00842FC5" w:rsidP="00CD559C">
            <w:pPr>
              <w:pStyle w:val="Standardparagraph"/>
              <w:jc w:val="both"/>
              <w:rPr>
                <w:color w:val="000000"/>
                <w:sz w:val="18"/>
                <w:szCs w:val="18"/>
              </w:rPr>
            </w:pPr>
            <w:r>
              <w:rPr>
                <w:color w:val="000000"/>
                <w:sz w:val="18"/>
                <w:szCs w:val="18"/>
              </w:rPr>
              <w:t>BA52</w:t>
            </w:r>
          </w:p>
        </w:tc>
        <w:tc>
          <w:tcPr>
            <w:tcW w:w="709" w:type="dxa"/>
            <w:shd w:val="clear" w:color="auto" w:fill="auto"/>
          </w:tcPr>
          <w:p w14:paraId="29FB60FD"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BC49FE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1383505"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7</w:t>
            </w:r>
          </w:p>
        </w:tc>
      </w:tr>
      <w:tr w:rsidR="00842FC5" w:rsidRPr="003F5101" w14:paraId="20674240" w14:textId="77777777" w:rsidTr="00842FC5">
        <w:tc>
          <w:tcPr>
            <w:tcW w:w="2694" w:type="dxa"/>
            <w:vMerge/>
            <w:shd w:val="clear" w:color="auto" w:fill="auto"/>
          </w:tcPr>
          <w:p w14:paraId="1FFE7403"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7FB556A0" w14:textId="77777777" w:rsidR="00842FC5" w:rsidRPr="003F5101" w:rsidRDefault="00842FC5" w:rsidP="009A1B11">
            <w:pPr>
              <w:pStyle w:val="Standardparagraph"/>
              <w:jc w:val="both"/>
              <w:rPr>
                <w:color w:val="000000"/>
                <w:sz w:val="18"/>
                <w:szCs w:val="18"/>
              </w:rPr>
            </w:pPr>
            <w:r>
              <w:rPr>
                <w:color w:val="000000"/>
                <w:sz w:val="18"/>
                <w:szCs w:val="18"/>
              </w:rPr>
              <w:t>AY53</w:t>
            </w:r>
          </w:p>
        </w:tc>
        <w:tc>
          <w:tcPr>
            <w:tcW w:w="709" w:type="dxa"/>
            <w:shd w:val="clear" w:color="auto" w:fill="auto"/>
          </w:tcPr>
          <w:p w14:paraId="6AC93986"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4B0BE31"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4B7D4906" w14:textId="77777777" w:rsidR="00842FC5" w:rsidRPr="003F5101" w:rsidRDefault="00842FC5" w:rsidP="009A1B11">
            <w:pPr>
              <w:pStyle w:val="Standardparagraph"/>
              <w:jc w:val="both"/>
              <w:rPr>
                <w:color w:val="000000"/>
                <w:sz w:val="18"/>
                <w:szCs w:val="18"/>
              </w:rPr>
            </w:pPr>
          </w:p>
        </w:tc>
      </w:tr>
      <w:tr w:rsidR="00842FC5" w:rsidRPr="003F5101" w14:paraId="56F163A9" w14:textId="77777777" w:rsidTr="00842FC5">
        <w:tc>
          <w:tcPr>
            <w:tcW w:w="2694" w:type="dxa"/>
            <w:vMerge w:val="restart"/>
            <w:shd w:val="clear" w:color="auto" w:fill="auto"/>
          </w:tcPr>
          <w:p w14:paraId="34654746"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8</w:t>
            </w:r>
          </w:p>
          <w:p w14:paraId="2C6C20D9" w14:textId="77777777" w:rsidR="00842FC5" w:rsidRPr="0015346D" w:rsidRDefault="00842FC5" w:rsidP="00E105ED">
            <w:pPr>
              <w:pStyle w:val="Standardparagraph"/>
              <w:jc w:val="both"/>
              <w:rPr>
                <w:b/>
                <w:color w:val="000000"/>
                <w:sz w:val="18"/>
                <w:szCs w:val="18"/>
              </w:rPr>
            </w:pPr>
            <w:r>
              <w:rPr>
                <w:color w:val="000000"/>
                <w:sz w:val="18"/>
                <w:szCs w:val="18"/>
              </w:rPr>
              <w:t>TX_OUT8_N</w:t>
            </w:r>
          </w:p>
        </w:tc>
        <w:tc>
          <w:tcPr>
            <w:tcW w:w="992" w:type="dxa"/>
            <w:shd w:val="clear" w:color="auto" w:fill="auto"/>
          </w:tcPr>
          <w:p w14:paraId="4B34E532" w14:textId="77777777" w:rsidR="00842FC5" w:rsidRPr="003F5101" w:rsidRDefault="00842FC5" w:rsidP="00CD559C">
            <w:pPr>
              <w:pStyle w:val="Standardparagraph"/>
              <w:jc w:val="both"/>
              <w:rPr>
                <w:color w:val="000000"/>
                <w:sz w:val="18"/>
                <w:szCs w:val="18"/>
              </w:rPr>
            </w:pPr>
            <w:r>
              <w:rPr>
                <w:color w:val="000000"/>
                <w:sz w:val="18"/>
                <w:szCs w:val="18"/>
              </w:rPr>
              <w:t>AV55</w:t>
            </w:r>
          </w:p>
        </w:tc>
        <w:tc>
          <w:tcPr>
            <w:tcW w:w="709" w:type="dxa"/>
            <w:shd w:val="clear" w:color="auto" w:fill="auto"/>
          </w:tcPr>
          <w:p w14:paraId="47498A20"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6B44DB18"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B961005"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8</w:t>
            </w:r>
          </w:p>
        </w:tc>
      </w:tr>
      <w:tr w:rsidR="00842FC5" w:rsidRPr="003F5101" w14:paraId="1D0ACD73" w14:textId="77777777" w:rsidTr="00842FC5">
        <w:tc>
          <w:tcPr>
            <w:tcW w:w="2694" w:type="dxa"/>
            <w:vMerge/>
            <w:shd w:val="clear" w:color="auto" w:fill="auto"/>
          </w:tcPr>
          <w:p w14:paraId="05892E0E"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7AB87286" w14:textId="77777777" w:rsidR="00842FC5" w:rsidRPr="003F5101" w:rsidRDefault="00842FC5" w:rsidP="009A1B11">
            <w:pPr>
              <w:pStyle w:val="Standardparagraph"/>
              <w:jc w:val="both"/>
              <w:rPr>
                <w:color w:val="000000"/>
                <w:sz w:val="18"/>
                <w:szCs w:val="18"/>
              </w:rPr>
            </w:pPr>
            <w:r w:rsidRPr="00CD559C">
              <w:rPr>
                <w:color w:val="000000"/>
                <w:sz w:val="18"/>
                <w:szCs w:val="18"/>
              </w:rPr>
              <w:t>AW5</w:t>
            </w:r>
            <w:r>
              <w:rPr>
                <w:color w:val="000000"/>
                <w:sz w:val="18"/>
                <w:szCs w:val="18"/>
              </w:rPr>
              <w:t>6</w:t>
            </w:r>
          </w:p>
        </w:tc>
        <w:tc>
          <w:tcPr>
            <w:tcW w:w="709" w:type="dxa"/>
            <w:shd w:val="clear" w:color="auto" w:fill="auto"/>
          </w:tcPr>
          <w:p w14:paraId="110E7BA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3AADB5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7CAD3D04" w14:textId="77777777" w:rsidR="00842FC5" w:rsidRPr="003F5101" w:rsidRDefault="00842FC5" w:rsidP="009A1B11">
            <w:pPr>
              <w:pStyle w:val="Standardparagraph"/>
              <w:jc w:val="both"/>
              <w:rPr>
                <w:color w:val="000000"/>
                <w:sz w:val="18"/>
                <w:szCs w:val="18"/>
              </w:rPr>
            </w:pPr>
          </w:p>
        </w:tc>
      </w:tr>
      <w:tr w:rsidR="00842FC5" w:rsidRPr="003F5101" w14:paraId="7DCA0244" w14:textId="77777777" w:rsidTr="00842FC5">
        <w:tc>
          <w:tcPr>
            <w:tcW w:w="2694" w:type="dxa"/>
            <w:vMerge w:val="restart"/>
            <w:shd w:val="clear" w:color="auto" w:fill="auto"/>
          </w:tcPr>
          <w:p w14:paraId="42786628"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9</w:t>
            </w:r>
          </w:p>
          <w:p w14:paraId="1FF3DAE9" w14:textId="77777777" w:rsidR="00842FC5" w:rsidRPr="0015346D" w:rsidRDefault="00842FC5" w:rsidP="00E105ED">
            <w:pPr>
              <w:pStyle w:val="Standardparagraph"/>
              <w:jc w:val="both"/>
              <w:rPr>
                <w:b/>
                <w:color w:val="000000"/>
                <w:sz w:val="18"/>
                <w:szCs w:val="18"/>
              </w:rPr>
            </w:pPr>
            <w:r>
              <w:rPr>
                <w:color w:val="000000"/>
                <w:sz w:val="18"/>
                <w:szCs w:val="18"/>
              </w:rPr>
              <w:t>TX_OUT9_N</w:t>
            </w:r>
          </w:p>
        </w:tc>
        <w:tc>
          <w:tcPr>
            <w:tcW w:w="992" w:type="dxa"/>
            <w:shd w:val="clear" w:color="auto" w:fill="auto"/>
          </w:tcPr>
          <w:p w14:paraId="6921CFF8" w14:textId="77777777" w:rsidR="00842FC5" w:rsidRPr="003F5101" w:rsidRDefault="00842FC5" w:rsidP="00CD559C">
            <w:pPr>
              <w:pStyle w:val="Standardparagraph"/>
              <w:jc w:val="both"/>
              <w:rPr>
                <w:color w:val="000000"/>
                <w:sz w:val="18"/>
                <w:szCs w:val="18"/>
              </w:rPr>
            </w:pPr>
            <w:r>
              <w:rPr>
                <w:color w:val="000000"/>
                <w:sz w:val="18"/>
                <w:szCs w:val="18"/>
              </w:rPr>
              <w:t>AU52</w:t>
            </w:r>
          </w:p>
        </w:tc>
        <w:tc>
          <w:tcPr>
            <w:tcW w:w="709" w:type="dxa"/>
            <w:shd w:val="clear" w:color="auto" w:fill="auto"/>
          </w:tcPr>
          <w:p w14:paraId="51344731"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5D9C046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562E3CD"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9</w:t>
            </w:r>
          </w:p>
        </w:tc>
      </w:tr>
      <w:tr w:rsidR="00842FC5" w:rsidRPr="003F5101" w14:paraId="0110628B" w14:textId="77777777" w:rsidTr="00842FC5">
        <w:tc>
          <w:tcPr>
            <w:tcW w:w="2694" w:type="dxa"/>
            <w:vMerge/>
            <w:shd w:val="clear" w:color="auto" w:fill="auto"/>
          </w:tcPr>
          <w:p w14:paraId="49C5DFE4"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72B0AF7" w14:textId="77777777" w:rsidR="00842FC5" w:rsidRPr="003F5101" w:rsidRDefault="00842FC5" w:rsidP="009A1B11">
            <w:pPr>
              <w:pStyle w:val="Standardparagraph"/>
              <w:jc w:val="both"/>
              <w:rPr>
                <w:color w:val="000000"/>
                <w:sz w:val="18"/>
                <w:szCs w:val="18"/>
              </w:rPr>
            </w:pPr>
            <w:r w:rsidRPr="00CD559C">
              <w:rPr>
                <w:color w:val="000000"/>
                <w:sz w:val="18"/>
                <w:szCs w:val="18"/>
              </w:rPr>
              <w:t>AT53</w:t>
            </w:r>
          </w:p>
        </w:tc>
        <w:tc>
          <w:tcPr>
            <w:tcW w:w="709" w:type="dxa"/>
            <w:shd w:val="clear" w:color="auto" w:fill="auto"/>
          </w:tcPr>
          <w:p w14:paraId="5950771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EF6045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3F10C2DD" w14:textId="77777777" w:rsidR="00842FC5" w:rsidRPr="003F5101" w:rsidRDefault="00842FC5" w:rsidP="009A1B11">
            <w:pPr>
              <w:pStyle w:val="Standardparagraph"/>
              <w:jc w:val="both"/>
              <w:rPr>
                <w:color w:val="000000"/>
                <w:sz w:val="18"/>
                <w:szCs w:val="18"/>
              </w:rPr>
            </w:pPr>
          </w:p>
        </w:tc>
      </w:tr>
      <w:tr w:rsidR="00842FC5" w:rsidRPr="003F5101" w14:paraId="3D73A06C" w14:textId="77777777" w:rsidTr="00842FC5">
        <w:tc>
          <w:tcPr>
            <w:tcW w:w="2694" w:type="dxa"/>
            <w:vMerge w:val="restart"/>
            <w:shd w:val="clear" w:color="auto" w:fill="auto"/>
          </w:tcPr>
          <w:p w14:paraId="6CA12232"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10</w:t>
            </w:r>
          </w:p>
          <w:p w14:paraId="7CA9BEBD" w14:textId="77777777" w:rsidR="00842FC5" w:rsidRPr="0015346D" w:rsidRDefault="00842FC5" w:rsidP="00E105ED">
            <w:pPr>
              <w:pStyle w:val="Standardparagraph"/>
              <w:jc w:val="both"/>
              <w:rPr>
                <w:b/>
                <w:color w:val="000000"/>
                <w:sz w:val="18"/>
                <w:szCs w:val="18"/>
              </w:rPr>
            </w:pPr>
            <w:r>
              <w:rPr>
                <w:color w:val="000000"/>
                <w:sz w:val="18"/>
                <w:szCs w:val="18"/>
              </w:rPr>
              <w:t>TX_OUT10_N</w:t>
            </w:r>
          </w:p>
        </w:tc>
        <w:tc>
          <w:tcPr>
            <w:tcW w:w="992" w:type="dxa"/>
            <w:shd w:val="clear" w:color="auto" w:fill="auto"/>
          </w:tcPr>
          <w:p w14:paraId="170757AB" w14:textId="77777777" w:rsidR="00842FC5" w:rsidRPr="003F5101" w:rsidRDefault="00842FC5" w:rsidP="00CD559C">
            <w:pPr>
              <w:pStyle w:val="Standardparagraph"/>
              <w:jc w:val="both"/>
              <w:rPr>
                <w:color w:val="000000"/>
                <w:sz w:val="18"/>
                <w:szCs w:val="18"/>
              </w:rPr>
            </w:pPr>
            <w:r>
              <w:rPr>
                <w:color w:val="000000"/>
                <w:sz w:val="18"/>
                <w:szCs w:val="18"/>
              </w:rPr>
              <w:t>AP55</w:t>
            </w:r>
          </w:p>
        </w:tc>
        <w:tc>
          <w:tcPr>
            <w:tcW w:w="709" w:type="dxa"/>
            <w:shd w:val="clear" w:color="auto" w:fill="auto"/>
          </w:tcPr>
          <w:p w14:paraId="0FBAEA1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10B3BD04"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A670690"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10</w:t>
            </w:r>
          </w:p>
        </w:tc>
      </w:tr>
      <w:tr w:rsidR="00842FC5" w:rsidRPr="003F5101" w14:paraId="36DEC0DC" w14:textId="77777777" w:rsidTr="00842FC5">
        <w:tc>
          <w:tcPr>
            <w:tcW w:w="2694" w:type="dxa"/>
            <w:vMerge/>
            <w:shd w:val="clear" w:color="auto" w:fill="auto"/>
          </w:tcPr>
          <w:p w14:paraId="17DE2E7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1A98643" w14:textId="77777777" w:rsidR="00842FC5" w:rsidRPr="003F5101" w:rsidRDefault="00842FC5" w:rsidP="009A1B11">
            <w:pPr>
              <w:pStyle w:val="Standardparagraph"/>
              <w:jc w:val="both"/>
              <w:rPr>
                <w:color w:val="000000"/>
                <w:sz w:val="18"/>
                <w:szCs w:val="18"/>
              </w:rPr>
            </w:pPr>
            <w:r>
              <w:rPr>
                <w:color w:val="000000"/>
                <w:sz w:val="18"/>
                <w:szCs w:val="18"/>
              </w:rPr>
              <w:t>AR56</w:t>
            </w:r>
          </w:p>
        </w:tc>
        <w:tc>
          <w:tcPr>
            <w:tcW w:w="709" w:type="dxa"/>
            <w:shd w:val="clear" w:color="auto" w:fill="auto"/>
          </w:tcPr>
          <w:p w14:paraId="1F909BEC"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09BA6F9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0570EC7" w14:textId="77777777" w:rsidR="00842FC5" w:rsidRPr="003F5101" w:rsidRDefault="00842FC5" w:rsidP="009A1B11">
            <w:pPr>
              <w:pStyle w:val="Standardparagraph"/>
              <w:jc w:val="both"/>
              <w:rPr>
                <w:color w:val="000000"/>
                <w:sz w:val="18"/>
                <w:szCs w:val="18"/>
              </w:rPr>
            </w:pPr>
          </w:p>
        </w:tc>
      </w:tr>
      <w:tr w:rsidR="00842FC5" w:rsidRPr="003F5101" w14:paraId="1F141C81" w14:textId="77777777" w:rsidTr="00842FC5">
        <w:tc>
          <w:tcPr>
            <w:tcW w:w="2694" w:type="dxa"/>
            <w:vMerge w:val="restart"/>
            <w:shd w:val="clear" w:color="auto" w:fill="auto"/>
          </w:tcPr>
          <w:p w14:paraId="1A998639"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11</w:t>
            </w:r>
          </w:p>
          <w:p w14:paraId="0EBF0B6E" w14:textId="77777777" w:rsidR="00842FC5" w:rsidRPr="0015346D" w:rsidRDefault="00842FC5" w:rsidP="00E105ED">
            <w:pPr>
              <w:pStyle w:val="Standardparagraph"/>
              <w:jc w:val="both"/>
              <w:rPr>
                <w:b/>
                <w:color w:val="000000"/>
                <w:sz w:val="18"/>
                <w:szCs w:val="18"/>
              </w:rPr>
            </w:pPr>
            <w:r>
              <w:rPr>
                <w:color w:val="000000"/>
                <w:sz w:val="18"/>
                <w:szCs w:val="18"/>
              </w:rPr>
              <w:t>TX_OUT11_N</w:t>
            </w:r>
          </w:p>
        </w:tc>
        <w:tc>
          <w:tcPr>
            <w:tcW w:w="992" w:type="dxa"/>
            <w:shd w:val="clear" w:color="auto" w:fill="auto"/>
          </w:tcPr>
          <w:p w14:paraId="522642D1" w14:textId="77777777" w:rsidR="00842FC5" w:rsidRPr="003F5101" w:rsidRDefault="00842FC5" w:rsidP="00CD559C">
            <w:pPr>
              <w:pStyle w:val="Standardparagraph"/>
              <w:jc w:val="both"/>
              <w:rPr>
                <w:color w:val="000000"/>
                <w:sz w:val="18"/>
                <w:szCs w:val="18"/>
              </w:rPr>
            </w:pPr>
            <w:r>
              <w:rPr>
                <w:color w:val="000000"/>
                <w:sz w:val="18"/>
                <w:szCs w:val="18"/>
              </w:rPr>
              <w:t>AN52</w:t>
            </w:r>
          </w:p>
        </w:tc>
        <w:tc>
          <w:tcPr>
            <w:tcW w:w="709" w:type="dxa"/>
            <w:shd w:val="clear" w:color="auto" w:fill="auto"/>
          </w:tcPr>
          <w:p w14:paraId="20DE2D2F"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0678351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C98DAF1"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11</w:t>
            </w:r>
          </w:p>
        </w:tc>
      </w:tr>
      <w:tr w:rsidR="00842FC5" w:rsidRPr="003F5101" w14:paraId="156F3873" w14:textId="77777777" w:rsidTr="00842FC5">
        <w:tc>
          <w:tcPr>
            <w:tcW w:w="2694" w:type="dxa"/>
            <w:vMerge/>
            <w:shd w:val="clear" w:color="auto" w:fill="auto"/>
          </w:tcPr>
          <w:p w14:paraId="6196493E"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5D84BB32" w14:textId="77777777" w:rsidR="00842FC5" w:rsidRPr="003F5101" w:rsidRDefault="00842FC5" w:rsidP="009A1B11">
            <w:pPr>
              <w:pStyle w:val="Standardparagraph"/>
              <w:jc w:val="both"/>
              <w:rPr>
                <w:color w:val="000000"/>
                <w:sz w:val="18"/>
                <w:szCs w:val="18"/>
              </w:rPr>
            </w:pPr>
            <w:r>
              <w:rPr>
                <w:color w:val="000000"/>
                <w:sz w:val="18"/>
                <w:szCs w:val="18"/>
              </w:rPr>
              <w:t>AM53</w:t>
            </w:r>
          </w:p>
        </w:tc>
        <w:tc>
          <w:tcPr>
            <w:tcW w:w="709" w:type="dxa"/>
            <w:shd w:val="clear" w:color="auto" w:fill="auto"/>
          </w:tcPr>
          <w:p w14:paraId="480E47AD"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66E0A1D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2AEC2AD" w14:textId="77777777" w:rsidR="00842FC5" w:rsidRPr="003F5101" w:rsidRDefault="00842FC5" w:rsidP="009A1B11">
            <w:pPr>
              <w:pStyle w:val="Standardparagraph"/>
              <w:jc w:val="both"/>
              <w:rPr>
                <w:color w:val="000000"/>
                <w:sz w:val="18"/>
                <w:szCs w:val="18"/>
              </w:rPr>
            </w:pPr>
          </w:p>
        </w:tc>
      </w:tr>
      <w:tr w:rsidR="00842FC5" w:rsidRPr="003F5101" w14:paraId="384A7E61" w14:textId="77777777" w:rsidTr="00842FC5">
        <w:tc>
          <w:tcPr>
            <w:tcW w:w="2694" w:type="dxa"/>
            <w:vMerge w:val="restart"/>
            <w:shd w:val="clear" w:color="auto" w:fill="auto"/>
          </w:tcPr>
          <w:p w14:paraId="66D53FD5"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12</w:t>
            </w:r>
          </w:p>
          <w:p w14:paraId="1DFEC717" w14:textId="77777777" w:rsidR="00842FC5" w:rsidRPr="0015346D" w:rsidRDefault="00842FC5" w:rsidP="00E105ED">
            <w:pPr>
              <w:pStyle w:val="Standardparagraph"/>
              <w:jc w:val="both"/>
              <w:rPr>
                <w:b/>
                <w:color w:val="000000"/>
                <w:sz w:val="18"/>
                <w:szCs w:val="18"/>
              </w:rPr>
            </w:pPr>
            <w:r>
              <w:rPr>
                <w:color w:val="000000"/>
                <w:sz w:val="18"/>
                <w:szCs w:val="18"/>
              </w:rPr>
              <w:t>TX_OUT12_N</w:t>
            </w:r>
          </w:p>
        </w:tc>
        <w:tc>
          <w:tcPr>
            <w:tcW w:w="992" w:type="dxa"/>
            <w:shd w:val="clear" w:color="auto" w:fill="auto"/>
          </w:tcPr>
          <w:p w14:paraId="522888BC" w14:textId="77777777" w:rsidR="00842FC5" w:rsidRPr="003F5101" w:rsidRDefault="00842FC5" w:rsidP="00CD559C">
            <w:pPr>
              <w:pStyle w:val="Standardparagraph"/>
              <w:jc w:val="both"/>
              <w:rPr>
                <w:color w:val="000000"/>
                <w:sz w:val="18"/>
                <w:szCs w:val="18"/>
              </w:rPr>
            </w:pPr>
            <w:r>
              <w:rPr>
                <w:color w:val="000000"/>
                <w:sz w:val="18"/>
                <w:szCs w:val="18"/>
              </w:rPr>
              <w:t>AK55</w:t>
            </w:r>
          </w:p>
        </w:tc>
        <w:tc>
          <w:tcPr>
            <w:tcW w:w="709" w:type="dxa"/>
            <w:shd w:val="clear" w:color="auto" w:fill="auto"/>
          </w:tcPr>
          <w:p w14:paraId="781263C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48B583B"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C4C872"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12</w:t>
            </w:r>
          </w:p>
        </w:tc>
      </w:tr>
      <w:tr w:rsidR="00842FC5" w:rsidRPr="003F5101" w14:paraId="07DC6A51" w14:textId="77777777" w:rsidTr="00842FC5">
        <w:tc>
          <w:tcPr>
            <w:tcW w:w="2694" w:type="dxa"/>
            <w:vMerge/>
            <w:shd w:val="clear" w:color="auto" w:fill="auto"/>
          </w:tcPr>
          <w:p w14:paraId="1CDF153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353DF836" w14:textId="77777777" w:rsidR="00842FC5" w:rsidRPr="003F5101" w:rsidRDefault="00842FC5" w:rsidP="009A1B11">
            <w:pPr>
              <w:pStyle w:val="Standardparagraph"/>
              <w:jc w:val="both"/>
              <w:rPr>
                <w:color w:val="000000"/>
                <w:sz w:val="18"/>
                <w:szCs w:val="18"/>
              </w:rPr>
            </w:pPr>
            <w:r>
              <w:rPr>
                <w:color w:val="000000"/>
                <w:sz w:val="18"/>
                <w:szCs w:val="18"/>
              </w:rPr>
              <w:t>AL56</w:t>
            </w:r>
          </w:p>
        </w:tc>
        <w:tc>
          <w:tcPr>
            <w:tcW w:w="709" w:type="dxa"/>
            <w:shd w:val="clear" w:color="auto" w:fill="auto"/>
          </w:tcPr>
          <w:p w14:paraId="2567F48E"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201DA34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2C0CF33E" w14:textId="77777777" w:rsidR="00842FC5" w:rsidRPr="003F5101" w:rsidRDefault="00842FC5" w:rsidP="009A1B11">
            <w:pPr>
              <w:pStyle w:val="Standardparagraph"/>
              <w:jc w:val="both"/>
              <w:rPr>
                <w:color w:val="000000"/>
                <w:sz w:val="18"/>
                <w:szCs w:val="18"/>
              </w:rPr>
            </w:pPr>
          </w:p>
        </w:tc>
      </w:tr>
      <w:tr w:rsidR="00842FC5" w:rsidRPr="003F5101" w14:paraId="7CCB3A1C" w14:textId="77777777" w:rsidTr="00842FC5">
        <w:tc>
          <w:tcPr>
            <w:tcW w:w="2694" w:type="dxa"/>
            <w:vMerge w:val="restart"/>
            <w:shd w:val="clear" w:color="auto" w:fill="auto"/>
          </w:tcPr>
          <w:p w14:paraId="2DE76245"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13</w:t>
            </w:r>
          </w:p>
          <w:p w14:paraId="20B1B76D" w14:textId="77777777" w:rsidR="00842FC5" w:rsidRPr="0015346D" w:rsidRDefault="00842FC5" w:rsidP="00E105ED">
            <w:pPr>
              <w:pStyle w:val="Standardparagraph"/>
              <w:jc w:val="both"/>
              <w:rPr>
                <w:b/>
                <w:color w:val="000000"/>
                <w:sz w:val="18"/>
                <w:szCs w:val="18"/>
              </w:rPr>
            </w:pPr>
            <w:r>
              <w:rPr>
                <w:color w:val="000000"/>
                <w:sz w:val="18"/>
                <w:szCs w:val="18"/>
              </w:rPr>
              <w:t>TX_OUT13_N</w:t>
            </w:r>
          </w:p>
        </w:tc>
        <w:tc>
          <w:tcPr>
            <w:tcW w:w="992" w:type="dxa"/>
            <w:shd w:val="clear" w:color="auto" w:fill="auto"/>
          </w:tcPr>
          <w:p w14:paraId="5CD69994" w14:textId="77777777" w:rsidR="00842FC5" w:rsidRPr="003F5101" w:rsidRDefault="00842FC5" w:rsidP="00CD559C">
            <w:pPr>
              <w:pStyle w:val="Standardparagraph"/>
              <w:jc w:val="both"/>
              <w:rPr>
                <w:color w:val="000000"/>
                <w:sz w:val="18"/>
                <w:szCs w:val="18"/>
              </w:rPr>
            </w:pPr>
            <w:r>
              <w:rPr>
                <w:color w:val="000000"/>
                <w:sz w:val="18"/>
                <w:szCs w:val="18"/>
              </w:rPr>
              <w:t>AJ52</w:t>
            </w:r>
          </w:p>
        </w:tc>
        <w:tc>
          <w:tcPr>
            <w:tcW w:w="709" w:type="dxa"/>
            <w:shd w:val="clear" w:color="auto" w:fill="auto"/>
          </w:tcPr>
          <w:p w14:paraId="2FCE9975"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23E1FD6A"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FC3922B"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13</w:t>
            </w:r>
          </w:p>
        </w:tc>
      </w:tr>
      <w:tr w:rsidR="00842FC5" w:rsidRPr="003F5101" w14:paraId="09771FC4" w14:textId="77777777" w:rsidTr="00842FC5">
        <w:tc>
          <w:tcPr>
            <w:tcW w:w="2694" w:type="dxa"/>
            <w:vMerge/>
            <w:shd w:val="clear" w:color="auto" w:fill="auto"/>
          </w:tcPr>
          <w:p w14:paraId="1B8130BF"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637CA81" w14:textId="77777777" w:rsidR="00842FC5" w:rsidRPr="003F5101" w:rsidRDefault="00842FC5" w:rsidP="009A1B11">
            <w:pPr>
              <w:pStyle w:val="Standardparagraph"/>
              <w:jc w:val="both"/>
              <w:rPr>
                <w:color w:val="000000"/>
                <w:sz w:val="18"/>
                <w:szCs w:val="18"/>
              </w:rPr>
            </w:pPr>
            <w:r>
              <w:rPr>
                <w:color w:val="000000"/>
                <w:sz w:val="18"/>
                <w:szCs w:val="18"/>
              </w:rPr>
              <w:t>AH53</w:t>
            </w:r>
          </w:p>
        </w:tc>
        <w:tc>
          <w:tcPr>
            <w:tcW w:w="709" w:type="dxa"/>
            <w:shd w:val="clear" w:color="auto" w:fill="auto"/>
          </w:tcPr>
          <w:p w14:paraId="65609CC4"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466AE63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0E0FA69A" w14:textId="77777777" w:rsidR="00842FC5" w:rsidRPr="003F5101" w:rsidRDefault="00842FC5" w:rsidP="009A1B11">
            <w:pPr>
              <w:pStyle w:val="Standardparagraph"/>
              <w:jc w:val="both"/>
              <w:rPr>
                <w:color w:val="000000"/>
                <w:sz w:val="18"/>
                <w:szCs w:val="18"/>
              </w:rPr>
            </w:pPr>
          </w:p>
        </w:tc>
      </w:tr>
      <w:tr w:rsidR="00842FC5" w:rsidRPr="003F5101" w14:paraId="58C47AA7" w14:textId="77777777" w:rsidTr="00842FC5">
        <w:tc>
          <w:tcPr>
            <w:tcW w:w="2694" w:type="dxa"/>
            <w:vMerge w:val="restart"/>
            <w:shd w:val="clear" w:color="auto" w:fill="auto"/>
          </w:tcPr>
          <w:p w14:paraId="3A0A500F"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14</w:t>
            </w:r>
          </w:p>
          <w:p w14:paraId="38AE2F95" w14:textId="77777777" w:rsidR="00842FC5" w:rsidRPr="0015346D" w:rsidRDefault="00842FC5" w:rsidP="00E105ED">
            <w:pPr>
              <w:pStyle w:val="Standardparagraph"/>
              <w:jc w:val="both"/>
              <w:rPr>
                <w:b/>
                <w:color w:val="000000"/>
                <w:sz w:val="18"/>
                <w:szCs w:val="18"/>
              </w:rPr>
            </w:pPr>
            <w:r>
              <w:rPr>
                <w:color w:val="000000"/>
                <w:sz w:val="18"/>
                <w:szCs w:val="18"/>
              </w:rPr>
              <w:t>TX_OUT14_N</w:t>
            </w:r>
          </w:p>
        </w:tc>
        <w:tc>
          <w:tcPr>
            <w:tcW w:w="992" w:type="dxa"/>
            <w:shd w:val="clear" w:color="auto" w:fill="auto"/>
          </w:tcPr>
          <w:p w14:paraId="0D6442B2" w14:textId="77777777" w:rsidR="00842FC5" w:rsidRPr="003F5101" w:rsidRDefault="00842FC5" w:rsidP="00CD559C">
            <w:pPr>
              <w:pStyle w:val="Standardparagraph"/>
              <w:jc w:val="both"/>
              <w:rPr>
                <w:color w:val="000000"/>
                <w:sz w:val="18"/>
                <w:szCs w:val="18"/>
              </w:rPr>
            </w:pPr>
            <w:r>
              <w:rPr>
                <w:color w:val="000000"/>
                <w:sz w:val="18"/>
                <w:szCs w:val="18"/>
              </w:rPr>
              <w:t>AF55</w:t>
            </w:r>
          </w:p>
        </w:tc>
        <w:tc>
          <w:tcPr>
            <w:tcW w:w="709" w:type="dxa"/>
            <w:shd w:val="clear" w:color="auto" w:fill="auto"/>
          </w:tcPr>
          <w:p w14:paraId="5A5F58C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16DE2B1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6427751B"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14</w:t>
            </w:r>
          </w:p>
        </w:tc>
      </w:tr>
      <w:tr w:rsidR="00842FC5" w:rsidRPr="003F5101" w14:paraId="654A57B2" w14:textId="77777777" w:rsidTr="00842FC5">
        <w:tc>
          <w:tcPr>
            <w:tcW w:w="2694" w:type="dxa"/>
            <w:vMerge/>
            <w:shd w:val="clear" w:color="auto" w:fill="auto"/>
          </w:tcPr>
          <w:p w14:paraId="04A23D73"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5F1C2404" w14:textId="77777777" w:rsidR="00842FC5" w:rsidRPr="003F5101" w:rsidRDefault="00842FC5" w:rsidP="009A1B11">
            <w:pPr>
              <w:pStyle w:val="Standardparagraph"/>
              <w:jc w:val="both"/>
              <w:rPr>
                <w:color w:val="000000"/>
                <w:sz w:val="18"/>
                <w:szCs w:val="18"/>
              </w:rPr>
            </w:pPr>
            <w:r>
              <w:rPr>
                <w:color w:val="000000"/>
                <w:sz w:val="18"/>
                <w:szCs w:val="18"/>
              </w:rPr>
              <w:t>AG56</w:t>
            </w:r>
          </w:p>
        </w:tc>
        <w:tc>
          <w:tcPr>
            <w:tcW w:w="709" w:type="dxa"/>
            <w:shd w:val="clear" w:color="auto" w:fill="auto"/>
          </w:tcPr>
          <w:p w14:paraId="559E92F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3F7985B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340CACB4" w14:textId="77777777" w:rsidR="00842FC5" w:rsidRPr="003F5101" w:rsidRDefault="00842FC5" w:rsidP="009A1B11">
            <w:pPr>
              <w:pStyle w:val="Standardparagraph"/>
              <w:jc w:val="both"/>
              <w:rPr>
                <w:color w:val="000000"/>
                <w:sz w:val="18"/>
                <w:szCs w:val="18"/>
              </w:rPr>
            </w:pPr>
          </w:p>
        </w:tc>
      </w:tr>
      <w:tr w:rsidR="00842FC5" w:rsidRPr="003F5101" w14:paraId="5728E54B" w14:textId="77777777" w:rsidTr="00842FC5">
        <w:tc>
          <w:tcPr>
            <w:tcW w:w="2694" w:type="dxa"/>
            <w:vMerge w:val="restart"/>
            <w:shd w:val="clear" w:color="auto" w:fill="auto"/>
          </w:tcPr>
          <w:p w14:paraId="70132D7D"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15</w:t>
            </w:r>
          </w:p>
          <w:p w14:paraId="2AC50ED8" w14:textId="77777777" w:rsidR="00842FC5" w:rsidRPr="0015346D" w:rsidRDefault="00842FC5" w:rsidP="00E105ED">
            <w:pPr>
              <w:pStyle w:val="Standardparagraph"/>
              <w:jc w:val="both"/>
              <w:rPr>
                <w:b/>
                <w:color w:val="000000"/>
                <w:sz w:val="18"/>
                <w:szCs w:val="18"/>
              </w:rPr>
            </w:pPr>
            <w:r>
              <w:rPr>
                <w:color w:val="000000"/>
                <w:sz w:val="18"/>
                <w:szCs w:val="18"/>
              </w:rPr>
              <w:t>TX_OUT15_N</w:t>
            </w:r>
          </w:p>
        </w:tc>
        <w:tc>
          <w:tcPr>
            <w:tcW w:w="992" w:type="dxa"/>
            <w:shd w:val="clear" w:color="auto" w:fill="auto"/>
          </w:tcPr>
          <w:p w14:paraId="64D746D0" w14:textId="77777777" w:rsidR="00842FC5" w:rsidRPr="003F5101" w:rsidRDefault="00842FC5" w:rsidP="00CD559C">
            <w:pPr>
              <w:pStyle w:val="Standardparagraph"/>
              <w:jc w:val="both"/>
              <w:rPr>
                <w:color w:val="000000"/>
                <w:sz w:val="18"/>
                <w:szCs w:val="18"/>
              </w:rPr>
            </w:pPr>
            <w:r>
              <w:rPr>
                <w:color w:val="000000"/>
                <w:sz w:val="18"/>
                <w:szCs w:val="18"/>
              </w:rPr>
              <w:t>AE52</w:t>
            </w:r>
          </w:p>
        </w:tc>
        <w:tc>
          <w:tcPr>
            <w:tcW w:w="709" w:type="dxa"/>
            <w:shd w:val="clear" w:color="auto" w:fill="auto"/>
          </w:tcPr>
          <w:p w14:paraId="31C48B4E"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5C20FED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8DD26DD"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15</w:t>
            </w:r>
          </w:p>
        </w:tc>
      </w:tr>
      <w:tr w:rsidR="00842FC5" w:rsidRPr="003F5101" w14:paraId="0886E489" w14:textId="77777777" w:rsidTr="00842FC5">
        <w:tc>
          <w:tcPr>
            <w:tcW w:w="2694" w:type="dxa"/>
            <w:vMerge/>
            <w:shd w:val="clear" w:color="auto" w:fill="auto"/>
          </w:tcPr>
          <w:p w14:paraId="56F15592"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036CAE64" w14:textId="77777777" w:rsidR="00842FC5" w:rsidRPr="003F5101" w:rsidRDefault="00842FC5" w:rsidP="009A1B11">
            <w:pPr>
              <w:pStyle w:val="Standardparagraph"/>
              <w:jc w:val="both"/>
              <w:rPr>
                <w:color w:val="000000"/>
                <w:sz w:val="18"/>
                <w:szCs w:val="18"/>
              </w:rPr>
            </w:pPr>
            <w:r w:rsidRPr="00CD559C">
              <w:rPr>
                <w:color w:val="000000"/>
                <w:sz w:val="18"/>
                <w:szCs w:val="18"/>
              </w:rPr>
              <w:t>AD53</w:t>
            </w:r>
          </w:p>
        </w:tc>
        <w:tc>
          <w:tcPr>
            <w:tcW w:w="709" w:type="dxa"/>
            <w:shd w:val="clear" w:color="auto" w:fill="auto"/>
          </w:tcPr>
          <w:p w14:paraId="7B6AD877"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4CFF388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76287113" w14:textId="77777777" w:rsidR="00842FC5" w:rsidRPr="003F5101" w:rsidRDefault="00842FC5" w:rsidP="009A1B11">
            <w:pPr>
              <w:pStyle w:val="Standardparagraph"/>
              <w:jc w:val="both"/>
              <w:rPr>
                <w:color w:val="000000"/>
                <w:sz w:val="18"/>
                <w:szCs w:val="18"/>
              </w:rPr>
            </w:pPr>
          </w:p>
        </w:tc>
      </w:tr>
      <w:tr w:rsidR="00842FC5" w:rsidRPr="003F5101" w14:paraId="24153374" w14:textId="77777777" w:rsidTr="00842FC5">
        <w:tc>
          <w:tcPr>
            <w:tcW w:w="2694" w:type="dxa"/>
            <w:shd w:val="clear" w:color="auto" w:fill="auto"/>
          </w:tcPr>
          <w:p w14:paraId="39FA0E5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905371C"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682011A6" w14:textId="77777777" w:rsidR="00842FC5" w:rsidRPr="003F5101" w:rsidRDefault="00842FC5" w:rsidP="009A1B11">
            <w:pPr>
              <w:pStyle w:val="Standardparagraph"/>
              <w:jc w:val="both"/>
              <w:rPr>
                <w:color w:val="000000"/>
                <w:sz w:val="18"/>
                <w:szCs w:val="18"/>
              </w:rPr>
            </w:pPr>
          </w:p>
        </w:tc>
        <w:tc>
          <w:tcPr>
            <w:tcW w:w="1418" w:type="dxa"/>
          </w:tcPr>
          <w:p w14:paraId="3151FD66"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317301B4" w14:textId="77777777" w:rsidR="00842FC5" w:rsidRPr="003F5101" w:rsidRDefault="00842FC5" w:rsidP="009A1B11">
            <w:pPr>
              <w:pStyle w:val="Standardparagraph"/>
              <w:jc w:val="both"/>
              <w:rPr>
                <w:color w:val="000000"/>
                <w:sz w:val="18"/>
                <w:szCs w:val="18"/>
              </w:rPr>
            </w:pPr>
          </w:p>
        </w:tc>
      </w:tr>
      <w:tr w:rsidR="00842FC5" w:rsidRPr="003F5101" w14:paraId="167E5E8B" w14:textId="77777777" w:rsidTr="00842FC5">
        <w:tc>
          <w:tcPr>
            <w:tcW w:w="2694" w:type="dxa"/>
            <w:shd w:val="clear" w:color="auto" w:fill="auto"/>
          </w:tcPr>
          <w:p w14:paraId="5C63B38B" w14:textId="77777777" w:rsidR="00842FC5" w:rsidRPr="0015346D" w:rsidRDefault="00842FC5"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0</w:t>
            </w:r>
          </w:p>
        </w:tc>
        <w:tc>
          <w:tcPr>
            <w:tcW w:w="992" w:type="dxa"/>
            <w:shd w:val="clear" w:color="auto" w:fill="auto"/>
          </w:tcPr>
          <w:p w14:paraId="77EBC37E"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2AB7BD79" w14:textId="77777777" w:rsidR="00842FC5" w:rsidRPr="003F5101" w:rsidRDefault="00842FC5" w:rsidP="009A1B11">
            <w:pPr>
              <w:pStyle w:val="Standardparagraph"/>
              <w:jc w:val="both"/>
              <w:rPr>
                <w:color w:val="000000"/>
                <w:sz w:val="18"/>
                <w:szCs w:val="18"/>
              </w:rPr>
            </w:pPr>
          </w:p>
        </w:tc>
        <w:tc>
          <w:tcPr>
            <w:tcW w:w="1418" w:type="dxa"/>
          </w:tcPr>
          <w:p w14:paraId="65EC98CE"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40AF0C79" w14:textId="77777777" w:rsidR="00842FC5" w:rsidRPr="003F5101" w:rsidRDefault="00842FC5" w:rsidP="009A1B11">
            <w:pPr>
              <w:pStyle w:val="Standardparagraph"/>
              <w:jc w:val="both"/>
              <w:rPr>
                <w:color w:val="000000"/>
                <w:sz w:val="18"/>
                <w:szCs w:val="18"/>
              </w:rPr>
            </w:pPr>
          </w:p>
        </w:tc>
      </w:tr>
      <w:tr w:rsidR="00842FC5" w:rsidRPr="003F5101" w14:paraId="77C6E911" w14:textId="77777777" w:rsidTr="00842FC5">
        <w:trPr>
          <w:trHeight w:val="490"/>
        </w:trPr>
        <w:tc>
          <w:tcPr>
            <w:tcW w:w="2694" w:type="dxa"/>
            <w:shd w:val="clear" w:color="auto" w:fill="auto"/>
          </w:tcPr>
          <w:p w14:paraId="08FDB325" w14:textId="77777777" w:rsidR="00842FC5" w:rsidRPr="003F5101" w:rsidRDefault="00842FC5" w:rsidP="009A1B11">
            <w:pPr>
              <w:pStyle w:val="Standardparagraph"/>
              <w:jc w:val="both"/>
              <w:rPr>
                <w:color w:val="000000"/>
                <w:sz w:val="18"/>
                <w:szCs w:val="18"/>
              </w:rPr>
            </w:pPr>
            <w:r w:rsidRPr="003F5101">
              <w:rPr>
                <w:color w:val="000000"/>
                <w:sz w:val="18"/>
                <w:szCs w:val="18"/>
              </w:rPr>
              <w:t>PLL_REF_CLK</w:t>
            </w:r>
            <w:r>
              <w:rPr>
                <w:color w:val="000000"/>
                <w:sz w:val="18"/>
                <w:szCs w:val="18"/>
              </w:rPr>
              <w:t>_0</w:t>
            </w:r>
          </w:p>
        </w:tc>
        <w:tc>
          <w:tcPr>
            <w:tcW w:w="992" w:type="dxa"/>
            <w:shd w:val="clear" w:color="auto" w:fill="auto"/>
          </w:tcPr>
          <w:p w14:paraId="07CE5236" w14:textId="77777777" w:rsidR="00842FC5" w:rsidRPr="00232BF8" w:rsidRDefault="00842FC5" w:rsidP="009A1B11">
            <w:pPr>
              <w:pStyle w:val="Standardparagraph"/>
              <w:jc w:val="both"/>
              <w:rPr>
                <w:color w:val="000000"/>
                <w:sz w:val="18"/>
                <w:szCs w:val="18"/>
              </w:rPr>
            </w:pPr>
            <w:r w:rsidRPr="00232BF8">
              <w:rPr>
                <w:color w:val="000000"/>
                <w:sz w:val="18"/>
                <w:szCs w:val="18"/>
              </w:rPr>
              <w:t>L40</w:t>
            </w:r>
          </w:p>
        </w:tc>
        <w:tc>
          <w:tcPr>
            <w:tcW w:w="709" w:type="dxa"/>
            <w:shd w:val="clear" w:color="auto" w:fill="auto"/>
          </w:tcPr>
          <w:p w14:paraId="113484D6"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6D8C775" w14:textId="77777777" w:rsidR="00842FC5" w:rsidRPr="003F5101" w:rsidRDefault="00842FC5" w:rsidP="009A1B11">
            <w:pPr>
              <w:pStyle w:val="Standardparagraph"/>
              <w:jc w:val="both"/>
              <w:rPr>
                <w:color w:val="000000"/>
                <w:sz w:val="18"/>
                <w:szCs w:val="18"/>
              </w:rPr>
            </w:pPr>
            <w:r>
              <w:rPr>
                <w:color w:val="000000"/>
                <w:sz w:val="18"/>
                <w:szCs w:val="18"/>
              </w:rPr>
              <w:t>3B BOT</w:t>
            </w:r>
          </w:p>
        </w:tc>
        <w:tc>
          <w:tcPr>
            <w:tcW w:w="3969" w:type="dxa"/>
            <w:shd w:val="clear" w:color="auto" w:fill="auto"/>
          </w:tcPr>
          <w:p w14:paraId="65689271" w14:textId="77777777" w:rsidR="00842FC5" w:rsidRPr="003F5101" w:rsidRDefault="00842FC5" w:rsidP="00911A57">
            <w:pPr>
              <w:pStyle w:val="Standardparagraph"/>
              <w:jc w:val="both"/>
              <w:rPr>
                <w:color w:val="000000"/>
                <w:sz w:val="18"/>
                <w:szCs w:val="18"/>
              </w:rPr>
            </w:pPr>
            <w:r>
              <w:rPr>
                <w:color w:val="000000"/>
                <w:sz w:val="18"/>
                <w:szCs w:val="18"/>
              </w:rPr>
              <w:t>33</w:t>
            </w:r>
            <w:r w:rsidR="004405BF">
              <w:rPr>
                <w:color w:val="000000"/>
                <w:sz w:val="18"/>
                <w:szCs w:val="18"/>
              </w:rPr>
              <w:t>.</w:t>
            </w:r>
            <w:r>
              <w:rPr>
                <w:color w:val="000000"/>
                <w:sz w:val="18"/>
                <w:szCs w:val="18"/>
              </w:rPr>
              <w:t>3</w:t>
            </w:r>
            <w:r w:rsidRPr="003F5101">
              <w:rPr>
                <w:color w:val="000000"/>
                <w:sz w:val="18"/>
                <w:szCs w:val="18"/>
              </w:rPr>
              <w:t xml:space="preserve">MHz ref clock for </w:t>
            </w:r>
            <w:r w:rsidR="00A3386A">
              <w:rPr>
                <w:color w:val="000000"/>
                <w:sz w:val="18"/>
                <w:szCs w:val="18"/>
              </w:rPr>
              <w:t>interface #</w:t>
            </w:r>
            <w:r w:rsidR="00911A57">
              <w:rPr>
                <w:color w:val="000000"/>
                <w:sz w:val="18"/>
                <w:szCs w:val="18"/>
              </w:rPr>
              <w:t>0</w:t>
            </w:r>
            <w:r w:rsidR="00A3386A">
              <w:rPr>
                <w:color w:val="000000"/>
                <w:sz w:val="18"/>
                <w:szCs w:val="18"/>
              </w:rPr>
              <w:t xml:space="preserve"> DDR Controller</w:t>
            </w:r>
          </w:p>
        </w:tc>
      </w:tr>
      <w:tr w:rsidR="00842FC5" w:rsidRPr="003F5101" w14:paraId="5FD8ED90" w14:textId="77777777" w:rsidTr="00842FC5">
        <w:tc>
          <w:tcPr>
            <w:tcW w:w="2694" w:type="dxa"/>
            <w:shd w:val="clear" w:color="auto" w:fill="auto"/>
          </w:tcPr>
          <w:p w14:paraId="24E82039" w14:textId="77777777" w:rsidR="00842FC5" w:rsidRPr="003F5101" w:rsidRDefault="00842FC5" w:rsidP="009A1B11">
            <w:pPr>
              <w:pStyle w:val="Standardparagraph"/>
              <w:jc w:val="both"/>
              <w:rPr>
                <w:color w:val="000000"/>
                <w:sz w:val="18"/>
                <w:szCs w:val="18"/>
              </w:rPr>
            </w:pPr>
            <w:r w:rsidRPr="003F5101">
              <w:rPr>
                <w:color w:val="000000"/>
                <w:sz w:val="18"/>
                <w:szCs w:val="18"/>
              </w:rPr>
              <w:t>MEM0_ALERT_</w:t>
            </w:r>
            <w:proofErr w:type="gramStart"/>
            <w:r w:rsidRPr="003F5101">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7828E5AC" w14:textId="77777777" w:rsidR="00842FC5" w:rsidRPr="00232BF8" w:rsidRDefault="00842FC5" w:rsidP="009A1B11">
            <w:pPr>
              <w:pStyle w:val="Standardparagraph"/>
              <w:jc w:val="both"/>
              <w:rPr>
                <w:color w:val="000000"/>
                <w:sz w:val="18"/>
                <w:szCs w:val="18"/>
              </w:rPr>
            </w:pPr>
            <w:r w:rsidRPr="00232BF8">
              <w:rPr>
                <w:color w:val="000000"/>
                <w:sz w:val="18"/>
                <w:szCs w:val="18"/>
              </w:rPr>
              <w:t>U44</w:t>
            </w:r>
          </w:p>
        </w:tc>
        <w:tc>
          <w:tcPr>
            <w:tcW w:w="709" w:type="dxa"/>
            <w:shd w:val="clear" w:color="auto" w:fill="auto"/>
          </w:tcPr>
          <w:p w14:paraId="53FFF5D0" w14:textId="77777777" w:rsidR="00842FC5" w:rsidRPr="003F5101" w:rsidRDefault="00842FC5" w:rsidP="009A1B11">
            <w:pPr>
              <w:pStyle w:val="Standardparagraph"/>
              <w:jc w:val="both"/>
              <w:rPr>
                <w:color w:val="000000"/>
                <w:sz w:val="18"/>
                <w:szCs w:val="18"/>
              </w:rPr>
            </w:pPr>
            <w:r>
              <w:rPr>
                <w:color w:val="000000"/>
                <w:sz w:val="18"/>
                <w:szCs w:val="18"/>
              </w:rPr>
              <w:t>IN</w:t>
            </w:r>
          </w:p>
        </w:tc>
        <w:tc>
          <w:tcPr>
            <w:tcW w:w="1418" w:type="dxa"/>
          </w:tcPr>
          <w:p w14:paraId="1D860FFF"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3B205E89"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63D790BF" w14:textId="77777777" w:rsidR="00842FC5" w:rsidRPr="003F5101" w:rsidRDefault="00842FC5" w:rsidP="009A1B11">
            <w:pPr>
              <w:pStyle w:val="Standardparagraph"/>
              <w:jc w:val="both"/>
              <w:rPr>
                <w:color w:val="000000"/>
                <w:sz w:val="18"/>
                <w:szCs w:val="18"/>
              </w:rPr>
            </w:pPr>
            <w:r>
              <w:rPr>
                <w:color w:val="000000"/>
                <w:sz w:val="18"/>
                <w:szCs w:val="18"/>
              </w:rPr>
              <w:t>Alert Signal</w:t>
            </w:r>
          </w:p>
        </w:tc>
      </w:tr>
      <w:tr w:rsidR="00842FC5" w:rsidRPr="003F5101" w14:paraId="38843105" w14:textId="77777777" w:rsidTr="00842FC5">
        <w:tc>
          <w:tcPr>
            <w:tcW w:w="2694" w:type="dxa"/>
            <w:shd w:val="clear" w:color="auto" w:fill="auto"/>
          </w:tcPr>
          <w:p w14:paraId="201EA905" w14:textId="77777777" w:rsidR="00842FC5" w:rsidRPr="007F586A" w:rsidRDefault="00842FC5" w:rsidP="009A1B11">
            <w:pPr>
              <w:rPr>
                <w:sz w:val="18"/>
                <w:szCs w:val="18"/>
              </w:rPr>
            </w:pPr>
            <w:r w:rsidRPr="007F586A">
              <w:rPr>
                <w:color w:val="000000"/>
                <w:sz w:val="18"/>
                <w:szCs w:val="18"/>
              </w:rPr>
              <w:t>MEM0_ACT_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5346FA62" w14:textId="77777777" w:rsidR="00842FC5" w:rsidRPr="00232BF8" w:rsidRDefault="00842FC5" w:rsidP="009A1B11">
            <w:pPr>
              <w:pStyle w:val="Standardparagraph"/>
              <w:jc w:val="both"/>
              <w:rPr>
                <w:color w:val="000000"/>
                <w:sz w:val="18"/>
                <w:szCs w:val="18"/>
              </w:rPr>
            </w:pPr>
            <w:r w:rsidRPr="00232BF8">
              <w:rPr>
                <w:color w:val="000000"/>
                <w:sz w:val="18"/>
                <w:szCs w:val="18"/>
              </w:rPr>
              <w:t>N34</w:t>
            </w:r>
          </w:p>
        </w:tc>
        <w:tc>
          <w:tcPr>
            <w:tcW w:w="709" w:type="dxa"/>
            <w:shd w:val="clear" w:color="auto" w:fill="auto"/>
          </w:tcPr>
          <w:p w14:paraId="65006C13"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5C3EF303"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75FD9952"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1CEFD9D3" w14:textId="77777777" w:rsidR="00842FC5" w:rsidRPr="003F5101" w:rsidRDefault="00842FC5" w:rsidP="009A1B11">
            <w:pPr>
              <w:pStyle w:val="Standardparagraph"/>
              <w:jc w:val="both"/>
              <w:rPr>
                <w:color w:val="000000"/>
                <w:sz w:val="18"/>
                <w:szCs w:val="18"/>
              </w:rPr>
            </w:pPr>
            <w:r>
              <w:rPr>
                <w:color w:val="000000"/>
                <w:sz w:val="18"/>
                <w:szCs w:val="18"/>
              </w:rPr>
              <w:t>ACTIVTE Command</w:t>
            </w:r>
          </w:p>
        </w:tc>
      </w:tr>
      <w:tr w:rsidR="00842FC5" w:rsidRPr="003F5101" w14:paraId="275DBEDC" w14:textId="77777777" w:rsidTr="00842FC5">
        <w:tc>
          <w:tcPr>
            <w:tcW w:w="2694" w:type="dxa"/>
            <w:shd w:val="clear" w:color="auto" w:fill="auto"/>
          </w:tcPr>
          <w:p w14:paraId="42595D97" w14:textId="77777777" w:rsidR="00842FC5" w:rsidRPr="007F586A" w:rsidRDefault="00842FC5" w:rsidP="009A1B11">
            <w:pPr>
              <w:rPr>
                <w:color w:val="000000"/>
                <w:sz w:val="18"/>
                <w:szCs w:val="18"/>
              </w:rPr>
            </w:pPr>
            <w:r>
              <w:rPr>
                <w:color w:val="000000"/>
                <w:sz w:val="18"/>
                <w:szCs w:val="18"/>
              </w:rPr>
              <w:t>MEM0_</w:t>
            </w:r>
            <w:proofErr w:type="gramStart"/>
            <w:r>
              <w:rPr>
                <w:color w:val="000000"/>
                <w:sz w:val="18"/>
                <w:szCs w:val="18"/>
              </w:rPr>
              <w:t>PAR[</w:t>
            </w:r>
            <w:proofErr w:type="gramEnd"/>
            <w:r>
              <w:rPr>
                <w:color w:val="000000"/>
                <w:sz w:val="18"/>
                <w:szCs w:val="18"/>
              </w:rPr>
              <w:t>0]</w:t>
            </w:r>
          </w:p>
        </w:tc>
        <w:tc>
          <w:tcPr>
            <w:tcW w:w="992" w:type="dxa"/>
            <w:shd w:val="clear" w:color="auto" w:fill="auto"/>
          </w:tcPr>
          <w:p w14:paraId="79683C59" w14:textId="77777777" w:rsidR="00842FC5" w:rsidRPr="00232BF8" w:rsidRDefault="00842FC5" w:rsidP="009A1B11">
            <w:pPr>
              <w:pStyle w:val="Standardparagraph"/>
              <w:jc w:val="both"/>
              <w:rPr>
                <w:color w:val="000000"/>
                <w:sz w:val="18"/>
                <w:szCs w:val="18"/>
              </w:rPr>
            </w:pPr>
            <w:r w:rsidRPr="00232BF8">
              <w:rPr>
                <w:color w:val="000000"/>
                <w:sz w:val="18"/>
                <w:szCs w:val="18"/>
              </w:rPr>
              <w:t>N38</w:t>
            </w:r>
          </w:p>
        </w:tc>
        <w:tc>
          <w:tcPr>
            <w:tcW w:w="709" w:type="dxa"/>
            <w:shd w:val="clear" w:color="auto" w:fill="auto"/>
          </w:tcPr>
          <w:p w14:paraId="2EE02203" w14:textId="77777777" w:rsidR="00842FC5" w:rsidRDefault="00842FC5" w:rsidP="009A1B11">
            <w:pPr>
              <w:pStyle w:val="Standardparagraph"/>
              <w:jc w:val="both"/>
              <w:rPr>
                <w:color w:val="000000"/>
                <w:sz w:val="18"/>
                <w:szCs w:val="18"/>
              </w:rPr>
            </w:pPr>
            <w:r>
              <w:rPr>
                <w:color w:val="000000"/>
                <w:sz w:val="18"/>
                <w:szCs w:val="18"/>
              </w:rPr>
              <w:t>OUT</w:t>
            </w:r>
          </w:p>
        </w:tc>
        <w:tc>
          <w:tcPr>
            <w:tcW w:w="1418" w:type="dxa"/>
          </w:tcPr>
          <w:p w14:paraId="67859458"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0A98EA36" w14:textId="77777777" w:rsidR="00842FC5" w:rsidRDefault="00A3386A" w:rsidP="00911A57">
            <w:pPr>
              <w:pStyle w:val="Standardparagraph"/>
              <w:jc w:val="both"/>
              <w:rPr>
                <w:color w:val="000000"/>
                <w:sz w:val="18"/>
                <w:szCs w:val="18"/>
              </w:rPr>
            </w:pPr>
            <w:r>
              <w:rPr>
                <w:color w:val="000000"/>
                <w:sz w:val="18"/>
                <w:szCs w:val="18"/>
              </w:rPr>
              <w:t>Interface #</w:t>
            </w:r>
            <w:r w:rsidR="00911A57">
              <w:rPr>
                <w:color w:val="000000"/>
                <w:sz w:val="18"/>
                <w:szCs w:val="18"/>
              </w:rPr>
              <w:t>0</w:t>
            </w:r>
            <w:r>
              <w:rPr>
                <w:color w:val="000000"/>
                <w:sz w:val="18"/>
                <w:szCs w:val="18"/>
              </w:rPr>
              <w:t xml:space="preserve"> </w:t>
            </w:r>
            <w:r w:rsidR="00842FC5">
              <w:rPr>
                <w:color w:val="000000"/>
                <w:sz w:val="18"/>
                <w:szCs w:val="18"/>
              </w:rPr>
              <w:t>Command/Address Parity</w:t>
            </w:r>
          </w:p>
        </w:tc>
      </w:tr>
      <w:tr w:rsidR="00842FC5" w:rsidRPr="003F5101" w14:paraId="354A1110" w14:textId="77777777" w:rsidTr="00842FC5">
        <w:tc>
          <w:tcPr>
            <w:tcW w:w="2694" w:type="dxa"/>
            <w:shd w:val="clear" w:color="auto" w:fill="auto"/>
          </w:tcPr>
          <w:p w14:paraId="526FBBF6" w14:textId="77777777" w:rsidR="00842FC5" w:rsidRPr="007F586A" w:rsidRDefault="00842FC5" w:rsidP="009A1B11">
            <w:pPr>
              <w:rPr>
                <w:sz w:val="18"/>
                <w:szCs w:val="18"/>
              </w:rPr>
            </w:pPr>
            <w:r w:rsidRPr="007F586A">
              <w:rPr>
                <w:color w:val="000000"/>
                <w:sz w:val="18"/>
                <w:szCs w:val="18"/>
              </w:rPr>
              <w:t>MEM0_</w:t>
            </w:r>
            <w:proofErr w:type="gramStart"/>
            <w:r w:rsidRPr="007F586A">
              <w:rPr>
                <w:color w:val="000000"/>
                <w:sz w:val="18"/>
                <w:szCs w:val="18"/>
              </w:rPr>
              <w:t>BA[</w:t>
            </w:r>
            <w:proofErr w:type="gramEnd"/>
            <w:r w:rsidRPr="007F586A">
              <w:rPr>
                <w:color w:val="000000"/>
                <w:sz w:val="18"/>
                <w:szCs w:val="18"/>
              </w:rPr>
              <w:t>0]</w:t>
            </w:r>
          </w:p>
        </w:tc>
        <w:tc>
          <w:tcPr>
            <w:tcW w:w="992" w:type="dxa"/>
            <w:shd w:val="clear" w:color="auto" w:fill="auto"/>
          </w:tcPr>
          <w:p w14:paraId="238AB57E" w14:textId="77777777" w:rsidR="00842FC5" w:rsidRPr="00232BF8" w:rsidRDefault="00842FC5" w:rsidP="00791B4B">
            <w:pPr>
              <w:pStyle w:val="Standardparagraph"/>
              <w:jc w:val="both"/>
              <w:rPr>
                <w:color w:val="000000"/>
                <w:sz w:val="18"/>
                <w:szCs w:val="18"/>
              </w:rPr>
            </w:pPr>
            <w:r w:rsidRPr="00232BF8">
              <w:rPr>
                <w:color w:val="000000"/>
                <w:sz w:val="18"/>
                <w:szCs w:val="18"/>
              </w:rPr>
              <w:t>N44</w:t>
            </w:r>
          </w:p>
        </w:tc>
        <w:tc>
          <w:tcPr>
            <w:tcW w:w="709" w:type="dxa"/>
            <w:shd w:val="clear" w:color="auto" w:fill="auto"/>
          </w:tcPr>
          <w:p w14:paraId="1B61768C"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050D8F30"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743ACBFF"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0EB0F23F" w14:textId="77777777" w:rsidR="00842FC5" w:rsidRPr="003F5101" w:rsidRDefault="00842FC5" w:rsidP="009A1B11">
            <w:pPr>
              <w:pStyle w:val="Standardparagraph"/>
              <w:jc w:val="both"/>
              <w:rPr>
                <w:color w:val="000000"/>
                <w:sz w:val="18"/>
                <w:szCs w:val="18"/>
              </w:rPr>
            </w:pPr>
            <w:r>
              <w:rPr>
                <w:color w:val="000000"/>
                <w:sz w:val="18"/>
                <w:szCs w:val="18"/>
              </w:rPr>
              <w:t>Bank Address</w:t>
            </w:r>
          </w:p>
        </w:tc>
      </w:tr>
      <w:tr w:rsidR="00842FC5" w:rsidRPr="003F5101" w14:paraId="70425517" w14:textId="77777777" w:rsidTr="00842FC5">
        <w:tc>
          <w:tcPr>
            <w:tcW w:w="2694" w:type="dxa"/>
            <w:shd w:val="clear" w:color="auto" w:fill="auto"/>
          </w:tcPr>
          <w:p w14:paraId="757D52CC" w14:textId="77777777" w:rsidR="00842FC5" w:rsidRPr="007F586A" w:rsidRDefault="00842FC5" w:rsidP="009A1B11">
            <w:pPr>
              <w:pStyle w:val="Standardparagraph"/>
              <w:jc w:val="both"/>
              <w:rPr>
                <w:color w:val="000000"/>
                <w:sz w:val="18"/>
                <w:szCs w:val="18"/>
              </w:rPr>
            </w:pPr>
            <w:r w:rsidRPr="007F586A">
              <w:rPr>
                <w:color w:val="000000"/>
                <w:sz w:val="18"/>
                <w:szCs w:val="18"/>
              </w:rPr>
              <w:t>MEM0_</w:t>
            </w:r>
            <w:proofErr w:type="gramStart"/>
            <w:r w:rsidRPr="007F586A">
              <w:rPr>
                <w:color w:val="000000"/>
                <w:sz w:val="18"/>
                <w:szCs w:val="18"/>
              </w:rPr>
              <w:t>BA[</w:t>
            </w:r>
            <w:proofErr w:type="gramEnd"/>
            <w:r w:rsidRPr="007F586A">
              <w:rPr>
                <w:color w:val="000000"/>
                <w:sz w:val="18"/>
                <w:szCs w:val="18"/>
              </w:rPr>
              <w:t>1]</w:t>
            </w:r>
          </w:p>
        </w:tc>
        <w:tc>
          <w:tcPr>
            <w:tcW w:w="992" w:type="dxa"/>
            <w:shd w:val="clear" w:color="auto" w:fill="auto"/>
          </w:tcPr>
          <w:p w14:paraId="63DE60F5" w14:textId="77777777" w:rsidR="00842FC5" w:rsidRPr="00232BF8" w:rsidRDefault="00842FC5" w:rsidP="00791B4B">
            <w:pPr>
              <w:pStyle w:val="Standardparagraph"/>
              <w:jc w:val="both"/>
              <w:rPr>
                <w:color w:val="000000"/>
                <w:sz w:val="18"/>
                <w:szCs w:val="18"/>
              </w:rPr>
            </w:pPr>
            <w:r w:rsidRPr="00232BF8">
              <w:rPr>
                <w:color w:val="000000"/>
                <w:sz w:val="18"/>
                <w:szCs w:val="18"/>
              </w:rPr>
              <w:t>M45</w:t>
            </w:r>
          </w:p>
        </w:tc>
        <w:tc>
          <w:tcPr>
            <w:tcW w:w="709" w:type="dxa"/>
            <w:shd w:val="clear" w:color="auto" w:fill="auto"/>
          </w:tcPr>
          <w:p w14:paraId="653A72C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0E529CC8"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12555FA1" w14:textId="77777777" w:rsidR="00842FC5" w:rsidRPr="003F5101" w:rsidRDefault="00842FC5" w:rsidP="009A1B11">
            <w:pPr>
              <w:pStyle w:val="Standardparagraph"/>
              <w:jc w:val="both"/>
              <w:rPr>
                <w:color w:val="000000"/>
                <w:sz w:val="18"/>
                <w:szCs w:val="18"/>
              </w:rPr>
            </w:pPr>
          </w:p>
        </w:tc>
      </w:tr>
      <w:tr w:rsidR="00842FC5" w:rsidRPr="003F5101" w14:paraId="0695E880" w14:textId="77777777" w:rsidTr="00842FC5">
        <w:tc>
          <w:tcPr>
            <w:tcW w:w="2694" w:type="dxa"/>
            <w:shd w:val="clear" w:color="auto" w:fill="auto"/>
          </w:tcPr>
          <w:p w14:paraId="3BC736A3" w14:textId="77777777" w:rsidR="00842FC5" w:rsidRPr="007F586A" w:rsidRDefault="00842FC5" w:rsidP="009A1B11">
            <w:pPr>
              <w:rPr>
                <w:sz w:val="18"/>
                <w:szCs w:val="18"/>
              </w:rPr>
            </w:pPr>
            <w:r w:rsidRPr="007F586A">
              <w:rPr>
                <w:sz w:val="18"/>
                <w:szCs w:val="18"/>
              </w:rPr>
              <w:t>MEM0_</w:t>
            </w:r>
            <w:proofErr w:type="gramStart"/>
            <w:r w:rsidRPr="007F586A">
              <w:rPr>
                <w:sz w:val="18"/>
                <w:szCs w:val="18"/>
              </w:rPr>
              <w:t>BG[</w:t>
            </w:r>
            <w:proofErr w:type="gramEnd"/>
            <w:r w:rsidRPr="007F586A">
              <w:rPr>
                <w:sz w:val="18"/>
                <w:szCs w:val="18"/>
              </w:rPr>
              <w:t>0]</w:t>
            </w:r>
          </w:p>
        </w:tc>
        <w:tc>
          <w:tcPr>
            <w:tcW w:w="992" w:type="dxa"/>
            <w:shd w:val="clear" w:color="auto" w:fill="auto"/>
          </w:tcPr>
          <w:p w14:paraId="6487D89D" w14:textId="77777777" w:rsidR="00842FC5" w:rsidRPr="00232BF8" w:rsidRDefault="00842FC5" w:rsidP="00791B4B">
            <w:pPr>
              <w:pStyle w:val="Standardparagraph"/>
              <w:jc w:val="both"/>
              <w:rPr>
                <w:color w:val="000000"/>
                <w:sz w:val="18"/>
                <w:szCs w:val="18"/>
              </w:rPr>
            </w:pPr>
            <w:r w:rsidRPr="00232BF8">
              <w:rPr>
                <w:color w:val="000000"/>
                <w:sz w:val="18"/>
                <w:szCs w:val="18"/>
              </w:rPr>
              <w:t>P45</w:t>
            </w:r>
          </w:p>
        </w:tc>
        <w:tc>
          <w:tcPr>
            <w:tcW w:w="709" w:type="dxa"/>
            <w:shd w:val="clear" w:color="auto" w:fill="auto"/>
          </w:tcPr>
          <w:p w14:paraId="4A8DF13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426C1104"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46D5A337"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0CE349E1" w14:textId="77777777" w:rsidR="00842FC5" w:rsidRPr="003F5101" w:rsidRDefault="00842FC5" w:rsidP="009A1B11">
            <w:pPr>
              <w:pStyle w:val="Standardparagraph"/>
              <w:jc w:val="both"/>
              <w:rPr>
                <w:color w:val="000000"/>
                <w:sz w:val="18"/>
                <w:szCs w:val="18"/>
              </w:rPr>
            </w:pPr>
            <w:r>
              <w:rPr>
                <w:color w:val="000000"/>
                <w:sz w:val="18"/>
                <w:szCs w:val="18"/>
              </w:rPr>
              <w:t>Bank Group</w:t>
            </w:r>
          </w:p>
        </w:tc>
      </w:tr>
      <w:tr w:rsidR="00842FC5" w:rsidRPr="003F5101" w14:paraId="3EDDDDC8" w14:textId="77777777" w:rsidTr="00842FC5">
        <w:tc>
          <w:tcPr>
            <w:tcW w:w="2694" w:type="dxa"/>
            <w:shd w:val="clear" w:color="auto" w:fill="auto"/>
          </w:tcPr>
          <w:p w14:paraId="40052CF9" w14:textId="77777777" w:rsidR="00842FC5" w:rsidRPr="007F586A" w:rsidRDefault="00842FC5" w:rsidP="009A1B11">
            <w:pPr>
              <w:rPr>
                <w:sz w:val="18"/>
                <w:szCs w:val="18"/>
              </w:rPr>
            </w:pPr>
            <w:r w:rsidRPr="007F586A">
              <w:rPr>
                <w:sz w:val="18"/>
                <w:szCs w:val="18"/>
              </w:rPr>
              <w:t>MEM0_</w:t>
            </w:r>
            <w:proofErr w:type="gramStart"/>
            <w:r w:rsidRPr="007F586A">
              <w:rPr>
                <w:sz w:val="18"/>
                <w:szCs w:val="18"/>
              </w:rPr>
              <w:t>BG[</w:t>
            </w:r>
            <w:proofErr w:type="gramEnd"/>
            <w:r w:rsidRPr="007F586A">
              <w:rPr>
                <w:sz w:val="18"/>
                <w:szCs w:val="18"/>
              </w:rPr>
              <w:t>1]</w:t>
            </w:r>
          </w:p>
        </w:tc>
        <w:tc>
          <w:tcPr>
            <w:tcW w:w="992" w:type="dxa"/>
            <w:shd w:val="clear" w:color="auto" w:fill="auto"/>
          </w:tcPr>
          <w:p w14:paraId="219B2852" w14:textId="77777777" w:rsidR="00842FC5" w:rsidRPr="00232BF8" w:rsidRDefault="00842FC5" w:rsidP="009A1B11">
            <w:pPr>
              <w:pStyle w:val="Standardparagraph"/>
              <w:jc w:val="both"/>
              <w:rPr>
                <w:color w:val="000000"/>
                <w:sz w:val="18"/>
                <w:szCs w:val="18"/>
              </w:rPr>
            </w:pPr>
            <w:r w:rsidRPr="00232BF8">
              <w:rPr>
                <w:color w:val="000000"/>
                <w:sz w:val="18"/>
                <w:szCs w:val="18"/>
              </w:rPr>
              <w:t>M33</w:t>
            </w:r>
          </w:p>
        </w:tc>
        <w:tc>
          <w:tcPr>
            <w:tcW w:w="709" w:type="dxa"/>
            <w:shd w:val="clear" w:color="auto" w:fill="auto"/>
          </w:tcPr>
          <w:p w14:paraId="58669FC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740CE597"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DD0D090" w14:textId="77777777" w:rsidR="00842FC5" w:rsidRPr="003F5101" w:rsidRDefault="00842FC5" w:rsidP="009A1B11">
            <w:pPr>
              <w:pStyle w:val="Standardparagraph"/>
              <w:jc w:val="both"/>
              <w:rPr>
                <w:color w:val="000000"/>
                <w:sz w:val="18"/>
                <w:szCs w:val="18"/>
              </w:rPr>
            </w:pPr>
          </w:p>
        </w:tc>
      </w:tr>
      <w:tr w:rsidR="00842FC5" w:rsidRPr="003F5101" w14:paraId="2BA040D3" w14:textId="77777777" w:rsidTr="00842FC5">
        <w:tc>
          <w:tcPr>
            <w:tcW w:w="2694" w:type="dxa"/>
            <w:shd w:val="clear" w:color="auto" w:fill="auto"/>
          </w:tcPr>
          <w:p w14:paraId="609227B5" w14:textId="77777777" w:rsidR="00842FC5" w:rsidRPr="007F586A" w:rsidRDefault="00842FC5" w:rsidP="009A1B11">
            <w:pPr>
              <w:pStyle w:val="Standardparagraph"/>
              <w:jc w:val="both"/>
              <w:rPr>
                <w:color w:val="000000"/>
                <w:sz w:val="18"/>
                <w:szCs w:val="18"/>
              </w:rPr>
            </w:pPr>
            <w:r w:rsidRPr="007F586A">
              <w:rPr>
                <w:color w:val="000000"/>
                <w:sz w:val="18"/>
                <w:szCs w:val="18"/>
              </w:rPr>
              <w:t>MEM0_</w:t>
            </w:r>
            <w:proofErr w:type="gramStart"/>
            <w:r w:rsidRPr="007F586A">
              <w:rPr>
                <w:color w:val="000000"/>
                <w:sz w:val="18"/>
                <w:szCs w:val="18"/>
              </w:rPr>
              <w:t>CK</w:t>
            </w:r>
            <w:r>
              <w:rPr>
                <w:color w:val="000000"/>
                <w:sz w:val="18"/>
                <w:szCs w:val="18"/>
              </w:rPr>
              <w:t>[</w:t>
            </w:r>
            <w:proofErr w:type="gramEnd"/>
            <w:r>
              <w:rPr>
                <w:color w:val="000000"/>
                <w:sz w:val="18"/>
                <w:szCs w:val="18"/>
              </w:rPr>
              <w:t>0]</w:t>
            </w:r>
          </w:p>
        </w:tc>
        <w:tc>
          <w:tcPr>
            <w:tcW w:w="992" w:type="dxa"/>
            <w:shd w:val="clear" w:color="auto" w:fill="auto"/>
          </w:tcPr>
          <w:p w14:paraId="620A33BA" w14:textId="77777777" w:rsidR="00842FC5" w:rsidRPr="00232BF8" w:rsidRDefault="00842FC5" w:rsidP="009A1B11">
            <w:pPr>
              <w:pStyle w:val="Standardparagraph"/>
              <w:jc w:val="both"/>
              <w:rPr>
                <w:color w:val="000000"/>
                <w:sz w:val="18"/>
                <w:szCs w:val="18"/>
              </w:rPr>
            </w:pPr>
            <w:r w:rsidRPr="00232BF8">
              <w:rPr>
                <w:color w:val="000000"/>
                <w:sz w:val="18"/>
                <w:szCs w:val="18"/>
              </w:rPr>
              <w:t>M37</w:t>
            </w:r>
          </w:p>
        </w:tc>
        <w:tc>
          <w:tcPr>
            <w:tcW w:w="709" w:type="dxa"/>
            <w:shd w:val="clear" w:color="auto" w:fill="auto"/>
          </w:tcPr>
          <w:p w14:paraId="3C6F52C4"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15C70E2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1075FB88"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193F4755" w14:textId="77777777" w:rsidR="00842FC5" w:rsidRPr="003F5101" w:rsidRDefault="00B72479" w:rsidP="004405BF">
            <w:pPr>
              <w:pStyle w:val="Standardparagraph"/>
              <w:jc w:val="both"/>
              <w:rPr>
                <w:color w:val="000000"/>
                <w:sz w:val="18"/>
                <w:szCs w:val="18"/>
              </w:rPr>
            </w:pPr>
            <w:r>
              <w:rPr>
                <w:color w:val="000000"/>
                <w:sz w:val="18"/>
                <w:szCs w:val="18"/>
              </w:rPr>
              <w:t>1200.0</w:t>
            </w:r>
            <w:r w:rsidR="00842FC5">
              <w:rPr>
                <w:color w:val="000000"/>
                <w:sz w:val="18"/>
                <w:szCs w:val="18"/>
              </w:rPr>
              <w:t>MHz Clock</w:t>
            </w:r>
          </w:p>
        </w:tc>
      </w:tr>
      <w:tr w:rsidR="00842FC5" w:rsidRPr="003F5101" w14:paraId="11E48F69" w14:textId="77777777" w:rsidTr="00842FC5">
        <w:tc>
          <w:tcPr>
            <w:tcW w:w="2694" w:type="dxa"/>
            <w:shd w:val="clear" w:color="auto" w:fill="auto"/>
          </w:tcPr>
          <w:p w14:paraId="3DE3BA4A" w14:textId="77777777" w:rsidR="00842FC5" w:rsidRPr="007F586A" w:rsidRDefault="00842FC5" w:rsidP="009A1B11">
            <w:pPr>
              <w:pStyle w:val="Standardparagraph"/>
              <w:jc w:val="both"/>
              <w:rPr>
                <w:color w:val="000000"/>
                <w:sz w:val="18"/>
                <w:szCs w:val="18"/>
              </w:rPr>
            </w:pPr>
            <w:r w:rsidRPr="007F586A">
              <w:rPr>
                <w:color w:val="000000"/>
                <w:sz w:val="18"/>
                <w:szCs w:val="18"/>
              </w:rPr>
              <w:t>MEM0_CK_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646E8857" w14:textId="77777777" w:rsidR="00842FC5" w:rsidRPr="00232BF8" w:rsidRDefault="00842FC5" w:rsidP="009A1B11">
            <w:pPr>
              <w:pStyle w:val="Standardparagraph"/>
              <w:jc w:val="both"/>
              <w:rPr>
                <w:color w:val="000000"/>
                <w:sz w:val="18"/>
                <w:szCs w:val="18"/>
              </w:rPr>
            </w:pPr>
            <w:r w:rsidRPr="00232BF8">
              <w:rPr>
                <w:color w:val="000000"/>
                <w:sz w:val="18"/>
                <w:szCs w:val="18"/>
              </w:rPr>
              <w:t>P37</w:t>
            </w:r>
          </w:p>
        </w:tc>
        <w:tc>
          <w:tcPr>
            <w:tcW w:w="709" w:type="dxa"/>
            <w:shd w:val="clear" w:color="auto" w:fill="auto"/>
          </w:tcPr>
          <w:p w14:paraId="7F715B2D"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3AC3CAE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44CD06D" w14:textId="77777777" w:rsidR="00842FC5" w:rsidRPr="003F5101" w:rsidRDefault="00842FC5" w:rsidP="009A1B11">
            <w:pPr>
              <w:pStyle w:val="Standardparagraph"/>
              <w:jc w:val="both"/>
              <w:rPr>
                <w:color w:val="000000"/>
                <w:sz w:val="18"/>
                <w:szCs w:val="18"/>
              </w:rPr>
            </w:pPr>
          </w:p>
        </w:tc>
      </w:tr>
      <w:tr w:rsidR="00842FC5" w:rsidRPr="003F5101" w14:paraId="4DC24574" w14:textId="77777777" w:rsidTr="00842FC5">
        <w:tc>
          <w:tcPr>
            <w:tcW w:w="2694" w:type="dxa"/>
            <w:shd w:val="clear" w:color="auto" w:fill="auto"/>
          </w:tcPr>
          <w:p w14:paraId="085E7043" w14:textId="77777777" w:rsidR="00842FC5" w:rsidRPr="007F586A" w:rsidRDefault="00842FC5" w:rsidP="009A1B11">
            <w:pPr>
              <w:pStyle w:val="Standardparagraph"/>
              <w:jc w:val="both"/>
              <w:rPr>
                <w:color w:val="000000"/>
                <w:sz w:val="18"/>
                <w:szCs w:val="18"/>
              </w:rPr>
            </w:pPr>
            <w:r w:rsidRPr="007F586A">
              <w:rPr>
                <w:color w:val="000000"/>
                <w:sz w:val="18"/>
                <w:szCs w:val="18"/>
              </w:rPr>
              <w:t>MEM0_</w:t>
            </w:r>
            <w:proofErr w:type="gramStart"/>
            <w:r w:rsidRPr="007F586A">
              <w:rPr>
                <w:color w:val="000000"/>
                <w:sz w:val="18"/>
                <w:szCs w:val="18"/>
              </w:rPr>
              <w:t>CKE</w:t>
            </w:r>
            <w:r>
              <w:rPr>
                <w:color w:val="000000"/>
                <w:sz w:val="18"/>
                <w:szCs w:val="18"/>
              </w:rPr>
              <w:t>[</w:t>
            </w:r>
            <w:proofErr w:type="gramEnd"/>
            <w:r>
              <w:rPr>
                <w:color w:val="000000"/>
                <w:sz w:val="18"/>
                <w:szCs w:val="18"/>
              </w:rPr>
              <w:t>0]</w:t>
            </w:r>
          </w:p>
        </w:tc>
        <w:tc>
          <w:tcPr>
            <w:tcW w:w="992" w:type="dxa"/>
            <w:shd w:val="clear" w:color="auto" w:fill="auto"/>
          </w:tcPr>
          <w:p w14:paraId="2A0567E6" w14:textId="77777777" w:rsidR="00842FC5" w:rsidRPr="00232BF8" w:rsidRDefault="00842FC5" w:rsidP="009A1B11">
            <w:pPr>
              <w:pStyle w:val="Standardparagraph"/>
              <w:jc w:val="both"/>
              <w:rPr>
                <w:color w:val="000000"/>
                <w:sz w:val="18"/>
                <w:szCs w:val="18"/>
              </w:rPr>
            </w:pPr>
            <w:r w:rsidRPr="00232BF8">
              <w:rPr>
                <w:color w:val="000000"/>
                <w:sz w:val="18"/>
                <w:szCs w:val="18"/>
              </w:rPr>
              <w:t>L36</w:t>
            </w:r>
          </w:p>
        </w:tc>
        <w:tc>
          <w:tcPr>
            <w:tcW w:w="709" w:type="dxa"/>
            <w:shd w:val="clear" w:color="auto" w:fill="auto"/>
          </w:tcPr>
          <w:p w14:paraId="2C6FA6D1"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525F659C"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30C9E8AA"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4CEF972D" w14:textId="77777777" w:rsidR="00842FC5" w:rsidRDefault="00842FC5" w:rsidP="009A1B11">
            <w:pPr>
              <w:pStyle w:val="Standardparagraph"/>
              <w:jc w:val="both"/>
              <w:rPr>
                <w:color w:val="000000"/>
                <w:sz w:val="18"/>
                <w:szCs w:val="18"/>
              </w:rPr>
            </w:pPr>
            <w:r>
              <w:rPr>
                <w:color w:val="000000"/>
                <w:sz w:val="18"/>
                <w:szCs w:val="18"/>
              </w:rPr>
              <w:t>Clock Enable</w:t>
            </w:r>
          </w:p>
          <w:p w14:paraId="1E8775E3" w14:textId="77777777" w:rsidR="00842FC5" w:rsidRPr="003F5101" w:rsidRDefault="00842FC5" w:rsidP="009A1B11">
            <w:pPr>
              <w:pStyle w:val="Standardparagraph"/>
              <w:jc w:val="both"/>
              <w:rPr>
                <w:color w:val="000000"/>
                <w:sz w:val="18"/>
                <w:szCs w:val="18"/>
              </w:rPr>
            </w:pPr>
          </w:p>
        </w:tc>
      </w:tr>
      <w:tr w:rsidR="00842FC5" w:rsidRPr="003F5101" w14:paraId="0FB7DA1E" w14:textId="77777777" w:rsidTr="00842FC5">
        <w:tc>
          <w:tcPr>
            <w:tcW w:w="2694" w:type="dxa"/>
            <w:shd w:val="clear" w:color="auto" w:fill="auto"/>
          </w:tcPr>
          <w:p w14:paraId="30EF51A0" w14:textId="77777777" w:rsidR="00842FC5" w:rsidRPr="007F586A" w:rsidRDefault="00842FC5" w:rsidP="009A1B11">
            <w:pPr>
              <w:pStyle w:val="Standardparagraph"/>
              <w:jc w:val="both"/>
              <w:rPr>
                <w:color w:val="000000"/>
                <w:sz w:val="18"/>
                <w:szCs w:val="18"/>
              </w:rPr>
            </w:pPr>
            <w:r w:rsidRPr="007F586A">
              <w:rPr>
                <w:color w:val="000000"/>
                <w:sz w:val="18"/>
                <w:szCs w:val="18"/>
              </w:rPr>
              <w:lastRenderedPageBreak/>
              <w:t>MEM0_CS_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681B42D6" w14:textId="77777777" w:rsidR="00842FC5" w:rsidRPr="00232BF8" w:rsidRDefault="00842FC5" w:rsidP="009A1B11">
            <w:pPr>
              <w:pStyle w:val="Standardparagraph"/>
              <w:jc w:val="both"/>
              <w:rPr>
                <w:color w:val="000000"/>
                <w:sz w:val="18"/>
                <w:szCs w:val="18"/>
              </w:rPr>
            </w:pPr>
            <w:r w:rsidRPr="00232BF8">
              <w:rPr>
                <w:color w:val="000000"/>
                <w:sz w:val="18"/>
                <w:szCs w:val="18"/>
              </w:rPr>
              <w:t>L34</w:t>
            </w:r>
          </w:p>
        </w:tc>
        <w:tc>
          <w:tcPr>
            <w:tcW w:w="709" w:type="dxa"/>
            <w:shd w:val="clear" w:color="auto" w:fill="auto"/>
          </w:tcPr>
          <w:p w14:paraId="78DFF22B"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425A4113"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1B7F4DA5"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7DD28150" w14:textId="77777777" w:rsidR="00842FC5" w:rsidRPr="003F5101" w:rsidRDefault="00842FC5" w:rsidP="009A1B11">
            <w:pPr>
              <w:pStyle w:val="Standardparagraph"/>
              <w:jc w:val="both"/>
              <w:rPr>
                <w:color w:val="000000"/>
                <w:sz w:val="18"/>
                <w:szCs w:val="18"/>
              </w:rPr>
            </w:pPr>
            <w:r>
              <w:rPr>
                <w:color w:val="000000"/>
                <w:sz w:val="18"/>
                <w:szCs w:val="18"/>
              </w:rPr>
              <w:t>Chip Select</w:t>
            </w:r>
          </w:p>
        </w:tc>
      </w:tr>
      <w:tr w:rsidR="00842FC5" w:rsidRPr="003F5101" w14:paraId="4B55774B" w14:textId="77777777" w:rsidTr="00842FC5">
        <w:tc>
          <w:tcPr>
            <w:tcW w:w="2694" w:type="dxa"/>
            <w:shd w:val="clear" w:color="auto" w:fill="auto"/>
          </w:tcPr>
          <w:p w14:paraId="1B3774B6" w14:textId="77777777" w:rsidR="00842FC5" w:rsidRPr="007F586A" w:rsidRDefault="00842FC5" w:rsidP="009A1B11">
            <w:pPr>
              <w:pStyle w:val="Standardparagraph"/>
              <w:jc w:val="both"/>
              <w:rPr>
                <w:color w:val="000000"/>
                <w:sz w:val="18"/>
                <w:szCs w:val="18"/>
              </w:rPr>
            </w:pPr>
            <w:r w:rsidRPr="007F586A">
              <w:rPr>
                <w:color w:val="000000"/>
                <w:sz w:val="18"/>
                <w:szCs w:val="18"/>
              </w:rPr>
              <w:t>MEM0_</w:t>
            </w:r>
            <w:proofErr w:type="gramStart"/>
            <w:r w:rsidRPr="007F586A">
              <w:rPr>
                <w:color w:val="000000"/>
                <w:sz w:val="18"/>
                <w:szCs w:val="18"/>
              </w:rPr>
              <w:t>ODT</w:t>
            </w:r>
            <w:r>
              <w:rPr>
                <w:color w:val="000000"/>
                <w:sz w:val="18"/>
                <w:szCs w:val="18"/>
              </w:rPr>
              <w:t>[</w:t>
            </w:r>
            <w:proofErr w:type="gramEnd"/>
            <w:r>
              <w:rPr>
                <w:color w:val="000000"/>
                <w:sz w:val="18"/>
                <w:szCs w:val="18"/>
              </w:rPr>
              <w:t>0]</w:t>
            </w:r>
          </w:p>
        </w:tc>
        <w:tc>
          <w:tcPr>
            <w:tcW w:w="992" w:type="dxa"/>
            <w:shd w:val="clear" w:color="auto" w:fill="auto"/>
          </w:tcPr>
          <w:p w14:paraId="39852C5B" w14:textId="77777777" w:rsidR="00842FC5" w:rsidRPr="00232BF8" w:rsidRDefault="00842FC5" w:rsidP="009A1B11">
            <w:pPr>
              <w:pStyle w:val="Standardparagraph"/>
              <w:jc w:val="both"/>
              <w:rPr>
                <w:color w:val="000000"/>
                <w:sz w:val="18"/>
                <w:szCs w:val="18"/>
              </w:rPr>
            </w:pPr>
            <w:r w:rsidRPr="00232BF8">
              <w:rPr>
                <w:color w:val="000000"/>
                <w:sz w:val="18"/>
                <w:szCs w:val="18"/>
              </w:rPr>
              <w:t>M35</w:t>
            </w:r>
          </w:p>
        </w:tc>
        <w:tc>
          <w:tcPr>
            <w:tcW w:w="709" w:type="dxa"/>
            <w:shd w:val="clear" w:color="auto" w:fill="auto"/>
          </w:tcPr>
          <w:p w14:paraId="4503686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2EC97DA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02E74785"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7DAF5B7B" w14:textId="77777777" w:rsidR="00842FC5" w:rsidRPr="003F5101" w:rsidRDefault="00842FC5" w:rsidP="009A1B11">
            <w:pPr>
              <w:pStyle w:val="Standardparagraph"/>
              <w:jc w:val="both"/>
              <w:rPr>
                <w:color w:val="000000"/>
                <w:sz w:val="18"/>
                <w:szCs w:val="18"/>
              </w:rPr>
            </w:pPr>
            <w:r>
              <w:rPr>
                <w:color w:val="000000"/>
                <w:sz w:val="18"/>
                <w:szCs w:val="18"/>
              </w:rPr>
              <w:t>On Die Termination</w:t>
            </w:r>
          </w:p>
        </w:tc>
      </w:tr>
      <w:tr w:rsidR="00842FC5" w:rsidRPr="003F5101" w14:paraId="02CB8C37" w14:textId="77777777" w:rsidTr="00842FC5">
        <w:tc>
          <w:tcPr>
            <w:tcW w:w="2694" w:type="dxa"/>
            <w:shd w:val="clear" w:color="auto" w:fill="auto"/>
          </w:tcPr>
          <w:p w14:paraId="28CE6186" w14:textId="77777777" w:rsidR="00842FC5" w:rsidRPr="007F586A" w:rsidRDefault="00842FC5" w:rsidP="009A1B11">
            <w:pPr>
              <w:pStyle w:val="Standardparagraph"/>
              <w:jc w:val="both"/>
              <w:rPr>
                <w:color w:val="000000"/>
                <w:sz w:val="18"/>
                <w:szCs w:val="18"/>
              </w:rPr>
            </w:pPr>
            <w:r w:rsidRPr="007F586A">
              <w:rPr>
                <w:color w:val="000000"/>
                <w:sz w:val="18"/>
                <w:szCs w:val="18"/>
              </w:rPr>
              <w:t>MEM0_RESET_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10800D07" w14:textId="77777777" w:rsidR="00842FC5" w:rsidRPr="00232BF8" w:rsidRDefault="00842FC5" w:rsidP="009A1B11">
            <w:pPr>
              <w:pStyle w:val="Standardparagraph"/>
              <w:jc w:val="both"/>
              <w:rPr>
                <w:color w:val="000000"/>
                <w:sz w:val="18"/>
                <w:szCs w:val="18"/>
              </w:rPr>
            </w:pPr>
            <w:r w:rsidRPr="00232BF8">
              <w:rPr>
                <w:color w:val="000000"/>
                <w:sz w:val="18"/>
                <w:szCs w:val="18"/>
              </w:rPr>
              <w:t>P33</w:t>
            </w:r>
          </w:p>
        </w:tc>
        <w:tc>
          <w:tcPr>
            <w:tcW w:w="709" w:type="dxa"/>
            <w:shd w:val="clear" w:color="auto" w:fill="auto"/>
          </w:tcPr>
          <w:p w14:paraId="1B8073A0"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29E08FCD"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26F97AAC"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4BE3F219" w14:textId="77777777" w:rsidR="00842FC5" w:rsidRPr="003F5101" w:rsidRDefault="00842FC5" w:rsidP="009A1B11">
            <w:pPr>
              <w:pStyle w:val="Standardparagraph"/>
              <w:jc w:val="both"/>
              <w:rPr>
                <w:color w:val="000000"/>
                <w:sz w:val="18"/>
                <w:szCs w:val="18"/>
              </w:rPr>
            </w:pPr>
            <w:r>
              <w:rPr>
                <w:color w:val="000000"/>
                <w:sz w:val="18"/>
                <w:szCs w:val="18"/>
              </w:rPr>
              <w:t>Reset</w:t>
            </w:r>
          </w:p>
        </w:tc>
      </w:tr>
      <w:tr w:rsidR="00842FC5" w:rsidRPr="003F5101" w14:paraId="64186179" w14:textId="77777777" w:rsidTr="00842FC5">
        <w:tc>
          <w:tcPr>
            <w:tcW w:w="2694" w:type="dxa"/>
            <w:shd w:val="clear" w:color="auto" w:fill="auto"/>
          </w:tcPr>
          <w:p w14:paraId="55CED95E" w14:textId="77777777" w:rsidR="00842FC5" w:rsidRPr="003F5101" w:rsidRDefault="00842FC5" w:rsidP="009A1B11">
            <w:pPr>
              <w:pStyle w:val="Standardparagraph"/>
              <w:jc w:val="both"/>
              <w:rPr>
                <w:color w:val="000000"/>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0]</w:t>
            </w:r>
          </w:p>
        </w:tc>
        <w:tc>
          <w:tcPr>
            <w:tcW w:w="992" w:type="dxa"/>
            <w:shd w:val="clear" w:color="auto" w:fill="auto"/>
          </w:tcPr>
          <w:p w14:paraId="7B75DE9D" w14:textId="77777777" w:rsidR="00842FC5" w:rsidRPr="00232BF8" w:rsidRDefault="00842FC5" w:rsidP="00791B4B">
            <w:pPr>
              <w:pStyle w:val="Standardparagraph"/>
              <w:jc w:val="both"/>
              <w:rPr>
                <w:color w:val="000000"/>
                <w:sz w:val="18"/>
                <w:szCs w:val="18"/>
              </w:rPr>
            </w:pPr>
            <w:r w:rsidRPr="00232BF8">
              <w:rPr>
                <w:color w:val="000000"/>
                <w:sz w:val="18"/>
                <w:szCs w:val="18"/>
              </w:rPr>
              <w:t>T33</w:t>
            </w:r>
          </w:p>
        </w:tc>
        <w:tc>
          <w:tcPr>
            <w:tcW w:w="709" w:type="dxa"/>
            <w:shd w:val="clear" w:color="auto" w:fill="auto"/>
          </w:tcPr>
          <w:p w14:paraId="73EA1A5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701EF7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204DBE45" w14:textId="77777777" w:rsidR="00842FC5" w:rsidRPr="003F5101" w:rsidRDefault="00842FC5"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61891C87" w14:textId="77777777" w:rsidR="00842FC5" w:rsidRPr="003F5101" w:rsidRDefault="00842FC5" w:rsidP="009A1B11">
            <w:pPr>
              <w:pStyle w:val="Standardparagraph"/>
              <w:jc w:val="both"/>
              <w:rPr>
                <w:color w:val="000000"/>
                <w:sz w:val="18"/>
                <w:szCs w:val="18"/>
              </w:rPr>
            </w:pPr>
            <w:r w:rsidRPr="003F5101">
              <w:rPr>
                <w:color w:val="000000"/>
                <w:sz w:val="18"/>
                <w:szCs w:val="18"/>
              </w:rPr>
              <w:t>Address</w:t>
            </w:r>
          </w:p>
        </w:tc>
      </w:tr>
      <w:tr w:rsidR="00842FC5" w:rsidRPr="003F5101" w14:paraId="18958182" w14:textId="77777777" w:rsidTr="00842FC5">
        <w:tc>
          <w:tcPr>
            <w:tcW w:w="2694" w:type="dxa"/>
            <w:shd w:val="clear" w:color="auto" w:fill="auto"/>
          </w:tcPr>
          <w:p w14:paraId="16605785"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1]</w:t>
            </w:r>
          </w:p>
        </w:tc>
        <w:tc>
          <w:tcPr>
            <w:tcW w:w="992" w:type="dxa"/>
            <w:shd w:val="clear" w:color="auto" w:fill="auto"/>
          </w:tcPr>
          <w:p w14:paraId="090A46C3" w14:textId="77777777" w:rsidR="00842FC5" w:rsidRPr="00232BF8" w:rsidRDefault="00842FC5" w:rsidP="00791B4B">
            <w:pPr>
              <w:pStyle w:val="Standardparagraph"/>
              <w:jc w:val="both"/>
              <w:rPr>
                <w:color w:val="000000"/>
                <w:sz w:val="18"/>
                <w:szCs w:val="18"/>
              </w:rPr>
            </w:pPr>
            <w:r w:rsidRPr="00232BF8">
              <w:rPr>
                <w:color w:val="000000"/>
                <w:sz w:val="18"/>
                <w:szCs w:val="18"/>
              </w:rPr>
              <w:t>V33</w:t>
            </w:r>
          </w:p>
        </w:tc>
        <w:tc>
          <w:tcPr>
            <w:tcW w:w="709" w:type="dxa"/>
            <w:shd w:val="clear" w:color="auto" w:fill="auto"/>
          </w:tcPr>
          <w:p w14:paraId="6A495837"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1ACA2AB9"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8D5AE88" w14:textId="77777777" w:rsidR="00842FC5" w:rsidRPr="003F5101" w:rsidRDefault="00842FC5" w:rsidP="009A1B11">
            <w:pPr>
              <w:pStyle w:val="Standardparagraph"/>
              <w:jc w:val="both"/>
              <w:rPr>
                <w:color w:val="000000"/>
                <w:sz w:val="18"/>
                <w:szCs w:val="18"/>
              </w:rPr>
            </w:pPr>
          </w:p>
        </w:tc>
      </w:tr>
      <w:tr w:rsidR="00842FC5" w:rsidRPr="003F5101" w14:paraId="5CC028EA" w14:textId="77777777" w:rsidTr="00842FC5">
        <w:tc>
          <w:tcPr>
            <w:tcW w:w="2694" w:type="dxa"/>
            <w:shd w:val="clear" w:color="auto" w:fill="auto"/>
          </w:tcPr>
          <w:p w14:paraId="3A96137F"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2]</w:t>
            </w:r>
          </w:p>
        </w:tc>
        <w:tc>
          <w:tcPr>
            <w:tcW w:w="992" w:type="dxa"/>
            <w:shd w:val="clear" w:color="auto" w:fill="auto"/>
          </w:tcPr>
          <w:p w14:paraId="2A76BC9D" w14:textId="77777777" w:rsidR="00842FC5" w:rsidRPr="00232BF8" w:rsidRDefault="00842FC5" w:rsidP="00791B4B">
            <w:pPr>
              <w:pStyle w:val="Standardparagraph"/>
              <w:jc w:val="both"/>
              <w:rPr>
                <w:color w:val="000000"/>
                <w:sz w:val="18"/>
                <w:szCs w:val="18"/>
              </w:rPr>
            </w:pPr>
            <w:r w:rsidRPr="00232BF8">
              <w:rPr>
                <w:color w:val="000000"/>
                <w:sz w:val="18"/>
                <w:szCs w:val="18"/>
              </w:rPr>
              <w:t>U34</w:t>
            </w:r>
          </w:p>
        </w:tc>
        <w:tc>
          <w:tcPr>
            <w:tcW w:w="709" w:type="dxa"/>
            <w:shd w:val="clear" w:color="auto" w:fill="auto"/>
          </w:tcPr>
          <w:p w14:paraId="282EA5D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09CAB35"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560C707" w14:textId="77777777" w:rsidR="00842FC5" w:rsidRPr="003F5101" w:rsidRDefault="00842FC5" w:rsidP="009A1B11">
            <w:pPr>
              <w:pStyle w:val="Standardparagraph"/>
              <w:jc w:val="both"/>
              <w:rPr>
                <w:color w:val="000000"/>
                <w:sz w:val="18"/>
                <w:szCs w:val="18"/>
              </w:rPr>
            </w:pPr>
          </w:p>
        </w:tc>
      </w:tr>
      <w:tr w:rsidR="00842FC5" w:rsidRPr="003F5101" w14:paraId="4E78A95D" w14:textId="77777777" w:rsidTr="00842FC5">
        <w:tc>
          <w:tcPr>
            <w:tcW w:w="2694" w:type="dxa"/>
            <w:shd w:val="clear" w:color="auto" w:fill="auto"/>
          </w:tcPr>
          <w:p w14:paraId="52EE7CE3"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3]</w:t>
            </w:r>
          </w:p>
        </w:tc>
        <w:tc>
          <w:tcPr>
            <w:tcW w:w="992" w:type="dxa"/>
            <w:shd w:val="clear" w:color="auto" w:fill="auto"/>
          </w:tcPr>
          <w:p w14:paraId="2239EF2D" w14:textId="77777777" w:rsidR="00842FC5" w:rsidRPr="00232BF8" w:rsidRDefault="00842FC5" w:rsidP="00791B4B">
            <w:pPr>
              <w:pStyle w:val="Standardparagraph"/>
              <w:jc w:val="both"/>
              <w:rPr>
                <w:color w:val="000000"/>
                <w:sz w:val="18"/>
                <w:szCs w:val="18"/>
              </w:rPr>
            </w:pPr>
            <w:r w:rsidRPr="00232BF8">
              <w:rPr>
                <w:color w:val="000000"/>
                <w:sz w:val="18"/>
                <w:szCs w:val="18"/>
              </w:rPr>
              <w:t>W34</w:t>
            </w:r>
          </w:p>
        </w:tc>
        <w:tc>
          <w:tcPr>
            <w:tcW w:w="709" w:type="dxa"/>
            <w:shd w:val="clear" w:color="auto" w:fill="auto"/>
          </w:tcPr>
          <w:p w14:paraId="23995B9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D5BFD0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D061C4D" w14:textId="77777777" w:rsidR="00842FC5" w:rsidRPr="003F5101" w:rsidRDefault="00842FC5" w:rsidP="009A1B11">
            <w:pPr>
              <w:pStyle w:val="Standardparagraph"/>
              <w:jc w:val="both"/>
              <w:rPr>
                <w:color w:val="000000"/>
                <w:sz w:val="18"/>
                <w:szCs w:val="18"/>
              </w:rPr>
            </w:pPr>
          </w:p>
        </w:tc>
      </w:tr>
      <w:tr w:rsidR="00842FC5" w:rsidRPr="003F5101" w14:paraId="3426083B" w14:textId="77777777" w:rsidTr="00842FC5">
        <w:tc>
          <w:tcPr>
            <w:tcW w:w="2694" w:type="dxa"/>
            <w:shd w:val="clear" w:color="auto" w:fill="auto"/>
          </w:tcPr>
          <w:p w14:paraId="06062423"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4]</w:t>
            </w:r>
          </w:p>
        </w:tc>
        <w:tc>
          <w:tcPr>
            <w:tcW w:w="992" w:type="dxa"/>
            <w:shd w:val="clear" w:color="auto" w:fill="auto"/>
          </w:tcPr>
          <w:p w14:paraId="34A513E7" w14:textId="77777777" w:rsidR="00842FC5" w:rsidRPr="00232BF8" w:rsidRDefault="00842FC5" w:rsidP="00791B4B">
            <w:pPr>
              <w:pStyle w:val="Standardparagraph"/>
              <w:jc w:val="both"/>
              <w:rPr>
                <w:color w:val="000000"/>
                <w:sz w:val="18"/>
                <w:szCs w:val="18"/>
              </w:rPr>
            </w:pPr>
            <w:r w:rsidRPr="00232BF8">
              <w:rPr>
                <w:color w:val="000000"/>
                <w:sz w:val="18"/>
                <w:szCs w:val="18"/>
              </w:rPr>
              <w:t>T35</w:t>
            </w:r>
          </w:p>
        </w:tc>
        <w:tc>
          <w:tcPr>
            <w:tcW w:w="709" w:type="dxa"/>
            <w:shd w:val="clear" w:color="auto" w:fill="auto"/>
          </w:tcPr>
          <w:p w14:paraId="3BF95FCE"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8DD4856"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C2CF7AB" w14:textId="77777777" w:rsidR="00842FC5" w:rsidRPr="003F5101" w:rsidRDefault="00842FC5" w:rsidP="009A1B11">
            <w:pPr>
              <w:pStyle w:val="Standardparagraph"/>
              <w:jc w:val="both"/>
              <w:rPr>
                <w:color w:val="000000"/>
                <w:sz w:val="18"/>
                <w:szCs w:val="18"/>
              </w:rPr>
            </w:pPr>
          </w:p>
        </w:tc>
      </w:tr>
      <w:tr w:rsidR="00842FC5" w:rsidRPr="003F5101" w14:paraId="52FFF80F" w14:textId="77777777" w:rsidTr="00842FC5">
        <w:tc>
          <w:tcPr>
            <w:tcW w:w="2694" w:type="dxa"/>
            <w:shd w:val="clear" w:color="auto" w:fill="auto"/>
          </w:tcPr>
          <w:p w14:paraId="3216803F"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5]</w:t>
            </w:r>
          </w:p>
        </w:tc>
        <w:tc>
          <w:tcPr>
            <w:tcW w:w="992" w:type="dxa"/>
            <w:shd w:val="clear" w:color="auto" w:fill="auto"/>
          </w:tcPr>
          <w:p w14:paraId="2442CF4C" w14:textId="77777777" w:rsidR="00842FC5" w:rsidRPr="00232BF8" w:rsidRDefault="00842FC5" w:rsidP="00791B4B">
            <w:pPr>
              <w:pStyle w:val="Standardparagraph"/>
              <w:jc w:val="both"/>
              <w:rPr>
                <w:color w:val="000000"/>
                <w:sz w:val="18"/>
                <w:szCs w:val="18"/>
              </w:rPr>
            </w:pPr>
            <w:r w:rsidRPr="00232BF8">
              <w:rPr>
                <w:color w:val="000000"/>
                <w:sz w:val="18"/>
                <w:szCs w:val="18"/>
              </w:rPr>
              <w:t>V35</w:t>
            </w:r>
          </w:p>
        </w:tc>
        <w:tc>
          <w:tcPr>
            <w:tcW w:w="709" w:type="dxa"/>
            <w:shd w:val="clear" w:color="auto" w:fill="auto"/>
          </w:tcPr>
          <w:p w14:paraId="32176B5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77E463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2599D9A" w14:textId="77777777" w:rsidR="00842FC5" w:rsidRPr="003F5101" w:rsidRDefault="00842FC5" w:rsidP="009A1B11">
            <w:pPr>
              <w:pStyle w:val="Standardparagraph"/>
              <w:jc w:val="both"/>
              <w:rPr>
                <w:color w:val="000000"/>
                <w:sz w:val="18"/>
                <w:szCs w:val="18"/>
              </w:rPr>
            </w:pPr>
          </w:p>
        </w:tc>
      </w:tr>
      <w:tr w:rsidR="00842FC5" w:rsidRPr="003F5101" w14:paraId="4E233480" w14:textId="77777777" w:rsidTr="00842FC5">
        <w:tc>
          <w:tcPr>
            <w:tcW w:w="2694" w:type="dxa"/>
            <w:shd w:val="clear" w:color="auto" w:fill="auto"/>
          </w:tcPr>
          <w:p w14:paraId="40DC2C7E"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6]</w:t>
            </w:r>
          </w:p>
        </w:tc>
        <w:tc>
          <w:tcPr>
            <w:tcW w:w="992" w:type="dxa"/>
            <w:shd w:val="clear" w:color="auto" w:fill="auto"/>
          </w:tcPr>
          <w:p w14:paraId="59A3BDD5" w14:textId="77777777" w:rsidR="00842FC5" w:rsidRPr="00232BF8" w:rsidRDefault="00842FC5" w:rsidP="00791B4B">
            <w:pPr>
              <w:pStyle w:val="Standardparagraph"/>
              <w:jc w:val="both"/>
              <w:rPr>
                <w:color w:val="000000"/>
                <w:sz w:val="18"/>
                <w:szCs w:val="18"/>
              </w:rPr>
            </w:pPr>
            <w:r w:rsidRPr="00232BF8">
              <w:rPr>
                <w:color w:val="000000"/>
                <w:sz w:val="18"/>
                <w:szCs w:val="18"/>
              </w:rPr>
              <w:t>U36</w:t>
            </w:r>
          </w:p>
        </w:tc>
        <w:tc>
          <w:tcPr>
            <w:tcW w:w="709" w:type="dxa"/>
            <w:shd w:val="clear" w:color="auto" w:fill="auto"/>
          </w:tcPr>
          <w:p w14:paraId="79B668F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5E5F511"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41F77A7F" w14:textId="77777777" w:rsidR="00842FC5" w:rsidRPr="003F5101" w:rsidRDefault="00842FC5" w:rsidP="009A1B11">
            <w:pPr>
              <w:pStyle w:val="Standardparagraph"/>
              <w:jc w:val="both"/>
              <w:rPr>
                <w:color w:val="000000"/>
                <w:sz w:val="18"/>
                <w:szCs w:val="18"/>
              </w:rPr>
            </w:pPr>
          </w:p>
        </w:tc>
      </w:tr>
      <w:tr w:rsidR="00842FC5" w:rsidRPr="003F5101" w14:paraId="7DF17CBD" w14:textId="77777777" w:rsidTr="00842FC5">
        <w:tc>
          <w:tcPr>
            <w:tcW w:w="2694" w:type="dxa"/>
            <w:shd w:val="clear" w:color="auto" w:fill="auto"/>
          </w:tcPr>
          <w:p w14:paraId="37A1EE96"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7]</w:t>
            </w:r>
          </w:p>
        </w:tc>
        <w:tc>
          <w:tcPr>
            <w:tcW w:w="992" w:type="dxa"/>
            <w:shd w:val="clear" w:color="auto" w:fill="auto"/>
          </w:tcPr>
          <w:p w14:paraId="5A4AD365" w14:textId="77777777" w:rsidR="00842FC5" w:rsidRPr="00232BF8" w:rsidRDefault="00842FC5" w:rsidP="00791B4B">
            <w:pPr>
              <w:pStyle w:val="Standardparagraph"/>
              <w:jc w:val="both"/>
              <w:rPr>
                <w:color w:val="000000"/>
                <w:sz w:val="18"/>
                <w:szCs w:val="18"/>
              </w:rPr>
            </w:pPr>
            <w:r w:rsidRPr="00232BF8">
              <w:rPr>
                <w:color w:val="000000"/>
                <w:sz w:val="18"/>
                <w:szCs w:val="18"/>
              </w:rPr>
              <w:t>W36</w:t>
            </w:r>
          </w:p>
        </w:tc>
        <w:tc>
          <w:tcPr>
            <w:tcW w:w="709" w:type="dxa"/>
            <w:shd w:val="clear" w:color="auto" w:fill="auto"/>
          </w:tcPr>
          <w:p w14:paraId="039CC0E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FA1376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6D67FCB" w14:textId="77777777" w:rsidR="00842FC5" w:rsidRPr="003F5101" w:rsidRDefault="00842FC5" w:rsidP="009A1B11">
            <w:pPr>
              <w:pStyle w:val="Standardparagraph"/>
              <w:jc w:val="both"/>
              <w:rPr>
                <w:color w:val="000000"/>
                <w:sz w:val="18"/>
                <w:szCs w:val="18"/>
              </w:rPr>
            </w:pPr>
          </w:p>
        </w:tc>
      </w:tr>
      <w:tr w:rsidR="00842FC5" w:rsidRPr="003F5101" w14:paraId="56BCDFD0" w14:textId="77777777" w:rsidTr="00842FC5">
        <w:tc>
          <w:tcPr>
            <w:tcW w:w="2694" w:type="dxa"/>
            <w:shd w:val="clear" w:color="auto" w:fill="auto"/>
          </w:tcPr>
          <w:p w14:paraId="344B5160"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8]</w:t>
            </w:r>
          </w:p>
        </w:tc>
        <w:tc>
          <w:tcPr>
            <w:tcW w:w="992" w:type="dxa"/>
            <w:shd w:val="clear" w:color="auto" w:fill="auto"/>
          </w:tcPr>
          <w:p w14:paraId="487DAD4F" w14:textId="77777777" w:rsidR="00842FC5" w:rsidRPr="00232BF8" w:rsidRDefault="00842FC5" w:rsidP="00791B4B">
            <w:pPr>
              <w:pStyle w:val="Standardparagraph"/>
              <w:jc w:val="both"/>
              <w:rPr>
                <w:color w:val="000000"/>
                <w:sz w:val="18"/>
                <w:szCs w:val="18"/>
              </w:rPr>
            </w:pPr>
            <w:r w:rsidRPr="00232BF8">
              <w:rPr>
                <w:color w:val="000000"/>
                <w:sz w:val="18"/>
                <w:szCs w:val="18"/>
              </w:rPr>
              <w:t>T37</w:t>
            </w:r>
          </w:p>
        </w:tc>
        <w:tc>
          <w:tcPr>
            <w:tcW w:w="709" w:type="dxa"/>
            <w:shd w:val="clear" w:color="auto" w:fill="auto"/>
          </w:tcPr>
          <w:p w14:paraId="186E9CF3"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687C34F"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15C8DE9" w14:textId="77777777" w:rsidR="00842FC5" w:rsidRPr="003F5101" w:rsidRDefault="00842FC5" w:rsidP="009A1B11">
            <w:pPr>
              <w:pStyle w:val="Standardparagraph"/>
              <w:jc w:val="both"/>
              <w:rPr>
                <w:color w:val="000000"/>
                <w:sz w:val="18"/>
                <w:szCs w:val="18"/>
              </w:rPr>
            </w:pPr>
          </w:p>
        </w:tc>
      </w:tr>
      <w:tr w:rsidR="00842FC5" w:rsidRPr="003F5101" w14:paraId="33F66D8A" w14:textId="77777777" w:rsidTr="00842FC5">
        <w:tc>
          <w:tcPr>
            <w:tcW w:w="2694" w:type="dxa"/>
            <w:shd w:val="clear" w:color="auto" w:fill="auto"/>
          </w:tcPr>
          <w:p w14:paraId="26E302EF"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9]</w:t>
            </w:r>
          </w:p>
        </w:tc>
        <w:tc>
          <w:tcPr>
            <w:tcW w:w="992" w:type="dxa"/>
            <w:shd w:val="clear" w:color="auto" w:fill="auto"/>
          </w:tcPr>
          <w:p w14:paraId="6DF45DFE" w14:textId="77777777" w:rsidR="00842FC5" w:rsidRPr="00232BF8" w:rsidRDefault="00842FC5" w:rsidP="00791B4B">
            <w:pPr>
              <w:pStyle w:val="Standardparagraph"/>
              <w:jc w:val="both"/>
              <w:rPr>
                <w:color w:val="000000"/>
                <w:sz w:val="18"/>
                <w:szCs w:val="18"/>
              </w:rPr>
            </w:pPr>
            <w:r w:rsidRPr="00232BF8">
              <w:rPr>
                <w:color w:val="000000"/>
                <w:sz w:val="18"/>
                <w:szCs w:val="18"/>
              </w:rPr>
              <w:t>V37</w:t>
            </w:r>
          </w:p>
        </w:tc>
        <w:tc>
          <w:tcPr>
            <w:tcW w:w="709" w:type="dxa"/>
            <w:shd w:val="clear" w:color="auto" w:fill="auto"/>
          </w:tcPr>
          <w:p w14:paraId="52C6CAF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F644828"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53100BF" w14:textId="77777777" w:rsidR="00842FC5" w:rsidRPr="003F5101" w:rsidRDefault="00842FC5" w:rsidP="009A1B11">
            <w:pPr>
              <w:pStyle w:val="Standardparagraph"/>
              <w:jc w:val="both"/>
              <w:rPr>
                <w:color w:val="000000"/>
                <w:sz w:val="18"/>
                <w:szCs w:val="18"/>
              </w:rPr>
            </w:pPr>
          </w:p>
        </w:tc>
      </w:tr>
      <w:tr w:rsidR="00842FC5" w:rsidRPr="003F5101" w14:paraId="33E0E6D1" w14:textId="77777777" w:rsidTr="00842FC5">
        <w:tc>
          <w:tcPr>
            <w:tcW w:w="2694" w:type="dxa"/>
            <w:shd w:val="clear" w:color="auto" w:fill="auto"/>
          </w:tcPr>
          <w:p w14:paraId="0FD50BEC"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10]</w:t>
            </w:r>
          </w:p>
        </w:tc>
        <w:tc>
          <w:tcPr>
            <w:tcW w:w="992" w:type="dxa"/>
            <w:shd w:val="clear" w:color="auto" w:fill="auto"/>
          </w:tcPr>
          <w:p w14:paraId="7B370677" w14:textId="77777777" w:rsidR="00842FC5" w:rsidRPr="00232BF8" w:rsidRDefault="00842FC5" w:rsidP="00791B4B">
            <w:pPr>
              <w:pStyle w:val="Standardparagraph"/>
              <w:jc w:val="both"/>
              <w:rPr>
                <w:color w:val="000000"/>
                <w:sz w:val="18"/>
                <w:szCs w:val="18"/>
              </w:rPr>
            </w:pPr>
            <w:r w:rsidRPr="00232BF8">
              <w:rPr>
                <w:color w:val="000000"/>
                <w:sz w:val="18"/>
                <w:szCs w:val="18"/>
              </w:rPr>
              <w:t>U38</w:t>
            </w:r>
          </w:p>
        </w:tc>
        <w:tc>
          <w:tcPr>
            <w:tcW w:w="709" w:type="dxa"/>
            <w:shd w:val="clear" w:color="auto" w:fill="auto"/>
          </w:tcPr>
          <w:p w14:paraId="09000A1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1905F7C"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7AAC024B" w14:textId="77777777" w:rsidR="00842FC5" w:rsidRPr="003F5101" w:rsidRDefault="00842FC5" w:rsidP="009A1B11">
            <w:pPr>
              <w:pStyle w:val="Standardparagraph"/>
              <w:jc w:val="both"/>
              <w:rPr>
                <w:color w:val="000000"/>
                <w:sz w:val="18"/>
                <w:szCs w:val="18"/>
              </w:rPr>
            </w:pPr>
          </w:p>
        </w:tc>
      </w:tr>
      <w:tr w:rsidR="00842FC5" w:rsidRPr="003F5101" w14:paraId="44FF4318" w14:textId="77777777" w:rsidTr="00842FC5">
        <w:tc>
          <w:tcPr>
            <w:tcW w:w="2694" w:type="dxa"/>
            <w:shd w:val="clear" w:color="auto" w:fill="auto"/>
          </w:tcPr>
          <w:p w14:paraId="5603A53C"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11]</w:t>
            </w:r>
          </w:p>
        </w:tc>
        <w:tc>
          <w:tcPr>
            <w:tcW w:w="992" w:type="dxa"/>
            <w:shd w:val="clear" w:color="auto" w:fill="auto"/>
          </w:tcPr>
          <w:p w14:paraId="64E6C94F" w14:textId="77777777" w:rsidR="00842FC5" w:rsidRPr="00232BF8" w:rsidRDefault="00842FC5" w:rsidP="00791B4B">
            <w:pPr>
              <w:pStyle w:val="Standardparagraph"/>
              <w:jc w:val="both"/>
              <w:rPr>
                <w:color w:val="000000"/>
                <w:sz w:val="18"/>
                <w:szCs w:val="18"/>
              </w:rPr>
            </w:pPr>
            <w:r w:rsidRPr="00232BF8">
              <w:rPr>
                <w:color w:val="000000"/>
                <w:sz w:val="18"/>
                <w:szCs w:val="18"/>
              </w:rPr>
              <w:t>W38</w:t>
            </w:r>
          </w:p>
        </w:tc>
        <w:tc>
          <w:tcPr>
            <w:tcW w:w="709" w:type="dxa"/>
            <w:shd w:val="clear" w:color="auto" w:fill="auto"/>
          </w:tcPr>
          <w:p w14:paraId="04C5C5B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23F24DF"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B76509C" w14:textId="77777777" w:rsidR="00842FC5" w:rsidRPr="003F5101" w:rsidRDefault="00842FC5" w:rsidP="009A1B11">
            <w:pPr>
              <w:pStyle w:val="Standardparagraph"/>
              <w:jc w:val="both"/>
              <w:rPr>
                <w:color w:val="000000"/>
                <w:sz w:val="18"/>
                <w:szCs w:val="18"/>
              </w:rPr>
            </w:pPr>
          </w:p>
        </w:tc>
      </w:tr>
      <w:tr w:rsidR="00842FC5" w:rsidRPr="003F5101" w14:paraId="449AD9A3" w14:textId="77777777" w:rsidTr="00842FC5">
        <w:tc>
          <w:tcPr>
            <w:tcW w:w="2694" w:type="dxa"/>
            <w:shd w:val="clear" w:color="auto" w:fill="auto"/>
          </w:tcPr>
          <w:p w14:paraId="0FBDC211"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12]</w:t>
            </w:r>
          </w:p>
        </w:tc>
        <w:tc>
          <w:tcPr>
            <w:tcW w:w="992" w:type="dxa"/>
            <w:shd w:val="clear" w:color="auto" w:fill="auto"/>
          </w:tcPr>
          <w:p w14:paraId="7DCAD18D" w14:textId="77777777" w:rsidR="00842FC5" w:rsidRPr="00232BF8" w:rsidRDefault="00842FC5" w:rsidP="00791B4B">
            <w:pPr>
              <w:pStyle w:val="Standardparagraph"/>
              <w:jc w:val="both"/>
              <w:rPr>
                <w:color w:val="000000"/>
                <w:sz w:val="18"/>
                <w:szCs w:val="18"/>
              </w:rPr>
            </w:pPr>
            <w:r w:rsidRPr="00232BF8">
              <w:rPr>
                <w:color w:val="000000"/>
                <w:sz w:val="18"/>
                <w:szCs w:val="18"/>
              </w:rPr>
              <w:t>P41</w:t>
            </w:r>
          </w:p>
        </w:tc>
        <w:tc>
          <w:tcPr>
            <w:tcW w:w="709" w:type="dxa"/>
            <w:shd w:val="clear" w:color="auto" w:fill="auto"/>
          </w:tcPr>
          <w:p w14:paraId="68D6041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5678F30"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0ED246B" w14:textId="77777777" w:rsidR="00842FC5" w:rsidRPr="003F5101" w:rsidRDefault="00842FC5" w:rsidP="009A1B11">
            <w:pPr>
              <w:pStyle w:val="Standardparagraph"/>
              <w:jc w:val="both"/>
              <w:rPr>
                <w:color w:val="000000"/>
                <w:sz w:val="18"/>
                <w:szCs w:val="18"/>
              </w:rPr>
            </w:pPr>
          </w:p>
        </w:tc>
      </w:tr>
      <w:tr w:rsidR="00842FC5" w:rsidRPr="003F5101" w14:paraId="7083C416" w14:textId="77777777" w:rsidTr="00842FC5">
        <w:tc>
          <w:tcPr>
            <w:tcW w:w="2694" w:type="dxa"/>
            <w:shd w:val="clear" w:color="auto" w:fill="auto"/>
          </w:tcPr>
          <w:p w14:paraId="039C27F9"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13]</w:t>
            </w:r>
          </w:p>
        </w:tc>
        <w:tc>
          <w:tcPr>
            <w:tcW w:w="992" w:type="dxa"/>
            <w:shd w:val="clear" w:color="auto" w:fill="auto"/>
          </w:tcPr>
          <w:p w14:paraId="18B62233" w14:textId="77777777" w:rsidR="00842FC5" w:rsidRPr="00232BF8" w:rsidRDefault="00842FC5" w:rsidP="00791B4B">
            <w:pPr>
              <w:pStyle w:val="Standardparagraph"/>
              <w:jc w:val="both"/>
              <w:rPr>
                <w:color w:val="000000"/>
                <w:sz w:val="18"/>
                <w:szCs w:val="18"/>
              </w:rPr>
            </w:pPr>
            <w:r w:rsidRPr="00232BF8">
              <w:rPr>
                <w:color w:val="000000"/>
                <w:sz w:val="18"/>
                <w:szCs w:val="18"/>
              </w:rPr>
              <w:t>L42</w:t>
            </w:r>
          </w:p>
        </w:tc>
        <w:tc>
          <w:tcPr>
            <w:tcW w:w="709" w:type="dxa"/>
            <w:shd w:val="clear" w:color="auto" w:fill="auto"/>
          </w:tcPr>
          <w:p w14:paraId="1E4AAE7C"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214881D"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8B69BCC" w14:textId="77777777" w:rsidR="00842FC5" w:rsidRPr="003F5101" w:rsidRDefault="00842FC5" w:rsidP="009A1B11">
            <w:pPr>
              <w:pStyle w:val="Standardparagraph"/>
              <w:jc w:val="both"/>
              <w:rPr>
                <w:color w:val="000000"/>
                <w:sz w:val="18"/>
                <w:szCs w:val="18"/>
              </w:rPr>
            </w:pPr>
          </w:p>
        </w:tc>
      </w:tr>
      <w:tr w:rsidR="00842FC5" w:rsidRPr="003F5101" w14:paraId="1CBB2CB1" w14:textId="77777777" w:rsidTr="00842FC5">
        <w:tc>
          <w:tcPr>
            <w:tcW w:w="2694" w:type="dxa"/>
            <w:shd w:val="clear" w:color="auto" w:fill="auto"/>
          </w:tcPr>
          <w:p w14:paraId="0A067E2D"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14]</w:t>
            </w:r>
          </w:p>
        </w:tc>
        <w:tc>
          <w:tcPr>
            <w:tcW w:w="992" w:type="dxa"/>
            <w:shd w:val="clear" w:color="auto" w:fill="auto"/>
          </w:tcPr>
          <w:p w14:paraId="36233354" w14:textId="77777777" w:rsidR="00842FC5" w:rsidRPr="00232BF8" w:rsidRDefault="00842FC5" w:rsidP="00791B4B">
            <w:pPr>
              <w:pStyle w:val="Standardparagraph"/>
              <w:jc w:val="both"/>
              <w:rPr>
                <w:color w:val="000000"/>
                <w:sz w:val="18"/>
                <w:szCs w:val="18"/>
              </w:rPr>
            </w:pPr>
            <w:r w:rsidRPr="00232BF8">
              <w:rPr>
                <w:color w:val="000000"/>
                <w:sz w:val="18"/>
                <w:szCs w:val="18"/>
              </w:rPr>
              <w:t>N42</w:t>
            </w:r>
          </w:p>
        </w:tc>
        <w:tc>
          <w:tcPr>
            <w:tcW w:w="709" w:type="dxa"/>
            <w:shd w:val="clear" w:color="auto" w:fill="auto"/>
          </w:tcPr>
          <w:p w14:paraId="7F74F31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49E571A"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9805EA2" w14:textId="77777777" w:rsidR="00842FC5" w:rsidRPr="003F5101" w:rsidRDefault="00842FC5" w:rsidP="009A1B11">
            <w:pPr>
              <w:pStyle w:val="Standardparagraph"/>
              <w:jc w:val="both"/>
              <w:rPr>
                <w:color w:val="000000"/>
                <w:sz w:val="18"/>
                <w:szCs w:val="18"/>
              </w:rPr>
            </w:pPr>
          </w:p>
        </w:tc>
      </w:tr>
      <w:tr w:rsidR="00842FC5" w:rsidRPr="003F5101" w14:paraId="146149F0" w14:textId="77777777" w:rsidTr="00842FC5">
        <w:tc>
          <w:tcPr>
            <w:tcW w:w="2694" w:type="dxa"/>
            <w:shd w:val="clear" w:color="auto" w:fill="auto"/>
          </w:tcPr>
          <w:p w14:paraId="53AE52D9"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15]</w:t>
            </w:r>
          </w:p>
        </w:tc>
        <w:tc>
          <w:tcPr>
            <w:tcW w:w="992" w:type="dxa"/>
            <w:shd w:val="clear" w:color="auto" w:fill="auto"/>
          </w:tcPr>
          <w:p w14:paraId="61AD32C9" w14:textId="77777777" w:rsidR="00842FC5" w:rsidRPr="00232BF8" w:rsidRDefault="00842FC5" w:rsidP="00791B4B">
            <w:pPr>
              <w:pStyle w:val="Standardparagraph"/>
              <w:jc w:val="both"/>
              <w:rPr>
                <w:color w:val="000000"/>
                <w:sz w:val="18"/>
                <w:szCs w:val="18"/>
              </w:rPr>
            </w:pPr>
            <w:r w:rsidRPr="00232BF8">
              <w:rPr>
                <w:color w:val="000000"/>
                <w:sz w:val="18"/>
                <w:szCs w:val="18"/>
              </w:rPr>
              <w:t>M43</w:t>
            </w:r>
          </w:p>
        </w:tc>
        <w:tc>
          <w:tcPr>
            <w:tcW w:w="709" w:type="dxa"/>
            <w:shd w:val="clear" w:color="auto" w:fill="auto"/>
          </w:tcPr>
          <w:p w14:paraId="4C822EB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9464F29"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957B255" w14:textId="77777777" w:rsidR="00842FC5" w:rsidRPr="003F5101" w:rsidRDefault="00842FC5" w:rsidP="009A1B11">
            <w:pPr>
              <w:pStyle w:val="Standardparagraph"/>
              <w:jc w:val="both"/>
              <w:rPr>
                <w:color w:val="000000"/>
                <w:sz w:val="18"/>
                <w:szCs w:val="18"/>
              </w:rPr>
            </w:pPr>
          </w:p>
        </w:tc>
      </w:tr>
      <w:tr w:rsidR="00842FC5" w:rsidRPr="003F5101" w14:paraId="128355AE" w14:textId="77777777" w:rsidTr="00842FC5">
        <w:tc>
          <w:tcPr>
            <w:tcW w:w="2694" w:type="dxa"/>
            <w:shd w:val="clear" w:color="auto" w:fill="auto"/>
          </w:tcPr>
          <w:p w14:paraId="735E349B" w14:textId="77777777" w:rsidR="00842FC5" w:rsidRPr="003F5101" w:rsidRDefault="00842FC5" w:rsidP="009A1B11">
            <w:pPr>
              <w:rPr>
                <w:sz w:val="18"/>
                <w:szCs w:val="18"/>
              </w:rPr>
            </w:pPr>
            <w:r w:rsidRPr="003F5101">
              <w:rPr>
                <w:color w:val="000000"/>
                <w:sz w:val="18"/>
                <w:szCs w:val="18"/>
              </w:rPr>
              <w:t>MEM0_</w:t>
            </w:r>
            <w:proofErr w:type="gramStart"/>
            <w:r w:rsidRPr="003F5101">
              <w:rPr>
                <w:color w:val="000000"/>
                <w:sz w:val="18"/>
                <w:szCs w:val="18"/>
              </w:rPr>
              <w:t>A[</w:t>
            </w:r>
            <w:proofErr w:type="gramEnd"/>
            <w:r w:rsidRPr="003F5101">
              <w:rPr>
                <w:color w:val="000000"/>
                <w:sz w:val="18"/>
                <w:szCs w:val="18"/>
              </w:rPr>
              <w:t>16]</w:t>
            </w:r>
          </w:p>
        </w:tc>
        <w:tc>
          <w:tcPr>
            <w:tcW w:w="992" w:type="dxa"/>
            <w:shd w:val="clear" w:color="auto" w:fill="auto"/>
          </w:tcPr>
          <w:p w14:paraId="001515E6" w14:textId="77777777" w:rsidR="00842FC5" w:rsidRPr="00232BF8" w:rsidRDefault="00842FC5" w:rsidP="009A1B11">
            <w:pPr>
              <w:pStyle w:val="Standardparagraph"/>
              <w:jc w:val="both"/>
              <w:rPr>
                <w:color w:val="000000"/>
                <w:sz w:val="18"/>
                <w:szCs w:val="18"/>
              </w:rPr>
            </w:pPr>
            <w:r w:rsidRPr="00232BF8">
              <w:rPr>
                <w:color w:val="000000"/>
                <w:sz w:val="18"/>
                <w:szCs w:val="18"/>
              </w:rPr>
              <w:t>P43</w:t>
            </w:r>
          </w:p>
        </w:tc>
        <w:tc>
          <w:tcPr>
            <w:tcW w:w="709" w:type="dxa"/>
            <w:shd w:val="clear" w:color="auto" w:fill="auto"/>
          </w:tcPr>
          <w:p w14:paraId="43F5C82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70BA74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51E327B" w14:textId="77777777" w:rsidR="00842FC5" w:rsidRPr="003F5101" w:rsidRDefault="00842FC5" w:rsidP="009A1B11">
            <w:pPr>
              <w:pStyle w:val="Standardparagraph"/>
              <w:jc w:val="both"/>
              <w:rPr>
                <w:color w:val="000000"/>
                <w:sz w:val="18"/>
                <w:szCs w:val="18"/>
              </w:rPr>
            </w:pPr>
          </w:p>
        </w:tc>
      </w:tr>
      <w:tr w:rsidR="009878A9" w:rsidRPr="003F5101" w14:paraId="457CDD01" w14:textId="77777777" w:rsidTr="00842FC5">
        <w:tc>
          <w:tcPr>
            <w:tcW w:w="2694" w:type="dxa"/>
            <w:shd w:val="clear" w:color="auto" w:fill="auto"/>
          </w:tcPr>
          <w:p w14:paraId="537AA224" w14:textId="77777777" w:rsidR="009878A9" w:rsidRPr="005822A6" w:rsidRDefault="009878A9" w:rsidP="009A1B11">
            <w:pPr>
              <w:pStyle w:val="Standardparagraph"/>
              <w:jc w:val="both"/>
              <w:rPr>
                <w:color w:val="000000"/>
                <w:sz w:val="18"/>
                <w:szCs w:val="18"/>
              </w:rPr>
            </w:pPr>
            <w:r w:rsidRPr="005822A6">
              <w:rPr>
                <w:color w:val="000000"/>
                <w:sz w:val="18"/>
                <w:szCs w:val="18"/>
              </w:rPr>
              <w:t>MEM0_DBI_</w:t>
            </w:r>
            <w:proofErr w:type="gramStart"/>
            <w:r w:rsidRPr="005822A6">
              <w:rPr>
                <w:color w:val="000000"/>
                <w:sz w:val="18"/>
                <w:szCs w:val="18"/>
              </w:rPr>
              <w:t>N[</w:t>
            </w:r>
            <w:proofErr w:type="gramEnd"/>
            <w:r w:rsidRPr="005822A6">
              <w:rPr>
                <w:color w:val="000000"/>
                <w:sz w:val="18"/>
                <w:szCs w:val="18"/>
              </w:rPr>
              <w:t>0]</w:t>
            </w:r>
          </w:p>
        </w:tc>
        <w:tc>
          <w:tcPr>
            <w:tcW w:w="992" w:type="dxa"/>
            <w:shd w:val="clear" w:color="auto" w:fill="auto"/>
          </w:tcPr>
          <w:p w14:paraId="22AB262E" w14:textId="77777777" w:rsidR="009878A9" w:rsidRPr="00232BF8" w:rsidRDefault="009878A9" w:rsidP="001E59C2">
            <w:pPr>
              <w:pStyle w:val="Standardparagraph"/>
              <w:jc w:val="both"/>
              <w:rPr>
                <w:color w:val="000000"/>
                <w:sz w:val="18"/>
                <w:szCs w:val="18"/>
              </w:rPr>
            </w:pPr>
            <w:r w:rsidRPr="00232BF8">
              <w:rPr>
                <w:color w:val="000000"/>
                <w:sz w:val="18"/>
                <w:szCs w:val="18"/>
              </w:rPr>
              <w:t>G36</w:t>
            </w:r>
          </w:p>
        </w:tc>
        <w:tc>
          <w:tcPr>
            <w:tcW w:w="709" w:type="dxa"/>
            <w:shd w:val="clear" w:color="auto" w:fill="auto"/>
          </w:tcPr>
          <w:p w14:paraId="1AE48A28"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4C94D308" w14:textId="77777777" w:rsidR="009878A9" w:rsidRPr="003F5101" w:rsidRDefault="009878A9" w:rsidP="00562EB2">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0470C415"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751F1BDD" w14:textId="77777777" w:rsidR="009878A9" w:rsidRPr="005822A6" w:rsidRDefault="009878A9" w:rsidP="009A1B11">
            <w:pPr>
              <w:pStyle w:val="Standardparagraph"/>
              <w:jc w:val="both"/>
              <w:rPr>
                <w:color w:val="000000"/>
                <w:sz w:val="18"/>
                <w:szCs w:val="18"/>
              </w:rPr>
            </w:pPr>
            <w:r>
              <w:rPr>
                <w:color w:val="000000"/>
                <w:sz w:val="18"/>
                <w:szCs w:val="18"/>
              </w:rPr>
              <w:t>Data Bus Inversion</w:t>
            </w:r>
          </w:p>
        </w:tc>
      </w:tr>
      <w:tr w:rsidR="009878A9" w:rsidRPr="003F5101" w14:paraId="64C73423" w14:textId="77777777" w:rsidTr="00842FC5">
        <w:tc>
          <w:tcPr>
            <w:tcW w:w="2694" w:type="dxa"/>
            <w:shd w:val="clear" w:color="auto" w:fill="auto"/>
          </w:tcPr>
          <w:p w14:paraId="6237429B" w14:textId="77777777" w:rsidR="009878A9" w:rsidRPr="005822A6" w:rsidRDefault="009878A9" w:rsidP="009A1B11">
            <w:pPr>
              <w:pStyle w:val="Standardparagraph"/>
              <w:jc w:val="both"/>
              <w:rPr>
                <w:color w:val="000000"/>
                <w:sz w:val="18"/>
                <w:szCs w:val="18"/>
              </w:rPr>
            </w:pPr>
            <w:r w:rsidRPr="005822A6">
              <w:rPr>
                <w:color w:val="000000"/>
                <w:sz w:val="18"/>
                <w:szCs w:val="18"/>
              </w:rPr>
              <w:t>MEM0_DBI_</w:t>
            </w:r>
            <w:proofErr w:type="gramStart"/>
            <w:r w:rsidRPr="005822A6">
              <w:rPr>
                <w:color w:val="000000"/>
                <w:sz w:val="18"/>
                <w:szCs w:val="18"/>
              </w:rPr>
              <w:t>N[</w:t>
            </w:r>
            <w:proofErr w:type="gramEnd"/>
            <w:r w:rsidRPr="005822A6">
              <w:rPr>
                <w:color w:val="000000"/>
                <w:sz w:val="18"/>
                <w:szCs w:val="18"/>
              </w:rPr>
              <w:t>1]</w:t>
            </w:r>
          </w:p>
        </w:tc>
        <w:tc>
          <w:tcPr>
            <w:tcW w:w="992" w:type="dxa"/>
            <w:shd w:val="clear" w:color="auto" w:fill="auto"/>
          </w:tcPr>
          <w:p w14:paraId="7D032CF1" w14:textId="77777777" w:rsidR="009878A9" w:rsidRPr="00232BF8" w:rsidRDefault="009878A9" w:rsidP="00913F98">
            <w:pPr>
              <w:pStyle w:val="Standardparagraph"/>
              <w:jc w:val="both"/>
              <w:rPr>
                <w:color w:val="000000"/>
                <w:sz w:val="18"/>
                <w:szCs w:val="18"/>
              </w:rPr>
            </w:pPr>
            <w:r w:rsidRPr="00232BF8">
              <w:rPr>
                <w:color w:val="000000"/>
                <w:sz w:val="18"/>
                <w:szCs w:val="18"/>
              </w:rPr>
              <w:t>A36</w:t>
            </w:r>
          </w:p>
        </w:tc>
        <w:tc>
          <w:tcPr>
            <w:tcW w:w="709" w:type="dxa"/>
            <w:shd w:val="clear" w:color="auto" w:fill="auto"/>
          </w:tcPr>
          <w:p w14:paraId="7DE00452"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612B7DA"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723D59F" w14:textId="77777777" w:rsidR="009878A9" w:rsidRPr="005822A6" w:rsidRDefault="009878A9" w:rsidP="009A1B11">
            <w:pPr>
              <w:pStyle w:val="Standardparagraph"/>
              <w:jc w:val="both"/>
              <w:rPr>
                <w:color w:val="000000"/>
                <w:sz w:val="18"/>
                <w:szCs w:val="18"/>
              </w:rPr>
            </w:pPr>
          </w:p>
        </w:tc>
      </w:tr>
      <w:tr w:rsidR="009878A9" w:rsidRPr="003F5101" w14:paraId="6CBEA2AA" w14:textId="77777777" w:rsidTr="00842FC5">
        <w:tc>
          <w:tcPr>
            <w:tcW w:w="2694" w:type="dxa"/>
            <w:shd w:val="clear" w:color="auto" w:fill="auto"/>
          </w:tcPr>
          <w:p w14:paraId="49281AD3" w14:textId="77777777" w:rsidR="009878A9" w:rsidRPr="005822A6" w:rsidRDefault="009878A9" w:rsidP="009A1B11">
            <w:pPr>
              <w:pStyle w:val="Standardparagraph"/>
              <w:jc w:val="both"/>
              <w:rPr>
                <w:color w:val="000000"/>
                <w:sz w:val="18"/>
                <w:szCs w:val="18"/>
              </w:rPr>
            </w:pPr>
            <w:r w:rsidRPr="005822A6">
              <w:rPr>
                <w:color w:val="000000"/>
                <w:sz w:val="18"/>
                <w:szCs w:val="18"/>
              </w:rPr>
              <w:t>MEM0_DBI_</w:t>
            </w:r>
            <w:proofErr w:type="gramStart"/>
            <w:r w:rsidRPr="005822A6">
              <w:rPr>
                <w:color w:val="000000"/>
                <w:sz w:val="18"/>
                <w:szCs w:val="18"/>
              </w:rPr>
              <w:t>N[</w:t>
            </w:r>
            <w:proofErr w:type="gramEnd"/>
            <w:r w:rsidRPr="005822A6">
              <w:rPr>
                <w:color w:val="000000"/>
                <w:sz w:val="18"/>
                <w:szCs w:val="18"/>
              </w:rPr>
              <w:t>2]</w:t>
            </w:r>
          </w:p>
        </w:tc>
        <w:tc>
          <w:tcPr>
            <w:tcW w:w="992" w:type="dxa"/>
            <w:shd w:val="clear" w:color="auto" w:fill="auto"/>
          </w:tcPr>
          <w:p w14:paraId="2299F103" w14:textId="77777777" w:rsidR="009878A9" w:rsidRPr="00232BF8" w:rsidRDefault="009878A9" w:rsidP="00913F98">
            <w:pPr>
              <w:pStyle w:val="Standardparagraph"/>
              <w:jc w:val="both"/>
              <w:rPr>
                <w:color w:val="000000"/>
                <w:sz w:val="18"/>
                <w:szCs w:val="18"/>
              </w:rPr>
            </w:pPr>
            <w:r w:rsidRPr="00232BF8">
              <w:rPr>
                <w:color w:val="000000"/>
                <w:sz w:val="18"/>
                <w:szCs w:val="18"/>
              </w:rPr>
              <w:t>B43</w:t>
            </w:r>
          </w:p>
        </w:tc>
        <w:tc>
          <w:tcPr>
            <w:tcW w:w="709" w:type="dxa"/>
            <w:shd w:val="clear" w:color="auto" w:fill="auto"/>
          </w:tcPr>
          <w:p w14:paraId="06BFCA33"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6BCAC4C"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F2A81B4" w14:textId="77777777" w:rsidR="009878A9" w:rsidRPr="005822A6" w:rsidRDefault="009878A9" w:rsidP="009A1B11">
            <w:pPr>
              <w:pStyle w:val="Standardparagraph"/>
              <w:jc w:val="both"/>
              <w:rPr>
                <w:color w:val="000000"/>
                <w:sz w:val="18"/>
                <w:szCs w:val="18"/>
              </w:rPr>
            </w:pPr>
          </w:p>
        </w:tc>
      </w:tr>
      <w:tr w:rsidR="009878A9" w:rsidRPr="003F5101" w14:paraId="4D3E296B" w14:textId="77777777" w:rsidTr="00842FC5">
        <w:tc>
          <w:tcPr>
            <w:tcW w:w="2694" w:type="dxa"/>
            <w:shd w:val="clear" w:color="auto" w:fill="auto"/>
          </w:tcPr>
          <w:p w14:paraId="68735083" w14:textId="77777777" w:rsidR="009878A9" w:rsidRPr="005822A6" w:rsidRDefault="009878A9" w:rsidP="009A1B11">
            <w:pPr>
              <w:pStyle w:val="Standardparagraph"/>
              <w:jc w:val="both"/>
              <w:rPr>
                <w:color w:val="000000"/>
                <w:sz w:val="18"/>
                <w:szCs w:val="18"/>
              </w:rPr>
            </w:pPr>
            <w:r w:rsidRPr="005822A6">
              <w:rPr>
                <w:color w:val="000000"/>
                <w:sz w:val="18"/>
                <w:szCs w:val="18"/>
              </w:rPr>
              <w:t>MEM0_DBI_</w:t>
            </w:r>
            <w:proofErr w:type="gramStart"/>
            <w:r w:rsidRPr="005822A6">
              <w:rPr>
                <w:color w:val="000000"/>
                <w:sz w:val="18"/>
                <w:szCs w:val="18"/>
              </w:rPr>
              <w:t>N[</w:t>
            </w:r>
            <w:proofErr w:type="gramEnd"/>
            <w:r w:rsidRPr="005822A6">
              <w:rPr>
                <w:color w:val="000000"/>
                <w:sz w:val="18"/>
                <w:szCs w:val="18"/>
              </w:rPr>
              <w:t>3]</w:t>
            </w:r>
          </w:p>
        </w:tc>
        <w:tc>
          <w:tcPr>
            <w:tcW w:w="992" w:type="dxa"/>
            <w:shd w:val="clear" w:color="auto" w:fill="auto"/>
          </w:tcPr>
          <w:p w14:paraId="2AE49C11" w14:textId="77777777" w:rsidR="009878A9" w:rsidRPr="00232BF8" w:rsidRDefault="009878A9" w:rsidP="00913F98">
            <w:pPr>
              <w:pStyle w:val="Standardparagraph"/>
              <w:jc w:val="both"/>
              <w:rPr>
                <w:color w:val="000000"/>
                <w:sz w:val="18"/>
                <w:szCs w:val="18"/>
              </w:rPr>
            </w:pPr>
            <w:r w:rsidRPr="00232BF8">
              <w:rPr>
                <w:color w:val="000000"/>
                <w:sz w:val="18"/>
                <w:szCs w:val="18"/>
              </w:rPr>
              <w:t>F43</w:t>
            </w:r>
          </w:p>
        </w:tc>
        <w:tc>
          <w:tcPr>
            <w:tcW w:w="709" w:type="dxa"/>
            <w:shd w:val="clear" w:color="auto" w:fill="auto"/>
          </w:tcPr>
          <w:p w14:paraId="1F43EFED"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C580FF9"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96971C4" w14:textId="77777777" w:rsidR="009878A9" w:rsidRPr="005822A6" w:rsidRDefault="009878A9" w:rsidP="009A1B11">
            <w:pPr>
              <w:pStyle w:val="Standardparagraph"/>
              <w:jc w:val="both"/>
              <w:rPr>
                <w:color w:val="000000"/>
                <w:sz w:val="18"/>
                <w:szCs w:val="18"/>
              </w:rPr>
            </w:pPr>
          </w:p>
        </w:tc>
      </w:tr>
      <w:tr w:rsidR="009878A9" w:rsidRPr="003F5101" w14:paraId="4E911451" w14:textId="77777777" w:rsidTr="00842FC5">
        <w:tc>
          <w:tcPr>
            <w:tcW w:w="2694" w:type="dxa"/>
            <w:shd w:val="clear" w:color="auto" w:fill="auto"/>
          </w:tcPr>
          <w:p w14:paraId="64C7D712" w14:textId="77777777" w:rsidR="009878A9" w:rsidRPr="005822A6" w:rsidRDefault="009878A9" w:rsidP="009A1B11">
            <w:pPr>
              <w:pStyle w:val="Standardparagraph"/>
              <w:jc w:val="both"/>
              <w:rPr>
                <w:color w:val="000000"/>
                <w:sz w:val="18"/>
                <w:szCs w:val="18"/>
              </w:rPr>
            </w:pPr>
            <w:r w:rsidRPr="005822A6">
              <w:rPr>
                <w:color w:val="000000"/>
                <w:sz w:val="18"/>
                <w:szCs w:val="18"/>
              </w:rPr>
              <w:t>MEM0_DBI_</w:t>
            </w:r>
            <w:proofErr w:type="gramStart"/>
            <w:r w:rsidRPr="005822A6">
              <w:rPr>
                <w:color w:val="000000"/>
                <w:sz w:val="18"/>
                <w:szCs w:val="18"/>
              </w:rPr>
              <w:t>N[</w:t>
            </w:r>
            <w:proofErr w:type="gramEnd"/>
            <w:r w:rsidRPr="005822A6">
              <w:rPr>
                <w:color w:val="000000"/>
                <w:sz w:val="18"/>
                <w:szCs w:val="18"/>
              </w:rPr>
              <w:t>4]</w:t>
            </w:r>
          </w:p>
        </w:tc>
        <w:tc>
          <w:tcPr>
            <w:tcW w:w="992" w:type="dxa"/>
            <w:shd w:val="clear" w:color="auto" w:fill="auto"/>
          </w:tcPr>
          <w:p w14:paraId="6192A847" w14:textId="77777777" w:rsidR="009878A9" w:rsidRPr="00232BF8" w:rsidRDefault="009878A9" w:rsidP="00913F98">
            <w:pPr>
              <w:pStyle w:val="Standardparagraph"/>
              <w:jc w:val="both"/>
              <w:rPr>
                <w:color w:val="000000"/>
                <w:sz w:val="18"/>
                <w:szCs w:val="18"/>
              </w:rPr>
            </w:pPr>
            <w:r w:rsidRPr="00232BF8">
              <w:rPr>
                <w:color w:val="000000"/>
                <w:sz w:val="18"/>
                <w:szCs w:val="18"/>
              </w:rPr>
              <w:t>G50</w:t>
            </w:r>
          </w:p>
        </w:tc>
        <w:tc>
          <w:tcPr>
            <w:tcW w:w="709" w:type="dxa"/>
            <w:shd w:val="clear" w:color="auto" w:fill="auto"/>
          </w:tcPr>
          <w:p w14:paraId="524E845B"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29388BB9"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79550AED" w14:textId="77777777" w:rsidR="009878A9" w:rsidRPr="005822A6" w:rsidRDefault="009878A9" w:rsidP="009A1B11">
            <w:pPr>
              <w:pStyle w:val="Standardparagraph"/>
              <w:jc w:val="both"/>
              <w:rPr>
                <w:color w:val="000000"/>
                <w:sz w:val="18"/>
                <w:szCs w:val="18"/>
              </w:rPr>
            </w:pPr>
          </w:p>
        </w:tc>
      </w:tr>
      <w:tr w:rsidR="009878A9" w:rsidRPr="003F5101" w14:paraId="6E117399" w14:textId="77777777" w:rsidTr="00842FC5">
        <w:tc>
          <w:tcPr>
            <w:tcW w:w="2694" w:type="dxa"/>
            <w:shd w:val="clear" w:color="auto" w:fill="auto"/>
          </w:tcPr>
          <w:p w14:paraId="2EC548C2" w14:textId="77777777" w:rsidR="009878A9" w:rsidRPr="005822A6" w:rsidRDefault="009878A9" w:rsidP="009A1B11">
            <w:pPr>
              <w:pStyle w:val="Standardparagraph"/>
              <w:jc w:val="both"/>
              <w:rPr>
                <w:color w:val="000000"/>
                <w:sz w:val="18"/>
                <w:szCs w:val="18"/>
              </w:rPr>
            </w:pPr>
            <w:r w:rsidRPr="005822A6">
              <w:rPr>
                <w:color w:val="000000"/>
                <w:sz w:val="18"/>
                <w:szCs w:val="18"/>
              </w:rPr>
              <w:t>MEM0_DBI_</w:t>
            </w:r>
            <w:proofErr w:type="gramStart"/>
            <w:r w:rsidRPr="005822A6">
              <w:rPr>
                <w:color w:val="000000"/>
                <w:sz w:val="18"/>
                <w:szCs w:val="18"/>
              </w:rPr>
              <w:t>N[</w:t>
            </w:r>
            <w:proofErr w:type="gramEnd"/>
            <w:r w:rsidRPr="005822A6">
              <w:rPr>
                <w:color w:val="000000"/>
                <w:sz w:val="18"/>
                <w:szCs w:val="18"/>
              </w:rPr>
              <w:t>5]</w:t>
            </w:r>
          </w:p>
        </w:tc>
        <w:tc>
          <w:tcPr>
            <w:tcW w:w="992" w:type="dxa"/>
            <w:shd w:val="clear" w:color="auto" w:fill="auto"/>
          </w:tcPr>
          <w:p w14:paraId="61851271" w14:textId="77777777" w:rsidR="009878A9" w:rsidRPr="00232BF8" w:rsidRDefault="009878A9" w:rsidP="00913F98">
            <w:pPr>
              <w:pStyle w:val="Standardparagraph"/>
              <w:jc w:val="both"/>
              <w:rPr>
                <w:color w:val="000000"/>
                <w:sz w:val="18"/>
                <w:szCs w:val="18"/>
              </w:rPr>
            </w:pPr>
            <w:r w:rsidRPr="00232BF8">
              <w:rPr>
                <w:color w:val="000000"/>
                <w:sz w:val="18"/>
                <w:szCs w:val="18"/>
              </w:rPr>
              <w:t>F57</w:t>
            </w:r>
          </w:p>
        </w:tc>
        <w:tc>
          <w:tcPr>
            <w:tcW w:w="709" w:type="dxa"/>
            <w:shd w:val="clear" w:color="auto" w:fill="auto"/>
          </w:tcPr>
          <w:p w14:paraId="49215C55"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FDFF635"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6DF5141C" w14:textId="77777777" w:rsidR="009878A9" w:rsidRPr="005822A6" w:rsidRDefault="009878A9" w:rsidP="009A1B11">
            <w:pPr>
              <w:pStyle w:val="Standardparagraph"/>
              <w:jc w:val="both"/>
              <w:rPr>
                <w:color w:val="000000"/>
                <w:sz w:val="18"/>
                <w:szCs w:val="18"/>
              </w:rPr>
            </w:pPr>
          </w:p>
        </w:tc>
      </w:tr>
      <w:tr w:rsidR="009878A9" w:rsidRPr="003F5101" w14:paraId="69032F16" w14:textId="77777777" w:rsidTr="00842FC5">
        <w:tc>
          <w:tcPr>
            <w:tcW w:w="2694" w:type="dxa"/>
            <w:shd w:val="clear" w:color="auto" w:fill="auto"/>
          </w:tcPr>
          <w:p w14:paraId="2E8CB77C" w14:textId="77777777" w:rsidR="009878A9" w:rsidRPr="005822A6" w:rsidRDefault="009878A9" w:rsidP="009A1B11">
            <w:pPr>
              <w:pStyle w:val="Standardparagraph"/>
              <w:jc w:val="both"/>
              <w:rPr>
                <w:color w:val="000000"/>
                <w:sz w:val="18"/>
                <w:szCs w:val="18"/>
              </w:rPr>
            </w:pPr>
            <w:r w:rsidRPr="005822A6">
              <w:rPr>
                <w:color w:val="000000"/>
                <w:sz w:val="18"/>
                <w:szCs w:val="18"/>
              </w:rPr>
              <w:t>MEM0_DBI_</w:t>
            </w:r>
            <w:proofErr w:type="gramStart"/>
            <w:r w:rsidRPr="005822A6">
              <w:rPr>
                <w:color w:val="000000"/>
                <w:sz w:val="18"/>
                <w:szCs w:val="18"/>
              </w:rPr>
              <w:t>N[</w:t>
            </w:r>
            <w:proofErr w:type="gramEnd"/>
            <w:r w:rsidRPr="005822A6">
              <w:rPr>
                <w:color w:val="000000"/>
                <w:sz w:val="18"/>
                <w:szCs w:val="18"/>
              </w:rPr>
              <w:t>6]</w:t>
            </w:r>
          </w:p>
        </w:tc>
        <w:tc>
          <w:tcPr>
            <w:tcW w:w="992" w:type="dxa"/>
            <w:shd w:val="clear" w:color="auto" w:fill="auto"/>
          </w:tcPr>
          <w:p w14:paraId="6767D01C" w14:textId="77777777" w:rsidR="009878A9" w:rsidRPr="00232BF8" w:rsidRDefault="009878A9" w:rsidP="00913F98">
            <w:pPr>
              <w:pStyle w:val="Standardparagraph"/>
              <w:jc w:val="both"/>
              <w:rPr>
                <w:color w:val="000000"/>
                <w:sz w:val="18"/>
                <w:szCs w:val="18"/>
              </w:rPr>
            </w:pPr>
            <w:r w:rsidRPr="00232BF8">
              <w:rPr>
                <w:color w:val="000000"/>
                <w:sz w:val="18"/>
                <w:szCs w:val="18"/>
              </w:rPr>
              <w:t>B57</w:t>
            </w:r>
          </w:p>
        </w:tc>
        <w:tc>
          <w:tcPr>
            <w:tcW w:w="709" w:type="dxa"/>
            <w:shd w:val="clear" w:color="auto" w:fill="auto"/>
          </w:tcPr>
          <w:p w14:paraId="14A7A7A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7ED67CB6"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057B5F49" w14:textId="77777777" w:rsidR="009878A9" w:rsidRPr="005822A6" w:rsidRDefault="009878A9" w:rsidP="009A1B11">
            <w:pPr>
              <w:pStyle w:val="Standardparagraph"/>
              <w:jc w:val="both"/>
              <w:rPr>
                <w:color w:val="000000"/>
                <w:sz w:val="18"/>
                <w:szCs w:val="18"/>
              </w:rPr>
            </w:pPr>
          </w:p>
        </w:tc>
      </w:tr>
      <w:tr w:rsidR="009878A9" w:rsidRPr="003F5101" w14:paraId="600D17D4" w14:textId="77777777" w:rsidTr="00842FC5">
        <w:tc>
          <w:tcPr>
            <w:tcW w:w="2694" w:type="dxa"/>
            <w:shd w:val="clear" w:color="auto" w:fill="auto"/>
          </w:tcPr>
          <w:p w14:paraId="3A324858" w14:textId="77777777" w:rsidR="009878A9" w:rsidRPr="005822A6" w:rsidRDefault="009878A9" w:rsidP="009A1B11">
            <w:pPr>
              <w:pStyle w:val="Standardparagraph"/>
              <w:jc w:val="both"/>
              <w:rPr>
                <w:color w:val="000000"/>
                <w:sz w:val="18"/>
                <w:szCs w:val="18"/>
              </w:rPr>
            </w:pPr>
            <w:r w:rsidRPr="005822A6">
              <w:rPr>
                <w:color w:val="000000"/>
                <w:sz w:val="18"/>
                <w:szCs w:val="18"/>
              </w:rPr>
              <w:t>MEM0_DBI_</w:t>
            </w:r>
            <w:proofErr w:type="gramStart"/>
            <w:r w:rsidRPr="005822A6">
              <w:rPr>
                <w:color w:val="000000"/>
                <w:sz w:val="18"/>
                <w:szCs w:val="18"/>
              </w:rPr>
              <w:t>N[</w:t>
            </w:r>
            <w:proofErr w:type="gramEnd"/>
            <w:r w:rsidRPr="005822A6">
              <w:rPr>
                <w:color w:val="000000"/>
                <w:sz w:val="18"/>
                <w:szCs w:val="18"/>
              </w:rPr>
              <w:t>7]</w:t>
            </w:r>
          </w:p>
        </w:tc>
        <w:tc>
          <w:tcPr>
            <w:tcW w:w="992" w:type="dxa"/>
            <w:shd w:val="clear" w:color="auto" w:fill="auto"/>
          </w:tcPr>
          <w:p w14:paraId="360E1A48" w14:textId="77777777" w:rsidR="009878A9" w:rsidRPr="00232BF8" w:rsidRDefault="009878A9" w:rsidP="00913F98">
            <w:pPr>
              <w:pStyle w:val="Standardparagraph"/>
              <w:jc w:val="both"/>
              <w:rPr>
                <w:color w:val="000000"/>
                <w:sz w:val="18"/>
                <w:szCs w:val="18"/>
              </w:rPr>
            </w:pPr>
            <w:r w:rsidRPr="00232BF8">
              <w:rPr>
                <w:color w:val="000000"/>
                <w:sz w:val="18"/>
                <w:szCs w:val="18"/>
              </w:rPr>
              <w:t>T57</w:t>
            </w:r>
          </w:p>
        </w:tc>
        <w:tc>
          <w:tcPr>
            <w:tcW w:w="709" w:type="dxa"/>
            <w:shd w:val="clear" w:color="auto" w:fill="auto"/>
          </w:tcPr>
          <w:p w14:paraId="56130C7A"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3D299BC" w14:textId="77777777" w:rsidR="009878A9" w:rsidRPr="003F5101" w:rsidRDefault="009878A9" w:rsidP="009878A9">
            <w:pPr>
              <w:pStyle w:val="Standardparagraph"/>
              <w:jc w:val="both"/>
              <w:rPr>
                <w:color w:val="000000"/>
                <w:sz w:val="18"/>
                <w:szCs w:val="18"/>
              </w:rPr>
            </w:pPr>
            <w:r>
              <w:rPr>
                <w:color w:val="000000"/>
                <w:sz w:val="18"/>
                <w:szCs w:val="18"/>
              </w:rPr>
              <w:t>3A BOT</w:t>
            </w:r>
          </w:p>
        </w:tc>
        <w:tc>
          <w:tcPr>
            <w:tcW w:w="3969" w:type="dxa"/>
            <w:vMerge/>
            <w:shd w:val="clear" w:color="auto" w:fill="auto"/>
          </w:tcPr>
          <w:p w14:paraId="31608CFA" w14:textId="77777777" w:rsidR="009878A9" w:rsidRPr="005822A6" w:rsidRDefault="009878A9" w:rsidP="009A1B11">
            <w:pPr>
              <w:pStyle w:val="Standardparagraph"/>
              <w:jc w:val="both"/>
              <w:rPr>
                <w:color w:val="000000"/>
                <w:sz w:val="18"/>
                <w:szCs w:val="18"/>
              </w:rPr>
            </w:pPr>
          </w:p>
        </w:tc>
      </w:tr>
      <w:tr w:rsidR="009878A9" w:rsidRPr="003F5101" w14:paraId="7BF65A03" w14:textId="77777777" w:rsidTr="00842FC5">
        <w:tc>
          <w:tcPr>
            <w:tcW w:w="2694" w:type="dxa"/>
            <w:shd w:val="clear" w:color="auto" w:fill="auto"/>
          </w:tcPr>
          <w:p w14:paraId="71580504" w14:textId="77777777" w:rsidR="009878A9" w:rsidRPr="005822A6" w:rsidRDefault="009878A9" w:rsidP="009A1B11">
            <w:pPr>
              <w:pStyle w:val="Standardparagraph"/>
              <w:jc w:val="both"/>
              <w:rPr>
                <w:color w:val="000000"/>
                <w:sz w:val="18"/>
                <w:szCs w:val="18"/>
              </w:rPr>
            </w:pPr>
            <w:r w:rsidRPr="005822A6">
              <w:rPr>
                <w:color w:val="000000"/>
                <w:sz w:val="18"/>
                <w:szCs w:val="18"/>
              </w:rPr>
              <w:t>MEM0_DBI_</w:t>
            </w:r>
            <w:proofErr w:type="gramStart"/>
            <w:r w:rsidRPr="005822A6">
              <w:rPr>
                <w:color w:val="000000"/>
                <w:sz w:val="18"/>
                <w:szCs w:val="18"/>
              </w:rPr>
              <w:t>N[</w:t>
            </w:r>
            <w:proofErr w:type="gramEnd"/>
            <w:r w:rsidRPr="005822A6">
              <w:rPr>
                <w:color w:val="000000"/>
                <w:sz w:val="18"/>
                <w:szCs w:val="18"/>
              </w:rPr>
              <w:t>8]</w:t>
            </w:r>
          </w:p>
        </w:tc>
        <w:tc>
          <w:tcPr>
            <w:tcW w:w="992" w:type="dxa"/>
            <w:shd w:val="clear" w:color="auto" w:fill="auto"/>
          </w:tcPr>
          <w:p w14:paraId="58C564F6" w14:textId="77777777" w:rsidR="009878A9" w:rsidRPr="00232BF8" w:rsidRDefault="009878A9" w:rsidP="00913F98">
            <w:r w:rsidRPr="00232BF8">
              <w:rPr>
                <w:color w:val="000000"/>
                <w:sz w:val="18"/>
                <w:szCs w:val="18"/>
              </w:rPr>
              <w:t>A50</w:t>
            </w:r>
          </w:p>
        </w:tc>
        <w:tc>
          <w:tcPr>
            <w:tcW w:w="709" w:type="dxa"/>
            <w:shd w:val="clear" w:color="auto" w:fill="auto"/>
          </w:tcPr>
          <w:p w14:paraId="27BF0A9C"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6706C2F5" w14:textId="77777777" w:rsidR="009878A9" w:rsidRPr="003F5101" w:rsidRDefault="009878A9"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9722B5E" w14:textId="77777777" w:rsidR="009878A9" w:rsidRPr="005822A6" w:rsidRDefault="009878A9" w:rsidP="009A1B11">
            <w:pPr>
              <w:pStyle w:val="Standardparagraph"/>
              <w:jc w:val="both"/>
              <w:rPr>
                <w:color w:val="000000"/>
                <w:sz w:val="18"/>
                <w:szCs w:val="18"/>
              </w:rPr>
            </w:pPr>
          </w:p>
        </w:tc>
      </w:tr>
      <w:tr w:rsidR="009878A9" w:rsidRPr="003F5101" w14:paraId="34427A59" w14:textId="77777777" w:rsidTr="00842FC5">
        <w:tc>
          <w:tcPr>
            <w:tcW w:w="2694" w:type="dxa"/>
            <w:shd w:val="clear" w:color="auto" w:fill="auto"/>
          </w:tcPr>
          <w:p w14:paraId="34E80D04" w14:textId="77777777" w:rsidR="009878A9" w:rsidRPr="00F977B1" w:rsidRDefault="009878A9"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0]</w:t>
            </w:r>
          </w:p>
        </w:tc>
        <w:tc>
          <w:tcPr>
            <w:tcW w:w="992" w:type="dxa"/>
            <w:shd w:val="clear" w:color="auto" w:fill="auto"/>
          </w:tcPr>
          <w:p w14:paraId="454829E5" w14:textId="77777777" w:rsidR="009878A9" w:rsidRPr="00232BF8" w:rsidRDefault="009878A9" w:rsidP="00791B4B">
            <w:pPr>
              <w:pStyle w:val="Standardparagraph"/>
              <w:jc w:val="both"/>
              <w:rPr>
                <w:color w:val="000000"/>
                <w:sz w:val="18"/>
                <w:szCs w:val="18"/>
              </w:rPr>
            </w:pPr>
            <w:r w:rsidRPr="00232BF8">
              <w:rPr>
                <w:color w:val="000000"/>
                <w:sz w:val="18"/>
                <w:szCs w:val="18"/>
              </w:rPr>
              <w:t>F33</w:t>
            </w:r>
          </w:p>
        </w:tc>
        <w:tc>
          <w:tcPr>
            <w:tcW w:w="709" w:type="dxa"/>
            <w:shd w:val="clear" w:color="auto" w:fill="auto"/>
          </w:tcPr>
          <w:p w14:paraId="7C7C0F0E"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E5A7642" w14:textId="77777777" w:rsidR="009878A9" w:rsidRPr="003F5101" w:rsidRDefault="002440C7" w:rsidP="002440C7">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2F77AAA7"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1CDA98FE" w14:textId="77777777" w:rsidR="009878A9" w:rsidRDefault="009878A9" w:rsidP="009A1B11">
            <w:pPr>
              <w:pStyle w:val="Standardparagraph"/>
              <w:jc w:val="both"/>
              <w:rPr>
                <w:color w:val="000000"/>
                <w:sz w:val="18"/>
                <w:szCs w:val="18"/>
              </w:rPr>
            </w:pPr>
            <w:r>
              <w:rPr>
                <w:color w:val="000000"/>
                <w:sz w:val="18"/>
                <w:szCs w:val="18"/>
              </w:rPr>
              <w:t>Data Bus In/Out</w:t>
            </w:r>
          </w:p>
          <w:p w14:paraId="092C1754" w14:textId="77777777" w:rsidR="009878A9" w:rsidRDefault="009878A9" w:rsidP="009A1B11">
            <w:pPr>
              <w:pStyle w:val="Standardparagraph"/>
              <w:jc w:val="both"/>
              <w:rPr>
                <w:color w:val="000000"/>
                <w:sz w:val="18"/>
                <w:szCs w:val="18"/>
              </w:rPr>
            </w:pPr>
          </w:p>
          <w:p w14:paraId="7B8796D4" w14:textId="77777777" w:rsidR="009878A9" w:rsidRDefault="009878A9" w:rsidP="009A1B11">
            <w:pPr>
              <w:pStyle w:val="Standardparagraph"/>
              <w:jc w:val="both"/>
              <w:rPr>
                <w:color w:val="000000"/>
                <w:sz w:val="18"/>
                <w:szCs w:val="18"/>
              </w:rPr>
            </w:pPr>
          </w:p>
          <w:p w14:paraId="1BB22E64" w14:textId="77777777" w:rsidR="009878A9" w:rsidRDefault="009878A9" w:rsidP="009A1B11">
            <w:pPr>
              <w:pStyle w:val="Standardparagraph"/>
              <w:jc w:val="both"/>
              <w:rPr>
                <w:color w:val="000000"/>
                <w:sz w:val="18"/>
                <w:szCs w:val="18"/>
              </w:rPr>
            </w:pPr>
          </w:p>
          <w:p w14:paraId="1DAA710C" w14:textId="77777777" w:rsidR="009878A9" w:rsidRDefault="009878A9" w:rsidP="009A1B11">
            <w:pPr>
              <w:pStyle w:val="Standardparagraph"/>
              <w:jc w:val="both"/>
              <w:rPr>
                <w:color w:val="000000"/>
                <w:sz w:val="18"/>
                <w:szCs w:val="18"/>
              </w:rPr>
            </w:pPr>
          </w:p>
          <w:p w14:paraId="2EBF8E1C" w14:textId="77777777" w:rsidR="009878A9" w:rsidRDefault="009878A9" w:rsidP="009A1B11">
            <w:pPr>
              <w:pStyle w:val="Standardparagraph"/>
              <w:jc w:val="both"/>
              <w:rPr>
                <w:color w:val="000000"/>
                <w:sz w:val="18"/>
                <w:szCs w:val="18"/>
              </w:rPr>
            </w:pPr>
          </w:p>
          <w:p w14:paraId="05BB9D38" w14:textId="77777777" w:rsidR="009878A9" w:rsidRDefault="009878A9" w:rsidP="009A1B11">
            <w:pPr>
              <w:pStyle w:val="Standardparagraph"/>
              <w:jc w:val="both"/>
              <w:rPr>
                <w:color w:val="000000"/>
                <w:sz w:val="18"/>
                <w:szCs w:val="18"/>
              </w:rPr>
            </w:pPr>
          </w:p>
          <w:p w14:paraId="098B270B" w14:textId="77777777" w:rsidR="009878A9" w:rsidRDefault="009878A9" w:rsidP="009A1B11">
            <w:pPr>
              <w:pStyle w:val="Standardparagraph"/>
              <w:jc w:val="both"/>
              <w:rPr>
                <w:color w:val="000000"/>
                <w:sz w:val="18"/>
                <w:szCs w:val="18"/>
              </w:rPr>
            </w:pPr>
          </w:p>
          <w:p w14:paraId="3A657F3A" w14:textId="77777777" w:rsidR="009878A9" w:rsidRDefault="009878A9" w:rsidP="009A1B11">
            <w:pPr>
              <w:pStyle w:val="Standardparagraph"/>
              <w:jc w:val="both"/>
              <w:rPr>
                <w:color w:val="000000"/>
                <w:sz w:val="18"/>
                <w:szCs w:val="18"/>
              </w:rPr>
            </w:pPr>
          </w:p>
          <w:p w14:paraId="62CEB0AE" w14:textId="77777777" w:rsidR="009878A9" w:rsidRDefault="009878A9" w:rsidP="009A1B11">
            <w:pPr>
              <w:pStyle w:val="Standardparagraph"/>
              <w:jc w:val="both"/>
              <w:rPr>
                <w:color w:val="000000"/>
                <w:sz w:val="18"/>
                <w:szCs w:val="18"/>
              </w:rPr>
            </w:pPr>
          </w:p>
          <w:p w14:paraId="2E5CF088" w14:textId="77777777" w:rsidR="009878A9" w:rsidRDefault="009878A9" w:rsidP="009A1B11">
            <w:pPr>
              <w:pStyle w:val="Standardparagraph"/>
              <w:jc w:val="both"/>
              <w:rPr>
                <w:color w:val="000000"/>
                <w:sz w:val="18"/>
                <w:szCs w:val="18"/>
              </w:rPr>
            </w:pPr>
          </w:p>
          <w:p w14:paraId="3E846BC5" w14:textId="77777777" w:rsidR="009878A9" w:rsidRDefault="009878A9" w:rsidP="009A1B11">
            <w:pPr>
              <w:pStyle w:val="Standardparagraph"/>
              <w:jc w:val="both"/>
              <w:rPr>
                <w:color w:val="000000"/>
                <w:sz w:val="18"/>
                <w:szCs w:val="18"/>
              </w:rPr>
            </w:pPr>
          </w:p>
          <w:p w14:paraId="792740A6" w14:textId="77777777" w:rsidR="009878A9" w:rsidRDefault="009878A9" w:rsidP="009A1B11">
            <w:pPr>
              <w:pStyle w:val="Standardparagraph"/>
              <w:jc w:val="both"/>
              <w:rPr>
                <w:color w:val="000000"/>
                <w:sz w:val="18"/>
                <w:szCs w:val="18"/>
              </w:rPr>
            </w:pPr>
          </w:p>
          <w:p w14:paraId="71E82992" w14:textId="77777777" w:rsidR="009878A9" w:rsidRDefault="009878A9" w:rsidP="009A1B11">
            <w:pPr>
              <w:pStyle w:val="Standardparagraph"/>
              <w:jc w:val="both"/>
              <w:rPr>
                <w:color w:val="000000"/>
                <w:sz w:val="18"/>
                <w:szCs w:val="18"/>
              </w:rPr>
            </w:pPr>
          </w:p>
          <w:p w14:paraId="728FBD3F" w14:textId="77777777" w:rsidR="009878A9" w:rsidRDefault="009878A9" w:rsidP="009A1B11">
            <w:pPr>
              <w:pStyle w:val="Standardparagraph"/>
              <w:jc w:val="both"/>
              <w:rPr>
                <w:color w:val="000000"/>
                <w:sz w:val="18"/>
                <w:szCs w:val="18"/>
              </w:rPr>
            </w:pPr>
          </w:p>
          <w:p w14:paraId="0F5C19CB" w14:textId="77777777" w:rsidR="009878A9" w:rsidRDefault="009878A9" w:rsidP="009A1B11">
            <w:pPr>
              <w:pStyle w:val="Standardparagraph"/>
              <w:jc w:val="both"/>
              <w:rPr>
                <w:color w:val="000000"/>
                <w:sz w:val="18"/>
                <w:szCs w:val="18"/>
              </w:rPr>
            </w:pPr>
          </w:p>
          <w:p w14:paraId="5B56369E" w14:textId="77777777" w:rsidR="009878A9" w:rsidRDefault="009878A9" w:rsidP="009A1B11">
            <w:pPr>
              <w:pStyle w:val="Standardparagraph"/>
              <w:jc w:val="both"/>
              <w:rPr>
                <w:color w:val="000000"/>
                <w:sz w:val="18"/>
                <w:szCs w:val="18"/>
              </w:rPr>
            </w:pPr>
          </w:p>
          <w:p w14:paraId="157A3C3E" w14:textId="77777777" w:rsidR="009878A9" w:rsidRDefault="009878A9" w:rsidP="009A1B11">
            <w:pPr>
              <w:pStyle w:val="Standardparagraph"/>
              <w:jc w:val="both"/>
              <w:rPr>
                <w:color w:val="000000"/>
                <w:sz w:val="18"/>
                <w:szCs w:val="18"/>
              </w:rPr>
            </w:pPr>
          </w:p>
          <w:p w14:paraId="0D65DF22" w14:textId="77777777" w:rsidR="009878A9" w:rsidRDefault="009878A9" w:rsidP="009A1B11">
            <w:pPr>
              <w:pStyle w:val="Standardparagraph"/>
              <w:jc w:val="both"/>
              <w:rPr>
                <w:color w:val="000000"/>
                <w:sz w:val="18"/>
                <w:szCs w:val="18"/>
              </w:rPr>
            </w:pPr>
          </w:p>
          <w:p w14:paraId="182DCF34" w14:textId="77777777" w:rsidR="009878A9" w:rsidRDefault="009878A9" w:rsidP="009A1B11">
            <w:pPr>
              <w:pStyle w:val="Standardparagraph"/>
              <w:jc w:val="both"/>
              <w:rPr>
                <w:color w:val="000000"/>
                <w:sz w:val="18"/>
                <w:szCs w:val="18"/>
              </w:rPr>
            </w:pPr>
          </w:p>
          <w:p w14:paraId="3072CC0B" w14:textId="77777777" w:rsidR="009878A9" w:rsidRDefault="009878A9" w:rsidP="009A1B11">
            <w:pPr>
              <w:pStyle w:val="Standardparagraph"/>
              <w:jc w:val="both"/>
              <w:rPr>
                <w:color w:val="000000"/>
                <w:sz w:val="18"/>
                <w:szCs w:val="18"/>
              </w:rPr>
            </w:pPr>
          </w:p>
          <w:p w14:paraId="3F0A86C8" w14:textId="77777777" w:rsidR="009878A9" w:rsidRDefault="009878A9" w:rsidP="009A1B11">
            <w:pPr>
              <w:pStyle w:val="Standardparagraph"/>
              <w:jc w:val="both"/>
              <w:rPr>
                <w:color w:val="000000"/>
                <w:sz w:val="18"/>
                <w:szCs w:val="18"/>
              </w:rPr>
            </w:pPr>
          </w:p>
          <w:p w14:paraId="11E176C2" w14:textId="77777777" w:rsidR="009878A9" w:rsidRDefault="009878A9" w:rsidP="009A1B11">
            <w:pPr>
              <w:pStyle w:val="Standardparagraph"/>
              <w:jc w:val="both"/>
              <w:rPr>
                <w:color w:val="000000"/>
                <w:sz w:val="18"/>
                <w:szCs w:val="18"/>
              </w:rPr>
            </w:pPr>
          </w:p>
          <w:p w14:paraId="1195AAA0" w14:textId="77777777" w:rsidR="009878A9" w:rsidRDefault="009878A9" w:rsidP="009A1B11">
            <w:pPr>
              <w:pStyle w:val="Standardparagraph"/>
              <w:jc w:val="both"/>
              <w:rPr>
                <w:color w:val="000000"/>
                <w:sz w:val="18"/>
                <w:szCs w:val="18"/>
              </w:rPr>
            </w:pPr>
          </w:p>
          <w:p w14:paraId="35BF6DCE" w14:textId="77777777" w:rsidR="009878A9" w:rsidRDefault="009878A9" w:rsidP="009A1B11">
            <w:pPr>
              <w:pStyle w:val="Standardparagraph"/>
              <w:jc w:val="both"/>
              <w:rPr>
                <w:color w:val="000000"/>
                <w:sz w:val="18"/>
                <w:szCs w:val="18"/>
              </w:rPr>
            </w:pPr>
          </w:p>
          <w:p w14:paraId="0BE43BB9" w14:textId="77777777" w:rsidR="009878A9" w:rsidRDefault="009878A9" w:rsidP="009A1B11">
            <w:pPr>
              <w:pStyle w:val="Standardparagraph"/>
              <w:jc w:val="both"/>
              <w:rPr>
                <w:color w:val="000000"/>
                <w:sz w:val="18"/>
                <w:szCs w:val="18"/>
              </w:rPr>
            </w:pPr>
          </w:p>
          <w:p w14:paraId="4DD3F169" w14:textId="77777777" w:rsidR="009878A9" w:rsidRDefault="009878A9" w:rsidP="009A1B11">
            <w:pPr>
              <w:pStyle w:val="Standardparagraph"/>
              <w:jc w:val="both"/>
              <w:rPr>
                <w:color w:val="000000"/>
                <w:sz w:val="18"/>
                <w:szCs w:val="18"/>
              </w:rPr>
            </w:pPr>
          </w:p>
          <w:p w14:paraId="56E134BE" w14:textId="77777777" w:rsidR="009878A9" w:rsidRDefault="009878A9" w:rsidP="009A1B11">
            <w:pPr>
              <w:pStyle w:val="Standardparagraph"/>
              <w:jc w:val="both"/>
              <w:rPr>
                <w:color w:val="000000"/>
                <w:sz w:val="18"/>
                <w:szCs w:val="18"/>
              </w:rPr>
            </w:pPr>
          </w:p>
          <w:p w14:paraId="18B13092" w14:textId="77777777" w:rsidR="009878A9" w:rsidRDefault="009878A9" w:rsidP="009A1B11">
            <w:pPr>
              <w:pStyle w:val="Standardparagraph"/>
              <w:jc w:val="both"/>
              <w:rPr>
                <w:color w:val="000000"/>
                <w:sz w:val="18"/>
                <w:szCs w:val="18"/>
              </w:rPr>
            </w:pPr>
          </w:p>
          <w:p w14:paraId="60A118D2" w14:textId="77777777" w:rsidR="009878A9" w:rsidRDefault="009878A9" w:rsidP="009A1B11">
            <w:pPr>
              <w:pStyle w:val="Standardparagraph"/>
              <w:jc w:val="both"/>
              <w:rPr>
                <w:color w:val="000000"/>
                <w:sz w:val="18"/>
                <w:szCs w:val="18"/>
              </w:rPr>
            </w:pPr>
          </w:p>
          <w:p w14:paraId="1F420A94" w14:textId="77777777" w:rsidR="009878A9" w:rsidRDefault="009878A9" w:rsidP="009A1B11">
            <w:pPr>
              <w:pStyle w:val="Standardparagraph"/>
              <w:jc w:val="both"/>
              <w:rPr>
                <w:color w:val="000000"/>
                <w:sz w:val="18"/>
                <w:szCs w:val="18"/>
              </w:rPr>
            </w:pPr>
          </w:p>
          <w:p w14:paraId="439CA4E2" w14:textId="77777777" w:rsidR="009878A9" w:rsidRDefault="009878A9" w:rsidP="009A1B11">
            <w:pPr>
              <w:pStyle w:val="Standardparagraph"/>
              <w:jc w:val="both"/>
              <w:rPr>
                <w:color w:val="000000"/>
                <w:sz w:val="18"/>
                <w:szCs w:val="18"/>
              </w:rPr>
            </w:pPr>
          </w:p>
          <w:p w14:paraId="6B6E5920" w14:textId="77777777" w:rsidR="009878A9" w:rsidRDefault="009878A9" w:rsidP="009A1B11">
            <w:pPr>
              <w:pStyle w:val="Standardparagraph"/>
              <w:jc w:val="both"/>
              <w:rPr>
                <w:color w:val="000000"/>
                <w:sz w:val="18"/>
                <w:szCs w:val="18"/>
              </w:rPr>
            </w:pPr>
          </w:p>
          <w:p w14:paraId="035E1777" w14:textId="77777777" w:rsidR="009878A9" w:rsidRDefault="009878A9" w:rsidP="009A1B11">
            <w:pPr>
              <w:pStyle w:val="Standardparagraph"/>
              <w:jc w:val="both"/>
              <w:rPr>
                <w:color w:val="000000"/>
                <w:sz w:val="18"/>
                <w:szCs w:val="18"/>
              </w:rPr>
            </w:pPr>
          </w:p>
          <w:p w14:paraId="4BB6E701" w14:textId="77777777" w:rsidR="009878A9" w:rsidRDefault="009878A9" w:rsidP="009A1B11">
            <w:pPr>
              <w:pStyle w:val="Standardparagraph"/>
              <w:jc w:val="both"/>
              <w:rPr>
                <w:color w:val="000000"/>
                <w:sz w:val="18"/>
                <w:szCs w:val="18"/>
              </w:rPr>
            </w:pPr>
          </w:p>
          <w:p w14:paraId="42C8E2BC" w14:textId="77777777" w:rsidR="009878A9" w:rsidRDefault="009878A9" w:rsidP="009A1B11">
            <w:pPr>
              <w:pStyle w:val="Standardparagraph"/>
              <w:jc w:val="both"/>
              <w:rPr>
                <w:color w:val="000000"/>
                <w:sz w:val="18"/>
                <w:szCs w:val="18"/>
              </w:rPr>
            </w:pPr>
          </w:p>
          <w:p w14:paraId="2FAF2A2D" w14:textId="77777777" w:rsidR="009878A9" w:rsidRDefault="009878A9" w:rsidP="009A1B11">
            <w:pPr>
              <w:pStyle w:val="Standardparagraph"/>
              <w:jc w:val="both"/>
              <w:rPr>
                <w:color w:val="000000"/>
                <w:sz w:val="18"/>
                <w:szCs w:val="18"/>
              </w:rPr>
            </w:pPr>
          </w:p>
          <w:p w14:paraId="6DF1DF0E" w14:textId="77777777" w:rsidR="009878A9" w:rsidRDefault="009878A9" w:rsidP="009A1B11">
            <w:pPr>
              <w:pStyle w:val="Standardparagraph"/>
              <w:jc w:val="both"/>
              <w:rPr>
                <w:color w:val="000000"/>
                <w:sz w:val="18"/>
                <w:szCs w:val="18"/>
              </w:rPr>
            </w:pPr>
          </w:p>
          <w:p w14:paraId="73070CB3" w14:textId="77777777" w:rsidR="009878A9" w:rsidRDefault="009878A9" w:rsidP="009A1B11">
            <w:pPr>
              <w:pStyle w:val="Standardparagraph"/>
              <w:jc w:val="both"/>
              <w:rPr>
                <w:color w:val="000000"/>
                <w:sz w:val="18"/>
                <w:szCs w:val="18"/>
              </w:rPr>
            </w:pPr>
          </w:p>
          <w:p w14:paraId="707F2F87" w14:textId="77777777" w:rsidR="009878A9" w:rsidRDefault="009878A9" w:rsidP="009A1B11">
            <w:pPr>
              <w:pStyle w:val="Standardparagraph"/>
              <w:jc w:val="both"/>
              <w:rPr>
                <w:color w:val="000000"/>
                <w:sz w:val="18"/>
                <w:szCs w:val="18"/>
              </w:rPr>
            </w:pPr>
          </w:p>
          <w:p w14:paraId="5A4F3BA9" w14:textId="77777777" w:rsidR="009878A9" w:rsidRDefault="009878A9" w:rsidP="009A1B11">
            <w:pPr>
              <w:pStyle w:val="Standardparagraph"/>
              <w:jc w:val="both"/>
              <w:rPr>
                <w:color w:val="000000"/>
                <w:sz w:val="18"/>
                <w:szCs w:val="18"/>
              </w:rPr>
            </w:pPr>
          </w:p>
          <w:p w14:paraId="2CB0B8B5" w14:textId="77777777" w:rsidR="009878A9" w:rsidRDefault="009878A9" w:rsidP="009A1B11">
            <w:pPr>
              <w:pStyle w:val="Standardparagraph"/>
              <w:jc w:val="both"/>
              <w:rPr>
                <w:color w:val="000000"/>
                <w:sz w:val="18"/>
                <w:szCs w:val="18"/>
              </w:rPr>
            </w:pPr>
          </w:p>
          <w:p w14:paraId="12AACA54" w14:textId="77777777" w:rsidR="009878A9" w:rsidRDefault="009878A9" w:rsidP="009A1B11">
            <w:pPr>
              <w:pStyle w:val="Standardparagraph"/>
              <w:jc w:val="both"/>
              <w:rPr>
                <w:color w:val="000000"/>
                <w:sz w:val="18"/>
                <w:szCs w:val="18"/>
              </w:rPr>
            </w:pPr>
          </w:p>
          <w:p w14:paraId="3D20B270" w14:textId="77777777" w:rsidR="009878A9" w:rsidRDefault="009878A9" w:rsidP="009A1B11">
            <w:pPr>
              <w:pStyle w:val="Standardparagraph"/>
              <w:jc w:val="both"/>
              <w:rPr>
                <w:color w:val="000000"/>
                <w:sz w:val="18"/>
                <w:szCs w:val="18"/>
              </w:rPr>
            </w:pPr>
          </w:p>
          <w:p w14:paraId="2A6A35D3" w14:textId="77777777" w:rsidR="009878A9" w:rsidRDefault="009878A9" w:rsidP="009A1B11">
            <w:pPr>
              <w:pStyle w:val="Standardparagraph"/>
              <w:jc w:val="both"/>
              <w:rPr>
                <w:color w:val="000000"/>
                <w:sz w:val="18"/>
                <w:szCs w:val="18"/>
              </w:rPr>
            </w:pPr>
          </w:p>
          <w:p w14:paraId="479FAFE7" w14:textId="77777777" w:rsidR="009878A9" w:rsidRDefault="009878A9" w:rsidP="009A1B11">
            <w:pPr>
              <w:pStyle w:val="Standardparagraph"/>
              <w:jc w:val="both"/>
              <w:rPr>
                <w:color w:val="000000"/>
                <w:sz w:val="18"/>
                <w:szCs w:val="18"/>
              </w:rPr>
            </w:pPr>
          </w:p>
          <w:p w14:paraId="542BF900" w14:textId="77777777" w:rsidR="009878A9" w:rsidRDefault="009878A9" w:rsidP="009A1B11">
            <w:pPr>
              <w:pStyle w:val="Standardparagraph"/>
              <w:jc w:val="both"/>
              <w:rPr>
                <w:color w:val="000000"/>
                <w:sz w:val="18"/>
                <w:szCs w:val="18"/>
              </w:rPr>
            </w:pPr>
          </w:p>
          <w:p w14:paraId="35FC44CD" w14:textId="77777777" w:rsidR="009878A9" w:rsidRDefault="009878A9" w:rsidP="009A1B11">
            <w:pPr>
              <w:pStyle w:val="Standardparagraph"/>
              <w:jc w:val="both"/>
              <w:rPr>
                <w:color w:val="000000"/>
                <w:sz w:val="18"/>
                <w:szCs w:val="18"/>
              </w:rPr>
            </w:pPr>
          </w:p>
          <w:p w14:paraId="29E8311C" w14:textId="77777777" w:rsidR="009878A9" w:rsidRDefault="009878A9" w:rsidP="009A1B11">
            <w:pPr>
              <w:pStyle w:val="Standardparagraph"/>
              <w:jc w:val="both"/>
              <w:rPr>
                <w:color w:val="000000"/>
                <w:sz w:val="18"/>
                <w:szCs w:val="18"/>
              </w:rPr>
            </w:pPr>
          </w:p>
          <w:p w14:paraId="4BB0C155" w14:textId="77777777" w:rsidR="009878A9" w:rsidRDefault="009878A9" w:rsidP="009A1B11">
            <w:pPr>
              <w:pStyle w:val="Standardparagraph"/>
              <w:jc w:val="both"/>
              <w:rPr>
                <w:color w:val="000000"/>
                <w:sz w:val="18"/>
                <w:szCs w:val="18"/>
              </w:rPr>
            </w:pPr>
          </w:p>
          <w:p w14:paraId="56F5C2A1" w14:textId="77777777" w:rsidR="009878A9" w:rsidRDefault="009878A9" w:rsidP="009A1B11">
            <w:pPr>
              <w:pStyle w:val="Standardparagraph"/>
              <w:jc w:val="both"/>
              <w:rPr>
                <w:color w:val="000000"/>
                <w:sz w:val="18"/>
                <w:szCs w:val="18"/>
              </w:rPr>
            </w:pPr>
          </w:p>
          <w:p w14:paraId="2D3871C8" w14:textId="77777777" w:rsidR="009878A9" w:rsidRDefault="009878A9" w:rsidP="009A1B11">
            <w:pPr>
              <w:pStyle w:val="Standardparagraph"/>
              <w:jc w:val="both"/>
              <w:rPr>
                <w:color w:val="000000"/>
                <w:sz w:val="18"/>
                <w:szCs w:val="18"/>
              </w:rPr>
            </w:pPr>
          </w:p>
          <w:p w14:paraId="6971D095"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4E5BD68B" w14:textId="77777777" w:rsidR="009878A9" w:rsidRPr="00F977B1" w:rsidRDefault="009878A9" w:rsidP="009A1B11">
            <w:pPr>
              <w:pStyle w:val="Standardparagraph"/>
              <w:jc w:val="both"/>
              <w:rPr>
                <w:color w:val="000000"/>
                <w:sz w:val="18"/>
                <w:szCs w:val="18"/>
              </w:rPr>
            </w:pPr>
            <w:r>
              <w:rPr>
                <w:color w:val="000000"/>
                <w:sz w:val="18"/>
                <w:szCs w:val="18"/>
              </w:rPr>
              <w:t>Data Bus In/Out</w:t>
            </w:r>
          </w:p>
        </w:tc>
      </w:tr>
      <w:tr w:rsidR="002440C7" w:rsidRPr="003F5101" w14:paraId="65752349" w14:textId="77777777" w:rsidTr="00842FC5">
        <w:tc>
          <w:tcPr>
            <w:tcW w:w="2694" w:type="dxa"/>
            <w:shd w:val="clear" w:color="auto" w:fill="auto"/>
          </w:tcPr>
          <w:p w14:paraId="755C78BA"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1]</w:t>
            </w:r>
          </w:p>
        </w:tc>
        <w:tc>
          <w:tcPr>
            <w:tcW w:w="992" w:type="dxa"/>
            <w:shd w:val="clear" w:color="auto" w:fill="auto"/>
          </w:tcPr>
          <w:p w14:paraId="779073F3" w14:textId="77777777" w:rsidR="002440C7" w:rsidRPr="00232BF8" w:rsidRDefault="002440C7" w:rsidP="00791B4B">
            <w:pPr>
              <w:pStyle w:val="Standardparagraph"/>
              <w:jc w:val="both"/>
              <w:rPr>
                <w:color w:val="000000"/>
                <w:sz w:val="18"/>
                <w:szCs w:val="18"/>
              </w:rPr>
            </w:pPr>
            <w:r w:rsidRPr="00232BF8">
              <w:rPr>
                <w:color w:val="000000"/>
                <w:sz w:val="18"/>
                <w:szCs w:val="18"/>
              </w:rPr>
              <w:t>H33</w:t>
            </w:r>
          </w:p>
        </w:tc>
        <w:tc>
          <w:tcPr>
            <w:tcW w:w="709" w:type="dxa"/>
            <w:shd w:val="clear" w:color="auto" w:fill="auto"/>
          </w:tcPr>
          <w:p w14:paraId="7BBD1F3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162ACFD"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1932812" w14:textId="77777777" w:rsidR="002440C7" w:rsidRPr="00F977B1" w:rsidRDefault="002440C7" w:rsidP="009A1B11">
            <w:pPr>
              <w:pStyle w:val="Standardparagraph"/>
              <w:jc w:val="both"/>
              <w:rPr>
                <w:color w:val="000000"/>
                <w:sz w:val="18"/>
                <w:szCs w:val="18"/>
              </w:rPr>
            </w:pPr>
          </w:p>
        </w:tc>
      </w:tr>
      <w:tr w:rsidR="002440C7" w:rsidRPr="003F5101" w14:paraId="44573475" w14:textId="77777777" w:rsidTr="00842FC5">
        <w:tc>
          <w:tcPr>
            <w:tcW w:w="2694" w:type="dxa"/>
            <w:shd w:val="clear" w:color="auto" w:fill="auto"/>
          </w:tcPr>
          <w:p w14:paraId="59D7A52C"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2]</w:t>
            </w:r>
          </w:p>
        </w:tc>
        <w:tc>
          <w:tcPr>
            <w:tcW w:w="992" w:type="dxa"/>
            <w:shd w:val="clear" w:color="auto" w:fill="auto"/>
          </w:tcPr>
          <w:p w14:paraId="40E87A47" w14:textId="77777777" w:rsidR="002440C7" w:rsidRPr="00232BF8" w:rsidRDefault="002440C7" w:rsidP="00791B4B">
            <w:pPr>
              <w:pStyle w:val="Standardparagraph"/>
              <w:jc w:val="both"/>
              <w:rPr>
                <w:color w:val="000000"/>
                <w:sz w:val="18"/>
                <w:szCs w:val="18"/>
              </w:rPr>
            </w:pPr>
            <w:r w:rsidRPr="00232BF8">
              <w:rPr>
                <w:color w:val="000000"/>
                <w:sz w:val="18"/>
                <w:szCs w:val="18"/>
              </w:rPr>
              <w:t>G34</w:t>
            </w:r>
          </w:p>
        </w:tc>
        <w:tc>
          <w:tcPr>
            <w:tcW w:w="709" w:type="dxa"/>
            <w:shd w:val="clear" w:color="auto" w:fill="auto"/>
          </w:tcPr>
          <w:p w14:paraId="31A7C1D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BC46353"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8231131" w14:textId="77777777" w:rsidR="002440C7" w:rsidRPr="00F977B1" w:rsidRDefault="002440C7" w:rsidP="009A1B11">
            <w:pPr>
              <w:pStyle w:val="Standardparagraph"/>
              <w:jc w:val="both"/>
              <w:rPr>
                <w:color w:val="000000"/>
                <w:sz w:val="18"/>
                <w:szCs w:val="18"/>
              </w:rPr>
            </w:pPr>
          </w:p>
        </w:tc>
      </w:tr>
      <w:tr w:rsidR="002440C7" w:rsidRPr="003F5101" w14:paraId="01D1EF4E" w14:textId="77777777" w:rsidTr="00842FC5">
        <w:tc>
          <w:tcPr>
            <w:tcW w:w="2694" w:type="dxa"/>
            <w:shd w:val="clear" w:color="auto" w:fill="auto"/>
          </w:tcPr>
          <w:p w14:paraId="6084340F"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3]</w:t>
            </w:r>
          </w:p>
        </w:tc>
        <w:tc>
          <w:tcPr>
            <w:tcW w:w="992" w:type="dxa"/>
            <w:shd w:val="clear" w:color="auto" w:fill="auto"/>
          </w:tcPr>
          <w:p w14:paraId="4ACE0F32" w14:textId="77777777" w:rsidR="002440C7" w:rsidRPr="00232BF8" w:rsidRDefault="002440C7" w:rsidP="00791B4B">
            <w:pPr>
              <w:pStyle w:val="Standardparagraph"/>
              <w:jc w:val="both"/>
              <w:rPr>
                <w:color w:val="000000"/>
                <w:sz w:val="18"/>
                <w:szCs w:val="18"/>
              </w:rPr>
            </w:pPr>
            <w:r w:rsidRPr="00232BF8">
              <w:rPr>
                <w:color w:val="000000"/>
                <w:sz w:val="18"/>
                <w:szCs w:val="18"/>
              </w:rPr>
              <w:t>J34</w:t>
            </w:r>
          </w:p>
        </w:tc>
        <w:tc>
          <w:tcPr>
            <w:tcW w:w="709" w:type="dxa"/>
            <w:shd w:val="clear" w:color="auto" w:fill="auto"/>
          </w:tcPr>
          <w:p w14:paraId="5E29D2A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582E9D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A51DE83" w14:textId="77777777" w:rsidR="002440C7" w:rsidRPr="00F977B1" w:rsidRDefault="002440C7" w:rsidP="009A1B11">
            <w:pPr>
              <w:pStyle w:val="Standardparagraph"/>
              <w:jc w:val="both"/>
              <w:rPr>
                <w:color w:val="000000"/>
                <w:sz w:val="18"/>
                <w:szCs w:val="18"/>
              </w:rPr>
            </w:pPr>
          </w:p>
        </w:tc>
      </w:tr>
      <w:tr w:rsidR="002440C7" w:rsidRPr="003F5101" w14:paraId="6D3E031B" w14:textId="77777777" w:rsidTr="00842FC5">
        <w:tc>
          <w:tcPr>
            <w:tcW w:w="2694" w:type="dxa"/>
            <w:shd w:val="clear" w:color="auto" w:fill="auto"/>
          </w:tcPr>
          <w:p w14:paraId="6DD64126"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4]</w:t>
            </w:r>
          </w:p>
        </w:tc>
        <w:tc>
          <w:tcPr>
            <w:tcW w:w="992" w:type="dxa"/>
            <w:shd w:val="clear" w:color="auto" w:fill="auto"/>
          </w:tcPr>
          <w:p w14:paraId="4F8E4964" w14:textId="77777777" w:rsidR="002440C7" w:rsidRPr="00232BF8" w:rsidRDefault="002440C7" w:rsidP="00791B4B">
            <w:pPr>
              <w:pStyle w:val="Standardparagraph"/>
              <w:jc w:val="both"/>
              <w:rPr>
                <w:color w:val="000000"/>
                <w:sz w:val="18"/>
                <w:szCs w:val="18"/>
              </w:rPr>
            </w:pPr>
            <w:r w:rsidRPr="00232BF8">
              <w:rPr>
                <w:color w:val="000000"/>
                <w:sz w:val="18"/>
                <w:szCs w:val="18"/>
              </w:rPr>
              <w:t>J38</w:t>
            </w:r>
          </w:p>
        </w:tc>
        <w:tc>
          <w:tcPr>
            <w:tcW w:w="709" w:type="dxa"/>
            <w:shd w:val="clear" w:color="auto" w:fill="auto"/>
          </w:tcPr>
          <w:p w14:paraId="20A2522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E3761D1"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7DB03DC1" w14:textId="77777777" w:rsidR="002440C7" w:rsidRPr="00F977B1" w:rsidRDefault="002440C7" w:rsidP="009A1B11">
            <w:pPr>
              <w:pStyle w:val="Standardparagraph"/>
              <w:jc w:val="both"/>
              <w:rPr>
                <w:color w:val="000000"/>
                <w:sz w:val="18"/>
                <w:szCs w:val="18"/>
              </w:rPr>
            </w:pPr>
          </w:p>
        </w:tc>
      </w:tr>
      <w:tr w:rsidR="002440C7" w:rsidRPr="003F5101" w14:paraId="1C84AF32" w14:textId="77777777" w:rsidTr="00842FC5">
        <w:tc>
          <w:tcPr>
            <w:tcW w:w="2694" w:type="dxa"/>
            <w:shd w:val="clear" w:color="auto" w:fill="auto"/>
          </w:tcPr>
          <w:p w14:paraId="7F0A1585"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5]</w:t>
            </w:r>
          </w:p>
        </w:tc>
        <w:tc>
          <w:tcPr>
            <w:tcW w:w="992" w:type="dxa"/>
            <w:shd w:val="clear" w:color="auto" w:fill="auto"/>
          </w:tcPr>
          <w:p w14:paraId="40E8931E" w14:textId="77777777" w:rsidR="002440C7" w:rsidRPr="00232BF8" w:rsidRDefault="002440C7" w:rsidP="00791B4B">
            <w:pPr>
              <w:pStyle w:val="Standardparagraph"/>
              <w:jc w:val="both"/>
              <w:rPr>
                <w:color w:val="000000"/>
                <w:sz w:val="18"/>
                <w:szCs w:val="18"/>
              </w:rPr>
            </w:pPr>
            <w:r w:rsidRPr="00232BF8">
              <w:rPr>
                <w:color w:val="000000"/>
                <w:sz w:val="18"/>
                <w:szCs w:val="18"/>
              </w:rPr>
              <w:t>G38</w:t>
            </w:r>
          </w:p>
        </w:tc>
        <w:tc>
          <w:tcPr>
            <w:tcW w:w="709" w:type="dxa"/>
            <w:shd w:val="clear" w:color="auto" w:fill="auto"/>
          </w:tcPr>
          <w:p w14:paraId="3560ACD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8D427EC"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E0C64D2" w14:textId="77777777" w:rsidR="002440C7" w:rsidRPr="00F977B1" w:rsidRDefault="002440C7" w:rsidP="009A1B11">
            <w:pPr>
              <w:pStyle w:val="Standardparagraph"/>
              <w:jc w:val="both"/>
              <w:rPr>
                <w:color w:val="000000"/>
                <w:sz w:val="18"/>
                <w:szCs w:val="18"/>
              </w:rPr>
            </w:pPr>
          </w:p>
        </w:tc>
      </w:tr>
      <w:tr w:rsidR="002440C7" w:rsidRPr="003F5101" w14:paraId="03B5E429" w14:textId="77777777" w:rsidTr="00842FC5">
        <w:tc>
          <w:tcPr>
            <w:tcW w:w="2694" w:type="dxa"/>
            <w:shd w:val="clear" w:color="auto" w:fill="auto"/>
          </w:tcPr>
          <w:p w14:paraId="2941E203"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6]</w:t>
            </w:r>
          </w:p>
        </w:tc>
        <w:tc>
          <w:tcPr>
            <w:tcW w:w="992" w:type="dxa"/>
            <w:shd w:val="clear" w:color="auto" w:fill="auto"/>
          </w:tcPr>
          <w:p w14:paraId="5F88668D" w14:textId="77777777" w:rsidR="002440C7" w:rsidRPr="00232BF8" w:rsidRDefault="002440C7" w:rsidP="00791B4B">
            <w:pPr>
              <w:pStyle w:val="Standardparagraph"/>
              <w:jc w:val="both"/>
              <w:rPr>
                <w:color w:val="000000"/>
                <w:sz w:val="18"/>
                <w:szCs w:val="18"/>
              </w:rPr>
            </w:pPr>
            <w:r w:rsidRPr="00232BF8">
              <w:rPr>
                <w:color w:val="000000"/>
                <w:sz w:val="18"/>
                <w:szCs w:val="18"/>
              </w:rPr>
              <w:t>F37</w:t>
            </w:r>
          </w:p>
        </w:tc>
        <w:tc>
          <w:tcPr>
            <w:tcW w:w="709" w:type="dxa"/>
            <w:shd w:val="clear" w:color="auto" w:fill="auto"/>
          </w:tcPr>
          <w:p w14:paraId="0ED32AC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1D02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1ED9D3C" w14:textId="77777777" w:rsidR="002440C7" w:rsidRPr="00F977B1" w:rsidRDefault="002440C7" w:rsidP="009A1B11">
            <w:pPr>
              <w:pStyle w:val="Standardparagraph"/>
              <w:jc w:val="both"/>
              <w:rPr>
                <w:color w:val="000000"/>
                <w:sz w:val="18"/>
                <w:szCs w:val="18"/>
              </w:rPr>
            </w:pPr>
          </w:p>
        </w:tc>
      </w:tr>
      <w:tr w:rsidR="002440C7" w:rsidRPr="003F5101" w14:paraId="0098AF6D" w14:textId="77777777" w:rsidTr="00842FC5">
        <w:tc>
          <w:tcPr>
            <w:tcW w:w="2694" w:type="dxa"/>
            <w:shd w:val="clear" w:color="auto" w:fill="auto"/>
          </w:tcPr>
          <w:p w14:paraId="73FEB8CE"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7]</w:t>
            </w:r>
          </w:p>
        </w:tc>
        <w:tc>
          <w:tcPr>
            <w:tcW w:w="992" w:type="dxa"/>
            <w:shd w:val="clear" w:color="auto" w:fill="auto"/>
          </w:tcPr>
          <w:p w14:paraId="0E04B4B8" w14:textId="77777777" w:rsidR="002440C7" w:rsidRPr="00232BF8" w:rsidRDefault="002440C7" w:rsidP="00791B4B">
            <w:pPr>
              <w:pStyle w:val="Standardparagraph"/>
              <w:jc w:val="both"/>
              <w:rPr>
                <w:color w:val="000000"/>
                <w:sz w:val="18"/>
                <w:szCs w:val="18"/>
              </w:rPr>
            </w:pPr>
            <w:r w:rsidRPr="00232BF8">
              <w:rPr>
                <w:color w:val="000000"/>
                <w:sz w:val="18"/>
                <w:szCs w:val="18"/>
              </w:rPr>
              <w:t>H37</w:t>
            </w:r>
          </w:p>
        </w:tc>
        <w:tc>
          <w:tcPr>
            <w:tcW w:w="709" w:type="dxa"/>
            <w:shd w:val="clear" w:color="auto" w:fill="auto"/>
          </w:tcPr>
          <w:p w14:paraId="6595B0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A99D31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A44E883" w14:textId="77777777" w:rsidR="002440C7" w:rsidRPr="00F977B1" w:rsidRDefault="002440C7" w:rsidP="009A1B11">
            <w:pPr>
              <w:pStyle w:val="Standardparagraph"/>
              <w:jc w:val="both"/>
              <w:rPr>
                <w:color w:val="000000"/>
                <w:sz w:val="18"/>
                <w:szCs w:val="18"/>
              </w:rPr>
            </w:pPr>
          </w:p>
        </w:tc>
      </w:tr>
      <w:tr w:rsidR="002440C7" w:rsidRPr="003F5101" w14:paraId="26F713B8" w14:textId="77777777" w:rsidTr="00842FC5">
        <w:tc>
          <w:tcPr>
            <w:tcW w:w="2694" w:type="dxa"/>
            <w:shd w:val="clear" w:color="auto" w:fill="auto"/>
          </w:tcPr>
          <w:p w14:paraId="7C8EA729"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8]</w:t>
            </w:r>
          </w:p>
        </w:tc>
        <w:tc>
          <w:tcPr>
            <w:tcW w:w="992" w:type="dxa"/>
            <w:shd w:val="clear" w:color="auto" w:fill="auto"/>
          </w:tcPr>
          <w:p w14:paraId="07AFC370" w14:textId="77777777" w:rsidR="002440C7" w:rsidRPr="00232BF8" w:rsidRDefault="002440C7" w:rsidP="00791B4B">
            <w:pPr>
              <w:pStyle w:val="Standardparagraph"/>
              <w:jc w:val="both"/>
              <w:rPr>
                <w:color w:val="000000"/>
                <w:sz w:val="18"/>
                <w:szCs w:val="18"/>
              </w:rPr>
            </w:pPr>
            <w:r w:rsidRPr="00232BF8">
              <w:rPr>
                <w:color w:val="000000"/>
                <w:sz w:val="18"/>
                <w:szCs w:val="18"/>
              </w:rPr>
              <w:t>B33</w:t>
            </w:r>
          </w:p>
        </w:tc>
        <w:tc>
          <w:tcPr>
            <w:tcW w:w="709" w:type="dxa"/>
            <w:shd w:val="clear" w:color="auto" w:fill="auto"/>
          </w:tcPr>
          <w:p w14:paraId="7CE9622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0672A11"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0C59522" w14:textId="77777777" w:rsidR="002440C7" w:rsidRPr="00F977B1" w:rsidRDefault="002440C7" w:rsidP="009A1B11">
            <w:pPr>
              <w:pStyle w:val="Standardparagraph"/>
              <w:jc w:val="both"/>
              <w:rPr>
                <w:color w:val="000000"/>
                <w:sz w:val="18"/>
                <w:szCs w:val="18"/>
              </w:rPr>
            </w:pPr>
          </w:p>
        </w:tc>
      </w:tr>
      <w:tr w:rsidR="002440C7" w:rsidRPr="003F5101" w14:paraId="1B91F91D" w14:textId="77777777" w:rsidTr="00842FC5">
        <w:tc>
          <w:tcPr>
            <w:tcW w:w="2694" w:type="dxa"/>
            <w:shd w:val="clear" w:color="auto" w:fill="auto"/>
          </w:tcPr>
          <w:p w14:paraId="6FBC2F91"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9]</w:t>
            </w:r>
          </w:p>
        </w:tc>
        <w:tc>
          <w:tcPr>
            <w:tcW w:w="992" w:type="dxa"/>
            <w:shd w:val="clear" w:color="auto" w:fill="auto"/>
          </w:tcPr>
          <w:p w14:paraId="2179B095" w14:textId="77777777" w:rsidR="002440C7" w:rsidRPr="00232BF8" w:rsidRDefault="002440C7" w:rsidP="00791B4B">
            <w:pPr>
              <w:pStyle w:val="Standardparagraph"/>
              <w:jc w:val="both"/>
              <w:rPr>
                <w:color w:val="000000"/>
                <w:sz w:val="18"/>
                <w:szCs w:val="18"/>
              </w:rPr>
            </w:pPr>
            <w:r w:rsidRPr="00232BF8">
              <w:rPr>
                <w:color w:val="000000"/>
                <w:sz w:val="18"/>
                <w:szCs w:val="18"/>
              </w:rPr>
              <w:t>D33</w:t>
            </w:r>
          </w:p>
        </w:tc>
        <w:tc>
          <w:tcPr>
            <w:tcW w:w="709" w:type="dxa"/>
            <w:shd w:val="clear" w:color="auto" w:fill="auto"/>
          </w:tcPr>
          <w:p w14:paraId="547814F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DC994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94A89B6" w14:textId="77777777" w:rsidR="002440C7" w:rsidRPr="00F977B1" w:rsidRDefault="002440C7" w:rsidP="009A1B11">
            <w:pPr>
              <w:pStyle w:val="Standardparagraph"/>
              <w:jc w:val="both"/>
              <w:rPr>
                <w:color w:val="000000"/>
                <w:sz w:val="18"/>
                <w:szCs w:val="18"/>
              </w:rPr>
            </w:pPr>
          </w:p>
        </w:tc>
      </w:tr>
      <w:tr w:rsidR="002440C7" w:rsidRPr="003F5101" w14:paraId="6B305DB8" w14:textId="77777777" w:rsidTr="00842FC5">
        <w:tc>
          <w:tcPr>
            <w:tcW w:w="2694" w:type="dxa"/>
            <w:shd w:val="clear" w:color="auto" w:fill="auto"/>
          </w:tcPr>
          <w:p w14:paraId="4A0E99E3"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10]</w:t>
            </w:r>
          </w:p>
        </w:tc>
        <w:tc>
          <w:tcPr>
            <w:tcW w:w="992" w:type="dxa"/>
            <w:shd w:val="clear" w:color="auto" w:fill="auto"/>
          </w:tcPr>
          <w:p w14:paraId="2D3276D4" w14:textId="77777777" w:rsidR="002440C7" w:rsidRPr="00232BF8" w:rsidRDefault="002440C7" w:rsidP="009A1B11">
            <w:pPr>
              <w:pStyle w:val="Standardparagraph"/>
              <w:jc w:val="both"/>
              <w:rPr>
                <w:color w:val="000000"/>
                <w:sz w:val="18"/>
                <w:szCs w:val="18"/>
              </w:rPr>
            </w:pPr>
            <w:r w:rsidRPr="00232BF8">
              <w:rPr>
                <w:color w:val="000000"/>
                <w:sz w:val="18"/>
                <w:szCs w:val="18"/>
              </w:rPr>
              <w:t>A34</w:t>
            </w:r>
          </w:p>
        </w:tc>
        <w:tc>
          <w:tcPr>
            <w:tcW w:w="709" w:type="dxa"/>
            <w:shd w:val="clear" w:color="auto" w:fill="auto"/>
          </w:tcPr>
          <w:p w14:paraId="040562E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DB11BF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E8B25A7" w14:textId="77777777" w:rsidR="002440C7" w:rsidRPr="00F977B1" w:rsidRDefault="002440C7" w:rsidP="009A1B11">
            <w:pPr>
              <w:pStyle w:val="Standardparagraph"/>
              <w:jc w:val="both"/>
              <w:rPr>
                <w:color w:val="000000"/>
                <w:sz w:val="18"/>
                <w:szCs w:val="18"/>
              </w:rPr>
            </w:pPr>
          </w:p>
        </w:tc>
      </w:tr>
      <w:tr w:rsidR="002440C7" w:rsidRPr="003F5101" w14:paraId="4BF2544D" w14:textId="77777777" w:rsidTr="00842FC5">
        <w:tc>
          <w:tcPr>
            <w:tcW w:w="2694" w:type="dxa"/>
            <w:shd w:val="clear" w:color="auto" w:fill="auto"/>
          </w:tcPr>
          <w:p w14:paraId="398844F8"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11]</w:t>
            </w:r>
          </w:p>
        </w:tc>
        <w:tc>
          <w:tcPr>
            <w:tcW w:w="992" w:type="dxa"/>
            <w:shd w:val="clear" w:color="auto" w:fill="auto"/>
          </w:tcPr>
          <w:p w14:paraId="3BCAB1F0" w14:textId="77777777" w:rsidR="002440C7" w:rsidRPr="00232BF8" w:rsidRDefault="002440C7" w:rsidP="00420D15">
            <w:pPr>
              <w:pStyle w:val="Standardparagraph"/>
              <w:jc w:val="both"/>
              <w:rPr>
                <w:color w:val="000000"/>
                <w:sz w:val="18"/>
                <w:szCs w:val="18"/>
              </w:rPr>
            </w:pPr>
            <w:r w:rsidRPr="00232BF8">
              <w:rPr>
                <w:color w:val="000000"/>
                <w:sz w:val="18"/>
                <w:szCs w:val="18"/>
              </w:rPr>
              <w:t>C34</w:t>
            </w:r>
          </w:p>
        </w:tc>
        <w:tc>
          <w:tcPr>
            <w:tcW w:w="709" w:type="dxa"/>
            <w:shd w:val="clear" w:color="auto" w:fill="auto"/>
          </w:tcPr>
          <w:p w14:paraId="6A1927D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21A534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6F97B0C" w14:textId="77777777" w:rsidR="002440C7" w:rsidRPr="00F977B1" w:rsidRDefault="002440C7" w:rsidP="009A1B11">
            <w:pPr>
              <w:pStyle w:val="Standardparagraph"/>
              <w:jc w:val="both"/>
              <w:rPr>
                <w:color w:val="000000"/>
                <w:sz w:val="18"/>
                <w:szCs w:val="18"/>
              </w:rPr>
            </w:pPr>
          </w:p>
        </w:tc>
      </w:tr>
      <w:tr w:rsidR="002440C7" w:rsidRPr="003F5101" w14:paraId="1E3CC860" w14:textId="77777777" w:rsidTr="00842FC5">
        <w:tc>
          <w:tcPr>
            <w:tcW w:w="2694" w:type="dxa"/>
            <w:shd w:val="clear" w:color="auto" w:fill="auto"/>
          </w:tcPr>
          <w:p w14:paraId="2A98D8C1"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12]</w:t>
            </w:r>
          </w:p>
        </w:tc>
        <w:tc>
          <w:tcPr>
            <w:tcW w:w="992" w:type="dxa"/>
            <w:shd w:val="clear" w:color="auto" w:fill="auto"/>
          </w:tcPr>
          <w:p w14:paraId="44C0223B" w14:textId="77777777" w:rsidR="002440C7" w:rsidRPr="00232BF8" w:rsidRDefault="002440C7" w:rsidP="00420D15">
            <w:pPr>
              <w:pStyle w:val="Standardparagraph"/>
              <w:jc w:val="both"/>
              <w:rPr>
                <w:color w:val="000000"/>
                <w:sz w:val="18"/>
                <w:szCs w:val="18"/>
              </w:rPr>
            </w:pPr>
            <w:r w:rsidRPr="00232BF8">
              <w:rPr>
                <w:color w:val="000000"/>
                <w:sz w:val="18"/>
                <w:szCs w:val="18"/>
              </w:rPr>
              <w:t>D37</w:t>
            </w:r>
          </w:p>
        </w:tc>
        <w:tc>
          <w:tcPr>
            <w:tcW w:w="709" w:type="dxa"/>
            <w:shd w:val="clear" w:color="auto" w:fill="auto"/>
          </w:tcPr>
          <w:p w14:paraId="19EDFB2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9C949E8"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A252658" w14:textId="77777777" w:rsidR="002440C7" w:rsidRPr="00F977B1" w:rsidRDefault="002440C7" w:rsidP="009A1B11">
            <w:pPr>
              <w:pStyle w:val="Standardparagraph"/>
              <w:jc w:val="both"/>
              <w:rPr>
                <w:color w:val="000000"/>
                <w:sz w:val="18"/>
                <w:szCs w:val="18"/>
              </w:rPr>
            </w:pPr>
          </w:p>
        </w:tc>
      </w:tr>
      <w:tr w:rsidR="002440C7" w:rsidRPr="003F5101" w14:paraId="16F4ABA5" w14:textId="77777777" w:rsidTr="00842FC5">
        <w:tc>
          <w:tcPr>
            <w:tcW w:w="2694" w:type="dxa"/>
            <w:shd w:val="clear" w:color="auto" w:fill="auto"/>
          </w:tcPr>
          <w:p w14:paraId="1CDFCC84"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13]</w:t>
            </w:r>
          </w:p>
        </w:tc>
        <w:tc>
          <w:tcPr>
            <w:tcW w:w="992" w:type="dxa"/>
            <w:shd w:val="clear" w:color="auto" w:fill="auto"/>
          </w:tcPr>
          <w:p w14:paraId="50B59BED" w14:textId="77777777" w:rsidR="002440C7" w:rsidRPr="00232BF8" w:rsidRDefault="002440C7" w:rsidP="00420D15">
            <w:pPr>
              <w:pStyle w:val="Standardparagraph"/>
              <w:jc w:val="both"/>
              <w:rPr>
                <w:color w:val="000000"/>
                <w:sz w:val="18"/>
                <w:szCs w:val="18"/>
              </w:rPr>
            </w:pPr>
            <w:r w:rsidRPr="00232BF8">
              <w:rPr>
                <w:color w:val="000000"/>
                <w:sz w:val="18"/>
                <w:szCs w:val="18"/>
              </w:rPr>
              <w:t>A38</w:t>
            </w:r>
          </w:p>
        </w:tc>
        <w:tc>
          <w:tcPr>
            <w:tcW w:w="709" w:type="dxa"/>
            <w:shd w:val="clear" w:color="auto" w:fill="auto"/>
          </w:tcPr>
          <w:p w14:paraId="622BA0D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EC779A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593ECEB" w14:textId="77777777" w:rsidR="002440C7" w:rsidRPr="00F977B1" w:rsidRDefault="002440C7" w:rsidP="009A1B11">
            <w:pPr>
              <w:pStyle w:val="Standardparagraph"/>
              <w:jc w:val="both"/>
              <w:rPr>
                <w:color w:val="000000"/>
                <w:sz w:val="18"/>
                <w:szCs w:val="18"/>
              </w:rPr>
            </w:pPr>
          </w:p>
        </w:tc>
      </w:tr>
      <w:tr w:rsidR="002440C7" w:rsidRPr="003F5101" w14:paraId="11378D32" w14:textId="77777777" w:rsidTr="00842FC5">
        <w:tc>
          <w:tcPr>
            <w:tcW w:w="2694" w:type="dxa"/>
            <w:shd w:val="clear" w:color="auto" w:fill="auto"/>
          </w:tcPr>
          <w:p w14:paraId="43699C3A"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14]</w:t>
            </w:r>
          </w:p>
        </w:tc>
        <w:tc>
          <w:tcPr>
            <w:tcW w:w="992" w:type="dxa"/>
            <w:shd w:val="clear" w:color="auto" w:fill="auto"/>
          </w:tcPr>
          <w:p w14:paraId="459B3B41" w14:textId="77777777" w:rsidR="002440C7" w:rsidRPr="00232BF8" w:rsidRDefault="002440C7" w:rsidP="00420D15">
            <w:pPr>
              <w:pStyle w:val="Standardparagraph"/>
              <w:jc w:val="both"/>
              <w:rPr>
                <w:color w:val="000000"/>
                <w:sz w:val="18"/>
                <w:szCs w:val="18"/>
              </w:rPr>
            </w:pPr>
            <w:r w:rsidRPr="00232BF8">
              <w:rPr>
                <w:color w:val="000000"/>
                <w:sz w:val="18"/>
                <w:szCs w:val="18"/>
              </w:rPr>
              <w:t>B37</w:t>
            </w:r>
          </w:p>
        </w:tc>
        <w:tc>
          <w:tcPr>
            <w:tcW w:w="709" w:type="dxa"/>
            <w:shd w:val="clear" w:color="auto" w:fill="auto"/>
          </w:tcPr>
          <w:p w14:paraId="6F3D12D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507AC7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27081FC" w14:textId="77777777" w:rsidR="002440C7" w:rsidRPr="00F977B1" w:rsidRDefault="002440C7" w:rsidP="009A1B11">
            <w:pPr>
              <w:pStyle w:val="Standardparagraph"/>
              <w:jc w:val="both"/>
              <w:rPr>
                <w:color w:val="000000"/>
                <w:sz w:val="18"/>
                <w:szCs w:val="18"/>
              </w:rPr>
            </w:pPr>
          </w:p>
        </w:tc>
      </w:tr>
      <w:tr w:rsidR="002440C7" w:rsidRPr="003F5101" w14:paraId="1475D2AF" w14:textId="77777777" w:rsidTr="00842FC5">
        <w:tc>
          <w:tcPr>
            <w:tcW w:w="2694" w:type="dxa"/>
            <w:shd w:val="clear" w:color="auto" w:fill="auto"/>
          </w:tcPr>
          <w:p w14:paraId="1B30792E"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15]</w:t>
            </w:r>
          </w:p>
        </w:tc>
        <w:tc>
          <w:tcPr>
            <w:tcW w:w="992" w:type="dxa"/>
            <w:shd w:val="clear" w:color="auto" w:fill="auto"/>
          </w:tcPr>
          <w:p w14:paraId="2DA58E2A" w14:textId="77777777" w:rsidR="002440C7" w:rsidRPr="00232BF8" w:rsidRDefault="002440C7" w:rsidP="00420D15">
            <w:pPr>
              <w:pStyle w:val="Standardparagraph"/>
              <w:jc w:val="both"/>
              <w:rPr>
                <w:color w:val="000000"/>
                <w:sz w:val="18"/>
                <w:szCs w:val="18"/>
              </w:rPr>
            </w:pPr>
            <w:r w:rsidRPr="00232BF8">
              <w:rPr>
                <w:color w:val="000000"/>
                <w:sz w:val="18"/>
                <w:szCs w:val="18"/>
              </w:rPr>
              <w:t>C38</w:t>
            </w:r>
          </w:p>
        </w:tc>
        <w:tc>
          <w:tcPr>
            <w:tcW w:w="709" w:type="dxa"/>
            <w:shd w:val="clear" w:color="auto" w:fill="auto"/>
          </w:tcPr>
          <w:p w14:paraId="434B9A6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6703824"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A26902C" w14:textId="77777777" w:rsidR="002440C7" w:rsidRPr="00F977B1" w:rsidRDefault="002440C7" w:rsidP="009A1B11">
            <w:pPr>
              <w:pStyle w:val="Standardparagraph"/>
              <w:jc w:val="both"/>
              <w:rPr>
                <w:color w:val="000000"/>
                <w:sz w:val="18"/>
                <w:szCs w:val="18"/>
              </w:rPr>
            </w:pPr>
          </w:p>
        </w:tc>
      </w:tr>
      <w:tr w:rsidR="002440C7" w:rsidRPr="003F5101" w14:paraId="4AF0B27F" w14:textId="77777777" w:rsidTr="00842FC5">
        <w:tc>
          <w:tcPr>
            <w:tcW w:w="2694" w:type="dxa"/>
            <w:shd w:val="clear" w:color="auto" w:fill="auto"/>
          </w:tcPr>
          <w:p w14:paraId="0720503B"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16]</w:t>
            </w:r>
          </w:p>
        </w:tc>
        <w:tc>
          <w:tcPr>
            <w:tcW w:w="992" w:type="dxa"/>
            <w:shd w:val="clear" w:color="auto" w:fill="auto"/>
          </w:tcPr>
          <w:p w14:paraId="7DB293F0" w14:textId="77777777" w:rsidR="002440C7" w:rsidRPr="00232BF8" w:rsidRDefault="002440C7" w:rsidP="00420D15">
            <w:pPr>
              <w:pStyle w:val="Standardparagraph"/>
              <w:jc w:val="both"/>
              <w:rPr>
                <w:color w:val="000000"/>
                <w:sz w:val="18"/>
                <w:szCs w:val="18"/>
              </w:rPr>
            </w:pPr>
            <w:r w:rsidRPr="00232BF8">
              <w:rPr>
                <w:color w:val="000000"/>
                <w:sz w:val="18"/>
                <w:szCs w:val="18"/>
              </w:rPr>
              <w:t>A40</w:t>
            </w:r>
          </w:p>
        </w:tc>
        <w:tc>
          <w:tcPr>
            <w:tcW w:w="709" w:type="dxa"/>
            <w:shd w:val="clear" w:color="auto" w:fill="auto"/>
          </w:tcPr>
          <w:p w14:paraId="46E25A5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4B0BB0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B05072A" w14:textId="77777777" w:rsidR="002440C7" w:rsidRPr="00F977B1" w:rsidRDefault="002440C7" w:rsidP="009A1B11">
            <w:pPr>
              <w:pStyle w:val="Standardparagraph"/>
              <w:jc w:val="both"/>
              <w:rPr>
                <w:color w:val="000000"/>
                <w:sz w:val="18"/>
                <w:szCs w:val="18"/>
              </w:rPr>
            </w:pPr>
          </w:p>
        </w:tc>
      </w:tr>
      <w:tr w:rsidR="002440C7" w:rsidRPr="003F5101" w14:paraId="57FD8FA1" w14:textId="77777777" w:rsidTr="00842FC5">
        <w:tc>
          <w:tcPr>
            <w:tcW w:w="2694" w:type="dxa"/>
            <w:shd w:val="clear" w:color="auto" w:fill="auto"/>
          </w:tcPr>
          <w:p w14:paraId="0EFC7C9E"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17]</w:t>
            </w:r>
          </w:p>
        </w:tc>
        <w:tc>
          <w:tcPr>
            <w:tcW w:w="992" w:type="dxa"/>
            <w:shd w:val="clear" w:color="auto" w:fill="auto"/>
          </w:tcPr>
          <w:p w14:paraId="07458202" w14:textId="77777777" w:rsidR="002440C7" w:rsidRPr="00232BF8" w:rsidRDefault="002440C7" w:rsidP="00420D15">
            <w:pPr>
              <w:pStyle w:val="Standardparagraph"/>
              <w:jc w:val="both"/>
              <w:rPr>
                <w:color w:val="000000"/>
                <w:sz w:val="18"/>
                <w:szCs w:val="18"/>
              </w:rPr>
            </w:pPr>
            <w:r w:rsidRPr="00232BF8">
              <w:rPr>
                <w:color w:val="000000"/>
                <w:sz w:val="18"/>
                <w:szCs w:val="18"/>
              </w:rPr>
              <w:t>C40</w:t>
            </w:r>
          </w:p>
        </w:tc>
        <w:tc>
          <w:tcPr>
            <w:tcW w:w="709" w:type="dxa"/>
            <w:shd w:val="clear" w:color="auto" w:fill="auto"/>
          </w:tcPr>
          <w:p w14:paraId="10993A9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1690DE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647B528" w14:textId="77777777" w:rsidR="002440C7" w:rsidRPr="00F977B1" w:rsidRDefault="002440C7" w:rsidP="009A1B11">
            <w:pPr>
              <w:pStyle w:val="Standardparagraph"/>
              <w:jc w:val="both"/>
              <w:rPr>
                <w:color w:val="000000"/>
                <w:sz w:val="18"/>
                <w:szCs w:val="18"/>
              </w:rPr>
            </w:pPr>
          </w:p>
        </w:tc>
      </w:tr>
      <w:tr w:rsidR="002440C7" w:rsidRPr="003F5101" w14:paraId="0E92723A" w14:textId="77777777" w:rsidTr="00842FC5">
        <w:tc>
          <w:tcPr>
            <w:tcW w:w="2694" w:type="dxa"/>
            <w:shd w:val="clear" w:color="auto" w:fill="auto"/>
          </w:tcPr>
          <w:p w14:paraId="357BF3FF" w14:textId="77777777" w:rsidR="002440C7" w:rsidRPr="00F977B1" w:rsidRDefault="002440C7" w:rsidP="009A1B11">
            <w:pPr>
              <w:pStyle w:val="Standardparagraph"/>
              <w:jc w:val="both"/>
              <w:rPr>
                <w:color w:val="000000"/>
                <w:sz w:val="18"/>
                <w:szCs w:val="18"/>
              </w:rPr>
            </w:pPr>
            <w:r w:rsidRPr="00F977B1">
              <w:rPr>
                <w:color w:val="000000"/>
                <w:sz w:val="18"/>
                <w:szCs w:val="18"/>
              </w:rPr>
              <w:lastRenderedPageBreak/>
              <w:t>MEM0_</w:t>
            </w:r>
            <w:proofErr w:type="gramStart"/>
            <w:r w:rsidRPr="00F977B1">
              <w:rPr>
                <w:color w:val="000000"/>
                <w:sz w:val="18"/>
                <w:szCs w:val="18"/>
              </w:rPr>
              <w:t>DQ[</w:t>
            </w:r>
            <w:proofErr w:type="gramEnd"/>
            <w:r w:rsidRPr="00F977B1">
              <w:rPr>
                <w:color w:val="000000"/>
                <w:sz w:val="18"/>
                <w:szCs w:val="18"/>
              </w:rPr>
              <w:t>18]</w:t>
            </w:r>
          </w:p>
        </w:tc>
        <w:tc>
          <w:tcPr>
            <w:tcW w:w="992" w:type="dxa"/>
            <w:shd w:val="clear" w:color="auto" w:fill="auto"/>
          </w:tcPr>
          <w:p w14:paraId="6F4C55AD" w14:textId="77777777" w:rsidR="002440C7" w:rsidRPr="00232BF8" w:rsidRDefault="002440C7" w:rsidP="00420D15">
            <w:pPr>
              <w:pStyle w:val="Standardparagraph"/>
              <w:jc w:val="both"/>
              <w:rPr>
                <w:color w:val="000000"/>
                <w:sz w:val="18"/>
                <w:szCs w:val="18"/>
              </w:rPr>
            </w:pPr>
            <w:r w:rsidRPr="00232BF8">
              <w:rPr>
                <w:color w:val="000000"/>
                <w:sz w:val="18"/>
                <w:szCs w:val="18"/>
              </w:rPr>
              <w:t>B41</w:t>
            </w:r>
          </w:p>
        </w:tc>
        <w:tc>
          <w:tcPr>
            <w:tcW w:w="709" w:type="dxa"/>
            <w:shd w:val="clear" w:color="auto" w:fill="auto"/>
          </w:tcPr>
          <w:p w14:paraId="5E7FB81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4C6606F"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96E7BDC" w14:textId="77777777" w:rsidR="002440C7" w:rsidRPr="00F977B1" w:rsidRDefault="002440C7" w:rsidP="009A1B11">
            <w:pPr>
              <w:pStyle w:val="Standardparagraph"/>
              <w:jc w:val="both"/>
              <w:rPr>
                <w:color w:val="000000"/>
                <w:sz w:val="18"/>
                <w:szCs w:val="18"/>
              </w:rPr>
            </w:pPr>
          </w:p>
        </w:tc>
      </w:tr>
      <w:tr w:rsidR="002440C7" w:rsidRPr="003F5101" w14:paraId="24556D53" w14:textId="77777777" w:rsidTr="00842FC5">
        <w:tc>
          <w:tcPr>
            <w:tcW w:w="2694" w:type="dxa"/>
            <w:shd w:val="clear" w:color="auto" w:fill="auto"/>
          </w:tcPr>
          <w:p w14:paraId="2334E39A"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19]</w:t>
            </w:r>
          </w:p>
        </w:tc>
        <w:tc>
          <w:tcPr>
            <w:tcW w:w="992" w:type="dxa"/>
            <w:shd w:val="clear" w:color="auto" w:fill="auto"/>
          </w:tcPr>
          <w:p w14:paraId="3F0C5E31" w14:textId="77777777" w:rsidR="002440C7" w:rsidRPr="00232BF8" w:rsidRDefault="002440C7" w:rsidP="00420D15">
            <w:pPr>
              <w:pStyle w:val="Standardparagraph"/>
              <w:jc w:val="both"/>
              <w:rPr>
                <w:color w:val="000000"/>
                <w:sz w:val="18"/>
                <w:szCs w:val="18"/>
              </w:rPr>
            </w:pPr>
            <w:r w:rsidRPr="00232BF8">
              <w:rPr>
                <w:color w:val="000000"/>
                <w:sz w:val="18"/>
                <w:szCs w:val="18"/>
              </w:rPr>
              <w:t>D41</w:t>
            </w:r>
          </w:p>
        </w:tc>
        <w:tc>
          <w:tcPr>
            <w:tcW w:w="709" w:type="dxa"/>
            <w:shd w:val="clear" w:color="auto" w:fill="auto"/>
          </w:tcPr>
          <w:p w14:paraId="5886501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3BAAD50"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B97A9AF" w14:textId="77777777" w:rsidR="002440C7" w:rsidRPr="00F977B1" w:rsidRDefault="002440C7" w:rsidP="009A1B11">
            <w:pPr>
              <w:pStyle w:val="Standardparagraph"/>
              <w:jc w:val="both"/>
              <w:rPr>
                <w:color w:val="000000"/>
                <w:sz w:val="18"/>
                <w:szCs w:val="18"/>
              </w:rPr>
            </w:pPr>
          </w:p>
        </w:tc>
      </w:tr>
      <w:tr w:rsidR="002440C7" w:rsidRPr="003F5101" w14:paraId="0C6123F2" w14:textId="77777777" w:rsidTr="00842FC5">
        <w:tc>
          <w:tcPr>
            <w:tcW w:w="2694" w:type="dxa"/>
            <w:shd w:val="clear" w:color="auto" w:fill="auto"/>
          </w:tcPr>
          <w:p w14:paraId="7C4FDF51"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20]</w:t>
            </w:r>
          </w:p>
        </w:tc>
        <w:tc>
          <w:tcPr>
            <w:tcW w:w="992" w:type="dxa"/>
            <w:shd w:val="clear" w:color="auto" w:fill="auto"/>
          </w:tcPr>
          <w:p w14:paraId="1F372249" w14:textId="77777777" w:rsidR="002440C7" w:rsidRPr="00232BF8" w:rsidRDefault="002440C7" w:rsidP="009A1B11">
            <w:pPr>
              <w:pStyle w:val="Standardparagraph"/>
              <w:jc w:val="both"/>
              <w:rPr>
                <w:color w:val="000000"/>
                <w:sz w:val="18"/>
                <w:szCs w:val="18"/>
              </w:rPr>
            </w:pPr>
            <w:r w:rsidRPr="00232BF8">
              <w:rPr>
                <w:color w:val="000000"/>
                <w:sz w:val="18"/>
                <w:szCs w:val="18"/>
              </w:rPr>
              <w:t>D45</w:t>
            </w:r>
          </w:p>
        </w:tc>
        <w:tc>
          <w:tcPr>
            <w:tcW w:w="709" w:type="dxa"/>
            <w:shd w:val="clear" w:color="auto" w:fill="auto"/>
          </w:tcPr>
          <w:p w14:paraId="212B07B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AD4A080"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A1E02E1" w14:textId="77777777" w:rsidR="002440C7" w:rsidRPr="00F977B1" w:rsidRDefault="002440C7" w:rsidP="009A1B11">
            <w:pPr>
              <w:pStyle w:val="Standardparagraph"/>
              <w:jc w:val="both"/>
              <w:rPr>
                <w:color w:val="000000"/>
                <w:sz w:val="18"/>
                <w:szCs w:val="18"/>
              </w:rPr>
            </w:pPr>
          </w:p>
        </w:tc>
      </w:tr>
      <w:tr w:rsidR="002440C7" w:rsidRPr="003F5101" w14:paraId="4CBEA374" w14:textId="77777777" w:rsidTr="00842FC5">
        <w:tc>
          <w:tcPr>
            <w:tcW w:w="2694" w:type="dxa"/>
            <w:shd w:val="clear" w:color="auto" w:fill="auto"/>
          </w:tcPr>
          <w:p w14:paraId="05ACA2DB"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21]</w:t>
            </w:r>
          </w:p>
        </w:tc>
        <w:tc>
          <w:tcPr>
            <w:tcW w:w="992" w:type="dxa"/>
            <w:shd w:val="clear" w:color="auto" w:fill="auto"/>
          </w:tcPr>
          <w:p w14:paraId="4AF057EA" w14:textId="77777777" w:rsidR="002440C7" w:rsidRPr="00232BF8" w:rsidRDefault="002440C7" w:rsidP="00420D15">
            <w:pPr>
              <w:pStyle w:val="Standardparagraph"/>
              <w:jc w:val="both"/>
              <w:rPr>
                <w:color w:val="000000"/>
                <w:sz w:val="18"/>
                <w:szCs w:val="18"/>
              </w:rPr>
            </w:pPr>
            <w:r w:rsidRPr="00232BF8">
              <w:rPr>
                <w:color w:val="000000"/>
                <w:sz w:val="18"/>
                <w:szCs w:val="18"/>
              </w:rPr>
              <w:t>B45</w:t>
            </w:r>
          </w:p>
        </w:tc>
        <w:tc>
          <w:tcPr>
            <w:tcW w:w="709" w:type="dxa"/>
            <w:shd w:val="clear" w:color="auto" w:fill="auto"/>
          </w:tcPr>
          <w:p w14:paraId="01699A3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B4E8454"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E375B84" w14:textId="77777777" w:rsidR="002440C7" w:rsidRPr="00F977B1" w:rsidRDefault="002440C7" w:rsidP="009A1B11">
            <w:pPr>
              <w:pStyle w:val="Standardparagraph"/>
              <w:jc w:val="both"/>
              <w:rPr>
                <w:color w:val="000000"/>
                <w:sz w:val="18"/>
                <w:szCs w:val="18"/>
              </w:rPr>
            </w:pPr>
          </w:p>
        </w:tc>
      </w:tr>
      <w:tr w:rsidR="002440C7" w:rsidRPr="003F5101" w14:paraId="2320A094" w14:textId="77777777" w:rsidTr="00842FC5">
        <w:tc>
          <w:tcPr>
            <w:tcW w:w="2694" w:type="dxa"/>
            <w:shd w:val="clear" w:color="auto" w:fill="auto"/>
          </w:tcPr>
          <w:p w14:paraId="48918470"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22]</w:t>
            </w:r>
          </w:p>
        </w:tc>
        <w:tc>
          <w:tcPr>
            <w:tcW w:w="992" w:type="dxa"/>
            <w:shd w:val="clear" w:color="auto" w:fill="auto"/>
          </w:tcPr>
          <w:p w14:paraId="11929ABA" w14:textId="77777777" w:rsidR="002440C7" w:rsidRPr="00232BF8" w:rsidRDefault="002440C7" w:rsidP="00420D15">
            <w:pPr>
              <w:pStyle w:val="Standardparagraph"/>
              <w:jc w:val="both"/>
              <w:rPr>
                <w:color w:val="000000"/>
                <w:sz w:val="18"/>
                <w:szCs w:val="18"/>
              </w:rPr>
            </w:pPr>
            <w:r w:rsidRPr="00232BF8">
              <w:rPr>
                <w:color w:val="000000"/>
                <w:sz w:val="18"/>
                <w:szCs w:val="18"/>
              </w:rPr>
              <w:t>A44</w:t>
            </w:r>
          </w:p>
        </w:tc>
        <w:tc>
          <w:tcPr>
            <w:tcW w:w="709" w:type="dxa"/>
            <w:shd w:val="clear" w:color="auto" w:fill="auto"/>
          </w:tcPr>
          <w:p w14:paraId="4046837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C2E91BF"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19A2F97" w14:textId="77777777" w:rsidR="002440C7" w:rsidRPr="00F977B1" w:rsidRDefault="002440C7" w:rsidP="009A1B11">
            <w:pPr>
              <w:pStyle w:val="Standardparagraph"/>
              <w:jc w:val="both"/>
              <w:rPr>
                <w:color w:val="000000"/>
                <w:sz w:val="18"/>
                <w:szCs w:val="18"/>
              </w:rPr>
            </w:pPr>
          </w:p>
        </w:tc>
      </w:tr>
      <w:tr w:rsidR="002440C7" w:rsidRPr="003F5101" w14:paraId="2B08A58E" w14:textId="77777777" w:rsidTr="00842FC5">
        <w:tc>
          <w:tcPr>
            <w:tcW w:w="2694" w:type="dxa"/>
            <w:shd w:val="clear" w:color="auto" w:fill="auto"/>
          </w:tcPr>
          <w:p w14:paraId="35BD16BF"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23]</w:t>
            </w:r>
          </w:p>
        </w:tc>
        <w:tc>
          <w:tcPr>
            <w:tcW w:w="992" w:type="dxa"/>
            <w:shd w:val="clear" w:color="auto" w:fill="auto"/>
          </w:tcPr>
          <w:p w14:paraId="321E7414" w14:textId="77777777" w:rsidR="002440C7" w:rsidRPr="00232BF8" w:rsidRDefault="002440C7" w:rsidP="00420D15">
            <w:pPr>
              <w:pStyle w:val="Standardparagraph"/>
              <w:jc w:val="both"/>
              <w:rPr>
                <w:color w:val="000000"/>
                <w:sz w:val="18"/>
                <w:szCs w:val="18"/>
              </w:rPr>
            </w:pPr>
            <w:r w:rsidRPr="00232BF8">
              <w:rPr>
                <w:color w:val="000000"/>
                <w:sz w:val="18"/>
                <w:szCs w:val="18"/>
              </w:rPr>
              <w:t>C44</w:t>
            </w:r>
          </w:p>
        </w:tc>
        <w:tc>
          <w:tcPr>
            <w:tcW w:w="709" w:type="dxa"/>
            <w:shd w:val="clear" w:color="auto" w:fill="auto"/>
          </w:tcPr>
          <w:p w14:paraId="5558032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C7E9C02"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033B738" w14:textId="77777777" w:rsidR="002440C7" w:rsidRPr="00F977B1" w:rsidRDefault="002440C7" w:rsidP="009A1B11">
            <w:pPr>
              <w:pStyle w:val="Standardparagraph"/>
              <w:jc w:val="both"/>
              <w:rPr>
                <w:color w:val="000000"/>
                <w:sz w:val="18"/>
                <w:szCs w:val="18"/>
              </w:rPr>
            </w:pPr>
          </w:p>
        </w:tc>
      </w:tr>
      <w:tr w:rsidR="002440C7" w:rsidRPr="003F5101" w14:paraId="2854853D" w14:textId="77777777" w:rsidTr="00842FC5">
        <w:tc>
          <w:tcPr>
            <w:tcW w:w="2694" w:type="dxa"/>
            <w:shd w:val="clear" w:color="auto" w:fill="auto"/>
          </w:tcPr>
          <w:p w14:paraId="05C3F3A2"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24]</w:t>
            </w:r>
          </w:p>
        </w:tc>
        <w:tc>
          <w:tcPr>
            <w:tcW w:w="992" w:type="dxa"/>
            <w:shd w:val="clear" w:color="auto" w:fill="auto"/>
          </w:tcPr>
          <w:p w14:paraId="4966466C" w14:textId="77777777" w:rsidR="002440C7" w:rsidRPr="00232BF8" w:rsidRDefault="002440C7" w:rsidP="00420D15">
            <w:pPr>
              <w:pStyle w:val="Standardparagraph"/>
              <w:jc w:val="both"/>
              <w:rPr>
                <w:color w:val="000000"/>
                <w:sz w:val="18"/>
                <w:szCs w:val="18"/>
              </w:rPr>
            </w:pPr>
            <w:r w:rsidRPr="00232BF8">
              <w:rPr>
                <w:color w:val="000000"/>
                <w:sz w:val="18"/>
                <w:szCs w:val="18"/>
              </w:rPr>
              <w:t>G40</w:t>
            </w:r>
          </w:p>
        </w:tc>
        <w:tc>
          <w:tcPr>
            <w:tcW w:w="709" w:type="dxa"/>
            <w:shd w:val="clear" w:color="auto" w:fill="auto"/>
          </w:tcPr>
          <w:p w14:paraId="73A87C64"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1B8FC6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0B7701A" w14:textId="77777777" w:rsidR="002440C7" w:rsidRPr="00F977B1" w:rsidRDefault="002440C7" w:rsidP="009A1B11">
            <w:pPr>
              <w:pStyle w:val="Standardparagraph"/>
              <w:jc w:val="both"/>
              <w:rPr>
                <w:color w:val="000000"/>
                <w:sz w:val="18"/>
                <w:szCs w:val="18"/>
              </w:rPr>
            </w:pPr>
          </w:p>
        </w:tc>
      </w:tr>
      <w:tr w:rsidR="002440C7" w:rsidRPr="003F5101" w14:paraId="13E348CA" w14:textId="77777777" w:rsidTr="00842FC5">
        <w:tc>
          <w:tcPr>
            <w:tcW w:w="2694" w:type="dxa"/>
            <w:shd w:val="clear" w:color="auto" w:fill="auto"/>
          </w:tcPr>
          <w:p w14:paraId="4D884F4C"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25]</w:t>
            </w:r>
          </w:p>
        </w:tc>
        <w:tc>
          <w:tcPr>
            <w:tcW w:w="992" w:type="dxa"/>
            <w:shd w:val="clear" w:color="auto" w:fill="auto"/>
          </w:tcPr>
          <w:p w14:paraId="01570429" w14:textId="77777777" w:rsidR="002440C7" w:rsidRPr="00232BF8" w:rsidRDefault="002440C7" w:rsidP="00420D15">
            <w:pPr>
              <w:pStyle w:val="Standardparagraph"/>
              <w:jc w:val="both"/>
              <w:rPr>
                <w:color w:val="000000"/>
                <w:sz w:val="18"/>
                <w:szCs w:val="18"/>
              </w:rPr>
            </w:pPr>
            <w:r w:rsidRPr="00232BF8">
              <w:rPr>
                <w:color w:val="000000"/>
                <w:sz w:val="18"/>
                <w:szCs w:val="18"/>
              </w:rPr>
              <w:t>J40</w:t>
            </w:r>
          </w:p>
        </w:tc>
        <w:tc>
          <w:tcPr>
            <w:tcW w:w="709" w:type="dxa"/>
            <w:shd w:val="clear" w:color="auto" w:fill="auto"/>
          </w:tcPr>
          <w:p w14:paraId="02473B7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1C0076B"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EE936AC" w14:textId="77777777" w:rsidR="002440C7" w:rsidRPr="00F977B1" w:rsidRDefault="002440C7" w:rsidP="009A1B11">
            <w:pPr>
              <w:pStyle w:val="Standardparagraph"/>
              <w:jc w:val="both"/>
              <w:rPr>
                <w:color w:val="000000"/>
                <w:sz w:val="18"/>
                <w:szCs w:val="18"/>
              </w:rPr>
            </w:pPr>
          </w:p>
        </w:tc>
      </w:tr>
      <w:tr w:rsidR="002440C7" w:rsidRPr="003F5101" w14:paraId="6B317D71" w14:textId="77777777" w:rsidTr="00842FC5">
        <w:tc>
          <w:tcPr>
            <w:tcW w:w="2694" w:type="dxa"/>
            <w:shd w:val="clear" w:color="auto" w:fill="auto"/>
          </w:tcPr>
          <w:p w14:paraId="116C21C3"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26]</w:t>
            </w:r>
          </w:p>
        </w:tc>
        <w:tc>
          <w:tcPr>
            <w:tcW w:w="992" w:type="dxa"/>
            <w:shd w:val="clear" w:color="auto" w:fill="auto"/>
          </w:tcPr>
          <w:p w14:paraId="7C57E80A" w14:textId="77777777" w:rsidR="002440C7" w:rsidRPr="00232BF8" w:rsidRDefault="002440C7" w:rsidP="00420D15">
            <w:pPr>
              <w:pStyle w:val="Standardparagraph"/>
              <w:jc w:val="both"/>
              <w:rPr>
                <w:color w:val="000000"/>
                <w:sz w:val="18"/>
                <w:szCs w:val="18"/>
              </w:rPr>
            </w:pPr>
            <w:r w:rsidRPr="00232BF8">
              <w:rPr>
                <w:color w:val="000000"/>
                <w:sz w:val="18"/>
                <w:szCs w:val="18"/>
              </w:rPr>
              <w:t>F41</w:t>
            </w:r>
          </w:p>
        </w:tc>
        <w:tc>
          <w:tcPr>
            <w:tcW w:w="709" w:type="dxa"/>
            <w:shd w:val="clear" w:color="auto" w:fill="auto"/>
          </w:tcPr>
          <w:p w14:paraId="536DBC4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3DD8268"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3E09E9B" w14:textId="77777777" w:rsidR="002440C7" w:rsidRPr="00F977B1" w:rsidRDefault="002440C7" w:rsidP="009A1B11">
            <w:pPr>
              <w:pStyle w:val="Standardparagraph"/>
              <w:jc w:val="both"/>
              <w:rPr>
                <w:color w:val="000000"/>
                <w:sz w:val="18"/>
                <w:szCs w:val="18"/>
              </w:rPr>
            </w:pPr>
          </w:p>
        </w:tc>
      </w:tr>
      <w:tr w:rsidR="002440C7" w:rsidRPr="003F5101" w14:paraId="49778B7E" w14:textId="77777777" w:rsidTr="00842FC5">
        <w:tc>
          <w:tcPr>
            <w:tcW w:w="2694" w:type="dxa"/>
            <w:shd w:val="clear" w:color="auto" w:fill="auto"/>
          </w:tcPr>
          <w:p w14:paraId="64A64FC9"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27]</w:t>
            </w:r>
          </w:p>
        </w:tc>
        <w:tc>
          <w:tcPr>
            <w:tcW w:w="992" w:type="dxa"/>
            <w:shd w:val="clear" w:color="auto" w:fill="auto"/>
          </w:tcPr>
          <w:p w14:paraId="5B4FB60C" w14:textId="77777777" w:rsidR="002440C7" w:rsidRPr="00232BF8" w:rsidRDefault="002440C7" w:rsidP="00420D15">
            <w:pPr>
              <w:pStyle w:val="Standardparagraph"/>
              <w:jc w:val="both"/>
              <w:rPr>
                <w:color w:val="000000"/>
                <w:sz w:val="18"/>
                <w:szCs w:val="18"/>
              </w:rPr>
            </w:pPr>
            <w:r w:rsidRPr="00232BF8">
              <w:rPr>
                <w:color w:val="000000"/>
                <w:sz w:val="18"/>
                <w:szCs w:val="18"/>
              </w:rPr>
              <w:t>H41</w:t>
            </w:r>
          </w:p>
        </w:tc>
        <w:tc>
          <w:tcPr>
            <w:tcW w:w="709" w:type="dxa"/>
            <w:shd w:val="clear" w:color="auto" w:fill="auto"/>
          </w:tcPr>
          <w:p w14:paraId="1C07D70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3D029BC"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3DE127A" w14:textId="77777777" w:rsidR="002440C7" w:rsidRPr="00F977B1" w:rsidRDefault="002440C7" w:rsidP="009A1B11">
            <w:pPr>
              <w:pStyle w:val="Standardparagraph"/>
              <w:jc w:val="both"/>
              <w:rPr>
                <w:color w:val="000000"/>
                <w:sz w:val="18"/>
                <w:szCs w:val="18"/>
              </w:rPr>
            </w:pPr>
          </w:p>
        </w:tc>
      </w:tr>
      <w:tr w:rsidR="002440C7" w:rsidRPr="003F5101" w14:paraId="125CC4C8" w14:textId="77777777" w:rsidTr="00842FC5">
        <w:tc>
          <w:tcPr>
            <w:tcW w:w="2694" w:type="dxa"/>
            <w:shd w:val="clear" w:color="auto" w:fill="auto"/>
          </w:tcPr>
          <w:p w14:paraId="0A2F2AF5"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28]</w:t>
            </w:r>
          </w:p>
        </w:tc>
        <w:tc>
          <w:tcPr>
            <w:tcW w:w="992" w:type="dxa"/>
            <w:shd w:val="clear" w:color="auto" w:fill="auto"/>
          </w:tcPr>
          <w:p w14:paraId="4E8FA5BC" w14:textId="77777777" w:rsidR="002440C7" w:rsidRPr="00232BF8" w:rsidRDefault="002440C7" w:rsidP="00420D15">
            <w:pPr>
              <w:pStyle w:val="Standardparagraph"/>
              <w:jc w:val="both"/>
              <w:rPr>
                <w:color w:val="000000"/>
                <w:sz w:val="18"/>
                <w:szCs w:val="18"/>
              </w:rPr>
            </w:pPr>
            <w:r w:rsidRPr="00232BF8">
              <w:rPr>
                <w:color w:val="000000"/>
                <w:sz w:val="18"/>
                <w:szCs w:val="18"/>
              </w:rPr>
              <w:t>J44</w:t>
            </w:r>
          </w:p>
        </w:tc>
        <w:tc>
          <w:tcPr>
            <w:tcW w:w="709" w:type="dxa"/>
            <w:shd w:val="clear" w:color="auto" w:fill="auto"/>
          </w:tcPr>
          <w:p w14:paraId="77D607F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8FD8E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2487FD4" w14:textId="77777777" w:rsidR="002440C7" w:rsidRPr="00F977B1" w:rsidRDefault="002440C7" w:rsidP="009A1B11">
            <w:pPr>
              <w:pStyle w:val="Standardparagraph"/>
              <w:jc w:val="both"/>
              <w:rPr>
                <w:color w:val="000000"/>
                <w:sz w:val="18"/>
                <w:szCs w:val="18"/>
              </w:rPr>
            </w:pPr>
          </w:p>
        </w:tc>
      </w:tr>
      <w:tr w:rsidR="002440C7" w:rsidRPr="003F5101" w14:paraId="3D9A968C" w14:textId="77777777" w:rsidTr="00842FC5">
        <w:tc>
          <w:tcPr>
            <w:tcW w:w="2694" w:type="dxa"/>
            <w:shd w:val="clear" w:color="auto" w:fill="auto"/>
          </w:tcPr>
          <w:p w14:paraId="0BF5DB31"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29]</w:t>
            </w:r>
          </w:p>
        </w:tc>
        <w:tc>
          <w:tcPr>
            <w:tcW w:w="992" w:type="dxa"/>
            <w:shd w:val="clear" w:color="auto" w:fill="auto"/>
          </w:tcPr>
          <w:p w14:paraId="71E6928E" w14:textId="77777777" w:rsidR="002440C7" w:rsidRPr="00232BF8" w:rsidRDefault="002440C7" w:rsidP="00420D15">
            <w:pPr>
              <w:pStyle w:val="Standardparagraph"/>
              <w:jc w:val="both"/>
              <w:rPr>
                <w:color w:val="000000"/>
                <w:sz w:val="18"/>
                <w:szCs w:val="18"/>
              </w:rPr>
            </w:pPr>
            <w:r w:rsidRPr="00232BF8">
              <w:rPr>
                <w:color w:val="000000"/>
                <w:sz w:val="18"/>
                <w:szCs w:val="18"/>
              </w:rPr>
              <w:t>H45</w:t>
            </w:r>
          </w:p>
        </w:tc>
        <w:tc>
          <w:tcPr>
            <w:tcW w:w="709" w:type="dxa"/>
            <w:shd w:val="clear" w:color="auto" w:fill="auto"/>
          </w:tcPr>
          <w:p w14:paraId="359154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36E7EF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10951F9" w14:textId="77777777" w:rsidR="002440C7" w:rsidRPr="00F977B1" w:rsidRDefault="002440C7" w:rsidP="009A1B11">
            <w:pPr>
              <w:pStyle w:val="Standardparagraph"/>
              <w:jc w:val="both"/>
              <w:rPr>
                <w:color w:val="000000"/>
                <w:sz w:val="18"/>
                <w:szCs w:val="18"/>
              </w:rPr>
            </w:pPr>
          </w:p>
        </w:tc>
      </w:tr>
      <w:tr w:rsidR="002440C7" w:rsidRPr="003F5101" w14:paraId="29D81D12" w14:textId="77777777" w:rsidTr="00842FC5">
        <w:tc>
          <w:tcPr>
            <w:tcW w:w="2694" w:type="dxa"/>
            <w:shd w:val="clear" w:color="auto" w:fill="auto"/>
          </w:tcPr>
          <w:p w14:paraId="6E8E5192"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30]</w:t>
            </w:r>
          </w:p>
        </w:tc>
        <w:tc>
          <w:tcPr>
            <w:tcW w:w="992" w:type="dxa"/>
            <w:shd w:val="clear" w:color="auto" w:fill="auto"/>
          </w:tcPr>
          <w:p w14:paraId="64DC50A3" w14:textId="77777777" w:rsidR="002440C7" w:rsidRPr="00232BF8" w:rsidRDefault="002440C7" w:rsidP="009A1B11">
            <w:pPr>
              <w:pStyle w:val="Standardparagraph"/>
              <w:jc w:val="both"/>
              <w:rPr>
                <w:color w:val="000000"/>
                <w:sz w:val="18"/>
                <w:szCs w:val="18"/>
              </w:rPr>
            </w:pPr>
            <w:r w:rsidRPr="00232BF8">
              <w:rPr>
                <w:color w:val="000000"/>
                <w:sz w:val="18"/>
                <w:szCs w:val="18"/>
              </w:rPr>
              <w:t>G44</w:t>
            </w:r>
          </w:p>
        </w:tc>
        <w:tc>
          <w:tcPr>
            <w:tcW w:w="709" w:type="dxa"/>
            <w:shd w:val="clear" w:color="auto" w:fill="auto"/>
          </w:tcPr>
          <w:p w14:paraId="730E6E2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BA3DDE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885A358" w14:textId="77777777" w:rsidR="002440C7" w:rsidRPr="00F977B1" w:rsidRDefault="002440C7" w:rsidP="009A1B11">
            <w:pPr>
              <w:pStyle w:val="Standardparagraph"/>
              <w:jc w:val="both"/>
              <w:rPr>
                <w:color w:val="000000"/>
                <w:sz w:val="18"/>
                <w:szCs w:val="18"/>
              </w:rPr>
            </w:pPr>
          </w:p>
        </w:tc>
      </w:tr>
      <w:tr w:rsidR="002440C7" w:rsidRPr="003F5101" w14:paraId="407A82C9" w14:textId="77777777" w:rsidTr="00842FC5">
        <w:tc>
          <w:tcPr>
            <w:tcW w:w="2694" w:type="dxa"/>
            <w:shd w:val="clear" w:color="auto" w:fill="auto"/>
          </w:tcPr>
          <w:p w14:paraId="62DFF48F"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31]</w:t>
            </w:r>
          </w:p>
        </w:tc>
        <w:tc>
          <w:tcPr>
            <w:tcW w:w="992" w:type="dxa"/>
            <w:shd w:val="clear" w:color="auto" w:fill="auto"/>
          </w:tcPr>
          <w:p w14:paraId="44B5F48E" w14:textId="77777777" w:rsidR="002440C7" w:rsidRPr="00232BF8" w:rsidRDefault="002440C7" w:rsidP="00FF6BAD">
            <w:pPr>
              <w:pStyle w:val="Standardparagraph"/>
              <w:jc w:val="both"/>
              <w:rPr>
                <w:color w:val="000000"/>
                <w:sz w:val="18"/>
                <w:szCs w:val="18"/>
              </w:rPr>
            </w:pPr>
            <w:r w:rsidRPr="00232BF8">
              <w:rPr>
                <w:color w:val="000000"/>
                <w:sz w:val="18"/>
                <w:szCs w:val="18"/>
              </w:rPr>
              <w:t>F45</w:t>
            </w:r>
          </w:p>
        </w:tc>
        <w:tc>
          <w:tcPr>
            <w:tcW w:w="709" w:type="dxa"/>
            <w:shd w:val="clear" w:color="auto" w:fill="auto"/>
          </w:tcPr>
          <w:p w14:paraId="1373C6E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BA335A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F4F4E45" w14:textId="77777777" w:rsidR="002440C7" w:rsidRPr="00F977B1" w:rsidRDefault="002440C7" w:rsidP="009A1B11">
            <w:pPr>
              <w:pStyle w:val="Standardparagraph"/>
              <w:jc w:val="both"/>
              <w:rPr>
                <w:color w:val="000000"/>
                <w:sz w:val="18"/>
                <w:szCs w:val="18"/>
              </w:rPr>
            </w:pPr>
          </w:p>
        </w:tc>
      </w:tr>
      <w:tr w:rsidR="009878A9" w:rsidRPr="003F5101" w14:paraId="0A796C69" w14:textId="77777777" w:rsidTr="00842FC5">
        <w:tc>
          <w:tcPr>
            <w:tcW w:w="2694" w:type="dxa"/>
            <w:shd w:val="clear" w:color="auto" w:fill="auto"/>
          </w:tcPr>
          <w:p w14:paraId="36F82B11" w14:textId="77777777" w:rsidR="009878A9" w:rsidRPr="00F977B1" w:rsidRDefault="009878A9"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32]</w:t>
            </w:r>
          </w:p>
        </w:tc>
        <w:tc>
          <w:tcPr>
            <w:tcW w:w="992" w:type="dxa"/>
            <w:shd w:val="clear" w:color="auto" w:fill="auto"/>
          </w:tcPr>
          <w:p w14:paraId="6999010B" w14:textId="77777777" w:rsidR="009878A9" w:rsidRPr="00232BF8" w:rsidRDefault="009878A9" w:rsidP="00FF6BAD">
            <w:pPr>
              <w:pStyle w:val="Standardparagraph"/>
              <w:jc w:val="both"/>
              <w:rPr>
                <w:color w:val="000000"/>
                <w:sz w:val="18"/>
                <w:szCs w:val="18"/>
              </w:rPr>
            </w:pPr>
            <w:r w:rsidRPr="00232BF8">
              <w:rPr>
                <w:color w:val="000000"/>
                <w:sz w:val="18"/>
                <w:szCs w:val="18"/>
              </w:rPr>
              <w:t>G48</w:t>
            </w:r>
          </w:p>
        </w:tc>
        <w:tc>
          <w:tcPr>
            <w:tcW w:w="709" w:type="dxa"/>
            <w:shd w:val="clear" w:color="auto" w:fill="auto"/>
          </w:tcPr>
          <w:p w14:paraId="2DC9E2FB"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51584CF" w14:textId="77777777" w:rsidR="009878A9" w:rsidRPr="00F977B1" w:rsidRDefault="002440C7" w:rsidP="009A1B11">
            <w:pPr>
              <w:pStyle w:val="Standardparagraph"/>
              <w:jc w:val="both"/>
              <w:rPr>
                <w:color w:val="000000"/>
                <w:sz w:val="18"/>
                <w:szCs w:val="18"/>
              </w:rPr>
            </w:pPr>
            <w:r>
              <w:rPr>
                <w:color w:val="000000"/>
                <w:sz w:val="18"/>
                <w:szCs w:val="18"/>
              </w:rPr>
              <w:t>3A TOP</w:t>
            </w:r>
          </w:p>
        </w:tc>
        <w:tc>
          <w:tcPr>
            <w:tcW w:w="3969" w:type="dxa"/>
            <w:vMerge/>
            <w:shd w:val="clear" w:color="auto" w:fill="auto"/>
          </w:tcPr>
          <w:p w14:paraId="1594D9EF" w14:textId="77777777" w:rsidR="009878A9" w:rsidRPr="00F977B1" w:rsidRDefault="009878A9" w:rsidP="009A1B11">
            <w:pPr>
              <w:pStyle w:val="Standardparagraph"/>
              <w:jc w:val="both"/>
              <w:rPr>
                <w:color w:val="000000"/>
                <w:sz w:val="18"/>
                <w:szCs w:val="18"/>
              </w:rPr>
            </w:pPr>
          </w:p>
        </w:tc>
      </w:tr>
      <w:tr w:rsidR="002440C7" w:rsidRPr="003F5101" w14:paraId="24E7B827" w14:textId="77777777" w:rsidTr="00842FC5">
        <w:tc>
          <w:tcPr>
            <w:tcW w:w="2694" w:type="dxa"/>
            <w:shd w:val="clear" w:color="auto" w:fill="auto"/>
          </w:tcPr>
          <w:p w14:paraId="6F40AFAA"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33]</w:t>
            </w:r>
          </w:p>
        </w:tc>
        <w:tc>
          <w:tcPr>
            <w:tcW w:w="992" w:type="dxa"/>
            <w:shd w:val="clear" w:color="auto" w:fill="auto"/>
          </w:tcPr>
          <w:p w14:paraId="1F9FFD74" w14:textId="77777777" w:rsidR="002440C7" w:rsidRPr="00232BF8" w:rsidRDefault="002440C7" w:rsidP="00FF6BAD">
            <w:pPr>
              <w:pStyle w:val="Standardparagraph"/>
              <w:jc w:val="both"/>
              <w:rPr>
                <w:color w:val="000000"/>
                <w:sz w:val="18"/>
                <w:szCs w:val="18"/>
              </w:rPr>
            </w:pPr>
            <w:r w:rsidRPr="00232BF8">
              <w:rPr>
                <w:color w:val="000000"/>
                <w:sz w:val="18"/>
                <w:szCs w:val="18"/>
              </w:rPr>
              <w:t>F47</w:t>
            </w:r>
          </w:p>
        </w:tc>
        <w:tc>
          <w:tcPr>
            <w:tcW w:w="709" w:type="dxa"/>
            <w:shd w:val="clear" w:color="auto" w:fill="auto"/>
          </w:tcPr>
          <w:p w14:paraId="57CB05C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2AAB8A8"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A7AD270" w14:textId="77777777" w:rsidR="002440C7" w:rsidRPr="00F977B1" w:rsidRDefault="002440C7" w:rsidP="009A1B11">
            <w:pPr>
              <w:pStyle w:val="Standardparagraph"/>
              <w:jc w:val="both"/>
              <w:rPr>
                <w:color w:val="000000"/>
                <w:sz w:val="18"/>
                <w:szCs w:val="18"/>
              </w:rPr>
            </w:pPr>
          </w:p>
        </w:tc>
      </w:tr>
      <w:tr w:rsidR="002440C7" w:rsidRPr="003F5101" w14:paraId="1B21258B" w14:textId="77777777" w:rsidTr="00842FC5">
        <w:tc>
          <w:tcPr>
            <w:tcW w:w="2694" w:type="dxa"/>
            <w:shd w:val="clear" w:color="auto" w:fill="auto"/>
          </w:tcPr>
          <w:p w14:paraId="6890831D"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34]</w:t>
            </w:r>
          </w:p>
        </w:tc>
        <w:tc>
          <w:tcPr>
            <w:tcW w:w="992" w:type="dxa"/>
            <w:shd w:val="clear" w:color="auto" w:fill="auto"/>
          </w:tcPr>
          <w:p w14:paraId="0B02CC4D" w14:textId="77777777" w:rsidR="002440C7" w:rsidRPr="00232BF8" w:rsidRDefault="002440C7" w:rsidP="00FF6BAD">
            <w:pPr>
              <w:pStyle w:val="Standardparagraph"/>
              <w:jc w:val="both"/>
              <w:rPr>
                <w:color w:val="000000"/>
                <w:sz w:val="18"/>
                <w:szCs w:val="18"/>
              </w:rPr>
            </w:pPr>
            <w:r w:rsidRPr="00232BF8">
              <w:rPr>
                <w:color w:val="000000"/>
                <w:sz w:val="18"/>
                <w:szCs w:val="18"/>
              </w:rPr>
              <w:t>J48</w:t>
            </w:r>
          </w:p>
        </w:tc>
        <w:tc>
          <w:tcPr>
            <w:tcW w:w="709" w:type="dxa"/>
            <w:shd w:val="clear" w:color="auto" w:fill="auto"/>
          </w:tcPr>
          <w:p w14:paraId="0564548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50AAA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54E6262" w14:textId="77777777" w:rsidR="002440C7" w:rsidRPr="00F977B1" w:rsidRDefault="002440C7" w:rsidP="009A1B11">
            <w:pPr>
              <w:pStyle w:val="Standardparagraph"/>
              <w:jc w:val="both"/>
              <w:rPr>
                <w:color w:val="000000"/>
                <w:sz w:val="18"/>
                <w:szCs w:val="18"/>
              </w:rPr>
            </w:pPr>
          </w:p>
        </w:tc>
      </w:tr>
      <w:tr w:rsidR="002440C7" w:rsidRPr="003F5101" w14:paraId="2AD5529B" w14:textId="77777777" w:rsidTr="00842FC5">
        <w:tc>
          <w:tcPr>
            <w:tcW w:w="2694" w:type="dxa"/>
            <w:shd w:val="clear" w:color="auto" w:fill="auto"/>
          </w:tcPr>
          <w:p w14:paraId="61A9F41A"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35]</w:t>
            </w:r>
          </w:p>
        </w:tc>
        <w:tc>
          <w:tcPr>
            <w:tcW w:w="992" w:type="dxa"/>
            <w:shd w:val="clear" w:color="auto" w:fill="auto"/>
          </w:tcPr>
          <w:p w14:paraId="50066289" w14:textId="77777777" w:rsidR="002440C7" w:rsidRPr="00232BF8" w:rsidRDefault="002440C7" w:rsidP="00FF6BAD">
            <w:pPr>
              <w:pStyle w:val="Standardparagraph"/>
              <w:jc w:val="both"/>
              <w:rPr>
                <w:color w:val="000000"/>
                <w:sz w:val="18"/>
                <w:szCs w:val="18"/>
              </w:rPr>
            </w:pPr>
            <w:r w:rsidRPr="00232BF8">
              <w:rPr>
                <w:color w:val="000000"/>
                <w:sz w:val="18"/>
                <w:szCs w:val="18"/>
              </w:rPr>
              <w:t>H47</w:t>
            </w:r>
          </w:p>
        </w:tc>
        <w:tc>
          <w:tcPr>
            <w:tcW w:w="709" w:type="dxa"/>
            <w:shd w:val="clear" w:color="auto" w:fill="auto"/>
          </w:tcPr>
          <w:p w14:paraId="1FFEFA7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3DC4349"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40E1201" w14:textId="77777777" w:rsidR="002440C7" w:rsidRPr="00F977B1" w:rsidRDefault="002440C7" w:rsidP="009A1B11">
            <w:pPr>
              <w:pStyle w:val="Standardparagraph"/>
              <w:jc w:val="both"/>
              <w:rPr>
                <w:color w:val="000000"/>
                <w:sz w:val="18"/>
                <w:szCs w:val="18"/>
              </w:rPr>
            </w:pPr>
          </w:p>
        </w:tc>
      </w:tr>
      <w:tr w:rsidR="002440C7" w:rsidRPr="003F5101" w14:paraId="59D6D4B7" w14:textId="77777777" w:rsidTr="00842FC5">
        <w:tc>
          <w:tcPr>
            <w:tcW w:w="2694" w:type="dxa"/>
            <w:shd w:val="clear" w:color="auto" w:fill="auto"/>
          </w:tcPr>
          <w:p w14:paraId="54CEDE85"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36]</w:t>
            </w:r>
          </w:p>
        </w:tc>
        <w:tc>
          <w:tcPr>
            <w:tcW w:w="992" w:type="dxa"/>
            <w:shd w:val="clear" w:color="auto" w:fill="auto"/>
          </w:tcPr>
          <w:p w14:paraId="1F3B88D5" w14:textId="77777777" w:rsidR="002440C7" w:rsidRPr="00232BF8" w:rsidRDefault="002440C7" w:rsidP="00FF6BAD">
            <w:pPr>
              <w:pStyle w:val="Standardparagraph"/>
              <w:jc w:val="both"/>
              <w:rPr>
                <w:color w:val="000000"/>
                <w:sz w:val="18"/>
                <w:szCs w:val="18"/>
              </w:rPr>
            </w:pPr>
            <w:r w:rsidRPr="00232BF8">
              <w:rPr>
                <w:color w:val="000000"/>
                <w:sz w:val="18"/>
                <w:szCs w:val="18"/>
              </w:rPr>
              <w:t>F51</w:t>
            </w:r>
          </w:p>
        </w:tc>
        <w:tc>
          <w:tcPr>
            <w:tcW w:w="709" w:type="dxa"/>
            <w:shd w:val="clear" w:color="auto" w:fill="auto"/>
          </w:tcPr>
          <w:p w14:paraId="49FD182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D94D35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17D2A92" w14:textId="77777777" w:rsidR="002440C7" w:rsidRPr="00F977B1" w:rsidRDefault="002440C7" w:rsidP="009A1B11">
            <w:pPr>
              <w:pStyle w:val="Standardparagraph"/>
              <w:jc w:val="both"/>
              <w:rPr>
                <w:color w:val="000000"/>
                <w:sz w:val="18"/>
                <w:szCs w:val="18"/>
              </w:rPr>
            </w:pPr>
          </w:p>
        </w:tc>
      </w:tr>
      <w:tr w:rsidR="002440C7" w:rsidRPr="003F5101" w14:paraId="18BB376F" w14:textId="77777777" w:rsidTr="00842FC5">
        <w:tc>
          <w:tcPr>
            <w:tcW w:w="2694" w:type="dxa"/>
            <w:shd w:val="clear" w:color="auto" w:fill="auto"/>
          </w:tcPr>
          <w:p w14:paraId="21AB5ABB"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37]</w:t>
            </w:r>
          </w:p>
        </w:tc>
        <w:tc>
          <w:tcPr>
            <w:tcW w:w="992" w:type="dxa"/>
            <w:shd w:val="clear" w:color="auto" w:fill="auto"/>
          </w:tcPr>
          <w:p w14:paraId="45C48123" w14:textId="77777777" w:rsidR="002440C7" w:rsidRPr="00232BF8" w:rsidRDefault="002440C7" w:rsidP="00FF6BAD">
            <w:pPr>
              <w:pStyle w:val="Standardparagraph"/>
              <w:jc w:val="both"/>
              <w:rPr>
                <w:color w:val="000000"/>
                <w:sz w:val="18"/>
                <w:szCs w:val="18"/>
              </w:rPr>
            </w:pPr>
            <w:r w:rsidRPr="00232BF8">
              <w:rPr>
                <w:color w:val="000000"/>
                <w:sz w:val="18"/>
                <w:szCs w:val="18"/>
              </w:rPr>
              <w:t>H51</w:t>
            </w:r>
          </w:p>
        </w:tc>
        <w:tc>
          <w:tcPr>
            <w:tcW w:w="709" w:type="dxa"/>
            <w:shd w:val="clear" w:color="auto" w:fill="auto"/>
          </w:tcPr>
          <w:p w14:paraId="1E9B07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C745B9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6EB3774" w14:textId="77777777" w:rsidR="002440C7" w:rsidRPr="00F977B1" w:rsidRDefault="002440C7" w:rsidP="009A1B11">
            <w:pPr>
              <w:pStyle w:val="Standardparagraph"/>
              <w:jc w:val="both"/>
              <w:rPr>
                <w:color w:val="000000"/>
                <w:sz w:val="18"/>
                <w:szCs w:val="18"/>
              </w:rPr>
            </w:pPr>
          </w:p>
        </w:tc>
      </w:tr>
      <w:tr w:rsidR="002440C7" w:rsidRPr="003F5101" w14:paraId="0637AB78" w14:textId="77777777" w:rsidTr="00842FC5">
        <w:tc>
          <w:tcPr>
            <w:tcW w:w="2694" w:type="dxa"/>
            <w:shd w:val="clear" w:color="auto" w:fill="auto"/>
          </w:tcPr>
          <w:p w14:paraId="614A4C14"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38]</w:t>
            </w:r>
          </w:p>
        </w:tc>
        <w:tc>
          <w:tcPr>
            <w:tcW w:w="992" w:type="dxa"/>
            <w:shd w:val="clear" w:color="auto" w:fill="auto"/>
          </w:tcPr>
          <w:p w14:paraId="7A55824A" w14:textId="77777777" w:rsidR="002440C7" w:rsidRPr="00232BF8" w:rsidRDefault="002440C7" w:rsidP="00FF6BAD">
            <w:pPr>
              <w:pStyle w:val="Standardparagraph"/>
              <w:jc w:val="both"/>
              <w:rPr>
                <w:color w:val="000000"/>
                <w:sz w:val="18"/>
                <w:szCs w:val="18"/>
              </w:rPr>
            </w:pPr>
            <w:r w:rsidRPr="00232BF8">
              <w:rPr>
                <w:color w:val="000000"/>
                <w:sz w:val="18"/>
                <w:szCs w:val="18"/>
              </w:rPr>
              <w:t>G52</w:t>
            </w:r>
          </w:p>
        </w:tc>
        <w:tc>
          <w:tcPr>
            <w:tcW w:w="709" w:type="dxa"/>
            <w:shd w:val="clear" w:color="auto" w:fill="auto"/>
          </w:tcPr>
          <w:p w14:paraId="3D7447B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0F03A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13808F" w14:textId="77777777" w:rsidR="002440C7" w:rsidRPr="00F977B1" w:rsidRDefault="002440C7" w:rsidP="009A1B11">
            <w:pPr>
              <w:pStyle w:val="Standardparagraph"/>
              <w:jc w:val="both"/>
              <w:rPr>
                <w:color w:val="000000"/>
                <w:sz w:val="18"/>
                <w:szCs w:val="18"/>
              </w:rPr>
            </w:pPr>
          </w:p>
        </w:tc>
      </w:tr>
      <w:tr w:rsidR="002440C7" w:rsidRPr="003F5101" w14:paraId="20E7F097" w14:textId="77777777" w:rsidTr="00842FC5">
        <w:tc>
          <w:tcPr>
            <w:tcW w:w="2694" w:type="dxa"/>
            <w:shd w:val="clear" w:color="auto" w:fill="auto"/>
          </w:tcPr>
          <w:p w14:paraId="20B9D2F1"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39]</w:t>
            </w:r>
          </w:p>
        </w:tc>
        <w:tc>
          <w:tcPr>
            <w:tcW w:w="992" w:type="dxa"/>
            <w:shd w:val="clear" w:color="auto" w:fill="auto"/>
          </w:tcPr>
          <w:p w14:paraId="13DE31CF" w14:textId="77777777" w:rsidR="002440C7" w:rsidRPr="00232BF8" w:rsidRDefault="002440C7" w:rsidP="00FF6BAD">
            <w:pPr>
              <w:pStyle w:val="Standardparagraph"/>
              <w:jc w:val="both"/>
              <w:rPr>
                <w:color w:val="000000"/>
                <w:sz w:val="18"/>
                <w:szCs w:val="18"/>
              </w:rPr>
            </w:pPr>
            <w:r w:rsidRPr="00232BF8">
              <w:rPr>
                <w:color w:val="000000"/>
                <w:sz w:val="18"/>
                <w:szCs w:val="18"/>
              </w:rPr>
              <w:t>J52</w:t>
            </w:r>
          </w:p>
        </w:tc>
        <w:tc>
          <w:tcPr>
            <w:tcW w:w="709" w:type="dxa"/>
            <w:shd w:val="clear" w:color="auto" w:fill="auto"/>
          </w:tcPr>
          <w:p w14:paraId="4E2985E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A02AF2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4057861" w14:textId="77777777" w:rsidR="002440C7" w:rsidRPr="00F977B1" w:rsidRDefault="002440C7" w:rsidP="009A1B11">
            <w:pPr>
              <w:pStyle w:val="Standardparagraph"/>
              <w:jc w:val="both"/>
              <w:rPr>
                <w:color w:val="000000"/>
                <w:sz w:val="18"/>
                <w:szCs w:val="18"/>
              </w:rPr>
            </w:pPr>
          </w:p>
        </w:tc>
      </w:tr>
      <w:tr w:rsidR="002440C7" w:rsidRPr="003F5101" w14:paraId="73D207C7" w14:textId="77777777" w:rsidTr="00842FC5">
        <w:tc>
          <w:tcPr>
            <w:tcW w:w="2694" w:type="dxa"/>
            <w:shd w:val="clear" w:color="auto" w:fill="auto"/>
          </w:tcPr>
          <w:p w14:paraId="7D05920A"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40]</w:t>
            </w:r>
          </w:p>
        </w:tc>
        <w:tc>
          <w:tcPr>
            <w:tcW w:w="992" w:type="dxa"/>
            <w:shd w:val="clear" w:color="auto" w:fill="auto"/>
          </w:tcPr>
          <w:p w14:paraId="59C08AE2" w14:textId="77777777" w:rsidR="002440C7" w:rsidRPr="00232BF8" w:rsidRDefault="002440C7" w:rsidP="009A1B11">
            <w:pPr>
              <w:pStyle w:val="Standardparagraph"/>
              <w:jc w:val="both"/>
              <w:rPr>
                <w:color w:val="000000"/>
                <w:sz w:val="18"/>
                <w:szCs w:val="18"/>
              </w:rPr>
            </w:pPr>
            <w:r w:rsidRPr="00232BF8">
              <w:rPr>
                <w:color w:val="000000"/>
                <w:sz w:val="18"/>
                <w:szCs w:val="18"/>
              </w:rPr>
              <w:t>F55</w:t>
            </w:r>
          </w:p>
        </w:tc>
        <w:tc>
          <w:tcPr>
            <w:tcW w:w="709" w:type="dxa"/>
            <w:shd w:val="clear" w:color="auto" w:fill="auto"/>
          </w:tcPr>
          <w:p w14:paraId="4A9CE6A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04A6E3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273E982" w14:textId="77777777" w:rsidR="002440C7" w:rsidRPr="00F977B1" w:rsidRDefault="002440C7" w:rsidP="009A1B11">
            <w:pPr>
              <w:pStyle w:val="Standardparagraph"/>
              <w:jc w:val="both"/>
              <w:rPr>
                <w:color w:val="000000"/>
                <w:sz w:val="18"/>
                <w:szCs w:val="18"/>
              </w:rPr>
            </w:pPr>
          </w:p>
        </w:tc>
      </w:tr>
      <w:tr w:rsidR="002440C7" w:rsidRPr="003F5101" w14:paraId="5C7FA593" w14:textId="77777777" w:rsidTr="00842FC5">
        <w:tc>
          <w:tcPr>
            <w:tcW w:w="2694" w:type="dxa"/>
            <w:shd w:val="clear" w:color="auto" w:fill="auto"/>
          </w:tcPr>
          <w:p w14:paraId="5B814691"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41]</w:t>
            </w:r>
          </w:p>
        </w:tc>
        <w:tc>
          <w:tcPr>
            <w:tcW w:w="992" w:type="dxa"/>
            <w:shd w:val="clear" w:color="auto" w:fill="auto"/>
          </w:tcPr>
          <w:p w14:paraId="097D0A76" w14:textId="77777777" w:rsidR="002440C7" w:rsidRPr="00232BF8" w:rsidRDefault="002440C7" w:rsidP="00BB3024">
            <w:pPr>
              <w:pStyle w:val="Standardparagraph"/>
              <w:jc w:val="both"/>
              <w:rPr>
                <w:color w:val="000000"/>
                <w:sz w:val="18"/>
                <w:szCs w:val="18"/>
              </w:rPr>
            </w:pPr>
            <w:r w:rsidRPr="00232BF8">
              <w:rPr>
                <w:color w:val="000000"/>
                <w:sz w:val="18"/>
                <w:szCs w:val="18"/>
              </w:rPr>
              <w:t>G54</w:t>
            </w:r>
          </w:p>
        </w:tc>
        <w:tc>
          <w:tcPr>
            <w:tcW w:w="709" w:type="dxa"/>
            <w:shd w:val="clear" w:color="auto" w:fill="auto"/>
          </w:tcPr>
          <w:p w14:paraId="1D0705E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17AD2E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FFA9DAC" w14:textId="77777777" w:rsidR="002440C7" w:rsidRPr="00F977B1" w:rsidRDefault="002440C7" w:rsidP="009A1B11">
            <w:pPr>
              <w:pStyle w:val="Standardparagraph"/>
              <w:jc w:val="both"/>
              <w:rPr>
                <w:color w:val="000000"/>
                <w:sz w:val="18"/>
                <w:szCs w:val="18"/>
              </w:rPr>
            </w:pPr>
          </w:p>
        </w:tc>
      </w:tr>
      <w:tr w:rsidR="002440C7" w:rsidRPr="003F5101" w14:paraId="7FEF79A0" w14:textId="77777777" w:rsidTr="00842FC5">
        <w:tc>
          <w:tcPr>
            <w:tcW w:w="2694" w:type="dxa"/>
            <w:shd w:val="clear" w:color="auto" w:fill="auto"/>
          </w:tcPr>
          <w:p w14:paraId="27FFED4B"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42]</w:t>
            </w:r>
          </w:p>
        </w:tc>
        <w:tc>
          <w:tcPr>
            <w:tcW w:w="992" w:type="dxa"/>
            <w:shd w:val="clear" w:color="auto" w:fill="auto"/>
          </w:tcPr>
          <w:p w14:paraId="203F1783" w14:textId="77777777" w:rsidR="002440C7" w:rsidRPr="00232BF8" w:rsidRDefault="002440C7" w:rsidP="00BB3024">
            <w:pPr>
              <w:pStyle w:val="Standardparagraph"/>
              <w:jc w:val="both"/>
              <w:rPr>
                <w:color w:val="000000"/>
                <w:sz w:val="18"/>
                <w:szCs w:val="18"/>
              </w:rPr>
            </w:pPr>
            <w:r w:rsidRPr="00232BF8">
              <w:rPr>
                <w:color w:val="000000"/>
                <w:sz w:val="18"/>
                <w:szCs w:val="18"/>
              </w:rPr>
              <w:t>H55</w:t>
            </w:r>
          </w:p>
        </w:tc>
        <w:tc>
          <w:tcPr>
            <w:tcW w:w="709" w:type="dxa"/>
            <w:shd w:val="clear" w:color="auto" w:fill="auto"/>
          </w:tcPr>
          <w:p w14:paraId="2F75B81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223E00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5559986" w14:textId="77777777" w:rsidR="002440C7" w:rsidRPr="00F977B1" w:rsidRDefault="002440C7" w:rsidP="009A1B11">
            <w:pPr>
              <w:pStyle w:val="Standardparagraph"/>
              <w:jc w:val="both"/>
              <w:rPr>
                <w:color w:val="000000"/>
                <w:sz w:val="18"/>
                <w:szCs w:val="18"/>
              </w:rPr>
            </w:pPr>
          </w:p>
        </w:tc>
      </w:tr>
      <w:tr w:rsidR="002440C7" w:rsidRPr="003F5101" w14:paraId="08475E5E" w14:textId="77777777" w:rsidTr="00842FC5">
        <w:tc>
          <w:tcPr>
            <w:tcW w:w="2694" w:type="dxa"/>
            <w:shd w:val="clear" w:color="auto" w:fill="auto"/>
          </w:tcPr>
          <w:p w14:paraId="2119E810"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43]</w:t>
            </w:r>
          </w:p>
        </w:tc>
        <w:tc>
          <w:tcPr>
            <w:tcW w:w="992" w:type="dxa"/>
            <w:shd w:val="clear" w:color="auto" w:fill="auto"/>
          </w:tcPr>
          <w:p w14:paraId="79E867E1" w14:textId="77777777" w:rsidR="002440C7" w:rsidRPr="00232BF8" w:rsidRDefault="002440C7" w:rsidP="00BB3024">
            <w:pPr>
              <w:pStyle w:val="Standardparagraph"/>
              <w:jc w:val="both"/>
              <w:rPr>
                <w:color w:val="000000"/>
                <w:sz w:val="18"/>
                <w:szCs w:val="18"/>
              </w:rPr>
            </w:pPr>
            <w:r w:rsidRPr="00232BF8">
              <w:rPr>
                <w:color w:val="000000"/>
                <w:sz w:val="18"/>
                <w:szCs w:val="18"/>
              </w:rPr>
              <w:t>J54</w:t>
            </w:r>
          </w:p>
        </w:tc>
        <w:tc>
          <w:tcPr>
            <w:tcW w:w="709" w:type="dxa"/>
            <w:shd w:val="clear" w:color="auto" w:fill="auto"/>
          </w:tcPr>
          <w:p w14:paraId="63E61A2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D86F88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DF843A2" w14:textId="77777777" w:rsidR="002440C7" w:rsidRPr="00F977B1" w:rsidRDefault="002440C7" w:rsidP="009A1B11">
            <w:pPr>
              <w:pStyle w:val="Standardparagraph"/>
              <w:jc w:val="both"/>
              <w:rPr>
                <w:color w:val="000000"/>
                <w:sz w:val="18"/>
                <w:szCs w:val="18"/>
              </w:rPr>
            </w:pPr>
          </w:p>
        </w:tc>
      </w:tr>
      <w:tr w:rsidR="002440C7" w:rsidRPr="003F5101" w14:paraId="459FB432" w14:textId="77777777" w:rsidTr="00842FC5">
        <w:tc>
          <w:tcPr>
            <w:tcW w:w="2694" w:type="dxa"/>
            <w:shd w:val="clear" w:color="auto" w:fill="auto"/>
          </w:tcPr>
          <w:p w14:paraId="34FBFEB0"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44]</w:t>
            </w:r>
          </w:p>
        </w:tc>
        <w:tc>
          <w:tcPr>
            <w:tcW w:w="992" w:type="dxa"/>
            <w:shd w:val="clear" w:color="auto" w:fill="auto"/>
          </w:tcPr>
          <w:p w14:paraId="426664CD" w14:textId="77777777" w:rsidR="002440C7" w:rsidRPr="00232BF8" w:rsidRDefault="002440C7" w:rsidP="00BB3024">
            <w:pPr>
              <w:pStyle w:val="Standardparagraph"/>
              <w:jc w:val="both"/>
              <w:rPr>
                <w:color w:val="000000"/>
                <w:sz w:val="18"/>
                <w:szCs w:val="18"/>
              </w:rPr>
            </w:pPr>
            <w:r w:rsidRPr="00232BF8">
              <w:rPr>
                <w:color w:val="000000"/>
                <w:sz w:val="18"/>
                <w:szCs w:val="18"/>
              </w:rPr>
              <w:t>J58</w:t>
            </w:r>
          </w:p>
        </w:tc>
        <w:tc>
          <w:tcPr>
            <w:tcW w:w="709" w:type="dxa"/>
            <w:shd w:val="clear" w:color="auto" w:fill="auto"/>
          </w:tcPr>
          <w:p w14:paraId="6D35F58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A18E27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7B56991" w14:textId="77777777" w:rsidR="002440C7" w:rsidRPr="00F977B1" w:rsidRDefault="002440C7" w:rsidP="009A1B11">
            <w:pPr>
              <w:pStyle w:val="Standardparagraph"/>
              <w:jc w:val="both"/>
              <w:rPr>
                <w:color w:val="000000"/>
                <w:sz w:val="18"/>
                <w:szCs w:val="18"/>
              </w:rPr>
            </w:pPr>
          </w:p>
        </w:tc>
      </w:tr>
      <w:tr w:rsidR="002440C7" w:rsidRPr="003F5101" w14:paraId="2DFA1B2C" w14:textId="77777777" w:rsidTr="00842FC5">
        <w:tc>
          <w:tcPr>
            <w:tcW w:w="2694" w:type="dxa"/>
            <w:shd w:val="clear" w:color="auto" w:fill="auto"/>
          </w:tcPr>
          <w:p w14:paraId="1AD0B7CF"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45]</w:t>
            </w:r>
          </w:p>
        </w:tc>
        <w:tc>
          <w:tcPr>
            <w:tcW w:w="992" w:type="dxa"/>
            <w:shd w:val="clear" w:color="auto" w:fill="auto"/>
          </w:tcPr>
          <w:p w14:paraId="54284B47" w14:textId="77777777" w:rsidR="002440C7" w:rsidRPr="00232BF8" w:rsidRDefault="002440C7" w:rsidP="00BB3024">
            <w:pPr>
              <w:pStyle w:val="Standardparagraph"/>
              <w:jc w:val="both"/>
              <w:rPr>
                <w:color w:val="000000"/>
                <w:sz w:val="18"/>
                <w:szCs w:val="18"/>
              </w:rPr>
            </w:pPr>
            <w:r w:rsidRPr="00232BF8">
              <w:rPr>
                <w:color w:val="000000"/>
                <w:sz w:val="18"/>
                <w:szCs w:val="18"/>
              </w:rPr>
              <w:t>F59</w:t>
            </w:r>
          </w:p>
        </w:tc>
        <w:tc>
          <w:tcPr>
            <w:tcW w:w="709" w:type="dxa"/>
            <w:shd w:val="clear" w:color="auto" w:fill="auto"/>
          </w:tcPr>
          <w:p w14:paraId="28DCBC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743244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5D315DA" w14:textId="77777777" w:rsidR="002440C7" w:rsidRPr="00F977B1" w:rsidRDefault="002440C7" w:rsidP="009A1B11">
            <w:pPr>
              <w:pStyle w:val="Standardparagraph"/>
              <w:jc w:val="both"/>
              <w:rPr>
                <w:color w:val="000000"/>
                <w:sz w:val="18"/>
                <w:szCs w:val="18"/>
              </w:rPr>
            </w:pPr>
          </w:p>
        </w:tc>
      </w:tr>
      <w:tr w:rsidR="002440C7" w:rsidRPr="003F5101" w14:paraId="201438BB" w14:textId="77777777" w:rsidTr="00842FC5">
        <w:tc>
          <w:tcPr>
            <w:tcW w:w="2694" w:type="dxa"/>
            <w:shd w:val="clear" w:color="auto" w:fill="auto"/>
          </w:tcPr>
          <w:p w14:paraId="6EF12BB1"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46]</w:t>
            </w:r>
          </w:p>
        </w:tc>
        <w:tc>
          <w:tcPr>
            <w:tcW w:w="992" w:type="dxa"/>
            <w:shd w:val="clear" w:color="auto" w:fill="auto"/>
          </w:tcPr>
          <w:p w14:paraId="352614CC" w14:textId="77777777" w:rsidR="002440C7" w:rsidRPr="00232BF8" w:rsidRDefault="002440C7" w:rsidP="00BB3024">
            <w:pPr>
              <w:pStyle w:val="Standardparagraph"/>
              <w:jc w:val="both"/>
              <w:rPr>
                <w:color w:val="000000"/>
                <w:sz w:val="18"/>
                <w:szCs w:val="18"/>
              </w:rPr>
            </w:pPr>
            <w:r w:rsidRPr="00232BF8">
              <w:rPr>
                <w:color w:val="000000"/>
                <w:sz w:val="18"/>
                <w:szCs w:val="18"/>
              </w:rPr>
              <w:t>G58</w:t>
            </w:r>
          </w:p>
        </w:tc>
        <w:tc>
          <w:tcPr>
            <w:tcW w:w="709" w:type="dxa"/>
            <w:shd w:val="clear" w:color="auto" w:fill="auto"/>
          </w:tcPr>
          <w:p w14:paraId="10F8946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B60FE8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311E1E7" w14:textId="77777777" w:rsidR="002440C7" w:rsidRPr="00F977B1" w:rsidRDefault="002440C7" w:rsidP="009A1B11">
            <w:pPr>
              <w:pStyle w:val="Standardparagraph"/>
              <w:jc w:val="both"/>
              <w:rPr>
                <w:color w:val="000000"/>
                <w:sz w:val="18"/>
                <w:szCs w:val="18"/>
              </w:rPr>
            </w:pPr>
          </w:p>
        </w:tc>
      </w:tr>
      <w:tr w:rsidR="002440C7" w:rsidRPr="003F5101" w14:paraId="23061859" w14:textId="77777777" w:rsidTr="00842FC5">
        <w:tc>
          <w:tcPr>
            <w:tcW w:w="2694" w:type="dxa"/>
            <w:shd w:val="clear" w:color="auto" w:fill="auto"/>
          </w:tcPr>
          <w:p w14:paraId="42D1214B"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47]</w:t>
            </w:r>
          </w:p>
        </w:tc>
        <w:tc>
          <w:tcPr>
            <w:tcW w:w="992" w:type="dxa"/>
            <w:shd w:val="clear" w:color="auto" w:fill="auto"/>
          </w:tcPr>
          <w:p w14:paraId="6BF71F66" w14:textId="77777777" w:rsidR="002440C7" w:rsidRPr="00232BF8" w:rsidRDefault="002440C7" w:rsidP="00BB3024">
            <w:pPr>
              <w:pStyle w:val="Standardparagraph"/>
              <w:jc w:val="both"/>
              <w:rPr>
                <w:color w:val="000000"/>
                <w:sz w:val="18"/>
                <w:szCs w:val="18"/>
              </w:rPr>
            </w:pPr>
            <w:r w:rsidRPr="00232BF8">
              <w:rPr>
                <w:color w:val="000000"/>
                <w:sz w:val="18"/>
                <w:szCs w:val="18"/>
              </w:rPr>
              <w:t>H59</w:t>
            </w:r>
          </w:p>
        </w:tc>
        <w:tc>
          <w:tcPr>
            <w:tcW w:w="709" w:type="dxa"/>
            <w:shd w:val="clear" w:color="auto" w:fill="auto"/>
          </w:tcPr>
          <w:p w14:paraId="027C6E24"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A9A05B6"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1D9FE86" w14:textId="77777777" w:rsidR="002440C7" w:rsidRPr="00F977B1" w:rsidRDefault="002440C7" w:rsidP="009A1B11">
            <w:pPr>
              <w:pStyle w:val="Standardparagraph"/>
              <w:jc w:val="both"/>
              <w:rPr>
                <w:color w:val="000000"/>
                <w:sz w:val="18"/>
                <w:szCs w:val="18"/>
              </w:rPr>
            </w:pPr>
          </w:p>
        </w:tc>
      </w:tr>
      <w:tr w:rsidR="002440C7" w:rsidRPr="003F5101" w14:paraId="139B4571" w14:textId="77777777" w:rsidTr="00842FC5">
        <w:tc>
          <w:tcPr>
            <w:tcW w:w="2694" w:type="dxa"/>
            <w:shd w:val="clear" w:color="auto" w:fill="auto"/>
          </w:tcPr>
          <w:p w14:paraId="3BE0D49E"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48]</w:t>
            </w:r>
          </w:p>
        </w:tc>
        <w:tc>
          <w:tcPr>
            <w:tcW w:w="992" w:type="dxa"/>
            <w:shd w:val="clear" w:color="auto" w:fill="auto"/>
          </w:tcPr>
          <w:p w14:paraId="3B498A6A" w14:textId="77777777" w:rsidR="002440C7" w:rsidRPr="00232BF8" w:rsidRDefault="002440C7" w:rsidP="00BB3024">
            <w:pPr>
              <w:pStyle w:val="Standardparagraph"/>
              <w:jc w:val="both"/>
              <w:rPr>
                <w:color w:val="000000"/>
                <w:sz w:val="18"/>
                <w:szCs w:val="18"/>
              </w:rPr>
            </w:pPr>
            <w:r w:rsidRPr="00232BF8">
              <w:rPr>
                <w:color w:val="000000"/>
                <w:sz w:val="18"/>
                <w:szCs w:val="18"/>
              </w:rPr>
              <w:t>B55</w:t>
            </w:r>
          </w:p>
        </w:tc>
        <w:tc>
          <w:tcPr>
            <w:tcW w:w="709" w:type="dxa"/>
            <w:shd w:val="clear" w:color="auto" w:fill="auto"/>
          </w:tcPr>
          <w:p w14:paraId="0F4FD64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4DB5BFA"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E64298F" w14:textId="77777777" w:rsidR="002440C7" w:rsidRPr="00F977B1" w:rsidRDefault="002440C7" w:rsidP="009A1B11">
            <w:pPr>
              <w:pStyle w:val="Standardparagraph"/>
              <w:jc w:val="both"/>
              <w:rPr>
                <w:color w:val="000000"/>
                <w:sz w:val="18"/>
                <w:szCs w:val="18"/>
              </w:rPr>
            </w:pPr>
          </w:p>
        </w:tc>
      </w:tr>
      <w:tr w:rsidR="002440C7" w:rsidRPr="003F5101" w14:paraId="14FB7ACB" w14:textId="77777777" w:rsidTr="00842FC5">
        <w:tc>
          <w:tcPr>
            <w:tcW w:w="2694" w:type="dxa"/>
            <w:shd w:val="clear" w:color="auto" w:fill="auto"/>
          </w:tcPr>
          <w:p w14:paraId="46C3C882"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49]</w:t>
            </w:r>
          </w:p>
        </w:tc>
        <w:tc>
          <w:tcPr>
            <w:tcW w:w="992" w:type="dxa"/>
            <w:shd w:val="clear" w:color="auto" w:fill="auto"/>
          </w:tcPr>
          <w:p w14:paraId="5FEFEF80" w14:textId="77777777" w:rsidR="002440C7" w:rsidRPr="00232BF8" w:rsidRDefault="002440C7" w:rsidP="00BB3024">
            <w:pPr>
              <w:pStyle w:val="Standardparagraph"/>
              <w:jc w:val="both"/>
              <w:rPr>
                <w:color w:val="000000"/>
                <w:sz w:val="18"/>
                <w:szCs w:val="18"/>
              </w:rPr>
            </w:pPr>
            <w:r w:rsidRPr="00232BF8">
              <w:rPr>
                <w:color w:val="000000"/>
                <w:sz w:val="18"/>
                <w:szCs w:val="18"/>
              </w:rPr>
              <w:t>A54</w:t>
            </w:r>
          </w:p>
        </w:tc>
        <w:tc>
          <w:tcPr>
            <w:tcW w:w="709" w:type="dxa"/>
            <w:shd w:val="clear" w:color="auto" w:fill="auto"/>
          </w:tcPr>
          <w:p w14:paraId="12C3FE4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3FDEE0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FA0C03B" w14:textId="77777777" w:rsidR="002440C7" w:rsidRPr="00F977B1" w:rsidRDefault="002440C7" w:rsidP="009A1B11">
            <w:pPr>
              <w:pStyle w:val="Standardparagraph"/>
              <w:jc w:val="both"/>
              <w:rPr>
                <w:color w:val="000000"/>
                <w:sz w:val="18"/>
                <w:szCs w:val="18"/>
              </w:rPr>
            </w:pPr>
          </w:p>
        </w:tc>
      </w:tr>
      <w:tr w:rsidR="002440C7" w:rsidRPr="003F5101" w14:paraId="35190B71" w14:textId="77777777" w:rsidTr="00842FC5">
        <w:tc>
          <w:tcPr>
            <w:tcW w:w="2694" w:type="dxa"/>
            <w:shd w:val="clear" w:color="auto" w:fill="auto"/>
          </w:tcPr>
          <w:p w14:paraId="0EA26BAE"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50]</w:t>
            </w:r>
          </w:p>
        </w:tc>
        <w:tc>
          <w:tcPr>
            <w:tcW w:w="992" w:type="dxa"/>
            <w:shd w:val="clear" w:color="auto" w:fill="auto"/>
          </w:tcPr>
          <w:p w14:paraId="0809B2F4" w14:textId="77777777" w:rsidR="002440C7" w:rsidRPr="00232BF8" w:rsidRDefault="002440C7" w:rsidP="009A1B11">
            <w:pPr>
              <w:pStyle w:val="Standardparagraph"/>
              <w:jc w:val="both"/>
              <w:rPr>
                <w:color w:val="000000"/>
                <w:sz w:val="18"/>
                <w:szCs w:val="18"/>
              </w:rPr>
            </w:pPr>
            <w:r w:rsidRPr="00232BF8">
              <w:rPr>
                <w:color w:val="000000"/>
                <w:sz w:val="18"/>
                <w:szCs w:val="18"/>
              </w:rPr>
              <w:t>D55</w:t>
            </w:r>
          </w:p>
        </w:tc>
        <w:tc>
          <w:tcPr>
            <w:tcW w:w="709" w:type="dxa"/>
            <w:shd w:val="clear" w:color="auto" w:fill="auto"/>
          </w:tcPr>
          <w:p w14:paraId="7722EBB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1B9CAB6"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1FA26C14" w14:textId="77777777" w:rsidR="002440C7" w:rsidRPr="00F977B1" w:rsidRDefault="002440C7" w:rsidP="009A1B11">
            <w:pPr>
              <w:pStyle w:val="Standardparagraph"/>
              <w:jc w:val="both"/>
              <w:rPr>
                <w:color w:val="000000"/>
                <w:sz w:val="18"/>
                <w:szCs w:val="18"/>
              </w:rPr>
            </w:pPr>
          </w:p>
        </w:tc>
      </w:tr>
      <w:tr w:rsidR="002440C7" w:rsidRPr="003F5101" w14:paraId="3203F3C6" w14:textId="77777777" w:rsidTr="00842FC5">
        <w:tc>
          <w:tcPr>
            <w:tcW w:w="2694" w:type="dxa"/>
            <w:shd w:val="clear" w:color="auto" w:fill="auto"/>
          </w:tcPr>
          <w:p w14:paraId="1CD8AF2A"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51]</w:t>
            </w:r>
          </w:p>
        </w:tc>
        <w:tc>
          <w:tcPr>
            <w:tcW w:w="992" w:type="dxa"/>
            <w:shd w:val="clear" w:color="auto" w:fill="auto"/>
          </w:tcPr>
          <w:p w14:paraId="3FC4B22E" w14:textId="77777777" w:rsidR="002440C7" w:rsidRPr="00232BF8" w:rsidRDefault="002440C7" w:rsidP="001E59C2">
            <w:pPr>
              <w:pStyle w:val="Standardparagraph"/>
              <w:jc w:val="both"/>
              <w:rPr>
                <w:color w:val="000000"/>
                <w:sz w:val="18"/>
                <w:szCs w:val="18"/>
              </w:rPr>
            </w:pPr>
            <w:r w:rsidRPr="00232BF8">
              <w:rPr>
                <w:color w:val="000000"/>
                <w:sz w:val="18"/>
                <w:szCs w:val="18"/>
              </w:rPr>
              <w:t>C54</w:t>
            </w:r>
          </w:p>
        </w:tc>
        <w:tc>
          <w:tcPr>
            <w:tcW w:w="709" w:type="dxa"/>
            <w:shd w:val="clear" w:color="auto" w:fill="auto"/>
          </w:tcPr>
          <w:p w14:paraId="77F452F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31FE02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8E69C39" w14:textId="77777777" w:rsidR="002440C7" w:rsidRPr="00F977B1" w:rsidRDefault="002440C7" w:rsidP="009A1B11">
            <w:pPr>
              <w:pStyle w:val="Standardparagraph"/>
              <w:jc w:val="both"/>
              <w:rPr>
                <w:color w:val="000000"/>
                <w:sz w:val="18"/>
                <w:szCs w:val="18"/>
              </w:rPr>
            </w:pPr>
          </w:p>
        </w:tc>
      </w:tr>
      <w:tr w:rsidR="002440C7" w:rsidRPr="003F5101" w14:paraId="65462A9B" w14:textId="77777777" w:rsidTr="00842FC5">
        <w:tc>
          <w:tcPr>
            <w:tcW w:w="2694" w:type="dxa"/>
            <w:shd w:val="clear" w:color="auto" w:fill="auto"/>
          </w:tcPr>
          <w:p w14:paraId="5CABCE31"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52]</w:t>
            </w:r>
          </w:p>
        </w:tc>
        <w:tc>
          <w:tcPr>
            <w:tcW w:w="992" w:type="dxa"/>
            <w:shd w:val="clear" w:color="auto" w:fill="auto"/>
          </w:tcPr>
          <w:p w14:paraId="461210C8" w14:textId="77777777" w:rsidR="002440C7" w:rsidRPr="00232BF8" w:rsidRDefault="002440C7" w:rsidP="001E59C2">
            <w:pPr>
              <w:pStyle w:val="Standardparagraph"/>
              <w:jc w:val="both"/>
              <w:rPr>
                <w:color w:val="000000"/>
                <w:sz w:val="18"/>
                <w:szCs w:val="18"/>
              </w:rPr>
            </w:pPr>
            <w:r w:rsidRPr="00232BF8">
              <w:rPr>
                <w:color w:val="000000"/>
                <w:sz w:val="18"/>
                <w:szCs w:val="18"/>
              </w:rPr>
              <w:t>D59</w:t>
            </w:r>
          </w:p>
        </w:tc>
        <w:tc>
          <w:tcPr>
            <w:tcW w:w="709" w:type="dxa"/>
            <w:shd w:val="clear" w:color="auto" w:fill="auto"/>
          </w:tcPr>
          <w:p w14:paraId="3E1AA07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E8B174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909BA8A" w14:textId="77777777" w:rsidR="002440C7" w:rsidRPr="00F977B1" w:rsidRDefault="002440C7" w:rsidP="009A1B11">
            <w:pPr>
              <w:pStyle w:val="Standardparagraph"/>
              <w:jc w:val="both"/>
              <w:rPr>
                <w:color w:val="000000"/>
                <w:sz w:val="18"/>
                <w:szCs w:val="18"/>
              </w:rPr>
            </w:pPr>
          </w:p>
        </w:tc>
      </w:tr>
      <w:tr w:rsidR="002440C7" w:rsidRPr="003F5101" w14:paraId="07AE57A3" w14:textId="77777777" w:rsidTr="00842FC5">
        <w:tc>
          <w:tcPr>
            <w:tcW w:w="2694" w:type="dxa"/>
            <w:shd w:val="clear" w:color="auto" w:fill="auto"/>
          </w:tcPr>
          <w:p w14:paraId="4FDD5A6B"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53]</w:t>
            </w:r>
          </w:p>
        </w:tc>
        <w:tc>
          <w:tcPr>
            <w:tcW w:w="992" w:type="dxa"/>
            <w:shd w:val="clear" w:color="auto" w:fill="auto"/>
          </w:tcPr>
          <w:p w14:paraId="79E29A1A" w14:textId="77777777" w:rsidR="002440C7" w:rsidRPr="00232BF8" w:rsidRDefault="002440C7" w:rsidP="001E59C2">
            <w:pPr>
              <w:pStyle w:val="Standardparagraph"/>
              <w:jc w:val="both"/>
              <w:rPr>
                <w:color w:val="000000"/>
                <w:sz w:val="18"/>
                <w:szCs w:val="18"/>
              </w:rPr>
            </w:pPr>
            <w:r w:rsidRPr="00232BF8">
              <w:rPr>
                <w:color w:val="000000"/>
                <w:sz w:val="18"/>
                <w:szCs w:val="18"/>
              </w:rPr>
              <w:t>C58</w:t>
            </w:r>
          </w:p>
        </w:tc>
        <w:tc>
          <w:tcPr>
            <w:tcW w:w="709" w:type="dxa"/>
            <w:shd w:val="clear" w:color="auto" w:fill="auto"/>
          </w:tcPr>
          <w:p w14:paraId="053ED27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1D760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346A17F" w14:textId="77777777" w:rsidR="002440C7" w:rsidRPr="00F977B1" w:rsidRDefault="002440C7" w:rsidP="009A1B11">
            <w:pPr>
              <w:pStyle w:val="Standardparagraph"/>
              <w:jc w:val="both"/>
              <w:rPr>
                <w:color w:val="000000"/>
                <w:sz w:val="18"/>
                <w:szCs w:val="18"/>
              </w:rPr>
            </w:pPr>
          </w:p>
        </w:tc>
      </w:tr>
      <w:tr w:rsidR="002440C7" w:rsidRPr="003F5101" w14:paraId="0AF8BF66" w14:textId="77777777" w:rsidTr="00842FC5">
        <w:tc>
          <w:tcPr>
            <w:tcW w:w="2694" w:type="dxa"/>
            <w:shd w:val="clear" w:color="auto" w:fill="auto"/>
          </w:tcPr>
          <w:p w14:paraId="4664BB2B"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54]</w:t>
            </w:r>
          </w:p>
        </w:tc>
        <w:tc>
          <w:tcPr>
            <w:tcW w:w="992" w:type="dxa"/>
            <w:shd w:val="clear" w:color="auto" w:fill="auto"/>
          </w:tcPr>
          <w:p w14:paraId="216D27E1" w14:textId="77777777" w:rsidR="002440C7" w:rsidRPr="00232BF8" w:rsidRDefault="002440C7" w:rsidP="001E59C2">
            <w:pPr>
              <w:pStyle w:val="Standardparagraph"/>
              <w:jc w:val="both"/>
              <w:rPr>
                <w:color w:val="000000"/>
                <w:sz w:val="18"/>
                <w:szCs w:val="18"/>
              </w:rPr>
            </w:pPr>
            <w:r w:rsidRPr="00232BF8">
              <w:rPr>
                <w:color w:val="000000"/>
                <w:sz w:val="18"/>
                <w:szCs w:val="18"/>
              </w:rPr>
              <w:t>F61</w:t>
            </w:r>
          </w:p>
        </w:tc>
        <w:tc>
          <w:tcPr>
            <w:tcW w:w="709" w:type="dxa"/>
            <w:shd w:val="clear" w:color="auto" w:fill="auto"/>
          </w:tcPr>
          <w:p w14:paraId="739FB29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093FCA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84FDDB1" w14:textId="77777777" w:rsidR="002440C7" w:rsidRPr="00F977B1" w:rsidRDefault="002440C7" w:rsidP="009A1B11">
            <w:pPr>
              <w:pStyle w:val="Standardparagraph"/>
              <w:jc w:val="both"/>
              <w:rPr>
                <w:color w:val="000000"/>
                <w:sz w:val="18"/>
                <w:szCs w:val="18"/>
              </w:rPr>
            </w:pPr>
          </w:p>
        </w:tc>
      </w:tr>
      <w:tr w:rsidR="002440C7" w:rsidRPr="003F5101" w14:paraId="224FBAA3" w14:textId="77777777" w:rsidTr="00842FC5">
        <w:tc>
          <w:tcPr>
            <w:tcW w:w="2694" w:type="dxa"/>
            <w:shd w:val="clear" w:color="auto" w:fill="auto"/>
          </w:tcPr>
          <w:p w14:paraId="03D35558"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55]</w:t>
            </w:r>
          </w:p>
        </w:tc>
        <w:tc>
          <w:tcPr>
            <w:tcW w:w="992" w:type="dxa"/>
            <w:shd w:val="clear" w:color="auto" w:fill="auto"/>
          </w:tcPr>
          <w:p w14:paraId="5D7DC7AA" w14:textId="77777777" w:rsidR="002440C7" w:rsidRPr="00232BF8" w:rsidRDefault="002440C7" w:rsidP="001E59C2">
            <w:pPr>
              <w:pStyle w:val="Standardparagraph"/>
              <w:jc w:val="both"/>
              <w:rPr>
                <w:color w:val="000000"/>
                <w:sz w:val="18"/>
                <w:szCs w:val="18"/>
              </w:rPr>
            </w:pPr>
            <w:r w:rsidRPr="00232BF8">
              <w:rPr>
                <w:color w:val="000000"/>
                <w:sz w:val="18"/>
                <w:szCs w:val="18"/>
              </w:rPr>
              <w:t>H61</w:t>
            </w:r>
          </w:p>
        </w:tc>
        <w:tc>
          <w:tcPr>
            <w:tcW w:w="709" w:type="dxa"/>
            <w:shd w:val="clear" w:color="auto" w:fill="auto"/>
          </w:tcPr>
          <w:p w14:paraId="3D61B58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87DBDA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AE29A8C" w14:textId="77777777" w:rsidR="002440C7" w:rsidRPr="00F977B1" w:rsidRDefault="002440C7" w:rsidP="009A1B11">
            <w:pPr>
              <w:pStyle w:val="Standardparagraph"/>
              <w:jc w:val="both"/>
              <w:rPr>
                <w:color w:val="000000"/>
                <w:sz w:val="18"/>
                <w:szCs w:val="18"/>
              </w:rPr>
            </w:pPr>
          </w:p>
        </w:tc>
      </w:tr>
      <w:tr w:rsidR="009878A9" w:rsidRPr="003F5101" w14:paraId="4E06C699" w14:textId="77777777" w:rsidTr="00842FC5">
        <w:tc>
          <w:tcPr>
            <w:tcW w:w="2694" w:type="dxa"/>
            <w:shd w:val="clear" w:color="auto" w:fill="auto"/>
          </w:tcPr>
          <w:p w14:paraId="67B7C785" w14:textId="77777777" w:rsidR="009878A9" w:rsidRPr="00F977B1" w:rsidRDefault="009878A9"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56]</w:t>
            </w:r>
          </w:p>
        </w:tc>
        <w:tc>
          <w:tcPr>
            <w:tcW w:w="992" w:type="dxa"/>
            <w:shd w:val="clear" w:color="auto" w:fill="auto"/>
          </w:tcPr>
          <w:p w14:paraId="106E1E06" w14:textId="77777777" w:rsidR="009878A9" w:rsidRPr="00232BF8" w:rsidRDefault="009878A9" w:rsidP="001E59C2">
            <w:pPr>
              <w:pStyle w:val="Standardparagraph"/>
              <w:jc w:val="both"/>
              <w:rPr>
                <w:color w:val="000000"/>
                <w:sz w:val="18"/>
                <w:szCs w:val="18"/>
              </w:rPr>
            </w:pPr>
            <w:r w:rsidRPr="00232BF8">
              <w:rPr>
                <w:color w:val="000000"/>
                <w:sz w:val="18"/>
                <w:szCs w:val="18"/>
              </w:rPr>
              <w:t>V55</w:t>
            </w:r>
          </w:p>
        </w:tc>
        <w:tc>
          <w:tcPr>
            <w:tcW w:w="709" w:type="dxa"/>
            <w:shd w:val="clear" w:color="auto" w:fill="auto"/>
          </w:tcPr>
          <w:p w14:paraId="6B828473"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920196E" w14:textId="77777777" w:rsidR="009878A9" w:rsidRPr="00F977B1" w:rsidRDefault="002440C7" w:rsidP="009A1B11">
            <w:pPr>
              <w:pStyle w:val="Standardparagraph"/>
              <w:jc w:val="both"/>
              <w:rPr>
                <w:color w:val="000000"/>
                <w:sz w:val="18"/>
                <w:szCs w:val="18"/>
              </w:rPr>
            </w:pPr>
            <w:r>
              <w:rPr>
                <w:color w:val="000000"/>
                <w:sz w:val="18"/>
                <w:szCs w:val="18"/>
              </w:rPr>
              <w:t>3A BOT</w:t>
            </w:r>
          </w:p>
        </w:tc>
        <w:tc>
          <w:tcPr>
            <w:tcW w:w="3969" w:type="dxa"/>
            <w:vMerge/>
            <w:shd w:val="clear" w:color="auto" w:fill="auto"/>
          </w:tcPr>
          <w:p w14:paraId="2F7C48EF" w14:textId="77777777" w:rsidR="009878A9" w:rsidRPr="00F977B1" w:rsidRDefault="009878A9" w:rsidP="009A1B11">
            <w:pPr>
              <w:pStyle w:val="Standardparagraph"/>
              <w:jc w:val="both"/>
              <w:rPr>
                <w:color w:val="000000"/>
                <w:sz w:val="18"/>
                <w:szCs w:val="18"/>
              </w:rPr>
            </w:pPr>
          </w:p>
        </w:tc>
      </w:tr>
      <w:tr w:rsidR="002440C7" w:rsidRPr="003F5101" w14:paraId="57ECE1FB" w14:textId="77777777" w:rsidTr="00842FC5">
        <w:tc>
          <w:tcPr>
            <w:tcW w:w="2694" w:type="dxa"/>
            <w:shd w:val="clear" w:color="auto" w:fill="auto"/>
          </w:tcPr>
          <w:p w14:paraId="74FDCA40"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57]</w:t>
            </w:r>
          </w:p>
        </w:tc>
        <w:tc>
          <w:tcPr>
            <w:tcW w:w="992" w:type="dxa"/>
            <w:shd w:val="clear" w:color="auto" w:fill="auto"/>
          </w:tcPr>
          <w:p w14:paraId="4744DDF4" w14:textId="77777777" w:rsidR="002440C7" w:rsidRPr="00232BF8" w:rsidRDefault="002440C7" w:rsidP="001E59C2">
            <w:pPr>
              <w:pStyle w:val="Standardparagraph"/>
              <w:jc w:val="both"/>
              <w:rPr>
                <w:color w:val="000000"/>
                <w:sz w:val="18"/>
                <w:szCs w:val="18"/>
              </w:rPr>
            </w:pPr>
            <w:r w:rsidRPr="00232BF8">
              <w:rPr>
                <w:color w:val="000000"/>
                <w:sz w:val="18"/>
                <w:szCs w:val="18"/>
              </w:rPr>
              <w:t>T55</w:t>
            </w:r>
          </w:p>
        </w:tc>
        <w:tc>
          <w:tcPr>
            <w:tcW w:w="709" w:type="dxa"/>
            <w:shd w:val="clear" w:color="auto" w:fill="auto"/>
          </w:tcPr>
          <w:p w14:paraId="3803B84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1C13F15"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6D9DC073" w14:textId="77777777" w:rsidR="002440C7" w:rsidRPr="00F977B1" w:rsidRDefault="002440C7" w:rsidP="009A1B11">
            <w:pPr>
              <w:pStyle w:val="Standardparagraph"/>
              <w:jc w:val="both"/>
              <w:rPr>
                <w:color w:val="000000"/>
                <w:sz w:val="18"/>
                <w:szCs w:val="18"/>
              </w:rPr>
            </w:pPr>
          </w:p>
        </w:tc>
      </w:tr>
      <w:tr w:rsidR="002440C7" w:rsidRPr="003F5101" w14:paraId="02029D59" w14:textId="77777777" w:rsidTr="00842FC5">
        <w:tc>
          <w:tcPr>
            <w:tcW w:w="2694" w:type="dxa"/>
            <w:shd w:val="clear" w:color="auto" w:fill="auto"/>
          </w:tcPr>
          <w:p w14:paraId="35A641CF"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58]</w:t>
            </w:r>
          </w:p>
        </w:tc>
        <w:tc>
          <w:tcPr>
            <w:tcW w:w="992" w:type="dxa"/>
            <w:shd w:val="clear" w:color="auto" w:fill="auto"/>
          </w:tcPr>
          <w:p w14:paraId="4637840E" w14:textId="77777777" w:rsidR="002440C7" w:rsidRPr="00232BF8" w:rsidRDefault="002440C7" w:rsidP="001E59C2">
            <w:pPr>
              <w:pStyle w:val="Standardparagraph"/>
              <w:jc w:val="both"/>
              <w:rPr>
                <w:color w:val="000000"/>
                <w:sz w:val="18"/>
                <w:szCs w:val="18"/>
              </w:rPr>
            </w:pPr>
            <w:r w:rsidRPr="00232BF8">
              <w:rPr>
                <w:color w:val="000000"/>
                <w:sz w:val="18"/>
                <w:szCs w:val="18"/>
              </w:rPr>
              <w:t>W54</w:t>
            </w:r>
          </w:p>
        </w:tc>
        <w:tc>
          <w:tcPr>
            <w:tcW w:w="709" w:type="dxa"/>
            <w:shd w:val="clear" w:color="auto" w:fill="auto"/>
          </w:tcPr>
          <w:p w14:paraId="5AD1EF7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2DC9507"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234DFD7E" w14:textId="77777777" w:rsidR="002440C7" w:rsidRPr="00F977B1" w:rsidRDefault="002440C7" w:rsidP="009A1B11">
            <w:pPr>
              <w:pStyle w:val="Standardparagraph"/>
              <w:jc w:val="both"/>
              <w:rPr>
                <w:color w:val="000000"/>
                <w:sz w:val="18"/>
                <w:szCs w:val="18"/>
              </w:rPr>
            </w:pPr>
          </w:p>
        </w:tc>
      </w:tr>
      <w:tr w:rsidR="002440C7" w:rsidRPr="003F5101" w14:paraId="5399DEC6" w14:textId="77777777" w:rsidTr="00842FC5">
        <w:tc>
          <w:tcPr>
            <w:tcW w:w="2694" w:type="dxa"/>
            <w:shd w:val="clear" w:color="auto" w:fill="auto"/>
          </w:tcPr>
          <w:p w14:paraId="395B1941"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59]</w:t>
            </w:r>
          </w:p>
        </w:tc>
        <w:tc>
          <w:tcPr>
            <w:tcW w:w="992" w:type="dxa"/>
            <w:shd w:val="clear" w:color="auto" w:fill="auto"/>
          </w:tcPr>
          <w:p w14:paraId="76E495C0" w14:textId="77777777" w:rsidR="002440C7" w:rsidRPr="00232BF8" w:rsidRDefault="002440C7" w:rsidP="001E59C2">
            <w:pPr>
              <w:pStyle w:val="Standardparagraph"/>
              <w:jc w:val="both"/>
              <w:rPr>
                <w:color w:val="000000"/>
                <w:sz w:val="18"/>
                <w:szCs w:val="18"/>
              </w:rPr>
            </w:pPr>
            <w:r w:rsidRPr="00232BF8">
              <w:rPr>
                <w:color w:val="000000"/>
                <w:sz w:val="18"/>
                <w:szCs w:val="18"/>
              </w:rPr>
              <w:t>U54</w:t>
            </w:r>
          </w:p>
        </w:tc>
        <w:tc>
          <w:tcPr>
            <w:tcW w:w="709" w:type="dxa"/>
            <w:shd w:val="clear" w:color="auto" w:fill="auto"/>
          </w:tcPr>
          <w:p w14:paraId="3A51CE0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F58BB86"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3A1F089A" w14:textId="77777777" w:rsidR="002440C7" w:rsidRPr="00F977B1" w:rsidRDefault="002440C7" w:rsidP="009A1B11">
            <w:pPr>
              <w:pStyle w:val="Standardparagraph"/>
              <w:jc w:val="both"/>
              <w:rPr>
                <w:color w:val="000000"/>
                <w:sz w:val="18"/>
                <w:szCs w:val="18"/>
              </w:rPr>
            </w:pPr>
          </w:p>
        </w:tc>
      </w:tr>
      <w:tr w:rsidR="002440C7" w:rsidRPr="003F5101" w14:paraId="42B34B69" w14:textId="77777777" w:rsidTr="00842FC5">
        <w:tc>
          <w:tcPr>
            <w:tcW w:w="2694" w:type="dxa"/>
            <w:shd w:val="clear" w:color="auto" w:fill="auto"/>
          </w:tcPr>
          <w:p w14:paraId="5104422C"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60]</w:t>
            </w:r>
          </w:p>
        </w:tc>
        <w:tc>
          <w:tcPr>
            <w:tcW w:w="992" w:type="dxa"/>
            <w:shd w:val="clear" w:color="auto" w:fill="auto"/>
          </w:tcPr>
          <w:p w14:paraId="2B6B6F92" w14:textId="77777777" w:rsidR="002440C7" w:rsidRPr="00232BF8" w:rsidRDefault="002440C7" w:rsidP="009A1B11">
            <w:pPr>
              <w:pStyle w:val="Standardparagraph"/>
              <w:jc w:val="both"/>
              <w:rPr>
                <w:color w:val="000000"/>
                <w:sz w:val="18"/>
                <w:szCs w:val="18"/>
              </w:rPr>
            </w:pPr>
            <w:r w:rsidRPr="00232BF8">
              <w:rPr>
                <w:color w:val="000000"/>
                <w:sz w:val="18"/>
                <w:szCs w:val="18"/>
              </w:rPr>
              <w:t>W58</w:t>
            </w:r>
          </w:p>
        </w:tc>
        <w:tc>
          <w:tcPr>
            <w:tcW w:w="709" w:type="dxa"/>
            <w:shd w:val="clear" w:color="auto" w:fill="auto"/>
          </w:tcPr>
          <w:p w14:paraId="53A408D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F4AB13"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0353D8DD" w14:textId="77777777" w:rsidR="002440C7" w:rsidRPr="00F977B1" w:rsidRDefault="002440C7" w:rsidP="009A1B11">
            <w:pPr>
              <w:pStyle w:val="Standardparagraph"/>
              <w:jc w:val="both"/>
              <w:rPr>
                <w:color w:val="000000"/>
                <w:sz w:val="18"/>
                <w:szCs w:val="18"/>
              </w:rPr>
            </w:pPr>
          </w:p>
        </w:tc>
      </w:tr>
      <w:tr w:rsidR="002440C7" w:rsidRPr="003F5101" w14:paraId="1EDBD61E" w14:textId="77777777" w:rsidTr="00842FC5">
        <w:tc>
          <w:tcPr>
            <w:tcW w:w="2694" w:type="dxa"/>
            <w:shd w:val="clear" w:color="auto" w:fill="auto"/>
          </w:tcPr>
          <w:p w14:paraId="7360CCAB"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61]</w:t>
            </w:r>
          </w:p>
        </w:tc>
        <w:tc>
          <w:tcPr>
            <w:tcW w:w="992" w:type="dxa"/>
            <w:shd w:val="clear" w:color="auto" w:fill="auto"/>
          </w:tcPr>
          <w:p w14:paraId="63989E93" w14:textId="77777777" w:rsidR="002440C7" w:rsidRPr="00232BF8" w:rsidRDefault="002440C7" w:rsidP="001E59C2">
            <w:pPr>
              <w:pStyle w:val="Standardparagraph"/>
              <w:jc w:val="both"/>
              <w:rPr>
                <w:color w:val="000000"/>
                <w:sz w:val="18"/>
                <w:szCs w:val="18"/>
              </w:rPr>
            </w:pPr>
            <w:r w:rsidRPr="00232BF8">
              <w:rPr>
                <w:color w:val="000000"/>
                <w:sz w:val="18"/>
                <w:szCs w:val="18"/>
              </w:rPr>
              <w:t>T59</w:t>
            </w:r>
          </w:p>
        </w:tc>
        <w:tc>
          <w:tcPr>
            <w:tcW w:w="709" w:type="dxa"/>
            <w:shd w:val="clear" w:color="auto" w:fill="auto"/>
          </w:tcPr>
          <w:p w14:paraId="710861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98A3A30"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76E734A7" w14:textId="77777777" w:rsidR="002440C7" w:rsidRPr="00F977B1" w:rsidRDefault="002440C7" w:rsidP="009A1B11">
            <w:pPr>
              <w:pStyle w:val="Standardparagraph"/>
              <w:jc w:val="both"/>
              <w:rPr>
                <w:color w:val="000000"/>
                <w:sz w:val="18"/>
                <w:szCs w:val="18"/>
              </w:rPr>
            </w:pPr>
          </w:p>
        </w:tc>
      </w:tr>
      <w:tr w:rsidR="002440C7" w:rsidRPr="003F5101" w14:paraId="01EE6376" w14:textId="77777777" w:rsidTr="00842FC5">
        <w:tc>
          <w:tcPr>
            <w:tcW w:w="2694" w:type="dxa"/>
            <w:shd w:val="clear" w:color="auto" w:fill="auto"/>
          </w:tcPr>
          <w:p w14:paraId="72B202A7"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62]</w:t>
            </w:r>
          </w:p>
        </w:tc>
        <w:tc>
          <w:tcPr>
            <w:tcW w:w="992" w:type="dxa"/>
            <w:shd w:val="clear" w:color="auto" w:fill="auto"/>
          </w:tcPr>
          <w:p w14:paraId="321CC4FE" w14:textId="77777777" w:rsidR="002440C7" w:rsidRPr="00232BF8" w:rsidRDefault="002440C7" w:rsidP="001E59C2">
            <w:pPr>
              <w:pStyle w:val="Standardparagraph"/>
              <w:jc w:val="both"/>
              <w:rPr>
                <w:color w:val="000000"/>
                <w:sz w:val="18"/>
                <w:szCs w:val="18"/>
              </w:rPr>
            </w:pPr>
            <w:r w:rsidRPr="00232BF8">
              <w:rPr>
                <w:color w:val="000000"/>
                <w:sz w:val="18"/>
                <w:szCs w:val="18"/>
              </w:rPr>
              <w:t>U58</w:t>
            </w:r>
          </w:p>
        </w:tc>
        <w:tc>
          <w:tcPr>
            <w:tcW w:w="709" w:type="dxa"/>
            <w:shd w:val="clear" w:color="auto" w:fill="auto"/>
          </w:tcPr>
          <w:p w14:paraId="14BE15B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B541EB1"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452A46E4" w14:textId="77777777" w:rsidR="002440C7" w:rsidRPr="00F977B1" w:rsidRDefault="002440C7" w:rsidP="009A1B11">
            <w:pPr>
              <w:pStyle w:val="Standardparagraph"/>
              <w:jc w:val="both"/>
              <w:rPr>
                <w:color w:val="000000"/>
                <w:sz w:val="18"/>
                <w:szCs w:val="18"/>
              </w:rPr>
            </w:pPr>
          </w:p>
        </w:tc>
      </w:tr>
      <w:tr w:rsidR="002440C7" w:rsidRPr="003F5101" w14:paraId="4B2DF9D7" w14:textId="77777777" w:rsidTr="00842FC5">
        <w:tc>
          <w:tcPr>
            <w:tcW w:w="2694" w:type="dxa"/>
            <w:shd w:val="clear" w:color="auto" w:fill="auto"/>
          </w:tcPr>
          <w:p w14:paraId="316A560C"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63]</w:t>
            </w:r>
          </w:p>
        </w:tc>
        <w:tc>
          <w:tcPr>
            <w:tcW w:w="992" w:type="dxa"/>
            <w:shd w:val="clear" w:color="auto" w:fill="auto"/>
          </w:tcPr>
          <w:p w14:paraId="5773DC55" w14:textId="77777777" w:rsidR="002440C7" w:rsidRPr="00232BF8" w:rsidRDefault="002440C7" w:rsidP="001E59C2">
            <w:pPr>
              <w:pStyle w:val="Standardparagraph"/>
              <w:jc w:val="both"/>
              <w:rPr>
                <w:color w:val="000000"/>
                <w:sz w:val="18"/>
                <w:szCs w:val="18"/>
              </w:rPr>
            </w:pPr>
            <w:r w:rsidRPr="00232BF8">
              <w:rPr>
                <w:color w:val="000000"/>
                <w:sz w:val="18"/>
                <w:szCs w:val="18"/>
              </w:rPr>
              <w:t>V59</w:t>
            </w:r>
          </w:p>
        </w:tc>
        <w:tc>
          <w:tcPr>
            <w:tcW w:w="709" w:type="dxa"/>
            <w:shd w:val="clear" w:color="auto" w:fill="auto"/>
          </w:tcPr>
          <w:p w14:paraId="12D88E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8EA69B2"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73E59FBD" w14:textId="77777777" w:rsidR="002440C7" w:rsidRPr="00F977B1" w:rsidRDefault="002440C7" w:rsidP="009A1B11">
            <w:pPr>
              <w:pStyle w:val="Standardparagraph"/>
              <w:jc w:val="both"/>
              <w:rPr>
                <w:color w:val="000000"/>
                <w:sz w:val="18"/>
                <w:szCs w:val="18"/>
              </w:rPr>
            </w:pPr>
          </w:p>
        </w:tc>
      </w:tr>
      <w:tr w:rsidR="002440C7" w:rsidRPr="003F5101" w14:paraId="64FD43F7" w14:textId="77777777" w:rsidTr="00842FC5">
        <w:tc>
          <w:tcPr>
            <w:tcW w:w="2694" w:type="dxa"/>
            <w:shd w:val="clear" w:color="auto" w:fill="auto"/>
          </w:tcPr>
          <w:p w14:paraId="3DD68166"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64]</w:t>
            </w:r>
          </w:p>
        </w:tc>
        <w:tc>
          <w:tcPr>
            <w:tcW w:w="992" w:type="dxa"/>
            <w:shd w:val="clear" w:color="auto" w:fill="auto"/>
          </w:tcPr>
          <w:p w14:paraId="692F0D27" w14:textId="77777777" w:rsidR="002440C7" w:rsidRPr="00232BF8" w:rsidRDefault="002440C7" w:rsidP="001E59C2">
            <w:pPr>
              <w:pStyle w:val="Standardparagraph"/>
              <w:jc w:val="both"/>
              <w:rPr>
                <w:color w:val="000000"/>
                <w:sz w:val="18"/>
                <w:szCs w:val="18"/>
              </w:rPr>
            </w:pPr>
            <w:r w:rsidRPr="00232BF8">
              <w:rPr>
                <w:color w:val="000000"/>
                <w:sz w:val="18"/>
                <w:szCs w:val="18"/>
              </w:rPr>
              <w:t>A48</w:t>
            </w:r>
          </w:p>
        </w:tc>
        <w:tc>
          <w:tcPr>
            <w:tcW w:w="709" w:type="dxa"/>
            <w:shd w:val="clear" w:color="auto" w:fill="auto"/>
          </w:tcPr>
          <w:p w14:paraId="4D188EF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231BF5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98596F7" w14:textId="77777777" w:rsidR="002440C7" w:rsidRPr="00F977B1" w:rsidRDefault="002440C7" w:rsidP="009A1B11">
            <w:pPr>
              <w:pStyle w:val="Standardparagraph"/>
              <w:jc w:val="both"/>
              <w:rPr>
                <w:color w:val="000000"/>
                <w:sz w:val="18"/>
                <w:szCs w:val="18"/>
              </w:rPr>
            </w:pPr>
          </w:p>
        </w:tc>
      </w:tr>
      <w:tr w:rsidR="002440C7" w:rsidRPr="003F5101" w14:paraId="5B493450" w14:textId="77777777" w:rsidTr="00842FC5">
        <w:tc>
          <w:tcPr>
            <w:tcW w:w="2694" w:type="dxa"/>
            <w:shd w:val="clear" w:color="auto" w:fill="auto"/>
          </w:tcPr>
          <w:p w14:paraId="63254A72"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65]</w:t>
            </w:r>
          </w:p>
        </w:tc>
        <w:tc>
          <w:tcPr>
            <w:tcW w:w="992" w:type="dxa"/>
            <w:shd w:val="clear" w:color="auto" w:fill="auto"/>
          </w:tcPr>
          <w:p w14:paraId="28A5F0F3" w14:textId="77777777" w:rsidR="002440C7" w:rsidRPr="00232BF8" w:rsidRDefault="002440C7" w:rsidP="001E59C2">
            <w:pPr>
              <w:pStyle w:val="Standardparagraph"/>
              <w:jc w:val="both"/>
              <w:rPr>
                <w:color w:val="000000"/>
                <w:sz w:val="18"/>
                <w:szCs w:val="18"/>
              </w:rPr>
            </w:pPr>
            <w:r w:rsidRPr="00232BF8">
              <w:rPr>
                <w:color w:val="000000"/>
                <w:sz w:val="18"/>
                <w:szCs w:val="18"/>
              </w:rPr>
              <w:t>B47</w:t>
            </w:r>
          </w:p>
        </w:tc>
        <w:tc>
          <w:tcPr>
            <w:tcW w:w="709" w:type="dxa"/>
            <w:shd w:val="clear" w:color="auto" w:fill="auto"/>
          </w:tcPr>
          <w:p w14:paraId="0119659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65ACDA9"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4909FA5" w14:textId="77777777" w:rsidR="002440C7" w:rsidRPr="00F977B1" w:rsidRDefault="002440C7" w:rsidP="009A1B11">
            <w:pPr>
              <w:pStyle w:val="Standardparagraph"/>
              <w:jc w:val="both"/>
              <w:rPr>
                <w:color w:val="000000"/>
                <w:sz w:val="18"/>
                <w:szCs w:val="18"/>
              </w:rPr>
            </w:pPr>
          </w:p>
        </w:tc>
      </w:tr>
      <w:tr w:rsidR="002440C7" w:rsidRPr="003F5101" w14:paraId="791DBAB9" w14:textId="77777777" w:rsidTr="00842FC5">
        <w:tc>
          <w:tcPr>
            <w:tcW w:w="2694" w:type="dxa"/>
            <w:shd w:val="clear" w:color="auto" w:fill="auto"/>
          </w:tcPr>
          <w:p w14:paraId="2268C3D2"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66]</w:t>
            </w:r>
          </w:p>
        </w:tc>
        <w:tc>
          <w:tcPr>
            <w:tcW w:w="992" w:type="dxa"/>
            <w:shd w:val="clear" w:color="auto" w:fill="auto"/>
          </w:tcPr>
          <w:p w14:paraId="282D1234" w14:textId="77777777" w:rsidR="002440C7" w:rsidRPr="00232BF8" w:rsidRDefault="002440C7" w:rsidP="001E59C2">
            <w:pPr>
              <w:pStyle w:val="Standardparagraph"/>
              <w:jc w:val="both"/>
              <w:rPr>
                <w:color w:val="000000"/>
                <w:sz w:val="18"/>
                <w:szCs w:val="18"/>
              </w:rPr>
            </w:pPr>
            <w:r w:rsidRPr="00232BF8">
              <w:rPr>
                <w:color w:val="000000"/>
                <w:sz w:val="18"/>
                <w:szCs w:val="18"/>
              </w:rPr>
              <w:t>C48</w:t>
            </w:r>
          </w:p>
        </w:tc>
        <w:tc>
          <w:tcPr>
            <w:tcW w:w="709" w:type="dxa"/>
            <w:shd w:val="clear" w:color="auto" w:fill="auto"/>
          </w:tcPr>
          <w:p w14:paraId="6420103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D1BA23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82BF332" w14:textId="77777777" w:rsidR="002440C7" w:rsidRPr="00F977B1" w:rsidRDefault="002440C7" w:rsidP="009A1B11">
            <w:pPr>
              <w:pStyle w:val="Standardparagraph"/>
              <w:jc w:val="both"/>
              <w:rPr>
                <w:color w:val="000000"/>
                <w:sz w:val="18"/>
                <w:szCs w:val="18"/>
              </w:rPr>
            </w:pPr>
          </w:p>
        </w:tc>
      </w:tr>
      <w:tr w:rsidR="002440C7" w:rsidRPr="003F5101" w14:paraId="5C6B187E" w14:textId="77777777" w:rsidTr="00842FC5">
        <w:tc>
          <w:tcPr>
            <w:tcW w:w="2694" w:type="dxa"/>
            <w:shd w:val="clear" w:color="auto" w:fill="auto"/>
          </w:tcPr>
          <w:p w14:paraId="04914B30"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67]</w:t>
            </w:r>
          </w:p>
        </w:tc>
        <w:tc>
          <w:tcPr>
            <w:tcW w:w="992" w:type="dxa"/>
            <w:shd w:val="clear" w:color="auto" w:fill="auto"/>
          </w:tcPr>
          <w:p w14:paraId="54FE2D34" w14:textId="77777777" w:rsidR="002440C7" w:rsidRPr="00232BF8" w:rsidRDefault="002440C7" w:rsidP="001E59C2">
            <w:pPr>
              <w:pStyle w:val="Standardparagraph"/>
              <w:jc w:val="both"/>
              <w:rPr>
                <w:color w:val="000000"/>
                <w:sz w:val="18"/>
                <w:szCs w:val="18"/>
              </w:rPr>
            </w:pPr>
            <w:r w:rsidRPr="00232BF8">
              <w:rPr>
                <w:color w:val="000000"/>
                <w:sz w:val="18"/>
                <w:szCs w:val="18"/>
              </w:rPr>
              <w:t>D47</w:t>
            </w:r>
          </w:p>
        </w:tc>
        <w:tc>
          <w:tcPr>
            <w:tcW w:w="709" w:type="dxa"/>
            <w:shd w:val="clear" w:color="auto" w:fill="auto"/>
          </w:tcPr>
          <w:p w14:paraId="361909A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993CC0A"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6079850" w14:textId="77777777" w:rsidR="002440C7" w:rsidRPr="00F977B1" w:rsidRDefault="002440C7" w:rsidP="009A1B11">
            <w:pPr>
              <w:pStyle w:val="Standardparagraph"/>
              <w:jc w:val="both"/>
              <w:rPr>
                <w:color w:val="000000"/>
                <w:sz w:val="18"/>
                <w:szCs w:val="18"/>
              </w:rPr>
            </w:pPr>
          </w:p>
        </w:tc>
      </w:tr>
      <w:tr w:rsidR="002440C7" w:rsidRPr="003F5101" w14:paraId="0AC640BA" w14:textId="77777777" w:rsidTr="00842FC5">
        <w:tc>
          <w:tcPr>
            <w:tcW w:w="2694" w:type="dxa"/>
            <w:shd w:val="clear" w:color="auto" w:fill="auto"/>
          </w:tcPr>
          <w:p w14:paraId="1397750A" w14:textId="77777777" w:rsidR="002440C7" w:rsidRPr="00F977B1" w:rsidRDefault="002440C7" w:rsidP="009A1B11">
            <w:pPr>
              <w:pStyle w:val="Standardparagraph"/>
              <w:jc w:val="both"/>
              <w:rPr>
                <w:color w:val="000000"/>
                <w:sz w:val="18"/>
                <w:szCs w:val="18"/>
              </w:rPr>
            </w:pPr>
            <w:r w:rsidRPr="00F977B1">
              <w:rPr>
                <w:color w:val="000000"/>
                <w:sz w:val="18"/>
                <w:szCs w:val="18"/>
              </w:rPr>
              <w:lastRenderedPageBreak/>
              <w:t>MEM0_</w:t>
            </w:r>
            <w:proofErr w:type="gramStart"/>
            <w:r w:rsidRPr="00F977B1">
              <w:rPr>
                <w:color w:val="000000"/>
                <w:sz w:val="18"/>
                <w:szCs w:val="18"/>
              </w:rPr>
              <w:t>DQ[</w:t>
            </w:r>
            <w:proofErr w:type="gramEnd"/>
            <w:r w:rsidRPr="00F977B1">
              <w:rPr>
                <w:color w:val="000000"/>
                <w:sz w:val="18"/>
                <w:szCs w:val="18"/>
              </w:rPr>
              <w:t>68]</w:t>
            </w:r>
          </w:p>
        </w:tc>
        <w:tc>
          <w:tcPr>
            <w:tcW w:w="992" w:type="dxa"/>
            <w:shd w:val="clear" w:color="auto" w:fill="auto"/>
          </w:tcPr>
          <w:p w14:paraId="3471BD40" w14:textId="77777777" w:rsidR="002440C7" w:rsidRPr="00232BF8" w:rsidRDefault="002440C7" w:rsidP="001E59C2">
            <w:pPr>
              <w:pStyle w:val="Standardparagraph"/>
              <w:jc w:val="both"/>
              <w:rPr>
                <w:color w:val="000000"/>
                <w:sz w:val="18"/>
                <w:szCs w:val="18"/>
              </w:rPr>
            </w:pPr>
            <w:r w:rsidRPr="00232BF8">
              <w:rPr>
                <w:color w:val="000000"/>
                <w:sz w:val="18"/>
                <w:szCs w:val="18"/>
              </w:rPr>
              <w:t>C52</w:t>
            </w:r>
          </w:p>
        </w:tc>
        <w:tc>
          <w:tcPr>
            <w:tcW w:w="709" w:type="dxa"/>
            <w:shd w:val="clear" w:color="auto" w:fill="auto"/>
          </w:tcPr>
          <w:p w14:paraId="0A76181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F86198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68DD8E3" w14:textId="77777777" w:rsidR="002440C7" w:rsidRPr="00F977B1" w:rsidRDefault="002440C7" w:rsidP="009A1B11">
            <w:pPr>
              <w:pStyle w:val="Standardparagraph"/>
              <w:jc w:val="both"/>
              <w:rPr>
                <w:color w:val="000000"/>
                <w:sz w:val="18"/>
                <w:szCs w:val="18"/>
              </w:rPr>
            </w:pPr>
          </w:p>
        </w:tc>
      </w:tr>
      <w:tr w:rsidR="002440C7" w:rsidRPr="003F5101" w14:paraId="69CAF994" w14:textId="77777777" w:rsidTr="00842FC5">
        <w:tc>
          <w:tcPr>
            <w:tcW w:w="2694" w:type="dxa"/>
            <w:shd w:val="clear" w:color="auto" w:fill="auto"/>
          </w:tcPr>
          <w:p w14:paraId="72ADE540"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69]</w:t>
            </w:r>
          </w:p>
        </w:tc>
        <w:tc>
          <w:tcPr>
            <w:tcW w:w="992" w:type="dxa"/>
            <w:shd w:val="clear" w:color="auto" w:fill="auto"/>
          </w:tcPr>
          <w:p w14:paraId="1440C59C" w14:textId="77777777" w:rsidR="002440C7" w:rsidRPr="00232BF8" w:rsidRDefault="002440C7" w:rsidP="001E59C2">
            <w:pPr>
              <w:pStyle w:val="Standardparagraph"/>
              <w:jc w:val="both"/>
              <w:rPr>
                <w:color w:val="000000"/>
                <w:sz w:val="18"/>
                <w:szCs w:val="18"/>
              </w:rPr>
            </w:pPr>
            <w:r w:rsidRPr="00232BF8">
              <w:rPr>
                <w:color w:val="000000"/>
                <w:sz w:val="18"/>
                <w:szCs w:val="18"/>
              </w:rPr>
              <w:t>D51</w:t>
            </w:r>
          </w:p>
        </w:tc>
        <w:tc>
          <w:tcPr>
            <w:tcW w:w="709" w:type="dxa"/>
            <w:shd w:val="clear" w:color="auto" w:fill="auto"/>
          </w:tcPr>
          <w:p w14:paraId="13E9A0C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4CABB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709A480C" w14:textId="77777777" w:rsidR="002440C7" w:rsidRPr="00F977B1" w:rsidRDefault="002440C7" w:rsidP="009A1B11">
            <w:pPr>
              <w:pStyle w:val="Standardparagraph"/>
              <w:jc w:val="both"/>
              <w:rPr>
                <w:color w:val="000000"/>
                <w:sz w:val="18"/>
                <w:szCs w:val="18"/>
              </w:rPr>
            </w:pPr>
          </w:p>
        </w:tc>
      </w:tr>
      <w:tr w:rsidR="002440C7" w:rsidRPr="003F5101" w14:paraId="7D64D178" w14:textId="77777777" w:rsidTr="00842FC5">
        <w:tc>
          <w:tcPr>
            <w:tcW w:w="2694" w:type="dxa"/>
            <w:shd w:val="clear" w:color="auto" w:fill="auto"/>
          </w:tcPr>
          <w:p w14:paraId="2AD5A179"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70]</w:t>
            </w:r>
          </w:p>
        </w:tc>
        <w:tc>
          <w:tcPr>
            <w:tcW w:w="992" w:type="dxa"/>
            <w:shd w:val="clear" w:color="auto" w:fill="auto"/>
          </w:tcPr>
          <w:p w14:paraId="60A0585A" w14:textId="77777777" w:rsidR="002440C7" w:rsidRPr="00232BF8" w:rsidRDefault="002440C7" w:rsidP="001E59C2">
            <w:pPr>
              <w:pStyle w:val="Standardparagraph"/>
              <w:jc w:val="both"/>
              <w:rPr>
                <w:color w:val="000000"/>
                <w:sz w:val="18"/>
                <w:szCs w:val="18"/>
              </w:rPr>
            </w:pPr>
            <w:r w:rsidRPr="00232BF8">
              <w:rPr>
                <w:color w:val="000000"/>
                <w:sz w:val="18"/>
                <w:szCs w:val="18"/>
              </w:rPr>
              <w:t>B51</w:t>
            </w:r>
          </w:p>
        </w:tc>
        <w:tc>
          <w:tcPr>
            <w:tcW w:w="709" w:type="dxa"/>
            <w:shd w:val="clear" w:color="auto" w:fill="auto"/>
          </w:tcPr>
          <w:p w14:paraId="026A53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41CE66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3BF4FCB" w14:textId="77777777" w:rsidR="002440C7" w:rsidRPr="00F977B1" w:rsidRDefault="002440C7" w:rsidP="009A1B11">
            <w:pPr>
              <w:pStyle w:val="Standardparagraph"/>
              <w:jc w:val="both"/>
              <w:rPr>
                <w:color w:val="000000"/>
                <w:sz w:val="18"/>
                <w:szCs w:val="18"/>
              </w:rPr>
            </w:pPr>
          </w:p>
        </w:tc>
      </w:tr>
      <w:tr w:rsidR="002440C7" w:rsidRPr="003F5101" w14:paraId="2A475E45" w14:textId="77777777" w:rsidTr="00842FC5">
        <w:tc>
          <w:tcPr>
            <w:tcW w:w="2694" w:type="dxa"/>
            <w:shd w:val="clear" w:color="auto" w:fill="auto"/>
          </w:tcPr>
          <w:p w14:paraId="1FC4E7AD" w14:textId="77777777" w:rsidR="002440C7" w:rsidRPr="00F977B1" w:rsidRDefault="002440C7"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w:t>
            </w:r>
            <w:proofErr w:type="gramEnd"/>
            <w:r w:rsidRPr="00F977B1">
              <w:rPr>
                <w:color w:val="000000"/>
                <w:sz w:val="18"/>
                <w:szCs w:val="18"/>
              </w:rPr>
              <w:t>71]</w:t>
            </w:r>
          </w:p>
        </w:tc>
        <w:tc>
          <w:tcPr>
            <w:tcW w:w="992" w:type="dxa"/>
            <w:shd w:val="clear" w:color="auto" w:fill="auto"/>
          </w:tcPr>
          <w:p w14:paraId="5FF88DB8" w14:textId="77777777" w:rsidR="002440C7" w:rsidRPr="00232BF8" w:rsidRDefault="002440C7" w:rsidP="009A1B11">
            <w:pPr>
              <w:pStyle w:val="Standardparagraph"/>
              <w:jc w:val="both"/>
              <w:rPr>
                <w:color w:val="000000"/>
                <w:sz w:val="18"/>
                <w:szCs w:val="18"/>
              </w:rPr>
            </w:pPr>
            <w:r w:rsidRPr="00232BF8">
              <w:rPr>
                <w:color w:val="000000"/>
                <w:sz w:val="18"/>
                <w:szCs w:val="18"/>
              </w:rPr>
              <w:t>A52</w:t>
            </w:r>
          </w:p>
        </w:tc>
        <w:tc>
          <w:tcPr>
            <w:tcW w:w="709" w:type="dxa"/>
            <w:shd w:val="clear" w:color="auto" w:fill="auto"/>
          </w:tcPr>
          <w:p w14:paraId="5D61BCA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990748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5D3D2B7" w14:textId="77777777" w:rsidR="002440C7" w:rsidRPr="00F977B1" w:rsidRDefault="002440C7" w:rsidP="009A1B11">
            <w:pPr>
              <w:pStyle w:val="Standardparagraph"/>
              <w:jc w:val="both"/>
              <w:rPr>
                <w:color w:val="000000"/>
                <w:sz w:val="18"/>
                <w:szCs w:val="18"/>
              </w:rPr>
            </w:pPr>
          </w:p>
        </w:tc>
      </w:tr>
      <w:tr w:rsidR="009878A9" w:rsidRPr="003F5101" w14:paraId="55711980" w14:textId="77777777" w:rsidTr="00842FC5">
        <w:tc>
          <w:tcPr>
            <w:tcW w:w="2694" w:type="dxa"/>
            <w:shd w:val="clear" w:color="auto" w:fill="auto"/>
          </w:tcPr>
          <w:p w14:paraId="0EF841DB" w14:textId="77777777" w:rsidR="009878A9" w:rsidRPr="00F977B1" w:rsidRDefault="009878A9"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DQS[</w:t>
            </w:r>
            <w:proofErr w:type="gramEnd"/>
            <w:r w:rsidRPr="00F977B1">
              <w:rPr>
                <w:color w:val="000000"/>
                <w:sz w:val="18"/>
                <w:szCs w:val="18"/>
              </w:rPr>
              <w:t>0]</w:t>
            </w:r>
          </w:p>
        </w:tc>
        <w:tc>
          <w:tcPr>
            <w:tcW w:w="992" w:type="dxa"/>
            <w:shd w:val="clear" w:color="auto" w:fill="auto"/>
          </w:tcPr>
          <w:p w14:paraId="6503184B" w14:textId="77777777" w:rsidR="009878A9" w:rsidRPr="00232BF8" w:rsidRDefault="009878A9" w:rsidP="001E59C2">
            <w:pPr>
              <w:pStyle w:val="Standardparagraph"/>
              <w:jc w:val="both"/>
              <w:rPr>
                <w:color w:val="000000"/>
                <w:sz w:val="18"/>
                <w:szCs w:val="18"/>
              </w:rPr>
            </w:pPr>
            <w:r w:rsidRPr="00232BF8">
              <w:rPr>
                <w:color w:val="000000"/>
                <w:sz w:val="18"/>
                <w:szCs w:val="18"/>
              </w:rPr>
              <w:t>F35</w:t>
            </w:r>
          </w:p>
        </w:tc>
        <w:tc>
          <w:tcPr>
            <w:tcW w:w="709" w:type="dxa"/>
            <w:shd w:val="clear" w:color="auto" w:fill="auto"/>
          </w:tcPr>
          <w:p w14:paraId="42C7D5C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7602528" w14:textId="77777777" w:rsidR="009878A9" w:rsidRPr="003F5101" w:rsidRDefault="0027134C" w:rsidP="009A1B11">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0E7E336B"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1A875914" w14:textId="77777777" w:rsidR="009878A9" w:rsidRPr="00F977B1" w:rsidRDefault="009878A9" w:rsidP="009A1B11">
            <w:pPr>
              <w:pStyle w:val="Standardparagraph"/>
              <w:jc w:val="both"/>
              <w:rPr>
                <w:color w:val="000000"/>
                <w:sz w:val="18"/>
                <w:szCs w:val="18"/>
              </w:rPr>
            </w:pPr>
            <w:r>
              <w:rPr>
                <w:color w:val="000000"/>
                <w:sz w:val="18"/>
                <w:szCs w:val="18"/>
              </w:rPr>
              <w:t>Data Strobe</w:t>
            </w:r>
          </w:p>
        </w:tc>
      </w:tr>
      <w:tr w:rsidR="0027134C" w:rsidRPr="003F5101" w14:paraId="2EF218B4" w14:textId="77777777" w:rsidTr="00842FC5">
        <w:tc>
          <w:tcPr>
            <w:tcW w:w="2694" w:type="dxa"/>
            <w:shd w:val="clear" w:color="auto" w:fill="auto"/>
          </w:tcPr>
          <w:p w14:paraId="6EEC170B" w14:textId="77777777" w:rsidR="0027134C" w:rsidRPr="00F977B1" w:rsidRDefault="0027134C" w:rsidP="009A1B11">
            <w:pPr>
              <w:pStyle w:val="Standardparagraph"/>
              <w:jc w:val="both"/>
              <w:rPr>
                <w:color w:val="000000"/>
                <w:sz w:val="18"/>
                <w:szCs w:val="18"/>
              </w:rPr>
            </w:pPr>
            <w:r w:rsidRPr="00F977B1">
              <w:rPr>
                <w:color w:val="000000"/>
                <w:sz w:val="18"/>
                <w:szCs w:val="18"/>
              </w:rPr>
              <w:t>MEM0_DQS_</w:t>
            </w:r>
            <w:proofErr w:type="gramStart"/>
            <w:r w:rsidRPr="00F977B1">
              <w:rPr>
                <w:color w:val="000000"/>
                <w:sz w:val="18"/>
                <w:szCs w:val="18"/>
              </w:rPr>
              <w:t>N[</w:t>
            </w:r>
            <w:proofErr w:type="gramEnd"/>
            <w:r w:rsidRPr="00F977B1">
              <w:rPr>
                <w:color w:val="000000"/>
                <w:sz w:val="18"/>
                <w:szCs w:val="18"/>
              </w:rPr>
              <w:t>0]</w:t>
            </w:r>
          </w:p>
        </w:tc>
        <w:tc>
          <w:tcPr>
            <w:tcW w:w="992" w:type="dxa"/>
            <w:shd w:val="clear" w:color="auto" w:fill="auto"/>
          </w:tcPr>
          <w:p w14:paraId="723CEF23" w14:textId="77777777" w:rsidR="0027134C" w:rsidRPr="00232BF8" w:rsidRDefault="0027134C" w:rsidP="001E59C2">
            <w:pPr>
              <w:pStyle w:val="Standardparagraph"/>
              <w:jc w:val="both"/>
              <w:rPr>
                <w:color w:val="000000"/>
                <w:sz w:val="18"/>
                <w:szCs w:val="18"/>
              </w:rPr>
            </w:pPr>
            <w:r w:rsidRPr="00232BF8">
              <w:rPr>
                <w:color w:val="000000"/>
                <w:sz w:val="18"/>
                <w:szCs w:val="18"/>
              </w:rPr>
              <w:t>H35</w:t>
            </w:r>
          </w:p>
        </w:tc>
        <w:tc>
          <w:tcPr>
            <w:tcW w:w="709" w:type="dxa"/>
            <w:shd w:val="clear" w:color="auto" w:fill="auto"/>
          </w:tcPr>
          <w:p w14:paraId="26AF1285"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5663516"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D0F4C61" w14:textId="77777777" w:rsidR="0027134C" w:rsidRPr="00F977B1" w:rsidRDefault="0027134C" w:rsidP="009A1B11">
            <w:pPr>
              <w:pStyle w:val="Standardparagraph"/>
              <w:jc w:val="both"/>
              <w:rPr>
                <w:color w:val="000000"/>
                <w:sz w:val="18"/>
                <w:szCs w:val="18"/>
              </w:rPr>
            </w:pPr>
          </w:p>
        </w:tc>
      </w:tr>
      <w:tr w:rsidR="0027134C" w:rsidRPr="003F5101" w14:paraId="43D1E606" w14:textId="77777777" w:rsidTr="00842FC5">
        <w:tc>
          <w:tcPr>
            <w:tcW w:w="2694" w:type="dxa"/>
            <w:shd w:val="clear" w:color="auto" w:fill="auto"/>
          </w:tcPr>
          <w:p w14:paraId="18AA87B6" w14:textId="77777777" w:rsidR="0027134C" w:rsidRPr="00F977B1" w:rsidRDefault="0027134C"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DQS[</w:t>
            </w:r>
            <w:proofErr w:type="gramEnd"/>
            <w:r w:rsidRPr="00F977B1">
              <w:rPr>
                <w:color w:val="000000"/>
                <w:sz w:val="18"/>
                <w:szCs w:val="18"/>
              </w:rPr>
              <w:t>1]</w:t>
            </w:r>
          </w:p>
        </w:tc>
        <w:tc>
          <w:tcPr>
            <w:tcW w:w="992" w:type="dxa"/>
            <w:shd w:val="clear" w:color="auto" w:fill="auto"/>
          </w:tcPr>
          <w:p w14:paraId="61250E2F" w14:textId="77777777" w:rsidR="0027134C" w:rsidRPr="00232BF8" w:rsidRDefault="0027134C" w:rsidP="001E59C2">
            <w:pPr>
              <w:pStyle w:val="Standardparagraph"/>
              <w:jc w:val="both"/>
              <w:rPr>
                <w:color w:val="000000"/>
                <w:sz w:val="18"/>
                <w:szCs w:val="18"/>
              </w:rPr>
            </w:pPr>
            <w:r w:rsidRPr="00232BF8">
              <w:rPr>
                <w:color w:val="000000"/>
                <w:sz w:val="18"/>
                <w:szCs w:val="18"/>
              </w:rPr>
              <w:t>B35</w:t>
            </w:r>
          </w:p>
        </w:tc>
        <w:tc>
          <w:tcPr>
            <w:tcW w:w="709" w:type="dxa"/>
            <w:shd w:val="clear" w:color="auto" w:fill="auto"/>
          </w:tcPr>
          <w:p w14:paraId="659DFC56"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8E65238"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6ED2C86" w14:textId="77777777" w:rsidR="0027134C" w:rsidRPr="00F977B1" w:rsidRDefault="0027134C" w:rsidP="009A1B11">
            <w:pPr>
              <w:pStyle w:val="Standardparagraph"/>
              <w:jc w:val="both"/>
              <w:rPr>
                <w:color w:val="000000"/>
                <w:sz w:val="18"/>
                <w:szCs w:val="18"/>
              </w:rPr>
            </w:pPr>
          </w:p>
        </w:tc>
      </w:tr>
      <w:tr w:rsidR="0027134C" w:rsidRPr="003F5101" w14:paraId="541AF61E" w14:textId="77777777" w:rsidTr="00842FC5">
        <w:tc>
          <w:tcPr>
            <w:tcW w:w="2694" w:type="dxa"/>
            <w:shd w:val="clear" w:color="auto" w:fill="auto"/>
          </w:tcPr>
          <w:p w14:paraId="667249BF" w14:textId="77777777" w:rsidR="0027134C" w:rsidRPr="00F977B1" w:rsidRDefault="0027134C" w:rsidP="009A1B11">
            <w:pPr>
              <w:pStyle w:val="Standardparagraph"/>
              <w:jc w:val="both"/>
              <w:rPr>
                <w:color w:val="000000"/>
                <w:sz w:val="18"/>
                <w:szCs w:val="18"/>
              </w:rPr>
            </w:pPr>
            <w:r w:rsidRPr="00F977B1">
              <w:rPr>
                <w:color w:val="000000"/>
                <w:sz w:val="18"/>
                <w:szCs w:val="18"/>
              </w:rPr>
              <w:t>MEM0_DQS_</w:t>
            </w:r>
            <w:proofErr w:type="gramStart"/>
            <w:r w:rsidRPr="00F977B1">
              <w:rPr>
                <w:color w:val="000000"/>
                <w:sz w:val="18"/>
                <w:szCs w:val="18"/>
              </w:rPr>
              <w:t>N[</w:t>
            </w:r>
            <w:proofErr w:type="gramEnd"/>
            <w:r w:rsidRPr="00F977B1">
              <w:rPr>
                <w:color w:val="000000"/>
                <w:sz w:val="18"/>
                <w:szCs w:val="18"/>
              </w:rPr>
              <w:t>1]</w:t>
            </w:r>
          </w:p>
        </w:tc>
        <w:tc>
          <w:tcPr>
            <w:tcW w:w="992" w:type="dxa"/>
            <w:shd w:val="clear" w:color="auto" w:fill="auto"/>
          </w:tcPr>
          <w:p w14:paraId="49840EDC" w14:textId="77777777" w:rsidR="0027134C" w:rsidRPr="00232BF8" w:rsidRDefault="0027134C" w:rsidP="001E59C2">
            <w:pPr>
              <w:pStyle w:val="Standardparagraph"/>
              <w:jc w:val="both"/>
              <w:rPr>
                <w:color w:val="000000"/>
                <w:sz w:val="18"/>
                <w:szCs w:val="18"/>
              </w:rPr>
            </w:pPr>
            <w:r w:rsidRPr="00232BF8">
              <w:rPr>
                <w:color w:val="000000"/>
                <w:sz w:val="18"/>
                <w:szCs w:val="18"/>
              </w:rPr>
              <w:t>D35</w:t>
            </w:r>
          </w:p>
        </w:tc>
        <w:tc>
          <w:tcPr>
            <w:tcW w:w="709" w:type="dxa"/>
            <w:shd w:val="clear" w:color="auto" w:fill="auto"/>
          </w:tcPr>
          <w:p w14:paraId="6A3AEC08"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17DCE23"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25A0FC0" w14:textId="77777777" w:rsidR="0027134C" w:rsidRPr="00F977B1" w:rsidRDefault="0027134C" w:rsidP="009A1B11">
            <w:pPr>
              <w:pStyle w:val="Standardparagraph"/>
              <w:jc w:val="both"/>
              <w:rPr>
                <w:color w:val="000000"/>
                <w:sz w:val="18"/>
                <w:szCs w:val="18"/>
              </w:rPr>
            </w:pPr>
          </w:p>
        </w:tc>
      </w:tr>
      <w:tr w:rsidR="0027134C" w:rsidRPr="003F5101" w14:paraId="0C60FE79" w14:textId="77777777" w:rsidTr="00842FC5">
        <w:tc>
          <w:tcPr>
            <w:tcW w:w="2694" w:type="dxa"/>
            <w:shd w:val="clear" w:color="auto" w:fill="auto"/>
          </w:tcPr>
          <w:p w14:paraId="2960ADAD" w14:textId="77777777" w:rsidR="0027134C" w:rsidRPr="00F977B1" w:rsidRDefault="0027134C"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DQS[</w:t>
            </w:r>
            <w:proofErr w:type="gramEnd"/>
            <w:r w:rsidRPr="00F977B1">
              <w:rPr>
                <w:color w:val="000000"/>
                <w:sz w:val="18"/>
                <w:szCs w:val="18"/>
              </w:rPr>
              <w:t>2]</w:t>
            </w:r>
          </w:p>
        </w:tc>
        <w:tc>
          <w:tcPr>
            <w:tcW w:w="992" w:type="dxa"/>
            <w:shd w:val="clear" w:color="auto" w:fill="auto"/>
          </w:tcPr>
          <w:p w14:paraId="7CF388FB" w14:textId="77777777" w:rsidR="0027134C" w:rsidRPr="00232BF8" w:rsidRDefault="0027134C" w:rsidP="001E59C2">
            <w:pPr>
              <w:pStyle w:val="Standardparagraph"/>
              <w:jc w:val="both"/>
              <w:rPr>
                <w:color w:val="000000"/>
                <w:sz w:val="18"/>
                <w:szCs w:val="18"/>
              </w:rPr>
            </w:pPr>
            <w:r w:rsidRPr="00232BF8">
              <w:rPr>
                <w:color w:val="000000"/>
                <w:sz w:val="18"/>
                <w:szCs w:val="18"/>
              </w:rPr>
              <w:t>A42</w:t>
            </w:r>
          </w:p>
        </w:tc>
        <w:tc>
          <w:tcPr>
            <w:tcW w:w="709" w:type="dxa"/>
            <w:shd w:val="clear" w:color="auto" w:fill="auto"/>
          </w:tcPr>
          <w:p w14:paraId="25DAFBCC"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5CFA8944"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270CC79" w14:textId="77777777" w:rsidR="0027134C" w:rsidRPr="00F977B1" w:rsidRDefault="0027134C" w:rsidP="009A1B11">
            <w:pPr>
              <w:pStyle w:val="Standardparagraph"/>
              <w:jc w:val="both"/>
              <w:rPr>
                <w:color w:val="000000"/>
                <w:sz w:val="18"/>
                <w:szCs w:val="18"/>
              </w:rPr>
            </w:pPr>
          </w:p>
        </w:tc>
      </w:tr>
      <w:tr w:rsidR="0027134C" w:rsidRPr="003F5101" w14:paraId="1649AF11" w14:textId="77777777" w:rsidTr="00842FC5">
        <w:tc>
          <w:tcPr>
            <w:tcW w:w="2694" w:type="dxa"/>
            <w:shd w:val="clear" w:color="auto" w:fill="auto"/>
          </w:tcPr>
          <w:p w14:paraId="000F2A7F" w14:textId="77777777" w:rsidR="0027134C" w:rsidRPr="00F977B1" w:rsidRDefault="0027134C" w:rsidP="009A1B11">
            <w:pPr>
              <w:pStyle w:val="Standardparagraph"/>
              <w:jc w:val="both"/>
              <w:rPr>
                <w:color w:val="000000"/>
                <w:sz w:val="18"/>
                <w:szCs w:val="18"/>
              </w:rPr>
            </w:pPr>
            <w:r w:rsidRPr="00F977B1">
              <w:rPr>
                <w:color w:val="000000"/>
                <w:sz w:val="18"/>
                <w:szCs w:val="18"/>
              </w:rPr>
              <w:t>MEM0_DQS_</w:t>
            </w:r>
            <w:proofErr w:type="gramStart"/>
            <w:r w:rsidRPr="00F977B1">
              <w:rPr>
                <w:color w:val="000000"/>
                <w:sz w:val="18"/>
                <w:szCs w:val="18"/>
              </w:rPr>
              <w:t>N[</w:t>
            </w:r>
            <w:proofErr w:type="gramEnd"/>
            <w:r w:rsidRPr="00F977B1">
              <w:rPr>
                <w:color w:val="000000"/>
                <w:sz w:val="18"/>
                <w:szCs w:val="18"/>
              </w:rPr>
              <w:t>2]</w:t>
            </w:r>
          </w:p>
        </w:tc>
        <w:tc>
          <w:tcPr>
            <w:tcW w:w="992" w:type="dxa"/>
            <w:shd w:val="clear" w:color="auto" w:fill="auto"/>
          </w:tcPr>
          <w:p w14:paraId="60DE0900" w14:textId="77777777" w:rsidR="0027134C" w:rsidRPr="00232BF8" w:rsidRDefault="0027134C" w:rsidP="001E59C2">
            <w:pPr>
              <w:pStyle w:val="Standardparagraph"/>
              <w:jc w:val="both"/>
              <w:rPr>
                <w:color w:val="000000"/>
                <w:sz w:val="18"/>
                <w:szCs w:val="18"/>
              </w:rPr>
            </w:pPr>
            <w:r w:rsidRPr="00232BF8">
              <w:rPr>
                <w:color w:val="000000"/>
                <w:sz w:val="18"/>
                <w:szCs w:val="18"/>
              </w:rPr>
              <w:t>C42</w:t>
            </w:r>
          </w:p>
        </w:tc>
        <w:tc>
          <w:tcPr>
            <w:tcW w:w="709" w:type="dxa"/>
            <w:shd w:val="clear" w:color="auto" w:fill="auto"/>
          </w:tcPr>
          <w:p w14:paraId="410C2E0D"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B4F832A"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4679EF4" w14:textId="77777777" w:rsidR="0027134C" w:rsidRPr="00F977B1" w:rsidRDefault="0027134C" w:rsidP="009A1B11">
            <w:pPr>
              <w:pStyle w:val="Standardparagraph"/>
              <w:jc w:val="both"/>
              <w:rPr>
                <w:color w:val="000000"/>
                <w:sz w:val="18"/>
                <w:szCs w:val="18"/>
              </w:rPr>
            </w:pPr>
          </w:p>
        </w:tc>
      </w:tr>
      <w:tr w:rsidR="0027134C" w:rsidRPr="003F5101" w14:paraId="382C8F5F" w14:textId="77777777" w:rsidTr="00842FC5">
        <w:tc>
          <w:tcPr>
            <w:tcW w:w="2694" w:type="dxa"/>
            <w:shd w:val="clear" w:color="auto" w:fill="auto"/>
          </w:tcPr>
          <w:p w14:paraId="23CDCA09" w14:textId="77777777" w:rsidR="0027134C" w:rsidRPr="00F977B1" w:rsidRDefault="0027134C"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DQS[</w:t>
            </w:r>
            <w:proofErr w:type="gramEnd"/>
            <w:r w:rsidRPr="00F977B1">
              <w:rPr>
                <w:color w:val="000000"/>
                <w:sz w:val="18"/>
                <w:szCs w:val="18"/>
              </w:rPr>
              <w:t>3]</w:t>
            </w:r>
          </w:p>
        </w:tc>
        <w:tc>
          <w:tcPr>
            <w:tcW w:w="992" w:type="dxa"/>
            <w:shd w:val="clear" w:color="auto" w:fill="auto"/>
          </w:tcPr>
          <w:p w14:paraId="28CC9137" w14:textId="77777777" w:rsidR="0027134C" w:rsidRPr="00232BF8" w:rsidRDefault="0027134C" w:rsidP="001E59C2">
            <w:pPr>
              <w:pStyle w:val="Standardparagraph"/>
              <w:jc w:val="both"/>
              <w:rPr>
                <w:color w:val="000000"/>
                <w:sz w:val="18"/>
                <w:szCs w:val="18"/>
              </w:rPr>
            </w:pPr>
            <w:r w:rsidRPr="00232BF8">
              <w:rPr>
                <w:color w:val="000000"/>
                <w:sz w:val="18"/>
                <w:szCs w:val="18"/>
              </w:rPr>
              <w:t>G42</w:t>
            </w:r>
          </w:p>
        </w:tc>
        <w:tc>
          <w:tcPr>
            <w:tcW w:w="709" w:type="dxa"/>
            <w:shd w:val="clear" w:color="auto" w:fill="auto"/>
          </w:tcPr>
          <w:p w14:paraId="4AEBAB9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4E21C98B"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13DBA9B" w14:textId="77777777" w:rsidR="0027134C" w:rsidRPr="00F977B1" w:rsidRDefault="0027134C" w:rsidP="009A1B11">
            <w:pPr>
              <w:pStyle w:val="Standardparagraph"/>
              <w:jc w:val="both"/>
              <w:rPr>
                <w:color w:val="000000"/>
                <w:sz w:val="18"/>
                <w:szCs w:val="18"/>
              </w:rPr>
            </w:pPr>
          </w:p>
        </w:tc>
      </w:tr>
      <w:tr w:rsidR="0027134C" w:rsidRPr="003F5101" w14:paraId="5668AA75" w14:textId="77777777" w:rsidTr="00842FC5">
        <w:trPr>
          <w:trHeight w:val="93"/>
        </w:trPr>
        <w:tc>
          <w:tcPr>
            <w:tcW w:w="2694" w:type="dxa"/>
            <w:shd w:val="clear" w:color="auto" w:fill="auto"/>
          </w:tcPr>
          <w:p w14:paraId="2084F8CC" w14:textId="77777777" w:rsidR="0027134C" w:rsidRPr="00F977B1" w:rsidRDefault="0027134C" w:rsidP="009A1B11">
            <w:pPr>
              <w:pStyle w:val="Standardparagraph"/>
              <w:jc w:val="both"/>
              <w:rPr>
                <w:color w:val="000000"/>
                <w:sz w:val="18"/>
                <w:szCs w:val="18"/>
              </w:rPr>
            </w:pPr>
            <w:r w:rsidRPr="00F977B1">
              <w:rPr>
                <w:color w:val="000000"/>
                <w:sz w:val="18"/>
                <w:szCs w:val="18"/>
              </w:rPr>
              <w:t>MEM0_DQS_</w:t>
            </w:r>
            <w:proofErr w:type="gramStart"/>
            <w:r w:rsidRPr="00F977B1">
              <w:rPr>
                <w:color w:val="000000"/>
                <w:sz w:val="18"/>
                <w:szCs w:val="18"/>
              </w:rPr>
              <w:t>N[</w:t>
            </w:r>
            <w:proofErr w:type="gramEnd"/>
            <w:r w:rsidRPr="00F977B1">
              <w:rPr>
                <w:color w:val="000000"/>
                <w:sz w:val="18"/>
                <w:szCs w:val="18"/>
              </w:rPr>
              <w:t>3]</w:t>
            </w:r>
          </w:p>
        </w:tc>
        <w:tc>
          <w:tcPr>
            <w:tcW w:w="992" w:type="dxa"/>
            <w:shd w:val="clear" w:color="auto" w:fill="auto"/>
          </w:tcPr>
          <w:p w14:paraId="28495B6A" w14:textId="77777777" w:rsidR="0027134C" w:rsidRPr="00232BF8" w:rsidRDefault="0027134C" w:rsidP="00913F98">
            <w:pPr>
              <w:pStyle w:val="Standardparagraph"/>
              <w:jc w:val="both"/>
              <w:rPr>
                <w:color w:val="000000"/>
                <w:sz w:val="18"/>
                <w:szCs w:val="18"/>
              </w:rPr>
            </w:pPr>
            <w:r w:rsidRPr="00232BF8">
              <w:rPr>
                <w:color w:val="000000"/>
                <w:sz w:val="18"/>
                <w:szCs w:val="18"/>
              </w:rPr>
              <w:t>J42</w:t>
            </w:r>
          </w:p>
        </w:tc>
        <w:tc>
          <w:tcPr>
            <w:tcW w:w="709" w:type="dxa"/>
            <w:shd w:val="clear" w:color="auto" w:fill="auto"/>
          </w:tcPr>
          <w:p w14:paraId="2144B8EB"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6476C6D1"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BB629A6" w14:textId="77777777" w:rsidR="0027134C" w:rsidRPr="00F977B1" w:rsidRDefault="0027134C" w:rsidP="009A1B11">
            <w:pPr>
              <w:pStyle w:val="Standardparagraph"/>
              <w:jc w:val="both"/>
              <w:rPr>
                <w:color w:val="000000"/>
                <w:sz w:val="18"/>
                <w:szCs w:val="18"/>
              </w:rPr>
            </w:pPr>
          </w:p>
        </w:tc>
      </w:tr>
      <w:tr w:rsidR="009878A9" w:rsidRPr="003F5101" w14:paraId="4F156412" w14:textId="77777777" w:rsidTr="00842FC5">
        <w:trPr>
          <w:trHeight w:val="93"/>
        </w:trPr>
        <w:tc>
          <w:tcPr>
            <w:tcW w:w="2694" w:type="dxa"/>
            <w:shd w:val="clear" w:color="auto" w:fill="auto"/>
          </w:tcPr>
          <w:p w14:paraId="08602C97" w14:textId="77777777" w:rsidR="009878A9" w:rsidRPr="00F977B1" w:rsidRDefault="009878A9"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DQS[</w:t>
            </w:r>
            <w:proofErr w:type="gramEnd"/>
            <w:r w:rsidRPr="00F977B1">
              <w:rPr>
                <w:color w:val="000000"/>
                <w:sz w:val="18"/>
                <w:szCs w:val="18"/>
              </w:rPr>
              <w:t>4]</w:t>
            </w:r>
          </w:p>
        </w:tc>
        <w:tc>
          <w:tcPr>
            <w:tcW w:w="992" w:type="dxa"/>
            <w:shd w:val="clear" w:color="auto" w:fill="auto"/>
          </w:tcPr>
          <w:p w14:paraId="6C9B476A" w14:textId="77777777" w:rsidR="009878A9" w:rsidRPr="00232BF8" w:rsidRDefault="009878A9" w:rsidP="00913F98">
            <w:pPr>
              <w:pStyle w:val="Standardparagraph"/>
              <w:jc w:val="both"/>
              <w:rPr>
                <w:color w:val="000000"/>
                <w:sz w:val="18"/>
                <w:szCs w:val="18"/>
              </w:rPr>
            </w:pPr>
            <w:r w:rsidRPr="00232BF8">
              <w:rPr>
                <w:color w:val="000000"/>
                <w:sz w:val="18"/>
                <w:szCs w:val="18"/>
              </w:rPr>
              <w:t>F49</w:t>
            </w:r>
          </w:p>
        </w:tc>
        <w:tc>
          <w:tcPr>
            <w:tcW w:w="709" w:type="dxa"/>
            <w:shd w:val="clear" w:color="auto" w:fill="auto"/>
          </w:tcPr>
          <w:p w14:paraId="1C0F8DF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BC527B3" w14:textId="77777777" w:rsidR="009878A9" w:rsidRPr="00F977B1" w:rsidRDefault="0027134C" w:rsidP="009A1B11">
            <w:pPr>
              <w:pStyle w:val="Standardparagraph"/>
              <w:jc w:val="both"/>
              <w:rPr>
                <w:color w:val="000000"/>
                <w:sz w:val="18"/>
                <w:szCs w:val="18"/>
              </w:rPr>
            </w:pPr>
            <w:r>
              <w:rPr>
                <w:color w:val="000000"/>
                <w:sz w:val="18"/>
                <w:szCs w:val="18"/>
              </w:rPr>
              <w:t>3A TOP</w:t>
            </w:r>
          </w:p>
        </w:tc>
        <w:tc>
          <w:tcPr>
            <w:tcW w:w="3969" w:type="dxa"/>
            <w:vMerge/>
            <w:shd w:val="clear" w:color="auto" w:fill="auto"/>
          </w:tcPr>
          <w:p w14:paraId="7590CD00" w14:textId="77777777" w:rsidR="009878A9" w:rsidRPr="00F977B1" w:rsidRDefault="009878A9" w:rsidP="009A1B11">
            <w:pPr>
              <w:pStyle w:val="Standardparagraph"/>
              <w:jc w:val="both"/>
              <w:rPr>
                <w:color w:val="000000"/>
                <w:sz w:val="18"/>
                <w:szCs w:val="18"/>
              </w:rPr>
            </w:pPr>
          </w:p>
        </w:tc>
      </w:tr>
      <w:tr w:rsidR="0027134C" w:rsidRPr="003F5101" w14:paraId="3165B21C" w14:textId="77777777" w:rsidTr="00842FC5">
        <w:tc>
          <w:tcPr>
            <w:tcW w:w="2694" w:type="dxa"/>
            <w:shd w:val="clear" w:color="auto" w:fill="auto"/>
          </w:tcPr>
          <w:p w14:paraId="02ACF61D" w14:textId="77777777" w:rsidR="0027134C" w:rsidRPr="00F977B1" w:rsidRDefault="0027134C" w:rsidP="009A1B11">
            <w:pPr>
              <w:pStyle w:val="Standardparagraph"/>
              <w:jc w:val="both"/>
              <w:rPr>
                <w:color w:val="000000"/>
                <w:sz w:val="18"/>
                <w:szCs w:val="18"/>
              </w:rPr>
            </w:pPr>
            <w:r w:rsidRPr="00F977B1">
              <w:rPr>
                <w:color w:val="000000"/>
                <w:sz w:val="18"/>
                <w:szCs w:val="18"/>
              </w:rPr>
              <w:t>MEM0_DQS_</w:t>
            </w:r>
            <w:proofErr w:type="gramStart"/>
            <w:r w:rsidRPr="00F977B1">
              <w:rPr>
                <w:color w:val="000000"/>
                <w:sz w:val="18"/>
                <w:szCs w:val="18"/>
              </w:rPr>
              <w:t>N[</w:t>
            </w:r>
            <w:proofErr w:type="gramEnd"/>
            <w:r w:rsidRPr="00F977B1">
              <w:rPr>
                <w:color w:val="000000"/>
                <w:sz w:val="18"/>
                <w:szCs w:val="18"/>
              </w:rPr>
              <w:t>4]</w:t>
            </w:r>
          </w:p>
        </w:tc>
        <w:tc>
          <w:tcPr>
            <w:tcW w:w="992" w:type="dxa"/>
            <w:shd w:val="clear" w:color="auto" w:fill="auto"/>
          </w:tcPr>
          <w:p w14:paraId="406A5568" w14:textId="77777777" w:rsidR="0027134C" w:rsidRPr="00232BF8" w:rsidRDefault="0027134C" w:rsidP="00913F98">
            <w:pPr>
              <w:pStyle w:val="Standardparagraph"/>
              <w:jc w:val="both"/>
              <w:rPr>
                <w:color w:val="000000"/>
                <w:sz w:val="18"/>
                <w:szCs w:val="18"/>
              </w:rPr>
            </w:pPr>
            <w:r w:rsidRPr="00232BF8">
              <w:rPr>
                <w:color w:val="000000"/>
                <w:sz w:val="18"/>
                <w:szCs w:val="18"/>
              </w:rPr>
              <w:t>H49</w:t>
            </w:r>
          </w:p>
        </w:tc>
        <w:tc>
          <w:tcPr>
            <w:tcW w:w="709" w:type="dxa"/>
            <w:shd w:val="clear" w:color="auto" w:fill="auto"/>
          </w:tcPr>
          <w:p w14:paraId="4A5B4A54"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B3F574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804F632" w14:textId="77777777" w:rsidR="0027134C" w:rsidRPr="00F977B1" w:rsidRDefault="0027134C" w:rsidP="009A1B11">
            <w:pPr>
              <w:pStyle w:val="Standardparagraph"/>
              <w:jc w:val="both"/>
              <w:rPr>
                <w:color w:val="000000"/>
                <w:sz w:val="18"/>
                <w:szCs w:val="18"/>
              </w:rPr>
            </w:pPr>
          </w:p>
        </w:tc>
      </w:tr>
      <w:tr w:rsidR="0027134C" w:rsidRPr="003F5101" w14:paraId="7CF0964F" w14:textId="77777777" w:rsidTr="00842FC5">
        <w:tc>
          <w:tcPr>
            <w:tcW w:w="2694" w:type="dxa"/>
            <w:shd w:val="clear" w:color="auto" w:fill="auto"/>
          </w:tcPr>
          <w:p w14:paraId="256E9CC3" w14:textId="77777777" w:rsidR="0027134C" w:rsidRPr="00F977B1" w:rsidRDefault="0027134C"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DQS[</w:t>
            </w:r>
            <w:proofErr w:type="gramEnd"/>
            <w:r w:rsidRPr="00F977B1">
              <w:rPr>
                <w:color w:val="000000"/>
                <w:sz w:val="18"/>
                <w:szCs w:val="18"/>
              </w:rPr>
              <w:t>5]</w:t>
            </w:r>
          </w:p>
        </w:tc>
        <w:tc>
          <w:tcPr>
            <w:tcW w:w="992" w:type="dxa"/>
            <w:shd w:val="clear" w:color="auto" w:fill="auto"/>
          </w:tcPr>
          <w:p w14:paraId="1F80AE59" w14:textId="77777777" w:rsidR="0027134C" w:rsidRPr="00232BF8" w:rsidRDefault="0027134C" w:rsidP="00913F98">
            <w:pPr>
              <w:pStyle w:val="Standardparagraph"/>
              <w:jc w:val="both"/>
              <w:rPr>
                <w:color w:val="000000"/>
                <w:sz w:val="18"/>
                <w:szCs w:val="18"/>
              </w:rPr>
            </w:pPr>
            <w:r w:rsidRPr="00232BF8">
              <w:rPr>
                <w:color w:val="000000"/>
                <w:sz w:val="18"/>
                <w:szCs w:val="18"/>
              </w:rPr>
              <w:t>G56</w:t>
            </w:r>
          </w:p>
        </w:tc>
        <w:tc>
          <w:tcPr>
            <w:tcW w:w="709" w:type="dxa"/>
            <w:shd w:val="clear" w:color="auto" w:fill="auto"/>
          </w:tcPr>
          <w:p w14:paraId="26AD4714"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608C8D53"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1698CD" w14:textId="77777777" w:rsidR="0027134C" w:rsidRPr="00F977B1" w:rsidRDefault="0027134C" w:rsidP="009A1B11">
            <w:pPr>
              <w:pStyle w:val="Standardparagraph"/>
              <w:jc w:val="both"/>
              <w:rPr>
                <w:color w:val="000000"/>
                <w:sz w:val="18"/>
                <w:szCs w:val="18"/>
              </w:rPr>
            </w:pPr>
          </w:p>
        </w:tc>
      </w:tr>
      <w:tr w:rsidR="0027134C" w:rsidRPr="003F5101" w14:paraId="3509BED0" w14:textId="77777777" w:rsidTr="00842FC5">
        <w:tc>
          <w:tcPr>
            <w:tcW w:w="2694" w:type="dxa"/>
            <w:shd w:val="clear" w:color="auto" w:fill="auto"/>
          </w:tcPr>
          <w:p w14:paraId="34C34A7D" w14:textId="77777777" w:rsidR="0027134C" w:rsidRPr="00F977B1" w:rsidRDefault="0027134C" w:rsidP="009A1B11">
            <w:pPr>
              <w:pStyle w:val="Standardparagraph"/>
              <w:jc w:val="both"/>
              <w:rPr>
                <w:color w:val="000000"/>
                <w:sz w:val="18"/>
                <w:szCs w:val="18"/>
              </w:rPr>
            </w:pPr>
            <w:r w:rsidRPr="00F977B1">
              <w:rPr>
                <w:color w:val="000000"/>
                <w:sz w:val="18"/>
                <w:szCs w:val="18"/>
              </w:rPr>
              <w:t>MEM0_DQS_</w:t>
            </w:r>
            <w:proofErr w:type="gramStart"/>
            <w:r w:rsidRPr="00F977B1">
              <w:rPr>
                <w:color w:val="000000"/>
                <w:sz w:val="18"/>
                <w:szCs w:val="18"/>
              </w:rPr>
              <w:t>N[</w:t>
            </w:r>
            <w:proofErr w:type="gramEnd"/>
            <w:r w:rsidRPr="00F977B1">
              <w:rPr>
                <w:color w:val="000000"/>
                <w:sz w:val="18"/>
                <w:szCs w:val="18"/>
              </w:rPr>
              <w:t>5]</w:t>
            </w:r>
          </w:p>
        </w:tc>
        <w:tc>
          <w:tcPr>
            <w:tcW w:w="992" w:type="dxa"/>
            <w:shd w:val="clear" w:color="auto" w:fill="auto"/>
          </w:tcPr>
          <w:p w14:paraId="430D6591" w14:textId="77777777" w:rsidR="0027134C" w:rsidRPr="00232BF8" w:rsidRDefault="0027134C" w:rsidP="00913F98">
            <w:pPr>
              <w:pStyle w:val="Standardparagraph"/>
              <w:jc w:val="both"/>
              <w:rPr>
                <w:color w:val="000000"/>
                <w:sz w:val="18"/>
                <w:szCs w:val="18"/>
              </w:rPr>
            </w:pPr>
            <w:r w:rsidRPr="00232BF8">
              <w:rPr>
                <w:color w:val="000000"/>
                <w:sz w:val="18"/>
                <w:szCs w:val="18"/>
              </w:rPr>
              <w:t>J56</w:t>
            </w:r>
          </w:p>
        </w:tc>
        <w:tc>
          <w:tcPr>
            <w:tcW w:w="709" w:type="dxa"/>
            <w:shd w:val="clear" w:color="auto" w:fill="auto"/>
          </w:tcPr>
          <w:p w14:paraId="73FE427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C47CFE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A00A012" w14:textId="77777777" w:rsidR="0027134C" w:rsidRPr="00F977B1" w:rsidRDefault="0027134C" w:rsidP="009A1B11">
            <w:pPr>
              <w:pStyle w:val="Standardparagraph"/>
              <w:jc w:val="both"/>
              <w:rPr>
                <w:color w:val="000000"/>
                <w:sz w:val="18"/>
                <w:szCs w:val="18"/>
              </w:rPr>
            </w:pPr>
          </w:p>
        </w:tc>
      </w:tr>
      <w:tr w:rsidR="0027134C" w:rsidRPr="003F5101" w14:paraId="562953B7" w14:textId="77777777" w:rsidTr="00842FC5">
        <w:tc>
          <w:tcPr>
            <w:tcW w:w="2694" w:type="dxa"/>
            <w:shd w:val="clear" w:color="auto" w:fill="auto"/>
          </w:tcPr>
          <w:p w14:paraId="51E9F718" w14:textId="77777777" w:rsidR="0027134C" w:rsidRPr="00F977B1" w:rsidRDefault="0027134C"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DQS[</w:t>
            </w:r>
            <w:proofErr w:type="gramEnd"/>
            <w:r w:rsidRPr="00F977B1">
              <w:rPr>
                <w:color w:val="000000"/>
                <w:sz w:val="18"/>
                <w:szCs w:val="18"/>
              </w:rPr>
              <w:t>6]</w:t>
            </w:r>
          </w:p>
        </w:tc>
        <w:tc>
          <w:tcPr>
            <w:tcW w:w="992" w:type="dxa"/>
            <w:shd w:val="clear" w:color="auto" w:fill="auto"/>
          </w:tcPr>
          <w:p w14:paraId="17B94324" w14:textId="77777777" w:rsidR="0027134C" w:rsidRPr="00232BF8" w:rsidRDefault="0027134C" w:rsidP="00913F98">
            <w:pPr>
              <w:pStyle w:val="Standardparagraph"/>
              <w:jc w:val="both"/>
              <w:rPr>
                <w:color w:val="000000"/>
                <w:sz w:val="18"/>
                <w:szCs w:val="18"/>
              </w:rPr>
            </w:pPr>
            <w:r w:rsidRPr="00232BF8">
              <w:rPr>
                <w:color w:val="000000"/>
                <w:sz w:val="18"/>
                <w:szCs w:val="18"/>
              </w:rPr>
              <w:t>A56</w:t>
            </w:r>
          </w:p>
        </w:tc>
        <w:tc>
          <w:tcPr>
            <w:tcW w:w="709" w:type="dxa"/>
            <w:shd w:val="clear" w:color="auto" w:fill="auto"/>
          </w:tcPr>
          <w:p w14:paraId="39517360"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4C405AB"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F1A11CA" w14:textId="77777777" w:rsidR="0027134C" w:rsidRPr="00F977B1" w:rsidRDefault="0027134C" w:rsidP="009A1B11">
            <w:pPr>
              <w:pStyle w:val="Standardparagraph"/>
              <w:jc w:val="both"/>
              <w:rPr>
                <w:color w:val="000000"/>
                <w:sz w:val="18"/>
                <w:szCs w:val="18"/>
              </w:rPr>
            </w:pPr>
          </w:p>
        </w:tc>
      </w:tr>
      <w:tr w:rsidR="0027134C" w:rsidRPr="003F5101" w14:paraId="05E81C2B" w14:textId="77777777" w:rsidTr="00842FC5">
        <w:tc>
          <w:tcPr>
            <w:tcW w:w="2694" w:type="dxa"/>
            <w:shd w:val="clear" w:color="auto" w:fill="auto"/>
          </w:tcPr>
          <w:p w14:paraId="0A7D6B86" w14:textId="77777777" w:rsidR="0027134C" w:rsidRPr="00F977B1" w:rsidRDefault="0027134C" w:rsidP="009A1B11">
            <w:pPr>
              <w:pStyle w:val="Standardparagraph"/>
              <w:jc w:val="both"/>
              <w:rPr>
                <w:color w:val="000000"/>
                <w:sz w:val="18"/>
                <w:szCs w:val="18"/>
              </w:rPr>
            </w:pPr>
            <w:r w:rsidRPr="00F977B1">
              <w:rPr>
                <w:color w:val="000000"/>
                <w:sz w:val="18"/>
                <w:szCs w:val="18"/>
              </w:rPr>
              <w:t>MEM0_DQS_</w:t>
            </w:r>
            <w:proofErr w:type="gramStart"/>
            <w:r w:rsidRPr="00F977B1">
              <w:rPr>
                <w:color w:val="000000"/>
                <w:sz w:val="18"/>
                <w:szCs w:val="18"/>
              </w:rPr>
              <w:t>N[</w:t>
            </w:r>
            <w:proofErr w:type="gramEnd"/>
            <w:r w:rsidRPr="00F977B1">
              <w:rPr>
                <w:color w:val="000000"/>
                <w:sz w:val="18"/>
                <w:szCs w:val="18"/>
              </w:rPr>
              <w:t>6]</w:t>
            </w:r>
          </w:p>
        </w:tc>
        <w:tc>
          <w:tcPr>
            <w:tcW w:w="992" w:type="dxa"/>
            <w:shd w:val="clear" w:color="auto" w:fill="auto"/>
          </w:tcPr>
          <w:p w14:paraId="0892B792" w14:textId="77777777" w:rsidR="0027134C" w:rsidRPr="00232BF8" w:rsidRDefault="0027134C" w:rsidP="00913F98">
            <w:pPr>
              <w:pStyle w:val="Standardparagraph"/>
              <w:jc w:val="both"/>
              <w:rPr>
                <w:color w:val="000000"/>
                <w:sz w:val="18"/>
                <w:szCs w:val="18"/>
              </w:rPr>
            </w:pPr>
            <w:r w:rsidRPr="00232BF8">
              <w:rPr>
                <w:color w:val="000000"/>
                <w:sz w:val="18"/>
                <w:szCs w:val="18"/>
              </w:rPr>
              <w:t>C56</w:t>
            </w:r>
          </w:p>
        </w:tc>
        <w:tc>
          <w:tcPr>
            <w:tcW w:w="709" w:type="dxa"/>
            <w:shd w:val="clear" w:color="auto" w:fill="auto"/>
          </w:tcPr>
          <w:p w14:paraId="7F98FEE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B76E956"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E25BCA" w14:textId="77777777" w:rsidR="0027134C" w:rsidRPr="00F977B1" w:rsidRDefault="0027134C" w:rsidP="009A1B11">
            <w:pPr>
              <w:pStyle w:val="Standardparagraph"/>
              <w:jc w:val="both"/>
              <w:rPr>
                <w:color w:val="000000"/>
                <w:sz w:val="18"/>
                <w:szCs w:val="18"/>
              </w:rPr>
            </w:pPr>
          </w:p>
        </w:tc>
      </w:tr>
      <w:tr w:rsidR="009878A9" w:rsidRPr="003F5101" w14:paraId="76220D96" w14:textId="77777777" w:rsidTr="00842FC5">
        <w:tc>
          <w:tcPr>
            <w:tcW w:w="2694" w:type="dxa"/>
            <w:shd w:val="clear" w:color="auto" w:fill="auto"/>
          </w:tcPr>
          <w:p w14:paraId="348D518C" w14:textId="77777777" w:rsidR="009878A9" w:rsidRPr="00F977B1" w:rsidRDefault="009878A9"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DQS[</w:t>
            </w:r>
            <w:proofErr w:type="gramEnd"/>
            <w:r w:rsidRPr="00F977B1">
              <w:rPr>
                <w:color w:val="000000"/>
                <w:sz w:val="18"/>
                <w:szCs w:val="18"/>
              </w:rPr>
              <w:t>7]</w:t>
            </w:r>
          </w:p>
        </w:tc>
        <w:tc>
          <w:tcPr>
            <w:tcW w:w="992" w:type="dxa"/>
            <w:shd w:val="clear" w:color="auto" w:fill="auto"/>
          </w:tcPr>
          <w:p w14:paraId="2C7E3CFB" w14:textId="77777777" w:rsidR="009878A9" w:rsidRPr="00232BF8" w:rsidRDefault="009878A9" w:rsidP="00913F98">
            <w:pPr>
              <w:pStyle w:val="Standardparagraph"/>
              <w:jc w:val="both"/>
              <w:rPr>
                <w:color w:val="000000"/>
                <w:sz w:val="18"/>
                <w:szCs w:val="18"/>
              </w:rPr>
            </w:pPr>
            <w:r w:rsidRPr="00232BF8">
              <w:rPr>
                <w:color w:val="000000"/>
                <w:sz w:val="18"/>
                <w:szCs w:val="18"/>
              </w:rPr>
              <w:t>U56</w:t>
            </w:r>
          </w:p>
        </w:tc>
        <w:tc>
          <w:tcPr>
            <w:tcW w:w="709" w:type="dxa"/>
            <w:shd w:val="clear" w:color="auto" w:fill="auto"/>
          </w:tcPr>
          <w:p w14:paraId="01F629DA"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5BB03A4E" w14:textId="77777777" w:rsidR="009878A9" w:rsidRPr="00F977B1" w:rsidRDefault="0027134C" w:rsidP="009A1B11">
            <w:pPr>
              <w:pStyle w:val="Standardparagraph"/>
              <w:jc w:val="both"/>
              <w:rPr>
                <w:color w:val="000000"/>
                <w:sz w:val="18"/>
                <w:szCs w:val="18"/>
              </w:rPr>
            </w:pPr>
            <w:r>
              <w:rPr>
                <w:color w:val="000000"/>
                <w:sz w:val="18"/>
                <w:szCs w:val="18"/>
              </w:rPr>
              <w:t>3A BOT</w:t>
            </w:r>
          </w:p>
        </w:tc>
        <w:tc>
          <w:tcPr>
            <w:tcW w:w="3969" w:type="dxa"/>
            <w:vMerge/>
            <w:shd w:val="clear" w:color="auto" w:fill="auto"/>
          </w:tcPr>
          <w:p w14:paraId="12B99F54" w14:textId="77777777" w:rsidR="009878A9" w:rsidRPr="00F977B1" w:rsidRDefault="009878A9" w:rsidP="009A1B11">
            <w:pPr>
              <w:pStyle w:val="Standardparagraph"/>
              <w:jc w:val="both"/>
              <w:rPr>
                <w:color w:val="000000"/>
                <w:sz w:val="18"/>
                <w:szCs w:val="18"/>
              </w:rPr>
            </w:pPr>
          </w:p>
        </w:tc>
      </w:tr>
      <w:tr w:rsidR="0027134C" w:rsidRPr="003F5101" w14:paraId="6D953CE4" w14:textId="77777777" w:rsidTr="00842FC5">
        <w:tc>
          <w:tcPr>
            <w:tcW w:w="2694" w:type="dxa"/>
            <w:shd w:val="clear" w:color="auto" w:fill="auto"/>
          </w:tcPr>
          <w:p w14:paraId="13703CEA" w14:textId="77777777" w:rsidR="0027134C" w:rsidRPr="00F977B1" w:rsidRDefault="0027134C" w:rsidP="009A1B11">
            <w:pPr>
              <w:pStyle w:val="Standardparagraph"/>
              <w:jc w:val="both"/>
              <w:rPr>
                <w:color w:val="000000"/>
                <w:sz w:val="18"/>
                <w:szCs w:val="18"/>
              </w:rPr>
            </w:pPr>
            <w:r w:rsidRPr="00F977B1">
              <w:rPr>
                <w:color w:val="000000"/>
                <w:sz w:val="18"/>
                <w:szCs w:val="18"/>
              </w:rPr>
              <w:t>MEM0_DQS_</w:t>
            </w:r>
            <w:proofErr w:type="gramStart"/>
            <w:r w:rsidRPr="00F977B1">
              <w:rPr>
                <w:color w:val="000000"/>
                <w:sz w:val="18"/>
                <w:szCs w:val="18"/>
              </w:rPr>
              <w:t>N[</w:t>
            </w:r>
            <w:proofErr w:type="gramEnd"/>
            <w:r w:rsidRPr="00F977B1">
              <w:rPr>
                <w:color w:val="000000"/>
                <w:sz w:val="18"/>
                <w:szCs w:val="18"/>
              </w:rPr>
              <w:t>7]</w:t>
            </w:r>
          </w:p>
        </w:tc>
        <w:tc>
          <w:tcPr>
            <w:tcW w:w="992" w:type="dxa"/>
            <w:shd w:val="clear" w:color="auto" w:fill="auto"/>
          </w:tcPr>
          <w:p w14:paraId="53DD9594" w14:textId="77777777" w:rsidR="0027134C" w:rsidRPr="00232BF8" w:rsidRDefault="0027134C" w:rsidP="00913F98">
            <w:pPr>
              <w:pStyle w:val="Standardparagraph"/>
              <w:jc w:val="both"/>
              <w:rPr>
                <w:color w:val="000000"/>
                <w:sz w:val="18"/>
                <w:szCs w:val="18"/>
              </w:rPr>
            </w:pPr>
            <w:r w:rsidRPr="00232BF8">
              <w:rPr>
                <w:color w:val="000000"/>
                <w:sz w:val="18"/>
                <w:szCs w:val="18"/>
              </w:rPr>
              <w:t>W56</w:t>
            </w:r>
          </w:p>
        </w:tc>
        <w:tc>
          <w:tcPr>
            <w:tcW w:w="709" w:type="dxa"/>
            <w:shd w:val="clear" w:color="auto" w:fill="auto"/>
          </w:tcPr>
          <w:p w14:paraId="76C02DEC"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45AEAACC" w14:textId="77777777" w:rsidR="0027134C" w:rsidRPr="00F977B1" w:rsidRDefault="0027134C"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58DB3BE2" w14:textId="77777777" w:rsidR="0027134C" w:rsidRPr="00F977B1" w:rsidRDefault="0027134C" w:rsidP="009A1B11">
            <w:pPr>
              <w:pStyle w:val="Standardparagraph"/>
              <w:jc w:val="both"/>
              <w:rPr>
                <w:color w:val="000000"/>
                <w:sz w:val="18"/>
                <w:szCs w:val="18"/>
              </w:rPr>
            </w:pPr>
          </w:p>
        </w:tc>
      </w:tr>
      <w:tr w:rsidR="0027134C" w:rsidRPr="003F5101" w14:paraId="182A3E31" w14:textId="77777777" w:rsidTr="00842FC5">
        <w:tc>
          <w:tcPr>
            <w:tcW w:w="2694" w:type="dxa"/>
            <w:shd w:val="clear" w:color="auto" w:fill="auto"/>
          </w:tcPr>
          <w:p w14:paraId="114DF755" w14:textId="77777777" w:rsidR="0027134C" w:rsidRPr="00F977B1" w:rsidRDefault="0027134C" w:rsidP="009A1B11">
            <w:pPr>
              <w:pStyle w:val="Standardparagraph"/>
              <w:jc w:val="both"/>
              <w:rPr>
                <w:color w:val="000000"/>
                <w:sz w:val="18"/>
                <w:szCs w:val="18"/>
              </w:rPr>
            </w:pPr>
            <w:r w:rsidRPr="00F977B1">
              <w:rPr>
                <w:color w:val="000000"/>
                <w:sz w:val="18"/>
                <w:szCs w:val="18"/>
              </w:rPr>
              <w:t>MEM0_</w:t>
            </w:r>
            <w:proofErr w:type="gramStart"/>
            <w:r w:rsidRPr="00F977B1">
              <w:rPr>
                <w:color w:val="000000"/>
                <w:sz w:val="18"/>
                <w:szCs w:val="18"/>
              </w:rPr>
              <w:t>DQS[</w:t>
            </w:r>
            <w:proofErr w:type="gramEnd"/>
            <w:r w:rsidRPr="00F977B1">
              <w:rPr>
                <w:color w:val="000000"/>
                <w:sz w:val="18"/>
                <w:szCs w:val="18"/>
              </w:rPr>
              <w:t>8]</w:t>
            </w:r>
          </w:p>
        </w:tc>
        <w:tc>
          <w:tcPr>
            <w:tcW w:w="992" w:type="dxa"/>
            <w:shd w:val="clear" w:color="auto" w:fill="auto"/>
          </w:tcPr>
          <w:p w14:paraId="77163F22" w14:textId="77777777" w:rsidR="0027134C" w:rsidRPr="00232BF8" w:rsidRDefault="0027134C" w:rsidP="00913F98">
            <w:pPr>
              <w:pStyle w:val="Standardparagraph"/>
              <w:jc w:val="both"/>
              <w:rPr>
                <w:color w:val="000000"/>
                <w:sz w:val="18"/>
                <w:szCs w:val="18"/>
              </w:rPr>
            </w:pPr>
            <w:r w:rsidRPr="00232BF8">
              <w:rPr>
                <w:color w:val="000000"/>
                <w:sz w:val="18"/>
                <w:szCs w:val="18"/>
              </w:rPr>
              <w:t>B49</w:t>
            </w:r>
          </w:p>
        </w:tc>
        <w:tc>
          <w:tcPr>
            <w:tcW w:w="709" w:type="dxa"/>
            <w:shd w:val="clear" w:color="auto" w:fill="auto"/>
          </w:tcPr>
          <w:p w14:paraId="2B80F197"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CC0F99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234A1A6" w14:textId="77777777" w:rsidR="0027134C" w:rsidRPr="00F977B1" w:rsidRDefault="0027134C" w:rsidP="009A1B11">
            <w:pPr>
              <w:pStyle w:val="Standardparagraph"/>
              <w:jc w:val="both"/>
              <w:rPr>
                <w:color w:val="000000"/>
                <w:sz w:val="18"/>
                <w:szCs w:val="18"/>
              </w:rPr>
            </w:pPr>
          </w:p>
        </w:tc>
      </w:tr>
      <w:tr w:rsidR="0027134C" w:rsidRPr="003F5101" w14:paraId="28980961" w14:textId="77777777" w:rsidTr="00842FC5">
        <w:tc>
          <w:tcPr>
            <w:tcW w:w="2694" w:type="dxa"/>
            <w:shd w:val="clear" w:color="auto" w:fill="auto"/>
          </w:tcPr>
          <w:p w14:paraId="27A08BF5" w14:textId="77777777" w:rsidR="0027134C" w:rsidRPr="00F977B1" w:rsidRDefault="0027134C" w:rsidP="009A1B11">
            <w:pPr>
              <w:pStyle w:val="Standardparagraph"/>
              <w:jc w:val="both"/>
              <w:rPr>
                <w:color w:val="000000"/>
                <w:sz w:val="18"/>
                <w:szCs w:val="18"/>
              </w:rPr>
            </w:pPr>
            <w:r w:rsidRPr="00F977B1">
              <w:rPr>
                <w:color w:val="000000"/>
                <w:sz w:val="18"/>
                <w:szCs w:val="18"/>
              </w:rPr>
              <w:t>MEM0_DQS_</w:t>
            </w:r>
            <w:proofErr w:type="gramStart"/>
            <w:r w:rsidRPr="00F977B1">
              <w:rPr>
                <w:color w:val="000000"/>
                <w:sz w:val="18"/>
                <w:szCs w:val="18"/>
              </w:rPr>
              <w:t>N[</w:t>
            </w:r>
            <w:proofErr w:type="gramEnd"/>
            <w:r w:rsidRPr="00F977B1">
              <w:rPr>
                <w:color w:val="000000"/>
                <w:sz w:val="18"/>
                <w:szCs w:val="18"/>
              </w:rPr>
              <w:t>8]</w:t>
            </w:r>
          </w:p>
        </w:tc>
        <w:tc>
          <w:tcPr>
            <w:tcW w:w="992" w:type="dxa"/>
            <w:shd w:val="clear" w:color="auto" w:fill="auto"/>
          </w:tcPr>
          <w:p w14:paraId="55260BA5" w14:textId="77777777" w:rsidR="0027134C" w:rsidRPr="00232BF8" w:rsidRDefault="0027134C" w:rsidP="00913F98">
            <w:r w:rsidRPr="00232BF8">
              <w:rPr>
                <w:color w:val="000000"/>
                <w:sz w:val="18"/>
                <w:szCs w:val="18"/>
              </w:rPr>
              <w:t>D49</w:t>
            </w:r>
          </w:p>
        </w:tc>
        <w:tc>
          <w:tcPr>
            <w:tcW w:w="709" w:type="dxa"/>
            <w:shd w:val="clear" w:color="auto" w:fill="auto"/>
          </w:tcPr>
          <w:p w14:paraId="2F99AA62"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352A4B97"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2A2BF77" w14:textId="77777777" w:rsidR="0027134C" w:rsidRPr="00F977B1" w:rsidRDefault="0027134C" w:rsidP="009A1B11">
            <w:pPr>
              <w:pStyle w:val="Standardparagraph"/>
              <w:jc w:val="both"/>
              <w:rPr>
                <w:color w:val="000000"/>
                <w:sz w:val="18"/>
                <w:szCs w:val="18"/>
              </w:rPr>
            </w:pPr>
          </w:p>
        </w:tc>
      </w:tr>
      <w:tr w:rsidR="0027134C" w:rsidRPr="003F5101" w14:paraId="0A86930C" w14:textId="77777777" w:rsidTr="00842FC5">
        <w:tc>
          <w:tcPr>
            <w:tcW w:w="2694" w:type="dxa"/>
            <w:shd w:val="clear" w:color="auto" w:fill="auto"/>
          </w:tcPr>
          <w:p w14:paraId="6BAC9D36" w14:textId="77777777" w:rsidR="0027134C" w:rsidRPr="00F977B1" w:rsidRDefault="0027134C" w:rsidP="009A1B11">
            <w:pPr>
              <w:pStyle w:val="Standardparagraph"/>
              <w:jc w:val="both"/>
              <w:rPr>
                <w:color w:val="000000"/>
                <w:sz w:val="18"/>
                <w:szCs w:val="18"/>
              </w:rPr>
            </w:pPr>
            <w:r w:rsidRPr="003F5101">
              <w:rPr>
                <w:color w:val="000000"/>
                <w:sz w:val="18"/>
                <w:szCs w:val="18"/>
              </w:rPr>
              <w:t>OCT_RZQIN0</w:t>
            </w:r>
          </w:p>
        </w:tc>
        <w:tc>
          <w:tcPr>
            <w:tcW w:w="992" w:type="dxa"/>
            <w:shd w:val="clear" w:color="auto" w:fill="auto"/>
          </w:tcPr>
          <w:p w14:paraId="58180BB0" w14:textId="77777777" w:rsidR="0027134C" w:rsidRPr="00232BF8" w:rsidRDefault="0027134C" w:rsidP="009A1B11">
            <w:pPr>
              <w:pStyle w:val="Standardparagraph"/>
              <w:jc w:val="both"/>
              <w:rPr>
                <w:color w:val="000000"/>
                <w:sz w:val="18"/>
                <w:szCs w:val="18"/>
              </w:rPr>
            </w:pPr>
            <w:r w:rsidRPr="00232BF8">
              <w:rPr>
                <w:color w:val="000000"/>
                <w:sz w:val="18"/>
                <w:szCs w:val="18"/>
              </w:rPr>
              <w:t>M41</w:t>
            </w:r>
          </w:p>
        </w:tc>
        <w:tc>
          <w:tcPr>
            <w:tcW w:w="709" w:type="dxa"/>
            <w:shd w:val="clear" w:color="auto" w:fill="auto"/>
          </w:tcPr>
          <w:p w14:paraId="2D854E82" w14:textId="77777777" w:rsidR="0027134C" w:rsidRPr="005822A6" w:rsidRDefault="0027134C" w:rsidP="009A1B11">
            <w:pPr>
              <w:pStyle w:val="Standardparagraph"/>
              <w:jc w:val="both"/>
              <w:rPr>
                <w:color w:val="000000"/>
                <w:sz w:val="18"/>
                <w:szCs w:val="18"/>
              </w:rPr>
            </w:pPr>
            <w:r>
              <w:rPr>
                <w:color w:val="000000"/>
                <w:sz w:val="18"/>
                <w:szCs w:val="18"/>
              </w:rPr>
              <w:t>IN</w:t>
            </w:r>
          </w:p>
        </w:tc>
        <w:tc>
          <w:tcPr>
            <w:tcW w:w="1418" w:type="dxa"/>
          </w:tcPr>
          <w:p w14:paraId="6E219675" w14:textId="77777777" w:rsidR="0027134C" w:rsidRPr="003F5101" w:rsidRDefault="000627C7" w:rsidP="009A1B11">
            <w:pPr>
              <w:pStyle w:val="Standardparagraph"/>
              <w:jc w:val="both"/>
              <w:rPr>
                <w:color w:val="000000"/>
                <w:sz w:val="18"/>
                <w:szCs w:val="18"/>
              </w:rPr>
            </w:pPr>
            <w:r>
              <w:rPr>
                <w:color w:val="000000"/>
                <w:sz w:val="18"/>
                <w:szCs w:val="18"/>
              </w:rPr>
              <w:t>3B BOT</w:t>
            </w:r>
          </w:p>
        </w:tc>
        <w:tc>
          <w:tcPr>
            <w:tcW w:w="3969" w:type="dxa"/>
            <w:shd w:val="clear" w:color="auto" w:fill="auto"/>
          </w:tcPr>
          <w:p w14:paraId="1996006A" w14:textId="77777777" w:rsidR="0027134C" w:rsidRPr="003F5101" w:rsidRDefault="0027134C"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2A9AAA5E" w14:textId="77777777" w:rsidR="0027134C" w:rsidRPr="00F977B1" w:rsidRDefault="0027134C" w:rsidP="009A1B11">
            <w:pPr>
              <w:pStyle w:val="Standardparagraph"/>
              <w:jc w:val="both"/>
              <w:rPr>
                <w:color w:val="000000"/>
                <w:sz w:val="18"/>
                <w:szCs w:val="18"/>
              </w:rPr>
            </w:pPr>
            <w:r>
              <w:rPr>
                <w:color w:val="000000"/>
                <w:sz w:val="18"/>
                <w:szCs w:val="18"/>
              </w:rPr>
              <w:t>ZQ Reference</w:t>
            </w:r>
          </w:p>
        </w:tc>
      </w:tr>
      <w:tr w:rsidR="0027134C" w:rsidRPr="003F5101" w14:paraId="278F112B" w14:textId="77777777" w:rsidTr="00842FC5">
        <w:tc>
          <w:tcPr>
            <w:tcW w:w="2694" w:type="dxa"/>
            <w:shd w:val="clear" w:color="auto" w:fill="auto"/>
          </w:tcPr>
          <w:p w14:paraId="67C3DDFE" w14:textId="77777777" w:rsidR="0027134C" w:rsidRPr="003F5101" w:rsidRDefault="0027134C" w:rsidP="009A1B11">
            <w:pPr>
              <w:pStyle w:val="Standardparagraph"/>
              <w:jc w:val="both"/>
              <w:rPr>
                <w:color w:val="000000"/>
                <w:sz w:val="18"/>
                <w:szCs w:val="18"/>
              </w:rPr>
            </w:pPr>
          </w:p>
        </w:tc>
        <w:tc>
          <w:tcPr>
            <w:tcW w:w="992" w:type="dxa"/>
            <w:shd w:val="clear" w:color="auto" w:fill="auto"/>
          </w:tcPr>
          <w:p w14:paraId="602840AC" w14:textId="77777777" w:rsidR="0027134C" w:rsidRPr="00232BF8" w:rsidRDefault="0027134C" w:rsidP="009A1B11">
            <w:pPr>
              <w:pStyle w:val="Standardparagraph"/>
              <w:jc w:val="both"/>
              <w:rPr>
                <w:color w:val="000000"/>
                <w:sz w:val="18"/>
                <w:szCs w:val="18"/>
              </w:rPr>
            </w:pPr>
          </w:p>
        </w:tc>
        <w:tc>
          <w:tcPr>
            <w:tcW w:w="709" w:type="dxa"/>
            <w:shd w:val="clear" w:color="auto" w:fill="auto"/>
          </w:tcPr>
          <w:p w14:paraId="0345F9CE" w14:textId="77777777" w:rsidR="0027134C" w:rsidRDefault="0027134C" w:rsidP="009A1B11">
            <w:pPr>
              <w:pStyle w:val="Standardparagraph"/>
              <w:jc w:val="both"/>
              <w:rPr>
                <w:color w:val="000000"/>
                <w:sz w:val="18"/>
                <w:szCs w:val="18"/>
              </w:rPr>
            </w:pPr>
          </w:p>
        </w:tc>
        <w:tc>
          <w:tcPr>
            <w:tcW w:w="1418" w:type="dxa"/>
          </w:tcPr>
          <w:p w14:paraId="2E8CF5DB" w14:textId="77777777" w:rsidR="0027134C" w:rsidRPr="003F5101" w:rsidRDefault="0027134C" w:rsidP="009A1B11">
            <w:pPr>
              <w:pStyle w:val="Standardparagraph"/>
              <w:jc w:val="both"/>
              <w:rPr>
                <w:color w:val="000000"/>
                <w:sz w:val="18"/>
                <w:szCs w:val="18"/>
              </w:rPr>
            </w:pPr>
          </w:p>
        </w:tc>
        <w:tc>
          <w:tcPr>
            <w:tcW w:w="3969" w:type="dxa"/>
            <w:shd w:val="clear" w:color="auto" w:fill="auto"/>
          </w:tcPr>
          <w:p w14:paraId="70C097DE" w14:textId="77777777" w:rsidR="0027134C" w:rsidRPr="003F5101" w:rsidRDefault="0027134C" w:rsidP="009A1B11">
            <w:pPr>
              <w:pStyle w:val="Standardparagraph"/>
              <w:jc w:val="both"/>
              <w:rPr>
                <w:color w:val="000000"/>
                <w:sz w:val="18"/>
                <w:szCs w:val="18"/>
              </w:rPr>
            </w:pPr>
          </w:p>
        </w:tc>
      </w:tr>
      <w:tr w:rsidR="00196F31" w:rsidRPr="003F5101" w14:paraId="2373692B" w14:textId="77777777" w:rsidTr="00842FC5">
        <w:tc>
          <w:tcPr>
            <w:tcW w:w="2694" w:type="dxa"/>
            <w:shd w:val="clear" w:color="auto" w:fill="auto"/>
          </w:tcPr>
          <w:p w14:paraId="3692594A" w14:textId="2B05A852" w:rsidR="00196F31" w:rsidRPr="0015346D" w:rsidRDefault="00196F31"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1</w:t>
            </w:r>
            <w:r w:rsidR="00DF4DEF">
              <w:rPr>
                <w:b/>
                <w:color w:val="000000"/>
                <w:sz w:val="18"/>
                <w:szCs w:val="18"/>
              </w:rPr>
              <w:t xml:space="preserve"> (unused)</w:t>
            </w:r>
          </w:p>
        </w:tc>
        <w:tc>
          <w:tcPr>
            <w:tcW w:w="992" w:type="dxa"/>
            <w:shd w:val="clear" w:color="auto" w:fill="auto"/>
          </w:tcPr>
          <w:p w14:paraId="27784E57" w14:textId="77777777" w:rsidR="00196F31" w:rsidRPr="003F5101" w:rsidRDefault="00196F31" w:rsidP="00196F31">
            <w:pPr>
              <w:pStyle w:val="Standardparagraph"/>
              <w:jc w:val="both"/>
              <w:rPr>
                <w:color w:val="000000"/>
                <w:sz w:val="18"/>
                <w:szCs w:val="18"/>
              </w:rPr>
            </w:pPr>
          </w:p>
        </w:tc>
        <w:tc>
          <w:tcPr>
            <w:tcW w:w="709" w:type="dxa"/>
            <w:shd w:val="clear" w:color="auto" w:fill="auto"/>
          </w:tcPr>
          <w:p w14:paraId="4D622D02" w14:textId="77777777" w:rsidR="00196F31" w:rsidRPr="003F5101" w:rsidRDefault="00196F31" w:rsidP="00196F31">
            <w:pPr>
              <w:pStyle w:val="Standardparagraph"/>
              <w:jc w:val="both"/>
              <w:rPr>
                <w:color w:val="000000"/>
                <w:sz w:val="18"/>
                <w:szCs w:val="18"/>
              </w:rPr>
            </w:pPr>
          </w:p>
        </w:tc>
        <w:tc>
          <w:tcPr>
            <w:tcW w:w="1418" w:type="dxa"/>
          </w:tcPr>
          <w:p w14:paraId="4A65718E" w14:textId="77777777" w:rsidR="00196F31" w:rsidRPr="003F5101" w:rsidRDefault="00196F31" w:rsidP="00196F31">
            <w:pPr>
              <w:pStyle w:val="Standardparagraph"/>
              <w:jc w:val="both"/>
              <w:rPr>
                <w:color w:val="000000"/>
                <w:sz w:val="18"/>
                <w:szCs w:val="18"/>
              </w:rPr>
            </w:pPr>
          </w:p>
        </w:tc>
        <w:tc>
          <w:tcPr>
            <w:tcW w:w="3969" w:type="dxa"/>
            <w:shd w:val="clear" w:color="auto" w:fill="auto"/>
          </w:tcPr>
          <w:p w14:paraId="30C22788" w14:textId="77777777" w:rsidR="00196F31" w:rsidRPr="003F5101" w:rsidRDefault="00196F31" w:rsidP="009A1B11">
            <w:pPr>
              <w:pStyle w:val="Standardparagraph"/>
              <w:jc w:val="both"/>
              <w:rPr>
                <w:color w:val="000000"/>
                <w:sz w:val="18"/>
                <w:szCs w:val="18"/>
              </w:rPr>
            </w:pPr>
          </w:p>
        </w:tc>
      </w:tr>
      <w:tr w:rsidR="004405BF" w:rsidRPr="003F5101" w14:paraId="780F7A6B" w14:textId="77777777" w:rsidTr="00842FC5">
        <w:tc>
          <w:tcPr>
            <w:tcW w:w="2694" w:type="dxa"/>
            <w:shd w:val="clear" w:color="auto" w:fill="auto"/>
          </w:tcPr>
          <w:p w14:paraId="1D966B84" w14:textId="77777777" w:rsidR="004405BF" w:rsidRPr="003F5101" w:rsidRDefault="004405BF" w:rsidP="00196F31">
            <w:pPr>
              <w:pStyle w:val="Standardparagraph"/>
              <w:jc w:val="both"/>
              <w:rPr>
                <w:color w:val="000000"/>
                <w:sz w:val="18"/>
                <w:szCs w:val="18"/>
              </w:rPr>
            </w:pPr>
            <w:r w:rsidRPr="003F5101">
              <w:rPr>
                <w:color w:val="000000"/>
                <w:sz w:val="18"/>
                <w:szCs w:val="18"/>
              </w:rPr>
              <w:t>PLL_REF_CLK</w:t>
            </w:r>
            <w:r>
              <w:rPr>
                <w:color w:val="000000"/>
                <w:sz w:val="18"/>
                <w:szCs w:val="18"/>
              </w:rPr>
              <w:t>_1</w:t>
            </w:r>
          </w:p>
        </w:tc>
        <w:tc>
          <w:tcPr>
            <w:tcW w:w="992" w:type="dxa"/>
            <w:shd w:val="clear" w:color="auto" w:fill="auto"/>
          </w:tcPr>
          <w:p w14:paraId="2EA77913" w14:textId="77777777" w:rsidR="004405BF" w:rsidRPr="00232BF8" w:rsidRDefault="004405BF" w:rsidP="00196F31">
            <w:pPr>
              <w:pStyle w:val="Standardparagraph"/>
              <w:jc w:val="both"/>
              <w:rPr>
                <w:color w:val="000000"/>
                <w:sz w:val="18"/>
                <w:szCs w:val="18"/>
              </w:rPr>
            </w:pPr>
            <w:r>
              <w:rPr>
                <w:color w:val="000000"/>
                <w:sz w:val="18"/>
                <w:szCs w:val="18"/>
              </w:rPr>
              <w:t>L1</w:t>
            </w:r>
            <w:r w:rsidRPr="00232BF8">
              <w:rPr>
                <w:color w:val="000000"/>
                <w:sz w:val="18"/>
                <w:szCs w:val="18"/>
              </w:rPr>
              <w:t>0</w:t>
            </w:r>
          </w:p>
        </w:tc>
        <w:tc>
          <w:tcPr>
            <w:tcW w:w="709" w:type="dxa"/>
            <w:shd w:val="clear" w:color="auto" w:fill="auto"/>
          </w:tcPr>
          <w:p w14:paraId="69DCAABC" w14:textId="77777777" w:rsidR="004405BF" w:rsidRPr="003F5101" w:rsidRDefault="004405BF" w:rsidP="00196F31">
            <w:pPr>
              <w:pStyle w:val="Standardparagraph"/>
              <w:jc w:val="both"/>
              <w:rPr>
                <w:color w:val="000000"/>
                <w:sz w:val="18"/>
                <w:szCs w:val="18"/>
              </w:rPr>
            </w:pPr>
            <w:r w:rsidRPr="003F5101">
              <w:rPr>
                <w:color w:val="000000"/>
                <w:sz w:val="18"/>
                <w:szCs w:val="18"/>
              </w:rPr>
              <w:t>IN</w:t>
            </w:r>
          </w:p>
        </w:tc>
        <w:tc>
          <w:tcPr>
            <w:tcW w:w="1418" w:type="dxa"/>
          </w:tcPr>
          <w:p w14:paraId="518EF086"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73AE12AD" w14:textId="77777777" w:rsidR="004405BF" w:rsidRPr="003F5101" w:rsidRDefault="004405BF"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sidR="00A3386A">
              <w:rPr>
                <w:color w:val="000000"/>
                <w:sz w:val="18"/>
                <w:szCs w:val="18"/>
              </w:rPr>
              <w:t>interface #</w:t>
            </w:r>
            <w:r w:rsidR="00911A57">
              <w:rPr>
                <w:color w:val="000000"/>
                <w:sz w:val="18"/>
                <w:szCs w:val="18"/>
              </w:rPr>
              <w:t>1</w:t>
            </w:r>
            <w:r w:rsidR="00A3386A">
              <w:rPr>
                <w:color w:val="000000"/>
                <w:sz w:val="18"/>
                <w:szCs w:val="18"/>
              </w:rPr>
              <w:t xml:space="preserve"> DDR Controller</w:t>
            </w:r>
          </w:p>
        </w:tc>
      </w:tr>
      <w:tr w:rsidR="004405BF" w:rsidRPr="003F5101" w14:paraId="15323D54" w14:textId="77777777" w:rsidTr="00842FC5">
        <w:tc>
          <w:tcPr>
            <w:tcW w:w="2694" w:type="dxa"/>
            <w:shd w:val="clear" w:color="auto" w:fill="auto"/>
          </w:tcPr>
          <w:p w14:paraId="04D85994" w14:textId="77777777" w:rsidR="004405BF" w:rsidRPr="003F5101" w:rsidRDefault="004405BF" w:rsidP="00196F31">
            <w:pPr>
              <w:pStyle w:val="Standardparagraph"/>
              <w:jc w:val="both"/>
              <w:rPr>
                <w:color w:val="000000"/>
                <w:sz w:val="18"/>
                <w:szCs w:val="18"/>
              </w:rPr>
            </w:pPr>
            <w:r>
              <w:rPr>
                <w:color w:val="000000"/>
                <w:sz w:val="18"/>
                <w:szCs w:val="18"/>
              </w:rPr>
              <w:t>MEM1</w:t>
            </w:r>
            <w:r w:rsidRPr="003F5101">
              <w:rPr>
                <w:color w:val="000000"/>
                <w:sz w:val="18"/>
                <w:szCs w:val="18"/>
              </w:rPr>
              <w:t>_ALERT_</w:t>
            </w:r>
            <w:proofErr w:type="gramStart"/>
            <w:r w:rsidRPr="003F5101">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7AF13C3B" w14:textId="77777777" w:rsidR="004405BF" w:rsidRPr="00232BF8" w:rsidRDefault="004405BF" w:rsidP="00196F31">
            <w:pPr>
              <w:pStyle w:val="Standardparagraph"/>
              <w:jc w:val="both"/>
              <w:rPr>
                <w:color w:val="000000"/>
                <w:sz w:val="18"/>
                <w:szCs w:val="18"/>
              </w:rPr>
            </w:pPr>
            <w:r>
              <w:rPr>
                <w:color w:val="000000"/>
                <w:sz w:val="18"/>
                <w:szCs w:val="18"/>
              </w:rPr>
              <w:t>L6</w:t>
            </w:r>
          </w:p>
        </w:tc>
        <w:tc>
          <w:tcPr>
            <w:tcW w:w="709" w:type="dxa"/>
            <w:shd w:val="clear" w:color="auto" w:fill="auto"/>
          </w:tcPr>
          <w:p w14:paraId="13A0AFDA" w14:textId="77777777" w:rsidR="004405BF" w:rsidRPr="003F5101" w:rsidRDefault="004405BF" w:rsidP="00196F31">
            <w:pPr>
              <w:pStyle w:val="Standardparagraph"/>
              <w:jc w:val="both"/>
              <w:rPr>
                <w:color w:val="000000"/>
                <w:sz w:val="18"/>
                <w:szCs w:val="18"/>
              </w:rPr>
            </w:pPr>
            <w:r>
              <w:rPr>
                <w:color w:val="000000"/>
                <w:sz w:val="18"/>
                <w:szCs w:val="18"/>
              </w:rPr>
              <w:t>IN</w:t>
            </w:r>
          </w:p>
        </w:tc>
        <w:tc>
          <w:tcPr>
            <w:tcW w:w="1418" w:type="dxa"/>
          </w:tcPr>
          <w:p w14:paraId="168700F6"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43C8AC6"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31A4AA9E" w14:textId="77777777" w:rsidR="004405BF" w:rsidRPr="003F5101" w:rsidRDefault="004405BF" w:rsidP="00A3386A">
            <w:pPr>
              <w:pStyle w:val="Standardparagraph"/>
              <w:jc w:val="both"/>
              <w:rPr>
                <w:color w:val="000000"/>
                <w:sz w:val="18"/>
                <w:szCs w:val="18"/>
              </w:rPr>
            </w:pPr>
            <w:r>
              <w:rPr>
                <w:color w:val="000000"/>
                <w:sz w:val="18"/>
                <w:szCs w:val="18"/>
              </w:rPr>
              <w:t>Alert Signal</w:t>
            </w:r>
          </w:p>
        </w:tc>
      </w:tr>
      <w:tr w:rsidR="004405BF" w:rsidRPr="003F5101" w14:paraId="63B9EBD6" w14:textId="77777777" w:rsidTr="00842FC5">
        <w:tc>
          <w:tcPr>
            <w:tcW w:w="2694" w:type="dxa"/>
            <w:shd w:val="clear" w:color="auto" w:fill="auto"/>
          </w:tcPr>
          <w:p w14:paraId="43676F65" w14:textId="77777777" w:rsidR="004405BF" w:rsidRPr="007F586A" w:rsidRDefault="004405BF" w:rsidP="00196F31">
            <w:pPr>
              <w:rPr>
                <w:sz w:val="18"/>
                <w:szCs w:val="18"/>
              </w:rPr>
            </w:pPr>
            <w:r>
              <w:rPr>
                <w:color w:val="000000"/>
                <w:sz w:val="18"/>
                <w:szCs w:val="18"/>
              </w:rPr>
              <w:t>MEM1</w:t>
            </w:r>
            <w:r w:rsidRPr="007F586A">
              <w:rPr>
                <w:color w:val="000000"/>
                <w:sz w:val="18"/>
                <w:szCs w:val="18"/>
              </w:rPr>
              <w:t>_ACT_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72295226" w14:textId="77777777" w:rsidR="004405BF" w:rsidRPr="00232BF8" w:rsidRDefault="004405BF" w:rsidP="00EC0D1B">
            <w:pPr>
              <w:pStyle w:val="Standardparagraph"/>
              <w:jc w:val="both"/>
              <w:rPr>
                <w:color w:val="000000"/>
                <w:sz w:val="18"/>
                <w:szCs w:val="18"/>
              </w:rPr>
            </w:pPr>
            <w:r w:rsidRPr="00232BF8">
              <w:rPr>
                <w:color w:val="000000"/>
                <w:sz w:val="18"/>
                <w:szCs w:val="18"/>
              </w:rPr>
              <w:t>N</w:t>
            </w:r>
            <w:r>
              <w:rPr>
                <w:color w:val="000000"/>
                <w:sz w:val="18"/>
                <w:szCs w:val="18"/>
              </w:rPr>
              <w:t>16</w:t>
            </w:r>
          </w:p>
        </w:tc>
        <w:tc>
          <w:tcPr>
            <w:tcW w:w="709" w:type="dxa"/>
            <w:shd w:val="clear" w:color="auto" w:fill="auto"/>
          </w:tcPr>
          <w:p w14:paraId="3641818D"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A13E0E8"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37A7E03A"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3E51D089" w14:textId="77777777" w:rsidR="004405BF" w:rsidRPr="003F5101" w:rsidRDefault="004405BF" w:rsidP="00A3386A">
            <w:pPr>
              <w:pStyle w:val="Standardparagraph"/>
              <w:jc w:val="both"/>
              <w:rPr>
                <w:color w:val="000000"/>
                <w:sz w:val="18"/>
                <w:szCs w:val="18"/>
              </w:rPr>
            </w:pPr>
            <w:r>
              <w:rPr>
                <w:color w:val="000000"/>
                <w:sz w:val="18"/>
                <w:szCs w:val="18"/>
              </w:rPr>
              <w:t>ACTIVTE Command</w:t>
            </w:r>
          </w:p>
        </w:tc>
      </w:tr>
      <w:tr w:rsidR="004405BF" w:rsidRPr="003F5101" w14:paraId="4E18AB97" w14:textId="77777777" w:rsidTr="00842FC5">
        <w:tc>
          <w:tcPr>
            <w:tcW w:w="2694" w:type="dxa"/>
            <w:shd w:val="clear" w:color="auto" w:fill="auto"/>
          </w:tcPr>
          <w:p w14:paraId="6E99694D" w14:textId="77777777" w:rsidR="004405BF" w:rsidRPr="007F586A" w:rsidRDefault="004405BF" w:rsidP="00196F31">
            <w:pPr>
              <w:rPr>
                <w:color w:val="000000"/>
                <w:sz w:val="18"/>
                <w:szCs w:val="18"/>
              </w:rPr>
            </w:pPr>
            <w:r>
              <w:rPr>
                <w:color w:val="000000"/>
                <w:sz w:val="18"/>
                <w:szCs w:val="18"/>
              </w:rPr>
              <w:t>MEM1_</w:t>
            </w:r>
            <w:proofErr w:type="gramStart"/>
            <w:r>
              <w:rPr>
                <w:color w:val="000000"/>
                <w:sz w:val="18"/>
                <w:szCs w:val="18"/>
              </w:rPr>
              <w:t>PAR[</w:t>
            </w:r>
            <w:proofErr w:type="gramEnd"/>
            <w:r>
              <w:rPr>
                <w:color w:val="000000"/>
                <w:sz w:val="18"/>
                <w:szCs w:val="18"/>
              </w:rPr>
              <w:t>0]</w:t>
            </w:r>
          </w:p>
        </w:tc>
        <w:tc>
          <w:tcPr>
            <w:tcW w:w="992" w:type="dxa"/>
            <w:shd w:val="clear" w:color="auto" w:fill="auto"/>
          </w:tcPr>
          <w:p w14:paraId="0E6992C8" w14:textId="77777777" w:rsidR="004405BF" w:rsidRPr="00232BF8" w:rsidRDefault="004405BF" w:rsidP="00EC0D1B">
            <w:pPr>
              <w:pStyle w:val="Standardparagraph"/>
              <w:jc w:val="both"/>
              <w:rPr>
                <w:color w:val="000000"/>
                <w:sz w:val="18"/>
                <w:szCs w:val="18"/>
              </w:rPr>
            </w:pPr>
            <w:r w:rsidRPr="00232BF8">
              <w:rPr>
                <w:color w:val="000000"/>
                <w:sz w:val="18"/>
                <w:szCs w:val="18"/>
              </w:rPr>
              <w:t>N</w:t>
            </w:r>
            <w:r>
              <w:rPr>
                <w:color w:val="000000"/>
                <w:sz w:val="18"/>
                <w:szCs w:val="18"/>
              </w:rPr>
              <w:t>12</w:t>
            </w:r>
          </w:p>
        </w:tc>
        <w:tc>
          <w:tcPr>
            <w:tcW w:w="709" w:type="dxa"/>
            <w:shd w:val="clear" w:color="auto" w:fill="auto"/>
          </w:tcPr>
          <w:p w14:paraId="0330B40A" w14:textId="77777777" w:rsidR="004405BF" w:rsidRDefault="004405BF" w:rsidP="00196F31">
            <w:pPr>
              <w:pStyle w:val="Standardparagraph"/>
              <w:jc w:val="both"/>
              <w:rPr>
                <w:color w:val="000000"/>
                <w:sz w:val="18"/>
                <w:szCs w:val="18"/>
              </w:rPr>
            </w:pPr>
            <w:r>
              <w:rPr>
                <w:color w:val="000000"/>
                <w:sz w:val="18"/>
                <w:szCs w:val="18"/>
              </w:rPr>
              <w:t>OUT</w:t>
            </w:r>
          </w:p>
        </w:tc>
        <w:tc>
          <w:tcPr>
            <w:tcW w:w="1418" w:type="dxa"/>
          </w:tcPr>
          <w:p w14:paraId="7E778BA4"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4B3512A2" w14:textId="77777777" w:rsidR="004405BF" w:rsidRDefault="00A3386A" w:rsidP="00911A57">
            <w:pPr>
              <w:pStyle w:val="Standardparagraph"/>
              <w:jc w:val="both"/>
              <w:rPr>
                <w:color w:val="000000"/>
                <w:sz w:val="18"/>
                <w:szCs w:val="18"/>
              </w:rPr>
            </w:pPr>
            <w:r>
              <w:rPr>
                <w:color w:val="000000"/>
                <w:sz w:val="18"/>
                <w:szCs w:val="18"/>
              </w:rPr>
              <w:t>Interface #</w:t>
            </w:r>
            <w:r w:rsidR="00911A57">
              <w:rPr>
                <w:color w:val="000000"/>
                <w:sz w:val="18"/>
                <w:szCs w:val="18"/>
              </w:rPr>
              <w:t>1</w:t>
            </w:r>
            <w:r>
              <w:rPr>
                <w:color w:val="000000"/>
                <w:sz w:val="18"/>
                <w:szCs w:val="18"/>
              </w:rPr>
              <w:t xml:space="preserve"> </w:t>
            </w:r>
            <w:r w:rsidR="004405BF">
              <w:rPr>
                <w:color w:val="000000"/>
                <w:sz w:val="18"/>
                <w:szCs w:val="18"/>
              </w:rPr>
              <w:t>Command/Address Parity</w:t>
            </w:r>
          </w:p>
        </w:tc>
      </w:tr>
      <w:tr w:rsidR="004405BF" w:rsidRPr="003F5101" w14:paraId="14DEE801" w14:textId="77777777" w:rsidTr="00842FC5">
        <w:tc>
          <w:tcPr>
            <w:tcW w:w="2694" w:type="dxa"/>
            <w:shd w:val="clear" w:color="auto" w:fill="auto"/>
          </w:tcPr>
          <w:p w14:paraId="237B986C" w14:textId="77777777" w:rsidR="004405BF" w:rsidRPr="007F586A" w:rsidRDefault="004405BF" w:rsidP="00196F31">
            <w:pPr>
              <w:rPr>
                <w:sz w:val="18"/>
                <w:szCs w:val="18"/>
              </w:rPr>
            </w:pPr>
            <w:r>
              <w:rPr>
                <w:color w:val="000000"/>
                <w:sz w:val="18"/>
                <w:szCs w:val="18"/>
              </w:rPr>
              <w:t>MEM1</w:t>
            </w:r>
            <w:r w:rsidRPr="007F586A">
              <w:rPr>
                <w:color w:val="000000"/>
                <w:sz w:val="18"/>
                <w:szCs w:val="18"/>
              </w:rPr>
              <w:t>_</w:t>
            </w:r>
            <w:proofErr w:type="gramStart"/>
            <w:r w:rsidRPr="007F586A">
              <w:rPr>
                <w:color w:val="000000"/>
                <w:sz w:val="18"/>
                <w:szCs w:val="18"/>
              </w:rPr>
              <w:t>BA[</w:t>
            </w:r>
            <w:proofErr w:type="gramEnd"/>
            <w:r w:rsidRPr="007F586A">
              <w:rPr>
                <w:color w:val="000000"/>
                <w:sz w:val="18"/>
                <w:szCs w:val="18"/>
              </w:rPr>
              <w:t>0]</w:t>
            </w:r>
          </w:p>
        </w:tc>
        <w:tc>
          <w:tcPr>
            <w:tcW w:w="992" w:type="dxa"/>
            <w:shd w:val="clear" w:color="auto" w:fill="auto"/>
          </w:tcPr>
          <w:p w14:paraId="57933589" w14:textId="77777777" w:rsidR="004405BF" w:rsidRPr="00EC0D1B" w:rsidRDefault="004405BF" w:rsidP="00A3386A">
            <w:pPr>
              <w:rPr>
                <w:sz w:val="18"/>
                <w:szCs w:val="18"/>
              </w:rPr>
            </w:pPr>
            <w:r w:rsidRPr="00EC0D1B">
              <w:rPr>
                <w:sz w:val="18"/>
                <w:szCs w:val="18"/>
              </w:rPr>
              <w:t>N6</w:t>
            </w:r>
          </w:p>
        </w:tc>
        <w:tc>
          <w:tcPr>
            <w:tcW w:w="709" w:type="dxa"/>
            <w:shd w:val="clear" w:color="auto" w:fill="auto"/>
          </w:tcPr>
          <w:p w14:paraId="45799B7E"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654EF8A1"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21A519BF"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55D98562" w14:textId="77777777" w:rsidR="004405BF" w:rsidRPr="003F5101" w:rsidRDefault="004405BF" w:rsidP="00A3386A">
            <w:pPr>
              <w:pStyle w:val="Standardparagraph"/>
              <w:jc w:val="both"/>
              <w:rPr>
                <w:color w:val="000000"/>
                <w:sz w:val="18"/>
                <w:szCs w:val="18"/>
              </w:rPr>
            </w:pPr>
            <w:r>
              <w:rPr>
                <w:color w:val="000000"/>
                <w:sz w:val="18"/>
                <w:szCs w:val="18"/>
              </w:rPr>
              <w:t>Bank Address</w:t>
            </w:r>
          </w:p>
        </w:tc>
      </w:tr>
      <w:tr w:rsidR="004405BF" w:rsidRPr="003F5101" w14:paraId="5573093D" w14:textId="77777777" w:rsidTr="00842FC5">
        <w:tc>
          <w:tcPr>
            <w:tcW w:w="2694" w:type="dxa"/>
            <w:shd w:val="clear" w:color="auto" w:fill="auto"/>
          </w:tcPr>
          <w:p w14:paraId="46773B5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w:t>
            </w:r>
            <w:proofErr w:type="gramStart"/>
            <w:r w:rsidRPr="007F586A">
              <w:rPr>
                <w:color w:val="000000"/>
                <w:sz w:val="18"/>
                <w:szCs w:val="18"/>
              </w:rPr>
              <w:t>BA[</w:t>
            </w:r>
            <w:proofErr w:type="gramEnd"/>
            <w:r w:rsidRPr="007F586A">
              <w:rPr>
                <w:color w:val="000000"/>
                <w:sz w:val="18"/>
                <w:szCs w:val="18"/>
              </w:rPr>
              <w:t>1]</w:t>
            </w:r>
          </w:p>
        </w:tc>
        <w:tc>
          <w:tcPr>
            <w:tcW w:w="992" w:type="dxa"/>
            <w:shd w:val="clear" w:color="auto" w:fill="auto"/>
          </w:tcPr>
          <w:p w14:paraId="672B5ACE" w14:textId="77777777" w:rsidR="004405BF" w:rsidRPr="00EC0D1B" w:rsidRDefault="004405BF" w:rsidP="00A3386A">
            <w:pPr>
              <w:rPr>
                <w:sz w:val="18"/>
                <w:szCs w:val="18"/>
              </w:rPr>
            </w:pPr>
            <w:r w:rsidRPr="00EC0D1B">
              <w:rPr>
                <w:sz w:val="18"/>
                <w:szCs w:val="18"/>
              </w:rPr>
              <w:t>M5</w:t>
            </w:r>
          </w:p>
        </w:tc>
        <w:tc>
          <w:tcPr>
            <w:tcW w:w="709" w:type="dxa"/>
            <w:shd w:val="clear" w:color="auto" w:fill="auto"/>
          </w:tcPr>
          <w:p w14:paraId="05477C83"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28061BE"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323279AF" w14:textId="77777777" w:rsidR="004405BF" w:rsidRPr="003F5101" w:rsidRDefault="004405BF" w:rsidP="00A3386A">
            <w:pPr>
              <w:pStyle w:val="Standardparagraph"/>
              <w:jc w:val="both"/>
              <w:rPr>
                <w:color w:val="000000"/>
                <w:sz w:val="18"/>
                <w:szCs w:val="18"/>
              </w:rPr>
            </w:pPr>
          </w:p>
        </w:tc>
      </w:tr>
      <w:tr w:rsidR="004405BF" w:rsidRPr="003F5101" w14:paraId="3637BC5A" w14:textId="77777777" w:rsidTr="00842FC5">
        <w:tc>
          <w:tcPr>
            <w:tcW w:w="2694" w:type="dxa"/>
            <w:shd w:val="clear" w:color="auto" w:fill="auto"/>
          </w:tcPr>
          <w:p w14:paraId="39363AC2" w14:textId="77777777" w:rsidR="004405BF" w:rsidRPr="007F586A" w:rsidRDefault="004405BF" w:rsidP="00196F31">
            <w:pPr>
              <w:rPr>
                <w:sz w:val="18"/>
                <w:szCs w:val="18"/>
              </w:rPr>
            </w:pPr>
            <w:r>
              <w:rPr>
                <w:sz w:val="18"/>
                <w:szCs w:val="18"/>
              </w:rPr>
              <w:t>MEM1</w:t>
            </w:r>
            <w:r w:rsidRPr="007F586A">
              <w:rPr>
                <w:sz w:val="18"/>
                <w:szCs w:val="18"/>
              </w:rPr>
              <w:t>_</w:t>
            </w:r>
            <w:proofErr w:type="gramStart"/>
            <w:r w:rsidRPr="007F586A">
              <w:rPr>
                <w:sz w:val="18"/>
                <w:szCs w:val="18"/>
              </w:rPr>
              <w:t>BG[</w:t>
            </w:r>
            <w:proofErr w:type="gramEnd"/>
            <w:r w:rsidRPr="007F586A">
              <w:rPr>
                <w:sz w:val="18"/>
                <w:szCs w:val="18"/>
              </w:rPr>
              <w:t>0]</w:t>
            </w:r>
          </w:p>
        </w:tc>
        <w:tc>
          <w:tcPr>
            <w:tcW w:w="992" w:type="dxa"/>
            <w:shd w:val="clear" w:color="auto" w:fill="auto"/>
          </w:tcPr>
          <w:p w14:paraId="7078F6E5" w14:textId="77777777" w:rsidR="004405BF" w:rsidRPr="00EC0D1B" w:rsidRDefault="004405BF" w:rsidP="00A3386A">
            <w:pPr>
              <w:rPr>
                <w:sz w:val="18"/>
                <w:szCs w:val="18"/>
              </w:rPr>
            </w:pPr>
            <w:r w:rsidRPr="00EC0D1B">
              <w:rPr>
                <w:sz w:val="18"/>
                <w:szCs w:val="18"/>
              </w:rPr>
              <w:t xml:space="preserve">P5 </w:t>
            </w:r>
          </w:p>
        </w:tc>
        <w:tc>
          <w:tcPr>
            <w:tcW w:w="709" w:type="dxa"/>
            <w:shd w:val="clear" w:color="auto" w:fill="auto"/>
          </w:tcPr>
          <w:p w14:paraId="6BA4A7E6"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6CA145F"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317C570E"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0A248610" w14:textId="77777777" w:rsidR="004405BF" w:rsidRPr="003F5101" w:rsidRDefault="004405BF" w:rsidP="00A3386A">
            <w:pPr>
              <w:pStyle w:val="Standardparagraph"/>
              <w:jc w:val="both"/>
              <w:rPr>
                <w:color w:val="000000"/>
                <w:sz w:val="18"/>
                <w:szCs w:val="18"/>
              </w:rPr>
            </w:pPr>
            <w:r>
              <w:rPr>
                <w:color w:val="000000"/>
                <w:sz w:val="18"/>
                <w:szCs w:val="18"/>
              </w:rPr>
              <w:t>Bank Group</w:t>
            </w:r>
          </w:p>
        </w:tc>
      </w:tr>
      <w:tr w:rsidR="004405BF" w:rsidRPr="003F5101" w14:paraId="18CE07ED" w14:textId="77777777" w:rsidTr="00842FC5">
        <w:tc>
          <w:tcPr>
            <w:tcW w:w="2694" w:type="dxa"/>
            <w:shd w:val="clear" w:color="auto" w:fill="auto"/>
          </w:tcPr>
          <w:p w14:paraId="13418670" w14:textId="77777777" w:rsidR="004405BF" w:rsidRPr="007F586A" w:rsidRDefault="004405BF" w:rsidP="00196F31">
            <w:pPr>
              <w:rPr>
                <w:sz w:val="18"/>
                <w:szCs w:val="18"/>
              </w:rPr>
            </w:pPr>
            <w:r>
              <w:rPr>
                <w:sz w:val="18"/>
                <w:szCs w:val="18"/>
              </w:rPr>
              <w:t>MEM1</w:t>
            </w:r>
            <w:r w:rsidRPr="007F586A">
              <w:rPr>
                <w:sz w:val="18"/>
                <w:szCs w:val="18"/>
              </w:rPr>
              <w:t>_</w:t>
            </w:r>
            <w:proofErr w:type="gramStart"/>
            <w:r w:rsidRPr="007F586A">
              <w:rPr>
                <w:sz w:val="18"/>
                <w:szCs w:val="18"/>
              </w:rPr>
              <w:t>BG[</w:t>
            </w:r>
            <w:proofErr w:type="gramEnd"/>
            <w:r w:rsidRPr="007F586A">
              <w:rPr>
                <w:sz w:val="18"/>
                <w:szCs w:val="18"/>
              </w:rPr>
              <w:t>1]</w:t>
            </w:r>
          </w:p>
        </w:tc>
        <w:tc>
          <w:tcPr>
            <w:tcW w:w="992" w:type="dxa"/>
            <w:shd w:val="clear" w:color="auto" w:fill="auto"/>
          </w:tcPr>
          <w:p w14:paraId="53CF43F0" w14:textId="77777777" w:rsidR="004405BF" w:rsidRPr="00EC0D1B" w:rsidRDefault="004405BF" w:rsidP="00A3386A">
            <w:pPr>
              <w:rPr>
                <w:sz w:val="18"/>
                <w:szCs w:val="18"/>
              </w:rPr>
            </w:pPr>
            <w:r w:rsidRPr="00EC0D1B">
              <w:rPr>
                <w:sz w:val="18"/>
                <w:szCs w:val="18"/>
              </w:rPr>
              <w:t>M17</w:t>
            </w:r>
          </w:p>
        </w:tc>
        <w:tc>
          <w:tcPr>
            <w:tcW w:w="709" w:type="dxa"/>
            <w:shd w:val="clear" w:color="auto" w:fill="auto"/>
          </w:tcPr>
          <w:p w14:paraId="516E3271"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B91F43E"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7953A42B" w14:textId="77777777" w:rsidR="004405BF" w:rsidRPr="003F5101" w:rsidRDefault="004405BF" w:rsidP="00A3386A">
            <w:pPr>
              <w:pStyle w:val="Standardparagraph"/>
              <w:jc w:val="both"/>
              <w:rPr>
                <w:color w:val="000000"/>
                <w:sz w:val="18"/>
                <w:szCs w:val="18"/>
              </w:rPr>
            </w:pPr>
          </w:p>
        </w:tc>
      </w:tr>
      <w:tr w:rsidR="004405BF" w:rsidRPr="003F5101" w14:paraId="5F3ABEEB" w14:textId="77777777" w:rsidTr="00842FC5">
        <w:tc>
          <w:tcPr>
            <w:tcW w:w="2694" w:type="dxa"/>
            <w:shd w:val="clear" w:color="auto" w:fill="auto"/>
          </w:tcPr>
          <w:p w14:paraId="3312BDC7"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w:t>
            </w:r>
            <w:proofErr w:type="gramStart"/>
            <w:r w:rsidRPr="007F586A">
              <w:rPr>
                <w:color w:val="000000"/>
                <w:sz w:val="18"/>
                <w:szCs w:val="18"/>
              </w:rPr>
              <w:t>CK</w:t>
            </w:r>
            <w:r>
              <w:rPr>
                <w:color w:val="000000"/>
                <w:sz w:val="18"/>
                <w:szCs w:val="18"/>
              </w:rPr>
              <w:t>[</w:t>
            </w:r>
            <w:proofErr w:type="gramEnd"/>
            <w:r>
              <w:rPr>
                <w:color w:val="000000"/>
                <w:sz w:val="18"/>
                <w:szCs w:val="18"/>
              </w:rPr>
              <w:t>0]</w:t>
            </w:r>
          </w:p>
        </w:tc>
        <w:tc>
          <w:tcPr>
            <w:tcW w:w="992" w:type="dxa"/>
            <w:shd w:val="clear" w:color="auto" w:fill="auto"/>
          </w:tcPr>
          <w:p w14:paraId="71075B59" w14:textId="77777777" w:rsidR="004405BF" w:rsidRPr="00EC0D1B" w:rsidRDefault="004405BF" w:rsidP="00A3386A">
            <w:pPr>
              <w:rPr>
                <w:sz w:val="18"/>
                <w:szCs w:val="18"/>
              </w:rPr>
            </w:pPr>
            <w:r w:rsidRPr="00EC0D1B">
              <w:rPr>
                <w:sz w:val="18"/>
                <w:szCs w:val="18"/>
              </w:rPr>
              <w:t>M13</w:t>
            </w:r>
          </w:p>
        </w:tc>
        <w:tc>
          <w:tcPr>
            <w:tcW w:w="709" w:type="dxa"/>
            <w:shd w:val="clear" w:color="auto" w:fill="auto"/>
          </w:tcPr>
          <w:p w14:paraId="4248604A"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6DA2D391"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1A9B55F8"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543DBAF9" w14:textId="77777777" w:rsidR="004405BF" w:rsidRPr="003F5101" w:rsidRDefault="00B72479" w:rsidP="00A3386A">
            <w:pPr>
              <w:pStyle w:val="Standardparagraph"/>
              <w:jc w:val="both"/>
              <w:rPr>
                <w:color w:val="000000"/>
                <w:sz w:val="18"/>
                <w:szCs w:val="18"/>
              </w:rPr>
            </w:pPr>
            <w:r>
              <w:rPr>
                <w:color w:val="000000"/>
                <w:sz w:val="18"/>
                <w:szCs w:val="18"/>
              </w:rPr>
              <w:t>1200.0</w:t>
            </w:r>
            <w:r w:rsidR="004405BF">
              <w:rPr>
                <w:color w:val="000000"/>
                <w:sz w:val="18"/>
                <w:szCs w:val="18"/>
              </w:rPr>
              <w:t>MHz Clock</w:t>
            </w:r>
          </w:p>
        </w:tc>
      </w:tr>
      <w:tr w:rsidR="004405BF" w:rsidRPr="003F5101" w14:paraId="68DF7112" w14:textId="77777777" w:rsidTr="00842FC5">
        <w:tc>
          <w:tcPr>
            <w:tcW w:w="2694" w:type="dxa"/>
            <w:shd w:val="clear" w:color="auto" w:fill="auto"/>
          </w:tcPr>
          <w:p w14:paraId="6BBB1CC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044AFAB9" w14:textId="77777777" w:rsidR="004405BF" w:rsidRPr="00EC0D1B" w:rsidRDefault="004405BF" w:rsidP="00A3386A">
            <w:pPr>
              <w:rPr>
                <w:sz w:val="18"/>
                <w:szCs w:val="18"/>
              </w:rPr>
            </w:pPr>
            <w:r w:rsidRPr="00EC0D1B">
              <w:rPr>
                <w:sz w:val="18"/>
                <w:szCs w:val="18"/>
              </w:rPr>
              <w:t>P13</w:t>
            </w:r>
          </w:p>
        </w:tc>
        <w:tc>
          <w:tcPr>
            <w:tcW w:w="709" w:type="dxa"/>
            <w:shd w:val="clear" w:color="auto" w:fill="auto"/>
          </w:tcPr>
          <w:p w14:paraId="4B81402E"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38880EA9"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56A73D17" w14:textId="77777777" w:rsidR="004405BF" w:rsidRPr="003F5101" w:rsidRDefault="004405BF" w:rsidP="00A3386A">
            <w:pPr>
              <w:pStyle w:val="Standardparagraph"/>
              <w:jc w:val="both"/>
              <w:rPr>
                <w:color w:val="000000"/>
                <w:sz w:val="18"/>
                <w:szCs w:val="18"/>
              </w:rPr>
            </w:pPr>
          </w:p>
        </w:tc>
      </w:tr>
      <w:tr w:rsidR="004405BF" w:rsidRPr="003F5101" w14:paraId="7DE249FC" w14:textId="77777777" w:rsidTr="00842FC5">
        <w:tc>
          <w:tcPr>
            <w:tcW w:w="2694" w:type="dxa"/>
            <w:shd w:val="clear" w:color="auto" w:fill="auto"/>
          </w:tcPr>
          <w:p w14:paraId="5F01B7F2"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w:t>
            </w:r>
            <w:proofErr w:type="gramStart"/>
            <w:r w:rsidRPr="007F586A">
              <w:rPr>
                <w:color w:val="000000"/>
                <w:sz w:val="18"/>
                <w:szCs w:val="18"/>
              </w:rPr>
              <w:t>CKE</w:t>
            </w:r>
            <w:r>
              <w:rPr>
                <w:color w:val="000000"/>
                <w:sz w:val="18"/>
                <w:szCs w:val="18"/>
              </w:rPr>
              <w:t>[</w:t>
            </w:r>
            <w:proofErr w:type="gramEnd"/>
            <w:r>
              <w:rPr>
                <w:color w:val="000000"/>
                <w:sz w:val="18"/>
                <w:szCs w:val="18"/>
              </w:rPr>
              <w:t>0]</w:t>
            </w:r>
          </w:p>
        </w:tc>
        <w:tc>
          <w:tcPr>
            <w:tcW w:w="992" w:type="dxa"/>
            <w:shd w:val="clear" w:color="auto" w:fill="auto"/>
          </w:tcPr>
          <w:p w14:paraId="5FFABB25" w14:textId="77777777" w:rsidR="004405BF" w:rsidRPr="00232BF8" w:rsidRDefault="004405BF" w:rsidP="00CE5C00">
            <w:pPr>
              <w:pStyle w:val="Standardparagraph"/>
              <w:jc w:val="both"/>
              <w:rPr>
                <w:color w:val="000000"/>
                <w:sz w:val="18"/>
                <w:szCs w:val="18"/>
              </w:rPr>
            </w:pPr>
            <w:r w:rsidRPr="00232BF8">
              <w:rPr>
                <w:color w:val="000000"/>
                <w:sz w:val="18"/>
                <w:szCs w:val="18"/>
              </w:rPr>
              <w:t>L</w:t>
            </w:r>
            <w:r>
              <w:rPr>
                <w:color w:val="000000"/>
                <w:sz w:val="18"/>
                <w:szCs w:val="18"/>
              </w:rPr>
              <w:t>14</w:t>
            </w:r>
          </w:p>
        </w:tc>
        <w:tc>
          <w:tcPr>
            <w:tcW w:w="709" w:type="dxa"/>
            <w:shd w:val="clear" w:color="auto" w:fill="auto"/>
          </w:tcPr>
          <w:p w14:paraId="30EA5A6D"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99BD53A"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A4FCC70"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4262D1A2" w14:textId="77777777" w:rsidR="004405BF" w:rsidRDefault="004405BF" w:rsidP="00A3386A">
            <w:pPr>
              <w:pStyle w:val="Standardparagraph"/>
              <w:jc w:val="both"/>
              <w:rPr>
                <w:color w:val="000000"/>
                <w:sz w:val="18"/>
                <w:szCs w:val="18"/>
              </w:rPr>
            </w:pPr>
            <w:r>
              <w:rPr>
                <w:color w:val="000000"/>
                <w:sz w:val="18"/>
                <w:szCs w:val="18"/>
              </w:rPr>
              <w:t>Clock Enable</w:t>
            </w:r>
          </w:p>
          <w:p w14:paraId="641111BC" w14:textId="77777777" w:rsidR="004405BF" w:rsidRPr="003F5101" w:rsidRDefault="004405BF" w:rsidP="00A3386A">
            <w:pPr>
              <w:pStyle w:val="Standardparagraph"/>
              <w:jc w:val="both"/>
              <w:rPr>
                <w:color w:val="000000"/>
                <w:sz w:val="18"/>
                <w:szCs w:val="18"/>
              </w:rPr>
            </w:pPr>
          </w:p>
        </w:tc>
      </w:tr>
      <w:tr w:rsidR="004405BF" w:rsidRPr="003F5101" w14:paraId="647D2BF8" w14:textId="77777777" w:rsidTr="00842FC5">
        <w:tc>
          <w:tcPr>
            <w:tcW w:w="2694" w:type="dxa"/>
            <w:shd w:val="clear" w:color="auto" w:fill="auto"/>
          </w:tcPr>
          <w:p w14:paraId="6D3D4FF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_CS_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6430B314" w14:textId="77777777" w:rsidR="004405BF" w:rsidRPr="00232BF8" w:rsidRDefault="004405BF" w:rsidP="00CE5C00">
            <w:pPr>
              <w:pStyle w:val="Standardparagraph"/>
              <w:jc w:val="both"/>
              <w:rPr>
                <w:color w:val="000000"/>
                <w:sz w:val="18"/>
                <w:szCs w:val="18"/>
              </w:rPr>
            </w:pPr>
            <w:r w:rsidRPr="00232BF8">
              <w:rPr>
                <w:color w:val="000000"/>
                <w:sz w:val="18"/>
                <w:szCs w:val="18"/>
              </w:rPr>
              <w:t>L</w:t>
            </w:r>
            <w:r>
              <w:rPr>
                <w:color w:val="000000"/>
                <w:sz w:val="18"/>
                <w:szCs w:val="18"/>
              </w:rPr>
              <w:t>16</w:t>
            </w:r>
          </w:p>
        </w:tc>
        <w:tc>
          <w:tcPr>
            <w:tcW w:w="709" w:type="dxa"/>
            <w:shd w:val="clear" w:color="auto" w:fill="auto"/>
          </w:tcPr>
          <w:p w14:paraId="3B530113"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7A5D0493"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D8570F7"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634B8D6B" w14:textId="77777777" w:rsidR="004405BF" w:rsidRPr="003F5101" w:rsidRDefault="004405BF" w:rsidP="00A3386A">
            <w:pPr>
              <w:pStyle w:val="Standardparagraph"/>
              <w:jc w:val="both"/>
              <w:rPr>
                <w:color w:val="000000"/>
                <w:sz w:val="18"/>
                <w:szCs w:val="18"/>
              </w:rPr>
            </w:pPr>
            <w:r>
              <w:rPr>
                <w:color w:val="000000"/>
                <w:sz w:val="18"/>
                <w:szCs w:val="18"/>
              </w:rPr>
              <w:t>Chip Select</w:t>
            </w:r>
          </w:p>
        </w:tc>
      </w:tr>
      <w:tr w:rsidR="004405BF" w:rsidRPr="003F5101" w14:paraId="550A3D26" w14:textId="77777777" w:rsidTr="00842FC5">
        <w:tc>
          <w:tcPr>
            <w:tcW w:w="2694" w:type="dxa"/>
            <w:shd w:val="clear" w:color="auto" w:fill="auto"/>
          </w:tcPr>
          <w:p w14:paraId="310CAABA"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w:t>
            </w:r>
            <w:proofErr w:type="gramStart"/>
            <w:r w:rsidRPr="007F586A">
              <w:rPr>
                <w:color w:val="000000"/>
                <w:sz w:val="18"/>
                <w:szCs w:val="18"/>
              </w:rPr>
              <w:t>ODT</w:t>
            </w:r>
            <w:r>
              <w:rPr>
                <w:color w:val="000000"/>
                <w:sz w:val="18"/>
                <w:szCs w:val="18"/>
              </w:rPr>
              <w:t>[</w:t>
            </w:r>
            <w:proofErr w:type="gramEnd"/>
            <w:r>
              <w:rPr>
                <w:color w:val="000000"/>
                <w:sz w:val="18"/>
                <w:szCs w:val="18"/>
              </w:rPr>
              <w:t>0]</w:t>
            </w:r>
          </w:p>
        </w:tc>
        <w:tc>
          <w:tcPr>
            <w:tcW w:w="992" w:type="dxa"/>
            <w:shd w:val="clear" w:color="auto" w:fill="auto"/>
          </w:tcPr>
          <w:p w14:paraId="4DFE6F0C" w14:textId="77777777" w:rsidR="004405BF" w:rsidRPr="00232BF8" w:rsidRDefault="004405BF" w:rsidP="00CE5C00">
            <w:pPr>
              <w:pStyle w:val="Standardparagraph"/>
              <w:jc w:val="both"/>
              <w:rPr>
                <w:color w:val="000000"/>
                <w:sz w:val="18"/>
                <w:szCs w:val="18"/>
              </w:rPr>
            </w:pPr>
            <w:r w:rsidRPr="00232BF8">
              <w:rPr>
                <w:color w:val="000000"/>
                <w:sz w:val="18"/>
                <w:szCs w:val="18"/>
              </w:rPr>
              <w:t>M</w:t>
            </w:r>
            <w:r>
              <w:rPr>
                <w:color w:val="000000"/>
                <w:sz w:val="18"/>
                <w:szCs w:val="18"/>
              </w:rPr>
              <w:t>15</w:t>
            </w:r>
          </w:p>
        </w:tc>
        <w:tc>
          <w:tcPr>
            <w:tcW w:w="709" w:type="dxa"/>
            <w:shd w:val="clear" w:color="auto" w:fill="auto"/>
          </w:tcPr>
          <w:p w14:paraId="34F6F228"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0B4B75C"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2FEAFB32"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64B37E89" w14:textId="77777777" w:rsidR="004405BF" w:rsidRPr="003F5101" w:rsidRDefault="004405BF" w:rsidP="00A3386A">
            <w:pPr>
              <w:pStyle w:val="Standardparagraph"/>
              <w:jc w:val="both"/>
              <w:rPr>
                <w:color w:val="000000"/>
                <w:sz w:val="18"/>
                <w:szCs w:val="18"/>
              </w:rPr>
            </w:pPr>
            <w:r>
              <w:rPr>
                <w:color w:val="000000"/>
                <w:sz w:val="18"/>
                <w:szCs w:val="18"/>
              </w:rPr>
              <w:t>On Die Termination</w:t>
            </w:r>
          </w:p>
        </w:tc>
      </w:tr>
      <w:tr w:rsidR="004405BF" w:rsidRPr="003F5101" w14:paraId="09A3A4AD" w14:textId="77777777" w:rsidTr="00842FC5">
        <w:tc>
          <w:tcPr>
            <w:tcW w:w="2694" w:type="dxa"/>
            <w:shd w:val="clear" w:color="auto" w:fill="auto"/>
          </w:tcPr>
          <w:p w14:paraId="04D8C834"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_RESET_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0B852DDD" w14:textId="77777777" w:rsidR="004405BF" w:rsidRPr="00232BF8" w:rsidRDefault="004405BF" w:rsidP="00CE5C00">
            <w:pPr>
              <w:pStyle w:val="Standardparagraph"/>
              <w:jc w:val="both"/>
              <w:rPr>
                <w:color w:val="000000"/>
                <w:sz w:val="18"/>
                <w:szCs w:val="18"/>
              </w:rPr>
            </w:pPr>
            <w:r w:rsidRPr="00232BF8">
              <w:rPr>
                <w:color w:val="000000"/>
                <w:sz w:val="18"/>
                <w:szCs w:val="18"/>
              </w:rPr>
              <w:t>P</w:t>
            </w:r>
            <w:r>
              <w:rPr>
                <w:color w:val="000000"/>
                <w:sz w:val="18"/>
                <w:szCs w:val="18"/>
              </w:rPr>
              <w:t>17</w:t>
            </w:r>
          </w:p>
        </w:tc>
        <w:tc>
          <w:tcPr>
            <w:tcW w:w="709" w:type="dxa"/>
            <w:shd w:val="clear" w:color="auto" w:fill="auto"/>
          </w:tcPr>
          <w:p w14:paraId="0F3D28E4"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38566FBF" w14:textId="77777777" w:rsidR="004405BF" w:rsidRPr="003F5101" w:rsidRDefault="004405BF" w:rsidP="00F6103C">
            <w:pPr>
              <w:pStyle w:val="Standardparagraph"/>
              <w:jc w:val="both"/>
              <w:rPr>
                <w:color w:val="000000"/>
                <w:sz w:val="18"/>
                <w:szCs w:val="18"/>
              </w:rPr>
            </w:pPr>
            <w:r>
              <w:rPr>
                <w:color w:val="000000"/>
                <w:sz w:val="18"/>
                <w:szCs w:val="18"/>
              </w:rPr>
              <w:t>3</w:t>
            </w:r>
            <w:r w:rsidR="00F6103C">
              <w:rPr>
                <w:color w:val="000000"/>
                <w:sz w:val="18"/>
                <w:szCs w:val="18"/>
              </w:rPr>
              <w:t>D</w:t>
            </w:r>
            <w:r>
              <w:rPr>
                <w:color w:val="000000"/>
                <w:sz w:val="18"/>
                <w:szCs w:val="18"/>
              </w:rPr>
              <w:t xml:space="preserve"> BOT</w:t>
            </w:r>
          </w:p>
        </w:tc>
        <w:tc>
          <w:tcPr>
            <w:tcW w:w="3969" w:type="dxa"/>
            <w:shd w:val="clear" w:color="auto" w:fill="auto"/>
          </w:tcPr>
          <w:p w14:paraId="6709BFB6"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7C0C9456" w14:textId="77777777" w:rsidR="004405BF" w:rsidRPr="003F5101" w:rsidRDefault="004405BF" w:rsidP="00A3386A">
            <w:pPr>
              <w:pStyle w:val="Standardparagraph"/>
              <w:jc w:val="both"/>
              <w:rPr>
                <w:color w:val="000000"/>
                <w:sz w:val="18"/>
                <w:szCs w:val="18"/>
              </w:rPr>
            </w:pPr>
            <w:r>
              <w:rPr>
                <w:color w:val="000000"/>
                <w:sz w:val="18"/>
                <w:szCs w:val="18"/>
              </w:rPr>
              <w:t>Reset</w:t>
            </w:r>
          </w:p>
        </w:tc>
      </w:tr>
      <w:tr w:rsidR="00F6103C" w:rsidRPr="003F5101" w14:paraId="403AEA1D" w14:textId="77777777" w:rsidTr="00842FC5">
        <w:tc>
          <w:tcPr>
            <w:tcW w:w="2694" w:type="dxa"/>
            <w:shd w:val="clear" w:color="auto" w:fill="auto"/>
          </w:tcPr>
          <w:p w14:paraId="65F13705" w14:textId="77777777" w:rsidR="00F6103C" w:rsidRPr="003F5101" w:rsidRDefault="00F6103C" w:rsidP="00196F31">
            <w:pPr>
              <w:pStyle w:val="Standardparagraph"/>
              <w:jc w:val="both"/>
              <w:rPr>
                <w:color w:val="000000"/>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0]</w:t>
            </w:r>
          </w:p>
        </w:tc>
        <w:tc>
          <w:tcPr>
            <w:tcW w:w="992" w:type="dxa"/>
            <w:shd w:val="clear" w:color="auto" w:fill="auto"/>
          </w:tcPr>
          <w:p w14:paraId="71D8A12A" w14:textId="77777777" w:rsidR="00F6103C" w:rsidRPr="00F6103C" w:rsidRDefault="00F6103C" w:rsidP="00A3386A">
            <w:pPr>
              <w:rPr>
                <w:sz w:val="18"/>
                <w:szCs w:val="18"/>
              </w:rPr>
            </w:pPr>
            <w:r w:rsidRPr="00F6103C">
              <w:rPr>
                <w:sz w:val="18"/>
                <w:szCs w:val="18"/>
              </w:rPr>
              <w:t>T17</w:t>
            </w:r>
          </w:p>
        </w:tc>
        <w:tc>
          <w:tcPr>
            <w:tcW w:w="709" w:type="dxa"/>
            <w:shd w:val="clear" w:color="auto" w:fill="auto"/>
          </w:tcPr>
          <w:p w14:paraId="1EABCD1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FE86099"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val="restart"/>
            <w:shd w:val="clear" w:color="auto" w:fill="auto"/>
          </w:tcPr>
          <w:p w14:paraId="50CE949D" w14:textId="77777777" w:rsidR="00F6103C" w:rsidRPr="003F5101" w:rsidRDefault="00F6103C"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20282C5F" w14:textId="77777777" w:rsidR="00F6103C" w:rsidRPr="003F5101" w:rsidRDefault="00F6103C" w:rsidP="00A3386A">
            <w:pPr>
              <w:pStyle w:val="Standardparagraph"/>
              <w:jc w:val="both"/>
              <w:rPr>
                <w:color w:val="000000"/>
                <w:sz w:val="18"/>
                <w:szCs w:val="18"/>
              </w:rPr>
            </w:pPr>
            <w:r w:rsidRPr="003F5101">
              <w:rPr>
                <w:color w:val="000000"/>
                <w:sz w:val="18"/>
                <w:szCs w:val="18"/>
              </w:rPr>
              <w:t>Address</w:t>
            </w:r>
          </w:p>
        </w:tc>
      </w:tr>
      <w:tr w:rsidR="00F6103C" w:rsidRPr="003F5101" w14:paraId="062E5864" w14:textId="77777777" w:rsidTr="00842FC5">
        <w:tc>
          <w:tcPr>
            <w:tcW w:w="2694" w:type="dxa"/>
            <w:shd w:val="clear" w:color="auto" w:fill="auto"/>
          </w:tcPr>
          <w:p w14:paraId="2F343DD1"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w:t>
            </w:r>
          </w:p>
        </w:tc>
        <w:tc>
          <w:tcPr>
            <w:tcW w:w="992" w:type="dxa"/>
            <w:shd w:val="clear" w:color="auto" w:fill="auto"/>
          </w:tcPr>
          <w:p w14:paraId="02344842" w14:textId="77777777" w:rsidR="00F6103C" w:rsidRPr="00F6103C" w:rsidRDefault="00F6103C" w:rsidP="00A3386A">
            <w:pPr>
              <w:rPr>
                <w:sz w:val="18"/>
                <w:szCs w:val="18"/>
              </w:rPr>
            </w:pPr>
            <w:r w:rsidRPr="00F6103C">
              <w:rPr>
                <w:sz w:val="18"/>
                <w:szCs w:val="18"/>
              </w:rPr>
              <w:t>V17</w:t>
            </w:r>
          </w:p>
        </w:tc>
        <w:tc>
          <w:tcPr>
            <w:tcW w:w="709" w:type="dxa"/>
            <w:shd w:val="clear" w:color="auto" w:fill="auto"/>
          </w:tcPr>
          <w:p w14:paraId="2AC4AA7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5CCBB0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A2FC892" w14:textId="77777777" w:rsidR="00F6103C" w:rsidRPr="003F5101" w:rsidRDefault="00F6103C" w:rsidP="009A1B11">
            <w:pPr>
              <w:pStyle w:val="Standardparagraph"/>
              <w:jc w:val="both"/>
              <w:rPr>
                <w:color w:val="000000"/>
                <w:sz w:val="18"/>
                <w:szCs w:val="18"/>
              </w:rPr>
            </w:pPr>
          </w:p>
        </w:tc>
      </w:tr>
      <w:tr w:rsidR="00F6103C" w:rsidRPr="003F5101" w14:paraId="52404A77" w14:textId="77777777" w:rsidTr="00842FC5">
        <w:tc>
          <w:tcPr>
            <w:tcW w:w="2694" w:type="dxa"/>
            <w:shd w:val="clear" w:color="auto" w:fill="auto"/>
          </w:tcPr>
          <w:p w14:paraId="3B01B584" w14:textId="77777777" w:rsidR="00F6103C" w:rsidRPr="003F5101" w:rsidRDefault="00F6103C" w:rsidP="00196F31">
            <w:pPr>
              <w:rPr>
                <w:sz w:val="18"/>
                <w:szCs w:val="18"/>
              </w:rPr>
            </w:pPr>
            <w:r>
              <w:rPr>
                <w:color w:val="000000"/>
                <w:sz w:val="18"/>
                <w:szCs w:val="18"/>
              </w:rPr>
              <w:lastRenderedPageBreak/>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2]</w:t>
            </w:r>
          </w:p>
        </w:tc>
        <w:tc>
          <w:tcPr>
            <w:tcW w:w="992" w:type="dxa"/>
            <w:shd w:val="clear" w:color="auto" w:fill="auto"/>
          </w:tcPr>
          <w:p w14:paraId="4B9D63D7" w14:textId="77777777" w:rsidR="00F6103C" w:rsidRPr="00F6103C" w:rsidRDefault="00F6103C" w:rsidP="00A3386A">
            <w:pPr>
              <w:rPr>
                <w:sz w:val="18"/>
                <w:szCs w:val="18"/>
              </w:rPr>
            </w:pPr>
            <w:r w:rsidRPr="00F6103C">
              <w:rPr>
                <w:sz w:val="18"/>
                <w:szCs w:val="18"/>
              </w:rPr>
              <w:t>U16</w:t>
            </w:r>
          </w:p>
        </w:tc>
        <w:tc>
          <w:tcPr>
            <w:tcW w:w="709" w:type="dxa"/>
            <w:shd w:val="clear" w:color="auto" w:fill="auto"/>
          </w:tcPr>
          <w:p w14:paraId="700C159B"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AA5C7BC"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64EC247A" w14:textId="77777777" w:rsidR="00F6103C" w:rsidRPr="003F5101" w:rsidRDefault="00F6103C" w:rsidP="009A1B11">
            <w:pPr>
              <w:pStyle w:val="Standardparagraph"/>
              <w:jc w:val="both"/>
              <w:rPr>
                <w:color w:val="000000"/>
                <w:sz w:val="18"/>
                <w:szCs w:val="18"/>
              </w:rPr>
            </w:pPr>
          </w:p>
        </w:tc>
      </w:tr>
      <w:tr w:rsidR="00F6103C" w:rsidRPr="003F5101" w14:paraId="7A5E0C1B" w14:textId="77777777" w:rsidTr="00842FC5">
        <w:tc>
          <w:tcPr>
            <w:tcW w:w="2694" w:type="dxa"/>
            <w:shd w:val="clear" w:color="auto" w:fill="auto"/>
          </w:tcPr>
          <w:p w14:paraId="07759186"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3]</w:t>
            </w:r>
          </w:p>
        </w:tc>
        <w:tc>
          <w:tcPr>
            <w:tcW w:w="992" w:type="dxa"/>
            <w:shd w:val="clear" w:color="auto" w:fill="auto"/>
          </w:tcPr>
          <w:p w14:paraId="445C706F" w14:textId="77777777" w:rsidR="00F6103C" w:rsidRPr="00F6103C" w:rsidRDefault="00F6103C" w:rsidP="00A3386A">
            <w:pPr>
              <w:rPr>
                <w:sz w:val="18"/>
                <w:szCs w:val="18"/>
              </w:rPr>
            </w:pPr>
            <w:r w:rsidRPr="00F6103C">
              <w:rPr>
                <w:sz w:val="18"/>
                <w:szCs w:val="18"/>
              </w:rPr>
              <w:t>W16</w:t>
            </w:r>
          </w:p>
        </w:tc>
        <w:tc>
          <w:tcPr>
            <w:tcW w:w="709" w:type="dxa"/>
            <w:shd w:val="clear" w:color="auto" w:fill="auto"/>
          </w:tcPr>
          <w:p w14:paraId="2952395A"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26F022B"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07B3089C" w14:textId="77777777" w:rsidR="00F6103C" w:rsidRPr="003F5101" w:rsidRDefault="00F6103C" w:rsidP="009A1B11">
            <w:pPr>
              <w:pStyle w:val="Standardparagraph"/>
              <w:jc w:val="both"/>
              <w:rPr>
                <w:color w:val="000000"/>
                <w:sz w:val="18"/>
                <w:szCs w:val="18"/>
              </w:rPr>
            </w:pPr>
          </w:p>
        </w:tc>
      </w:tr>
      <w:tr w:rsidR="00F6103C" w:rsidRPr="003F5101" w14:paraId="0F0F1F8C" w14:textId="77777777" w:rsidTr="00842FC5">
        <w:tc>
          <w:tcPr>
            <w:tcW w:w="2694" w:type="dxa"/>
            <w:shd w:val="clear" w:color="auto" w:fill="auto"/>
          </w:tcPr>
          <w:p w14:paraId="050353EF"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4]</w:t>
            </w:r>
          </w:p>
        </w:tc>
        <w:tc>
          <w:tcPr>
            <w:tcW w:w="992" w:type="dxa"/>
            <w:shd w:val="clear" w:color="auto" w:fill="auto"/>
          </w:tcPr>
          <w:p w14:paraId="6BB7AF7E" w14:textId="77777777" w:rsidR="00F6103C" w:rsidRPr="00F6103C" w:rsidRDefault="00F6103C" w:rsidP="00A3386A">
            <w:pPr>
              <w:rPr>
                <w:sz w:val="18"/>
                <w:szCs w:val="18"/>
              </w:rPr>
            </w:pPr>
            <w:r w:rsidRPr="00F6103C">
              <w:rPr>
                <w:sz w:val="18"/>
                <w:szCs w:val="18"/>
              </w:rPr>
              <w:t>T15</w:t>
            </w:r>
          </w:p>
        </w:tc>
        <w:tc>
          <w:tcPr>
            <w:tcW w:w="709" w:type="dxa"/>
            <w:shd w:val="clear" w:color="auto" w:fill="auto"/>
          </w:tcPr>
          <w:p w14:paraId="00D47368"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715C0F5B"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73C60733" w14:textId="77777777" w:rsidR="00F6103C" w:rsidRPr="003F5101" w:rsidRDefault="00F6103C" w:rsidP="009A1B11">
            <w:pPr>
              <w:pStyle w:val="Standardparagraph"/>
              <w:jc w:val="both"/>
              <w:rPr>
                <w:color w:val="000000"/>
                <w:sz w:val="18"/>
                <w:szCs w:val="18"/>
              </w:rPr>
            </w:pPr>
          </w:p>
        </w:tc>
      </w:tr>
      <w:tr w:rsidR="00F6103C" w:rsidRPr="003F5101" w14:paraId="3A21C30D" w14:textId="77777777" w:rsidTr="00842FC5">
        <w:tc>
          <w:tcPr>
            <w:tcW w:w="2694" w:type="dxa"/>
            <w:shd w:val="clear" w:color="auto" w:fill="auto"/>
          </w:tcPr>
          <w:p w14:paraId="523A069D"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5]</w:t>
            </w:r>
          </w:p>
        </w:tc>
        <w:tc>
          <w:tcPr>
            <w:tcW w:w="992" w:type="dxa"/>
            <w:shd w:val="clear" w:color="auto" w:fill="auto"/>
          </w:tcPr>
          <w:p w14:paraId="171C9D30" w14:textId="77777777" w:rsidR="00F6103C" w:rsidRPr="00F6103C" w:rsidRDefault="00F6103C" w:rsidP="00A3386A">
            <w:pPr>
              <w:rPr>
                <w:sz w:val="18"/>
                <w:szCs w:val="18"/>
              </w:rPr>
            </w:pPr>
            <w:r w:rsidRPr="00F6103C">
              <w:rPr>
                <w:sz w:val="18"/>
                <w:szCs w:val="18"/>
              </w:rPr>
              <w:t>V15</w:t>
            </w:r>
          </w:p>
        </w:tc>
        <w:tc>
          <w:tcPr>
            <w:tcW w:w="709" w:type="dxa"/>
            <w:shd w:val="clear" w:color="auto" w:fill="auto"/>
          </w:tcPr>
          <w:p w14:paraId="3FC7005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0651BD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1EADCB4" w14:textId="77777777" w:rsidR="00F6103C" w:rsidRPr="003F5101" w:rsidRDefault="00F6103C" w:rsidP="009A1B11">
            <w:pPr>
              <w:pStyle w:val="Standardparagraph"/>
              <w:jc w:val="both"/>
              <w:rPr>
                <w:color w:val="000000"/>
                <w:sz w:val="18"/>
                <w:szCs w:val="18"/>
              </w:rPr>
            </w:pPr>
          </w:p>
        </w:tc>
      </w:tr>
      <w:tr w:rsidR="00F6103C" w:rsidRPr="003F5101" w14:paraId="2747ECE3" w14:textId="77777777" w:rsidTr="00842FC5">
        <w:tc>
          <w:tcPr>
            <w:tcW w:w="2694" w:type="dxa"/>
            <w:shd w:val="clear" w:color="auto" w:fill="auto"/>
          </w:tcPr>
          <w:p w14:paraId="3C44A583"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6]</w:t>
            </w:r>
          </w:p>
        </w:tc>
        <w:tc>
          <w:tcPr>
            <w:tcW w:w="992" w:type="dxa"/>
            <w:shd w:val="clear" w:color="auto" w:fill="auto"/>
          </w:tcPr>
          <w:p w14:paraId="308E59A0" w14:textId="77777777" w:rsidR="00F6103C" w:rsidRPr="00F6103C" w:rsidRDefault="00F6103C" w:rsidP="00A3386A">
            <w:pPr>
              <w:rPr>
                <w:sz w:val="18"/>
                <w:szCs w:val="18"/>
              </w:rPr>
            </w:pPr>
            <w:r w:rsidRPr="00F6103C">
              <w:rPr>
                <w:sz w:val="18"/>
                <w:szCs w:val="18"/>
              </w:rPr>
              <w:t>U14</w:t>
            </w:r>
          </w:p>
        </w:tc>
        <w:tc>
          <w:tcPr>
            <w:tcW w:w="709" w:type="dxa"/>
            <w:shd w:val="clear" w:color="auto" w:fill="auto"/>
          </w:tcPr>
          <w:p w14:paraId="60110A18"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8BD12B0"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882A6DA" w14:textId="77777777" w:rsidR="00F6103C" w:rsidRPr="003F5101" w:rsidRDefault="00F6103C" w:rsidP="009A1B11">
            <w:pPr>
              <w:pStyle w:val="Standardparagraph"/>
              <w:jc w:val="both"/>
              <w:rPr>
                <w:color w:val="000000"/>
                <w:sz w:val="18"/>
                <w:szCs w:val="18"/>
              </w:rPr>
            </w:pPr>
          </w:p>
        </w:tc>
      </w:tr>
      <w:tr w:rsidR="00F6103C" w:rsidRPr="003F5101" w14:paraId="7A38534D" w14:textId="77777777" w:rsidTr="00842FC5">
        <w:tc>
          <w:tcPr>
            <w:tcW w:w="2694" w:type="dxa"/>
            <w:shd w:val="clear" w:color="auto" w:fill="auto"/>
          </w:tcPr>
          <w:p w14:paraId="0D578554"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7]</w:t>
            </w:r>
          </w:p>
        </w:tc>
        <w:tc>
          <w:tcPr>
            <w:tcW w:w="992" w:type="dxa"/>
            <w:shd w:val="clear" w:color="auto" w:fill="auto"/>
          </w:tcPr>
          <w:p w14:paraId="71A29837" w14:textId="77777777" w:rsidR="00F6103C" w:rsidRPr="00F6103C" w:rsidRDefault="00F6103C" w:rsidP="00A3386A">
            <w:pPr>
              <w:rPr>
                <w:sz w:val="18"/>
                <w:szCs w:val="18"/>
              </w:rPr>
            </w:pPr>
            <w:r w:rsidRPr="00F6103C">
              <w:rPr>
                <w:sz w:val="18"/>
                <w:szCs w:val="18"/>
              </w:rPr>
              <w:t>W14</w:t>
            </w:r>
          </w:p>
        </w:tc>
        <w:tc>
          <w:tcPr>
            <w:tcW w:w="709" w:type="dxa"/>
            <w:shd w:val="clear" w:color="auto" w:fill="auto"/>
          </w:tcPr>
          <w:p w14:paraId="05B678B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4442766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4C5FAEE" w14:textId="77777777" w:rsidR="00F6103C" w:rsidRPr="003F5101" w:rsidRDefault="00F6103C" w:rsidP="009A1B11">
            <w:pPr>
              <w:pStyle w:val="Standardparagraph"/>
              <w:jc w:val="both"/>
              <w:rPr>
                <w:color w:val="000000"/>
                <w:sz w:val="18"/>
                <w:szCs w:val="18"/>
              </w:rPr>
            </w:pPr>
          </w:p>
        </w:tc>
      </w:tr>
      <w:tr w:rsidR="00F6103C" w:rsidRPr="003F5101" w14:paraId="65798E32" w14:textId="77777777" w:rsidTr="00842FC5">
        <w:tc>
          <w:tcPr>
            <w:tcW w:w="2694" w:type="dxa"/>
            <w:shd w:val="clear" w:color="auto" w:fill="auto"/>
          </w:tcPr>
          <w:p w14:paraId="5DE09ED1"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8]</w:t>
            </w:r>
          </w:p>
        </w:tc>
        <w:tc>
          <w:tcPr>
            <w:tcW w:w="992" w:type="dxa"/>
            <w:shd w:val="clear" w:color="auto" w:fill="auto"/>
          </w:tcPr>
          <w:p w14:paraId="0D399CDC" w14:textId="77777777" w:rsidR="00F6103C" w:rsidRPr="00F6103C" w:rsidRDefault="00F6103C" w:rsidP="00A3386A">
            <w:pPr>
              <w:rPr>
                <w:sz w:val="18"/>
                <w:szCs w:val="18"/>
              </w:rPr>
            </w:pPr>
            <w:r w:rsidRPr="00F6103C">
              <w:rPr>
                <w:sz w:val="18"/>
                <w:szCs w:val="18"/>
              </w:rPr>
              <w:t>T13</w:t>
            </w:r>
          </w:p>
        </w:tc>
        <w:tc>
          <w:tcPr>
            <w:tcW w:w="709" w:type="dxa"/>
            <w:shd w:val="clear" w:color="auto" w:fill="auto"/>
          </w:tcPr>
          <w:p w14:paraId="76434ABB"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E96EB9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ED89283" w14:textId="77777777" w:rsidR="00F6103C" w:rsidRPr="003F5101" w:rsidRDefault="00F6103C" w:rsidP="009A1B11">
            <w:pPr>
              <w:pStyle w:val="Standardparagraph"/>
              <w:jc w:val="both"/>
              <w:rPr>
                <w:color w:val="000000"/>
                <w:sz w:val="18"/>
                <w:szCs w:val="18"/>
              </w:rPr>
            </w:pPr>
          </w:p>
        </w:tc>
      </w:tr>
      <w:tr w:rsidR="00F6103C" w:rsidRPr="003F5101" w14:paraId="4A2D3E7E" w14:textId="77777777" w:rsidTr="00842FC5">
        <w:tc>
          <w:tcPr>
            <w:tcW w:w="2694" w:type="dxa"/>
            <w:shd w:val="clear" w:color="auto" w:fill="auto"/>
          </w:tcPr>
          <w:p w14:paraId="0350EF81"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9]</w:t>
            </w:r>
          </w:p>
        </w:tc>
        <w:tc>
          <w:tcPr>
            <w:tcW w:w="992" w:type="dxa"/>
            <w:shd w:val="clear" w:color="auto" w:fill="auto"/>
          </w:tcPr>
          <w:p w14:paraId="5300EB73" w14:textId="77777777" w:rsidR="00F6103C" w:rsidRPr="00F6103C" w:rsidRDefault="00F6103C" w:rsidP="00A3386A">
            <w:pPr>
              <w:rPr>
                <w:sz w:val="18"/>
                <w:szCs w:val="18"/>
              </w:rPr>
            </w:pPr>
            <w:r w:rsidRPr="00F6103C">
              <w:rPr>
                <w:sz w:val="18"/>
                <w:szCs w:val="18"/>
              </w:rPr>
              <w:t>V13</w:t>
            </w:r>
          </w:p>
        </w:tc>
        <w:tc>
          <w:tcPr>
            <w:tcW w:w="709" w:type="dxa"/>
            <w:shd w:val="clear" w:color="auto" w:fill="auto"/>
          </w:tcPr>
          <w:p w14:paraId="65556E7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97C04AE"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5CC5031" w14:textId="77777777" w:rsidR="00F6103C" w:rsidRPr="003F5101" w:rsidRDefault="00F6103C" w:rsidP="009A1B11">
            <w:pPr>
              <w:pStyle w:val="Standardparagraph"/>
              <w:jc w:val="both"/>
              <w:rPr>
                <w:color w:val="000000"/>
                <w:sz w:val="18"/>
                <w:szCs w:val="18"/>
              </w:rPr>
            </w:pPr>
          </w:p>
        </w:tc>
      </w:tr>
      <w:tr w:rsidR="00F6103C" w:rsidRPr="003F5101" w14:paraId="48602AC6" w14:textId="77777777" w:rsidTr="00842FC5">
        <w:tc>
          <w:tcPr>
            <w:tcW w:w="2694" w:type="dxa"/>
            <w:shd w:val="clear" w:color="auto" w:fill="auto"/>
          </w:tcPr>
          <w:p w14:paraId="44C347AF"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10]</w:t>
            </w:r>
          </w:p>
        </w:tc>
        <w:tc>
          <w:tcPr>
            <w:tcW w:w="992" w:type="dxa"/>
            <w:shd w:val="clear" w:color="auto" w:fill="auto"/>
          </w:tcPr>
          <w:p w14:paraId="12A1CB3C" w14:textId="77777777" w:rsidR="00F6103C" w:rsidRPr="00F6103C" w:rsidRDefault="00F6103C" w:rsidP="00A3386A">
            <w:pPr>
              <w:rPr>
                <w:sz w:val="18"/>
                <w:szCs w:val="18"/>
              </w:rPr>
            </w:pPr>
            <w:r w:rsidRPr="00F6103C">
              <w:rPr>
                <w:sz w:val="18"/>
                <w:szCs w:val="18"/>
              </w:rPr>
              <w:t>U12</w:t>
            </w:r>
          </w:p>
        </w:tc>
        <w:tc>
          <w:tcPr>
            <w:tcW w:w="709" w:type="dxa"/>
            <w:shd w:val="clear" w:color="auto" w:fill="auto"/>
          </w:tcPr>
          <w:p w14:paraId="63FE7B4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4CC8C17"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6272FC4" w14:textId="77777777" w:rsidR="00F6103C" w:rsidRPr="003F5101" w:rsidRDefault="00F6103C" w:rsidP="009A1B11">
            <w:pPr>
              <w:pStyle w:val="Standardparagraph"/>
              <w:jc w:val="both"/>
              <w:rPr>
                <w:color w:val="000000"/>
                <w:sz w:val="18"/>
                <w:szCs w:val="18"/>
              </w:rPr>
            </w:pPr>
          </w:p>
        </w:tc>
      </w:tr>
      <w:tr w:rsidR="00F6103C" w:rsidRPr="003F5101" w14:paraId="48C0009C" w14:textId="77777777" w:rsidTr="00842FC5">
        <w:tc>
          <w:tcPr>
            <w:tcW w:w="2694" w:type="dxa"/>
            <w:shd w:val="clear" w:color="auto" w:fill="auto"/>
          </w:tcPr>
          <w:p w14:paraId="2C55CD17"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11]</w:t>
            </w:r>
          </w:p>
        </w:tc>
        <w:tc>
          <w:tcPr>
            <w:tcW w:w="992" w:type="dxa"/>
            <w:shd w:val="clear" w:color="auto" w:fill="auto"/>
          </w:tcPr>
          <w:p w14:paraId="72A9B90E" w14:textId="77777777" w:rsidR="00F6103C" w:rsidRPr="00F6103C" w:rsidRDefault="00F6103C" w:rsidP="00A3386A">
            <w:pPr>
              <w:rPr>
                <w:sz w:val="18"/>
                <w:szCs w:val="18"/>
              </w:rPr>
            </w:pPr>
            <w:r w:rsidRPr="00F6103C">
              <w:rPr>
                <w:sz w:val="18"/>
                <w:szCs w:val="18"/>
              </w:rPr>
              <w:t>W12</w:t>
            </w:r>
          </w:p>
        </w:tc>
        <w:tc>
          <w:tcPr>
            <w:tcW w:w="709" w:type="dxa"/>
            <w:shd w:val="clear" w:color="auto" w:fill="auto"/>
          </w:tcPr>
          <w:p w14:paraId="742D35C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57548D9"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7F7864CD" w14:textId="77777777" w:rsidR="00F6103C" w:rsidRPr="003F5101" w:rsidRDefault="00F6103C" w:rsidP="009A1B11">
            <w:pPr>
              <w:pStyle w:val="Standardparagraph"/>
              <w:jc w:val="both"/>
              <w:rPr>
                <w:color w:val="000000"/>
                <w:sz w:val="18"/>
                <w:szCs w:val="18"/>
              </w:rPr>
            </w:pPr>
          </w:p>
        </w:tc>
      </w:tr>
      <w:tr w:rsidR="00F6103C" w:rsidRPr="003F5101" w14:paraId="6B818215" w14:textId="77777777" w:rsidTr="00842FC5">
        <w:tc>
          <w:tcPr>
            <w:tcW w:w="2694" w:type="dxa"/>
            <w:shd w:val="clear" w:color="auto" w:fill="auto"/>
          </w:tcPr>
          <w:p w14:paraId="08E44F7F"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12]</w:t>
            </w:r>
          </w:p>
        </w:tc>
        <w:tc>
          <w:tcPr>
            <w:tcW w:w="992" w:type="dxa"/>
            <w:shd w:val="clear" w:color="auto" w:fill="auto"/>
          </w:tcPr>
          <w:p w14:paraId="39CA610D" w14:textId="77777777" w:rsidR="00F6103C" w:rsidRPr="00F6103C" w:rsidRDefault="00F6103C" w:rsidP="00A3386A">
            <w:pPr>
              <w:rPr>
                <w:sz w:val="18"/>
                <w:szCs w:val="18"/>
              </w:rPr>
            </w:pPr>
            <w:r w:rsidRPr="00F6103C">
              <w:rPr>
                <w:sz w:val="18"/>
                <w:szCs w:val="18"/>
              </w:rPr>
              <w:t xml:space="preserve">P9 </w:t>
            </w:r>
          </w:p>
        </w:tc>
        <w:tc>
          <w:tcPr>
            <w:tcW w:w="709" w:type="dxa"/>
            <w:shd w:val="clear" w:color="auto" w:fill="auto"/>
          </w:tcPr>
          <w:p w14:paraId="23FA061E"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49C970EF"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FFE57F7" w14:textId="77777777" w:rsidR="00F6103C" w:rsidRPr="003F5101" w:rsidRDefault="00F6103C" w:rsidP="009A1B11">
            <w:pPr>
              <w:pStyle w:val="Standardparagraph"/>
              <w:jc w:val="both"/>
              <w:rPr>
                <w:color w:val="000000"/>
                <w:sz w:val="18"/>
                <w:szCs w:val="18"/>
              </w:rPr>
            </w:pPr>
          </w:p>
        </w:tc>
      </w:tr>
      <w:tr w:rsidR="00F6103C" w:rsidRPr="003F5101" w14:paraId="6F37795B" w14:textId="77777777" w:rsidTr="00842FC5">
        <w:tc>
          <w:tcPr>
            <w:tcW w:w="2694" w:type="dxa"/>
            <w:shd w:val="clear" w:color="auto" w:fill="auto"/>
          </w:tcPr>
          <w:p w14:paraId="62685A49"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13]</w:t>
            </w:r>
          </w:p>
        </w:tc>
        <w:tc>
          <w:tcPr>
            <w:tcW w:w="992" w:type="dxa"/>
            <w:shd w:val="clear" w:color="auto" w:fill="auto"/>
          </w:tcPr>
          <w:p w14:paraId="585C89B2" w14:textId="77777777" w:rsidR="00F6103C" w:rsidRPr="00F6103C" w:rsidRDefault="00F6103C" w:rsidP="00A3386A">
            <w:pPr>
              <w:rPr>
                <w:sz w:val="18"/>
                <w:szCs w:val="18"/>
              </w:rPr>
            </w:pPr>
            <w:r w:rsidRPr="00F6103C">
              <w:rPr>
                <w:sz w:val="18"/>
                <w:szCs w:val="18"/>
              </w:rPr>
              <w:t xml:space="preserve">L8 </w:t>
            </w:r>
          </w:p>
        </w:tc>
        <w:tc>
          <w:tcPr>
            <w:tcW w:w="709" w:type="dxa"/>
            <w:shd w:val="clear" w:color="auto" w:fill="auto"/>
          </w:tcPr>
          <w:p w14:paraId="711B5012"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FDBBDA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6C074D90" w14:textId="77777777" w:rsidR="00F6103C" w:rsidRPr="003F5101" w:rsidRDefault="00F6103C" w:rsidP="009A1B11">
            <w:pPr>
              <w:pStyle w:val="Standardparagraph"/>
              <w:jc w:val="both"/>
              <w:rPr>
                <w:color w:val="000000"/>
                <w:sz w:val="18"/>
                <w:szCs w:val="18"/>
              </w:rPr>
            </w:pPr>
          </w:p>
        </w:tc>
      </w:tr>
      <w:tr w:rsidR="00F6103C" w:rsidRPr="003F5101" w14:paraId="7FFB618C" w14:textId="77777777" w:rsidTr="00842FC5">
        <w:tc>
          <w:tcPr>
            <w:tcW w:w="2694" w:type="dxa"/>
            <w:shd w:val="clear" w:color="auto" w:fill="auto"/>
          </w:tcPr>
          <w:p w14:paraId="3E379590"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14]</w:t>
            </w:r>
          </w:p>
        </w:tc>
        <w:tc>
          <w:tcPr>
            <w:tcW w:w="992" w:type="dxa"/>
            <w:shd w:val="clear" w:color="auto" w:fill="auto"/>
          </w:tcPr>
          <w:p w14:paraId="757198BD" w14:textId="77777777" w:rsidR="00F6103C" w:rsidRPr="00F6103C" w:rsidRDefault="00F6103C" w:rsidP="00A3386A">
            <w:pPr>
              <w:rPr>
                <w:sz w:val="18"/>
                <w:szCs w:val="18"/>
              </w:rPr>
            </w:pPr>
            <w:r w:rsidRPr="00F6103C">
              <w:rPr>
                <w:sz w:val="18"/>
                <w:szCs w:val="18"/>
              </w:rPr>
              <w:t xml:space="preserve">N8 </w:t>
            </w:r>
          </w:p>
        </w:tc>
        <w:tc>
          <w:tcPr>
            <w:tcW w:w="709" w:type="dxa"/>
            <w:shd w:val="clear" w:color="auto" w:fill="auto"/>
          </w:tcPr>
          <w:p w14:paraId="21FD8C4A"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6FBAFA7"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08E590E" w14:textId="77777777" w:rsidR="00F6103C" w:rsidRPr="003F5101" w:rsidRDefault="00F6103C" w:rsidP="009A1B11">
            <w:pPr>
              <w:pStyle w:val="Standardparagraph"/>
              <w:jc w:val="both"/>
              <w:rPr>
                <w:color w:val="000000"/>
                <w:sz w:val="18"/>
                <w:szCs w:val="18"/>
              </w:rPr>
            </w:pPr>
          </w:p>
        </w:tc>
      </w:tr>
      <w:tr w:rsidR="00F6103C" w:rsidRPr="003F5101" w14:paraId="5A3706DD" w14:textId="77777777" w:rsidTr="00842FC5">
        <w:tc>
          <w:tcPr>
            <w:tcW w:w="2694" w:type="dxa"/>
            <w:shd w:val="clear" w:color="auto" w:fill="auto"/>
          </w:tcPr>
          <w:p w14:paraId="69DA348A"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15]</w:t>
            </w:r>
          </w:p>
        </w:tc>
        <w:tc>
          <w:tcPr>
            <w:tcW w:w="992" w:type="dxa"/>
            <w:shd w:val="clear" w:color="auto" w:fill="auto"/>
          </w:tcPr>
          <w:p w14:paraId="731E758F" w14:textId="77777777" w:rsidR="00F6103C" w:rsidRPr="00F6103C" w:rsidRDefault="00F6103C" w:rsidP="00A3386A">
            <w:pPr>
              <w:rPr>
                <w:sz w:val="18"/>
                <w:szCs w:val="18"/>
              </w:rPr>
            </w:pPr>
            <w:r w:rsidRPr="00F6103C">
              <w:rPr>
                <w:sz w:val="18"/>
                <w:szCs w:val="18"/>
              </w:rPr>
              <w:t xml:space="preserve">M7 </w:t>
            </w:r>
          </w:p>
        </w:tc>
        <w:tc>
          <w:tcPr>
            <w:tcW w:w="709" w:type="dxa"/>
            <w:shd w:val="clear" w:color="auto" w:fill="auto"/>
          </w:tcPr>
          <w:p w14:paraId="7290F093"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D6A1A88"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A88B93C" w14:textId="77777777" w:rsidR="00F6103C" w:rsidRPr="003F5101" w:rsidRDefault="00F6103C" w:rsidP="009A1B11">
            <w:pPr>
              <w:pStyle w:val="Standardparagraph"/>
              <w:jc w:val="both"/>
              <w:rPr>
                <w:color w:val="000000"/>
                <w:sz w:val="18"/>
                <w:szCs w:val="18"/>
              </w:rPr>
            </w:pPr>
          </w:p>
        </w:tc>
      </w:tr>
      <w:tr w:rsidR="00F6103C" w:rsidRPr="003F5101" w14:paraId="24E8E846" w14:textId="77777777" w:rsidTr="00842FC5">
        <w:tc>
          <w:tcPr>
            <w:tcW w:w="2694" w:type="dxa"/>
            <w:shd w:val="clear" w:color="auto" w:fill="auto"/>
          </w:tcPr>
          <w:p w14:paraId="0C0F44D9" w14:textId="77777777" w:rsidR="00F6103C" w:rsidRPr="003F5101" w:rsidRDefault="00F6103C" w:rsidP="00196F31">
            <w:pPr>
              <w:rPr>
                <w:sz w:val="18"/>
                <w:szCs w:val="18"/>
              </w:rPr>
            </w:pPr>
            <w:r>
              <w:rPr>
                <w:color w:val="000000"/>
                <w:sz w:val="18"/>
                <w:szCs w:val="18"/>
              </w:rPr>
              <w:t>MEM1</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16]</w:t>
            </w:r>
          </w:p>
        </w:tc>
        <w:tc>
          <w:tcPr>
            <w:tcW w:w="992" w:type="dxa"/>
            <w:shd w:val="clear" w:color="auto" w:fill="auto"/>
          </w:tcPr>
          <w:p w14:paraId="40D0F646" w14:textId="77777777" w:rsidR="00F6103C" w:rsidRPr="00F6103C" w:rsidRDefault="00F6103C" w:rsidP="00A3386A">
            <w:pPr>
              <w:rPr>
                <w:sz w:val="18"/>
                <w:szCs w:val="18"/>
              </w:rPr>
            </w:pPr>
            <w:r w:rsidRPr="00F6103C">
              <w:rPr>
                <w:sz w:val="18"/>
                <w:szCs w:val="18"/>
              </w:rPr>
              <w:t xml:space="preserve">P7 </w:t>
            </w:r>
          </w:p>
        </w:tc>
        <w:tc>
          <w:tcPr>
            <w:tcW w:w="709" w:type="dxa"/>
            <w:shd w:val="clear" w:color="auto" w:fill="auto"/>
          </w:tcPr>
          <w:p w14:paraId="2B84B32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CDA6D5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02A23C1D" w14:textId="77777777" w:rsidR="00F6103C" w:rsidRPr="003F5101" w:rsidRDefault="00F6103C" w:rsidP="009A1B11">
            <w:pPr>
              <w:pStyle w:val="Standardparagraph"/>
              <w:jc w:val="both"/>
              <w:rPr>
                <w:color w:val="000000"/>
                <w:sz w:val="18"/>
                <w:szCs w:val="18"/>
              </w:rPr>
            </w:pPr>
          </w:p>
        </w:tc>
      </w:tr>
      <w:tr w:rsidR="004405BF" w:rsidRPr="003F5101" w14:paraId="19650D49" w14:textId="77777777" w:rsidTr="00842FC5">
        <w:tc>
          <w:tcPr>
            <w:tcW w:w="2694" w:type="dxa"/>
            <w:shd w:val="clear" w:color="auto" w:fill="auto"/>
          </w:tcPr>
          <w:p w14:paraId="162380B4"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0]</w:t>
            </w:r>
          </w:p>
        </w:tc>
        <w:tc>
          <w:tcPr>
            <w:tcW w:w="992" w:type="dxa"/>
            <w:shd w:val="clear" w:color="auto" w:fill="auto"/>
          </w:tcPr>
          <w:p w14:paraId="6B0D3781" w14:textId="77777777" w:rsidR="004405BF" w:rsidRPr="004405BF" w:rsidRDefault="004405BF" w:rsidP="00A3386A">
            <w:pPr>
              <w:rPr>
                <w:sz w:val="18"/>
                <w:szCs w:val="18"/>
              </w:rPr>
            </w:pPr>
            <w:r w:rsidRPr="004405BF">
              <w:rPr>
                <w:sz w:val="18"/>
                <w:szCs w:val="18"/>
              </w:rPr>
              <w:t xml:space="preserve">B7 </w:t>
            </w:r>
          </w:p>
        </w:tc>
        <w:tc>
          <w:tcPr>
            <w:tcW w:w="709" w:type="dxa"/>
            <w:shd w:val="clear" w:color="auto" w:fill="auto"/>
          </w:tcPr>
          <w:p w14:paraId="75173FF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7FD69A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val="restart"/>
            <w:shd w:val="clear" w:color="auto" w:fill="auto"/>
          </w:tcPr>
          <w:p w14:paraId="6FCB08CD"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5B1D9835" w14:textId="77777777" w:rsidR="004405BF" w:rsidRPr="005822A6" w:rsidRDefault="004405BF" w:rsidP="00A3386A">
            <w:pPr>
              <w:pStyle w:val="Standardparagraph"/>
              <w:jc w:val="both"/>
              <w:rPr>
                <w:color w:val="000000"/>
                <w:sz w:val="18"/>
                <w:szCs w:val="18"/>
              </w:rPr>
            </w:pPr>
            <w:r>
              <w:rPr>
                <w:color w:val="000000"/>
                <w:sz w:val="18"/>
                <w:szCs w:val="18"/>
              </w:rPr>
              <w:t>Data Bus Inversion</w:t>
            </w:r>
          </w:p>
        </w:tc>
      </w:tr>
      <w:tr w:rsidR="004405BF" w:rsidRPr="003F5101" w14:paraId="57B1EA98" w14:textId="77777777" w:rsidTr="00842FC5">
        <w:tc>
          <w:tcPr>
            <w:tcW w:w="2694" w:type="dxa"/>
            <w:shd w:val="clear" w:color="auto" w:fill="auto"/>
          </w:tcPr>
          <w:p w14:paraId="54BB6FCD"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1]</w:t>
            </w:r>
          </w:p>
        </w:tc>
        <w:tc>
          <w:tcPr>
            <w:tcW w:w="992" w:type="dxa"/>
            <w:shd w:val="clear" w:color="auto" w:fill="auto"/>
          </w:tcPr>
          <w:p w14:paraId="35BCF3D9" w14:textId="77777777" w:rsidR="004405BF" w:rsidRPr="004405BF" w:rsidRDefault="004405BF" w:rsidP="00A3386A">
            <w:pPr>
              <w:rPr>
                <w:sz w:val="18"/>
                <w:szCs w:val="18"/>
              </w:rPr>
            </w:pPr>
            <w:r w:rsidRPr="004405BF">
              <w:rPr>
                <w:sz w:val="18"/>
                <w:szCs w:val="18"/>
              </w:rPr>
              <w:t xml:space="preserve">F7 </w:t>
            </w:r>
          </w:p>
        </w:tc>
        <w:tc>
          <w:tcPr>
            <w:tcW w:w="709" w:type="dxa"/>
            <w:shd w:val="clear" w:color="auto" w:fill="auto"/>
          </w:tcPr>
          <w:p w14:paraId="2CE3A6A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47CE77A"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6C8FD80" w14:textId="77777777" w:rsidR="004405BF" w:rsidRPr="003F5101" w:rsidRDefault="004405BF" w:rsidP="009A1B11">
            <w:pPr>
              <w:pStyle w:val="Standardparagraph"/>
              <w:jc w:val="both"/>
              <w:rPr>
                <w:color w:val="000000"/>
                <w:sz w:val="18"/>
                <w:szCs w:val="18"/>
              </w:rPr>
            </w:pPr>
          </w:p>
        </w:tc>
      </w:tr>
      <w:tr w:rsidR="004405BF" w:rsidRPr="003F5101" w14:paraId="4131BBD7" w14:textId="77777777" w:rsidTr="00842FC5">
        <w:tc>
          <w:tcPr>
            <w:tcW w:w="2694" w:type="dxa"/>
            <w:shd w:val="clear" w:color="auto" w:fill="auto"/>
          </w:tcPr>
          <w:p w14:paraId="5F81B3EA"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2]</w:t>
            </w:r>
          </w:p>
        </w:tc>
        <w:tc>
          <w:tcPr>
            <w:tcW w:w="992" w:type="dxa"/>
            <w:shd w:val="clear" w:color="auto" w:fill="auto"/>
          </w:tcPr>
          <w:p w14:paraId="0DE00B07" w14:textId="77777777" w:rsidR="004405BF" w:rsidRPr="004405BF" w:rsidRDefault="004405BF" w:rsidP="00A3386A">
            <w:pPr>
              <w:rPr>
                <w:sz w:val="18"/>
                <w:szCs w:val="18"/>
              </w:rPr>
            </w:pPr>
            <w:r w:rsidRPr="004405BF">
              <w:rPr>
                <w:sz w:val="18"/>
                <w:szCs w:val="18"/>
              </w:rPr>
              <w:t>G14</w:t>
            </w:r>
          </w:p>
        </w:tc>
        <w:tc>
          <w:tcPr>
            <w:tcW w:w="709" w:type="dxa"/>
            <w:shd w:val="clear" w:color="auto" w:fill="auto"/>
          </w:tcPr>
          <w:p w14:paraId="6713B80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A88A08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682C0F7" w14:textId="77777777" w:rsidR="004405BF" w:rsidRPr="003F5101" w:rsidRDefault="004405BF" w:rsidP="009A1B11">
            <w:pPr>
              <w:pStyle w:val="Standardparagraph"/>
              <w:jc w:val="both"/>
              <w:rPr>
                <w:color w:val="000000"/>
                <w:sz w:val="18"/>
                <w:szCs w:val="18"/>
              </w:rPr>
            </w:pPr>
          </w:p>
        </w:tc>
      </w:tr>
      <w:tr w:rsidR="004405BF" w:rsidRPr="003F5101" w14:paraId="4B4B4A0E" w14:textId="77777777" w:rsidTr="00842FC5">
        <w:tc>
          <w:tcPr>
            <w:tcW w:w="2694" w:type="dxa"/>
            <w:shd w:val="clear" w:color="auto" w:fill="auto"/>
          </w:tcPr>
          <w:p w14:paraId="2C000777"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3]</w:t>
            </w:r>
          </w:p>
        </w:tc>
        <w:tc>
          <w:tcPr>
            <w:tcW w:w="992" w:type="dxa"/>
            <w:shd w:val="clear" w:color="auto" w:fill="auto"/>
          </w:tcPr>
          <w:p w14:paraId="182B2A56" w14:textId="77777777" w:rsidR="004405BF" w:rsidRPr="004405BF" w:rsidRDefault="004405BF" w:rsidP="00A3386A">
            <w:pPr>
              <w:rPr>
                <w:sz w:val="18"/>
                <w:szCs w:val="18"/>
              </w:rPr>
            </w:pPr>
            <w:r w:rsidRPr="004405BF">
              <w:rPr>
                <w:sz w:val="18"/>
                <w:szCs w:val="18"/>
              </w:rPr>
              <w:t>A14</w:t>
            </w:r>
          </w:p>
        </w:tc>
        <w:tc>
          <w:tcPr>
            <w:tcW w:w="709" w:type="dxa"/>
            <w:shd w:val="clear" w:color="auto" w:fill="auto"/>
          </w:tcPr>
          <w:p w14:paraId="4B03F15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14F91F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49FA360" w14:textId="77777777" w:rsidR="004405BF" w:rsidRPr="003F5101" w:rsidRDefault="004405BF" w:rsidP="009A1B11">
            <w:pPr>
              <w:pStyle w:val="Standardparagraph"/>
              <w:jc w:val="both"/>
              <w:rPr>
                <w:color w:val="000000"/>
                <w:sz w:val="18"/>
                <w:szCs w:val="18"/>
              </w:rPr>
            </w:pPr>
          </w:p>
        </w:tc>
      </w:tr>
      <w:tr w:rsidR="004405BF" w:rsidRPr="003F5101" w14:paraId="7537AF3C" w14:textId="77777777" w:rsidTr="00842FC5">
        <w:tc>
          <w:tcPr>
            <w:tcW w:w="2694" w:type="dxa"/>
            <w:shd w:val="clear" w:color="auto" w:fill="auto"/>
          </w:tcPr>
          <w:p w14:paraId="2264CD0F"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4]</w:t>
            </w:r>
          </w:p>
        </w:tc>
        <w:tc>
          <w:tcPr>
            <w:tcW w:w="992" w:type="dxa"/>
            <w:shd w:val="clear" w:color="auto" w:fill="auto"/>
          </w:tcPr>
          <w:p w14:paraId="101B875A" w14:textId="77777777" w:rsidR="004405BF" w:rsidRPr="004405BF" w:rsidRDefault="004405BF" w:rsidP="00A3386A">
            <w:pPr>
              <w:rPr>
                <w:sz w:val="18"/>
                <w:szCs w:val="18"/>
              </w:rPr>
            </w:pPr>
            <w:r w:rsidRPr="004405BF">
              <w:rPr>
                <w:sz w:val="18"/>
                <w:szCs w:val="18"/>
              </w:rPr>
              <w:t>T21</w:t>
            </w:r>
          </w:p>
        </w:tc>
        <w:tc>
          <w:tcPr>
            <w:tcW w:w="709" w:type="dxa"/>
            <w:shd w:val="clear" w:color="auto" w:fill="auto"/>
          </w:tcPr>
          <w:p w14:paraId="0B24457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988A6F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5A792971" w14:textId="77777777" w:rsidR="004405BF" w:rsidRPr="003F5101" w:rsidRDefault="004405BF" w:rsidP="009A1B11">
            <w:pPr>
              <w:pStyle w:val="Standardparagraph"/>
              <w:jc w:val="both"/>
              <w:rPr>
                <w:color w:val="000000"/>
                <w:sz w:val="18"/>
                <w:szCs w:val="18"/>
              </w:rPr>
            </w:pPr>
          </w:p>
        </w:tc>
      </w:tr>
      <w:tr w:rsidR="004405BF" w:rsidRPr="003F5101" w14:paraId="7C088062" w14:textId="77777777" w:rsidTr="00842FC5">
        <w:tc>
          <w:tcPr>
            <w:tcW w:w="2694" w:type="dxa"/>
            <w:shd w:val="clear" w:color="auto" w:fill="auto"/>
          </w:tcPr>
          <w:p w14:paraId="744A932B"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5]</w:t>
            </w:r>
          </w:p>
        </w:tc>
        <w:tc>
          <w:tcPr>
            <w:tcW w:w="992" w:type="dxa"/>
            <w:shd w:val="clear" w:color="auto" w:fill="auto"/>
          </w:tcPr>
          <w:p w14:paraId="6BFCDAEB" w14:textId="77777777" w:rsidR="004405BF" w:rsidRPr="004405BF" w:rsidRDefault="004405BF" w:rsidP="00A3386A">
            <w:pPr>
              <w:rPr>
                <w:sz w:val="18"/>
                <w:szCs w:val="18"/>
              </w:rPr>
            </w:pPr>
            <w:r w:rsidRPr="004405BF">
              <w:rPr>
                <w:sz w:val="18"/>
                <w:szCs w:val="18"/>
              </w:rPr>
              <w:t>M21</w:t>
            </w:r>
          </w:p>
        </w:tc>
        <w:tc>
          <w:tcPr>
            <w:tcW w:w="709" w:type="dxa"/>
            <w:shd w:val="clear" w:color="auto" w:fill="auto"/>
          </w:tcPr>
          <w:p w14:paraId="5E6764C7"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92066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600D5F29" w14:textId="77777777" w:rsidR="004405BF" w:rsidRPr="003F5101" w:rsidRDefault="004405BF" w:rsidP="009A1B11">
            <w:pPr>
              <w:pStyle w:val="Standardparagraph"/>
              <w:jc w:val="both"/>
              <w:rPr>
                <w:color w:val="000000"/>
                <w:sz w:val="18"/>
                <w:szCs w:val="18"/>
              </w:rPr>
            </w:pPr>
          </w:p>
        </w:tc>
      </w:tr>
      <w:tr w:rsidR="004405BF" w:rsidRPr="003F5101" w14:paraId="44934107" w14:textId="77777777" w:rsidTr="00842FC5">
        <w:tc>
          <w:tcPr>
            <w:tcW w:w="2694" w:type="dxa"/>
            <w:shd w:val="clear" w:color="auto" w:fill="auto"/>
          </w:tcPr>
          <w:p w14:paraId="6D321D4B"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6]</w:t>
            </w:r>
          </w:p>
        </w:tc>
        <w:tc>
          <w:tcPr>
            <w:tcW w:w="992" w:type="dxa"/>
            <w:shd w:val="clear" w:color="auto" w:fill="auto"/>
          </w:tcPr>
          <w:p w14:paraId="369AC374" w14:textId="77777777" w:rsidR="004405BF" w:rsidRPr="004405BF" w:rsidRDefault="004405BF" w:rsidP="00A3386A">
            <w:pPr>
              <w:rPr>
                <w:sz w:val="18"/>
                <w:szCs w:val="18"/>
              </w:rPr>
            </w:pPr>
            <w:r w:rsidRPr="004405BF">
              <w:rPr>
                <w:sz w:val="18"/>
                <w:szCs w:val="18"/>
              </w:rPr>
              <w:t>L28</w:t>
            </w:r>
          </w:p>
        </w:tc>
        <w:tc>
          <w:tcPr>
            <w:tcW w:w="709" w:type="dxa"/>
            <w:shd w:val="clear" w:color="auto" w:fill="auto"/>
          </w:tcPr>
          <w:p w14:paraId="6A4900B2"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DAC986A"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315FD5A1" w14:textId="77777777" w:rsidR="004405BF" w:rsidRPr="003F5101" w:rsidRDefault="004405BF" w:rsidP="009A1B11">
            <w:pPr>
              <w:pStyle w:val="Standardparagraph"/>
              <w:jc w:val="both"/>
              <w:rPr>
                <w:color w:val="000000"/>
                <w:sz w:val="18"/>
                <w:szCs w:val="18"/>
              </w:rPr>
            </w:pPr>
          </w:p>
        </w:tc>
      </w:tr>
      <w:tr w:rsidR="004405BF" w:rsidRPr="003F5101" w14:paraId="399BBD3C" w14:textId="77777777" w:rsidTr="00842FC5">
        <w:tc>
          <w:tcPr>
            <w:tcW w:w="2694" w:type="dxa"/>
            <w:shd w:val="clear" w:color="auto" w:fill="auto"/>
          </w:tcPr>
          <w:p w14:paraId="60328494"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7]</w:t>
            </w:r>
          </w:p>
        </w:tc>
        <w:tc>
          <w:tcPr>
            <w:tcW w:w="992" w:type="dxa"/>
            <w:shd w:val="clear" w:color="auto" w:fill="auto"/>
          </w:tcPr>
          <w:p w14:paraId="0D151635" w14:textId="77777777" w:rsidR="004405BF" w:rsidRPr="004405BF" w:rsidRDefault="004405BF" w:rsidP="00A3386A">
            <w:pPr>
              <w:rPr>
                <w:sz w:val="18"/>
                <w:szCs w:val="18"/>
              </w:rPr>
            </w:pPr>
            <w:r w:rsidRPr="004405BF">
              <w:rPr>
                <w:sz w:val="18"/>
                <w:szCs w:val="18"/>
              </w:rPr>
              <w:t>U28</w:t>
            </w:r>
          </w:p>
        </w:tc>
        <w:tc>
          <w:tcPr>
            <w:tcW w:w="709" w:type="dxa"/>
            <w:shd w:val="clear" w:color="auto" w:fill="auto"/>
          </w:tcPr>
          <w:p w14:paraId="7D01AD1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4595FC2"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BOT</w:t>
            </w:r>
          </w:p>
        </w:tc>
        <w:tc>
          <w:tcPr>
            <w:tcW w:w="3969" w:type="dxa"/>
            <w:vMerge/>
            <w:shd w:val="clear" w:color="auto" w:fill="auto"/>
          </w:tcPr>
          <w:p w14:paraId="33BB759C" w14:textId="77777777" w:rsidR="004405BF" w:rsidRPr="003F5101" w:rsidRDefault="004405BF" w:rsidP="009A1B11">
            <w:pPr>
              <w:pStyle w:val="Standardparagraph"/>
              <w:jc w:val="both"/>
              <w:rPr>
                <w:color w:val="000000"/>
                <w:sz w:val="18"/>
                <w:szCs w:val="18"/>
              </w:rPr>
            </w:pPr>
          </w:p>
        </w:tc>
      </w:tr>
      <w:tr w:rsidR="004405BF" w:rsidRPr="003F5101" w14:paraId="324F0B98" w14:textId="77777777" w:rsidTr="00842FC5">
        <w:tc>
          <w:tcPr>
            <w:tcW w:w="2694" w:type="dxa"/>
            <w:shd w:val="clear" w:color="auto" w:fill="auto"/>
          </w:tcPr>
          <w:p w14:paraId="26B77F4A"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8]</w:t>
            </w:r>
          </w:p>
        </w:tc>
        <w:tc>
          <w:tcPr>
            <w:tcW w:w="992" w:type="dxa"/>
            <w:shd w:val="clear" w:color="auto" w:fill="auto"/>
          </w:tcPr>
          <w:p w14:paraId="689B0136" w14:textId="77777777" w:rsidR="004405BF" w:rsidRPr="004405BF" w:rsidRDefault="004405BF" w:rsidP="00A3386A">
            <w:pPr>
              <w:rPr>
                <w:sz w:val="18"/>
                <w:szCs w:val="18"/>
              </w:rPr>
            </w:pPr>
            <w:r w:rsidRPr="004405BF">
              <w:rPr>
                <w:sz w:val="18"/>
                <w:szCs w:val="18"/>
              </w:rPr>
              <w:t xml:space="preserve">T7 </w:t>
            </w:r>
          </w:p>
        </w:tc>
        <w:tc>
          <w:tcPr>
            <w:tcW w:w="709" w:type="dxa"/>
            <w:shd w:val="clear" w:color="auto" w:fill="auto"/>
          </w:tcPr>
          <w:p w14:paraId="1D8A71D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33D7322"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w:t>
            </w:r>
            <w:r w:rsidR="003B7E09">
              <w:rPr>
                <w:color w:val="000000"/>
                <w:sz w:val="18"/>
                <w:szCs w:val="18"/>
              </w:rPr>
              <w:t>BOT</w:t>
            </w:r>
          </w:p>
        </w:tc>
        <w:tc>
          <w:tcPr>
            <w:tcW w:w="3969" w:type="dxa"/>
            <w:vMerge/>
            <w:shd w:val="clear" w:color="auto" w:fill="auto"/>
          </w:tcPr>
          <w:p w14:paraId="4776C421" w14:textId="77777777" w:rsidR="004405BF" w:rsidRPr="003F5101" w:rsidRDefault="004405BF" w:rsidP="009A1B11">
            <w:pPr>
              <w:pStyle w:val="Standardparagraph"/>
              <w:jc w:val="both"/>
              <w:rPr>
                <w:color w:val="000000"/>
                <w:sz w:val="18"/>
                <w:szCs w:val="18"/>
              </w:rPr>
            </w:pPr>
          </w:p>
        </w:tc>
      </w:tr>
      <w:tr w:rsidR="004405BF" w:rsidRPr="003F5101" w14:paraId="159A3DF5" w14:textId="77777777" w:rsidTr="00842FC5">
        <w:tc>
          <w:tcPr>
            <w:tcW w:w="2694" w:type="dxa"/>
            <w:shd w:val="clear" w:color="auto" w:fill="auto"/>
          </w:tcPr>
          <w:p w14:paraId="1D7C8563"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0]</w:t>
            </w:r>
          </w:p>
        </w:tc>
        <w:tc>
          <w:tcPr>
            <w:tcW w:w="992" w:type="dxa"/>
            <w:shd w:val="clear" w:color="auto" w:fill="auto"/>
          </w:tcPr>
          <w:p w14:paraId="4D15DF29" w14:textId="77777777" w:rsidR="004405BF" w:rsidRPr="004405BF" w:rsidRDefault="004405BF" w:rsidP="00A3386A">
            <w:pPr>
              <w:rPr>
                <w:sz w:val="18"/>
                <w:szCs w:val="18"/>
              </w:rPr>
            </w:pPr>
            <w:r w:rsidRPr="004405BF">
              <w:rPr>
                <w:sz w:val="18"/>
                <w:szCs w:val="18"/>
              </w:rPr>
              <w:t>A10</w:t>
            </w:r>
          </w:p>
        </w:tc>
        <w:tc>
          <w:tcPr>
            <w:tcW w:w="709" w:type="dxa"/>
            <w:shd w:val="clear" w:color="auto" w:fill="auto"/>
          </w:tcPr>
          <w:p w14:paraId="5B1F0A9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0E58BB5"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val="restart"/>
            <w:shd w:val="clear" w:color="auto" w:fill="auto"/>
          </w:tcPr>
          <w:p w14:paraId="112D8496"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1A441C33" w14:textId="77777777" w:rsidR="004405BF" w:rsidRDefault="004405BF" w:rsidP="00A3386A">
            <w:pPr>
              <w:pStyle w:val="Standardparagraph"/>
              <w:jc w:val="both"/>
              <w:rPr>
                <w:color w:val="000000"/>
                <w:sz w:val="18"/>
                <w:szCs w:val="18"/>
              </w:rPr>
            </w:pPr>
            <w:r>
              <w:rPr>
                <w:color w:val="000000"/>
                <w:sz w:val="18"/>
                <w:szCs w:val="18"/>
              </w:rPr>
              <w:t>Data Bus In/Out</w:t>
            </w:r>
          </w:p>
          <w:p w14:paraId="41FAA2B9" w14:textId="77777777" w:rsidR="004405BF" w:rsidRDefault="004405BF" w:rsidP="00A3386A">
            <w:pPr>
              <w:pStyle w:val="Standardparagraph"/>
              <w:jc w:val="both"/>
              <w:rPr>
                <w:color w:val="000000"/>
                <w:sz w:val="18"/>
                <w:szCs w:val="18"/>
              </w:rPr>
            </w:pPr>
          </w:p>
          <w:p w14:paraId="47417703" w14:textId="77777777" w:rsidR="004405BF" w:rsidRDefault="004405BF" w:rsidP="00A3386A">
            <w:pPr>
              <w:pStyle w:val="Standardparagraph"/>
              <w:jc w:val="both"/>
              <w:rPr>
                <w:color w:val="000000"/>
                <w:sz w:val="18"/>
                <w:szCs w:val="18"/>
              </w:rPr>
            </w:pPr>
          </w:p>
          <w:p w14:paraId="357F85D5" w14:textId="77777777" w:rsidR="004405BF" w:rsidRDefault="004405BF" w:rsidP="00A3386A">
            <w:pPr>
              <w:pStyle w:val="Standardparagraph"/>
              <w:jc w:val="both"/>
              <w:rPr>
                <w:color w:val="000000"/>
                <w:sz w:val="18"/>
                <w:szCs w:val="18"/>
              </w:rPr>
            </w:pPr>
          </w:p>
          <w:p w14:paraId="783E0AC0" w14:textId="77777777" w:rsidR="004405BF" w:rsidRDefault="004405BF" w:rsidP="00A3386A">
            <w:pPr>
              <w:pStyle w:val="Standardparagraph"/>
              <w:jc w:val="both"/>
              <w:rPr>
                <w:color w:val="000000"/>
                <w:sz w:val="18"/>
                <w:szCs w:val="18"/>
              </w:rPr>
            </w:pPr>
          </w:p>
          <w:p w14:paraId="7F2F67CD" w14:textId="77777777" w:rsidR="004405BF" w:rsidRDefault="004405BF" w:rsidP="00A3386A">
            <w:pPr>
              <w:pStyle w:val="Standardparagraph"/>
              <w:jc w:val="both"/>
              <w:rPr>
                <w:color w:val="000000"/>
                <w:sz w:val="18"/>
                <w:szCs w:val="18"/>
              </w:rPr>
            </w:pPr>
          </w:p>
          <w:p w14:paraId="58AE0DA5" w14:textId="77777777" w:rsidR="004405BF" w:rsidRDefault="004405BF" w:rsidP="00A3386A">
            <w:pPr>
              <w:pStyle w:val="Standardparagraph"/>
              <w:jc w:val="both"/>
              <w:rPr>
                <w:color w:val="000000"/>
                <w:sz w:val="18"/>
                <w:szCs w:val="18"/>
              </w:rPr>
            </w:pPr>
          </w:p>
          <w:p w14:paraId="284E5B9E" w14:textId="77777777" w:rsidR="004405BF" w:rsidRDefault="004405BF" w:rsidP="00A3386A">
            <w:pPr>
              <w:pStyle w:val="Standardparagraph"/>
              <w:jc w:val="both"/>
              <w:rPr>
                <w:color w:val="000000"/>
                <w:sz w:val="18"/>
                <w:szCs w:val="18"/>
              </w:rPr>
            </w:pPr>
          </w:p>
          <w:p w14:paraId="611D8CB8" w14:textId="77777777" w:rsidR="004405BF" w:rsidRDefault="004405BF" w:rsidP="00A3386A">
            <w:pPr>
              <w:pStyle w:val="Standardparagraph"/>
              <w:jc w:val="both"/>
              <w:rPr>
                <w:color w:val="000000"/>
                <w:sz w:val="18"/>
                <w:szCs w:val="18"/>
              </w:rPr>
            </w:pPr>
          </w:p>
          <w:p w14:paraId="45AC6442" w14:textId="77777777" w:rsidR="004405BF" w:rsidRDefault="004405BF" w:rsidP="00A3386A">
            <w:pPr>
              <w:pStyle w:val="Standardparagraph"/>
              <w:jc w:val="both"/>
              <w:rPr>
                <w:color w:val="000000"/>
                <w:sz w:val="18"/>
                <w:szCs w:val="18"/>
              </w:rPr>
            </w:pPr>
          </w:p>
          <w:p w14:paraId="018F03A9" w14:textId="77777777" w:rsidR="004405BF" w:rsidRDefault="004405BF" w:rsidP="00A3386A">
            <w:pPr>
              <w:pStyle w:val="Standardparagraph"/>
              <w:jc w:val="both"/>
              <w:rPr>
                <w:color w:val="000000"/>
                <w:sz w:val="18"/>
                <w:szCs w:val="18"/>
              </w:rPr>
            </w:pPr>
          </w:p>
          <w:p w14:paraId="668C090A" w14:textId="77777777" w:rsidR="004405BF" w:rsidRDefault="004405BF" w:rsidP="00A3386A">
            <w:pPr>
              <w:pStyle w:val="Standardparagraph"/>
              <w:jc w:val="both"/>
              <w:rPr>
                <w:color w:val="000000"/>
                <w:sz w:val="18"/>
                <w:szCs w:val="18"/>
              </w:rPr>
            </w:pPr>
          </w:p>
          <w:p w14:paraId="2543A9A4" w14:textId="77777777" w:rsidR="004405BF" w:rsidRDefault="004405BF" w:rsidP="00A3386A">
            <w:pPr>
              <w:pStyle w:val="Standardparagraph"/>
              <w:jc w:val="both"/>
              <w:rPr>
                <w:color w:val="000000"/>
                <w:sz w:val="18"/>
                <w:szCs w:val="18"/>
              </w:rPr>
            </w:pPr>
          </w:p>
          <w:p w14:paraId="2FCFB1D3" w14:textId="77777777" w:rsidR="004405BF" w:rsidRDefault="004405BF" w:rsidP="00A3386A">
            <w:pPr>
              <w:pStyle w:val="Standardparagraph"/>
              <w:jc w:val="both"/>
              <w:rPr>
                <w:color w:val="000000"/>
                <w:sz w:val="18"/>
                <w:szCs w:val="18"/>
              </w:rPr>
            </w:pPr>
          </w:p>
          <w:p w14:paraId="4DE5BCCD" w14:textId="77777777" w:rsidR="004405BF" w:rsidRDefault="004405BF" w:rsidP="00A3386A">
            <w:pPr>
              <w:pStyle w:val="Standardparagraph"/>
              <w:jc w:val="both"/>
              <w:rPr>
                <w:color w:val="000000"/>
                <w:sz w:val="18"/>
                <w:szCs w:val="18"/>
              </w:rPr>
            </w:pPr>
          </w:p>
          <w:p w14:paraId="0188D374" w14:textId="77777777" w:rsidR="004405BF" w:rsidRDefault="004405BF" w:rsidP="00A3386A">
            <w:pPr>
              <w:pStyle w:val="Standardparagraph"/>
              <w:jc w:val="both"/>
              <w:rPr>
                <w:color w:val="000000"/>
                <w:sz w:val="18"/>
                <w:szCs w:val="18"/>
              </w:rPr>
            </w:pPr>
          </w:p>
          <w:p w14:paraId="7924A77C" w14:textId="77777777" w:rsidR="004405BF" w:rsidRDefault="004405BF" w:rsidP="00A3386A">
            <w:pPr>
              <w:pStyle w:val="Standardparagraph"/>
              <w:jc w:val="both"/>
              <w:rPr>
                <w:color w:val="000000"/>
                <w:sz w:val="18"/>
                <w:szCs w:val="18"/>
              </w:rPr>
            </w:pPr>
          </w:p>
          <w:p w14:paraId="0E3A2F8B" w14:textId="77777777" w:rsidR="004405BF" w:rsidRDefault="004405BF" w:rsidP="00A3386A">
            <w:pPr>
              <w:pStyle w:val="Standardparagraph"/>
              <w:jc w:val="both"/>
              <w:rPr>
                <w:color w:val="000000"/>
                <w:sz w:val="18"/>
                <w:szCs w:val="18"/>
              </w:rPr>
            </w:pPr>
          </w:p>
          <w:p w14:paraId="693EB14C" w14:textId="77777777" w:rsidR="004405BF" w:rsidRDefault="004405BF" w:rsidP="00A3386A">
            <w:pPr>
              <w:pStyle w:val="Standardparagraph"/>
              <w:jc w:val="both"/>
              <w:rPr>
                <w:color w:val="000000"/>
                <w:sz w:val="18"/>
                <w:szCs w:val="18"/>
              </w:rPr>
            </w:pPr>
          </w:p>
          <w:p w14:paraId="2524AD97" w14:textId="77777777" w:rsidR="004405BF" w:rsidRDefault="004405BF" w:rsidP="00A3386A">
            <w:pPr>
              <w:pStyle w:val="Standardparagraph"/>
              <w:jc w:val="both"/>
              <w:rPr>
                <w:color w:val="000000"/>
                <w:sz w:val="18"/>
                <w:szCs w:val="18"/>
              </w:rPr>
            </w:pPr>
          </w:p>
          <w:p w14:paraId="0B2452CD" w14:textId="77777777" w:rsidR="004405BF" w:rsidRDefault="004405BF" w:rsidP="00A3386A">
            <w:pPr>
              <w:pStyle w:val="Standardparagraph"/>
              <w:jc w:val="both"/>
              <w:rPr>
                <w:color w:val="000000"/>
                <w:sz w:val="18"/>
                <w:szCs w:val="18"/>
              </w:rPr>
            </w:pPr>
          </w:p>
          <w:p w14:paraId="0B8926E4" w14:textId="77777777" w:rsidR="004405BF" w:rsidRDefault="004405BF" w:rsidP="00A3386A">
            <w:pPr>
              <w:pStyle w:val="Standardparagraph"/>
              <w:jc w:val="both"/>
              <w:rPr>
                <w:color w:val="000000"/>
                <w:sz w:val="18"/>
                <w:szCs w:val="18"/>
              </w:rPr>
            </w:pPr>
          </w:p>
          <w:p w14:paraId="27A5B6F2" w14:textId="77777777" w:rsidR="004405BF" w:rsidRDefault="004405BF" w:rsidP="00A3386A">
            <w:pPr>
              <w:pStyle w:val="Standardparagraph"/>
              <w:jc w:val="both"/>
              <w:rPr>
                <w:color w:val="000000"/>
                <w:sz w:val="18"/>
                <w:szCs w:val="18"/>
              </w:rPr>
            </w:pPr>
          </w:p>
          <w:p w14:paraId="1B682BA5" w14:textId="77777777" w:rsidR="004405BF" w:rsidRDefault="004405BF" w:rsidP="00A3386A">
            <w:pPr>
              <w:pStyle w:val="Standardparagraph"/>
              <w:jc w:val="both"/>
              <w:rPr>
                <w:color w:val="000000"/>
                <w:sz w:val="18"/>
                <w:szCs w:val="18"/>
              </w:rPr>
            </w:pPr>
          </w:p>
          <w:p w14:paraId="065F2898" w14:textId="77777777" w:rsidR="004405BF" w:rsidRDefault="004405BF" w:rsidP="00A3386A">
            <w:pPr>
              <w:pStyle w:val="Standardparagraph"/>
              <w:jc w:val="both"/>
              <w:rPr>
                <w:color w:val="000000"/>
                <w:sz w:val="18"/>
                <w:szCs w:val="18"/>
              </w:rPr>
            </w:pPr>
          </w:p>
          <w:p w14:paraId="0BA505EC" w14:textId="77777777" w:rsidR="004405BF" w:rsidRDefault="004405BF" w:rsidP="00A3386A">
            <w:pPr>
              <w:pStyle w:val="Standardparagraph"/>
              <w:jc w:val="both"/>
              <w:rPr>
                <w:color w:val="000000"/>
                <w:sz w:val="18"/>
                <w:szCs w:val="18"/>
              </w:rPr>
            </w:pPr>
          </w:p>
          <w:p w14:paraId="54E0D2C6" w14:textId="77777777" w:rsidR="004405BF" w:rsidRDefault="004405BF" w:rsidP="00A3386A">
            <w:pPr>
              <w:pStyle w:val="Standardparagraph"/>
              <w:jc w:val="both"/>
              <w:rPr>
                <w:color w:val="000000"/>
                <w:sz w:val="18"/>
                <w:szCs w:val="18"/>
              </w:rPr>
            </w:pPr>
          </w:p>
          <w:p w14:paraId="5002DDEE" w14:textId="77777777" w:rsidR="004405BF" w:rsidRDefault="004405BF" w:rsidP="00A3386A">
            <w:pPr>
              <w:pStyle w:val="Standardparagraph"/>
              <w:jc w:val="both"/>
              <w:rPr>
                <w:color w:val="000000"/>
                <w:sz w:val="18"/>
                <w:szCs w:val="18"/>
              </w:rPr>
            </w:pPr>
          </w:p>
          <w:p w14:paraId="1908D1CC" w14:textId="77777777" w:rsidR="004405BF" w:rsidRDefault="004405BF" w:rsidP="00A3386A">
            <w:pPr>
              <w:pStyle w:val="Standardparagraph"/>
              <w:jc w:val="both"/>
              <w:rPr>
                <w:color w:val="000000"/>
                <w:sz w:val="18"/>
                <w:szCs w:val="18"/>
              </w:rPr>
            </w:pPr>
          </w:p>
          <w:p w14:paraId="02654CE4" w14:textId="77777777" w:rsidR="004405BF" w:rsidRDefault="004405BF" w:rsidP="00A3386A">
            <w:pPr>
              <w:pStyle w:val="Standardparagraph"/>
              <w:jc w:val="both"/>
              <w:rPr>
                <w:color w:val="000000"/>
                <w:sz w:val="18"/>
                <w:szCs w:val="18"/>
              </w:rPr>
            </w:pPr>
          </w:p>
          <w:p w14:paraId="034368C6" w14:textId="77777777" w:rsidR="004405BF" w:rsidRDefault="004405BF" w:rsidP="00A3386A">
            <w:pPr>
              <w:pStyle w:val="Standardparagraph"/>
              <w:jc w:val="both"/>
              <w:rPr>
                <w:color w:val="000000"/>
                <w:sz w:val="18"/>
                <w:szCs w:val="18"/>
              </w:rPr>
            </w:pPr>
          </w:p>
          <w:p w14:paraId="4C173246" w14:textId="77777777" w:rsidR="004405BF" w:rsidRDefault="004405BF" w:rsidP="00A3386A">
            <w:pPr>
              <w:pStyle w:val="Standardparagraph"/>
              <w:jc w:val="both"/>
              <w:rPr>
                <w:color w:val="000000"/>
                <w:sz w:val="18"/>
                <w:szCs w:val="18"/>
              </w:rPr>
            </w:pPr>
          </w:p>
          <w:p w14:paraId="30F076B3" w14:textId="77777777" w:rsidR="004405BF" w:rsidRDefault="004405BF" w:rsidP="00A3386A">
            <w:pPr>
              <w:pStyle w:val="Standardparagraph"/>
              <w:jc w:val="both"/>
              <w:rPr>
                <w:color w:val="000000"/>
                <w:sz w:val="18"/>
                <w:szCs w:val="18"/>
              </w:rPr>
            </w:pPr>
          </w:p>
          <w:p w14:paraId="140689F8" w14:textId="77777777" w:rsidR="004405BF" w:rsidRDefault="004405BF" w:rsidP="00A3386A">
            <w:pPr>
              <w:pStyle w:val="Standardparagraph"/>
              <w:jc w:val="both"/>
              <w:rPr>
                <w:color w:val="000000"/>
                <w:sz w:val="18"/>
                <w:szCs w:val="18"/>
              </w:rPr>
            </w:pPr>
          </w:p>
          <w:p w14:paraId="59E7B9DF" w14:textId="77777777" w:rsidR="004405BF" w:rsidRDefault="004405BF" w:rsidP="00A3386A">
            <w:pPr>
              <w:pStyle w:val="Standardparagraph"/>
              <w:jc w:val="both"/>
              <w:rPr>
                <w:color w:val="000000"/>
                <w:sz w:val="18"/>
                <w:szCs w:val="18"/>
              </w:rPr>
            </w:pPr>
          </w:p>
          <w:p w14:paraId="29D2847E" w14:textId="77777777" w:rsidR="004405BF" w:rsidRDefault="004405BF" w:rsidP="00A3386A">
            <w:pPr>
              <w:pStyle w:val="Standardparagraph"/>
              <w:jc w:val="both"/>
              <w:rPr>
                <w:color w:val="000000"/>
                <w:sz w:val="18"/>
                <w:szCs w:val="18"/>
              </w:rPr>
            </w:pPr>
          </w:p>
          <w:p w14:paraId="0C319F82" w14:textId="77777777" w:rsidR="004405BF" w:rsidRDefault="004405BF" w:rsidP="00A3386A">
            <w:pPr>
              <w:pStyle w:val="Standardparagraph"/>
              <w:jc w:val="both"/>
              <w:rPr>
                <w:color w:val="000000"/>
                <w:sz w:val="18"/>
                <w:szCs w:val="18"/>
              </w:rPr>
            </w:pPr>
          </w:p>
          <w:p w14:paraId="66C0E783" w14:textId="77777777" w:rsidR="004405BF" w:rsidRDefault="004405BF" w:rsidP="00A3386A">
            <w:pPr>
              <w:pStyle w:val="Standardparagraph"/>
              <w:jc w:val="both"/>
              <w:rPr>
                <w:color w:val="000000"/>
                <w:sz w:val="18"/>
                <w:szCs w:val="18"/>
              </w:rPr>
            </w:pPr>
          </w:p>
          <w:p w14:paraId="117E69A7" w14:textId="77777777" w:rsidR="004405BF" w:rsidRDefault="004405BF" w:rsidP="00A3386A">
            <w:pPr>
              <w:pStyle w:val="Standardparagraph"/>
              <w:jc w:val="both"/>
              <w:rPr>
                <w:color w:val="000000"/>
                <w:sz w:val="18"/>
                <w:szCs w:val="18"/>
              </w:rPr>
            </w:pPr>
          </w:p>
          <w:p w14:paraId="39A7F613" w14:textId="77777777" w:rsidR="004405BF" w:rsidRDefault="004405BF" w:rsidP="00A3386A">
            <w:pPr>
              <w:pStyle w:val="Standardparagraph"/>
              <w:jc w:val="both"/>
              <w:rPr>
                <w:color w:val="000000"/>
                <w:sz w:val="18"/>
                <w:szCs w:val="18"/>
              </w:rPr>
            </w:pPr>
          </w:p>
          <w:p w14:paraId="7B97F889" w14:textId="77777777" w:rsidR="004405BF" w:rsidRDefault="004405BF" w:rsidP="00A3386A">
            <w:pPr>
              <w:pStyle w:val="Standardparagraph"/>
              <w:jc w:val="both"/>
              <w:rPr>
                <w:color w:val="000000"/>
                <w:sz w:val="18"/>
                <w:szCs w:val="18"/>
              </w:rPr>
            </w:pPr>
          </w:p>
          <w:p w14:paraId="1026A479" w14:textId="77777777" w:rsidR="004405BF" w:rsidRDefault="004405BF" w:rsidP="00A3386A">
            <w:pPr>
              <w:pStyle w:val="Standardparagraph"/>
              <w:jc w:val="both"/>
              <w:rPr>
                <w:color w:val="000000"/>
                <w:sz w:val="18"/>
                <w:szCs w:val="18"/>
              </w:rPr>
            </w:pPr>
          </w:p>
          <w:p w14:paraId="35805D72" w14:textId="77777777" w:rsidR="004405BF" w:rsidRDefault="004405BF" w:rsidP="00A3386A">
            <w:pPr>
              <w:pStyle w:val="Standardparagraph"/>
              <w:jc w:val="both"/>
              <w:rPr>
                <w:color w:val="000000"/>
                <w:sz w:val="18"/>
                <w:szCs w:val="18"/>
              </w:rPr>
            </w:pPr>
          </w:p>
          <w:p w14:paraId="188DADB1" w14:textId="77777777" w:rsidR="004405BF" w:rsidRDefault="004405BF" w:rsidP="00A3386A">
            <w:pPr>
              <w:pStyle w:val="Standardparagraph"/>
              <w:jc w:val="both"/>
              <w:rPr>
                <w:color w:val="000000"/>
                <w:sz w:val="18"/>
                <w:szCs w:val="18"/>
              </w:rPr>
            </w:pPr>
          </w:p>
          <w:p w14:paraId="0E4D1986" w14:textId="77777777" w:rsidR="004405BF" w:rsidRDefault="004405BF" w:rsidP="00A3386A">
            <w:pPr>
              <w:pStyle w:val="Standardparagraph"/>
              <w:jc w:val="both"/>
              <w:rPr>
                <w:color w:val="000000"/>
                <w:sz w:val="18"/>
                <w:szCs w:val="18"/>
              </w:rPr>
            </w:pPr>
          </w:p>
          <w:p w14:paraId="3ED8E253" w14:textId="77777777" w:rsidR="004405BF" w:rsidRDefault="004405BF" w:rsidP="00A3386A">
            <w:pPr>
              <w:pStyle w:val="Standardparagraph"/>
              <w:jc w:val="both"/>
              <w:rPr>
                <w:color w:val="000000"/>
                <w:sz w:val="18"/>
                <w:szCs w:val="18"/>
              </w:rPr>
            </w:pPr>
          </w:p>
          <w:p w14:paraId="216F7048" w14:textId="77777777" w:rsidR="004405BF" w:rsidRDefault="004405BF" w:rsidP="00A3386A">
            <w:pPr>
              <w:pStyle w:val="Standardparagraph"/>
              <w:jc w:val="both"/>
              <w:rPr>
                <w:color w:val="000000"/>
                <w:sz w:val="18"/>
                <w:szCs w:val="18"/>
              </w:rPr>
            </w:pPr>
          </w:p>
          <w:p w14:paraId="4B3343BC" w14:textId="77777777" w:rsidR="004405BF" w:rsidRDefault="004405BF" w:rsidP="00A3386A">
            <w:pPr>
              <w:pStyle w:val="Standardparagraph"/>
              <w:jc w:val="both"/>
              <w:rPr>
                <w:color w:val="000000"/>
                <w:sz w:val="18"/>
                <w:szCs w:val="18"/>
              </w:rPr>
            </w:pPr>
          </w:p>
          <w:p w14:paraId="08BA6B60" w14:textId="77777777" w:rsidR="004405BF" w:rsidRDefault="004405BF" w:rsidP="00A3386A">
            <w:pPr>
              <w:pStyle w:val="Standardparagraph"/>
              <w:jc w:val="both"/>
              <w:rPr>
                <w:color w:val="000000"/>
                <w:sz w:val="18"/>
                <w:szCs w:val="18"/>
              </w:rPr>
            </w:pPr>
          </w:p>
          <w:p w14:paraId="72B600D0" w14:textId="77777777" w:rsidR="004405BF" w:rsidRDefault="004405BF" w:rsidP="00A3386A">
            <w:pPr>
              <w:pStyle w:val="Standardparagraph"/>
              <w:jc w:val="both"/>
              <w:rPr>
                <w:color w:val="000000"/>
                <w:sz w:val="18"/>
                <w:szCs w:val="18"/>
              </w:rPr>
            </w:pPr>
          </w:p>
          <w:p w14:paraId="4B4A1B94" w14:textId="77777777" w:rsidR="004405BF" w:rsidRDefault="004405BF" w:rsidP="00A3386A">
            <w:pPr>
              <w:pStyle w:val="Standardparagraph"/>
              <w:jc w:val="both"/>
              <w:rPr>
                <w:color w:val="000000"/>
                <w:sz w:val="18"/>
                <w:szCs w:val="18"/>
              </w:rPr>
            </w:pPr>
          </w:p>
          <w:p w14:paraId="7510EBE2" w14:textId="77777777" w:rsidR="004405BF" w:rsidRDefault="004405BF" w:rsidP="00A3386A">
            <w:pPr>
              <w:pStyle w:val="Standardparagraph"/>
              <w:jc w:val="both"/>
              <w:rPr>
                <w:color w:val="000000"/>
                <w:sz w:val="18"/>
                <w:szCs w:val="18"/>
              </w:rPr>
            </w:pPr>
          </w:p>
          <w:p w14:paraId="25362541"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293FF4AC" w14:textId="77777777" w:rsidR="004405BF" w:rsidRPr="00F977B1" w:rsidRDefault="004405BF" w:rsidP="00A3386A">
            <w:pPr>
              <w:pStyle w:val="Standardparagraph"/>
              <w:jc w:val="both"/>
              <w:rPr>
                <w:color w:val="000000"/>
                <w:sz w:val="18"/>
                <w:szCs w:val="18"/>
              </w:rPr>
            </w:pPr>
            <w:r>
              <w:rPr>
                <w:color w:val="000000"/>
                <w:sz w:val="18"/>
                <w:szCs w:val="18"/>
              </w:rPr>
              <w:t>Data Bus In/Out</w:t>
            </w:r>
          </w:p>
        </w:tc>
      </w:tr>
      <w:tr w:rsidR="004405BF" w:rsidRPr="003F5101" w14:paraId="64A25738" w14:textId="77777777" w:rsidTr="00842FC5">
        <w:tc>
          <w:tcPr>
            <w:tcW w:w="2694" w:type="dxa"/>
            <w:shd w:val="clear" w:color="auto" w:fill="auto"/>
          </w:tcPr>
          <w:p w14:paraId="5947A0D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w:t>
            </w:r>
          </w:p>
        </w:tc>
        <w:tc>
          <w:tcPr>
            <w:tcW w:w="992" w:type="dxa"/>
            <w:shd w:val="clear" w:color="auto" w:fill="auto"/>
          </w:tcPr>
          <w:p w14:paraId="2BF15056" w14:textId="77777777" w:rsidR="004405BF" w:rsidRPr="004405BF" w:rsidRDefault="004405BF" w:rsidP="00A3386A">
            <w:pPr>
              <w:rPr>
                <w:sz w:val="18"/>
                <w:szCs w:val="18"/>
              </w:rPr>
            </w:pPr>
            <w:r w:rsidRPr="004405BF">
              <w:rPr>
                <w:sz w:val="18"/>
                <w:szCs w:val="18"/>
              </w:rPr>
              <w:t>C10</w:t>
            </w:r>
          </w:p>
        </w:tc>
        <w:tc>
          <w:tcPr>
            <w:tcW w:w="709" w:type="dxa"/>
            <w:shd w:val="clear" w:color="auto" w:fill="auto"/>
          </w:tcPr>
          <w:p w14:paraId="63A3C7F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D3BF91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0CFF2CD" w14:textId="77777777" w:rsidR="004405BF" w:rsidRPr="003F5101" w:rsidRDefault="004405BF" w:rsidP="009A1B11">
            <w:pPr>
              <w:pStyle w:val="Standardparagraph"/>
              <w:jc w:val="both"/>
              <w:rPr>
                <w:color w:val="000000"/>
                <w:sz w:val="18"/>
                <w:szCs w:val="18"/>
              </w:rPr>
            </w:pPr>
          </w:p>
        </w:tc>
      </w:tr>
      <w:tr w:rsidR="004405BF" w:rsidRPr="003F5101" w14:paraId="5D229F9A" w14:textId="77777777" w:rsidTr="00842FC5">
        <w:tc>
          <w:tcPr>
            <w:tcW w:w="2694" w:type="dxa"/>
            <w:shd w:val="clear" w:color="auto" w:fill="auto"/>
          </w:tcPr>
          <w:p w14:paraId="42F8FAC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w:t>
            </w:r>
          </w:p>
        </w:tc>
        <w:tc>
          <w:tcPr>
            <w:tcW w:w="992" w:type="dxa"/>
            <w:shd w:val="clear" w:color="auto" w:fill="auto"/>
          </w:tcPr>
          <w:p w14:paraId="64B877CE" w14:textId="77777777" w:rsidR="004405BF" w:rsidRPr="004405BF" w:rsidRDefault="004405BF" w:rsidP="00A3386A">
            <w:pPr>
              <w:rPr>
                <w:sz w:val="18"/>
                <w:szCs w:val="18"/>
              </w:rPr>
            </w:pPr>
            <w:r w:rsidRPr="004405BF">
              <w:rPr>
                <w:sz w:val="18"/>
                <w:szCs w:val="18"/>
              </w:rPr>
              <w:t xml:space="preserve">B9 </w:t>
            </w:r>
          </w:p>
        </w:tc>
        <w:tc>
          <w:tcPr>
            <w:tcW w:w="709" w:type="dxa"/>
            <w:shd w:val="clear" w:color="auto" w:fill="auto"/>
          </w:tcPr>
          <w:p w14:paraId="13D914C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9FF8C5C"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BB86C61" w14:textId="77777777" w:rsidR="004405BF" w:rsidRPr="003F5101" w:rsidRDefault="004405BF" w:rsidP="009A1B11">
            <w:pPr>
              <w:pStyle w:val="Standardparagraph"/>
              <w:jc w:val="both"/>
              <w:rPr>
                <w:color w:val="000000"/>
                <w:sz w:val="18"/>
                <w:szCs w:val="18"/>
              </w:rPr>
            </w:pPr>
          </w:p>
        </w:tc>
      </w:tr>
      <w:tr w:rsidR="004405BF" w:rsidRPr="003F5101" w14:paraId="586A1247" w14:textId="77777777" w:rsidTr="00842FC5">
        <w:tc>
          <w:tcPr>
            <w:tcW w:w="2694" w:type="dxa"/>
            <w:shd w:val="clear" w:color="auto" w:fill="auto"/>
          </w:tcPr>
          <w:p w14:paraId="1451B30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w:t>
            </w:r>
          </w:p>
        </w:tc>
        <w:tc>
          <w:tcPr>
            <w:tcW w:w="992" w:type="dxa"/>
            <w:shd w:val="clear" w:color="auto" w:fill="auto"/>
          </w:tcPr>
          <w:p w14:paraId="1D4E1CD0" w14:textId="77777777" w:rsidR="004405BF" w:rsidRPr="004405BF" w:rsidRDefault="004405BF" w:rsidP="00A3386A">
            <w:pPr>
              <w:rPr>
                <w:sz w:val="18"/>
                <w:szCs w:val="18"/>
              </w:rPr>
            </w:pPr>
            <w:r w:rsidRPr="004405BF">
              <w:rPr>
                <w:sz w:val="18"/>
                <w:szCs w:val="18"/>
              </w:rPr>
              <w:t xml:space="preserve">D9 </w:t>
            </w:r>
          </w:p>
        </w:tc>
        <w:tc>
          <w:tcPr>
            <w:tcW w:w="709" w:type="dxa"/>
            <w:shd w:val="clear" w:color="auto" w:fill="auto"/>
          </w:tcPr>
          <w:p w14:paraId="58B42869"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27F1D9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19FBEDE" w14:textId="77777777" w:rsidR="004405BF" w:rsidRPr="003F5101" w:rsidRDefault="004405BF" w:rsidP="009A1B11">
            <w:pPr>
              <w:pStyle w:val="Standardparagraph"/>
              <w:jc w:val="both"/>
              <w:rPr>
                <w:color w:val="000000"/>
                <w:sz w:val="18"/>
                <w:szCs w:val="18"/>
              </w:rPr>
            </w:pPr>
          </w:p>
        </w:tc>
      </w:tr>
      <w:tr w:rsidR="004405BF" w:rsidRPr="003F5101" w14:paraId="4EAD6353" w14:textId="77777777" w:rsidTr="00842FC5">
        <w:tc>
          <w:tcPr>
            <w:tcW w:w="2694" w:type="dxa"/>
            <w:shd w:val="clear" w:color="auto" w:fill="auto"/>
          </w:tcPr>
          <w:p w14:paraId="784C208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w:t>
            </w:r>
          </w:p>
        </w:tc>
        <w:tc>
          <w:tcPr>
            <w:tcW w:w="992" w:type="dxa"/>
            <w:shd w:val="clear" w:color="auto" w:fill="auto"/>
          </w:tcPr>
          <w:p w14:paraId="1B87F897" w14:textId="77777777" w:rsidR="004405BF" w:rsidRPr="004405BF" w:rsidRDefault="004405BF" w:rsidP="00A3386A">
            <w:pPr>
              <w:rPr>
                <w:sz w:val="18"/>
                <w:szCs w:val="18"/>
              </w:rPr>
            </w:pPr>
            <w:r w:rsidRPr="004405BF">
              <w:rPr>
                <w:sz w:val="18"/>
                <w:szCs w:val="18"/>
              </w:rPr>
              <w:t xml:space="preserve">A6 </w:t>
            </w:r>
          </w:p>
        </w:tc>
        <w:tc>
          <w:tcPr>
            <w:tcW w:w="709" w:type="dxa"/>
            <w:shd w:val="clear" w:color="auto" w:fill="auto"/>
          </w:tcPr>
          <w:p w14:paraId="4A5878E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23B4D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7DCDA3E" w14:textId="77777777" w:rsidR="004405BF" w:rsidRPr="003F5101" w:rsidRDefault="004405BF" w:rsidP="009A1B11">
            <w:pPr>
              <w:pStyle w:val="Standardparagraph"/>
              <w:jc w:val="both"/>
              <w:rPr>
                <w:color w:val="000000"/>
                <w:sz w:val="18"/>
                <w:szCs w:val="18"/>
              </w:rPr>
            </w:pPr>
          </w:p>
        </w:tc>
      </w:tr>
      <w:tr w:rsidR="004405BF" w:rsidRPr="003F5101" w14:paraId="5EDB8274" w14:textId="77777777" w:rsidTr="00842FC5">
        <w:tc>
          <w:tcPr>
            <w:tcW w:w="2694" w:type="dxa"/>
            <w:shd w:val="clear" w:color="auto" w:fill="auto"/>
          </w:tcPr>
          <w:p w14:paraId="6CC84915"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w:t>
            </w:r>
          </w:p>
        </w:tc>
        <w:tc>
          <w:tcPr>
            <w:tcW w:w="992" w:type="dxa"/>
            <w:shd w:val="clear" w:color="auto" w:fill="auto"/>
          </w:tcPr>
          <w:p w14:paraId="5AA893FA" w14:textId="77777777" w:rsidR="004405BF" w:rsidRPr="004405BF" w:rsidRDefault="004405BF" w:rsidP="00A3386A">
            <w:pPr>
              <w:rPr>
                <w:sz w:val="18"/>
                <w:szCs w:val="18"/>
              </w:rPr>
            </w:pPr>
            <w:r w:rsidRPr="004405BF">
              <w:rPr>
                <w:sz w:val="18"/>
                <w:szCs w:val="18"/>
              </w:rPr>
              <w:t xml:space="preserve">B5 </w:t>
            </w:r>
          </w:p>
        </w:tc>
        <w:tc>
          <w:tcPr>
            <w:tcW w:w="709" w:type="dxa"/>
            <w:shd w:val="clear" w:color="auto" w:fill="auto"/>
          </w:tcPr>
          <w:p w14:paraId="1041C6A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66E863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91F3FB3" w14:textId="77777777" w:rsidR="004405BF" w:rsidRPr="003F5101" w:rsidRDefault="004405BF" w:rsidP="009A1B11">
            <w:pPr>
              <w:pStyle w:val="Standardparagraph"/>
              <w:jc w:val="both"/>
              <w:rPr>
                <w:color w:val="000000"/>
                <w:sz w:val="18"/>
                <w:szCs w:val="18"/>
              </w:rPr>
            </w:pPr>
          </w:p>
        </w:tc>
      </w:tr>
      <w:tr w:rsidR="004405BF" w:rsidRPr="003F5101" w14:paraId="5942832B" w14:textId="77777777" w:rsidTr="00842FC5">
        <w:tc>
          <w:tcPr>
            <w:tcW w:w="2694" w:type="dxa"/>
            <w:shd w:val="clear" w:color="auto" w:fill="auto"/>
          </w:tcPr>
          <w:p w14:paraId="2628807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w:t>
            </w:r>
          </w:p>
        </w:tc>
        <w:tc>
          <w:tcPr>
            <w:tcW w:w="992" w:type="dxa"/>
            <w:shd w:val="clear" w:color="auto" w:fill="auto"/>
          </w:tcPr>
          <w:p w14:paraId="7AD55DBF" w14:textId="77777777" w:rsidR="004405BF" w:rsidRPr="004405BF" w:rsidRDefault="004405BF" w:rsidP="00A3386A">
            <w:pPr>
              <w:rPr>
                <w:sz w:val="18"/>
                <w:szCs w:val="18"/>
              </w:rPr>
            </w:pPr>
            <w:r w:rsidRPr="004405BF">
              <w:rPr>
                <w:sz w:val="18"/>
                <w:szCs w:val="18"/>
              </w:rPr>
              <w:t xml:space="preserve">C6 </w:t>
            </w:r>
          </w:p>
        </w:tc>
        <w:tc>
          <w:tcPr>
            <w:tcW w:w="709" w:type="dxa"/>
            <w:shd w:val="clear" w:color="auto" w:fill="auto"/>
          </w:tcPr>
          <w:p w14:paraId="667A66A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0C07DF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3AD4525" w14:textId="77777777" w:rsidR="004405BF" w:rsidRPr="003F5101" w:rsidRDefault="004405BF" w:rsidP="009A1B11">
            <w:pPr>
              <w:pStyle w:val="Standardparagraph"/>
              <w:jc w:val="both"/>
              <w:rPr>
                <w:color w:val="000000"/>
                <w:sz w:val="18"/>
                <w:szCs w:val="18"/>
              </w:rPr>
            </w:pPr>
          </w:p>
        </w:tc>
      </w:tr>
      <w:tr w:rsidR="004405BF" w:rsidRPr="003F5101" w14:paraId="3EAEB258" w14:textId="77777777" w:rsidTr="00842FC5">
        <w:tc>
          <w:tcPr>
            <w:tcW w:w="2694" w:type="dxa"/>
            <w:shd w:val="clear" w:color="auto" w:fill="auto"/>
          </w:tcPr>
          <w:p w14:paraId="67AEEF32"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7]</w:t>
            </w:r>
          </w:p>
        </w:tc>
        <w:tc>
          <w:tcPr>
            <w:tcW w:w="992" w:type="dxa"/>
            <w:shd w:val="clear" w:color="auto" w:fill="auto"/>
          </w:tcPr>
          <w:p w14:paraId="3D1B448E" w14:textId="77777777" w:rsidR="004405BF" w:rsidRPr="004405BF" w:rsidRDefault="004405BF" w:rsidP="00A3386A">
            <w:pPr>
              <w:rPr>
                <w:sz w:val="18"/>
                <w:szCs w:val="18"/>
              </w:rPr>
            </w:pPr>
            <w:r w:rsidRPr="004405BF">
              <w:rPr>
                <w:sz w:val="18"/>
                <w:szCs w:val="18"/>
              </w:rPr>
              <w:t xml:space="preserve">D5 </w:t>
            </w:r>
          </w:p>
        </w:tc>
        <w:tc>
          <w:tcPr>
            <w:tcW w:w="709" w:type="dxa"/>
            <w:shd w:val="clear" w:color="auto" w:fill="auto"/>
          </w:tcPr>
          <w:p w14:paraId="5A21CAEF"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D731A6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3C7AFC4" w14:textId="77777777" w:rsidR="004405BF" w:rsidRPr="003F5101" w:rsidRDefault="004405BF" w:rsidP="009A1B11">
            <w:pPr>
              <w:pStyle w:val="Standardparagraph"/>
              <w:jc w:val="both"/>
              <w:rPr>
                <w:color w:val="000000"/>
                <w:sz w:val="18"/>
                <w:szCs w:val="18"/>
              </w:rPr>
            </w:pPr>
          </w:p>
        </w:tc>
      </w:tr>
      <w:tr w:rsidR="004405BF" w:rsidRPr="003F5101" w14:paraId="2D977058" w14:textId="77777777" w:rsidTr="00842FC5">
        <w:tc>
          <w:tcPr>
            <w:tcW w:w="2694" w:type="dxa"/>
            <w:shd w:val="clear" w:color="auto" w:fill="auto"/>
          </w:tcPr>
          <w:p w14:paraId="4EFCA00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8]</w:t>
            </w:r>
          </w:p>
        </w:tc>
        <w:tc>
          <w:tcPr>
            <w:tcW w:w="992" w:type="dxa"/>
            <w:shd w:val="clear" w:color="auto" w:fill="auto"/>
          </w:tcPr>
          <w:p w14:paraId="4C940003" w14:textId="77777777" w:rsidR="004405BF" w:rsidRPr="004405BF" w:rsidRDefault="004405BF" w:rsidP="00A3386A">
            <w:pPr>
              <w:rPr>
                <w:sz w:val="18"/>
                <w:szCs w:val="18"/>
              </w:rPr>
            </w:pPr>
            <w:r w:rsidRPr="004405BF">
              <w:rPr>
                <w:sz w:val="18"/>
                <w:szCs w:val="18"/>
              </w:rPr>
              <w:t>G10</w:t>
            </w:r>
          </w:p>
        </w:tc>
        <w:tc>
          <w:tcPr>
            <w:tcW w:w="709" w:type="dxa"/>
            <w:shd w:val="clear" w:color="auto" w:fill="auto"/>
          </w:tcPr>
          <w:p w14:paraId="64D15A4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E80C11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C7D4A48" w14:textId="77777777" w:rsidR="004405BF" w:rsidRPr="003F5101" w:rsidRDefault="004405BF" w:rsidP="009A1B11">
            <w:pPr>
              <w:pStyle w:val="Standardparagraph"/>
              <w:jc w:val="both"/>
              <w:rPr>
                <w:color w:val="000000"/>
                <w:sz w:val="18"/>
                <w:szCs w:val="18"/>
              </w:rPr>
            </w:pPr>
          </w:p>
        </w:tc>
      </w:tr>
      <w:tr w:rsidR="004405BF" w:rsidRPr="003F5101" w14:paraId="09D2CB8E" w14:textId="77777777" w:rsidTr="00842FC5">
        <w:tc>
          <w:tcPr>
            <w:tcW w:w="2694" w:type="dxa"/>
            <w:shd w:val="clear" w:color="auto" w:fill="auto"/>
          </w:tcPr>
          <w:p w14:paraId="25BD9EB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9]</w:t>
            </w:r>
          </w:p>
        </w:tc>
        <w:tc>
          <w:tcPr>
            <w:tcW w:w="992" w:type="dxa"/>
            <w:shd w:val="clear" w:color="auto" w:fill="auto"/>
          </w:tcPr>
          <w:p w14:paraId="767D7AAF" w14:textId="77777777" w:rsidR="004405BF" w:rsidRPr="004405BF" w:rsidRDefault="004405BF" w:rsidP="00A3386A">
            <w:pPr>
              <w:rPr>
                <w:sz w:val="18"/>
                <w:szCs w:val="18"/>
              </w:rPr>
            </w:pPr>
            <w:r w:rsidRPr="004405BF">
              <w:rPr>
                <w:sz w:val="18"/>
                <w:szCs w:val="18"/>
              </w:rPr>
              <w:t>J10</w:t>
            </w:r>
          </w:p>
        </w:tc>
        <w:tc>
          <w:tcPr>
            <w:tcW w:w="709" w:type="dxa"/>
            <w:shd w:val="clear" w:color="auto" w:fill="auto"/>
          </w:tcPr>
          <w:p w14:paraId="46D886F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BBF2B5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FED9DFC" w14:textId="77777777" w:rsidR="004405BF" w:rsidRPr="003F5101" w:rsidRDefault="004405BF" w:rsidP="009A1B11">
            <w:pPr>
              <w:pStyle w:val="Standardparagraph"/>
              <w:jc w:val="both"/>
              <w:rPr>
                <w:color w:val="000000"/>
                <w:sz w:val="18"/>
                <w:szCs w:val="18"/>
              </w:rPr>
            </w:pPr>
          </w:p>
        </w:tc>
      </w:tr>
      <w:tr w:rsidR="004405BF" w:rsidRPr="003F5101" w14:paraId="6537E7D6" w14:textId="77777777" w:rsidTr="00842FC5">
        <w:tc>
          <w:tcPr>
            <w:tcW w:w="2694" w:type="dxa"/>
            <w:shd w:val="clear" w:color="auto" w:fill="auto"/>
          </w:tcPr>
          <w:p w14:paraId="76D7B59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10]</w:t>
            </w:r>
          </w:p>
        </w:tc>
        <w:tc>
          <w:tcPr>
            <w:tcW w:w="992" w:type="dxa"/>
            <w:shd w:val="clear" w:color="auto" w:fill="auto"/>
          </w:tcPr>
          <w:p w14:paraId="4C5D513E" w14:textId="77777777" w:rsidR="004405BF" w:rsidRPr="004405BF" w:rsidRDefault="004405BF" w:rsidP="00A3386A">
            <w:pPr>
              <w:rPr>
                <w:sz w:val="18"/>
                <w:szCs w:val="18"/>
              </w:rPr>
            </w:pPr>
            <w:r w:rsidRPr="004405BF">
              <w:rPr>
                <w:sz w:val="18"/>
                <w:szCs w:val="18"/>
              </w:rPr>
              <w:t xml:space="preserve">F9 </w:t>
            </w:r>
          </w:p>
        </w:tc>
        <w:tc>
          <w:tcPr>
            <w:tcW w:w="709" w:type="dxa"/>
            <w:shd w:val="clear" w:color="auto" w:fill="auto"/>
          </w:tcPr>
          <w:p w14:paraId="3302A22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713517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B29FF68" w14:textId="77777777" w:rsidR="004405BF" w:rsidRPr="003F5101" w:rsidRDefault="004405BF" w:rsidP="009A1B11">
            <w:pPr>
              <w:pStyle w:val="Standardparagraph"/>
              <w:jc w:val="both"/>
              <w:rPr>
                <w:color w:val="000000"/>
                <w:sz w:val="18"/>
                <w:szCs w:val="18"/>
              </w:rPr>
            </w:pPr>
          </w:p>
        </w:tc>
      </w:tr>
      <w:tr w:rsidR="004405BF" w:rsidRPr="003F5101" w14:paraId="76C07193" w14:textId="77777777" w:rsidTr="00842FC5">
        <w:tc>
          <w:tcPr>
            <w:tcW w:w="2694" w:type="dxa"/>
            <w:shd w:val="clear" w:color="auto" w:fill="auto"/>
          </w:tcPr>
          <w:p w14:paraId="2CC5D948"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11]</w:t>
            </w:r>
          </w:p>
        </w:tc>
        <w:tc>
          <w:tcPr>
            <w:tcW w:w="992" w:type="dxa"/>
            <w:shd w:val="clear" w:color="auto" w:fill="auto"/>
          </w:tcPr>
          <w:p w14:paraId="3D2D5F25" w14:textId="77777777" w:rsidR="004405BF" w:rsidRPr="004405BF" w:rsidRDefault="004405BF" w:rsidP="00A3386A">
            <w:pPr>
              <w:rPr>
                <w:sz w:val="18"/>
                <w:szCs w:val="18"/>
              </w:rPr>
            </w:pPr>
            <w:r w:rsidRPr="004405BF">
              <w:rPr>
                <w:sz w:val="18"/>
                <w:szCs w:val="18"/>
              </w:rPr>
              <w:t xml:space="preserve">H9 </w:t>
            </w:r>
          </w:p>
        </w:tc>
        <w:tc>
          <w:tcPr>
            <w:tcW w:w="709" w:type="dxa"/>
            <w:shd w:val="clear" w:color="auto" w:fill="auto"/>
          </w:tcPr>
          <w:p w14:paraId="10A7ECE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5391BD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4AECBAA0" w14:textId="77777777" w:rsidR="004405BF" w:rsidRPr="003F5101" w:rsidRDefault="004405BF" w:rsidP="009A1B11">
            <w:pPr>
              <w:pStyle w:val="Standardparagraph"/>
              <w:jc w:val="both"/>
              <w:rPr>
                <w:color w:val="000000"/>
                <w:sz w:val="18"/>
                <w:szCs w:val="18"/>
              </w:rPr>
            </w:pPr>
          </w:p>
        </w:tc>
      </w:tr>
      <w:tr w:rsidR="004405BF" w:rsidRPr="003F5101" w14:paraId="70F9DCAD" w14:textId="77777777" w:rsidTr="00842FC5">
        <w:tc>
          <w:tcPr>
            <w:tcW w:w="2694" w:type="dxa"/>
            <w:shd w:val="clear" w:color="auto" w:fill="auto"/>
          </w:tcPr>
          <w:p w14:paraId="4FD2125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12]</w:t>
            </w:r>
          </w:p>
        </w:tc>
        <w:tc>
          <w:tcPr>
            <w:tcW w:w="992" w:type="dxa"/>
            <w:shd w:val="clear" w:color="auto" w:fill="auto"/>
          </w:tcPr>
          <w:p w14:paraId="491713EF" w14:textId="77777777" w:rsidR="004405BF" w:rsidRPr="004405BF" w:rsidRDefault="004405BF" w:rsidP="00A3386A">
            <w:pPr>
              <w:rPr>
                <w:sz w:val="18"/>
                <w:szCs w:val="18"/>
              </w:rPr>
            </w:pPr>
            <w:r w:rsidRPr="004405BF">
              <w:rPr>
                <w:sz w:val="18"/>
                <w:szCs w:val="18"/>
              </w:rPr>
              <w:t xml:space="preserve">G6 </w:t>
            </w:r>
          </w:p>
        </w:tc>
        <w:tc>
          <w:tcPr>
            <w:tcW w:w="709" w:type="dxa"/>
            <w:shd w:val="clear" w:color="auto" w:fill="auto"/>
          </w:tcPr>
          <w:p w14:paraId="1564A0B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076BE6F"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674915F" w14:textId="77777777" w:rsidR="004405BF" w:rsidRPr="003F5101" w:rsidRDefault="004405BF" w:rsidP="009A1B11">
            <w:pPr>
              <w:pStyle w:val="Standardparagraph"/>
              <w:jc w:val="both"/>
              <w:rPr>
                <w:color w:val="000000"/>
                <w:sz w:val="18"/>
                <w:szCs w:val="18"/>
              </w:rPr>
            </w:pPr>
          </w:p>
        </w:tc>
      </w:tr>
      <w:tr w:rsidR="004405BF" w:rsidRPr="003F5101" w14:paraId="291F0A85" w14:textId="77777777" w:rsidTr="00842FC5">
        <w:tc>
          <w:tcPr>
            <w:tcW w:w="2694" w:type="dxa"/>
            <w:shd w:val="clear" w:color="auto" w:fill="auto"/>
          </w:tcPr>
          <w:p w14:paraId="3C93B9B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13]</w:t>
            </w:r>
          </w:p>
        </w:tc>
        <w:tc>
          <w:tcPr>
            <w:tcW w:w="992" w:type="dxa"/>
            <w:shd w:val="clear" w:color="auto" w:fill="auto"/>
          </w:tcPr>
          <w:p w14:paraId="0A490F88" w14:textId="77777777" w:rsidR="004405BF" w:rsidRPr="004405BF" w:rsidRDefault="004405BF" w:rsidP="00A3386A">
            <w:pPr>
              <w:rPr>
                <w:sz w:val="18"/>
                <w:szCs w:val="18"/>
              </w:rPr>
            </w:pPr>
            <w:r w:rsidRPr="004405BF">
              <w:rPr>
                <w:sz w:val="18"/>
                <w:szCs w:val="18"/>
              </w:rPr>
              <w:t xml:space="preserve">J6 </w:t>
            </w:r>
          </w:p>
        </w:tc>
        <w:tc>
          <w:tcPr>
            <w:tcW w:w="709" w:type="dxa"/>
            <w:shd w:val="clear" w:color="auto" w:fill="auto"/>
          </w:tcPr>
          <w:p w14:paraId="2FE58AA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40515F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2296547" w14:textId="77777777" w:rsidR="004405BF" w:rsidRPr="003F5101" w:rsidRDefault="004405BF" w:rsidP="009A1B11">
            <w:pPr>
              <w:pStyle w:val="Standardparagraph"/>
              <w:jc w:val="both"/>
              <w:rPr>
                <w:color w:val="000000"/>
                <w:sz w:val="18"/>
                <w:szCs w:val="18"/>
              </w:rPr>
            </w:pPr>
          </w:p>
        </w:tc>
      </w:tr>
      <w:tr w:rsidR="004405BF" w:rsidRPr="003F5101" w14:paraId="77673F65" w14:textId="77777777" w:rsidTr="00842FC5">
        <w:tc>
          <w:tcPr>
            <w:tcW w:w="2694" w:type="dxa"/>
            <w:shd w:val="clear" w:color="auto" w:fill="auto"/>
          </w:tcPr>
          <w:p w14:paraId="26E34CDC"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14]</w:t>
            </w:r>
          </w:p>
        </w:tc>
        <w:tc>
          <w:tcPr>
            <w:tcW w:w="992" w:type="dxa"/>
            <w:shd w:val="clear" w:color="auto" w:fill="auto"/>
          </w:tcPr>
          <w:p w14:paraId="790864C4" w14:textId="77777777" w:rsidR="004405BF" w:rsidRPr="004405BF" w:rsidRDefault="004405BF" w:rsidP="00A3386A">
            <w:pPr>
              <w:rPr>
                <w:sz w:val="18"/>
                <w:szCs w:val="18"/>
              </w:rPr>
            </w:pPr>
            <w:r w:rsidRPr="004405BF">
              <w:rPr>
                <w:sz w:val="18"/>
                <w:szCs w:val="18"/>
              </w:rPr>
              <w:t xml:space="preserve">F5 </w:t>
            </w:r>
          </w:p>
        </w:tc>
        <w:tc>
          <w:tcPr>
            <w:tcW w:w="709" w:type="dxa"/>
            <w:shd w:val="clear" w:color="auto" w:fill="auto"/>
          </w:tcPr>
          <w:p w14:paraId="520EB30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8F70F4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910DFD1" w14:textId="77777777" w:rsidR="004405BF" w:rsidRPr="003F5101" w:rsidRDefault="004405BF" w:rsidP="009A1B11">
            <w:pPr>
              <w:pStyle w:val="Standardparagraph"/>
              <w:jc w:val="both"/>
              <w:rPr>
                <w:color w:val="000000"/>
                <w:sz w:val="18"/>
                <w:szCs w:val="18"/>
              </w:rPr>
            </w:pPr>
          </w:p>
        </w:tc>
      </w:tr>
      <w:tr w:rsidR="004405BF" w:rsidRPr="003F5101" w14:paraId="62B87BAD" w14:textId="77777777" w:rsidTr="00842FC5">
        <w:tc>
          <w:tcPr>
            <w:tcW w:w="2694" w:type="dxa"/>
            <w:shd w:val="clear" w:color="auto" w:fill="auto"/>
          </w:tcPr>
          <w:p w14:paraId="4EF80A2A"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15]</w:t>
            </w:r>
          </w:p>
        </w:tc>
        <w:tc>
          <w:tcPr>
            <w:tcW w:w="992" w:type="dxa"/>
            <w:shd w:val="clear" w:color="auto" w:fill="auto"/>
          </w:tcPr>
          <w:p w14:paraId="1CAACC7F" w14:textId="77777777" w:rsidR="004405BF" w:rsidRPr="004405BF" w:rsidRDefault="004405BF" w:rsidP="00A3386A">
            <w:pPr>
              <w:rPr>
                <w:sz w:val="18"/>
                <w:szCs w:val="18"/>
              </w:rPr>
            </w:pPr>
            <w:r w:rsidRPr="004405BF">
              <w:rPr>
                <w:sz w:val="18"/>
                <w:szCs w:val="18"/>
              </w:rPr>
              <w:t xml:space="preserve">H5 </w:t>
            </w:r>
          </w:p>
        </w:tc>
        <w:tc>
          <w:tcPr>
            <w:tcW w:w="709" w:type="dxa"/>
            <w:shd w:val="clear" w:color="auto" w:fill="auto"/>
          </w:tcPr>
          <w:p w14:paraId="5F73D27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95D1CA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42035B1" w14:textId="77777777" w:rsidR="004405BF" w:rsidRPr="003F5101" w:rsidRDefault="004405BF" w:rsidP="009A1B11">
            <w:pPr>
              <w:pStyle w:val="Standardparagraph"/>
              <w:jc w:val="both"/>
              <w:rPr>
                <w:color w:val="000000"/>
                <w:sz w:val="18"/>
                <w:szCs w:val="18"/>
              </w:rPr>
            </w:pPr>
          </w:p>
        </w:tc>
      </w:tr>
      <w:tr w:rsidR="004405BF" w:rsidRPr="003F5101" w14:paraId="55F4B788" w14:textId="77777777" w:rsidTr="00842FC5">
        <w:tc>
          <w:tcPr>
            <w:tcW w:w="2694" w:type="dxa"/>
            <w:shd w:val="clear" w:color="auto" w:fill="auto"/>
          </w:tcPr>
          <w:p w14:paraId="5A6D746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16]</w:t>
            </w:r>
          </w:p>
        </w:tc>
        <w:tc>
          <w:tcPr>
            <w:tcW w:w="992" w:type="dxa"/>
            <w:shd w:val="clear" w:color="auto" w:fill="auto"/>
          </w:tcPr>
          <w:p w14:paraId="3417D4CF" w14:textId="77777777" w:rsidR="004405BF" w:rsidRPr="004405BF" w:rsidRDefault="004405BF" w:rsidP="00A3386A">
            <w:pPr>
              <w:rPr>
                <w:sz w:val="18"/>
                <w:szCs w:val="18"/>
              </w:rPr>
            </w:pPr>
            <w:r w:rsidRPr="004405BF">
              <w:rPr>
                <w:sz w:val="18"/>
                <w:szCs w:val="18"/>
              </w:rPr>
              <w:t>F17</w:t>
            </w:r>
          </w:p>
        </w:tc>
        <w:tc>
          <w:tcPr>
            <w:tcW w:w="709" w:type="dxa"/>
            <w:shd w:val="clear" w:color="auto" w:fill="auto"/>
          </w:tcPr>
          <w:p w14:paraId="114BDBE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640B49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B5CE61D" w14:textId="77777777" w:rsidR="004405BF" w:rsidRPr="003F5101" w:rsidRDefault="004405BF" w:rsidP="009A1B11">
            <w:pPr>
              <w:pStyle w:val="Standardparagraph"/>
              <w:jc w:val="both"/>
              <w:rPr>
                <w:color w:val="000000"/>
                <w:sz w:val="18"/>
                <w:szCs w:val="18"/>
              </w:rPr>
            </w:pPr>
          </w:p>
        </w:tc>
      </w:tr>
      <w:tr w:rsidR="004405BF" w:rsidRPr="003F5101" w14:paraId="23573F66" w14:textId="77777777" w:rsidTr="00842FC5">
        <w:tc>
          <w:tcPr>
            <w:tcW w:w="2694" w:type="dxa"/>
            <w:shd w:val="clear" w:color="auto" w:fill="auto"/>
          </w:tcPr>
          <w:p w14:paraId="2831C3CF"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17]</w:t>
            </w:r>
          </w:p>
        </w:tc>
        <w:tc>
          <w:tcPr>
            <w:tcW w:w="992" w:type="dxa"/>
            <w:shd w:val="clear" w:color="auto" w:fill="auto"/>
          </w:tcPr>
          <w:p w14:paraId="1831A927" w14:textId="77777777" w:rsidR="004405BF" w:rsidRPr="004405BF" w:rsidRDefault="004405BF" w:rsidP="00A3386A">
            <w:pPr>
              <w:rPr>
                <w:sz w:val="18"/>
                <w:szCs w:val="18"/>
              </w:rPr>
            </w:pPr>
            <w:r w:rsidRPr="004405BF">
              <w:rPr>
                <w:sz w:val="18"/>
                <w:szCs w:val="18"/>
              </w:rPr>
              <w:t>H17</w:t>
            </w:r>
          </w:p>
        </w:tc>
        <w:tc>
          <w:tcPr>
            <w:tcW w:w="709" w:type="dxa"/>
            <w:shd w:val="clear" w:color="auto" w:fill="auto"/>
          </w:tcPr>
          <w:p w14:paraId="4433058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468B78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055B6EB" w14:textId="77777777" w:rsidR="004405BF" w:rsidRPr="003F5101" w:rsidRDefault="004405BF" w:rsidP="009A1B11">
            <w:pPr>
              <w:pStyle w:val="Standardparagraph"/>
              <w:jc w:val="both"/>
              <w:rPr>
                <w:color w:val="000000"/>
                <w:sz w:val="18"/>
                <w:szCs w:val="18"/>
              </w:rPr>
            </w:pPr>
          </w:p>
        </w:tc>
      </w:tr>
      <w:tr w:rsidR="004405BF" w:rsidRPr="003F5101" w14:paraId="26A8E8CA" w14:textId="77777777" w:rsidTr="00842FC5">
        <w:tc>
          <w:tcPr>
            <w:tcW w:w="2694" w:type="dxa"/>
            <w:shd w:val="clear" w:color="auto" w:fill="auto"/>
          </w:tcPr>
          <w:p w14:paraId="6527E06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18]</w:t>
            </w:r>
          </w:p>
        </w:tc>
        <w:tc>
          <w:tcPr>
            <w:tcW w:w="992" w:type="dxa"/>
            <w:shd w:val="clear" w:color="auto" w:fill="auto"/>
          </w:tcPr>
          <w:p w14:paraId="45D9B487" w14:textId="77777777" w:rsidR="004405BF" w:rsidRPr="004405BF" w:rsidRDefault="004405BF" w:rsidP="00A3386A">
            <w:pPr>
              <w:rPr>
                <w:sz w:val="18"/>
                <w:szCs w:val="18"/>
              </w:rPr>
            </w:pPr>
            <w:r w:rsidRPr="004405BF">
              <w:rPr>
                <w:sz w:val="18"/>
                <w:szCs w:val="18"/>
              </w:rPr>
              <w:t>G16</w:t>
            </w:r>
          </w:p>
        </w:tc>
        <w:tc>
          <w:tcPr>
            <w:tcW w:w="709" w:type="dxa"/>
            <w:shd w:val="clear" w:color="auto" w:fill="auto"/>
          </w:tcPr>
          <w:p w14:paraId="4BEF6D5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B429BB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55B9D29" w14:textId="77777777" w:rsidR="004405BF" w:rsidRPr="003F5101" w:rsidRDefault="004405BF" w:rsidP="009A1B11">
            <w:pPr>
              <w:pStyle w:val="Standardparagraph"/>
              <w:jc w:val="both"/>
              <w:rPr>
                <w:color w:val="000000"/>
                <w:sz w:val="18"/>
                <w:szCs w:val="18"/>
              </w:rPr>
            </w:pPr>
          </w:p>
        </w:tc>
      </w:tr>
      <w:tr w:rsidR="004405BF" w:rsidRPr="003F5101" w14:paraId="0CCF89E4" w14:textId="77777777" w:rsidTr="00842FC5">
        <w:tc>
          <w:tcPr>
            <w:tcW w:w="2694" w:type="dxa"/>
            <w:shd w:val="clear" w:color="auto" w:fill="auto"/>
          </w:tcPr>
          <w:p w14:paraId="38F75E62"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19]</w:t>
            </w:r>
          </w:p>
        </w:tc>
        <w:tc>
          <w:tcPr>
            <w:tcW w:w="992" w:type="dxa"/>
            <w:shd w:val="clear" w:color="auto" w:fill="auto"/>
          </w:tcPr>
          <w:p w14:paraId="04EC96A5" w14:textId="77777777" w:rsidR="004405BF" w:rsidRPr="004405BF" w:rsidRDefault="004405BF" w:rsidP="00A3386A">
            <w:pPr>
              <w:rPr>
                <w:sz w:val="18"/>
                <w:szCs w:val="18"/>
              </w:rPr>
            </w:pPr>
            <w:r w:rsidRPr="004405BF">
              <w:rPr>
                <w:sz w:val="18"/>
                <w:szCs w:val="18"/>
              </w:rPr>
              <w:t>J16</w:t>
            </w:r>
          </w:p>
        </w:tc>
        <w:tc>
          <w:tcPr>
            <w:tcW w:w="709" w:type="dxa"/>
            <w:shd w:val="clear" w:color="auto" w:fill="auto"/>
          </w:tcPr>
          <w:p w14:paraId="035BDE89"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674CFC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A543DB0" w14:textId="77777777" w:rsidR="004405BF" w:rsidRPr="003F5101" w:rsidRDefault="004405BF" w:rsidP="009A1B11">
            <w:pPr>
              <w:pStyle w:val="Standardparagraph"/>
              <w:jc w:val="both"/>
              <w:rPr>
                <w:color w:val="000000"/>
                <w:sz w:val="18"/>
                <w:szCs w:val="18"/>
              </w:rPr>
            </w:pPr>
          </w:p>
        </w:tc>
      </w:tr>
      <w:tr w:rsidR="004405BF" w:rsidRPr="003F5101" w14:paraId="00B4E6A5" w14:textId="77777777" w:rsidTr="00842FC5">
        <w:tc>
          <w:tcPr>
            <w:tcW w:w="2694" w:type="dxa"/>
            <w:shd w:val="clear" w:color="auto" w:fill="auto"/>
          </w:tcPr>
          <w:p w14:paraId="10E9BA8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20]</w:t>
            </w:r>
          </w:p>
        </w:tc>
        <w:tc>
          <w:tcPr>
            <w:tcW w:w="992" w:type="dxa"/>
            <w:shd w:val="clear" w:color="auto" w:fill="auto"/>
          </w:tcPr>
          <w:p w14:paraId="71A5D0EA" w14:textId="77777777" w:rsidR="004405BF" w:rsidRPr="004405BF" w:rsidRDefault="004405BF" w:rsidP="00A3386A">
            <w:pPr>
              <w:rPr>
                <w:sz w:val="18"/>
                <w:szCs w:val="18"/>
              </w:rPr>
            </w:pPr>
            <w:r w:rsidRPr="004405BF">
              <w:rPr>
                <w:sz w:val="18"/>
                <w:szCs w:val="18"/>
              </w:rPr>
              <w:t>F13</w:t>
            </w:r>
          </w:p>
        </w:tc>
        <w:tc>
          <w:tcPr>
            <w:tcW w:w="709" w:type="dxa"/>
            <w:shd w:val="clear" w:color="auto" w:fill="auto"/>
          </w:tcPr>
          <w:p w14:paraId="014C953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2057B0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74EAFA3" w14:textId="77777777" w:rsidR="004405BF" w:rsidRPr="003F5101" w:rsidRDefault="004405BF" w:rsidP="009A1B11">
            <w:pPr>
              <w:pStyle w:val="Standardparagraph"/>
              <w:jc w:val="both"/>
              <w:rPr>
                <w:color w:val="000000"/>
                <w:sz w:val="18"/>
                <w:szCs w:val="18"/>
              </w:rPr>
            </w:pPr>
          </w:p>
        </w:tc>
      </w:tr>
      <w:tr w:rsidR="004405BF" w:rsidRPr="003F5101" w14:paraId="5E27BCA9" w14:textId="77777777" w:rsidTr="00842FC5">
        <w:tc>
          <w:tcPr>
            <w:tcW w:w="2694" w:type="dxa"/>
            <w:shd w:val="clear" w:color="auto" w:fill="auto"/>
          </w:tcPr>
          <w:p w14:paraId="37010708"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21]</w:t>
            </w:r>
          </w:p>
        </w:tc>
        <w:tc>
          <w:tcPr>
            <w:tcW w:w="992" w:type="dxa"/>
            <w:shd w:val="clear" w:color="auto" w:fill="auto"/>
          </w:tcPr>
          <w:p w14:paraId="3D779580" w14:textId="77777777" w:rsidR="004405BF" w:rsidRPr="004405BF" w:rsidRDefault="004405BF" w:rsidP="00A3386A">
            <w:pPr>
              <w:rPr>
                <w:sz w:val="18"/>
                <w:szCs w:val="18"/>
              </w:rPr>
            </w:pPr>
            <w:r w:rsidRPr="004405BF">
              <w:rPr>
                <w:sz w:val="18"/>
                <w:szCs w:val="18"/>
              </w:rPr>
              <w:t>J12</w:t>
            </w:r>
          </w:p>
        </w:tc>
        <w:tc>
          <w:tcPr>
            <w:tcW w:w="709" w:type="dxa"/>
            <w:shd w:val="clear" w:color="auto" w:fill="auto"/>
          </w:tcPr>
          <w:p w14:paraId="2FAF1B67"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BBB1854"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3A14D86" w14:textId="77777777" w:rsidR="004405BF" w:rsidRPr="003F5101" w:rsidRDefault="004405BF" w:rsidP="009A1B11">
            <w:pPr>
              <w:pStyle w:val="Standardparagraph"/>
              <w:jc w:val="both"/>
              <w:rPr>
                <w:color w:val="000000"/>
                <w:sz w:val="18"/>
                <w:szCs w:val="18"/>
              </w:rPr>
            </w:pPr>
          </w:p>
        </w:tc>
      </w:tr>
      <w:tr w:rsidR="004405BF" w:rsidRPr="003F5101" w14:paraId="0B905BE3" w14:textId="77777777" w:rsidTr="00842FC5">
        <w:tc>
          <w:tcPr>
            <w:tcW w:w="2694" w:type="dxa"/>
            <w:shd w:val="clear" w:color="auto" w:fill="auto"/>
          </w:tcPr>
          <w:p w14:paraId="357D74F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22]</w:t>
            </w:r>
          </w:p>
        </w:tc>
        <w:tc>
          <w:tcPr>
            <w:tcW w:w="992" w:type="dxa"/>
            <w:shd w:val="clear" w:color="auto" w:fill="auto"/>
          </w:tcPr>
          <w:p w14:paraId="28FCEBD8" w14:textId="77777777" w:rsidR="004405BF" w:rsidRPr="004405BF" w:rsidRDefault="004405BF" w:rsidP="00A3386A">
            <w:pPr>
              <w:rPr>
                <w:sz w:val="18"/>
                <w:szCs w:val="18"/>
              </w:rPr>
            </w:pPr>
            <w:r w:rsidRPr="004405BF">
              <w:rPr>
                <w:sz w:val="18"/>
                <w:szCs w:val="18"/>
              </w:rPr>
              <w:t>H13</w:t>
            </w:r>
          </w:p>
        </w:tc>
        <w:tc>
          <w:tcPr>
            <w:tcW w:w="709" w:type="dxa"/>
            <w:shd w:val="clear" w:color="auto" w:fill="auto"/>
          </w:tcPr>
          <w:p w14:paraId="09F0753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8CD9E36"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33B78A7" w14:textId="77777777" w:rsidR="004405BF" w:rsidRPr="003F5101" w:rsidRDefault="004405BF" w:rsidP="009A1B11">
            <w:pPr>
              <w:pStyle w:val="Standardparagraph"/>
              <w:jc w:val="both"/>
              <w:rPr>
                <w:color w:val="000000"/>
                <w:sz w:val="18"/>
                <w:szCs w:val="18"/>
              </w:rPr>
            </w:pPr>
          </w:p>
        </w:tc>
      </w:tr>
      <w:tr w:rsidR="004405BF" w:rsidRPr="003F5101" w14:paraId="15FB6598" w14:textId="77777777" w:rsidTr="00842FC5">
        <w:tc>
          <w:tcPr>
            <w:tcW w:w="2694" w:type="dxa"/>
            <w:shd w:val="clear" w:color="auto" w:fill="auto"/>
          </w:tcPr>
          <w:p w14:paraId="3C21D64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23]</w:t>
            </w:r>
          </w:p>
        </w:tc>
        <w:tc>
          <w:tcPr>
            <w:tcW w:w="992" w:type="dxa"/>
            <w:shd w:val="clear" w:color="auto" w:fill="auto"/>
          </w:tcPr>
          <w:p w14:paraId="792722B5" w14:textId="77777777" w:rsidR="004405BF" w:rsidRPr="004405BF" w:rsidRDefault="004405BF" w:rsidP="00A3386A">
            <w:pPr>
              <w:rPr>
                <w:sz w:val="18"/>
                <w:szCs w:val="18"/>
              </w:rPr>
            </w:pPr>
            <w:r w:rsidRPr="004405BF">
              <w:rPr>
                <w:sz w:val="18"/>
                <w:szCs w:val="18"/>
              </w:rPr>
              <w:t>G12</w:t>
            </w:r>
          </w:p>
        </w:tc>
        <w:tc>
          <w:tcPr>
            <w:tcW w:w="709" w:type="dxa"/>
            <w:shd w:val="clear" w:color="auto" w:fill="auto"/>
          </w:tcPr>
          <w:p w14:paraId="6D6B78A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F01A006"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C64E6EA" w14:textId="77777777" w:rsidR="004405BF" w:rsidRPr="003F5101" w:rsidRDefault="004405BF" w:rsidP="00A3386A">
            <w:pPr>
              <w:pStyle w:val="Standardparagraph"/>
              <w:jc w:val="both"/>
              <w:rPr>
                <w:color w:val="000000"/>
                <w:sz w:val="18"/>
                <w:szCs w:val="18"/>
              </w:rPr>
            </w:pPr>
          </w:p>
        </w:tc>
      </w:tr>
      <w:tr w:rsidR="004405BF" w:rsidRPr="003F5101" w14:paraId="36C0A7C8" w14:textId="77777777" w:rsidTr="00842FC5">
        <w:tc>
          <w:tcPr>
            <w:tcW w:w="2694" w:type="dxa"/>
            <w:shd w:val="clear" w:color="auto" w:fill="auto"/>
          </w:tcPr>
          <w:p w14:paraId="68752FB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24]</w:t>
            </w:r>
          </w:p>
        </w:tc>
        <w:tc>
          <w:tcPr>
            <w:tcW w:w="992" w:type="dxa"/>
            <w:shd w:val="clear" w:color="auto" w:fill="auto"/>
          </w:tcPr>
          <w:p w14:paraId="72B55659" w14:textId="77777777" w:rsidR="004405BF" w:rsidRPr="004405BF" w:rsidRDefault="004405BF" w:rsidP="00A3386A">
            <w:pPr>
              <w:rPr>
                <w:sz w:val="18"/>
                <w:szCs w:val="18"/>
              </w:rPr>
            </w:pPr>
            <w:r w:rsidRPr="004405BF">
              <w:rPr>
                <w:sz w:val="18"/>
                <w:szCs w:val="18"/>
              </w:rPr>
              <w:t>B17</w:t>
            </w:r>
          </w:p>
        </w:tc>
        <w:tc>
          <w:tcPr>
            <w:tcW w:w="709" w:type="dxa"/>
            <w:shd w:val="clear" w:color="auto" w:fill="auto"/>
          </w:tcPr>
          <w:p w14:paraId="31BE9BB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869111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1C1E6D0" w14:textId="77777777" w:rsidR="004405BF" w:rsidRPr="003F5101" w:rsidRDefault="004405BF" w:rsidP="009A1B11">
            <w:pPr>
              <w:pStyle w:val="Standardparagraph"/>
              <w:jc w:val="both"/>
              <w:rPr>
                <w:color w:val="000000"/>
                <w:sz w:val="18"/>
                <w:szCs w:val="18"/>
              </w:rPr>
            </w:pPr>
          </w:p>
        </w:tc>
      </w:tr>
      <w:tr w:rsidR="004405BF" w:rsidRPr="003F5101" w14:paraId="335A8A39" w14:textId="77777777" w:rsidTr="00842FC5">
        <w:tc>
          <w:tcPr>
            <w:tcW w:w="2694" w:type="dxa"/>
            <w:shd w:val="clear" w:color="auto" w:fill="auto"/>
          </w:tcPr>
          <w:p w14:paraId="17F184FE"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25]</w:t>
            </w:r>
          </w:p>
        </w:tc>
        <w:tc>
          <w:tcPr>
            <w:tcW w:w="992" w:type="dxa"/>
            <w:shd w:val="clear" w:color="auto" w:fill="auto"/>
          </w:tcPr>
          <w:p w14:paraId="2787B5E1" w14:textId="77777777" w:rsidR="004405BF" w:rsidRPr="004405BF" w:rsidRDefault="004405BF" w:rsidP="00A3386A">
            <w:pPr>
              <w:rPr>
                <w:sz w:val="18"/>
                <w:szCs w:val="18"/>
              </w:rPr>
            </w:pPr>
            <w:r w:rsidRPr="004405BF">
              <w:rPr>
                <w:sz w:val="18"/>
                <w:szCs w:val="18"/>
              </w:rPr>
              <w:t>D17</w:t>
            </w:r>
          </w:p>
        </w:tc>
        <w:tc>
          <w:tcPr>
            <w:tcW w:w="709" w:type="dxa"/>
            <w:shd w:val="clear" w:color="auto" w:fill="auto"/>
          </w:tcPr>
          <w:p w14:paraId="1C5935A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56C3B5C"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442DFD48" w14:textId="77777777" w:rsidR="004405BF" w:rsidRPr="003F5101" w:rsidRDefault="004405BF" w:rsidP="009A1B11">
            <w:pPr>
              <w:pStyle w:val="Standardparagraph"/>
              <w:jc w:val="both"/>
              <w:rPr>
                <w:color w:val="000000"/>
                <w:sz w:val="18"/>
                <w:szCs w:val="18"/>
              </w:rPr>
            </w:pPr>
          </w:p>
        </w:tc>
      </w:tr>
      <w:tr w:rsidR="004405BF" w:rsidRPr="003F5101" w14:paraId="6CB5376E" w14:textId="77777777" w:rsidTr="00842FC5">
        <w:tc>
          <w:tcPr>
            <w:tcW w:w="2694" w:type="dxa"/>
            <w:shd w:val="clear" w:color="auto" w:fill="auto"/>
          </w:tcPr>
          <w:p w14:paraId="33758918" w14:textId="77777777" w:rsidR="004405BF" w:rsidRPr="00F977B1" w:rsidRDefault="004405BF" w:rsidP="00196F31">
            <w:pPr>
              <w:pStyle w:val="Standardparagraph"/>
              <w:jc w:val="both"/>
              <w:rPr>
                <w:color w:val="000000"/>
                <w:sz w:val="18"/>
                <w:szCs w:val="18"/>
              </w:rPr>
            </w:pPr>
            <w:r>
              <w:rPr>
                <w:color w:val="000000"/>
                <w:sz w:val="18"/>
                <w:szCs w:val="18"/>
              </w:rPr>
              <w:lastRenderedPageBreak/>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26]</w:t>
            </w:r>
          </w:p>
        </w:tc>
        <w:tc>
          <w:tcPr>
            <w:tcW w:w="992" w:type="dxa"/>
            <w:shd w:val="clear" w:color="auto" w:fill="auto"/>
          </w:tcPr>
          <w:p w14:paraId="3F193622" w14:textId="77777777" w:rsidR="004405BF" w:rsidRPr="004405BF" w:rsidRDefault="004405BF" w:rsidP="00A3386A">
            <w:pPr>
              <w:rPr>
                <w:sz w:val="18"/>
                <w:szCs w:val="18"/>
              </w:rPr>
            </w:pPr>
            <w:r w:rsidRPr="004405BF">
              <w:rPr>
                <w:sz w:val="18"/>
                <w:szCs w:val="18"/>
              </w:rPr>
              <w:t>A16</w:t>
            </w:r>
          </w:p>
        </w:tc>
        <w:tc>
          <w:tcPr>
            <w:tcW w:w="709" w:type="dxa"/>
            <w:shd w:val="clear" w:color="auto" w:fill="auto"/>
          </w:tcPr>
          <w:p w14:paraId="453E9D1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E1CE33B"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546158B" w14:textId="77777777" w:rsidR="004405BF" w:rsidRPr="003F5101" w:rsidRDefault="004405BF" w:rsidP="009A1B11">
            <w:pPr>
              <w:pStyle w:val="Standardparagraph"/>
              <w:jc w:val="both"/>
              <w:rPr>
                <w:color w:val="000000"/>
                <w:sz w:val="18"/>
                <w:szCs w:val="18"/>
              </w:rPr>
            </w:pPr>
          </w:p>
        </w:tc>
      </w:tr>
      <w:tr w:rsidR="004405BF" w:rsidRPr="003F5101" w14:paraId="06780A08" w14:textId="77777777" w:rsidTr="00842FC5">
        <w:tc>
          <w:tcPr>
            <w:tcW w:w="2694" w:type="dxa"/>
            <w:shd w:val="clear" w:color="auto" w:fill="auto"/>
          </w:tcPr>
          <w:p w14:paraId="7F1C712A"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27]</w:t>
            </w:r>
          </w:p>
        </w:tc>
        <w:tc>
          <w:tcPr>
            <w:tcW w:w="992" w:type="dxa"/>
            <w:shd w:val="clear" w:color="auto" w:fill="auto"/>
          </w:tcPr>
          <w:p w14:paraId="012E625B" w14:textId="77777777" w:rsidR="004405BF" w:rsidRPr="004405BF" w:rsidRDefault="004405BF" w:rsidP="00A3386A">
            <w:pPr>
              <w:rPr>
                <w:sz w:val="18"/>
                <w:szCs w:val="18"/>
              </w:rPr>
            </w:pPr>
            <w:r w:rsidRPr="004405BF">
              <w:rPr>
                <w:sz w:val="18"/>
                <w:szCs w:val="18"/>
              </w:rPr>
              <w:t>C16</w:t>
            </w:r>
          </w:p>
        </w:tc>
        <w:tc>
          <w:tcPr>
            <w:tcW w:w="709" w:type="dxa"/>
            <w:shd w:val="clear" w:color="auto" w:fill="auto"/>
          </w:tcPr>
          <w:p w14:paraId="6B7FE78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4E298F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412F61A" w14:textId="77777777" w:rsidR="004405BF" w:rsidRPr="003F5101" w:rsidRDefault="004405BF" w:rsidP="009A1B11">
            <w:pPr>
              <w:pStyle w:val="Standardparagraph"/>
              <w:jc w:val="both"/>
              <w:rPr>
                <w:color w:val="000000"/>
                <w:sz w:val="18"/>
                <w:szCs w:val="18"/>
              </w:rPr>
            </w:pPr>
          </w:p>
        </w:tc>
      </w:tr>
      <w:tr w:rsidR="004405BF" w:rsidRPr="003F5101" w14:paraId="38714CAE" w14:textId="77777777" w:rsidTr="00842FC5">
        <w:tc>
          <w:tcPr>
            <w:tcW w:w="2694" w:type="dxa"/>
            <w:shd w:val="clear" w:color="auto" w:fill="auto"/>
          </w:tcPr>
          <w:p w14:paraId="46258C6E"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28]</w:t>
            </w:r>
          </w:p>
        </w:tc>
        <w:tc>
          <w:tcPr>
            <w:tcW w:w="992" w:type="dxa"/>
            <w:shd w:val="clear" w:color="auto" w:fill="auto"/>
          </w:tcPr>
          <w:p w14:paraId="2989224B" w14:textId="77777777" w:rsidR="004405BF" w:rsidRPr="004405BF" w:rsidRDefault="004405BF" w:rsidP="00A3386A">
            <w:pPr>
              <w:rPr>
                <w:sz w:val="18"/>
                <w:szCs w:val="18"/>
              </w:rPr>
            </w:pPr>
            <w:r w:rsidRPr="004405BF">
              <w:rPr>
                <w:sz w:val="18"/>
                <w:szCs w:val="18"/>
              </w:rPr>
              <w:t>B13</w:t>
            </w:r>
          </w:p>
        </w:tc>
        <w:tc>
          <w:tcPr>
            <w:tcW w:w="709" w:type="dxa"/>
            <w:shd w:val="clear" w:color="auto" w:fill="auto"/>
          </w:tcPr>
          <w:p w14:paraId="0CF551E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A54607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20582A1" w14:textId="77777777" w:rsidR="004405BF" w:rsidRPr="003F5101" w:rsidRDefault="004405BF" w:rsidP="009A1B11">
            <w:pPr>
              <w:pStyle w:val="Standardparagraph"/>
              <w:jc w:val="both"/>
              <w:rPr>
                <w:color w:val="000000"/>
                <w:sz w:val="18"/>
                <w:szCs w:val="18"/>
              </w:rPr>
            </w:pPr>
          </w:p>
        </w:tc>
      </w:tr>
      <w:tr w:rsidR="004405BF" w:rsidRPr="003F5101" w14:paraId="10F9F70E" w14:textId="77777777" w:rsidTr="00842FC5">
        <w:tc>
          <w:tcPr>
            <w:tcW w:w="2694" w:type="dxa"/>
            <w:shd w:val="clear" w:color="auto" w:fill="auto"/>
          </w:tcPr>
          <w:p w14:paraId="6D97822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29]</w:t>
            </w:r>
          </w:p>
        </w:tc>
        <w:tc>
          <w:tcPr>
            <w:tcW w:w="992" w:type="dxa"/>
            <w:shd w:val="clear" w:color="auto" w:fill="auto"/>
          </w:tcPr>
          <w:p w14:paraId="6869154A" w14:textId="77777777" w:rsidR="004405BF" w:rsidRPr="004405BF" w:rsidRDefault="004405BF" w:rsidP="00A3386A">
            <w:pPr>
              <w:rPr>
                <w:sz w:val="18"/>
                <w:szCs w:val="18"/>
              </w:rPr>
            </w:pPr>
            <w:r w:rsidRPr="004405BF">
              <w:rPr>
                <w:sz w:val="18"/>
                <w:szCs w:val="18"/>
              </w:rPr>
              <w:t>D13</w:t>
            </w:r>
          </w:p>
        </w:tc>
        <w:tc>
          <w:tcPr>
            <w:tcW w:w="709" w:type="dxa"/>
            <w:shd w:val="clear" w:color="auto" w:fill="auto"/>
          </w:tcPr>
          <w:p w14:paraId="2262B34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84FDF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C0EDB24" w14:textId="77777777" w:rsidR="004405BF" w:rsidRPr="003F5101" w:rsidRDefault="004405BF" w:rsidP="009A1B11">
            <w:pPr>
              <w:pStyle w:val="Standardparagraph"/>
              <w:jc w:val="both"/>
              <w:rPr>
                <w:color w:val="000000"/>
                <w:sz w:val="18"/>
                <w:szCs w:val="18"/>
              </w:rPr>
            </w:pPr>
          </w:p>
        </w:tc>
      </w:tr>
      <w:tr w:rsidR="004405BF" w:rsidRPr="003F5101" w14:paraId="7E1E2910" w14:textId="77777777" w:rsidTr="00842FC5">
        <w:tc>
          <w:tcPr>
            <w:tcW w:w="2694" w:type="dxa"/>
            <w:shd w:val="clear" w:color="auto" w:fill="auto"/>
          </w:tcPr>
          <w:p w14:paraId="60879B0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30]</w:t>
            </w:r>
          </w:p>
        </w:tc>
        <w:tc>
          <w:tcPr>
            <w:tcW w:w="992" w:type="dxa"/>
            <w:shd w:val="clear" w:color="auto" w:fill="auto"/>
          </w:tcPr>
          <w:p w14:paraId="4D53CF5C" w14:textId="77777777" w:rsidR="004405BF" w:rsidRPr="004405BF" w:rsidRDefault="004405BF" w:rsidP="00A3386A">
            <w:pPr>
              <w:rPr>
                <w:sz w:val="18"/>
                <w:szCs w:val="18"/>
              </w:rPr>
            </w:pPr>
            <w:r w:rsidRPr="004405BF">
              <w:rPr>
                <w:sz w:val="18"/>
                <w:szCs w:val="18"/>
              </w:rPr>
              <w:t>A12</w:t>
            </w:r>
          </w:p>
        </w:tc>
        <w:tc>
          <w:tcPr>
            <w:tcW w:w="709" w:type="dxa"/>
            <w:shd w:val="clear" w:color="auto" w:fill="auto"/>
          </w:tcPr>
          <w:p w14:paraId="2346D88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FECD62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BDFA732" w14:textId="77777777" w:rsidR="004405BF" w:rsidRPr="003F5101" w:rsidRDefault="004405BF" w:rsidP="009A1B11">
            <w:pPr>
              <w:pStyle w:val="Standardparagraph"/>
              <w:jc w:val="both"/>
              <w:rPr>
                <w:color w:val="000000"/>
                <w:sz w:val="18"/>
                <w:szCs w:val="18"/>
              </w:rPr>
            </w:pPr>
          </w:p>
        </w:tc>
      </w:tr>
      <w:tr w:rsidR="004405BF" w:rsidRPr="003F5101" w14:paraId="46EB8C15" w14:textId="77777777" w:rsidTr="00842FC5">
        <w:tc>
          <w:tcPr>
            <w:tcW w:w="2694" w:type="dxa"/>
            <w:shd w:val="clear" w:color="auto" w:fill="auto"/>
          </w:tcPr>
          <w:p w14:paraId="661A4D6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31]</w:t>
            </w:r>
          </w:p>
        </w:tc>
        <w:tc>
          <w:tcPr>
            <w:tcW w:w="992" w:type="dxa"/>
            <w:shd w:val="clear" w:color="auto" w:fill="auto"/>
          </w:tcPr>
          <w:p w14:paraId="1A18A610" w14:textId="77777777" w:rsidR="004405BF" w:rsidRPr="004405BF" w:rsidRDefault="004405BF" w:rsidP="00A3386A">
            <w:pPr>
              <w:rPr>
                <w:sz w:val="18"/>
                <w:szCs w:val="18"/>
              </w:rPr>
            </w:pPr>
            <w:r w:rsidRPr="004405BF">
              <w:rPr>
                <w:sz w:val="18"/>
                <w:szCs w:val="18"/>
              </w:rPr>
              <w:t>C12</w:t>
            </w:r>
          </w:p>
        </w:tc>
        <w:tc>
          <w:tcPr>
            <w:tcW w:w="709" w:type="dxa"/>
            <w:shd w:val="clear" w:color="auto" w:fill="auto"/>
          </w:tcPr>
          <w:p w14:paraId="3EA7836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B68430F"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9E164FA" w14:textId="77777777" w:rsidR="004405BF" w:rsidRPr="003F5101" w:rsidRDefault="004405BF" w:rsidP="009A1B11">
            <w:pPr>
              <w:pStyle w:val="Standardparagraph"/>
              <w:jc w:val="both"/>
              <w:rPr>
                <w:color w:val="000000"/>
                <w:sz w:val="18"/>
                <w:szCs w:val="18"/>
              </w:rPr>
            </w:pPr>
          </w:p>
        </w:tc>
      </w:tr>
      <w:tr w:rsidR="004405BF" w:rsidRPr="003F5101" w14:paraId="13D63A17" w14:textId="77777777" w:rsidTr="00842FC5">
        <w:tc>
          <w:tcPr>
            <w:tcW w:w="2694" w:type="dxa"/>
            <w:shd w:val="clear" w:color="auto" w:fill="auto"/>
          </w:tcPr>
          <w:p w14:paraId="5569E37C"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32]</w:t>
            </w:r>
          </w:p>
        </w:tc>
        <w:tc>
          <w:tcPr>
            <w:tcW w:w="992" w:type="dxa"/>
            <w:shd w:val="clear" w:color="auto" w:fill="auto"/>
          </w:tcPr>
          <w:p w14:paraId="5A48EE6D" w14:textId="77777777" w:rsidR="004405BF" w:rsidRPr="004405BF" w:rsidRDefault="004405BF" w:rsidP="00A3386A">
            <w:pPr>
              <w:rPr>
                <w:sz w:val="18"/>
                <w:szCs w:val="18"/>
              </w:rPr>
            </w:pPr>
            <w:r w:rsidRPr="004405BF">
              <w:rPr>
                <w:sz w:val="18"/>
                <w:szCs w:val="18"/>
              </w:rPr>
              <w:t>U24</w:t>
            </w:r>
          </w:p>
        </w:tc>
        <w:tc>
          <w:tcPr>
            <w:tcW w:w="709" w:type="dxa"/>
            <w:shd w:val="clear" w:color="auto" w:fill="auto"/>
          </w:tcPr>
          <w:p w14:paraId="3AEFB86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981CAA4" w14:textId="77777777" w:rsidR="004405BF" w:rsidRPr="00F977B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2347C827" w14:textId="77777777" w:rsidR="004405BF" w:rsidRPr="003F5101" w:rsidRDefault="004405BF" w:rsidP="009A1B11">
            <w:pPr>
              <w:pStyle w:val="Standardparagraph"/>
              <w:jc w:val="both"/>
              <w:rPr>
                <w:color w:val="000000"/>
                <w:sz w:val="18"/>
                <w:szCs w:val="18"/>
              </w:rPr>
            </w:pPr>
          </w:p>
        </w:tc>
      </w:tr>
      <w:tr w:rsidR="003B7E09" w:rsidRPr="003F5101" w14:paraId="4F689096" w14:textId="77777777" w:rsidTr="00842FC5">
        <w:tc>
          <w:tcPr>
            <w:tcW w:w="2694" w:type="dxa"/>
            <w:shd w:val="clear" w:color="auto" w:fill="auto"/>
          </w:tcPr>
          <w:p w14:paraId="1C7F477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33]</w:t>
            </w:r>
          </w:p>
        </w:tc>
        <w:tc>
          <w:tcPr>
            <w:tcW w:w="992" w:type="dxa"/>
            <w:shd w:val="clear" w:color="auto" w:fill="auto"/>
          </w:tcPr>
          <w:p w14:paraId="59E67D05" w14:textId="77777777" w:rsidR="003B7E09" w:rsidRPr="004405BF" w:rsidRDefault="003B7E09" w:rsidP="00A3386A">
            <w:pPr>
              <w:rPr>
                <w:sz w:val="18"/>
                <w:szCs w:val="18"/>
              </w:rPr>
            </w:pPr>
            <w:r w:rsidRPr="004405BF">
              <w:rPr>
                <w:sz w:val="18"/>
                <w:szCs w:val="18"/>
              </w:rPr>
              <w:t>W24</w:t>
            </w:r>
          </w:p>
        </w:tc>
        <w:tc>
          <w:tcPr>
            <w:tcW w:w="709" w:type="dxa"/>
            <w:shd w:val="clear" w:color="auto" w:fill="auto"/>
          </w:tcPr>
          <w:p w14:paraId="7A57174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A243523"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A176AC9" w14:textId="77777777" w:rsidR="003B7E09" w:rsidRPr="003F5101" w:rsidRDefault="003B7E09" w:rsidP="009A1B11">
            <w:pPr>
              <w:pStyle w:val="Standardparagraph"/>
              <w:jc w:val="both"/>
              <w:rPr>
                <w:color w:val="000000"/>
                <w:sz w:val="18"/>
                <w:szCs w:val="18"/>
              </w:rPr>
            </w:pPr>
          </w:p>
        </w:tc>
      </w:tr>
      <w:tr w:rsidR="003B7E09" w:rsidRPr="003F5101" w14:paraId="65F3C4B9" w14:textId="77777777" w:rsidTr="00842FC5">
        <w:tc>
          <w:tcPr>
            <w:tcW w:w="2694" w:type="dxa"/>
            <w:shd w:val="clear" w:color="auto" w:fill="auto"/>
          </w:tcPr>
          <w:p w14:paraId="797FB616"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34]</w:t>
            </w:r>
          </w:p>
        </w:tc>
        <w:tc>
          <w:tcPr>
            <w:tcW w:w="992" w:type="dxa"/>
            <w:shd w:val="clear" w:color="auto" w:fill="auto"/>
          </w:tcPr>
          <w:p w14:paraId="337963E7" w14:textId="77777777" w:rsidR="003B7E09" w:rsidRPr="004405BF" w:rsidRDefault="003B7E09" w:rsidP="00A3386A">
            <w:pPr>
              <w:rPr>
                <w:sz w:val="18"/>
                <w:szCs w:val="18"/>
              </w:rPr>
            </w:pPr>
            <w:r w:rsidRPr="004405BF">
              <w:rPr>
                <w:sz w:val="18"/>
                <w:szCs w:val="18"/>
              </w:rPr>
              <w:t>T23</w:t>
            </w:r>
          </w:p>
        </w:tc>
        <w:tc>
          <w:tcPr>
            <w:tcW w:w="709" w:type="dxa"/>
            <w:shd w:val="clear" w:color="auto" w:fill="auto"/>
          </w:tcPr>
          <w:p w14:paraId="52FA5CC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9C5F92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AF5776F" w14:textId="77777777" w:rsidR="003B7E09" w:rsidRPr="003F5101" w:rsidRDefault="003B7E09" w:rsidP="009A1B11">
            <w:pPr>
              <w:pStyle w:val="Standardparagraph"/>
              <w:jc w:val="both"/>
              <w:rPr>
                <w:color w:val="000000"/>
                <w:sz w:val="18"/>
                <w:szCs w:val="18"/>
              </w:rPr>
            </w:pPr>
          </w:p>
        </w:tc>
      </w:tr>
      <w:tr w:rsidR="003B7E09" w:rsidRPr="003F5101" w14:paraId="4BEFE74E" w14:textId="77777777" w:rsidTr="00842FC5">
        <w:tc>
          <w:tcPr>
            <w:tcW w:w="2694" w:type="dxa"/>
            <w:shd w:val="clear" w:color="auto" w:fill="auto"/>
          </w:tcPr>
          <w:p w14:paraId="53CEE08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35]</w:t>
            </w:r>
          </w:p>
        </w:tc>
        <w:tc>
          <w:tcPr>
            <w:tcW w:w="992" w:type="dxa"/>
            <w:shd w:val="clear" w:color="auto" w:fill="auto"/>
          </w:tcPr>
          <w:p w14:paraId="42883D10" w14:textId="77777777" w:rsidR="003B7E09" w:rsidRPr="004405BF" w:rsidRDefault="003B7E09" w:rsidP="00A3386A">
            <w:pPr>
              <w:rPr>
                <w:sz w:val="18"/>
                <w:szCs w:val="18"/>
              </w:rPr>
            </w:pPr>
            <w:r w:rsidRPr="004405BF">
              <w:rPr>
                <w:sz w:val="18"/>
                <w:szCs w:val="18"/>
              </w:rPr>
              <w:t>V23</w:t>
            </w:r>
          </w:p>
        </w:tc>
        <w:tc>
          <w:tcPr>
            <w:tcW w:w="709" w:type="dxa"/>
            <w:shd w:val="clear" w:color="auto" w:fill="auto"/>
          </w:tcPr>
          <w:p w14:paraId="7F9B541E"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4F703C7"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358ACF5" w14:textId="77777777" w:rsidR="003B7E09" w:rsidRPr="003F5101" w:rsidRDefault="003B7E09" w:rsidP="009A1B11">
            <w:pPr>
              <w:pStyle w:val="Standardparagraph"/>
              <w:jc w:val="both"/>
              <w:rPr>
                <w:color w:val="000000"/>
                <w:sz w:val="18"/>
                <w:szCs w:val="18"/>
              </w:rPr>
            </w:pPr>
          </w:p>
        </w:tc>
      </w:tr>
      <w:tr w:rsidR="003B7E09" w:rsidRPr="003F5101" w14:paraId="0D4FBBF6" w14:textId="77777777" w:rsidTr="00842FC5">
        <w:tc>
          <w:tcPr>
            <w:tcW w:w="2694" w:type="dxa"/>
            <w:shd w:val="clear" w:color="auto" w:fill="auto"/>
          </w:tcPr>
          <w:p w14:paraId="4D896CE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36]</w:t>
            </w:r>
          </w:p>
        </w:tc>
        <w:tc>
          <w:tcPr>
            <w:tcW w:w="992" w:type="dxa"/>
            <w:shd w:val="clear" w:color="auto" w:fill="auto"/>
          </w:tcPr>
          <w:p w14:paraId="2C24DF3F" w14:textId="77777777" w:rsidR="003B7E09" w:rsidRPr="004405BF" w:rsidRDefault="003B7E09" w:rsidP="00A3386A">
            <w:pPr>
              <w:rPr>
                <w:sz w:val="18"/>
                <w:szCs w:val="18"/>
              </w:rPr>
            </w:pPr>
            <w:r w:rsidRPr="004405BF">
              <w:rPr>
                <w:sz w:val="18"/>
                <w:szCs w:val="18"/>
              </w:rPr>
              <w:t>U20</w:t>
            </w:r>
          </w:p>
        </w:tc>
        <w:tc>
          <w:tcPr>
            <w:tcW w:w="709" w:type="dxa"/>
            <w:shd w:val="clear" w:color="auto" w:fill="auto"/>
          </w:tcPr>
          <w:p w14:paraId="1D95463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2B4372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6B588D8" w14:textId="77777777" w:rsidR="003B7E09" w:rsidRPr="003F5101" w:rsidRDefault="003B7E09" w:rsidP="009A1B11">
            <w:pPr>
              <w:pStyle w:val="Standardparagraph"/>
              <w:jc w:val="both"/>
              <w:rPr>
                <w:color w:val="000000"/>
                <w:sz w:val="18"/>
                <w:szCs w:val="18"/>
              </w:rPr>
            </w:pPr>
          </w:p>
        </w:tc>
      </w:tr>
      <w:tr w:rsidR="003B7E09" w:rsidRPr="003F5101" w14:paraId="2370153C" w14:textId="77777777" w:rsidTr="00842FC5">
        <w:tc>
          <w:tcPr>
            <w:tcW w:w="2694" w:type="dxa"/>
            <w:shd w:val="clear" w:color="auto" w:fill="auto"/>
          </w:tcPr>
          <w:p w14:paraId="46EA8FA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37]</w:t>
            </w:r>
          </w:p>
        </w:tc>
        <w:tc>
          <w:tcPr>
            <w:tcW w:w="992" w:type="dxa"/>
            <w:shd w:val="clear" w:color="auto" w:fill="auto"/>
          </w:tcPr>
          <w:p w14:paraId="2F95D7DB" w14:textId="77777777" w:rsidR="003B7E09" w:rsidRPr="004405BF" w:rsidRDefault="003B7E09" w:rsidP="00A3386A">
            <w:pPr>
              <w:rPr>
                <w:sz w:val="18"/>
                <w:szCs w:val="18"/>
              </w:rPr>
            </w:pPr>
            <w:r w:rsidRPr="004405BF">
              <w:rPr>
                <w:sz w:val="18"/>
                <w:szCs w:val="18"/>
              </w:rPr>
              <w:t>W20</w:t>
            </w:r>
          </w:p>
        </w:tc>
        <w:tc>
          <w:tcPr>
            <w:tcW w:w="709" w:type="dxa"/>
            <w:shd w:val="clear" w:color="auto" w:fill="auto"/>
          </w:tcPr>
          <w:p w14:paraId="2286AC6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390959B"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CC818E5" w14:textId="77777777" w:rsidR="003B7E09" w:rsidRPr="003F5101" w:rsidRDefault="003B7E09" w:rsidP="009A1B11">
            <w:pPr>
              <w:pStyle w:val="Standardparagraph"/>
              <w:jc w:val="both"/>
              <w:rPr>
                <w:color w:val="000000"/>
                <w:sz w:val="18"/>
                <w:szCs w:val="18"/>
              </w:rPr>
            </w:pPr>
          </w:p>
        </w:tc>
      </w:tr>
      <w:tr w:rsidR="003B7E09" w:rsidRPr="003F5101" w14:paraId="4613ECC9" w14:textId="77777777" w:rsidTr="00842FC5">
        <w:tc>
          <w:tcPr>
            <w:tcW w:w="2694" w:type="dxa"/>
            <w:shd w:val="clear" w:color="auto" w:fill="auto"/>
          </w:tcPr>
          <w:p w14:paraId="1DEB650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38]</w:t>
            </w:r>
          </w:p>
        </w:tc>
        <w:tc>
          <w:tcPr>
            <w:tcW w:w="992" w:type="dxa"/>
            <w:shd w:val="clear" w:color="auto" w:fill="auto"/>
          </w:tcPr>
          <w:p w14:paraId="6A8EB8C5" w14:textId="77777777" w:rsidR="003B7E09" w:rsidRPr="004405BF" w:rsidRDefault="003B7E09" w:rsidP="00A3386A">
            <w:pPr>
              <w:rPr>
                <w:sz w:val="18"/>
                <w:szCs w:val="18"/>
              </w:rPr>
            </w:pPr>
            <w:r w:rsidRPr="004405BF">
              <w:rPr>
                <w:sz w:val="18"/>
                <w:szCs w:val="18"/>
              </w:rPr>
              <w:t>T19</w:t>
            </w:r>
          </w:p>
        </w:tc>
        <w:tc>
          <w:tcPr>
            <w:tcW w:w="709" w:type="dxa"/>
            <w:shd w:val="clear" w:color="auto" w:fill="auto"/>
          </w:tcPr>
          <w:p w14:paraId="00533C81"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444D9A9"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05EF619" w14:textId="77777777" w:rsidR="003B7E09" w:rsidRPr="003F5101" w:rsidRDefault="003B7E09" w:rsidP="009A1B11">
            <w:pPr>
              <w:pStyle w:val="Standardparagraph"/>
              <w:jc w:val="both"/>
              <w:rPr>
                <w:color w:val="000000"/>
                <w:sz w:val="18"/>
                <w:szCs w:val="18"/>
              </w:rPr>
            </w:pPr>
          </w:p>
        </w:tc>
      </w:tr>
      <w:tr w:rsidR="003B7E09" w:rsidRPr="003F5101" w14:paraId="6064F121" w14:textId="77777777" w:rsidTr="00842FC5">
        <w:tc>
          <w:tcPr>
            <w:tcW w:w="2694" w:type="dxa"/>
            <w:shd w:val="clear" w:color="auto" w:fill="auto"/>
          </w:tcPr>
          <w:p w14:paraId="056FC6EC"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39]</w:t>
            </w:r>
          </w:p>
        </w:tc>
        <w:tc>
          <w:tcPr>
            <w:tcW w:w="992" w:type="dxa"/>
            <w:shd w:val="clear" w:color="auto" w:fill="auto"/>
          </w:tcPr>
          <w:p w14:paraId="2C2EEE6D" w14:textId="77777777" w:rsidR="003B7E09" w:rsidRPr="004405BF" w:rsidRDefault="003B7E09" w:rsidP="00A3386A">
            <w:pPr>
              <w:rPr>
                <w:sz w:val="18"/>
                <w:szCs w:val="18"/>
              </w:rPr>
            </w:pPr>
            <w:r w:rsidRPr="004405BF">
              <w:rPr>
                <w:sz w:val="18"/>
                <w:szCs w:val="18"/>
              </w:rPr>
              <w:t>V19</w:t>
            </w:r>
          </w:p>
        </w:tc>
        <w:tc>
          <w:tcPr>
            <w:tcW w:w="709" w:type="dxa"/>
            <w:shd w:val="clear" w:color="auto" w:fill="auto"/>
          </w:tcPr>
          <w:p w14:paraId="1F7DA943"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2D324C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9363A3C" w14:textId="77777777" w:rsidR="003B7E09" w:rsidRPr="003F5101" w:rsidRDefault="003B7E09" w:rsidP="009A1B11">
            <w:pPr>
              <w:pStyle w:val="Standardparagraph"/>
              <w:jc w:val="both"/>
              <w:rPr>
                <w:color w:val="000000"/>
                <w:sz w:val="18"/>
                <w:szCs w:val="18"/>
              </w:rPr>
            </w:pPr>
          </w:p>
        </w:tc>
      </w:tr>
      <w:tr w:rsidR="003B7E09" w:rsidRPr="003F5101" w14:paraId="6D4C589B" w14:textId="77777777" w:rsidTr="00842FC5">
        <w:tc>
          <w:tcPr>
            <w:tcW w:w="2694" w:type="dxa"/>
            <w:shd w:val="clear" w:color="auto" w:fill="auto"/>
          </w:tcPr>
          <w:p w14:paraId="1B8356F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40]</w:t>
            </w:r>
          </w:p>
        </w:tc>
        <w:tc>
          <w:tcPr>
            <w:tcW w:w="992" w:type="dxa"/>
            <w:shd w:val="clear" w:color="auto" w:fill="auto"/>
          </w:tcPr>
          <w:p w14:paraId="18ABB1EC" w14:textId="77777777" w:rsidR="003B7E09" w:rsidRPr="004405BF" w:rsidRDefault="003B7E09" w:rsidP="00A3386A">
            <w:pPr>
              <w:rPr>
                <w:sz w:val="18"/>
                <w:szCs w:val="18"/>
              </w:rPr>
            </w:pPr>
            <w:r w:rsidRPr="004405BF">
              <w:rPr>
                <w:sz w:val="18"/>
                <w:szCs w:val="18"/>
              </w:rPr>
              <w:t>L24</w:t>
            </w:r>
          </w:p>
        </w:tc>
        <w:tc>
          <w:tcPr>
            <w:tcW w:w="709" w:type="dxa"/>
            <w:shd w:val="clear" w:color="auto" w:fill="auto"/>
          </w:tcPr>
          <w:p w14:paraId="0DD57810"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16BC2AC"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E18178D" w14:textId="77777777" w:rsidR="003B7E09" w:rsidRPr="003F5101" w:rsidRDefault="003B7E09" w:rsidP="009A1B11">
            <w:pPr>
              <w:pStyle w:val="Standardparagraph"/>
              <w:jc w:val="both"/>
              <w:rPr>
                <w:color w:val="000000"/>
                <w:sz w:val="18"/>
                <w:szCs w:val="18"/>
              </w:rPr>
            </w:pPr>
          </w:p>
        </w:tc>
      </w:tr>
      <w:tr w:rsidR="003B7E09" w:rsidRPr="003F5101" w14:paraId="2D45F510" w14:textId="77777777" w:rsidTr="00842FC5">
        <w:tc>
          <w:tcPr>
            <w:tcW w:w="2694" w:type="dxa"/>
            <w:shd w:val="clear" w:color="auto" w:fill="auto"/>
          </w:tcPr>
          <w:p w14:paraId="24F0311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41]</w:t>
            </w:r>
          </w:p>
        </w:tc>
        <w:tc>
          <w:tcPr>
            <w:tcW w:w="992" w:type="dxa"/>
            <w:shd w:val="clear" w:color="auto" w:fill="auto"/>
          </w:tcPr>
          <w:p w14:paraId="2D97FFB8" w14:textId="77777777" w:rsidR="003B7E09" w:rsidRPr="004405BF" w:rsidRDefault="003B7E09" w:rsidP="00A3386A">
            <w:pPr>
              <w:rPr>
                <w:sz w:val="18"/>
                <w:szCs w:val="18"/>
              </w:rPr>
            </w:pPr>
            <w:r w:rsidRPr="004405BF">
              <w:rPr>
                <w:sz w:val="18"/>
                <w:szCs w:val="18"/>
              </w:rPr>
              <w:t>N24</w:t>
            </w:r>
          </w:p>
        </w:tc>
        <w:tc>
          <w:tcPr>
            <w:tcW w:w="709" w:type="dxa"/>
            <w:shd w:val="clear" w:color="auto" w:fill="auto"/>
          </w:tcPr>
          <w:p w14:paraId="3B3A10C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DA39C4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8B044A3" w14:textId="77777777" w:rsidR="003B7E09" w:rsidRPr="003F5101" w:rsidRDefault="003B7E09" w:rsidP="009A1B11">
            <w:pPr>
              <w:pStyle w:val="Standardparagraph"/>
              <w:jc w:val="both"/>
              <w:rPr>
                <w:color w:val="000000"/>
                <w:sz w:val="18"/>
                <w:szCs w:val="18"/>
              </w:rPr>
            </w:pPr>
          </w:p>
        </w:tc>
      </w:tr>
      <w:tr w:rsidR="003B7E09" w:rsidRPr="003F5101" w14:paraId="16BA3076" w14:textId="77777777" w:rsidTr="00842FC5">
        <w:tc>
          <w:tcPr>
            <w:tcW w:w="2694" w:type="dxa"/>
            <w:shd w:val="clear" w:color="auto" w:fill="auto"/>
          </w:tcPr>
          <w:p w14:paraId="6FD7241A"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42]</w:t>
            </w:r>
          </w:p>
        </w:tc>
        <w:tc>
          <w:tcPr>
            <w:tcW w:w="992" w:type="dxa"/>
            <w:shd w:val="clear" w:color="auto" w:fill="auto"/>
          </w:tcPr>
          <w:p w14:paraId="2B90E99D" w14:textId="77777777" w:rsidR="003B7E09" w:rsidRPr="004405BF" w:rsidRDefault="003B7E09" w:rsidP="00A3386A">
            <w:pPr>
              <w:rPr>
                <w:sz w:val="18"/>
                <w:szCs w:val="18"/>
              </w:rPr>
            </w:pPr>
            <w:r w:rsidRPr="004405BF">
              <w:rPr>
                <w:sz w:val="18"/>
                <w:szCs w:val="18"/>
              </w:rPr>
              <w:t>M23</w:t>
            </w:r>
          </w:p>
        </w:tc>
        <w:tc>
          <w:tcPr>
            <w:tcW w:w="709" w:type="dxa"/>
            <w:shd w:val="clear" w:color="auto" w:fill="auto"/>
          </w:tcPr>
          <w:p w14:paraId="715F02B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4F8797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B592A58" w14:textId="77777777" w:rsidR="003B7E09" w:rsidRPr="003F5101" w:rsidRDefault="003B7E09" w:rsidP="009A1B11">
            <w:pPr>
              <w:pStyle w:val="Standardparagraph"/>
              <w:jc w:val="both"/>
              <w:rPr>
                <w:color w:val="000000"/>
                <w:sz w:val="18"/>
                <w:szCs w:val="18"/>
              </w:rPr>
            </w:pPr>
          </w:p>
        </w:tc>
      </w:tr>
      <w:tr w:rsidR="003B7E09" w:rsidRPr="003F5101" w14:paraId="1B91A729" w14:textId="77777777" w:rsidTr="00842FC5">
        <w:tc>
          <w:tcPr>
            <w:tcW w:w="2694" w:type="dxa"/>
            <w:shd w:val="clear" w:color="auto" w:fill="auto"/>
          </w:tcPr>
          <w:p w14:paraId="7FE1E51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43]</w:t>
            </w:r>
          </w:p>
        </w:tc>
        <w:tc>
          <w:tcPr>
            <w:tcW w:w="992" w:type="dxa"/>
            <w:shd w:val="clear" w:color="auto" w:fill="auto"/>
          </w:tcPr>
          <w:p w14:paraId="181DEB50" w14:textId="77777777" w:rsidR="003B7E09" w:rsidRPr="004405BF" w:rsidRDefault="003B7E09" w:rsidP="00A3386A">
            <w:pPr>
              <w:rPr>
                <w:sz w:val="18"/>
                <w:szCs w:val="18"/>
              </w:rPr>
            </w:pPr>
            <w:r w:rsidRPr="004405BF">
              <w:rPr>
                <w:sz w:val="18"/>
                <w:szCs w:val="18"/>
              </w:rPr>
              <w:t>P23</w:t>
            </w:r>
          </w:p>
        </w:tc>
        <w:tc>
          <w:tcPr>
            <w:tcW w:w="709" w:type="dxa"/>
            <w:shd w:val="clear" w:color="auto" w:fill="auto"/>
          </w:tcPr>
          <w:p w14:paraId="4ED914A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8F96A02"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364C2CB" w14:textId="77777777" w:rsidR="003B7E09" w:rsidRPr="003F5101" w:rsidRDefault="003B7E09" w:rsidP="009A1B11">
            <w:pPr>
              <w:pStyle w:val="Standardparagraph"/>
              <w:jc w:val="both"/>
              <w:rPr>
                <w:color w:val="000000"/>
                <w:sz w:val="18"/>
                <w:szCs w:val="18"/>
              </w:rPr>
            </w:pPr>
          </w:p>
        </w:tc>
      </w:tr>
      <w:tr w:rsidR="003B7E09" w:rsidRPr="003F5101" w14:paraId="1D3CCB6A" w14:textId="77777777" w:rsidTr="00842FC5">
        <w:tc>
          <w:tcPr>
            <w:tcW w:w="2694" w:type="dxa"/>
            <w:shd w:val="clear" w:color="auto" w:fill="auto"/>
          </w:tcPr>
          <w:p w14:paraId="3DC6995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44]</w:t>
            </w:r>
          </w:p>
        </w:tc>
        <w:tc>
          <w:tcPr>
            <w:tcW w:w="992" w:type="dxa"/>
            <w:shd w:val="clear" w:color="auto" w:fill="auto"/>
          </w:tcPr>
          <w:p w14:paraId="06F4DF4B" w14:textId="77777777" w:rsidR="003B7E09" w:rsidRPr="004405BF" w:rsidRDefault="003B7E09" w:rsidP="00A3386A">
            <w:pPr>
              <w:rPr>
                <w:sz w:val="18"/>
                <w:szCs w:val="18"/>
              </w:rPr>
            </w:pPr>
            <w:r w:rsidRPr="004405BF">
              <w:rPr>
                <w:sz w:val="18"/>
                <w:szCs w:val="18"/>
              </w:rPr>
              <w:t>L20</w:t>
            </w:r>
          </w:p>
        </w:tc>
        <w:tc>
          <w:tcPr>
            <w:tcW w:w="709" w:type="dxa"/>
            <w:shd w:val="clear" w:color="auto" w:fill="auto"/>
          </w:tcPr>
          <w:p w14:paraId="7B27076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354CFD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7B74773" w14:textId="77777777" w:rsidR="003B7E09" w:rsidRPr="003F5101" w:rsidRDefault="003B7E09" w:rsidP="009A1B11">
            <w:pPr>
              <w:pStyle w:val="Standardparagraph"/>
              <w:jc w:val="both"/>
              <w:rPr>
                <w:color w:val="000000"/>
                <w:sz w:val="18"/>
                <w:szCs w:val="18"/>
              </w:rPr>
            </w:pPr>
          </w:p>
        </w:tc>
      </w:tr>
      <w:tr w:rsidR="003B7E09" w:rsidRPr="003F5101" w14:paraId="0922B82E" w14:textId="77777777" w:rsidTr="00842FC5">
        <w:tc>
          <w:tcPr>
            <w:tcW w:w="2694" w:type="dxa"/>
            <w:shd w:val="clear" w:color="auto" w:fill="auto"/>
          </w:tcPr>
          <w:p w14:paraId="405463AB"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45]</w:t>
            </w:r>
          </w:p>
        </w:tc>
        <w:tc>
          <w:tcPr>
            <w:tcW w:w="992" w:type="dxa"/>
            <w:shd w:val="clear" w:color="auto" w:fill="auto"/>
          </w:tcPr>
          <w:p w14:paraId="00807FE0" w14:textId="77777777" w:rsidR="003B7E09" w:rsidRPr="004405BF" w:rsidRDefault="003B7E09" w:rsidP="00A3386A">
            <w:pPr>
              <w:rPr>
                <w:sz w:val="18"/>
                <w:szCs w:val="18"/>
              </w:rPr>
            </w:pPr>
            <w:r w:rsidRPr="004405BF">
              <w:rPr>
                <w:sz w:val="18"/>
                <w:szCs w:val="18"/>
              </w:rPr>
              <w:t>P19</w:t>
            </w:r>
          </w:p>
        </w:tc>
        <w:tc>
          <w:tcPr>
            <w:tcW w:w="709" w:type="dxa"/>
            <w:shd w:val="clear" w:color="auto" w:fill="auto"/>
          </w:tcPr>
          <w:p w14:paraId="5CB6654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C592C4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4040438" w14:textId="77777777" w:rsidR="003B7E09" w:rsidRPr="003F5101" w:rsidRDefault="003B7E09" w:rsidP="009A1B11">
            <w:pPr>
              <w:pStyle w:val="Standardparagraph"/>
              <w:jc w:val="both"/>
              <w:rPr>
                <w:color w:val="000000"/>
                <w:sz w:val="18"/>
                <w:szCs w:val="18"/>
              </w:rPr>
            </w:pPr>
          </w:p>
        </w:tc>
      </w:tr>
      <w:tr w:rsidR="003B7E09" w:rsidRPr="003F5101" w14:paraId="3DE3AB31" w14:textId="77777777" w:rsidTr="00842FC5">
        <w:tc>
          <w:tcPr>
            <w:tcW w:w="2694" w:type="dxa"/>
            <w:shd w:val="clear" w:color="auto" w:fill="auto"/>
          </w:tcPr>
          <w:p w14:paraId="14007C6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46]</w:t>
            </w:r>
          </w:p>
        </w:tc>
        <w:tc>
          <w:tcPr>
            <w:tcW w:w="992" w:type="dxa"/>
            <w:shd w:val="clear" w:color="auto" w:fill="auto"/>
          </w:tcPr>
          <w:p w14:paraId="71B13E07" w14:textId="77777777" w:rsidR="003B7E09" w:rsidRPr="004405BF" w:rsidRDefault="003B7E09" w:rsidP="00A3386A">
            <w:pPr>
              <w:rPr>
                <w:sz w:val="18"/>
                <w:szCs w:val="18"/>
              </w:rPr>
            </w:pPr>
            <w:r w:rsidRPr="004405BF">
              <w:rPr>
                <w:sz w:val="18"/>
                <w:szCs w:val="18"/>
              </w:rPr>
              <w:t>N20</w:t>
            </w:r>
          </w:p>
        </w:tc>
        <w:tc>
          <w:tcPr>
            <w:tcW w:w="709" w:type="dxa"/>
            <w:shd w:val="clear" w:color="auto" w:fill="auto"/>
          </w:tcPr>
          <w:p w14:paraId="37A57EBE"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2FBFD96"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83C5707" w14:textId="77777777" w:rsidR="003B7E09" w:rsidRPr="003F5101" w:rsidRDefault="003B7E09" w:rsidP="009A1B11">
            <w:pPr>
              <w:pStyle w:val="Standardparagraph"/>
              <w:jc w:val="both"/>
              <w:rPr>
                <w:color w:val="000000"/>
                <w:sz w:val="18"/>
                <w:szCs w:val="18"/>
              </w:rPr>
            </w:pPr>
          </w:p>
        </w:tc>
      </w:tr>
      <w:tr w:rsidR="003B7E09" w:rsidRPr="003F5101" w14:paraId="6FB563E8" w14:textId="77777777" w:rsidTr="00842FC5">
        <w:tc>
          <w:tcPr>
            <w:tcW w:w="2694" w:type="dxa"/>
            <w:shd w:val="clear" w:color="auto" w:fill="auto"/>
          </w:tcPr>
          <w:p w14:paraId="622B562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47]</w:t>
            </w:r>
          </w:p>
        </w:tc>
        <w:tc>
          <w:tcPr>
            <w:tcW w:w="992" w:type="dxa"/>
            <w:shd w:val="clear" w:color="auto" w:fill="auto"/>
          </w:tcPr>
          <w:p w14:paraId="33962BAE" w14:textId="77777777" w:rsidR="003B7E09" w:rsidRPr="004405BF" w:rsidRDefault="003B7E09" w:rsidP="00A3386A">
            <w:pPr>
              <w:rPr>
                <w:sz w:val="18"/>
                <w:szCs w:val="18"/>
              </w:rPr>
            </w:pPr>
            <w:r w:rsidRPr="004405BF">
              <w:rPr>
                <w:sz w:val="18"/>
                <w:szCs w:val="18"/>
              </w:rPr>
              <w:t>M19</w:t>
            </w:r>
          </w:p>
        </w:tc>
        <w:tc>
          <w:tcPr>
            <w:tcW w:w="709" w:type="dxa"/>
            <w:shd w:val="clear" w:color="auto" w:fill="auto"/>
          </w:tcPr>
          <w:p w14:paraId="23168D8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3411DC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42161E4" w14:textId="77777777" w:rsidR="003B7E09" w:rsidRPr="003F5101" w:rsidRDefault="003B7E09" w:rsidP="009A1B11">
            <w:pPr>
              <w:pStyle w:val="Standardparagraph"/>
              <w:jc w:val="both"/>
              <w:rPr>
                <w:color w:val="000000"/>
                <w:sz w:val="18"/>
                <w:szCs w:val="18"/>
              </w:rPr>
            </w:pPr>
          </w:p>
        </w:tc>
      </w:tr>
      <w:tr w:rsidR="003B7E09" w:rsidRPr="003F5101" w14:paraId="7A643FE6" w14:textId="77777777" w:rsidTr="00842FC5">
        <w:tc>
          <w:tcPr>
            <w:tcW w:w="2694" w:type="dxa"/>
            <w:shd w:val="clear" w:color="auto" w:fill="auto"/>
          </w:tcPr>
          <w:p w14:paraId="1CC6B3B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48]</w:t>
            </w:r>
          </w:p>
        </w:tc>
        <w:tc>
          <w:tcPr>
            <w:tcW w:w="992" w:type="dxa"/>
            <w:shd w:val="clear" w:color="auto" w:fill="auto"/>
          </w:tcPr>
          <w:p w14:paraId="0DE8633F" w14:textId="77777777" w:rsidR="003B7E09" w:rsidRPr="004405BF" w:rsidRDefault="003B7E09" w:rsidP="00A3386A">
            <w:pPr>
              <w:rPr>
                <w:sz w:val="18"/>
                <w:szCs w:val="18"/>
              </w:rPr>
            </w:pPr>
            <w:r w:rsidRPr="004405BF">
              <w:rPr>
                <w:sz w:val="18"/>
                <w:szCs w:val="18"/>
              </w:rPr>
              <w:t>M31</w:t>
            </w:r>
          </w:p>
        </w:tc>
        <w:tc>
          <w:tcPr>
            <w:tcW w:w="709" w:type="dxa"/>
            <w:shd w:val="clear" w:color="auto" w:fill="auto"/>
          </w:tcPr>
          <w:p w14:paraId="2734287A"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70199D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37714C3" w14:textId="77777777" w:rsidR="003B7E09" w:rsidRPr="003F5101" w:rsidRDefault="003B7E09" w:rsidP="009A1B11">
            <w:pPr>
              <w:pStyle w:val="Standardparagraph"/>
              <w:jc w:val="both"/>
              <w:rPr>
                <w:color w:val="000000"/>
                <w:sz w:val="18"/>
                <w:szCs w:val="18"/>
              </w:rPr>
            </w:pPr>
          </w:p>
        </w:tc>
      </w:tr>
      <w:tr w:rsidR="003B7E09" w:rsidRPr="003F5101" w14:paraId="3E5CAF39" w14:textId="77777777" w:rsidTr="00842FC5">
        <w:tc>
          <w:tcPr>
            <w:tcW w:w="2694" w:type="dxa"/>
            <w:shd w:val="clear" w:color="auto" w:fill="auto"/>
          </w:tcPr>
          <w:p w14:paraId="72F44A3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49]</w:t>
            </w:r>
          </w:p>
        </w:tc>
        <w:tc>
          <w:tcPr>
            <w:tcW w:w="992" w:type="dxa"/>
            <w:shd w:val="clear" w:color="auto" w:fill="auto"/>
          </w:tcPr>
          <w:p w14:paraId="20CF52E2" w14:textId="77777777" w:rsidR="003B7E09" w:rsidRPr="004405BF" w:rsidRDefault="003B7E09" w:rsidP="00A3386A">
            <w:pPr>
              <w:rPr>
                <w:sz w:val="18"/>
                <w:szCs w:val="18"/>
              </w:rPr>
            </w:pPr>
            <w:r w:rsidRPr="004405BF">
              <w:rPr>
                <w:sz w:val="18"/>
                <w:szCs w:val="18"/>
              </w:rPr>
              <w:t>P31</w:t>
            </w:r>
          </w:p>
        </w:tc>
        <w:tc>
          <w:tcPr>
            <w:tcW w:w="709" w:type="dxa"/>
            <w:shd w:val="clear" w:color="auto" w:fill="auto"/>
          </w:tcPr>
          <w:p w14:paraId="4CAB5F2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56F083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F9B92D4" w14:textId="77777777" w:rsidR="003B7E09" w:rsidRPr="003F5101" w:rsidRDefault="003B7E09" w:rsidP="009A1B11">
            <w:pPr>
              <w:pStyle w:val="Standardparagraph"/>
              <w:jc w:val="both"/>
              <w:rPr>
                <w:color w:val="000000"/>
                <w:sz w:val="18"/>
                <w:szCs w:val="18"/>
              </w:rPr>
            </w:pPr>
          </w:p>
        </w:tc>
      </w:tr>
      <w:tr w:rsidR="003B7E09" w:rsidRPr="003F5101" w14:paraId="27BC42C3" w14:textId="77777777" w:rsidTr="00842FC5">
        <w:tc>
          <w:tcPr>
            <w:tcW w:w="2694" w:type="dxa"/>
            <w:shd w:val="clear" w:color="auto" w:fill="auto"/>
          </w:tcPr>
          <w:p w14:paraId="04BB003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50]</w:t>
            </w:r>
          </w:p>
        </w:tc>
        <w:tc>
          <w:tcPr>
            <w:tcW w:w="992" w:type="dxa"/>
            <w:shd w:val="clear" w:color="auto" w:fill="auto"/>
          </w:tcPr>
          <w:p w14:paraId="1504F888" w14:textId="77777777" w:rsidR="003B7E09" w:rsidRPr="004405BF" w:rsidRDefault="003B7E09" w:rsidP="00A3386A">
            <w:pPr>
              <w:rPr>
                <w:sz w:val="18"/>
                <w:szCs w:val="18"/>
              </w:rPr>
            </w:pPr>
            <w:r w:rsidRPr="004405BF">
              <w:rPr>
                <w:sz w:val="18"/>
                <w:szCs w:val="18"/>
              </w:rPr>
              <w:t>L30</w:t>
            </w:r>
          </w:p>
        </w:tc>
        <w:tc>
          <w:tcPr>
            <w:tcW w:w="709" w:type="dxa"/>
            <w:shd w:val="clear" w:color="auto" w:fill="auto"/>
          </w:tcPr>
          <w:p w14:paraId="7ABF411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631C8DC"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EF352CD" w14:textId="77777777" w:rsidR="003B7E09" w:rsidRPr="003F5101" w:rsidRDefault="003B7E09" w:rsidP="009A1B11">
            <w:pPr>
              <w:pStyle w:val="Standardparagraph"/>
              <w:jc w:val="both"/>
              <w:rPr>
                <w:color w:val="000000"/>
                <w:sz w:val="18"/>
                <w:szCs w:val="18"/>
              </w:rPr>
            </w:pPr>
          </w:p>
        </w:tc>
      </w:tr>
      <w:tr w:rsidR="003B7E09" w:rsidRPr="003F5101" w14:paraId="5B251763" w14:textId="77777777" w:rsidTr="00842FC5">
        <w:tc>
          <w:tcPr>
            <w:tcW w:w="2694" w:type="dxa"/>
            <w:shd w:val="clear" w:color="auto" w:fill="auto"/>
          </w:tcPr>
          <w:p w14:paraId="7C5A06D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51]</w:t>
            </w:r>
          </w:p>
        </w:tc>
        <w:tc>
          <w:tcPr>
            <w:tcW w:w="992" w:type="dxa"/>
            <w:shd w:val="clear" w:color="auto" w:fill="auto"/>
          </w:tcPr>
          <w:p w14:paraId="24C50AF9" w14:textId="77777777" w:rsidR="003B7E09" w:rsidRPr="004405BF" w:rsidRDefault="003B7E09" w:rsidP="00A3386A">
            <w:pPr>
              <w:rPr>
                <w:sz w:val="18"/>
                <w:szCs w:val="18"/>
              </w:rPr>
            </w:pPr>
            <w:r w:rsidRPr="004405BF">
              <w:rPr>
                <w:sz w:val="18"/>
                <w:szCs w:val="18"/>
              </w:rPr>
              <w:t>N30</w:t>
            </w:r>
          </w:p>
        </w:tc>
        <w:tc>
          <w:tcPr>
            <w:tcW w:w="709" w:type="dxa"/>
            <w:shd w:val="clear" w:color="auto" w:fill="auto"/>
          </w:tcPr>
          <w:p w14:paraId="3642B405"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800FB2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8B10BF9" w14:textId="77777777" w:rsidR="003B7E09" w:rsidRPr="003F5101" w:rsidRDefault="003B7E09" w:rsidP="009A1B11">
            <w:pPr>
              <w:pStyle w:val="Standardparagraph"/>
              <w:jc w:val="both"/>
              <w:rPr>
                <w:color w:val="000000"/>
                <w:sz w:val="18"/>
                <w:szCs w:val="18"/>
              </w:rPr>
            </w:pPr>
          </w:p>
        </w:tc>
      </w:tr>
      <w:tr w:rsidR="003B7E09" w:rsidRPr="003F5101" w14:paraId="601E6BC0" w14:textId="77777777" w:rsidTr="00842FC5">
        <w:tc>
          <w:tcPr>
            <w:tcW w:w="2694" w:type="dxa"/>
            <w:shd w:val="clear" w:color="auto" w:fill="auto"/>
          </w:tcPr>
          <w:p w14:paraId="38FF193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52]</w:t>
            </w:r>
          </w:p>
        </w:tc>
        <w:tc>
          <w:tcPr>
            <w:tcW w:w="992" w:type="dxa"/>
            <w:shd w:val="clear" w:color="auto" w:fill="auto"/>
          </w:tcPr>
          <w:p w14:paraId="2D7639AE" w14:textId="77777777" w:rsidR="003B7E09" w:rsidRPr="004405BF" w:rsidRDefault="003B7E09" w:rsidP="00A3386A">
            <w:pPr>
              <w:rPr>
                <w:sz w:val="18"/>
                <w:szCs w:val="18"/>
              </w:rPr>
            </w:pPr>
            <w:r w:rsidRPr="004405BF">
              <w:rPr>
                <w:sz w:val="18"/>
                <w:szCs w:val="18"/>
              </w:rPr>
              <w:t>M27</w:t>
            </w:r>
          </w:p>
        </w:tc>
        <w:tc>
          <w:tcPr>
            <w:tcW w:w="709" w:type="dxa"/>
            <w:shd w:val="clear" w:color="auto" w:fill="auto"/>
          </w:tcPr>
          <w:p w14:paraId="2B8F89A0"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C9F888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F4689B9" w14:textId="77777777" w:rsidR="003B7E09" w:rsidRPr="003F5101" w:rsidRDefault="003B7E09" w:rsidP="009A1B11">
            <w:pPr>
              <w:pStyle w:val="Standardparagraph"/>
              <w:jc w:val="both"/>
              <w:rPr>
                <w:color w:val="000000"/>
                <w:sz w:val="18"/>
                <w:szCs w:val="18"/>
              </w:rPr>
            </w:pPr>
          </w:p>
        </w:tc>
      </w:tr>
      <w:tr w:rsidR="003B7E09" w:rsidRPr="003F5101" w14:paraId="652A13CD" w14:textId="77777777" w:rsidTr="00842FC5">
        <w:tc>
          <w:tcPr>
            <w:tcW w:w="2694" w:type="dxa"/>
            <w:shd w:val="clear" w:color="auto" w:fill="auto"/>
          </w:tcPr>
          <w:p w14:paraId="0A189406"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53]</w:t>
            </w:r>
          </w:p>
        </w:tc>
        <w:tc>
          <w:tcPr>
            <w:tcW w:w="992" w:type="dxa"/>
            <w:shd w:val="clear" w:color="auto" w:fill="auto"/>
          </w:tcPr>
          <w:p w14:paraId="6BF3538A" w14:textId="77777777" w:rsidR="003B7E09" w:rsidRPr="004405BF" w:rsidRDefault="003B7E09" w:rsidP="00A3386A">
            <w:pPr>
              <w:rPr>
                <w:sz w:val="18"/>
                <w:szCs w:val="18"/>
              </w:rPr>
            </w:pPr>
            <w:r w:rsidRPr="004405BF">
              <w:rPr>
                <w:sz w:val="18"/>
                <w:szCs w:val="18"/>
              </w:rPr>
              <w:t>P27</w:t>
            </w:r>
          </w:p>
        </w:tc>
        <w:tc>
          <w:tcPr>
            <w:tcW w:w="709" w:type="dxa"/>
            <w:shd w:val="clear" w:color="auto" w:fill="auto"/>
          </w:tcPr>
          <w:p w14:paraId="70D8B92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544469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755E474" w14:textId="77777777" w:rsidR="003B7E09" w:rsidRPr="003F5101" w:rsidRDefault="003B7E09" w:rsidP="009A1B11">
            <w:pPr>
              <w:pStyle w:val="Standardparagraph"/>
              <w:jc w:val="both"/>
              <w:rPr>
                <w:color w:val="000000"/>
                <w:sz w:val="18"/>
                <w:szCs w:val="18"/>
              </w:rPr>
            </w:pPr>
          </w:p>
        </w:tc>
      </w:tr>
      <w:tr w:rsidR="003B7E09" w:rsidRPr="003F5101" w14:paraId="1073CFB6" w14:textId="77777777" w:rsidTr="00842FC5">
        <w:tc>
          <w:tcPr>
            <w:tcW w:w="2694" w:type="dxa"/>
            <w:shd w:val="clear" w:color="auto" w:fill="auto"/>
          </w:tcPr>
          <w:p w14:paraId="1A467B4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54]</w:t>
            </w:r>
          </w:p>
        </w:tc>
        <w:tc>
          <w:tcPr>
            <w:tcW w:w="992" w:type="dxa"/>
            <w:shd w:val="clear" w:color="auto" w:fill="auto"/>
          </w:tcPr>
          <w:p w14:paraId="1CF38060" w14:textId="77777777" w:rsidR="003B7E09" w:rsidRPr="004405BF" w:rsidRDefault="003B7E09" w:rsidP="00A3386A">
            <w:pPr>
              <w:rPr>
                <w:sz w:val="18"/>
                <w:szCs w:val="18"/>
              </w:rPr>
            </w:pPr>
            <w:r w:rsidRPr="004405BF">
              <w:rPr>
                <w:sz w:val="18"/>
                <w:szCs w:val="18"/>
              </w:rPr>
              <w:t>L26</w:t>
            </w:r>
          </w:p>
        </w:tc>
        <w:tc>
          <w:tcPr>
            <w:tcW w:w="709" w:type="dxa"/>
            <w:shd w:val="clear" w:color="auto" w:fill="auto"/>
          </w:tcPr>
          <w:p w14:paraId="44909DD8"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B043F6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D02689A" w14:textId="77777777" w:rsidR="003B7E09" w:rsidRPr="003F5101" w:rsidRDefault="003B7E09" w:rsidP="009A1B11">
            <w:pPr>
              <w:pStyle w:val="Standardparagraph"/>
              <w:jc w:val="both"/>
              <w:rPr>
                <w:color w:val="000000"/>
                <w:sz w:val="18"/>
                <w:szCs w:val="18"/>
              </w:rPr>
            </w:pPr>
          </w:p>
        </w:tc>
      </w:tr>
      <w:tr w:rsidR="003B7E09" w:rsidRPr="003F5101" w14:paraId="0AB2113A" w14:textId="77777777" w:rsidTr="00842FC5">
        <w:tc>
          <w:tcPr>
            <w:tcW w:w="2694" w:type="dxa"/>
            <w:shd w:val="clear" w:color="auto" w:fill="auto"/>
          </w:tcPr>
          <w:p w14:paraId="45F4450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55]</w:t>
            </w:r>
          </w:p>
        </w:tc>
        <w:tc>
          <w:tcPr>
            <w:tcW w:w="992" w:type="dxa"/>
            <w:shd w:val="clear" w:color="auto" w:fill="auto"/>
          </w:tcPr>
          <w:p w14:paraId="4708AABB" w14:textId="77777777" w:rsidR="003B7E09" w:rsidRPr="004405BF" w:rsidRDefault="003B7E09" w:rsidP="00A3386A">
            <w:pPr>
              <w:rPr>
                <w:sz w:val="18"/>
                <w:szCs w:val="18"/>
              </w:rPr>
            </w:pPr>
            <w:r w:rsidRPr="004405BF">
              <w:rPr>
                <w:sz w:val="18"/>
                <w:szCs w:val="18"/>
              </w:rPr>
              <w:t>N26</w:t>
            </w:r>
          </w:p>
        </w:tc>
        <w:tc>
          <w:tcPr>
            <w:tcW w:w="709" w:type="dxa"/>
            <w:shd w:val="clear" w:color="auto" w:fill="auto"/>
          </w:tcPr>
          <w:p w14:paraId="328AA093"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B3EFCA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A702116" w14:textId="77777777" w:rsidR="003B7E09" w:rsidRPr="003F5101" w:rsidRDefault="003B7E09" w:rsidP="009A1B11">
            <w:pPr>
              <w:pStyle w:val="Standardparagraph"/>
              <w:jc w:val="both"/>
              <w:rPr>
                <w:color w:val="000000"/>
                <w:sz w:val="18"/>
                <w:szCs w:val="18"/>
              </w:rPr>
            </w:pPr>
          </w:p>
        </w:tc>
      </w:tr>
      <w:tr w:rsidR="003B7E09" w:rsidRPr="003F5101" w14:paraId="52BABB27" w14:textId="77777777" w:rsidTr="00842FC5">
        <w:tc>
          <w:tcPr>
            <w:tcW w:w="2694" w:type="dxa"/>
            <w:shd w:val="clear" w:color="auto" w:fill="auto"/>
          </w:tcPr>
          <w:p w14:paraId="6C4B957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56]</w:t>
            </w:r>
          </w:p>
        </w:tc>
        <w:tc>
          <w:tcPr>
            <w:tcW w:w="992" w:type="dxa"/>
            <w:shd w:val="clear" w:color="auto" w:fill="auto"/>
          </w:tcPr>
          <w:p w14:paraId="2AB0F2CF" w14:textId="77777777" w:rsidR="003B7E09" w:rsidRPr="004405BF" w:rsidRDefault="003B7E09" w:rsidP="00A3386A">
            <w:pPr>
              <w:rPr>
                <w:sz w:val="18"/>
                <w:szCs w:val="18"/>
              </w:rPr>
            </w:pPr>
            <w:r w:rsidRPr="004405BF">
              <w:rPr>
                <w:sz w:val="18"/>
                <w:szCs w:val="18"/>
              </w:rPr>
              <w:t>T31</w:t>
            </w:r>
          </w:p>
        </w:tc>
        <w:tc>
          <w:tcPr>
            <w:tcW w:w="709" w:type="dxa"/>
            <w:shd w:val="clear" w:color="auto" w:fill="auto"/>
          </w:tcPr>
          <w:p w14:paraId="615FB24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F467D9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E4E08F7" w14:textId="77777777" w:rsidR="003B7E09" w:rsidRPr="003F5101" w:rsidRDefault="003B7E09" w:rsidP="009A1B11">
            <w:pPr>
              <w:pStyle w:val="Standardparagraph"/>
              <w:jc w:val="both"/>
              <w:rPr>
                <w:color w:val="000000"/>
                <w:sz w:val="18"/>
                <w:szCs w:val="18"/>
              </w:rPr>
            </w:pPr>
          </w:p>
        </w:tc>
      </w:tr>
      <w:tr w:rsidR="003B7E09" w:rsidRPr="003F5101" w14:paraId="292C9E09" w14:textId="77777777" w:rsidTr="00842FC5">
        <w:tc>
          <w:tcPr>
            <w:tcW w:w="2694" w:type="dxa"/>
            <w:shd w:val="clear" w:color="auto" w:fill="auto"/>
          </w:tcPr>
          <w:p w14:paraId="60AAB5A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57]</w:t>
            </w:r>
          </w:p>
        </w:tc>
        <w:tc>
          <w:tcPr>
            <w:tcW w:w="992" w:type="dxa"/>
            <w:shd w:val="clear" w:color="auto" w:fill="auto"/>
          </w:tcPr>
          <w:p w14:paraId="1008F7B5" w14:textId="77777777" w:rsidR="003B7E09" w:rsidRPr="004405BF" w:rsidRDefault="003B7E09" w:rsidP="00A3386A">
            <w:pPr>
              <w:rPr>
                <w:sz w:val="18"/>
                <w:szCs w:val="18"/>
              </w:rPr>
            </w:pPr>
            <w:r w:rsidRPr="004405BF">
              <w:rPr>
                <w:sz w:val="18"/>
                <w:szCs w:val="18"/>
              </w:rPr>
              <w:t>V31</w:t>
            </w:r>
          </w:p>
        </w:tc>
        <w:tc>
          <w:tcPr>
            <w:tcW w:w="709" w:type="dxa"/>
            <w:shd w:val="clear" w:color="auto" w:fill="auto"/>
          </w:tcPr>
          <w:p w14:paraId="43139B44"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238689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911C12D" w14:textId="77777777" w:rsidR="003B7E09" w:rsidRPr="003F5101" w:rsidRDefault="003B7E09" w:rsidP="009A1B11">
            <w:pPr>
              <w:pStyle w:val="Standardparagraph"/>
              <w:jc w:val="both"/>
              <w:rPr>
                <w:color w:val="000000"/>
                <w:sz w:val="18"/>
                <w:szCs w:val="18"/>
              </w:rPr>
            </w:pPr>
          </w:p>
        </w:tc>
      </w:tr>
      <w:tr w:rsidR="003B7E09" w:rsidRPr="003F5101" w14:paraId="564BCA48" w14:textId="77777777" w:rsidTr="00842FC5">
        <w:tc>
          <w:tcPr>
            <w:tcW w:w="2694" w:type="dxa"/>
            <w:shd w:val="clear" w:color="auto" w:fill="auto"/>
          </w:tcPr>
          <w:p w14:paraId="2FB78C1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58]</w:t>
            </w:r>
          </w:p>
        </w:tc>
        <w:tc>
          <w:tcPr>
            <w:tcW w:w="992" w:type="dxa"/>
            <w:shd w:val="clear" w:color="auto" w:fill="auto"/>
          </w:tcPr>
          <w:p w14:paraId="2F856F59" w14:textId="77777777" w:rsidR="003B7E09" w:rsidRPr="004405BF" w:rsidRDefault="003B7E09" w:rsidP="00A3386A">
            <w:pPr>
              <w:rPr>
                <w:sz w:val="18"/>
                <w:szCs w:val="18"/>
              </w:rPr>
            </w:pPr>
            <w:r w:rsidRPr="004405BF">
              <w:rPr>
                <w:sz w:val="18"/>
                <w:szCs w:val="18"/>
              </w:rPr>
              <w:t>U30</w:t>
            </w:r>
          </w:p>
        </w:tc>
        <w:tc>
          <w:tcPr>
            <w:tcW w:w="709" w:type="dxa"/>
            <w:shd w:val="clear" w:color="auto" w:fill="auto"/>
          </w:tcPr>
          <w:p w14:paraId="2D0D76E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89695D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400305A" w14:textId="77777777" w:rsidR="003B7E09" w:rsidRPr="003F5101" w:rsidRDefault="003B7E09" w:rsidP="009A1B11">
            <w:pPr>
              <w:pStyle w:val="Standardparagraph"/>
              <w:jc w:val="both"/>
              <w:rPr>
                <w:color w:val="000000"/>
                <w:sz w:val="18"/>
                <w:szCs w:val="18"/>
              </w:rPr>
            </w:pPr>
          </w:p>
        </w:tc>
      </w:tr>
      <w:tr w:rsidR="003B7E09" w:rsidRPr="003F5101" w14:paraId="05C62339" w14:textId="77777777" w:rsidTr="00842FC5">
        <w:tc>
          <w:tcPr>
            <w:tcW w:w="2694" w:type="dxa"/>
            <w:shd w:val="clear" w:color="auto" w:fill="auto"/>
          </w:tcPr>
          <w:p w14:paraId="349C00FA"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59]</w:t>
            </w:r>
          </w:p>
        </w:tc>
        <w:tc>
          <w:tcPr>
            <w:tcW w:w="992" w:type="dxa"/>
            <w:shd w:val="clear" w:color="auto" w:fill="auto"/>
          </w:tcPr>
          <w:p w14:paraId="5FDE41F9" w14:textId="77777777" w:rsidR="003B7E09" w:rsidRPr="004405BF" w:rsidRDefault="003B7E09" w:rsidP="00A3386A">
            <w:pPr>
              <w:rPr>
                <w:sz w:val="18"/>
                <w:szCs w:val="18"/>
              </w:rPr>
            </w:pPr>
            <w:r w:rsidRPr="004405BF">
              <w:rPr>
                <w:sz w:val="18"/>
                <w:szCs w:val="18"/>
              </w:rPr>
              <w:t>W30</w:t>
            </w:r>
          </w:p>
        </w:tc>
        <w:tc>
          <w:tcPr>
            <w:tcW w:w="709" w:type="dxa"/>
            <w:shd w:val="clear" w:color="auto" w:fill="auto"/>
          </w:tcPr>
          <w:p w14:paraId="6C95CE6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A1C93F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5666F3C" w14:textId="77777777" w:rsidR="003B7E09" w:rsidRPr="003F5101" w:rsidRDefault="003B7E09" w:rsidP="009A1B11">
            <w:pPr>
              <w:pStyle w:val="Standardparagraph"/>
              <w:jc w:val="both"/>
              <w:rPr>
                <w:color w:val="000000"/>
                <w:sz w:val="18"/>
                <w:szCs w:val="18"/>
              </w:rPr>
            </w:pPr>
          </w:p>
        </w:tc>
      </w:tr>
      <w:tr w:rsidR="003B7E09" w:rsidRPr="003F5101" w14:paraId="307A52F3" w14:textId="77777777" w:rsidTr="00842FC5">
        <w:tc>
          <w:tcPr>
            <w:tcW w:w="2694" w:type="dxa"/>
            <w:shd w:val="clear" w:color="auto" w:fill="auto"/>
          </w:tcPr>
          <w:p w14:paraId="1D41EDB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60]</w:t>
            </w:r>
          </w:p>
        </w:tc>
        <w:tc>
          <w:tcPr>
            <w:tcW w:w="992" w:type="dxa"/>
            <w:shd w:val="clear" w:color="auto" w:fill="auto"/>
          </w:tcPr>
          <w:p w14:paraId="05486AAF" w14:textId="77777777" w:rsidR="003B7E09" w:rsidRPr="004405BF" w:rsidRDefault="003B7E09" w:rsidP="00A3386A">
            <w:pPr>
              <w:rPr>
                <w:sz w:val="18"/>
                <w:szCs w:val="18"/>
              </w:rPr>
            </w:pPr>
            <w:r w:rsidRPr="004405BF">
              <w:rPr>
                <w:sz w:val="18"/>
                <w:szCs w:val="18"/>
              </w:rPr>
              <w:t>T27</w:t>
            </w:r>
          </w:p>
        </w:tc>
        <w:tc>
          <w:tcPr>
            <w:tcW w:w="709" w:type="dxa"/>
            <w:shd w:val="clear" w:color="auto" w:fill="auto"/>
          </w:tcPr>
          <w:p w14:paraId="463164B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FF1693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B5F422C" w14:textId="77777777" w:rsidR="003B7E09" w:rsidRPr="003F5101" w:rsidRDefault="003B7E09" w:rsidP="009A1B11">
            <w:pPr>
              <w:pStyle w:val="Standardparagraph"/>
              <w:jc w:val="both"/>
              <w:rPr>
                <w:color w:val="000000"/>
                <w:sz w:val="18"/>
                <w:szCs w:val="18"/>
              </w:rPr>
            </w:pPr>
          </w:p>
        </w:tc>
      </w:tr>
      <w:tr w:rsidR="003B7E09" w:rsidRPr="003F5101" w14:paraId="6918CC92" w14:textId="77777777" w:rsidTr="00842FC5">
        <w:tc>
          <w:tcPr>
            <w:tcW w:w="2694" w:type="dxa"/>
            <w:shd w:val="clear" w:color="auto" w:fill="auto"/>
          </w:tcPr>
          <w:p w14:paraId="5FCCFA4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61]</w:t>
            </w:r>
          </w:p>
        </w:tc>
        <w:tc>
          <w:tcPr>
            <w:tcW w:w="992" w:type="dxa"/>
            <w:shd w:val="clear" w:color="auto" w:fill="auto"/>
          </w:tcPr>
          <w:p w14:paraId="55A9A8D7" w14:textId="77777777" w:rsidR="003B7E09" w:rsidRPr="004405BF" w:rsidRDefault="003B7E09" w:rsidP="00A3386A">
            <w:pPr>
              <w:rPr>
                <w:sz w:val="18"/>
                <w:szCs w:val="18"/>
              </w:rPr>
            </w:pPr>
            <w:r w:rsidRPr="004405BF">
              <w:rPr>
                <w:sz w:val="18"/>
                <w:szCs w:val="18"/>
              </w:rPr>
              <w:t>W26</w:t>
            </w:r>
          </w:p>
        </w:tc>
        <w:tc>
          <w:tcPr>
            <w:tcW w:w="709" w:type="dxa"/>
            <w:shd w:val="clear" w:color="auto" w:fill="auto"/>
          </w:tcPr>
          <w:p w14:paraId="68BF2B67"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8F0EC7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DABF669" w14:textId="77777777" w:rsidR="003B7E09" w:rsidRPr="003F5101" w:rsidRDefault="003B7E09" w:rsidP="009A1B11">
            <w:pPr>
              <w:pStyle w:val="Standardparagraph"/>
              <w:jc w:val="both"/>
              <w:rPr>
                <w:color w:val="000000"/>
                <w:sz w:val="18"/>
                <w:szCs w:val="18"/>
              </w:rPr>
            </w:pPr>
          </w:p>
        </w:tc>
      </w:tr>
      <w:tr w:rsidR="003B7E09" w:rsidRPr="003F5101" w14:paraId="66151AE3" w14:textId="77777777" w:rsidTr="00842FC5">
        <w:tc>
          <w:tcPr>
            <w:tcW w:w="2694" w:type="dxa"/>
            <w:shd w:val="clear" w:color="auto" w:fill="auto"/>
          </w:tcPr>
          <w:p w14:paraId="776CE03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62]</w:t>
            </w:r>
          </w:p>
        </w:tc>
        <w:tc>
          <w:tcPr>
            <w:tcW w:w="992" w:type="dxa"/>
            <w:shd w:val="clear" w:color="auto" w:fill="auto"/>
          </w:tcPr>
          <w:p w14:paraId="26E3973F" w14:textId="77777777" w:rsidR="003B7E09" w:rsidRPr="004405BF" w:rsidRDefault="003B7E09" w:rsidP="00A3386A">
            <w:pPr>
              <w:rPr>
                <w:sz w:val="18"/>
                <w:szCs w:val="18"/>
              </w:rPr>
            </w:pPr>
            <w:r w:rsidRPr="004405BF">
              <w:rPr>
                <w:sz w:val="18"/>
                <w:szCs w:val="18"/>
              </w:rPr>
              <w:t>V27</w:t>
            </w:r>
          </w:p>
        </w:tc>
        <w:tc>
          <w:tcPr>
            <w:tcW w:w="709" w:type="dxa"/>
            <w:shd w:val="clear" w:color="auto" w:fill="auto"/>
          </w:tcPr>
          <w:p w14:paraId="042E14F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6E63F3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A13D667" w14:textId="77777777" w:rsidR="003B7E09" w:rsidRPr="003F5101" w:rsidRDefault="003B7E09" w:rsidP="009A1B11">
            <w:pPr>
              <w:pStyle w:val="Standardparagraph"/>
              <w:jc w:val="both"/>
              <w:rPr>
                <w:color w:val="000000"/>
                <w:sz w:val="18"/>
                <w:szCs w:val="18"/>
              </w:rPr>
            </w:pPr>
          </w:p>
        </w:tc>
      </w:tr>
      <w:tr w:rsidR="003B7E09" w:rsidRPr="003F5101" w14:paraId="56B34924" w14:textId="77777777" w:rsidTr="00842FC5">
        <w:tc>
          <w:tcPr>
            <w:tcW w:w="2694" w:type="dxa"/>
            <w:shd w:val="clear" w:color="auto" w:fill="auto"/>
          </w:tcPr>
          <w:p w14:paraId="52B55ED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63]</w:t>
            </w:r>
          </w:p>
        </w:tc>
        <w:tc>
          <w:tcPr>
            <w:tcW w:w="992" w:type="dxa"/>
            <w:shd w:val="clear" w:color="auto" w:fill="auto"/>
          </w:tcPr>
          <w:p w14:paraId="130438EC" w14:textId="77777777" w:rsidR="003B7E09" w:rsidRPr="004405BF" w:rsidRDefault="003B7E09" w:rsidP="00A3386A">
            <w:pPr>
              <w:rPr>
                <w:sz w:val="18"/>
                <w:szCs w:val="18"/>
              </w:rPr>
            </w:pPr>
            <w:r w:rsidRPr="004405BF">
              <w:rPr>
                <w:sz w:val="18"/>
                <w:szCs w:val="18"/>
              </w:rPr>
              <w:t>U26</w:t>
            </w:r>
          </w:p>
        </w:tc>
        <w:tc>
          <w:tcPr>
            <w:tcW w:w="709" w:type="dxa"/>
            <w:shd w:val="clear" w:color="auto" w:fill="auto"/>
          </w:tcPr>
          <w:p w14:paraId="24086EE8"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293847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04D75F7" w14:textId="77777777" w:rsidR="003B7E09" w:rsidRPr="003F5101" w:rsidRDefault="003B7E09" w:rsidP="009A1B11">
            <w:pPr>
              <w:pStyle w:val="Standardparagraph"/>
              <w:jc w:val="both"/>
              <w:rPr>
                <w:color w:val="000000"/>
                <w:sz w:val="18"/>
                <w:szCs w:val="18"/>
              </w:rPr>
            </w:pPr>
          </w:p>
        </w:tc>
      </w:tr>
      <w:tr w:rsidR="004405BF" w:rsidRPr="003F5101" w14:paraId="58D93854" w14:textId="77777777" w:rsidTr="00842FC5">
        <w:tc>
          <w:tcPr>
            <w:tcW w:w="2694" w:type="dxa"/>
            <w:shd w:val="clear" w:color="auto" w:fill="auto"/>
          </w:tcPr>
          <w:p w14:paraId="3709BDB3"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64]</w:t>
            </w:r>
          </w:p>
        </w:tc>
        <w:tc>
          <w:tcPr>
            <w:tcW w:w="992" w:type="dxa"/>
            <w:shd w:val="clear" w:color="auto" w:fill="auto"/>
          </w:tcPr>
          <w:p w14:paraId="0BBF4AC8" w14:textId="77777777" w:rsidR="004405BF" w:rsidRPr="004405BF" w:rsidRDefault="004405BF" w:rsidP="00A3386A">
            <w:pPr>
              <w:rPr>
                <w:sz w:val="18"/>
                <w:szCs w:val="18"/>
              </w:rPr>
            </w:pPr>
            <w:r w:rsidRPr="004405BF">
              <w:rPr>
                <w:sz w:val="18"/>
                <w:szCs w:val="18"/>
              </w:rPr>
              <w:t>U10</w:t>
            </w:r>
          </w:p>
        </w:tc>
        <w:tc>
          <w:tcPr>
            <w:tcW w:w="709" w:type="dxa"/>
            <w:shd w:val="clear" w:color="auto" w:fill="auto"/>
          </w:tcPr>
          <w:p w14:paraId="44A48A7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760A65B" w14:textId="77777777" w:rsidR="004405BF" w:rsidRPr="00F977B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w:t>
            </w:r>
            <w:r w:rsidR="003B7E09">
              <w:rPr>
                <w:color w:val="000000"/>
                <w:sz w:val="18"/>
                <w:szCs w:val="18"/>
              </w:rPr>
              <w:t>BOT</w:t>
            </w:r>
          </w:p>
        </w:tc>
        <w:tc>
          <w:tcPr>
            <w:tcW w:w="3969" w:type="dxa"/>
            <w:vMerge/>
            <w:shd w:val="clear" w:color="auto" w:fill="auto"/>
          </w:tcPr>
          <w:p w14:paraId="51DAFAED" w14:textId="77777777" w:rsidR="004405BF" w:rsidRPr="003F5101" w:rsidRDefault="004405BF" w:rsidP="009A1B11">
            <w:pPr>
              <w:pStyle w:val="Standardparagraph"/>
              <w:jc w:val="both"/>
              <w:rPr>
                <w:color w:val="000000"/>
                <w:sz w:val="18"/>
                <w:szCs w:val="18"/>
              </w:rPr>
            </w:pPr>
          </w:p>
        </w:tc>
      </w:tr>
      <w:tr w:rsidR="003B7E09" w:rsidRPr="003F5101" w14:paraId="50C2A7DA" w14:textId="77777777" w:rsidTr="00842FC5">
        <w:tc>
          <w:tcPr>
            <w:tcW w:w="2694" w:type="dxa"/>
            <w:shd w:val="clear" w:color="auto" w:fill="auto"/>
          </w:tcPr>
          <w:p w14:paraId="2052CD6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65]</w:t>
            </w:r>
          </w:p>
        </w:tc>
        <w:tc>
          <w:tcPr>
            <w:tcW w:w="992" w:type="dxa"/>
            <w:shd w:val="clear" w:color="auto" w:fill="auto"/>
          </w:tcPr>
          <w:p w14:paraId="239DB411" w14:textId="77777777" w:rsidR="003B7E09" w:rsidRPr="004405BF" w:rsidRDefault="003B7E09" w:rsidP="00A3386A">
            <w:pPr>
              <w:rPr>
                <w:sz w:val="18"/>
                <w:szCs w:val="18"/>
              </w:rPr>
            </w:pPr>
            <w:r w:rsidRPr="004405BF">
              <w:rPr>
                <w:sz w:val="18"/>
                <w:szCs w:val="18"/>
              </w:rPr>
              <w:t>W10</w:t>
            </w:r>
          </w:p>
        </w:tc>
        <w:tc>
          <w:tcPr>
            <w:tcW w:w="709" w:type="dxa"/>
            <w:shd w:val="clear" w:color="auto" w:fill="auto"/>
          </w:tcPr>
          <w:p w14:paraId="7411C1F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84C3AF6"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4F7EDBCA" w14:textId="77777777" w:rsidR="003B7E09" w:rsidRPr="003F5101" w:rsidRDefault="003B7E09" w:rsidP="009A1B11">
            <w:pPr>
              <w:pStyle w:val="Standardparagraph"/>
              <w:jc w:val="both"/>
              <w:rPr>
                <w:color w:val="000000"/>
                <w:sz w:val="18"/>
                <w:szCs w:val="18"/>
              </w:rPr>
            </w:pPr>
          </w:p>
        </w:tc>
      </w:tr>
      <w:tr w:rsidR="003B7E09" w:rsidRPr="003F5101" w14:paraId="3C63F8B9" w14:textId="77777777" w:rsidTr="00842FC5">
        <w:tc>
          <w:tcPr>
            <w:tcW w:w="2694" w:type="dxa"/>
            <w:shd w:val="clear" w:color="auto" w:fill="auto"/>
          </w:tcPr>
          <w:p w14:paraId="56AE3D5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66]</w:t>
            </w:r>
          </w:p>
        </w:tc>
        <w:tc>
          <w:tcPr>
            <w:tcW w:w="992" w:type="dxa"/>
            <w:shd w:val="clear" w:color="auto" w:fill="auto"/>
          </w:tcPr>
          <w:p w14:paraId="757543EB" w14:textId="77777777" w:rsidR="003B7E09" w:rsidRPr="004405BF" w:rsidRDefault="003B7E09" w:rsidP="00A3386A">
            <w:pPr>
              <w:rPr>
                <w:sz w:val="18"/>
                <w:szCs w:val="18"/>
              </w:rPr>
            </w:pPr>
            <w:r w:rsidRPr="004405BF">
              <w:rPr>
                <w:sz w:val="18"/>
                <w:szCs w:val="18"/>
              </w:rPr>
              <w:t xml:space="preserve">T9 </w:t>
            </w:r>
          </w:p>
        </w:tc>
        <w:tc>
          <w:tcPr>
            <w:tcW w:w="709" w:type="dxa"/>
            <w:shd w:val="clear" w:color="auto" w:fill="auto"/>
          </w:tcPr>
          <w:p w14:paraId="2EBB897B"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B95F7F1"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7355C498" w14:textId="77777777" w:rsidR="003B7E09" w:rsidRPr="003F5101" w:rsidRDefault="003B7E09" w:rsidP="009A1B11">
            <w:pPr>
              <w:pStyle w:val="Standardparagraph"/>
              <w:jc w:val="both"/>
              <w:rPr>
                <w:color w:val="000000"/>
                <w:sz w:val="18"/>
                <w:szCs w:val="18"/>
              </w:rPr>
            </w:pPr>
          </w:p>
        </w:tc>
      </w:tr>
      <w:tr w:rsidR="003B7E09" w:rsidRPr="003F5101" w14:paraId="76759323" w14:textId="77777777" w:rsidTr="00842FC5">
        <w:tc>
          <w:tcPr>
            <w:tcW w:w="2694" w:type="dxa"/>
            <w:shd w:val="clear" w:color="auto" w:fill="auto"/>
          </w:tcPr>
          <w:p w14:paraId="6249B4A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67]</w:t>
            </w:r>
          </w:p>
        </w:tc>
        <w:tc>
          <w:tcPr>
            <w:tcW w:w="992" w:type="dxa"/>
            <w:shd w:val="clear" w:color="auto" w:fill="auto"/>
          </w:tcPr>
          <w:p w14:paraId="40A3AC7A" w14:textId="77777777" w:rsidR="003B7E09" w:rsidRPr="004405BF" w:rsidRDefault="003B7E09" w:rsidP="00A3386A">
            <w:pPr>
              <w:rPr>
                <w:sz w:val="18"/>
                <w:szCs w:val="18"/>
              </w:rPr>
            </w:pPr>
            <w:r w:rsidRPr="004405BF">
              <w:rPr>
                <w:sz w:val="18"/>
                <w:szCs w:val="18"/>
              </w:rPr>
              <w:t xml:space="preserve">V9 </w:t>
            </w:r>
          </w:p>
        </w:tc>
        <w:tc>
          <w:tcPr>
            <w:tcW w:w="709" w:type="dxa"/>
            <w:shd w:val="clear" w:color="auto" w:fill="auto"/>
          </w:tcPr>
          <w:p w14:paraId="621CA74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04B0CCB"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A3676BA" w14:textId="77777777" w:rsidR="003B7E09" w:rsidRPr="003F5101" w:rsidRDefault="003B7E09" w:rsidP="009A1B11">
            <w:pPr>
              <w:pStyle w:val="Standardparagraph"/>
              <w:jc w:val="both"/>
              <w:rPr>
                <w:color w:val="000000"/>
                <w:sz w:val="18"/>
                <w:szCs w:val="18"/>
              </w:rPr>
            </w:pPr>
          </w:p>
        </w:tc>
      </w:tr>
      <w:tr w:rsidR="003B7E09" w:rsidRPr="003F5101" w14:paraId="09955E1B" w14:textId="77777777" w:rsidTr="00842FC5">
        <w:tc>
          <w:tcPr>
            <w:tcW w:w="2694" w:type="dxa"/>
            <w:shd w:val="clear" w:color="auto" w:fill="auto"/>
          </w:tcPr>
          <w:p w14:paraId="179A9E94"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68]</w:t>
            </w:r>
          </w:p>
        </w:tc>
        <w:tc>
          <w:tcPr>
            <w:tcW w:w="992" w:type="dxa"/>
            <w:shd w:val="clear" w:color="auto" w:fill="auto"/>
          </w:tcPr>
          <w:p w14:paraId="21C246CB" w14:textId="77777777" w:rsidR="003B7E09" w:rsidRPr="004405BF" w:rsidRDefault="003B7E09" w:rsidP="00A3386A">
            <w:pPr>
              <w:rPr>
                <w:sz w:val="18"/>
                <w:szCs w:val="18"/>
              </w:rPr>
            </w:pPr>
            <w:r w:rsidRPr="004405BF">
              <w:rPr>
                <w:sz w:val="18"/>
                <w:szCs w:val="18"/>
              </w:rPr>
              <w:t xml:space="preserve">U6 </w:t>
            </w:r>
          </w:p>
        </w:tc>
        <w:tc>
          <w:tcPr>
            <w:tcW w:w="709" w:type="dxa"/>
            <w:shd w:val="clear" w:color="auto" w:fill="auto"/>
          </w:tcPr>
          <w:p w14:paraId="3522A7F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D92C737"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2F12E98" w14:textId="77777777" w:rsidR="003B7E09" w:rsidRPr="003F5101" w:rsidRDefault="003B7E09" w:rsidP="009A1B11">
            <w:pPr>
              <w:pStyle w:val="Standardparagraph"/>
              <w:jc w:val="both"/>
              <w:rPr>
                <w:color w:val="000000"/>
                <w:sz w:val="18"/>
                <w:szCs w:val="18"/>
              </w:rPr>
            </w:pPr>
          </w:p>
        </w:tc>
      </w:tr>
      <w:tr w:rsidR="003B7E09" w:rsidRPr="003F5101" w14:paraId="528E473B" w14:textId="77777777" w:rsidTr="00842FC5">
        <w:tc>
          <w:tcPr>
            <w:tcW w:w="2694" w:type="dxa"/>
            <w:shd w:val="clear" w:color="auto" w:fill="auto"/>
          </w:tcPr>
          <w:p w14:paraId="4247DFF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69]</w:t>
            </w:r>
          </w:p>
        </w:tc>
        <w:tc>
          <w:tcPr>
            <w:tcW w:w="992" w:type="dxa"/>
            <w:shd w:val="clear" w:color="auto" w:fill="auto"/>
          </w:tcPr>
          <w:p w14:paraId="5A67DC5F" w14:textId="77777777" w:rsidR="003B7E09" w:rsidRPr="004405BF" w:rsidRDefault="003B7E09" w:rsidP="00A3386A">
            <w:pPr>
              <w:rPr>
                <w:sz w:val="18"/>
                <w:szCs w:val="18"/>
              </w:rPr>
            </w:pPr>
            <w:r w:rsidRPr="004405BF">
              <w:rPr>
                <w:sz w:val="18"/>
                <w:szCs w:val="18"/>
              </w:rPr>
              <w:t xml:space="preserve">W6 </w:t>
            </w:r>
          </w:p>
        </w:tc>
        <w:tc>
          <w:tcPr>
            <w:tcW w:w="709" w:type="dxa"/>
            <w:shd w:val="clear" w:color="auto" w:fill="auto"/>
          </w:tcPr>
          <w:p w14:paraId="5D7E19F4"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9B67FA1"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794B2318" w14:textId="77777777" w:rsidR="003B7E09" w:rsidRPr="003F5101" w:rsidRDefault="003B7E09" w:rsidP="009A1B11">
            <w:pPr>
              <w:pStyle w:val="Standardparagraph"/>
              <w:jc w:val="both"/>
              <w:rPr>
                <w:color w:val="000000"/>
                <w:sz w:val="18"/>
                <w:szCs w:val="18"/>
              </w:rPr>
            </w:pPr>
          </w:p>
        </w:tc>
      </w:tr>
      <w:tr w:rsidR="003B7E09" w:rsidRPr="003F5101" w14:paraId="638A3CA2" w14:textId="77777777" w:rsidTr="00842FC5">
        <w:tc>
          <w:tcPr>
            <w:tcW w:w="2694" w:type="dxa"/>
            <w:shd w:val="clear" w:color="auto" w:fill="auto"/>
          </w:tcPr>
          <w:p w14:paraId="374F717C"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70]</w:t>
            </w:r>
          </w:p>
        </w:tc>
        <w:tc>
          <w:tcPr>
            <w:tcW w:w="992" w:type="dxa"/>
            <w:shd w:val="clear" w:color="auto" w:fill="auto"/>
          </w:tcPr>
          <w:p w14:paraId="7DC16DB9" w14:textId="77777777" w:rsidR="003B7E09" w:rsidRPr="004405BF" w:rsidRDefault="003B7E09" w:rsidP="00A3386A">
            <w:pPr>
              <w:rPr>
                <w:sz w:val="18"/>
                <w:szCs w:val="18"/>
              </w:rPr>
            </w:pPr>
            <w:r w:rsidRPr="004405BF">
              <w:rPr>
                <w:sz w:val="18"/>
                <w:szCs w:val="18"/>
              </w:rPr>
              <w:t xml:space="preserve">T5 </w:t>
            </w:r>
          </w:p>
        </w:tc>
        <w:tc>
          <w:tcPr>
            <w:tcW w:w="709" w:type="dxa"/>
            <w:shd w:val="clear" w:color="auto" w:fill="auto"/>
          </w:tcPr>
          <w:p w14:paraId="009B3D95"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E963BD8"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4482A895" w14:textId="77777777" w:rsidR="003B7E09" w:rsidRPr="003F5101" w:rsidRDefault="003B7E09" w:rsidP="009A1B11">
            <w:pPr>
              <w:pStyle w:val="Standardparagraph"/>
              <w:jc w:val="both"/>
              <w:rPr>
                <w:color w:val="000000"/>
                <w:sz w:val="18"/>
                <w:szCs w:val="18"/>
              </w:rPr>
            </w:pPr>
          </w:p>
        </w:tc>
      </w:tr>
      <w:tr w:rsidR="003B7E09" w:rsidRPr="003F5101" w14:paraId="12811C1C" w14:textId="77777777" w:rsidTr="00842FC5">
        <w:tc>
          <w:tcPr>
            <w:tcW w:w="2694" w:type="dxa"/>
            <w:shd w:val="clear" w:color="auto" w:fill="auto"/>
          </w:tcPr>
          <w:p w14:paraId="4945114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71]</w:t>
            </w:r>
          </w:p>
        </w:tc>
        <w:tc>
          <w:tcPr>
            <w:tcW w:w="992" w:type="dxa"/>
            <w:shd w:val="clear" w:color="auto" w:fill="auto"/>
          </w:tcPr>
          <w:p w14:paraId="79B3D4DC" w14:textId="77777777" w:rsidR="003B7E09" w:rsidRPr="004405BF" w:rsidRDefault="003B7E09" w:rsidP="00A3386A">
            <w:pPr>
              <w:rPr>
                <w:sz w:val="18"/>
                <w:szCs w:val="18"/>
              </w:rPr>
            </w:pPr>
            <w:r w:rsidRPr="004405BF">
              <w:rPr>
                <w:sz w:val="18"/>
                <w:szCs w:val="18"/>
              </w:rPr>
              <w:t xml:space="preserve">V5 </w:t>
            </w:r>
          </w:p>
        </w:tc>
        <w:tc>
          <w:tcPr>
            <w:tcW w:w="709" w:type="dxa"/>
            <w:shd w:val="clear" w:color="auto" w:fill="auto"/>
          </w:tcPr>
          <w:p w14:paraId="02F9EB7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8CC0615"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6122E25" w14:textId="77777777" w:rsidR="003B7E09" w:rsidRPr="003F5101" w:rsidRDefault="003B7E09" w:rsidP="009A1B11">
            <w:pPr>
              <w:pStyle w:val="Standardparagraph"/>
              <w:jc w:val="both"/>
              <w:rPr>
                <w:color w:val="000000"/>
                <w:sz w:val="18"/>
                <w:szCs w:val="18"/>
              </w:rPr>
            </w:pPr>
          </w:p>
        </w:tc>
      </w:tr>
      <w:tr w:rsidR="004405BF" w:rsidRPr="003F5101" w14:paraId="1B9F1078" w14:textId="77777777" w:rsidTr="00842FC5">
        <w:tc>
          <w:tcPr>
            <w:tcW w:w="2694" w:type="dxa"/>
            <w:shd w:val="clear" w:color="auto" w:fill="auto"/>
          </w:tcPr>
          <w:p w14:paraId="7E20096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0]</w:t>
            </w:r>
          </w:p>
        </w:tc>
        <w:tc>
          <w:tcPr>
            <w:tcW w:w="992" w:type="dxa"/>
            <w:shd w:val="clear" w:color="auto" w:fill="auto"/>
          </w:tcPr>
          <w:p w14:paraId="2E15AD34" w14:textId="77777777" w:rsidR="004405BF" w:rsidRPr="004405BF" w:rsidRDefault="004405BF" w:rsidP="00A3386A">
            <w:pPr>
              <w:rPr>
                <w:sz w:val="18"/>
                <w:szCs w:val="18"/>
              </w:rPr>
            </w:pPr>
            <w:r w:rsidRPr="004405BF">
              <w:rPr>
                <w:sz w:val="18"/>
                <w:szCs w:val="18"/>
              </w:rPr>
              <w:t xml:space="preserve">A8 </w:t>
            </w:r>
          </w:p>
        </w:tc>
        <w:tc>
          <w:tcPr>
            <w:tcW w:w="709" w:type="dxa"/>
            <w:shd w:val="clear" w:color="auto" w:fill="auto"/>
          </w:tcPr>
          <w:p w14:paraId="10A2763D"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39ECD8A" w14:textId="77777777" w:rsidR="004405BF" w:rsidRPr="003F510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TOP</w:t>
            </w:r>
          </w:p>
        </w:tc>
        <w:tc>
          <w:tcPr>
            <w:tcW w:w="3969" w:type="dxa"/>
            <w:vMerge w:val="restart"/>
            <w:shd w:val="clear" w:color="auto" w:fill="auto"/>
          </w:tcPr>
          <w:p w14:paraId="3E3FF6A2"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36E573FA" w14:textId="77777777" w:rsidR="004405BF" w:rsidRPr="00F977B1" w:rsidRDefault="004405BF" w:rsidP="00A3386A">
            <w:pPr>
              <w:pStyle w:val="Standardparagraph"/>
              <w:jc w:val="both"/>
              <w:rPr>
                <w:color w:val="000000"/>
                <w:sz w:val="18"/>
                <w:szCs w:val="18"/>
              </w:rPr>
            </w:pPr>
            <w:r>
              <w:rPr>
                <w:color w:val="000000"/>
                <w:sz w:val="18"/>
                <w:szCs w:val="18"/>
              </w:rPr>
              <w:t>Data Strobe</w:t>
            </w:r>
          </w:p>
        </w:tc>
      </w:tr>
      <w:tr w:rsidR="00971C95" w:rsidRPr="003F5101" w14:paraId="709A98EB" w14:textId="77777777" w:rsidTr="00842FC5">
        <w:tc>
          <w:tcPr>
            <w:tcW w:w="2694" w:type="dxa"/>
            <w:shd w:val="clear" w:color="auto" w:fill="auto"/>
          </w:tcPr>
          <w:p w14:paraId="40478C7B"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0]</w:t>
            </w:r>
          </w:p>
        </w:tc>
        <w:tc>
          <w:tcPr>
            <w:tcW w:w="992" w:type="dxa"/>
            <w:shd w:val="clear" w:color="auto" w:fill="auto"/>
          </w:tcPr>
          <w:p w14:paraId="13E53011" w14:textId="77777777" w:rsidR="00971C95" w:rsidRPr="004405BF" w:rsidRDefault="00971C95" w:rsidP="00A3386A">
            <w:pPr>
              <w:rPr>
                <w:sz w:val="18"/>
                <w:szCs w:val="18"/>
              </w:rPr>
            </w:pPr>
            <w:r w:rsidRPr="004405BF">
              <w:rPr>
                <w:sz w:val="18"/>
                <w:szCs w:val="18"/>
              </w:rPr>
              <w:t xml:space="preserve">C8 </w:t>
            </w:r>
          </w:p>
        </w:tc>
        <w:tc>
          <w:tcPr>
            <w:tcW w:w="709" w:type="dxa"/>
            <w:shd w:val="clear" w:color="auto" w:fill="auto"/>
          </w:tcPr>
          <w:p w14:paraId="5A71A66F"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50ADB3F"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1C89E172" w14:textId="77777777" w:rsidR="00971C95" w:rsidRPr="003F5101" w:rsidRDefault="00971C95" w:rsidP="009A1B11">
            <w:pPr>
              <w:pStyle w:val="Standardparagraph"/>
              <w:jc w:val="both"/>
              <w:rPr>
                <w:color w:val="000000"/>
                <w:sz w:val="18"/>
                <w:szCs w:val="18"/>
              </w:rPr>
            </w:pPr>
          </w:p>
        </w:tc>
      </w:tr>
      <w:tr w:rsidR="00971C95" w:rsidRPr="003F5101" w14:paraId="190A52F3" w14:textId="77777777" w:rsidTr="00842FC5">
        <w:tc>
          <w:tcPr>
            <w:tcW w:w="2694" w:type="dxa"/>
            <w:shd w:val="clear" w:color="auto" w:fill="auto"/>
          </w:tcPr>
          <w:p w14:paraId="75E96CA6"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1]</w:t>
            </w:r>
          </w:p>
        </w:tc>
        <w:tc>
          <w:tcPr>
            <w:tcW w:w="992" w:type="dxa"/>
            <w:shd w:val="clear" w:color="auto" w:fill="auto"/>
          </w:tcPr>
          <w:p w14:paraId="16FA111F" w14:textId="77777777" w:rsidR="00971C95" w:rsidRPr="004405BF" w:rsidRDefault="00971C95" w:rsidP="00A3386A">
            <w:pPr>
              <w:rPr>
                <w:sz w:val="18"/>
                <w:szCs w:val="18"/>
              </w:rPr>
            </w:pPr>
            <w:r w:rsidRPr="004405BF">
              <w:rPr>
                <w:sz w:val="18"/>
                <w:szCs w:val="18"/>
              </w:rPr>
              <w:t xml:space="preserve">G8 </w:t>
            </w:r>
          </w:p>
        </w:tc>
        <w:tc>
          <w:tcPr>
            <w:tcW w:w="709" w:type="dxa"/>
            <w:shd w:val="clear" w:color="auto" w:fill="auto"/>
          </w:tcPr>
          <w:p w14:paraId="126F8CA2"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C72E96F"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F722536" w14:textId="77777777" w:rsidR="00971C95" w:rsidRPr="003F5101" w:rsidRDefault="00971C95" w:rsidP="009A1B11">
            <w:pPr>
              <w:pStyle w:val="Standardparagraph"/>
              <w:jc w:val="both"/>
              <w:rPr>
                <w:color w:val="000000"/>
                <w:sz w:val="18"/>
                <w:szCs w:val="18"/>
              </w:rPr>
            </w:pPr>
          </w:p>
        </w:tc>
      </w:tr>
      <w:tr w:rsidR="00971C95" w:rsidRPr="003F5101" w14:paraId="6AD755B2" w14:textId="77777777" w:rsidTr="00842FC5">
        <w:tc>
          <w:tcPr>
            <w:tcW w:w="2694" w:type="dxa"/>
            <w:shd w:val="clear" w:color="auto" w:fill="auto"/>
          </w:tcPr>
          <w:p w14:paraId="3C1CEEF2"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1]</w:t>
            </w:r>
          </w:p>
        </w:tc>
        <w:tc>
          <w:tcPr>
            <w:tcW w:w="992" w:type="dxa"/>
            <w:shd w:val="clear" w:color="auto" w:fill="auto"/>
          </w:tcPr>
          <w:p w14:paraId="3D079C5F" w14:textId="77777777" w:rsidR="00971C95" w:rsidRPr="004405BF" w:rsidRDefault="00971C95" w:rsidP="00A3386A">
            <w:pPr>
              <w:rPr>
                <w:sz w:val="18"/>
                <w:szCs w:val="18"/>
              </w:rPr>
            </w:pPr>
            <w:r w:rsidRPr="004405BF">
              <w:rPr>
                <w:sz w:val="18"/>
                <w:szCs w:val="18"/>
              </w:rPr>
              <w:t xml:space="preserve">J8 </w:t>
            </w:r>
          </w:p>
        </w:tc>
        <w:tc>
          <w:tcPr>
            <w:tcW w:w="709" w:type="dxa"/>
            <w:shd w:val="clear" w:color="auto" w:fill="auto"/>
          </w:tcPr>
          <w:p w14:paraId="6806B5E9"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647D9DD5"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421CEDB0" w14:textId="77777777" w:rsidR="00971C95" w:rsidRPr="003F5101" w:rsidRDefault="00971C95" w:rsidP="009A1B11">
            <w:pPr>
              <w:pStyle w:val="Standardparagraph"/>
              <w:jc w:val="both"/>
              <w:rPr>
                <w:color w:val="000000"/>
                <w:sz w:val="18"/>
                <w:szCs w:val="18"/>
              </w:rPr>
            </w:pPr>
          </w:p>
        </w:tc>
      </w:tr>
      <w:tr w:rsidR="00971C95" w:rsidRPr="003F5101" w14:paraId="6A48EB12" w14:textId="77777777" w:rsidTr="00842FC5">
        <w:tc>
          <w:tcPr>
            <w:tcW w:w="2694" w:type="dxa"/>
            <w:shd w:val="clear" w:color="auto" w:fill="auto"/>
          </w:tcPr>
          <w:p w14:paraId="61FF88EB" w14:textId="77777777" w:rsidR="00971C95" w:rsidRPr="00F977B1" w:rsidRDefault="00971C95" w:rsidP="00196F31">
            <w:pPr>
              <w:pStyle w:val="Standardparagraph"/>
              <w:jc w:val="both"/>
              <w:rPr>
                <w:color w:val="000000"/>
                <w:sz w:val="18"/>
                <w:szCs w:val="18"/>
              </w:rPr>
            </w:pPr>
            <w:r>
              <w:rPr>
                <w:color w:val="000000"/>
                <w:sz w:val="18"/>
                <w:szCs w:val="18"/>
              </w:rPr>
              <w:lastRenderedPageBreak/>
              <w:t>MEM1</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2]</w:t>
            </w:r>
          </w:p>
        </w:tc>
        <w:tc>
          <w:tcPr>
            <w:tcW w:w="992" w:type="dxa"/>
            <w:shd w:val="clear" w:color="auto" w:fill="auto"/>
          </w:tcPr>
          <w:p w14:paraId="233497EF" w14:textId="77777777" w:rsidR="00971C95" w:rsidRPr="004405BF" w:rsidRDefault="00971C95" w:rsidP="00A3386A">
            <w:pPr>
              <w:rPr>
                <w:sz w:val="18"/>
                <w:szCs w:val="18"/>
              </w:rPr>
            </w:pPr>
            <w:r w:rsidRPr="004405BF">
              <w:rPr>
                <w:sz w:val="18"/>
                <w:szCs w:val="18"/>
              </w:rPr>
              <w:t>F15</w:t>
            </w:r>
          </w:p>
        </w:tc>
        <w:tc>
          <w:tcPr>
            <w:tcW w:w="709" w:type="dxa"/>
            <w:shd w:val="clear" w:color="auto" w:fill="auto"/>
          </w:tcPr>
          <w:p w14:paraId="33B56944"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1942D72"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CA03CCA" w14:textId="77777777" w:rsidR="00971C95" w:rsidRPr="003F5101" w:rsidRDefault="00971C95" w:rsidP="009A1B11">
            <w:pPr>
              <w:pStyle w:val="Standardparagraph"/>
              <w:jc w:val="both"/>
              <w:rPr>
                <w:color w:val="000000"/>
                <w:sz w:val="18"/>
                <w:szCs w:val="18"/>
              </w:rPr>
            </w:pPr>
          </w:p>
        </w:tc>
      </w:tr>
      <w:tr w:rsidR="00971C95" w:rsidRPr="003F5101" w14:paraId="7683D080" w14:textId="77777777" w:rsidTr="00842FC5">
        <w:tc>
          <w:tcPr>
            <w:tcW w:w="2694" w:type="dxa"/>
            <w:shd w:val="clear" w:color="auto" w:fill="auto"/>
          </w:tcPr>
          <w:p w14:paraId="0A6EFBA4"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2]</w:t>
            </w:r>
          </w:p>
        </w:tc>
        <w:tc>
          <w:tcPr>
            <w:tcW w:w="992" w:type="dxa"/>
            <w:shd w:val="clear" w:color="auto" w:fill="auto"/>
          </w:tcPr>
          <w:p w14:paraId="5EB87DD8" w14:textId="77777777" w:rsidR="00971C95" w:rsidRPr="004405BF" w:rsidRDefault="00971C95" w:rsidP="00A3386A">
            <w:pPr>
              <w:rPr>
                <w:sz w:val="18"/>
                <w:szCs w:val="18"/>
              </w:rPr>
            </w:pPr>
            <w:r w:rsidRPr="004405BF">
              <w:rPr>
                <w:sz w:val="18"/>
                <w:szCs w:val="18"/>
              </w:rPr>
              <w:t>H15</w:t>
            </w:r>
          </w:p>
        </w:tc>
        <w:tc>
          <w:tcPr>
            <w:tcW w:w="709" w:type="dxa"/>
            <w:shd w:val="clear" w:color="auto" w:fill="auto"/>
          </w:tcPr>
          <w:p w14:paraId="66C0BB4E"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0ADE9880"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188D0EF7" w14:textId="77777777" w:rsidR="00971C95" w:rsidRPr="003F5101" w:rsidRDefault="00971C95" w:rsidP="009A1B11">
            <w:pPr>
              <w:pStyle w:val="Standardparagraph"/>
              <w:jc w:val="both"/>
              <w:rPr>
                <w:color w:val="000000"/>
                <w:sz w:val="18"/>
                <w:szCs w:val="18"/>
              </w:rPr>
            </w:pPr>
          </w:p>
        </w:tc>
      </w:tr>
      <w:tr w:rsidR="00971C95" w:rsidRPr="003F5101" w14:paraId="62C8D7F4" w14:textId="77777777" w:rsidTr="00842FC5">
        <w:tc>
          <w:tcPr>
            <w:tcW w:w="2694" w:type="dxa"/>
            <w:shd w:val="clear" w:color="auto" w:fill="auto"/>
          </w:tcPr>
          <w:p w14:paraId="39E2B63C"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3]</w:t>
            </w:r>
          </w:p>
        </w:tc>
        <w:tc>
          <w:tcPr>
            <w:tcW w:w="992" w:type="dxa"/>
            <w:shd w:val="clear" w:color="auto" w:fill="auto"/>
          </w:tcPr>
          <w:p w14:paraId="4975FFD3" w14:textId="77777777" w:rsidR="00971C95" w:rsidRPr="004405BF" w:rsidRDefault="00971C95" w:rsidP="00A3386A">
            <w:pPr>
              <w:rPr>
                <w:sz w:val="18"/>
                <w:szCs w:val="18"/>
              </w:rPr>
            </w:pPr>
            <w:r w:rsidRPr="004405BF">
              <w:rPr>
                <w:sz w:val="18"/>
                <w:szCs w:val="18"/>
              </w:rPr>
              <w:t>B15</w:t>
            </w:r>
          </w:p>
        </w:tc>
        <w:tc>
          <w:tcPr>
            <w:tcW w:w="709" w:type="dxa"/>
            <w:shd w:val="clear" w:color="auto" w:fill="auto"/>
          </w:tcPr>
          <w:p w14:paraId="4EE42E4C"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22D101FD"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4745FB5C" w14:textId="77777777" w:rsidR="00971C95" w:rsidRPr="003F5101" w:rsidRDefault="00971C95" w:rsidP="009A1B11">
            <w:pPr>
              <w:pStyle w:val="Standardparagraph"/>
              <w:jc w:val="both"/>
              <w:rPr>
                <w:color w:val="000000"/>
                <w:sz w:val="18"/>
                <w:szCs w:val="18"/>
              </w:rPr>
            </w:pPr>
          </w:p>
        </w:tc>
      </w:tr>
      <w:tr w:rsidR="00971C95" w:rsidRPr="003F5101" w14:paraId="273E0C87" w14:textId="77777777" w:rsidTr="00842FC5">
        <w:tc>
          <w:tcPr>
            <w:tcW w:w="2694" w:type="dxa"/>
            <w:shd w:val="clear" w:color="auto" w:fill="auto"/>
          </w:tcPr>
          <w:p w14:paraId="4E119C2F"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3]</w:t>
            </w:r>
          </w:p>
        </w:tc>
        <w:tc>
          <w:tcPr>
            <w:tcW w:w="992" w:type="dxa"/>
            <w:shd w:val="clear" w:color="auto" w:fill="auto"/>
          </w:tcPr>
          <w:p w14:paraId="14A18A2C" w14:textId="77777777" w:rsidR="00971C95" w:rsidRPr="004405BF" w:rsidRDefault="00971C95" w:rsidP="00A3386A">
            <w:pPr>
              <w:rPr>
                <w:sz w:val="18"/>
                <w:szCs w:val="18"/>
              </w:rPr>
            </w:pPr>
            <w:r w:rsidRPr="004405BF">
              <w:rPr>
                <w:sz w:val="18"/>
                <w:szCs w:val="18"/>
              </w:rPr>
              <w:t>D15</w:t>
            </w:r>
          </w:p>
        </w:tc>
        <w:tc>
          <w:tcPr>
            <w:tcW w:w="709" w:type="dxa"/>
            <w:shd w:val="clear" w:color="auto" w:fill="auto"/>
          </w:tcPr>
          <w:p w14:paraId="143E7E52"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3C80DC71"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695ADEC" w14:textId="77777777" w:rsidR="00971C95" w:rsidRPr="003F5101" w:rsidRDefault="00971C95" w:rsidP="009A1B11">
            <w:pPr>
              <w:pStyle w:val="Standardparagraph"/>
              <w:jc w:val="both"/>
              <w:rPr>
                <w:color w:val="000000"/>
                <w:sz w:val="18"/>
                <w:szCs w:val="18"/>
              </w:rPr>
            </w:pPr>
          </w:p>
        </w:tc>
      </w:tr>
      <w:tr w:rsidR="004405BF" w:rsidRPr="003F5101" w14:paraId="14E841EA" w14:textId="77777777" w:rsidTr="00842FC5">
        <w:tc>
          <w:tcPr>
            <w:tcW w:w="2694" w:type="dxa"/>
            <w:shd w:val="clear" w:color="auto" w:fill="auto"/>
          </w:tcPr>
          <w:p w14:paraId="1273701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4]</w:t>
            </w:r>
          </w:p>
        </w:tc>
        <w:tc>
          <w:tcPr>
            <w:tcW w:w="992" w:type="dxa"/>
            <w:shd w:val="clear" w:color="auto" w:fill="auto"/>
          </w:tcPr>
          <w:p w14:paraId="719EC131" w14:textId="77777777" w:rsidR="004405BF" w:rsidRPr="004405BF" w:rsidRDefault="004405BF" w:rsidP="00A3386A">
            <w:pPr>
              <w:rPr>
                <w:sz w:val="18"/>
                <w:szCs w:val="18"/>
              </w:rPr>
            </w:pPr>
            <w:r w:rsidRPr="004405BF">
              <w:rPr>
                <w:sz w:val="18"/>
                <w:szCs w:val="18"/>
              </w:rPr>
              <w:t>U22</w:t>
            </w:r>
          </w:p>
        </w:tc>
        <w:tc>
          <w:tcPr>
            <w:tcW w:w="709" w:type="dxa"/>
            <w:shd w:val="clear" w:color="auto" w:fill="auto"/>
          </w:tcPr>
          <w:p w14:paraId="72667B8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09D8DEF"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C</w:t>
            </w:r>
            <w:r>
              <w:rPr>
                <w:color w:val="000000"/>
                <w:sz w:val="18"/>
                <w:szCs w:val="18"/>
              </w:rPr>
              <w:t xml:space="preserve"> </w:t>
            </w:r>
            <w:r w:rsidR="00971C95">
              <w:rPr>
                <w:color w:val="000000"/>
                <w:sz w:val="18"/>
                <w:szCs w:val="18"/>
              </w:rPr>
              <w:t>BOT</w:t>
            </w:r>
          </w:p>
        </w:tc>
        <w:tc>
          <w:tcPr>
            <w:tcW w:w="3969" w:type="dxa"/>
            <w:vMerge/>
            <w:shd w:val="clear" w:color="auto" w:fill="auto"/>
          </w:tcPr>
          <w:p w14:paraId="175AE3F7" w14:textId="77777777" w:rsidR="004405BF" w:rsidRPr="003F5101" w:rsidRDefault="004405BF" w:rsidP="009A1B11">
            <w:pPr>
              <w:pStyle w:val="Standardparagraph"/>
              <w:jc w:val="both"/>
              <w:rPr>
                <w:color w:val="000000"/>
                <w:sz w:val="18"/>
                <w:szCs w:val="18"/>
              </w:rPr>
            </w:pPr>
          </w:p>
        </w:tc>
      </w:tr>
      <w:tr w:rsidR="00971C95" w:rsidRPr="003F5101" w14:paraId="7A2B6DEE" w14:textId="77777777" w:rsidTr="00842FC5">
        <w:tc>
          <w:tcPr>
            <w:tcW w:w="2694" w:type="dxa"/>
            <w:shd w:val="clear" w:color="auto" w:fill="auto"/>
          </w:tcPr>
          <w:p w14:paraId="2D3576EA"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4]</w:t>
            </w:r>
          </w:p>
        </w:tc>
        <w:tc>
          <w:tcPr>
            <w:tcW w:w="992" w:type="dxa"/>
            <w:shd w:val="clear" w:color="auto" w:fill="auto"/>
          </w:tcPr>
          <w:p w14:paraId="771FBEBA" w14:textId="77777777" w:rsidR="00971C95" w:rsidRPr="004405BF" w:rsidRDefault="00971C95" w:rsidP="00A3386A">
            <w:pPr>
              <w:rPr>
                <w:sz w:val="18"/>
                <w:szCs w:val="18"/>
              </w:rPr>
            </w:pPr>
            <w:r w:rsidRPr="004405BF">
              <w:rPr>
                <w:sz w:val="18"/>
                <w:szCs w:val="18"/>
              </w:rPr>
              <w:t>W22</w:t>
            </w:r>
          </w:p>
        </w:tc>
        <w:tc>
          <w:tcPr>
            <w:tcW w:w="709" w:type="dxa"/>
            <w:shd w:val="clear" w:color="auto" w:fill="auto"/>
          </w:tcPr>
          <w:p w14:paraId="17E4EFF7"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44D69D17"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8554455" w14:textId="77777777" w:rsidR="00971C95" w:rsidRPr="003F5101" w:rsidRDefault="00971C95" w:rsidP="009A1B11">
            <w:pPr>
              <w:pStyle w:val="Standardparagraph"/>
              <w:jc w:val="both"/>
              <w:rPr>
                <w:color w:val="000000"/>
                <w:sz w:val="18"/>
                <w:szCs w:val="18"/>
              </w:rPr>
            </w:pPr>
          </w:p>
        </w:tc>
      </w:tr>
      <w:tr w:rsidR="00971C95" w:rsidRPr="003F5101" w14:paraId="02C7074B" w14:textId="77777777" w:rsidTr="00842FC5">
        <w:tc>
          <w:tcPr>
            <w:tcW w:w="2694" w:type="dxa"/>
            <w:shd w:val="clear" w:color="auto" w:fill="auto"/>
          </w:tcPr>
          <w:p w14:paraId="6F2549CE"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5]</w:t>
            </w:r>
          </w:p>
        </w:tc>
        <w:tc>
          <w:tcPr>
            <w:tcW w:w="992" w:type="dxa"/>
            <w:shd w:val="clear" w:color="auto" w:fill="auto"/>
          </w:tcPr>
          <w:p w14:paraId="048D57E7" w14:textId="77777777" w:rsidR="00971C95" w:rsidRPr="004405BF" w:rsidRDefault="00971C95" w:rsidP="00A3386A">
            <w:pPr>
              <w:rPr>
                <w:sz w:val="18"/>
                <w:szCs w:val="18"/>
              </w:rPr>
            </w:pPr>
            <w:r w:rsidRPr="004405BF">
              <w:rPr>
                <w:sz w:val="18"/>
                <w:szCs w:val="18"/>
              </w:rPr>
              <w:t>L22</w:t>
            </w:r>
          </w:p>
        </w:tc>
        <w:tc>
          <w:tcPr>
            <w:tcW w:w="709" w:type="dxa"/>
            <w:shd w:val="clear" w:color="auto" w:fill="auto"/>
          </w:tcPr>
          <w:p w14:paraId="3D71FA55"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89D584F"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751A8D7" w14:textId="77777777" w:rsidR="00971C95" w:rsidRPr="003F5101" w:rsidRDefault="00971C95" w:rsidP="009A1B11">
            <w:pPr>
              <w:pStyle w:val="Standardparagraph"/>
              <w:jc w:val="both"/>
              <w:rPr>
                <w:color w:val="000000"/>
                <w:sz w:val="18"/>
                <w:szCs w:val="18"/>
              </w:rPr>
            </w:pPr>
          </w:p>
        </w:tc>
      </w:tr>
      <w:tr w:rsidR="00971C95" w:rsidRPr="003F5101" w14:paraId="466B589D" w14:textId="77777777" w:rsidTr="00842FC5">
        <w:tc>
          <w:tcPr>
            <w:tcW w:w="2694" w:type="dxa"/>
            <w:shd w:val="clear" w:color="auto" w:fill="auto"/>
          </w:tcPr>
          <w:p w14:paraId="286F6ACA"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5]</w:t>
            </w:r>
          </w:p>
        </w:tc>
        <w:tc>
          <w:tcPr>
            <w:tcW w:w="992" w:type="dxa"/>
            <w:shd w:val="clear" w:color="auto" w:fill="auto"/>
          </w:tcPr>
          <w:p w14:paraId="5560971C" w14:textId="77777777" w:rsidR="00971C95" w:rsidRPr="004405BF" w:rsidRDefault="00971C95" w:rsidP="00A3386A">
            <w:pPr>
              <w:rPr>
                <w:sz w:val="18"/>
                <w:szCs w:val="18"/>
              </w:rPr>
            </w:pPr>
            <w:r w:rsidRPr="004405BF">
              <w:rPr>
                <w:sz w:val="18"/>
                <w:szCs w:val="18"/>
              </w:rPr>
              <w:t>N22</w:t>
            </w:r>
          </w:p>
        </w:tc>
        <w:tc>
          <w:tcPr>
            <w:tcW w:w="709" w:type="dxa"/>
            <w:shd w:val="clear" w:color="auto" w:fill="auto"/>
          </w:tcPr>
          <w:p w14:paraId="7591E1D7"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891D8AF"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E329ADA" w14:textId="77777777" w:rsidR="00971C95" w:rsidRPr="003F5101" w:rsidRDefault="00971C95" w:rsidP="009A1B11">
            <w:pPr>
              <w:pStyle w:val="Standardparagraph"/>
              <w:jc w:val="both"/>
              <w:rPr>
                <w:color w:val="000000"/>
                <w:sz w:val="18"/>
                <w:szCs w:val="18"/>
              </w:rPr>
            </w:pPr>
          </w:p>
        </w:tc>
      </w:tr>
      <w:tr w:rsidR="00971C95" w:rsidRPr="003F5101" w14:paraId="2DD01949" w14:textId="77777777" w:rsidTr="00842FC5">
        <w:tc>
          <w:tcPr>
            <w:tcW w:w="2694" w:type="dxa"/>
            <w:shd w:val="clear" w:color="auto" w:fill="auto"/>
          </w:tcPr>
          <w:p w14:paraId="1F335A73"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6]</w:t>
            </w:r>
          </w:p>
        </w:tc>
        <w:tc>
          <w:tcPr>
            <w:tcW w:w="992" w:type="dxa"/>
            <w:shd w:val="clear" w:color="auto" w:fill="auto"/>
          </w:tcPr>
          <w:p w14:paraId="1021B856" w14:textId="77777777" w:rsidR="00971C95" w:rsidRPr="004405BF" w:rsidRDefault="00971C95" w:rsidP="00A3386A">
            <w:pPr>
              <w:rPr>
                <w:sz w:val="18"/>
                <w:szCs w:val="18"/>
              </w:rPr>
            </w:pPr>
            <w:r w:rsidRPr="004405BF">
              <w:rPr>
                <w:sz w:val="18"/>
                <w:szCs w:val="18"/>
              </w:rPr>
              <w:t>M29</w:t>
            </w:r>
          </w:p>
        </w:tc>
        <w:tc>
          <w:tcPr>
            <w:tcW w:w="709" w:type="dxa"/>
            <w:shd w:val="clear" w:color="auto" w:fill="auto"/>
          </w:tcPr>
          <w:p w14:paraId="78A96473"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157F8C3C"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933A865" w14:textId="77777777" w:rsidR="00971C95" w:rsidRPr="003F5101" w:rsidRDefault="00971C95" w:rsidP="009A1B11">
            <w:pPr>
              <w:pStyle w:val="Standardparagraph"/>
              <w:jc w:val="both"/>
              <w:rPr>
                <w:color w:val="000000"/>
                <w:sz w:val="18"/>
                <w:szCs w:val="18"/>
              </w:rPr>
            </w:pPr>
          </w:p>
        </w:tc>
      </w:tr>
      <w:tr w:rsidR="00971C95" w:rsidRPr="003F5101" w14:paraId="10EDE464" w14:textId="77777777" w:rsidTr="00842FC5">
        <w:tc>
          <w:tcPr>
            <w:tcW w:w="2694" w:type="dxa"/>
            <w:shd w:val="clear" w:color="auto" w:fill="auto"/>
          </w:tcPr>
          <w:p w14:paraId="2366E342"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6]</w:t>
            </w:r>
          </w:p>
        </w:tc>
        <w:tc>
          <w:tcPr>
            <w:tcW w:w="992" w:type="dxa"/>
            <w:shd w:val="clear" w:color="auto" w:fill="auto"/>
          </w:tcPr>
          <w:p w14:paraId="3D29175F" w14:textId="77777777" w:rsidR="00971C95" w:rsidRPr="004405BF" w:rsidRDefault="00971C95" w:rsidP="00A3386A">
            <w:pPr>
              <w:rPr>
                <w:sz w:val="18"/>
                <w:szCs w:val="18"/>
              </w:rPr>
            </w:pPr>
            <w:r w:rsidRPr="004405BF">
              <w:rPr>
                <w:sz w:val="18"/>
                <w:szCs w:val="18"/>
              </w:rPr>
              <w:t>P29</w:t>
            </w:r>
          </w:p>
        </w:tc>
        <w:tc>
          <w:tcPr>
            <w:tcW w:w="709" w:type="dxa"/>
            <w:shd w:val="clear" w:color="auto" w:fill="auto"/>
          </w:tcPr>
          <w:p w14:paraId="6C725A6C"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A03C2F0"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D5A6BFE" w14:textId="77777777" w:rsidR="00971C95" w:rsidRPr="003F5101" w:rsidRDefault="00971C95" w:rsidP="009A1B11">
            <w:pPr>
              <w:pStyle w:val="Standardparagraph"/>
              <w:jc w:val="both"/>
              <w:rPr>
                <w:color w:val="000000"/>
                <w:sz w:val="18"/>
                <w:szCs w:val="18"/>
              </w:rPr>
            </w:pPr>
          </w:p>
        </w:tc>
      </w:tr>
      <w:tr w:rsidR="00971C95" w:rsidRPr="003F5101" w14:paraId="686BB747" w14:textId="77777777" w:rsidTr="00842FC5">
        <w:tc>
          <w:tcPr>
            <w:tcW w:w="2694" w:type="dxa"/>
            <w:shd w:val="clear" w:color="auto" w:fill="auto"/>
          </w:tcPr>
          <w:p w14:paraId="115F8036"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7]</w:t>
            </w:r>
          </w:p>
        </w:tc>
        <w:tc>
          <w:tcPr>
            <w:tcW w:w="992" w:type="dxa"/>
            <w:shd w:val="clear" w:color="auto" w:fill="auto"/>
          </w:tcPr>
          <w:p w14:paraId="17C64DB8" w14:textId="77777777" w:rsidR="00971C95" w:rsidRPr="004405BF" w:rsidRDefault="00971C95" w:rsidP="00A3386A">
            <w:pPr>
              <w:rPr>
                <w:sz w:val="18"/>
                <w:szCs w:val="18"/>
              </w:rPr>
            </w:pPr>
            <w:r w:rsidRPr="004405BF">
              <w:rPr>
                <w:sz w:val="18"/>
                <w:szCs w:val="18"/>
              </w:rPr>
              <w:t>T29</w:t>
            </w:r>
          </w:p>
        </w:tc>
        <w:tc>
          <w:tcPr>
            <w:tcW w:w="709" w:type="dxa"/>
            <w:shd w:val="clear" w:color="auto" w:fill="auto"/>
          </w:tcPr>
          <w:p w14:paraId="2DA044DE"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87EB4E3"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FEE6A2B" w14:textId="77777777" w:rsidR="00971C95" w:rsidRPr="003F5101" w:rsidRDefault="00971C95" w:rsidP="009A1B11">
            <w:pPr>
              <w:pStyle w:val="Standardparagraph"/>
              <w:jc w:val="both"/>
              <w:rPr>
                <w:color w:val="000000"/>
                <w:sz w:val="18"/>
                <w:szCs w:val="18"/>
              </w:rPr>
            </w:pPr>
          </w:p>
        </w:tc>
      </w:tr>
      <w:tr w:rsidR="00971C95" w:rsidRPr="003F5101" w14:paraId="6D530732" w14:textId="77777777" w:rsidTr="00842FC5">
        <w:tc>
          <w:tcPr>
            <w:tcW w:w="2694" w:type="dxa"/>
            <w:shd w:val="clear" w:color="auto" w:fill="auto"/>
          </w:tcPr>
          <w:p w14:paraId="07631FD3"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7]</w:t>
            </w:r>
          </w:p>
        </w:tc>
        <w:tc>
          <w:tcPr>
            <w:tcW w:w="992" w:type="dxa"/>
            <w:shd w:val="clear" w:color="auto" w:fill="auto"/>
          </w:tcPr>
          <w:p w14:paraId="00C88CE4" w14:textId="77777777" w:rsidR="00971C95" w:rsidRPr="004405BF" w:rsidRDefault="00971C95" w:rsidP="00A3386A">
            <w:pPr>
              <w:rPr>
                <w:sz w:val="18"/>
                <w:szCs w:val="18"/>
              </w:rPr>
            </w:pPr>
            <w:r w:rsidRPr="004405BF">
              <w:rPr>
                <w:sz w:val="18"/>
                <w:szCs w:val="18"/>
              </w:rPr>
              <w:t>V29</w:t>
            </w:r>
          </w:p>
        </w:tc>
        <w:tc>
          <w:tcPr>
            <w:tcW w:w="709" w:type="dxa"/>
            <w:shd w:val="clear" w:color="auto" w:fill="auto"/>
          </w:tcPr>
          <w:p w14:paraId="28D1B2E3"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0FC880D1"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A028272" w14:textId="77777777" w:rsidR="00971C95" w:rsidRPr="003F5101" w:rsidRDefault="00971C95" w:rsidP="009A1B11">
            <w:pPr>
              <w:pStyle w:val="Standardparagraph"/>
              <w:jc w:val="both"/>
              <w:rPr>
                <w:color w:val="000000"/>
                <w:sz w:val="18"/>
                <w:szCs w:val="18"/>
              </w:rPr>
            </w:pPr>
          </w:p>
        </w:tc>
      </w:tr>
      <w:tr w:rsidR="004405BF" w:rsidRPr="003F5101" w14:paraId="24352514" w14:textId="77777777" w:rsidTr="00842FC5">
        <w:tc>
          <w:tcPr>
            <w:tcW w:w="2694" w:type="dxa"/>
            <w:shd w:val="clear" w:color="auto" w:fill="auto"/>
          </w:tcPr>
          <w:p w14:paraId="2547FF1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8]</w:t>
            </w:r>
          </w:p>
        </w:tc>
        <w:tc>
          <w:tcPr>
            <w:tcW w:w="992" w:type="dxa"/>
            <w:shd w:val="clear" w:color="auto" w:fill="auto"/>
          </w:tcPr>
          <w:p w14:paraId="5610EEA4" w14:textId="77777777" w:rsidR="004405BF" w:rsidRPr="004405BF" w:rsidRDefault="004405BF" w:rsidP="00A3386A">
            <w:pPr>
              <w:rPr>
                <w:sz w:val="18"/>
                <w:szCs w:val="18"/>
              </w:rPr>
            </w:pPr>
            <w:r w:rsidRPr="004405BF">
              <w:rPr>
                <w:sz w:val="18"/>
                <w:szCs w:val="18"/>
              </w:rPr>
              <w:t xml:space="preserve">U8 </w:t>
            </w:r>
          </w:p>
        </w:tc>
        <w:tc>
          <w:tcPr>
            <w:tcW w:w="709" w:type="dxa"/>
            <w:shd w:val="clear" w:color="auto" w:fill="auto"/>
          </w:tcPr>
          <w:p w14:paraId="629FDDA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A06FB81"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w:t>
            </w:r>
            <w:r w:rsidR="00971C95">
              <w:rPr>
                <w:color w:val="000000"/>
                <w:sz w:val="18"/>
                <w:szCs w:val="18"/>
              </w:rPr>
              <w:t>BOT</w:t>
            </w:r>
          </w:p>
        </w:tc>
        <w:tc>
          <w:tcPr>
            <w:tcW w:w="3969" w:type="dxa"/>
            <w:vMerge/>
            <w:shd w:val="clear" w:color="auto" w:fill="auto"/>
          </w:tcPr>
          <w:p w14:paraId="68EB414D" w14:textId="77777777" w:rsidR="004405BF" w:rsidRPr="003F5101" w:rsidRDefault="004405BF" w:rsidP="009A1B11">
            <w:pPr>
              <w:pStyle w:val="Standardparagraph"/>
              <w:jc w:val="both"/>
              <w:rPr>
                <w:color w:val="000000"/>
                <w:sz w:val="18"/>
                <w:szCs w:val="18"/>
              </w:rPr>
            </w:pPr>
          </w:p>
        </w:tc>
      </w:tr>
      <w:tr w:rsidR="004405BF" w:rsidRPr="003F5101" w14:paraId="24F46751" w14:textId="77777777" w:rsidTr="00842FC5">
        <w:tc>
          <w:tcPr>
            <w:tcW w:w="2694" w:type="dxa"/>
            <w:shd w:val="clear" w:color="auto" w:fill="auto"/>
          </w:tcPr>
          <w:p w14:paraId="25DC3EA4"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8]</w:t>
            </w:r>
          </w:p>
        </w:tc>
        <w:tc>
          <w:tcPr>
            <w:tcW w:w="992" w:type="dxa"/>
            <w:shd w:val="clear" w:color="auto" w:fill="auto"/>
          </w:tcPr>
          <w:p w14:paraId="0D5BF345" w14:textId="77777777" w:rsidR="004405BF" w:rsidRPr="004405BF" w:rsidRDefault="004405BF" w:rsidP="00A3386A">
            <w:pPr>
              <w:rPr>
                <w:sz w:val="18"/>
                <w:szCs w:val="18"/>
              </w:rPr>
            </w:pPr>
            <w:r w:rsidRPr="004405BF">
              <w:rPr>
                <w:sz w:val="18"/>
                <w:szCs w:val="18"/>
              </w:rPr>
              <w:t xml:space="preserve">W8 </w:t>
            </w:r>
          </w:p>
        </w:tc>
        <w:tc>
          <w:tcPr>
            <w:tcW w:w="709" w:type="dxa"/>
            <w:shd w:val="clear" w:color="auto" w:fill="auto"/>
          </w:tcPr>
          <w:p w14:paraId="1B9061C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D04D71C"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w:t>
            </w:r>
            <w:r w:rsidR="00971C95">
              <w:rPr>
                <w:color w:val="000000"/>
                <w:sz w:val="18"/>
                <w:szCs w:val="18"/>
              </w:rPr>
              <w:t>BOT</w:t>
            </w:r>
          </w:p>
        </w:tc>
        <w:tc>
          <w:tcPr>
            <w:tcW w:w="3969" w:type="dxa"/>
            <w:vMerge/>
            <w:shd w:val="clear" w:color="auto" w:fill="auto"/>
          </w:tcPr>
          <w:p w14:paraId="0DBCF44A" w14:textId="77777777" w:rsidR="004405BF" w:rsidRPr="003F5101" w:rsidRDefault="004405BF" w:rsidP="009A1B11">
            <w:pPr>
              <w:pStyle w:val="Standardparagraph"/>
              <w:jc w:val="both"/>
              <w:rPr>
                <w:color w:val="000000"/>
                <w:sz w:val="18"/>
                <w:szCs w:val="18"/>
              </w:rPr>
            </w:pPr>
          </w:p>
        </w:tc>
      </w:tr>
      <w:tr w:rsidR="004405BF" w:rsidRPr="003F5101" w14:paraId="30E2C096" w14:textId="77777777" w:rsidTr="00842FC5">
        <w:tc>
          <w:tcPr>
            <w:tcW w:w="2694" w:type="dxa"/>
            <w:shd w:val="clear" w:color="auto" w:fill="auto"/>
          </w:tcPr>
          <w:p w14:paraId="4F2C5D40" w14:textId="77777777" w:rsidR="004405BF" w:rsidRPr="00F977B1" w:rsidRDefault="004405BF" w:rsidP="00196F31">
            <w:pPr>
              <w:pStyle w:val="Standardparagraph"/>
              <w:jc w:val="both"/>
              <w:rPr>
                <w:color w:val="000000"/>
                <w:sz w:val="18"/>
                <w:szCs w:val="18"/>
              </w:rPr>
            </w:pPr>
            <w:r>
              <w:rPr>
                <w:color w:val="000000"/>
                <w:sz w:val="18"/>
                <w:szCs w:val="18"/>
              </w:rPr>
              <w:t>OCT_RZQIN1</w:t>
            </w:r>
          </w:p>
        </w:tc>
        <w:tc>
          <w:tcPr>
            <w:tcW w:w="992" w:type="dxa"/>
            <w:shd w:val="clear" w:color="auto" w:fill="auto"/>
          </w:tcPr>
          <w:p w14:paraId="74023D62" w14:textId="77777777" w:rsidR="004405BF" w:rsidRPr="00232BF8" w:rsidRDefault="004405BF" w:rsidP="00196F31">
            <w:pPr>
              <w:pStyle w:val="Standardparagraph"/>
              <w:jc w:val="both"/>
              <w:rPr>
                <w:color w:val="000000"/>
                <w:sz w:val="18"/>
                <w:szCs w:val="18"/>
              </w:rPr>
            </w:pPr>
            <w:r>
              <w:rPr>
                <w:color w:val="000000"/>
                <w:sz w:val="18"/>
                <w:szCs w:val="18"/>
              </w:rPr>
              <w:t>M9</w:t>
            </w:r>
          </w:p>
        </w:tc>
        <w:tc>
          <w:tcPr>
            <w:tcW w:w="709" w:type="dxa"/>
            <w:shd w:val="clear" w:color="auto" w:fill="auto"/>
          </w:tcPr>
          <w:p w14:paraId="14F9D057" w14:textId="77777777" w:rsidR="004405BF" w:rsidRPr="005822A6" w:rsidRDefault="004405BF" w:rsidP="00196F31">
            <w:pPr>
              <w:pStyle w:val="Standardparagraph"/>
              <w:jc w:val="both"/>
              <w:rPr>
                <w:color w:val="000000"/>
                <w:sz w:val="18"/>
                <w:szCs w:val="18"/>
              </w:rPr>
            </w:pPr>
            <w:r>
              <w:rPr>
                <w:color w:val="000000"/>
                <w:sz w:val="18"/>
                <w:szCs w:val="18"/>
              </w:rPr>
              <w:t>IN</w:t>
            </w:r>
          </w:p>
        </w:tc>
        <w:tc>
          <w:tcPr>
            <w:tcW w:w="1418" w:type="dxa"/>
          </w:tcPr>
          <w:p w14:paraId="4EBA5745" w14:textId="77777777" w:rsidR="004405BF" w:rsidRPr="003F510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B</w:t>
            </w:r>
            <w:r>
              <w:rPr>
                <w:color w:val="000000"/>
                <w:sz w:val="18"/>
                <w:szCs w:val="18"/>
              </w:rPr>
              <w:t xml:space="preserve"> BOT</w:t>
            </w:r>
          </w:p>
        </w:tc>
        <w:tc>
          <w:tcPr>
            <w:tcW w:w="3969" w:type="dxa"/>
            <w:shd w:val="clear" w:color="auto" w:fill="auto"/>
          </w:tcPr>
          <w:p w14:paraId="5DB2DEB6"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#1</w:t>
            </w:r>
          </w:p>
          <w:p w14:paraId="3216D47E" w14:textId="77777777" w:rsidR="004405BF" w:rsidRPr="00F977B1" w:rsidRDefault="004405BF" w:rsidP="00A3386A">
            <w:pPr>
              <w:pStyle w:val="Standardparagraph"/>
              <w:jc w:val="both"/>
              <w:rPr>
                <w:color w:val="000000"/>
                <w:sz w:val="18"/>
                <w:szCs w:val="18"/>
              </w:rPr>
            </w:pPr>
            <w:r>
              <w:rPr>
                <w:color w:val="000000"/>
                <w:sz w:val="18"/>
                <w:szCs w:val="18"/>
              </w:rPr>
              <w:t>ZQ Reference</w:t>
            </w:r>
          </w:p>
        </w:tc>
      </w:tr>
      <w:tr w:rsidR="004405BF" w:rsidRPr="003F5101" w14:paraId="16461097" w14:textId="77777777" w:rsidTr="00842FC5">
        <w:tc>
          <w:tcPr>
            <w:tcW w:w="2694" w:type="dxa"/>
            <w:shd w:val="clear" w:color="auto" w:fill="auto"/>
          </w:tcPr>
          <w:p w14:paraId="06031A08" w14:textId="77777777" w:rsidR="004405BF" w:rsidRPr="003F5101" w:rsidRDefault="004405BF" w:rsidP="009A1B11">
            <w:pPr>
              <w:pStyle w:val="Standardparagraph"/>
              <w:jc w:val="both"/>
              <w:rPr>
                <w:color w:val="000000"/>
                <w:sz w:val="18"/>
                <w:szCs w:val="18"/>
              </w:rPr>
            </w:pPr>
          </w:p>
        </w:tc>
        <w:tc>
          <w:tcPr>
            <w:tcW w:w="992" w:type="dxa"/>
            <w:shd w:val="clear" w:color="auto" w:fill="auto"/>
          </w:tcPr>
          <w:p w14:paraId="400A48B9" w14:textId="77777777" w:rsidR="004405BF" w:rsidRPr="00232BF8" w:rsidRDefault="004405BF" w:rsidP="009A1B11">
            <w:pPr>
              <w:pStyle w:val="Standardparagraph"/>
              <w:jc w:val="both"/>
              <w:rPr>
                <w:color w:val="000000"/>
                <w:sz w:val="18"/>
                <w:szCs w:val="18"/>
              </w:rPr>
            </w:pPr>
          </w:p>
        </w:tc>
        <w:tc>
          <w:tcPr>
            <w:tcW w:w="709" w:type="dxa"/>
            <w:shd w:val="clear" w:color="auto" w:fill="auto"/>
          </w:tcPr>
          <w:p w14:paraId="6594B44D" w14:textId="77777777" w:rsidR="004405BF" w:rsidRDefault="004405BF" w:rsidP="009A1B11">
            <w:pPr>
              <w:pStyle w:val="Standardparagraph"/>
              <w:jc w:val="both"/>
              <w:rPr>
                <w:color w:val="000000"/>
                <w:sz w:val="18"/>
                <w:szCs w:val="18"/>
              </w:rPr>
            </w:pPr>
          </w:p>
        </w:tc>
        <w:tc>
          <w:tcPr>
            <w:tcW w:w="1418" w:type="dxa"/>
          </w:tcPr>
          <w:p w14:paraId="14D5D8AC" w14:textId="77777777" w:rsidR="004405BF" w:rsidRPr="003F5101" w:rsidRDefault="004405BF" w:rsidP="009A1B11">
            <w:pPr>
              <w:pStyle w:val="Standardparagraph"/>
              <w:jc w:val="both"/>
              <w:rPr>
                <w:color w:val="000000"/>
                <w:sz w:val="18"/>
                <w:szCs w:val="18"/>
              </w:rPr>
            </w:pPr>
          </w:p>
        </w:tc>
        <w:tc>
          <w:tcPr>
            <w:tcW w:w="3969" w:type="dxa"/>
            <w:shd w:val="clear" w:color="auto" w:fill="auto"/>
          </w:tcPr>
          <w:p w14:paraId="6AE60B22" w14:textId="77777777" w:rsidR="004405BF" w:rsidRPr="003F5101" w:rsidRDefault="004405BF" w:rsidP="009A1B11">
            <w:pPr>
              <w:pStyle w:val="Standardparagraph"/>
              <w:jc w:val="both"/>
              <w:rPr>
                <w:color w:val="000000"/>
                <w:sz w:val="18"/>
                <w:szCs w:val="18"/>
              </w:rPr>
            </w:pPr>
          </w:p>
        </w:tc>
      </w:tr>
      <w:tr w:rsidR="004405BF" w:rsidRPr="003F5101" w14:paraId="0AD76C91" w14:textId="77777777" w:rsidTr="00842FC5">
        <w:tc>
          <w:tcPr>
            <w:tcW w:w="2694" w:type="dxa"/>
            <w:shd w:val="clear" w:color="auto" w:fill="auto"/>
          </w:tcPr>
          <w:p w14:paraId="18F72070" w14:textId="77777777" w:rsidR="004405BF" w:rsidRPr="003F5101" w:rsidRDefault="004405BF" w:rsidP="009A1B11">
            <w:pPr>
              <w:pStyle w:val="Standardparagraph"/>
              <w:jc w:val="both"/>
              <w:rPr>
                <w:color w:val="000000"/>
                <w:sz w:val="18"/>
                <w:szCs w:val="18"/>
              </w:rPr>
            </w:pPr>
          </w:p>
        </w:tc>
        <w:tc>
          <w:tcPr>
            <w:tcW w:w="992" w:type="dxa"/>
            <w:shd w:val="clear" w:color="auto" w:fill="auto"/>
          </w:tcPr>
          <w:p w14:paraId="5BA42946" w14:textId="77777777" w:rsidR="004405BF" w:rsidRPr="00232BF8" w:rsidRDefault="004405BF" w:rsidP="009A1B11">
            <w:pPr>
              <w:pStyle w:val="Standardparagraph"/>
              <w:jc w:val="both"/>
              <w:rPr>
                <w:color w:val="000000"/>
                <w:sz w:val="18"/>
                <w:szCs w:val="18"/>
              </w:rPr>
            </w:pPr>
          </w:p>
        </w:tc>
        <w:tc>
          <w:tcPr>
            <w:tcW w:w="709" w:type="dxa"/>
            <w:shd w:val="clear" w:color="auto" w:fill="auto"/>
          </w:tcPr>
          <w:p w14:paraId="43D0524C" w14:textId="77777777" w:rsidR="004405BF" w:rsidRDefault="004405BF" w:rsidP="009A1B11">
            <w:pPr>
              <w:pStyle w:val="Standardparagraph"/>
              <w:jc w:val="both"/>
              <w:rPr>
                <w:color w:val="000000"/>
                <w:sz w:val="18"/>
                <w:szCs w:val="18"/>
              </w:rPr>
            </w:pPr>
          </w:p>
        </w:tc>
        <w:tc>
          <w:tcPr>
            <w:tcW w:w="1418" w:type="dxa"/>
          </w:tcPr>
          <w:p w14:paraId="29F20EB8" w14:textId="77777777" w:rsidR="004405BF" w:rsidRPr="003F5101" w:rsidRDefault="004405BF" w:rsidP="009A1B11">
            <w:pPr>
              <w:pStyle w:val="Standardparagraph"/>
              <w:jc w:val="both"/>
              <w:rPr>
                <w:color w:val="000000"/>
                <w:sz w:val="18"/>
                <w:szCs w:val="18"/>
              </w:rPr>
            </w:pPr>
          </w:p>
        </w:tc>
        <w:tc>
          <w:tcPr>
            <w:tcW w:w="3969" w:type="dxa"/>
            <w:shd w:val="clear" w:color="auto" w:fill="auto"/>
          </w:tcPr>
          <w:p w14:paraId="462B6BE8" w14:textId="77777777" w:rsidR="004405BF" w:rsidRPr="003F5101" w:rsidRDefault="004405BF" w:rsidP="009A1B11">
            <w:pPr>
              <w:pStyle w:val="Standardparagraph"/>
              <w:jc w:val="both"/>
              <w:rPr>
                <w:color w:val="000000"/>
                <w:sz w:val="18"/>
                <w:szCs w:val="18"/>
              </w:rPr>
            </w:pPr>
          </w:p>
        </w:tc>
      </w:tr>
      <w:tr w:rsidR="0032452B" w:rsidRPr="003F5101" w14:paraId="44B88E23" w14:textId="77777777" w:rsidTr="00842FC5">
        <w:tc>
          <w:tcPr>
            <w:tcW w:w="2694" w:type="dxa"/>
            <w:shd w:val="clear" w:color="auto" w:fill="auto"/>
          </w:tcPr>
          <w:p w14:paraId="056C9C85" w14:textId="77777777" w:rsidR="0032452B" w:rsidRPr="0015346D" w:rsidRDefault="0032452B"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2</w:t>
            </w:r>
          </w:p>
        </w:tc>
        <w:tc>
          <w:tcPr>
            <w:tcW w:w="992" w:type="dxa"/>
            <w:shd w:val="clear" w:color="auto" w:fill="auto"/>
          </w:tcPr>
          <w:p w14:paraId="32BD4361" w14:textId="77777777" w:rsidR="0032452B" w:rsidRPr="003F5101" w:rsidRDefault="0032452B" w:rsidP="006702B2">
            <w:pPr>
              <w:pStyle w:val="Standardparagraph"/>
              <w:jc w:val="both"/>
              <w:rPr>
                <w:color w:val="000000"/>
                <w:sz w:val="18"/>
                <w:szCs w:val="18"/>
              </w:rPr>
            </w:pPr>
          </w:p>
        </w:tc>
        <w:tc>
          <w:tcPr>
            <w:tcW w:w="709" w:type="dxa"/>
            <w:shd w:val="clear" w:color="auto" w:fill="auto"/>
          </w:tcPr>
          <w:p w14:paraId="21CEA865" w14:textId="77777777" w:rsidR="0032452B" w:rsidRPr="003F5101" w:rsidRDefault="0032452B" w:rsidP="006702B2">
            <w:pPr>
              <w:pStyle w:val="Standardparagraph"/>
              <w:jc w:val="both"/>
              <w:rPr>
                <w:color w:val="000000"/>
                <w:sz w:val="18"/>
                <w:szCs w:val="18"/>
              </w:rPr>
            </w:pPr>
          </w:p>
        </w:tc>
        <w:tc>
          <w:tcPr>
            <w:tcW w:w="1418" w:type="dxa"/>
          </w:tcPr>
          <w:p w14:paraId="101F0176" w14:textId="77777777" w:rsidR="0032452B" w:rsidRPr="003F5101" w:rsidRDefault="0032452B" w:rsidP="006702B2">
            <w:pPr>
              <w:pStyle w:val="Standardparagraph"/>
              <w:jc w:val="both"/>
              <w:rPr>
                <w:color w:val="000000"/>
                <w:sz w:val="18"/>
                <w:szCs w:val="18"/>
              </w:rPr>
            </w:pPr>
          </w:p>
        </w:tc>
        <w:tc>
          <w:tcPr>
            <w:tcW w:w="3969" w:type="dxa"/>
            <w:shd w:val="clear" w:color="auto" w:fill="auto"/>
          </w:tcPr>
          <w:p w14:paraId="1087CC62" w14:textId="77777777" w:rsidR="0032452B" w:rsidRPr="003F5101" w:rsidRDefault="0032452B" w:rsidP="009A1B11">
            <w:pPr>
              <w:pStyle w:val="Standardparagraph"/>
              <w:jc w:val="both"/>
              <w:rPr>
                <w:color w:val="000000"/>
                <w:sz w:val="18"/>
                <w:szCs w:val="18"/>
              </w:rPr>
            </w:pPr>
          </w:p>
        </w:tc>
      </w:tr>
      <w:tr w:rsidR="00EE3C10" w:rsidRPr="003F5101" w14:paraId="685F30B9" w14:textId="77777777" w:rsidTr="00842FC5">
        <w:tc>
          <w:tcPr>
            <w:tcW w:w="2694" w:type="dxa"/>
            <w:shd w:val="clear" w:color="auto" w:fill="auto"/>
          </w:tcPr>
          <w:p w14:paraId="7731B9F1" w14:textId="77777777" w:rsidR="00EE3C10" w:rsidRPr="003F5101" w:rsidRDefault="00EE3C10" w:rsidP="0032452B">
            <w:pPr>
              <w:pStyle w:val="Standardparagraph"/>
              <w:jc w:val="both"/>
              <w:rPr>
                <w:color w:val="000000"/>
                <w:sz w:val="18"/>
                <w:szCs w:val="18"/>
              </w:rPr>
            </w:pPr>
            <w:r w:rsidRPr="003F5101">
              <w:rPr>
                <w:color w:val="000000"/>
                <w:sz w:val="18"/>
                <w:szCs w:val="18"/>
              </w:rPr>
              <w:t>PLL_REF_CLK</w:t>
            </w:r>
            <w:r>
              <w:rPr>
                <w:color w:val="000000"/>
                <w:sz w:val="18"/>
                <w:szCs w:val="18"/>
              </w:rPr>
              <w:t>_2</w:t>
            </w:r>
          </w:p>
        </w:tc>
        <w:tc>
          <w:tcPr>
            <w:tcW w:w="992" w:type="dxa"/>
            <w:shd w:val="clear" w:color="auto" w:fill="auto"/>
          </w:tcPr>
          <w:p w14:paraId="49B73B9A" w14:textId="77777777" w:rsidR="00EE3C10" w:rsidRPr="002852BC" w:rsidRDefault="00EE3C10" w:rsidP="006702B2">
            <w:pPr>
              <w:pStyle w:val="Standardparagraph"/>
              <w:jc w:val="both"/>
              <w:rPr>
                <w:color w:val="000000"/>
                <w:sz w:val="18"/>
                <w:szCs w:val="18"/>
              </w:rPr>
            </w:pPr>
            <w:r w:rsidRPr="002852BC">
              <w:rPr>
                <w:color w:val="000000"/>
                <w:sz w:val="18"/>
                <w:szCs w:val="18"/>
              </w:rPr>
              <w:t>CN38</w:t>
            </w:r>
          </w:p>
        </w:tc>
        <w:tc>
          <w:tcPr>
            <w:tcW w:w="709" w:type="dxa"/>
            <w:shd w:val="clear" w:color="auto" w:fill="auto"/>
          </w:tcPr>
          <w:p w14:paraId="15764FE6" w14:textId="77777777" w:rsidR="00EE3C10" w:rsidRPr="003F5101" w:rsidRDefault="00EE3C10" w:rsidP="006702B2">
            <w:pPr>
              <w:pStyle w:val="Standardparagraph"/>
              <w:jc w:val="both"/>
              <w:rPr>
                <w:color w:val="000000"/>
                <w:sz w:val="18"/>
                <w:szCs w:val="18"/>
              </w:rPr>
            </w:pPr>
            <w:r w:rsidRPr="003F5101">
              <w:rPr>
                <w:color w:val="000000"/>
                <w:sz w:val="18"/>
                <w:szCs w:val="18"/>
              </w:rPr>
              <w:t>IN</w:t>
            </w:r>
          </w:p>
        </w:tc>
        <w:tc>
          <w:tcPr>
            <w:tcW w:w="1418" w:type="dxa"/>
          </w:tcPr>
          <w:p w14:paraId="76E3F2EF" w14:textId="77777777" w:rsidR="00EE3C10" w:rsidRPr="003F5101" w:rsidRDefault="00EE3C10" w:rsidP="002F604D">
            <w:pPr>
              <w:pStyle w:val="Standardparagraph"/>
              <w:jc w:val="both"/>
              <w:rPr>
                <w:color w:val="000000"/>
                <w:sz w:val="18"/>
                <w:szCs w:val="18"/>
              </w:rPr>
            </w:pPr>
            <w:r>
              <w:rPr>
                <w:color w:val="000000"/>
                <w:sz w:val="18"/>
                <w:szCs w:val="18"/>
              </w:rPr>
              <w:t>2B BOT</w:t>
            </w:r>
          </w:p>
        </w:tc>
        <w:tc>
          <w:tcPr>
            <w:tcW w:w="3969" w:type="dxa"/>
            <w:shd w:val="clear" w:color="auto" w:fill="auto"/>
          </w:tcPr>
          <w:p w14:paraId="21EBA680" w14:textId="77777777" w:rsidR="00EE3C10" w:rsidRPr="003F5101" w:rsidRDefault="00EE3C10"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Pr>
                <w:color w:val="000000"/>
                <w:sz w:val="18"/>
                <w:szCs w:val="18"/>
              </w:rPr>
              <w:t>interface #</w:t>
            </w:r>
            <w:r w:rsidR="00911A57">
              <w:rPr>
                <w:color w:val="000000"/>
                <w:sz w:val="18"/>
                <w:szCs w:val="18"/>
              </w:rPr>
              <w:t>2</w:t>
            </w:r>
            <w:r>
              <w:rPr>
                <w:color w:val="000000"/>
                <w:sz w:val="18"/>
                <w:szCs w:val="18"/>
              </w:rPr>
              <w:t xml:space="preserve"> DDR Controller</w:t>
            </w:r>
          </w:p>
        </w:tc>
      </w:tr>
      <w:tr w:rsidR="00EE3C10" w:rsidRPr="003F5101" w14:paraId="3F2A0425" w14:textId="77777777" w:rsidTr="00842FC5">
        <w:tc>
          <w:tcPr>
            <w:tcW w:w="2694" w:type="dxa"/>
            <w:shd w:val="clear" w:color="auto" w:fill="auto"/>
          </w:tcPr>
          <w:p w14:paraId="26DD1A33" w14:textId="77777777" w:rsidR="00EE3C10" w:rsidRPr="003F5101" w:rsidRDefault="00EE3C10" w:rsidP="006702B2">
            <w:pPr>
              <w:pStyle w:val="Standardparagraph"/>
              <w:jc w:val="both"/>
              <w:rPr>
                <w:color w:val="000000"/>
                <w:sz w:val="18"/>
                <w:szCs w:val="18"/>
              </w:rPr>
            </w:pPr>
            <w:r>
              <w:rPr>
                <w:color w:val="000000"/>
                <w:sz w:val="18"/>
                <w:szCs w:val="18"/>
              </w:rPr>
              <w:t>MEM2</w:t>
            </w:r>
            <w:r w:rsidRPr="003F5101">
              <w:rPr>
                <w:color w:val="000000"/>
                <w:sz w:val="18"/>
                <w:szCs w:val="18"/>
              </w:rPr>
              <w:t>_ALERT_</w:t>
            </w:r>
            <w:proofErr w:type="gramStart"/>
            <w:r w:rsidRPr="003F5101">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0B42ED13" w14:textId="77777777" w:rsidR="00EE3C10" w:rsidRPr="002852BC" w:rsidRDefault="00EE3C10" w:rsidP="006702B2">
            <w:pPr>
              <w:pStyle w:val="Standardparagraph"/>
              <w:jc w:val="both"/>
              <w:rPr>
                <w:color w:val="000000"/>
                <w:sz w:val="18"/>
                <w:szCs w:val="18"/>
              </w:rPr>
            </w:pPr>
            <w:r w:rsidRPr="002852BC">
              <w:rPr>
                <w:color w:val="000000"/>
                <w:sz w:val="18"/>
                <w:szCs w:val="18"/>
              </w:rPr>
              <w:t>CG42</w:t>
            </w:r>
          </w:p>
        </w:tc>
        <w:tc>
          <w:tcPr>
            <w:tcW w:w="709" w:type="dxa"/>
            <w:shd w:val="clear" w:color="auto" w:fill="auto"/>
          </w:tcPr>
          <w:p w14:paraId="218D9D83" w14:textId="77777777" w:rsidR="00EE3C10" w:rsidRPr="003F5101" w:rsidRDefault="00EE3C10" w:rsidP="006702B2">
            <w:pPr>
              <w:pStyle w:val="Standardparagraph"/>
              <w:jc w:val="both"/>
              <w:rPr>
                <w:color w:val="000000"/>
                <w:sz w:val="18"/>
                <w:szCs w:val="18"/>
              </w:rPr>
            </w:pPr>
            <w:r>
              <w:rPr>
                <w:color w:val="000000"/>
                <w:sz w:val="18"/>
                <w:szCs w:val="18"/>
              </w:rPr>
              <w:t>IN</w:t>
            </w:r>
          </w:p>
        </w:tc>
        <w:tc>
          <w:tcPr>
            <w:tcW w:w="1418" w:type="dxa"/>
          </w:tcPr>
          <w:p w14:paraId="50E0797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4EA19484"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27CB5935" w14:textId="77777777" w:rsidR="00EE3C10" w:rsidRPr="003F5101" w:rsidRDefault="00EE3C10" w:rsidP="006702B2">
            <w:pPr>
              <w:pStyle w:val="Standardparagraph"/>
              <w:jc w:val="both"/>
              <w:rPr>
                <w:color w:val="000000"/>
                <w:sz w:val="18"/>
                <w:szCs w:val="18"/>
              </w:rPr>
            </w:pPr>
            <w:r>
              <w:rPr>
                <w:color w:val="000000"/>
                <w:sz w:val="18"/>
                <w:szCs w:val="18"/>
              </w:rPr>
              <w:t>Alert Signal</w:t>
            </w:r>
          </w:p>
        </w:tc>
      </w:tr>
      <w:tr w:rsidR="00EE3C10" w:rsidRPr="003F5101" w14:paraId="0E75430F" w14:textId="77777777" w:rsidTr="00842FC5">
        <w:tc>
          <w:tcPr>
            <w:tcW w:w="2694" w:type="dxa"/>
            <w:shd w:val="clear" w:color="auto" w:fill="auto"/>
          </w:tcPr>
          <w:p w14:paraId="49EDDAA1" w14:textId="77777777" w:rsidR="00EE3C10" w:rsidRPr="007F586A" w:rsidRDefault="00EE3C10" w:rsidP="006702B2">
            <w:pPr>
              <w:rPr>
                <w:sz w:val="18"/>
                <w:szCs w:val="18"/>
              </w:rPr>
            </w:pPr>
            <w:r>
              <w:rPr>
                <w:color w:val="000000"/>
                <w:sz w:val="18"/>
                <w:szCs w:val="18"/>
              </w:rPr>
              <w:t>MEM2</w:t>
            </w:r>
            <w:r w:rsidRPr="007F586A">
              <w:rPr>
                <w:color w:val="000000"/>
                <w:sz w:val="18"/>
                <w:szCs w:val="18"/>
              </w:rPr>
              <w:t>_ACT_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44E92E80" w14:textId="77777777" w:rsidR="00EE3C10" w:rsidRPr="002852BC" w:rsidRDefault="00EE3C10" w:rsidP="006702B2">
            <w:pPr>
              <w:pStyle w:val="Standardparagraph"/>
              <w:jc w:val="both"/>
              <w:rPr>
                <w:color w:val="000000"/>
                <w:sz w:val="18"/>
                <w:szCs w:val="18"/>
              </w:rPr>
            </w:pPr>
            <w:r w:rsidRPr="002852BC">
              <w:rPr>
                <w:color w:val="000000"/>
                <w:sz w:val="18"/>
                <w:szCs w:val="18"/>
              </w:rPr>
              <w:t>CL32</w:t>
            </w:r>
          </w:p>
        </w:tc>
        <w:tc>
          <w:tcPr>
            <w:tcW w:w="709" w:type="dxa"/>
            <w:shd w:val="clear" w:color="auto" w:fill="auto"/>
          </w:tcPr>
          <w:p w14:paraId="40A9C070"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4B485DA8"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323DCF1F"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083FB0FB" w14:textId="77777777" w:rsidR="00EE3C10" w:rsidRPr="003F5101" w:rsidRDefault="00EE3C10" w:rsidP="006702B2">
            <w:pPr>
              <w:pStyle w:val="Standardparagraph"/>
              <w:jc w:val="both"/>
              <w:rPr>
                <w:color w:val="000000"/>
                <w:sz w:val="18"/>
                <w:szCs w:val="18"/>
              </w:rPr>
            </w:pPr>
            <w:r>
              <w:rPr>
                <w:color w:val="000000"/>
                <w:sz w:val="18"/>
                <w:szCs w:val="18"/>
              </w:rPr>
              <w:t>ACTIVTE Command</w:t>
            </w:r>
          </w:p>
        </w:tc>
      </w:tr>
      <w:tr w:rsidR="00EE3C10" w:rsidRPr="003F5101" w14:paraId="0034ADB2" w14:textId="77777777" w:rsidTr="00842FC5">
        <w:tc>
          <w:tcPr>
            <w:tcW w:w="2694" w:type="dxa"/>
            <w:shd w:val="clear" w:color="auto" w:fill="auto"/>
          </w:tcPr>
          <w:p w14:paraId="439A60EE" w14:textId="77777777" w:rsidR="00EE3C10" w:rsidRPr="007F586A" w:rsidRDefault="00EE3C10" w:rsidP="006702B2">
            <w:pPr>
              <w:rPr>
                <w:color w:val="000000"/>
                <w:sz w:val="18"/>
                <w:szCs w:val="18"/>
              </w:rPr>
            </w:pPr>
            <w:r>
              <w:rPr>
                <w:color w:val="000000"/>
                <w:sz w:val="18"/>
                <w:szCs w:val="18"/>
              </w:rPr>
              <w:t>MEM2_</w:t>
            </w:r>
            <w:proofErr w:type="gramStart"/>
            <w:r>
              <w:rPr>
                <w:color w:val="000000"/>
                <w:sz w:val="18"/>
                <w:szCs w:val="18"/>
              </w:rPr>
              <w:t>PAR[</w:t>
            </w:r>
            <w:proofErr w:type="gramEnd"/>
            <w:r>
              <w:rPr>
                <w:color w:val="000000"/>
                <w:sz w:val="18"/>
                <w:szCs w:val="18"/>
              </w:rPr>
              <w:t>0]</w:t>
            </w:r>
          </w:p>
        </w:tc>
        <w:tc>
          <w:tcPr>
            <w:tcW w:w="992" w:type="dxa"/>
            <w:shd w:val="clear" w:color="auto" w:fill="auto"/>
          </w:tcPr>
          <w:p w14:paraId="14855312" w14:textId="77777777" w:rsidR="00EE3C10" w:rsidRPr="002852BC" w:rsidRDefault="00EE3C10" w:rsidP="006702B2">
            <w:pPr>
              <w:pStyle w:val="Standardparagraph"/>
              <w:jc w:val="both"/>
              <w:rPr>
                <w:color w:val="000000"/>
                <w:sz w:val="18"/>
                <w:szCs w:val="18"/>
              </w:rPr>
            </w:pPr>
            <w:r w:rsidRPr="002852BC">
              <w:rPr>
                <w:color w:val="000000"/>
                <w:sz w:val="18"/>
                <w:szCs w:val="18"/>
              </w:rPr>
              <w:t>CL36</w:t>
            </w:r>
          </w:p>
        </w:tc>
        <w:tc>
          <w:tcPr>
            <w:tcW w:w="709" w:type="dxa"/>
            <w:shd w:val="clear" w:color="auto" w:fill="auto"/>
          </w:tcPr>
          <w:p w14:paraId="59D08D63" w14:textId="77777777" w:rsidR="00EE3C10" w:rsidRDefault="00EE3C10" w:rsidP="006702B2">
            <w:pPr>
              <w:pStyle w:val="Standardparagraph"/>
              <w:jc w:val="both"/>
              <w:rPr>
                <w:color w:val="000000"/>
                <w:sz w:val="18"/>
                <w:szCs w:val="18"/>
              </w:rPr>
            </w:pPr>
            <w:r>
              <w:rPr>
                <w:color w:val="000000"/>
                <w:sz w:val="18"/>
                <w:szCs w:val="18"/>
              </w:rPr>
              <w:t>OUT</w:t>
            </w:r>
          </w:p>
        </w:tc>
        <w:tc>
          <w:tcPr>
            <w:tcW w:w="1418" w:type="dxa"/>
          </w:tcPr>
          <w:p w14:paraId="30CD037B"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440B4A78" w14:textId="77777777" w:rsidR="00EE3C10" w:rsidRDefault="00EE3C10" w:rsidP="00911A57">
            <w:pPr>
              <w:pStyle w:val="Standardparagraph"/>
              <w:jc w:val="both"/>
              <w:rPr>
                <w:color w:val="000000"/>
                <w:sz w:val="18"/>
                <w:szCs w:val="18"/>
              </w:rPr>
            </w:pPr>
            <w:r>
              <w:rPr>
                <w:color w:val="000000"/>
                <w:sz w:val="18"/>
                <w:szCs w:val="18"/>
              </w:rPr>
              <w:t>Interface #</w:t>
            </w:r>
            <w:r w:rsidR="00911A57">
              <w:rPr>
                <w:color w:val="000000"/>
                <w:sz w:val="18"/>
                <w:szCs w:val="18"/>
              </w:rPr>
              <w:t>2</w:t>
            </w:r>
            <w:r>
              <w:rPr>
                <w:color w:val="000000"/>
                <w:sz w:val="18"/>
                <w:szCs w:val="18"/>
              </w:rPr>
              <w:t xml:space="preserve"> Command/Address Parity</w:t>
            </w:r>
          </w:p>
        </w:tc>
      </w:tr>
      <w:tr w:rsidR="00EE3C10" w:rsidRPr="003F5101" w14:paraId="05F758EF" w14:textId="77777777" w:rsidTr="00842FC5">
        <w:tc>
          <w:tcPr>
            <w:tcW w:w="2694" w:type="dxa"/>
            <w:shd w:val="clear" w:color="auto" w:fill="auto"/>
          </w:tcPr>
          <w:p w14:paraId="7FF83FCE" w14:textId="77777777" w:rsidR="00EE3C10" w:rsidRPr="007F586A" w:rsidRDefault="00EE3C10" w:rsidP="006702B2">
            <w:pPr>
              <w:rPr>
                <w:sz w:val="18"/>
                <w:szCs w:val="18"/>
              </w:rPr>
            </w:pPr>
            <w:r>
              <w:rPr>
                <w:color w:val="000000"/>
                <w:sz w:val="18"/>
                <w:szCs w:val="18"/>
              </w:rPr>
              <w:t>MEM2</w:t>
            </w:r>
            <w:r w:rsidRPr="007F586A">
              <w:rPr>
                <w:color w:val="000000"/>
                <w:sz w:val="18"/>
                <w:szCs w:val="18"/>
              </w:rPr>
              <w:t>_</w:t>
            </w:r>
            <w:proofErr w:type="gramStart"/>
            <w:r w:rsidRPr="007F586A">
              <w:rPr>
                <w:color w:val="000000"/>
                <w:sz w:val="18"/>
                <w:szCs w:val="18"/>
              </w:rPr>
              <w:t>BA[</w:t>
            </w:r>
            <w:proofErr w:type="gramEnd"/>
            <w:r w:rsidRPr="007F586A">
              <w:rPr>
                <w:color w:val="000000"/>
                <w:sz w:val="18"/>
                <w:szCs w:val="18"/>
              </w:rPr>
              <w:t>0]</w:t>
            </w:r>
          </w:p>
        </w:tc>
        <w:tc>
          <w:tcPr>
            <w:tcW w:w="992" w:type="dxa"/>
            <w:shd w:val="clear" w:color="auto" w:fill="auto"/>
          </w:tcPr>
          <w:p w14:paraId="71B4C03D" w14:textId="77777777" w:rsidR="00EE3C10" w:rsidRPr="002852BC" w:rsidRDefault="00EE3C10" w:rsidP="006702B2">
            <w:pPr>
              <w:rPr>
                <w:sz w:val="18"/>
                <w:szCs w:val="18"/>
              </w:rPr>
            </w:pPr>
            <w:r w:rsidRPr="002852BC">
              <w:rPr>
                <w:sz w:val="18"/>
                <w:szCs w:val="18"/>
              </w:rPr>
              <w:t>CL42</w:t>
            </w:r>
          </w:p>
        </w:tc>
        <w:tc>
          <w:tcPr>
            <w:tcW w:w="709" w:type="dxa"/>
            <w:shd w:val="clear" w:color="auto" w:fill="auto"/>
          </w:tcPr>
          <w:p w14:paraId="3E3FDCDF"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3309227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007C05B4"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30F36F08" w14:textId="77777777" w:rsidR="00EE3C10" w:rsidRPr="003F5101" w:rsidRDefault="00EE3C10" w:rsidP="006702B2">
            <w:pPr>
              <w:pStyle w:val="Standardparagraph"/>
              <w:jc w:val="both"/>
              <w:rPr>
                <w:color w:val="000000"/>
                <w:sz w:val="18"/>
                <w:szCs w:val="18"/>
              </w:rPr>
            </w:pPr>
            <w:r>
              <w:rPr>
                <w:color w:val="000000"/>
                <w:sz w:val="18"/>
                <w:szCs w:val="18"/>
              </w:rPr>
              <w:t>Bank Address</w:t>
            </w:r>
          </w:p>
        </w:tc>
      </w:tr>
      <w:tr w:rsidR="00EE3C10" w:rsidRPr="003F5101" w14:paraId="1B988A16" w14:textId="77777777" w:rsidTr="00842FC5">
        <w:tc>
          <w:tcPr>
            <w:tcW w:w="2694" w:type="dxa"/>
            <w:shd w:val="clear" w:color="auto" w:fill="auto"/>
          </w:tcPr>
          <w:p w14:paraId="7D1B6B53"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w:t>
            </w:r>
            <w:proofErr w:type="gramStart"/>
            <w:r w:rsidRPr="007F586A">
              <w:rPr>
                <w:color w:val="000000"/>
                <w:sz w:val="18"/>
                <w:szCs w:val="18"/>
              </w:rPr>
              <w:t>BA[</w:t>
            </w:r>
            <w:proofErr w:type="gramEnd"/>
            <w:r w:rsidRPr="007F586A">
              <w:rPr>
                <w:color w:val="000000"/>
                <w:sz w:val="18"/>
                <w:szCs w:val="18"/>
              </w:rPr>
              <w:t>1]</w:t>
            </w:r>
          </w:p>
        </w:tc>
        <w:tc>
          <w:tcPr>
            <w:tcW w:w="992" w:type="dxa"/>
            <w:shd w:val="clear" w:color="auto" w:fill="auto"/>
          </w:tcPr>
          <w:p w14:paraId="1FF154F0" w14:textId="77777777" w:rsidR="00EE3C10" w:rsidRPr="002852BC" w:rsidRDefault="00EE3C10" w:rsidP="006702B2">
            <w:pPr>
              <w:rPr>
                <w:sz w:val="18"/>
                <w:szCs w:val="18"/>
              </w:rPr>
            </w:pPr>
            <w:r w:rsidRPr="002852BC">
              <w:rPr>
                <w:sz w:val="18"/>
                <w:szCs w:val="18"/>
              </w:rPr>
              <w:t>CM43</w:t>
            </w:r>
          </w:p>
        </w:tc>
        <w:tc>
          <w:tcPr>
            <w:tcW w:w="709" w:type="dxa"/>
            <w:shd w:val="clear" w:color="auto" w:fill="auto"/>
          </w:tcPr>
          <w:p w14:paraId="08544E23"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25464B1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4BC6C6F" w14:textId="77777777" w:rsidR="00EE3C10" w:rsidRPr="003F5101" w:rsidRDefault="00EE3C10" w:rsidP="006702B2">
            <w:pPr>
              <w:pStyle w:val="Standardparagraph"/>
              <w:jc w:val="both"/>
              <w:rPr>
                <w:color w:val="000000"/>
                <w:sz w:val="18"/>
                <w:szCs w:val="18"/>
              </w:rPr>
            </w:pPr>
          </w:p>
        </w:tc>
      </w:tr>
      <w:tr w:rsidR="00EE3C10" w:rsidRPr="003F5101" w14:paraId="3AA3D34B" w14:textId="77777777" w:rsidTr="00842FC5">
        <w:tc>
          <w:tcPr>
            <w:tcW w:w="2694" w:type="dxa"/>
            <w:shd w:val="clear" w:color="auto" w:fill="auto"/>
          </w:tcPr>
          <w:p w14:paraId="45F62477" w14:textId="77777777" w:rsidR="00EE3C10" w:rsidRPr="007F586A" w:rsidRDefault="00EE3C10" w:rsidP="006702B2">
            <w:pPr>
              <w:rPr>
                <w:sz w:val="18"/>
                <w:szCs w:val="18"/>
              </w:rPr>
            </w:pPr>
            <w:r>
              <w:rPr>
                <w:sz w:val="18"/>
                <w:szCs w:val="18"/>
              </w:rPr>
              <w:t>MEM2</w:t>
            </w:r>
            <w:r w:rsidRPr="007F586A">
              <w:rPr>
                <w:sz w:val="18"/>
                <w:szCs w:val="18"/>
              </w:rPr>
              <w:t>_</w:t>
            </w:r>
            <w:proofErr w:type="gramStart"/>
            <w:r w:rsidRPr="007F586A">
              <w:rPr>
                <w:sz w:val="18"/>
                <w:szCs w:val="18"/>
              </w:rPr>
              <w:t>BG[</w:t>
            </w:r>
            <w:proofErr w:type="gramEnd"/>
            <w:r w:rsidRPr="007F586A">
              <w:rPr>
                <w:sz w:val="18"/>
                <w:szCs w:val="18"/>
              </w:rPr>
              <w:t>0]</w:t>
            </w:r>
          </w:p>
        </w:tc>
        <w:tc>
          <w:tcPr>
            <w:tcW w:w="992" w:type="dxa"/>
            <w:shd w:val="clear" w:color="auto" w:fill="auto"/>
          </w:tcPr>
          <w:p w14:paraId="0EE1C519" w14:textId="77777777" w:rsidR="00EE3C10" w:rsidRPr="002852BC" w:rsidRDefault="00EE3C10" w:rsidP="006702B2">
            <w:pPr>
              <w:rPr>
                <w:sz w:val="18"/>
                <w:szCs w:val="18"/>
              </w:rPr>
            </w:pPr>
            <w:r w:rsidRPr="002852BC">
              <w:rPr>
                <w:sz w:val="18"/>
                <w:szCs w:val="18"/>
              </w:rPr>
              <w:t>CK43</w:t>
            </w:r>
          </w:p>
        </w:tc>
        <w:tc>
          <w:tcPr>
            <w:tcW w:w="709" w:type="dxa"/>
            <w:shd w:val="clear" w:color="auto" w:fill="auto"/>
          </w:tcPr>
          <w:p w14:paraId="0652F7B9"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37F62B0E"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79DE906C"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6A57855B" w14:textId="77777777" w:rsidR="00EE3C10" w:rsidRPr="003F5101" w:rsidRDefault="00EE3C10" w:rsidP="006702B2">
            <w:pPr>
              <w:pStyle w:val="Standardparagraph"/>
              <w:jc w:val="both"/>
              <w:rPr>
                <w:color w:val="000000"/>
                <w:sz w:val="18"/>
                <w:szCs w:val="18"/>
              </w:rPr>
            </w:pPr>
            <w:r>
              <w:rPr>
                <w:color w:val="000000"/>
                <w:sz w:val="18"/>
                <w:szCs w:val="18"/>
              </w:rPr>
              <w:t>Bank Group</w:t>
            </w:r>
          </w:p>
        </w:tc>
      </w:tr>
      <w:tr w:rsidR="00EE3C10" w:rsidRPr="003F5101" w14:paraId="5B710ED3" w14:textId="77777777" w:rsidTr="00842FC5">
        <w:tc>
          <w:tcPr>
            <w:tcW w:w="2694" w:type="dxa"/>
            <w:shd w:val="clear" w:color="auto" w:fill="auto"/>
          </w:tcPr>
          <w:p w14:paraId="39EDB8EA" w14:textId="77777777" w:rsidR="00EE3C10" w:rsidRPr="007F586A" w:rsidRDefault="00EE3C10" w:rsidP="006702B2">
            <w:pPr>
              <w:rPr>
                <w:sz w:val="18"/>
                <w:szCs w:val="18"/>
              </w:rPr>
            </w:pPr>
            <w:r>
              <w:rPr>
                <w:sz w:val="18"/>
                <w:szCs w:val="18"/>
              </w:rPr>
              <w:t>MEM2</w:t>
            </w:r>
            <w:r w:rsidRPr="007F586A">
              <w:rPr>
                <w:sz w:val="18"/>
                <w:szCs w:val="18"/>
              </w:rPr>
              <w:t>_</w:t>
            </w:r>
            <w:proofErr w:type="gramStart"/>
            <w:r w:rsidRPr="007F586A">
              <w:rPr>
                <w:sz w:val="18"/>
                <w:szCs w:val="18"/>
              </w:rPr>
              <w:t>BG[</w:t>
            </w:r>
            <w:proofErr w:type="gramEnd"/>
            <w:r w:rsidRPr="007F586A">
              <w:rPr>
                <w:sz w:val="18"/>
                <w:szCs w:val="18"/>
              </w:rPr>
              <w:t>1]</w:t>
            </w:r>
          </w:p>
        </w:tc>
        <w:tc>
          <w:tcPr>
            <w:tcW w:w="992" w:type="dxa"/>
            <w:shd w:val="clear" w:color="auto" w:fill="auto"/>
          </w:tcPr>
          <w:p w14:paraId="6FDBCC96" w14:textId="77777777" w:rsidR="00EE3C10" w:rsidRPr="002852BC" w:rsidRDefault="00EE3C10" w:rsidP="006702B2">
            <w:pPr>
              <w:rPr>
                <w:sz w:val="18"/>
                <w:szCs w:val="18"/>
              </w:rPr>
            </w:pPr>
            <w:r w:rsidRPr="002852BC">
              <w:rPr>
                <w:sz w:val="18"/>
                <w:szCs w:val="18"/>
              </w:rPr>
              <w:t>CM31</w:t>
            </w:r>
          </w:p>
        </w:tc>
        <w:tc>
          <w:tcPr>
            <w:tcW w:w="709" w:type="dxa"/>
            <w:shd w:val="clear" w:color="auto" w:fill="auto"/>
          </w:tcPr>
          <w:p w14:paraId="5E447FB1"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04E3840B"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274D4C33" w14:textId="77777777" w:rsidR="00EE3C10" w:rsidRPr="003F5101" w:rsidRDefault="00EE3C10" w:rsidP="006702B2">
            <w:pPr>
              <w:pStyle w:val="Standardparagraph"/>
              <w:jc w:val="both"/>
              <w:rPr>
                <w:color w:val="000000"/>
                <w:sz w:val="18"/>
                <w:szCs w:val="18"/>
              </w:rPr>
            </w:pPr>
          </w:p>
        </w:tc>
      </w:tr>
      <w:tr w:rsidR="00EE3C10" w:rsidRPr="003F5101" w14:paraId="56EC52F5" w14:textId="77777777" w:rsidTr="00842FC5">
        <w:tc>
          <w:tcPr>
            <w:tcW w:w="2694" w:type="dxa"/>
            <w:shd w:val="clear" w:color="auto" w:fill="auto"/>
          </w:tcPr>
          <w:p w14:paraId="1B52ADB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w:t>
            </w:r>
            <w:proofErr w:type="gramStart"/>
            <w:r w:rsidRPr="007F586A">
              <w:rPr>
                <w:color w:val="000000"/>
                <w:sz w:val="18"/>
                <w:szCs w:val="18"/>
              </w:rPr>
              <w:t>CK</w:t>
            </w:r>
            <w:r>
              <w:rPr>
                <w:color w:val="000000"/>
                <w:sz w:val="18"/>
                <w:szCs w:val="18"/>
              </w:rPr>
              <w:t>[</w:t>
            </w:r>
            <w:proofErr w:type="gramEnd"/>
            <w:r>
              <w:rPr>
                <w:color w:val="000000"/>
                <w:sz w:val="18"/>
                <w:szCs w:val="18"/>
              </w:rPr>
              <w:t>0]</w:t>
            </w:r>
          </w:p>
        </w:tc>
        <w:tc>
          <w:tcPr>
            <w:tcW w:w="992" w:type="dxa"/>
            <w:shd w:val="clear" w:color="auto" w:fill="auto"/>
          </w:tcPr>
          <w:p w14:paraId="4DDFF384" w14:textId="77777777" w:rsidR="00EE3C10" w:rsidRPr="002852BC" w:rsidRDefault="00EE3C10" w:rsidP="006702B2">
            <w:pPr>
              <w:rPr>
                <w:sz w:val="18"/>
                <w:szCs w:val="18"/>
              </w:rPr>
            </w:pPr>
            <w:r w:rsidRPr="002852BC">
              <w:rPr>
                <w:sz w:val="18"/>
                <w:szCs w:val="18"/>
              </w:rPr>
              <w:t>CM35</w:t>
            </w:r>
          </w:p>
        </w:tc>
        <w:tc>
          <w:tcPr>
            <w:tcW w:w="709" w:type="dxa"/>
            <w:shd w:val="clear" w:color="auto" w:fill="auto"/>
          </w:tcPr>
          <w:p w14:paraId="238DF036"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1745189E"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50CE266F"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0FA563A4" w14:textId="77777777" w:rsidR="00EE3C10" w:rsidRPr="003F5101" w:rsidRDefault="00B72479" w:rsidP="006702B2">
            <w:pPr>
              <w:pStyle w:val="Standardparagraph"/>
              <w:jc w:val="both"/>
              <w:rPr>
                <w:color w:val="000000"/>
                <w:sz w:val="18"/>
                <w:szCs w:val="18"/>
              </w:rPr>
            </w:pPr>
            <w:r>
              <w:rPr>
                <w:color w:val="000000"/>
                <w:sz w:val="18"/>
                <w:szCs w:val="18"/>
              </w:rPr>
              <w:t>1200.0</w:t>
            </w:r>
            <w:r w:rsidR="00EE3C10">
              <w:rPr>
                <w:color w:val="000000"/>
                <w:sz w:val="18"/>
                <w:szCs w:val="18"/>
              </w:rPr>
              <w:t>MHz Clock</w:t>
            </w:r>
          </w:p>
        </w:tc>
      </w:tr>
      <w:tr w:rsidR="00EE3C10" w:rsidRPr="003F5101" w14:paraId="2439A286" w14:textId="77777777" w:rsidTr="00842FC5">
        <w:tc>
          <w:tcPr>
            <w:tcW w:w="2694" w:type="dxa"/>
            <w:shd w:val="clear" w:color="auto" w:fill="auto"/>
          </w:tcPr>
          <w:p w14:paraId="43376CA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4051035D" w14:textId="77777777" w:rsidR="00EE3C10" w:rsidRPr="002852BC" w:rsidRDefault="00EE3C10" w:rsidP="006702B2">
            <w:pPr>
              <w:rPr>
                <w:sz w:val="18"/>
                <w:szCs w:val="18"/>
              </w:rPr>
            </w:pPr>
            <w:r w:rsidRPr="002852BC">
              <w:rPr>
                <w:sz w:val="18"/>
                <w:szCs w:val="18"/>
              </w:rPr>
              <w:t>CK35</w:t>
            </w:r>
          </w:p>
        </w:tc>
        <w:tc>
          <w:tcPr>
            <w:tcW w:w="709" w:type="dxa"/>
            <w:shd w:val="clear" w:color="auto" w:fill="auto"/>
          </w:tcPr>
          <w:p w14:paraId="7EFACA71"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6355213"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69A9B02" w14:textId="77777777" w:rsidR="00EE3C10" w:rsidRPr="003F5101" w:rsidRDefault="00EE3C10" w:rsidP="006702B2">
            <w:pPr>
              <w:pStyle w:val="Standardparagraph"/>
              <w:jc w:val="both"/>
              <w:rPr>
                <w:color w:val="000000"/>
                <w:sz w:val="18"/>
                <w:szCs w:val="18"/>
              </w:rPr>
            </w:pPr>
          </w:p>
        </w:tc>
      </w:tr>
      <w:tr w:rsidR="00EE3C10" w:rsidRPr="003F5101" w14:paraId="72D9BA20" w14:textId="77777777" w:rsidTr="00842FC5">
        <w:tc>
          <w:tcPr>
            <w:tcW w:w="2694" w:type="dxa"/>
            <w:shd w:val="clear" w:color="auto" w:fill="auto"/>
          </w:tcPr>
          <w:p w14:paraId="521CBFD4"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w:t>
            </w:r>
            <w:proofErr w:type="gramStart"/>
            <w:r w:rsidRPr="007F586A">
              <w:rPr>
                <w:color w:val="000000"/>
                <w:sz w:val="18"/>
                <w:szCs w:val="18"/>
              </w:rPr>
              <w:t>CKE</w:t>
            </w:r>
            <w:r>
              <w:rPr>
                <w:color w:val="000000"/>
                <w:sz w:val="18"/>
                <w:szCs w:val="18"/>
              </w:rPr>
              <w:t>[</w:t>
            </w:r>
            <w:proofErr w:type="gramEnd"/>
            <w:r>
              <w:rPr>
                <w:color w:val="000000"/>
                <w:sz w:val="18"/>
                <w:szCs w:val="18"/>
              </w:rPr>
              <w:t>0]</w:t>
            </w:r>
          </w:p>
        </w:tc>
        <w:tc>
          <w:tcPr>
            <w:tcW w:w="992" w:type="dxa"/>
            <w:shd w:val="clear" w:color="auto" w:fill="auto"/>
          </w:tcPr>
          <w:p w14:paraId="33F7F6FE" w14:textId="77777777" w:rsidR="00EE3C10" w:rsidRPr="002852BC" w:rsidRDefault="00EE3C10" w:rsidP="006702B2">
            <w:pPr>
              <w:rPr>
                <w:sz w:val="18"/>
                <w:szCs w:val="18"/>
              </w:rPr>
            </w:pPr>
            <w:r w:rsidRPr="002852BC">
              <w:rPr>
                <w:sz w:val="18"/>
                <w:szCs w:val="18"/>
              </w:rPr>
              <w:t>CN34</w:t>
            </w:r>
          </w:p>
        </w:tc>
        <w:tc>
          <w:tcPr>
            <w:tcW w:w="709" w:type="dxa"/>
            <w:shd w:val="clear" w:color="auto" w:fill="auto"/>
          </w:tcPr>
          <w:p w14:paraId="4ACB32FB"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06FB6A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08BFEF7B"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4652F310" w14:textId="77777777" w:rsidR="00EE3C10" w:rsidRDefault="00EE3C10" w:rsidP="006702B2">
            <w:pPr>
              <w:pStyle w:val="Standardparagraph"/>
              <w:jc w:val="both"/>
              <w:rPr>
                <w:color w:val="000000"/>
                <w:sz w:val="18"/>
                <w:szCs w:val="18"/>
              </w:rPr>
            </w:pPr>
            <w:r>
              <w:rPr>
                <w:color w:val="000000"/>
                <w:sz w:val="18"/>
                <w:szCs w:val="18"/>
              </w:rPr>
              <w:t>Clock Enable</w:t>
            </w:r>
          </w:p>
          <w:p w14:paraId="77437B2F" w14:textId="77777777" w:rsidR="00EE3C10" w:rsidRPr="003F5101" w:rsidRDefault="00EE3C10" w:rsidP="006702B2">
            <w:pPr>
              <w:pStyle w:val="Standardparagraph"/>
              <w:jc w:val="both"/>
              <w:rPr>
                <w:color w:val="000000"/>
                <w:sz w:val="18"/>
                <w:szCs w:val="18"/>
              </w:rPr>
            </w:pPr>
          </w:p>
        </w:tc>
      </w:tr>
      <w:tr w:rsidR="00EE3C10" w:rsidRPr="003F5101" w14:paraId="146D5136" w14:textId="77777777" w:rsidTr="00842FC5">
        <w:tc>
          <w:tcPr>
            <w:tcW w:w="2694" w:type="dxa"/>
            <w:shd w:val="clear" w:color="auto" w:fill="auto"/>
          </w:tcPr>
          <w:p w14:paraId="25C647C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_CS_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42BD45C9" w14:textId="77777777" w:rsidR="00EE3C10" w:rsidRPr="002852BC" w:rsidRDefault="00EE3C10" w:rsidP="006702B2">
            <w:pPr>
              <w:rPr>
                <w:sz w:val="18"/>
                <w:szCs w:val="18"/>
              </w:rPr>
            </w:pPr>
            <w:r w:rsidRPr="002852BC">
              <w:rPr>
                <w:sz w:val="18"/>
                <w:szCs w:val="18"/>
              </w:rPr>
              <w:t>CN32</w:t>
            </w:r>
          </w:p>
        </w:tc>
        <w:tc>
          <w:tcPr>
            <w:tcW w:w="709" w:type="dxa"/>
            <w:shd w:val="clear" w:color="auto" w:fill="auto"/>
          </w:tcPr>
          <w:p w14:paraId="722B0057"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6B8FF0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321C2E92"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7E336316" w14:textId="77777777" w:rsidR="00EE3C10" w:rsidRPr="003F5101" w:rsidRDefault="00EE3C10" w:rsidP="006702B2">
            <w:pPr>
              <w:pStyle w:val="Standardparagraph"/>
              <w:jc w:val="both"/>
              <w:rPr>
                <w:color w:val="000000"/>
                <w:sz w:val="18"/>
                <w:szCs w:val="18"/>
              </w:rPr>
            </w:pPr>
            <w:r>
              <w:rPr>
                <w:color w:val="000000"/>
                <w:sz w:val="18"/>
                <w:szCs w:val="18"/>
              </w:rPr>
              <w:t>Chip Select</w:t>
            </w:r>
          </w:p>
        </w:tc>
      </w:tr>
      <w:tr w:rsidR="00EE3C10" w:rsidRPr="003F5101" w14:paraId="243FEF70" w14:textId="77777777" w:rsidTr="00842FC5">
        <w:tc>
          <w:tcPr>
            <w:tcW w:w="2694" w:type="dxa"/>
            <w:shd w:val="clear" w:color="auto" w:fill="auto"/>
          </w:tcPr>
          <w:p w14:paraId="40D12EC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w:t>
            </w:r>
            <w:proofErr w:type="gramStart"/>
            <w:r w:rsidRPr="007F586A">
              <w:rPr>
                <w:color w:val="000000"/>
                <w:sz w:val="18"/>
                <w:szCs w:val="18"/>
              </w:rPr>
              <w:t>ODT</w:t>
            </w:r>
            <w:r>
              <w:rPr>
                <w:color w:val="000000"/>
                <w:sz w:val="18"/>
                <w:szCs w:val="18"/>
              </w:rPr>
              <w:t>[</w:t>
            </w:r>
            <w:proofErr w:type="gramEnd"/>
            <w:r>
              <w:rPr>
                <w:color w:val="000000"/>
                <w:sz w:val="18"/>
                <w:szCs w:val="18"/>
              </w:rPr>
              <w:t>0]</w:t>
            </w:r>
          </w:p>
        </w:tc>
        <w:tc>
          <w:tcPr>
            <w:tcW w:w="992" w:type="dxa"/>
            <w:shd w:val="clear" w:color="auto" w:fill="auto"/>
          </w:tcPr>
          <w:p w14:paraId="33FD526E" w14:textId="77777777" w:rsidR="00EE3C10" w:rsidRPr="002852BC" w:rsidRDefault="00EE3C10" w:rsidP="006702B2">
            <w:pPr>
              <w:pStyle w:val="Standardparagraph"/>
              <w:jc w:val="both"/>
              <w:rPr>
                <w:color w:val="000000"/>
                <w:sz w:val="18"/>
                <w:szCs w:val="18"/>
              </w:rPr>
            </w:pPr>
            <w:r w:rsidRPr="002852BC">
              <w:rPr>
                <w:color w:val="000000"/>
                <w:sz w:val="18"/>
                <w:szCs w:val="18"/>
              </w:rPr>
              <w:t>CM33</w:t>
            </w:r>
          </w:p>
        </w:tc>
        <w:tc>
          <w:tcPr>
            <w:tcW w:w="709" w:type="dxa"/>
            <w:shd w:val="clear" w:color="auto" w:fill="auto"/>
          </w:tcPr>
          <w:p w14:paraId="18500547"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50E73AE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51CC7089"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2B061AD4" w14:textId="77777777" w:rsidR="00EE3C10" w:rsidRPr="003F5101" w:rsidRDefault="00EE3C10" w:rsidP="006702B2">
            <w:pPr>
              <w:pStyle w:val="Standardparagraph"/>
              <w:jc w:val="both"/>
              <w:rPr>
                <w:color w:val="000000"/>
                <w:sz w:val="18"/>
                <w:szCs w:val="18"/>
              </w:rPr>
            </w:pPr>
            <w:r>
              <w:rPr>
                <w:color w:val="000000"/>
                <w:sz w:val="18"/>
                <w:szCs w:val="18"/>
              </w:rPr>
              <w:t>On Die Termination</w:t>
            </w:r>
          </w:p>
        </w:tc>
      </w:tr>
      <w:tr w:rsidR="00EE3C10" w:rsidRPr="003F5101" w14:paraId="5707FCF3" w14:textId="77777777" w:rsidTr="00842FC5">
        <w:tc>
          <w:tcPr>
            <w:tcW w:w="2694" w:type="dxa"/>
            <w:shd w:val="clear" w:color="auto" w:fill="auto"/>
          </w:tcPr>
          <w:p w14:paraId="43D16CE9"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_RESET_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544BFC96" w14:textId="77777777" w:rsidR="00EE3C10" w:rsidRPr="002852BC" w:rsidRDefault="00EE3C10" w:rsidP="006702B2">
            <w:pPr>
              <w:pStyle w:val="Standardparagraph"/>
              <w:jc w:val="both"/>
              <w:rPr>
                <w:color w:val="000000"/>
                <w:sz w:val="18"/>
                <w:szCs w:val="18"/>
              </w:rPr>
            </w:pPr>
            <w:r w:rsidRPr="002852BC">
              <w:rPr>
                <w:color w:val="000000"/>
                <w:sz w:val="18"/>
                <w:szCs w:val="18"/>
              </w:rPr>
              <w:t>CK31</w:t>
            </w:r>
          </w:p>
        </w:tc>
        <w:tc>
          <w:tcPr>
            <w:tcW w:w="709" w:type="dxa"/>
            <w:shd w:val="clear" w:color="auto" w:fill="auto"/>
          </w:tcPr>
          <w:p w14:paraId="0225ED73"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0412F7EC"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66BDD37A"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1B66EFBE" w14:textId="77777777" w:rsidR="00EE3C10" w:rsidRPr="003F5101" w:rsidRDefault="00EE3C10" w:rsidP="006702B2">
            <w:pPr>
              <w:pStyle w:val="Standardparagraph"/>
              <w:jc w:val="both"/>
              <w:rPr>
                <w:color w:val="000000"/>
                <w:sz w:val="18"/>
                <w:szCs w:val="18"/>
              </w:rPr>
            </w:pPr>
            <w:r>
              <w:rPr>
                <w:color w:val="000000"/>
                <w:sz w:val="18"/>
                <w:szCs w:val="18"/>
              </w:rPr>
              <w:t>Reset</w:t>
            </w:r>
          </w:p>
        </w:tc>
      </w:tr>
      <w:tr w:rsidR="00EE3C10" w:rsidRPr="003F5101" w14:paraId="2BA2156A" w14:textId="77777777" w:rsidTr="00842FC5">
        <w:tc>
          <w:tcPr>
            <w:tcW w:w="2694" w:type="dxa"/>
            <w:shd w:val="clear" w:color="auto" w:fill="auto"/>
          </w:tcPr>
          <w:p w14:paraId="687FE791" w14:textId="77777777" w:rsidR="00EE3C10" w:rsidRPr="003F5101" w:rsidRDefault="00EE3C10" w:rsidP="006702B2">
            <w:pPr>
              <w:pStyle w:val="Standardparagraph"/>
              <w:jc w:val="both"/>
              <w:rPr>
                <w:color w:val="000000"/>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0]</w:t>
            </w:r>
          </w:p>
        </w:tc>
        <w:tc>
          <w:tcPr>
            <w:tcW w:w="992" w:type="dxa"/>
            <w:shd w:val="clear" w:color="auto" w:fill="auto"/>
          </w:tcPr>
          <w:p w14:paraId="0DE39818" w14:textId="77777777" w:rsidR="00EE3C10" w:rsidRPr="002852BC" w:rsidRDefault="00EE3C10" w:rsidP="006702B2">
            <w:pPr>
              <w:rPr>
                <w:sz w:val="18"/>
                <w:szCs w:val="18"/>
              </w:rPr>
            </w:pPr>
            <w:r w:rsidRPr="002852BC">
              <w:rPr>
                <w:sz w:val="18"/>
                <w:szCs w:val="18"/>
              </w:rPr>
              <w:t>CH31</w:t>
            </w:r>
          </w:p>
        </w:tc>
        <w:tc>
          <w:tcPr>
            <w:tcW w:w="709" w:type="dxa"/>
            <w:shd w:val="clear" w:color="auto" w:fill="auto"/>
          </w:tcPr>
          <w:p w14:paraId="6F4E9234"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44BCBA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5AD09BC2"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0FF4565E" w14:textId="77777777" w:rsidR="00EE3C10" w:rsidRPr="003F5101" w:rsidRDefault="00EE3C10" w:rsidP="006702B2">
            <w:pPr>
              <w:pStyle w:val="Standardparagraph"/>
              <w:jc w:val="both"/>
              <w:rPr>
                <w:color w:val="000000"/>
                <w:sz w:val="18"/>
                <w:szCs w:val="18"/>
              </w:rPr>
            </w:pPr>
            <w:r w:rsidRPr="003F5101">
              <w:rPr>
                <w:color w:val="000000"/>
                <w:sz w:val="18"/>
                <w:szCs w:val="18"/>
              </w:rPr>
              <w:t>Address</w:t>
            </w:r>
          </w:p>
        </w:tc>
      </w:tr>
      <w:tr w:rsidR="00EE3C10" w:rsidRPr="003F5101" w14:paraId="01E4C33E" w14:textId="77777777" w:rsidTr="00842FC5">
        <w:tc>
          <w:tcPr>
            <w:tcW w:w="2694" w:type="dxa"/>
            <w:shd w:val="clear" w:color="auto" w:fill="auto"/>
          </w:tcPr>
          <w:p w14:paraId="041C3F01"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w:t>
            </w:r>
          </w:p>
        </w:tc>
        <w:tc>
          <w:tcPr>
            <w:tcW w:w="992" w:type="dxa"/>
            <w:shd w:val="clear" w:color="auto" w:fill="auto"/>
          </w:tcPr>
          <w:p w14:paraId="4AA9C561" w14:textId="77777777" w:rsidR="00EE3C10" w:rsidRPr="002852BC" w:rsidRDefault="00EE3C10" w:rsidP="006702B2">
            <w:pPr>
              <w:rPr>
                <w:sz w:val="18"/>
                <w:szCs w:val="18"/>
              </w:rPr>
            </w:pPr>
            <w:r w:rsidRPr="002852BC">
              <w:rPr>
                <w:sz w:val="18"/>
                <w:szCs w:val="18"/>
              </w:rPr>
              <w:t>CF31</w:t>
            </w:r>
          </w:p>
        </w:tc>
        <w:tc>
          <w:tcPr>
            <w:tcW w:w="709" w:type="dxa"/>
            <w:shd w:val="clear" w:color="auto" w:fill="auto"/>
          </w:tcPr>
          <w:p w14:paraId="6E060708"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848B43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8369AFE" w14:textId="77777777" w:rsidR="00EE3C10" w:rsidRPr="003F5101" w:rsidRDefault="00EE3C10" w:rsidP="006702B2">
            <w:pPr>
              <w:pStyle w:val="Standardparagraph"/>
              <w:jc w:val="both"/>
              <w:rPr>
                <w:color w:val="000000"/>
                <w:sz w:val="18"/>
                <w:szCs w:val="18"/>
              </w:rPr>
            </w:pPr>
          </w:p>
        </w:tc>
      </w:tr>
      <w:tr w:rsidR="00EE3C10" w:rsidRPr="003F5101" w14:paraId="1AB01220" w14:textId="77777777" w:rsidTr="00842FC5">
        <w:tc>
          <w:tcPr>
            <w:tcW w:w="2694" w:type="dxa"/>
            <w:shd w:val="clear" w:color="auto" w:fill="auto"/>
          </w:tcPr>
          <w:p w14:paraId="4022C125"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2]</w:t>
            </w:r>
          </w:p>
        </w:tc>
        <w:tc>
          <w:tcPr>
            <w:tcW w:w="992" w:type="dxa"/>
            <w:shd w:val="clear" w:color="auto" w:fill="auto"/>
          </w:tcPr>
          <w:p w14:paraId="105874F3" w14:textId="77777777" w:rsidR="00EE3C10" w:rsidRPr="002852BC" w:rsidRDefault="00EE3C10" w:rsidP="006702B2">
            <w:pPr>
              <w:rPr>
                <w:sz w:val="18"/>
                <w:szCs w:val="18"/>
              </w:rPr>
            </w:pPr>
            <w:r w:rsidRPr="002852BC">
              <w:rPr>
                <w:sz w:val="18"/>
                <w:szCs w:val="18"/>
              </w:rPr>
              <w:t>CG32</w:t>
            </w:r>
          </w:p>
        </w:tc>
        <w:tc>
          <w:tcPr>
            <w:tcW w:w="709" w:type="dxa"/>
            <w:shd w:val="clear" w:color="auto" w:fill="auto"/>
          </w:tcPr>
          <w:p w14:paraId="2C8B43DA"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5B6D729"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2693F5A" w14:textId="77777777" w:rsidR="00EE3C10" w:rsidRPr="003F5101" w:rsidRDefault="00EE3C10" w:rsidP="006702B2">
            <w:pPr>
              <w:pStyle w:val="Standardparagraph"/>
              <w:jc w:val="both"/>
              <w:rPr>
                <w:color w:val="000000"/>
                <w:sz w:val="18"/>
                <w:szCs w:val="18"/>
              </w:rPr>
            </w:pPr>
          </w:p>
        </w:tc>
      </w:tr>
      <w:tr w:rsidR="00EE3C10" w:rsidRPr="003F5101" w14:paraId="1ACD0C12" w14:textId="77777777" w:rsidTr="00842FC5">
        <w:tc>
          <w:tcPr>
            <w:tcW w:w="2694" w:type="dxa"/>
            <w:shd w:val="clear" w:color="auto" w:fill="auto"/>
          </w:tcPr>
          <w:p w14:paraId="6FB41277"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3]</w:t>
            </w:r>
          </w:p>
        </w:tc>
        <w:tc>
          <w:tcPr>
            <w:tcW w:w="992" w:type="dxa"/>
            <w:shd w:val="clear" w:color="auto" w:fill="auto"/>
          </w:tcPr>
          <w:p w14:paraId="6A3562F4" w14:textId="77777777" w:rsidR="00EE3C10" w:rsidRPr="002852BC" w:rsidRDefault="00EE3C10" w:rsidP="006702B2">
            <w:pPr>
              <w:rPr>
                <w:sz w:val="18"/>
                <w:szCs w:val="18"/>
              </w:rPr>
            </w:pPr>
            <w:r w:rsidRPr="002852BC">
              <w:rPr>
                <w:sz w:val="18"/>
                <w:szCs w:val="18"/>
              </w:rPr>
              <w:t>CE32</w:t>
            </w:r>
          </w:p>
        </w:tc>
        <w:tc>
          <w:tcPr>
            <w:tcW w:w="709" w:type="dxa"/>
            <w:shd w:val="clear" w:color="auto" w:fill="auto"/>
          </w:tcPr>
          <w:p w14:paraId="1D221112"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EF59EA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FD35E14" w14:textId="77777777" w:rsidR="00EE3C10" w:rsidRPr="003F5101" w:rsidRDefault="00EE3C10" w:rsidP="006702B2">
            <w:pPr>
              <w:pStyle w:val="Standardparagraph"/>
              <w:jc w:val="both"/>
              <w:rPr>
                <w:color w:val="000000"/>
                <w:sz w:val="18"/>
                <w:szCs w:val="18"/>
              </w:rPr>
            </w:pPr>
          </w:p>
        </w:tc>
      </w:tr>
      <w:tr w:rsidR="00EE3C10" w:rsidRPr="003F5101" w14:paraId="132ABCAE" w14:textId="77777777" w:rsidTr="00842FC5">
        <w:tc>
          <w:tcPr>
            <w:tcW w:w="2694" w:type="dxa"/>
            <w:shd w:val="clear" w:color="auto" w:fill="auto"/>
          </w:tcPr>
          <w:p w14:paraId="4754CA1B"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4]</w:t>
            </w:r>
          </w:p>
        </w:tc>
        <w:tc>
          <w:tcPr>
            <w:tcW w:w="992" w:type="dxa"/>
            <w:shd w:val="clear" w:color="auto" w:fill="auto"/>
          </w:tcPr>
          <w:p w14:paraId="1ADA5729" w14:textId="77777777" w:rsidR="00EE3C10" w:rsidRPr="002852BC" w:rsidRDefault="00EE3C10" w:rsidP="006702B2">
            <w:pPr>
              <w:rPr>
                <w:sz w:val="18"/>
                <w:szCs w:val="18"/>
              </w:rPr>
            </w:pPr>
            <w:r w:rsidRPr="002852BC">
              <w:rPr>
                <w:sz w:val="18"/>
                <w:szCs w:val="18"/>
              </w:rPr>
              <w:t>CH33</w:t>
            </w:r>
          </w:p>
        </w:tc>
        <w:tc>
          <w:tcPr>
            <w:tcW w:w="709" w:type="dxa"/>
            <w:shd w:val="clear" w:color="auto" w:fill="auto"/>
          </w:tcPr>
          <w:p w14:paraId="454E8235"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6FE5FB93"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4F12BD0" w14:textId="77777777" w:rsidR="00EE3C10" w:rsidRPr="003F5101" w:rsidRDefault="00EE3C10" w:rsidP="006702B2">
            <w:pPr>
              <w:pStyle w:val="Standardparagraph"/>
              <w:jc w:val="both"/>
              <w:rPr>
                <w:color w:val="000000"/>
                <w:sz w:val="18"/>
                <w:szCs w:val="18"/>
              </w:rPr>
            </w:pPr>
          </w:p>
        </w:tc>
      </w:tr>
      <w:tr w:rsidR="00EE3C10" w:rsidRPr="003F5101" w14:paraId="7456F858" w14:textId="77777777" w:rsidTr="00842FC5">
        <w:tc>
          <w:tcPr>
            <w:tcW w:w="2694" w:type="dxa"/>
            <w:shd w:val="clear" w:color="auto" w:fill="auto"/>
          </w:tcPr>
          <w:p w14:paraId="69952B30"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5]</w:t>
            </w:r>
          </w:p>
        </w:tc>
        <w:tc>
          <w:tcPr>
            <w:tcW w:w="992" w:type="dxa"/>
            <w:shd w:val="clear" w:color="auto" w:fill="auto"/>
          </w:tcPr>
          <w:p w14:paraId="1AA6B153" w14:textId="77777777" w:rsidR="00EE3C10" w:rsidRPr="002852BC" w:rsidRDefault="00EE3C10" w:rsidP="006702B2">
            <w:pPr>
              <w:rPr>
                <w:sz w:val="18"/>
                <w:szCs w:val="18"/>
              </w:rPr>
            </w:pPr>
            <w:r w:rsidRPr="002852BC">
              <w:rPr>
                <w:sz w:val="18"/>
                <w:szCs w:val="18"/>
              </w:rPr>
              <w:t>CF33</w:t>
            </w:r>
          </w:p>
        </w:tc>
        <w:tc>
          <w:tcPr>
            <w:tcW w:w="709" w:type="dxa"/>
            <w:shd w:val="clear" w:color="auto" w:fill="auto"/>
          </w:tcPr>
          <w:p w14:paraId="07ED6B50"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A3A8B58"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3007A0B" w14:textId="77777777" w:rsidR="00EE3C10" w:rsidRPr="003F5101" w:rsidRDefault="00EE3C10" w:rsidP="006702B2">
            <w:pPr>
              <w:pStyle w:val="Standardparagraph"/>
              <w:jc w:val="both"/>
              <w:rPr>
                <w:color w:val="000000"/>
                <w:sz w:val="18"/>
                <w:szCs w:val="18"/>
              </w:rPr>
            </w:pPr>
          </w:p>
        </w:tc>
      </w:tr>
      <w:tr w:rsidR="00EE3C10" w:rsidRPr="003F5101" w14:paraId="0DAD2FC2" w14:textId="77777777" w:rsidTr="00842FC5">
        <w:tc>
          <w:tcPr>
            <w:tcW w:w="2694" w:type="dxa"/>
            <w:shd w:val="clear" w:color="auto" w:fill="auto"/>
          </w:tcPr>
          <w:p w14:paraId="47824E04"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6]</w:t>
            </w:r>
          </w:p>
        </w:tc>
        <w:tc>
          <w:tcPr>
            <w:tcW w:w="992" w:type="dxa"/>
            <w:shd w:val="clear" w:color="auto" w:fill="auto"/>
          </w:tcPr>
          <w:p w14:paraId="6CF7C7A4" w14:textId="77777777" w:rsidR="00EE3C10" w:rsidRPr="002852BC" w:rsidRDefault="00EE3C10" w:rsidP="006702B2">
            <w:pPr>
              <w:rPr>
                <w:sz w:val="18"/>
                <w:szCs w:val="18"/>
              </w:rPr>
            </w:pPr>
            <w:r w:rsidRPr="002852BC">
              <w:rPr>
                <w:sz w:val="18"/>
                <w:szCs w:val="18"/>
              </w:rPr>
              <w:t>CG34</w:t>
            </w:r>
          </w:p>
        </w:tc>
        <w:tc>
          <w:tcPr>
            <w:tcW w:w="709" w:type="dxa"/>
            <w:shd w:val="clear" w:color="auto" w:fill="auto"/>
          </w:tcPr>
          <w:p w14:paraId="78B2D6C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FE5DE2A"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3088DDAE" w14:textId="77777777" w:rsidR="00EE3C10" w:rsidRPr="003F5101" w:rsidRDefault="00EE3C10" w:rsidP="006702B2">
            <w:pPr>
              <w:pStyle w:val="Standardparagraph"/>
              <w:jc w:val="both"/>
              <w:rPr>
                <w:color w:val="000000"/>
                <w:sz w:val="18"/>
                <w:szCs w:val="18"/>
              </w:rPr>
            </w:pPr>
          </w:p>
        </w:tc>
      </w:tr>
      <w:tr w:rsidR="00EE3C10" w:rsidRPr="003F5101" w14:paraId="4B99DE01" w14:textId="77777777" w:rsidTr="00842FC5">
        <w:tc>
          <w:tcPr>
            <w:tcW w:w="2694" w:type="dxa"/>
            <w:shd w:val="clear" w:color="auto" w:fill="auto"/>
          </w:tcPr>
          <w:p w14:paraId="480DED42"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7]</w:t>
            </w:r>
          </w:p>
        </w:tc>
        <w:tc>
          <w:tcPr>
            <w:tcW w:w="992" w:type="dxa"/>
            <w:shd w:val="clear" w:color="auto" w:fill="auto"/>
          </w:tcPr>
          <w:p w14:paraId="5953D744" w14:textId="77777777" w:rsidR="00EE3C10" w:rsidRPr="002852BC" w:rsidRDefault="00EE3C10" w:rsidP="006702B2">
            <w:pPr>
              <w:rPr>
                <w:sz w:val="18"/>
                <w:szCs w:val="18"/>
              </w:rPr>
            </w:pPr>
            <w:r w:rsidRPr="002852BC">
              <w:rPr>
                <w:sz w:val="18"/>
                <w:szCs w:val="18"/>
              </w:rPr>
              <w:t>CE34</w:t>
            </w:r>
          </w:p>
        </w:tc>
        <w:tc>
          <w:tcPr>
            <w:tcW w:w="709" w:type="dxa"/>
            <w:shd w:val="clear" w:color="auto" w:fill="auto"/>
          </w:tcPr>
          <w:p w14:paraId="007620D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ED5FF5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2B096E7" w14:textId="77777777" w:rsidR="00EE3C10" w:rsidRPr="003F5101" w:rsidRDefault="00EE3C10" w:rsidP="006702B2">
            <w:pPr>
              <w:pStyle w:val="Standardparagraph"/>
              <w:jc w:val="both"/>
              <w:rPr>
                <w:color w:val="000000"/>
                <w:sz w:val="18"/>
                <w:szCs w:val="18"/>
              </w:rPr>
            </w:pPr>
          </w:p>
        </w:tc>
      </w:tr>
      <w:tr w:rsidR="00EE3C10" w:rsidRPr="003F5101" w14:paraId="5210D14A" w14:textId="77777777" w:rsidTr="00842FC5">
        <w:tc>
          <w:tcPr>
            <w:tcW w:w="2694" w:type="dxa"/>
            <w:shd w:val="clear" w:color="auto" w:fill="auto"/>
          </w:tcPr>
          <w:p w14:paraId="68E6AE25"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8]</w:t>
            </w:r>
          </w:p>
        </w:tc>
        <w:tc>
          <w:tcPr>
            <w:tcW w:w="992" w:type="dxa"/>
            <w:shd w:val="clear" w:color="auto" w:fill="auto"/>
          </w:tcPr>
          <w:p w14:paraId="74B3B3DB" w14:textId="77777777" w:rsidR="00EE3C10" w:rsidRPr="002852BC" w:rsidRDefault="00EE3C10" w:rsidP="006702B2">
            <w:pPr>
              <w:rPr>
                <w:sz w:val="18"/>
                <w:szCs w:val="18"/>
              </w:rPr>
            </w:pPr>
            <w:r w:rsidRPr="002852BC">
              <w:rPr>
                <w:sz w:val="18"/>
                <w:szCs w:val="18"/>
              </w:rPr>
              <w:t>CH35</w:t>
            </w:r>
          </w:p>
        </w:tc>
        <w:tc>
          <w:tcPr>
            <w:tcW w:w="709" w:type="dxa"/>
            <w:shd w:val="clear" w:color="auto" w:fill="auto"/>
          </w:tcPr>
          <w:p w14:paraId="2D07C069"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1D6D4CB2"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5240642" w14:textId="77777777" w:rsidR="00EE3C10" w:rsidRPr="003F5101" w:rsidRDefault="00EE3C10" w:rsidP="006702B2">
            <w:pPr>
              <w:pStyle w:val="Standardparagraph"/>
              <w:jc w:val="both"/>
              <w:rPr>
                <w:color w:val="000000"/>
                <w:sz w:val="18"/>
                <w:szCs w:val="18"/>
              </w:rPr>
            </w:pPr>
          </w:p>
        </w:tc>
      </w:tr>
      <w:tr w:rsidR="00EE3C10" w:rsidRPr="003F5101" w14:paraId="4BF728FA" w14:textId="77777777" w:rsidTr="00842FC5">
        <w:tc>
          <w:tcPr>
            <w:tcW w:w="2694" w:type="dxa"/>
            <w:shd w:val="clear" w:color="auto" w:fill="auto"/>
          </w:tcPr>
          <w:p w14:paraId="6A39F060" w14:textId="77777777" w:rsidR="00EE3C10" w:rsidRPr="003F5101" w:rsidRDefault="00EE3C10" w:rsidP="006702B2">
            <w:pPr>
              <w:rPr>
                <w:sz w:val="18"/>
                <w:szCs w:val="18"/>
              </w:rPr>
            </w:pPr>
            <w:r>
              <w:rPr>
                <w:color w:val="000000"/>
                <w:sz w:val="18"/>
                <w:szCs w:val="18"/>
              </w:rPr>
              <w:lastRenderedPageBreak/>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9]</w:t>
            </w:r>
          </w:p>
        </w:tc>
        <w:tc>
          <w:tcPr>
            <w:tcW w:w="992" w:type="dxa"/>
            <w:shd w:val="clear" w:color="auto" w:fill="auto"/>
          </w:tcPr>
          <w:p w14:paraId="4BC793AD" w14:textId="77777777" w:rsidR="00EE3C10" w:rsidRPr="002852BC" w:rsidRDefault="00EE3C10" w:rsidP="006702B2">
            <w:pPr>
              <w:rPr>
                <w:sz w:val="18"/>
                <w:szCs w:val="18"/>
              </w:rPr>
            </w:pPr>
            <w:r w:rsidRPr="002852BC">
              <w:rPr>
                <w:sz w:val="18"/>
                <w:szCs w:val="18"/>
              </w:rPr>
              <w:t>CF35</w:t>
            </w:r>
          </w:p>
        </w:tc>
        <w:tc>
          <w:tcPr>
            <w:tcW w:w="709" w:type="dxa"/>
            <w:shd w:val="clear" w:color="auto" w:fill="auto"/>
          </w:tcPr>
          <w:p w14:paraId="427936E7"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F3C1AB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FD93C9C" w14:textId="77777777" w:rsidR="00EE3C10" w:rsidRPr="003F5101" w:rsidRDefault="00EE3C10" w:rsidP="006702B2">
            <w:pPr>
              <w:pStyle w:val="Standardparagraph"/>
              <w:jc w:val="both"/>
              <w:rPr>
                <w:color w:val="000000"/>
                <w:sz w:val="18"/>
                <w:szCs w:val="18"/>
              </w:rPr>
            </w:pPr>
          </w:p>
        </w:tc>
      </w:tr>
      <w:tr w:rsidR="00EE3C10" w:rsidRPr="003F5101" w14:paraId="72420EE2" w14:textId="77777777" w:rsidTr="00842FC5">
        <w:tc>
          <w:tcPr>
            <w:tcW w:w="2694" w:type="dxa"/>
            <w:shd w:val="clear" w:color="auto" w:fill="auto"/>
          </w:tcPr>
          <w:p w14:paraId="63EBE5D8"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10]</w:t>
            </w:r>
          </w:p>
        </w:tc>
        <w:tc>
          <w:tcPr>
            <w:tcW w:w="992" w:type="dxa"/>
            <w:shd w:val="clear" w:color="auto" w:fill="auto"/>
          </w:tcPr>
          <w:p w14:paraId="6BDD864D" w14:textId="77777777" w:rsidR="00EE3C10" w:rsidRPr="002852BC" w:rsidRDefault="00EE3C10" w:rsidP="006702B2">
            <w:pPr>
              <w:rPr>
                <w:sz w:val="18"/>
                <w:szCs w:val="18"/>
              </w:rPr>
            </w:pPr>
            <w:r w:rsidRPr="002852BC">
              <w:rPr>
                <w:sz w:val="18"/>
                <w:szCs w:val="18"/>
              </w:rPr>
              <w:t>CG36</w:t>
            </w:r>
          </w:p>
        </w:tc>
        <w:tc>
          <w:tcPr>
            <w:tcW w:w="709" w:type="dxa"/>
            <w:shd w:val="clear" w:color="auto" w:fill="auto"/>
          </w:tcPr>
          <w:p w14:paraId="2C763B5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ECEA2AA"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843207B" w14:textId="77777777" w:rsidR="00EE3C10" w:rsidRPr="003F5101" w:rsidRDefault="00EE3C10" w:rsidP="006702B2">
            <w:pPr>
              <w:pStyle w:val="Standardparagraph"/>
              <w:jc w:val="both"/>
              <w:rPr>
                <w:color w:val="000000"/>
                <w:sz w:val="18"/>
                <w:szCs w:val="18"/>
              </w:rPr>
            </w:pPr>
          </w:p>
        </w:tc>
      </w:tr>
      <w:tr w:rsidR="00EE3C10" w:rsidRPr="003F5101" w14:paraId="30DBEB6E" w14:textId="77777777" w:rsidTr="00842FC5">
        <w:tc>
          <w:tcPr>
            <w:tcW w:w="2694" w:type="dxa"/>
            <w:shd w:val="clear" w:color="auto" w:fill="auto"/>
          </w:tcPr>
          <w:p w14:paraId="6B41EC22"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11]</w:t>
            </w:r>
          </w:p>
        </w:tc>
        <w:tc>
          <w:tcPr>
            <w:tcW w:w="992" w:type="dxa"/>
            <w:shd w:val="clear" w:color="auto" w:fill="auto"/>
          </w:tcPr>
          <w:p w14:paraId="5B0CD441" w14:textId="77777777" w:rsidR="00EE3C10" w:rsidRPr="002852BC" w:rsidRDefault="00EE3C10" w:rsidP="006702B2">
            <w:pPr>
              <w:rPr>
                <w:sz w:val="18"/>
                <w:szCs w:val="18"/>
              </w:rPr>
            </w:pPr>
            <w:r w:rsidRPr="002852BC">
              <w:rPr>
                <w:sz w:val="18"/>
                <w:szCs w:val="18"/>
              </w:rPr>
              <w:t>CE36</w:t>
            </w:r>
          </w:p>
        </w:tc>
        <w:tc>
          <w:tcPr>
            <w:tcW w:w="709" w:type="dxa"/>
            <w:shd w:val="clear" w:color="auto" w:fill="auto"/>
          </w:tcPr>
          <w:p w14:paraId="16379DDA"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6EAF7EAC"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5D9B7B74" w14:textId="77777777" w:rsidR="00EE3C10" w:rsidRPr="003F5101" w:rsidRDefault="00EE3C10" w:rsidP="006702B2">
            <w:pPr>
              <w:pStyle w:val="Standardparagraph"/>
              <w:jc w:val="both"/>
              <w:rPr>
                <w:color w:val="000000"/>
                <w:sz w:val="18"/>
                <w:szCs w:val="18"/>
              </w:rPr>
            </w:pPr>
          </w:p>
        </w:tc>
      </w:tr>
      <w:tr w:rsidR="00EE3C10" w:rsidRPr="003F5101" w14:paraId="1E68BBE4" w14:textId="77777777" w:rsidTr="00842FC5">
        <w:tc>
          <w:tcPr>
            <w:tcW w:w="2694" w:type="dxa"/>
            <w:shd w:val="clear" w:color="auto" w:fill="auto"/>
          </w:tcPr>
          <w:p w14:paraId="7FE3B013"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12]</w:t>
            </w:r>
          </w:p>
        </w:tc>
        <w:tc>
          <w:tcPr>
            <w:tcW w:w="992" w:type="dxa"/>
            <w:shd w:val="clear" w:color="auto" w:fill="auto"/>
          </w:tcPr>
          <w:p w14:paraId="5CE6D64A" w14:textId="77777777" w:rsidR="00EE3C10" w:rsidRPr="002852BC" w:rsidRDefault="00EE3C10" w:rsidP="006702B2">
            <w:pPr>
              <w:rPr>
                <w:sz w:val="18"/>
                <w:szCs w:val="18"/>
              </w:rPr>
            </w:pPr>
            <w:r w:rsidRPr="002852BC">
              <w:rPr>
                <w:sz w:val="18"/>
                <w:szCs w:val="18"/>
              </w:rPr>
              <w:t>CK39</w:t>
            </w:r>
          </w:p>
        </w:tc>
        <w:tc>
          <w:tcPr>
            <w:tcW w:w="709" w:type="dxa"/>
            <w:shd w:val="clear" w:color="auto" w:fill="auto"/>
          </w:tcPr>
          <w:p w14:paraId="1EB7CBCC"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0C120EB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2BCACEB5" w14:textId="77777777" w:rsidR="00EE3C10" w:rsidRPr="003F5101" w:rsidRDefault="00EE3C10" w:rsidP="006702B2">
            <w:pPr>
              <w:pStyle w:val="Standardparagraph"/>
              <w:jc w:val="both"/>
              <w:rPr>
                <w:color w:val="000000"/>
                <w:sz w:val="18"/>
                <w:szCs w:val="18"/>
              </w:rPr>
            </w:pPr>
          </w:p>
        </w:tc>
      </w:tr>
      <w:tr w:rsidR="00EE3C10" w:rsidRPr="003F5101" w14:paraId="54616577" w14:textId="77777777" w:rsidTr="00842FC5">
        <w:tc>
          <w:tcPr>
            <w:tcW w:w="2694" w:type="dxa"/>
            <w:shd w:val="clear" w:color="auto" w:fill="auto"/>
          </w:tcPr>
          <w:p w14:paraId="32FCCDE8"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13]</w:t>
            </w:r>
          </w:p>
        </w:tc>
        <w:tc>
          <w:tcPr>
            <w:tcW w:w="992" w:type="dxa"/>
            <w:shd w:val="clear" w:color="auto" w:fill="auto"/>
          </w:tcPr>
          <w:p w14:paraId="2773F9FA" w14:textId="77777777" w:rsidR="00EE3C10" w:rsidRPr="002852BC" w:rsidRDefault="00EE3C10" w:rsidP="006702B2">
            <w:pPr>
              <w:rPr>
                <w:sz w:val="18"/>
                <w:szCs w:val="18"/>
              </w:rPr>
            </w:pPr>
            <w:r w:rsidRPr="002852BC">
              <w:rPr>
                <w:sz w:val="18"/>
                <w:szCs w:val="18"/>
              </w:rPr>
              <w:t>CN40</w:t>
            </w:r>
          </w:p>
        </w:tc>
        <w:tc>
          <w:tcPr>
            <w:tcW w:w="709" w:type="dxa"/>
            <w:shd w:val="clear" w:color="auto" w:fill="auto"/>
          </w:tcPr>
          <w:p w14:paraId="2749A43E"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F2EAFBF"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4D190854" w14:textId="77777777" w:rsidR="00EE3C10" w:rsidRPr="003F5101" w:rsidRDefault="00EE3C10" w:rsidP="006702B2">
            <w:pPr>
              <w:pStyle w:val="Standardparagraph"/>
              <w:jc w:val="both"/>
              <w:rPr>
                <w:color w:val="000000"/>
                <w:sz w:val="18"/>
                <w:szCs w:val="18"/>
              </w:rPr>
            </w:pPr>
          </w:p>
        </w:tc>
      </w:tr>
      <w:tr w:rsidR="00EE3C10" w:rsidRPr="003F5101" w14:paraId="0F94F43E" w14:textId="77777777" w:rsidTr="00842FC5">
        <w:tc>
          <w:tcPr>
            <w:tcW w:w="2694" w:type="dxa"/>
            <w:shd w:val="clear" w:color="auto" w:fill="auto"/>
          </w:tcPr>
          <w:p w14:paraId="377E7619"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14]</w:t>
            </w:r>
          </w:p>
        </w:tc>
        <w:tc>
          <w:tcPr>
            <w:tcW w:w="992" w:type="dxa"/>
            <w:shd w:val="clear" w:color="auto" w:fill="auto"/>
          </w:tcPr>
          <w:p w14:paraId="09857E31" w14:textId="77777777" w:rsidR="00EE3C10" w:rsidRPr="002852BC" w:rsidRDefault="00EE3C10" w:rsidP="006702B2">
            <w:pPr>
              <w:rPr>
                <w:sz w:val="18"/>
                <w:szCs w:val="18"/>
              </w:rPr>
            </w:pPr>
            <w:r w:rsidRPr="002852BC">
              <w:rPr>
                <w:sz w:val="18"/>
                <w:szCs w:val="18"/>
              </w:rPr>
              <w:t>CL40</w:t>
            </w:r>
          </w:p>
        </w:tc>
        <w:tc>
          <w:tcPr>
            <w:tcW w:w="709" w:type="dxa"/>
            <w:shd w:val="clear" w:color="auto" w:fill="auto"/>
          </w:tcPr>
          <w:p w14:paraId="6146E0DC"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72D4790"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F1F51E1" w14:textId="77777777" w:rsidR="00EE3C10" w:rsidRPr="003F5101" w:rsidRDefault="00EE3C10" w:rsidP="006702B2">
            <w:pPr>
              <w:pStyle w:val="Standardparagraph"/>
              <w:jc w:val="both"/>
              <w:rPr>
                <w:color w:val="000000"/>
                <w:sz w:val="18"/>
                <w:szCs w:val="18"/>
              </w:rPr>
            </w:pPr>
          </w:p>
        </w:tc>
      </w:tr>
      <w:tr w:rsidR="00EE3C10" w:rsidRPr="003F5101" w14:paraId="76796329" w14:textId="77777777" w:rsidTr="00842FC5">
        <w:tc>
          <w:tcPr>
            <w:tcW w:w="2694" w:type="dxa"/>
            <w:shd w:val="clear" w:color="auto" w:fill="auto"/>
          </w:tcPr>
          <w:p w14:paraId="606A9748"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15]</w:t>
            </w:r>
          </w:p>
        </w:tc>
        <w:tc>
          <w:tcPr>
            <w:tcW w:w="992" w:type="dxa"/>
            <w:shd w:val="clear" w:color="auto" w:fill="auto"/>
          </w:tcPr>
          <w:p w14:paraId="743A9E2A" w14:textId="77777777" w:rsidR="00EE3C10" w:rsidRPr="002852BC" w:rsidRDefault="00EE3C10" w:rsidP="006702B2">
            <w:pPr>
              <w:rPr>
                <w:sz w:val="18"/>
                <w:szCs w:val="18"/>
              </w:rPr>
            </w:pPr>
            <w:r w:rsidRPr="002852BC">
              <w:rPr>
                <w:sz w:val="18"/>
                <w:szCs w:val="18"/>
              </w:rPr>
              <w:t>CM41</w:t>
            </w:r>
          </w:p>
        </w:tc>
        <w:tc>
          <w:tcPr>
            <w:tcW w:w="709" w:type="dxa"/>
            <w:shd w:val="clear" w:color="auto" w:fill="auto"/>
          </w:tcPr>
          <w:p w14:paraId="07D2988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53198C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4ABE02AC" w14:textId="77777777" w:rsidR="00EE3C10" w:rsidRPr="003F5101" w:rsidRDefault="00EE3C10" w:rsidP="006702B2">
            <w:pPr>
              <w:pStyle w:val="Standardparagraph"/>
              <w:jc w:val="both"/>
              <w:rPr>
                <w:color w:val="000000"/>
                <w:sz w:val="18"/>
                <w:szCs w:val="18"/>
              </w:rPr>
            </w:pPr>
          </w:p>
        </w:tc>
      </w:tr>
      <w:tr w:rsidR="00EE3C10" w:rsidRPr="003F5101" w14:paraId="23BFDC94" w14:textId="77777777" w:rsidTr="00842FC5">
        <w:tc>
          <w:tcPr>
            <w:tcW w:w="2694" w:type="dxa"/>
            <w:shd w:val="clear" w:color="auto" w:fill="auto"/>
          </w:tcPr>
          <w:p w14:paraId="29DE2491" w14:textId="77777777" w:rsidR="00EE3C10" w:rsidRPr="003F5101" w:rsidRDefault="00EE3C10" w:rsidP="006702B2">
            <w:pPr>
              <w:rPr>
                <w:sz w:val="18"/>
                <w:szCs w:val="18"/>
              </w:rPr>
            </w:pPr>
            <w:r>
              <w:rPr>
                <w:color w:val="000000"/>
                <w:sz w:val="18"/>
                <w:szCs w:val="18"/>
              </w:rPr>
              <w:t>MEM2</w:t>
            </w:r>
            <w:r w:rsidRPr="003F5101">
              <w:rPr>
                <w:color w:val="000000"/>
                <w:sz w:val="18"/>
                <w:szCs w:val="18"/>
              </w:rPr>
              <w:t>_</w:t>
            </w:r>
            <w:proofErr w:type="gramStart"/>
            <w:r w:rsidRPr="003F5101">
              <w:rPr>
                <w:color w:val="000000"/>
                <w:sz w:val="18"/>
                <w:szCs w:val="18"/>
              </w:rPr>
              <w:t>A[</w:t>
            </w:r>
            <w:proofErr w:type="gramEnd"/>
            <w:r w:rsidRPr="003F5101">
              <w:rPr>
                <w:color w:val="000000"/>
                <w:sz w:val="18"/>
                <w:szCs w:val="18"/>
              </w:rPr>
              <w:t>16]</w:t>
            </w:r>
          </w:p>
        </w:tc>
        <w:tc>
          <w:tcPr>
            <w:tcW w:w="992" w:type="dxa"/>
            <w:shd w:val="clear" w:color="auto" w:fill="auto"/>
          </w:tcPr>
          <w:p w14:paraId="4A2D8E24" w14:textId="77777777" w:rsidR="00EE3C10" w:rsidRPr="002852BC" w:rsidRDefault="00EE3C10" w:rsidP="006702B2">
            <w:pPr>
              <w:rPr>
                <w:sz w:val="18"/>
                <w:szCs w:val="18"/>
              </w:rPr>
            </w:pPr>
            <w:r w:rsidRPr="002852BC">
              <w:rPr>
                <w:sz w:val="18"/>
                <w:szCs w:val="18"/>
              </w:rPr>
              <w:t>CK41</w:t>
            </w:r>
          </w:p>
        </w:tc>
        <w:tc>
          <w:tcPr>
            <w:tcW w:w="709" w:type="dxa"/>
            <w:shd w:val="clear" w:color="auto" w:fill="auto"/>
          </w:tcPr>
          <w:p w14:paraId="50B2CF26"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6C1B6FF"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0965ECF" w14:textId="77777777" w:rsidR="00EE3C10" w:rsidRPr="003F5101" w:rsidRDefault="00EE3C10" w:rsidP="006702B2">
            <w:pPr>
              <w:pStyle w:val="Standardparagraph"/>
              <w:jc w:val="both"/>
              <w:rPr>
                <w:color w:val="000000"/>
                <w:sz w:val="18"/>
                <w:szCs w:val="18"/>
              </w:rPr>
            </w:pPr>
          </w:p>
        </w:tc>
      </w:tr>
      <w:tr w:rsidR="00EE3C10" w:rsidRPr="003F5101" w14:paraId="44CCD074" w14:textId="77777777" w:rsidTr="00842FC5">
        <w:tc>
          <w:tcPr>
            <w:tcW w:w="2694" w:type="dxa"/>
            <w:shd w:val="clear" w:color="auto" w:fill="auto"/>
          </w:tcPr>
          <w:p w14:paraId="127DE825"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0]</w:t>
            </w:r>
          </w:p>
        </w:tc>
        <w:tc>
          <w:tcPr>
            <w:tcW w:w="992" w:type="dxa"/>
            <w:shd w:val="clear" w:color="auto" w:fill="auto"/>
          </w:tcPr>
          <w:p w14:paraId="033F9246" w14:textId="77777777" w:rsidR="00EE3C10" w:rsidRPr="002852BC" w:rsidRDefault="00EE3C10" w:rsidP="006702B2">
            <w:pPr>
              <w:rPr>
                <w:sz w:val="18"/>
                <w:szCs w:val="18"/>
              </w:rPr>
            </w:pPr>
            <w:r w:rsidRPr="002852BC">
              <w:rPr>
                <w:sz w:val="18"/>
                <w:szCs w:val="18"/>
              </w:rPr>
              <w:t>CH55</w:t>
            </w:r>
          </w:p>
        </w:tc>
        <w:tc>
          <w:tcPr>
            <w:tcW w:w="709" w:type="dxa"/>
            <w:shd w:val="clear" w:color="auto" w:fill="auto"/>
          </w:tcPr>
          <w:p w14:paraId="38DB337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C51A4D3" w14:textId="77777777" w:rsidR="00EE3C10" w:rsidRPr="003F5101" w:rsidRDefault="00EE3C10" w:rsidP="00AF30EB">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732D03DF"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20FA7E52" w14:textId="77777777" w:rsidR="00EE3C10" w:rsidRPr="005822A6" w:rsidRDefault="00EE3C10" w:rsidP="006702B2">
            <w:pPr>
              <w:pStyle w:val="Standardparagraph"/>
              <w:jc w:val="both"/>
              <w:rPr>
                <w:color w:val="000000"/>
                <w:sz w:val="18"/>
                <w:szCs w:val="18"/>
              </w:rPr>
            </w:pPr>
            <w:r>
              <w:rPr>
                <w:color w:val="000000"/>
                <w:sz w:val="18"/>
                <w:szCs w:val="18"/>
              </w:rPr>
              <w:t>Data Bus Inversion</w:t>
            </w:r>
          </w:p>
        </w:tc>
      </w:tr>
      <w:tr w:rsidR="00EE3C10" w:rsidRPr="003F5101" w14:paraId="37E0E014" w14:textId="77777777" w:rsidTr="00842FC5">
        <w:tc>
          <w:tcPr>
            <w:tcW w:w="2694" w:type="dxa"/>
            <w:shd w:val="clear" w:color="auto" w:fill="auto"/>
          </w:tcPr>
          <w:p w14:paraId="0065C29E"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_DBI_N[1]</w:t>
            </w:r>
          </w:p>
        </w:tc>
        <w:tc>
          <w:tcPr>
            <w:tcW w:w="992" w:type="dxa"/>
            <w:shd w:val="clear" w:color="auto" w:fill="auto"/>
          </w:tcPr>
          <w:p w14:paraId="5AE7DE05" w14:textId="77777777" w:rsidR="00EE3C10" w:rsidRPr="002852BC" w:rsidRDefault="00EE3C10" w:rsidP="006702B2">
            <w:pPr>
              <w:rPr>
                <w:sz w:val="18"/>
                <w:szCs w:val="18"/>
              </w:rPr>
            </w:pPr>
            <w:r w:rsidRPr="002852BC">
              <w:rPr>
                <w:sz w:val="18"/>
                <w:szCs w:val="18"/>
              </w:rPr>
              <w:t>CV55</w:t>
            </w:r>
          </w:p>
        </w:tc>
        <w:tc>
          <w:tcPr>
            <w:tcW w:w="709" w:type="dxa"/>
            <w:shd w:val="clear" w:color="auto" w:fill="auto"/>
          </w:tcPr>
          <w:p w14:paraId="0C3D4F9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724348B"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330091A9" w14:textId="77777777" w:rsidR="00EE3C10" w:rsidRPr="003F5101" w:rsidRDefault="00EE3C10" w:rsidP="006702B2">
            <w:pPr>
              <w:pStyle w:val="Standardparagraph"/>
              <w:jc w:val="both"/>
              <w:rPr>
                <w:color w:val="000000"/>
                <w:sz w:val="18"/>
                <w:szCs w:val="18"/>
              </w:rPr>
            </w:pPr>
          </w:p>
        </w:tc>
      </w:tr>
      <w:tr w:rsidR="00EE3C10" w:rsidRPr="003F5101" w14:paraId="0397A428" w14:textId="77777777" w:rsidTr="00842FC5">
        <w:tc>
          <w:tcPr>
            <w:tcW w:w="2694" w:type="dxa"/>
            <w:shd w:val="clear" w:color="auto" w:fill="auto"/>
          </w:tcPr>
          <w:p w14:paraId="49013762"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2]</w:t>
            </w:r>
          </w:p>
        </w:tc>
        <w:tc>
          <w:tcPr>
            <w:tcW w:w="992" w:type="dxa"/>
            <w:shd w:val="clear" w:color="auto" w:fill="auto"/>
          </w:tcPr>
          <w:p w14:paraId="4EB67574" w14:textId="77777777" w:rsidR="00EE3C10" w:rsidRPr="002852BC" w:rsidRDefault="00EE3C10" w:rsidP="006702B2">
            <w:pPr>
              <w:rPr>
                <w:sz w:val="18"/>
                <w:szCs w:val="18"/>
              </w:rPr>
            </w:pPr>
            <w:r w:rsidRPr="002852BC">
              <w:rPr>
                <w:sz w:val="18"/>
                <w:szCs w:val="18"/>
              </w:rPr>
              <w:t>DB55</w:t>
            </w:r>
          </w:p>
        </w:tc>
        <w:tc>
          <w:tcPr>
            <w:tcW w:w="709" w:type="dxa"/>
            <w:shd w:val="clear" w:color="auto" w:fill="auto"/>
          </w:tcPr>
          <w:p w14:paraId="48C4CE96"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363C77"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58BA7141" w14:textId="77777777" w:rsidR="00EE3C10" w:rsidRPr="003F5101" w:rsidRDefault="00EE3C10" w:rsidP="006702B2">
            <w:pPr>
              <w:pStyle w:val="Standardparagraph"/>
              <w:jc w:val="both"/>
              <w:rPr>
                <w:color w:val="000000"/>
                <w:sz w:val="18"/>
                <w:szCs w:val="18"/>
              </w:rPr>
            </w:pPr>
          </w:p>
        </w:tc>
      </w:tr>
      <w:tr w:rsidR="00EE3C10" w:rsidRPr="003F5101" w14:paraId="327DA729" w14:textId="77777777" w:rsidTr="00842FC5">
        <w:tc>
          <w:tcPr>
            <w:tcW w:w="2694" w:type="dxa"/>
            <w:shd w:val="clear" w:color="auto" w:fill="auto"/>
          </w:tcPr>
          <w:p w14:paraId="6B814854"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3]</w:t>
            </w:r>
          </w:p>
        </w:tc>
        <w:tc>
          <w:tcPr>
            <w:tcW w:w="992" w:type="dxa"/>
            <w:shd w:val="clear" w:color="auto" w:fill="auto"/>
          </w:tcPr>
          <w:p w14:paraId="59C0A863" w14:textId="77777777" w:rsidR="00EE3C10" w:rsidRPr="002852BC" w:rsidRDefault="00EE3C10" w:rsidP="006702B2">
            <w:pPr>
              <w:rPr>
                <w:sz w:val="18"/>
                <w:szCs w:val="18"/>
              </w:rPr>
            </w:pPr>
            <w:r w:rsidRPr="002852BC">
              <w:rPr>
                <w:sz w:val="18"/>
                <w:szCs w:val="18"/>
              </w:rPr>
              <w:t>DC48</w:t>
            </w:r>
          </w:p>
        </w:tc>
        <w:tc>
          <w:tcPr>
            <w:tcW w:w="709" w:type="dxa"/>
            <w:shd w:val="clear" w:color="auto" w:fill="auto"/>
          </w:tcPr>
          <w:p w14:paraId="4F08D12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04BBFCC"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1509C2AA" w14:textId="77777777" w:rsidR="00EE3C10" w:rsidRPr="003F5101" w:rsidRDefault="00EE3C10" w:rsidP="006702B2">
            <w:pPr>
              <w:pStyle w:val="Standardparagraph"/>
              <w:jc w:val="both"/>
              <w:rPr>
                <w:color w:val="000000"/>
                <w:sz w:val="18"/>
                <w:szCs w:val="18"/>
              </w:rPr>
            </w:pPr>
          </w:p>
        </w:tc>
      </w:tr>
      <w:tr w:rsidR="00EE3C10" w:rsidRPr="003F5101" w14:paraId="69105CF3" w14:textId="77777777" w:rsidTr="00842FC5">
        <w:tc>
          <w:tcPr>
            <w:tcW w:w="2694" w:type="dxa"/>
            <w:shd w:val="clear" w:color="auto" w:fill="auto"/>
          </w:tcPr>
          <w:p w14:paraId="19829A9A"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4]</w:t>
            </w:r>
          </w:p>
        </w:tc>
        <w:tc>
          <w:tcPr>
            <w:tcW w:w="992" w:type="dxa"/>
            <w:shd w:val="clear" w:color="auto" w:fill="auto"/>
          </w:tcPr>
          <w:p w14:paraId="4271BD18" w14:textId="77777777" w:rsidR="00EE3C10" w:rsidRPr="002852BC" w:rsidRDefault="00EE3C10" w:rsidP="006702B2">
            <w:pPr>
              <w:rPr>
                <w:sz w:val="18"/>
                <w:szCs w:val="18"/>
              </w:rPr>
            </w:pPr>
            <w:r w:rsidRPr="002852BC">
              <w:rPr>
                <w:sz w:val="18"/>
                <w:szCs w:val="18"/>
              </w:rPr>
              <w:t>CV41</w:t>
            </w:r>
          </w:p>
        </w:tc>
        <w:tc>
          <w:tcPr>
            <w:tcW w:w="709" w:type="dxa"/>
            <w:shd w:val="clear" w:color="auto" w:fill="auto"/>
          </w:tcPr>
          <w:p w14:paraId="20700F9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6122351" w14:textId="77777777" w:rsidR="00EE3C10" w:rsidRPr="003F5101" w:rsidRDefault="00EE3C10" w:rsidP="00AF30EB">
            <w:pPr>
              <w:pStyle w:val="Standardparagraph"/>
              <w:jc w:val="both"/>
              <w:rPr>
                <w:color w:val="000000"/>
                <w:sz w:val="18"/>
                <w:szCs w:val="18"/>
              </w:rPr>
            </w:pPr>
            <w:r>
              <w:rPr>
                <w:color w:val="000000"/>
                <w:sz w:val="18"/>
                <w:szCs w:val="18"/>
              </w:rPr>
              <w:t>2B TOP</w:t>
            </w:r>
          </w:p>
        </w:tc>
        <w:tc>
          <w:tcPr>
            <w:tcW w:w="3969" w:type="dxa"/>
            <w:vMerge/>
            <w:shd w:val="clear" w:color="auto" w:fill="auto"/>
          </w:tcPr>
          <w:p w14:paraId="00E194A6" w14:textId="77777777" w:rsidR="00EE3C10" w:rsidRPr="003F5101" w:rsidRDefault="00EE3C10" w:rsidP="006702B2">
            <w:pPr>
              <w:pStyle w:val="Standardparagraph"/>
              <w:jc w:val="both"/>
              <w:rPr>
                <w:color w:val="000000"/>
                <w:sz w:val="18"/>
                <w:szCs w:val="18"/>
              </w:rPr>
            </w:pPr>
          </w:p>
        </w:tc>
      </w:tr>
      <w:tr w:rsidR="00EE3C10" w:rsidRPr="003F5101" w14:paraId="535E9CE4" w14:textId="77777777" w:rsidTr="00842FC5">
        <w:tc>
          <w:tcPr>
            <w:tcW w:w="2694" w:type="dxa"/>
            <w:shd w:val="clear" w:color="auto" w:fill="auto"/>
          </w:tcPr>
          <w:p w14:paraId="33CABC68"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5]</w:t>
            </w:r>
          </w:p>
        </w:tc>
        <w:tc>
          <w:tcPr>
            <w:tcW w:w="992" w:type="dxa"/>
            <w:shd w:val="clear" w:color="auto" w:fill="auto"/>
          </w:tcPr>
          <w:p w14:paraId="03AAB6D4" w14:textId="77777777" w:rsidR="00EE3C10" w:rsidRPr="002852BC" w:rsidRDefault="00EE3C10" w:rsidP="006702B2">
            <w:pPr>
              <w:rPr>
                <w:sz w:val="18"/>
                <w:szCs w:val="18"/>
              </w:rPr>
            </w:pPr>
            <w:r w:rsidRPr="002852BC">
              <w:rPr>
                <w:sz w:val="18"/>
                <w:szCs w:val="18"/>
              </w:rPr>
              <w:t>DB41</w:t>
            </w:r>
          </w:p>
        </w:tc>
        <w:tc>
          <w:tcPr>
            <w:tcW w:w="709" w:type="dxa"/>
            <w:shd w:val="clear" w:color="auto" w:fill="auto"/>
          </w:tcPr>
          <w:p w14:paraId="47349CB6"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86CC6B6"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01010BB" w14:textId="77777777" w:rsidR="00EE3C10" w:rsidRPr="003F5101" w:rsidRDefault="00EE3C10" w:rsidP="006702B2">
            <w:pPr>
              <w:pStyle w:val="Standardparagraph"/>
              <w:jc w:val="both"/>
              <w:rPr>
                <w:color w:val="000000"/>
                <w:sz w:val="18"/>
                <w:szCs w:val="18"/>
              </w:rPr>
            </w:pPr>
          </w:p>
        </w:tc>
      </w:tr>
      <w:tr w:rsidR="00EE3C10" w:rsidRPr="003F5101" w14:paraId="33A03BDD" w14:textId="77777777" w:rsidTr="00842FC5">
        <w:tc>
          <w:tcPr>
            <w:tcW w:w="2694" w:type="dxa"/>
            <w:shd w:val="clear" w:color="auto" w:fill="auto"/>
          </w:tcPr>
          <w:p w14:paraId="6FB5B130"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6]</w:t>
            </w:r>
          </w:p>
        </w:tc>
        <w:tc>
          <w:tcPr>
            <w:tcW w:w="992" w:type="dxa"/>
            <w:shd w:val="clear" w:color="auto" w:fill="auto"/>
          </w:tcPr>
          <w:p w14:paraId="285B80E4" w14:textId="77777777" w:rsidR="00EE3C10" w:rsidRPr="002852BC" w:rsidRDefault="00EE3C10" w:rsidP="006702B2">
            <w:pPr>
              <w:rPr>
                <w:sz w:val="18"/>
                <w:szCs w:val="18"/>
              </w:rPr>
            </w:pPr>
            <w:r w:rsidRPr="002852BC">
              <w:rPr>
                <w:sz w:val="18"/>
                <w:szCs w:val="18"/>
              </w:rPr>
              <w:t>DC34</w:t>
            </w:r>
          </w:p>
        </w:tc>
        <w:tc>
          <w:tcPr>
            <w:tcW w:w="709" w:type="dxa"/>
            <w:shd w:val="clear" w:color="auto" w:fill="auto"/>
          </w:tcPr>
          <w:p w14:paraId="596C677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C9583B"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D4AA4C6" w14:textId="77777777" w:rsidR="00EE3C10" w:rsidRPr="003F5101" w:rsidRDefault="00EE3C10" w:rsidP="006702B2">
            <w:pPr>
              <w:pStyle w:val="Standardparagraph"/>
              <w:jc w:val="both"/>
              <w:rPr>
                <w:color w:val="000000"/>
                <w:sz w:val="18"/>
                <w:szCs w:val="18"/>
              </w:rPr>
            </w:pPr>
          </w:p>
        </w:tc>
      </w:tr>
      <w:tr w:rsidR="00EE3C10" w:rsidRPr="003F5101" w14:paraId="7D6CA892" w14:textId="77777777" w:rsidTr="00842FC5">
        <w:tc>
          <w:tcPr>
            <w:tcW w:w="2694" w:type="dxa"/>
            <w:shd w:val="clear" w:color="auto" w:fill="auto"/>
          </w:tcPr>
          <w:p w14:paraId="2525518C"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7]</w:t>
            </w:r>
          </w:p>
        </w:tc>
        <w:tc>
          <w:tcPr>
            <w:tcW w:w="992" w:type="dxa"/>
            <w:shd w:val="clear" w:color="auto" w:fill="auto"/>
          </w:tcPr>
          <w:p w14:paraId="23B62D8B" w14:textId="77777777" w:rsidR="00EE3C10" w:rsidRPr="002852BC" w:rsidRDefault="00EE3C10" w:rsidP="006702B2">
            <w:pPr>
              <w:rPr>
                <w:sz w:val="18"/>
                <w:szCs w:val="18"/>
              </w:rPr>
            </w:pPr>
            <w:r w:rsidRPr="002852BC">
              <w:rPr>
                <w:sz w:val="18"/>
                <w:szCs w:val="18"/>
              </w:rPr>
              <w:t>CU34</w:t>
            </w:r>
          </w:p>
        </w:tc>
        <w:tc>
          <w:tcPr>
            <w:tcW w:w="709" w:type="dxa"/>
            <w:shd w:val="clear" w:color="auto" w:fill="auto"/>
          </w:tcPr>
          <w:p w14:paraId="1EFE047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1FF04D5"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F69158C" w14:textId="77777777" w:rsidR="00EE3C10" w:rsidRPr="003F5101" w:rsidRDefault="00EE3C10" w:rsidP="006702B2">
            <w:pPr>
              <w:pStyle w:val="Standardparagraph"/>
              <w:jc w:val="both"/>
              <w:rPr>
                <w:color w:val="000000"/>
                <w:sz w:val="18"/>
                <w:szCs w:val="18"/>
              </w:rPr>
            </w:pPr>
          </w:p>
        </w:tc>
      </w:tr>
      <w:tr w:rsidR="00EE3C10" w:rsidRPr="003F5101" w14:paraId="6081FCC8" w14:textId="77777777" w:rsidTr="00842FC5">
        <w:tc>
          <w:tcPr>
            <w:tcW w:w="2694" w:type="dxa"/>
            <w:shd w:val="clear" w:color="auto" w:fill="auto"/>
          </w:tcPr>
          <w:p w14:paraId="4C8BEE09"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w:t>
            </w:r>
            <w:proofErr w:type="gramStart"/>
            <w:r w:rsidRPr="005822A6">
              <w:rPr>
                <w:color w:val="000000"/>
                <w:sz w:val="18"/>
                <w:szCs w:val="18"/>
              </w:rPr>
              <w:t>N[</w:t>
            </w:r>
            <w:proofErr w:type="gramEnd"/>
            <w:r w:rsidRPr="005822A6">
              <w:rPr>
                <w:color w:val="000000"/>
                <w:sz w:val="18"/>
                <w:szCs w:val="18"/>
              </w:rPr>
              <w:t>8]</w:t>
            </w:r>
          </w:p>
        </w:tc>
        <w:tc>
          <w:tcPr>
            <w:tcW w:w="992" w:type="dxa"/>
            <w:shd w:val="clear" w:color="auto" w:fill="auto"/>
          </w:tcPr>
          <w:p w14:paraId="2F37B8FF" w14:textId="77777777" w:rsidR="00EE3C10" w:rsidRPr="002852BC" w:rsidRDefault="00EE3C10" w:rsidP="006702B2">
            <w:pPr>
              <w:rPr>
                <w:sz w:val="18"/>
                <w:szCs w:val="18"/>
              </w:rPr>
            </w:pPr>
            <w:r w:rsidRPr="002852BC">
              <w:rPr>
                <w:sz w:val="18"/>
                <w:szCs w:val="18"/>
              </w:rPr>
              <w:t>CU48</w:t>
            </w:r>
          </w:p>
        </w:tc>
        <w:tc>
          <w:tcPr>
            <w:tcW w:w="709" w:type="dxa"/>
            <w:shd w:val="clear" w:color="auto" w:fill="auto"/>
          </w:tcPr>
          <w:p w14:paraId="07C0CD6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A95B0AF" w14:textId="77777777" w:rsidR="00EE3C10" w:rsidRPr="003F5101" w:rsidRDefault="00EE3C10" w:rsidP="005743A1">
            <w:pPr>
              <w:pStyle w:val="Standardparagraph"/>
              <w:jc w:val="both"/>
              <w:rPr>
                <w:color w:val="000000"/>
                <w:sz w:val="18"/>
                <w:szCs w:val="18"/>
              </w:rPr>
            </w:pPr>
            <w:r>
              <w:rPr>
                <w:color w:val="000000"/>
                <w:sz w:val="18"/>
                <w:szCs w:val="18"/>
              </w:rPr>
              <w:t>3A TOP</w:t>
            </w:r>
          </w:p>
        </w:tc>
        <w:tc>
          <w:tcPr>
            <w:tcW w:w="3969" w:type="dxa"/>
            <w:vMerge/>
            <w:shd w:val="clear" w:color="auto" w:fill="auto"/>
          </w:tcPr>
          <w:p w14:paraId="2BA7D423" w14:textId="77777777" w:rsidR="00EE3C10" w:rsidRPr="003F5101" w:rsidRDefault="00EE3C10" w:rsidP="006702B2">
            <w:pPr>
              <w:pStyle w:val="Standardparagraph"/>
              <w:jc w:val="both"/>
              <w:rPr>
                <w:color w:val="000000"/>
                <w:sz w:val="18"/>
                <w:szCs w:val="18"/>
              </w:rPr>
            </w:pPr>
          </w:p>
        </w:tc>
      </w:tr>
      <w:tr w:rsidR="00EE3C10" w:rsidRPr="003F5101" w14:paraId="2519A6E6" w14:textId="77777777" w:rsidTr="00842FC5">
        <w:tc>
          <w:tcPr>
            <w:tcW w:w="2694" w:type="dxa"/>
            <w:shd w:val="clear" w:color="auto" w:fill="auto"/>
          </w:tcPr>
          <w:p w14:paraId="75CB7C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0]</w:t>
            </w:r>
          </w:p>
        </w:tc>
        <w:tc>
          <w:tcPr>
            <w:tcW w:w="992" w:type="dxa"/>
            <w:shd w:val="clear" w:color="auto" w:fill="auto"/>
          </w:tcPr>
          <w:p w14:paraId="1A646CBA" w14:textId="77777777" w:rsidR="00EE3C10" w:rsidRPr="002852BC" w:rsidRDefault="00EE3C10" w:rsidP="006702B2">
            <w:pPr>
              <w:rPr>
                <w:sz w:val="18"/>
                <w:szCs w:val="18"/>
              </w:rPr>
            </w:pPr>
            <w:r w:rsidRPr="002852BC">
              <w:rPr>
                <w:sz w:val="18"/>
                <w:szCs w:val="18"/>
              </w:rPr>
              <w:t>CE52</w:t>
            </w:r>
          </w:p>
        </w:tc>
        <w:tc>
          <w:tcPr>
            <w:tcW w:w="709" w:type="dxa"/>
            <w:shd w:val="clear" w:color="auto" w:fill="auto"/>
          </w:tcPr>
          <w:p w14:paraId="19ABE47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268EC0B"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3E344607"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766F40E6" w14:textId="77777777" w:rsidR="00EE3C10" w:rsidRPr="00F977B1" w:rsidRDefault="00EE3C10" w:rsidP="006702B2">
            <w:pPr>
              <w:pStyle w:val="Standardparagraph"/>
              <w:jc w:val="both"/>
              <w:rPr>
                <w:color w:val="000000"/>
                <w:sz w:val="18"/>
                <w:szCs w:val="18"/>
              </w:rPr>
            </w:pPr>
            <w:r>
              <w:rPr>
                <w:color w:val="000000"/>
                <w:sz w:val="18"/>
                <w:szCs w:val="18"/>
              </w:rPr>
              <w:t>Data Bus In/Out</w:t>
            </w:r>
          </w:p>
        </w:tc>
      </w:tr>
      <w:tr w:rsidR="00EE3C10" w:rsidRPr="003F5101" w14:paraId="1243A725" w14:textId="77777777" w:rsidTr="00842FC5">
        <w:tc>
          <w:tcPr>
            <w:tcW w:w="2694" w:type="dxa"/>
            <w:shd w:val="clear" w:color="auto" w:fill="auto"/>
          </w:tcPr>
          <w:p w14:paraId="64249C6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w:t>
            </w:r>
          </w:p>
        </w:tc>
        <w:tc>
          <w:tcPr>
            <w:tcW w:w="992" w:type="dxa"/>
            <w:shd w:val="clear" w:color="auto" w:fill="auto"/>
          </w:tcPr>
          <w:p w14:paraId="6B90BC89" w14:textId="77777777" w:rsidR="00EE3C10" w:rsidRPr="002852BC" w:rsidRDefault="00EE3C10" w:rsidP="006702B2">
            <w:pPr>
              <w:rPr>
                <w:sz w:val="18"/>
                <w:szCs w:val="18"/>
              </w:rPr>
            </w:pPr>
            <w:r w:rsidRPr="002852BC">
              <w:rPr>
                <w:sz w:val="18"/>
                <w:szCs w:val="18"/>
              </w:rPr>
              <w:t>CF53</w:t>
            </w:r>
          </w:p>
        </w:tc>
        <w:tc>
          <w:tcPr>
            <w:tcW w:w="709" w:type="dxa"/>
            <w:shd w:val="clear" w:color="auto" w:fill="auto"/>
          </w:tcPr>
          <w:p w14:paraId="2A9DB88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FBDB889"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2C5D4C44" w14:textId="77777777" w:rsidR="00EE3C10" w:rsidRPr="003F5101" w:rsidRDefault="00EE3C10" w:rsidP="006702B2">
            <w:pPr>
              <w:pStyle w:val="Standardparagraph"/>
              <w:jc w:val="both"/>
              <w:rPr>
                <w:color w:val="000000"/>
                <w:sz w:val="18"/>
                <w:szCs w:val="18"/>
              </w:rPr>
            </w:pPr>
          </w:p>
        </w:tc>
      </w:tr>
      <w:tr w:rsidR="00EE3C10" w:rsidRPr="003F5101" w14:paraId="0E9F1CEE" w14:textId="77777777" w:rsidTr="00842FC5">
        <w:tc>
          <w:tcPr>
            <w:tcW w:w="2694" w:type="dxa"/>
            <w:shd w:val="clear" w:color="auto" w:fill="auto"/>
          </w:tcPr>
          <w:p w14:paraId="486FF32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w:t>
            </w:r>
          </w:p>
        </w:tc>
        <w:tc>
          <w:tcPr>
            <w:tcW w:w="992" w:type="dxa"/>
            <w:shd w:val="clear" w:color="auto" w:fill="auto"/>
          </w:tcPr>
          <w:p w14:paraId="09CF3E24" w14:textId="77777777" w:rsidR="00EE3C10" w:rsidRPr="002852BC" w:rsidRDefault="00EE3C10" w:rsidP="006702B2">
            <w:pPr>
              <w:rPr>
                <w:sz w:val="18"/>
                <w:szCs w:val="18"/>
              </w:rPr>
            </w:pPr>
            <w:r w:rsidRPr="002852BC">
              <w:rPr>
                <w:sz w:val="18"/>
                <w:szCs w:val="18"/>
              </w:rPr>
              <w:t>CG52</w:t>
            </w:r>
          </w:p>
        </w:tc>
        <w:tc>
          <w:tcPr>
            <w:tcW w:w="709" w:type="dxa"/>
            <w:shd w:val="clear" w:color="auto" w:fill="auto"/>
          </w:tcPr>
          <w:p w14:paraId="6E8F95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577EE22"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34F74F04" w14:textId="77777777" w:rsidR="00EE3C10" w:rsidRPr="003F5101" w:rsidRDefault="00EE3C10" w:rsidP="006702B2">
            <w:pPr>
              <w:pStyle w:val="Standardparagraph"/>
              <w:jc w:val="both"/>
              <w:rPr>
                <w:color w:val="000000"/>
                <w:sz w:val="18"/>
                <w:szCs w:val="18"/>
              </w:rPr>
            </w:pPr>
          </w:p>
        </w:tc>
      </w:tr>
      <w:tr w:rsidR="00EE3C10" w:rsidRPr="003F5101" w14:paraId="7A0A8E58" w14:textId="77777777" w:rsidTr="00842FC5">
        <w:tc>
          <w:tcPr>
            <w:tcW w:w="2694" w:type="dxa"/>
            <w:shd w:val="clear" w:color="auto" w:fill="auto"/>
          </w:tcPr>
          <w:p w14:paraId="09258D1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w:t>
            </w:r>
          </w:p>
        </w:tc>
        <w:tc>
          <w:tcPr>
            <w:tcW w:w="992" w:type="dxa"/>
            <w:shd w:val="clear" w:color="auto" w:fill="auto"/>
          </w:tcPr>
          <w:p w14:paraId="00A2486F" w14:textId="77777777" w:rsidR="00EE3C10" w:rsidRPr="002852BC" w:rsidRDefault="00EE3C10" w:rsidP="006702B2">
            <w:pPr>
              <w:rPr>
                <w:sz w:val="18"/>
                <w:szCs w:val="18"/>
              </w:rPr>
            </w:pPr>
            <w:r w:rsidRPr="002852BC">
              <w:rPr>
                <w:sz w:val="18"/>
                <w:szCs w:val="18"/>
              </w:rPr>
              <w:t>CH53</w:t>
            </w:r>
          </w:p>
        </w:tc>
        <w:tc>
          <w:tcPr>
            <w:tcW w:w="709" w:type="dxa"/>
            <w:shd w:val="clear" w:color="auto" w:fill="auto"/>
          </w:tcPr>
          <w:p w14:paraId="6CC169B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30195CE"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EDCDCAB" w14:textId="77777777" w:rsidR="00EE3C10" w:rsidRPr="003F5101" w:rsidRDefault="00EE3C10" w:rsidP="006702B2">
            <w:pPr>
              <w:pStyle w:val="Standardparagraph"/>
              <w:jc w:val="both"/>
              <w:rPr>
                <w:color w:val="000000"/>
                <w:sz w:val="18"/>
                <w:szCs w:val="18"/>
              </w:rPr>
            </w:pPr>
          </w:p>
        </w:tc>
      </w:tr>
      <w:tr w:rsidR="00EE3C10" w:rsidRPr="003F5101" w14:paraId="050BCA24" w14:textId="77777777" w:rsidTr="00842FC5">
        <w:tc>
          <w:tcPr>
            <w:tcW w:w="2694" w:type="dxa"/>
            <w:shd w:val="clear" w:color="auto" w:fill="auto"/>
          </w:tcPr>
          <w:p w14:paraId="0203BA7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w:t>
            </w:r>
          </w:p>
        </w:tc>
        <w:tc>
          <w:tcPr>
            <w:tcW w:w="992" w:type="dxa"/>
            <w:shd w:val="clear" w:color="auto" w:fill="auto"/>
          </w:tcPr>
          <w:p w14:paraId="6415EBE7" w14:textId="77777777" w:rsidR="00EE3C10" w:rsidRPr="002852BC" w:rsidRDefault="00EE3C10" w:rsidP="006702B2">
            <w:pPr>
              <w:rPr>
                <w:sz w:val="18"/>
                <w:szCs w:val="18"/>
              </w:rPr>
            </w:pPr>
            <w:r w:rsidRPr="002852BC">
              <w:rPr>
                <w:sz w:val="18"/>
                <w:szCs w:val="18"/>
              </w:rPr>
              <w:t>CE56</w:t>
            </w:r>
          </w:p>
        </w:tc>
        <w:tc>
          <w:tcPr>
            <w:tcW w:w="709" w:type="dxa"/>
            <w:shd w:val="clear" w:color="auto" w:fill="auto"/>
          </w:tcPr>
          <w:p w14:paraId="3807FA5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51C1BB9"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4260578E" w14:textId="77777777" w:rsidR="00EE3C10" w:rsidRPr="003F5101" w:rsidRDefault="00EE3C10" w:rsidP="006702B2">
            <w:pPr>
              <w:pStyle w:val="Standardparagraph"/>
              <w:jc w:val="both"/>
              <w:rPr>
                <w:color w:val="000000"/>
                <w:sz w:val="18"/>
                <w:szCs w:val="18"/>
              </w:rPr>
            </w:pPr>
          </w:p>
        </w:tc>
      </w:tr>
      <w:tr w:rsidR="00EE3C10" w:rsidRPr="003F5101" w14:paraId="713F275E" w14:textId="77777777" w:rsidTr="00842FC5">
        <w:tc>
          <w:tcPr>
            <w:tcW w:w="2694" w:type="dxa"/>
            <w:shd w:val="clear" w:color="auto" w:fill="auto"/>
          </w:tcPr>
          <w:p w14:paraId="30567B9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w:t>
            </w:r>
          </w:p>
        </w:tc>
        <w:tc>
          <w:tcPr>
            <w:tcW w:w="992" w:type="dxa"/>
            <w:shd w:val="clear" w:color="auto" w:fill="auto"/>
          </w:tcPr>
          <w:p w14:paraId="00D0A974" w14:textId="77777777" w:rsidR="00EE3C10" w:rsidRPr="002852BC" w:rsidRDefault="00EE3C10" w:rsidP="006702B2">
            <w:pPr>
              <w:rPr>
                <w:sz w:val="18"/>
                <w:szCs w:val="18"/>
              </w:rPr>
            </w:pPr>
            <w:r w:rsidRPr="002852BC">
              <w:rPr>
                <w:sz w:val="18"/>
                <w:szCs w:val="18"/>
              </w:rPr>
              <w:t>CG56</w:t>
            </w:r>
          </w:p>
        </w:tc>
        <w:tc>
          <w:tcPr>
            <w:tcW w:w="709" w:type="dxa"/>
            <w:shd w:val="clear" w:color="auto" w:fill="auto"/>
          </w:tcPr>
          <w:p w14:paraId="600166D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0D2F337"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27C95142" w14:textId="77777777" w:rsidR="00EE3C10" w:rsidRPr="003F5101" w:rsidRDefault="00EE3C10" w:rsidP="006702B2">
            <w:pPr>
              <w:pStyle w:val="Standardparagraph"/>
              <w:jc w:val="both"/>
              <w:rPr>
                <w:color w:val="000000"/>
                <w:sz w:val="18"/>
                <w:szCs w:val="18"/>
              </w:rPr>
            </w:pPr>
          </w:p>
        </w:tc>
      </w:tr>
      <w:tr w:rsidR="00EE3C10" w:rsidRPr="003F5101" w14:paraId="3AA27F8D" w14:textId="77777777" w:rsidTr="00842FC5">
        <w:tc>
          <w:tcPr>
            <w:tcW w:w="2694" w:type="dxa"/>
            <w:shd w:val="clear" w:color="auto" w:fill="auto"/>
          </w:tcPr>
          <w:p w14:paraId="1ED62B8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w:t>
            </w:r>
          </w:p>
        </w:tc>
        <w:tc>
          <w:tcPr>
            <w:tcW w:w="992" w:type="dxa"/>
            <w:shd w:val="clear" w:color="auto" w:fill="auto"/>
          </w:tcPr>
          <w:p w14:paraId="19517101" w14:textId="77777777" w:rsidR="00EE3C10" w:rsidRPr="002852BC" w:rsidRDefault="00EE3C10" w:rsidP="006702B2">
            <w:pPr>
              <w:rPr>
                <w:sz w:val="18"/>
                <w:szCs w:val="18"/>
              </w:rPr>
            </w:pPr>
            <w:r w:rsidRPr="002852BC">
              <w:rPr>
                <w:sz w:val="18"/>
                <w:szCs w:val="18"/>
              </w:rPr>
              <w:t>CF57</w:t>
            </w:r>
          </w:p>
        </w:tc>
        <w:tc>
          <w:tcPr>
            <w:tcW w:w="709" w:type="dxa"/>
            <w:shd w:val="clear" w:color="auto" w:fill="auto"/>
          </w:tcPr>
          <w:p w14:paraId="6468F05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8D9A75B"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40F60ECC" w14:textId="77777777" w:rsidR="00EE3C10" w:rsidRPr="003F5101" w:rsidRDefault="00EE3C10" w:rsidP="006702B2">
            <w:pPr>
              <w:pStyle w:val="Standardparagraph"/>
              <w:jc w:val="both"/>
              <w:rPr>
                <w:color w:val="000000"/>
                <w:sz w:val="18"/>
                <w:szCs w:val="18"/>
              </w:rPr>
            </w:pPr>
          </w:p>
        </w:tc>
      </w:tr>
      <w:tr w:rsidR="00EE3C10" w:rsidRPr="003F5101" w14:paraId="33EE2409" w14:textId="77777777" w:rsidTr="00842FC5">
        <w:tc>
          <w:tcPr>
            <w:tcW w:w="2694" w:type="dxa"/>
            <w:shd w:val="clear" w:color="auto" w:fill="auto"/>
          </w:tcPr>
          <w:p w14:paraId="07041D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7]</w:t>
            </w:r>
          </w:p>
        </w:tc>
        <w:tc>
          <w:tcPr>
            <w:tcW w:w="992" w:type="dxa"/>
            <w:shd w:val="clear" w:color="auto" w:fill="auto"/>
          </w:tcPr>
          <w:p w14:paraId="43DCBF2A" w14:textId="77777777" w:rsidR="00EE3C10" w:rsidRPr="002852BC" w:rsidRDefault="00EE3C10" w:rsidP="006702B2">
            <w:pPr>
              <w:rPr>
                <w:sz w:val="18"/>
                <w:szCs w:val="18"/>
              </w:rPr>
            </w:pPr>
            <w:r w:rsidRPr="002852BC">
              <w:rPr>
                <w:sz w:val="18"/>
                <w:szCs w:val="18"/>
              </w:rPr>
              <w:t>CH57</w:t>
            </w:r>
          </w:p>
        </w:tc>
        <w:tc>
          <w:tcPr>
            <w:tcW w:w="709" w:type="dxa"/>
            <w:shd w:val="clear" w:color="auto" w:fill="auto"/>
          </w:tcPr>
          <w:p w14:paraId="069E96D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D0E3F48"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69E59F6" w14:textId="77777777" w:rsidR="00EE3C10" w:rsidRPr="003F5101" w:rsidRDefault="00EE3C10" w:rsidP="006702B2">
            <w:pPr>
              <w:pStyle w:val="Standardparagraph"/>
              <w:jc w:val="both"/>
              <w:rPr>
                <w:color w:val="000000"/>
                <w:sz w:val="18"/>
                <w:szCs w:val="18"/>
              </w:rPr>
            </w:pPr>
          </w:p>
        </w:tc>
      </w:tr>
      <w:tr w:rsidR="00EE3C10" w:rsidRPr="003F5101" w14:paraId="55F9A756" w14:textId="77777777" w:rsidTr="00842FC5">
        <w:tc>
          <w:tcPr>
            <w:tcW w:w="2694" w:type="dxa"/>
            <w:shd w:val="clear" w:color="auto" w:fill="auto"/>
          </w:tcPr>
          <w:p w14:paraId="51E935E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8]</w:t>
            </w:r>
          </w:p>
        </w:tc>
        <w:tc>
          <w:tcPr>
            <w:tcW w:w="992" w:type="dxa"/>
            <w:shd w:val="clear" w:color="auto" w:fill="auto"/>
          </w:tcPr>
          <w:p w14:paraId="7AC4AC96" w14:textId="77777777" w:rsidR="00EE3C10" w:rsidRPr="002852BC" w:rsidRDefault="00EE3C10" w:rsidP="006702B2">
            <w:pPr>
              <w:rPr>
                <w:sz w:val="18"/>
                <w:szCs w:val="18"/>
              </w:rPr>
            </w:pPr>
            <w:r w:rsidRPr="002852BC">
              <w:rPr>
                <w:sz w:val="18"/>
                <w:szCs w:val="18"/>
              </w:rPr>
              <w:t>CR52</w:t>
            </w:r>
          </w:p>
        </w:tc>
        <w:tc>
          <w:tcPr>
            <w:tcW w:w="709" w:type="dxa"/>
            <w:shd w:val="clear" w:color="auto" w:fill="auto"/>
          </w:tcPr>
          <w:p w14:paraId="661DEB0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4CD709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865018E" w14:textId="77777777" w:rsidR="00EE3C10" w:rsidRPr="003F5101" w:rsidRDefault="00EE3C10" w:rsidP="006702B2">
            <w:pPr>
              <w:pStyle w:val="Standardparagraph"/>
              <w:jc w:val="both"/>
              <w:rPr>
                <w:color w:val="000000"/>
                <w:sz w:val="18"/>
                <w:szCs w:val="18"/>
              </w:rPr>
            </w:pPr>
          </w:p>
        </w:tc>
      </w:tr>
      <w:tr w:rsidR="00EE3C10" w:rsidRPr="003F5101" w14:paraId="1D320822" w14:textId="77777777" w:rsidTr="00842FC5">
        <w:tc>
          <w:tcPr>
            <w:tcW w:w="2694" w:type="dxa"/>
            <w:shd w:val="clear" w:color="auto" w:fill="auto"/>
          </w:tcPr>
          <w:p w14:paraId="659566B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9]</w:t>
            </w:r>
          </w:p>
        </w:tc>
        <w:tc>
          <w:tcPr>
            <w:tcW w:w="992" w:type="dxa"/>
            <w:shd w:val="clear" w:color="auto" w:fill="auto"/>
          </w:tcPr>
          <w:p w14:paraId="2F9301A1" w14:textId="77777777" w:rsidR="00EE3C10" w:rsidRPr="002852BC" w:rsidRDefault="00EE3C10" w:rsidP="006702B2">
            <w:pPr>
              <w:rPr>
                <w:sz w:val="18"/>
                <w:szCs w:val="18"/>
              </w:rPr>
            </w:pPr>
            <w:r w:rsidRPr="002852BC">
              <w:rPr>
                <w:sz w:val="18"/>
                <w:szCs w:val="18"/>
              </w:rPr>
              <w:t>CT53</w:t>
            </w:r>
          </w:p>
        </w:tc>
        <w:tc>
          <w:tcPr>
            <w:tcW w:w="709" w:type="dxa"/>
            <w:shd w:val="clear" w:color="auto" w:fill="auto"/>
          </w:tcPr>
          <w:p w14:paraId="35B2545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55A085D"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9FF9633" w14:textId="77777777" w:rsidR="00EE3C10" w:rsidRPr="003F5101" w:rsidRDefault="00EE3C10" w:rsidP="006702B2">
            <w:pPr>
              <w:pStyle w:val="Standardparagraph"/>
              <w:jc w:val="both"/>
              <w:rPr>
                <w:color w:val="000000"/>
                <w:sz w:val="18"/>
                <w:szCs w:val="18"/>
              </w:rPr>
            </w:pPr>
          </w:p>
        </w:tc>
      </w:tr>
      <w:tr w:rsidR="00EE3C10" w:rsidRPr="003F5101" w14:paraId="2350E5AD" w14:textId="77777777" w:rsidTr="00842FC5">
        <w:tc>
          <w:tcPr>
            <w:tcW w:w="2694" w:type="dxa"/>
            <w:shd w:val="clear" w:color="auto" w:fill="auto"/>
          </w:tcPr>
          <w:p w14:paraId="236EBF8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10]</w:t>
            </w:r>
          </w:p>
        </w:tc>
        <w:tc>
          <w:tcPr>
            <w:tcW w:w="992" w:type="dxa"/>
            <w:shd w:val="clear" w:color="auto" w:fill="auto"/>
          </w:tcPr>
          <w:p w14:paraId="6AB60983" w14:textId="77777777" w:rsidR="00EE3C10" w:rsidRPr="002852BC" w:rsidRDefault="00EE3C10" w:rsidP="006702B2">
            <w:pPr>
              <w:rPr>
                <w:sz w:val="18"/>
                <w:szCs w:val="18"/>
              </w:rPr>
            </w:pPr>
            <w:r w:rsidRPr="002852BC">
              <w:rPr>
                <w:sz w:val="18"/>
                <w:szCs w:val="18"/>
              </w:rPr>
              <w:t>CU52</w:t>
            </w:r>
          </w:p>
        </w:tc>
        <w:tc>
          <w:tcPr>
            <w:tcW w:w="709" w:type="dxa"/>
            <w:shd w:val="clear" w:color="auto" w:fill="auto"/>
          </w:tcPr>
          <w:p w14:paraId="6497C94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113E6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692A856" w14:textId="77777777" w:rsidR="00EE3C10" w:rsidRPr="003F5101" w:rsidRDefault="00EE3C10" w:rsidP="006702B2">
            <w:pPr>
              <w:pStyle w:val="Standardparagraph"/>
              <w:jc w:val="both"/>
              <w:rPr>
                <w:color w:val="000000"/>
                <w:sz w:val="18"/>
                <w:szCs w:val="18"/>
              </w:rPr>
            </w:pPr>
          </w:p>
        </w:tc>
      </w:tr>
      <w:tr w:rsidR="00EE3C10" w:rsidRPr="003F5101" w14:paraId="0302DA7D" w14:textId="77777777" w:rsidTr="00842FC5">
        <w:tc>
          <w:tcPr>
            <w:tcW w:w="2694" w:type="dxa"/>
            <w:shd w:val="clear" w:color="auto" w:fill="auto"/>
          </w:tcPr>
          <w:p w14:paraId="7187F00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11]</w:t>
            </w:r>
          </w:p>
        </w:tc>
        <w:tc>
          <w:tcPr>
            <w:tcW w:w="992" w:type="dxa"/>
            <w:shd w:val="clear" w:color="auto" w:fill="auto"/>
          </w:tcPr>
          <w:p w14:paraId="0710B9CE" w14:textId="77777777" w:rsidR="00EE3C10" w:rsidRPr="002852BC" w:rsidRDefault="00EE3C10" w:rsidP="006702B2">
            <w:pPr>
              <w:rPr>
                <w:sz w:val="18"/>
                <w:szCs w:val="18"/>
              </w:rPr>
            </w:pPr>
            <w:r w:rsidRPr="002852BC">
              <w:rPr>
                <w:sz w:val="18"/>
                <w:szCs w:val="18"/>
              </w:rPr>
              <w:t>CV53</w:t>
            </w:r>
          </w:p>
        </w:tc>
        <w:tc>
          <w:tcPr>
            <w:tcW w:w="709" w:type="dxa"/>
            <w:shd w:val="clear" w:color="auto" w:fill="auto"/>
          </w:tcPr>
          <w:p w14:paraId="27B4C53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FE9D5B"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EE785C0" w14:textId="77777777" w:rsidR="00EE3C10" w:rsidRPr="003F5101" w:rsidRDefault="00EE3C10" w:rsidP="006702B2">
            <w:pPr>
              <w:pStyle w:val="Standardparagraph"/>
              <w:jc w:val="both"/>
              <w:rPr>
                <w:color w:val="000000"/>
                <w:sz w:val="18"/>
                <w:szCs w:val="18"/>
              </w:rPr>
            </w:pPr>
          </w:p>
        </w:tc>
      </w:tr>
      <w:tr w:rsidR="00EE3C10" w:rsidRPr="003F5101" w14:paraId="4CA4F7AD" w14:textId="77777777" w:rsidTr="00842FC5">
        <w:tc>
          <w:tcPr>
            <w:tcW w:w="2694" w:type="dxa"/>
            <w:shd w:val="clear" w:color="auto" w:fill="auto"/>
          </w:tcPr>
          <w:p w14:paraId="1F84A8A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12]</w:t>
            </w:r>
          </w:p>
        </w:tc>
        <w:tc>
          <w:tcPr>
            <w:tcW w:w="992" w:type="dxa"/>
            <w:shd w:val="clear" w:color="auto" w:fill="auto"/>
          </w:tcPr>
          <w:p w14:paraId="3F47E8B1" w14:textId="77777777" w:rsidR="00EE3C10" w:rsidRPr="002852BC" w:rsidRDefault="00EE3C10" w:rsidP="006702B2">
            <w:pPr>
              <w:rPr>
                <w:sz w:val="18"/>
                <w:szCs w:val="18"/>
              </w:rPr>
            </w:pPr>
            <w:r w:rsidRPr="002852BC">
              <w:rPr>
                <w:sz w:val="18"/>
                <w:szCs w:val="18"/>
              </w:rPr>
              <w:t>CR56</w:t>
            </w:r>
          </w:p>
        </w:tc>
        <w:tc>
          <w:tcPr>
            <w:tcW w:w="709" w:type="dxa"/>
            <w:shd w:val="clear" w:color="auto" w:fill="auto"/>
          </w:tcPr>
          <w:p w14:paraId="44B691B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B01C56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DFF77D4" w14:textId="77777777" w:rsidR="00EE3C10" w:rsidRPr="003F5101" w:rsidRDefault="00EE3C10" w:rsidP="006702B2">
            <w:pPr>
              <w:pStyle w:val="Standardparagraph"/>
              <w:jc w:val="both"/>
              <w:rPr>
                <w:color w:val="000000"/>
                <w:sz w:val="18"/>
                <w:szCs w:val="18"/>
              </w:rPr>
            </w:pPr>
          </w:p>
        </w:tc>
      </w:tr>
      <w:tr w:rsidR="00EE3C10" w:rsidRPr="003F5101" w14:paraId="5CA4BFE5" w14:textId="77777777" w:rsidTr="00842FC5">
        <w:tc>
          <w:tcPr>
            <w:tcW w:w="2694" w:type="dxa"/>
            <w:shd w:val="clear" w:color="auto" w:fill="auto"/>
          </w:tcPr>
          <w:p w14:paraId="6FBE84D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13]</w:t>
            </w:r>
          </w:p>
        </w:tc>
        <w:tc>
          <w:tcPr>
            <w:tcW w:w="992" w:type="dxa"/>
            <w:shd w:val="clear" w:color="auto" w:fill="auto"/>
          </w:tcPr>
          <w:p w14:paraId="7AFAC92D" w14:textId="77777777" w:rsidR="00EE3C10" w:rsidRPr="002852BC" w:rsidRDefault="00EE3C10" w:rsidP="006702B2">
            <w:pPr>
              <w:rPr>
                <w:sz w:val="18"/>
                <w:szCs w:val="18"/>
              </w:rPr>
            </w:pPr>
            <w:r w:rsidRPr="002852BC">
              <w:rPr>
                <w:sz w:val="18"/>
                <w:szCs w:val="18"/>
              </w:rPr>
              <w:t>CU56</w:t>
            </w:r>
          </w:p>
        </w:tc>
        <w:tc>
          <w:tcPr>
            <w:tcW w:w="709" w:type="dxa"/>
            <w:shd w:val="clear" w:color="auto" w:fill="auto"/>
          </w:tcPr>
          <w:p w14:paraId="0204AF7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8CC6CA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57034C2" w14:textId="77777777" w:rsidR="00EE3C10" w:rsidRPr="003F5101" w:rsidRDefault="00EE3C10" w:rsidP="006702B2">
            <w:pPr>
              <w:pStyle w:val="Standardparagraph"/>
              <w:jc w:val="both"/>
              <w:rPr>
                <w:color w:val="000000"/>
                <w:sz w:val="18"/>
                <w:szCs w:val="18"/>
              </w:rPr>
            </w:pPr>
          </w:p>
        </w:tc>
      </w:tr>
      <w:tr w:rsidR="00EE3C10" w:rsidRPr="003F5101" w14:paraId="72DB92FD" w14:textId="77777777" w:rsidTr="00842FC5">
        <w:tc>
          <w:tcPr>
            <w:tcW w:w="2694" w:type="dxa"/>
            <w:shd w:val="clear" w:color="auto" w:fill="auto"/>
          </w:tcPr>
          <w:p w14:paraId="3762A57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14]</w:t>
            </w:r>
          </w:p>
        </w:tc>
        <w:tc>
          <w:tcPr>
            <w:tcW w:w="992" w:type="dxa"/>
            <w:shd w:val="clear" w:color="auto" w:fill="auto"/>
          </w:tcPr>
          <w:p w14:paraId="5E71E220" w14:textId="77777777" w:rsidR="00EE3C10" w:rsidRPr="002852BC" w:rsidRDefault="00EE3C10" w:rsidP="006702B2">
            <w:pPr>
              <w:rPr>
                <w:sz w:val="18"/>
                <w:szCs w:val="18"/>
              </w:rPr>
            </w:pPr>
            <w:r w:rsidRPr="002852BC">
              <w:rPr>
                <w:sz w:val="18"/>
                <w:szCs w:val="18"/>
              </w:rPr>
              <w:t>CT57</w:t>
            </w:r>
          </w:p>
        </w:tc>
        <w:tc>
          <w:tcPr>
            <w:tcW w:w="709" w:type="dxa"/>
            <w:shd w:val="clear" w:color="auto" w:fill="auto"/>
          </w:tcPr>
          <w:p w14:paraId="51FCCC0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A2CF42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9A039F0" w14:textId="77777777" w:rsidR="00EE3C10" w:rsidRPr="003F5101" w:rsidRDefault="00EE3C10" w:rsidP="006702B2">
            <w:pPr>
              <w:pStyle w:val="Standardparagraph"/>
              <w:jc w:val="both"/>
              <w:rPr>
                <w:color w:val="000000"/>
                <w:sz w:val="18"/>
                <w:szCs w:val="18"/>
              </w:rPr>
            </w:pPr>
          </w:p>
        </w:tc>
      </w:tr>
      <w:tr w:rsidR="00EE3C10" w:rsidRPr="003F5101" w14:paraId="2CBED139" w14:textId="77777777" w:rsidTr="00842FC5">
        <w:tc>
          <w:tcPr>
            <w:tcW w:w="2694" w:type="dxa"/>
            <w:shd w:val="clear" w:color="auto" w:fill="auto"/>
          </w:tcPr>
          <w:p w14:paraId="6CA2D5D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15]</w:t>
            </w:r>
          </w:p>
        </w:tc>
        <w:tc>
          <w:tcPr>
            <w:tcW w:w="992" w:type="dxa"/>
            <w:shd w:val="clear" w:color="auto" w:fill="auto"/>
          </w:tcPr>
          <w:p w14:paraId="3DF28288" w14:textId="77777777" w:rsidR="00EE3C10" w:rsidRPr="002852BC" w:rsidRDefault="00EE3C10" w:rsidP="006702B2">
            <w:pPr>
              <w:rPr>
                <w:sz w:val="18"/>
                <w:szCs w:val="18"/>
              </w:rPr>
            </w:pPr>
            <w:r w:rsidRPr="002852BC">
              <w:rPr>
                <w:sz w:val="18"/>
                <w:szCs w:val="18"/>
              </w:rPr>
              <w:t>CV57</w:t>
            </w:r>
          </w:p>
        </w:tc>
        <w:tc>
          <w:tcPr>
            <w:tcW w:w="709" w:type="dxa"/>
            <w:shd w:val="clear" w:color="auto" w:fill="auto"/>
          </w:tcPr>
          <w:p w14:paraId="1B8664C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DD4600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7741E65" w14:textId="77777777" w:rsidR="00EE3C10" w:rsidRPr="003F5101" w:rsidRDefault="00EE3C10" w:rsidP="006702B2">
            <w:pPr>
              <w:pStyle w:val="Standardparagraph"/>
              <w:jc w:val="both"/>
              <w:rPr>
                <w:color w:val="000000"/>
                <w:sz w:val="18"/>
                <w:szCs w:val="18"/>
              </w:rPr>
            </w:pPr>
          </w:p>
        </w:tc>
      </w:tr>
      <w:tr w:rsidR="00EE3C10" w:rsidRPr="003F5101" w14:paraId="237443D9" w14:textId="77777777" w:rsidTr="00842FC5">
        <w:tc>
          <w:tcPr>
            <w:tcW w:w="2694" w:type="dxa"/>
            <w:shd w:val="clear" w:color="auto" w:fill="auto"/>
          </w:tcPr>
          <w:p w14:paraId="2F6D4AF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16]</w:t>
            </w:r>
          </w:p>
        </w:tc>
        <w:tc>
          <w:tcPr>
            <w:tcW w:w="992" w:type="dxa"/>
            <w:shd w:val="clear" w:color="auto" w:fill="auto"/>
          </w:tcPr>
          <w:p w14:paraId="0EE144EA" w14:textId="77777777" w:rsidR="00EE3C10" w:rsidRPr="002852BC" w:rsidRDefault="00EE3C10" w:rsidP="006702B2">
            <w:pPr>
              <w:rPr>
                <w:sz w:val="18"/>
                <w:szCs w:val="18"/>
              </w:rPr>
            </w:pPr>
            <w:r w:rsidRPr="002852BC">
              <w:rPr>
                <w:sz w:val="18"/>
                <w:szCs w:val="18"/>
              </w:rPr>
              <w:t>DA52</w:t>
            </w:r>
          </w:p>
        </w:tc>
        <w:tc>
          <w:tcPr>
            <w:tcW w:w="709" w:type="dxa"/>
            <w:shd w:val="clear" w:color="auto" w:fill="auto"/>
          </w:tcPr>
          <w:p w14:paraId="731D896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F2DA17E"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4992D86" w14:textId="77777777" w:rsidR="00EE3C10" w:rsidRPr="003F5101" w:rsidRDefault="00EE3C10" w:rsidP="006702B2">
            <w:pPr>
              <w:pStyle w:val="Standardparagraph"/>
              <w:jc w:val="both"/>
              <w:rPr>
                <w:color w:val="000000"/>
                <w:sz w:val="18"/>
                <w:szCs w:val="18"/>
              </w:rPr>
            </w:pPr>
          </w:p>
        </w:tc>
      </w:tr>
      <w:tr w:rsidR="00EE3C10" w:rsidRPr="003F5101" w14:paraId="31700C68" w14:textId="77777777" w:rsidTr="00842FC5">
        <w:tc>
          <w:tcPr>
            <w:tcW w:w="2694" w:type="dxa"/>
            <w:shd w:val="clear" w:color="auto" w:fill="auto"/>
          </w:tcPr>
          <w:p w14:paraId="3E5BB15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17]</w:t>
            </w:r>
          </w:p>
        </w:tc>
        <w:tc>
          <w:tcPr>
            <w:tcW w:w="992" w:type="dxa"/>
            <w:shd w:val="clear" w:color="auto" w:fill="auto"/>
          </w:tcPr>
          <w:p w14:paraId="5EAEA0A8" w14:textId="77777777" w:rsidR="00EE3C10" w:rsidRPr="002852BC" w:rsidRDefault="00EE3C10" w:rsidP="006702B2">
            <w:pPr>
              <w:rPr>
                <w:sz w:val="18"/>
                <w:szCs w:val="18"/>
              </w:rPr>
            </w:pPr>
            <w:r w:rsidRPr="002852BC">
              <w:rPr>
                <w:sz w:val="18"/>
                <w:szCs w:val="18"/>
              </w:rPr>
              <w:t>CY53</w:t>
            </w:r>
          </w:p>
        </w:tc>
        <w:tc>
          <w:tcPr>
            <w:tcW w:w="709" w:type="dxa"/>
            <w:shd w:val="clear" w:color="auto" w:fill="auto"/>
          </w:tcPr>
          <w:p w14:paraId="6C562F4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5FFC3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A5B08DF" w14:textId="77777777" w:rsidR="00EE3C10" w:rsidRPr="003F5101" w:rsidRDefault="00EE3C10" w:rsidP="006702B2">
            <w:pPr>
              <w:pStyle w:val="Standardparagraph"/>
              <w:jc w:val="both"/>
              <w:rPr>
                <w:color w:val="000000"/>
                <w:sz w:val="18"/>
                <w:szCs w:val="18"/>
              </w:rPr>
            </w:pPr>
          </w:p>
        </w:tc>
      </w:tr>
      <w:tr w:rsidR="00EE3C10" w:rsidRPr="003F5101" w14:paraId="7B6186A7" w14:textId="77777777" w:rsidTr="00842FC5">
        <w:tc>
          <w:tcPr>
            <w:tcW w:w="2694" w:type="dxa"/>
            <w:shd w:val="clear" w:color="auto" w:fill="auto"/>
          </w:tcPr>
          <w:p w14:paraId="3298D0D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18]</w:t>
            </w:r>
          </w:p>
        </w:tc>
        <w:tc>
          <w:tcPr>
            <w:tcW w:w="992" w:type="dxa"/>
            <w:shd w:val="clear" w:color="auto" w:fill="auto"/>
          </w:tcPr>
          <w:p w14:paraId="2B919B62" w14:textId="77777777" w:rsidR="00EE3C10" w:rsidRPr="002852BC" w:rsidRDefault="00EE3C10" w:rsidP="006702B2">
            <w:pPr>
              <w:rPr>
                <w:sz w:val="18"/>
                <w:szCs w:val="18"/>
              </w:rPr>
            </w:pPr>
            <w:r w:rsidRPr="002852BC">
              <w:rPr>
                <w:sz w:val="18"/>
                <w:szCs w:val="18"/>
              </w:rPr>
              <w:t>DB53</w:t>
            </w:r>
          </w:p>
        </w:tc>
        <w:tc>
          <w:tcPr>
            <w:tcW w:w="709" w:type="dxa"/>
            <w:shd w:val="clear" w:color="auto" w:fill="auto"/>
          </w:tcPr>
          <w:p w14:paraId="0C02C41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1285BE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45A6856" w14:textId="77777777" w:rsidR="00EE3C10" w:rsidRPr="003F5101" w:rsidRDefault="00EE3C10" w:rsidP="006702B2">
            <w:pPr>
              <w:pStyle w:val="Standardparagraph"/>
              <w:jc w:val="both"/>
              <w:rPr>
                <w:color w:val="000000"/>
                <w:sz w:val="18"/>
                <w:szCs w:val="18"/>
              </w:rPr>
            </w:pPr>
          </w:p>
        </w:tc>
      </w:tr>
      <w:tr w:rsidR="00EE3C10" w:rsidRPr="003F5101" w14:paraId="504485B1" w14:textId="77777777" w:rsidTr="00842FC5">
        <w:tc>
          <w:tcPr>
            <w:tcW w:w="2694" w:type="dxa"/>
            <w:shd w:val="clear" w:color="auto" w:fill="auto"/>
          </w:tcPr>
          <w:p w14:paraId="6777A59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19]</w:t>
            </w:r>
          </w:p>
        </w:tc>
        <w:tc>
          <w:tcPr>
            <w:tcW w:w="992" w:type="dxa"/>
            <w:shd w:val="clear" w:color="auto" w:fill="auto"/>
          </w:tcPr>
          <w:p w14:paraId="74183B23" w14:textId="77777777" w:rsidR="00EE3C10" w:rsidRPr="002852BC" w:rsidRDefault="00EE3C10" w:rsidP="006702B2">
            <w:pPr>
              <w:rPr>
                <w:sz w:val="18"/>
                <w:szCs w:val="18"/>
              </w:rPr>
            </w:pPr>
            <w:r w:rsidRPr="002852BC">
              <w:rPr>
                <w:sz w:val="18"/>
                <w:szCs w:val="18"/>
              </w:rPr>
              <w:t>DC52</w:t>
            </w:r>
          </w:p>
        </w:tc>
        <w:tc>
          <w:tcPr>
            <w:tcW w:w="709" w:type="dxa"/>
            <w:shd w:val="clear" w:color="auto" w:fill="auto"/>
          </w:tcPr>
          <w:p w14:paraId="60A1B12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6157CA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15B226C" w14:textId="77777777" w:rsidR="00EE3C10" w:rsidRPr="003F5101" w:rsidRDefault="00EE3C10" w:rsidP="006702B2">
            <w:pPr>
              <w:pStyle w:val="Standardparagraph"/>
              <w:jc w:val="both"/>
              <w:rPr>
                <w:color w:val="000000"/>
                <w:sz w:val="18"/>
                <w:szCs w:val="18"/>
              </w:rPr>
            </w:pPr>
          </w:p>
        </w:tc>
      </w:tr>
      <w:tr w:rsidR="00EE3C10" w:rsidRPr="003F5101" w14:paraId="17B82F5F" w14:textId="77777777" w:rsidTr="00842FC5">
        <w:tc>
          <w:tcPr>
            <w:tcW w:w="2694" w:type="dxa"/>
            <w:shd w:val="clear" w:color="auto" w:fill="auto"/>
          </w:tcPr>
          <w:p w14:paraId="6FC9A5E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20]</w:t>
            </w:r>
          </w:p>
        </w:tc>
        <w:tc>
          <w:tcPr>
            <w:tcW w:w="992" w:type="dxa"/>
            <w:shd w:val="clear" w:color="auto" w:fill="auto"/>
          </w:tcPr>
          <w:p w14:paraId="25EE5727" w14:textId="77777777" w:rsidR="00EE3C10" w:rsidRPr="002852BC" w:rsidRDefault="00EE3C10" w:rsidP="006702B2">
            <w:pPr>
              <w:rPr>
                <w:sz w:val="18"/>
                <w:szCs w:val="18"/>
              </w:rPr>
            </w:pPr>
            <w:r w:rsidRPr="002852BC">
              <w:rPr>
                <w:sz w:val="18"/>
                <w:szCs w:val="18"/>
              </w:rPr>
              <w:t>CY57</w:t>
            </w:r>
          </w:p>
        </w:tc>
        <w:tc>
          <w:tcPr>
            <w:tcW w:w="709" w:type="dxa"/>
            <w:shd w:val="clear" w:color="auto" w:fill="auto"/>
          </w:tcPr>
          <w:p w14:paraId="43922A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976D2E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E8537BD" w14:textId="77777777" w:rsidR="00EE3C10" w:rsidRPr="003F5101" w:rsidRDefault="00EE3C10" w:rsidP="006702B2">
            <w:pPr>
              <w:pStyle w:val="Standardparagraph"/>
              <w:jc w:val="both"/>
              <w:rPr>
                <w:color w:val="000000"/>
                <w:sz w:val="18"/>
                <w:szCs w:val="18"/>
              </w:rPr>
            </w:pPr>
          </w:p>
        </w:tc>
      </w:tr>
      <w:tr w:rsidR="00EE3C10" w:rsidRPr="003F5101" w14:paraId="1DE9B40A" w14:textId="77777777" w:rsidTr="00842FC5">
        <w:tc>
          <w:tcPr>
            <w:tcW w:w="2694" w:type="dxa"/>
            <w:shd w:val="clear" w:color="auto" w:fill="auto"/>
          </w:tcPr>
          <w:p w14:paraId="0FFDFD9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21]</w:t>
            </w:r>
          </w:p>
        </w:tc>
        <w:tc>
          <w:tcPr>
            <w:tcW w:w="992" w:type="dxa"/>
            <w:shd w:val="clear" w:color="auto" w:fill="auto"/>
          </w:tcPr>
          <w:p w14:paraId="1DF67EE5" w14:textId="77777777" w:rsidR="00EE3C10" w:rsidRPr="002852BC" w:rsidRDefault="00EE3C10" w:rsidP="006702B2">
            <w:pPr>
              <w:rPr>
                <w:sz w:val="18"/>
                <w:szCs w:val="18"/>
              </w:rPr>
            </w:pPr>
            <w:r w:rsidRPr="002852BC">
              <w:rPr>
                <w:sz w:val="18"/>
                <w:szCs w:val="18"/>
              </w:rPr>
              <w:t>DB57</w:t>
            </w:r>
          </w:p>
        </w:tc>
        <w:tc>
          <w:tcPr>
            <w:tcW w:w="709" w:type="dxa"/>
            <w:shd w:val="clear" w:color="auto" w:fill="auto"/>
          </w:tcPr>
          <w:p w14:paraId="146EE66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D8963F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ACBF7AF" w14:textId="77777777" w:rsidR="00EE3C10" w:rsidRPr="003F5101" w:rsidRDefault="00EE3C10" w:rsidP="006702B2">
            <w:pPr>
              <w:pStyle w:val="Standardparagraph"/>
              <w:jc w:val="both"/>
              <w:rPr>
                <w:color w:val="000000"/>
                <w:sz w:val="18"/>
                <w:szCs w:val="18"/>
              </w:rPr>
            </w:pPr>
          </w:p>
        </w:tc>
      </w:tr>
      <w:tr w:rsidR="00EE3C10" w:rsidRPr="003F5101" w14:paraId="07E81A62" w14:textId="77777777" w:rsidTr="00842FC5">
        <w:tc>
          <w:tcPr>
            <w:tcW w:w="2694" w:type="dxa"/>
            <w:shd w:val="clear" w:color="auto" w:fill="auto"/>
          </w:tcPr>
          <w:p w14:paraId="29ACB7B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22]</w:t>
            </w:r>
          </w:p>
        </w:tc>
        <w:tc>
          <w:tcPr>
            <w:tcW w:w="992" w:type="dxa"/>
            <w:shd w:val="clear" w:color="auto" w:fill="auto"/>
          </w:tcPr>
          <w:p w14:paraId="62104696" w14:textId="77777777" w:rsidR="00EE3C10" w:rsidRPr="002852BC" w:rsidRDefault="00EE3C10" w:rsidP="006702B2">
            <w:pPr>
              <w:rPr>
                <w:sz w:val="18"/>
                <w:szCs w:val="18"/>
              </w:rPr>
            </w:pPr>
            <w:r w:rsidRPr="002852BC">
              <w:rPr>
                <w:sz w:val="18"/>
                <w:szCs w:val="18"/>
              </w:rPr>
              <w:t>DA56</w:t>
            </w:r>
          </w:p>
        </w:tc>
        <w:tc>
          <w:tcPr>
            <w:tcW w:w="709" w:type="dxa"/>
            <w:shd w:val="clear" w:color="auto" w:fill="auto"/>
          </w:tcPr>
          <w:p w14:paraId="2570CC4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35A575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BD5E611" w14:textId="77777777" w:rsidR="00EE3C10" w:rsidRPr="003F5101" w:rsidRDefault="00EE3C10" w:rsidP="006702B2">
            <w:pPr>
              <w:pStyle w:val="Standardparagraph"/>
              <w:jc w:val="both"/>
              <w:rPr>
                <w:color w:val="000000"/>
                <w:sz w:val="18"/>
                <w:szCs w:val="18"/>
              </w:rPr>
            </w:pPr>
          </w:p>
        </w:tc>
      </w:tr>
      <w:tr w:rsidR="00EE3C10" w:rsidRPr="003F5101" w14:paraId="4496B8EC" w14:textId="77777777" w:rsidTr="00842FC5">
        <w:tc>
          <w:tcPr>
            <w:tcW w:w="2694" w:type="dxa"/>
            <w:shd w:val="clear" w:color="auto" w:fill="auto"/>
          </w:tcPr>
          <w:p w14:paraId="6E48CCFC"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23]</w:t>
            </w:r>
          </w:p>
        </w:tc>
        <w:tc>
          <w:tcPr>
            <w:tcW w:w="992" w:type="dxa"/>
            <w:shd w:val="clear" w:color="auto" w:fill="auto"/>
          </w:tcPr>
          <w:p w14:paraId="79ECBFE7" w14:textId="77777777" w:rsidR="00EE3C10" w:rsidRPr="002852BC" w:rsidRDefault="00EE3C10" w:rsidP="006702B2">
            <w:pPr>
              <w:rPr>
                <w:sz w:val="18"/>
                <w:szCs w:val="18"/>
              </w:rPr>
            </w:pPr>
            <w:r w:rsidRPr="002852BC">
              <w:rPr>
                <w:sz w:val="18"/>
                <w:szCs w:val="18"/>
              </w:rPr>
              <w:t>DC56</w:t>
            </w:r>
          </w:p>
        </w:tc>
        <w:tc>
          <w:tcPr>
            <w:tcW w:w="709" w:type="dxa"/>
            <w:shd w:val="clear" w:color="auto" w:fill="auto"/>
          </w:tcPr>
          <w:p w14:paraId="0A8AF1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F60EEE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4BA27D4" w14:textId="77777777" w:rsidR="00EE3C10" w:rsidRPr="003F5101" w:rsidRDefault="00EE3C10" w:rsidP="006702B2">
            <w:pPr>
              <w:pStyle w:val="Standardparagraph"/>
              <w:jc w:val="both"/>
              <w:rPr>
                <w:color w:val="000000"/>
                <w:sz w:val="18"/>
                <w:szCs w:val="18"/>
              </w:rPr>
            </w:pPr>
          </w:p>
        </w:tc>
      </w:tr>
      <w:tr w:rsidR="00EE3C10" w:rsidRPr="003F5101" w14:paraId="1D040BBA" w14:textId="77777777" w:rsidTr="00842FC5">
        <w:tc>
          <w:tcPr>
            <w:tcW w:w="2694" w:type="dxa"/>
            <w:shd w:val="clear" w:color="auto" w:fill="auto"/>
          </w:tcPr>
          <w:p w14:paraId="6541057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24]</w:t>
            </w:r>
          </w:p>
        </w:tc>
        <w:tc>
          <w:tcPr>
            <w:tcW w:w="992" w:type="dxa"/>
            <w:shd w:val="clear" w:color="auto" w:fill="auto"/>
          </w:tcPr>
          <w:p w14:paraId="0A7B3D89" w14:textId="77777777" w:rsidR="00EE3C10" w:rsidRPr="002852BC" w:rsidRDefault="00EE3C10" w:rsidP="006702B2">
            <w:pPr>
              <w:rPr>
                <w:sz w:val="18"/>
                <w:szCs w:val="18"/>
              </w:rPr>
            </w:pPr>
            <w:r w:rsidRPr="002852BC">
              <w:rPr>
                <w:sz w:val="18"/>
                <w:szCs w:val="18"/>
              </w:rPr>
              <w:t>DA46</w:t>
            </w:r>
          </w:p>
        </w:tc>
        <w:tc>
          <w:tcPr>
            <w:tcW w:w="709" w:type="dxa"/>
            <w:shd w:val="clear" w:color="auto" w:fill="auto"/>
          </w:tcPr>
          <w:p w14:paraId="34F4770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88161A"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CC497E4" w14:textId="77777777" w:rsidR="00EE3C10" w:rsidRPr="003F5101" w:rsidRDefault="00EE3C10" w:rsidP="006702B2">
            <w:pPr>
              <w:pStyle w:val="Standardparagraph"/>
              <w:jc w:val="both"/>
              <w:rPr>
                <w:color w:val="000000"/>
                <w:sz w:val="18"/>
                <w:szCs w:val="18"/>
              </w:rPr>
            </w:pPr>
          </w:p>
        </w:tc>
      </w:tr>
      <w:tr w:rsidR="00EE3C10" w:rsidRPr="003F5101" w14:paraId="091BD791" w14:textId="77777777" w:rsidTr="00842FC5">
        <w:tc>
          <w:tcPr>
            <w:tcW w:w="2694" w:type="dxa"/>
            <w:shd w:val="clear" w:color="auto" w:fill="auto"/>
          </w:tcPr>
          <w:p w14:paraId="3F42A8D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25]</w:t>
            </w:r>
          </w:p>
        </w:tc>
        <w:tc>
          <w:tcPr>
            <w:tcW w:w="992" w:type="dxa"/>
            <w:shd w:val="clear" w:color="auto" w:fill="auto"/>
          </w:tcPr>
          <w:p w14:paraId="7B5380B6" w14:textId="77777777" w:rsidR="00EE3C10" w:rsidRPr="002852BC" w:rsidRDefault="00EE3C10" w:rsidP="006702B2">
            <w:pPr>
              <w:rPr>
                <w:sz w:val="18"/>
                <w:szCs w:val="18"/>
              </w:rPr>
            </w:pPr>
            <w:r w:rsidRPr="002852BC">
              <w:rPr>
                <w:sz w:val="18"/>
                <w:szCs w:val="18"/>
              </w:rPr>
              <w:t>DC46</w:t>
            </w:r>
          </w:p>
        </w:tc>
        <w:tc>
          <w:tcPr>
            <w:tcW w:w="709" w:type="dxa"/>
            <w:shd w:val="clear" w:color="auto" w:fill="auto"/>
          </w:tcPr>
          <w:p w14:paraId="4D7DD30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F16B38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4F2FE8A" w14:textId="77777777" w:rsidR="00EE3C10" w:rsidRPr="003F5101" w:rsidRDefault="00EE3C10" w:rsidP="006702B2">
            <w:pPr>
              <w:pStyle w:val="Standardparagraph"/>
              <w:jc w:val="both"/>
              <w:rPr>
                <w:color w:val="000000"/>
                <w:sz w:val="18"/>
                <w:szCs w:val="18"/>
              </w:rPr>
            </w:pPr>
          </w:p>
        </w:tc>
      </w:tr>
      <w:tr w:rsidR="00EE3C10" w:rsidRPr="003F5101" w14:paraId="1FA18956" w14:textId="77777777" w:rsidTr="00842FC5">
        <w:tc>
          <w:tcPr>
            <w:tcW w:w="2694" w:type="dxa"/>
            <w:shd w:val="clear" w:color="auto" w:fill="auto"/>
          </w:tcPr>
          <w:p w14:paraId="0C298A9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26]</w:t>
            </w:r>
          </w:p>
        </w:tc>
        <w:tc>
          <w:tcPr>
            <w:tcW w:w="992" w:type="dxa"/>
            <w:shd w:val="clear" w:color="auto" w:fill="auto"/>
          </w:tcPr>
          <w:p w14:paraId="30B60C62" w14:textId="77777777" w:rsidR="00EE3C10" w:rsidRPr="002852BC" w:rsidRDefault="00EE3C10" w:rsidP="006702B2">
            <w:pPr>
              <w:rPr>
                <w:sz w:val="18"/>
                <w:szCs w:val="18"/>
              </w:rPr>
            </w:pPr>
            <w:r w:rsidRPr="002852BC">
              <w:rPr>
                <w:sz w:val="18"/>
                <w:szCs w:val="18"/>
              </w:rPr>
              <w:t>DB45</w:t>
            </w:r>
          </w:p>
        </w:tc>
        <w:tc>
          <w:tcPr>
            <w:tcW w:w="709" w:type="dxa"/>
            <w:shd w:val="clear" w:color="auto" w:fill="auto"/>
          </w:tcPr>
          <w:p w14:paraId="5305E36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3F25537"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2BBF48D" w14:textId="77777777" w:rsidR="00EE3C10" w:rsidRPr="003F5101" w:rsidRDefault="00EE3C10" w:rsidP="006702B2">
            <w:pPr>
              <w:pStyle w:val="Standardparagraph"/>
              <w:jc w:val="both"/>
              <w:rPr>
                <w:color w:val="000000"/>
                <w:sz w:val="18"/>
                <w:szCs w:val="18"/>
              </w:rPr>
            </w:pPr>
          </w:p>
        </w:tc>
      </w:tr>
      <w:tr w:rsidR="00EE3C10" w:rsidRPr="003F5101" w14:paraId="09A6E405" w14:textId="77777777" w:rsidTr="00842FC5">
        <w:tc>
          <w:tcPr>
            <w:tcW w:w="2694" w:type="dxa"/>
            <w:shd w:val="clear" w:color="auto" w:fill="auto"/>
          </w:tcPr>
          <w:p w14:paraId="131E5FF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27]</w:t>
            </w:r>
          </w:p>
        </w:tc>
        <w:tc>
          <w:tcPr>
            <w:tcW w:w="992" w:type="dxa"/>
            <w:shd w:val="clear" w:color="auto" w:fill="auto"/>
          </w:tcPr>
          <w:p w14:paraId="0F554C26" w14:textId="77777777" w:rsidR="00EE3C10" w:rsidRPr="002852BC" w:rsidRDefault="00EE3C10" w:rsidP="006702B2">
            <w:pPr>
              <w:rPr>
                <w:sz w:val="18"/>
                <w:szCs w:val="18"/>
              </w:rPr>
            </w:pPr>
            <w:r w:rsidRPr="002852BC">
              <w:rPr>
                <w:sz w:val="18"/>
                <w:szCs w:val="18"/>
              </w:rPr>
              <w:t>CY45</w:t>
            </w:r>
          </w:p>
        </w:tc>
        <w:tc>
          <w:tcPr>
            <w:tcW w:w="709" w:type="dxa"/>
            <w:shd w:val="clear" w:color="auto" w:fill="auto"/>
          </w:tcPr>
          <w:p w14:paraId="5656FC1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212A1C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FD42BF2" w14:textId="77777777" w:rsidR="00EE3C10" w:rsidRPr="003F5101" w:rsidRDefault="00EE3C10" w:rsidP="006702B2">
            <w:pPr>
              <w:pStyle w:val="Standardparagraph"/>
              <w:jc w:val="both"/>
              <w:rPr>
                <w:color w:val="000000"/>
                <w:sz w:val="18"/>
                <w:szCs w:val="18"/>
              </w:rPr>
            </w:pPr>
          </w:p>
        </w:tc>
      </w:tr>
      <w:tr w:rsidR="00EE3C10" w:rsidRPr="003F5101" w14:paraId="299CDAF0" w14:textId="77777777" w:rsidTr="00842FC5">
        <w:tc>
          <w:tcPr>
            <w:tcW w:w="2694" w:type="dxa"/>
            <w:shd w:val="clear" w:color="auto" w:fill="auto"/>
          </w:tcPr>
          <w:p w14:paraId="628646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28]</w:t>
            </w:r>
          </w:p>
        </w:tc>
        <w:tc>
          <w:tcPr>
            <w:tcW w:w="992" w:type="dxa"/>
            <w:shd w:val="clear" w:color="auto" w:fill="auto"/>
          </w:tcPr>
          <w:p w14:paraId="543BDBFC" w14:textId="77777777" w:rsidR="00EE3C10" w:rsidRPr="002852BC" w:rsidRDefault="00EE3C10" w:rsidP="006702B2">
            <w:pPr>
              <w:rPr>
                <w:sz w:val="18"/>
                <w:szCs w:val="18"/>
              </w:rPr>
            </w:pPr>
            <w:r w:rsidRPr="002852BC">
              <w:rPr>
                <w:sz w:val="18"/>
                <w:szCs w:val="18"/>
              </w:rPr>
              <w:t>DC50</w:t>
            </w:r>
          </w:p>
        </w:tc>
        <w:tc>
          <w:tcPr>
            <w:tcW w:w="709" w:type="dxa"/>
            <w:shd w:val="clear" w:color="auto" w:fill="auto"/>
          </w:tcPr>
          <w:p w14:paraId="1773478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C8B34D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3763A06" w14:textId="77777777" w:rsidR="00EE3C10" w:rsidRPr="003F5101" w:rsidRDefault="00EE3C10" w:rsidP="006702B2">
            <w:pPr>
              <w:pStyle w:val="Standardparagraph"/>
              <w:jc w:val="both"/>
              <w:rPr>
                <w:color w:val="000000"/>
                <w:sz w:val="18"/>
                <w:szCs w:val="18"/>
              </w:rPr>
            </w:pPr>
          </w:p>
        </w:tc>
      </w:tr>
      <w:tr w:rsidR="00EE3C10" w:rsidRPr="003F5101" w14:paraId="5E1B3663" w14:textId="77777777" w:rsidTr="00842FC5">
        <w:tc>
          <w:tcPr>
            <w:tcW w:w="2694" w:type="dxa"/>
            <w:shd w:val="clear" w:color="auto" w:fill="auto"/>
          </w:tcPr>
          <w:p w14:paraId="0187EC1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29]</w:t>
            </w:r>
          </w:p>
        </w:tc>
        <w:tc>
          <w:tcPr>
            <w:tcW w:w="992" w:type="dxa"/>
            <w:shd w:val="clear" w:color="auto" w:fill="auto"/>
          </w:tcPr>
          <w:p w14:paraId="56795CCA" w14:textId="77777777" w:rsidR="00EE3C10" w:rsidRPr="002852BC" w:rsidRDefault="00EE3C10" w:rsidP="006702B2">
            <w:pPr>
              <w:rPr>
                <w:sz w:val="18"/>
                <w:szCs w:val="18"/>
              </w:rPr>
            </w:pPr>
            <w:r w:rsidRPr="002852BC">
              <w:rPr>
                <w:sz w:val="18"/>
                <w:szCs w:val="18"/>
              </w:rPr>
              <w:t>DA50</w:t>
            </w:r>
          </w:p>
        </w:tc>
        <w:tc>
          <w:tcPr>
            <w:tcW w:w="709" w:type="dxa"/>
            <w:shd w:val="clear" w:color="auto" w:fill="auto"/>
          </w:tcPr>
          <w:p w14:paraId="08E985D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1BFF02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B6CF5B7" w14:textId="77777777" w:rsidR="00EE3C10" w:rsidRPr="003F5101" w:rsidRDefault="00EE3C10" w:rsidP="006702B2">
            <w:pPr>
              <w:pStyle w:val="Standardparagraph"/>
              <w:jc w:val="both"/>
              <w:rPr>
                <w:color w:val="000000"/>
                <w:sz w:val="18"/>
                <w:szCs w:val="18"/>
              </w:rPr>
            </w:pPr>
          </w:p>
        </w:tc>
      </w:tr>
      <w:tr w:rsidR="00EE3C10" w:rsidRPr="003F5101" w14:paraId="165A38A0" w14:textId="77777777" w:rsidTr="00842FC5">
        <w:tc>
          <w:tcPr>
            <w:tcW w:w="2694" w:type="dxa"/>
            <w:shd w:val="clear" w:color="auto" w:fill="auto"/>
          </w:tcPr>
          <w:p w14:paraId="55025AB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30]</w:t>
            </w:r>
          </w:p>
        </w:tc>
        <w:tc>
          <w:tcPr>
            <w:tcW w:w="992" w:type="dxa"/>
            <w:shd w:val="clear" w:color="auto" w:fill="auto"/>
          </w:tcPr>
          <w:p w14:paraId="565E1343" w14:textId="77777777" w:rsidR="00EE3C10" w:rsidRPr="002852BC" w:rsidRDefault="00EE3C10" w:rsidP="006702B2">
            <w:pPr>
              <w:rPr>
                <w:sz w:val="18"/>
                <w:szCs w:val="18"/>
              </w:rPr>
            </w:pPr>
            <w:r w:rsidRPr="002852BC">
              <w:rPr>
                <w:sz w:val="18"/>
                <w:szCs w:val="18"/>
              </w:rPr>
              <w:t>DB49</w:t>
            </w:r>
          </w:p>
        </w:tc>
        <w:tc>
          <w:tcPr>
            <w:tcW w:w="709" w:type="dxa"/>
            <w:shd w:val="clear" w:color="auto" w:fill="auto"/>
          </w:tcPr>
          <w:p w14:paraId="7215DEC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C11938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9546958" w14:textId="77777777" w:rsidR="00EE3C10" w:rsidRPr="003F5101" w:rsidRDefault="00EE3C10" w:rsidP="006702B2">
            <w:pPr>
              <w:pStyle w:val="Standardparagraph"/>
              <w:jc w:val="both"/>
              <w:rPr>
                <w:color w:val="000000"/>
                <w:sz w:val="18"/>
                <w:szCs w:val="18"/>
              </w:rPr>
            </w:pPr>
          </w:p>
        </w:tc>
      </w:tr>
      <w:tr w:rsidR="00EE3C10" w:rsidRPr="003F5101" w14:paraId="61D31EB1" w14:textId="77777777" w:rsidTr="00842FC5">
        <w:tc>
          <w:tcPr>
            <w:tcW w:w="2694" w:type="dxa"/>
            <w:shd w:val="clear" w:color="auto" w:fill="auto"/>
          </w:tcPr>
          <w:p w14:paraId="1E3B1BE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31]</w:t>
            </w:r>
          </w:p>
        </w:tc>
        <w:tc>
          <w:tcPr>
            <w:tcW w:w="992" w:type="dxa"/>
            <w:shd w:val="clear" w:color="auto" w:fill="auto"/>
          </w:tcPr>
          <w:p w14:paraId="5CAB5014" w14:textId="77777777" w:rsidR="00EE3C10" w:rsidRPr="002852BC" w:rsidRDefault="00EE3C10" w:rsidP="006702B2">
            <w:pPr>
              <w:rPr>
                <w:sz w:val="18"/>
                <w:szCs w:val="18"/>
              </w:rPr>
            </w:pPr>
            <w:r w:rsidRPr="002852BC">
              <w:rPr>
                <w:sz w:val="18"/>
                <w:szCs w:val="18"/>
              </w:rPr>
              <w:t>CY49</w:t>
            </w:r>
          </w:p>
        </w:tc>
        <w:tc>
          <w:tcPr>
            <w:tcW w:w="709" w:type="dxa"/>
            <w:shd w:val="clear" w:color="auto" w:fill="auto"/>
          </w:tcPr>
          <w:p w14:paraId="332BE83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678040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53F8B63" w14:textId="77777777" w:rsidR="00EE3C10" w:rsidRPr="003F5101" w:rsidRDefault="00EE3C10" w:rsidP="006702B2">
            <w:pPr>
              <w:pStyle w:val="Standardparagraph"/>
              <w:jc w:val="both"/>
              <w:rPr>
                <w:color w:val="000000"/>
                <w:sz w:val="18"/>
                <w:szCs w:val="18"/>
              </w:rPr>
            </w:pPr>
          </w:p>
        </w:tc>
      </w:tr>
      <w:tr w:rsidR="00EE3C10" w:rsidRPr="003F5101" w14:paraId="70AB39A2" w14:textId="77777777" w:rsidTr="00842FC5">
        <w:tc>
          <w:tcPr>
            <w:tcW w:w="2694" w:type="dxa"/>
            <w:shd w:val="clear" w:color="auto" w:fill="auto"/>
          </w:tcPr>
          <w:p w14:paraId="7B4D624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32]</w:t>
            </w:r>
          </w:p>
        </w:tc>
        <w:tc>
          <w:tcPr>
            <w:tcW w:w="992" w:type="dxa"/>
            <w:shd w:val="clear" w:color="auto" w:fill="auto"/>
          </w:tcPr>
          <w:p w14:paraId="62C1741F" w14:textId="77777777" w:rsidR="00EE3C10" w:rsidRPr="002852BC" w:rsidRDefault="00EE3C10" w:rsidP="006702B2">
            <w:pPr>
              <w:rPr>
                <w:sz w:val="18"/>
                <w:szCs w:val="18"/>
              </w:rPr>
            </w:pPr>
            <w:r w:rsidRPr="002852BC">
              <w:rPr>
                <w:sz w:val="18"/>
                <w:szCs w:val="18"/>
              </w:rPr>
              <w:t>CT39</w:t>
            </w:r>
          </w:p>
        </w:tc>
        <w:tc>
          <w:tcPr>
            <w:tcW w:w="709" w:type="dxa"/>
            <w:shd w:val="clear" w:color="auto" w:fill="auto"/>
          </w:tcPr>
          <w:p w14:paraId="3290BA2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543464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0EC349D" w14:textId="77777777" w:rsidR="00EE3C10" w:rsidRPr="003F5101" w:rsidRDefault="00EE3C10" w:rsidP="006702B2">
            <w:pPr>
              <w:pStyle w:val="Standardparagraph"/>
              <w:jc w:val="both"/>
              <w:rPr>
                <w:color w:val="000000"/>
                <w:sz w:val="18"/>
                <w:szCs w:val="18"/>
              </w:rPr>
            </w:pPr>
          </w:p>
        </w:tc>
      </w:tr>
      <w:tr w:rsidR="00EE3C10" w:rsidRPr="003F5101" w14:paraId="02067B29" w14:textId="77777777" w:rsidTr="00842FC5">
        <w:tc>
          <w:tcPr>
            <w:tcW w:w="2694" w:type="dxa"/>
            <w:shd w:val="clear" w:color="auto" w:fill="auto"/>
          </w:tcPr>
          <w:p w14:paraId="73CEEA71" w14:textId="77777777" w:rsidR="00EE3C10" w:rsidRPr="00F977B1" w:rsidRDefault="00EE3C10" w:rsidP="006702B2">
            <w:pPr>
              <w:pStyle w:val="Standardparagraph"/>
              <w:jc w:val="both"/>
              <w:rPr>
                <w:color w:val="000000"/>
                <w:sz w:val="18"/>
                <w:szCs w:val="18"/>
              </w:rPr>
            </w:pPr>
            <w:r>
              <w:rPr>
                <w:color w:val="000000"/>
                <w:sz w:val="18"/>
                <w:szCs w:val="18"/>
              </w:rPr>
              <w:lastRenderedPageBreak/>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33]</w:t>
            </w:r>
          </w:p>
        </w:tc>
        <w:tc>
          <w:tcPr>
            <w:tcW w:w="992" w:type="dxa"/>
            <w:shd w:val="clear" w:color="auto" w:fill="auto"/>
          </w:tcPr>
          <w:p w14:paraId="6404F526" w14:textId="77777777" w:rsidR="00EE3C10" w:rsidRPr="002852BC" w:rsidRDefault="00EE3C10" w:rsidP="006702B2">
            <w:pPr>
              <w:rPr>
                <w:sz w:val="18"/>
                <w:szCs w:val="18"/>
              </w:rPr>
            </w:pPr>
            <w:r w:rsidRPr="002852BC">
              <w:rPr>
                <w:sz w:val="18"/>
                <w:szCs w:val="18"/>
              </w:rPr>
              <w:t>CV39</w:t>
            </w:r>
          </w:p>
        </w:tc>
        <w:tc>
          <w:tcPr>
            <w:tcW w:w="709" w:type="dxa"/>
            <w:shd w:val="clear" w:color="auto" w:fill="auto"/>
          </w:tcPr>
          <w:p w14:paraId="2D3D95A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A2581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51A6E4E" w14:textId="77777777" w:rsidR="00EE3C10" w:rsidRPr="003F5101" w:rsidRDefault="00EE3C10" w:rsidP="006702B2">
            <w:pPr>
              <w:pStyle w:val="Standardparagraph"/>
              <w:jc w:val="both"/>
              <w:rPr>
                <w:color w:val="000000"/>
                <w:sz w:val="18"/>
                <w:szCs w:val="18"/>
              </w:rPr>
            </w:pPr>
          </w:p>
        </w:tc>
      </w:tr>
      <w:tr w:rsidR="00EE3C10" w:rsidRPr="003F5101" w14:paraId="5811008A" w14:textId="77777777" w:rsidTr="00842FC5">
        <w:tc>
          <w:tcPr>
            <w:tcW w:w="2694" w:type="dxa"/>
            <w:shd w:val="clear" w:color="auto" w:fill="auto"/>
          </w:tcPr>
          <w:p w14:paraId="4DAF78A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34]</w:t>
            </w:r>
          </w:p>
        </w:tc>
        <w:tc>
          <w:tcPr>
            <w:tcW w:w="992" w:type="dxa"/>
            <w:shd w:val="clear" w:color="auto" w:fill="auto"/>
          </w:tcPr>
          <w:p w14:paraId="5FB5B288" w14:textId="77777777" w:rsidR="00EE3C10" w:rsidRPr="002852BC" w:rsidRDefault="00EE3C10" w:rsidP="006702B2">
            <w:pPr>
              <w:rPr>
                <w:sz w:val="18"/>
                <w:szCs w:val="18"/>
              </w:rPr>
            </w:pPr>
            <w:r w:rsidRPr="002852BC">
              <w:rPr>
                <w:sz w:val="18"/>
                <w:szCs w:val="18"/>
              </w:rPr>
              <w:t>CU38</w:t>
            </w:r>
          </w:p>
        </w:tc>
        <w:tc>
          <w:tcPr>
            <w:tcW w:w="709" w:type="dxa"/>
            <w:shd w:val="clear" w:color="auto" w:fill="auto"/>
          </w:tcPr>
          <w:p w14:paraId="588EFDE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0AF290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AC5245E" w14:textId="77777777" w:rsidR="00EE3C10" w:rsidRPr="003F5101" w:rsidRDefault="00EE3C10" w:rsidP="006702B2">
            <w:pPr>
              <w:pStyle w:val="Standardparagraph"/>
              <w:jc w:val="both"/>
              <w:rPr>
                <w:color w:val="000000"/>
                <w:sz w:val="18"/>
                <w:szCs w:val="18"/>
              </w:rPr>
            </w:pPr>
          </w:p>
        </w:tc>
      </w:tr>
      <w:tr w:rsidR="00EE3C10" w:rsidRPr="003F5101" w14:paraId="6E8E7188" w14:textId="77777777" w:rsidTr="00842FC5">
        <w:tc>
          <w:tcPr>
            <w:tcW w:w="2694" w:type="dxa"/>
            <w:shd w:val="clear" w:color="auto" w:fill="auto"/>
          </w:tcPr>
          <w:p w14:paraId="1F4EA3F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35]</w:t>
            </w:r>
          </w:p>
        </w:tc>
        <w:tc>
          <w:tcPr>
            <w:tcW w:w="992" w:type="dxa"/>
            <w:shd w:val="clear" w:color="auto" w:fill="auto"/>
          </w:tcPr>
          <w:p w14:paraId="26F63CC3" w14:textId="77777777" w:rsidR="00EE3C10" w:rsidRPr="002852BC" w:rsidRDefault="00EE3C10" w:rsidP="006702B2">
            <w:pPr>
              <w:rPr>
                <w:sz w:val="18"/>
                <w:szCs w:val="18"/>
              </w:rPr>
            </w:pPr>
            <w:r w:rsidRPr="002852BC">
              <w:rPr>
                <w:sz w:val="18"/>
                <w:szCs w:val="18"/>
              </w:rPr>
              <w:t>CR38</w:t>
            </w:r>
          </w:p>
        </w:tc>
        <w:tc>
          <w:tcPr>
            <w:tcW w:w="709" w:type="dxa"/>
            <w:shd w:val="clear" w:color="auto" w:fill="auto"/>
          </w:tcPr>
          <w:p w14:paraId="4F85D7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A8974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AC123FD" w14:textId="77777777" w:rsidR="00EE3C10" w:rsidRPr="003F5101" w:rsidRDefault="00EE3C10" w:rsidP="006702B2">
            <w:pPr>
              <w:pStyle w:val="Standardparagraph"/>
              <w:jc w:val="both"/>
              <w:rPr>
                <w:color w:val="000000"/>
                <w:sz w:val="18"/>
                <w:szCs w:val="18"/>
              </w:rPr>
            </w:pPr>
          </w:p>
        </w:tc>
      </w:tr>
      <w:tr w:rsidR="00EE3C10" w:rsidRPr="003F5101" w14:paraId="64E1895D" w14:textId="77777777" w:rsidTr="00842FC5">
        <w:tc>
          <w:tcPr>
            <w:tcW w:w="2694" w:type="dxa"/>
            <w:shd w:val="clear" w:color="auto" w:fill="auto"/>
          </w:tcPr>
          <w:p w14:paraId="69A6595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36]</w:t>
            </w:r>
          </w:p>
        </w:tc>
        <w:tc>
          <w:tcPr>
            <w:tcW w:w="992" w:type="dxa"/>
            <w:shd w:val="clear" w:color="auto" w:fill="auto"/>
          </w:tcPr>
          <w:p w14:paraId="2DBDCD26" w14:textId="77777777" w:rsidR="00EE3C10" w:rsidRPr="002852BC" w:rsidRDefault="00EE3C10" w:rsidP="006702B2">
            <w:pPr>
              <w:rPr>
                <w:sz w:val="18"/>
                <w:szCs w:val="18"/>
              </w:rPr>
            </w:pPr>
            <w:r w:rsidRPr="002852BC">
              <w:rPr>
                <w:sz w:val="18"/>
                <w:szCs w:val="18"/>
              </w:rPr>
              <w:t>CU42</w:t>
            </w:r>
          </w:p>
        </w:tc>
        <w:tc>
          <w:tcPr>
            <w:tcW w:w="709" w:type="dxa"/>
            <w:shd w:val="clear" w:color="auto" w:fill="auto"/>
          </w:tcPr>
          <w:p w14:paraId="6573F84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D08B4F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212C377" w14:textId="77777777" w:rsidR="00EE3C10" w:rsidRPr="003F5101" w:rsidRDefault="00EE3C10" w:rsidP="006702B2">
            <w:pPr>
              <w:pStyle w:val="Standardparagraph"/>
              <w:jc w:val="both"/>
              <w:rPr>
                <w:color w:val="000000"/>
                <w:sz w:val="18"/>
                <w:szCs w:val="18"/>
              </w:rPr>
            </w:pPr>
          </w:p>
        </w:tc>
      </w:tr>
      <w:tr w:rsidR="00EE3C10" w:rsidRPr="003F5101" w14:paraId="69B2C6CC" w14:textId="77777777" w:rsidTr="00842FC5">
        <w:tc>
          <w:tcPr>
            <w:tcW w:w="2694" w:type="dxa"/>
            <w:shd w:val="clear" w:color="auto" w:fill="auto"/>
          </w:tcPr>
          <w:p w14:paraId="3B5FAC8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37]</w:t>
            </w:r>
          </w:p>
        </w:tc>
        <w:tc>
          <w:tcPr>
            <w:tcW w:w="992" w:type="dxa"/>
            <w:shd w:val="clear" w:color="auto" w:fill="auto"/>
          </w:tcPr>
          <w:p w14:paraId="606A4E32" w14:textId="77777777" w:rsidR="00EE3C10" w:rsidRPr="002852BC" w:rsidRDefault="00EE3C10" w:rsidP="006702B2">
            <w:pPr>
              <w:rPr>
                <w:sz w:val="18"/>
                <w:szCs w:val="18"/>
              </w:rPr>
            </w:pPr>
            <w:r w:rsidRPr="002852BC">
              <w:rPr>
                <w:sz w:val="18"/>
                <w:szCs w:val="18"/>
              </w:rPr>
              <w:t>CV43</w:t>
            </w:r>
          </w:p>
        </w:tc>
        <w:tc>
          <w:tcPr>
            <w:tcW w:w="709" w:type="dxa"/>
            <w:shd w:val="clear" w:color="auto" w:fill="auto"/>
          </w:tcPr>
          <w:p w14:paraId="6946B2D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4905A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469CB8E" w14:textId="77777777" w:rsidR="00EE3C10" w:rsidRPr="003F5101" w:rsidRDefault="00EE3C10" w:rsidP="006702B2">
            <w:pPr>
              <w:pStyle w:val="Standardparagraph"/>
              <w:jc w:val="both"/>
              <w:rPr>
                <w:color w:val="000000"/>
                <w:sz w:val="18"/>
                <w:szCs w:val="18"/>
              </w:rPr>
            </w:pPr>
          </w:p>
        </w:tc>
      </w:tr>
      <w:tr w:rsidR="00EE3C10" w:rsidRPr="003F5101" w14:paraId="5B8BCE10" w14:textId="77777777" w:rsidTr="00842FC5">
        <w:tc>
          <w:tcPr>
            <w:tcW w:w="2694" w:type="dxa"/>
            <w:shd w:val="clear" w:color="auto" w:fill="auto"/>
          </w:tcPr>
          <w:p w14:paraId="0A81738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38]</w:t>
            </w:r>
          </w:p>
        </w:tc>
        <w:tc>
          <w:tcPr>
            <w:tcW w:w="992" w:type="dxa"/>
            <w:shd w:val="clear" w:color="auto" w:fill="auto"/>
          </w:tcPr>
          <w:p w14:paraId="2338C4DA" w14:textId="77777777" w:rsidR="00EE3C10" w:rsidRPr="002852BC" w:rsidRDefault="00EE3C10" w:rsidP="006702B2">
            <w:pPr>
              <w:rPr>
                <w:sz w:val="18"/>
                <w:szCs w:val="18"/>
              </w:rPr>
            </w:pPr>
            <w:r w:rsidRPr="002852BC">
              <w:rPr>
                <w:sz w:val="18"/>
                <w:szCs w:val="18"/>
              </w:rPr>
              <w:t>CR42</w:t>
            </w:r>
          </w:p>
        </w:tc>
        <w:tc>
          <w:tcPr>
            <w:tcW w:w="709" w:type="dxa"/>
            <w:shd w:val="clear" w:color="auto" w:fill="auto"/>
          </w:tcPr>
          <w:p w14:paraId="53E4A06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4E9AA7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33E63EA" w14:textId="77777777" w:rsidR="00EE3C10" w:rsidRPr="003F5101" w:rsidRDefault="00EE3C10" w:rsidP="006702B2">
            <w:pPr>
              <w:pStyle w:val="Standardparagraph"/>
              <w:jc w:val="both"/>
              <w:rPr>
                <w:color w:val="000000"/>
                <w:sz w:val="18"/>
                <w:szCs w:val="18"/>
              </w:rPr>
            </w:pPr>
          </w:p>
        </w:tc>
      </w:tr>
      <w:tr w:rsidR="00EE3C10" w:rsidRPr="003F5101" w14:paraId="1BC5B5F6" w14:textId="77777777" w:rsidTr="00842FC5">
        <w:tc>
          <w:tcPr>
            <w:tcW w:w="2694" w:type="dxa"/>
            <w:shd w:val="clear" w:color="auto" w:fill="auto"/>
          </w:tcPr>
          <w:p w14:paraId="1D6D35A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39]</w:t>
            </w:r>
          </w:p>
        </w:tc>
        <w:tc>
          <w:tcPr>
            <w:tcW w:w="992" w:type="dxa"/>
            <w:shd w:val="clear" w:color="auto" w:fill="auto"/>
          </w:tcPr>
          <w:p w14:paraId="01AFE21F" w14:textId="77777777" w:rsidR="00EE3C10" w:rsidRPr="002852BC" w:rsidRDefault="00EE3C10" w:rsidP="006702B2">
            <w:pPr>
              <w:rPr>
                <w:sz w:val="18"/>
                <w:szCs w:val="18"/>
              </w:rPr>
            </w:pPr>
            <w:r w:rsidRPr="002852BC">
              <w:rPr>
                <w:sz w:val="18"/>
                <w:szCs w:val="18"/>
              </w:rPr>
              <w:t>CT43</w:t>
            </w:r>
          </w:p>
        </w:tc>
        <w:tc>
          <w:tcPr>
            <w:tcW w:w="709" w:type="dxa"/>
            <w:shd w:val="clear" w:color="auto" w:fill="auto"/>
          </w:tcPr>
          <w:p w14:paraId="5382774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F27E672"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8C07E9A" w14:textId="77777777" w:rsidR="00EE3C10" w:rsidRPr="003F5101" w:rsidRDefault="00EE3C10" w:rsidP="006702B2">
            <w:pPr>
              <w:pStyle w:val="Standardparagraph"/>
              <w:jc w:val="both"/>
              <w:rPr>
                <w:color w:val="000000"/>
                <w:sz w:val="18"/>
                <w:szCs w:val="18"/>
              </w:rPr>
            </w:pPr>
          </w:p>
        </w:tc>
      </w:tr>
      <w:tr w:rsidR="00EE3C10" w:rsidRPr="003F5101" w14:paraId="08FBAB5B" w14:textId="77777777" w:rsidTr="00842FC5">
        <w:tc>
          <w:tcPr>
            <w:tcW w:w="2694" w:type="dxa"/>
            <w:shd w:val="clear" w:color="auto" w:fill="auto"/>
          </w:tcPr>
          <w:p w14:paraId="0AE253F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40]</w:t>
            </w:r>
          </w:p>
        </w:tc>
        <w:tc>
          <w:tcPr>
            <w:tcW w:w="992" w:type="dxa"/>
            <w:shd w:val="clear" w:color="auto" w:fill="auto"/>
          </w:tcPr>
          <w:p w14:paraId="27BB1985" w14:textId="77777777" w:rsidR="00EE3C10" w:rsidRPr="002852BC" w:rsidRDefault="00EE3C10" w:rsidP="006702B2">
            <w:pPr>
              <w:rPr>
                <w:sz w:val="18"/>
                <w:szCs w:val="18"/>
              </w:rPr>
            </w:pPr>
            <w:r w:rsidRPr="002852BC">
              <w:rPr>
                <w:sz w:val="18"/>
                <w:szCs w:val="18"/>
              </w:rPr>
              <w:t>CY39</w:t>
            </w:r>
          </w:p>
        </w:tc>
        <w:tc>
          <w:tcPr>
            <w:tcW w:w="709" w:type="dxa"/>
            <w:shd w:val="clear" w:color="auto" w:fill="auto"/>
          </w:tcPr>
          <w:p w14:paraId="4FCEDC6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DEA5A7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29E9660" w14:textId="77777777" w:rsidR="00EE3C10" w:rsidRPr="003F5101" w:rsidRDefault="00EE3C10" w:rsidP="006702B2">
            <w:pPr>
              <w:pStyle w:val="Standardparagraph"/>
              <w:jc w:val="both"/>
              <w:rPr>
                <w:color w:val="000000"/>
                <w:sz w:val="18"/>
                <w:szCs w:val="18"/>
              </w:rPr>
            </w:pPr>
          </w:p>
        </w:tc>
      </w:tr>
      <w:tr w:rsidR="00EE3C10" w:rsidRPr="003F5101" w14:paraId="59922B74" w14:textId="77777777" w:rsidTr="00842FC5">
        <w:tc>
          <w:tcPr>
            <w:tcW w:w="2694" w:type="dxa"/>
            <w:shd w:val="clear" w:color="auto" w:fill="auto"/>
          </w:tcPr>
          <w:p w14:paraId="39E98AA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41]</w:t>
            </w:r>
          </w:p>
        </w:tc>
        <w:tc>
          <w:tcPr>
            <w:tcW w:w="992" w:type="dxa"/>
            <w:shd w:val="clear" w:color="auto" w:fill="auto"/>
          </w:tcPr>
          <w:p w14:paraId="4F7975F9" w14:textId="77777777" w:rsidR="00EE3C10" w:rsidRPr="002852BC" w:rsidRDefault="00EE3C10" w:rsidP="006702B2">
            <w:pPr>
              <w:rPr>
                <w:sz w:val="18"/>
                <w:szCs w:val="18"/>
              </w:rPr>
            </w:pPr>
            <w:r w:rsidRPr="002852BC">
              <w:rPr>
                <w:sz w:val="18"/>
                <w:szCs w:val="18"/>
              </w:rPr>
              <w:t>DB39</w:t>
            </w:r>
          </w:p>
        </w:tc>
        <w:tc>
          <w:tcPr>
            <w:tcW w:w="709" w:type="dxa"/>
            <w:shd w:val="clear" w:color="auto" w:fill="auto"/>
          </w:tcPr>
          <w:p w14:paraId="01AF9F9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98AE875"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104A09A" w14:textId="77777777" w:rsidR="00EE3C10" w:rsidRPr="003F5101" w:rsidRDefault="00EE3C10" w:rsidP="006702B2">
            <w:pPr>
              <w:pStyle w:val="Standardparagraph"/>
              <w:jc w:val="both"/>
              <w:rPr>
                <w:color w:val="000000"/>
                <w:sz w:val="18"/>
                <w:szCs w:val="18"/>
              </w:rPr>
            </w:pPr>
          </w:p>
        </w:tc>
      </w:tr>
      <w:tr w:rsidR="00EE3C10" w:rsidRPr="003F5101" w14:paraId="183647F4" w14:textId="77777777" w:rsidTr="00842FC5">
        <w:tc>
          <w:tcPr>
            <w:tcW w:w="2694" w:type="dxa"/>
            <w:shd w:val="clear" w:color="auto" w:fill="auto"/>
          </w:tcPr>
          <w:p w14:paraId="5799F68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42]</w:t>
            </w:r>
          </w:p>
        </w:tc>
        <w:tc>
          <w:tcPr>
            <w:tcW w:w="992" w:type="dxa"/>
            <w:shd w:val="clear" w:color="auto" w:fill="auto"/>
          </w:tcPr>
          <w:p w14:paraId="48947143" w14:textId="77777777" w:rsidR="00EE3C10" w:rsidRPr="002852BC" w:rsidRDefault="00EE3C10" w:rsidP="006702B2">
            <w:pPr>
              <w:rPr>
                <w:sz w:val="18"/>
                <w:szCs w:val="18"/>
              </w:rPr>
            </w:pPr>
            <w:r w:rsidRPr="002852BC">
              <w:rPr>
                <w:sz w:val="18"/>
                <w:szCs w:val="18"/>
              </w:rPr>
              <w:t>DC38</w:t>
            </w:r>
          </w:p>
        </w:tc>
        <w:tc>
          <w:tcPr>
            <w:tcW w:w="709" w:type="dxa"/>
            <w:shd w:val="clear" w:color="auto" w:fill="auto"/>
          </w:tcPr>
          <w:p w14:paraId="01CA02B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DD6E51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820AA68" w14:textId="77777777" w:rsidR="00EE3C10" w:rsidRPr="003F5101" w:rsidRDefault="00EE3C10" w:rsidP="006702B2">
            <w:pPr>
              <w:pStyle w:val="Standardparagraph"/>
              <w:jc w:val="both"/>
              <w:rPr>
                <w:color w:val="000000"/>
                <w:sz w:val="18"/>
                <w:szCs w:val="18"/>
              </w:rPr>
            </w:pPr>
          </w:p>
        </w:tc>
      </w:tr>
      <w:tr w:rsidR="00EE3C10" w:rsidRPr="003F5101" w14:paraId="1B9801B6" w14:textId="77777777" w:rsidTr="00842FC5">
        <w:tc>
          <w:tcPr>
            <w:tcW w:w="2694" w:type="dxa"/>
            <w:shd w:val="clear" w:color="auto" w:fill="auto"/>
          </w:tcPr>
          <w:p w14:paraId="75730BF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43]</w:t>
            </w:r>
          </w:p>
        </w:tc>
        <w:tc>
          <w:tcPr>
            <w:tcW w:w="992" w:type="dxa"/>
            <w:shd w:val="clear" w:color="auto" w:fill="auto"/>
          </w:tcPr>
          <w:p w14:paraId="599F0900" w14:textId="77777777" w:rsidR="00EE3C10" w:rsidRPr="002852BC" w:rsidRDefault="00EE3C10" w:rsidP="006702B2">
            <w:pPr>
              <w:rPr>
                <w:sz w:val="18"/>
                <w:szCs w:val="18"/>
              </w:rPr>
            </w:pPr>
            <w:r w:rsidRPr="002852BC">
              <w:rPr>
                <w:sz w:val="18"/>
                <w:szCs w:val="18"/>
              </w:rPr>
              <w:t>DA38</w:t>
            </w:r>
          </w:p>
        </w:tc>
        <w:tc>
          <w:tcPr>
            <w:tcW w:w="709" w:type="dxa"/>
            <w:shd w:val="clear" w:color="auto" w:fill="auto"/>
          </w:tcPr>
          <w:p w14:paraId="4529320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70CEAB"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AB562B0" w14:textId="77777777" w:rsidR="00EE3C10" w:rsidRPr="003F5101" w:rsidRDefault="00EE3C10" w:rsidP="006702B2">
            <w:pPr>
              <w:pStyle w:val="Standardparagraph"/>
              <w:jc w:val="both"/>
              <w:rPr>
                <w:color w:val="000000"/>
                <w:sz w:val="18"/>
                <w:szCs w:val="18"/>
              </w:rPr>
            </w:pPr>
          </w:p>
        </w:tc>
      </w:tr>
      <w:tr w:rsidR="00EE3C10" w:rsidRPr="003F5101" w14:paraId="0CCB855D" w14:textId="77777777" w:rsidTr="00842FC5">
        <w:tc>
          <w:tcPr>
            <w:tcW w:w="2694" w:type="dxa"/>
            <w:shd w:val="clear" w:color="auto" w:fill="auto"/>
          </w:tcPr>
          <w:p w14:paraId="31865BB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44]</w:t>
            </w:r>
          </w:p>
        </w:tc>
        <w:tc>
          <w:tcPr>
            <w:tcW w:w="992" w:type="dxa"/>
            <w:shd w:val="clear" w:color="auto" w:fill="auto"/>
          </w:tcPr>
          <w:p w14:paraId="0A784E1A" w14:textId="77777777" w:rsidR="00EE3C10" w:rsidRPr="002852BC" w:rsidRDefault="00EE3C10" w:rsidP="006702B2">
            <w:pPr>
              <w:rPr>
                <w:sz w:val="18"/>
                <w:szCs w:val="18"/>
              </w:rPr>
            </w:pPr>
            <w:r w:rsidRPr="002852BC">
              <w:rPr>
                <w:sz w:val="18"/>
                <w:szCs w:val="18"/>
              </w:rPr>
              <w:t>DC42</w:t>
            </w:r>
          </w:p>
        </w:tc>
        <w:tc>
          <w:tcPr>
            <w:tcW w:w="709" w:type="dxa"/>
            <w:shd w:val="clear" w:color="auto" w:fill="auto"/>
          </w:tcPr>
          <w:p w14:paraId="4458E2C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00FA5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D915DE2" w14:textId="77777777" w:rsidR="00EE3C10" w:rsidRPr="003F5101" w:rsidRDefault="00EE3C10" w:rsidP="006702B2">
            <w:pPr>
              <w:pStyle w:val="Standardparagraph"/>
              <w:jc w:val="both"/>
              <w:rPr>
                <w:color w:val="000000"/>
                <w:sz w:val="18"/>
                <w:szCs w:val="18"/>
              </w:rPr>
            </w:pPr>
          </w:p>
        </w:tc>
      </w:tr>
      <w:tr w:rsidR="00EE3C10" w:rsidRPr="003F5101" w14:paraId="19BA22C9" w14:textId="77777777" w:rsidTr="00842FC5">
        <w:tc>
          <w:tcPr>
            <w:tcW w:w="2694" w:type="dxa"/>
            <w:shd w:val="clear" w:color="auto" w:fill="auto"/>
          </w:tcPr>
          <w:p w14:paraId="76C8079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45]</w:t>
            </w:r>
          </w:p>
        </w:tc>
        <w:tc>
          <w:tcPr>
            <w:tcW w:w="992" w:type="dxa"/>
            <w:shd w:val="clear" w:color="auto" w:fill="auto"/>
          </w:tcPr>
          <w:p w14:paraId="72D81EA5" w14:textId="77777777" w:rsidR="00EE3C10" w:rsidRPr="002852BC" w:rsidRDefault="00EE3C10" w:rsidP="006702B2">
            <w:pPr>
              <w:rPr>
                <w:sz w:val="18"/>
                <w:szCs w:val="18"/>
              </w:rPr>
            </w:pPr>
            <w:r w:rsidRPr="002852BC">
              <w:rPr>
                <w:sz w:val="18"/>
                <w:szCs w:val="18"/>
              </w:rPr>
              <w:t>DB43</w:t>
            </w:r>
          </w:p>
        </w:tc>
        <w:tc>
          <w:tcPr>
            <w:tcW w:w="709" w:type="dxa"/>
            <w:shd w:val="clear" w:color="auto" w:fill="auto"/>
          </w:tcPr>
          <w:p w14:paraId="681C844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0B2D4D"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CD59B78" w14:textId="77777777" w:rsidR="00EE3C10" w:rsidRPr="003F5101" w:rsidRDefault="00EE3C10" w:rsidP="006702B2">
            <w:pPr>
              <w:pStyle w:val="Standardparagraph"/>
              <w:jc w:val="both"/>
              <w:rPr>
                <w:color w:val="000000"/>
                <w:sz w:val="18"/>
                <w:szCs w:val="18"/>
              </w:rPr>
            </w:pPr>
          </w:p>
        </w:tc>
      </w:tr>
      <w:tr w:rsidR="00EE3C10" w:rsidRPr="003F5101" w14:paraId="3A7D43B0" w14:textId="77777777" w:rsidTr="00842FC5">
        <w:tc>
          <w:tcPr>
            <w:tcW w:w="2694" w:type="dxa"/>
            <w:shd w:val="clear" w:color="auto" w:fill="auto"/>
          </w:tcPr>
          <w:p w14:paraId="14D54AD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46]</w:t>
            </w:r>
          </w:p>
        </w:tc>
        <w:tc>
          <w:tcPr>
            <w:tcW w:w="992" w:type="dxa"/>
            <w:shd w:val="clear" w:color="auto" w:fill="auto"/>
          </w:tcPr>
          <w:p w14:paraId="55A5016E" w14:textId="77777777" w:rsidR="00EE3C10" w:rsidRPr="002852BC" w:rsidRDefault="00EE3C10" w:rsidP="006702B2">
            <w:pPr>
              <w:rPr>
                <w:sz w:val="18"/>
                <w:szCs w:val="18"/>
              </w:rPr>
            </w:pPr>
            <w:r w:rsidRPr="002852BC">
              <w:rPr>
                <w:sz w:val="18"/>
                <w:szCs w:val="18"/>
              </w:rPr>
              <w:t>DA42</w:t>
            </w:r>
          </w:p>
        </w:tc>
        <w:tc>
          <w:tcPr>
            <w:tcW w:w="709" w:type="dxa"/>
            <w:shd w:val="clear" w:color="auto" w:fill="auto"/>
          </w:tcPr>
          <w:p w14:paraId="3634C54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82343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B1973D4" w14:textId="77777777" w:rsidR="00EE3C10" w:rsidRPr="003F5101" w:rsidRDefault="00EE3C10" w:rsidP="006702B2">
            <w:pPr>
              <w:pStyle w:val="Standardparagraph"/>
              <w:jc w:val="both"/>
              <w:rPr>
                <w:color w:val="000000"/>
                <w:sz w:val="18"/>
                <w:szCs w:val="18"/>
              </w:rPr>
            </w:pPr>
          </w:p>
        </w:tc>
      </w:tr>
      <w:tr w:rsidR="00EE3C10" w:rsidRPr="003F5101" w14:paraId="79F0F466" w14:textId="77777777" w:rsidTr="00842FC5">
        <w:tc>
          <w:tcPr>
            <w:tcW w:w="2694" w:type="dxa"/>
            <w:shd w:val="clear" w:color="auto" w:fill="auto"/>
          </w:tcPr>
          <w:p w14:paraId="729A8F3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47]</w:t>
            </w:r>
          </w:p>
        </w:tc>
        <w:tc>
          <w:tcPr>
            <w:tcW w:w="992" w:type="dxa"/>
            <w:shd w:val="clear" w:color="auto" w:fill="auto"/>
          </w:tcPr>
          <w:p w14:paraId="2E7496AF" w14:textId="77777777" w:rsidR="00EE3C10" w:rsidRPr="002852BC" w:rsidRDefault="00EE3C10" w:rsidP="006702B2">
            <w:pPr>
              <w:rPr>
                <w:sz w:val="18"/>
                <w:szCs w:val="18"/>
              </w:rPr>
            </w:pPr>
            <w:r w:rsidRPr="002852BC">
              <w:rPr>
                <w:sz w:val="18"/>
                <w:szCs w:val="18"/>
              </w:rPr>
              <w:t>CY43</w:t>
            </w:r>
          </w:p>
        </w:tc>
        <w:tc>
          <w:tcPr>
            <w:tcW w:w="709" w:type="dxa"/>
            <w:shd w:val="clear" w:color="auto" w:fill="auto"/>
          </w:tcPr>
          <w:p w14:paraId="49C5747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12D31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839514D" w14:textId="77777777" w:rsidR="00EE3C10" w:rsidRPr="003F5101" w:rsidRDefault="00EE3C10" w:rsidP="006702B2">
            <w:pPr>
              <w:pStyle w:val="Standardparagraph"/>
              <w:jc w:val="both"/>
              <w:rPr>
                <w:color w:val="000000"/>
                <w:sz w:val="18"/>
                <w:szCs w:val="18"/>
              </w:rPr>
            </w:pPr>
          </w:p>
        </w:tc>
      </w:tr>
      <w:tr w:rsidR="00EE3C10" w:rsidRPr="003F5101" w14:paraId="6031CD4B" w14:textId="77777777" w:rsidTr="00842FC5">
        <w:tc>
          <w:tcPr>
            <w:tcW w:w="2694" w:type="dxa"/>
            <w:shd w:val="clear" w:color="auto" w:fill="auto"/>
          </w:tcPr>
          <w:p w14:paraId="2BDCEFC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48]</w:t>
            </w:r>
          </w:p>
        </w:tc>
        <w:tc>
          <w:tcPr>
            <w:tcW w:w="992" w:type="dxa"/>
            <w:shd w:val="clear" w:color="auto" w:fill="auto"/>
          </w:tcPr>
          <w:p w14:paraId="55E88A53" w14:textId="77777777" w:rsidR="00EE3C10" w:rsidRPr="002852BC" w:rsidRDefault="00EE3C10" w:rsidP="006702B2">
            <w:pPr>
              <w:rPr>
                <w:sz w:val="18"/>
                <w:szCs w:val="18"/>
              </w:rPr>
            </w:pPr>
            <w:r w:rsidRPr="002852BC">
              <w:rPr>
                <w:sz w:val="18"/>
                <w:szCs w:val="18"/>
              </w:rPr>
              <w:t>DA32</w:t>
            </w:r>
          </w:p>
        </w:tc>
        <w:tc>
          <w:tcPr>
            <w:tcW w:w="709" w:type="dxa"/>
            <w:shd w:val="clear" w:color="auto" w:fill="auto"/>
          </w:tcPr>
          <w:p w14:paraId="550F7FD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EA87EA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1107A55" w14:textId="77777777" w:rsidR="00EE3C10" w:rsidRPr="003F5101" w:rsidRDefault="00EE3C10" w:rsidP="006702B2">
            <w:pPr>
              <w:pStyle w:val="Standardparagraph"/>
              <w:jc w:val="both"/>
              <w:rPr>
                <w:color w:val="000000"/>
                <w:sz w:val="18"/>
                <w:szCs w:val="18"/>
              </w:rPr>
            </w:pPr>
          </w:p>
        </w:tc>
      </w:tr>
      <w:tr w:rsidR="00EE3C10" w:rsidRPr="003F5101" w14:paraId="310799B4" w14:textId="77777777" w:rsidTr="00842FC5">
        <w:tc>
          <w:tcPr>
            <w:tcW w:w="2694" w:type="dxa"/>
            <w:shd w:val="clear" w:color="auto" w:fill="auto"/>
          </w:tcPr>
          <w:p w14:paraId="719D9BD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49]</w:t>
            </w:r>
          </w:p>
        </w:tc>
        <w:tc>
          <w:tcPr>
            <w:tcW w:w="992" w:type="dxa"/>
            <w:shd w:val="clear" w:color="auto" w:fill="auto"/>
          </w:tcPr>
          <w:p w14:paraId="4670B95C" w14:textId="77777777" w:rsidR="00EE3C10" w:rsidRPr="002852BC" w:rsidRDefault="00EE3C10" w:rsidP="006702B2">
            <w:pPr>
              <w:rPr>
                <w:sz w:val="18"/>
                <w:szCs w:val="18"/>
              </w:rPr>
            </w:pPr>
            <w:r w:rsidRPr="002852BC">
              <w:rPr>
                <w:sz w:val="18"/>
                <w:szCs w:val="18"/>
              </w:rPr>
              <w:t>DC32</w:t>
            </w:r>
          </w:p>
        </w:tc>
        <w:tc>
          <w:tcPr>
            <w:tcW w:w="709" w:type="dxa"/>
            <w:shd w:val="clear" w:color="auto" w:fill="auto"/>
          </w:tcPr>
          <w:p w14:paraId="6D83DD0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C44BBB"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39A49A1" w14:textId="77777777" w:rsidR="00EE3C10" w:rsidRPr="003F5101" w:rsidRDefault="00EE3C10" w:rsidP="006702B2">
            <w:pPr>
              <w:pStyle w:val="Standardparagraph"/>
              <w:jc w:val="both"/>
              <w:rPr>
                <w:color w:val="000000"/>
                <w:sz w:val="18"/>
                <w:szCs w:val="18"/>
              </w:rPr>
            </w:pPr>
          </w:p>
        </w:tc>
      </w:tr>
      <w:tr w:rsidR="00EE3C10" w:rsidRPr="003F5101" w14:paraId="602EEDD1" w14:textId="77777777" w:rsidTr="00842FC5">
        <w:tc>
          <w:tcPr>
            <w:tcW w:w="2694" w:type="dxa"/>
            <w:shd w:val="clear" w:color="auto" w:fill="auto"/>
          </w:tcPr>
          <w:p w14:paraId="0BA05DA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50]</w:t>
            </w:r>
          </w:p>
        </w:tc>
        <w:tc>
          <w:tcPr>
            <w:tcW w:w="992" w:type="dxa"/>
            <w:shd w:val="clear" w:color="auto" w:fill="auto"/>
          </w:tcPr>
          <w:p w14:paraId="22362358" w14:textId="77777777" w:rsidR="00EE3C10" w:rsidRPr="002852BC" w:rsidRDefault="00EE3C10" w:rsidP="006702B2">
            <w:pPr>
              <w:rPr>
                <w:sz w:val="18"/>
                <w:szCs w:val="18"/>
              </w:rPr>
            </w:pPr>
            <w:r w:rsidRPr="002852BC">
              <w:rPr>
                <w:sz w:val="18"/>
                <w:szCs w:val="18"/>
              </w:rPr>
              <w:t>DB31</w:t>
            </w:r>
          </w:p>
        </w:tc>
        <w:tc>
          <w:tcPr>
            <w:tcW w:w="709" w:type="dxa"/>
            <w:shd w:val="clear" w:color="auto" w:fill="auto"/>
          </w:tcPr>
          <w:p w14:paraId="11F69F9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D56302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E8284D7" w14:textId="77777777" w:rsidR="00EE3C10" w:rsidRPr="003F5101" w:rsidRDefault="00EE3C10" w:rsidP="006702B2">
            <w:pPr>
              <w:pStyle w:val="Standardparagraph"/>
              <w:jc w:val="both"/>
              <w:rPr>
                <w:color w:val="000000"/>
                <w:sz w:val="18"/>
                <w:szCs w:val="18"/>
              </w:rPr>
            </w:pPr>
          </w:p>
        </w:tc>
      </w:tr>
      <w:tr w:rsidR="00EE3C10" w:rsidRPr="003F5101" w14:paraId="63DF8B24" w14:textId="77777777" w:rsidTr="00842FC5">
        <w:tc>
          <w:tcPr>
            <w:tcW w:w="2694" w:type="dxa"/>
            <w:shd w:val="clear" w:color="auto" w:fill="auto"/>
          </w:tcPr>
          <w:p w14:paraId="0366503C"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51]</w:t>
            </w:r>
          </w:p>
        </w:tc>
        <w:tc>
          <w:tcPr>
            <w:tcW w:w="992" w:type="dxa"/>
            <w:shd w:val="clear" w:color="auto" w:fill="auto"/>
          </w:tcPr>
          <w:p w14:paraId="0720B118" w14:textId="77777777" w:rsidR="00EE3C10" w:rsidRPr="002852BC" w:rsidRDefault="00EE3C10" w:rsidP="006702B2">
            <w:pPr>
              <w:rPr>
                <w:sz w:val="18"/>
                <w:szCs w:val="18"/>
              </w:rPr>
            </w:pPr>
            <w:r w:rsidRPr="002852BC">
              <w:rPr>
                <w:sz w:val="18"/>
                <w:szCs w:val="18"/>
              </w:rPr>
              <w:t>CY31</w:t>
            </w:r>
          </w:p>
        </w:tc>
        <w:tc>
          <w:tcPr>
            <w:tcW w:w="709" w:type="dxa"/>
            <w:shd w:val="clear" w:color="auto" w:fill="auto"/>
          </w:tcPr>
          <w:p w14:paraId="0C36880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30DA27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D1E062B" w14:textId="77777777" w:rsidR="00EE3C10" w:rsidRPr="003F5101" w:rsidRDefault="00EE3C10" w:rsidP="006702B2">
            <w:pPr>
              <w:pStyle w:val="Standardparagraph"/>
              <w:jc w:val="both"/>
              <w:rPr>
                <w:color w:val="000000"/>
                <w:sz w:val="18"/>
                <w:szCs w:val="18"/>
              </w:rPr>
            </w:pPr>
          </w:p>
        </w:tc>
      </w:tr>
      <w:tr w:rsidR="00EE3C10" w:rsidRPr="003F5101" w14:paraId="18C4E939" w14:textId="77777777" w:rsidTr="00842FC5">
        <w:tc>
          <w:tcPr>
            <w:tcW w:w="2694" w:type="dxa"/>
            <w:shd w:val="clear" w:color="auto" w:fill="auto"/>
          </w:tcPr>
          <w:p w14:paraId="11E9D70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52]</w:t>
            </w:r>
          </w:p>
        </w:tc>
        <w:tc>
          <w:tcPr>
            <w:tcW w:w="992" w:type="dxa"/>
            <w:shd w:val="clear" w:color="auto" w:fill="auto"/>
          </w:tcPr>
          <w:p w14:paraId="52EAA6B8" w14:textId="77777777" w:rsidR="00EE3C10" w:rsidRPr="002852BC" w:rsidRDefault="00EE3C10" w:rsidP="006702B2">
            <w:pPr>
              <w:rPr>
                <w:sz w:val="18"/>
                <w:szCs w:val="18"/>
              </w:rPr>
            </w:pPr>
            <w:r w:rsidRPr="002852BC">
              <w:rPr>
                <w:sz w:val="18"/>
                <w:szCs w:val="18"/>
              </w:rPr>
              <w:t>DA36</w:t>
            </w:r>
          </w:p>
        </w:tc>
        <w:tc>
          <w:tcPr>
            <w:tcW w:w="709" w:type="dxa"/>
            <w:shd w:val="clear" w:color="auto" w:fill="auto"/>
          </w:tcPr>
          <w:p w14:paraId="0F0ABAC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AB7D1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2EBBD2B" w14:textId="77777777" w:rsidR="00EE3C10" w:rsidRPr="003F5101" w:rsidRDefault="00EE3C10" w:rsidP="006702B2">
            <w:pPr>
              <w:pStyle w:val="Standardparagraph"/>
              <w:jc w:val="both"/>
              <w:rPr>
                <w:color w:val="000000"/>
                <w:sz w:val="18"/>
                <w:szCs w:val="18"/>
              </w:rPr>
            </w:pPr>
          </w:p>
        </w:tc>
      </w:tr>
      <w:tr w:rsidR="00EE3C10" w:rsidRPr="003F5101" w14:paraId="08D4309B" w14:textId="77777777" w:rsidTr="00842FC5">
        <w:tc>
          <w:tcPr>
            <w:tcW w:w="2694" w:type="dxa"/>
            <w:shd w:val="clear" w:color="auto" w:fill="auto"/>
          </w:tcPr>
          <w:p w14:paraId="5533F7F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53]</w:t>
            </w:r>
          </w:p>
        </w:tc>
        <w:tc>
          <w:tcPr>
            <w:tcW w:w="992" w:type="dxa"/>
            <w:shd w:val="clear" w:color="auto" w:fill="auto"/>
          </w:tcPr>
          <w:p w14:paraId="45BB8FEC" w14:textId="77777777" w:rsidR="00EE3C10" w:rsidRPr="002852BC" w:rsidRDefault="00EE3C10" w:rsidP="006702B2">
            <w:pPr>
              <w:rPr>
                <w:sz w:val="18"/>
                <w:szCs w:val="18"/>
              </w:rPr>
            </w:pPr>
            <w:r w:rsidRPr="002852BC">
              <w:rPr>
                <w:sz w:val="18"/>
                <w:szCs w:val="18"/>
              </w:rPr>
              <w:t>DC36</w:t>
            </w:r>
          </w:p>
        </w:tc>
        <w:tc>
          <w:tcPr>
            <w:tcW w:w="709" w:type="dxa"/>
            <w:shd w:val="clear" w:color="auto" w:fill="auto"/>
          </w:tcPr>
          <w:p w14:paraId="478D337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EFD2BB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181BA48" w14:textId="77777777" w:rsidR="00EE3C10" w:rsidRPr="003F5101" w:rsidRDefault="00EE3C10" w:rsidP="006702B2">
            <w:pPr>
              <w:pStyle w:val="Standardparagraph"/>
              <w:jc w:val="both"/>
              <w:rPr>
                <w:color w:val="000000"/>
                <w:sz w:val="18"/>
                <w:szCs w:val="18"/>
              </w:rPr>
            </w:pPr>
          </w:p>
        </w:tc>
      </w:tr>
      <w:tr w:rsidR="00EE3C10" w:rsidRPr="003F5101" w14:paraId="18107308" w14:textId="77777777" w:rsidTr="00842FC5">
        <w:tc>
          <w:tcPr>
            <w:tcW w:w="2694" w:type="dxa"/>
            <w:shd w:val="clear" w:color="auto" w:fill="auto"/>
          </w:tcPr>
          <w:p w14:paraId="4F59529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54]</w:t>
            </w:r>
          </w:p>
        </w:tc>
        <w:tc>
          <w:tcPr>
            <w:tcW w:w="992" w:type="dxa"/>
            <w:shd w:val="clear" w:color="auto" w:fill="auto"/>
          </w:tcPr>
          <w:p w14:paraId="30C36CF6" w14:textId="77777777" w:rsidR="00EE3C10" w:rsidRPr="002852BC" w:rsidRDefault="00EE3C10" w:rsidP="006702B2">
            <w:pPr>
              <w:rPr>
                <w:sz w:val="18"/>
                <w:szCs w:val="18"/>
              </w:rPr>
            </w:pPr>
            <w:r w:rsidRPr="002852BC">
              <w:rPr>
                <w:sz w:val="18"/>
                <w:szCs w:val="18"/>
              </w:rPr>
              <w:t>DB35</w:t>
            </w:r>
          </w:p>
        </w:tc>
        <w:tc>
          <w:tcPr>
            <w:tcW w:w="709" w:type="dxa"/>
            <w:shd w:val="clear" w:color="auto" w:fill="auto"/>
          </w:tcPr>
          <w:p w14:paraId="5437F2F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1716A5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70864D0" w14:textId="77777777" w:rsidR="00EE3C10" w:rsidRPr="003F5101" w:rsidRDefault="00EE3C10" w:rsidP="006702B2">
            <w:pPr>
              <w:pStyle w:val="Standardparagraph"/>
              <w:jc w:val="both"/>
              <w:rPr>
                <w:color w:val="000000"/>
                <w:sz w:val="18"/>
                <w:szCs w:val="18"/>
              </w:rPr>
            </w:pPr>
          </w:p>
        </w:tc>
      </w:tr>
      <w:tr w:rsidR="00EE3C10" w:rsidRPr="003F5101" w14:paraId="1835AAA1" w14:textId="77777777" w:rsidTr="00842FC5">
        <w:tc>
          <w:tcPr>
            <w:tcW w:w="2694" w:type="dxa"/>
            <w:shd w:val="clear" w:color="auto" w:fill="auto"/>
          </w:tcPr>
          <w:p w14:paraId="4A19B57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55]</w:t>
            </w:r>
          </w:p>
        </w:tc>
        <w:tc>
          <w:tcPr>
            <w:tcW w:w="992" w:type="dxa"/>
            <w:shd w:val="clear" w:color="auto" w:fill="auto"/>
          </w:tcPr>
          <w:p w14:paraId="5753CC4E" w14:textId="77777777" w:rsidR="00EE3C10" w:rsidRPr="002852BC" w:rsidRDefault="00EE3C10" w:rsidP="006702B2">
            <w:pPr>
              <w:rPr>
                <w:sz w:val="18"/>
                <w:szCs w:val="18"/>
              </w:rPr>
            </w:pPr>
            <w:r w:rsidRPr="002852BC">
              <w:rPr>
                <w:sz w:val="18"/>
                <w:szCs w:val="18"/>
              </w:rPr>
              <w:t>CY35</w:t>
            </w:r>
          </w:p>
        </w:tc>
        <w:tc>
          <w:tcPr>
            <w:tcW w:w="709" w:type="dxa"/>
            <w:shd w:val="clear" w:color="auto" w:fill="auto"/>
          </w:tcPr>
          <w:p w14:paraId="44D1B50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C1A046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D28258F" w14:textId="77777777" w:rsidR="00EE3C10" w:rsidRPr="003F5101" w:rsidRDefault="00EE3C10" w:rsidP="006702B2">
            <w:pPr>
              <w:pStyle w:val="Standardparagraph"/>
              <w:jc w:val="both"/>
              <w:rPr>
                <w:color w:val="000000"/>
                <w:sz w:val="18"/>
                <w:szCs w:val="18"/>
              </w:rPr>
            </w:pPr>
          </w:p>
        </w:tc>
      </w:tr>
      <w:tr w:rsidR="00EE3C10" w:rsidRPr="003F5101" w14:paraId="49D656C8" w14:textId="77777777" w:rsidTr="00842FC5">
        <w:tc>
          <w:tcPr>
            <w:tcW w:w="2694" w:type="dxa"/>
            <w:shd w:val="clear" w:color="auto" w:fill="auto"/>
          </w:tcPr>
          <w:p w14:paraId="5DDFA77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56]</w:t>
            </w:r>
          </w:p>
        </w:tc>
        <w:tc>
          <w:tcPr>
            <w:tcW w:w="992" w:type="dxa"/>
            <w:shd w:val="clear" w:color="auto" w:fill="auto"/>
          </w:tcPr>
          <w:p w14:paraId="68299823" w14:textId="77777777" w:rsidR="00EE3C10" w:rsidRPr="002852BC" w:rsidRDefault="00EE3C10" w:rsidP="006702B2">
            <w:pPr>
              <w:rPr>
                <w:sz w:val="18"/>
                <w:szCs w:val="18"/>
              </w:rPr>
            </w:pPr>
            <w:r w:rsidRPr="002852BC">
              <w:rPr>
                <w:sz w:val="18"/>
                <w:szCs w:val="18"/>
              </w:rPr>
              <w:t>CR32</w:t>
            </w:r>
          </w:p>
        </w:tc>
        <w:tc>
          <w:tcPr>
            <w:tcW w:w="709" w:type="dxa"/>
            <w:shd w:val="clear" w:color="auto" w:fill="auto"/>
          </w:tcPr>
          <w:p w14:paraId="1EBE713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B0A70E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A98FAB2" w14:textId="77777777" w:rsidR="00EE3C10" w:rsidRPr="003F5101" w:rsidRDefault="00EE3C10" w:rsidP="006702B2">
            <w:pPr>
              <w:pStyle w:val="Standardparagraph"/>
              <w:jc w:val="both"/>
              <w:rPr>
                <w:color w:val="000000"/>
                <w:sz w:val="18"/>
                <w:szCs w:val="18"/>
              </w:rPr>
            </w:pPr>
          </w:p>
        </w:tc>
      </w:tr>
      <w:tr w:rsidR="00EE3C10" w:rsidRPr="003F5101" w14:paraId="41D2395E" w14:textId="77777777" w:rsidTr="00842FC5">
        <w:tc>
          <w:tcPr>
            <w:tcW w:w="2694" w:type="dxa"/>
            <w:shd w:val="clear" w:color="auto" w:fill="auto"/>
          </w:tcPr>
          <w:p w14:paraId="3ECC018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57]</w:t>
            </w:r>
          </w:p>
        </w:tc>
        <w:tc>
          <w:tcPr>
            <w:tcW w:w="992" w:type="dxa"/>
            <w:shd w:val="clear" w:color="auto" w:fill="auto"/>
          </w:tcPr>
          <w:p w14:paraId="3362C3AD" w14:textId="77777777" w:rsidR="00EE3C10" w:rsidRPr="002852BC" w:rsidRDefault="00EE3C10" w:rsidP="006702B2">
            <w:pPr>
              <w:rPr>
                <w:sz w:val="18"/>
                <w:szCs w:val="18"/>
              </w:rPr>
            </w:pPr>
            <w:r w:rsidRPr="002852BC">
              <w:rPr>
                <w:sz w:val="18"/>
                <w:szCs w:val="18"/>
              </w:rPr>
              <w:t>CU32</w:t>
            </w:r>
          </w:p>
        </w:tc>
        <w:tc>
          <w:tcPr>
            <w:tcW w:w="709" w:type="dxa"/>
            <w:shd w:val="clear" w:color="auto" w:fill="auto"/>
          </w:tcPr>
          <w:p w14:paraId="6EF98974"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1B1D86"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9489D96" w14:textId="77777777" w:rsidR="00EE3C10" w:rsidRPr="003F5101" w:rsidRDefault="00EE3C10" w:rsidP="006702B2">
            <w:pPr>
              <w:pStyle w:val="Standardparagraph"/>
              <w:jc w:val="both"/>
              <w:rPr>
                <w:color w:val="000000"/>
                <w:sz w:val="18"/>
                <w:szCs w:val="18"/>
              </w:rPr>
            </w:pPr>
          </w:p>
        </w:tc>
      </w:tr>
      <w:tr w:rsidR="00EE3C10" w:rsidRPr="003F5101" w14:paraId="7773EB67" w14:textId="77777777" w:rsidTr="00842FC5">
        <w:tc>
          <w:tcPr>
            <w:tcW w:w="2694" w:type="dxa"/>
            <w:shd w:val="clear" w:color="auto" w:fill="auto"/>
          </w:tcPr>
          <w:p w14:paraId="38EF95A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58]</w:t>
            </w:r>
          </w:p>
        </w:tc>
        <w:tc>
          <w:tcPr>
            <w:tcW w:w="992" w:type="dxa"/>
            <w:shd w:val="clear" w:color="auto" w:fill="auto"/>
          </w:tcPr>
          <w:p w14:paraId="5A4C0A18" w14:textId="77777777" w:rsidR="00EE3C10" w:rsidRPr="002852BC" w:rsidRDefault="00EE3C10" w:rsidP="006702B2">
            <w:pPr>
              <w:rPr>
                <w:sz w:val="18"/>
                <w:szCs w:val="18"/>
              </w:rPr>
            </w:pPr>
            <w:r w:rsidRPr="002852BC">
              <w:rPr>
                <w:sz w:val="18"/>
                <w:szCs w:val="18"/>
              </w:rPr>
              <w:t>CV31</w:t>
            </w:r>
          </w:p>
        </w:tc>
        <w:tc>
          <w:tcPr>
            <w:tcW w:w="709" w:type="dxa"/>
            <w:shd w:val="clear" w:color="auto" w:fill="auto"/>
          </w:tcPr>
          <w:p w14:paraId="322C14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02BE2F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EAF559C" w14:textId="77777777" w:rsidR="00EE3C10" w:rsidRPr="003F5101" w:rsidRDefault="00EE3C10" w:rsidP="006702B2">
            <w:pPr>
              <w:pStyle w:val="Standardparagraph"/>
              <w:jc w:val="both"/>
              <w:rPr>
                <w:color w:val="000000"/>
                <w:sz w:val="18"/>
                <w:szCs w:val="18"/>
              </w:rPr>
            </w:pPr>
          </w:p>
        </w:tc>
      </w:tr>
      <w:tr w:rsidR="00EE3C10" w:rsidRPr="003F5101" w14:paraId="318C24C0" w14:textId="77777777" w:rsidTr="00842FC5">
        <w:tc>
          <w:tcPr>
            <w:tcW w:w="2694" w:type="dxa"/>
            <w:shd w:val="clear" w:color="auto" w:fill="auto"/>
          </w:tcPr>
          <w:p w14:paraId="351AD54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59]</w:t>
            </w:r>
          </w:p>
        </w:tc>
        <w:tc>
          <w:tcPr>
            <w:tcW w:w="992" w:type="dxa"/>
            <w:shd w:val="clear" w:color="auto" w:fill="auto"/>
          </w:tcPr>
          <w:p w14:paraId="61754FEC" w14:textId="77777777" w:rsidR="00EE3C10" w:rsidRPr="002852BC" w:rsidRDefault="00EE3C10" w:rsidP="006702B2">
            <w:pPr>
              <w:rPr>
                <w:sz w:val="18"/>
                <w:szCs w:val="18"/>
              </w:rPr>
            </w:pPr>
            <w:r w:rsidRPr="002852BC">
              <w:rPr>
                <w:sz w:val="18"/>
                <w:szCs w:val="18"/>
              </w:rPr>
              <w:t>CT31</w:t>
            </w:r>
          </w:p>
        </w:tc>
        <w:tc>
          <w:tcPr>
            <w:tcW w:w="709" w:type="dxa"/>
            <w:shd w:val="clear" w:color="auto" w:fill="auto"/>
          </w:tcPr>
          <w:p w14:paraId="6C87FAF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B45EC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DA3D76D" w14:textId="77777777" w:rsidR="00EE3C10" w:rsidRPr="003F5101" w:rsidRDefault="00EE3C10" w:rsidP="006702B2">
            <w:pPr>
              <w:pStyle w:val="Standardparagraph"/>
              <w:jc w:val="both"/>
              <w:rPr>
                <w:color w:val="000000"/>
                <w:sz w:val="18"/>
                <w:szCs w:val="18"/>
              </w:rPr>
            </w:pPr>
          </w:p>
        </w:tc>
      </w:tr>
      <w:tr w:rsidR="00EE3C10" w:rsidRPr="003F5101" w14:paraId="156BBF7E" w14:textId="77777777" w:rsidTr="00842FC5">
        <w:tc>
          <w:tcPr>
            <w:tcW w:w="2694" w:type="dxa"/>
            <w:shd w:val="clear" w:color="auto" w:fill="auto"/>
          </w:tcPr>
          <w:p w14:paraId="686A9D6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60]</w:t>
            </w:r>
          </w:p>
        </w:tc>
        <w:tc>
          <w:tcPr>
            <w:tcW w:w="992" w:type="dxa"/>
            <w:shd w:val="clear" w:color="auto" w:fill="auto"/>
          </w:tcPr>
          <w:p w14:paraId="5D259FCE" w14:textId="77777777" w:rsidR="00EE3C10" w:rsidRPr="002852BC" w:rsidRDefault="00EE3C10" w:rsidP="006702B2">
            <w:pPr>
              <w:rPr>
                <w:sz w:val="18"/>
                <w:szCs w:val="18"/>
              </w:rPr>
            </w:pPr>
            <w:r w:rsidRPr="002852BC">
              <w:rPr>
                <w:sz w:val="18"/>
                <w:szCs w:val="18"/>
              </w:rPr>
              <w:t>CV35</w:t>
            </w:r>
          </w:p>
        </w:tc>
        <w:tc>
          <w:tcPr>
            <w:tcW w:w="709" w:type="dxa"/>
            <w:shd w:val="clear" w:color="auto" w:fill="auto"/>
          </w:tcPr>
          <w:p w14:paraId="077099C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5C8F98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A19A8C2" w14:textId="77777777" w:rsidR="00EE3C10" w:rsidRPr="003F5101" w:rsidRDefault="00EE3C10" w:rsidP="006702B2">
            <w:pPr>
              <w:pStyle w:val="Standardparagraph"/>
              <w:jc w:val="both"/>
              <w:rPr>
                <w:color w:val="000000"/>
                <w:sz w:val="18"/>
                <w:szCs w:val="18"/>
              </w:rPr>
            </w:pPr>
          </w:p>
        </w:tc>
      </w:tr>
      <w:tr w:rsidR="00EE3C10" w:rsidRPr="003F5101" w14:paraId="7FCF8743" w14:textId="77777777" w:rsidTr="00842FC5">
        <w:tc>
          <w:tcPr>
            <w:tcW w:w="2694" w:type="dxa"/>
            <w:shd w:val="clear" w:color="auto" w:fill="auto"/>
          </w:tcPr>
          <w:p w14:paraId="619E144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61]</w:t>
            </w:r>
          </w:p>
        </w:tc>
        <w:tc>
          <w:tcPr>
            <w:tcW w:w="992" w:type="dxa"/>
            <w:shd w:val="clear" w:color="auto" w:fill="auto"/>
          </w:tcPr>
          <w:p w14:paraId="087C908F" w14:textId="77777777" w:rsidR="00EE3C10" w:rsidRPr="002852BC" w:rsidRDefault="00EE3C10" w:rsidP="006702B2">
            <w:pPr>
              <w:rPr>
                <w:sz w:val="18"/>
                <w:szCs w:val="18"/>
              </w:rPr>
            </w:pPr>
            <w:r w:rsidRPr="002852BC">
              <w:rPr>
                <w:sz w:val="18"/>
                <w:szCs w:val="18"/>
              </w:rPr>
              <w:t>CU36</w:t>
            </w:r>
          </w:p>
        </w:tc>
        <w:tc>
          <w:tcPr>
            <w:tcW w:w="709" w:type="dxa"/>
            <w:shd w:val="clear" w:color="auto" w:fill="auto"/>
          </w:tcPr>
          <w:p w14:paraId="2DC26A3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67240B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8285EF4" w14:textId="77777777" w:rsidR="00EE3C10" w:rsidRPr="003F5101" w:rsidRDefault="00EE3C10" w:rsidP="006702B2">
            <w:pPr>
              <w:pStyle w:val="Standardparagraph"/>
              <w:jc w:val="both"/>
              <w:rPr>
                <w:color w:val="000000"/>
                <w:sz w:val="18"/>
                <w:szCs w:val="18"/>
              </w:rPr>
            </w:pPr>
          </w:p>
        </w:tc>
      </w:tr>
      <w:tr w:rsidR="00EE3C10" w:rsidRPr="003F5101" w14:paraId="440B98A1" w14:textId="77777777" w:rsidTr="00842FC5">
        <w:tc>
          <w:tcPr>
            <w:tcW w:w="2694" w:type="dxa"/>
            <w:shd w:val="clear" w:color="auto" w:fill="auto"/>
          </w:tcPr>
          <w:p w14:paraId="5785004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62]</w:t>
            </w:r>
          </w:p>
        </w:tc>
        <w:tc>
          <w:tcPr>
            <w:tcW w:w="992" w:type="dxa"/>
            <w:shd w:val="clear" w:color="auto" w:fill="auto"/>
          </w:tcPr>
          <w:p w14:paraId="2467EBF9" w14:textId="77777777" w:rsidR="00EE3C10" w:rsidRPr="002852BC" w:rsidRDefault="00EE3C10" w:rsidP="006702B2">
            <w:pPr>
              <w:rPr>
                <w:sz w:val="18"/>
                <w:szCs w:val="18"/>
              </w:rPr>
            </w:pPr>
            <w:r w:rsidRPr="002852BC">
              <w:rPr>
                <w:sz w:val="18"/>
                <w:szCs w:val="18"/>
              </w:rPr>
              <w:t>CT35</w:t>
            </w:r>
          </w:p>
        </w:tc>
        <w:tc>
          <w:tcPr>
            <w:tcW w:w="709" w:type="dxa"/>
            <w:shd w:val="clear" w:color="auto" w:fill="auto"/>
          </w:tcPr>
          <w:p w14:paraId="41D47C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FC9AFA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7633596" w14:textId="77777777" w:rsidR="00EE3C10" w:rsidRPr="003F5101" w:rsidRDefault="00EE3C10" w:rsidP="006702B2">
            <w:pPr>
              <w:pStyle w:val="Standardparagraph"/>
              <w:jc w:val="both"/>
              <w:rPr>
                <w:color w:val="000000"/>
                <w:sz w:val="18"/>
                <w:szCs w:val="18"/>
              </w:rPr>
            </w:pPr>
          </w:p>
        </w:tc>
      </w:tr>
      <w:tr w:rsidR="00EE3C10" w:rsidRPr="003F5101" w14:paraId="3303B458" w14:textId="77777777" w:rsidTr="00842FC5">
        <w:tc>
          <w:tcPr>
            <w:tcW w:w="2694" w:type="dxa"/>
            <w:shd w:val="clear" w:color="auto" w:fill="auto"/>
          </w:tcPr>
          <w:p w14:paraId="0BEB29D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63]</w:t>
            </w:r>
          </w:p>
        </w:tc>
        <w:tc>
          <w:tcPr>
            <w:tcW w:w="992" w:type="dxa"/>
            <w:shd w:val="clear" w:color="auto" w:fill="auto"/>
          </w:tcPr>
          <w:p w14:paraId="57B1C0CD" w14:textId="77777777" w:rsidR="00EE3C10" w:rsidRPr="002852BC" w:rsidRDefault="00EE3C10" w:rsidP="006702B2">
            <w:pPr>
              <w:rPr>
                <w:sz w:val="18"/>
                <w:szCs w:val="18"/>
              </w:rPr>
            </w:pPr>
            <w:r w:rsidRPr="002852BC">
              <w:rPr>
                <w:sz w:val="18"/>
                <w:szCs w:val="18"/>
              </w:rPr>
              <w:t>CR36</w:t>
            </w:r>
          </w:p>
        </w:tc>
        <w:tc>
          <w:tcPr>
            <w:tcW w:w="709" w:type="dxa"/>
            <w:shd w:val="clear" w:color="auto" w:fill="auto"/>
          </w:tcPr>
          <w:p w14:paraId="593E572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7A3705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4192094" w14:textId="77777777" w:rsidR="00EE3C10" w:rsidRPr="003F5101" w:rsidRDefault="00EE3C10" w:rsidP="006702B2">
            <w:pPr>
              <w:pStyle w:val="Standardparagraph"/>
              <w:jc w:val="both"/>
              <w:rPr>
                <w:color w:val="000000"/>
                <w:sz w:val="18"/>
                <w:szCs w:val="18"/>
              </w:rPr>
            </w:pPr>
          </w:p>
        </w:tc>
      </w:tr>
      <w:tr w:rsidR="00EE3C10" w:rsidRPr="003F5101" w14:paraId="72AAF0A3" w14:textId="77777777" w:rsidTr="00842FC5">
        <w:tc>
          <w:tcPr>
            <w:tcW w:w="2694" w:type="dxa"/>
            <w:shd w:val="clear" w:color="auto" w:fill="auto"/>
          </w:tcPr>
          <w:p w14:paraId="302A60F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64]</w:t>
            </w:r>
          </w:p>
        </w:tc>
        <w:tc>
          <w:tcPr>
            <w:tcW w:w="992" w:type="dxa"/>
            <w:shd w:val="clear" w:color="auto" w:fill="auto"/>
          </w:tcPr>
          <w:p w14:paraId="64D7E5FC" w14:textId="77777777" w:rsidR="00EE3C10" w:rsidRPr="002852BC" w:rsidRDefault="00EE3C10" w:rsidP="006702B2">
            <w:pPr>
              <w:rPr>
                <w:sz w:val="18"/>
                <w:szCs w:val="18"/>
              </w:rPr>
            </w:pPr>
            <w:r w:rsidRPr="002852BC">
              <w:rPr>
                <w:sz w:val="18"/>
                <w:szCs w:val="18"/>
              </w:rPr>
              <w:t>CU46</w:t>
            </w:r>
          </w:p>
        </w:tc>
        <w:tc>
          <w:tcPr>
            <w:tcW w:w="709" w:type="dxa"/>
            <w:shd w:val="clear" w:color="auto" w:fill="auto"/>
          </w:tcPr>
          <w:p w14:paraId="499EDC1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E6E85F8"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1166199" w14:textId="77777777" w:rsidR="00EE3C10" w:rsidRPr="003F5101" w:rsidRDefault="00EE3C10" w:rsidP="006702B2">
            <w:pPr>
              <w:pStyle w:val="Standardparagraph"/>
              <w:jc w:val="both"/>
              <w:rPr>
                <w:color w:val="000000"/>
                <w:sz w:val="18"/>
                <w:szCs w:val="18"/>
              </w:rPr>
            </w:pPr>
          </w:p>
        </w:tc>
      </w:tr>
      <w:tr w:rsidR="00EE3C10" w:rsidRPr="003F5101" w14:paraId="4E189CB3" w14:textId="77777777" w:rsidTr="00842FC5">
        <w:tc>
          <w:tcPr>
            <w:tcW w:w="2694" w:type="dxa"/>
            <w:shd w:val="clear" w:color="auto" w:fill="auto"/>
          </w:tcPr>
          <w:p w14:paraId="22DE970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65]</w:t>
            </w:r>
          </w:p>
        </w:tc>
        <w:tc>
          <w:tcPr>
            <w:tcW w:w="992" w:type="dxa"/>
            <w:shd w:val="clear" w:color="auto" w:fill="auto"/>
          </w:tcPr>
          <w:p w14:paraId="50558EAF" w14:textId="77777777" w:rsidR="00EE3C10" w:rsidRPr="002852BC" w:rsidRDefault="00EE3C10" w:rsidP="006702B2">
            <w:pPr>
              <w:rPr>
                <w:sz w:val="18"/>
                <w:szCs w:val="18"/>
              </w:rPr>
            </w:pPr>
            <w:r w:rsidRPr="002852BC">
              <w:rPr>
                <w:sz w:val="18"/>
                <w:szCs w:val="18"/>
              </w:rPr>
              <w:t>CT45</w:t>
            </w:r>
          </w:p>
        </w:tc>
        <w:tc>
          <w:tcPr>
            <w:tcW w:w="709" w:type="dxa"/>
            <w:shd w:val="clear" w:color="auto" w:fill="auto"/>
          </w:tcPr>
          <w:p w14:paraId="7D4FBBE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E9193C"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779FE2B" w14:textId="77777777" w:rsidR="00EE3C10" w:rsidRPr="003F5101" w:rsidRDefault="00EE3C10" w:rsidP="006702B2">
            <w:pPr>
              <w:pStyle w:val="Standardparagraph"/>
              <w:jc w:val="both"/>
              <w:rPr>
                <w:color w:val="000000"/>
                <w:sz w:val="18"/>
                <w:szCs w:val="18"/>
              </w:rPr>
            </w:pPr>
          </w:p>
        </w:tc>
      </w:tr>
      <w:tr w:rsidR="00EE3C10" w:rsidRPr="003F5101" w14:paraId="7ADFB3EF" w14:textId="77777777" w:rsidTr="00842FC5">
        <w:tc>
          <w:tcPr>
            <w:tcW w:w="2694" w:type="dxa"/>
            <w:shd w:val="clear" w:color="auto" w:fill="auto"/>
          </w:tcPr>
          <w:p w14:paraId="21405A2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66]</w:t>
            </w:r>
          </w:p>
        </w:tc>
        <w:tc>
          <w:tcPr>
            <w:tcW w:w="992" w:type="dxa"/>
            <w:shd w:val="clear" w:color="auto" w:fill="auto"/>
          </w:tcPr>
          <w:p w14:paraId="3CCEEC1F" w14:textId="77777777" w:rsidR="00EE3C10" w:rsidRPr="002852BC" w:rsidRDefault="00EE3C10" w:rsidP="006702B2">
            <w:pPr>
              <w:rPr>
                <w:sz w:val="18"/>
                <w:szCs w:val="18"/>
              </w:rPr>
            </w:pPr>
            <w:r w:rsidRPr="002852BC">
              <w:rPr>
                <w:sz w:val="18"/>
                <w:szCs w:val="18"/>
              </w:rPr>
              <w:t>CR46</w:t>
            </w:r>
          </w:p>
        </w:tc>
        <w:tc>
          <w:tcPr>
            <w:tcW w:w="709" w:type="dxa"/>
            <w:shd w:val="clear" w:color="auto" w:fill="auto"/>
          </w:tcPr>
          <w:p w14:paraId="6945415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0E7BB63"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50C7B36" w14:textId="77777777" w:rsidR="00EE3C10" w:rsidRPr="003F5101" w:rsidRDefault="00EE3C10" w:rsidP="006702B2">
            <w:pPr>
              <w:pStyle w:val="Standardparagraph"/>
              <w:jc w:val="both"/>
              <w:rPr>
                <w:color w:val="000000"/>
                <w:sz w:val="18"/>
                <w:szCs w:val="18"/>
              </w:rPr>
            </w:pPr>
          </w:p>
        </w:tc>
      </w:tr>
      <w:tr w:rsidR="00EE3C10" w:rsidRPr="003F5101" w14:paraId="4A3E160D" w14:textId="77777777" w:rsidTr="00842FC5">
        <w:tc>
          <w:tcPr>
            <w:tcW w:w="2694" w:type="dxa"/>
            <w:shd w:val="clear" w:color="auto" w:fill="auto"/>
          </w:tcPr>
          <w:p w14:paraId="7306D8A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67]</w:t>
            </w:r>
          </w:p>
        </w:tc>
        <w:tc>
          <w:tcPr>
            <w:tcW w:w="992" w:type="dxa"/>
            <w:shd w:val="clear" w:color="auto" w:fill="auto"/>
          </w:tcPr>
          <w:p w14:paraId="68B15541" w14:textId="77777777" w:rsidR="00EE3C10" w:rsidRPr="002852BC" w:rsidRDefault="00EE3C10" w:rsidP="006702B2">
            <w:pPr>
              <w:rPr>
                <w:sz w:val="18"/>
                <w:szCs w:val="18"/>
              </w:rPr>
            </w:pPr>
            <w:r w:rsidRPr="002852BC">
              <w:rPr>
                <w:sz w:val="18"/>
                <w:szCs w:val="18"/>
              </w:rPr>
              <w:t>CV45</w:t>
            </w:r>
          </w:p>
        </w:tc>
        <w:tc>
          <w:tcPr>
            <w:tcW w:w="709" w:type="dxa"/>
            <w:shd w:val="clear" w:color="auto" w:fill="auto"/>
          </w:tcPr>
          <w:p w14:paraId="7620847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85B71F"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CCEF29C" w14:textId="77777777" w:rsidR="00EE3C10" w:rsidRPr="003F5101" w:rsidRDefault="00EE3C10" w:rsidP="006702B2">
            <w:pPr>
              <w:pStyle w:val="Standardparagraph"/>
              <w:jc w:val="both"/>
              <w:rPr>
                <w:color w:val="000000"/>
                <w:sz w:val="18"/>
                <w:szCs w:val="18"/>
              </w:rPr>
            </w:pPr>
          </w:p>
        </w:tc>
      </w:tr>
      <w:tr w:rsidR="00EE3C10" w:rsidRPr="003F5101" w14:paraId="7AF92B3A" w14:textId="77777777" w:rsidTr="00842FC5">
        <w:tc>
          <w:tcPr>
            <w:tcW w:w="2694" w:type="dxa"/>
            <w:shd w:val="clear" w:color="auto" w:fill="auto"/>
          </w:tcPr>
          <w:p w14:paraId="4AE0C03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68]</w:t>
            </w:r>
          </w:p>
        </w:tc>
        <w:tc>
          <w:tcPr>
            <w:tcW w:w="992" w:type="dxa"/>
            <w:shd w:val="clear" w:color="auto" w:fill="auto"/>
          </w:tcPr>
          <w:p w14:paraId="2B3B19D5" w14:textId="77777777" w:rsidR="00EE3C10" w:rsidRPr="002852BC" w:rsidRDefault="00EE3C10" w:rsidP="006702B2">
            <w:pPr>
              <w:rPr>
                <w:sz w:val="18"/>
                <w:szCs w:val="18"/>
              </w:rPr>
            </w:pPr>
            <w:r w:rsidRPr="002852BC">
              <w:rPr>
                <w:sz w:val="18"/>
                <w:szCs w:val="18"/>
              </w:rPr>
              <w:t>CT49</w:t>
            </w:r>
          </w:p>
        </w:tc>
        <w:tc>
          <w:tcPr>
            <w:tcW w:w="709" w:type="dxa"/>
            <w:shd w:val="clear" w:color="auto" w:fill="auto"/>
          </w:tcPr>
          <w:p w14:paraId="155AD30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5E746E"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AA58557" w14:textId="77777777" w:rsidR="00EE3C10" w:rsidRPr="003F5101" w:rsidRDefault="00EE3C10" w:rsidP="006702B2">
            <w:pPr>
              <w:pStyle w:val="Standardparagraph"/>
              <w:jc w:val="both"/>
              <w:rPr>
                <w:color w:val="000000"/>
                <w:sz w:val="18"/>
                <w:szCs w:val="18"/>
              </w:rPr>
            </w:pPr>
          </w:p>
        </w:tc>
      </w:tr>
      <w:tr w:rsidR="00EE3C10" w:rsidRPr="003F5101" w14:paraId="23A84BC1" w14:textId="77777777" w:rsidTr="00842FC5">
        <w:tc>
          <w:tcPr>
            <w:tcW w:w="2694" w:type="dxa"/>
            <w:shd w:val="clear" w:color="auto" w:fill="auto"/>
          </w:tcPr>
          <w:p w14:paraId="43FC3AF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69]</w:t>
            </w:r>
          </w:p>
        </w:tc>
        <w:tc>
          <w:tcPr>
            <w:tcW w:w="992" w:type="dxa"/>
            <w:shd w:val="clear" w:color="auto" w:fill="auto"/>
          </w:tcPr>
          <w:p w14:paraId="3E7003E8" w14:textId="77777777" w:rsidR="00EE3C10" w:rsidRPr="002852BC" w:rsidRDefault="00EE3C10" w:rsidP="006702B2">
            <w:pPr>
              <w:rPr>
                <w:sz w:val="18"/>
                <w:szCs w:val="18"/>
              </w:rPr>
            </w:pPr>
            <w:r w:rsidRPr="002852BC">
              <w:rPr>
                <w:sz w:val="18"/>
                <w:szCs w:val="18"/>
              </w:rPr>
              <w:t>CU50</w:t>
            </w:r>
          </w:p>
        </w:tc>
        <w:tc>
          <w:tcPr>
            <w:tcW w:w="709" w:type="dxa"/>
            <w:shd w:val="clear" w:color="auto" w:fill="auto"/>
          </w:tcPr>
          <w:p w14:paraId="6A52A8C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020ED47"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A3B6542" w14:textId="77777777" w:rsidR="00EE3C10" w:rsidRPr="003F5101" w:rsidRDefault="00EE3C10" w:rsidP="006702B2">
            <w:pPr>
              <w:pStyle w:val="Standardparagraph"/>
              <w:jc w:val="both"/>
              <w:rPr>
                <w:color w:val="000000"/>
                <w:sz w:val="18"/>
                <w:szCs w:val="18"/>
              </w:rPr>
            </w:pPr>
          </w:p>
        </w:tc>
      </w:tr>
      <w:tr w:rsidR="00EE3C10" w:rsidRPr="003F5101" w14:paraId="599217FC" w14:textId="77777777" w:rsidTr="00842FC5">
        <w:tc>
          <w:tcPr>
            <w:tcW w:w="2694" w:type="dxa"/>
            <w:shd w:val="clear" w:color="auto" w:fill="auto"/>
          </w:tcPr>
          <w:p w14:paraId="0A6EE48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70]</w:t>
            </w:r>
          </w:p>
        </w:tc>
        <w:tc>
          <w:tcPr>
            <w:tcW w:w="992" w:type="dxa"/>
            <w:shd w:val="clear" w:color="auto" w:fill="auto"/>
          </w:tcPr>
          <w:p w14:paraId="5B40D256" w14:textId="77777777" w:rsidR="00EE3C10" w:rsidRPr="002852BC" w:rsidRDefault="00EE3C10" w:rsidP="006702B2">
            <w:pPr>
              <w:rPr>
                <w:sz w:val="18"/>
                <w:szCs w:val="18"/>
              </w:rPr>
            </w:pPr>
            <w:r w:rsidRPr="002852BC">
              <w:rPr>
                <w:sz w:val="18"/>
                <w:szCs w:val="18"/>
              </w:rPr>
              <w:t>CV49</w:t>
            </w:r>
          </w:p>
        </w:tc>
        <w:tc>
          <w:tcPr>
            <w:tcW w:w="709" w:type="dxa"/>
            <w:shd w:val="clear" w:color="auto" w:fill="auto"/>
          </w:tcPr>
          <w:p w14:paraId="60D208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49E8FD0"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2001E2B" w14:textId="77777777" w:rsidR="00EE3C10" w:rsidRPr="003F5101" w:rsidRDefault="00EE3C10" w:rsidP="006702B2">
            <w:pPr>
              <w:pStyle w:val="Standardparagraph"/>
              <w:jc w:val="both"/>
              <w:rPr>
                <w:color w:val="000000"/>
                <w:sz w:val="18"/>
                <w:szCs w:val="18"/>
              </w:rPr>
            </w:pPr>
          </w:p>
        </w:tc>
      </w:tr>
      <w:tr w:rsidR="00EE3C10" w:rsidRPr="003F5101" w14:paraId="68EACE9C" w14:textId="77777777" w:rsidTr="00842FC5">
        <w:tc>
          <w:tcPr>
            <w:tcW w:w="2694" w:type="dxa"/>
            <w:shd w:val="clear" w:color="auto" w:fill="auto"/>
          </w:tcPr>
          <w:p w14:paraId="54AEF98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w:t>
            </w:r>
            <w:proofErr w:type="gramEnd"/>
            <w:r w:rsidRPr="00F977B1">
              <w:rPr>
                <w:color w:val="000000"/>
                <w:sz w:val="18"/>
                <w:szCs w:val="18"/>
              </w:rPr>
              <w:t>71]</w:t>
            </w:r>
          </w:p>
        </w:tc>
        <w:tc>
          <w:tcPr>
            <w:tcW w:w="992" w:type="dxa"/>
            <w:shd w:val="clear" w:color="auto" w:fill="auto"/>
          </w:tcPr>
          <w:p w14:paraId="57A6F4B3" w14:textId="77777777" w:rsidR="00EE3C10" w:rsidRPr="002852BC" w:rsidRDefault="00EE3C10" w:rsidP="006702B2">
            <w:pPr>
              <w:rPr>
                <w:sz w:val="18"/>
                <w:szCs w:val="18"/>
              </w:rPr>
            </w:pPr>
            <w:r w:rsidRPr="002852BC">
              <w:rPr>
                <w:sz w:val="18"/>
                <w:szCs w:val="18"/>
              </w:rPr>
              <w:t>CR50</w:t>
            </w:r>
          </w:p>
        </w:tc>
        <w:tc>
          <w:tcPr>
            <w:tcW w:w="709" w:type="dxa"/>
            <w:shd w:val="clear" w:color="auto" w:fill="auto"/>
          </w:tcPr>
          <w:p w14:paraId="3B06564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D281D01"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6EDB94F" w14:textId="77777777" w:rsidR="00EE3C10" w:rsidRPr="003F5101" w:rsidRDefault="00EE3C10" w:rsidP="006702B2">
            <w:pPr>
              <w:pStyle w:val="Standardparagraph"/>
              <w:jc w:val="both"/>
              <w:rPr>
                <w:color w:val="000000"/>
                <w:sz w:val="18"/>
                <w:szCs w:val="18"/>
              </w:rPr>
            </w:pPr>
          </w:p>
        </w:tc>
      </w:tr>
      <w:tr w:rsidR="00EE3C10" w:rsidRPr="003F5101" w14:paraId="184DE543" w14:textId="77777777" w:rsidTr="00842FC5">
        <w:tc>
          <w:tcPr>
            <w:tcW w:w="2694" w:type="dxa"/>
            <w:shd w:val="clear" w:color="auto" w:fill="auto"/>
          </w:tcPr>
          <w:p w14:paraId="1305186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0]</w:t>
            </w:r>
          </w:p>
        </w:tc>
        <w:tc>
          <w:tcPr>
            <w:tcW w:w="992" w:type="dxa"/>
            <w:shd w:val="clear" w:color="auto" w:fill="auto"/>
          </w:tcPr>
          <w:p w14:paraId="458515AF" w14:textId="77777777" w:rsidR="00EE3C10" w:rsidRPr="005D7475" w:rsidRDefault="00EE3C10" w:rsidP="006702B2">
            <w:pPr>
              <w:rPr>
                <w:sz w:val="18"/>
                <w:szCs w:val="18"/>
              </w:rPr>
            </w:pPr>
            <w:r w:rsidRPr="005D7475">
              <w:rPr>
                <w:sz w:val="18"/>
                <w:szCs w:val="18"/>
              </w:rPr>
              <w:t>CG54</w:t>
            </w:r>
          </w:p>
        </w:tc>
        <w:tc>
          <w:tcPr>
            <w:tcW w:w="709" w:type="dxa"/>
            <w:shd w:val="clear" w:color="auto" w:fill="auto"/>
          </w:tcPr>
          <w:p w14:paraId="1D9DA94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472CB73"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02F3D465"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Pr>
                <w:color w:val="000000"/>
                <w:sz w:val="18"/>
                <w:szCs w:val="18"/>
              </w:rPr>
              <w:t>2</w:t>
            </w:r>
          </w:p>
          <w:p w14:paraId="5F27E375" w14:textId="77777777" w:rsidR="00EE3C10" w:rsidRPr="00F977B1" w:rsidRDefault="00EE3C10" w:rsidP="006702B2">
            <w:pPr>
              <w:pStyle w:val="Standardparagraph"/>
              <w:jc w:val="both"/>
              <w:rPr>
                <w:color w:val="000000"/>
                <w:sz w:val="18"/>
                <w:szCs w:val="18"/>
              </w:rPr>
            </w:pPr>
            <w:r>
              <w:rPr>
                <w:color w:val="000000"/>
                <w:sz w:val="18"/>
                <w:szCs w:val="18"/>
              </w:rPr>
              <w:t>Data Strobe</w:t>
            </w:r>
          </w:p>
        </w:tc>
      </w:tr>
      <w:tr w:rsidR="00EE3C10" w:rsidRPr="003F5101" w14:paraId="1E8EA6F5" w14:textId="77777777" w:rsidTr="00842FC5">
        <w:tc>
          <w:tcPr>
            <w:tcW w:w="2694" w:type="dxa"/>
            <w:shd w:val="clear" w:color="auto" w:fill="auto"/>
          </w:tcPr>
          <w:p w14:paraId="7F60F91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0]</w:t>
            </w:r>
          </w:p>
        </w:tc>
        <w:tc>
          <w:tcPr>
            <w:tcW w:w="992" w:type="dxa"/>
            <w:shd w:val="clear" w:color="auto" w:fill="auto"/>
          </w:tcPr>
          <w:p w14:paraId="464067E1" w14:textId="77777777" w:rsidR="00EE3C10" w:rsidRPr="005D7475" w:rsidRDefault="00EE3C10" w:rsidP="006702B2">
            <w:pPr>
              <w:rPr>
                <w:sz w:val="18"/>
                <w:szCs w:val="18"/>
              </w:rPr>
            </w:pPr>
            <w:r w:rsidRPr="005D7475">
              <w:rPr>
                <w:sz w:val="18"/>
                <w:szCs w:val="18"/>
              </w:rPr>
              <w:t>CE54</w:t>
            </w:r>
          </w:p>
        </w:tc>
        <w:tc>
          <w:tcPr>
            <w:tcW w:w="709" w:type="dxa"/>
            <w:shd w:val="clear" w:color="auto" w:fill="auto"/>
          </w:tcPr>
          <w:p w14:paraId="2FDE071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3C1F954"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38709C4" w14:textId="77777777" w:rsidR="00EE3C10" w:rsidRPr="003F5101" w:rsidRDefault="00EE3C10" w:rsidP="006702B2">
            <w:pPr>
              <w:pStyle w:val="Standardparagraph"/>
              <w:jc w:val="both"/>
              <w:rPr>
                <w:color w:val="000000"/>
                <w:sz w:val="18"/>
                <w:szCs w:val="18"/>
              </w:rPr>
            </w:pPr>
          </w:p>
        </w:tc>
      </w:tr>
      <w:tr w:rsidR="00EE3C10" w:rsidRPr="003F5101" w14:paraId="66CBC873" w14:textId="77777777" w:rsidTr="00842FC5">
        <w:tc>
          <w:tcPr>
            <w:tcW w:w="2694" w:type="dxa"/>
            <w:shd w:val="clear" w:color="auto" w:fill="auto"/>
          </w:tcPr>
          <w:p w14:paraId="61A7B72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1]</w:t>
            </w:r>
          </w:p>
        </w:tc>
        <w:tc>
          <w:tcPr>
            <w:tcW w:w="992" w:type="dxa"/>
            <w:shd w:val="clear" w:color="auto" w:fill="auto"/>
          </w:tcPr>
          <w:p w14:paraId="7A295AAE" w14:textId="77777777" w:rsidR="00EE3C10" w:rsidRPr="005D7475" w:rsidRDefault="00EE3C10" w:rsidP="006702B2">
            <w:pPr>
              <w:rPr>
                <w:sz w:val="18"/>
                <w:szCs w:val="18"/>
              </w:rPr>
            </w:pPr>
            <w:r w:rsidRPr="005D7475">
              <w:rPr>
                <w:sz w:val="18"/>
                <w:szCs w:val="18"/>
              </w:rPr>
              <w:t>CU54</w:t>
            </w:r>
          </w:p>
        </w:tc>
        <w:tc>
          <w:tcPr>
            <w:tcW w:w="709" w:type="dxa"/>
            <w:shd w:val="clear" w:color="auto" w:fill="auto"/>
          </w:tcPr>
          <w:p w14:paraId="1F88C26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974A6D" w14:textId="77777777" w:rsidR="00EE3C10" w:rsidRPr="003F5101" w:rsidRDefault="00EE3C10" w:rsidP="00EE3C10">
            <w:pPr>
              <w:pStyle w:val="Standardparagraph"/>
              <w:jc w:val="both"/>
              <w:rPr>
                <w:color w:val="000000"/>
                <w:sz w:val="18"/>
                <w:szCs w:val="18"/>
              </w:rPr>
            </w:pPr>
            <w:r>
              <w:rPr>
                <w:color w:val="000000"/>
                <w:sz w:val="18"/>
                <w:szCs w:val="18"/>
              </w:rPr>
              <w:t>2A TOP</w:t>
            </w:r>
          </w:p>
        </w:tc>
        <w:tc>
          <w:tcPr>
            <w:tcW w:w="3969" w:type="dxa"/>
            <w:vMerge/>
            <w:shd w:val="clear" w:color="auto" w:fill="auto"/>
          </w:tcPr>
          <w:p w14:paraId="330F2358" w14:textId="77777777" w:rsidR="00EE3C10" w:rsidRPr="003F5101" w:rsidRDefault="00EE3C10" w:rsidP="006702B2">
            <w:pPr>
              <w:pStyle w:val="Standardparagraph"/>
              <w:jc w:val="both"/>
              <w:rPr>
                <w:color w:val="000000"/>
                <w:sz w:val="18"/>
                <w:szCs w:val="18"/>
              </w:rPr>
            </w:pPr>
          </w:p>
        </w:tc>
      </w:tr>
      <w:tr w:rsidR="00EE3C10" w:rsidRPr="003F5101" w14:paraId="6C337C15" w14:textId="77777777" w:rsidTr="00842FC5">
        <w:tc>
          <w:tcPr>
            <w:tcW w:w="2694" w:type="dxa"/>
            <w:shd w:val="clear" w:color="auto" w:fill="auto"/>
          </w:tcPr>
          <w:p w14:paraId="32D5C9A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1]</w:t>
            </w:r>
          </w:p>
        </w:tc>
        <w:tc>
          <w:tcPr>
            <w:tcW w:w="992" w:type="dxa"/>
            <w:shd w:val="clear" w:color="auto" w:fill="auto"/>
          </w:tcPr>
          <w:p w14:paraId="4EA6F340" w14:textId="77777777" w:rsidR="00EE3C10" w:rsidRPr="005D7475" w:rsidRDefault="00EE3C10" w:rsidP="006702B2">
            <w:pPr>
              <w:rPr>
                <w:sz w:val="18"/>
                <w:szCs w:val="18"/>
              </w:rPr>
            </w:pPr>
            <w:r w:rsidRPr="005D7475">
              <w:rPr>
                <w:sz w:val="18"/>
                <w:szCs w:val="18"/>
              </w:rPr>
              <w:t>CR54</w:t>
            </w:r>
          </w:p>
        </w:tc>
        <w:tc>
          <w:tcPr>
            <w:tcW w:w="709" w:type="dxa"/>
            <w:shd w:val="clear" w:color="auto" w:fill="auto"/>
          </w:tcPr>
          <w:p w14:paraId="75CEAC5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4B5D05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E06212D" w14:textId="77777777" w:rsidR="00EE3C10" w:rsidRPr="003F5101" w:rsidRDefault="00EE3C10" w:rsidP="006702B2">
            <w:pPr>
              <w:pStyle w:val="Standardparagraph"/>
              <w:jc w:val="both"/>
              <w:rPr>
                <w:color w:val="000000"/>
                <w:sz w:val="18"/>
                <w:szCs w:val="18"/>
              </w:rPr>
            </w:pPr>
          </w:p>
        </w:tc>
      </w:tr>
      <w:tr w:rsidR="00EE3C10" w:rsidRPr="003F5101" w14:paraId="5E7CFD8F" w14:textId="77777777" w:rsidTr="00842FC5">
        <w:tc>
          <w:tcPr>
            <w:tcW w:w="2694" w:type="dxa"/>
            <w:shd w:val="clear" w:color="auto" w:fill="auto"/>
          </w:tcPr>
          <w:p w14:paraId="0E2C2F7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2]</w:t>
            </w:r>
          </w:p>
        </w:tc>
        <w:tc>
          <w:tcPr>
            <w:tcW w:w="992" w:type="dxa"/>
            <w:shd w:val="clear" w:color="auto" w:fill="auto"/>
          </w:tcPr>
          <w:p w14:paraId="50248E43" w14:textId="77777777" w:rsidR="00EE3C10" w:rsidRPr="005D7475" w:rsidRDefault="00EE3C10" w:rsidP="006702B2">
            <w:pPr>
              <w:rPr>
                <w:sz w:val="18"/>
                <w:szCs w:val="18"/>
              </w:rPr>
            </w:pPr>
            <w:r w:rsidRPr="005D7475">
              <w:rPr>
                <w:sz w:val="18"/>
                <w:szCs w:val="18"/>
              </w:rPr>
              <w:t>DC54</w:t>
            </w:r>
          </w:p>
        </w:tc>
        <w:tc>
          <w:tcPr>
            <w:tcW w:w="709" w:type="dxa"/>
            <w:shd w:val="clear" w:color="auto" w:fill="auto"/>
          </w:tcPr>
          <w:p w14:paraId="257291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44002A"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6C714FD" w14:textId="77777777" w:rsidR="00EE3C10" w:rsidRPr="003F5101" w:rsidRDefault="00EE3C10" w:rsidP="006702B2">
            <w:pPr>
              <w:pStyle w:val="Standardparagraph"/>
              <w:jc w:val="both"/>
              <w:rPr>
                <w:color w:val="000000"/>
                <w:sz w:val="18"/>
                <w:szCs w:val="18"/>
              </w:rPr>
            </w:pPr>
          </w:p>
        </w:tc>
      </w:tr>
      <w:tr w:rsidR="00EE3C10" w:rsidRPr="003F5101" w14:paraId="235B0532" w14:textId="77777777" w:rsidTr="00842FC5">
        <w:tc>
          <w:tcPr>
            <w:tcW w:w="2694" w:type="dxa"/>
            <w:shd w:val="clear" w:color="auto" w:fill="auto"/>
          </w:tcPr>
          <w:p w14:paraId="7C18340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2]</w:t>
            </w:r>
          </w:p>
        </w:tc>
        <w:tc>
          <w:tcPr>
            <w:tcW w:w="992" w:type="dxa"/>
            <w:shd w:val="clear" w:color="auto" w:fill="auto"/>
          </w:tcPr>
          <w:p w14:paraId="4790217E" w14:textId="77777777" w:rsidR="00EE3C10" w:rsidRPr="005D7475" w:rsidRDefault="00EE3C10" w:rsidP="006702B2">
            <w:pPr>
              <w:rPr>
                <w:sz w:val="18"/>
                <w:szCs w:val="18"/>
              </w:rPr>
            </w:pPr>
            <w:r w:rsidRPr="005D7475">
              <w:rPr>
                <w:sz w:val="18"/>
                <w:szCs w:val="18"/>
              </w:rPr>
              <w:t>DA54</w:t>
            </w:r>
          </w:p>
        </w:tc>
        <w:tc>
          <w:tcPr>
            <w:tcW w:w="709" w:type="dxa"/>
            <w:shd w:val="clear" w:color="auto" w:fill="auto"/>
          </w:tcPr>
          <w:p w14:paraId="7F61C6D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516582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540005F" w14:textId="77777777" w:rsidR="00EE3C10" w:rsidRPr="003F5101" w:rsidRDefault="00EE3C10" w:rsidP="006702B2">
            <w:pPr>
              <w:pStyle w:val="Standardparagraph"/>
              <w:jc w:val="both"/>
              <w:rPr>
                <w:color w:val="000000"/>
                <w:sz w:val="18"/>
                <w:szCs w:val="18"/>
              </w:rPr>
            </w:pPr>
          </w:p>
        </w:tc>
      </w:tr>
      <w:tr w:rsidR="00EE3C10" w:rsidRPr="003F5101" w14:paraId="5D1373AA" w14:textId="77777777" w:rsidTr="00842FC5">
        <w:tc>
          <w:tcPr>
            <w:tcW w:w="2694" w:type="dxa"/>
            <w:shd w:val="clear" w:color="auto" w:fill="auto"/>
          </w:tcPr>
          <w:p w14:paraId="75E309F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3]</w:t>
            </w:r>
          </w:p>
        </w:tc>
        <w:tc>
          <w:tcPr>
            <w:tcW w:w="992" w:type="dxa"/>
            <w:shd w:val="clear" w:color="auto" w:fill="auto"/>
          </w:tcPr>
          <w:p w14:paraId="2202D294" w14:textId="77777777" w:rsidR="00EE3C10" w:rsidRPr="005D7475" w:rsidRDefault="00EE3C10" w:rsidP="006702B2">
            <w:pPr>
              <w:rPr>
                <w:sz w:val="18"/>
                <w:szCs w:val="18"/>
              </w:rPr>
            </w:pPr>
            <w:r w:rsidRPr="005D7475">
              <w:rPr>
                <w:sz w:val="18"/>
                <w:szCs w:val="18"/>
              </w:rPr>
              <w:t>DB47</w:t>
            </w:r>
          </w:p>
        </w:tc>
        <w:tc>
          <w:tcPr>
            <w:tcW w:w="709" w:type="dxa"/>
            <w:shd w:val="clear" w:color="auto" w:fill="auto"/>
          </w:tcPr>
          <w:p w14:paraId="61553CE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E0F1CAD"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4CBE4C0" w14:textId="77777777" w:rsidR="00EE3C10" w:rsidRPr="003F5101" w:rsidRDefault="00EE3C10" w:rsidP="006702B2">
            <w:pPr>
              <w:pStyle w:val="Standardparagraph"/>
              <w:jc w:val="both"/>
              <w:rPr>
                <w:color w:val="000000"/>
                <w:sz w:val="18"/>
                <w:szCs w:val="18"/>
              </w:rPr>
            </w:pPr>
          </w:p>
        </w:tc>
      </w:tr>
      <w:tr w:rsidR="00EE3C10" w:rsidRPr="003F5101" w14:paraId="6D2BC225" w14:textId="77777777" w:rsidTr="00842FC5">
        <w:tc>
          <w:tcPr>
            <w:tcW w:w="2694" w:type="dxa"/>
            <w:shd w:val="clear" w:color="auto" w:fill="auto"/>
          </w:tcPr>
          <w:p w14:paraId="4E49196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3]</w:t>
            </w:r>
          </w:p>
        </w:tc>
        <w:tc>
          <w:tcPr>
            <w:tcW w:w="992" w:type="dxa"/>
            <w:shd w:val="clear" w:color="auto" w:fill="auto"/>
          </w:tcPr>
          <w:p w14:paraId="65603352" w14:textId="77777777" w:rsidR="00EE3C10" w:rsidRPr="005D7475" w:rsidRDefault="00EE3C10" w:rsidP="006702B2">
            <w:pPr>
              <w:rPr>
                <w:sz w:val="18"/>
                <w:szCs w:val="18"/>
              </w:rPr>
            </w:pPr>
            <w:r w:rsidRPr="005D7475">
              <w:rPr>
                <w:sz w:val="18"/>
                <w:szCs w:val="18"/>
              </w:rPr>
              <w:t>CY47</w:t>
            </w:r>
          </w:p>
        </w:tc>
        <w:tc>
          <w:tcPr>
            <w:tcW w:w="709" w:type="dxa"/>
            <w:shd w:val="clear" w:color="auto" w:fill="auto"/>
          </w:tcPr>
          <w:p w14:paraId="369DC5C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DB84558"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1491EB5" w14:textId="77777777" w:rsidR="00EE3C10" w:rsidRPr="003F5101" w:rsidRDefault="00EE3C10" w:rsidP="006702B2">
            <w:pPr>
              <w:pStyle w:val="Standardparagraph"/>
              <w:jc w:val="both"/>
              <w:rPr>
                <w:color w:val="000000"/>
                <w:sz w:val="18"/>
                <w:szCs w:val="18"/>
              </w:rPr>
            </w:pPr>
          </w:p>
        </w:tc>
      </w:tr>
      <w:tr w:rsidR="00EE3C10" w:rsidRPr="003F5101" w14:paraId="31D39B84" w14:textId="77777777" w:rsidTr="00842FC5">
        <w:tc>
          <w:tcPr>
            <w:tcW w:w="2694" w:type="dxa"/>
            <w:shd w:val="clear" w:color="auto" w:fill="auto"/>
          </w:tcPr>
          <w:p w14:paraId="42C3EEB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4]</w:t>
            </w:r>
          </w:p>
        </w:tc>
        <w:tc>
          <w:tcPr>
            <w:tcW w:w="992" w:type="dxa"/>
            <w:shd w:val="clear" w:color="auto" w:fill="auto"/>
          </w:tcPr>
          <w:p w14:paraId="71A9CFCC" w14:textId="77777777" w:rsidR="00EE3C10" w:rsidRPr="005D7475" w:rsidRDefault="00EE3C10" w:rsidP="006702B2">
            <w:pPr>
              <w:rPr>
                <w:sz w:val="18"/>
                <w:szCs w:val="18"/>
              </w:rPr>
            </w:pPr>
            <w:r w:rsidRPr="005D7475">
              <w:rPr>
                <w:sz w:val="18"/>
                <w:szCs w:val="18"/>
              </w:rPr>
              <w:t>CU40</w:t>
            </w:r>
          </w:p>
        </w:tc>
        <w:tc>
          <w:tcPr>
            <w:tcW w:w="709" w:type="dxa"/>
            <w:shd w:val="clear" w:color="auto" w:fill="auto"/>
          </w:tcPr>
          <w:p w14:paraId="1A95C5D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ED37EF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2BB2DAA" w14:textId="77777777" w:rsidR="00EE3C10" w:rsidRPr="003F5101" w:rsidRDefault="00EE3C10" w:rsidP="006702B2">
            <w:pPr>
              <w:pStyle w:val="Standardparagraph"/>
              <w:jc w:val="both"/>
              <w:rPr>
                <w:color w:val="000000"/>
                <w:sz w:val="18"/>
                <w:szCs w:val="18"/>
              </w:rPr>
            </w:pPr>
          </w:p>
        </w:tc>
      </w:tr>
      <w:tr w:rsidR="00EE3C10" w:rsidRPr="003F5101" w14:paraId="7EBD0FF8" w14:textId="77777777" w:rsidTr="00842FC5">
        <w:tc>
          <w:tcPr>
            <w:tcW w:w="2694" w:type="dxa"/>
            <w:shd w:val="clear" w:color="auto" w:fill="auto"/>
          </w:tcPr>
          <w:p w14:paraId="1E01D8B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4]</w:t>
            </w:r>
          </w:p>
        </w:tc>
        <w:tc>
          <w:tcPr>
            <w:tcW w:w="992" w:type="dxa"/>
            <w:shd w:val="clear" w:color="auto" w:fill="auto"/>
          </w:tcPr>
          <w:p w14:paraId="47E4B6EE" w14:textId="77777777" w:rsidR="00EE3C10" w:rsidRPr="005D7475" w:rsidRDefault="00EE3C10" w:rsidP="006702B2">
            <w:pPr>
              <w:rPr>
                <w:sz w:val="18"/>
                <w:szCs w:val="18"/>
              </w:rPr>
            </w:pPr>
            <w:r w:rsidRPr="005D7475">
              <w:rPr>
                <w:sz w:val="18"/>
                <w:szCs w:val="18"/>
              </w:rPr>
              <w:t>CR40</w:t>
            </w:r>
          </w:p>
        </w:tc>
        <w:tc>
          <w:tcPr>
            <w:tcW w:w="709" w:type="dxa"/>
            <w:shd w:val="clear" w:color="auto" w:fill="auto"/>
          </w:tcPr>
          <w:p w14:paraId="2C4AB45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8F5F67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EFD83FC" w14:textId="77777777" w:rsidR="00EE3C10" w:rsidRPr="003F5101" w:rsidRDefault="00EE3C10" w:rsidP="006702B2">
            <w:pPr>
              <w:pStyle w:val="Standardparagraph"/>
              <w:jc w:val="both"/>
              <w:rPr>
                <w:color w:val="000000"/>
                <w:sz w:val="18"/>
                <w:szCs w:val="18"/>
              </w:rPr>
            </w:pPr>
          </w:p>
        </w:tc>
      </w:tr>
      <w:tr w:rsidR="00EE3C10" w:rsidRPr="003F5101" w14:paraId="38E7CAD9" w14:textId="77777777" w:rsidTr="00842FC5">
        <w:tc>
          <w:tcPr>
            <w:tcW w:w="2694" w:type="dxa"/>
            <w:shd w:val="clear" w:color="auto" w:fill="auto"/>
          </w:tcPr>
          <w:p w14:paraId="361A8A7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5]</w:t>
            </w:r>
          </w:p>
        </w:tc>
        <w:tc>
          <w:tcPr>
            <w:tcW w:w="992" w:type="dxa"/>
            <w:shd w:val="clear" w:color="auto" w:fill="auto"/>
          </w:tcPr>
          <w:p w14:paraId="333FBEBE" w14:textId="77777777" w:rsidR="00EE3C10" w:rsidRPr="005D7475" w:rsidRDefault="00EE3C10" w:rsidP="006702B2">
            <w:pPr>
              <w:rPr>
                <w:sz w:val="18"/>
                <w:szCs w:val="18"/>
              </w:rPr>
            </w:pPr>
            <w:r w:rsidRPr="005D7475">
              <w:rPr>
                <w:sz w:val="18"/>
                <w:szCs w:val="18"/>
              </w:rPr>
              <w:t>DC40</w:t>
            </w:r>
          </w:p>
        </w:tc>
        <w:tc>
          <w:tcPr>
            <w:tcW w:w="709" w:type="dxa"/>
            <w:shd w:val="clear" w:color="auto" w:fill="auto"/>
          </w:tcPr>
          <w:p w14:paraId="2F8556F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670B3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1252420" w14:textId="77777777" w:rsidR="00EE3C10" w:rsidRPr="003F5101" w:rsidRDefault="00EE3C10" w:rsidP="006702B2">
            <w:pPr>
              <w:pStyle w:val="Standardparagraph"/>
              <w:jc w:val="both"/>
              <w:rPr>
                <w:color w:val="000000"/>
                <w:sz w:val="18"/>
                <w:szCs w:val="18"/>
              </w:rPr>
            </w:pPr>
          </w:p>
        </w:tc>
      </w:tr>
      <w:tr w:rsidR="00EE3C10" w:rsidRPr="003F5101" w14:paraId="032C3B9C" w14:textId="77777777" w:rsidTr="00842FC5">
        <w:tc>
          <w:tcPr>
            <w:tcW w:w="2694" w:type="dxa"/>
            <w:shd w:val="clear" w:color="auto" w:fill="auto"/>
          </w:tcPr>
          <w:p w14:paraId="2F5DBDFA" w14:textId="77777777" w:rsidR="00EE3C10" w:rsidRPr="00F977B1" w:rsidRDefault="00EE3C10" w:rsidP="006702B2">
            <w:pPr>
              <w:pStyle w:val="Standardparagraph"/>
              <w:jc w:val="both"/>
              <w:rPr>
                <w:color w:val="000000"/>
                <w:sz w:val="18"/>
                <w:szCs w:val="18"/>
              </w:rPr>
            </w:pPr>
            <w:r>
              <w:rPr>
                <w:color w:val="000000"/>
                <w:sz w:val="18"/>
                <w:szCs w:val="18"/>
              </w:rPr>
              <w:lastRenderedPageBreak/>
              <w:t>MEM2</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5]</w:t>
            </w:r>
          </w:p>
        </w:tc>
        <w:tc>
          <w:tcPr>
            <w:tcW w:w="992" w:type="dxa"/>
            <w:shd w:val="clear" w:color="auto" w:fill="auto"/>
          </w:tcPr>
          <w:p w14:paraId="3A4DDCD0" w14:textId="77777777" w:rsidR="00EE3C10" w:rsidRPr="005D7475" w:rsidRDefault="00EE3C10" w:rsidP="006702B2">
            <w:pPr>
              <w:rPr>
                <w:sz w:val="18"/>
                <w:szCs w:val="18"/>
              </w:rPr>
            </w:pPr>
            <w:r w:rsidRPr="005D7475">
              <w:rPr>
                <w:sz w:val="18"/>
                <w:szCs w:val="18"/>
              </w:rPr>
              <w:t>DA40</w:t>
            </w:r>
          </w:p>
        </w:tc>
        <w:tc>
          <w:tcPr>
            <w:tcW w:w="709" w:type="dxa"/>
            <w:shd w:val="clear" w:color="auto" w:fill="auto"/>
          </w:tcPr>
          <w:p w14:paraId="581CEBD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89117A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14585D7" w14:textId="77777777" w:rsidR="00EE3C10" w:rsidRPr="003F5101" w:rsidRDefault="00EE3C10" w:rsidP="006702B2">
            <w:pPr>
              <w:pStyle w:val="Standardparagraph"/>
              <w:jc w:val="both"/>
              <w:rPr>
                <w:color w:val="000000"/>
                <w:sz w:val="18"/>
                <w:szCs w:val="18"/>
              </w:rPr>
            </w:pPr>
          </w:p>
        </w:tc>
      </w:tr>
      <w:tr w:rsidR="00EE3C10" w:rsidRPr="003F5101" w14:paraId="32CA42D2" w14:textId="77777777" w:rsidTr="00842FC5">
        <w:tc>
          <w:tcPr>
            <w:tcW w:w="2694" w:type="dxa"/>
            <w:shd w:val="clear" w:color="auto" w:fill="auto"/>
          </w:tcPr>
          <w:p w14:paraId="52F7937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6]</w:t>
            </w:r>
          </w:p>
        </w:tc>
        <w:tc>
          <w:tcPr>
            <w:tcW w:w="992" w:type="dxa"/>
            <w:shd w:val="clear" w:color="auto" w:fill="auto"/>
          </w:tcPr>
          <w:p w14:paraId="7EE1BE48" w14:textId="77777777" w:rsidR="00EE3C10" w:rsidRPr="005D7475" w:rsidRDefault="00EE3C10" w:rsidP="006702B2">
            <w:pPr>
              <w:rPr>
                <w:sz w:val="18"/>
                <w:szCs w:val="18"/>
              </w:rPr>
            </w:pPr>
            <w:r w:rsidRPr="005D7475">
              <w:rPr>
                <w:sz w:val="18"/>
                <w:szCs w:val="18"/>
              </w:rPr>
              <w:t>DB33</w:t>
            </w:r>
          </w:p>
        </w:tc>
        <w:tc>
          <w:tcPr>
            <w:tcW w:w="709" w:type="dxa"/>
            <w:shd w:val="clear" w:color="auto" w:fill="auto"/>
          </w:tcPr>
          <w:p w14:paraId="354DD6E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6393FF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D58CD56" w14:textId="77777777" w:rsidR="00EE3C10" w:rsidRPr="003F5101" w:rsidRDefault="00EE3C10" w:rsidP="006702B2">
            <w:pPr>
              <w:pStyle w:val="Standardparagraph"/>
              <w:jc w:val="both"/>
              <w:rPr>
                <w:color w:val="000000"/>
                <w:sz w:val="18"/>
                <w:szCs w:val="18"/>
              </w:rPr>
            </w:pPr>
          </w:p>
        </w:tc>
      </w:tr>
      <w:tr w:rsidR="00EE3C10" w:rsidRPr="003F5101" w14:paraId="5AC0CE56" w14:textId="77777777" w:rsidTr="00842FC5">
        <w:tc>
          <w:tcPr>
            <w:tcW w:w="2694" w:type="dxa"/>
            <w:shd w:val="clear" w:color="auto" w:fill="auto"/>
          </w:tcPr>
          <w:p w14:paraId="14723F5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6]</w:t>
            </w:r>
          </w:p>
        </w:tc>
        <w:tc>
          <w:tcPr>
            <w:tcW w:w="992" w:type="dxa"/>
            <w:shd w:val="clear" w:color="auto" w:fill="auto"/>
          </w:tcPr>
          <w:p w14:paraId="7DF3D5C5" w14:textId="77777777" w:rsidR="00EE3C10" w:rsidRPr="005D7475" w:rsidRDefault="00EE3C10" w:rsidP="006702B2">
            <w:pPr>
              <w:rPr>
                <w:sz w:val="18"/>
                <w:szCs w:val="18"/>
              </w:rPr>
            </w:pPr>
            <w:r w:rsidRPr="005D7475">
              <w:rPr>
                <w:sz w:val="18"/>
                <w:szCs w:val="18"/>
              </w:rPr>
              <w:t>CY33</w:t>
            </w:r>
          </w:p>
        </w:tc>
        <w:tc>
          <w:tcPr>
            <w:tcW w:w="709" w:type="dxa"/>
            <w:shd w:val="clear" w:color="auto" w:fill="auto"/>
          </w:tcPr>
          <w:p w14:paraId="0E5CF4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F1BEDB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D7BA049" w14:textId="77777777" w:rsidR="00EE3C10" w:rsidRPr="003F5101" w:rsidRDefault="00EE3C10" w:rsidP="006702B2">
            <w:pPr>
              <w:pStyle w:val="Standardparagraph"/>
              <w:jc w:val="both"/>
              <w:rPr>
                <w:color w:val="000000"/>
                <w:sz w:val="18"/>
                <w:szCs w:val="18"/>
              </w:rPr>
            </w:pPr>
          </w:p>
        </w:tc>
      </w:tr>
      <w:tr w:rsidR="00EE3C10" w:rsidRPr="003F5101" w14:paraId="0892D156" w14:textId="77777777" w:rsidTr="00842FC5">
        <w:tc>
          <w:tcPr>
            <w:tcW w:w="2694" w:type="dxa"/>
            <w:shd w:val="clear" w:color="auto" w:fill="auto"/>
          </w:tcPr>
          <w:p w14:paraId="31B88D7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7]</w:t>
            </w:r>
          </w:p>
        </w:tc>
        <w:tc>
          <w:tcPr>
            <w:tcW w:w="992" w:type="dxa"/>
            <w:shd w:val="clear" w:color="auto" w:fill="auto"/>
          </w:tcPr>
          <w:p w14:paraId="1017C801" w14:textId="77777777" w:rsidR="00EE3C10" w:rsidRPr="005D7475" w:rsidRDefault="00EE3C10" w:rsidP="006702B2">
            <w:pPr>
              <w:rPr>
                <w:sz w:val="18"/>
                <w:szCs w:val="18"/>
              </w:rPr>
            </w:pPr>
            <w:r w:rsidRPr="005D7475">
              <w:rPr>
                <w:sz w:val="18"/>
                <w:szCs w:val="18"/>
              </w:rPr>
              <w:t>CV33</w:t>
            </w:r>
          </w:p>
        </w:tc>
        <w:tc>
          <w:tcPr>
            <w:tcW w:w="709" w:type="dxa"/>
            <w:shd w:val="clear" w:color="auto" w:fill="auto"/>
          </w:tcPr>
          <w:p w14:paraId="7B60838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0A403C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F32BD3D" w14:textId="77777777" w:rsidR="00EE3C10" w:rsidRPr="003F5101" w:rsidRDefault="00EE3C10" w:rsidP="006702B2">
            <w:pPr>
              <w:pStyle w:val="Standardparagraph"/>
              <w:jc w:val="both"/>
              <w:rPr>
                <w:color w:val="000000"/>
                <w:sz w:val="18"/>
                <w:szCs w:val="18"/>
              </w:rPr>
            </w:pPr>
          </w:p>
        </w:tc>
      </w:tr>
      <w:tr w:rsidR="00EE3C10" w:rsidRPr="003F5101" w14:paraId="11A16E84" w14:textId="77777777" w:rsidTr="00842FC5">
        <w:tc>
          <w:tcPr>
            <w:tcW w:w="2694" w:type="dxa"/>
            <w:shd w:val="clear" w:color="auto" w:fill="auto"/>
          </w:tcPr>
          <w:p w14:paraId="0375939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7]</w:t>
            </w:r>
          </w:p>
        </w:tc>
        <w:tc>
          <w:tcPr>
            <w:tcW w:w="992" w:type="dxa"/>
            <w:shd w:val="clear" w:color="auto" w:fill="auto"/>
          </w:tcPr>
          <w:p w14:paraId="50AC6019" w14:textId="77777777" w:rsidR="00EE3C10" w:rsidRPr="005D7475" w:rsidRDefault="00EE3C10" w:rsidP="006702B2">
            <w:pPr>
              <w:rPr>
                <w:sz w:val="18"/>
                <w:szCs w:val="18"/>
              </w:rPr>
            </w:pPr>
            <w:r w:rsidRPr="005D7475">
              <w:rPr>
                <w:sz w:val="18"/>
                <w:szCs w:val="18"/>
              </w:rPr>
              <w:t>CT33</w:t>
            </w:r>
          </w:p>
        </w:tc>
        <w:tc>
          <w:tcPr>
            <w:tcW w:w="709" w:type="dxa"/>
            <w:shd w:val="clear" w:color="auto" w:fill="auto"/>
          </w:tcPr>
          <w:p w14:paraId="7FEF812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23AF92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B763A25" w14:textId="77777777" w:rsidR="00EE3C10" w:rsidRPr="003F5101" w:rsidRDefault="00EE3C10" w:rsidP="006702B2">
            <w:pPr>
              <w:pStyle w:val="Standardparagraph"/>
              <w:jc w:val="both"/>
              <w:rPr>
                <w:color w:val="000000"/>
                <w:sz w:val="18"/>
                <w:szCs w:val="18"/>
              </w:rPr>
            </w:pPr>
          </w:p>
        </w:tc>
      </w:tr>
      <w:tr w:rsidR="00EE3C10" w:rsidRPr="003F5101" w14:paraId="2D6E7336" w14:textId="77777777" w:rsidTr="00842FC5">
        <w:tc>
          <w:tcPr>
            <w:tcW w:w="2694" w:type="dxa"/>
            <w:shd w:val="clear" w:color="auto" w:fill="auto"/>
          </w:tcPr>
          <w:p w14:paraId="791985F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w:t>
            </w:r>
            <w:proofErr w:type="gramStart"/>
            <w:r w:rsidRPr="00F977B1">
              <w:rPr>
                <w:color w:val="000000"/>
                <w:sz w:val="18"/>
                <w:szCs w:val="18"/>
              </w:rPr>
              <w:t>DQS[</w:t>
            </w:r>
            <w:proofErr w:type="gramEnd"/>
            <w:r w:rsidRPr="00F977B1">
              <w:rPr>
                <w:color w:val="000000"/>
                <w:sz w:val="18"/>
                <w:szCs w:val="18"/>
              </w:rPr>
              <w:t>8]</w:t>
            </w:r>
          </w:p>
        </w:tc>
        <w:tc>
          <w:tcPr>
            <w:tcW w:w="992" w:type="dxa"/>
            <w:shd w:val="clear" w:color="auto" w:fill="auto"/>
          </w:tcPr>
          <w:p w14:paraId="6334F732" w14:textId="77777777" w:rsidR="00EE3C10" w:rsidRPr="005D7475" w:rsidRDefault="00EE3C10" w:rsidP="006702B2">
            <w:pPr>
              <w:rPr>
                <w:sz w:val="18"/>
                <w:szCs w:val="18"/>
              </w:rPr>
            </w:pPr>
            <w:r w:rsidRPr="005D7475">
              <w:rPr>
                <w:sz w:val="18"/>
                <w:szCs w:val="18"/>
              </w:rPr>
              <w:t>CV47</w:t>
            </w:r>
          </w:p>
        </w:tc>
        <w:tc>
          <w:tcPr>
            <w:tcW w:w="709" w:type="dxa"/>
            <w:shd w:val="clear" w:color="auto" w:fill="auto"/>
          </w:tcPr>
          <w:p w14:paraId="01FC284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A23A4F"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7A3AE9D" w14:textId="77777777" w:rsidR="00EE3C10" w:rsidRPr="003F5101" w:rsidRDefault="00EE3C10" w:rsidP="006702B2">
            <w:pPr>
              <w:pStyle w:val="Standardparagraph"/>
              <w:jc w:val="both"/>
              <w:rPr>
                <w:color w:val="000000"/>
                <w:sz w:val="18"/>
                <w:szCs w:val="18"/>
              </w:rPr>
            </w:pPr>
          </w:p>
        </w:tc>
      </w:tr>
      <w:tr w:rsidR="00EE3C10" w:rsidRPr="003F5101" w14:paraId="1D3A68C1" w14:textId="77777777" w:rsidTr="00842FC5">
        <w:tc>
          <w:tcPr>
            <w:tcW w:w="2694" w:type="dxa"/>
            <w:shd w:val="clear" w:color="auto" w:fill="auto"/>
          </w:tcPr>
          <w:p w14:paraId="01469E9C" w14:textId="77777777" w:rsidR="00EE3C10" w:rsidRPr="00F977B1" w:rsidRDefault="00EE3C10" w:rsidP="0032452B">
            <w:pPr>
              <w:pStyle w:val="Standardparagraph"/>
              <w:jc w:val="both"/>
              <w:rPr>
                <w:color w:val="000000"/>
                <w:sz w:val="18"/>
                <w:szCs w:val="18"/>
              </w:rPr>
            </w:pPr>
            <w:r>
              <w:rPr>
                <w:color w:val="000000"/>
                <w:sz w:val="18"/>
                <w:szCs w:val="18"/>
              </w:rPr>
              <w:t>MEM2</w:t>
            </w:r>
            <w:r w:rsidRPr="00F977B1">
              <w:rPr>
                <w:color w:val="000000"/>
                <w:sz w:val="18"/>
                <w:szCs w:val="18"/>
              </w:rPr>
              <w:t>_DQS_</w:t>
            </w:r>
            <w:proofErr w:type="gramStart"/>
            <w:r w:rsidRPr="00F977B1">
              <w:rPr>
                <w:color w:val="000000"/>
                <w:sz w:val="18"/>
                <w:szCs w:val="18"/>
              </w:rPr>
              <w:t>N[</w:t>
            </w:r>
            <w:proofErr w:type="gramEnd"/>
            <w:r w:rsidRPr="00F977B1">
              <w:rPr>
                <w:color w:val="000000"/>
                <w:sz w:val="18"/>
                <w:szCs w:val="18"/>
              </w:rPr>
              <w:t>8]</w:t>
            </w:r>
          </w:p>
        </w:tc>
        <w:tc>
          <w:tcPr>
            <w:tcW w:w="992" w:type="dxa"/>
            <w:shd w:val="clear" w:color="auto" w:fill="auto"/>
          </w:tcPr>
          <w:p w14:paraId="0D3F7ECC" w14:textId="77777777" w:rsidR="00EE3C10" w:rsidRPr="005D7475" w:rsidRDefault="00EE3C10" w:rsidP="006702B2">
            <w:pPr>
              <w:rPr>
                <w:sz w:val="18"/>
                <w:szCs w:val="18"/>
              </w:rPr>
            </w:pPr>
            <w:r w:rsidRPr="005D7475">
              <w:rPr>
                <w:sz w:val="18"/>
                <w:szCs w:val="18"/>
              </w:rPr>
              <w:t>CT47</w:t>
            </w:r>
          </w:p>
        </w:tc>
        <w:tc>
          <w:tcPr>
            <w:tcW w:w="709" w:type="dxa"/>
            <w:shd w:val="clear" w:color="auto" w:fill="auto"/>
          </w:tcPr>
          <w:p w14:paraId="57F00D7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F41336F"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35EF719" w14:textId="77777777" w:rsidR="00EE3C10" w:rsidRPr="003F5101" w:rsidRDefault="00EE3C10" w:rsidP="006702B2">
            <w:pPr>
              <w:pStyle w:val="Standardparagraph"/>
              <w:jc w:val="both"/>
              <w:rPr>
                <w:color w:val="000000"/>
                <w:sz w:val="18"/>
                <w:szCs w:val="18"/>
              </w:rPr>
            </w:pPr>
          </w:p>
        </w:tc>
      </w:tr>
      <w:tr w:rsidR="00EE3C10" w:rsidRPr="003F5101" w14:paraId="7FB96C8A" w14:textId="77777777" w:rsidTr="00842FC5">
        <w:tc>
          <w:tcPr>
            <w:tcW w:w="2694" w:type="dxa"/>
            <w:shd w:val="clear" w:color="auto" w:fill="auto"/>
          </w:tcPr>
          <w:p w14:paraId="64D17287" w14:textId="77777777" w:rsidR="00EE3C10" w:rsidRPr="00F977B1" w:rsidRDefault="00EE3C10" w:rsidP="0032452B">
            <w:pPr>
              <w:pStyle w:val="Standardparagraph"/>
              <w:jc w:val="both"/>
              <w:rPr>
                <w:color w:val="000000"/>
                <w:sz w:val="18"/>
                <w:szCs w:val="18"/>
              </w:rPr>
            </w:pPr>
            <w:r>
              <w:rPr>
                <w:color w:val="000000"/>
                <w:sz w:val="18"/>
                <w:szCs w:val="18"/>
              </w:rPr>
              <w:t>OCT_RZQIN2</w:t>
            </w:r>
          </w:p>
        </w:tc>
        <w:tc>
          <w:tcPr>
            <w:tcW w:w="992" w:type="dxa"/>
            <w:shd w:val="clear" w:color="auto" w:fill="auto"/>
          </w:tcPr>
          <w:p w14:paraId="52238AA5" w14:textId="77777777" w:rsidR="00EE3C10" w:rsidRPr="00232BF8" w:rsidRDefault="00EE3C10" w:rsidP="006702B2">
            <w:pPr>
              <w:pStyle w:val="Standardparagraph"/>
              <w:jc w:val="both"/>
              <w:rPr>
                <w:color w:val="000000"/>
                <w:sz w:val="18"/>
                <w:szCs w:val="18"/>
              </w:rPr>
            </w:pPr>
            <w:r w:rsidRPr="005D7475">
              <w:rPr>
                <w:color w:val="000000"/>
                <w:sz w:val="18"/>
                <w:szCs w:val="18"/>
              </w:rPr>
              <w:t>CM39</w:t>
            </w:r>
          </w:p>
        </w:tc>
        <w:tc>
          <w:tcPr>
            <w:tcW w:w="709" w:type="dxa"/>
            <w:shd w:val="clear" w:color="auto" w:fill="auto"/>
          </w:tcPr>
          <w:p w14:paraId="388AC178" w14:textId="77777777" w:rsidR="00EE3C10" w:rsidRPr="005822A6" w:rsidRDefault="00EE3C10" w:rsidP="006702B2">
            <w:pPr>
              <w:pStyle w:val="Standardparagraph"/>
              <w:jc w:val="both"/>
              <w:rPr>
                <w:color w:val="000000"/>
                <w:sz w:val="18"/>
                <w:szCs w:val="18"/>
              </w:rPr>
            </w:pPr>
            <w:r>
              <w:rPr>
                <w:color w:val="000000"/>
                <w:sz w:val="18"/>
                <w:szCs w:val="18"/>
              </w:rPr>
              <w:t>IN</w:t>
            </w:r>
          </w:p>
        </w:tc>
        <w:tc>
          <w:tcPr>
            <w:tcW w:w="1418" w:type="dxa"/>
          </w:tcPr>
          <w:p w14:paraId="3E2CF72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5E1275D9"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053FE824" w14:textId="77777777" w:rsidR="00EE3C10" w:rsidRPr="00F977B1" w:rsidRDefault="00EE3C10" w:rsidP="006702B2">
            <w:pPr>
              <w:pStyle w:val="Standardparagraph"/>
              <w:jc w:val="both"/>
              <w:rPr>
                <w:color w:val="000000"/>
                <w:sz w:val="18"/>
                <w:szCs w:val="18"/>
              </w:rPr>
            </w:pPr>
            <w:r>
              <w:rPr>
                <w:color w:val="000000"/>
                <w:sz w:val="18"/>
                <w:szCs w:val="18"/>
              </w:rPr>
              <w:t>ZQ Reference</w:t>
            </w:r>
          </w:p>
        </w:tc>
      </w:tr>
      <w:tr w:rsidR="00EE3C10" w:rsidRPr="003F5101" w14:paraId="0F637D70" w14:textId="77777777" w:rsidTr="00842FC5">
        <w:tc>
          <w:tcPr>
            <w:tcW w:w="2694" w:type="dxa"/>
            <w:shd w:val="clear" w:color="auto" w:fill="auto"/>
          </w:tcPr>
          <w:p w14:paraId="0785E492" w14:textId="77777777" w:rsidR="00EE3C10" w:rsidRPr="003F5101" w:rsidRDefault="00EE3C10" w:rsidP="009A1B11">
            <w:pPr>
              <w:pStyle w:val="Standardparagraph"/>
              <w:jc w:val="both"/>
              <w:rPr>
                <w:color w:val="000000"/>
                <w:sz w:val="18"/>
                <w:szCs w:val="18"/>
              </w:rPr>
            </w:pPr>
          </w:p>
        </w:tc>
        <w:tc>
          <w:tcPr>
            <w:tcW w:w="992" w:type="dxa"/>
            <w:shd w:val="clear" w:color="auto" w:fill="auto"/>
          </w:tcPr>
          <w:p w14:paraId="369E6106" w14:textId="77777777" w:rsidR="00EE3C10" w:rsidRPr="00232BF8" w:rsidRDefault="00EE3C10" w:rsidP="009A1B11">
            <w:pPr>
              <w:pStyle w:val="Standardparagraph"/>
              <w:jc w:val="both"/>
              <w:rPr>
                <w:color w:val="000000"/>
                <w:sz w:val="18"/>
                <w:szCs w:val="18"/>
              </w:rPr>
            </w:pPr>
          </w:p>
        </w:tc>
        <w:tc>
          <w:tcPr>
            <w:tcW w:w="709" w:type="dxa"/>
            <w:shd w:val="clear" w:color="auto" w:fill="auto"/>
          </w:tcPr>
          <w:p w14:paraId="74FCEE8E" w14:textId="77777777" w:rsidR="00EE3C10" w:rsidRDefault="00EE3C10" w:rsidP="009A1B11">
            <w:pPr>
              <w:pStyle w:val="Standardparagraph"/>
              <w:jc w:val="both"/>
              <w:rPr>
                <w:color w:val="000000"/>
                <w:sz w:val="18"/>
                <w:szCs w:val="18"/>
              </w:rPr>
            </w:pPr>
          </w:p>
        </w:tc>
        <w:tc>
          <w:tcPr>
            <w:tcW w:w="1418" w:type="dxa"/>
          </w:tcPr>
          <w:p w14:paraId="2658B373" w14:textId="77777777" w:rsidR="00EE3C10" w:rsidRPr="003F5101" w:rsidRDefault="00EE3C10" w:rsidP="009A1B11">
            <w:pPr>
              <w:pStyle w:val="Standardparagraph"/>
              <w:jc w:val="both"/>
              <w:rPr>
                <w:color w:val="000000"/>
                <w:sz w:val="18"/>
                <w:szCs w:val="18"/>
              </w:rPr>
            </w:pPr>
          </w:p>
        </w:tc>
        <w:tc>
          <w:tcPr>
            <w:tcW w:w="3969" w:type="dxa"/>
            <w:shd w:val="clear" w:color="auto" w:fill="auto"/>
          </w:tcPr>
          <w:p w14:paraId="33E911FA" w14:textId="77777777" w:rsidR="00EE3C10" w:rsidRPr="003F5101" w:rsidRDefault="00EE3C10" w:rsidP="009A1B11">
            <w:pPr>
              <w:pStyle w:val="Standardparagraph"/>
              <w:jc w:val="both"/>
              <w:rPr>
                <w:color w:val="000000"/>
                <w:sz w:val="18"/>
                <w:szCs w:val="18"/>
              </w:rPr>
            </w:pPr>
          </w:p>
        </w:tc>
      </w:tr>
      <w:tr w:rsidR="00CF04B5" w:rsidRPr="003F5101" w14:paraId="0CCAFDB2" w14:textId="77777777" w:rsidTr="00842FC5">
        <w:tc>
          <w:tcPr>
            <w:tcW w:w="2694" w:type="dxa"/>
            <w:shd w:val="clear" w:color="auto" w:fill="auto"/>
          </w:tcPr>
          <w:p w14:paraId="76CFEE74" w14:textId="77777777" w:rsidR="00CF04B5" w:rsidRPr="003F5101" w:rsidRDefault="00CF04B5" w:rsidP="009A1B11">
            <w:pPr>
              <w:pStyle w:val="Standardparagraph"/>
              <w:jc w:val="both"/>
              <w:rPr>
                <w:color w:val="000000"/>
                <w:sz w:val="18"/>
                <w:szCs w:val="18"/>
              </w:rPr>
            </w:pPr>
          </w:p>
        </w:tc>
        <w:tc>
          <w:tcPr>
            <w:tcW w:w="992" w:type="dxa"/>
            <w:shd w:val="clear" w:color="auto" w:fill="auto"/>
          </w:tcPr>
          <w:p w14:paraId="21FBBDE5" w14:textId="77777777" w:rsidR="00CF04B5" w:rsidRPr="00232BF8" w:rsidRDefault="00CF04B5" w:rsidP="009A1B11">
            <w:pPr>
              <w:pStyle w:val="Standardparagraph"/>
              <w:jc w:val="both"/>
              <w:rPr>
                <w:color w:val="000000"/>
                <w:sz w:val="18"/>
                <w:szCs w:val="18"/>
              </w:rPr>
            </w:pPr>
          </w:p>
        </w:tc>
        <w:tc>
          <w:tcPr>
            <w:tcW w:w="709" w:type="dxa"/>
            <w:shd w:val="clear" w:color="auto" w:fill="auto"/>
          </w:tcPr>
          <w:p w14:paraId="51B0C771" w14:textId="77777777" w:rsidR="00CF04B5" w:rsidRDefault="00CF04B5" w:rsidP="009A1B11">
            <w:pPr>
              <w:pStyle w:val="Standardparagraph"/>
              <w:jc w:val="both"/>
              <w:rPr>
                <w:color w:val="000000"/>
                <w:sz w:val="18"/>
                <w:szCs w:val="18"/>
              </w:rPr>
            </w:pPr>
          </w:p>
        </w:tc>
        <w:tc>
          <w:tcPr>
            <w:tcW w:w="1418" w:type="dxa"/>
          </w:tcPr>
          <w:p w14:paraId="05E01E4F" w14:textId="77777777" w:rsidR="00CF04B5" w:rsidRPr="003F5101" w:rsidRDefault="00CF04B5" w:rsidP="009A1B11">
            <w:pPr>
              <w:pStyle w:val="Standardparagraph"/>
              <w:jc w:val="both"/>
              <w:rPr>
                <w:color w:val="000000"/>
                <w:sz w:val="18"/>
                <w:szCs w:val="18"/>
              </w:rPr>
            </w:pPr>
          </w:p>
        </w:tc>
        <w:tc>
          <w:tcPr>
            <w:tcW w:w="3969" w:type="dxa"/>
            <w:shd w:val="clear" w:color="auto" w:fill="auto"/>
          </w:tcPr>
          <w:p w14:paraId="01F77187" w14:textId="77777777" w:rsidR="00CF04B5" w:rsidRPr="003F5101" w:rsidRDefault="00CF04B5" w:rsidP="009A1B11">
            <w:pPr>
              <w:pStyle w:val="Standardparagraph"/>
              <w:jc w:val="both"/>
              <w:rPr>
                <w:color w:val="000000"/>
                <w:sz w:val="18"/>
                <w:szCs w:val="18"/>
              </w:rPr>
            </w:pPr>
          </w:p>
        </w:tc>
      </w:tr>
      <w:tr w:rsidR="00EE3C10" w:rsidRPr="003F5101" w14:paraId="1245FA00" w14:textId="77777777" w:rsidTr="00842FC5">
        <w:tc>
          <w:tcPr>
            <w:tcW w:w="2694" w:type="dxa"/>
            <w:shd w:val="clear" w:color="auto" w:fill="auto"/>
          </w:tcPr>
          <w:p w14:paraId="62734B3D" w14:textId="77777777" w:rsidR="00EE3C10" w:rsidRPr="0015346D" w:rsidRDefault="00EE3C10"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3</w:t>
            </w:r>
          </w:p>
        </w:tc>
        <w:tc>
          <w:tcPr>
            <w:tcW w:w="992" w:type="dxa"/>
            <w:shd w:val="clear" w:color="auto" w:fill="auto"/>
          </w:tcPr>
          <w:p w14:paraId="7C1A4F1E" w14:textId="77777777" w:rsidR="00EE3C10" w:rsidRPr="00232BF8" w:rsidRDefault="00EE3C10" w:rsidP="009A1B11">
            <w:pPr>
              <w:pStyle w:val="Standardparagraph"/>
              <w:jc w:val="both"/>
              <w:rPr>
                <w:color w:val="000000"/>
                <w:sz w:val="18"/>
                <w:szCs w:val="18"/>
              </w:rPr>
            </w:pPr>
          </w:p>
        </w:tc>
        <w:tc>
          <w:tcPr>
            <w:tcW w:w="709" w:type="dxa"/>
            <w:shd w:val="clear" w:color="auto" w:fill="auto"/>
          </w:tcPr>
          <w:p w14:paraId="185A3F5E" w14:textId="77777777" w:rsidR="00EE3C10" w:rsidRDefault="00EE3C10" w:rsidP="009A1B11">
            <w:pPr>
              <w:pStyle w:val="Standardparagraph"/>
              <w:jc w:val="both"/>
              <w:rPr>
                <w:color w:val="000000"/>
                <w:sz w:val="18"/>
                <w:szCs w:val="18"/>
              </w:rPr>
            </w:pPr>
          </w:p>
        </w:tc>
        <w:tc>
          <w:tcPr>
            <w:tcW w:w="1418" w:type="dxa"/>
          </w:tcPr>
          <w:p w14:paraId="593DAA3A" w14:textId="77777777" w:rsidR="00EE3C10" w:rsidRPr="003F5101" w:rsidRDefault="00EE3C10" w:rsidP="009A1B11">
            <w:pPr>
              <w:pStyle w:val="Standardparagraph"/>
              <w:jc w:val="both"/>
              <w:rPr>
                <w:color w:val="000000"/>
                <w:sz w:val="18"/>
                <w:szCs w:val="18"/>
              </w:rPr>
            </w:pPr>
          </w:p>
        </w:tc>
        <w:tc>
          <w:tcPr>
            <w:tcW w:w="3969" w:type="dxa"/>
            <w:shd w:val="clear" w:color="auto" w:fill="auto"/>
          </w:tcPr>
          <w:p w14:paraId="2DB84BF0" w14:textId="77777777" w:rsidR="00EE3C10" w:rsidRPr="003F5101" w:rsidRDefault="00EE3C10" w:rsidP="009A1B11">
            <w:pPr>
              <w:pStyle w:val="Standardparagraph"/>
              <w:jc w:val="both"/>
              <w:rPr>
                <w:color w:val="000000"/>
                <w:sz w:val="18"/>
                <w:szCs w:val="18"/>
              </w:rPr>
            </w:pPr>
          </w:p>
        </w:tc>
      </w:tr>
      <w:tr w:rsidR="00EE3C10" w:rsidRPr="003F5101" w14:paraId="6F7E9B84" w14:textId="77777777" w:rsidTr="00842FC5">
        <w:tc>
          <w:tcPr>
            <w:tcW w:w="2694" w:type="dxa"/>
            <w:shd w:val="clear" w:color="auto" w:fill="auto"/>
          </w:tcPr>
          <w:p w14:paraId="2194943D" w14:textId="77777777" w:rsidR="00EE3C10" w:rsidRPr="003F5101" w:rsidRDefault="00EE3C10" w:rsidP="00196F31">
            <w:pPr>
              <w:pStyle w:val="Standardparagraph"/>
              <w:jc w:val="both"/>
              <w:rPr>
                <w:color w:val="000000"/>
                <w:sz w:val="18"/>
                <w:szCs w:val="18"/>
              </w:rPr>
            </w:pPr>
            <w:r w:rsidRPr="003F5101">
              <w:rPr>
                <w:color w:val="000000"/>
                <w:sz w:val="18"/>
                <w:szCs w:val="18"/>
              </w:rPr>
              <w:t>PLL_REF_CLK</w:t>
            </w:r>
            <w:r>
              <w:rPr>
                <w:color w:val="000000"/>
                <w:sz w:val="18"/>
                <w:szCs w:val="18"/>
              </w:rPr>
              <w:t>_3</w:t>
            </w:r>
          </w:p>
        </w:tc>
        <w:tc>
          <w:tcPr>
            <w:tcW w:w="992" w:type="dxa"/>
            <w:shd w:val="clear" w:color="auto" w:fill="auto"/>
          </w:tcPr>
          <w:p w14:paraId="5C07B183" w14:textId="77777777" w:rsidR="00EE3C10" w:rsidRPr="00232BF8" w:rsidRDefault="00EE3C10" w:rsidP="009A1B11">
            <w:pPr>
              <w:pStyle w:val="Standardparagraph"/>
              <w:jc w:val="both"/>
              <w:rPr>
                <w:color w:val="000000"/>
                <w:sz w:val="18"/>
                <w:szCs w:val="18"/>
              </w:rPr>
            </w:pPr>
            <w:r w:rsidRPr="00232BF8">
              <w:rPr>
                <w:color w:val="000000"/>
                <w:sz w:val="18"/>
                <w:szCs w:val="18"/>
              </w:rPr>
              <w:t>DC8</w:t>
            </w:r>
          </w:p>
        </w:tc>
        <w:tc>
          <w:tcPr>
            <w:tcW w:w="709" w:type="dxa"/>
            <w:shd w:val="clear" w:color="auto" w:fill="auto"/>
          </w:tcPr>
          <w:p w14:paraId="2E31E820" w14:textId="77777777" w:rsidR="00EE3C10" w:rsidRDefault="00EE3C10" w:rsidP="009A1B11">
            <w:pPr>
              <w:pStyle w:val="Standardparagraph"/>
              <w:jc w:val="both"/>
              <w:rPr>
                <w:color w:val="000000"/>
                <w:sz w:val="18"/>
                <w:szCs w:val="18"/>
              </w:rPr>
            </w:pPr>
            <w:r>
              <w:rPr>
                <w:color w:val="000000"/>
                <w:sz w:val="18"/>
                <w:szCs w:val="18"/>
              </w:rPr>
              <w:t>IN</w:t>
            </w:r>
          </w:p>
        </w:tc>
        <w:tc>
          <w:tcPr>
            <w:tcW w:w="1418" w:type="dxa"/>
          </w:tcPr>
          <w:p w14:paraId="4BA2DEED" w14:textId="77777777" w:rsidR="00EE3C10" w:rsidRDefault="00EE3C10" w:rsidP="009A1B11">
            <w:pPr>
              <w:pStyle w:val="Standardparagraph"/>
              <w:jc w:val="both"/>
              <w:rPr>
                <w:color w:val="000000"/>
                <w:sz w:val="18"/>
                <w:szCs w:val="18"/>
              </w:rPr>
            </w:pPr>
            <w:r>
              <w:rPr>
                <w:color w:val="000000"/>
                <w:sz w:val="18"/>
                <w:szCs w:val="18"/>
              </w:rPr>
              <w:t>2D TOP</w:t>
            </w:r>
          </w:p>
        </w:tc>
        <w:tc>
          <w:tcPr>
            <w:tcW w:w="3969" w:type="dxa"/>
            <w:shd w:val="clear" w:color="auto" w:fill="auto"/>
          </w:tcPr>
          <w:p w14:paraId="424F18FE" w14:textId="77777777" w:rsidR="00EE3C10" w:rsidRDefault="00EE3C10"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Pr>
                <w:color w:val="000000"/>
                <w:sz w:val="18"/>
                <w:szCs w:val="18"/>
              </w:rPr>
              <w:t>interface #</w:t>
            </w:r>
            <w:r w:rsidR="00911A57">
              <w:rPr>
                <w:color w:val="000000"/>
                <w:sz w:val="18"/>
                <w:szCs w:val="18"/>
              </w:rPr>
              <w:t>3</w:t>
            </w:r>
            <w:r>
              <w:rPr>
                <w:color w:val="000000"/>
                <w:sz w:val="18"/>
                <w:szCs w:val="18"/>
              </w:rPr>
              <w:t xml:space="preserve"> DDR Controller</w:t>
            </w:r>
          </w:p>
        </w:tc>
      </w:tr>
      <w:tr w:rsidR="00EE3C10" w:rsidRPr="003F5101" w14:paraId="68086180" w14:textId="77777777" w:rsidTr="00842FC5">
        <w:tc>
          <w:tcPr>
            <w:tcW w:w="2694" w:type="dxa"/>
            <w:shd w:val="clear" w:color="auto" w:fill="auto"/>
          </w:tcPr>
          <w:p w14:paraId="67210F96" w14:textId="77777777" w:rsidR="00EE3C10" w:rsidRPr="003F5101" w:rsidRDefault="00EE3C10" w:rsidP="009A1B11">
            <w:pPr>
              <w:pStyle w:val="Standardparagraph"/>
              <w:jc w:val="both"/>
              <w:rPr>
                <w:color w:val="000000"/>
                <w:sz w:val="18"/>
                <w:szCs w:val="18"/>
              </w:rPr>
            </w:pPr>
            <w:r>
              <w:rPr>
                <w:color w:val="000000"/>
                <w:sz w:val="18"/>
                <w:szCs w:val="18"/>
              </w:rPr>
              <w:t>MEM3</w:t>
            </w:r>
            <w:r w:rsidRPr="003F5101">
              <w:rPr>
                <w:color w:val="000000"/>
                <w:sz w:val="18"/>
                <w:szCs w:val="18"/>
              </w:rPr>
              <w:t>_ALERT_</w:t>
            </w:r>
            <w:proofErr w:type="gramStart"/>
            <w:r w:rsidRPr="003F5101">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7A5FD869" w14:textId="77777777" w:rsidR="00EE3C10" w:rsidRPr="00232BF8" w:rsidRDefault="00EE3C10" w:rsidP="009A1B11">
            <w:pPr>
              <w:pStyle w:val="Standardparagraph"/>
              <w:jc w:val="both"/>
              <w:rPr>
                <w:color w:val="000000"/>
                <w:sz w:val="18"/>
                <w:szCs w:val="18"/>
              </w:rPr>
            </w:pPr>
            <w:r w:rsidRPr="00232BF8">
              <w:rPr>
                <w:color w:val="000000"/>
                <w:sz w:val="18"/>
                <w:szCs w:val="18"/>
              </w:rPr>
              <w:t>CU4</w:t>
            </w:r>
          </w:p>
        </w:tc>
        <w:tc>
          <w:tcPr>
            <w:tcW w:w="709" w:type="dxa"/>
            <w:shd w:val="clear" w:color="auto" w:fill="auto"/>
          </w:tcPr>
          <w:p w14:paraId="49FE3C10" w14:textId="77777777" w:rsidR="00EE3C10" w:rsidRPr="003F5101" w:rsidRDefault="00EE3C10" w:rsidP="009A1B11">
            <w:pPr>
              <w:pStyle w:val="Standardparagraph"/>
              <w:jc w:val="both"/>
              <w:rPr>
                <w:color w:val="000000"/>
                <w:sz w:val="18"/>
                <w:szCs w:val="18"/>
              </w:rPr>
            </w:pPr>
            <w:r>
              <w:rPr>
                <w:color w:val="000000"/>
                <w:sz w:val="18"/>
                <w:szCs w:val="18"/>
              </w:rPr>
              <w:t>IN</w:t>
            </w:r>
          </w:p>
        </w:tc>
        <w:tc>
          <w:tcPr>
            <w:tcW w:w="1418" w:type="dxa"/>
          </w:tcPr>
          <w:p w14:paraId="39531ED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44D2B63B"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62A5E201" w14:textId="77777777" w:rsidR="00EE3C10" w:rsidRDefault="00EE3C10" w:rsidP="009A1B11">
            <w:pPr>
              <w:pStyle w:val="Standardparagraph"/>
              <w:jc w:val="both"/>
              <w:rPr>
                <w:color w:val="000000"/>
                <w:sz w:val="18"/>
                <w:szCs w:val="18"/>
              </w:rPr>
            </w:pPr>
            <w:r>
              <w:rPr>
                <w:color w:val="000000"/>
                <w:sz w:val="18"/>
                <w:szCs w:val="18"/>
              </w:rPr>
              <w:t>Alert Signal</w:t>
            </w:r>
          </w:p>
          <w:p w14:paraId="10DC21C6" w14:textId="77777777" w:rsidR="00EE3C10" w:rsidRPr="003F5101" w:rsidRDefault="00EE3C10" w:rsidP="009A1B11">
            <w:pPr>
              <w:pStyle w:val="Standardparagraph"/>
              <w:jc w:val="both"/>
              <w:rPr>
                <w:color w:val="000000"/>
                <w:sz w:val="18"/>
                <w:szCs w:val="18"/>
              </w:rPr>
            </w:pPr>
          </w:p>
        </w:tc>
      </w:tr>
      <w:tr w:rsidR="00EE3C10" w:rsidRPr="003F5101" w14:paraId="434DC8B5" w14:textId="77777777" w:rsidTr="00842FC5">
        <w:tc>
          <w:tcPr>
            <w:tcW w:w="2694" w:type="dxa"/>
            <w:shd w:val="clear" w:color="auto" w:fill="auto"/>
          </w:tcPr>
          <w:p w14:paraId="24914AA9" w14:textId="77777777" w:rsidR="00EE3C10" w:rsidRPr="007F586A" w:rsidRDefault="00EE3C10" w:rsidP="009A1B11">
            <w:pPr>
              <w:rPr>
                <w:sz w:val="18"/>
                <w:szCs w:val="18"/>
              </w:rPr>
            </w:pPr>
            <w:r>
              <w:rPr>
                <w:color w:val="000000"/>
                <w:sz w:val="18"/>
                <w:szCs w:val="18"/>
              </w:rPr>
              <w:t>MEM3</w:t>
            </w:r>
            <w:r w:rsidRPr="007F586A">
              <w:rPr>
                <w:color w:val="000000"/>
                <w:sz w:val="18"/>
                <w:szCs w:val="18"/>
              </w:rPr>
              <w:t>_ACT_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74EA0318" w14:textId="77777777" w:rsidR="00EE3C10" w:rsidRPr="00232BF8" w:rsidRDefault="00EE3C10" w:rsidP="009A1B11">
            <w:pPr>
              <w:pStyle w:val="Standardparagraph"/>
              <w:jc w:val="both"/>
              <w:rPr>
                <w:color w:val="000000"/>
                <w:sz w:val="18"/>
                <w:szCs w:val="18"/>
              </w:rPr>
            </w:pPr>
            <w:r w:rsidRPr="00232BF8">
              <w:rPr>
                <w:color w:val="000000"/>
                <w:sz w:val="18"/>
                <w:szCs w:val="18"/>
              </w:rPr>
              <w:t>DA14</w:t>
            </w:r>
          </w:p>
        </w:tc>
        <w:tc>
          <w:tcPr>
            <w:tcW w:w="709" w:type="dxa"/>
            <w:shd w:val="clear" w:color="auto" w:fill="auto"/>
          </w:tcPr>
          <w:p w14:paraId="5085976B"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00ECCB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42CFA6ED"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34398E8" w14:textId="77777777" w:rsidR="00EE3C10" w:rsidRPr="003F5101" w:rsidRDefault="00EE3C10" w:rsidP="009A1B11">
            <w:pPr>
              <w:pStyle w:val="Standardparagraph"/>
              <w:jc w:val="both"/>
              <w:rPr>
                <w:color w:val="000000"/>
                <w:sz w:val="18"/>
                <w:szCs w:val="18"/>
              </w:rPr>
            </w:pPr>
            <w:r>
              <w:rPr>
                <w:color w:val="000000"/>
                <w:sz w:val="18"/>
                <w:szCs w:val="18"/>
              </w:rPr>
              <w:t>ACTIVTE Command</w:t>
            </w:r>
          </w:p>
        </w:tc>
      </w:tr>
      <w:tr w:rsidR="00EE3C10" w:rsidRPr="003F5101" w14:paraId="5EFEC5B3" w14:textId="77777777" w:rsidTr="00842FC5">
        <w:tc>
          <w:tcPr>
            <w:tcW w:w="2694" w:type="dxa"/>
            <w:shd w:val="clear" w:color="auto" w:fill="auto"/>
          </w:tcPr>
          <w:p w14:paraId="1A19AC16" w14:textId="77777777" w:rsidR="00EE3C10" w:rsidRPr="007F586A" w:rsidRDefault="00EE3C10" w:rsidP="009A1B11">
            <w:pPr>
              <w:rPr>
                <w:color w:val="000000"/>
                <w:sz w:val="18"/>
                <w:szCs w:val="18"/>
              </w:rPr>
            </w:pPr>
            <w:r>
              <w:rPr>
                <w:color w:val="000000"/>
                <w:sz w:val="18"/>
                <w:szCs w:val="18"/>
              </w:rPr>
              <w:t>MEM3_</w:t>
            </w:r>
            <w:proofErr w:type="gramStart"/>
            <w:r>
              <w:rPr>
                <w:color w:val="000000"/>
                <w:sz w:val="18"/>
                <w:szCs w:val="18"/>
              </w:rPr>
              <w:t>PAR[</w:t>
            </w:r>
            <w:proofErr w:type="gramEnd"/>
            <w:r>
              <w:rPr>
                <w:color w:val="000000"/>
                <w:sz w:val="18"/>
                <w:szCs w:val="18"/>
              </w:rPr>
              <w:t>0]</w:t>
            </w:r>
          </w:p>
        </w:tc>
        <w:tc>
          <w:tcPr>
            <w:tcW w:w="992" w:type="dxa"/>
            <w:shd w:val="clear" w:color="auto" w:fill="auto"/>
          </w:tcPr>
          <w:p w14:paraId="65EB83C8" w14:textId="77777777" w:rsidR="00EE3C10" w:rsidRPr="00232BF8" w:rsidRDefault="00EE3C10" w:rsidP="009A1B11">
            <w:pPr>
              <w:pStyle w:val="Standardparagraph"/>
              <w:jc w:val="both"/>
              <w:rPr>
                <w:color w:val="000000"/>
                <w:sz w:val="18"/>
                <w:szCs w:val="18"/>
              </w:rPr>
            </w:pPr>
            <w:r w:rsidRPr="00232BF8">
              <w:rPr>
                <w:color w:val="000000"/>
                <w:sz w:val="18"/>
                <w:szCs w:val="18"/>
              </w:rPr>
              <w:t>DA10</w:t>
            </w:r>
          </w:p>
        </w:tc>
        <w:tc>
          <w:tcPr>
            <w:tcW w:w="709" w:type="dxa"/>
            <w:shd w:val="clear" w:color="auto" w:fill="auto"/>
          </w:tcPr>
          <w:p w14:paraId="172B8DEA" w14:textId="77777777" w:rsidR="00EE3C10" w:rsidRDefault="00EE3C10" w:rsidP="009A1B11">
            <w:pPr>
              <w:pStyle w:val="Standardparagraph"/>
              <w:jc w:val="both"/>
              <w:rPr>
                <w:color w:val="000000"/>
                <w:sz w:val="18"/>
                <w:szCs w:val="18"/>
              </w:rPr>
            </w:pPr>
            <w:r>
              <w:rPr>
                <w:color w:val="000000"/>
                <w:sz w:val="18"/>
                <w:szCs w:val="18"/>
              </w:rPr>
              <w:t>OUT</w:t>
            </w:r>
          </w:p>
        </w:tc>
        <w:tc>
          <w:tcPr>
            <w:tcW w:w="1418" w:type="dxa"/>
          </w:tcPr>
          <w:p w14:paraId="7CEFFFF4"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1E3B2B74" w14:textId="77777777" w:rsidR="00EE3C10" w:rsidRDefault="00EE3C10" w:rsidP="00911A57">
            <w:pPr>
              <w:pStyle w:val="Standardparagraph"/>
              <w:jc w:val="both"/>
              <w:rPr>
                <w:color w:val="000000"/>
                <w:sz w:val="18"/>
                <w:szCs w:val="18"/>
              </w:rPr>
            </w:pPr>
            <w:r>
              <w:rPr>
                <w:color w:val="000000"/>
                <w:sz w:val="18"/>
                <w:szCs w:val="18"/>
              </w:rPr>
              <w:t>Interface #</w:t>
            </w:r>
            <w:r w:rsidR="00911A57">
              <w:rPr>
                <w:color w:val="000000"/>
                <w:sz w:val="18"/>
                <w:szCs w:val="18"/>
              </w:rPr>
              <w:t>3</w:t>
            </w:r>
            <w:r>
              <w:rPr>
                <w:color w:val="000000"/>
                <w:sz w:val="18"/>
                <w:szCs w:val="18"/>
              </w:rPr>
              <w:t xml:space="preserve"> Command/Address Parity</w:t>
            </w:r>
          </w:p>
        </w:tc>
      </w:tr>
      <w:tr w:rsidR="00EE3C10" w:rsidRPr="003F5101" w14:paraId="3C289A34" w14:textId="77777777" w:rsidTr="00842FC5">
        <w:tc>
          <w:tcPr>
            <w:tcW w:w="2694" w:type="dxa"/>
            <w:shd w:val="clear" w:color="auto" w:fill="auto"/>
          </w:tcPr>
          <w:p w14:paraId="6EF34595" w14:textId="77777777" w:rsidR="00EE3C10" w:rsidRPr="007F586A" w:rsidRDefault="00EE3C10" w:rsidP="009A1B11">
            <w:pPr>
              <w:rPr>
                <w:sz w:val="18"/>
                <w:szCs w:val="18"/>
              </w:rPr>
            </w:pPr>
            <w:r>
              <w:rPr>
                <w:color w:val="000000"/>
                <w:sz w:val="18"/>
                <w:szCs w:val="18"/>
              </w:rPr>
              <w:t>MEM3</w:t>
            </w:r>
            <w:r w:rsidRPr="007F586A">
              <w:rPr>
                <w:color w:val="000000"/>
                <w:sz w:val="18"/>
                <w:szCs w:val="18"/>
              </w:rPr>
              <w:t>_</w:t>
            </w:r>
            <w:proofErr w:type="gramStart"/>
            <w:r w:rsidRPr="007F586A">
              <w:rPr>
                <w:color w:val="000000"/>
                <w:sz w:val="18"/>
                <w:szCs w:val="18"/>
              </w:rPr>
              <w:t>BA[</w:t>
            </w:r>
            <w:proofErr w:type="gramEnd"/>
            <w:r w:rsidRPr="007F586A">
              <w:rPr>
                <w:color w:val="000000"/>
                <w:sz w:val="18"/>
                <w:szCs w:val="18"/>
              </w:rPr>
              <w:t>0]</w:t>
            </w:r>
          </w:p>
        </w:tc>
        <w:tc>
          <w:tcPr>
            <w:tcW w:w="992" w:type="dxa"/>
            <w:shd w:val="clear" w:color="auto" w:fill="auto"/>
          </w:tcPr>
          <w:p w14:paraId="05C15201" w14:textId="77777777" w:rsidR="00EE3C10" w:rsidRPr="00232BF8" w:rsidRDefault="00EE3C10" w:rsidP="005C3942">
            <w:pPr>
              <w:pStyle w:val="Standardparagraph"/>
              <w:jc w:val="both"/>
              <w:rPr>
                <w:color w:val="000000"/>
                <w:sz w:val="18"/>
                <w:szCs w:val="18"/>
              </w:rPr>
            </w:pPr>
            <w:r w:rsidRPr="00232BF8">
              <w:rPr>
                <w:color w:val="000000"/>
                <w:sz w:val="18"/>
                <w:szCs w:val="18"/>
              </w:rPr>
              <w:t xml:space="preserve">CY3 </w:t>
            </w:r>
          </w:p>
        </w:tc>
        <w:tc>
          <w:tcPr>
            <w:tcW w:w="709" w:type="dxa"/>
            <w:shd w:val="clear" w:color="auto" w:fill="auto"/>
          </w:tcPr>
          <w:p w14:paraId="6473A0F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2F405B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268B33D7"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45507F18" w14:textId="77777777" w:rsidR="00EE3C10" w:rsidRPr="003F5101" w:rsidRDefault="00EE3C10" w:rsidP="009A1B11">
            <w:pPr>
              <w:pStyle w:val="Standardparagraph"/>
              <w:jc w:val="both"/>
              <w:rPr>
                <w:color w:val="000000"/>
                <w:sz w:val="18"/>
                <w:szCs w:val="18"/>
              </w:rPr>
            </w:pPr>
            <w:r>
              <w:rPr>
                <w:color w:val="000000"/>
                <w:sz w:val="18"/>
                <w:szCs w:val="18"/>
              </w:rPr>
              <w:t>Bank Address</w:t>
            </w:r>
          </w:p>
        </w:tc>
      </w:tr>
      <w:tr w:rsidR="00EE3C10" w:rsidRPr="003F5101" w14:paraId="7EF16CBA" w14:textId="77777777" w:rsidTr="00842FC5">
        <w:tc>
          <w:tcPr>
            <w:tcW w:w="2694" w:type="dxa"/>
            <w:shd w:val="clear" w:color="auto" w:fill="auto"/>
          </w:tcPr>
          <w:p w14:paraId="7CB09899"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w:t>
            </w:r>
            <w:proofErr w:type="gramStart"/>
            <w:r w:rsidRPr="007F586A">
              <w:rPr>
                <w:color w:val="000000"/>
                <w:sz w:val="18"/>
                <w:szCs w:val="18"/>
              </w:rPr>
              <w:t>BA[</w:t>
            </w:r>
            <w:proofErr w:type="gramEnd"/>
            <w:r w:rsidRPr="007F586A">
              <w:rPr>
                <w:color w:val="000000"/>
                <w:sz w:val="18"/>
                <w:szCs w:val="18"/>
              </w:rPr>
              <w:t>1]</w:t>
            </w:r>
          </w:p>
        </w:tc>
        <w:tc>
          <w:tcPr>
            <w:tcW w:w="992" w:type="dxa"/>
            <w:shd w:val="clear" w:color="auto" w:fill="auto"/>
          </w:tcPr>
          <w:p w14:paraId="1DDB326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CV1 </w:t>
            </w:r>
          </w:p>
        </w:tc>
        <w:tc>
          <w:tcPr>
            <w:tcW w:w="709" w:type="dxa"/>
            <w:shd w:val="clear" w:color="auto" w:fill="auto"/>
          </w:tcPr>
          <w:p w14:paraId="7D284C09"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0DF9FA3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4A000CA2" w14:textId="77777777" w:rsidR="00EE3C10" w:rsidRPr="003F5101" w:rsidRDefault="00EE3C10" w:rsidP="009A1B11">
            <w:pPr>
              <w:pStyle w:val="Standardparagraph"/>
              <w:jc w:val="both"/>
              <w:rPr>
                <w:color w:val="000000"/>
                <w:sz w:val="18"/>
                <w:szCs w:val="18"/>
              </w:rPr>
            </w:pPr>
          </w:p>
        </w:tc>
      </w:tr>
      <w:tr w:rsidR="00EE3C10" w:rsidRPr="003F5101" w14:paraId="4F156936" w14:textId="77777777" w:rsidTr="00842FC5">
        <w:tc>
          <w:tcPr>
            <w:tcW w:w="2694" w:type="dxa"/>
            <w:shd w:val="clear" w:color="auto" w:fill="auto"/>
          </w:tcPr>
          <w:p w14:paraId="0EE51F86" w14:textId="77777777" w:rsidR="00EE3C10" w:rsidRPr="007F586A" w:rsidRDefault="00EE3C10" w:rsidP="009A1B11">
            <w:pPr>
              <w:rPr>
                <w:sz w:val="18"/>
                <w:szCs w:val="18"/>
              </w:rPr>
            </w:pPr>
            <w:r>
              <w:rPr>
                <w:sz w:val="18"/>
                <w:szCs w:val="18"/>
              </w:rPr>
              <w:t>MEM3</w:t>
            </w:r>
            <w:r w:rsidRPr="007F586A">
              <w:rPr>
                <w:sz w:val="18"/>
                <w:szCs w:val="18"/>
              </w:rPr>
              <w:t>_</w:t>
            </w:r>
            <w:proofErr w:type="gramStart"/>
            <w:r w:rsidRPr="007F586A">
              <w:rPr>
                <w:sz w:val="18"/>
                <w:szCs w:val="18"/>
              </w:rPr>
              <w:t>BG[</w:t>
            </w:r>
            <w:proofErr w:type="gramEnd"/>
            <w:r w:rsidRPr="007F586A">
              <w:rPr>
                <w:sz w:val="18"/>
                <w:szCs w:val="18"/>
              </w:rPr>
              <w:t>0]</w:t>
            </w:r>
          </w:p>
        </w:tc>
        <w:tc>
          <w:tcPr>
            <w:tcW w:w="992" w:type="dxa"/>
            <w:shd w:val="clear" w:color="auto" w:fill="auto"/>
          </w:tcPr>
          <w:p w14:paraId="06F70637"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CT1 </w:t>
            </w:r>
          </w:p>
        </w:tc>
        <w:tc>
          <w:tcPr>
            <w:tcW w:w="709" w:type="dxa"/>
            <w:shd w:val="clear" w:color="auto" w:fill="auto"/>
          </w:tcPr>
          <w:p w14:paraId="4DB617B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5DB98A7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32030600"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909FC00" w14:textId="77777777" w:rsidR="00EE3C10" w:rsidRPr="003F5101" w:rsidRDefault="00EE3C10" w:rsidP="009A1B11">
            <w:pPr>
              <w:pStyle w:val="Standardparagraph"/>
              <w:jc w:val="both"/>
              <w:rPr>
                <w:color w:val="000000"/>
                <w:sz w:val="18"/>
                <w:szCs w:val="18"/>
              </w:rPr>
            </w:pPr>
            <w:r>
              <w:rPr>
                <w:color w:val="000000"/>
                <w:sz w:val="18"/>
                <w:szCs w:val="18"/>
              </w:rPr>
              <w:t>Bank Group</w:t>
            </w:r>
          </w:p>
        </w:tc>
      </w:tr>
      <w:tr w:rsidR="00EE3C10" w:rsidRPr="003F5101" w14:paraId="27017132" w14:textId="77777777" w:rsidTr="00842FC5">
        <w:tc>
          <w:tcPr>
            <w:tcW w:w="2694" w:type="dxa"/>
            <w:shd w:val="clear" w:color="auto" w:fill="auto"/>
          </w:tcPr>
          <w:p w14:paraId="037214F6" w14:textId="77777777" w:rsidR="00EE3C10" w:rsidRPr="007F586A" w:rsidRDefault="00EE3C10" w:rsidP="009A1B11">
            <w:pPr>
              <w:rPr>
                <w:sz w:val="18"/>
                <w:szCs w:val="18"/>
              </w:rPr>
            </w:pPr>
            <w:r>
              <w:rPr>
                <w:sz w:val="18"/>
                <w:szCs w:val="18"/>
              </w:rPr>
              <w:t>MEM3</w:t>
            </w:r>
            <w:r w:rsidRPr="007F586A">
              <w:rPr>
                <w:sz w:val="18"/>
                <w:szCs w:val="18"/>
              </w:rPr>
              <w:t>_</w:t>
            </w:r>
            <w:proofErr w:type="gramStart"/>
            <w:r w:rsidRPr="007F586A">
              <w:rPr>
                <w:sz w:val="18"/>
                <w:szCs w:val="18"/>
              </w:rPr>
              <w:t>BG[</w:t>
            </w:r>
            <w:proofErr w:type="gramEnd"/>
            <w:r w:rsidRPr="007F586A">
              <w:rPr>
                <w:sz w:val="18"/>
                <w:szCs w:val="18"/>
              </w:rPr>
              <w:t>1]</w:t>
            </w:r>
          </w:p>
        </w:tc>
        <w:tc>
          <w:tcPr>
            <w:tcW w:w="992" w:type="dxa"/>
            <w:shd w:val="clear" w:color="auto" w:fill="auto"/>
          </w:tcPr>
          <w:p w14:paraId="4A9ADAC3" w14:textId="77777777" w:rsidR="00EE3C10" w:rsidRPr="00232BF8" w:rsidRDefault="00EE3C10" w:rsidP="00913F98">
            <w:r w:rsidRPr="00232BF8">
              <w:rPr>
                <w:color w:val="000000"/>
                <w:sz w:val="18"/>
                <w:szCs w:val="18"/>
              </w:rPr>
              <w:t>DB15</w:t>
            </w:r>
          </w:p>
        </w:tc>
        <w:tc>
          <w:tcPr>
            <w:tcW w:w="709" w:type="dxa"/>
            <w:shd w:val="clear" w:color="auto" w:fill="auto"/>
          </w:tcPr>
          <w:p w14:paraId="31C749E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56BCFD4"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410E3D6" w14:textId="77777777" w:rsidR="00EE3C10" w:rsidRPr="003F5101" w:rsidRDefault="00EE3C10" w:rsidP="009A1B11">
            <w:pPr>
              <w:pStyle w:val="Standardparagraph"/>
              <w:jc w:val="both"/>
              <w:rPr>
                <w:color w:val="000000"/>
                <w:sz w:val="18"/>
                <w:szCs w:val="18"/>
              </w:rPr>
            </w:pPr>
          </w:p>
        </w:tc>
      </w:tr>
      <w:tr w:rsidR="00EE3C10" w:rsidRPr="003F5101" w14:paraId="407CB0E1" w14:textId="77777777" w:rsidTr="00842FC5">
        <w:tc>
          <w:tcPr>
            <w:tcW w:w="2694" w:type="dxa"/>
            <w:shd w:val="clear" w:color="auto" w:fill="auto"/>
          </w:tcPr>
          <w:p w14:paraId="7D604694"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w:t>
            </w:r>
            <w:proofErr w:type="gramStart"/>
            <w:r w:rsidRPr="007F586A">
              <w:rPr>
                <w:color w:val="000000"/>
                <w:sz w:val="18"/>
                <w:szCs w:val="18"/>
              </w:rPr>
              <w:t>CK</w:t>
            </w:r>
            <w:r>
              <w:rPr>
                <w:color w:val="000000"/>
                <w:sz w:val="18"/>
                <w:szCs w:val="18"/>
              </w:rPr>
              <w:t>[</w:t>
            </w:r>
            <w:proofErr w:type="gramEnd"/>
            <w:r>
              <w:rPr>
                <w:color w:val="000000"/>
                <w:sz w:val="18"/>
                <w:szCs w:val="18"/>
              </w:rPr>
              <w:t>0]</w:t>
            </w:r>
          </w:p>
        </w:tc>
        <w:tc>
          <w:tcPr>
            <w:tcW w:w="992" w:type="dxa"/>
            <w:shd w:val="clear" w:color="auto" w:fill="auto"/>
          </w:tcPr>
          <w:p w14:paraId="71809D8A" w14:textId="77777777" w:rsidR="00EE3C10" w:rsidRPr="00232BF8" w:rsidRDefault="00EE3C10" w:rsidP="009A1B11">
            <w:pPr>
              <w:pStyle w:val="Standardparagraph"/>
              <w:jc w:val="both"/>
              <w:rPr>
                <w:color w:val="000000"/>
                <w:sz w:val="18"/>
                <w:szCs w:val="18"/>
              </w:rPr>
            </w:pPr>
            <w:r w:rsidRPr="00232BF8">
              <w:rPr>
                <w:color w:val="000000"/>
                <w:sz w:val="18"/>
                <w:szCs w:val="18"/>
              </w:rPr>
              <w:t>DB11</w:t>
            </w:r>
          </w:p>
        </w:tc>
        <w:tc>
          <w:tcPr>
            <w:tcW w:w="709" w:type="dxa"/>
            <w:shd w:val="clear" w:color="auto" w:fill="auto"/>
          </w:tcPr>
          <w:p w14:paraId="6E28A80C"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8C3CA60"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7A377BA5"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D8F60AD" w14:textId="77777777" w:rsidR="00EE3C10" w:rsidRPr="003F5101" w:rsidRDefault="00EE3C10" w:rsidP="009A1B11">
            <w:pPr>
              <w:pStyle w:val="Standardparagraph"/>
              <w:jc w:val="both"/>
              <w:rPr>
                <w:color w:val="000000"/>
                <w:sz w:val="18"/>
                <w:szCs w:val="18"/>
              </w:rPr>
            </w:pPr>
            <w:r>
              <w:rPr>
                <w:color w:val="000000"/>
                <w:sz w:val="18"/>
                <w:szCs w:val="18"/>
              </w:rPr>
              <w:t>1066MHz Clock</w:t>
            </w:r>
          </w:p>
        </w:tc>
      </w:tr>
      <w:tr w:rsidR="00EE3C10" w:rsidRPr="003F5101" w14:paraId="7BE46470" w14:textId="77777777" w:rsidTr="00842FC5">
        <w:tc>
          <w:tcPr>
            <w:tcW w:w="2694" w:type="dxa"/>
            <w:shd w:val="clear" w:color="auto" w:fill="auto"/>
          </w:tcPr>
          <w:p w14:paraId="0A9A6E06"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617B9E31" w14:textId="77777777" w:rsidR="00EE3C10" w:rsidRPr="00232BF8" w:rsidRDefault="00EE3C10" w:rsidP="009A1B11">
            <w:pPr>
              <w:pStyle w:val="Standardparagraph"/>
              <w:jc w:val="both"/>
              <w:rPr>
                <w:color w:val="000000"/>
                <w:sz w:val="18"/>
                <w:szCs w:val="18"/>
              </w:rPr>
            </w:pPr>
            <w:r w:rsidRPr="00232BF8">
              <w:rPr>
                <w:color w:val="000000"/>
                <w:sz w:val="18"/>
                <w:szCs w:val="18"/>
              </w:rPr>
              <w:t>CY11</w:t>
            </w:r>
          </w:p>
        </w:tc>
        <w:tc>
          <w:tcPr>
            <w:tcW w:w="709" w:type="dxa"/>
            <w:shd w:val="clear" w:color="auto" w:fill="auto"/>
          </w:tcPr>
          <w:p w14:paraId="5E70989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09B9E9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0D1F1139" w14:textId="77777777" w:rsidR="00EE3C10" w:rsidRPr="003F5101" w:rsidRDefault="00EE3C10" w:rsidP="009A1B11">
            <w:pPr>
              <w:pStyle w:val="Standardparagraph"/>
              <w:jc w:val="both"/>
              <w:rPr>
                <w:color w:val="000000"/>
                <w:sz w:val="18"/>
                <w:szCs w:val="18"/>
              </w:rPr>
            </w:pPr>
          </w:p>
        </w:tc>
      </w:tr>
      <w:tr w:rsidR="00EE3C10" w:rsidRPr="003F5101" w14:paraId="3BBDAE2F" w14:textId="77777777" w:rsidTr="00842FC5">
        <w:tc>
          <w:tcPr>
            <w:tcW w:w="2694" w:type="dxa"/>
            <w:shd w:val="clear" w:color="auto" w:fill="auto"/>
          </w:tcPr>
          <w:p w14:paraId="03EE0764"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w:t>
            </w:r>
            <w:proofErr w:type="gramStart"/>
            <w:r w:rsidRPr="007F586A">
              <w:rPr>
                <w:color w:val="000000"/>
                <w:sz w:val="18"/>
                <w:szCs w:val="18"/>
              </w:rPr>
              <w:t>CKE</w:t>
            </w:r>
            <w:r>
              <w:rPr>
                <w:color w:val="000000"/>
                <w:sz w:val="18"/>
                <w:szCs w:val="18"/>
              </w:rPr>
              <w:t>[</w:t>
            </w:r>
            <w:proofErr w:type="gramEnd"/>
            <w:r>
              <w:rPr>
                <w:color w:val="000000"/>
                <w:sz w:val="18"/>
                <w:szCs w:val="18"/>
              </w:rPr>
              <w:t>0]</w:t>
            </w:r>
          </w:p>
        </w:tc>
        <w:tc>
          <w:tcPr>
            <w:tcW w:w="992" w:type="dxa"/>
            <w:shd w:val="clear" w:color="auto" w:fill="auto"/>
          </w:tcPr>
          <w:p w14:paraId="5D9E2D9D" w14:textId="77777777" w:rsidR="00EE3C10" w:rsidRPr="00232BF8" w:rsidRDefault="00EE3C10" w:rsidP="009A1B11">
            <w:pPr>
              <w:pStyle w:val="Standardparagraph"/>
              <w:jc w:val="both"/>
              <w:rPr>
                <w:color w:val="000000"/>
                <w:sz w:val="18"/>
                <w:szCs w:val="18"/>
              </w:rPr>
            </w:pPr>
            <w:r w:rsidRPr="00232BF8">
              <w:rPr>
                <w:color w:val="000000"/>
                <w:sz w:val="18"/>
                <w:szCs w:val="18"/>
              </w:rPr>
              <w:t>DC12</w:t>
            </w:r>
          </w:p>
        </w:tc>
        <w:tc>
          <w:tcPr>
            <w:tcW w:w="709" w:type="dxa"/>
            <w:shd w:val="clear" w:color="auto" w:fill="auto"/>
          </w:tcPr>
          <w:p w14:paraId="1848D946"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DC401DC"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23882DF0"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A5721EF" w14:textId="77777777" w:rsidR="00EE3C10" w:rsidRPr="003F5101" w:rsidRDefault="00EE3C10" w:rsidP="009A1B11">
            <w:pPr>
              <w:pStyle w:val="Standardparagraph"/>
              <w:jc w:val="both"/>
              <w:rPr>
                <w:color w:val="000000"/>
                <w:sz w:val="18"/>
                <w:szCs w:val="18"/>
              </w:rPr>
            </w:pPr>
            <w:r>
              <w:rPr>
                <w:color w:val="000000"/>
                <w:sz w:val="18"/>
                <w:szCs w:val="18"/>
              </w:rPr>
              <w:t>Clock Enable</w:t>
            </w:r>
          </w:p>
        </w:tc>
      </w:tr>
      <w:tr w:rsidR="00EE3C10" w:rsidRPr="003F5101" w14:paraId="351CFC72" w14:textId="77777777" w:rsidTr="00842FC5">
        <w:tc>
          <w:tcPr>
            <w:tcW w:w="2694" w:type="dxa"/>
            <w:shd w:val="clear" w:color="auto" w:fill="auto"/>
          </w:tcPr>
          <w:p w14:paraId="76D00B2D"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_CS_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2649AFD7" w14:textId="77777777" w:rsidR="00EE3C10" w:rsidRPr="00232BF8" w:rsidRDefault="00EE3C10" w:rsidP="009A1B11">
            <w:pPr>
              <w:pStyle w:val="Standardparagraph"/>
              <w:jc w:val="both"/>
              <w:rPr>
                <w:color w:val="000000"/>
                <w:sz w:val="18"/>
                <w:szCs w:val="18"/>
              </w:rPr>
            </w:pPr>
            <w:r w:rsidRPr="00232BF8">
              <w:rPr>
                <w:color w:val="000000"/>
                <w:sz w:val="18"/>
                <w:szCs w:val="18"/>
              </w:rPr>
              <w:t>DC14</w:t>
            </w:r>
          </w:p>
        </w:tc>
        <w:tc>
          <w:tcPr>
            <w:tcW w:w="709" w:type="dxa"/>
            <w:shd w:val="clear" w:color="auto" w:fill="auto"/>
          </w:tcPr>
          <w:p w14:paraId="73EB938F"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F88C797"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2D5DC266"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00F79508" w14:textId="77777777" w:rsidR="00EE3C10" w:rsidRPr="003F5101" w:rsidRDefault="00EE3C10" w:rsidP="009A1B11">
            <w:pPr>
              <w:pStyle w:val="Standardparagraph"/>
              <w:jc w:val="both"/>
              <w:rPr>
                <w:color w:val="000000"/>
                <w:sz w:val="18"/>
                <w:szCs w:val="18"/>
              </w:rPr>
            </w:pPr>
            <w:r>
              <w:rPr>
                <w:color w:val="000000"/>
                <w:sz w:val="18"/>
                <w:szCs w:val="18"/>
              </w:rPr>
              <w:t>Chip Select</w:t>
            </w:r>
          </w:p>
        </w:tc>
      </w:tr>
      <w:tr w:rsidR="00EE3C10" w:rsidRPr="003F5101" w14:paraId="452C02DB" w14:textId="77777777" w:rsidTr="00842FC5">
        <w:tc>
          <w:tcPr>
            <w:tcW w:w="2694" w:type="dxa"/>
            <w:shd w:val="clear" w:color="auto" w:fill="auto"/>
          </w:tcPr>
          <w:p w14:paraId="340D5F28"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w:t>
            </w:r>
            <w:proofErr w:type="gramStart"/>
            <w:r w:rsidRPr="007F586A">
              <w:rPr>
                <w:color w:val="000000"/>
                <w:sz w:val="18"/>
                <w:szCs w:val="18"/>
              </w:rPr>
              <w:t>ODT</w:t>
            </w:r>
            <w:r>
              <w:rPr>
                <w:color w:val="000000"/>
                <w:sz w:val="18"/>
                <w:szCs w:val="18"/>
              </w:rPr>
              <w:t>[</w:t>
            </w:r>
            <w:proofErr w:type="gramEnd"/>
            <w:r>
              <w:rPr>
                <w:color w:val="000000"/>
                <w:sz w:val="18"/>
                <w:szCs w:val="18"/>
              </w:rPr>
              <w:t>0]</w:t>
            </w:r>
          </w:p>
        </w:tc>
        <w:tc>
          <w:tcPr>
            <w:tcW w:w="992" w:type="dxa"/>
            <w:shd w:val="clear" w:color="auto" w:fill="auto"/>
          </w:tcPr>
          <w:p w14:paraId="00085A4A" w14:textId="77777777" w:rsidR="00EE3C10" w:rsidRPr="00232BF8" w:rsidRDefault="00EE3C10" w:rsidP="009A1B11">
            <w:pPr>
              <w:pStyle w:val="Standardparagraph"/>
              <w:jc w:val="both"/>
              <w:rPr>
                <w:color w:val="000000"/>
                <w:sz w:val="18"/>
                <w:szCs w:val="18"/>
              </w:rPr>
            </w:pPr>
            <w:r w:rsidRPr="00232BF8">
              <w:rPr>
                <w:color w:val="000000"/>
                <w:sz w:val="18"/>
                <w:szCs w:val="18"/>
              </w:rPr>
              <w:t>DB13</w:t>
            </w:r>
          </w:p>
        </w:tc>
        <w:tc>
          <w:tcPr>
            <w:tcW w:w="709" w:type="dxa"/>
            <w:shd w:val="clear" w:color="auto" w:fill="auto"/>
          </w:tcPr>
          <w:p w14:paraId="5B7C6F0F"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FBD6E0D"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3133BF31"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293A85CE" w14:textId="77777777" w:rsidR="00EE3C10" w:rsidRPr="003F5101" w:rsidRDefault="00EE3C10" w:rsidP="009A1B11">
            <w:pPr>
              <w:pStyle w:val="Standardparagraph"/>
              <w:jc w:val="both"/>
              <w:rPr>
                <w:color w:val="000000"/>
                <w:sz w:val="18"/>
                <w:szCs w:val="18"/>
              </w:rPr>
            </w:pPr>
            <w:r>
              <w:rPr>
                <w:color w:val="000000"/>
                <w:sz w:val="18"/>
                <w:szCs w:val="18"/>
              </w:rPr>
              <w:t>On Die Termination</w:t>
            </w:r>
          </w:p>
        </w:tc>
      </w:tr>
      <w:tr w:rsidR="00EE3C10" w:rsidRPr="003F5101" w14:paraId="7C2EAFCF" w14:textId="77777777" w:rsidTr="00842FC5">
        <w:tc>
          <w:tcPr>
            <w:tcW w:w="2694" w:type="dxa"/>
            <w:shd w:val="clear" w:color="auto" w:fill="auto"/>
          </w:tcPr>
          <w:p w14:paraId="44766F4A"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_RESET_</w:t>
            </w:r>
            <w:proofErr w:type="gramStart"/>
            <w:r w:rsidRPr="007F586A">
              <w:rPr>
                <w:color w:val="000000"/>
                <w:sz w:val="18"/>
                <w:szCs w:val="18"/>
              </w:rPr>
              <w:t>N</w:t>
            </w:r>
            <w:r>
              <w:rPr>
                <w:color w:val="000000"/>
                <w:sz w:val="18"/>
                <w:szCs w:val="18"/>
              </w:rPr>
              <w:t>[</w:t>
            </w:r>
            <w:proofErr w:type="gramEnd"/>
            <w:r>
              <w:rPr>
                <w:color w:val="000000"/>
                <w:sz w:val="18"/>
                <w:szCs w:val="18"/>
              </w:rPr>
              <w:t>0]</w:t>
            </w:r>
          </w:p>
        </w:tc>
        <w:tc>
          <w:tcPr>
            <w:tcW w:w="992" w:type="dxa"/>
            <w:shd w:val="clear" w:color="auto" w:fill="auto"/>
          </w:tcPr>
          <w:p w14:paraId="0E983AA9" w14:textId="77777777" w:rsidR="00EE3C10" w:rsidRPr="00232BF8" w:rsidRDefault="00EE3C10" w:rsidP="009A1B11">
            <w:pPr>
              <w:pStyle w:val="Standardparagraph"/>
              <w:jc w:val="both"/>
              <w:rPr>
                <w:color w:val="000000"/>
                <w:sz w:val="18"/>
                <w:szCs w:val="18"/>
              </w:rPr>
            </w:pPr>
            <w:r w:rsidRPr="00232BF8">
              <w:rPr>
                <w:color w:val="000000"/>
                <w:sz w:val="18"/>
                <w:szCs w:val="18"/>
              </w:rPr>
              <w:t>CY15</w:t>
            </w:r>
          </w:p>
        </w:tc>
        <w:tc>
          <w:tcPr>
            <w:tcW w:w="709" w:type="dxa"/>
            <w:shd w:val="clear" w:color="auto" w:fill="auto"/>
          </w:tcPr>
          <w:p w14:paraId="010F1188"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A20415C"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02782DAF"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577D478C" w14:textId="77777777" w:rsidR="00EE3C10" w:rsidRPr="003F5101" w:rsidRDefault="00EE3C10" w:rsidP="009A1B11">
            <w:pPr>
              <w:pStyle w:val="Standardparagraph"/>
              <w:jc w:val="both"/>
              <w:rPr>
                <w:color w:val="000000"/>
                <w:sz w:val="18"/>
                <w:szCs w:val="18"/>
              </w:rPr>
            </w:pPr>
            <w:r>
              <w:rPr>
                <w:color w:val="000000"/>
                <w:sz w:val="18"/>
                <w:szCs w:val="18"/>
              </w:rPr>
              <w:t>Reset</w:t>
            </w:r>
          </w:p>
        </w:tc>
      </w:tr>
      <w:tr w:rsidR="00EE3C10" w:rsidRPr="003F5101" w14:paraId="15982DFA" w14:textId="77777777" w:rsidTr="00842FC5">
        <w:tc>
          <w:tcPr>
            <w:tcW w:w="2694" w:type="dxa"/>
            <w:shd w:val="clear" w:color="auto" w:fill="auto"/>
          </w:tcPr>
          <w:p w14:paraId="261B82E6" w14:textId="77777777" w:rsidR="00EE3C10" w:rsidRPr="005A18DD" w:rsidRDefault="00EE3C10" w:rsidP="009A1B11">
            <w:pPr>
              <w:pStyle w:val="Standardparagraph"/>
              <w:jc w:val="both"/>
              <w:rPr>
                <w:color w:val="000000"/>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0]</w:t>
            </w:r>
          </w:p>
        </w:tc>
        <w:tc>
          <w:tcPr>
            <w:tcW w:w="992" w:type="dxa"/>
            <w:shd w:val="clear" w:color="auto" w:fill="auto"/>
          </w:tcPr>
          <w:p w14:paraId="08797E36" w14:textId="77777777" w:rsidR="00EE3C10" w:rsidRPr="00232BF8" w:rsidRDefault="00EE3C10" w:rsidP="00612943">
            <w:pPr>
              <w:pStyle w:val="Standardparagraph"/>
              <w:jc w:val="both"/>
              <w:rPr>
                <w:color w:val="000000"/>
                <w:sz w:val="18"/>
                <w:szCs w:val="18"/>
              </w:rPr>
            </w:pPr>
            <w:r w:rsidRPr="00232BF8">
              <w:rPr>
                <w:color w:val="000000"/>
                <w:sz w:val="18"/>
                <w:szCs w:val="18"/>
              </w:rPr>
              <w:t>CV15</w:t>
            </w:r>
          </w:p>
        </w:tc>
        <w:tc>
          <w:tcPr>
            <w:tcW w:w="709" w:type="dxa"/>
            <w:shd w:val="clear" w:color="auto" w:fill="auto"/>
          </w:tcPr>
          <w:p w14:paraId="37EB8A20"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21EC36B"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513BB8E3"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7B30AE35" w14:textId="77777777" w:rsidR="00EE3C10" w:rsidRPr="003F5101" w:rsidRDefault="00EE3C10" w:rsidP="009A1B11">
            <w:pPr>
              <w:pStyle w:val="Standardparagraph"/>
              <w:jc w:val="both"/>
              <w:rPr>
                <w:color w:val="000000"/>
                <w:sz w:val="18"/>
                <w:szCs w:val="18"/>
              </w:rPr>
            </w:pPr>
            <w:r w:rsidRPr="003F5101">
              <w:rPr>
                <w:color w:val="000000"/>
                <w:sz w:val="18"/>
                <w:szCs w:val="18"/>
              </w:rPr>
              <w:t>Address</w:t>
            </w:r>
          </w:p>
        </w:tc>
      </w:tr>
      <w:tr w:rsidR="00EE3C10" w:rsidRPr="003F5101" w14:paraId="0860C5ED" w14:textId="77777777" w:rsidTr="00842FC5">
        <w:tc>
          <w:tcPr>
            <w:tcW w:w="2694" w:type="dxa"/>
            <w:shd w:val="clear" w:color="auto" w:fill="auto"/>
          </w:tcPr>
          <w:p w14:paraId="0A289A14"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1]</w:t>
            </w:r>
          </w:p>
        </w:tc>
        <w:tc>
          <w:tcPr>
            <w:tcW w:w="992" w:type="dxa"/>
            <w:shd w:val="clear" w:color="auto" w:fill="auto"/>
          </w:tcPr>
          <w:p w14:paraId="52ABA4F7" w14:textId="77777777" w:rsidR="00EE3C10" w:rsidRPr="00232BF8" w:rsidRDefault="00EE3C10" w:rsidP="00913F98">
            <w:pPr>
              <w:pStyle w:val="Standardparagraph"/>
              <w:jc w:val="both"/>
              <w:rPr>
                <w:color w:val="000000"/>
                <w:sz w:val="18"/>
                <w:szCs w:val="18"/>
              </w:rPr>
            </w:pPr>
            <w:r w:rsidRPr="00232BF8">
              <w:rPr>
                <w:color w:val="000000"/>
                <w:sz w:val="18"/>
                <w:szCs w:val="18"/>
              </w:rPr>
              <w:t>CT15</w:t>
            </w:r>
          </w:p>
        </w:tc>
        <w:tc>
          <w:tcPr>
            <w:tcW w:w="709" w:type="dxa"/>
            <w:shd w:val="clear" w:color="auto" w:fill="auto"/>
          </w:tcPr>
          <w:p w14:paraId="1DE47E4F"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1CE69B9"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46BAD3EB" w14:textId="77777777" w:rsidR="00EE3C10" w:rsidRPr="003F5101" w:rsidRDefault="00EE3C10" w:rsidP="009A1B11">
            <w:pPr>
              <w:pStyle w:val="Standardparagraph"/>
              <w:jc w:val="both"/>
              <w:rPr>
                <w:color w:val="000000"/>
                <w:sz w:val="18"/>
                <w:szCs w:val="18"/>
              </w:rPr>
            </w:pPr>
          </w:p>
        </w:tc>
      </w:tr>
      <w:tr w:rsidR="00EE3C10" w:rsidRPr="003F5101" w14:paraId="4AD441C9" w14:textId="77777777" w:rsidTr="00842FC5">
        <w:tc>
          <w:tcPr>
            <w:tcW w:w="2694" w:type="dxa"/>
            <w:shd w:val="clear" w:color="auto" w:fill="auto"/>
          </w:tcPr>
          <w:p w14:paraId="0395C9A0"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2]</w:t>
            </w:r>
          </w:p>
        </w:tc>
        <w:tc>
          <w:tcPr>
            <w:tcW w:w="992" w:type="dxa"/>
            <w:shd w:val="clear" w:color="auto" w:fill="auto"/>
          </w:tcPr>
          <w:p w14:paraId="2464BF44" w14:textId="77777777" w:rsidR="00EE3C10" w:rsidRPr="00232BF8" w:rsidRDefault="00EE3C10" w:rsidP="00913F98">
            <w:pPr>
              <w:pStyle w:val="Standardparagraph"/>
              <w:jc w:val="both"/>
              <w:rPr>
                <w:color w:val="000000"/>
                <w:sz w:val="18"/>
                <w:szCs w:val="18"/>
              </w:rPr>
            </w:pPr>
            <w:r w:rsidRPr="00232BF8">
              <w:rPr>
                <w:color w:val="000000"/>
                <w:sz w:val="18"/>
                <w:szCs w:val="18"/>
              </w:rPr>
              <w:t>CU14</w:t>
            </w:r>
          </w:p>
        </w:tc>
        <w:tc>
          <w:tcPr>
            <w:tcW w:w="709" w:type="dxa"/>
            <w:shd w:val="clear" w:color="auto" w:fill="auto"/>
          </w:tcPr>
          <w:p w14:paraId="480A59C3"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022614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1FBFAE0" w14:textId="77777777" w:rsidR="00EE3C10" w:rsidRPr="003F5101" w:rsidRDefault="00EE3C10" w:rsidP="009A1B11">
            <w:pPr>
              <w:pStyle w:val="Standardparagraph"/>
              <w:jc w:val="both"/>
              <w:rPr>
                <w:color w:val="000000"/>
                <w:sz w:val="18"/>
                <w:szCs w:val="18"/>
              </w:rPr>
            </w:pPr>
          </w:p>
        </w:tc>
      </w:tr>
      <w:tr w:rsidR="00EE3C10" w:rsidRPr="003F5101" w14:paraId="61CE7C09" w14:textId="77777777" w:rsidTr="00842FC5">
        <w:tc>
          <w:tcPr>
            <w:tcW w:w="2694" w:type="dxa"/>
            <w:shd w:val="clear" w:color="auto" w:fill="auto"/>
          </w:tcPr>
          <w:p w14:paraId="4BEC90C3"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3]</w:t>
            </w:r>
          </w:p>
        </w:tc>
        <w:tc>
          <w:tcPr>
            <w:tcW w:w="992" w:type="dxa"/>
            <w:shd w:val="clear" w:color="auto" w:fill="auto"/>
          </w:tcPr>
          <w:p w14:paraId="4D7A7363" w14:textId="77777777" w:rsidR="00EE3C10" w:rsidRPr="00232BF8" w:rsidRDefault="00EE3C10" w:rsidP="00913F98">
            <w:pPr>
              <w:pStyle w:val="Standardparagraph"/>
              <w:jc w:val="both"/>
              <w:rPr>
                <w:color w:val="000000"/>
                <w:sz w:val="18"/>
                <w:szCs w:val="18"/>
              </w:rPr>
            </w:pPr>
            <w:r w:rsidRPr="00232BF8">
              <w:rPr>
                <w:color w:val="000000"/>
                <w:sz w:val="18"/>
                <w:szCs w:val="18"/>
              </w:rPr>
              <w:t>CR14</w:t>
            </w:r>
          </w:p>
        </w:tc>
        <w:tc>
          <w:tcPr>
            <w:tcW w:w="709" w:type="dxa"/>
            <w:shd w:val="clear" w:color="auto" w:fill="auto"/>
          </w:tcPr>
          <w:p w14:paraId="6DA9820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AEEBB1D"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38CF637" w14:textId="77777777" w:rsidR="00EE3C10" w:rsidRPr="003F5101" w:rsidRDefault="00EE3C10" w:rsidP="009A1B11">
            <w:pPr>
              <w:pStyle w:val="Standardparagraph"/>
              <w:jc w:val="both"/>
              <w:rPr>
                <w:color w:val="000000"/>
                <w:sz w:val="18"/>
                <w:szCs w:val="18"/>
              </w:rPr>
            </w:pPr>
          </w:p>
        </w:tc>
      </w:tr>
      <w:tr w:rsidR="00EE3C10" w:rsidRPr="003F5101" w14:paraId="6E8B7692" w14:textId="77777777" w:rsidTr="00842FC5">
        <w:tc>
          <w:tcPr>
            <w:tcW w:w="2694" w:type="dxa"/>
            <w:shd w:val="clear" w:color="auto" w:fill="auto"/>
          </w:tcPr>
          <w:p w14:paraId="4979603A"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4]</w:t>
            </w:r>
          </w:p>
        </w:tc>
        <w:tc>
          <w:tcPr>
            <w:tcW w:w="992" w:type="dxa"/>
            <w:shd w:val="clear" w:color="auto" w:fill="auto"/>
          </w:tcPr>
          <w:p w14:paraId="506D6DAE" w14:textId="77777777" w:rsidR="00EE3C10" w:rsidRPr="00232BF8" w:rsidRDefault="00EE3C10" w:rsidP="00913F98">
            <w:pPr>
              <w:pStyle w:val="Standardparagraph"/>
              <w:jc w:val="both"/>
              <w:rPr>
                <w:color w:val="000000"/>
                <w:sz w:val="18"/>
                <w:szCs w:val="18"/>
              </w:rPr>
            </w:pPr>
            <w:r w:rsidRPr="00232BF8">
              <w:rPr>
                <w:color w:val="000000"/>
                <w:sz w:val="18"/>
                <w:szCs w:val="18"/>
              </w:rPr>
              <w:t>CV13</w:t>
            </w:r>
          </w:p>
        </w:tc>
        <w:tc>
          <w:tcPr>
            <w:tcW w:w="709" w:type="dxa"/>
            <w:shd w:val="clear" w:color="auto" w:fill="auto"/>
          </w:tcPr>
          <w:p w14:paraId="11159989"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04AFD0C6"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67E8F1A7" w14:textId="77777777" w:rsidR="00EE3C10" w:rsidRPr="003F5101" w:rsidRDefault="00EE3C10" w:rsidP="009A1B11">
            <w:pPr>
              <w:pStyle w:val="Standardparagraph"/>
              <w:jc w:val="both"/>
              <w:rPr>
                <w:color w:val="000000"/>
                <w:sz w:val="18"/>
                <w:szCs w:val="18"/>
              </w:rPr>
            </w:pPr>
          </w:p>
        </w:tc>
      </w:tr>
      <w:tr w:rsidR="00EE3C10" w:rsidRPr="003F5101" w14:paraId="61F6BE17" w14:textId="77777777" w:rsidTr="00842FC5">
        <w:tc>
          <w:tcPr>
            <w:tcW w:w="2694" w:type="dxa"/>
            <w:shd w:val="clear" w:color="auto" w:fill="auto"/>
          </w:tcPr>
          <w:p w14:paraId="7750B63F"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5]</w:t>
            </w:r>
          </w:p>
        </w:tc>
        <w:tc>
          <w:tcPr>
            <w:tcW w:w="992" w:type="dxa"/>
            <w:shd w:val="clear" w:color="auto" w:fill="auto"/>
          </w:tcPr>
          <w:p w14:paraId="6E6C8EC9" w14:textId="77777777" w:rsidR="00EE3C10" w:rsidRPr="00232BF8" w:rsidRDefault="00EE3C10" w:rsidP="00913F98">
            <w:pPr>
              <w:pStyle w:val="Standardparagraph"/>
              <w:jc w:val="both"/>
              <w:rPr>
                <w:color w:val="000000"/>
                <w:sz w:val="18"/>
                <w:szCs w:val="18"/>
              </w:rPr>
            </w:pPr>
            <w:r w:rsidRPr="00232BF8">
              <w:rPr>
                <w:color w:val="000000"/>
                <w:sz w:val="18"/>
                <w:szCs w:val="18"/>
              </w:rPr>
              <w:t>CT13</w:t>
            </w:r>
          </w:p>
        </w:tc>
        <w:tc>
          <w:tcPr>
            <w:tcW w:w="709" w:type="dxa"/>
            <w:shd w:val="clear" w:color="auto" w:fill="auto"/>
          </w:tcPr>
          <w:p w14:paraId="55AEB79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2AC7195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3230800" w14:textId="77777777" w:rsidR="00EE3C10" w:rsidRPr="003F5101" w:rsidRDefault="00EE3C10" w:rsidP="009A1B11">
            <w:pPr>
              <w:pStyle w:val="Standardparagraph"/>
              <w:jc w:val="both"/>
              <w:rPr>
                <w:color w:val="000000"/>
                <w:sz w:val="18"/>
                <w:szCs w:val="18"/>
              </w:rPr>
            </w:pPr>
          </w:p>
        </w:tc>
      </w:tr>
      <w:tr w:rsidR="00EE3C10" w:rsidRPr="003F5101" w14:paraId="39101E85" w14:textId="77777777" w:rsidTr="00842FC5">
        <w:tc>
          <w:tcPr>
            <w:tcW w:w="2694" w:type="dxa"/>
            <w:shd w:val="clear" w:color="auto" w:fill="auto"/>
          </w:tcPr>
          <w:p w14:paraId="51E76D3E"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6]</w:t>
            </w:r>
          </w:p>
        </w:tc>
        <w:tc>
          <w:tcPr>
            <w:tcW w:w="992" w:type="dxa"/>
            <w:shd w:val="clear" w:color="auto" w:fill="auto"/>
          </w:tcPr>
          <w:p w14:paraId="3656CB26" w14:textId="77777777" w:rsidR="00EE3C10" w:rsidRPr="00232BF8" w:rsidRDefault="00EE3C10" w:rsidP="00913F98">
            <w:pPr>
              <w:pStyle w:val="Standardparagraph"/>
              <w:jc w:val="both"/>
              <w:rPr>
                <w:color w:val="000000"/>
                <w:sz w:val="18"/>
                <w:szCs w:val="18"/>
              </w:rPr>
            </w:pPr>
            <w:r w:rsidRPr="00232BF8">
              <w:rPr>
                <w:color w:val="000000"/>
                <w:sz w:val="18"/>
                <w:szCs w:val="18"/>
              </w:rPr>
              <w:t>CU12</w:t>
            </w:r>
          </w:p>
        </w:tc>
        <w:tc>
          <w:tcPr>
            <w:tcW w:w="709" w:type="dxa"/>
            <w:shd w:val="clear" w:color="auto" w:fill="auto"/>
          </w:tcPr>
          <w:p w14:paraId="3ABC52A9"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5BBFFC6"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78503BB9" w14:textId="77777777" w:rsidR="00EE3C10" w:rsidRPr="003F5101" w:rsidRDefault="00EE3C10" w:rsidP="009A1B11">
            <w:pPr>
              <w:pStyle w:val="Standardparagraph"/>
              <w:jc w:val="both"/>
              <w:rPr>
                <w:color w:val="000000"/>
                <w:sz w:val="18"/>
                <w:szCs w:val="18"/>
              </w:rPr>
            </w:pPr>
          </w:p>
        </w:tc>
      </w:tr>
      <w:tr w:rsidR="00EE3C10" w:rsidRPr="003F5101" w14:paraId="5B7C7904" w14:textId="77777777" w:rsidTr="00842FC5">
        <w:tc>
          <w:tcPr>
            <w:tcW w:w="2694" w:type="dxa"/>
            <w:shd w:val="clear" w:color="auto" w:fill="auto"/>
          </w:tcPr>
          <w:p w14:paraId="3A6FA6F7"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7]</w:t>
            </w:r>
          </w:p>
        </w:tc>
        <w:tc>
          <w:tcPr>
            <w:tcW w:w="992" w:type="dxa"/>
            <w:shd w:val="clear" w:color="auto" w:fill="auto"/>
          </w:tcPr>
          <w:p w14:paraId="6865129E" w14:textId="77777777" w:rsidR="00EE3C10" w:rsidRPr="00232BF8" w:rsidRDefault="00EE3C10" w:rsidP="00913F98">
            <w:pPr>
              <w:pStyle w:val="Standardparagraph"/>
              <w:jc w:val="both"/>
              <w:rPr>
                <w:color w:val="000000"/>
                <w:sz w:val="18"/>
                <w:szCs w:val="18"/>
              </w:rPr>
            </w:pPr>
            <w:r w:rsidRPr="00232BF8">
              <w:rPr>
                <w:color w:val="000000"/>
                <w:sz w:val="18"/>
                <w:szCs w:val="18"/>
              </w:rPr>
              <w:t>CR12</w:t>
            </w:r>
          </w:p>
        </w:tc>
        <w:tc>
          <w:tcPr>
            <w:tcW w:w="709" w:type="dxa"/>
            <w:shd w:val="clear" w:color="auto" w:fill="auto"/>
          </w:tcPr>
          <w:p w14:paraId="08881CC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8C4CEEA"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6142D1EE" w14:textId="77777777" w:rsidR="00EE3C10" w:rsidRPr="003F5101" w:rsidRDefault="00EE3C10" w:rsidP="009A1B11">
            <w:pPr>
              <w:pStyle w:val="Standardparagraph"/>
              <w:jc w:val="both"/>
              <w:rPr>
                <w:color w:val="000000"/>
                <w:sz w:val="18"/>
                <w:szCs w:val="18"/>
              </w:rPr>
            </w:pPr>
          </w:p>
        </w:tc>
      </w:tr>
      <w:tr w:rsidR="00EE3C10" w:rsidRPr="003F5101" w14:paraId="63A96290" w14:textId="77777777" w:rsidTr="00842FC5">
        <w:tc>
          <w:tcPr>
            <w:tcW w:w="2694" w:type="dxa"/>
            <w:shd w:val="clear" w:color="auto" w:fill="auto"/>
          </w:tcPr>
          <w:p w14:paraId="513B7B53"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8]</w:t>
            </w:r>
          </w:p>
        </w:tc>
        <w:tc>
          <w:tcPr>
            <w:tcW w:w="992" w:type="dxa"/>
            <w:shd w:val="clear" w:color="auto" w:fill="auto"/>
          </w:tcPr>
          <w:p w14:paraId="71F6F611" w14:textId="77777777" w:rsidR="00EE3C10" w:rsidRPr="00232BF8" w:rsidRDefault="00EE3C10" w:rsidP="00913F98">
            <w:pPr>
              <w:pStyle w:val="Standardparagraph"/>
              <w:jc w:val="both"/>
              <w:rPr>
                <w:color w:val="000000"/>
                <w:sz w:val="18"/>
                <w:szCs w:val="18"/>
              </w:rPr>
            </w:pPr>
            <w:r w:rsidRPr="00232BF8">
              <w:rPr>
                <w:color w:val="000000"/>
                <w:sz w:val="18"/>
                <w:szCs w:val="18"/>
              </w:rPr>
              <w:t>CV11</w:t>
            </w:r>
          </w:p>
        </w:tc>
        <w:tc>
          <w:tcPr>
            <w:tcW w:w="709" w:type="dxa"/>
            <w:shd w:val="clear" w:color="auto" w:fill="auto"/>
          </w:tcPr>
          <w:p w14:paraId="2A4ADEF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55970A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23433087" w14:textId="77777777" w:rsidR="00EE3C10" w:rsidRPr="003F5101" w:rsidRDefault="00EE3C10" w:rsidP="009A1B11">
            <w:pPr>
              <w:pStyle w:val="Standardparagraph"/>
              <w:jc w:val="both"/>
              <w:rPr>
                <w:color w:val="000000"/>
                <w:sz w:val="18"/>
                <w:szCs w:val="18"/>
              </w:rPr>
            </w:pPr>
          </w:p>
        </w:tc>
      </w:tr>
      <w:tr w:rsidR="00EE3C10" w:rsidRPr="003F5101" w14:paraId="186483F3" w14:textId="77777777" w:rsidTr="00842FC5">
        <w:tc>
          <w:tcPr>
            <w:tcW w:w="2694" w:type="dxa"/>
            <w:shd w:val="clear" w:color="auto" w:fill="auto"/>
          </w:tcPr>
          <w:p w14:paraId="74371F00"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9]</w:t>
            </w:r>
          </w:p>
        </w:tc>
        <w:tc>
          <w:tcPr>
            <w:tcW w:w="992" w:type="dxa"/>
            <w:shd w:val="clear" w:color="auto" w:fill="auto"/>
          </w:tcPr>
          <w:p w14:paraId="01AD4A66" w14:textId="77777777" w:rsidR="00EE3C10" w:rsidRPr="00232BF8" w:rsidRDefault="00EE3C10" w:rsidP="00913F98">
            <w:pPr>
              <w:pStyle w:val="Standardparagraph"/>
              <w:jc w:val="both"/>
              <w:rPr>
                <w:color w:val="000000"/>
                <w:sz w:val="18"/>
                <w:szCs w:val="18"/>
              </w:rPr>
            </w:pPr>
            <w:r w:rsidRPr="00232BF8">
              <w:rPr>
                <w:color w:val="000000"/>
                <w:sz w:val="18"/>
                <w:szCs w:val="18"/>
              </w:rPr>
              <w:t>CT11</w:t>
            </w:r>
          </w:p>
        </w:tc>
        <w:tc>
          <w:tcPr>
            <w:tcW w:w="709" w:type="dxa"/>
            <w:shd w:val="clear" w:color="auto" w:fill="auto"/>
          </w:tcPr>
          <w:p w14:paraId="700BE73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3B24A1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9D0C00D" w14:textId="77777777" w:rsidR="00EE3C10" w:rsidRPr="003F5101" w:rsidRDefault="00EE3C10" w:rsidP="009A1B11">
            <w:pPr>
              <w:pStyle w:val="Standardparagraph"/>
              <w:jc w:val="both"/>
              <w:rPr>
                <w:color w:val="000000"/>
                <w:sz w:val="18"/>
                <w:szCs w:val="18"/>
              </w:rPr>
            </w:pPr>
          </w:p>
        </w:tc>
      </w:tr>
      <w:tr w:rsidR="00EE3C10" w:rsidRPr="003F5101" w14:paraId="3C57708C" w14:textId="77777777" w:rsidTr="00842FC5">
        <w:tc>
          <w:tcPr>
            <w:tcW w:w="2694" w:type="dxa"/>
            <w:shd w:val="clear" w:color="auto" w:fill="auto"/>
          </w:tcPr>
          <w:p w14:paraId="6326B0DB"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10]</w:t>
            </w:r>
          </w:p>
        </w:tc>
        <w:tc>
          <w:tcPr>
            <w:tcW w:w="992" w:type="dxa"/>
            <w:shd w:val="clear" w:color="auto" w:fill="auto"/>
          </w:tcPr>
          <w:p w14:paraId="5E5BA882" w14:textId="77777777" w:rsidR="00EE3C10" w:rsidRPr="00232BF8" w:rsidRDefault="00EE3C10" w:rsidP="00913F98">
            <w:pPr>
              <w:pStyle w:val="Standardparagraph"/>
              <w:jc w:val="both"/>
              <w:rPr>
                <w:color w:val="000000"/>
                <w:sz w:val="18"/>
                <w:szCs w:val="18"/>
              </w:rPr>
            </w:pPr>
            <w:r w:rsidRPr="00232BF8">
              <w:rPr>
                <w:color w:val="000000"/>
                <w:sz w:val="18"/>
                <w:szCs w:val="18"/>
              </w:rPr>
              <w:t>CU10</w:t>
            </w:r>
          </w:p>
        </w:tc>
        <w:tc>
          <w:tcPr>
            <w:tcW w:w="709" w:type="dxa"/>
            <w:shd w:val="clear" w:color="auto" w:fill="auto"/>
          </w:tcPr>
          <w:p w14:paraId="7D5C7317"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EB840D3"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D9BC813" w14:textId="77777777" w:rsidR="00EE3C10" w:rsidRPr="003F5101" w:rsidRDefault="00EE3C10" w:rsidP="009A1B11">
            <w:pPr>
              <w:pStyle w:val="Standardparagraph"/>
              <w:jc w:val="both"/>
              <w:rPr>
                <w:color w:val="000000"/>
                <w:sz w:val="18"/>
                <w:szCs w:val="18"/>
              </w:rPr>
            </w:pPr>
          </w:p>
        </w:tc>
      </w:tr>
      <w:tr w:rsidR="00EE3C10" w:rsidRPr="003F5101" w14:paraId="4403CECD" w14:textId="77777777" w:rsidTr="00842FC5">
        <w:tc>
          <w:tcPr>
            <w:tcW w:w="2694" w:type="dxa"/>
            <w:shd w:val="clear" w:color="auto" w:fill="auto"/>
          </w:tcPr>
          <w:p w14:paraId="01857711"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11]</w:t>
            </w:r>
          </w:p>
        </w:tc>
        <w:tc>
          <w:tcPr>
            <w:tcW w:w="992" w:type="dxa"/>
            <w:shd w:val="clear" w:color="auto" w:fill="auto"/>
          </w:tcPr>
          <w:p w14:paraId="7835703C" w14:textId="77777777" w:rsidR="00EE3C10" w:rsidRPr="00232BF8" w:rsidRDefault="00EE3C10" w:rsidP="00913F98">
            <w:pPr>
              <w:pStyle w:val="Standardparagraph"/>
              <w:jc w:val="both"/>
              <w:rPr>
                <w:color w:val="000000"/>
                <w:sz w:val="18"/>
                <w:szCs w:val="18"/>
              </w:rPr>
            </w:pPr>
            <w:r w:rsidRPr="00232BF8">
              <w:rPr>
                <w:color w:val="000000"/>
                <w:sz w:val="18"/>
                <w:szCs w:val="18"/>
              </w:rPr>
              <w:t>CR10</w:t>
            </w:r>
          </w:p>
        </w:tc>
        <w:tc>
          <w:tcPr>
            <w:tcW w:w="709" w:type="dxa"/>
            <w:shd w:val="clear" w:color="auto" w:fill="auto"/>
          </w:tcPr>
          <w:p w14:paraId="351F9C51"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8BCB1C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19FE18A2" w14:textId="77777777" w:rsidR="00EE3C10" w:rsidRPr="003F5101" w:rsidRDefault="00EE3C10" w:rsidP="009A1B11">
            <w:pPr>
              <w:pStyle w:val="Standardparagraph"/>
              <w:jc w:val="both"/>
              <w:rPr>
                <w:color w:val="000000"/>
                <w:sz w:val="18"/>
                <w:szCs w:val="18"/>
              </w:rPr>
            </w:pPr>
          </w:p>
        </w:tc>
      </w:tr>
      <w:tr w:rsidR="00EE3C10" w:rsidRPr="003F5101" w14:paraId="1984ED25" w14:textId="77777777" w:rsidTr="00842FC5">
        <w:tc>
          <w:tcPr>
            <w:tcW w:w="2694" w:type="dxa"/>
            <w:shd w:val="clear" w:color="auto" w:fill="auto"/>
          </w:tcPr>
          <w:p w14:paraId="6121610B"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12]</w:t>
            </w:r>
          </w:p>
        </w:tc>
        <w:tc>
          <w:tcPr>
            <w:tcW w:w="992" w:type="dxa"/>
            <w:shd w:val="clear" w:color="auto" w:fill="auto"/>
          </w:tcPr>
          <w:p w14:paraId="5894C347"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CY7 </w:t>
            </w:r>
          </w:p>
        </w:tc>
        <w:tc>
          <w:tcPr>
            <w:tcW w:w="709" w:type="dxa"/>
            <w:shd w:val="clear" w:color="auto" w:fill="auto"/>
          </w:tcPr>
          <w:p w14:paraId="5E14644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4F58617E"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0CA10D39" w14:textId="77777777" w:rsidR="00EE3C10" w:rsidRPr="003F5101" w:rsidRDefault="00EE3C10" w:rsidP="009A1B11">
            <w:pPr>
              <w:pStyle w:val="Standardparagraph"/>
              <w:jc w:val="both"/>
              <w:rPr>
                <w:color w:val="000000"/>
                <w:sz w:val="18"/>
                <w:szCs w:val="18"/>
              </w:rPr>
            </w:pPr>
          </w:p>
        </w:tc>
      </w:tr>
      <w:tr w:rsidR="00EE3C10" w:rsidRPr="003F5101" w14:paraId="2536A703" w14:textId="77777777" w:rsidTr="00842FC5">
        <w:tc>
          <w:tcPr>
            <w:tcW w:w="2694" w:type="dxa"/>
            <w:shd w:val="clear" w:color="auto" w:fill="auto"/>
          </w:tcPr>
          <w:p w14:paraId="1B8A6914"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13]</w:t>
            </w:r>
          </w:p>
        </w:tc>
        <w:tc>
          <w:tcPr>
            <w:tcW w:w="992" w:type="dxa"/>
            <w:shd w:val="clear" w:color="auto" w:fill="auto"/>
          </w:tcPr>
          <w:p w14:paraId="27EDE66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DC6 </w:t>
            </w:r>
          </w:p>
        </w:tc>
        <w:tc>
          <w:tcPr>
            <w:tcW w:w="709" w:type="dxa"/>
            <w:shd w:val="clear" w:color="auto" w:fill="auto"/>
          </w:tcPr>
          <w:p w14:paraId="6CADCC5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285499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2E664A21" w14:textId="77777777" w:rsidR="00EE3C10" w:rsidRPr="003F5101" w:rsidRDefault="00EE3C10" w:rsidP="009A1B11">
            <w:pPr>
              <w:pStyle w:val="Standardparagraph"/>
              <w:jc w:val="both"/>
              <w:rPr>
                <w:color w:val="000000"/>
                <w:sz w:val="18"/>
                <w:szCs w:val="18"/>
              </w:rPr>
            </w:pPr>
          </w:p>
        </w:tc>
      </w:tr>
      <w:tr w:rsidR="00EE3C10" w:rsidRPr="003F5101" w14:paraId="3A29F3E5" w14:textId="77777777" w:rsidTr="00842FC5">
        <w:tc>
          <w:tcPr>
            <w:tcW w:w="2694" w:type="dxa"/>
            <w:shd w:val="clear" w:color="auto" w:fill="auto"/>
          </w:tcPr>
          <w:p w14:paraId="3CB1DB75"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14]</w:t>
            </w:r>
          </w:p>
        </w:tc>
        <w:tc>
          <w:tcPr>
            <w:tcW w:w="992" w:type="dxa"/>
            <w:shd w:val="clear" w:color="auto" w:fill="auto"/>
          </w:tcPr>
          <w:p w14:paraId="0E3CE848"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DA6 </w:t>
            </w:r>
          </w:p>
        </w:tc>
        <w:tc>
          <w:tcPr>
            <w:tcW w:w="709" w:type="dxa"/>
            <w:shd w:val="clear" w:color="auto" w:fill="auto"/>
          </w:tcPr>
          <w:p w14:paraId="51A7BE4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2B3BF633"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660C9C9" w14:textId="77777777" w:rsidR="00EE3C10" w:rsidRPr="003F5101" w:rsidRDefault="00EE3C10" w:rsidP="009A1B11">
            <w:pPr>
              <w:pStyle w:val="Standardparagraph"/>
              <w:jc w:val="both"/>
              <w:rPr>
                <w:color w:val="000000"/>
                <w:sz w:val="18"/>
                <w:szCs w:val="18"/>
              </w:rPr>
            </w:pPr>
          </w:p>
        </w:tc>
      </w:tr>
      <w:tr w:rsidR="00EE3C10" w:rsidRPr="003F5101" w14:paraId="39B3BE30" w14:textId="77777777" w:rsidTr="00842FC5">
        <w:tc>
          <w:tcPr>
            <w:tcW w:w="2694" w:type="dxa"/>
            <w:shd w:val="clear" w:color="auto" w:fill="auto"/>
          </w:tcPr>
          <w:p w14:paraId="767E63CB" w14:textId="77777777" w:rsidR="00EE3C10" w:rsidRPr="005A18DD" w:rsidRDefault="00EE3C10" w:rsidP="009A1B11">
            <w:pPr>
              <w:rPr>
                <w:sz w:val="18"/>
                <w:szCs w:val="18"/>
              </w:rPr>
            </w:pPr>
            <w:r>
              <w:rPr>
                <w:color w:val="000000"/>
                <w:sz w:val="18"/>
                <w:szCs w:val="18"/>
              </w:rPr>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15]</w:t>
            </w:r>
          </w:p>
        </w:tc>
        <w:tc>
          <w:tcPr>
            <w:tcW w:w="992" w:type="dxa"/>
            <w:shd w:val="clear" w:color="auto" w:fill="auto"/>
          </w:tcPr>
          <w:p w14:paraId="69C7472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DB5 </w:t>
            </w:r>
          </w:p>
        </w:tc>
        <w:tc>
          <w:tcPr>
            <w:tcW w:w="709" w:type="dxa"/>
            <w:shd w:val="clear" w:color="auto" w:fill="auto"/>
          </w:tcPr>
          <w:p w14:paraId="1D0165E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9B02F3B"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710C71E" w14:textId="77777777" w:rsidR="00EE3C10" w:rsidRPr="003F5101" w:rsidRDefault="00EE3C10" w:rsidP="009A1B11">
            <w:pPr>
              <w:pStyle w:val="Standardparagraph"/>
              <w:jc w:val="both"/>
              <w:rPr>
                <w:color w:val="000000"/>
                <w:sz w:val="18"/>
                <w:szCs w:val="18"/>
              </w:rPr>
            </w:pPr>
          </w:p>
        </w:tc>
      </w:tr>
      <w:tr w:rsidR="00EE3C10" w:rsidRPr="003F5101" w14:paraId="28358C3A" w14:textId="77777777" w:rsidTr="00842FC5">
        <w:tc>
          <w:tcPr>
            <w:tcW w:w="2694" w:type="dxa"/>
            <w:shd w:val="clear" w:color="auto" w:fill="auto"/>
          </w:tcPr>
          <w:p w14:paraId="3F940DAE" w14:textId="77777777" w:rsidR="00EE3C10" w:rsidRPr="005A18DD" w:rsidRDefault="00EE3C10" w:rsidP="009A1B11">
            <w:pPr>
              <w:rPr>
                <w:sz w:val="18"/>
                <w:szCs w:val="18"/>
              </w:rPr>
            </w:pPr>
            <w:r>
              <w:rPr>
                <w:color w:val="000000"/>
                <w:sz w:val="18"/>
                <w:szCs w:val="18"/>
              </w:rPr>
              <w:lastRenderedPageBreak/>
              <w:t>MEM3</w:t>
            </w:r>
            <w:r w:rsidRPr="005A18DD">
              <w:rPr>
                <w:color w:val="000000"/>
                <w:sz w:val="18"/>
                <w:szCs w:val="18"/>
              </w:rPr>
              <w:t>_</w:t>
            </w:r>
            <w:proofErr w:type="gramStart"/>
            <w:r w:rsidRPr="005A18DD">
              <w:rPr>
                <w:color w:val="000000"/>
                <w:sz w:val="18"/>
                <w:szCs w:val="18"/>
              </w:rPr>
              <w:t>A[</w:t>
            </w:r>
            <w:proofErr w:type="gramEnd"/>
            <w:r w:rsidRPr="005A18DD">
              <w:rPr>
                <w:color w:val="000000"/>
                <w:sz w:val="18"/>
                <w:szCs w:val="18"/>
              </w:rPr>
              <w:t>16]</w:t>
            </w:r>
          </w:p>
        </w:tc>
        <w:tc>
          <w:tcPr>
            <w:tcW w:w="992" w:type="dxa"/>
            <w:shd w:val="clear" w:color="auto" w:fill="auto"/>
          </w:tcPr>
          <w:p w14:paraId="2DDDA8AD" w14:textId="77777777" w:rsidR="00EE3C10" w:rsidRPr="00232BF8" w:rsidRDefault="00EE3C10" w:rsidP="00913F98">
            <w:r w:rsidRPr="00232BF8">
              <w:rPr>
                <w:color w:val="000000"/>
                <w:sz w:val="18"/>
                <w:szCs w:val="18"/>
              </w:rPr>
              <w:t>CY5</w:t>
            </w:r>
          </w:p>
        </w:tc>
        <w:tc>
          <w:tcPr>
            <w:tcW w:w="709" w:type="dxa"/>
            <w:shd w:val="clear" w:color="auto" w:fill="auto"/>
          </w:tcPr>
          <w:p w14:paraId="2B9CADDF"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34C7004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16198F3" w14:textId="77777777" w:rsidR="00EE3C10" w:rsidRPr="003F5101" w:rsidRDefault="00EE3C10" w:rsidP="009A1B11">
            <w:pPr>
              <w:pStyle w:val="Standardparagraph"/>
              <w:jc w:val="both"/>
              <w:rPr>
                <w:color w:val="000000"/>
                <w:sz w:val="18"/>
                <w:szCs w:val="18"/>
              </w:rPr>
            </w:pPr>
          </w:p>
        </w:tc>
      </w:tr>
      <w:tr w:rsidR="00EE3C10" w:rsidRPr="003F5101" w14:paraId="0ECDB835" w14:textId="77777777" w:rsidTr="00842FC5">
        <w:tc>
          <w:tcPr>
            <w:tcW w:w="2694" w:type="dxa"/>
            <w:shd w:val="clear" w:color="auto" w:fill="auto"/>
          </w:tcPr>
          <w:p w14:paraId="295160C4"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w:t>
            </w:r>
            <w:proofErr w:type="gramStart"/>
            <w:r w:rsidRPr="001A060B">
              <w:rPr>
                <w:color w:val="000000"/>
                <w:sz w:val="18"/>
                <w:szCs w:val="18"/>
              </w:rPr>
              <w:t>N[</w:t>
            </w:r>
            <w:proofErr w:type="gramEnd"/>
            <w:r w:rsidRPr="001A060B">
              <w:rPr>
                <w:color w:val="000000"/>
                <w:sz w:val="18"/>
                <w:szCs w:val="18"/>
              </w:rPr>
              <w:t>0]</w:t>
            </w:r>
          </w:p>
        </w:tc>
        <w:tc>
          <w:tcPr>
            <w:tcW w:w="992" w:type="dxa"/>
            <w:shd w:val="clear" w:color="auto" w:fill="auto"/>
          </w:tcPr>
          <w:p w14:paraId="31FA14EC" w14:textId="77777777" w:rsidR="00EE3C10" w:rsidRPr="00232BF8" w:rsidRDefault="00EE3C10" w:rsidP="0075094A">
            <w:pPr>
              <w:pStyle w:val="Standardparagraph"/>
              <w:jc w:val="both"/>
              <w:rPr>
                <w:color w:val="000000"/>
                <w:sz w:val="18"/>
                <w:szCs w:val="18"/>
              </w:rPr>
            </w:pPr>
            <w:r w:rsidRPr="00232BF8">
              <w:rPr>
                <w:color w:val="000000"/>
                <w:sz w:val="18"/>
                <w:szCs w:val="18"/>
              </w:rPr>
              <w:t>CN26</w:t>
            </w:r>
          </w:p>
        </w:tc>
        <w:tc>
          <w:tcPr>
            <w:tcW w:w="709" w:type="dxa"/>
            <w:shd w:val="clear" w:color="auto" w:fill="auto"/>
          </w:tcPr>
          <w:p w14:paraId="620173C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CC39586" w14:textId="77777777" w:rsidR="00EE3C10" w:rsidRPr="003F5101" w:rsidRDefault="00EE3C10" w:rsidP="009A1B11">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264C15AA"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4FE7E875" w14:textId="77777777" w:rsidR="00EE3C10" w:rsidRPr="005822A6" w:rsidRDefault="00EE3C10" w:rsidP="009A1B11">
            <w:pPr>
              <w:pStyle w:val="Standardparagraph"/>
              <w:jc w:val="both"/>
              <w:rPr>
                <w:color w:val="000000"/>
                <w:sz w:val="18"/>
                <w:szCs w:val="18"/>
              </w:rPr>
            </w:pPr>
            <w:r>
              <w:rPr>
                <w:color w:val="000000"/>
                <w:sz w:val="18"/>
                <w:szCs w:val="18"/>
              </w:rPr>
              <w:t>Data Bus Inversion</w:t>
            </w:r>
          </w:p>
        </w:tc>
      </w:tr>
      <w:tr w:rsidR="00EE3C10" w:rsidRPr="003F5101" w14:paraId="4A07077D" w14:textId="77777777" w:rsidTr="00842FC5">
        <w:tc>
          <w:tcPr>
            <w:tcW w:w="2694" w:type="dxa"/>
            <w:shd w:val="clear" w:color="auto" w:fill="auto"/>
          </w:tcPr>
          <w:p w14:paraId="05208BB8"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w:t>
            </w:r>
            <w:proofErr w:type="gramStart"/>
            <w:r w:rsidRPr="001A060B">
              <w:rPr>
                <w:color w:val="000000"/>
                <w:sz w:val="18"/>
                <w:szCs w:val="18"/>
              </w:rPr>
              <w:t>N[</w:t>
            </w:r>
            <w:proofErr w:type="gramEnd"/>
            <w:r w:rsidRPr="001A060B">
              <w:rPr>
                <w:color w:val="000000"/>
                <w:sz w:val="18"/>
                <w:szCs w:val="18"/>
              </w:rPr>
              <w:t>1]</w:t>
            </w:r>
          </w:p>
        </w:tc>
        <w:tc>
          <w:tcPr>
            <w:tcW w:w="992" w:type="dxa"/>
            <w:shd w:val="clear" w:color="auto" w:fill="auto"/>
          </w:tcPr>
          <w:p w14:paraId="4C9CC9BD" w14:textId="77777777" w:rsidR="00EE3C10" w:rsidRPr="00232BF8" w:rsidRDefault="00EE3C10" w:rsidP="00913F98">
            <w:pPr>
              <w:pStyle w:val="Standardparagraph"/>
              <w:jc w:val="both"/>
              <w:rPr>
                <w:color w:val="000000"/>
                <w:sz w:val="18"/>
                <w:szCs w:val="18"/>
              </w:rPr>
            </w:pPr>
            <w:r w:rsidRPr="00232BF8">
              <w:rPr>
                <w:color w:val="000000"/>
                <w:sz w:val="18"/>
                <w:szCs w:val="18"/>
              </w:rPr>
              <w:t>CG26</w:t>
            </w:r>
          </w:p>
        </w:tc>
        <w:tc>
          <w:tcPr>
            <w:tcW w:w="709" w:type="dxa"/>
            <w:shd w:val="clear" w:color="auto" w:fill="auto"/>
          </w:tcPr>
          <w:p w14:paraId="35F444D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7016BCD"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C91A22B" w14:textId="77777777" w:rsidR="00EE3C10" w:rsidRPr="001A060B" w:rsidRDefault="00EE3C10" w:rsidP="009A1B11">
            <w:pPr>
              <w:pStyle w:val="Standardparagraph"/>
              <w:jc w:val="both"/>
              <w:rPr>
                <w:color w:val="000000"/>
                <w:sz w:val="18"/>
                <w:szCs w:val="18"/>
              </w:rPr>
            </w:pPr>
          </w:p>
        </w:tc>
      </w:tr>
      <w:tr w:rsidR="00EE3C10" w:rsidRPr="003F5101" w14:paraId="62D752FC" w14:textId="77777777" w:rsidTr="00842FC5">
        <w:tc>
          <w:tcPr>
            <w:tcW w:w="2694" w:type="dxa"/>
            <w:shd w:val="clear" w:color="auto" w:fill="auto"/>
          </w:tcPr>
          <w:p w14:paraId="0AB72546"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w:t>
            </w:r>
            <w:proofErr w:type="gramStart"/>
            <w:r w:rsidRPr="001A060B">
              <w:rPr>
                <w:color w:val="000000"/>
                <w:sz w:val="18"/>
                <w:szCs w:val="18"/>
              </w:rPr>
              <w:t>N[</w:t>
            </w:r>
            <w:proofErr w:type="gramEnd"/>
            <w:r w:rsidRPr="001A060B">
              <w:rPr>
                <w:color w:val="000000"/>
                <w:sz w:val="18"/>
                <w:szCs w:val="18"/>
              </w:rPr>
              <w:t>2]</w:t>
            </w:r>
          </w:p>
        </w:tc>
        <w:tc>
          <w:tcPr>
            <w:tcW w:w="992" w:type="dxa"/>
            <w:shd w:val="clear" w:color="auto" w:fill="auto"/>
          </w:tcPr>
          <w:p w14:paraId="2F1DA042" w14:textId="77777777" w:rsidR="00EE3C10" w:rsidRPr="00232BF8" w:rsidRDefault="00EE3C10" w:rsidP="00913F98">
            <w:pPr>
              <w:pStyle w:val="Standardparagraph"/>
              <w:jc w:val="both"/>
              <w:rPr>
                <w:color w:val="000000"/>
                <w:sz w:val="18"/>
                <w:szCs w:val="18"/>
              </w:rPr>
            </w:pPr>
            <w:r w:rsidRPr="00232BF8">
              <w:rPr>
                <w:color w:val="000000"/>
                <w:sz w:val="18"/>
                <w:szCs w:val="18"/>
              </w:rPr>
              <w:t>CH19</w:t>
            </w:r>
          </w:p>
        </w:tc>
        <w:tc>
          <w:tcPr>
            <w:tcW w:w="709" w:type="dxa"/>
            <w:shd w:val="clear" w:color="auto" w:fill="auto"/>
          </w:tcPr>
          <w:p w14:paraId="1E99D5C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EABDA70"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1E7C0AB" w14:textId="77777777" w:rsidR="00EE3C10" w:rsidRPr="001A060B" w:rsidRDefault="00EE3C10" w:rsidP="009A1B11">
            <w:pPr>
              <w:pStyle w:val="Standardparagraph"/>
              <w:jc w:val="both"/>
              <w:rPr>
                <w:color w:val="000000"/>
                <w:sz w:val="18"/>
                <w:szCs w:val="18"/>
              </w:rPr>
            </w:pPr>
          </w:p>
        </w:tc>
      </w:tr>
      <w:tr w:rsidR="00EE3C10" w:rsidRPr="003F5101" w14:paraId="343C4782" w14:textId="77777777" w:rsidTr="00842FC5">
        <w:tc>
          <w:tcPr>
            <w:tcW w:w="2694" w:type="dxa"/>
            <w:shd w:val="clear" w:color="auto" w:fill="auto"/>
          </w:tcPr>
          <w:p w14:paraId="799778EA"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w:t>
            </w:r>
            <w:proofErr w:type="gramStart"/>
            <w:r w:rsidRPr="001A060B">
              <w:rPr>
                <w:color w:val="000000"/>
                <w:sz w:val="18"/>
                <w:szCs w:val="18"/>
              </w:rPr>
              <w:t>N[</w:t>
            </w:r>
            <w:proofErr w:type="gramEnd"/>
            <w:r w:rsidRPr="001A060B">
              <w:rPr>
                <w:color w:val="000000"/>
                <w:sz w:val="18"/>
                <w:szCs w:val="18"/>
              </w:rPr>
              <w:t>3]</w:t>
            </w:r>
          </w:p>
        </w:tc>
        <w:tc>
          <w:tcPr>
            <w:tcW w:w="992" w:type="dxa"/>
            <w:shd w:val="clear" w:color="auto" w:fill="auto"/>
          </w:tcPr>
          <w:p w14:paraId="4306B460" w14:textId="77777777" w:rsidR="00EE3C10" w:rsidRPr="00232BF8" w:rsidRDefault="00EE3C10" w:rsidP="00913F98">
            <w:pPr>
              <w:pStyle w:val="Standardparagraph"/>
              <w:jc w:val="both"/>
              <w:rPr>
                <w:color w:val="000000"/>
                <w:sz w:val="18"/>
                <w:szCs w:val="18"/>
              </w:rPr>
            </w:pPr>
            <w:r w:rsidRPr="00232BF8">
              <w:rPr>
                <w:color w:val="000000"/>
                <w:sz w:val="18"/>
                <w:szCs w:val="18"/>
              </w:rPr>
              <w:t>DC26</w:t>
            </w:r>
          </w:p>
        </w:tc>
        <w:tc>
          <w:tcPr>
            <w:tcW w:w="709" w:type="dxa"/>
            <w:shd w:val="clear" w:color="auto" w:fill="auto"/>
          </w:tcPr>
          <w:p w14:paraId="73429B0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D41E7FB" w14:textId="77777777" w:rsidR="00EE3C10" w:rsidRPr="003F5101" w:rsidRDefault="00EE3C10" w:rsidP="000627C7">
            <w:pPr>
              <w:pStyle w:val="Standardparagraph"/>
              <w:jc w:val="both"/>
              <w:rPr>
                <w:color w:val="000000"/>
                <w:sz w:val="18"/>
                <w:szCs w:val="18"/>
              </w:rPr>
            </w:pPr>
            <w:r>
              <w:rPr>
                <w:color w:val="000000"/>
                <w:sz w:val="18"/>
                <w:szCs w:val="18"/>
              </w:rPr>
              <w:t>2C TOP</w:t>
            </w:r>
          </w:p>
        </w:tc>
        <w:tc>
          <w:tcPr>
            <w:tcW w:w="3969" w:type="dxa"/>
            <w:vMerge/>
            <w:shd w:val="clear" w:color="auto" w:fill="auto"/>
          </w:tcPr>
          <w:p w14:paraId="446D6804" w14:textId="77777777" w:rsidR="00EE3C10" w:rsidRPr="001A060B" w:rsidRDefault="00EE3C10" w:rsidP="009A1B11">
            <w:pPr>
              <w:pStyle w:val="Standardparagraph"/>
              <w:jc w:val="both"/>
              <w:rPr>
                <w:color w:val="000000"/>
                <w:sz w:val="18"/>
                <w:szCs w:val="18"/>
              </w:rPr>
            </w:pPr>
          </w:p>
        </w:tc>
      </w:tr>
      <w:tr w:rsidR="00EE3C10" w:rsidRPr="003F5101" w14:paraId="260F1BC0" w14:textId="77777777" w:rsidTr="00842FC5">
        <w:tc>
          <w:tcPr>
            <w:tcW w:w="2694" w:type="dxa"/>
            <w:shd w:val="clear" w:color="auto" w:fill="auto"/>
          </w:tcPr>
          <w:p w14:paraId="079008D7"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w:t>
            </w:r>
            <w:proofErr w:type="gramStart"/>
            <w:r w:rsidRPr="001A060B">
              <w:rPr>
                <w:color w:val="000000"/>
                <w:sz w:val="18"/>
                <w:szCs w:val="18"/>
              </w:rPr>
              <w:t>N[</w:t>
            </w:r>
            <w:proofErr w:type="gramEnd"/>
            <w:r w:rsidRPr="001A060B">
              <w:rPr>
                <w:color w:val="000000"/>
                <w:sz w:val="18"/>
                <w:szCs w:val="18"/>
              </w:rPr>
              <w:t>4]</w:t>
            </w:r>
          </w:p>
        </w:tc>
        <w:tc>
          <w:tcPr>
            <w:tcW w:w="992" w:type="dxa"/>
            <w:shd w:val="clear" w:color="auto" w:fill="auto"/>
          </w:tcPr>
          <w:p w14:paraId="3BAFE5F0" w14:textId="77777777" w:rsidR="00EE3C10" w:rsidRPr="00232BF8" w:rsidRDefault="00EE3C10" w:rsidP="00913F98">
            <w:pPr>
              <w:pStyle w:val="Standardparagraph"/>
              <w:jc w:val="both"/>
              <w:rPr>
                <w:color w:val="000000"/>
                <w:sz w:val="18"/>
                <w:szCs w:val="18"/>
              </w:rPr>
            </w:pPr>
            <w:r w:rsidRPr="00232BF8">
              <w:rPr>
                <w:color w:val="000000"/>
                <w:sz w:val="18"/>
                <w:szCs w:val="18"/>
              </w:rPr>
              <w:t>CN12</w:t>
            </w:r>
          </w:p>
        </w:tc>
        <w:tc>
          <w:tcPr>
            <w:tcW w:w="709" w:type="dxa"/>
            <w:shd w:val="clear" w:color="auto" w:fill="auto"/>
          </w:tcPr>
          <w:p w14:paraId="66150D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0A50513" w14:textId="77777777" w:rsidR="00EE3C10" w:rsidRPr="001A060B"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65C08730" w14:textId="77777777" w:rsidR="00EE3C10" w:rsidRPr="001A060B" w:rsidRDefault="00EE3C10" w:rsidP="009A1B11">
            <w:pPr>
              <w:pStyle w:val="Standardparagraph"/>
              <w:jc w:val="both"/>
              <w:rPr>
                <w:color w:val="000000"/>
                <w:sz w:val="18"/>
                <w:szCs w:val="18"/>
              </w:rPr>
            </w:pPr>
          </w:p>
        </w:tc>
      </w:tr>
      <w:tr w:rsidR="00EE3C10" w:rsidRPr="003F5101" w14:paraId="6533B074" w14:textId="77777777" w:rsidTr="00842FC5">
        <w:tc>
          <w:tcPr>
            <w:tcW w:w="2694" w:type="dxa"/>
            <w:shd w:val="clear" w:color="auto" w:fill="auto"/>
          </w:tcPr>
          <w:p w14:paraId="2CA84A07"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w:t>
            </w:r>
            <w:proofErr w:type="gramStart"/>
            <w:r w:rsidRPr="001A060B">
              <w:rPr>
                <w:color w:val="000000"/>
                <w:sz w:val="18"/>
                <w:szCs w:val="18"/>
              </w:rPr>
              <w:t>N[</w:t>
            </w:r>
            <w:proofErr w:type="gramEnd"/>
            <w:r w:rsidRPr="001A060B">
              <w:rPr>
                <w:color w:val="000000"/>
                <w:sz w:val="18"/>
                <w:szCs w:val="18"/>
              </w:rPr>
              <w:t>5]</w:t>
            </w:r>
          </w:p>
        </w:tc>
        <w:tc>
          <w:tcPr>
            <w:tcW w:w="992" w:type="dxa"/>
            <w:shd w:val="clear" w:color="auto" w:fill="auto"/>
          </w:tcPr>
          <w:p w14:paraId="4F2CA7A3" w14:textId="77777777" w:rsidR="00EE3C10" w:rsidRPr="00232BF8" w:rsidRDefault="00EE3C10" w:rsidP="00913F98">
            <w:pPr>
              <w:pStyle w:val="Standardparagraph"/>
              <w:jc w:val="both"/>
              <w:rPr>
                <w:color w:val="000000"/>
                <w:sz w:val="18"/>
                <w:szCs w:val="18"/>
              </w:rPr>
            </w:pPr>
            <w:r w:rsidRPr="00232BF8">
              <w:rPr>
                <w:color w:val="000000"/>
                <w:sz w:val="18"/>
                <w:szCs w:val="18"/>
              </w:rPr>
              <w:t>CG12</w:t>
            </w:r>
          </w:p>
        </w:tc>
        <w:tc>
          <w:tcPr>
            <w:tcW w:w="709" w:type="dxa"/>
            <w:shd w:val="clear" w:color="auto" w:fill="auto"/>
          </w:tcPr>
          <w:p w14:paraId="7F2801C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CD9799A"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E1ACCE7" w14:textId="77777777" w:rsidR="00EE3C10" w:rsidRPr="001A060B" w:rsidRDefault="00EE3C10" w:rsidP="009A1B11">
            <w:pPr>
              <w:pStyle w:val="Standardparagraph"/>
              <w:jc w:val="both"/>
              <w:rPr>
                <w:color w:val="000000"/>
                <w:sz w:val="18"/>
                <w:szCs w:val="18"/>
              </w:rPr>
            </w:pPr>
          </w:p>
        </w:tc>
      </w:tr>
      <w:tr w:rsidR="00EE3C10" w:rsidRPr="003F5101" w14:paraId="068C173D" w14:textId="77777777" w:rsidTr="00842FC5">
        <w:tc>
          <w:tcPr>
            <w:tcW w:w="2694" w:type="dxa"/>
            <w:shd w:val="clear" w:color="auto" w:fill="auto"/>
          </w:tcPr>
          <w:p w14:paraId="0B0539C5"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w:t>
            </w:r>
            <w:proofErr w:type="gramStart"/>
            <w:r w:rsidRPr="001A060B">
              <w:rPr>
                <w:color w:val="000000"/>
                <w:sz w:val="18"/>
                <w:szCs w:val="18"/>
              </w:rPr>
              <w:t>N[</w:t>
            </w:r>
            <w:proofErr w:type="gramEnd"/>
            <w:r w:rsidRPr="001A060B">
              <w:rPr>
                <w:color w:val="000000"/>
                <w:sz w:val="18"/>
                <w:szCs w:val="18"/>
              </w:rPr>
              <w:t>6]</w:t>
            </w:r>
          </w:p>
        </w:tc>
        <w:tc>
          <w:tcPr>
            <w:tcW w:w="992" w:type="dxa"/>
            <w:shd w:val="clear" w:color="auto" w:fill="auto"/>
          </w:tcPr>
          <w:p w14:paraId="6285F60F"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CM5 </w:t>
            </w:r>
          </w:p>
        </w:tc>
        <w:tc>
          <w:tcPr>
            <w:tcW w:w="709" w:type="dxa"/>
            <w:shd w:val="clear" w:color="auto" w:fill="auto"/>
          </w:tcPr>
          <w:p w14:paraId="483D7FD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A5DD4CF"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CB9FF82" w14:textId="77777777" w:rsidR="00EE3C10" w:rsidRPr="001A060B" w:rsidRDefault="00EE3C10" w:rsidP="009A1B11">
            <w:pPr>
              <w:pStyle w:val="Standardparagraph"/>
              <w:jc w:val="both"/>
              <w:rPr>
                <w:color w:val="000000"/>
                <w:sz w:val="18"/>
                <w:szCs w:val="18"/>
              </w:rPr>
            </w:pPr>
          </w:p>
        </w:tc>
      </w:tr>
      <w:tr w:rsidR="00EE3C10" w:rsidRPr="003F5101" w14:paraId="2E45FEF5" w14:textId="77777777" w:rsidTr="00842FC5">
        <w:tc>
          <w:tcPr>
            <w:tcW w:w="2694" w:type="dxa"/>
            <w:shd w:val="clear" w:color="auto" w:fill="auto"/>
          </w:tcPr>
          <w:p w14:paraId="4764401F"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w:t>
            </w:r>
            <w:proofErr w:type="gramStart"/>
            <w:r w:rsidRPr="001A060B">
              <w:rPr>
                <w:color w:val="000000"/>
                <w:sz w:val="18"/>
                <w:szCs w:val="18"/>
              </w:rPr>
              <w:t>N[</w:t>
            </w:r>
            <w:proofErr w:type="gramEnd"/>
            <w:r w:rsidRPr="001A060B">
              <w:rPr>
                <w:color w:val="000000"/>
                <w:sz w:val="18"/>
                <w:szCs w:val="18"/>
              </w:rPr>
              <w:t>7]</w:t>
            </w:r>
          </w:p>
        </w:tc>
        <w:tc>
          <w:tcPr>
            <w:tcW w:w="992" w:type="dxa"/>
            <w:shd w:val="clear" w:color="auto" w:fill="auto"/>
          </w:tcPr>
          <w:p w14:paraId="6BFCD19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CH5 </w:t>
            </w:r>
          </w:p>
        </w:tc>
        <w:tc>
          <w:tcPr>
            <w:tcW w:w="709" w:type="dxa"/>
            <w:shd w:val="clear" w:color="auto" w:fill="auto"/>
          </w:tcPr>
          <w:p w14:paraId="5D021A2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4B2F55C"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07B8910" w14:textId="77777777" w:rsidR="00EE3C10" w:rsidRPr="001A060B" w:rsidRDefault="00EE3C10" w:rsidP="009A1B11">
            <w:pPr>
              <w:pStyle w:val="Standardparagraph"/>
              <w:jc w:val="both"/>
              <w:rPr>
                <w:color w:val="000000"/>
                <w:sz w:val="18"/>
                <w:szCs w:val="18"/>
              </w:rPr>
            </w:pPr>
          </w:p>
        </w:tc>
      </w:tr>
      <w:tr w:rsidR="00EE3C10" w:rsidRPr="003F5101" w14:paraId="090B20D2" w14:textId="77777777" w:rsidTr="00842FC5">
        <w:tc>
          <w:tcPr>
            <w:tcW w:w="2694" w:type="dxa"/>
            <w:shd w:val="clear" w:color="auto" w:fill="auto"/>
          </w:tcPr>
          <w:p w14:paraId="4E52D62B"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w:t>
            </w:r>
            <w:proofErr w:type="gramStart"/>
            <w:r w:rsidRPr="001A060B">
              <w:rPr>
                <w:color w:val="000000"/>
                <w:sz w:val="18"/>
                <w:szCs w:val="18"/>
              </w:rPr>
              <w:t>N[</w:t>
            </w:r>
            <w:proofErr w:type="gramEnd"/>
            <w:r w:rsidRPr="001A060B">
              <w:rPr>
                <w:color w:val="000000"/>
                <w:sz w:val="18"/>
                <w:szCs w:val="18"/>
              </w:rPr>
              <w:t>8]</w:t>
            </w:r>
          </w:p>
        </w:tc>
        <w:tc>
          <w:tcPr>
            <w:tcW w:w="992" w:type="dxa"/>
            <w:shd w:val="clear" w:color="auto" w:fill="auto"/>
          </w:tcPr>
          <w:p w14:paraId="5AEF0F4E" w14:textId="77777777" w:rsidR="00EE3C10" w:rsidRPr="00232BF8" w:rsidRDefault="00EE3C10" w:rsidP="00913F98">
            <w:r w:rsidRPr="00232BF8">
              <w:rPr>
                <w:color w:val="000000"/>
                <w:sz w:val="18"/>
                <w:szCs w:val="18"/>
              </w:rPr>
              <w:t>CM19</w:t>
            </w:r>
          </w:p>
        </w:tc>
        <w:tc>
          <w:tcPr>
            <w:tcW w:w="709" w:type="dxa"/>
            <w:shd w:val="clear" w:color="auto" w:fill="auto"/>
          </w:tcPr>
          <w:p w14:paraId="202AFB7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BFD5BFF"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1BF0AB9" w14:textId="77777777" w:rsidR="00EE3C10" w:rsidRPr="001A060B" w:rsidRDefault="00EE3C10" w:rsidP="009A1B11">
            <w:pPr>
              <w:pStyle w:val="Standardparagraph"/>
              <w:jc w:val="both"/>
              <w:rPr>
                <w:color w:val="000000"/>
                <w:sz w:val="18"/>
                <w:szCs w:val="18"/>
              </w:rPr>
            </w:pPr>
          </w:p>
        </w:tc>
      </w:tr>
      <w:tr w:rsidR="00EE3C10" w:rsidRPr="003F5101" w14:paraId="542852C1" w14:textId="77777777" w:rsidTr="00842FC5">
        <w:tc>
          <w:tcPr>
            <w:tcW w:w="2694" w:type="dxa"/>
            <w:shd w:val="clear" w:color="auto" w:fill="auto"/>
          </w:tcPr>
          <w:p w14:paraId="0AF6C1F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0]</w:t>
            </w:r>
          </w:p>
        </w:tc>
        <w:tc>
          <w:tcPr>
            <w:tcW w:w="992" w:type="dxa"/>
            <w:shd w:val="clear" w:color="auto" w:fill="auto"/>
          </w:tcPr>
          <w:p w14:paraId="377B60D1" w14:textId="77777777" w:rsidR="00EE3C10" w:rsidRPr="00232BF8" w:rsidRDefault="00EE3C10" w:rsidP="005C3942">
            <w:pPr>
              <w:pStyle w:val="Standardparagraph"/>
              <w:jc w:val="both"/>
              <w:rPr>
                <w:color w:val="000000"/>
                <w:sz w:val="18"/>
                <w:szCs w:val="18"/>
              </w:rPr>
            </w:pPr>
            <w:r w:rsidRPr="00232BF8">
              <w:rPr>
                <w:color w:val="000000"/>
                <w:sz w:val="18"/>
                <w:szCs w:val="18"/>
              </w:rPr>
              <w:t>CN28</w:t>
            </w:r>
          </w:p>
        </w:tc>
        <w:tc>
          <w:tcPr>
            <w:tcW w:w="709" w:type="dxa"/>
            <w:shd w:val="clear" w:color="auto" w:fill="auto"/>
          </w:tcPr>
          <w:p w14:paraId="133E0E1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EAF4BDE"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35FE5060"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785E4CB6" w14:textId="77777777" w:rsidR="00EE3C10" w:rsidRDefault="00EE3C10" w:rsidP="009A1B11">
            <w:pPr>
              <w:pStyle w:val="Standardparagraph"/>
              <w:jc w:val="both"/>
              <w:rPr>
                <w:color w:val="000000"/>
                <w:sz w:val="18"/>
                <w:szCs w:val="18"/>
              </w:rPr>
            </w:pPr>
            <w:r>
              <w:rPr>
                <w:color w:val="000000"/>
                <w:sz w:val="18"/>
                <w:szCs w:val="18"/>
              </w:rPr>
              <w:t>Data Bus In/Out</w:t>
            </w:r>
          </w:p>
          <w:p w14:paraId="54B1DA27" w14:textId="77777777" w:rsidR="00EE3C10" w:rsidRDefault="00EE3C10" w:rsidP="009A1B11">
            <w:pPr>
              <w:pStyle w:val="Standardparagraph"/>
              <w:jc w:val="both"/>
              <w:rPr>
                <w:color w:val="000000"/>
                <w:sz w:val="18"/>
                <w:szCs w:val="18"/>
              </w:rPr>
            </w:pPr>
          </w:p>
          <w:p w14:paraId="460AE3B5" w14:textId="77777777" w:rsidR="00EE3C10" w:rsidRDefault="00EE3C10" w:rsidP="009A1B11">
            <w:pPr>
              <w:pStyle w:val="Standardparagraph"/>
              <w:jc w:val="both"/>
              <w:rPr>
                <w:color w:val="000000"/>
                <w:sz w:val="18"/>
                <w:szCs w:val="18"/>
              </w:rPr>
            </w:pPr>
          </w:p>
          <w:p w14:paraId="2ACE72EB" w14:textId="77777777" w:rsidR="00EE3C10" w:rsidRDefault="00EE3C10" w:rsidP="009A1B11">
            <w:pPr>
              <w:pStyle w:val="Standardparagraph"/>
              <w:jc w:val="both"/>
              <w:rPr>
                <w:color w:val="000000"/>
                <w:sz w:val="18"/>
                <w:szCs w:val="18"/>
              </w:rPr>
            </w:pPr>
          </w:p>
          <w:p w14:paraId="4D1B64E2" w14:textId="77777777" w:rsidR="00EE3C10" w:rsidRDefault="00EE3C10" w:rsidP="009A1B11">
            <w:pPr>
              <w:pStyle w:val="Standardparagraph"/>
              <w:jc w:val="both"/>
              <w:rPr>
                <w:color w:val="000000"/>
                <w:sz w:val="18"/>
                <w:szCs w:val="18"/>
              </w:rPr>
            </w:pPr>
          </w:p>
          <w:p w14:paraId="2EF9FED4" w14:textId="77777777" w:rsidR="00EE3C10" w:rsidRDefault="00EE3C10" w:rsidP="009A1B11">
            <w:pPr>
              <w:pStyle w:val="Standardparagraph"/>
              <w:jc w:val="both"/>
              <w:rPr>
                <w:color w:val="000000"/>
                <w:sz w:val="18"/>
                <w:szCs w:val="18"/>
              </w:rPr>
            </w:pPr>
          </w:p>
          <w:p w14:paraId="47B1E4DB" w14:textId="77777777" w:rsidR="00EE3C10" w:rsidRDefault="00EE3C10" w:rsidP="009A1B11">
            <w:pPr>
              <w:pStyle w:val="Standardparagraph"/>
              <w:jc w:val="both"/>
              <w:rPr>
                <w:color w:val="000000"/>
                <w:sz w:val="18"/>
                <w:szCs w:val="18"/>
              </w:rPr>
            </w:pPr>
          </w:p>
          <w:p w14:paraId="0EA5773C" w14:textId="77777777" w:rsidR="00EE3C10" w:rsidRDefault="00EE3C10" w:rsidP="009A1B11">
            <w:pPr>
              <w:pStyle w:val="Standardparagraph"/>
              <w:jc w:val="both"/>
              <w:rPr>
                <w:color w:val="000000"/>
                <w:sz w:val="18"/>
                <w:szCs w:val="18"/>
              </w:rPr>
            </w:pPr>
          </w:p>
          <w:p w14:paraId="7CDBEBD2" w14:textId="77777777" w:rsidR="00EE3C10" w:rsidRDefault="00EE3C10" w:rsidP="009A1B11">
            <w:pPr>
              <w:pStyle w:val="Standardparagraph"/>
              <w:jc w:val="both"/>
              <w:rPr>
                <w:color w:val="000000"/>
                <w:sz w:val="18"/>
                <w:szCs w:val="18"/>
              </w:rPr>
            </w:pPr>
          </w:p>
          <w:p w14:paraId="1BF2CBE1" w14:textId="77777777" w:rsidR="00EE3C10" w:rsidRDefault="00EE3C10" w:rsidP="009A1B11">
            <w:pPr>
              <w:pStyle w:val="Standardparagraph"/>
              <w:jc w:val="both"/>
              <w:rPr>
                <w:color w:val="000000"/>
                <w:sz w:val="18"/>
                <w:szCs w:val="18"/>
              </w:rPr>
            </w:pPr>
          </w:p>
          <w:p w14:paraId="4C84427E" w14:textId="77777777" w:rsidR="00EE3C10" w:rsidRDefault="00EE3C10" w:rsidP="009A1B11">
            <w:pPr>
              <w:pStyle w:val="Standardparagraph"/>
              <w:jc w:val="both"/>
              <w:rPr>
                <w:color w:val="000000"/>
                <w:sz w:val="18"/>
                <w:szCs w:val="18"/>
              </w:rPr>
            </w:pPr>
          </w:p>
          <w:p w14:paraId="08F7A7C1" w14:textId="77777777" w:rsidR="00EE3C10" w:rsidRDefault="00EE3C10" w:rsidP="009A1B11">
            <w:pPr>
              <w:pStyle w:val="Standardparagraph"/>
              <w:jc w:val="both"/>
              <w:rPr>
                <w:color w:val="000000"/>
                <w:sz w:val="18"/>
                <w:szCs w:val="18"/>
              </w:rPr>
            </w:pPr>
          </w:p>
          <w:p w14:paraId="1FEB51A2" w14:textId="77777777" w:rsidR="00EE3C10" w:rsidRDefault="00EE3C10" w:rsidP="009A1B11">
            <w:pPr>
              <w:pStyle w:val="Standardparagraph"/>
              <w:jc w:val="both"/>
              <w:rPr>
                <w:color w:val="000000"/>
                <w:sz w:val="18"/>
                <w:szCs w:val="18"/>
              </w:rPr>
            </w:pPr>
          </w:p>
          <w:p w14:paraId="21A7885F" w14:textId="77777777" w:rsidR="00EE3C10" w:rsidRDefault="00EE3C10" w:rsidP="009A1B11">
            <w:pPr>
              <w:pStyle w:val="Standardparagraph"/>
              <w:jc w:val="both"/>
              <w:rPr>
                <w:color w:val="000000"/>
                <w:sz w:val="18"/>
                <w:szCs w:val="18"/>
              </w:rPr>
            </w:pPr>
          </w:p>
          <w:p w14:paraId="33277A28" w14:textId="77777777" w:rsidR="00EE3C10" w:rsidRDefault="00EE3C10" w:rsidP="009A1B11">
            <w:pPr>
              <w:pStyle w:val="Standardparagraph"/>
              <w:jc w:val="both"/>
              <w:rPr>
                <w:color w:val="000000"/>
                <w:sz w:val="18"/>
                <w:szCs w:val="18"/>
              </w:rPr>
            </w:pPr>
          </w:p>
          <w:p w14:paraId="0C861B9D" w14:textId="77777777" w:rsidR="00EE3C10" w:rsidRDefault="00EE3C10" w:rsidP="009A1B11">
            <w:pPr>
              <w:pStyle w:val="Standardparagraph"/>
              <w:jc w:val="both"/>
              <w:rPr>
                <w:color w:val="000000"/>
                <w:sz w:val="18"/>
                <w:szCs w:val="18"/>
              </w:rPr>
            </w:pPr>
          </w:p>
          <w:p w14:paraId="0FDE09AA" w14:textId="77777777" w:rsidR="00EE3C10" w:rsidRDefault="00EE3C10" w:rsidP="009A1B11">
            <w:pPr>
              <w:pStyle w:val="Standardparagraph"/>
              <w:jc w:val="both"/>
              <w:rPr>
                <w:color w:val="000000"/>
                <w:sz w:val="18"/>
                <w:szCs w:val="18"/>
              </w:rPr>
            </w:pPr>
          </w:p>
          <w:p w14:paraId="54257801" w14:textId="77777777" w:rsidR="00EE3C10" w:rsidRDefault="00EE3C10" w:rsidP="009A1B11">
            <w:pPr>
              <w:pStyle w:val="Standardparagraph"/>
              <w:jc w:val="both"/>
              <w:rPr>
                <w:color w:val="000000"/>
                <w:sz w:val="18"/>
                <w:szCs w:val="18"/>
              </w:rPr>
            </w:pPr>
          </w:p>
          <w:p w14:paraId="3C798F83" w14:textId="77777777" w:rsidR="00EE3C10" w:rsidRDefault="00EE3C10" w:rsidP="009A1B11">
            <w:pPr>
              <w:pStyle w:val="Standardparagraph"/>
              <w:jc w:val="both"/>
              <w:rPr>
                <w:color w:val="000000"/>
                <w:sz w:val="18"/>
                <w:szCs w:val="18"/>
              </w:rPr>
            </w:pPr>
          </w:p>
          <w:p w14:paraId="1E836391" w14:textId="77777777" w:rsidR="00EE3C10" w:rsidRDefault="00EE3C10" w:rsidP="009A1B11">
            <w:pPr>
              <w:pStyle w:val="Standardparagraph"/>
              <w:jc w:val="both"/>
              <w:rPr>
                <w:color w:val="000000"/>
                <w:sz w:val="18"/>
                <w:szCs w:val="18"/>
              </w:rPr>
            </w:pPr>
          </w:p>
          <w:p w14:paraId="318F7663" w14:textId="77777777" w:rsidR="00EE3C10" w:rsidRDefault="00EE3C10" w:rsidP="009A1B11">
            <w:pPr>
              <w:pStyle w:val="Standardparagraph"/>
              <w:jc w:val="both"/>
              <w:rPr>
                <w:color w:val="000000"/>
                <w:sz w:val="18"/>
                <w:szCs w:val="18"/>
              </w:rPr>
            </w:pPr>
          </w:p>
          <w:p w14:paraId="67BD7D18" w14:textId="77777777" w:rsidR="00EE3C10" w:rsidRDefault="00EE3C10" w:rsidP="009A1B11">
            <w:pPr>
              <w:pStyle w:val="Standardparagraph"/>
              <w:jc w:val="both"/>
              <w:rPr>
                <w:color w:val="000000"/>
                <w:sz w:val="18"/>
                <w:szCs w:val="18"/>
              </w:rPr>
            </w:pPr>
          </w:p>
          <w:p w14:paraId="6B74E658" w14:textId="77777777" w:rsidR="00EE3C10" w:rsidRDefault="00EE3C10" w:rsidP="009A1B11">
            <w:pPr>
              <w:pStyle w:val="Standardparagraph"/>
              <w:jc w:val="both"/>
              <w:rPr>
                <w:color w:val="000000"/>
                <w:sz w:val="18"/>
                <w:szCs w:val="18"/>
              </w:rPr>
            </w:pPr>
          </w:p>
          <w:p w14:paraId="7EB5BBFF" w14:textId="77777777" w:rsidR="00EE3C10" w:rsidRDefault="00EE3C10" w:rsidP="009A1B11">
            <w:pPr>
              <w:pStyle w:val="Standardparagraph"/>
              <w:jc w:val="both"/>
              <w:rPr>
                <w:color w:val="000000"/>
                <w:sz w:val="18"/>
                <w:szCs w:val="18"/>
              </w:rPr>
            </w:pPr>
          </w:p>
          <w:p w14:paraId="1CFA138F" w14:textId="77777777" w:rsidR="00EE3C10" w:rsidRDefault="00EE3C10" w:rsidP="009A1B11">
            <w:pPr>
              <w:pStyle w:val="Standardparagraph"/>
              <w:jc w:val="both"/>
              <w:rPr>
                <w:color w:val="000000"/>
                <w:sz w:val="18"/>
                <w:szCs w:val="18"/>
              </w:rPr>
            </w:pPr>
          </w:p>
          <w:p w14:paraId="40CD1A68" w14:textId="77777777" w:rsidR="00EE3C10" w:rsidRDefault="00EE3C10" w:rsidP="009A1B11">
            <w:pPr>
              <w:pStyle w:val="Standardparagraph"/>
              <w:jc w:val="both"/>
              <w:rPr>
                <w:color w:val="000000"/>
                <w:sz w:val="18"/>
                <w:szCs w:val="18"/>
              </w:rPr>
            </w:pPr>
          </w:p>
          <w:p w14:paraId="177AF03C" w14:textId="77777777" w:rsidR="00EE3C10" w:rsidRDefault="00EE3C10" w:rsidP="009A1B11">
            <w:pPr>
              <w:pStyle w:val="Standardparagraph"/>
              <w:jc w:val="both"/>
              <w:rPr>
                <w:color w:val="000000"/>
                <w:sz w:val="18"/>
                <w:szCs w:val="18"/>
              </w:rPr>
            </w:pPr>
          </w:p>
          <w:p w14:paraId="625EE937" w14:textId="77777777" w:rsidR="00EE3C10" w:rsidRDefault="00EE3C10" w:rsidP="009A1B11">
            <w:pPr>
              <w:pStyle w:val="Standardparagraph"/>
              <w:jc w:val="both"/>
              <w:rPr>
                <w:color w:val="000000"/>
                <w:sz w:val="18"/>
                <w:szCs w:val="18"/>
              </w:rPr>
            </w:pPr>
          </w:p>
          <w:p w14:paraId="6E25BE64" w14:textId="77777777" w:rsidR="00EE3C10" w:rsidRDefault="00EE3C10" w:rsidP="009A1B11">
            <w:pPr>
              <w:pStyle w:val="Standardparagraph"/>
              <w:jc w:val="both"/>
              <w:rPr>
                <w:color w:val="000000"/>
                <w:sz w:val="18"/>
                <w:szCs w:val="18"/>
              </w:rPr>
            </w:pPr>
          </w:p>
          <w:p w14:paraId="3905F33F" w14:textId="77777777" w:rsidR="00EE3C10" w:rsidRDefault="00EE3C10" w:rsidP="009A1B11">
            <w:pPr>
              <w:pStyle w:val="Standardparagraph"/>
              <w:jc w:val="both"/>
              <w:rPr>
                <w:color w:val="000000"/>
                <w:sz w:val="18"/>
                <w:szCs w:val="18"/>
              </w:rPr>
            </w:pPr>
          </w:p>
          <w:p w14:paraId="34518789" w14:textId="77777777" w:rsidR="00EE3C10" w:rsidRDefault="00EE3C10" w:rsidP="009A1B11">
            <w:pPr>
              <w:pStyle w:val="Standardparagraph"/>
              <w:jc w:val="both"/>
              <w:rPr>
                <w:color w:val="000000"/>
                <w:sz w:val="18"/>
                <w:szCs w:val="18"/>
              </w:rPr>
            </w:pPr>
          </w:p>
          <w:p w14:paraId="36C96FD5" w14:textId="77777777" w:rsidR="00EE3C10" w:rsidRDefault="00EE3C10" w:rsidP="009A1B11">
            <w:pPr>
              <w:pStyle w:val="Standardparagraph"/>
              <w:jc w:val="both"/>
              <w:rPr>
                <w:color w:val="000000"/>
                <w:sz w:val="18"/>
                <w:szCs w:val="18"/>
              </w:rPr>
            </w:pPr>
          </w:p>
          <w:p w14:paraId="68D408C8" w14:textId="77777777" w:rsidR="00EE3C10" w:rsidRDefault="00EE3C10" w:rsidP="009A1B11">
            <w:pPr>
              <w:pStyle w:val="Standardparagraph"/>
              <w:jc w:val="both"/>
              <w:rPr>
                <w:color w:val="000000"/>
                <w:sz w:val="18"/>
                <w:szCs w:val="18"/>
              </w:rPr>
            </w:pPr>
          </w:p>
          <w:p w14:paraId="2961C8A9" w14:textId="77777777" w:rsidR="00EE3C10" w:rsidRDefault="00EE3C10" w:rsidP="009A1B11">
            <w:pPr>
              <w:pStyle w:val="Standardparagraph"/>
              <w:jc w:val="both"/>
              <w:rPr>
                <w:color w:val="000000"/>
                <w:sz w:val="18"/>
                <w:szCs w:val="18"/>
              </w:rPr>
            </w:pPr>
          </w:p>
          <w:p w14:paraId="275BB35E" w14:textId="77777777" w:rsidR="00EE3C10" w:rsidRDefault="00EE3C10" w:rsidP="009A1B11">
            <w:pPr>
              <w:pStyle w:val="Standardparagraph"/>
              <w:jc w:val="both"/>
              <w:rPr>
                <w:color w:val="000000"/>
                <w:sz w:val="18"/>
                <w:szCs w:val="18"/>
              </w:rPr>
            </w:pPr>
          </w:p>
          <w:p w14:paraId="03FCEAEE" w14:textId="77777777" w:rsidR="00EE3C10" w:rsidRDefault="00EE3C10" w:rsidP="009A1B11">
            <w:pPr>
              <w:pStyle w:val="Standardparagraph"/>
              <w:jc w:val="both"/>
              <w:rPr>
                <w:color w:val="000000"/>
                <w:sz w:val="18"/>
                <w:szCs w:val="18"/>
              </w:rPr>
            </w:pPr>
          </w:p>
          <w:p w14:paraId="18CD4E68" w14:textId="77777777" w:rsidR="00EE3C10" w:rsidRDefault="00EE3C10" w:rsidP="009A1B11">
            <w:pPr>
              <w:pStyle w:val="Standardparagraph"/>
              <w:jc w:val="both"/>
              <w:rPr>
                <w:color w:val="000000"/>
                <w:sz w:val="18"/>
                <w:szCs w:val="18"/>
              </w:rPr>
            </w:pPr>
          </w:p>
          <w:p w14:paraId="1745AA20" w14:textId="77777777" w:rsidR="00EE3C10" w:rsidRDefault="00EE3C10" w:rsidP="009A1B11">
            <w:pPr>
              <w:pStyle w:val="Standardparagraph"/>
              <w:jc w:val="both"/>
              <w:rPr>
                <w:color w:val="000000"/>
                <w:sz w:val="18"/>
                <w:szCs w:val="18"/>
              </w:rPr>
            </w:pPr>
          </w:p>
          <w:p w14:paraId="669C45E5" w14:textId="77777777" w:rsidR="00EE3C10" w:rsidRDefault="00EE3C10" w:rsidP="009A1B11">
            <w:pPr>
              <w:pStyle w:val="Standardparagraph"/>
              <w:jc w:val="both"/>
              <w:rPr>
                <w:color w:val="000000"/>
                <w:sz w:val="18"/>
                <w:szCs w:val="18"/>
              </w:rPr>
            </w:pPr>
          </w:p>
          <w:p w14:paraId="14324BD8" w14:textId="77777777" w:rsidR="00EE3C10" w:rsidRDefault="00EE3C10" w:rsidP="009A1B11">
            <w:pPr>
              <w:pStyle w:val="Standardparagraph"/>
              <w:jc w:val="both"/>
              <w:rPr>
                <w:color w:val="000000"/>
                <w:sz w:val="18"/>
                <w:szCs w:val="18"/>
              </w:rPr>
            </w:pPr>
          </w:p>
          <w:p w14:paraId="6894554A" w14:textId="77777777" w:rsidR="00EE3C10" w:rsidRDefault="00EE3C10" w:rsidP="009A1B11">
            <w:pPr>
              <w:pStyle w:val="Standardparagraph"/>
              <w:jc w:val="both"/>
              <w:rPr>
                <w:color w:val="000000"/>
                <w:sz w:val="18"/>
                <w:szCs w:val="18"/>
              </w:rPr>
            </w:pPr>
          </w:p>
          <w:p w14:paraId="1D98DE16" w14:textId="77777777" w:rsidR="00EE3C10" w:rsidRDefault="00EE3C10" w:rsidP="009A1B11">
            <w:pPr>
              <w:pStyle w:val="Standardparagraph"/>
              <w:jc w:val="both"/>
              <w:rPr>
                <w:color w:val="000000"/>
                <w:sz w:val="18"/>
                <w:szCs w:val="18"/>
              </w:rPr>
            </w:pPr>
          </w:p>
          <w:p w14:paraId="0C8CC28B" w14:textId="77777777" w:rsidR="00EE3C10" w:rsidRDefault="00EE3C10" w:rsidP="009A1B11">
            <w:pPr>
              <w:pStyle w:val="Standardparagraph"/>
              <w:jc w:val="both"/>
              <w:rPr>
                <w:color w:val="000000"/>
                <w:sz w:val="18"/>
                <w:szCs w:val="18"/>
              </w:rPr>
            </w:pPr>
          </w:p>
          <w:p w14:paraId="0F100C17" w14:textId="77777777" w:rsidR="00EE3C10" w:rsidRDefault="00EE3C10" w:rsidP="009A1B11">
            <w:pPr>
              <w:pStyle w:val="Standardparagraph"/>
              <w:jc w:val="both"/>
              <w:rPr>
                <w:color w:val="000000"/>
                <w:sz w:val="18"/>
                <w:szCs w:val="18"/>
              </w:rPr>
            </w:pPr>
          </w:p>
          <w:p w14:paraId="75AC8DAB" w14:textId="77777777" w:rsidR="00EE3C10" w:rsidRDefault="00EE3C10" w:rsidP="009A1B11">
            <w:pPr>
              <w:pStyle w:val="Standardparagraph"/>
              <w:jc w:val="both"/>
              <w:rPr>
                <w:color w:val="000000"/>
                <w:sz w:val="18"/>
                <w:szCs w:val="18"/>
              </w:rPr>
            </w:pPr>
          </w:p>
          <w:p w14:paraId="77C3C59D" w14:textId="77777777" w:rsidR="00EE3C10" w:rsidRDefault="00EE3C10" w:rsidP="009A1B11">
            <w:pPr>
              <w:pStyle w:val="Standardparagraph"/>
              <w:jc w:val="both"/>
              <w:rPr>
                <w:color w:val="000000"/>
                <w:sz w:val="18"/>
                <w:szCs w:val="18"/>
              </w:rPr>
            </w:pPr>
          </w:p>
          <w:p w14:paraId="2C8118D7" w14:textId="77777777" w:rsidR="00EE3C10" w:rsidRDefault="00EE3C10" w:rsidP="009A1B11">
            <w:pPr>
              <w:pStyle w:val="Standardparagraph"/>
              <w:jc w:val="both"/>
              <w:rPr>
                <w:color w:val="000000"/>
                <w:sz w:val="18"/>
                <w:szCs w:val="18"/>
              </w:rPr>
            </w:pPr>
          </w:p>
          <w:p w14:paraId="6FA2ACDF" w14:textId="77777777" w:rsidR="00EE3C10" w:rsidRDefault="00EE3C10" w:rsidP="009A1B11">
            <w:pPr>
              <w:pStyle w:val="Standardparagraph"/>
              <w:jc w:val="both"/>
              <w:rPr>
                <w:color w:val="000000"/>
                <w:sz w:val="18"/>
                <w:szCs w:val="18"/>
              </w:rPr>
            </w:pPr>
          </w:p>
          <w:p w14:paraId="4ECECCC4" w14:textId="77777777" w:rsidR="00EE3C10" w:rsidRDefault="00EE3C10" w:rsidP="009A1B11">
            <w:pPr>
              <w:pStyle w:val="Standardparagraph"/>
              <w:jc w:val="both"/>
              <w:rPr>
                <w:color w:val="000000"/>
                <w:sz w:val="18"/>
                <w:szCs w:val="18"/>
              </w:rPr>
            </w:pPr>
          </w:p>
          <w:p w14:paraId="6E924874" w14:textId="77777777" w:rsidR="00EE3C10" w:rsidRDefault="00EE3C10" w:rsidP="009A1B11">
            <w:pPr>
              <w:pStyle w:val="Standardparagraph"/>
              <w:jc w:val="both"/>
              <w:rPr>
                <w:color w:val="000000"/>
                <w:sz w:val="18"/>
                <w:szCs w:val="18"/>
              </w:rPr>
            </w:pPr>
          </w:p>
          <w:p w14:paraId="7CF26E64" w14:textId="77777777" w:rsidR="00EE3C10" w:rsidRDefault="00EE3C10" w:rsidP="009A1B11">
            <w:pPr>
              <w:pStyle w:val="Standardparagraph"/>
              <w:jc w:val="both"/>
              <w:rPr>
                <w:color w:val="000000"/>
                <w:sz w:val="18"/>
                <w:szCs w:val="18"/>
              </w:rPr>
            </w:pPr>
          </w:p>
          <w:p w14:paraId="7B81F407" w14:textId="77777777" w:rsidR="00EE3C10" w:rsidRDefault="00EE3C10" w:rsidP="009A1B11">
            <w:pPr>
              <w:pStyle w:val="Standardparagraph"/>
              <w:jc w:val="both"/>
              <w:rPr>
                <w:color w:val="000000"/>
                <w:sz w:val="18"/>
                <w:szCs w:val="18"/>
              </w:rPr>
            </w:pPr>
          </w:p>
          <w:p w14:paraId="437B9A91" w14:textId="77777777" w:rsidR="00EE3C10" w:rsidRDefault="00EE3C10" w:rsidP="009A1B11">
            <w:pPr>
              <w:pStyle w:val="Standardparagraph"/>
              <w:jc w:val="both"/>
              <w:rPr>
                <w:color w:val="000000"/>
                <w:sz w:val="18"/>
                <w:szCs w:val="18"/>
              </w:rPr>
            </w:pPr>
          </w:p>
          <w:p w14:paraId="77E58769" w14:textId="77777777" w:rsidR="00EE3C10" w:rsidRDefault="00EE3C10" w:rsidP="009A1B11">
            <w:pPr>
              <w:pStyle w:val="Standardparagraph"/>
              <w:jc w:val="both"/>
              <w:rPr>
                <w:color w:val="000000"/>
                <w:sz w:val="18"/>
                <w:szCs w:val="18"/>
              </w:rPr>
            </w:pPr>
          </w:p>
          <w:p w14:paraId="3B88C613" w14:textId="77777777" w:rsidR="00EE3C10" w:rsidRDefault="00EE3C10" w:rsidP="009A1B11">
            <w:pPr>
              <w:pStyle w:val="Standardparagraph"/>
              <w:jc w:val="both"/>
              <w:rPr>
                <w:color w:val="000000"/>
                <w:sz w:val="18"/>
                <w:szCs w:val="18"/>
              </w:rPr>
            </w:pPr>
          </w:p>
          <w:p w14:paraId="0923955B" w14:textId="77777777" w:rsidR="00EE3C10" w:rsidRDefault="00EE3C10" w:rsidP="009A1B11">
            <w:pPr>
              <w:pStyle w:val="Standardparagraph"/>
              <w:jc w:val="both"/>
              <w:rPr>
                <w:color w:val="000000"/>
                <w:sz w:val="18"/>
                <w:szCs w:val="18"/>
              </w:rPr>
            </w:pPr>
          </w:p>
          <w:p w14:paraId="35257E5B" w14:textId="77777777" w:rsidR="00EE3C10" w:rsidRDefault="00EE3C10" w:rsidP="009A1B11">
            <w:pPr>
              <w:pStyle w:val="Standardparagraph"/>
              <w:jc w:val="both"/>
              <w:rPr>
                <w:color w:val="000000"/>
                <w:sz w:val="18"/>
                <w:szCs w:val="18"/>
              </w:rPr>
            </w:pPr>
          </w:p>
          <w:p w14:paraId="7A6D28AB" w14:textId="77777777" w:rsidR="00EE3C10" w:rsidRDefault="00EE3C10" w:rsidP="009A1B11">
            <w:pPr>
              <w:pStyle w:val="Standardparagraph"/>
              <w:jc w:val="both"/>
              <w:rPr>
                <w:color w:val="000000"/>
                <w:sz w:val="18"/>
                <w:szCs w:val="18"/>
              </w:rPr>
            </w:pPr>
          </w:p>
          <w:p w14:paraId="48BE307E" w14:textId="77777777" w:rsidR="00EE3C10" w:rsidRDefault="00EE3C10" w:rsidP="009A1B11">
            <w:pPr>
              <w:pStyle w:val="Standardparagraph"/>
              <w:jc w:val="both"/>
              <w:rPr>
                <w:color w:val="000000"/>
                <w:sz w:val="18"/>
                <w:szCs w:val="18"/>
              </w:rPr>
            </w:pPr>
          </w:p>
          <w:p w14:paraId="43571BBA" w14:textId="77777777" w:rsidR="00EE3C10" w:rsidRDefault="00EE3C10" w:rsidP="009A1B11">
            <w:pPr>
              <w:pStyle w:val="Standardparagraph"/>
              <w:jc w:val="both"/>
              <w:rPr>
                <w:color w:val="000000"/>
                <w:sz w:val="18"/>
                <w:szCs w:val="18"/>
              </w:rPr>
            </w:pPr>
          </w:p>
          <w:p w14:paraId="7FCF931F"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594C0352" w14:textId="77777777" w:rsidR="00EE3C10" w:rsidRPr="00F977B1" w:rsidRDefault="00EE3C10" w:rsidP="009A1B11">
            <w:pPr>
              <w:pStyle w:val="Standardparagraph"/>
              <w:jc w:val="both"/>
              <w:rPr>
                <w:color w:val="000000"/>
                <w:sz w:val="18"/>
                <w:szCs w:val="18"/>
              </w:rPr>
            </w:pPr>
            <w:r>
              <w:rPr>
                <w:color w:val="000000"/>
                <w:sz w:val="18"/>
                <w:szCs w:val="18"/>
              </w:rPr>
              <w:t>Data Bus In/Out</w:t>
            </w:r>
          </w:p>
        </w:tc>
      </w:tr>
      <w:tr w:rsidR="00EE3C10" w:rsidRPr="003F5101" w14:paraId="25252393" w14:textId="77777777" w:rsidTr="00842FC5">
        <w:tc>
          <w:tcPr>
            <w:tcW w:w="2694" w:type="dxa"/>
            <w:shd w:val="clear" w:color="auto" w:fill="auto"/>
          </w:tcPr>
          <w:p w14:paraId="29FB9A8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1]</w:t>
            </w:r>
          </w:p>
        </w:tc>
        <w:tc>
          <w:tcPr>
            <w:tcW w:w="992" w:type="dxa"/>
            <w:shd w:val="clear" w:color="auto" w:fill="auto"/>
          </w:tcPr>
          <w:p w14:paraId="3463A314" w14:textId="77777777" w:rsidR="00EE3C10" w:rsidRPr="00232BF8" w:rsidRDefault="00EE3C10" w:rsidP="00913F98">
            <w:pPr>
              <w:pStyle w:val="Standardparagraph"/>
              <w:jc w:val="both"/>
              <w:rPr>
                <w:color w:val="000000"/>
                <w:sz w:val="18"/>
                <w:szCs w:val="18"/>
              </w:rPr>
            </w:pPr>
            <w:r w:rsidRPr="00232BF8">
              <w:rPr>
                <w:color w:val="000000"/>
                <w:sz w:val="18"/>
                <w:szCs w:val="18"/>
              </w:rPr>
              <w:t>CL28</w:t>
            </w:r>
          </w:p>
        </w:tc>
        <w:tc>
          <w:tcPr>
            <w:tcW w:w="709" w:type="dxa"/>
            <w:shd w:val="clear" w:color="auto" w:fill="auto"/>
          </w:tcPr>
          <w:p w14:paraId="6D740A0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7B1D7F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CB6A002" w14:textId="77777777" w:rsidR="00EE3C10" w:rsidRPr="00436376" w:rsidRDefault="00EE3C10" w:rsidP="009A1B11">
            <w:pPr>
              <w:pStyle w:val="Standardparagraph"/>
              <w:jc w:val="both"/>
              <w:rPr>
                <w:color w:val="000000"/>
                <w:sz w:val="18"/>
                <w:szCs w:val="18"/>
              </w:rPr>
            </w:pPr>
          </w:p>
        </w:tc>
      </w:tr>
      <w:tr w:rsidR="00EE3C10" w:rsidRPr="003F5101" w14:paraId="44473446" w14:textId="77777777" w:rsidTr="00842FC5">
        <w:tc>
          <w:tcPr>
            <w:tcW w:w="2694" w:type="dxa"/>
            <w:shd w:val="clear" w:color="auto" w:fill="auto"/>
          </w:tcPr>
          <w:p w14:paraId="1CD296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2]</w:t>
            </w:r>
          </w:p>
        </w:tc>
        <w:tc>
          <w:tcPr>
            <w:tcW w:w="992" w:type="dxa"/>
            <w:shd w:val="clear" w:color="auto" w:fill="auto"/>
          </w:tcPr>
          <w:p w14:paraId="55EDD6C8" w14:textId="77777777" w:rsidR="00EE3C10" w:rsidRPr="00232BF8" w:rsidRDefault="00EE3C10" w:rsidP="00913F98">
            <w:pPr>
              <w:pStyle w:val="Standardparagraph"/>
              <w:jc w:val="both"/>
              <w:rPr>
                <w:color w:val="000000"/>
                <w:sz w:val="18"/>
                <w:szCs w:val="18"/>
              </w:rPr>
            </w:pPr>
            <w:r w:rsidRPr="00232BF8">
              <w:rPr>
                <w:color w:val="000000"/>
                <w:sz w:val="18"/>
                <w:szCs w:val="18"/>
              </w:rPr>
              <w:t>CK29</w:t>
            </w:r>
          </w:p>
        </w:tc>
        <w:tc>
          <w:tcPr>
            <w:tcW w:w="709" w:type="dxa"/>
            <w:shd w:val="clear" w:color="auto" w:fill="auto"/>
          </w:tcPr>
          <w:p w14:paraId="205595B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E5E60C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5B2B7EF" w14:textId="77777777" w:rsidR="00EE3C10" w:rsidRPr="00436376" w:rsidRDefault="00EE3C10" w:rsidP="009A1B11">
            <w:pPr>
              <w:pStyle w:val="Standardparagraph"/>
              <w:jc w:val="both"/>
              <w:rPr>
                <w:color w:val="000000"/>
                <w:sz w:val="18"/>
                <w:szCs w:val="18"/>
              </w:rPr>
            </w:pPr>
          </w:p>
        </w:tc>
      </w:tr>
      <w:tr w:rsidR="00EE3C10" w:rsidRPr="003F5101" w14:paraId="6F8033F7" w14:textId="77777777" w:rsidTr="00842FC5">
        <w:tc>
          <w:tcPr>
            <w:tcW w:w="2694" w:type="dxa"/>
            <w:shd w:val="clear" w:color="auto" w:fill="auto"/>
          </w:tcPr>
          <w:p w14:paraId="7AAD433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3]</w:t>
            </w:r>
          </w:p>
        </w:tc>
        <w:tc>
          <w:tcPr>
            <w:tcW w:w="992" w:type="dxa"/>
            <w:shd w:val="clear" w:color="auto" w:fill="auto"/>
          </w:tcPr>
          <w:p w14:paraId="63F84A07" w14:textId="77777777" w:rsidR="00EE3C10" w:rsidRPr="00232BF8" w:rsidRDefault="00EE3C10" w:rsidP="00913F98">
            <w:pPr>
              <w:pStyle w:val="Standardparagraph"/>
              <w:jc w:val="both"/>
              <w:rPr>
                <w:color w:val="000000"/>
                <w:sz w:val="18"/>
                <w:szCs w:val="18"/>
              </w:rPr>
            </w:pPr>
            <w:r w:rsidRPr="00232BF8">
              <w:rPr>
                <w:color w:val="000000"/>
                <w:sz w:val="18"/>
                <w:szCs w:val="18"/>
              </w:rPr>
              <w:t>CM29</w:t>
            </w:r>
          </w:p>
        </w:tc>
        <w:tc>
          <w:tcPr>
            <w:tcW w:w="709" w:type="dxa"/>
            <w:shd w:val="clear" w:color="auto" w:fill="auto"/>
          </w:tcPr>
          <w:p w14:paraId="473CDF7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555817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C53A225" w14:textId="77777777" w:rsidR="00EE3C10" w:rsidRPr="00436376" w:rsidRDefault="00EE3C10" w:rsidP="009A1B11">
            <w:pPr>
              <w:pStyle w:val="Standardparagraph"/>
              <w:jc w:val="both"/>
              <w:rPr>
                <w:color w:val="000000"/>
                <w:sz w:val="18"/>
                <w:szCs w:val="18"/>
              </w:rPr>
            </w:pPr>
          </w:p>
        </w:tc>
      </w:tr>
      <w:tr w:rsidR="00EE3C10" w:rsidRPr="003F5101" w14:paraId="708F3652" w14:textId="77777777" w:rsidTr="00842FC5">
        <w:tc>
          <w:tcPr>
            <w:tcW w:w="2694" w:type="dxa"/>
            <w:shd w:val="clear" w:color="auto" w:fill="auto"/>
          </w:tcPr>
          <w:p w14:paraId="2456725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4]</w:t>
            </w:r>
          </w:p>
        </w:tc>
        <w:tc>
          <w:tcPr>
            <w:tcW w:w="992" w:type="dxa"/>
            <w:shd w:val="clear" w:color="auto" w:fill="auto"/>
          </w:tcPr>
          <w:p w14:paraId="236DEEFE" w14:textId="77777777" w:rsidR="00EE3C10" w:rsidRPr="00232BF8" w:rsidRDefault="00EE3C10" w:rsidP="00913F98">
            <w:pPr>
              <w:pStyle w:val="Standardparagraph"/>
              <w:jc w:val="both"/>
              <w:rPr>
                <w:color w:val="000000"/>
                <w:sz w:val="18"/>
                <w:szCs w:val="18"/>
              </w:rPr>
            </w:pPr>
            <w:r w:rsidRPr="00232BF8">
              <w:rPr>
                <w:color w:val="000000"/>
                <w:sz w:val="18"/>
                <w:szCs w:val="18"/>
              </w:rPr>
              <w:t>CK25</w:t>
            </w:r>
          </w:p>
        </w:tc>
        <w:tc>
          <w:tcPr>
            <w:tcW w:w="709" w:type="dxa"/>
            <w:shd w:val="clear" w:color="auto" w:fill="auto"/>
          </w:tcPr>
          <w:p w14:paraId="4B76494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3E551A8"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F7A43FD" w14:textId="77777777" w:rsidR="00EE3C10" w:rsidRPr="00436376" w:rsidRDefault="00EE3C10" w:rsidP="009A1B11">
            <w:pPr>
              <w:pStyle w:val="Standardparagraph"/>
              <w:jc w:val="both"/>
              <w:rPr>
                <w:color w:val="000000"/>
                <w:sz w:val="18"/>
                <w:szCs w:val="18"/>
              </w:rPr>
            </w:pPr>
          </w:p>
        </w:tc>
      </w:tr>
      <w:tr w:rsidR="00EE3C10" w:rsidRPr="003F5101" w14:paraId="505E8C93" w14:textId="77777777" w:rsidTr="00842FC5">
        <w:tc>
          <w:tcPr>
            <w:tcW w:w="2694" w:type="dxa"/>
            <w:shd w:val="clear" w:color="auto" w:fill="auto"/>
          </w:tcPr>
          <w:p w14:paraId="4123D9D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5]</w:t>
            </w:r>
          </w:p>
        </w:tc>
        <w:tc>
          <w:tcPr>
            <w:tcW w:w="992" w:type="dxa"/>
            <w:shd w:val="clear" w:color="auto" w:fill="auto"/>
          </w:tcPr>
          <w:p w14:paraId="1768858A" w14:textId="77777777" w:rsidR="00EE3C10" w:rsidRPr="00232BF8" w:rsidRDefault="00EE3C10" w:rsidP="00913F98">
            <w:pPr>
              <w:pStyle w:val="Standardparagraph"/>
              <w:jc w:val="both"/>
              <w:rPr>
                <w:color w:val="000000"/>
                <w:sz w:val="18"/>
                <w:szCs w:val="18"/>
              </w:rPr>
            </w:pPr>
            <w:r w:rsidRPr="00232BF8">
              <w:rPr>
                <w:color w:val="000000"/>
                <w:sz w:val="18"/>
                <w:szCs w:val="18"/>
              </w:rPr>
              <w:t>CM25</w:t>
            </w:r>
          </w:p>
        </w:tc>
        <w:tc>
          <w:tcPr>
            <w:tcW w:w="709" w:type="dxa"/>
            <w:shd w:val="clear" w:color="auto" w:fill="auto"/>
          </w:tcPr>
          <w:p w14:paraId="1FD7CBB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4AED10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19586BB" w14:textId="77777777" w:rsidR="00EE3C10" w:rsidRPr="00436376" w:rsidRDefault="00EE3C10" w:rsidP="009A1B11">
            <w:pPr>
              <w:pStyle w:val="Standardparagraph"/>
              <w:jc w:val="both"/>
              <w:rPr>
                <w:color w:val="000000"/>
                <w:sz w:val="18"/>
                <w:szCs w:val="18"/>
              </w:rPr>
            </w:pPr>
          </w:p>
        </w:tc>
      </w:tr>
      <w:tr w:rsidR="00EE3C10" w:rsidRPr="003F5101" w14:paraId="16D1BE1D" w14:textId="77777777" w:rsidTr="00842FC5">
        <w:tc>
          <w:tcPr>
            <w:tcW w:w="2694" w:type="dxa"/>
            <w:shd w:val="clear" w:color="auto" w:fill="auto"/>
          </w:tcPr>
          <w:p w14:paraId="5643B8A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6]</w:t>
            </w:r>
          </w:p>
        </w:tc>
        <w:tc>
          <w:tcPr>
            <w:tcW w:w="992" w:type="dxa"/>
            <w:shd w:val="clear" w:color="auto" w:fill="auto"/>
          </w:tcPr>
          <w:p w14:paraId="7F106D15" w14:textId="77777777" w:rsidR="00EE3C10" w:rsidRPr="00232BF8" w:rsidRDefault="00EE3C10" w:rsidP="00913F98">
            <w:pPr>
              <w:pStyle w:val="Standardparagraph"/>
              <w:jc w:val="both"/>
              <w:rPr>
                <w:color w:val="000000"/>
                <w:sz w:val="18"/>
                <w:szCs w:val="18"/>
              </w:rPr>
            </w:pPr>
            <w:r w:rsidRPr="00232BF8">
              <w:rPr>
                <w:color w:val="000000"/>
                <w:sz w:val="18"/>
                <w:szCs w:val="18"/>
              </w:rPr>
              <w:t>CN24</w:t>
            </w:r>
          </w:p>
        </w:tc>
        <w:tc>
          <w:tcPr>
            <w:tcW w:w="709" w:type="dxa"/>
            <w:shd w:val="clear" w:color="auto" w:fill="auto"/>
          </w:tcPr>
          <w:p w14:paraId="3435AD3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A43417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1326ECE" w14:textId="77777777" w:rsidR="00EE3C10" w:rsidRPr="00436376" w:rsidRDefault="00EE3C10" w:rsidP="009A1B11">
            <w:pPr>
              <w:pStyle w:val="Standardparagraph"/>
              <w:jc w:val="both"/>
              <w:rPr>
                <w:color w:val="000000"/>
                <w:sz w:val="18"/>
                <w:szCs w:val="18"/>
              </w:rPr>
            </w:pPr>
          </w:p>
        </w:tc>
      </w:tr>
      <w:tr w:rsidR="00EE3C10" w:rsidRPr="003F5101" w14:paraId="475A1ABD" w14:textId="77777777" w:rsidTr="00842FC5">
        <w:tc>
          <w:tcPr>
            <w:tcW w:w="2694" w:type="dxa"/>
            <w:shd w:val="clear" w:color="auto" w:fill="auto"/>
          </w:tcPr>
          <w:p w14:paraId="077719E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7]</w:t>
            </w:r>
          </w:p>
        </w:tc>
        <w:tc>
          <w:tcPr>
            <w:tcW w:w="992" w:type="dxa"/>
            <w:shd w:val="clear" w:color="auto" w:fill="auto"/>
          </w:tcPr>
          <w:p w14:paraId="7F28A12E" w14:textId="77777777" w:rsidR="00EE3C10" w:rsidRPr="00232BF8" w:rsidRDefault="00EE3C10" w:rsidP="00913F98">
            <w:pPr>
              <w:pStyle w:val="Standardparagraph"/>
              <w:jc w:val="both"/>
              <w:rPr>
                <w:color w:val="000000"/>
                <w:sz w:val="18"/>
                <w:szCs w:val="18"/>
              </w:rPr>
            </w:pPr>
            <w:r w:rsidRPr="00232BF8">
              <w:rPr>
                <w:color w:val="000000"/>
                <w:sz w:val="18"/>
                <w:szCs w:val="18"/>
              </w:rPr>
              <w:t>CL24</w:t>
            </w:r>
          </w:p>
        </w:tc>
        <w:tc>
          <w:tcPr>
            <w:tcW w:w="709" w:type="dxa"/>
            <w:shd w:val="clear" w:color="auto" w:fill="auto"/>
          </w:tcPr>
          <w:p w14:paraId="54BC56B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858D319"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2A74DA2" w14:textId="77777777" w:rsidR="00EE3C10" w:rsidRPr="00436376" w:rsidRDefault="00EE3C10" w:rsidP="009A1B11">
            <w:pPr>
              <w:pStyle w:val="Standardparagraph"/>
              <w:jc w:val="both"/>
              <w:rPr>
                <w:color w:val="000000"/>
                <w:sz w:val="18"/>
                <w:szCs w:val="18"/>
              </w:rPr>
            </w:pPr>
          </w:p>
        </w:tc>
      </w:tr>
      <w:tr w:rsidR="00EE3C10" w:rsidRPr="003F5101" w14:paraId="7896DCB1" w14:textId="77777777" w:rsidTr="00842FC5">
        <w:tc>
          <w:tcPr>
            <w:tcW w:w="2694" w:type="dxa"/>
            <w:shd w:val="clear" w:color="auto" w:fill="auto"/>
          </w:tcPr>
          <w:p w14:paraId="66C0AB2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8]</w:t>
            </w:r>
          </w:p>
        </w:tc>
        <w:tc>
          <w:tcPr>
            <w:tcW w:w="992" w:type="dxa"/>
            <w:shd w:val="clear" w:color="auto" w:fill="auto"/>
          </w:tcPr>
          <w:p w14:paraId="08733052" w14:textId="77777777" w:rsidR="00EE3C10" w:rsidRPr="00232BF8" w:rsidRDefault="00EE3C10" w:rsidP="00913F98">
            <w:pPr>
              <w:pStyle w:val="Standardparagraph"/>
              <w:jc w:val="both"/>
              <w:rPr>
                <w:color w:val="000000"/>
                <w:sz w:val="18"/>
                <w:szCs w:val="18"/>
              </w:rPr>
            </w:pPr>
            <w:r w:rsidRPr="00232BF8">
              <w:rPr>
                <w:color w:val="000000"/>
                <w:sz w:val="18"/>
                <w:szCs w:val="18"/>
              </w:rPr>
              <w:t>CG28</w:t>
            </w:r>
          </w:p>
        </w:tc>
        <w:tc>
          <w:tcPr>
            <w:tcW w:w="709" w:type="dxa"/>
            <w:shd w:val="clear" w:color="auto" w:fill="auto"/>
          </w:tcPr>
          <w:p w14:paraId="461166E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4A5465F"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389628E" w14:textId="77777777" w:rsidR="00EE3C10" w:rsidRPr="00436376" w:rsidRDefault="00EE3C10" w:rsidP="009A1B11">
            <w:pPr>
              <w:pStyle w:val="Standardparagraph"/>
              <w:jc w:val="both"/>
              <w:rPr>
                <w:color w:val="000000"/>
                <w:sz w:val="18"/>
                <w:szCs w:val="18"/>
              </w:rPr>
            </w:pPr>
          </w:p>
        </w:tc>
      </w:tr>
      <w:tr w:rsidR="00EE3C10" w:rsidRPr="003F5101" w14:paraId="6D7944BE" w14:textId="77777777" w:rsidTr="00842FC5">
        <w:tc>
          <w:tcPr>
            <w:tcW w:w="2694" w:type="dxa"/>
            <w:shd w:val="clear" w:color="auto" w:fill="auto"/>
          </w:tcPr>
          <w:p w14:paraId="4E9D5CE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9]</w:t>
            </w:r>
          </w:p>
        </w:tc>
        <w:tc>
          <w:tcPr>
            <w:tcW w:w="992" w:type="dxa"/>
            <w:shd w:val="clear" w:color="auto" w:fill="auto"/>
          </w:tcPr>
          <w:p w14:paraId="0602B5DC" w14:textId="77777777" w:rsidR="00EE3C10" w:rsidRPr="00232BF8" w:rsidRDefault="00EE3C10" w:rsidP="00913F98">
            <w:pPr>
              <w:pStyle w:val="Standardparagraph"/>
              <w:jc w:val="both"/>
              <w:rPr>
                <w:color w:val="000000"/>
                <w:sz w:val="18"/>
                <w:szCs w:val="18"/>
              </w:rPr>
            </w:pPr>
            <w:r w:rsidRPr="00232BF8">
              <w:rPr>
                <w:color w:val="000000"/>
                <w:sz w:val="18"/>
                <w:szCs w:val="18"/>
              </w:rPr>
              <w:t>CH29</w:t>
            </w:r>
          </w:p>
        </w:tc>
        <w:tc>
          <w:tcPr>
            <w:tcW w:w="709" w:type="dxa"/>
            <w:shd w:val="clear" w:color="auto" w:fill="auto"/>
          </w:tcPr>
          <w:p w14:paraId="3107708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5746F9E"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EEAB6F2" w14:textId="77777777" w:rsidR="00EE3C10" w:rsidRPr="00436376" w:rsidRDefault="00EE3C10" w:rsidP="009A1B11">
            <w:pPr>
              <w:pStyle w:val="Standardparagraph"/>
              <w:jc w:val="both"/>
              <w:rPr>
                <w:color w:val="000000"/>
                <w:sz w:val="18"/>
                <w:szCs w:val="18"/>
              </w:rPr>
            </w:pPr>
          </w:p>
        </w:tc>
      </w:tr>
      <w:tr w:rsidR="00EE3C10" w:rsidRPr="003F5101" w14:paraId="73776F5D" w14:textId="77777777" w:rsidTr="00842FC5">
        <w:tc>
          <w:tcPr>
            <w:tcW w:w="2694" w:type="dxa"/>
            <w:shd w:val="clear" w:color="auto" w:fill="auto"/>
          </w:tcPr>
          <w:p w14:paraId="604F1D4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10]</w:t>
            </w:r>
          </w:p>
        </w:tc>
        <w:tc>
          <w:tcPr>
            <w:tcW w:w="992" w:type="dxa"/>
            <w:shd w:val="clear" w:color="auto" w:fill="auto"/>
          </w:tcPr>
          <w:p w14:paraId="56229770" w14:textId="77777777" w:rsidR="00EE3C10" w:rsidRPr="00232BF8" w:rsidRDefault="00EE3C10" w:rsidP="00913F98">
            <w:pPr>
              <w:pStyle w:val="Standardparagraph"/>
              <w:jc w:val="both"/>
              <w:rPr>
                <w:color w:val="000000"/>
                <w:sz w:val="18"/>
                <w:szCs w:val="18"/>
              </w:rPr>
            </w:pPr>
            <w:r w:rsidRPr="00232BF8">
              <w:rPr>
                <w:color w:val="000000"/>
                <w:sz w:val="18"/>
                <w:szCs w:val="18"/>
              </w:rPr>
              <w:t>CE28</w:t>
            </w:r>
          </w:p>
        </w:tc>
        <w:tc>
          <w:tcPr>
            <w:tcW w:w="709" w:type="dxa"/>
            <w:shd w:val="clear" w:color="auto" w:fill="auto"/>
          </w:tcPr>
          <w:p w14:paraId="0818867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FEA8654"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32FFFDC" w14:textId="77777777" w:rsidR="00EE3C10" w:rsidRPr="00436376" w:rsidRDefault="00EE3C10" w:rsidP="009A1B11">
            <w:pPr>
              <w:pStyle w:val="Standardparagraph"/>
              <w:jc w:val="both"/>
              <w:rPr>
                <w:color w:val="000000"/>
                <w:sz w:val="18"/>
                <w:szCs w:val="18"/>
              </w:rPr>
            </w:pPr>
          </w:p>
        </w:tc>
      </w:tr>
      <w:tr w:rsidR="00EE3C10" w:rsidRPr="003F5101" w14:paraId="7E1682E7" w14:textId="77777777" w:rsidTr="00842FC5">
        <w:tc>
          <w:tcPr>
            <w:tcW w:w="2694" w:type="dxa"/>
            <w:shd w:val="clear" w:color="auto" w:fill="auto"/>
          </w:tcPr>
          <w:p w14:paraId="47F837D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11]</w:t>
            </w:r>
          </w:p>
        </w:tc>
        <w:tc>
          <w:tcPr>
            <w:tcW w:w="992" w:type="dxa"/>
            <w:shd w:val="clear" w:color="auto" w:fill="auto"/>
          </w:tcPr>
          <w:p w14:paraId="18826901" w14:textId="77777777" w:rsidR="00EE3C10" w:rsidRPr="00232BF8" w:rsidRDefault="00EE3C10" w:rsidP="00913F98">
            <w:pPr>
              <w:pStyle w:val="Standardparagraph"/>
              <w:jc w:val="both"/>
              <w:rPr>
                <w:color w:val="000000"/>
                <w:sz w:val="18"/>
                <w:szCs w:val="18"/>
              </w:rPr>
            </w:pPr>
            <w:r w:rsidRPr="00232BF8">
              <w:rPr>
                <w:color w:val="000000"/>
                <w:sz w:val="18"/>
                <w:szCs w:val="18"/>
              </w:rPr>
              <w:t>CF29</w:t>
            </w:r>
          </w:p>
        </w:tc>
        <w:tc>
          <w:tcPr>
            <w:tcW w:w="709" w:type="dxa"/>
            <w:shd w:val="clear" w:color="auto" w:fill="auto"/>
          </w:tcPr>
          <w:p w14:paraId="5E030C8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605581D"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61210AD" w14:textId="77777777" w:rsidR="00EE3C10" w:rsidRPr="00436376" w:rsidRDefault="00EE3C10" w:rsidP="009A1B11">
            <w:pPr>
              <w:pStyle w:val="Standardparagraph"/>
              <w:jc w:val="both"/>
              <w:rPr>
                <w:color w:val="000000"/>
                <w:sz w:val="18"/>
                <w:szCs w:val="18"/>
              </w:rPr>
            </w:pPr>
          </w:p>
        </w:tc>
      </w:tr>
      <w:tr w:rsidR="00EE3C10" w:rsidRPr="003F5101" w14:paraId="7FC52543" w14:textId="77777777" w:rsidTr="00842FC5">
        <w:tc>
          <w:tcPr>
            <w:tcW w:w="2694" w:type="dxa"/>
            <w:shd w:val="clear" w:color="auto" w:fill="auto"/>
          </w:tcPr>
          <w:p w14:paraId="40A8D1C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12]</w:t>
            </w:r>
          </w:p>
        </w:tc>
        <w:tc>
          <w:tcPr>
            <w:tcW w:w="992" w:type="dxa"/>
            <w:shd w:val="clear" w:color="auto" w:fill="auto"/>
          </w:tcPr>
          <w:p w14:paraId="27839A14" w14:textId="77777777" w:rsidR="00EE3C10" w:rsidRPr="00232BF8" w:rsidRDefault="00EE3C10" w:rsidP="00913F98">
            <w:pPr>
              <w:pStyle w:val="Standardparagraph"/>
              <w:jc w:val="both"/>
              <w:rPr>
                <w:color w:val="000000"/>
                <w:sz w:val="18"/>
                <w:szCs w:val="18"/>
              </w:rPr>
            </w:pPr>
            <w:r w:rsidRPr="00232BF8">
              <w:rPr>
                <w:color w:val="000000"/>
                <w:sz w:val="18"/>
                <w:szCs w:val="18"/>
              </w:rPr>
              <w:t>CE24</w:t>
            </w:r>
          </w:p>
        </w:tc>
        <w:tc>
          <w:tcPr>
            <w:tcW w:w="709" w:type="dxa"/>
            <w:shd w:val="clear" w:color="auto" w:fill="auto"/>
          </w:tcPr>
          <w:p w14:paraId="7EBAB73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C14DEC0"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27B25720" w14:textId="77777777" w:rsidR="00EE3C10" w:rsidRPr="00436376" w:rsidRDefault="00EE3C10" w:rsidP="009A1B11">
            <w:pPr>
              <w:pStyle w:val="Standardparagraph"/>
              <w:jc w:val="both"/>
              <w:rPr>
                <w:color w:val="000000"/>
                <w:sz w:val="18"/>
                <w:szCs w:val="18"/>
              </w:rPr>
            </w:pPr>
          </w:p>
        </w:tc>
      </w:tr>
      <w:tr w:rsidR="00EE3C10" w:rsidRPr="003F5101" w14:paraId="3C81430A" w14:textId="77777777" w:rsidTr="00842FC5">
        <w:tc>
          <w:tcPr>
            <w:tcW w:w="2694" w:type="dxa"/>
            <w:shd w:val="clear" w:color="auto" w:fill="auto"/>
          </w:tcPr>
          <w:p w14:paraId="493375D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13]</w:t>
            </w:r>
          </w:p>
        </w:tc>
        <w:tc>
          <w:tcPr>
            <w:tcW w:w="992" w:type="dxa"/>
            <w:shd w:val="clear" w:color="auto" w:fill="auto"/>
          </w:tcPr>
          <w:p w14:paraId="563CDF12" w14:textId="77777777" w:rsidR="00EE3C10" w:rsidRPr="00232BF8" w:rsidRDefault="00EE3C10" w:rsidP="00913F98">
            <w:pPr>
              <w:pStyle w:val="Standardparagraph"/>
              <w:jc w:val="both"/>
              <w:rPr>
                <w:color w:val="000000"/>
                <w:sz w:val="18"/>
                <w:szCs w:val="18"/>
              </w:rPr>
            </w:pPr>
            <w:r w:rsidRPr="00232BF8">
              <w:rPr>
                <w:color w:val="000000"/>
                <w:sz w:val="18"/>
                <w:szCs w:val="18"/>
              </w:rPr>
              <w:t>CH25</w:t>
            </w:r>
          </w:p>
        </w:tc>
        <w:tc>
          <w:tcPr>
            <w:tcW w:w="709" w:type="dxa"/>
            <w:shd w:val="clear" w:color="auto" w:fill="auto"/>
          </w:tcPr>
          <w:p w14:paraId="78469C3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E2D7C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47D7869" w14:textId="77777777" w:rsidR="00EE3C10" w:rsidRPr="00436376" w:rsidRDefault="00EE3C10" w:rsidP="009A1B11">
            <w:pPr>
              <w:pStyle w:val="Standardparagraph"/>
              <w:jc w:val="both"/>
              <w:rPr>
                <w:color w:val="000000"/>
                <w:sz w:val="18"/>
                <w:szCs w:val="18"/>
              </w:rPr>
            </w:pPr>
          </w:p>
        </w:tc>
      </w:tr>
      <w:tr w:rsidR="00EE3C10" w:rsidRPr="003F5101" w14:paraId="45C69B26" w14:textId="77777777" w:rsidTr="00842FC5">
        <w:tc>
          <w:tcPr>
            <w:tcW w:w="2694" w:type="dxa"/>
            <w:shd w:val="clear" w:color="auto" w:fill="auto"/>
          </w:tcPr>
          <w:p w14:paraId="45F5A9E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14]</w:t>
            </w:r>
          </w:p>
        </w:tc>
        <w:tc>
          <w:tcPr>
            <w:tcW w:w="992" w:type="dxa"/>
            <w:shd w:val="clear" w:color="auto" w:fill="auto"/>
          </w:tcPr>
          <w:p w14:paraId="7C82EF02" w14:textId="77777777" w:rsidR="00EE3C10" w:rsidRPr="00232BF8" w:rsidRDefault="00EE3C10" w:rsidP="00913F98">
            <w:pPr>
              <w:pStyle w:val="Standardparagraph"/>
              <w:jc w:val="both"/>
              <w:rPr>
                <w:color w:val="000000"/>
                <w:sz w:val="18"/>
                <w:szCs w:val="18"/>
              </w:rPr>
            </w:pPr>
            <w:r w:rsidRPr="00232BF8">
              <w:rPr>
                <w:color w:val="000000"/>
                <w:sz w:val="18"/>
                <w:szCs w:val="18"/>
              </w:rPr>
              <w:t>CF25</w:t>
            </w:r>
          </w:p>
        </w:tc>
        <w:tc>
          <w:tcPr>
            <w:tcW w:w="709" w:type="dxa"/>
            <w:shd w:val="clear" w:color="auto" w:fill="auto"/>
          </w:tcPr>
          <w:p w14:paraId="46180A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357A43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442E7E1" w14:textId="77777777" w:rsidR="00EE3C10" w:rsidRPr="00436376" w:rsidRDefault="00EE3C10" w:rsidP="009A1B11">
            <w:pPr>
              <w:pStyle w:val="Standardparagraph"/>
              <w:jc w:val="both"/>
              <w:rPr>
                <w:color w:val="000000"/>
                <w:sz w:val="18"/>
                <w:szCs w:val="18"/>
              </w:rPr>
            </w:pPr>
          </w:p>
        </w:tc>
      </w:tr>
      <w:tr w:rsidR="00EE3C10" w:rsidRPr="003F5101" w14:paraId="62629507" w14:textId="77777777" w:rsidTr="00842FC5">
        <w:tc>
          <w:tcPr>
            <w:tcW w:w="2694" w:type="dxa"/>
            <w:shd w:val="clear" w:color="auto" w:fill="auto"/>
          </w:tcPr>
          <w:p w14:paraId="6F3AD6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15]</w:t>
            </w:r>
          </w:p>
        </w:tc>
        <w:tc>
          <w:tcPr>
            <w:tcW w:w="992" w:type="dxa"/>
            <w:shd w:val="clear" w:color="auto" w:fill="auto"/>
          </w:tcPr>
          <w:p w14:paraId="3F4D4457" w14:textId="77777777" w:rsidR="00EE3C10" w:rsidRPr="00232BF8" w:rsidRDefault="00EE3C10" w:rsidP="00913F98">
            <w:pPr>
              <w:pStyle w:val="Standardparagraph"/>
              <w:jc w:val="both"/>
              <w:rPr>
                <w:color w:val="000000"/>
                <w:sz w:val="18"/>
                <w:szCs w:val="18"/>
              </w:rPr>
            </w:pPr>
            <w:r w:rsidRPr="00232BF8">
              <w:rPr>
                <w:color w:val="000000"/>
                <w:sz w:val="18"/>
                <w:szCs w:val="18"/>
              </w:rPr>
              <w:t>CG24</w:t>
            </w:r>
          </w:p>
        </w:tc>
        <w:tc>
          <w:tcPr>
            <w:tcW w:w="709" w:type="dxa"/>
            <w:shd w:val="clear" w:color="auto" w:fill="auto"/>
          </w:tcPr>
          <w:p w14:paraId="1243874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3A8DE0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405A4700" w14:textId="77777777" w:rsidR="00EE3C10" w:rsidRPr="00436376" w:rsidRDefault="00EE3C10" w:rsidP="009A1B11">
            <w:pPr>
              <w:pStyle w:val="Standardparagraph"/>
              <w:jc w:val="both"/>
              <w:rPr>
                <w:color w:val="000000"/>
                <w:sz w:val="18"/>
                <w:szCs w:val="18"/>
              </w:rPr>
            </w:pPr>
          </w:p>
        </w:tc>
      </w:tr>
      <w:tr w:rsidR="00EE3C10" w:rsidRPr="003F5101" w14:paraId="7995110E" w14:textId="77777777" w:rsidTr="00842FC5">
        <w:tc>
          <w:tcPr>
            <w:tcW w:w="2694" w:type="dxa"/>
            <w:shd w:val="clear" w:color="auto" w:fill="auto"/>
          </w:tcPr>
          <w:p w14:paraId="7AFC191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16]</w:t>
            </w:r>
          </w:p>
        </w:tc>
        <w:tc>
          <w:tcPr>
            <w:tcW w:w="992" w:type="dxa"/>
            <w:shd w:val="clear" w:color="auto" w:fill="auto"/>
          </w:tcPr>
          <w:p w14:paraId="345A6DC1" w14:textId="77777777" w:rsidR="00EE3C10" w:rsidRPr="00232BF8" w:rsidRDefault="00EE3C10" w:rsidP="00913F98">
            <w:pPr>
              <w:pStyle w:val="Standardparagraph"/>
              <w:jc w:val="both"/>
              <w:rPr>
                <w:color w:val="000000"/>
                <w:sz w:val="18"/>
                <w:szCs w:val="18"/>
              </w:rPr>
            </w:pPr>
            <w:r w:rsidRPr="00232BF8">
              <w:rPr>
                <w:color w:val="000000"/>
                <w:sz w:val="18"/>
                <w:szCs w:val="18"/>
              </w:rPr>
              <w:t>CH21</w:t>
            </w:r>
          </w:p>
        </w:tc>
        <w:tc>
          <w:tcPr>
            <w:tcW w:w="709" w:type="dxa"/>
            <w:shd w:val="clear" w:color="auto" w:fill="auto"/>
          </w:tcPr>
          <w:p w14:paraId="0C31512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B03A01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5222292" w14:textId="77777777" w:rsidR="00EE3C10" w:rsidRPr="00436376" w:rsidRDefault="00EE3C10" w:rsidP="009A1B11">
            <w:pPr>
              <w:pStyle w:val="Standardparagraph"/>
              <w:jc w:val="both"/>
              <w:rPr>
                <w:color w:val="000000"/>
                <w:sz w:val="18"/>
                <w:szCs w:val="18"/>
              </w:rPr>
            </w:pPr>
          </w:p>
        </w:tc>
      </w:tr>
      <w:tr w:rsidR="00EE3C10" w:rsidRPr="003F5101" w14:paraId="52BC71B6" w14:textId="77777777" w:rsidTr="00842FC5">
        <w:tc>
          <w:tcPr>
            <w:tcW w:w="2694" w:type="dxa"/>
            <w:shd w:val="clear" w:color="auto" w:fill="auto"/>
          </w:tcPr>
          <w:p w14:paraId="66BC340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17]</w:t>
            </w:r>
          </w:p>
        </w:tc>
        <w:tc>
          <w:tcPr>
            <w:tcW w:w="992" w:type="dxa"/>
            <w:shd w:val="clear" w:color="auto" w:fill="auto"/>
          </w:tcPr>
          <w:p w14:paraId="5D23F62F" w14:textId="77777777" w:rsidR="00EE3C10" w:rsidRPr="00232BF8" w:rsidRDefault="00EE3C10" w:rsidP="00913F98">
            <w:pPr>
              <w:pStyle w:val="Standardparagraph"/>
              <w:jc w:val="both"/>
              <w:rPr>
                <w:color w:val="000000"/>
                <w:sz w:val="18"/>
                <w:szCs w:val="18"/>
              </w:rPr>
            </w:pPr>
            <w:r w:rsidRPr="00232BF8">
              <w:rPr>
                <w:color w:val="000000"/>
                <w:sz w:val="18"/>
                <w:szCs w:val="18"/>
              </w:rPr>
              <w:t>CF21</w:t>
            </w:r>
          </w:p>
        </w:tc>
        <w:tc>
          <w:tcPr>
            <w:tcW w:w="709" w:type="dxa"/>
            <w:shd w:val="clear" w:color="auto" w:fill="auto"/>
          </w:tcPr>
          <w:p w14:paraId="47A8518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F4C6377"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0908147" w14:textId="77777777" w:rsidR="00EE3C10" w:rsidRPr="00436376" w:rsidRDefault="00EE3C10" w:rsidP="009A1B11">
            <w:pPr>
              <w:pStyle w:val="Standardparagraph"/>
              <w:jc w:val="both"/>
              <w:rPr>
                <w:color w:val="000000"/>
                <w:sz w:val="18"/>
                <w:szCs w:val="18"/>
              </w:rPr>
            </w:pPr>
          </w:p>
        </w:tc>
      </w:tr>
      <w:tr w:rsidR="00EE3C10" w:rsidRPr="003F5101" w14:paraId="0CFCB1A4" w14:textId="77777777" w:rsidTr="00842FC5">
        <w:tc>
          <w:tcPr>
            <w:tcW w:w="2694" w:type="dxa"/>
            <w:shd w:val="clear" w:color="auto" w:fill="auto"/>
          </w:tcPr>
          <w:p w14:paraId="226322B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18]</w:t>
            </w:r>
          </w:p>
        </w:tc>
        <w:tc>
          <w:tcPr>
            <w:tcW w:w="992" w:type="dxa"/>
            <w:shd w:val="clear" w:color="auto" w:fill="auto"/>
          </w:tcPr>
          <w:p w14:paraId="5036B665" w14:textId="77777777" w:rsidR="00EE3C10" w:rsidRPr="00232BF8" w:rsidRDefault="00EE3C10" w:rsidP="00913F98">
            <w:pPr>
              <w:pStyle w:val="Standardparagraph"/>
              <w:jc w:val="both"/>
              <w:rPr>
                <w:color w:val="000000"/>
                <w:sz w:val="18"/>
                <w:szCs w:val="18"/>
              </w:rPr>
            </w:pPr>
            <w:r w:rsidRPr="00232BF8">
              <w:rPr>
                <w:color w:val="000000"/>
                <w:sz w:val="18"/>
                <w:szCs w:val="18"/>
              </w:rPr>
              <w:t>CE22</w:t>
            </w:r>
          </w:p>
        </w:tc>
        <w:tc>
          <w:tcPr>
            <w:tcW w:w="709" w:type="dxa"/>
            <w:shd w:val="clear" w:color="auto" w:fill="auto"/>
          </w:tcPr>
          <w:p w14:paraId="5E000F3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354989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F6F542B" w14:textId="77777777" w:rsidR="00EE3C10" w:rsidRPr="00436376" w:rsidRDefault="00EE3C10" w:rsidP="009A1B11">
            <w:pPr>
              <w:pStyle w:val="Standardparagraph"/>
              <w:jc w:val="both"/>
              <w:rPr>
                <w:color w:val="000000"/>
                <w:sz w:val="18"/>
                <w:szCs w:val="18"/>
              </w:rPr>
            </w:pPr>
          </w:p>
        </w:tc>
      </w:tr>
      <w:tr w:rsidR="00EE3C10" w:rsidRPr="003F5101" w14:paraId="4F214D2A" w14:textId="77777777" w:rsidTr="00842FC5">
        <w:tc>
          <w:tcPr>
            <w:tcW w:w="2694" w:type="dxa"/>
            <w:shd w:val="clear" w:color="auto" w:fill="auto"/>
          </w:tcPr>
          <w:p w14:paraId="5537A70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19]</w:t>
            </w:r>
          </w:p>
        </w:tc>
        <w:tc>
          <w:tcPr>
            <w:tcW w:w="992" w:type="dxa"/>
            <w:shd w:val="clear" w:color="auto" w:fill="auto"/>
          </w:tcPr>
          <w:p w14:paraId="530EEE0A" w14:textId="77777777" w:rsidR="00EE3C10" w:rsidRPr="00232BF8" w:rsidRDefault="00EE3C10" w:rsidP="00913F98">
            <w:pPr>
              <w:pStyle w:val="Standardparagraph"/>
              <w:jc w:val="both"/>
              <w:rPr>
                <w:color w:val="000000"/>
                <w:sz w:val="18"/>
                <w:szCs w:val="18"/>
              </w:rPr>
            </w:pPr>
            <w:r w:rsidRPr="00232BF8">
              <w:rPr>
                <w:color w:val="000000"/>
                <w:sz w:val="18"/>
                <w:szCs w:val="18"/>
              </w:rPr>
              <w:t>CG22</w:t>
            </w:r>
          </w:p>
        </w:tc>
        <w:tc>
          <w:tcPr>
            <w:tcW w:w="709" w:type="dxa"/>
            <w:shd w:val="clear" w:color="auto" w:fill="auto"/>
          </w:tcPr>
          <w:p w14:paraId="7ECEC83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DE3532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4FAA88E" w14:textId="77777777" w:rsidR="00EE3C10" w:rsidRPr="00436376" w:rsidRDefault="00EE3C10" w:rsidP="009A1B11">
            <w:pPr>
              <w:pStyle w:val="Standardparagraph"/>
              <w:jc w:val="both"/>
              <w:rPr>
                <w:color w:val="000000"/>
                <w:sz w:val="18"/>
                <w:szCs w:val="18"/>
              </w:rPr>
            </w:pPr>
          </w:p>
        </w:tc>
      </w:tr>
      <w:tr w:rsidR="00EE3C10" w:rsidRPr="003F5101" w14:paraId="7D4A1774" w14:textId="77777777" w:rsidTr="00842FC5">
        <w:tc>
          <w:tcPr>
            <w:tcW w:w="2694" w:type="dxa"/>
            <w:shd w:val="clear" w:color="auto" w:fill="auto"/>
          </w:tcPr>
          <w:p w14:paraId="4B9A2E9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20]</w:t>
            </w:r>
          </w:p>
        </w:tc>
        <w:tc>
          <w:tcPr>
            <w:tcW w:w="992" w:type="dxa"/>
            <w:shd w:val="clear" w:color="auto" w:fill="auto"/>
          </w:tcPr>
          <w:p w14:paraId="74F9DA4D" w14:textId="77777777" w:rsidR="00EE3C10" w:rsidRPr="00232BF8" w:rsidRDefault="00EE3C10" w:rsidP="00913F98">
            <w:r w:rsidRPr="00232BF8">
              <w:rPr>
                <w:color w:val="000000"/>
                <w:sz w:val="18"/>
                <w:szCs w:val="18"/>
              </w:rPr>
              <w:t>CE18</w:t>
            </w:r>
          </w:p>
        </w:tc>
        <w:tc>
          <w:tcPr>
            <w:tcW w:w="709" w:type="dxa"/>
            <w:shd w:val="clear" w:color="auto" w:fill="auto"/>
          </w:tcPr>
          <w:p w14:paraId="3038A37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7E346C7"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51EE529" w14:textId="77777777" w:rsidR="00EE3C10" w:rsidRPr="00436376" w:rsidRDefault="00EE3C10" w:rsidP="009A1B11">
            <w:pPr>
              <w:pStyle w:val="Standardparagraph"/>
              <w:jc w:val="both"/>
              <w:rPr>
                <w:color w:val="000000"/>
                <w:sz w:val="18"/>
                <w:szCs w:val="18"/>
              </w:rPr>
            </w:pPr>
          </w:p>
        </w:tc>
      </w:tr>
      <w:tr w:rsidR="00EE3C10" w:rsidRPr="003F5101" w14:paraId="1284EE4D" w14:textId="77777777" w:rsidTr="00842FC5">
        <w:tc>
          <w:tcPr>
            <w:tcW w:w="2694" w:type="dxa"/>
            <w:shd w:val="clear" w:color="auto" w:fill="auto"/>
          </w:tcPr>
          <w:p w14:paraId="1E72BAD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21]</w:t>
            </w:r>
          </w:p>
        </w:tc>
        <w:tc>
          <w:tcPr>
            <w:tcW w:w="992" w:type="dxa"/>
            <w:shd w:val="clear" w:color="auto" w:fill="auto"/>
          </w:tcPr>
          <w:p w14:paraId="3277CF0F" w14:textId="77777777" w:rsidR="00EE3C10" w:rsidRPr="00232BF8" w:rsidRDefault="00EE3C10" w:rsidP="005C3942">
            <w:pPr>
              <w:pStyle w:val="Standardparagraph"/>
              <w:jc w:val="both"/>
              <w:rPr>
                <w:color w:val="000000"/>
                <w:sz w:val="18"/>
                <w:szCs w:val="18"/>
              </w:rPr>
            </w:pPr>
            <w:r w:rsidRPr="00232BF8">
              <w:rPr>
                <w:color w:val="000000"/>
                <w:sz w:val="18"/>
                <w:szCs w:val="18"/>
              </w:rPr>
              <w:t>CG18</w:t>
            </w:r>
          </w:p>
        </w:tc>
        <w:tc>
          <w:tcPr>
            <w:tcW w:w="709" w:type="dxa"/>
            <w:shd w:val="clear" w:color="auto" w:fill="auto"/>
          </w:tcPr>
          <w:p w14:paraId="394F485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962B69"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90C28C5" w14:textId="77777777" w:rsidR="00EE3C10" w:rsidRPr="00436376" w:rsidRDefault="00EE3C10" w:rsidP="009A1B11">
            <w:pPr>
              <w:pStyle w:val="Standardparagraph"/>
              <w:jc w:val="both"/>
              <w:rPr>
                <w:color w:val="000000"/>
                <w:sz w:val="18"/>
                <w:szCs w:val="18"/>
              </w:rPr>
            </w:pPr>
          </w:p>
        </w:tc>
      </w:tr>
      <w:tr w:rsidR="00EE3C10" w:rsidRPr="003F5101" w14:paraId="4B4F2FC3" w14:textId="77777777" w:rsidTr="00842FC5">
        <w:tc>
          <w:tcPr>
            <w:tcW w:w="2694" w:type="dxa"/>
            <w:shd w:val="clear" w:color="auto" w:fill="auto"/>
          </w:tcPr>
          <w:p w14:paraId="10B6C68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22]</w:t>
            </w:r>
          </w:p>
        </w:tc>
        <w:tc>
          <w:tcPr>
            <w:tcW w:w="992" w:type="dxa"/>
            <w:shd w:val="clear" w:color="auto" w:fill="auto"/>
          </w:tcPr>
          <w:p w14:paraId="4EEC1378" w14:textId="77777777" w:rsidR="00EE3C10" w:rsidRPr="00232BF8" w:rsidRDefault="00EE3C10" w:rsidP="00913F98">
            <w:pPr>
              <w:pStyle w:val="Standardparagraph"/>
              <w:jc w:val="both"/>
              <w:rPr>
                <w:color w:val="000000"/>
                <w:sz w:val="18"/>
                <w:szCs w:val="18"/>
              </w:rPr>
            </w:pPr>
            <w:r w:rsidRPr="00232BF8">
              <w:rPr>
                <w:color w:val="000000"/>
                <w:sz w:val="18"/>
                <w:szCs w:val="18"/>
              </w:rPr>
              <w:t>CH17</w:t>
            </w:r>
          </w:p>
        </w:tc>
        <w:tc>
          <w:tcPr>
            <w:tcW w:w="709" w:type="dxa"/>
            <w:shd w:val="clear" w:color="auto" w:fill="auto"/>
          </w:tcPr>
          <w:p w14:paraId="51B3D34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ABD788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1C69BAD" w14:textId="77777777" w:rsidR="00EE3C10" w:rsidRPr="00436376" w:rsidRDefault="00EE3C10" w:rsidP="009A1B11">
            <w:pPr>
              <w:pStyle w:val="Standardparagraph"/>
              <w:jc w:val="both"/>
              <w:rPr>
                <w:color w:val="000000"/>
                <w:sz w:val="18"/>
                <w:szCs w:val="18"/>
              </w:rPr>
            </w:pPr>
          </w:p>
        </w:tc>
      </w:tr>
      <w:tr w:rsidR="00EE3C10" w:rsidRPr="003F5101" w14:paraId="1CD05C56" w14:textId="77777777" w:rsidTr="00842FC5">
        <w:tc>
          <w:tcPr>
            <w:tcW w:w="2694" w:type="dxa"/>
            <w:shd w:val="clear" w:color="auto" w:fill="auto"/>
          </w:tcPr>
          <w:p w14:paraId="37E8259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23]</w:t>
            </w:r>
          </w:p>
        </w:tc>
        <w:tc>
          <w:tcPr>
            <w:tcW w:w="992" w:type="dxa"/>
            <w:shd w:val="clear" w:color="auto" w:fill="auto"/>
          </w:tcPr>
          <w:p w14:paraId="5FF77603" w14:textId="77777777" w:rsidR="00EE3C10" w:rsidRPr="00232BF8" w:rsidRDefault="00EE3C10" w:rsidP="00913F98">
            <w:pPr>
              <w:pStyle w:val="Standardparagraph"/>
              <w:jc w:val="both"/>
              <w:rPr>
                <w:color w:val="000000"/>
                <w:sz w:val="18"/>
                <w:szCs w:val="18"/>
              </w:rPr>
            </w:pPr>
            <w:r w:rsidRPr="00232BF8">
              <w:rPr>
                <w:color w:val="000000"/>
                <w:sz w:val="18"/>
                <w:szCs w:val="18"/>
              </w:rPr>
              <w:t>CF17</w:t>
            </w:r>
          </w:p>
        </w:tc>
        <w:tc>
          <w:tcPr>
            <w:tcW w:w="709" w:type="dxa"/>
            <w:shd w:val="clear" w:color="auto" w:fill="auto"/>
          </w:tcPr>
          <w:p w14:paraId="33772E9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E4397C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2233C63" w14:textId="77777777" w:rsidR="00EE3C10" w:rsidRPr="00436376" w:rsidRDefault="00EE3C10" w:rsidP="009A1B11">
            <w:pPr>
              <w:pStyle w:val="Standardparagraph"/>
              <w:jc w:val="both"/>
              <w:rPr>
                <w:color w:val="000000"/>
                <w:sz w:val="18"/>
                <w:szCs w:val="18"/>
              </w:rPr>
            </w:pPr>
          </w:p>
        </w:tc>
      </w:tr>
      <w:tr w:rsidR="00EE3C10" w:rsidRPr="003F5101" w14:paraId="47B8CE0B" w14:textId="77777777" w:rsidTr="00842FC5">
        <w:tc>
          <w:tcPr>
            <w:tcW w:w="2694" w:type="dxa"/>
            <w:shd w:val="clear" w:color="auto" w:fill="auto"/>
          </w:tcPr>
          <w:p w14:paraId="007315D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24]</w:t>
            </w:r>
          </w:p>
        </w:tc>
        <w:tc>
          <w:tcPr>
            <w:tcW w:w="992" w:type="dxa"/>
            <w:shd w:val="clear" w:color="auto" w:fill="auto"/>
          </w:tcPr>
          <w:p w14:paraId="5A19348A" w14:textId="77777777" w:rsidR="00EE3C10" w:rsidRPr="00232BF8" w:rsidRDefault="00EE3C10" w:rsidP="00913F98">
            <w:pPr>
              <w:pStyle w:val="Standardparagraph"/>
              <w:jc w:val="both"/>
              <w:rPr>
                <w:color w:val="000000"/>
                <w:sz w:val="18"/>
                <w:szCs w:val="18"/>
              </w:rPr>
            </w:pPr>
            <w:r w:rsidRPr="00232BF8">
              <w:rPr>
                <w:color w:val="000000"/>
                <w:sz w:val="18"/>
                <w:szCs w:val="18"/>
              </w:rPr>
              <w:t>DC28</w:t>
            </w:r>
          </w:p>
        </w:tc>
        <w:tc>
          <w:tcPr>
            <w:tcW w:w="709" w:type="dxa"/>
            <w:shd w:val="clear" w:color="auto" w:fill="auto"/>
          </w:tcPr>
          <w:p w14:paraId="140179C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7A8F4CD" w14:textId="77777777" w:rsidR="00EE3C10" w:rsidRPr="00436376" w:rsidRDefault="00EE3C10" w:rsidP="009A1B11">
            <w:pPr>
              <w:pStyle w:val="Standardparagraph"/>
              <w:jc w:val="both"/>
              <w:rPr>
                <w:color w:val="000000"/>
                <w:sz w:val="18"/>
                <w:szCs w:val="18"/>
              </w:rPr>
            </w:pPr>
            <w:r>
              <w:rPr>
                <w:color w:val="000000"/>
                <w:sz w:val="18"/>
                <w:szCs w:val="18"/>
              </w:rPr>
              <w:t>2C TOP</w:t>
            </w:r>
          </w:p>
        </w:tc>
        <w:tc>
          <w:tcPr>
            <w:tcW w:w="3969" w:type="dxa"/>
            <w:vMerge/>
            <w:shd w:val="clear" w:color="auto" w:fill="auto"/>
          </w:tcPr>
          <w:p w14:paraId="47C41079" w14:textId="77777777" w:rsidR="00EE3C10" w:rsidRPr="00436376" w:rsidRDefault="00EE3C10" w:rsidP="009A1B11">
            <w:pPr>
              <w:pStyle w:val="Standardparagraph"/>
              <w:jc w:val="both"/>
              <w:rPr>
                <w:color w:val="000000"/>
                <w:sz w:val="18"/>
                <w:szCs w:val="18"/>
              </w:rPr>
            </w:pPr>
          </w:p>
        </w:tc>
      </w:tr>
      <w:tr w:rsidR="00EE3C10" w:rsidRPr="003F5101" w14:paraId="2FDF33CD" w14:textId="77777777" w:rsidTr="00842FC5">
        <w:tc>
          <w:tcPr>
            <w:tcW w:w="2694" w:type="dxa"/>
            <w:shd w:val="clear" w:color="auto" w:fill="auto"/>
          </w:tcPr>
          <w:p w14:paraId="17C55EE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25]</w:t>
            </w:r>
          </w:p>
        </w:tc>
        <w:tc>
          <w:tcPr>
            <w:tcW w:w="992" w:type="dxa"/>
            <w:shd w:val="clear" w:color="auto" w:fill="auto"/>
          </w:tcPr>
          <w:p w14:paraId="09D694C5" w14:textId="77777777" w:rsidR="00EE3C10" w:rsidRPr="00232BF8" w:rsidRDefault="00EE3C10" w:rsidP="00913F98">
            <w:pPr>
              <w:pStyle w:val="Standardparagraph"/>
              <w:jc w:val="both"/>
              <w:rPr>
                <w:color w:val="000000"/>
                <w:sz w:val="18"/>
                <w:szCs w:val="18"/>
              </w:rPr>
            </w:pPr>
            <w:r w:rsidRPr="00232BF8">
              <w:rPr>
                <w:color w:val="000000"/>
                <w:sz w:val="18"/>
                <w:szCs w:val="18"/>
              </w:rPr>
              <w:t>DA28</w:t>
            </w:r>
          </w:p>
        </w:tc>
        <w:tc>
          <w:tcPr>
            <w:tcW w:w="709" w:type="dxa"/>
            <w:shd w:val="clear" w:color="auto" w:fill="auto"/>
          </w:tcPr>
          <w:p w14:paraId="0815FCA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E8B015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5BE480F" w14:textId="77777777" w:rsidR="00EE3C10" w:rsidRPr="00436376" w:rsidRDefault="00EE3C10" w:rsidP="009A1B11">
            <w:pPr>
              <w:pStyle w:val="Standardparagraph"/>
              <w:jc w:val="both"/>
              <w:rPr>
                <w:color w:val="000000"/>
                <w:sz w:val="18"/>
                <w:szCs w:val="18"/>
              </w:rPr>
            </w:pPr>
          </w:p>
        </w:tc>
      </w:tr>
      <w:tr w:rsidR="00EE3C10" w:rsidRPr="003F5101" w14:paraId="16876CAC" w14:textId="77777777" w:rsidTr="00842FC5">
        <w:tc>
          <w:tcPr>
            <w:tcW w:w="2694" w:type="dxa"/>
            <w:shd w:val="clear" w:color="auto" w:fill="auto"/>
          </w:tcPr>
          <w:p w14:paraId="20D31CD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26]</w:t>
            </w:r>
          </w:p>
        </w:tc>
        <w:tc>
          <w:tcPr>
            <w:tcW w:w="992" w:type="dxa"/>
            <w:shd w:val="clear" w:color="auto" w:fill="auto"/>
          </w:tcPr>
          <w:p w14:paraId="5E05FDA8" w14:textId="77777777" w:rsidR="00EE3C10" w:rsidRPr="00232BF8" w:rsidRDefault="00EE3C10" w:rsidP="00913F98">
            <w:pPr>
              <w:pStyle w:val="Standardparagraph"/>
              <w:jc w:val="both"/>
              <w:rPr>
                <w:color w:val="000000"/>
                <w:sz w:val="18"/>
                <w:szCs w:val="18"/>
              </w:rPr>
            </w:pPr>
            <w:r w:rsidRPr="00232BF8">
              <w:rPr>
                <w:color w:val="000000"/>
                <w:sz w:val="18"/>
                <w:szCs w:val="18"/>
              </w:rPr>
              <w:t>CY29</w:t>
            </w:r>
          </w:p>
        </w:tc>
        <w:tc>
          <w:tcPr>
            <w:tcW w:w="709" w:type="dxa"/>
            <w:shd w:val="clear" w:color="auto" w:fill="auto"/>
          </w:tcPr>
          <w:p w14:paraId="26E0ED8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E05F3B2"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562B35A" w14:textId="77777777" w:rsidR="00EE3C10" w:rsidRPr="00436376" w:rsidRDefault="00EE3C10" w:rsidP="009A1B11">
            <w:pPr>
              <w:pStyle w:val="Standardparagraph"/>
              <w:jc w:val="both"/>
              <w:rPr>
                <w:color w:val="000000"/>
                <w:sz w:val="18"/>
                <w:szCs w:val="18"/>
              </w:rPr>
            </w:pPr>
          </w:p>
        </w:tc>
      </w:tr>
      <w:tr w:rsidR="00EE3C10" w:rsidRPr="003F5101" w14:paraId="1A23ED9C" w14:textId="77777777" w:rsidTr="00842FC5">
        <w:tc>
          <w:tcPr>
            <w:tcW w:w="2694" w:type="dxa"/>
            <w:shd w:val="clear" w:color="auto" w:fill="auto"/>
          </w:tcPr>
          <w:p w14:paraId="6460C85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27]</w:t>
            </w:r>
          </w:p>
        </w:tc>
        <w:tc>
          <w:tcPr>
            <w:tcW w:w="992" w:type="dxa"/>
            <w:shd w:val="clear" w:color="auto" w:fill="auto"/>
          </w:tcPr>
          <w:p w14:paraId="6FF1B05A" w14:textId="77777777" w:rsidR="00EE3C10" w:rsidRPr="00232BF8" w:rsidRDefault="00EE3C10" w:rsidP="00913F98">
            <w:pPr>
              <w:pStyle w:val="Standardparagraph"/>
              <w:jc w:val="both"/>
              <w:rPr>
                <w:color w:val="000000"/>
                <w:sz w:val="18"/>
                <w:szCs w:val="18"/>
              </w:rPr>
            </w:pPr>
            <w:r w:rsidRPr="00232BF8">
              <w:rPr>
                <w:color w:val="000000"/>
                <w:sz w:val="18"/>
                <w:szCs w:val="18"/>
              </w:rPr>
              <w:t>DB29</w:t>
            </w:r>
          </w:p>
        </w:tc>
        <w:tc>
          <w:tcPr>
            <w:tcW w:w="709" w:type="dxa"/>
            <w:shd w:val="clear" w:color="auto" w:fill="auto"/>
          </w:tcPr>
          <w:p w14:paraId="2607603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03BB3D"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1E32B3AE" w14:textId="77777777" w:rsidR="00EE3C10" w:rsidRPr="00436376" w:rsidRDefault="00EE3C10" w:rsidP="009A1B11">
            <w:pPr>
              <w:pStyle w:val="Standardparagraph"/>
              <w:jc w:val="both"/>
              <w:rPr>
                <w:color w:val="000000"/>
                <w:sz w:val="18"/>
                <w:szCs w:val="18"/>
              </w:rPr>
            </w:pPr>
          </w:p>
        </w:tc>
      </w:tr>
      <w:tr w:rsidR="00EE3C10" w:rsidRPr="003F5101" w14:paraId="40B53082" w14:textId="77777777" w:rsidTr="00842FC5">
        <w:tc>
          <w:tcPr>
            <w:tcW w:w="2694" w:type="dxa"/>
            <w:shd w:val="clear" w:color="auto" w:fill="auto"/>
          </w:tcPr>
          <w:p w14:paraId="6F5F338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28]</w:t>
            </w:r>
          </w:p>
        </w:tc>
        <w:tc>
          <w:tcPr>
            <w:tcW w:w="992" w:type="dxa"/>
            <w:shd w:val="clear" w:color="auto" w:fill="auto"/>
          </w:tcPr>
          <w:p w14:paraId="3248317C" w14:textId="77777777" w:rsidR="00EE3C10" w:rsidRPr="00232BF8" w:rsidRDefault="00EE3C10" w:rsidP="00913F98">
            <w:pPr>
              <w:pStyle w:val="Standardparagraph"/>
              <w:jc w:val="both"/>
              <w:rPr>
                <w:color w:val="000000"/>
                <w:sz w:val="18"/>
                <w:szCs w:val="18"/>
              </w:rPr>
            </w:pPr>
            <w:r w:rsidRPr="00232BF8">
              <w:rPr>
                <w:color w:val="000000"/>
                <w:sz w:val="18"/>
                <w:szCs w:val="18"/>
              </w:rPr>
              <w:t>CY25</w:t>
            </w:r>
          </w:p>
        </w:tc>
        <w:tc>
          <w:tcPr>
            <w:tcW w:w="709" w:type="dxa"/>
            <w:shd w:val="clear" w:color="auto" w:fill="auto"/>
          </w:tcPr>
          <w:p w14:paraId="169F367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4FA4E72"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1A060FA" w14:textId="77777777" w:rsidR="00EE3C10" w:rsidRPr="00436376" w:rsidRDefault="00EE3C10" w:rsidP="009A1B11">
            <w:pPr>
              <w:pStyle w:val="Standardparagraph"/>
              <w:jc w:val="both"/>
              <w:rPr>
                <w:color w:val="000000"/>
                <w:sz w:val="18"/>
                <w:szCs w:val="18"/>
              </w:rPr>
            </w:pPr>
          </w:p>
        </w:tc>
      </w:tr>
      <w:tr w:rsidR="00EE3C10" w:rsidRPr="003F5101" w14:paraId="712294DF" w14:textId="77777777" w:rsidTr="00842FC5">
        <w:tc>
          <w:tcPr>
            <w:tcW w:w="2694" w:type="dxa"/>
            <w:shd w:val="clear" w:color="auto" w:fill="auto"/>
          </w:tcPr>
          <w:p w14:paraId="0212D55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29]</w:t>
            </w:r>
          </w:p>
        </w:tc>
        <w:tc>
          <w:tcPr>
            <w:tcW w:w="992" w:type="dxa"/>
            <w:shd w:val="clear" w:color="auto" w:fill="auto"/>
          </w:tcPr>
          <w:p w14:paraId="278EB2C9" w14:textId="77777777" w:rsidR="00EE3C10" w:rsidRPr="00232BF8" w:rsidRDefault="00EE3C10" w:rsidP="00913F98">
            <w:pPr>
              <w:pStyle w:val="Standardparagraph"/>
              <w:jc w:val="both"/>
              <w:rPr>
                <w:color w:val="000000"/>
                <w:sz w:val="18"/>
                <w:szCs w:val="18"/>
              </w:rPr>
            </w:pPr>
            <w:r w:rsidRPr="00232BF8">
              <w:rPr>
                <w:color w:val="000000"/>
                <w:sz w:val="18"/>
                <w:szCs w:val="18"/>
              </w:rPr>
              <w:t>DB25</w:t>
            </w:r>
          </w:p>
        </w:tc>
        <w:tc>
          <w:tcPr>
            <w:tcW w:w="709" w:type="dxa"/>
            <w:shd w:val="clear" w:color="auto" w:fill="auto"/>
          </w:tcPr>
          <w:p w14:paraId="286D96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F336FF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35A0FF2" w14:textId="77777777" w:rsidR="00EE3C10" w:rsidRPr="00436376" w:rsidRDefault="00EE3C10" w:rsidP="009A1B11">
            <w:pPr>
              <w:pStyle w:val="Standardparagraph"/>
              <w:jc w:val="both"/>
              <w:rPr>
                <w:color w:val="000000"/>
                <w:sz w:val="18"/>
                <w:szCs w:val="18"/>
              </w:rPr>
            </w:pPr>
          </w:p>
        </w:tc>
      </w:tr>
      <w:tr w:rsidR="00EE3C10" w:rsidRPr="003F5101" w14:paraId="462B1AF5" w14:textId="77777777" w:rsidTr="00842FC5">
        <w:tc>
          <w:tcPr>
            <w:tcW w:w="2694" w:type="dxa"/>
            <w:shd w:val="clear" w:color="auto" w:fill="auto"/>
          </w:tcPr>
          <w:p w14:paraId="56B626A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30]</w:t>
            </w:r>
          </w:p>
        </w:tc>
        <w:tc>
          <w:tcPr>
            <w:tcW w:w="992" w:type="dxa"/>
            <w:shd w:val="clear" w:color="auto" w:fill="auto"/>
          </w:tcPr>
          <w:p w14:paraId="24F67179" w14:textId="77777777" w:rsidR="00EE3C10" w:rsidRPr="00232BF8" w:rsidRDefault="00EE3C10" w:rsidP="00913F98">
            <w:pPr>
              <w:pStyle w:val="Standardparagraph"/>
              <w:jc w:val="both"/>
              <w:rPr>
                <w:color w:val="000000"/>
                <w:sz w:val="18"/>
                <w:szCs w:val="18"/>
              </w:rPr>
            </w:pPr>
            <w:r w:rsidRPr="00232BF8">
              <w:rPr>
                <w:color w:val="000000"/>
                <w:sz w:val="18"/>
                <w:szCs w:val="18"/>
              </w:rPr>
              <w:t>DC24</w:t>
            </w:r>
          </w:p>
        </w:tc>
        <w:tc>
          <w:tcPr>
            <w:tcW w:w="709" w:type="dxa"/>
            <w:shd w:val="clear" w:color="auto" w:fill="auto"/>
          </w:tcPr>
          <w:p w14:paraId="1D6BF26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13ED273"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721C63BC" w14:textId="77777777" w:rsidR="00EE3C10" w:rsidRPr="00436376" w:rsidRDefault="00EE3C10" w:rsidP="009A1B11">
            <w:pPr>
              <w:pStyle w:val="Standardparagraph"/>
              <w:jc w:val="both"/>
              <w:rPr>
                <w:color w:val="000000"/>
                <w:sz w:val="18"/>
                <w:szCs w:val="18"/>
              </w:rPr>
            </w:pPr>
          </w:p>
        </w:tc>
      </w:tr>
      <w:tr w:rsidR="00EE3C10" w:rsidRPr="003F5101" w14:paraId="7D8A310A" w14:textId="77777777" w:rsidTr="00842FC5">
        <w:tc>
          <w:tcPr>
            <w:tcW w:w="2694" w:type="dxa"/>
            <w:shd w:val="clear" w:color="auto" w:fill="auto"/>
          </w:tcPr>
          <w:p w14:paraId="7EB605F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31]</w:t>
            </w:r>
          </w:p>
        </w:tc>
        <w:tc>
          <w:tcPr>
            <w:tcW w:w="992" w:type="dxa"/>
            <w:shd w:val="clear" w:color="auto" w:fill="auto"/>
          </w:tcPr>
          <w:p w14:paraId="2810A4B6" w14:textId="77777777" w:rsidR="00EE3C10" w:rsidRPr="00232BF8" w:rsidRDefault="00EE3C10" w:rsidP="00913F98">
            <w:pPr>
              <w:pStyle w:val="Standardparagraph"/>
              <w:jc w:val="both"/>
              <w:rPr>
                <w:color w:val="000000"/>
                <w:sz w:val="18"/>
                <w:szCs w:val="18"/>
              </w:rPr>
            </w:pPr>
            <w:r w:rsidRPr="00232BF8">
              <w:rPr>
                <w:color w:val="000000"/>
                <w:sz w:val="18"/>
                <w:szCs w:val="18"/>
              </w:rPr>
              <w:t>DA24</w:t>
            </w:r>
          </w:p>
        </w:tc>
        <w:tc>
          <w:tcPr>
            <w:tcW w:w="709" w:type="dxa"/>
            <w:shd w:val="clear" w:color="auto" w:fill="auto"/>
          </w:tcPr>
          <w:p w14:paraId="218B9FE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813257"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B74DE89" w14:textId="77777777" w:rsidR="00EE3C10" w:rsidRPr="00436376" w:rsidRDefault="00EE3C10" w:rsidP="009A1B11">
            <w:pPr>
              <w:pStyle w:val="Standardparagraph"/>
              <w:jc w:val="both"/>
              <w:rPr>
                <w:color w:val="000000"/>
                <w:sz w:val="18"/>
                <w:szCs w:val="18"/>
              </w:rPr>
            </w:pPr>
          </w:p>
        </w:tc>
      </w:tr>
      <w:tr w:rsidR="00EE3C10" w:rsidRPr="003F5101" w14:paraId="3EFC7344" w14:textId="77777777" w:rsidTr="00842FC5">
        <w:tc>
          <w:tcPr>
            <w:tcW w:w="2694" w:type="dxa"/>
            <w:shd w:val="clear" w:color="auto" w:fill="auto"/>
          </w:tcPr>
          <w:p w14:paraId="398855D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32]</w:t>
            </w:r>
          </w:p>
        </w:tc>
        <w:tc>
          <w:tcPr>
            <w:tcW w:w="992" w:type="dxa"/>
            <w:shd w:val="clear" w:color="auto" w:fill="auto"/>
          </w:tcPr>
          <w:p w14:paraId="3E516FF8" w14:textId="77777777" w:rsidR="00EE3C10" w:rsidRPr="00232BF8" w:rsidRDefault="00EE3C10" w:rsidP="00913F98">
            <w:pPr>
              <w:pStyle w:val="Standardparagraph"/>
              <w:jc w:val="both"/>
              <w:rPr>
                <w:color w:val="000000"/>
                <w:sz w:val="18"/>
                <w:szCs w:val="18"/>
              </w:rPr>
            </w:pPr>
            <w:r w:rsidRPr="00232BF8">
              <w:rPr>
                <w:color w:val="000000"/>
                <w:sz w:val="18"/>
                <w:szCs w:val="18"/>
              </w:rPr>
              <w:t>CN14</w:t>
            </w:r>
          </w:p>
        </w:tc>
        <w:tc>
          <w:tcPr>
            <w:tcW w:w="709" w:type="dxa"/>
            <w:shd w:val="clear" w:color="auto" w:fill="auto"/>
          </w:tcPr>
          <w:p w14:paraId="554161A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84BEE01" w14:textId="77777777" w:rsidR="00EE3C10" w:rsidRPr="00436376"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23F667E5" w14:textId="77777777" w:rsidR="00EE3C10" w:rsidRPr="00436376" w:rsidRDefault="00EE3C10" w:rsidP="009A1B11">
            <w:pPr>
              <w:pStyle w:val="Standardparagraph"/>
              <w:jc w:val="both"/>
              <w:rPr>
                <w:color w:val="000000"/>
                <w:sz w:val="18"/>
                <w:szCs w:val="18"/>
              </w:rPr>
            </w:pPr>
          </w:p>
        </w:tc>
      </w:tr>
      <w:tr w:rsidR="00EE3C10" w:rsidRPr="003F5101" w14:paraId="3A858153" w14:textId="77777777" w:rsidTr="00842FC5">
        <w:tc>
          <w:tcPr>
            <w:tcW w:w="2694" w:type="dxa"/>
            <w:shd w:val="clear" w:color="auto" w:fill="auto"/>
          </w:tcPr>
          <w:p w14:paraId="75DEBE9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33]</w:t>
            </w:r>
          </w:p>
        </w:tc>
        <w:tc>
          <w:tcPr>
            <w:tcW w:w="992" w:type="dxa"/>
            <w:shd w:val="clear" w:color="auto" w:fill="auto"/>
          </w:tcPr>
          <w:p w14:paraId="7D4253E2" w14:textId="77777777" w:rsidR="00EE3C10" w:rsidRPr="00232BF8" w:rsidRDefault="00EE3C10" w:rsidP="00913F98">
            <w:pPr>
              <w:pStyle w:val="Standardparagraph"/>
              <w:jc w:val="both"/>
              <w:rPr>
                <w:color w:val="000000"/>
                <w:sz w:val="18"/>
                <w:szCs w:val="18"/>
              </w:rPr>
            </w:pPr>
            <w:r w:rsidRPr="00232BF8">
              <w:rPr>
                <w:color w:val="000000"/>
                <w:sz w:val="18"/>
                <w:szCs w:val="18"/>
              </w:rPr>
              <w:t>CL14</w:t>
            </w:r>
          </w:p>
        </w:tc>
        <w:tc>
          <w:tcPr>
            <w:tcW w:w="709" w:type="dxa"/>
            <w:shd w:val="clear" w:color="auto" w:fill="auto"/>
          </w:tcPr>
          <w:p w14:paraId="74990BB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E6487F6"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1C0BFA8" w14:textId="77777777" w:rsidR="00EE3C10" w:rsidRPr="00436376" w:rsidRDefault="00EE3C10" w:rsidP="009A1B11">
            <w:pPr>
              <w:pStyle w:val="Standardparagraph"/>
              <w:jc w:val="both"/>
              <w:rPr>
                <w:color w:val="000000"/>
                <w:sz w:val="18"/>
                <w:szCs w:val="18"/>
              </w:rPr>
            </w:pPr>
          </w:p>
        </w:tc>
      </w:tr>
      <w:tr w:rsidR="00EE3C10" w:rsidRPr="003F5101" w14:paraId="6862C921" w14:textId="77777777" w:rsidTr="00842FC5">
        <w:tc>
          <w:tcPr>
            <w:tcW w:w="2694" w:type="dxa"/>
            <w:shd w:val="clear" w:color="auto" w:fill="auto"/>
          </w:tcPr>
          <w:p w14:paraId="2EBF193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34]</w:t>
            </w:r>
          </w:p>
        </w:tc>
        <w:tc>
          <w:tcPr>
            <w:tcW w:w="992" w:type="dxa"/>
            <w:shd w:val="clear" w:color="auto" w:fill="auto"/>
          </w:tcPr>
          <w:p w14:paraId="7436C7BD" w14:textId="77777777" w:rsidR="00EE3C10" w:rsidRPr="00232BF8" w:rsidRDefault="00EE3C10" w:rsidP="00913F98">
            <w:pPr>
              <w:pStyle w:val="Standardparagraph"/>
              <w:jc w:val="both"/>
              <w:rPr>
                <w:color w:val="000000"/>
                <w:sz w:val="18"/>
                <w:szCs w:val="18"/>
              </w:rPr>
            </w:pPr>
            <w:r w:rsidRPr="00232BF8">
              <w:rPr>
                <w:color w:val="000000"/>
                <w:sz w:val="18"/>
                <w:szCs w:val="18"/>
              </w:rPr>
              <w:t>CK15</w:t>
            </w:r>
          </w:p>
        </w:tc>
        <w:tc>
          <w:tcPr>
            <w:tcW w:w="709" w:type="dxa"/>
            <w:shd w:val="clear" w:color="auto" w:fill="auto"/>
          </w:tcPr>
          <w:p w14:paraId="7499946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2DFC954"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E3B6A1E" w14:textId="77777777" w:rsidR="00EE3C10" w:rsidRPr="00436376" w:rsidRDefault="00EE3C10" w:rsidP="009A1B11">
            <w:pPr>
              <w:pStyle w:val="Standardparagraph"/>
              <w:jc w:val="both"/>
              <w:rPr>
                <w:color w:val="000000"/>
                <w:sz w:val="18"/>
                <w:szCs w:val="18"/>
              </w:rPr>
            </w:pPr>
          </w:p>
        </w:tc>
      </w:tr>
      <w:tr w:rsidR="00EE3C10" w:rsidRPr="003F5101" w14:paraId="619EFA4B" w14:textId="77777777" w:rsidTr="00842FC5">
        <w:tc>
          <w:tcPr>
            <w:tcW w:w="2694" w:type="dxa"/>
            <w:shd w:val="clear" w:color="auto" w:fill="auto"/>
          </w:tcPr>
          <w:p w14:paraId="30CAD4B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35]</w:t>
            </w:r>
          </w:p>
        </w:tc>
        <w:tc>
          <w:tcPr>
            <w:tcW w:w="992" w:type="dxa"/>
            <w:shd w:val="clear" w:color="auto" w:fill="auto"/>
          </w:tcPr>
          <w:p w14:paraId="704F9FF6" w14:textId="77777777" w:rsidR="00EE3C10" w:rsidRPr="00232BF8" w:rsidRDefault="00EE3C10" w:rsidP="00913F98">
            <w:pPr>
              <w:pStyle w:val="Standardparagraph"/>
              <w:jc w:val="both"/>
              <w:rPr>
                <w:color w:val="000000"/>
                <w:sz w:val="18"/>
                <w:szCs w:val="18"/>
              </w:rPr>
            </w:pPr>
            <w:r w:rsidRPr="00232BF8">
              <w:rPr>
                <w:color w:val="000000"/>
                <w:sz w:val="18"/>
                <w:szCs w:val="18"/>
              </w:rPr>
              <w:t>CM15</w:t>
            </w:r>
          </w:p>
        </w:tc>
        <w:tc>
          <w:tcPr>
            <w:tcW w:w="709" w:type="dxa"/>
            <w:shd w:val="clear" w:color="auto" w:fill="auto"/>
          </w:tcPr>
          <w:p w14:paraId="39B889A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7853A5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D1CB6D5" w14:textId="77777777" w:rsidR="00EE3C10" w:rsidRPr="00436376" w:rsidRDefault="00EE3C10" w:rsidP="009A1B11">
            <w:pPr>
              <w:pStyle w:val="Standardparagraph"/>
              <w:jc w:val="both"/>
              <w:rPr>
                <w:color w:val="000000"/>
                <w:sz w:val="18"/>
                <w:szCs w:val="18"/>
              </w:rPr>
            </w:pPr>
          </w:p>
        </w:tc>
      </w:tr>
      <w:tr w:rsidR="00EE3C10" w:rsidRPr="003F5101" w14:paraId="0E03E871" w14:textId="77777777" w:rsidTr="00842FC5">
        <w:tc>
          <w:tcPr>
            <w:tcW w:w="2694" w:type="dxa"/>
            <w:shd w:val="clear" w:color="auto" w:fill="auto"/>
          </w:tcPr>
          <w:p w14:paraId="2AF5052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36]</w:t>
            </w:r>
          </w:p>
        </w:tc>
        <w:tc>
          <w:tcPr>
            <w:tcW w:w="992" w:type="dxa"/>
            <w:shd w:val="clear" w:color="auto" w:fill="auto"/>
          </w:tcPr>
          <w:p w14:paraId="14D4B22B" w14:textId="77777777" w:rsidR="00EE3C10" w:rsidRPr="00232BF8" w:rsidRDefault="00EE3C10" w:rsidP="00913F98">
            <w:pPr>
              <w:pStyle w:val="Standardparagraph"/>
              <w:jc w:val="both"/>
              <w:rPr>
                <w:color w:val="000000"/>
                <w:sz w:val="18"/>
                <w:szCs w:val="18"/>
              </w:rPr>
            </w:pPr>
            <w:r w:rsidRPr="00232BF8">
              <w:rPr>
                <w:color w:val="000000"/>
                <w:sz w:val="18"/>
                <w:szCs w:val="18"/>
              </w:rPr>
              <w:t>CK11</w:t>
            </w:r>
          </w:p>
        </w:tc>
        <w:tc>
          <w:tcPr>
            <w:tcW w:w="709" w:type="dxa"/>
            <w:shd w:val="clear" w:color="auto" w:fill="auto"/>
          </w:tcPr>
          <w:p w14:paraId="3EC3EA2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CFA751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F69EF09" w14:textId="77777777" w:rsidR="00EE3C10" w:rsidRPr="00436376" w:rsidRDefault="00EE3C10" w:rsidP="009A1B11">
            <w:pPr>
              <w:pStyle w:val="Standardparagraph"/>
              <w:jc w:val="both"/>
              <w:rPr>
                <w:color w:val="000000"/>
                <w:sz w:val="18"/>
                <w:szCs w:val="18"/>
              </w:rPr>
            </w:pPr>
          </w:p>
        </w:tc>
      </w:tr>
      <w:tr w:rsidR="00EE3C10" w:rsidRPr="003F5101" w14:paraId="67A13173" w14:textId="77777777" w:rsidTr="00842FC5">
        <w:tc>
          <w:tcPr>
            <w:tcW w:w="2694" w:type="dxa"/>
            <w:shd w:val="clear" w:color="auto" w:fill="auto"/>
          </w:tcPr>
          <w:p w14:paraId="46F8E50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37]</w:t>
            </w:r>
          </w:p>
        </w:tc>
        <w:tc>
          <w:tcPr>
            <w:tcW w:w="992" w:type="dxa"/>
            <w:shd w:val="clear" w:color="auto" w:fill="auto"/>
          </w:tcPr>
          <w:p w14:paraId="55783828" w14:textId="77777777" w:rsidR="00EE3C10" w:rsidRPr="00232BF8" w:rsidRDefault="00EE3C10" w:rsidP="00913F98">
            <w:pPr>
              <w:pStyle w:val="Standardparagraph"/>
              <w:jc w:val="both"/>
              <w:rPr>
                <w:color w:val="000000"/>
                <w:sz w:val="18"/>
                <w:szCs w:val="18"/>
              </w:rPr>
            </w:pPr>
            <w:r w:rsidRPr="00232BF8">
              <w:rPr>
                <w:color w:val="000000"/>
                <w:sz w:val="18"/>
                <w:szCs w:val="18"/>
              </w:rPr>
              <w:t>CM11</w:t>
            </w:r>
          </w:p>
        </w:tc>
        <w:tc>
          <w:tcPr>
            <w:tcW w:w="709" w:type="dxa"/>
            <w:shd w:val="clear" w:color="auto" w:fill="auto"/>
          </w:tcPr>
          <w:p w14:paraId="000F29D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0C5696F"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06AADFB" w14:textId="77777777" w:rsidR="00EE3C10" w:rsidRPr="00436376" w:rsidRDefault="00EE3C10" w:rsidP="009A1B11">
            <w:pPr>
              <w:pStyle w:val="Standardparagraph"/>
              <w:jc w:val="both"/>
              <w:rPr>
                <w:color w:val="000000"/>
                <w:sz w:val="18"/>
                <w:szCs w:val="18"/>
              </w:rPr>
            </w:pPr>
          </w:p>
        </w:tc>
      </w:tr>
      <w:tr w:rsidR="00EE3C10" w:rsidRPr="003F5101" w14:paraId="0DA479D1" w14:textId="77777777" w:rsidTr="00842FC5">
        <w:tc>
          <w:tcPr>
            <w:tcW w:w="2694" w:type="dxa"/>
            <w:shd w:val="clear" w:color="auto" w:fill="auto"/>
          </w:tcPr>
          <w:p w14:paraId="2DF2FC9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38]</w:t>
            </w:r>
          </w:p>
        </w:tc>
        <w:tc>
          <w:tcPr>
            <w:tcW w:w="992" w:type="dxa"/>
            <w:shd w:val="clear" w:color="auto" w:fill="auto"/>
          </w:tcPr>
          <w:p w14:paraId="5DD20C31" w14:textId="77777777" w:rsidR="00EE3C10" w:rsidRPr="00232BF8" w:rsidRDefault="00EE3C10" w:rsidP="00913F98">
            <w:pPr>
              <w:pStyle w:val="Standardparagraph"/>
              <w:jc w:val="both"/>
              <w:rPr>
                <w:color w:val="000000"/>
                <w:sz w:val="18"/>
                <w:szCs w:val="18"/>
              </w:rPr>
            </w:pPr>
            <w:r w:rsidRPr="00232BF8">
              <w:rPr>
                <w:color w:val="000000"/>
                <w:sz w:val="18"/>
                <w:szCs w:val="18"/>
              </w:rPr>
              <w:t>CN10</w:t>
            </w:r>
          </w:p>
        </w:tc>
        <w:tc>
          <w:tcPr>
            <w:tcW w:w="709" w:type="dxa"/>
            <w:shd w:val="clear" w:color="auto" w:fill="auto"/>
          </w:tcPr>
          <w:p w14:paraId="5E2AA8F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5A1CF0C"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B90D0BB" w14:textId="77777777" w:rsidR="00EE3C10" w:rsidRPr="00436376" w:rsidRDefault="00EE3C10" w:rsidP="009A1B11">
            <w:pPr>
              <w:pStyle w:val="Standardparagraph"/>
              <w:jc w:val="both"/>
              <w:rPr>
                <w:color w:val="000000"/>
                <w:sz w:val="18"/>
                <w:szCs w:val="18"/>
              </w:rPr>
            </w:pPr>
          </w:p>
        </w:tc>
      </w:tr>
      <w:tr w:rsidR="00EE3C10" w:rsidRPr="003F5101" w14:paraId="5400215F" w14:textId="77777777" w:rsidTr="00842FC5">
        <w:tc>
          <w:tcPr>
            <w:tcW w:w="2694" w:type="dxa"/>
            <w:shd w:val="clear" w:color="auto" w:fill="auto"/>
          </w:tcPr>
          <w:p w14:paraId="79E1FF4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39]</w:t>
            </w:r>
          </w:p>
        </w:tc>
        <w:tc>
          <w:tcPr>
            <w:tcW w:w="992" w:type="dxa"/>
            <w:shd w:val="clear" w:color="auto" w:fill="auto"/>
          </w:tcPr>
          <w:p w14:paraId="6E0AEAAE" w14:textId="77777777" w:rsidR="00EE3C10" w:rsidRPr="00232BF8" w:rsidRDefault="00EE3C10" w:rsidP="00913F98">
            <w:pPr>
              <w:pStyle w:val="Standardparagraph"/>
              <w:jc w:val="both"/>
              <w:rPr>
                <w:color w:val="000000"/>
                <w:sz w:val="18"/>
                <w:szCs w:val="18"/>
              </w:rPr>
            </w:pPr>
            <w:r w:rsidRPr="00232BF8">
              <w:rPr>
                <w:color w:val="000000"/>
                <w:sz w:val="18"/>
                <w:szCs w:val="18"/>
              </w:rPr>
              <w:t>CL10</w:t>
            </w:r>
          </w:p>
        </w:tc>
        <w:tc>
          <w:tcPr>
            <w:tcW w:w="709" w:type="dxa"/>
            <w:shd w:val="clear" w:color="auto" w:fill="auto"/>
          </w:tcPr>
          <w:p w14:paraId="33DA15B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07FD4BD"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3112688" w14:textId="77777777" w:rsidR="00EE3C10" w:rsidRPr="00436376" w:rsidRDefault="00EE3C10" w:rsidP="009A1B11">
            <w:pPr>
              <w:pStyle w:val="Standardparagraph"/>
              <w:jc w:val="both"/>
              <w:rPr>
                <w:color w:val="000000"/>
                <w:sz w:val="18"/>
                <w:szCs w:val="18"/>
              </w:rPr>
            </w:pPr>
          </w:p>
        </w:tc>
      </w:tr>
      <w:tr w:rsidR="00EE3C10" w:rsidRPr="003F5101" w14:paraId="392BD122" w14:textId="77777777" w:rsidTr="00842FC5">
        <w:tc>
          <w:tcPr>
            <w:tcW w:w="2694" w:type="dxa"/>
            <w:shd w:val="clear" w:color="auto" w:fill="auto"/>
          </w:tcPr>
          <w:p w14:paraId="240D1DEB" w14:textId="77777777" w:rsidR="00EE3C10" w:rsidRPr="00436376" w:rsidRDefault="00EE3C10" w:rsidP="009A1B11">
            <w:pPr>
              <w:pStyle w:val="Standardparagraph"/>
              <w:jc w:val="both"/>
              <w:rPr>
                <w:color w:val="000000"/>
                <w:sz w:val="18"/>
                <w:szCs w:val="18"/>
              </w:rPr>
            </w:pPr>
            <w:r>
              <w:rPr>
                <w:color w:val="000000"/>
                <w:sz w:val="18"/>
                <w:szCs w:val="18"/>
              </w:rPr>
              <w:lastRenderedPageBreak/>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40]</w:t>
            </w:r>
          </w:p>
        </w:tc>
        <w:tc>
          <w:tcPr>
            <w:tcW w:w="992" w:type="dxa"/>
            <w:shd w:val="clear" w:color="auto" w:fill="auto"/>
          </w:tcPr>
          <w:p w14:paraId="26418322" w14:textId="77777777" w:rsidR="00EE3C10" w:rsidRPr="00232BF8" w:rsidRDefault="00EE3C10" w:rsidP="00913F98">
            <w:r w:rsidRPr="00232BF8">
              <w:rPr>
                <w:color w:val="000000"/>
                <w:sz w:val="18"/>
                <w:szCs w:val="18"/>
              </w:rPr>
              <w:t>CG14</w:t>
            </w:r>
          </w:p>
        </w:tc>
        <w:tc>
          <w:tcPr>
            <w:tcW w:w="709" w:type="dxa"/>
            <w:shd w:val="clear" w:color="auto" w:fill="auto"/>
          </w:tcPr>
          <w:p w14:paraId="3A50831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DC318F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0A0F035" w14:textId="77777777" w:rsidR="00EE3C10" w:rsidRPr="00436376" w:rsidRDefault="00EE3C10" w:rsidP="009A1B11">
            <w:pPr>
              <w:pStyle w:val="Standardparagraph"/>
              <w:jc w:val="both"/>
              <w:rPr>
                <w:color w:val="000000"/>
                <w:sz w:val="18"/>
                <w:szCs w:val="18"/>
              </w:rPr>
            </w:pPr>
          </w:p>
        </w:tc>
      </w:tr>
      <w:tr w:rsidR="00EE3C10" w:rsidRPr="003F5101" w14:paraId="49566E8D" w14:textId="77777777" w:rsidTr="00842FC5">
        <w:tc>
          <w:tcPr>
            <w:tcW w:w="2694" w:type="dxa"/>
            <w:shd w:val="clear" w:color="auto" w:fill="auto"/>
          </w:tcPr>
          <w:p w14:paraId="6102E1D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41]</w:t>
            </w:r>
          </w:p>
        </w:tc>
        <w:tc>
          <w:tcPr>
            <w:tcW w:w="992" w:type="dxa"/>
            <w:shd w:val="clear" w:color="auto" w:fill="auto"/>
          </w:tcPr>
          <w:p w14:paraId="469DD369" w14:textId="77777777" w:rsidR="00EE3C10" w:rsidRPr="00232BF8" w:rsidRDefault="00EE3C10" w:rsidP="00E07253">
            <w:pPr>
              <w:pStyle w:val="Standardparagraph"/>
              <w:jc w:val="both"/>
              <w:rPr>
                <w:color w:val="000000"/>
                <w:sz w:val="18"/>
                <w:szCs w:val="18"/>
              </w:rPr>
            </w:pPr>
            <w:r w:rsidRPr="00232BF8">
              <w:rPr>
                <w:color w:val="000000"/>
                <w:sz w:val="18"/>
                <w:szCs w:val="18"/>
              </w:rPr>
              <w:t>CH15</w:t>
            </w:r>
          </w:p>
        </w:tc>
        <w:tc>
          <w:tcPr>
            <w:tcW w:w="709" w:type="dxa"/>
            <w:shd w:val="clear" w:color="auto" w:fill="auto"/>
          </w:tcPr>
          <w:p w14:paraId="2FC43DB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6811FEE"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2B29DA3" w14:textId="77777777" w:rsidR="00EE3C10" w:rsidRPr="00436376" w:rsidRDefault="00EE3C10" w:rsidP="009A1B11">
            <w:pPr>
              <w:pStyle w:val="Standardparagraph"/>
              <w:jc w:val="both"/>
              <w:rPr>
                <w:color w:val="000000"/>
                <w:sz w:val="18"/>
                <w:szCs w:val="18"/>
              </w:rPr>
            </w:pPr>
          </w:p>
        </w:tc>
      </w:tr>
      <w:tr w:rsidR="00EE3C10" w:rsidRPr="003F5101" w14:paraId="62A5880D" w14:textId="77777777" w:rsidTr="00842FC5">
        <w:tc>
          <w:tcPr>
            <w:tcW w:w="2694" w:type="dxa"/>
            <w:shd w:val="clear" w:color="auto" w:fill="auto"/>
          </w:tcPr>
          <w:p w14:paraId="13DBE64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42]</w:t>
            </w:r>
          </w:p>
        </w:tc>
        <w:tc>
          <w:tcPr>
            <w:tcW w:w="992" w:type="dxa"/>
            <w:shd w:val="clear" w:color="auto" w:fill="auto"/>
          </w:tcPr>
          <w:p w14:paraId="761DD71B" w14:textId="77777777" w:rsidR="00EE3C10" w:rsidRPr="00232BF8" w:rsidRDefault="00EE3C10" w:rsidP="00913F98">
            <w:pPr>
              <w:pStyle w:val="Standardparagraph"/>
              <w:jc w:val="both"/>
              <w:rPr>
                <w:color w:val="000000"/>
                <w:sz w:val="18"/>
                <w:szCs w:val="18"/>
              </w:rPr>
            </w:pPr>
            <w:r w:rsidRPr="00232BF8">
              <w:rPr>
                <w:color w:val="000000"/>
                <w:sz w:val="18"/>
                <w:szCs w:val="18"/>
              </w:rPr>
              <w:t>CE14</w:t>
            </w:r>
          </w:p>
        </w:tc>
        <w:tc>
          <w:tcPr>
            <w:tcW w:w="709" w:type="dxa"/>
            <w:shd w:val="clear" w:color="auto" w:fill="auto"/>
          </w:tcPr>
          <w:p w14:paraId="71D2122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31053C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46B4792" w14:textId="77777777" w:rsidR="00EE3C10" w:rsidRPr="00436376" w:rsidRDefault="00EE3C10" w:rsidP="009A1B11">
            <w:pPr>
              <w:pStyle w:val="Standardparagraph"/>
              <w:jc w:val="both"/>
              <w:rPr>
                <w:color w:val="000000"/>
                <w:sz w:val="18"/>
                <w:szCs w:val="18"/>
              </w:rPr>
            </w:pPr>
          </w:p>
        </w:tc>
      </w:tr>
      <w:tr w:rsidR="00EE3C10" w:rsidRPr="003F5101" w14:paraId="1602AFB3" w14:textId="77777777" w:rsidTr="00842FC5">
        <w:tc>
          <w:tcPr>
            <w:tcW w:w="2694" w:type="dxa"/>
            <w:shd w:val="clear" w:color="auto" w:fill="auto"/>
          </w:tcPr>
          <w:p w14:paraId="036136A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43]</w:t>
            </w:r>
          </w:p>
        </w:tc>
        <w:tc>
          <w:tcPr>
            <w:tcW w:w="992" w:type="dxa"/>
            <w:shd w:val="clear" w:color="auto" w:fill="auto"/>
          </w:tcPr>
          <w:p w14:paraId="437AC65D" w14:textId="77777777" w:rsidR="00EE3C10" w:rsidRPr="00232BF8" w:rsidRDefault="00EE3C10" w:rsidP="00913F98">
            <w:pPr>
              <w:pStyle w:val="Standardparagraph"/>
              <w:jc w:val="both"/>
              <w:rPr>
                <w:color w:val="000000"/>
                <w:sz w:val="18"/>
                <w:szCs w:val="18"/>
              </w:rPr>
            </w:pPr>
            <w:r w:rsidRPr="00232BF8">
              <w:rPr>
                <w:color w:val="000000"/>
                <w:sz w:val="18"/>
                <w:szCs w:val="18"/>
              </w:rPr>
              <w:t>CF15</w:t>
            </w:r>
          </w:p>
        </w:tc>
        <w:tc>
          <w:tcPr>
            <w:tcW w:w="709" w:type="dxa"/>
            <w:shd w:val="clear" w:color="auto" w:fill="auto"/>
          </w:tcPr>
          <w:p w14:paraId="5818B6E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2C8817"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26DB698" w14:textId="77777777" w:rsidR="00EE3C10" w:rsidRPr="00436376" w:rsidRDefault="00EE3C10" w:rsidP="009A1B11">
            <w:pPr>
              <w:pStyle w:val="Standardparagraph"/>
              <w:jc w:val="both"/>
              <w:rPr>
                <w:color w:val="000000"/>
                <w:sz w:val="18"/>
                <w:szCs w:val="18"/>
              </w:rPr>
            </w:pPr>
          </w:p>
        </w:tc>
      </w:tr>
      <w:tr w:rsidR="00EE3C10" w:rsidRPr="003F5101" w14:paraId="69562BCB" w14:textId="77777777" w:rsidTr="00842FC5">
        <w:tc>
          <w:tcPr>
            <w:tcW w:w="2694" w:type="dxa"/>
            <w:shd w:val="clear" w:color="auto" w:fill="auto"/>
          </w:tcPr>
          <w:p w14:paraId="001B2EA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44]</w:t>
            </w:r>
          </w:p>
        </w:tc>
        <w:tc>
          <w:tcPr>
            <w:tcW w:w="992" w:type="dxa"/>
            <w:shd w:val="clear" w:color="auto" w:fill="auto"/>
          </w:tcPr>
          <w:p w14:paraId="2DD8D711" w14:textId="77777777" w:rsidR="00EE3C10" w:rsidRPr="00232BF8" w:rsidRDefault="00EE3C10" w:rsidP="00913F98">
            <w:pPr>
              <w:pStyle w:val="Standardparagraph"/>
              <w:jc w:val="both"/>
              <w:rPr>
                <w:color w:val="000000"/>
                <w:sz w:val="18"/>
                <w:szCs w:val="18"/>
              </w:rPr>
            </w:pPr>
            <w:r w:rsidRPr="00232BF8">
              <w:rPr>
                <w:color w:val="000000"/>
                <w:sz w:val="18"/>
                <w:szCs w:val="18"/>
              </w:rPr>
              <w:t>CE10</w:t>
            </w:r>
          </w:p>
        </w:tc>
        <w:tc>
          <w:tcPr>
            <w:tcW w:w="709" w:type="dxa"/>
            <w:shd w:val="clear" w:color="auto" w:fill="auto"/>
          </w:tcPr>
          <w:p w14:paraId="72BF755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604EAB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5AC2D63" w14:textId="77777777" w:rsidR="00EE3C10" w:rsidRPr="00436376" w:rsidRDefault="00EE3C10" w:rsidP="009A1B11">
            <w:pPr>
              <w:pStyle w:val="Standardparagraph"/>
              <w:jc w:val="both"/>
              <w:rPr>
                <w:color w:val="000000"/>
                <w:sz w:val="18"/>
                <w:szCs w:val="18"/>
              </w:rPr>
            </w:pPr>
          </w:p>
        </w:tc>
      </w:tr>
      <w:tr w:rsidR="00EE3C10" w:rsidRPr="003F5101" w14:paraId="2F0E524F" w14:textId="77777777" w:rsidTr="00842FC5">
        <w:tc>
          <w:tcPr>
            <w:tcW w:w="2694" w:type="dxa"/>
            <w:shd w:val="clear" w:color="auto" w:fill="auto"/>
          </w:tcPr>
          <w:p w14:paraId="29DAFC4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45]</w:t>
            </w:r>
          </w:p>
        </w:tc>
        <w:tc>
          <w:tcPr>
            <w:tcW w:w="992" w:type="dxa"/>
            <w:shd w:val="clear" w:color="auto" w:fill="auto"/>
          </w:tcPr>
          <w:p w14:paraId="510C774C" w14:textId="77777777" w:rsidR="00EE3C10" w:rsidRPr="00232BF8" w:rsidRDefault="00EE3C10" w:rsidP="00913F98">
            <w:pPr>
              <w:pStyle w:val="Standardparagraph"/>
              <w:jc w:val="both"/>
              <w:rPr>
                <w:color w:val="000000"/>
                <w:sz w:val="18"/>
                <w:szCs w:val="18"/>
              </w:rPr>
            </w:pPr>
            <w:r w:rsidRPr="00232BF8">
              <w:rPr>
                <w:color w:val="000000"/>
                <w:sz w:val="18"/>
                <w:szCs w:val="18"/>
              </w:rPr>
              <w:t>CH11</w:t>
            </w:r>
          </w:p>
        </w:tc>
        <w:tc>
          <w:tcPr>
            <w:tcW w:w="709" w:type="dxa"/>
            <w:shd w:val="clear" w:color="auto" w:fill="auto"/>
          </w:tcPr>
          <w:p w14:paraId="66497A1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BDDE29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A4B1FC2" w14:textId="77777777" w:rsidR="00EE3C10" w:rsidRPr="00436376" w:rsidRDefault="00EE3C10" w:rsidP="009A1B11">
            <w:pPr>
              <w:pStyle w:val="Standardparagraph"/>
              <w:jc w:val="both"/>
              <w:rPr>
                <w:color w:val="000000"/>
                <w:sz w:val="18"/>
                <w:szCs w:val="18"/>
              </w:rPr>
            </w:pPr>
          </w:p>
        </w:tc>
      </w:tr>
      <w:tr w:rsidR="00EE3C10" w:rsidRPr="003F5101" w14:paraId="03639C19" w14:textId="77777777" w:rsidTr="00842FC5">
        <w:tc>
          <w:tcPr>
            <w:tcW w:w="2694" w:type="dxa"/>
            <w:shd w:val="clear" w:color="auto" w:fill="auto"/>
          </w:tcPr>
          <w:p w14:paraId="53786BD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46]</w:t>
            </w:r>
          </w:p>
        </w:tc>
        <w:tc>
          <w:tcPr>
            <w:tcW w:w="992" w:type="dxa"/>
            <w:shd w:val="clear" w:color="auto" w:fill="auto"/>
          </w:tcPr>
          <w:p w14:paraId="4DCE6B27" w14:textId="77777777" w:rsidR="00EE3C10" w:rsidRPr="00232BF8" w:rsidRDefault="00EE3C10" w:rsidP="00913F98">
            <w:pPr>
              <w:pStyle w:val="Standardparagraph"/>
              <w:jc w:val="both"/>
              <w:rPr>
                <w:color w:val="000000"/>
                <w:sz w:val="18"/>
                <w:szCs w:val="18"/>
              </w:rPr>
            </w:pPr>
            <w:r w:rsidRPr="00232BF8">
              <w:rPr>
                <w:color w:val="000000"/>
                <w:sz w:val="18"/>
                <w:szCs w:val="18"/>
              </w:rPr>
              <w:t>CF11</w:t>
            </w:r>
          </w:p>
        </w:tc>
        <w:tc>
          <w:tcPr>
            <w:tcW w:w="709" w:type="dxa"/>
            <w:shd w:val="clear" w:color="auto" w:fill="auto"/>
          </w:tcPr>
          <w:p w14:paraId="02F192A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94088F"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218FB0B" w14:textId="77777777" w:rsidR="00EE3C10" w:rsidRPr="00436376" w:rsidRDefault="00EE3C10" w:rsidP="009A1B11">
            <w:pPr>
              <w:pStyle w:val="Standardparagraph"/>
              <w:jc w:val="both"/>
              <w:rPr>
                <w:color w:val="000000"/>
                <w:sz w:val="18"/>
                <w:szCs w:val="18"/>
              </w:rPr>
            </w:pPr>
          </w:p>
        </w:tc>
      </w:tr>
      <w:tr w:rsidR="00EE3C10" w:rsidRPr="003F5101" w14:paraId="289E0395" w14:textId="77777777" w:rsidTr="00842FC5">
        <w:tc>
          <w:tcPr>
            <w:tcW w:w="2694" w:type="dxa"/>
            <w:shd w:val="clear" w:color="auto" w:fill="auto"/>
          </w:tcPr>
          <w:p w14:paraId="1F681DC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47]</w:t>
            </w:r>
          </w:p>
        </w:tc>
        <w:tc>
          <w:tcPr>
            <w:tcW w:w="992" w:type="dxa"/>
            <w:shd w:val="clear" w:color="auto" w:fill="auto"/>
          </w:tcPr>
          <w:p w14:paraId="784AF6FA" w14:textId="77777777" w:rsidR="00EE3C10" w:rsidRPr="00232BF8" w:rsidRDefault="00EE3C10" w:rsidP="00913F98">
            <w:pPr>
              <w:pStyle w:val="Standardparagraph"/>
              <w:jc w:val="both"/>
              <w:rPr>
                <w:color w:val="000000"/>
                <w:sz w:val="18"/>
                <w:szCs w:val="18"/>
              </w:rPr>
            </w:pPr>
            <w:r w:rsidRPr="00232BF8">
              <w:rPr>
                <w:color w:val="000000"/>
                <w:sz w:val="18"/>
                <w:szCs w:val="18"/>
              </w:rPr>
              <w:t>CG10</w:t>
            </w:r>
          </w:p>
        </w:tc>
        <w:tc>
          <w:tcPr>
            <w:tcW w:w="709" w:type="dxa"/>
            <w:shd w:val="clear" w:color="auto" w:fill="auto"/>
          </w:tcPr>
          <w:p w14:paraId="6EF1C64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C51426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46C44F3" w14:textId="77777777" w:rsidR="00EE3C10" w:rsidRPr="00436376" w:rsidRDefault="00EE3C10" w:rsidP="009A1B11">
            <w:pPr>
              <w:pStyle w:val="Standardparagraph"/>
              <w:jc w:val="both"/>
              <w:rPr>
                <w:color w:val="000000"/>
                <w:sz w:val="18"/>
                <w:szCs w:val="18"/>
              </w:rPr>
            </w:pPr>
          </w:p>
        </w:tc>
      </w:tr>
      <w:tr w:rsidR="00EE3C10" w:rsidRPr="003F5101" w14:paraId="4A1EC491" w14:textId="77777777" w:rsidTr="00842FC5">
        <w:tc>
          <w:tcPr>
            <w:tcW w:w="2694" w:type="dxa"/>
            <w:shd w:val="clear" w:color="auto" w:fill="auto"/>
          </w:tcPr>
          <w:p w14:paraId="50FC34C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48]</w:t>
            </w:r>
          </w:p>
        </w:tc>
        <w:tc>
          <w:tcPr>
            <w:tcW w:w="992" w:type="dxa"/>
            <w:shd w:val="clear" w:color="auto" w:fill="auto"/>
          </w:tcPr>
          <w:p w14:paraId="7681CBB2"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CM7 </w:t>
            </w:r>
          </w:p>
        </w:tc>
        <w:tc>
          <w:tcPr>
            <w:tcW w:w="709" w:type="dxa"/>
            <w:shd w:val="clear" w:color="auto" w:fill="auto"/>
          </w:tcPr>
          <w:p w14:paraId="6C70733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00A8B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1558D6A" w14:textId="77777777" w:rsidR="00EE3C10" w:rsidRPr="00436376" w:rsidRDefault="00EE3C10" w:rsidP="009A1B11">
            <w:pPr>
              <w:pStyle w:val="Standardparagraph"/>
              <w:jc w:val="both"/>
              <w:rPr>
                <w:color w:val="000000"/>
                <w:sz w:val="18"/>
                <w:szCs w:val="18"/>
              </w:rPr>
            </w:pPr>
          </w:p>
        </w:tc>
      </w:tr>
      <w:tr w:rsidR="00EE3C10" w:rsidRPr="003F5101" w14:paraId="6BCD40B6" w14:textId="77777777" w:rsidTr="00842FC5">
        <w:tc>
          <w:tcPr>
            <w:tcW w:w="2694" w:type="dxa"/>
            <w:shd w:val="clear" w:color="auto" w:fill="auto"/>
          </w:tcPr>
          <w:p w14:paraId="1967DD3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49]</w:t>
            </w:r>
          </w:p>
        </w:tc>
        <w:tc>
          <w:tcPr>
            <w:tcW w:w="992" w:type="dxa"/>
            <w:shd w:val="clear" w:color="auto" w:fill="auto"/>
          </w:tcPr>
          <w:p w14:paraId="409DA965"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CN8 </w:t>
            </w:r>
          </w:p>
        </w:tc>
        <w:tc>
          <w:tcPr>
            <w:tcW w:w="709" w:type="dxa"/>
            <w:shd w:val="clear" w:color="auto" w:fill="auto"/>
          </w:tcPr>
          <w:p w14:paraId="7B78668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503076A"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0403F67" w14:textId="77777777" w:rsidR="00EE3C10" w:rsidRPr="00436376" w:rsidRDefault="00EE3C10" w:rsidP="009A1B11">
            <w:pPr>
              <w:pStyle w:val="Standardparagraph"/>
              <w:jc w:val="both"/>
              <w:rPr>
                <w:color w:val="000000"/>
                <w:sz w:val="18"/>
                <w:szCs w:val="18"/>
              </w:rPr>
            </w:pPr>
          </w:p>
        </w:tc>
      </w:tr>
      <w:tr w:rsidR="00EE3C10" w:rsidRPr="003F5101" w14:paraId="44DDBC3A" w14:textId="77777777" w:rsidTr="00842FC5">
        <w:tc>
          <w:tcPr>
            <w:tcW w:w="2694" w:type="dxa"/>
            <w:shd w:val="clear" w:color="auto" w:fill="auto"/>
          </w:tcPr>
          <w:p w14:paraId="3C386E5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50]</w:t>
            </w:r>
          </w:p>
        </w:tc>
        <w:tc>
          <w:tcPr>
            <w:tcW w:w="992" w:type="dxa"/>
            <w:shd w:val="clear" w:color="auto" w:fill="auto"/>
          </w:tcPr>
          <w:p w14:paraId="5BEDF2E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CK7 </w:t>
            </w:r>
          </w:p>
        </w:tc>
        <w:tc>
          <w:tcPr>
            <w:tcW w:w="709" w:type="dxa"/>
            <w:shd w:val="clear" w:color="auto" w:fill="auto"/>
          </w:tcPr>
          <w:p w14:paraId="528D10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B01436"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6040FC4" w14:textId="77777777" w:rsidR="00EE3C10" w:rsidRPr="00436376" w:rsidRDefault="00EE3C10" w:rsidP="009A1B11">
            <w:pPr>
              <w:pStyle w:val="Standardparagraph"/>
              <w:jc w:val="both"/>
              <w:rPr>
                <w:color w:val="000000"/>
                <w:sz w:val="18"/>
                <w:szCs w:val="18"/>
              </w:rPr>
            </w:pPr>
          </w:p>
        </w:tc>
      </w:tr>
      <w:tr w:rsidR="00EE3C10" w:rsidRPr="003F5101" w14:paraId="007DC68F" w14:textId="77777777" w:rsidTr="00842FC5">
        <w:tc>
          <w:tcPr>
            <w:tcW w:w="2694" w:type="dxa"/>
            <w:shd w:val="clear" w:color="auto" w:fill="auto"/>
          </w:tcPr>
          <w:p w14:paraId="098AD7B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51]</w:t>
            </w:r>
          </w:p>
        </w:tc>
        <w:tc>
          <w:tcPr>
            <w:tcW w:w="992" w:type="dxa"/>
            <w:shd w:val="clear" w:color="auto" w:fill="auto"/>
          </w:tcPr>
          <w:p w14:paraId="2E8318E5"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CL8 </w:t>
            </w:r>
          </w:p>
        </w:tc>
        <w:tc>
          <w:tcPr>
            <w:tcW w:w="709" w:type="dxa"/>
            <w:shd w:val="clear" w:color="auto" w:fill="auto"/>
          </w:tcPr>
          <w:p w14:paraId="765EDB9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01BE86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9AEC30E" w14:textId="77777777" w:rsidR="00EE3C10" w:rsidRPr="00436376" w:rsidRDefault="00EE3C10" w:rsidP="009A1B11">
            <w:pPr>
              <w:pStyle w:val="Standardparagraph"/>
              <w:jc w:val="both"/>
              <w:rPr>
                <w:color w:val="000000"/>
                <w:sz w:val="18"/>
                <w:szCs w:val="18"/>
              </w:rPr>
            </w:pPr>
          </w:p>
        </w:tc>
      </w:tr>
      <w:tr w:rsidR="00EE3C10" w:rsidRPr="003F5101" w14:paraId="77D6328E" w14:textId="77777777" w:rsidTr="00842FC5">
        <w:tc>
          <w:tcPr>
            <w:tcW w:w="2694" w:type="dxa"/>
            <w:shd w:val="clear" w:color="auto" w:fill="auto"/>
          </w:tcPr>
          <w:p w14:paraId="7437009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52]</w:t>
            </w:r>
          </w:p>
        </w:tc>
        <w:tc>
          <w:tcPr>
            <w:tcW w:w="992" w:type="dxa"/>
            <w:shd w:val="clear" w:color="auto" w:fill="auto"/>
          </w:tcPr>
          <w:p w14:paraId="7D1E73E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CK3 </w:t>
            </w:r>
          </w:p>
        </w:tc>
        <w:tc>
          <w:tcPr>
            <w:tcW w:w="709" w:type="dxa"/>
            <w:shd w:val="clear" w:color="auto" w:fill="auto"/>
          </w:tcPr>
          <w:p w14:paraId="145047A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6D954BD"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A94C1A9" w14:textId="77777777" w:rsidR="00EE3C10" w:rsidRPr="00436376" w:rsidRDefault="00EE3C10" w:rsidP="009A1B11">
            <w:pPr>
              <w:pStyle w:val="Standardparagraph"/>
              <w:jc w:val="both"/>
              <w:rPr>
                <w:color w:val="000000"/>
                <w:sz w:val="18"/>
                <w:szCs w:val="18"/>
              </w:rPr>
            </w:pPr>
          </w:p>
        </w:tc>
      </w:tr>
      <w:tr w:rsidR="00EE3C10" w:rsidRPr="003F5101" w14:paraId="002DD63E" w14:textId="77777777" w:rsidTr="00842FC5">
        <w:tc>
          <w:tcPr>
            <w:tcW w:w="2694" w:type="dxa"/>
            <w:shd w:val="clear" w:color="auto" w:fill="auto"/>
          </w:tcPr>
          <w:p w14:paraId="6F5E5A5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53]</w:t>
            </w:r>
          </w:p>
        </w:tc>
        <w:tc>
          <w:tcPr>
            <w:tcW w:w="992" w:type="dxa"/>
            <w:shd w:val="clear" w:color="auto" w:fill="auto"/>
          </w:tcPr>
          <w:p w14:paraId="11BC6CB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CN4 </w:t>
            </w:r>
          </w:p>
        </w:tc>
        <w:tc>
          <w:tcPr>
            <w:tcW w:w="709" w:type="dxa"/>
            <w:shd w:val="clear" w:color="auto" w:fill="auto"/>
          </w:tcPr>
          <w:p w14:paraId="04A24E8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1AAE8B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4AF3269" w14:textId="77777777" w:rsidR="00EE3C10" w:rsidRPr="00436376" w:rsidRDefault="00EE3C10" w:rsidP="009A1B11">
            <w:pPr>
              <w:pStyle w:val="Standardparagraph"/>
              <w:jc w:val="both"/>
              <w:rPr>
                <w:color w:val="000000"/>
                <w:sz w:val="18"/>
                <w:szCs w:val="18"/>
              </w:rPr>
            </w:pPr>
          </w:p>
        </w:tc>
      </w:tr>
      <w:tr w:rsidR="00EE3C10" w:rsidRPr="003F5101" w14:paraId="2E829CBC" w14:textId="77777777" w:rsidTr="00842FC5">
        <w:tc>
          <w:tcPr>
            <w:tcW w:w="2694" w:type="dxa"/>
            <w:shd w:val="clear" w:color="auto" w:fill="auto"/>
          </w:tcPr>
          <w:p w14:paraId="7980B1C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54]</w:t>
            </w:r>
          </w:p>
        </w:tc>
        <w:tc>
          <w:tcPr>
            <w:tcW w:w="992" w:type="dxa"/>
            <w:shd w:val="clear" w:color="auto" w:fill="auto"/>
          </w:tcPr>
          <w:p w14:paraId="59322F43"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CL4 </w:t>
            </w:r>
          </w:p>
        </w:tc>
        <w:tc>
          <w:tcPr>
            <w:tcW w:w="709" w:type="dxa"/>
            <w:shd w:val="clear" w:color="auto" w:fill="auto"/>
          </w:tcPr>
          <w:p w14:paraId="754BF62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E2E3331"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D6ECB85" w14:textId="77777777" w:rsidR="00EE3C10" w:rsidRPr="00436376" w:rsidRDefault="00EE3C10" w:rsidP="009A1B11">
            <w:pPr>
              <w:pStyle w:val="Standardparagraph"/>
              <w:jc w:val="both"/>
              <w:rPr>
                <w:color w:val="000000"/>
                <w:sz w:val="18"/>
                <w:szCs w:val="18"/>
              </w:rPr>
            </w:pPr>
          </w:p>
        </w:tc>
      </w:tr>
      <w:tr w:rsidR="00EE3C10" w:rsidRPr="003F5101" w14:paraId="5382E7A2" w14:textId="77777777" w:rsidTr="00842FC5">
        <w:tc>
          <w:tcPr>
            <w:tcW w:w="2694" w:type="dxa"/>
            <w:shd w:val="clear" w:color="auto" w:fill="auto"/>
          </w:tcPr>
          <w:p w14:paraId="63C3B5F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55]</w:t>
            </w:r>
          </w:p>
        </w:tc>
        <w:tc>
          <w:tcPr>
            <w:tcW w:w="992" w:type="dxa"/>
            <w:shd w:val="clear" w:color="auto" w:fill="auto"/>
          </w:tcPr>
          <w:p w14:paraId="662853CA"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CM3 </w:t>
            </w:r>
          </w:p>
        </w:tc>
        <w:tc>
          <w:tcPr>
            <w:tcW w:w="709" w:type="dxa"/>
            <w:shd w:val="clear" w:color="auto" w:fill="auto"/>
          </w:tcPr>
          <w:p w14:paraId="342359C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B3808A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FAFBA17" w14:textId="77777777" w:rsidR="00EE3C10" w:rsidRPr="00436376" w:rsidRDefault="00EE3C10" w:rsidP="009A1B11">
            <w:pPr>
              <w:pStyle w:val="Standardparagraph"/>
              <w:jc w:val="both"/>
              <w:rPr>
                <w:color w:val="000000"/>
                <w:sz w:val="18"/>
                <w:szCs w:val="18"/>
              </w:rPr>
            </w:pPr>
          </w:p>
        </w:tc>
      </w:tr>
      <w:tr w:rsidR="00EE3C10" w:rsidRPr="003F5101" w14:paraId="0453EE98" w14:textId="77777777" w:rsidTr="00842FC5">
        <w:tc>
          <w:tcPr>
            <w:tcW w:w="2694" w:type="dxa"/>
            <w:shd w:val="clear" w:color="auto" w:fill="auto"/>
          </w:tcPr>
          <w:p w14:paraId="5FFD258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56]</w:t>
            </w:r>
          </w:p>
        </w:tc>
        <w:tc>
          <w:tcPr>
            <w:tcW w:w="992" w:type="dxa"/>
            <w:shd w:val="clear" w:color="auto" w:fill="auto"/>
          </w:tcPr>
          <w:p w14:paraId="0D960A5C"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CH7 </w:t>
            </w:r>
          </w:p>
        </w:tc>
        <w:tc>
          <w:tcPr>
            <w:tcW w:w="709" w:type="dxa"/>
            <w:shd w:val="clear" w:color="auto" w:fill="auto"/>
          </w:tcPr>
          <w:p w14:paraId="50181C2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FBD40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3014F82" w14:textId="77777777" w:rsidR="00EE3C10" w:rsidRPr="00436376" w:rsidRDefault="00EE3C10" w:rsidP="009A1B11">
            <w:pPr>
              <w:pStyle w:val="Standardparagraph"/>
              <w:jc w:val="both"/>
              <w:rPr>
                <w:color w:val="000000"/>
                <w:sz w:val="18"/>
                <w:szCs w:val="18"/>
              </w:rPr>
            </w:pPr>
          </w:p>
        </w:tc>
      </w:tr>
      <w:tr w:rsidR="00EE3C10" w:rsidRPr="003F5101" w14:paraId="23DB6D64" w14:textId="77777777" w:rsidTr="00842FC5">
        <w:tc>
          <w:tcPr>
            <w:tcW w:w="2694" w:type="dxa"/>
            <w:shd w:val="clear" w:color="auto" w:fill="auto"/>
          </w:tcPr>
          <w:p w14:paraId="22F4F1D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57]</w:t>
            </w:r>
          </w:p>
        </w:tc>
        <w:tc>
          <w:tcPr>
            <w:tcW w:w="992" w:type="dxa"/>
            <w:shd w:val="clear" w:color="auto" w:fill="auto"/>
          </w:tcPr>
          <w:p w14:paraId="29EDCC6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CF7 </w:t>
            </w:r>
          </w:p>
        </w:tc>
        <w:tc>
          <w:tcPr>
            <w:tcW w:w="709" w:type="dxa"/>
            <w:shd w:val="clear" w:color="auto" w:fill="auto"/>
          </w:tcPr>
          <w:p w14:paraId="22C726F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D2FB21E"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9D10C8E" w14:textId="77777777" w:rsidR="00EE3C10" w:rsidRPr="00436376" w:rsidRDefault="00EE3C10" w:rsidP="009A1B11">
            <w:pPr>
              <w:pStyle w:val="Standardparagraph"/>
              <w:jc w:val="both"/>
              <w:rPr>
                <w:color w:val="000000"/>
                <w:sz w:val="18"/>
                <w:szCs w:val="18"/>
              </w:rPr>
            </w:pPr>
          </w:p>
        </w:tc>
      </w:tr>
      <w:tr w:rsidR="00EE3C10" w:rsidRPr="003F5101" w14:paraId="247336D7" w14:textId="77777777" w:rsidTr="00842FC5">
        <w:tc>
          <w:tcPr>
            <w:tcW w:w="2694" w:type="dxa"/>
            <w:shd w:val="clear" w:color="auto" w:fill="auto"/>
          </w:tcPr>
          <w:p w14:paraId="34006BF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58]</w:t>
            </w:r>
          </w:p>
        </w:tc>
        <w:tc>
          <w:tcPr>
            <w:tcW w:w="992" w:type="dxa"/>
            <w:shd w:val="clear" w:color="auto" w:fill="auto"/>
          </w:tcPr>
          <w:p w14:paraId="0F39FBD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CE8 </w:t>
            </w:r>
          </w:p>
        </w:tc>
        <w:tc>
          <w:tcPr>
            <w:tcW w:w="709" w:type="dxa"/>
            <w:shd w:val="clear" w:color="auto" w:fill="auto"/>
          </w:tcPr>
          <w:p w14:paraId="3E7FCB5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A886B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74530F0" w14:textId="77777777" w:rsidR="00EE3C10" w:rsidRPr="00436376" w:rsidRDefault="00EE3C10" w:rsidP="009A1B11">
            <w:pPr>
              <w:pStyle w:val="Standardparagraph"/>
              <w:jc w:val="both"/>
              <w:rPr>
                <w:color w:val="000000"/>
                <w:sz w:val="18"/>
                <w:szCs w:val="18"/>
              </w:rPr>
            </w:pPr>
          </w:p>
        </w:tc>
      </w:tr>
      <w:tr w:rsidR="00EE3C10" w:rsidRPr="003F5101" w14:paraId="5CD34D20" w14:textId="77777777" w:rsidTr="00842FC5">
        <w:tc>
          <w:tcPr>
            <w:tcW w:w="2694" w:type="dxa"/>
            <w:shd w:val="clear" w:color="auto" w:fill="auto"/>
          </w:tcPr>
          <w:p w14:paraId="730B8CC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59]</w:t>
            </w:r>
          </w:p>
        </w:tc>
        <w:tc>
          <w:tcPr>
            <w:tcW w:w="992" w:type="dxa"/>
            <w:shd w:val="clear" w:color="auto" w:fill="auto"/>
          </w:tcPr>
          <w:p w14:paraId="1D25853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CG8 </w:t>
            </w:r>
          </w:p>
        </w:tc>
        <w:tc>
          <w:tcPr>
            <w:tcW w:w="709" w:type="dxa"/>
            <w:shd w:val="clear" w:color="auto" w:fill="auto"/>
          </w:tcPr>
          <w:p w14:paraId="43755D3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86AC1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1852B1A" w14:textId="77777777" w:rsidR="00EE3C10" w:rsidRPr="00436376" w:rsidRDefault="00EE3C10" w:rsidP="009A1B11">
            <w:pPr>
              <w:pStyle w:val="Standardparagraph"/>
              <w:jc w:val="both"/>
              <w:rPr>
                <w:color w:val="000000"/>
                <w:sz w:val="18"/>
                <w:szCs w:val="18"/>
              </w:rPr>
            </w:pPr>
          </w:p>
        </w:tc>
      </w:tr>
      <w:tr w:rsidR="00EE3C10" w:rsidRPr="003F5101" w14:paraId="077569C0" w14:textId="77777777" w:rsidTr="00842FC5">
        <w:tc>
          <w:tcPr>
            <w:tcW w:w="2694" w:type="dxa"/>
            <w:shd w:val="clear" w:color="auto" w:fill="auto"/>
          </w:tcPr>
          <w:p w14:paraId="3142A5C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60]</w:t>
            </w:r>
          </w:p>
        </w:tc>
        <w:tc>
          <w:tcPr>
            <w:tcW w:w="992" w:type="dxa"/>
            <w:shd w:val="clear" w:color="auto" w:fill="auto"/>
          </w:tcPr>
          <w:p w14:paraId="64DFC03A" w14:textId="77777777" w:rsidR="00EE3C10" w:rsidRPr="00232BF8" w:rsidRDefault="00EE3C10" w:rsidP="00913F98">
            <w:r w:rsidRPr="00232BF8">
              <w:rPr>
                <w:color w:val="000000"/>
                <w:sz w:val="18"/>
                <w:szCs w:val="18"/>
              </w:rPr>
              <w:t>CE4</w:t>
            </w:r>
          </w:p>
        </w:tc>
        <w:tc>
          <w:tcPr>
            <w:tcW w:w="709" w:type="dxa"/>
            <w:shd w:val="clear" w:color="auto" w:fill="auto"/>
          </w:tcPr>
          <w:p w14:paraId="76DE5C9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B92FFCC"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16C0129" w14:textId="77777777" w:rsidR="00EE3C10" w:rsidRPr="00436376" w:rsidRDefault="00EE3C10" w:rsidP="009A1B11">
            <w:pPr>
              <w:pStyle w:val="Standardparagraph"/>
              <w:jc w:val="both"/>
              <w:rPr>
                <w:color w:val="000000"/>
                <w:sz w:val="18"/>
                <w:szCs w:val="18"/>
              </w:rPr>
            </w:pPr>
          </w:p>
        </w:tc>
      </w:tr>
      <w:tr w:rsidR="00EE3C10" w:rsidRPr="003F5101" w14:paraId="23CE01A9" w14:textId="77777777" w:rsidTr="00842FC5">
        <w:tc>
          <w:tcPr>
            <w:tcW w:w="2694" w:type="dxa"/>
            <w:shd w:val="clear" w:color="auto" w:fill="auto"/>
          </w:tcPr>
          <w:p w14:paraId="3E6694C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61]</w:t>
            </w:r>
          </w:p>
        </w:tc>
        <w:tc>
          <w:tcPr>
            <w:tcW w:w="992" w:type="dxa"/>
            <w:shd w:val="clear" w:color="auto" w:fill="auto"/>
          </w:tcPr>
          <w:p w14:paraId="0066B90B" w14:textId="77777777" w:rsidR="00EE3C10" w:rsidRPr="00232BF8" w:rsidRDefault="00EE3C10" w:rsidP="00E07253">
            <w:pPr>
              <w:pStyle w:val="Standardparagraph"/>
              <w:jc w:val="both"/>
              <w:rPr>
                <w:color w:val="000000"/>
                <w:sz w:val="18"/>
                <w:szCs w:val="18"/>
              </w:rPr>
            </w:pPr>
            <w:r w:rsidRPr="00232BF8">
              <w:rPr>
                <w:color w:val="000000"/>
                <w:sz w:val="18"/>
                <w:szCs w:val="18"/>
              </w:rPr>
              <w:t xml:space="preserve">CG4 </w:t>
            </w:r>
          </w:p>
        </w:tc>
        <w:tc>
          <w:tcPr>
            <w:tcW w:w="709" w:type="dxa"/>
            <w:shd w:val="clear" w:color="auto" w:fill="auto"/>
          </w:tcPr>
          <w:p w14:paraId="7FD57C3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C0A293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CDADFF1" w14:textId="77777777" w:rsidR="00EE3C10" w:rsidRPr="00436376" w:rsidRDefault="00EE3C10" w:rsidP="009A1B11">
            <w:pPr>
              <w:pStyle w:val="Standardparagraph"/>
              <w:jc w:val="both"/>
              <w:rPr>
                <w:color w:val="000000"/>
                <w:sz w:val="18"/>
                <w:szCs w:val="18"/>
              </w:rPr>
            </w:pPr>
          </w:p>
        </w:tc>
      </w:tr>
      <w:tr w:rsidR="00EE3C10" w:rsidRPr="003F5101" w14:paraId="6F328AFE" w14:textId="77777777" w:rsidTr="00842FC5">
        <w:tc>
          <w:tcPr>
            <w:tcW w:w="2694" w:type="dxa"/>
            <w:shd w:val="clear" w:color="auto" w:fill="auto"/>
          </w:tcPr>
          <w:p w14:paraId="3122737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62]</w:t>
            </w:r>
          </w:p>
        </w:tc>
        <w:tc>
          <w:tcPr>
            <w:tcW w:w="992" w:type="dxa"/>
            <w:shd w:val="clear" w:color="auto" w:fill="auto"/>
          </w:tcPr>
          <w:p w14:paraId="11B418C9"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CH3 </w:t>
            </w:r>
          </w:p>
        </w:tc>
        <w:tc>
          <w:tcPr>
            <w:tcW w:w="709" w:type="dxa"/>
            <w:shd w:val="clear" w:color="auto" w:fill="auto"/>
          </w:tcPr>
          <w:p w14:paraId="4527A33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CAD912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9A58D82" w14:textId="77777777" w:rsidR="00EE3C10" w:rsidRPr="00436376" w:rsidRDefault="00EE3C10" w:rsidP="009A1B11">
            <w:pPr>
              <w:pStyle w:val="Standardparagraph"/>
              <w:jc w:val="both"/>
              <w:rPr>
                <w:color w:val="000000"/>
                <w:sz w:val="18"/>
                <w:szCs w:val="18"/>
              </w:rPr>
            </w:pPr>
          </w:p>
        </w:tc>
      </w:tr>
      <w:tr w:rsidR="00EE3C10" w:rsidRPr="003F5101" w14:paraId="658DB718" w14:textId="77777777" w:rsidTr="00842FC5">
        <w:tc>
          <w:tcPr>
            <w:tcW w:w="2694" w:type="dxa"/>
            <w:shd w:val="clear" w:color="auto" w:fill="auto"/>
          </w:tcPr>
          <w:p w14:paraId="010B192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63]</w:t>
            </w:r>
          </w:p>
        </w:tc>
        <w:tc>
          <w:tcPr>
            <w:tcW w:w="992" w:type="dxa"/>
            <w:shd w:val="clear" w:color="auto" w:fill="auto"/>
          </w:tcPr>
          <w:p w14:paraId="21D0AFC8"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CF3 </w:t>
            </w:r>
          </w:p>
        </w:tc>
        <w:tc>
          <w:tcPr>
            <w:tcW w:w="709" w:type="dxa"/>
            <w:shd w:val="clear" w:color="auto" w:fill="auto"/>
          </w:tcPr>
          <w:p w14:paraId="5DF4517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0E718D8"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CB0CBF8" w14:textId="77777777" w:rsidR="00EE3C10" w:rsidRPr="00436376" w:rsidRDefault="00EE3C10" w:rsidP="009A1B11">
            <w:pPr>
              <w:pStyle w:val="Standardparagraph"/>
              <w:jc w:val="both"/>
              <w:rPr>
                <w:color w:val="000000"/>
                <w:sz w:val="18"/>
                <w:szCs w:val="18"/>
              </w:rPr>
            </w:pPr>
          </w:p>
        </w:tc>
      </w:tr>
      <w:tr w:rsidR="00EE3C10" w:rsidRPr="003F5101" w14:paraId="4D87A5DE" w14:textId="77777777" w:rsidTr="00842FC5">
        <w:tc>
          <w:tcPr>
            <w:tcW w:w="2694" w:type="dxa"/>
            <w:shd w:val="clear" w:color="auto" w:fill="auto"/>
          </w:tcPr>
          <w:p w14:paraId="08B5FC6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64]</w:t>
            </w:r>
          </w:p>
        </w:tc>
        <w:tc>
          <w:tcPr>
            <w:tcW w:w="992" w:type="dxa"/>
            <w:shd w:val="clear" w:color="auto" w:fill="auto"/>
          </w:tcPr>
          <w:p w14:paraId="48A07F04" w14:textId="77777777" w:rsidR="00EE3C10" w:rsidRPr="00232BF8" w:rsidRDefault="00EE3C10" w:rsidP="00913F98">
            <w:pPr>
              <w:pStyle w:val="Standardparagraph"/>
              <w:jc w:val="both"/>
              <w:rPr>
                <w:color w:val="000000"/>
                <w:sz w:val="18"/>
                <w:szCs w:val="18"/>
              </w:rPr>
            </w:pPr>
            <w:r w:rsidRPr="00232BF8">
              <w:rPr>
                <w:color w:val="000000"/>
                <w:sz w:val="18"/>
                <w:szCs w:val="18"/>
              </w:rPr>
              <w:t>CM21</w:t>
            </w:r>
          </w:p>
        </w:tc>
        <w:tc>
          <w:tcPr>
            <w:tcW w:w="709" w:type="dxa"/>
            <w:shd w:val="clear" w:color="auto" w:fill="auto"/>
          </w:tcPr>
          <w:p w14:paraId="50358B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359F8B" w14:textId="77777777" w:rsidR="00EE3C10" w:rsidRPr="00436376" w:rsidRDefault="00EE3C10" w:rsidP="009A1B11">
            <w:pPr>
              <w:pStyle w:val="Standardparagraph"/>
              <w:jc w:val="both"/>
              <w:rPr>
                <w:color w:val="000000"/>
                <w:sz w:val="18"/>
                <w:szCs w:val="18"/>
              </w:rPr>
            </w:pPr>
            <w:r>
              <w:rPr>
                <w:color w:val="000000"/>
                <w:sz w:val="18"/>
                <w:szCs w:val="18"/>
              </w:rPr>
              <w:t>2C BOT</w:t>
            </w:r>
          </w:p>
        </w:tc>
        <w:tc>
          <w:tcPr>
            <w:tcW w:w="3969" w:type="dxa"/>
            <w:vMerge/>
            <w:shd w:val="clear" w:color="auto" w:fill="auto"/>
          </w:tcPr>
          <w:p w14:paraId="71365C81" w14:textId="77777777" w:rsidR="00EE3C10" w:rsidRPr="00436376" w:rsidRDefault="00EE3C10" w:rsidP="009A1B11">
            <w:pPr>
              <w:pStyle w:val="Standardparagraph"/>
              <w:jc w:val="both"/>
              <w:rPr>
                <w:color w:val="000000"/>
                <w:sz w:val="18"/>
                <w:szCs w:val="18"/>
              </w:rPr>
            </w:pPr>
          </w:p>
        </w:tc>
      </w:tr>
      <w:tr w:rsidR="00EE3C10" w:rsidRPr="003F5101" w14:paraId="4CA1A4BA" w14:textId="77777777" w:rsidTr="00842FC5">
        <w:tc>
          <w:tcPr>
            <w:tcW w:w="2694" w:type="dxa"/>
            <w:shd w:val="clear" w:color="auto" w:fill="auto"/>
          </w:tcPr>
          <w:p w14:paraId="67F309C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65]</w:t>
            </w:r>
          </w:p>
        </w:tc>
        <w:tc>
          <w:tcPr>
            <w:tcW w:w="992" w:type="dxa"/>
            <w:shd w:val="clear" w:color="auto" w:fill="auto"/>
          </w:tcPr>
          <w:p w14:paraId="71CB89E8" w14:textId="77777777" w:rsidR="00EE3C10" w:rsidRPr="00232BF8" w:rsidRDefault="00EE3C10" w:rsidP="00913F98">
            <w:pPr>
              <w:pStyle w:val="Standardparagraph"/>
              <w:jc w:val="both"/>
              <w:rPr>
                <w:color w:val="000000"/>
                <w:sz w:val="18"/>
                <w:szCs w:val="18"/>
              </w:rPr>
            </w:pPr>
            <w:r w:rsidRPr="00232BF8">
              <w:rPr>
                <w:color w:val="000000"/>
                <w:sz w:val="18"/>
                <w:szCs w:val="18"/>
              </w:rPr>
              <w:t>CN22</w:t>
            </w:r>
          </w:p>
        </w:tc>
        <w:tc>
          <w:tcPr>
            <w:tcW w:w="709" w:type="dxa"/>
            <w:shd w:val="clear" w:color="auto" w:fill="auto"/>
          </w:tcPr>
          <w:p w14:paraId="28768F5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76561B4"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7622E94" w14:textId="77777777" w:rsidR="00EE3C10" w:rsidRPr="00436376" w:rsidRDefault="00EE3C10" w:rsidP="009A1B11">
            <w:pPr>
              <w:pStyle w:val="Standardparagraph"/>
              <w:jc w:val="both"/>
              <w:rPr>
                <w:color w:val="000000"/>
                <w:sz w:val="18"/>
                <w:szCs w:val="18"/>
              </w:rPr>
            </w:pPr>
          </w:p>
        </w:tc>
      </w:tr>
      <w:tr w:rsidR="00EE3C10" w:rsidRPr="003F5101" w14:paraId="7B96994D" w14:textId="77777777" w:rsidTr="00842FC5">
        <w:tc>
          <w:tcPr>
            <w:tcW w:w="2694" w:type="dxa"/>
            <w:shd w:val="clear" w:color="auto" w:fill="auto"/>
          </w:tcPr>
          <w:p w14:paraId="70395FE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66]</w:t>
            </w:r>
          </w:p>
        </w:tc>
        <w:tc>
          <w:tcPr>
            <w:tcW w:w="992" w:type="dxa"/>
            <w:shd w:val="clear" w:color="auto" w:fill="auto"/>
          </w:tcPr>
          <w:p w14:paraId="642186DF" w14:textId="77777777" w:rsidR="00EE3C10" w:rsidRPr="00232BF8" w:rsidRDefault="00EE3C10" w:rsidP="00913F98">
            <w:pPr>
              <w:pStyle w:val="Standardparagraph"/>
              <w:jc w:val="both"/>
              <w:rPr>
                <w:color w:val="000000"/>
                <w:sz w:val="18"/>
                <w:szCs w:val="18"/>
              </w:rPr>
            </w:pPr>
            <w:r w:rsidRPr="00232BF8">
              <w:rPr>
                <w:color w:val="000000"/>
                <w:sz w:val="18"/>
                <w:szCs w:val="18"/>
              </w:rPr>
              <w:t>CK21</w:t>
            </w:r>
          </w:p>
        </w:tc>
        <w:tc>
          <w:tcPr>
            <w:tcW w:w="709" w:type="dxa"/>
            <w:shd w:val="clear" w:color="auto" w:fill="auto"/>
          </w:tcPr>
          <w:p w14:paraId="7540046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3F5089B"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A57F674" w14:textId="77777777" w:rsidR="00EE3C10" w:rsidRPr="00436376" w:rsidRDefault="00EE3C10" w:rsidP="009A1B11">
            <w:pPr>
              <w:pStyle w:val="Standardparagraph"/>
              <w:jc w:val="both"/>
              <w:rPr>
                <w:color w:val="000000"/>
                <w:sz w:val="18"/>
                <w:szCs w:val="18"/>
              </w:rPr>
            </w:pPr>
          </w:p>
        </w:tc>
      </w:tr>
      <w:tr w:rsidR="00EE3C10" w:rsidRPr="003F5101" w14:paraId="50F3F79B" w14:textId="77777777" w:rsidTr="00842FC5">
        <w:tc>
          <w:tcPr>
            <w:tcW w:w="2694" w:type="dxa"/>
            <w:shd w:val="clear" w:color="auto" w:fill="auto"/>
          </w:tcPr>
          <w:p w14:paraId="5B84250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67]</w:t>
            </w:r>
          </w:p>
        </w:tc>
        <w:tc>
          <w:tcPr>
            <w:tcW w:w="992" w:type="dxa"/>
            <w:shd w:val="clear" w:color="auto" w:fill="auto"/>
          </w:tcPr>
          <w:p w14:paraId="778D0901" w14:textId="77777777" w:rsidR="00EE3C10" w:rsidRPr="00232BF8" w:rsidRDefault="00EE3C10" w:rsidP="00913F98">
            <w:pPr>
              <w:pStyle w:val="Standardparagraph"/>
              <w:jc w:val="both"/>
              <w:rPr>
                <w:color w:val="000000"/>
                <w:sz w:val="18"/>
                <w:szCs w:val="18"/>
              </w:rPr>
            </w:pPr>
            <w:r w:rsidRPr="00232BF8">
              <w:rPr>
                <w:color w:val="000000"/>
                <w:sz w:val="18"/>
                <w:szCs w:val="18"/>
              </w:rPr>
              <w:t>CL22</w:t>
            </w:r>
          </w:p>
        </w:tc>
        <w:tc>
          <w:tcPr>
            <w:tcW w:w="709" w:type="dxa"/>
            <w:shd w:val="clear" w:color="auto" w:fill="auto"/>
          </w:tcPr>
          <w:p w14:paraId="789F638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5BAD93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C2ACC7F" w14:textId="77777777" w:rsidR="00EE3C10" w:rsidRPr="00436376" w:rsidRDefault="00EE3C10" w:rsidP="009A1B11">
            <w:pPr>
              <w:pStyle w:val="Standardparagraph"/>
              <w:jc w:val="both"/>
              <w:rPr>
                <w:color w:val="000000"/>
                <w:sz w:val="18"/>
                <w:szCs w:val="18"/>
              </w:rPr>
            </w:pPr>
          </w:p>
        </w:tc>
      </w:tr>
      <w:tr w:rsidR="00EE3C10" w:rsidRPr="003F5101" w14:paraId="1F05E846" w14:textId="77777777" w:rsidTr="00842FC5">
        <w:tc>
          <w:tcPr>
            <w:tcW w:w="2694" w:type="dxa"/>
            <w:shd w:val="clear" w:color="auto" w:fill="auto"/>
          </w:tcPr>
          <w:p w14:paraId="3A6EDC7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68]</w:t>
            </w:r>
          </w:p>
        </w:tc>
        <w:tc>
          <w:tcPr>
            <w:tcW w:w="992" w:type="dxa"/>
            <w:shd w:val="clear" w:color="auto" w:fill="auto"/>
          </w:tcPr>
          <w:p w14:paraId="4A0D5F75" w14:textId="77777777" w:rsidR="00EE3C10" w:rsidRPr="00232BF8" w:rsidRDefault="00EE3C10" w:rsidP="00913F98">
            <w:pPr>
              <w:pStyle w:val="Standardparagraph"/>
              <w:jc w:val="both"/>
              <w:rPr>
                <w:color w:val="000000"/>
                <w:sz w:val="18"/>
                <w:szCs w:val="18"/>
              </w:rPr>
            </w:pPr>
            <w:r w:rsidRPr="00232BF8">
              <w:rPr>
                <w:color w:val="000000"/>
                <w:sz w:val="18"/>
                <w:szCs w:val="18"/>
              </w:rPr>
              <w:t>CK17</w:t>
            </w:r>
          </w:p>
        </w:tc>
        <w:tc>
          <w:tcPr>
            <w:tcW w:w="709" w:type="dxa"/>
            <w:shd w:val="clear" w:color="auto" w:fill="auto"/>
          </w:tcPr>
          <w:p w14:paraId="7E13E03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B8EBB6F"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DB9768E" w14:textId="77777777" w:rsidR="00EE3C10" w:rsidRPr="00436376" w:rsidRDefault="00EE3C10" w:rsidP="009A1B11">
            <w:pPr>
              <w:pStyle w:val="Standardparagraph"/>
              <w:jc w:val="both"/>
              <w:rPr>
                <w:color w:val="000000"/>
                <w:sz w:val="18"/>
                <w:szCs w:val="18"/>
              </w:rPr>
            </w:pPr>
          </w:p>
        </w:tc>
      </w:tr>
      <w:tr w:rsidR="00EE3C10" w:rsidRPr="003F5101" w14:paraId="12869A2A" w14:textId="77777777" w:rsidTr="00842FC5">
        <w:tc>
          <w:tcPr>
            <w:tcW w:w="2694" w:type="dxa"/>
            <w:shd w:val="clear" w:color="auto" w:fill="auto"/>
          </w:tcPr>
          <w:p w14:paraId="40AC923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69]</w:t>
            </w:r>
          </w:p>
        </w:tc>
        <w:tc>
          <w:tcPr>
            <w:tcW w:w="992" w:type="dxa"/>
            <w:shd w:val="clear" w:color="auto" w:fill="auto"/>
          </w:tcPr>
          <w:p w14:paraId="3772C23E" w14:textId="77777777" w:rsidR="00EE3C10" w:rsidRPr="00232BF8" w:rsidRDefault="00EE3C10" w:rsidP="00913F98">
            <w:pPr>
              <w:pStyle w:val="Standardparagraph"/>
              <w:jc w:val="both"/>
              <w:rPr>
                <w:color w:val="000000"/>
                <w:sz w:val="18"/>
                <w:szCs w:val="18"/>
              </w:rPr>
            </w:pPr>
            <w:r w:rsidRPr="00232BF8">
              <w:rPr>
                <w:color w:val="000000"/>
                <w:sz w:val="18"/>
                <w:szCs w:val="18"/>
              </w:rPr>
              <w:t>CL18</w:t>
            </w:r>
          </w:p>
        </w:tc>
        <w:tc>
          <w:tcPr>
            <w:tcW w:w="709" w:type="dxa"/>
            <w:shd w:val="clear" w:color="auto" w:fill="auto"/>
          </w:tcPr>
          <w:p w14:paraId="4892921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9FABCAB"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324B6D3" w14:textId="77777777" w:rsidR="00EE3C10" w:rsidRPr="00436376" w:rsidRDefault="00EE3C10" w:rsidP="009A1B11">
            <w:pPr>
              <w:pStyle w:val="Standardparagraph"/>
              <w:jc w:val="both"/>
              <w:rPr>
                <w:color w:val="000000"/>
                <w:sz w:val="18"/>
                <w:szCs w:val="18"/>
              </w:rPr>
            </w:pPr>
          </w:p>
        </w:tc>
      </w:tr>
      <w:tr w:rsidR="00EE3C10" w:rsidRPr="003F5101" w14:paraId="7BACE21E" w14:textId="77777777" w:rsidTr="00842FC5">
        <w:tc>
          <w:tcPr>
            <w:tcW w:w="2694" w:type="dxa"/>
            <w:shd w:val="clear" w:color="auto" w:fill="auto"/>
          </w:tcPr>
          <w:p w14:paraId="50D50B1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70]</w:t>
            </w:r>
          </w:p>
        </w:tc>
        <w:tc>
          <w:tcPr>
            <w:tcW w:w="992" w:type="dxa"/>
            <w:shd w:val="clear" w:color="auto" w:fill="auto"/>
          </w:tcPr>
          <w:p w14:paraId="18180073" w14:textId="77777777" w:rsidR="00EE3C10" w:rsidRPr="00232BF8" w:rsidRDefault="00EE3C10" w:rsidP="00913F98">
            <w:pPr>
              <w:pStyle w:val="Standardparagraph"/>
              <w:jc w:val="both"/>
              <w:rPr>
                <w:color w:val="000000"/>
                <w:sz w:val="18"/>
                <w:szCs w:val="18"/>
              </w:rPr>
            </w:pPr>
            <w:r w:rsidRPr="00232BF8">
              <w:rPr>
                <w:color w:val="000000"/>
                <w:sz w:val="18"/>
                <w:szCs w:val="18"/>
              </w:rPr>
              <w:t>CN18</w:t>
            </w:r>
          </w:p>
        </w:tc>
        <w:tc>
          <w:tcPr>
            <w:tcW w:w="709" w:type="dxa"/>
            <w:shd w:val="clear" w:color="auto" w:fill="auto"/>
          </w:tcPr>
          <w:p w14:paraId="6BD5F5F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A4B16A6"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DB09E11" w14:textId="77777777" w:rsidR="00EE3C10" w:rsidRPr="00436376" w:rsidRDefault="00EE3C10" w:rsidP="009A1B11">
            <w:pPr>
              <w:pStyle w:val="Standardparagraph"/>
              <w:jc w:val="both"/>
              <w:rPr>
                <w:color w:val="000000"/>
                <w:sz w:val="18"/>
                <w:szCs w:val="18"/>
              </w:rPr>
            </w:pPr>
          </w:p>
        </w:tc>
      </w:tr>
      <w:tr w:rsidR="00EE3C10" w:rsidRPr="003F5101" w14:paraId="3FE0FF62" w14:textId="77777777" w:rsidTr="00842FC5">
        <w:tc>
          <w:tcPr>
            <w:tcW w:w="2694" w:type="dxa"/>
            <w:shd w:val="clear" w:color="auto" w:fill="auto"/>
          </w:tcPr>
          <w:p w14:paraId="326B812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w:t>
            </w:r>
            <w:proofErr w:type="gramEnd"/>
            <w:r w:rsidRPr="00436376">
              <w:rPr>
                <w:color w:val="000000"/>
                <w:sz w:val="18"/>
                <w:szCs w:val="18"/>
              </w:rPr>
              <w:t>71]</w:t>
            </w:r>
          </w:p>
        </w:tc>
        <w:tc>
          <w:tcPr>
            <w:tcW w:w="992" w:type="dxa"/>
            <w:shd w:val="clear" w:color="auto" w:fill="auto"/>
          </w:tcPr>
          <w:p w14:paraId="61457593" w14:textId="77777777" w:rsidR="00EE3C10" w:rsidRPr="00232BF8" w:rsidRDefault="00EE3C10" w:rsidP="00913F98">
            <w:r w:rsidRPr="00232BF8">
              <w:rPr>
                <w:color w:val="000000"/>
                <w:sz w:val="18"/>
                <w:szCs w:val="18"/>
              </w:rPr>
              <w:t>CM17</w:t>
            </w:r>
          </w:p>
        </w:tc>
        <w:tc>
          <w:tcPr>
            <w:tcW w:w="709" w:type="dxa"/>
            <w:shd w:val="clear" w:color="auto" w:fill="auto"/>
          </w:tcPr>
          <w:p w14:paraId="40BC772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933B21E"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F44DD0C" w14:textId="77777777" w:rsidR="00EE3C10" w:rsidRPr="00436376" w:rsidRDefault="00EE3C10" w:rsidP="009A1B11">
            <w:pPr>
              <w:pStyle w:val="Standardparagraph"/>
              <w:jc w:val="both"/>
              <w:rPr>
                <w:color w:val="000000"/>
                <w:sz w:val="18"/>
                <w:szCs w:val="18"/>
              </w:rPr>
            </w:pPr>
          </w:p>
        </w:tc>
      </w:tr>
      <w:tr w:rsidR="00EE3C10" w:rsidRPr="003F5101" w14:paraId="16033123" w14:textId="77777777" w:rsidTr="00842FC5">
        <w:tc>
          <w:tcPr>
            <w:tcW w:w="2694" w:type="dxa"/>
            <w:shd w:val="clear" w:color="auto" w:fill="auto"/>
          </w:tcPr>
          <w:p w14:paraId="35B22D5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DQS[</w:t>
            </w:r>
            <w:proofErr w:type="gramEnd"/>
            <w:r w:rsidRPr="00436376">
              <w:rPr>
                <w:color w:val="000000"/>
                <w:sz w:val="18"/>
                <w:szCs w:val="18"/>
              </w:rPr>
              <w:t>0]</w:t>
            </w:r>
          </w:p>
        </w:tc>
        <w:tc>
          <w:tcPr>
            <w:tcW w:w="992" w:type="dxa"/>
            <w:shd w:val="clear" w:color="auto" w:fill="auto"/>
          </w:tcPr>
          <w:p w14:paraId="0F823B2D" w14:textId="77777777" w:rsidR="00EE3C10" w:rsidRPr="00232BF8" w:rsidRDefault="00EE3C10" w:rsidP="0075094A">
            <w:pPr>
              <w:pStyle w:val="Standardparagraph"/>
              <w:jc w:val="both"/>
              <w:rPr>
                <w:color w:val="000000"/>
                <w:sz w:val="18"/>
                <w:szCs w:val="18"/>
              </w:rPr>
            </w:pPr>
            <w:r w:rsidRPr="00232BF8">
              <w:rPr>
                <w:color w:val="000000"/>
                <w:sz w:val="18"/>
                <w:szCs w:val="18"/>
              </w:rPr>
              <w:t>CM27</w:t>
            </w:r>
          </w:p>
        </w:tc>
        <w:tc>
          <w:tcPr>
            <w:tcW w:w="709" w:type="dxa"/>
            <w:shd w:val="clear" w:color="auto" w:fill="auto"/>
          </w:tcPr>
          <w:p w14:paraId="1224D54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A17243E"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54D62661"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368B387F" w14:textId="77777777" w:rsidR="00EE3C10" w:rsidRPr="00F977B1" w:rsidRDefault="00EE3C10" w:rsidP="009A1B11">
            <w:pPr>
              <w:pStyle w:val="Standardparagraph"/>
              <w:jc w:val="both"/>
              <w:rPr>
                <w:color w:val="000000"/>
                <w:sz w:val="18"/>
                <w:szCs w:val="18"/>
              </w:rPr>
            </w:pPr>
            <w:r>
              <w:rPr>
                <w:color w:val="000000"/>
                <w:sz w:val="18"/>
                <w:szCs w:val="18"/>
              </w:rPr>
              <w:t>Data Strobe</w:t>
            </w:r>
          </w:p>
        </w:tc>
      </w:tr>
      <w:tr w:rsidR="00EE3C10" w:rsidRPr="003F5101" w14:paraId="0C903F70" w14:textId="77777777" w:rsidTr="00842FC5">
        <w:tc>
          <w:tcPr>
            <w:tcW w:w="2694" w:type="dxa"/>
            <w:shd w:val="clear" w:color="auto" w:fill="auto"/>
          </w:tcPr>
          <w:p w14:paraId="1380CCC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w:t>
            </w:r>
            <w:proofErr w:type="gramStart"/>
            <w:r w:rsidRPr="00436376">
              <w:rPr>
                <w:color w:val="000000"/>
                <w:sz w:val="18"/>
                <w:szCs w:val="18"/>
              </w:rPr>
              <w:t>N[</w:t>
            </w:r>
            <w:proofErr w:type="gramEnd"/>
            <w:r w:rsidRPr="00436376">
              <w:rPr>
                <w:color w:val="000000"/>
                <w:sz w:val="18"/>
                <w:szCs w:val="18"/>
              </w:rPr>
              <w:t>0]</w:t>
            </w:r>
          </w:p>
        </w:tc>
        <w:tc>
          <w:tcPr>
            <w:tcW w:w="992" w:type="dxa"/>
            <w:shd w:val="clear" w:color="auto" w:fill="auto"/>
          </w:tcPr>
          <w:p w14:paraId="4F3BD510" w14:textId="77777777" w:rsidR="00EE3C10" w:rsidRPr="00232BF8" w:rsidRDefault="00EE3C10" w:rsidP="00913F98">
            <w:pPr>
              <w:pStyle w:val="Standardparagraph"/>
              <w:jc w:val="both"/>
              <w:rPr>
                <w:color w:val="000000"/>
                <w:sz w:val="18"/>
                <w:szCs w:val="18"/>
              </w:rPr>
            </w:pPr>
            <w:r w:rsidRPr="00232BF8">
              <w:rPr>
                <w:color w:val="000000"/>
                <w:sz w:val="18"/>
                <w:szCs w:val="18"/>
              </w:rPr>
              <w:t>CK27</w:t>
            </w:r>
          </w:p>
        </w:tc>
        <w:tc>
          <w:tcPr>
            <w:tcW w:w="709" w:type="dxa"/>
            <w:shd w:val="clear" w:color="auto" w:fill="auto"/>
          </w:tcPr>
          <w:p w14:paraId="4569B58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366F443"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FB5627E" w14:textId="77777777" w:rsidR="00EE3C10" w:rsidRPr="00436376" w:rsidRDefault="00EE3C10" w:rsidP="009A1B11">
            <w:pPr>
              <w:pStyle w:val="Standardparagraph"/>
              <w:jc w:val="both"/>
              <w:rPr>
                <w:color w:val="000000"/>
                <w:sz w:val="18"/>
                <w:szCs w:val="18"/>
              </w:rPr>
            </w:pPr>
          </w:p>
        </w:tc>
      </w:tr>
      <w:tr w:rsidR="00EE3C10" w:rsidRPr="003F5101" w14:paraId="7210A6BA" w14:textId="77777777" w:rsidTr="00842FC5">
        <w:tc>
          <w:tcPr>
            <w:tcW w:w="2694" w:type="dxa"/>
            <w:shd w:val="clear" w:color="auto" w:fill="auto"/>
          </w:tcPr>
          <w:p w14:paraId="14DE5FF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DQS[</w:t>
            </w:r>
            <w:proofErr w:type="gramEnd"/>
            <w:r w:rsidRPr="00436376">
              <w:rPr>
                <w:color w:val="000000"/>
                <w:sz w:val="18"/>
                <w:szCs w:val="18"/>
              </w:rPr>
              <w:t>1]</w:t>
            </w:r>
          </w:p>
        </w:tc>
        <w:tc>
          <w:tcPr>
            <w:tcW w:w="992" w:type="dxa"/>
            <w:shd w:val="clear" w:color="auto" w:fill="auto"/>
          </w:tcPr>
          <w:p w14:paraId="32153E82" w14:textId="77777777" w:rsidR="00EE3C10" w:rsidRPr="00232BF8" w:rsidRDefault="00EE3C10" w:rsidP="00913F98">
            <w:pPr>
              <w:pStyle w:val="Standardparagraph"/>
              <w:jc w:val="both"/>
              <w:rPr>
                <w:color w:val="000000"/>
                <w:sz w:val="18"/>
                <w:szCs w:val="18"/>
              </w:rPr>
            </w:pPr>
            <w:r w:rsidRPr="00232BF8">
              <w:rPr>
                <w:color w:val="000000"/>
                <w:sz w:val="18"/>
                <w:szCs w:val="18"/>
              </w:rPr>
              <w:t>CH27</w:t>
            </w:r>
          </w:p>
        </w:tc>
        <w:tc>
          <w:tcPr>
            <w:tcW w:w="709" w:type="dxa"/>
            <w:shd w:val="clear" w:color="auto" w:fill="auto"/>
          </w:tcPr>
          <w:p w14:paraId="740BD3A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C359A8"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553271F" w14:textId="77777777" w:rsidR="00EE3C10" w:rsidRPr="00436376" w:rsidRDefault="00EE3C10" w:rsidP="009A1B11">
            <w:pPr>
              <w:pStyle w:val="Standardparagraph"/>
              <w:jc w:val="both"/>
              <w:rPr>
                <w:color w:val="000000"/>
                <w:sz w:val="18"/>
                <w:szCs w:val="18"/>
              </w:rPr>
            </w:pPr>
          </w:p>
        </w:tc>
      </w:tr>
      <w:tr w:rsidR="00EE3C10" w:rsidRPr="003F5101" w14:paraId="5528B526" w14:textId="77777777" w:rsidTr="00842FC5">
        <w:tc>
          <w:tcPr>
            <w:tcW w:w="2694" w:type="dxa"/>
            <w:shd w:val="clear" w:color="auto" w:fill="auto"/>
          </w:tcPr>
          <w:p w14:paraId="03D91EF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w:t>
            </w:r>
            <w:proofErr w:type="gramStart"/>
            <w:r w:rsidRPr="00436376">
              <w:rPr>
                <w:color w:val="000000"/>
                <w:sz w:val="18"/>
                <w:szCs w:val="18"/>
              </w:rPr>
              <w:t>N[</w:t>
            </w:r>
            <w:proofErr w:type="gramEnd"/>
            <w:r w:rsidRPr="00436376">
              <w:rPr>
                <w:color w:val="000000"/>
                <w:sz w:val="18"/>
                <w:szCs w:val="18"/>
              </w:rPr>
              <w:t>1]</w:t>
            </w:r>
          </w:p>
        </w:tc>
        <w:tc>
          <w:tcPr>
            <w:tcW w:w="992" w:type="dxa"/>
            <w:shd w:val="clear" w:color="auto" w:fill="auto"/>
          </w:tcPr>
          <w:p w14:paraId="3B84B049" w14:textId="77777777" w:rsidR="00EE3C10" w:rsidRPr="00232BF8" w:rsidRDefault="00EE3C10" w:rsidP="00913F98">
            <w:pPr>
              <w:pStyle w:val="Standardparagraph"/>
              <w:jc w:val="both"/>
              <w:rPr>
                <w:color w:val="000000"/>
                <w:sz w:val="18"/>
                <w:szCs w:val="18"/>
              </w:rPr>
            </w:pPr>
            <w:r w:rsidRPr="00232BF8">
              <w:rPr>
                <w:color w:val="000000"/>
                <w:sz w:val="18"/>
                <w:szCs w:val="18"/>
              </w:rPr>
              <w:t>CF27</w:t>
            </w:r>
          </w:p>
        </w:tc>
        <w:tc>
          <w:tcPr>
            <w:tcW w:w="709" w:type="dxa"/>
            <w:shd w:val="clear" w:color="auto" w:fill="auto"/>
          </w:tcPr>
          <w:p w14:paraId="6C6BA4D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8A03235"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4B31490" w14:textId="77777777" w:rsidR="00EE3C10" w:rsidRPr="00436376" w:rsidRDefault="00EE3C10" w:rsidP="009A1B11">
            <w:pPr>
              <w:pStyle w:val="Standardparagraph"/>
              <w:jc w:val="both"/>
              <w:rPr>
                <w:color w:val="000000"/>
                <w:sz w:val="18"/>
                <w:szCs w:val="18"/>
              </w:rPr>
            </w:pPr>
          </w:p>
        </w:tc>
      </w:tr>
      <w:tr w:rsidR="00EE3C10" w:rsidRPr="003F5101" w14:paraId="6B10041A" w14:textId="77777777" w:rsidTr="00842FC5">
        <w:tc>
          <w:tcPr>
            <w:tcW w:w="2694" w:type="dxa"/>
            <w:shd w:val="clear" w:color="auto" w:fill="auto"/>
          </w:tcPr>
          <w:p w14:paraId="15BA4EA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DQS[</w:t>
            </w:r>
            <w:proofErr w:type="gramEnd"/>
            <w:r w:rsidRPr="00436376">
              <w:rPr>
                <w:color w:val="000000"/>
                <w:sz w:val="18"/>
                <w:szCs w:val="18"/>
              </w:rPr>
              <w:t>2]</w:t>
            </w:r>
          </w:p>
        </w:tc>
        <w:tc>
          <w:tcPr>
            <w:tcW w:w="992" w:type="dxa"/>
            <w:shd w:val="clear" w:color="auto" w:fill="auto"/>
          </w:tcPr>
          <w:p w14:paraId="2768C420" w14:textId="77777777" w:rsidR="00EE3C10" w:rsidRPr="00232BF8" w:rsidRDefault="00EE3C10" w:rsidP="00913F98">
            <w:pPr>
              <w:pStyle w:val="Standardparagraph"/>
              <w:jc w:val="both"/>
              <w:rPr>
                <w:color w:val="000000"/>
                <w:sz w:val="18"/>
                <w:szCs w:val="18"/>
              </w:rPr>
            </w:pPr>
            <w:r w:rsidRPr="00232BF8">
              <w:rPr>
                <w:color w:val="000000"/>
                <w:sz w:val="18"/>
                <w:szCs w:val="18"/>
              </w:rPr>
              <w:t>CG20</w:t>
            </w:r>
          </w:p>
        </w:tc>
        <w:tc>
          <w:tcPr>
            <w:tcW w:w="709" w:type="dxa"/>
            <w:shd w:val="clear" w:color="auto" w:fill="auto"/>
          </w:tcPr>
          <w:p w14:paraId="7938B67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FBD184D"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459FB71" w14:textId="77777777" w:rsidR="00EE3C10" w:rsidRPr="00436376" w:rsidRDefault="00EE3C10" w:rsidP="009A1B11">
            <w:pPr>
              <w:pStyle w:val="Standardparagraph"/>
              <w:jc w:val="both"/>
              <w:rPr>
                <w:color w:val="000000"/>
                <w:sz w:val="18"/>
                <w:szCs w:val="18"/>
              </w:rPr>
            </w:pPr>
          </w:p>
        </w:tc>
      </w:tr>
      <w:tr w:rsidR="00EE3C10" w:rsidRPr="003F5101" w14:paraId="7816C50E" w14:textId="77777777" w:rsidTr="00842FC5">
        <w:tc>
          <w:tcPr>
            <w:tcW w:w="2694" w:type="dxa"/>
            <w:shd w:val="clear" w:color="auto" w:fill="auto"/>
          </w:tcPr>
          <w:p w14:paraId="607A426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w:t>
            </w:r>
            <w:proofErr w:type="gramStart"/>
            <w:r w:rsidRPr="00436376">
              <w:rPr>
                <w:color w:val="000000"/>
                <w:sz w:val="18"/>
                <w:szCs w:val="18"/>
              </w:rPr>
              <w:t>N[</w:t>
            </w:r>
            <w:proofErr w:type="gramEnd"/>
            <w:r w:rsidRPr="00436376">
              <w:rPr>
                <w:color w:val="000000"/>
                <w:sz w:val="18"/>
                <w:szCs w:val="18"/>
              </w:rPr>
              <w:t>2]</w:t>
            </w:r>
          </w:p>
        </w:tc>
        <w:tc>
          <w:tcPr>
            <w:tcW w:w="992" w:type="dxa"/>
            <w:shd w:val="clear" w:color="auto" w:fill="auto"/>
          </w:tcPr>
          <w:p w14:paraId="4D52EF24" w14:textId="77777777" w:rsidR="00EE3C10" w:rsidRPr="00232BF8" w:rsidRDefault="00EE3C10" w:rsidP="00913F98">
            <w:pPr>
              <w:pStyle w:val="Standardparagraph"/>
              <w:jc w:val="both"/>
              <w:rPr>
                <w:color w:val="000000"/>
                <w:sz w:val="18"/>
                <w:szCs w:val="18"/>
              </w:rPr>
            </w:pPr>
            <w:r w:rsidRPr="00232BF8">
              <w:rPr>
                <w:color w:val="000000"/>
                <w:sz w:val="18"/>
                <w:szCs w:val="18"/>
              </w:rPr>
              <w:t>CE20</w:t>
            </w:r>
          </w:p>
        </w:tc>
        <w:tc>
          <w:tcPr>
            <w:tcW w:w="709" w:type="dxa"/>
            <w:shd w:val="clear" w:color="auto" w:fill="auto"/>
          </w:tcPr>
          <w:p w14:paraId="01AD23F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A49F6E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290CD0A" w14:textId="77777777" w:rsidR="00EE3C10" w:rsidRPr="00436376" w:rsidRDefault="00EE3C10" w:rsidP="009A1B11">
            <w:pPr>
              <w:pStyle w:val="Standardparagraph"/>
              <w:jc w:val="both"/>
              <w:rPr>
                <w:color w:val="000000"/>
                <w:sz w:val="18"/>
                <w:szCs w:val="18"/>
              </w:rPr>
            </w:pPr>
          </w:p>
        </w:tc>
      </w:tr>
      <w:tr w:rsidR="00EE3C10" w:rsidRPr="003F5101" w14:paraId="2D0B61C9" w14:textId="77777777" w:rsidTr="00842FC5">
        <w:tc>
          <w:tcPr>
            <w:tcW w:w="2694" w:type="dxa"/>
            <w:shd w:val="clear" w:color="auto" w:fill="auto"/>
          </w:tcPr>
          <w:p w14:paraId="1C92B4C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DQS[</w:t>
            </w:r>
            <w:proofErr w:type="gramEnd"/>
            <w:r w:rsidRPr="00436376">
              <w:rPr>
                <w:color w:val="000000"/>
                <w:sz w:val="18"/>
                <w:szCs w:val="18"/>
              </w:rPr>
              <w:t>3]</w:t>
            </w:r>
          </w:p>
        </w:tc>
        <w:tc>
          <w:tcPr>
            <w:tcW w:w="992" w:type="dxa"/>
            <w:shd w:val="clear" w:color="auto" w:fill="auto"/>
          </w:tcPr>
          <w:p w14:paraId="432E1886" w14:textId="77777777" w:rsidR="00EE3C10" w:rsidRPr="00232BF8" w:rsidRDefault="00EE3C10" w:rsidP="00913F98">
            <w:pPr>
              <w:pStyle w:val="Standardparagraph"/>
              <w:jc w:val="both"/>
              <w:rPr>
                <w:color w:val="000000"/>
                <w:sz w:val="18"/>
                <w:szCs w:val="18"/>
              </w:rPr>
            </w:pPr>
            <w:r w:rsidRPr="00232BF8">
              <w:rPr>
                <w:color w:val="000000"/>
                <w:sz w:val="18"/>
                <w:szCs w:val="18"/>
              </w:rPr>
              <w:t>DB27</w:t>
            </w:r>
          </w:p>
        </w:tc>
        <w:tc>
          <w:tcPr>
            <w:tcW w:w="709" w:type="dxa"/>
            <w:shd w:val="clear" w:color="auto" w:fill="auto"/>
          </w:tcPr>
          <w:p w14:paraId="5A6FAB8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914A554" w14:textId="77777777" w:rsidR="00EE3C10" w:rsidRPr="00436376" w:rsidRDefault="00EE3C10" w:rsidP="009A1B11">
            <w:pPr>
              <w:pStyle w:val="Standardparagraph"/>
              <w:jc w:val="both"/>
              <w:rPr>
                <w:color w:val="000000"/>
                <w:sz w:val="18"/>
                <w:szCs w:val="18"/>
              </w:rPr>
            </w:pPr>
            <w:r>
              <w:rPr>
                <w:color w:val="000000"/>
                <w:sz w:val="18"/>
                <w:szCs w:val="18"/>
              </w:rPr>
              <w:t>2C TOP</w:t>
            </w:r>
          </w:p>
        </w:tc>
        <w:tc>
          <w:tcPr>
            <w:tcW w:w="3969" w:type="dxa"/>
            <w:vMerge/>
            <w:shd w:val="clear" w:color="auto" w:fill="auto"/>
          </w:tcPr>
          <w:p w14:paraId="781732F9" w14:textId="77777777" w:rsidR="00EE3C10" w:rsidRPr="00436376" w:rsidRDefault="00EE3C10" w:rsidP="009A1B11">
            <w:pPr>
              <w:pStyle w:val="Standardparagraph"/>
              <w:jc w:val="both"/>
              <w:rPr>
                <w:color w:val="000000"/>
                <w:sz w:val="18"/>
                <w:szCs w:val="18"/>
              </w:rPr>
            </w:pPr>
          </w:p>
        </w:tc>
      </w:tr>
      <w:tr w:rsidR="00EE3C10" w:rsidRPr="003F5101" w14:paraId="632BCC44" w14:textId="77777777" w:rsidTr="00842FC5">
        <w:tc>
          <w:tcPr>
            <w:tcW w:w="2694" w:type="dxa"/>
            <w:shd w:val="clear" w:color="auto" w:fill="auto"/>
          </w:tcPr>
          <w:p w14:paraId="28B3221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w:t>
            </w:r>
            <w:proofErr w:type="gramStart"/>
            <w:r w:rsidRPr="00436376">
              <w:rPr>
                <w:color w:val="000000"/>
                <w:sz w:val="18"/>
                <w:szCs w:val="18"/>
              </w:rPr>
              <w:t>N[</w:t>
            </w:r>
            <w:proofErr w:type="gramEnd"/>
            <w:r w:rsidRPr="00436376">
              <w:rPr>
                <w:color w:val="000000"/>
                <w:sz w:val="18"/>
                <w:szCs w:val="18"/>
              </w:rPr>
              <w:t>3]</w:t>
            </w:r>
          </w:p>
        </w:tc>
        <w:tc>
          <w:tcPr>
            <w:tcW w:w="992" w:type="dxa"/>
            <w:shd w:val="clear" w:color="auto" w:fill="auto"/>
          </w:tcPr>
          <w:p w14:paraId="7B2F2CBC" w14:textId="77777777" w:rsidR="00EE3C10" w:rsidRPr="00232BF8" w:rsidRDefault="00EE3C10" w:rsidP="00913F98">
            <w:pPr>
              <w:pStyle w:val="Standardparagraph"/>
              <w:jc w:val="both"/>
              <w:rPr>
                <w:color w:val="000000"/>
                <w:sz w:val="18"/>
                <w:szCs w:val="18"/>
              </w:rPr>
            </w:pPr>
            <w:r w:rsidRPr="00232BF8">
              <w:rPr>
                <w:color w:val="000000"/>
                <w:sz w:val="18"/>
                <w:szCs w:val="18"/>
              </w:rPr>
              <w:t>CY27</w:t>
            </w:r>
          </w:p>
        </w:tc>
        <w:tc>
          <w:tcPr>
            <w:tcW w:w="709" w:type="dxa"/>
            <w:shd w:val="clear" w:color="auto" w:fill="auto"/>
          </w:tcPr>
          <w:p w14:paraId="5BD40F7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162737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8F391C3" w14:textId="77777777" w:rsidR="00EE3C10" w:rsidRPr="00436376" w:rsidRDefault="00EE3C10" w:rsidP="009A1B11">
            <w:pPr>
              <w:pStyle w:val="Standardparagraph"/>
              <w:jc w:val="both"/>
              <w:rPr>
                <w:color w:val="000000"/>
                <w:sz w:val="18"/>
                <w:szCs w:val="18"/>
              </w:rPr>
            </w:pPr>
          </w:p>
        </w:tc>
      </w:tr>
      <w:tr w:rsidR="00EE3C10" w:rsidRPr="003F5101" w14:paraId="69DA3A2F" w14:textId="77777777" w:rsidTr="00842FC5">
        <w:tc>
          <w:tcPr>
            <w:tcW w:w="2694" w:type="dxa"/>
            <w:shd w:val="clear" w:color="auto" w:fill="auto"/>
          </w:tcPr>
          <w:p w14:paraId="2248322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DQS[</w:t>
            </w:r>
            <w:proofErr w:type="gramEnd"/>
            <w:r w:rsidRPr="00436376">
              <w:rPr>
                <w:color w:val="000000"/>
                <w:sz w:val="18"/>
                <w:szCs w:val="18"/>
              </w:rPr>
              <w:t>4]</w:t>
            </w:r>
          </w:p>
        </w:tc>
        <w:tc>
          <w:tcPr>
            <w:tcW w:w="992" w:type="dxa"/>
            <w:shd w:val="clear" w:color="auto" w:fill="auto"/>
          </w:tcPr>
          <w:p w14:paraId="46B9001F" w14:textId="77777777" w:rsidR="00EE3C10" w:rsidRPr="00232BF8" w:rsidRDefault="00EE3C10" w:rsidP="00913F98">
            <w:pPr>
              <w:pStyle w:val="Standardparagraph"/>
              <w:jc w:val="both"/>
              <w:rPr>
                <w:color w:val="000000"/>
                <w:sz w:val="18"/>
                <w:szCs w:val="18"/>
              </w:rPr>
            </w:pPr>
            <w:r w:rsidRPr="00232BF8">
              <w:rPr>
                <w:color w:val="000000"/>
                <w:sz w:val="18"/>
                <w:szCs w:val="18"/>
              </w:rPr>
              <w:t>CM13</w:t>
            </w:r>
          </w:p>
        </w:tc>
        <w:tc>
          <w:tcPr>
            <w:tcW w:w="709" w:type="dxa"/>
            <w:shd w:val="clear" w:color="auto" w:fill="auto"/>
          </w:tcPr>
          <w:p w14:paraId="42468C1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77823BF" w14:textId="77777777" w:rsidR="00EE3C10" w:rsidRPr="00436376"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4700195F" w14:textId="77777777" w:rsidR="00EE3C10" w:rsidRPr="00436376" w:rsidRDefault="00EE3C10" w:rsidP="009A1B11">
            <w:pPr>
              <w:pStyle w:val="Standardparagraph"/>
              <w:jc w:val="both"/>
              <w:rPr>
                <w:color w:val="000000"/>
                <w:sz w:val="18"/>
                <w:szCs w:val="18"/>
              </w:rPr>
            </w:pPr>
          </w:p>
        </w:tc>
      </w:tr>
      <w:tr w:rsidR="00EE3C10" w:rsidRPr="003F5101" w14:paraId="387552E5" w14:textId="77777777" w:rsidTr="00842FC5">
        <w:tc>
          <w:tcPr>
            <w:tcW w:w="2694" w:type="dxa"/>
            <w:shd w:val="clear" w:color="auto" w:fill="auto"/>
          </w:tcPr>
          <w:p w14:paraId="73F713C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w:t>
            </w:r>
            <w:proofErr w:type="gramStart"/>
            <w:r w:rsidRPr="00436376">
              <w:rPr>
                <w:color w:val="000000"/>
                <w:sz w:val="18"/>
                <w:szCs w:val="18"/>
              </w:rPr>
              <w:t>N[</w:t>
            </w:r>
            <w:proofErr w:type="gramEnd"/>
            <w:r w:rsidRPr="00436376">
              <w:rPr>
                <w:color w:val="000000"/>
                <w:sz w:val="18"/>
                <w:szCs w:val="18"/>
              </w:rPr>
              <w:t>4]</w:t>
            </w:r>
          </w:p>
        </w:tc>
        <w:tc>
          <w:tcPr>
            <w:tcW w:w="992" w:type="dxa"/>
            <w:shd w:val="clear" w:color="auto" w:fill="auto"/>
          </w:tcPr>
          <w:p w14:paraId="68BDEEE3" w14:textId="77777777" w:rsidR="00EE3C10" w:rsidRPr="00232BF8" w:rsidRDefault="00EE3C10" w:rsidP="00913F98">
            <w:pPr>
              <w:pStyle w:val="Standardparagraph"/>
              <w:jc w:val="both"/>
              <w:rPr>
                <w:color w:val="000000"/>
                <w:sz w:val="18"/>
                <w:szCs w:val="18"/>
              </w:rPr>
            </w:pPr>
            <w:r w:rsidRPr="00232BF8">
              <w:rPr>
                <w:color w:val="000000"/>
                <w:sz w:val="18"/>
                <w:szCs w:val="18"/>
              </w:rPr>
              <w:t>CK13</w:t>
            </w:r>
          </w:p>
        </w:tc>
        <w:tc>
          <w:tcPr>
            <w:tcW w:w="709" w:type="dxa"/>
            <w:shd w:val="clear" w:color="auto" w:fill="auto"/>
          </w:tcPr>
          <w:p w14:paraId="59826C9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B8C5C1A"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2B658B1" w14:textId="77777777" w:rsidR="00EE3C10" w:rsidRPr="00436376" w:rsidRDefault="00EE3C10" w:rsidP="009A1B11">
            <w:pPr>
              <w:pStyle w:val="Standardparagraph"/>
              <w:jc w:val="both"/>
              <w:rPr>
                <w:color w:val="000000"/>
                <w:sz w:val="18"/>
                <w:szCs w:val="18"/>
              </w:rPr>
            </w:pPr>
          </w:p>
        </w:tc>
      </w:tr>
      <w:tr w:rsidR="00EE3C10" w:rsidRPr="003F5101" w14:paraId="59ED58F3" w14:textId="77777777" w:rsidTr="00842FC5">
        <w:tc>
          <w:tcPr>
            <w:tcW w:w="2694" w:type="dxa"/>
            <w:shd w:val="clear" w:color="auto" w:fill="auto"/>
          </w:tcPr>
          <w:p w14:paraId="07F9F7C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DQS[</w:t>
            </w:r>
            <w:proofErr w:type="gramEnd"/>
            <w:r w:rsidRPr="00436376">
              <w:rPr>
                <w:color w:val="000000"/>
                <w:sz w:val="18"/>
                <w:szCs w:val="18"/>
              </w:rPr>
              <w:t>5]</w:t>
            </w:r>
          </w:p>
        </w:tc>
        <w:tc>
          <w:tcPr>
            <w:tcW w:w="992" w:type="dxa"/>
            <w:shd w:val="clear" w:color="auto" w:fill="auto"/>
          </w:tcPr>
          <w:p w14:paraId="1BA460CC" w14:textId="77777777" w:rsidR="00EE3C10" w:rsidRPr="00232BF8" w:rsidRDefault="00EE3C10" w:rsidP="00913F98">
            <w:pPr>
              <w:pStyle w:val="Standardparagraph"/>
              <w:jc w:val="both"/>
              <w:rPr>
                <w:color w:val="000000"/>
                <w:sz w:val="18"/>
                <w:szCs w:val="18"/>
              </w:rPr>
            </w:pPr>
            <w:r w:rsidRPr="00232BF8">
              <w:rPr>
                <w:color w:val="000000"/>
                <w:sz w:val="18"/>
                <w:szCs w:val="18"/>
              </w:rPr>
              <w:t>CH13</w:t>
            </w:r>
          </w:p>
        </w:tc>
        <w:tc>
          <w:tcPr>
            <w:tcW w:w="709" w:type="dxa"/>
            <w:shd w:val="clear" w:color="auto" w:fill="auto"/>
          </w:tcPr>
          <w:p w14:paraId="0C2226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51CDC4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F3AB2E3" w14:textId="77777777" w:rsidR="00EE3C10" w:rsidRPr="00436376" w:rsidRDefault="00EE3C10" w:rsidP="009A1B11">
            <w:pPr>
              <w:pStyle w:val="Standardparagraph"/>
              <w:jc w:val="both"/>
              <w:rPr>
                <w:color w:val="000000"/>
                <w:sz w:val="18"/>
                <w:szCs w:val="18"/>
              </w:rPr>
            </w:pPr>
          </w:p>
        </w:tc>
      </w:tr>
      <w:tr w:rsidR="00EE3C10" w:rsidRPr="003F5101" w14:paraId="78259F84" w14:textId="77777777" w:rsidTr="00842FC5">
        <w:tc>
          <w:tcPr>
            <w:tcW w:w="2694" w:type="dxa"/>
            <w:shd w:val="clear" w:color="auto" w:fill="auto"/>
          </w:tcPr>
          <w:p w14:paraId="017A3B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w:t>
            </w:r>
            <w:proofErr w:type="gramStart"/>
            <w:r w:rsidRPr="00436376">
              <w:rPr>
                <w:color w:val="000000"/>
                <w:sz w:val="18"/>
                <w:szCs w:val="18"/>
              </w:rPr>
              <w:t>N[</w:t>
            </w:r>
            <w:proofErr w:type="gramEnd"/>
            <w:r w:rsidRPr="00436376">
              <w:rPr>
                <w:color w:val="000000"/>
                <w:sz w:val="18"/>
                <w:szCs w:val="18"/>
              </w:rPr>
              <w:t>5]</w:t>
            </w:r>
          </w:p>
        </w:tc>
        <w:tc>
          <w:tcPr>
            <w:tcW w:w="992" w:type="dxa"/>
            <w:shd w:val="clear" w:color="auto" w:fill="auto"/>
          </w:tcPr>
          <w:p w14:paraId="4952BD37" w14:textId="77777777" w:rsidR="00EE3C10" w:rsidRPr="00232BF8" w:rsidRDefault="00EE3C10" w:rsidP="00913F98">
            <w:pPr>
              <w:pStyle w:val="Standardparagraph"/>
              <w:jc w:val="both"/>
              <w:rPr>
                <w:color w:val="000000"/>
                <w:sz w:val="18"/>
                <w:szCs w:val="18"/>
              </w:rPr>
            </w:pPr>
            <w:r w:rsidRPr="00232BF8">
              <w:rPr>
                <w:color w:val="000000"/>
                <w:sz w:val="18"/>
                <w:szCs w:val="18"/>
              </w:rPr>
              <w:t>CF13</w:t>
            </w:r>
          </w:p>
        </w:tc>
        <w:tc>
          <w:tcPr>
            <w:tcW w:w="709" w:type="dxa"/>
            <w:shd w:val="clear" w:color="auto" w:fill="auto"/>
          </w:tcPr>
          <w:p w14:paraId="0631D4F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0C452A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6A30C8F" w14:textId="77777777" w:rsidR="00EE3C10" w:rsidRPr="00436376" w:rsidRDefault="00EE3C10" w:rsidP="009A1B11">
            <w:pPr>
              <w:pStyle w:val="Standardparagraph"/>
              <w:jc w:val="both"/>
              <w:rPr>
                <w:color w:val="000000"/>
                <w:sz w:val="18"/>
                <w:szCs w:val="18"/>
              </w:rPr>
            </w:pPr>
          </w:p>
        </w:tc>
      </w:tr>
      <w:tr w:rsidR="00EE3C10" w:rsidRPr="003F5101" w14:paraId="2B88358A" w14:textId="77777777" w:rsidTr="00842FC5">
        <w:tc>
          <w:tcPr>
            <w:tcW w:w="2694" w:type="dxa"/>
            <w:shd w:val="clear" w:color="auto" w:fill="auto"/>
          </w:tcPr>
          <w:p w14:paraId="5665756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DQS[</w:t>
            </w:r>
            <w:proofErr w:type="gramEnd"/>
            <w:r w:rsidRPr="00436376">
              <w:rPr>
                <w:color w:val="000000"/>
                <w:sz w:val="18"/>
                <w:szCs w:val="18"/>
              </w:rPr>
              <w:t>6]</w:t>
            </w:r>
          </w:p>
        </w:tc>
        <w:tc>
          <w:tcPr>
            <w:tcW w:w="992" w:type="dxa"/>
            <w:shd w:val="clear" w:color="auto" w:fill="auto"/>
          </w:tcPr>
          <w:p w14:paraId="0D56B4C9"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CN6 </w:t>
            </w:r>
          </w:p>
        </w:tc>
        <w:tc>
          <w:tcPr>
            <w:tcW w:w="709" w:type="dxa"/>
            <w:shd w:val="clear" w:color="auto" w:fill="auto"/>
          </w:tcPr>
          <w:p w14:paraId="526242D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EABC27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E50598C" w14:textId="77777777" w:rsidR="00EE3C10" w:rsidRPr="00436376" w:rsidRDefault="00EE3C10" w:rsidP="009A1B11">
            <w:pPr>
              <w:pStyle w:val="Standardparagraph"/>
              <w:jc w:val="both"/>
              <w:rPr>
                <w:color w:val="000000"/>
                <w:sz w:val="18"/>
                <w:szCs w:val="18"/>
              </w:rPr>
            </w:pPr>
          </w:p>
        </w:tc>
      </w:tr>
      <w:tr w:rsidR="00EE3C10" w:rsidRPr="003F5101" w14:paraId="52CE2321" w14:textId="77777777" w:rsidTr="00842FC5">
        <w:tc>
          <w:tcPr>
            <w:tcW w:w="2694" w:type="dxa"/>
            <w:shd w:val="clear" w:color="auto" w:fill="auto"/>
          </w:tcPr>
          <w:p w14:paraId="237AB54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w:t>
            </w:r>
            <w:proofErr w:type="gramStart"/>
            <w:r w:rsidRPr="00436376">
              <w:rPr>
                <w:color w:val="000000"/>
                <w:sz w:val="18"/>
                <w:szCs w:val="18"/>
              </w:rPr>
              <w:t>N[</w:t>
            </w:r>
            <w:proofErr w:type="gramEnd"/>
            <w:r w:rsidRPr="00436376">
              <w:rPr>
                <w:color w:val="000000"/>
                <w:sz w:val="18"/>
                <w:szCs w:val="18"/>
              </w:rPr>
              <w:t>6]</w:t>
            </w:r>
          </w:p>
        </w:tc>
        <w:tc>
          <w:tcPr>
            <w:tcW w:w="992" w:type="dxa"/>
            <w:shd w:val="clear" w:color="auto" w:fill="auto"/>
          </w:tcPr>
          <w:p w14:paraId="3588CC24"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CL6 </w:t>
            </w:r>
          </w:p>
        </w:tc>
        <w:tc>
          <w:tcPr>
            <w:tcW w:w="709" w:type="dxa"/>
            <w:shd w:val="clear" w:color="auto" w:fill="auto"/>
          </w:tcPr>
          <w:p w14:paraId="5C0C642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26A4B2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2D14EF0" w14:textId="77777777" w:rsidR="00EE3C10" w:rsidRPr="00436376" w:rsidRDefault="00EE3C10" w:rsidP="009A1B11">
            <w:pPr>
              <w:pStyle w:val="Standardparagraph"/>
              <w:jc w:val="both"/>
              <w:rPr>
                <w:color w:val="000000"/>
                <w:sz w:val="18"/>
                <w:szCs w:val="18"/>
              </w:rPr>
            </w:pPr>
          </w:p>
        </w:tc>
      </w:tr>
      <w:tr w:rsidR="00EE3C10" w:rsidRPr="003F5101" w14:paraId="1C167FE6" w14:textId="77777777" w:rsidTr="00842FC5">
        <w:tc>
          <w:tcPr>
            <w:tcW w:w="2694" w:type="dxa"/>
            <w:shd w:val="clear" w:color="auto" w:fill="auto"/>
          </w:tcPr>
          <w:p w14:paraId="49268FF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DQS[</w:t>
            </w:r>
            <w:proofErr w:type="gramEnd"/>
            <w:r w:rsidRPr="00436376">
              <w:rPr>
                <w:color w:val="000000"/>
                <w:sz w:val="18"/>
                <w:szCs w:val="18"/>
              </w:rPr>
              <w:t>7]</w:t>
            </w:r>
          </w:p>
        </w:tc>
        <w:tc>
          <w:tcPr>
            <w:tcW w:w="992" w:type="dxa"/>
            <w:shd w:val="clear" w:color="auto" w:fill="auto"/>
          </w:tcPr>
          <w:p w14:paraId="676CDA0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CG6 </w:t>
            </w:r>
          </w:p>
        </w:tc>
        <w:tc>
          <w:tcPr>
            <w:tcW w:w="709" w:type="dxa"/>
            <w:shd w:val="clear" w:color="auto" w:fill="auto"/>
          </w:tcPr>
          <w:p w14:paraId="55F62C3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00A3D3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3DBA35B" w14:textId="77777777" w:rsidR="00EE3C10" w:rsidRPr="00436376" w:rsidRDefault="00EE3C10" w:rsidP="009A1B11">
            <w:pPr>
              <w:pStyle w:val="Standardparagraph"/>
              <w:jc w:val="both"/>
              <w:rPr>
                <w:color w:val="000000"/>
                <w:sz w:val="18"/>
                <w:szCs w:val="18"/>
              </w:rPr>
            </w:pPr>
          </w:p>
        </w:tc>
      </w:tr>
      <w:tr w:rsidR="00EE3C10" w:rsidRPr="003F5101" w14:paraId="70728E83" w14:textId="77777777" w:rsidTr="00842FC5">
        <w:tc>
          <w:tcPr>
            <w:tcW w:w="2694" w:type="dxa"/>
            <w:shd w:val="clear" w:color="auto" w:fill="auto"/>
          </w:tcPr>
          <w:p w14:paraId="263569F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w:t>
            </w:r>
            <w:proofErr w:type="gramStart"/>
            <w:r w:rsidRPr="00436376">
              <w:rPr>
                <w:color w:val="000000"/>
                <w:sz w:val="18"/>
                <w:szCs w:val="18"/>
              </w:rPr>
              <w:t>N[</w:t>
            </w:r>
            <w:proofErr w:type="gramEnd"/>
            <w:r w:rsidRPr="00436376">
              <w:rPr>
                <w:color w:val="000000"/>
                <w:sz w:val="18"/>
                <w:szCs w:val="18"/>
              </w:rPr>
              <w:t>7]</w:t>
            </w:r>
          </w:p>
        </w:tc>
        <w:tc>
          <w:tcPr>
            <w:tcW w:w="992" w:type="dxa"/>
            <w:shd w:val="clear" w:color="auto" w:fill="auto"/>
          </w:tcPr>
          <w:p w14:paraId="6A2F8A5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CE6 </w:t>
            </w:r>
          </w:p>
        </w:tc>
        <w:tc>
          <w:tcPr>
            <w:tcW w:w="709" w:type="dxa"/>
            <w:shd w:val="clear" w:color="auto" w:fill="auto"/>
          </w:tcPr>
          <w:p w14:paraId="3CDB025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8F6DD64"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19807DD" w14:textId="77777777" w:rsidR="00EE3C10" w:rsidRPr="00436376" w:rsidRDefault="00EE3C10" w:rsidP="009A1B11">
            <w:pPr>
              <w:pStyle w:val="Standardparagraph"/>
              <w:jc w:val="both"/>
              <w:rPr>
                <w:color w:val="000000"/>
                <w:sz w:val="18"/>
                <w:szCs w:val="18"/>
              </w:rPr>
            </w:pPr>
          </w:p>
        </w:tc>
      </w:tr>
      <w:tr w:rsidR="00EE3C10" w:rsidRPr="003F5101" w14:paraId="37D71812" w14:textId="77777777" w:rsidTr="00842FC5">
        <w:tc>
          <w:tcPr>
            <w:tcW w:w="2694" w:type="dxa"/>
            <w:shd w:val="clear" w:color="auto" w:fill="auto"/>
          </w:tcPr>
          <w:p w14:paraId="75D220B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w:t>
            </w:r>
            <w:proofErr w:type="gramStart"/>
            <w:r w:rsidRPr="00436376">
              <w:rPr>
                <w:color w:val="000000"/>
                <w:sz w:val="18"/>
                <w:szCs w:val="18"/>
              </w:rPr>
              <w:t>DQS[</w:t>
            </w:r>
            <w:proofErr w:type="gramEnd"/>
            <w:r w:rsidRPr="00436376">
              <w:rPr>
                <w:color w:val="000000"/>
                <w:sz w:val="18"/>
                <w:szCs w:val="18"/>
              </w:rPr>
              <w:t>8]</w:t>
            </w:r>
          </w:p>
        </w:tc>
        <w:tc>
          <w:tcPr>
            <w:tcW w:w="992" w:type="dxa"/>
            <w:shd w:val="clear" w:color="auto" w:fill="auto"/>
          </w:tcPr>
          <w:p w14:paraId="193DE054" w14:textId="77777777" w:rsidR="00EE3C10" w:rsidRPr="00232BF8" w:rsidRDefault="00EE3C10" w:rsidP="00913F98">
            <w:pPr>
              <w:pStyle w:val="Standardparagraph"/>
              <w:jc w:val="both"/>
              <w:rPr>
                <w:color w:val="000000"/>
                <w:sz w:val="18"/>
                <w:szCs w:val="18"/>
              </w:rPr>
            </w:pPr>
            <w:r w:rsidRPr="00232BF8">
              <w:rPr>
                <w:color w:val="000000"/>
                <w:sz w:val="18"/>
                <w:szCs w:val="18"/>
              </w:rPr>
              <w:t>CN20</w:t>
            </w:r>
          </w:p>
        </w:tc>
        <w:tc>
          <w:tcPr>
            <w:tcW w:w="709" w:type="dxa"/>
            <w:shd w:val="clear" w:color="auto" w:fill="auto"/>
          </w:tcPr>
          <w:p w14:paraId="75D3B3E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5A8B5E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44562505" w14:textId="77777777" w:rsidR="00EE3C10" w:rsidRPr="00436376" w:rsidRDefault="00EE3C10" w:rsidP="009A1B11">
            <w:pPr>
              <w:pStyle w:val="Standardparagraph"/>
              <w:jc w:val="both"/>
              <w:rPr>
                <w:color w:val="000000"/>
                <w:sz w:val="18"/>
                <w:szCs w:val="18"/>
              </w:rPr>
            </w:pPr>
          </w:p>
        </w:tc>
      </w:tr>
      <w:tr w:rsidR="00EE3C10" w:rsidRPr="003F5101" w14:paraId="5145EE4D" w14:textId="77777777" w:rsidTr="00842FC5">
        <w:tc>
          <w:tcPr>
            <w:tcW w:w="2694" w:type="dxa"/>
            <w:shd w:val="clear" w:color="auto" w:fill="auto"/>
          </w:tcPr>
          <w:p w14:paraId="51C3298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w:t>
            </w:r>
            <w:proofErr w:type="gramStart"/>
            <w:r w:rsidRPr="00436376">
              <w:rPr>
                <w:color w:val="000000"/>
                <w:sz w:val="18"/>
                <w:szCs w:val="18"/>
              </w:rPr>
              <w:t>N[</w:t>
            </w:r>
            <w:proofErr w:type="gramEnd"/>
            <w:r w:rsidRPr="00436376">
              <w:rPr>
                <w:color w:val="000000"/>
                <w:sz w:val="18"/>
                <w:szCs w:val="18"/>
              </w:rPr>
              <w:t>8]</w:t>
            </w:r>
          </w:p>
        </w:tc>
        <w:tc>
          <w:tcPr>
            <w:tcW w:w="992" w:type="dxa"/>
            <w:shd w:val="clear" w:color="auto" w:fill="auto"/>
          </w:tcPr>
          <w:p w14:paraId="471DFD35" w14:textId="77777777" w:rsidR="00EE3C10" w:rsidRPr="00232BF8" w:rsidRDefault="00EE3C10" w:rsidP="00913F98">
            <w:r w:rsidRPr="00232BF8">
              <w:rPr>
                <w:color w:val="000000"/>
                <w:sz w:val="18"/>
                <w:szCs w:val="18"/>
              </w:rPr>
              <w:t>CL20</w:t>
            </w:r>
          </w:p>
        </w:tc>
        <w:tc>
          <w:tcPr>
            <w:tcW w:w="709" w:type="dxa"/>
            <w:shd w:val="clear" w:color="auto" w:fill="auto"/>
          </w:tcPr>
          <w:p w14:paraId="6487C52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A430E7"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0F4FACB" w14:textId="77777777" w:rsidR="00EE3C10" w:rsidRPr="00436376" w:rsidRDefault="00EE3C10" w:rsidP="009A1B11">
            <w:pPr>
              <w:pStyle w:val="Standardparagraph"/>
              <w:jc w:val="both"/>
              <w:rPr>
                <w:color w:val="000000"/>
                <w:sz w:val="18"/>
                <w:szCs w:val="18"/>
              </w:rPr>
            </w:pPr>
          </w:p>
        </w:tc>
      </w:tr>
      <w:tr w:rsidR="00EE3C10" w:rsidRPr="003F5101" w14:paraId="21DC6104" w14:textId="77777777" w:rsidTr="00842FC5">
        <w:tc>
          <w:tcPr>
            <w:tcW w:w="2694" w:type="dxa"/>
            <w:shd w:val="clear" w:color="auto" w:fill="auto"/>
          </w:tcPr>
          <w:p w14:paraId="02D3CE6E" w14:textId="77777777" w:rsidR="00EE3C10" w:rsidRPr="005A18DD" w:rsidRDefault="00EE3C10" w:rsidP="009A1B11">
            <w:pPr>
              <w:pStyle w:val="Standardparagraph"/>
              <w:jc w:val="both"/>
              <w:rPr>
                <w:color w:val="000000"/>
                <w:sz w:val="18"/>
                <w:szCs w:val="18"/>
              </w:rPr>
            </w:pPr>
            <w:r>
              <w:rPr>
                <w:color w:val="000000"/>
                <w:sz w:val="18"/>
                <w:szCs w:val="18"/>
              </w:rPr>
              <w:lastRenderedPageBreak/>
              <w:t>OCT_RZQIN3</w:t>
            </w:r>
          </w:p>
        </w:tc>
        <w:tc>
          <w:tcPr>
            <w:tcW w:w="992" w:type="dxa"/>
            <w:shd w:val="clear" w:color="auto" w:fill="auto"/>
          </w:tcPr>
          <w:p w14:paraId="12A2F15C" w14:textId="77777777" w:rsidR="00EE3C10" w:rsidRPr="003F5101" w:rsidRDefault="00EE3C10" w:rsidP="009A1B11">
            <w:pPr>
              <w:pStyle w:val="Standardparagraph"/>
              <w:jc w:val="both"/>
              <w:rPr>
                <w:color w:val="000000"/>
                <w:sz w:val="18"/>
                <w:szCs w:val="18"/>
              </w:rPr>
            </w:pPr>
            <w:r>
              <w:rPr>
                <w:color w:val="000000"/>
                <w:sz w:val="18"/>
                <w:szCs w:val="18"/>
              </w:rPr>
              <w:t>DB7</w:t>
            </w:r>
          </w:p>
        </w:tc>
        <w:tc>
          <w:tcPr>
            <w:tcW w:w="709" w:type="dxa"/>
            <w:shd w:val="clear" w:color="auto" w:fill="auto"/>
          </w:tcPr>
          <w:p w14:paraId="10120E06" w14:textId="77777777" w:rsidR="00EE3C10" w:rsidRPr="003F5101" w:rsidRDefault="00EE3C10" w:rsidP="009A1B11">
            <w:pPr>
              <w:pStyle w:val="Standardparagraph"/>
              <w:jc w:val="both"/>
              <w:rPr>
                <w:color w:val="000000"/>
                <w:sz w:val="18"/>
                <w:szCs w:val="18"/>
              </w:rPr>
            </w:pPr>
            <w:r>
              <w:rPr>
                <w:color w:val="000000"/>
                <w:sz w:val="18"/>
                <w:szCs w:val="18"/>
              </w:rPr>
              <w:t>IN</w:t>
            </w:r>
          </w:p>
        </w:tc>
        <w:tc>
          <w:tcPr>
            <w:tcW w:w="1418" w:type="dxa"/>
          </w:tcPr>
          <w:p w14:paraId="1FB0BE1E" w14:textId="77777777" w:rsidR="00EE3C10" w:rsidRPr="003F5101" w:rsidRDefault="00EE3C10" w:rsidP="009A1B11">
            <w:pPr>
              <w:pStyle w:val="Standardparagraph"/>
              <w:jc w:val="both"/>
              <w:rPr>
                <w:color w:val="000000"/>
                <w:sz w:val="18"/>
                <w:szCs w:val="18"/>
              </w:rPr>
            </w:pPr>
            <w:r>
              <w:rPr>
                <w:color w:val="000000"/>
                <w:sz w:val="18"/>
                <w:szCs w:val="18"/>
              </w:rPr>
              <w:t>2D TOP</w:t>
            </w:r>
          </w:p>
        </w:tc>
        <w:tc>
          <w:tcPr>
            <w:tcW w:w="3969" w:type="dxa"/>
            <w:shd w:val="clear" w:color="auto" w:fill="auto"/>
          </w:tcPr>
          <w:p w14:paraId="5A7A58BE"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22AB54AE" w14:textId="77777777" w:rsidR="00EE3C10" w:rsidRPr="00F977B1" w:rsidRDefault="00EE3C10" w:rsidP="009A1B11">
            <w:pPr>
              <w:pStyle w:val="Standardparagraph"/>
              <w:jc w:val="both"/>
              <w:rPr>
                <w:color w:val="000000"/>
                <w:sz w:val="18"/>
                <w:szCs w:val="18"/>
              </w:rPr>
            </w:pPr>
            <w:r>
              <w:rPr>
                <w:color w:val="000000"/>
                <w:sz w:val="18"/>
                <w:szCs w:val="18"/>
              </w:rPr>
              <w:t>ZQ Reference</w:t>
            </w:r>
          </w:p>
        </w:tc>
      </w:tr>
    </w:tbl>
    <w:p w14:paraId="1E82AD13" w14:textId="77777777" w:rsidR="00ED072D" w:rsidRDefault="00ED072D" w:rsidP="00ED072D">
      <w:pPr>
        <w:pStyle w:val="Standardparagraph"/>
        <w:keepNext/>
        <w:jc w:val="both"/>
        <w:rPr>
          <w:color w:val="000000"/>
        </w:rPr>
      </w:pPr>
    </w:p>
    <w:p w14:paraId="1636647B" w14:textId="77777777" w:rsidR="00ED072D" w:rsidRPr="00EC1A71" w:rsidRDefault="00ED072D" w:rsidP="00ED072D">
      <w:pPr>
        <w:pStyle w:val="Caption"/>
        <w:jc w:val="center"/>
        <w:rPr>
          <w:b w:val="0"/>
          <w:color w:val="00000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5</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xml:space="preserve">: FDAS FPGA pinout for </w:t>
      </w:r>
      <w:proofErr w:type="spellStart"/>
      <w:r w:rsidR="00232BF8">
        <w:rPr>
          <w:b w:val="0"/>
        </w:rPr>
        <w:t>Agilex</w:t>
      </w:r>
      <w:proofErr w:type="spellEnd"/>
      <w:r w:rsidR="00232BF8">
        <w:rPr>
          <w:b w:val="0"/>
        </w:rPr>
        <w:t xml:space="preserve"> F Development</w:t>
      </w:r>
      <w:r w:rsidRPr="00EC1A71">
        <w:rPr>
          <w:b w:val="0"/>
        </w:rPr>
        <w:t xml:space="preserve"> </w:t>
      </w:r>
      <w:r w:rsidR="00232BF8">
        <w:rPr>
          <w:b w:val="0"/>
        </w:rPr>
        <w:t>Board</w:t>
      </w:r>
    </w:p>
    <w:p w14:paraId="3FB98D76" w14:textId="77777777" w:rsidR="00ED072D" w:rsidRDefault="00ED072D" w:rsidP="00ED072D">
      <w:pPr>
        <w:pStyle w:val="Standardparagraph"/>
        <w:jc w:val="both"/>
        <w:rPr>
          <w:color w:val="000000"/>
        </w:rPr>
      </w:pPr>
    </w:p>
    <w:p w14:paraId="4C74CC58" w14:textId="77777777" w:rsidR="00ED072D" w:rsidRDefault="00ED072D" w:rsidP="00ED072D">
      <w:pPr>
        <w:pStyle w:val="Standardparagraph"/>
        <w:jc w:val="both"/>
        <w:rPr>
          <w:color w:val="000000"/>
        </w:rPr>
      </w:pPr>
    </w:p>
    <w:p w14:paraId="37D03C10" w14:textId="77777777" w:rsidR="00ED072D" w:rsidRDefault="00ED072D" w:rsidP="00ED072D"/>
    <w:p w14:paraId="4A9D0176" w14:textId="77777777" w:rsidR="00ED072D" w:rsidRDefault="00ED072D" w:rsidP="00ED072D"/>
    <w:p w14:paraId="044DE8EF" w14:textId="77777777" w:rsidR="00ED072D" w:rsidRDefault="00ED072D" w:rsidP="00ED072D"/>
    <w:p w14:paraId="3BEDBCDE" w14:textId="77777777" w:rsidR="00ED072D" w:rsidRDefault="00ED072D" w:rsidP="00ED072D">
      <w:pPr>
        <w:pStyle w:val="Heading1"/>
      </w:pPr>
      <w:r>
        <w:br w:type="page"/>
      </w:r>
      <w:bookmarkStart w:id="37" w:name="_Toc83713278"/>
      <w:bookmarkStart w:id="38" w:name="_Toc128755411"/>
      <w:r>
        <w:lastRenderedPageBreak/>
        <w:t>External DDR4 SDRAM Memory Organisation</w:t>
      </w:r>
      <w:bookmarkEnd w:id="37"/>
      <w:bookmarkEnd w:id="38"/>
    </w:p>
    <w:p w14:paraId="2A73524A" w14:textId="77777777" w:rsidR="00ED072D" w:rsidRDefault="00ED072D" w:rsidP="00ED072D"/>
    <w:p w14:paraId="252898DB" w14:textId="77777777" w:rsidR="00ED072D" w:rsidRDefault="00ED072D" w:rsidP="00ED072D">
      <w:r>
        <w:t>The data in the External DDR4 SDRAM is accessible via the PCIe Interface and the CLD, CONV and HSUM modules within the FDAS FPGA.</w:t>
      </w:r>
    </w:p>
    <w:p w14:paraId="217CD756" w14:textId="77777777" w:rsidR="00ED072D" w:rsidRDefault="00ED072D" w:rsidP="00ED072D"/>
    <w:p w14:paraId="4D5DC68C" w14:textId="77777777" w:rsidR="00ED072D" w:rsidRDefault="00ED072D" w:rsidP="00ED072D">
      <w:r>
        <w:t>The tables in the following sub-sections show how the DM Sample data and Convolution Results data is arranged at different interfaces in the FDAS design. Addressing for a particular interface is also related to the Byte Address (“BYTE_ADDR”) so it is possible to compare the data for the various data bus widths.</w:t>
      </w:r>
    </w:p>
    <w:p w14:paraId="2196CD91" w14:textId="77777777" w:rsidR="00ED072D" w:rsidRDefault="00ED072D" w:rsidP="00ED072D"/>
    <w:p w14:paraId="3158EBF3" w14:textId="77777777" w:rsidR="00ED072D" w:rsidRDefault="00ED072D" w:rsidP="00ED072D">
      <w:r>
        <w:t>The figure below is annotated with the different points within the FDAS design for the data arrangement described in the tables.</w:t>
      </w:r>
    </w:p>
    <w:p w14:paraId="3B608C90" w14:textId="77777777" w:rsidR="00ED072D" w:rsidRDefault="00ED072D" w:rsidP="00ED072D"/>
    <w:p w14:paraId="01FD4E80" w14:textId="77777777" w:rsidR="00ED072D" w:rsidRDefault="00ED072D" w:rsidP="00ED072D"/>
    <w:p w14:paraId="6DB94456" w14:textId="77777777" w:rsidR="00ED072D" w:rsidRDefault="00ED072D" w:rsidP="00ED072D">
      <w:pPr>
        <w:pStyle w:val="Standardparagraph"/>
        <w:jc w:val="both"/>
        <w:rPr>
          <w:color w:val="000000"/>
        </w:rPr>
      </w:pPr>
      <w:r>
        <w:rPr>
          <w:color w:val="000000"/>
        </w:rPr>
        <w:t xml:space="preserve">The Architecture for this implementation of FDAS is shown in the figure </w:t>
      </w:r>
      <w:proofErr w:type="gramStart"/>
      <w:r>
        <w:rPr>
          <w:color w:val="000000"/>
        </w:rPr>
        <w:t>below:-</w:t>
      </w:r>
      <w:proofErr w:type="gramEnd"/>
    </w:p>
    <w:p w14:paraId="777F8E27" w14:textId="77777777" w:rsidR="00ED072D" w:rsidRDefault="00ED072D" w:rsidP="00ED072D">
      <w:pPr>
        <w:pStyle w:val="Standardparagraph"/>
        <w:jc w:val="both"/>
        <w:rPr>
          <w:color w:val="000000"/>
        </w:rPr>
      </w:pPr>
    </w:p>
    <w:p w14:paraId="737D691F" w14:textId="77777777" w:rsidR="00ED072D" w:rsidRPr="009A160F" w:rsidRDefault="00ED072D" w:rsidP="00ED072D">
      <w:pPr>
        <w:pStyle w:val="Standardparagraph"/>
        <w:jc w:val="both"/>
        <w:rPr>
          <w:color w:val="000000"/>
        </w:rPr>
      </w:pPr>
      <w:r>
        <w:rPr>
          <w:noProof/>
        </w:rPr>
        <mc:AlternateContent>
          <mc:Choice Requires="wps">
            <w:drawing>
              <wp:anchor distT="0" distB="0" distL="114300" distR="114300" simplePos="0" relativeHeight="251710464" behindDoc="0" locked="0" layoutInCell="1" allowOverlap="1" wp14:anchorId="37D9E6F5" wp14:editId="3D7E0898">
                <wp:simplePos x="0" y="0"/>
                <wp:positionH relativeFrom="column">
                  <wp:posOffset>-630555</wp:posOffset>
                </wp:positionH>
                <wp:positionV relativeFrom="paragraph">
                  <wp:posOffset>4728210</wp:posOffset>
                </wp:positionV>
                <wp:extent cx="7063105" cy="146050"/>
                <wp:effectExtent l="0" t="0" r="0" b="635"/>
                <wp:wrapNone/>
                <wp:docPr id="53315" name="Text Box 53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65DB7" w14:textId="77777777" w:rsidR="00891C16" w:rsidRPr="003266D7" w:rsidRDefault="00891C16" w:rsidP="00ED072D">
                            <w:pPr>
                              <w:pStyle w:val="Caption"/>
                              <w:jc w:val="center"/>
                              <w:rPr>
                                <w:rFonts w:cs="Arial"/>
                                <w:b w:val="0"/>
                                <w:noProof/>
                                <w:color w:val="000000"/>
                              </w:rPr>
                            </w:pPr>
                            <w:r w:rsidRPr="003266D7">
                              <w:rPr>
                                <w:b w:val="0"/>
                              </w:rPr>
                              <w:t xml:space="preserve">Figure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266D7">
                              <w:rPr>
                                <w:b w:val="0"/>
                              </w:rPr>
                              <w:t>: FDAS Data Interfaces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7D9E6F5" id="Text Box 53315" o:spid="_x0000_s1638" type="#_x0000_t202" style="position:absolute;left:0;text-align:left;margin-left:-49.65pt;margin-top:372.3pt;width:556.15pt;height:1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" stroked="f">
                <v:textbox style="mso-fit-shape-to-text:t" inset="0,0,0,0">
                  <w:txbxContent>
                    <w:p w14:paraId="09F65DB7" w14:textId="77777777" w:rsidR="00891C16" w:rsidRPr="003266D7" w:rsidRDefault="00891C16" w:rsidP="00ED072D">
                      <w:pPr>
                        <w:pStyle w:val="Caption"/>
                        <w:jc w:val="center"/>
                        <w:rPr>
                          <w:rFonts w:cs="Arial"/>
                          <w:b w:val="0"/>
                          <w:noProof/>
                          <w:color w:val="000000"/>
                        </w:rPr>
                      </w:pPr>
                      <w:r w:rsidRPr="003266D7">
                        <w:rPr>
                          <w:b w:val="0"/>
                        </w:rPr>
                        <w:t xml:space="preserve">Figure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266D7">
                        <w:rPr>
                          <w:b w:val="0"/>
                        </w:rPr>
                        <w:t>: FDAS Data Interfaces</w:t>
                      </w:r>
                    </w:p>
                  </w:txbxContent>
                </v:textbox>
              </v:shape>
            </w:pict>
          </mc:Fallback>
        </mc:AlternateContent>
      </w:r>
      <w:r>
        <w:rPr>
          <w:noProof/>
          <w:color w:val="000000"/>
        </w:rPr>
        <mc:AlternateContent>
          <mc:Choice Requires="wpc">
            <w:drawing>
              <wp:anchor distT="0" distB="0" distL="114300" distR="114300" simplePos="0" relativeHeight="251708416" behindDoc="0" locked="0" layoutInCell="1" allowOverlap="1" wp14:anchorId="271C738E" wp14:editId="1DE33858">
                <wp:simplePos x="0" y="0"/>
                <wp:positionH relativeFrom="character">
                  <wp:posOffset>-630555</wp:posOffset>
                </wp:positionH>
                <wp:positionV relativeFrom="line">
                  <wp:posOffset>10795</wp:posOffset>
                </wp:positionV>
                <wp:extent cx="7063105" cy="4660265"/>
                <wp:effectExtent l="0" t="0" r="0" b="0"/>
                <wp:wrapNone/>
                <wp:docPr id="53314" name="Canvas 53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233" name="Text Box 385"/>
                        <wps:cNvSpPr txBox="1">
                          <a:spLocks noChangeArrowheads="1"/>
                        </wps:cNvSpPr>
                        <wps:spPr bwMode="auto">
                          <a:xfrm>
                            <a:off x="780415" y="1592580"/>
                            <a:ext cx="47371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447D4" w14:textId="77777777" w:rsidR="00891C16" w:rsidRDefault="00891C16" w:rsidP="00ED072D">
                              <w:pPr>
                                <w:rPr>
                                  <w:sz w:val="16"/>
                                  <w:szCs w:val="16"/>
                                </w:rPr>
                              </w:pPr>
                              <w:r>
                                <w:rPr>
                                  <w:sz w:val="16"/>
                                  <w:szCs w:val="16"/>
                                </w:rPr>
                                <w:t>PCIe</w:t>
                              </w:r>
                            </w:p>
                            <w:p w14:paraId="1EF44BD0" w14:textId="77777777" w:rsidR="00891C16" w:rsidRDefault="00891C16" w:rsidP="00ED072D">
                              <w:pPr>
                                <w:rPr>
                                  <w:sz w:val="16"/>
                                  <w:szCs w:val="16"/>
                                </w:rPr>
                              </w:pPr>
                              <w:r>
                                <w:rPr>
                                  <w:sz w:val="16"/>
                                  <w:szCs w:val="16"/>
                                </w:rPr>
                                <w:t>I/F</w:t>
                              </w:r>
                            </w:p>
                            <w:p w14:paraId="1D0D1C18"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34" name="Rectangle 386"/>
                        <wps:cNvSpPr>
                          <a:spLocks noChangeArrowheads="1"/>
                        </wps:cNvSpPr>
                        <wps:spPr bwMode="auto">
                          <a:xfrm>
                            <a:off x="1255395" y="99060"/>
                            <a:ext cx="5388610" cy="383286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235" name="Text Box 387"/>
                        <wps:cNvSpPr txBox="1">
                          <a:spLocks noChangeArrowheads="1"/>
                        </wps:cNvSpPr>
                        <wps:spPr bwMode="auto">
                          <a:xfrm>
                            <a:off x="3315970" y="205105"/>
                            <a:ext cx="621030" cy="786130"/>
                          </a:xfrm>
                          <a:prstGeom prst="rect">
                            <a:avLst/>
                          </a:prstGeom>
                          <a:solidFill>
                            <a:srgbClr val="DBE5F1"/>
                          </a:solidFill>
                          <a:ln w="9525">
                            <a:solidFill>
                              <a:srgbClr val="000000"/>
                            </a:solidFill>
                            <a:miter lim="800000"/>
                            <a:headEnd/>
                            <a:tailEnd/>
                          </a:ln>
                        </wps:spPr>
                        <wps:txbx>
                          <w:txbxContent>
                            <w:p w14:paraId="3C9DC392" w14:textId="77777777" w:rsidR="00891C16" w:rsidRPr="003C18E9" w:rsidRDefault="00891C16" w:rsidP="00ED072D">
                              <w:pPr>
                                <w:rPr>
                                  <w:b/>
                                  <w:sz w:val="16"/>
                                  <w:szCs w:val="16"/>
                                </w:rPr>
                              </w:pPr>
                              <w:r w:rsidRPr="003C18E9">
                                <w:rPr>
                                  <w:b/>
                                  <w:sz w:val="16"/>
                                  <w:szCs w:val="16"/>
                                </w:rPr>
                                <w:t>CLD</w:t>
                              </w:r>
                            </w:p>
                            <w:p w14:paraId="0B647C87"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36" name="Text Box 388"/>
                        <wps:cNvSpPr txBox="1">
                          <a:spLocks noChangeArrowheads="1"/>
                        </wps:cNvSpPr>
                        <wps:spPr bwMode="auto">
                          <a:xfrm>
                            <a:off x="4540885" y="755650"/>
                            <a:ext cx="668020" cy="786130"/>
                          </a:xfrm>
                          <a:prstGeom prst="rect">
                            <a:avLst/>
                          </a:prstGeom>
                          <a:solidFill>
                            <a:srgbClr val="DBE5F1"/>
                          </a:solidFill>
                          <a:ln w="9525">
                            <a:solidFill>
                              <a:srgbClr val="000000"/>
                            </a:solidFill>
                            <a:miter lim="800000"/>
                            <a:headEnd/>
                            <a:tailEnd/>
                          </a:ln>
                        </wps:spPr>
                        <wps:txbx>
                          <w:txbxContent>
                            <w:p w14:paraId="7EF950B1" w14:textId="77777777" w:rsidR="00891C16" w:rsidRPr="003C18E9" w:rsidRDefault="00891C16" w:rsidP="00ED072D">
                              <w:pPr>
                                <w:rPr>
                                  <w:b/>
                                  <w:sz w:val="16"/>
                                  <w:szCs w:val="16"/>
                                </w:rPr>
                              </w:pPr>
                              <w:r>
                                <w:rPr>
                                  <w:b/>
                                  <w:sz w:val="16"/>
                                  <w:szCs w:val="16"/>
                                </w:rPr>
                                <w:t>CONV</w:t>
                              </w:r>
                            </w:p>
                            <w:p w14:paraId="3D999335"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37" name="AutoShape 389"/>
                        <wps:cNvSpPr>
                          <a:spLocks noChangeArrowheads="1"/>
                        </wps:cNvSpPr>
                        <wps:spPr bwMode="auto">
                          <a:xfrm rot="10800000" flipV="1">
                            <a:off x="4960620" y="153225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38" name="Text Box 390"/>
                        <wps:cNvSpPr txBox="1">
                          <a:spLocks noChangeArrowheads="1"/>
                        </wps:cNvSpPr>
                        <wps:spPr bwMode="auto">
                          <a:xfrm>
                            <a:off x="5543550" y="764540"/>
                            <a:ext cx="813435" cy="786130"/>
                          </a:xfrm>
                          <a:prstGeom prst="rect">
                            <a:avLst/>
                          </a:prstGeom>
                          <a:solidFill>
                            <a:srgbClr val="DBE5F1"/>
                          </a:solidFill>
                          <a:ln w="9525">
                            <a:solidFill>
                              <a:srgbClr val="000000"/>
                            </a:solidFill>
                            <a:miter lim="800000"/>
                            <a:headEnd/>
                            <a:tailEnd/>
                          </a:ln>
                        </wps:spPr>
                        <wps:txbx>
                          <w:txbxContent>
                            <w:p w14:paraId="72B0A1D6" w14:textId="77777777" w:rsidR="00891C16" w:rsidRPr="003C18E9" w:rsidRDefault="00891C16" w:rsidP="00ED072D">
                              <w:pPr>
                                <w:rPr>
                                  <w:b/>
                                  <w:sz w:val="16"/>
                                  <w:szCs w:val="16"/>
                                </w:rPr>
                              </w:pPr>
                              <w:r>
                                <w:rPr>
                                  <w:b/>
                                  <w:sz w:val="16"/>
                                  <w:szCs w:val="16"/>
                                </w:rPr>
                                <w:t>HSUM</w:t>
                              </w:r>
                            </w:p>
                            <w:p w14:paraId="7D3D9516" w14:textId="77777777" w:rsidR="00891C16" w:rsidRPr="003C18E9" w:rsidRDefault="00891C16" w:rsidP="00ED072D">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3239" name="Text Box 391"/>
                        <wps:cNvSpPr txBox="1">
                          <a:spLocks noChangeArrowheads="1"/>
                        </wps:cNvSpPr>
                        <wps:spPr bwMode="auto">
                          <a:xfrm>
                            <a:off x="1692275" y="63246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13DDC" w14:textId="77777777" w:rsidR="00891C16" w:rsidRPr="009972EF" w:rsidRDefault="00891C16" w:rsidP="00ED072D">
                              <w:pPr>
                                <w:rPr>
                                  <w:b/>
                                  <w:sz w:val="24"/>
                                </w:rPr>
                              </w:pPr>
                              <w:r>
                                <w:rPr>
                                  <w:b/>
                                  <w:sz w:val="24"/>
                                </w:rPr>
                                <w:t>FDAS</w:t>
                              </w:r>
                            </w:p>
                          </w:txbxContent>
                        </wps:txbx>
                        <wps:bodyPr rot="0" vert="horz" wrap="square" lIns="91440" tIns="45720" rIns="91440" bIns="45720" anchor="t" anchorCtr="0" upright="1">
                          <a:noAutofit/>
                        </wps:bodyPr>
                      </wps:wsp>
                      <wps:wsp>
                        <wps:cNvPr id="53240" name="Text Box 392"/>
                        <wps:cNvSpPr txBox="1">
                          <a:spLocks noChangeArrowheads="1"/>
                        </wps:cNvSpPr>
                        <wps:spPr bwMode="auto">
                          <a:xfrm>
                            <a:off x="1396365" y="592455"/>
                            <a:ext cx="292100" cy="2808605"/>
                          </a:xfrm>
                          <a:prstGeom prst="rect">
                            <a:avLst/>
                          </a:prstGeom>
                          <a:solidFill>
                            <a:srgbClr val="DBE5F1"/>
                          </a:solidFill>
                          <a:ln w="9525">
                            <a:solidFill>
                              <a:srgbClr val="000000"/>
                            </a:solidFill>
                            <a:miter lim="800000"/>
                            <a:headEnd/>
                            <a:tailEnd/>
                          </a:ln>
                        </wps:spPr>
                        <wps:txbx>
                          <w:txbxContent>
                            <w:p w14:paraId="3C71169F" w14:textId="77777777" w:rsidR="00891C16" w:rsidRPr="003C18E9" w:rsidRDefault="00891C16" w:rsidP="00ED072D">
                              <w:pPr>
                                <w:jc w:val="center"/>
                                <w:rPr>
                                  <w:b/>
                                  <w:sz w:val="16"/>
                                  <w:szCs w:val="16"/>
                                </w:rPr>
                              </w:pPr>
                              <w:proofErr w:type="gramStart"/>
                              <w:r>
                                <w:rPr>
                                  <w:b/>
                                  <w:sz w:val="16"/>
                                  <w:szCs w:val="16"/>
                                </w:rPr>
                                <w:t>PCIE  HARD</w:t>
                              </w:r>
                              <w:proofErr w:type="gramEnd"/>
                              <w:r>
                                <w:rPr>
                                  <w:b/>
                                  <w:sz w:val="16"/>
                                  <w:szCs w:val="16"/>
                                </w:rPr>
                                <w:t xml:space="preserve"> IP MACRO (INTEL IP)</w:t>
                              </w:r>
                            </w:p>
                            <w:p w14:paraId="597D98F1" w14:textId="77777777" w:rsidR="00891C16" w:rsidRPr="003C18E9" w:rsidRDefault="00891C16" w:rsidP="00ED072D">
                              <w:pPr>
                                <w:rPr>
                                  <w:sz w:val="16"/>
                                  <w:szCs w:val="16"/>
                                </w:rPr>
                              </w:pPr>
                            </w:p>
                          </w:txbxContent>
                        </wps:txbx>
                        <wps:bodyPr rot="0" vert="vert270" wrap="square" lIns="91440" tIns="45720" rIns="91440" bIns="45720" anchor="t" anchorCtr="0" upright="1">
                          <a:noAutofit/>
                        </wps:bodyPr>
                      </wps:wsp>
                      <wps:wsp>
                        <wps:cNvPr id="53241" name="AutoShape 393"/>
                        <wps:cNvSpPr>
                          <a:spLocks noChangeArrowheads="1"/>
                        </wps:cNvSpPr>
                        <wps:spPr bwMode="auto">
                          <a:xfrm>
                            <a:off x="773430" y="1915160"/>
                            <a:ext cx="622300" cy="196850"/>
                          </a:xfrm>
                          <a:prstGeom prst="leftRightArrow">
                            <a:avLst>
                              <a:gd name="adj1" fmla="val 50000"/>
                              <a:gd name="adj2" fmla="val 63226"/>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242" name="AutoShape 394"/>
                        <wps:cNvSpPr>
                          <a:spLocks noChangeArrowheads="1"/>
                        </wps:cNvSpPr>
                        <wps:spPr bwMode="auto">
                          <a:xfrm rot="10800000" flipH="1">
                            <a:off x="3772535" y="943610"/>
                            <a:ext cx="215900" cy="864235"/>
                          </a:xfrm>
                          <a:prstGeom prst="downArrow">
                            <a:avLst>
                              <a:gd name="adj1" fmla="val 50000"/>
                              <a:gd name="adj2" fmla="val 100074"/>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3" name="AutoShape 395"/>
                        <wps:cNvSpPr>
                          <a:spLocks noChangeArrowheads="1"/>
                        </wps:cNvSpPr>
                        <wps:spPr bwMode="auto">
                          <a:xfrm>
                            <a:off x="3328670" y="1004570"/>
                            <a:ext cx="215900" cy="828040"/>
                          </a:xfrm>
                          <a:prstGeom prst="downArrow">
                            <a:avLst>
                              <a:gd name="adj1" fmla="val 50000"/>
                              <a:gd name="adj2" fmla="val 95882"/>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4" name="Text Box 396"/>
                        <wps:cNvSpPr txBox="1">
                          <a:spLocks noChangeArrowheads="1"/>
                        </wps:cNvSpPr>
                        <wps:spPr bwMode="auto">
                          <a:xfrm>
                            <a:off x="3279140" y="106934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9FC04"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45" name="Text Box 397"/>
                        <wps:cNvSpPr txBox="1">
                          <a:spLocks noChangeArrowheads="1"/>
                        </wps:cNvSpPr>
                        <wps:spPr bwMode="auto">
                          <a:xfrm>
                            <a:off x="3726180" y="97663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6E28A" w14:textId="77777777" w:rsidR="00891C16" w:rsidRPr="00BB3441" w:rsidRDefault="00891C16" w:rsidP="00ED072D">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3246" name="AutoShape 398"/>
                        <wps:cNvSpPr>
                          <a:spLocks noChangeArrowheads="1"/>
                        </wps:cNvSpPr>
                        <wps:spPr bwMode="auto">
                          <a:xfrm flipH="1">
                            <a:off x="4566285" y="153352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7" name="Text Box 399"/>
                        <wps:cNvSpPr txBox="1">
                          <a:spLocks noChangeArrowheads="1"/>
                        </wps:cNvSpPr>
                        <wps:spPr bwMode="auto">
                          <a:xfrm>
                            <a:off x="2555875" y="1825625"/>
                            <a:ext cx="1878965" cy="467995"/>
                          </a:xfrm>
                          <a:prstGeom prst="rect">
                            <a:avLst/>
                          </a:prstGeom>
                          <a:solidFill>
                            <a:srgbClr val="DBE5F1"/>
                          </a:solidFill>
                          <a:ln w="9525">
                            <a:solidFill>
                              <a:srgbClr val="000000"/>
                            </a:solidFill>
                            <a:miter lim="800000"/>
                            <a:headEnd/>
                            <a:tailEnd/>
                          </a:ln>
                        </wps:spPr>
                        <wps:txbx>
                          <w:txbxContent>
                            <w:p w14:paraId="2C5903E7" w14:textId="2C9D8630" w:rsidR="00891C16" w:rsidRPr="003C18E9" w:rsidRDefault="00891C16" w:rsidP="00ED072D">
                              <w:pPr>
                                <w:rPr>
                                  <w:b/>
                                  <w:sz w:val="16"/>
                                  <w:szCs w:val="16"/>
                                </w:rPr>
                              </w:pPr>
                              <w:r>
                                <w:rPr>
                                  <w:b/>
                                  <w:sz w:val="16"/>
                                  <w:szCs w:val="16"/>
                                </w:rPr>
                                <w:t>DDRIF2 #</w:t>
                              </w:r>
                              <w:r w:rsidR="00DF4DEF">
                                <w:rPr>
                                  <w:b/>
                                  <w:sz w:val="16"/>
                                  <w:szCs w:val="16"/>
                                </w:rPr>
                                <w:t>0</w:t>
                              </w:r>
                            </w:p>
                            <w:p w14:paraId="6DF7750E"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48" name="Text Box 400"/>
                        <wps:cNvSpPr txBox="1">
                          <a:spLocks noChangeArrowheads="1"/>
                        </wps:cNvSpPr>
                        <wps:spPr bwMode="auto">
                          <a:xfrm>
                            <a:off x="4544695" y="2329180"/>
                            <a:ext cx="1878330" cy="467995"/>
                          </a:xfrm>
                          <a:prstGeom prst="rect">
                            <a:avLst/>
                          </a:prstGeom>
                          <a:solidFill>
                            <a:srgbClr val="DBE5F1"/>
                          </a:solidFill>
                          <a:ln w="9525">
                            <a:solidFill>
                              <a:srgbClr val="000000"/>
                            </a:solidFill>
                            <a:miter lim="800000"/>
                            <a:headEnd/>
                            <a:tailEnd/>
                          </a:ln>
                        </wps:spPr>
                        <wps:txbx>
                          <w:txbxContent>
                            <w:p w14:paraId="7DFEFCC5" w14:textId="3231A160" w:rsidR="00891C16" w:rsidRPr="003C18E9" w:rsidRDefault="00891C16" w:rsidP="00ED072D">
                              <w:pPr>
                                <w:rPr>
                                  <w:b/>
                                  <w:sz w:val="16"/>
                                  <w:szCs w:val="16"/>
                                </w:rPr>
                              </w:pPr>
                              <w:r>
                                <w:rPr>
                                  <w:b/>
                                  <w:sz w:val="16"/>
                                  <w:szCs w:val="16"/>
                                </w:rPr>
                                <w:t>DDRIF2 #2, #3</w:t>
                              </w:r>
                            </w:p>
                            <w:p w14:paraId="3A33FFB6"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49" name="Text Box 401"/>
                        <wps:cNvSpPr txBox="1">
                          <a:spLocks noChangeArrowheads="1"/>
                        </wps:cNvSpPr>
                        <wps:spPr bwMode="auto">
                          <a:xfrm>
                            <a:off x="4521200" y="157861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C01A4"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50" name="Text Box 402"/>
                        <wps:cNvSpPr txBox="1">
                          <a:spLocks noChangeArrowheads="1"/>
                        </wps:cNvSpPr>
                        <wps:spPr bwMode="auto">
                          <a:xfrm>
                            <a:off x="4887595" y="151320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0B3BF" w14:textId="3E68AB9B" w:rsidR="00891C16" w:rsidRPr="00BB3441" w:rsidRDefault="00891C16" w:rsidP="00ED072D">
                              <w:pPr>
                                <w:rPr>
                                  <w:sz w:val="16"/>
                                  <w:szCs w:val="16"/>
                                </w:rPr>
                              </w:pPr>
                              <w:proofErr w:type="gramStart"/>
                              <w:r>
                                <w:rPr>
                                  <w:sz w:val="16"/>
                                  <w:szCs w:val="16"/>
                                </w:rPr>
                                <w:t>DATA[</w:t>
                              </w:r>
                              <w:proofErr w:type="gramEnd"/>
                              <w:r w:rsidR="00DF4DEF">
                                <w:rPr>
                                  <w:sz w:val="16"/>
                                  <w:szCs w:val="16"/>
                                </w:rPr>
                                <w:t>1023</w:t>
                              </w:r>
                              <w:r>
                                <w:rPr>
                                  <w:sz w:val="16"/>
                                  <w:szCs w:val="16"/>
                                </w:rPr>
                                <w:t>:0]</w:t>
                              </w:r>
                            </w:p>
                          </w:txbxContent>
                        </wps:txbx>
                        <wps:bodyPr rot="0" vert="vert" wrap="square" lIns="91440" tIns="45720" rIns="91440" bIns="45720" anchor="t" anchorCtr="0" upright="1">
                          <a:noAutofit/>
                        </wps:bodyPr>
                      </wps:wsp>
                      <wps:wsp>
                        <wps:cNvPr id="53251" name="AutoShape 403"/>
                        <wps:cNvSpPr>
                          <a:spLocks noChangeArrowheads="1"/>
                        </wps:cNvSpPr>
                        <wps:spPr bwMode="auto">
                          <a:xfrm rot="10800000">
                            <a:off x="6055995" y="153225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2" name="AutoShape 404"/>
                        <wps:cNvSpPr>
                          <a:spLocks noChangeArrowheads="1"/>
                        </wps:cNvSpPr>
                        <wps:spPr bwMode="auto">
                          <a:xfrm flipH="1">
                            <a:off x="5575935" y="155257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3" name="Text Box 405"/>
                        <wps:cNvSpPr txBox="1">
                          <a:spLocks noChangeArrowheads="1"/>
                        </wps:cNvSpPr>
                        <wps:spPr bwMode="auto">
                          <a:xfrm>
                            <a:off x="6026150" y="1409700"/>
                            <a:ext cx="346075"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E158E" w14:textId="0D977FDC" w:rsidR="00891C16" w:rsidRPr="00BB3441" w:rsidRDefault="00891C16" w:rsidP="00ED072D">
                              <w:pPr>
                                <w:rPr>
                                  <w:sz w:val="16"/>
                                  <w:szCs w:val="16"/>
                                </w:rPr>
                              </w:pPr>
                              <w:proofErr w:type="gramStart"/>
                              <w:r>
                                <w:rPr>
                                  <w:sz w:val="16"/>
                                  <w:szCs w:val="16"/>
                                </w:rPr>
                                <w:t>DATA[</w:t>
                              </w:r>
                              <w:proofErr w:type="gramEnd"/>
                              <w:r w:rsidR="00DF4DEF">
                                <w:rPr>
                                  <w:sz w:val="16"/>
                                  <w:szCs w:val="16"/>
                                </w:rPr>
                                <w:t>1023</w:t>
                              </w:r>
                              <w:r>
                                <w:rPr>
                                  <w:sz w:val="16"/>
                                  <w:szCs w:val="16"/>
                                </w:rPr>
                                <w:t>:0]</w:t>
                              </w:r>
                            </w:p>
                          </w:txbxContent>
                        </wps:txbx>
                        <wps:bodyPr rot="0" vert="vert270" wrap="square" lIns="91440" tIns="45720" rIns="91440" bIns="45720" anchor="t" anchorCtr="0" upright="1">
                          <a:noAutofit/>
                        </wps:bodyPr>
                      </wps:wsp>
                      <wps:wsp>
                        <wps:cNvPr id="53254" name="Text Box 406"/>
                        <wps:cNvSpPr txBox="1">
                          <a:spLocks noChangeArrowheads="1"/>
                        </wps:cNvSpPr>
                        <wps:spPr bwMode="auto">
                          <a:xfrm>
                            <a:off x="5530850" y="163576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31D98"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55" name="AutoShape 407"/>
                        <wps:cNvSpPr>
                          <a:spLocks noChangeArrowheads="1"/>
                        </wps:cNvSpPr>
                        <wps:spPr bwMode="auto">
                          <a:xfrm rot="16200000">
                            <a:off x="2021205" y="1485900"/>
                            <a:ext cx="215900" cy="864235"/>
                          </a:xfrm>
                          <a:prstGeom prst="downArrow">
                            <a:avLst>
                              <a:gd name="adj1" fmla="val 50000"/>
                              <a:gd name="adj2" fmla="val 100074"/>
                            </a:avLst>
                          </a:prstGeom>
                          <a:solidFill>
                            <a:srgbClr val="92CDDC"/>
                          </a:solidFill>
                          <a:ln w="9525">
                            <a:solidFill>
                              <a:srgbClr val="000000"/>
                            </a:solidFill>
                            <a:miter lim="800000"/>
                            <a:headEnd/>
                            <a:tailEnd/>
                          </a:ln>
                        </wps:spPr>
                        <wps:bodyPr rot="0" vert="eaVert" wrap="square" lIns="91440" tIns="45720" rIns="91440" bIns="45720" anchor="t" anchorCtr="0" upright="1">
                          <a:noAutofit/>
                        </wps:bodyPr>
                      </wps:wsp>
                      <wps:wsp>
                        <wps:cNvPr id="53256" name="Text Box 408"/>
                        <wps:cNvSpPr txBox="1">
                          <a:spLocks noChangeArrowheads="1"/>
                        </wps:cNvSpPr>
                        <wps:spPr bwMode="auto">
                          <a:xfrm>
                            <a:off x="1840865" y="182816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7333" w14:textId="77777777" w:rsidR="00891C16" w:rsidRPr="00BB3441" w:rsidRDefault="00891C16" w:rsidP="00ED072D">
                              <w:pPr>
                                <w:rPr>
                                  <w:sz w:val="16"/>
                                  <w:szCs w:val="16"/>
                                </w:rPr>
                              </w:pPr>
                              <w:r>
                                <w:rPr>
                                  <w:sz w:val="16"/>
                                  <w:szCs w:val="16"/>
                                </w:rPr>
                                <w:t>ADDR</w:t>
                              </w:r>
                            </w:p>
                          </w:txbxContent>
                        </wps:txbx>
                        <wps:bodyPr rot="0" vert="horz" wrap="square" lIns="91440" tIns="45720" rIns="91440" bIns="45720" anchor="t" anchorCtr="0" upright="1">
                          <a:noAutofit/>
                        </wps:bodyPr>
                      </wps:wsp>
                      <wps:wsp>
                        <wps:cNvPr id="53257" name="AutoShape 409"/>
                        <wps:cNvSpPr>
                          <a:spLocks noChangeArrowheads="1"/>
                        </wps:cNvSpPr>
                        <wps:spPr bwMode="auto">
                          <a:xfrm>
                            <a:off x="3054350" y="2292350"/>
                            <a:ext cx="215900" cy="1224280"/>
                          </a:xfrm>
                          <a:prstGeom prst="downArrow">
                            <a:avLst>
                              <a:gd name="adj1" fmla="val 50000"/>
                              <a:gd name="adj2" fmla="val 141765"/>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8" name="Text Box 410"/>
                        <wps:cNvSpPr txBox="1">
                          <a:spLocks noChangeArrowheads="1"/>
                        </wps:cNvSpPr>
                        <wps:spPr bwMode="auto">
                          <a:xfrm>
                            <a:off x="1395730" y="3493135"/>
                            <a:ext cx="4789171" cy="360045"/>
                          </a:xfrm>
                          <a:prstGeom prst="rect">
                            <a:avLst/>
                          </a:prstGeom>
                          <a:solidFill>
                            <a:srgbClr val="DBE5F1"/>
                          </a:solidFill>
                          <a:ln w="9525">
                            <a:solidFill>
                              <a:srgbClr val="000000"/>
                            </a:solidFill>
                            <a:miter lim="800000"/>
                            <a:headEnd/>
                            <a:tailEnd/>
                          </a:ln>
                        </wps:spPr>
                        <wps:txbx>
                          <w:txbxContent>
                            <w:p w14:paraId="5E58139B" w14:textId="08805438" w:rsidR="00891C16" w:rsidRPr="003C18E9" w:rsidRDefault="00891C16" w:rsidP="00ED072D">
                              <w:pPr>
                                <w:rPr>
                                  <w:b/>
                                  <w:sz w:val="16"/>
                                  <w:szCs w:val="16"/>
                                </w:rPr>
                              </w:pPr>
                              <w:r>
                                <w:rPr>
                                  <w:b/>
                                  <w:sz w:val="16"/>
                                  <w:szCs w:val="16"/>
                                </w:rPr>
                                <w:t>DDR_CONTROLLER_CALIBRATION_HPS (INTEL IP) (for DDRIF2 #0)</w:t>
                              </w:r>
                            </w:p>
                            <w:p w14:paraId="73F50A6E" w14:textId="77777777" w:rsidR="00891C16" w:rsidRPr="003C18E9" w:rsidRDefault="00891C16" w:rsidP="00E45304">
                              <w:pPr>
                                <w:rPr>
                                  <w:b/>
                                  <w:sz w:val="16"/>
                                  <w:szCs w:val="16"/>
                                </w:rPr>
                              </w:pPr>
                              <w:r>
                                <w:rPr>
                                  <w:b/>
                                  <w:sz w:val="16"/>
                                  <w:szCs w:val="16"/>
                                </w:rPr>
                                <w:t>DDR_CONTROLLER_CALIBRATION (INTEL IP) (for DDRIF2 #2 and #3)</w:t>
                              </w:r>
                            </w:p>
                            <w:p w14:paraId="1A9E1819"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0" name="AutoShape 412"/>
                        <wps:cNvSpPr>
                          <a:spLocks noChangeArrowheads="1"/>
                        </wps:cNvSpPr>
                        <wps:spPr bwMode="auto">
                          <a:xfrm rot="5400000">
                            <a:off x="2994660" y="2780030"/>
                            <a:ext cx="1224280" cy="219075"/>
                          </a:xfrm>
                          <a:prstGeom prst="leftRightArrow">
                            <a:avLst>
                              <a:gd name="adj1" fmla="val 50000"/>
                              <a:gd name="adj2" fmla="val 111768"/>
                            </a:avLst>
                          </a:prstGeom>
                          <a:solidFill>
                            <a:srgbClr val="D99594"/>
                          </a:solidFill>
                          <a:ln w="9525">
                            <a:solidFill>
                              <a:srgbClr val="000000"/>
                            </a:solidFill>
                            <a:miter lim="800000"/>
                            <a:headEnd/>
                            <a:tailEnd/>
                          </a:ln>
                        </wps:spPr>
                        <wps:bodyPr rot="0" vert="horz" wrap="square" lIns="91440" tIns="45720" rIns="91440" bIns="45720" anchor="t" anchorCtr="0" upright="1">
                          <a:noAutofit/>
                        </wps:bodyPr>
                      </wps:wsp>
                      <wps:wsp>
                        <wps:cNvPr id="53261" name="Text Box 413"/>
                        <wps:cNvSpPr txBox="1">
                          <a:spLocks noChangeArrowheads="1"/>
                        </wps:cNvSpPr>
                        <wps:spPr bwMode="auto">
                          <a:xfrm>
                            <a:off x="682626" y="4150360"/>
                            <a:ext cx="1435100" cy="360045"/>
                          </a:xfrm>
                          <a:prstGeom prst="rect">
                            <a:avLst/>
                          </a:prstGeom>
                          <a:solidFill>
                            <a:srgbClr val="FBD4B4"/>
                          </a:solidFill>
                          <a:ln w="9525">
                            <a:solidFill>
                              <a:srgbClr val="000000"/>
                            </a:solidFill>
                            <a:miter lim="800000"/>
                            <a:headEnd/>
                            <a:tailEnd/>
                          </a:ln>
                        </wps:spPr>
                        <wps:txbx>
                          <w:txbxContent>
                            <w:p w14:paraId="67537C72"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08DA15C8" w14:textId="1B0A5E74" w:rsidR="00891C16" w:rsidRPr="003C18E9" w:rsidRDefault="00891C16" w:rsidP="00ED072D">
                              <w:pPr>
                                <w:rPr>
                                  <w:b/>
                                  <w:sz w:val="16"/>
                                  <w:szCs w:val="16"/>
                                </w:rPr>
                              </w:pPr>
                              <w:r>
                                <w:rPr>
                                  <w:b/>
                                  <w:sz w:val="16"/>
                                  <w:szCs w:val="16"/>
                                </w:rPr>
                                <w:t>DDR4 SDRAM Memory #</w:t>
                              </w:r>
                              <w:r w:rsidR="00DF4DEF">
                                <w:rPr>
                                  <w:b/>
                                  <w:sz w:val="16"/>
                                  <w:szCs w:val="16"/>
                                </w:rPr>
                                <w:t>0</w:t>
                              </w:r>
                            </w:p>
                            <w:p w14:paraId="31825081"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2" name="Text Box 414"/>
                        <wps:cNvSpPr txBox="1">
                          <a:spLocks noChangeArrowheads="1"/>
                        </wps:cNvSpPr>
                        <wps:spPr bwMode="auto">
                          <a:xfrm>
                            <a:off x="5126991" y="4153535"/>
                            <a:ext cx="1454150" cy="360045"/>
                          </a:xfrm>
                          <a:prstGeom prst="rect">
                            <a:avLst/>
                          </a:prstGeom>
                          <a:solidFill>
                            <a:srgbClr val="FBD4B4"/>
                          </a:solidFill>
                          <a:ln w="9525">
                            <a:solidFill>
                              <a:srgbClr val="000000"/>
                            </a:solidFill>
                            <a:miter lim="800000"/>
                            <a:headEnd/>
                            <a:tailEnd/>
                          </a:ln>
                        </wps:spPr>
                        <wps:txbx>
                          <w:txbxContent>
                            <w:p w14:paraId="00D3D3A7"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596B668A" w14:textId="77777777" w:rsidR="00891C16" w:rsidRPr="003C18E9" w:rsidRDefault="00891C16" w:rsidP="00ED072D">
                              <w:pPr>
                                <w:rPr>
                                  <w:b/>
                                  <w:sz w:val="16"/>
                                  <w:szCs w:val="16"/>
                                </w:rPr>
                              </w:pPr>
                              <w:r>
                                <w:rPr>
                                  <w:b/>
                                  <w:sz w:val="16"/>
                                  <w:szCs w:val="16"/>
                                </w:rPr>
                                <w:t>DDR4 SDRAM Memory #3</w:t>
                              </w:r>
                            </w:p>
                            <w:p w14:paraId="084990CF"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3" name="AutoShape 415"/>
                        <wps:cNvSpPr>
                          <a:spLocks noChangeArrowheads="1"/>
                        </wps:cNvSpPr>
                        <wps:spPr bwMode="auto">
                          <a:xfrm rot="5400000">
                            <a:off x="1482090" y="388937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53264" name="AutoShape 416"/>
                        <wps:cNvSpPr>
                          <a:spLocks noChangeArrowheads="1"/>
                        </wps:cNvSpPr>
                        <wps:spPr bwMode="auto">
                          <a:xfrm rot="5400000">
                            <a:off x="5869305" y="388302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53265" name="Text Box 417"/>
                        <wps:cNvSpPr txBox="1">
                          <a:spLocks noChangeArrowheads="1"/>
                        </wps:cNvSpPr>
                        <wps:spPr bwMode="auto">
                          <a:xfrm>
                            <a:off x="690245" y="3957955"/>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86423" w14:textId="4CB9A1C8" w:rsidR="00891C16" w:rsidRDefault="00891C16" w:rsidP="00ED072D">
                              <w:pPr>
                                <w:rPr>
                                  <w:sz w:val="16"/>
                                  <w:szCs w:val="16"/>
                                </w:rPr>
                              </w:pPr>
                              <w:r>
                                <w:rPr>
                                  <w:sz w:val="16"/>
                                  <w:szCs w:val="16"/>
                                </w:rPr>
                                <w:t>DDR</w:t>
                              </w:r>
                              <w:proofErr w:type="gramStart"/>
                              <w:r>
                                <w:rPr>
                                  <w:sz w:val="16"/>
                                  <w:szCs w:val="16"/>
                                </w:rPr>
                                <w:t>4  I</w:t>
                              </w:r>
                              <w:proofErr w:type="gramEnd"/>
                              <w:r>
                                <w:rPr>
                                  <w:sz w:val="16"/>
                                  <w:szCs w:val="16"/>
                                </w:rPr>
                                <w:t>/F #</w:t>
                              </w:r>
                              <w:r w:rsidR="00DF4DEF">
                                <w:rPr>
                                  <w:sz w:val="16"/>
                                  <w:szCs w:val="16"/>
                                </w:rPr>
                                <w:t>0</w:t>
                              </w:r>
                            </w:p>
                            <w:p w14:paraId="49865CB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66" name="Text Box 418"/>
                        <wps:cNvSpPr txBox="1">
                          <a:spLocks noChangeArrowheads="1"/>
                        </wps:cNvSpPr>
                        <wps:spPr bwMode="auto">
                          <a:xfrm>
                            <a:off x="6074410" y="3967480"/>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D5770" w14:textId="77777777" w:rsidR="00891C16" w:rsidRDefault="00891C16" w:rsidP="00ED072D">
                              <w:pPr>
                                <w:rPr>
                                  <w:sz w:val="16"/>
                                  <w:szCs w:val="16"/>
                                </w:rPr>
                              </w:pPr>
                              <w:r>
                                <w:rPr>
                                  <w:sz w:val="16"/>
                                  <w:szCs w:val="16"/>
                                </w:rPr>
                                <w:t>DDR</w:t>
                              </w:r>
                              <w:proofErr w:type="gramStart"/>
                              <w:r>
                                <w:rPr>
                                  <w:sz w:val="16"/>
                                  <w:szCs w:val="16"/>
                                </w:rPr>
                                <w:t>4  I</w:t>
                              </w:r>
                              <w:proofErr w:type="gramEnd"/>
                              <w:r>
                                <w:rPr>
                                  <w:sz w:val="16"/>
                                  <w:szCs w:val="16"/>
                                </w:rPr>
                                <w:t>/F #3</w:t>
                              </w:r>
                            </w:p>
                            <w:p w14:paraId="33C02F97"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67" name="AutoShape 419"/>
                        <wps:cNvSpPr>
                          <a:spLocks noChangeArrowheads="1"/>
                        </wps:cNvSpPr>
                        <wps:spPr bwMode="auto">
                          <a:xfrm rot="10800000">
                            <a:off x="1673225" y="2054860"/>
                            <a:ext cx="899795" cy="219075"/>
                          </a:xfrm>
                          <a:prstGeom prst="leftRightArrow">
                            <a:avLst>
                              <a:gd name="adj1" fmla="val 50000"/>
                              <a:gd name="adj2" fmla="val 82145"/>
                            </a:avLst>
                          </a:prstGeom>
                          <a:solidFill>
                            <a:srgbClr val="92CDDC"/>
                          </a:solidFill>
                          <a:ln w="9525">
                            <a:solidFill>
                              <a:srgbClr val="000000"/>
                            </a:solidFill>
                            <a:miter lim="800000"/>
                            <a:headEnd/>
                            <a:tailEnd/>
                          </a:ln>
                        </wps:spPr>
                        <wps:bodyPr rot="0" vert="horz" wrap="square" lIns="91440" tIns="45720" rIns="91440" bIns="45720" anchor="t" anchorCtr="0" upright="1">
                          <a:noAutofit/>
                        </wps:bodyPr>
                      </wps:wsp>
                      <wps:wsp>
                        <wps:cNvPr id="53268" name="Text Box 420"/>
                        <wps:cNvSpPr txBox="1">
                          <a:spLocks noChangeArrowheads="1"/>
                        </wps:cNvSpPr>
                        <wps:spPr bwMode="auto">
                          <a:xfrm>
                            <a:off x="1799590" y="206248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19735" w14:textId="77777777" w:rsidR="00891C16" w:rsidRPr="00BB3441" w:rsidRDefault="00891C16" w:rsidP="00ED072D">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3269" name="Text Box 421"/>
                        <wps:cNvSpPr txBox="1">
                          <a:spLocks noChangeArrowheads="1"/>
                        </wps:cNvSpPr>
                        <wps:spPr bwMode="auto">
                          <a:xfrm>
                            <a:off x="3454400" y="2643505"/>
                            <a:ext cx="307975" cy="753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E4027" w14:textId="77777777" w:rsidR="00891C16" w:rsidRPr="00BB3441" w:rsidRDefault="00891C16" w:rsidP="00ED072D">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3270" name="Text Box 422"/>
                        <wps:cNvSpPr txBox="1">
                          <a:spLocks noChangeArrowheads="1"/>
                        </wps:cNvSpPr>
                        <wps:spPr bwMode="auto">
                          <a:xfrm>
                            <a:off x="3001010" y="281940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6DE8"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71" name="AutoShape 423"/>
                        <wps:cNvSpPr>
                          <a:spLocks noChangeArrowheads="1"/>
                        </wps:cNvSpPr>
                        <wps:spPr bwMode="auto">
                          <a:xfrm rot="10800000">
                            <a:off x="1663065" y="2585085"/>
                            <a:ext cx="2879725" cy="219075"/>
                          </a:xfrm>
                          <a:prstGeom prst="leftRightArrow">
                            <a:avLst>
                              <a:gd name="adj1" fmla="val 50000"/>
                              <a:gd name="adj2" fmla="val 262899"/>
                            </a:avLst>
                          </a:prstGeom>
                          <a:solidFill>
                            <a:srgbClr val="92CDDC"/>
                          </a:solidFill>
                          <a:ln w="9525">
                            <a:solidFill>
                              <a:srgbClr val="000000"/>
                            </a:solidFill>
                            <a:miter lim="800000"/>
                            <a:headEnd/>
                            <a:tailEnd/>
                          </a:ln>
                        </wps:spPr>
                        <wps:bodyPr rot="0" vert="horz" wrap="square" lIns="91440" tIns="45720" rIns="91440" bIns="45720" anchor="t" anchorCtr="0" upright="1">
                          <a:noAutofit/>
                        </wps:bodyPr>
                      </wps:wsp>
                      <wps:wsp>
                        <wps:cNvPr id="53272" name="AutoShape 424"/>
                        <wps:cNvSpPr>
                          <a:spLocks noChangeArrowheads="1"/>
                        </wps:cNvSpPr>
                        <wps:spPr bwMode="auto">
                          <a:xfrm rot="16200000">
                            <a:off x="3017520" y="1033780"/>
                            <a:ext cx="215900" cy="2844165"/>
                          </a:xfrm>
                          <a:prstGeom prst="downArrow">
                            <a:avLst>
                              <a:gd name="adj1" fmla="val 50000"/>
                              <a:gd name="adj2" fmla="val 329338"/>
                            </a:avLst>
                          </a:prstGeom>
                          <a:solidFill>
                            <a:srgbClr val="92CDDC"/>
                          </a:solidFill>
                          <a:ln w="9525">
                            <a:solidFill>
                              <a:srgbClr val="000000"/>
                            </a:solidFill>
                            <a:miter lim="800000"/>
                            <a:headEnd/>
                            <a:tailEnd/>
                          </a:ln>
                        </wps:spPr>
                        <wps:bodyPr rot="0" vert="eaVert" wrap="square" lIns="91440" tIns="45720" rIns="91440" bIns="45720" anchor="t" anchorCtr="0" upright="1">
                          <a:noAutofit/>
                        </wps:bodyPr>
                      </wps:wsp>
                      <wps:wsp>
                        <wps:cNvPr id="53273" name="Text Box 425"/>
                        <wps:cNvSpPr txBox="1">
                          <a:spLocks noChangeArrowheads="1"/>
                        </wps:cNvSpPr>
                        <wps:spPr bwMode="auto">
                          <a:xfrm>
                            <a:off x="2297430" y="233870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1AAD5" w14:textId="77777777" w:rsidR="00891C16" w:rsidRPr="00BB3441" w:rsidRDefault="00891C16" w:rsidP="00ED072D">
                              <w:pPr>
                                <w:rPr>
                                  <w:sz w:val="16"/>
                                  <w:szCs w:val="16"/>
                                </w:rPr>
                              </w:pPr>
                              <w:r>
                                <w:rPr>
                                  <w:sz w:val="16"/>
                                  <w:szCs w:val="16"/>
                                </w:rPr>
                                <w:t>ADDR</w:t>
                              </w:r>
                            </w:p>
                          </w:txbxContent>
                        </wps:txbx>
                        <wps:bodyPr rot="0" vert="horz" wrap="square" lIns="91440" tIns="45720" rIns="91440" bIns="45720" anchor="t" anchorCtr="0" upright="1">
                          <a:noAutofit/>
                        </wps:bodyPr>
                      </wps:wsp>
                      <wps:wsp>
                        <wps:cNvPr id="53274" name="Text Box 426"/>
                        <wps:cNvSpPr txBox="1">
                          <a:spLocks noChangeArrowheads="1"/>
                        </wps:cNvSpPr>
                        <wps:spPr bwMode="auto">
                          <a:xfrm>
                            <a:off x="2030095" y="258826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CAE10" w14:textId="77777777" w:rsidR="00891C16" w:rsidRPr="00BB3441" w:rsidRDefault="00891C16" w:rsidP="00ED072D">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3275" name="Text Box 427"/>
                        <wps:cNvSpPr txBox="1">
                          <a:spLocks noChangeArrowheads="1"/>
                        </wps:cNvSpPr>
                        <wps:spPr bwMode="auto">
                          <a:xfrm>
                            <a:off x="822325" y="1912620"/>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22BC3" w14:textId="77777777" w:rsidR="00891C16" w:rsidRPr="00BB3441" w:rsidRDefault="00891C16" w:rsidP="00ED072D">
                              <w:pPr>
                                <w:rPr>
                                  <w:sz w:val="16"/>
                                  <w:szCs w:val="16"/>
                                </w:rPr>
                              </w:pPr>
                              <w:r>
                                <w:rPr>
                                  <w:sz w:val="16"/>
                                  <w:szCs w:val="16"/>
                                </w:rPr>
                                <w:t>TLPs</w:t>
                              </w:r>
                            </w:p>
                          </w:txbxContent>
                        </wps:txbx>
                        <wps:bodyPr rot="0" vert="horz" wrap="square" lIns="91440" tIns="45720" rIns="91440" bIns="45720" anchor="t" anchorCtr="0" upright="1">
                          <a:noAutofit/>
                        </wps:bodyPr>
                      </wps:wsp>
                      <wps:wsp>
                        <wps:cNvPr id="53276" name="Text Box 428"/>
                        <wps:cNvSpPr txBox="1">
                          <a:spLocks noChangeArrowheads="1"/>
                        </wps:cNvSpPr>
                        <wps:spPr bwMode="auto">
                          <a:xfrm>
                            <a:off x="475615" y="1258570"/>
                            <a:ext cx="292100" cy="1682750"/>
                          </a:xfrm>
                          <a:prstGeom prst="rect">
                            <a:avLst/>
                          </a:prstGeom>
                          <a:solidFill>
                            <a:srgbClr val="DBE5F1"/>
                          </a:solidFill>
                          <a:ln w="9525">
                            <a:solidFill>
                              <a:srgbClr val="000000"/>
                            </a:solidFill>
                            <a:miter lim="800000"/>
                            <a:headEnd/>
                            <a:tailEnd/>
                          </a:ln>
                        </wps:spPr>
                        <wps:txbx>
                          <w:txbxContent>
                            <w:p w14:paraId="6644C505" w14:textId="77777777" w:rsidR="00891C16" w:rsidRPr="003C18E9" w:rsidRDefault="00891C16" w:rsidP="00ED072D">
                              <w:pPr>
                                <w:jc w:val="center"/>
                                <w:rPr>
                                  <w:b/>
                                  <w:sz w:val="16"/>
                                  <w:szCs w:val="16"/>
                                </w:rPr>
                              </w:pPr>
                              <w:r>
                                <w:rPr>
                                  <w:b/>
                                  <w:sz w:val="16"/>
                                  <w:szCs w:val="16"/>
                                </w:rPr>
                                <w:t>HOST PC/COMPUTER</w:t>
                              </w:r>
                            </w:p>
                            <w:p w14:paraId="77474CAB" w14:textId="77777777" w:rsidR="00891C16" w:rsidRPr="003C18E9" w:rsidRDefault="00891C16" w:rsidP="00ED072D">
                              <w:pPr>
                                <w:rPr>
                                  <w:sz w:val="16"/>
                                  <w:szCs w:val="16"/>
                                </w:rPr>
                              </w:pPr>
                            </w:p>
                          </w:txbxContent>
                        </wps:txbx>
                        <wps:bodyPr rot="0" vert="vert270" wrap="square" lIns="91440" tIns="45720" rIns="91440" bIns="45720" anchor="t" anchorCtr="0" upright="1">
                          <a:noAutofit/>
                        </wps:bodyPr>
                      </wps:wsp>
                      <wps:wsp>
                        <wps:cNvPr id="53277" name="AutoShape 429"/>
                        <wps:cNvSpPr>
                          <a:spLocks noChangeArrowheads="1"/>
                        </wps:cNvSpPr>
                        <wps:spPr bwMode="auto">
                          <a:xfrm>
                            <a:off x="5231765" y="2799715"/>
                            <a:ext cx="215900" cy="683895"/>
                          </a:xfrm>
                          <a:prstGeom prst="downArrow">
                            <a:avLst>
                              <a:gd name="adj1" fmla="val 50000"/>
                              <a:gd name="adj2" fmla="val 791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78" name="AutoShape 430"/>
                        <wps:cNvSpPr>
                          <a:spLocks noChangeArrowheads="1"/>
                        </wps:cNvSpPr>
                        <wps:spPr bwMode="auto">
                          <a:xfrm rot="5400000">
                            <a:off x="5396865" y="3025140"/>
                            <a:ext cx="683895" cy="219075"/>
                          </a:xfrm>
                          <a:prstGeom prst="leftRightArrow">
                            <a:avLst>
                              <a:gd name="adj1" fmla="val 50000"/>
                              <a:gd name="adj2" fmla="val 62435"/>
                            </a:avLst>
                          </a:prstGeom>
                          <a:solidFill>
                            <a:srgbClr val="D99594"/>
                          </a:solidFill>
                          <a:ln w="9525">
                            <a:solidFill>
                              <a:srgbClr val="000000"/>
                            </a:solidFill>
                            <a:miter lim="800000"/>
                            <a:headEnd/>
                            <a:tailEnd/>
                          </a:ln>
                        </wps:spPr>
                        <wps:bodyPr rot="0" vert="horz" wrap="square" lIns="91440" tIns="45720" rIns="91440" bIns="45720" anchor="t" anchorCtr="0" upright="1">
                          <a:noAutofit/>
                        </wps:bodyPr>
                      </wps:wsp>
                      <wps:wsp>
                        <wps:cNvPr id="53279" name="Text Box 431"/>
                        <wps:cNvSpPr txBox="1">
                          <a:spLocks noChangeArrowheads="1"/>
                        </wps:cNvSpPr>
                        <wps:spPr bwMode="auto">
                          <a:xfrm>
                            <a:off x="5587365" y="2673350"/>
                            <a:ext cx="346075" cy="84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ADD24" w14:textId="703F5EE8" w:rsidR="00891C16" w:rsidRPr="00BB3441" w:rsidRDefault="00891C16" w:rsidP="00ED072D">
                              <w:pPr>
                                <w:rPr>
                                  <w:sz w:val="16"/>
                                  <w:szCs w:val="16"/>
                                </w:rPr>
                              </w:pPr>
                              <w:r>
                                <w:rPr>
                                  <w:sz w:val="16"/>
                                  <w:szCs w:val="16"/>
                                </w:rPr>
                                <w:t>DATA1</w:t>
                              </w:r>
                              <w:r w:rsidR="00DF4DEF">
                                <w:rPr>
                                  <w:sz w:val="16"/>
                                  <w:szCs w:val="16"/>
                                </w:rPr>
                                <w:t>1023</w:t>
                              </w:r>
                              <w:r>
                                <w:rPr>
                                  <w:sz w:val="16"/>
                                  <w:szCs w:val="16"/>
                                </w:rPr>
                                <w:t>:0]</w:t>
                              </w:r>
                            </w:p>
                          </w:txbxContent>
                        </wps:txbx>
                        <wps:bodyPr rot="0" vert="vert270" wrap="square" lIns="91440" tIns="45720" rIns="91440" bIns="45720" anchor="t" anchorCtr="0" upright="1">
                          <a:noAutofit/>
                        </wps:bodyPr>
                      </wps:wsp>
                      <wps:wsp>
                        <wps:cNvPr id="53280" name="Text Box 432"/>
                        <wps:cNvSpPr txBox="1">
                          <a:spLocks noChangeArrowheads="1"/>
                        </wps:cNvSpPr>
                        <wps:spPr bwMode="auto">
                          <a:xfrm>
                            <a:off x="5186045" y="28657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5AB61"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g:wgp>
                        <wpg:cNvPr id="53281" name="Group 433"/>
                        <wpg:cNvGrpSpPr>
                          <a:grpSpLocks/>
                        </wpg:cNvGrpSpPr>
                        <wpg:grpSpPr bwMode="auto">
                          <a:xfrm>
                            <a:off x="857250" y="2115185"/>
                            <a:ext cx="300355" cy="248920"/>
                            <a:chOff x="1601" y="8900"/>
                            <a:chExt cx="473" cy="392"/>
                          </a:xfrm>
                        </wpg:grpSpPr>
                        <wps:wsp>
                          <wps:cNvPr id="53282" name="Oval 434"/>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3" name="Text Box 435"/>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378C6" w14:textId="77777777" w:rsidR="00891C16" w:rsidRPr="004B1C9E" w:rsidRDefault="00891C16" w:rsidP="00ED072D">
                                <w:pPr>
                                  <w:rPr>
                                    <w:b/>
                                    <w:sz w:val="20"/>
                                    <w:szCs w:val="20"/>
                                  </w:rPr>
                                </w:pPr>
                                <w:r w:rsidRPr="004B1C9E">
                                  <w:rPr>
                                    <w:b/>
                                    <w:sz w:val="20"/>
                                    <w:szCs w:val="20"/>
                                  </w:rPr>
                                  <w:t>A</w:t>
                                </w:r>
                              </w:p>
                              <w:p w14:paraId="72BD3046"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84" name="Group 436"/>
                        <wpg:cNvGrpSpPr>
                          <a:grpSpLocks/>
                        </wpg:cNvGrpSpPr>
                        <wpg:grpSpPr bwMode="auto">
                          <a:xfrm>
                            <a:off x="1839595" y="1579880"/>
                            <a:ext cx="300355" cy="248920"/>
                            <a:chOff x="1601" y="8900"/>
                            <a:chExt cx="473" cy="392"/>
                          </a:xfrm>
                        </wpg:grpSpPr>
                        <wps:wsp>
                          <wps:cNvPr id="53285" name="Oval 437"/>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6" name="Text Box 438"/>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C485D" w14:textId="77777777" w:rsidR="00891C16" w:rsidRPr="004B1C9E" w:rsidRDefault="00891C16" w:rsidP="00ED072D">
                                <w:pPr>
                                  <w:rPr>
                                    <w:b/>
                                    <w:sz w:val="20"/>
                                    <w:szCs w:val="20"/>
                                  </w:rPr>
                                </w:pPr>
                                <w:r>
                                  <w:rPr>
                                    <w:b/>
                                    <w:sz w:val="20"/>
                                    <w:szCs w:val="20"/>
                                  </w:rPr>
                                  <w:t>B</w:t>
                                </w:r>
                              </w:p>
                              <w:p w14:paraId="23B0CE2F"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87" name="Group 439"/>
                        <wpg:cNvGrpSpPr>
                          <a:grpSpLocks/>
                        </wpg:cNvGrpSpPr>
                        <wpg:grpSpPr bwMode="auto">
                          <a:xfrm>
                            <a:off x="1804670" y="3878580"/>
                            <a:ext cx="300355" cy="248920"/>
                            <a:chOff x="1601" y="8900"/>
                            <a:chExt cx="473" cy="392"/>
                          </a:xfrm>
                        </wpg:grpSpPr>
                        <wps:wsp>
                          <wps:cNvPr id="53288" name="Oval 440"/>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9" name="Text Box 441"/>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BCB9A" w14:textId="77777777" w:rsidR="00891C16" w:rsidRPr="004B1C9E" w:rsidRDefault="00891C16" w:rsidP="00ED072D">
                                <w:pPr>
                                  <w:rPr>
                                    <w:b/>
                                    <w:sz w:val="20"/>
                                    <w:szCs w:val="20"/>
                                  </w:rPr>
                                </w:pPr>
                                <w:r>
                                  <w:rPr>
                                    <w:b/>
                                    <w:sz w:val="20"/>
                                    <w:szCs w:val="20"/>
                                  </w:rPr>
                                  <w:t>D</w:t>
                                </w:r>
                              </w:p>
                              <w:p w14:paraId="566EAAFC"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0" name="Group 442"/>
                        <wpg:cNvGrpSpPr>
                          <a:grpSpLocks/>
                        </wpg:cNvGrpSpPr>
                        <wpg:grpSpPr bwMode="auto">
                          <a:xfrm>
                            <a:off x="3233420" y="2965450"/>
                            <a:ext cx="300355" cy="248920"/>
                            <a:chOff x="1601" y="8900"/>
                            <a:chExt cx="473" cy="392"/>
                          </a:xfrm>
                        </wpg:grpSpPr>
                        <wps:wsp>
                          <wps:cNvPr id="53291" name="Oval 443"/>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2" name="Text Box 444"/>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7AE50" w14:textId="77777777" w:rsidR="00891C16" w:rsidRPr="004B1C9E" w:rsidRDefault="00891C16" w:rsidP="00ED072D">
                                <w:pPr>
                                  <w:rPr>
                                    <w:b/>
                                    <w:sz w:val="20"/>
                                    <w:szCs w:val="20"/>
                                  </w:rPr>
                                </w:pPr>
                                <w:r>
                                  <w:rPr>
                                    <w:b/>
                                    <w:sz w:val="20"/>
                                    <w:szCs w:val="20"/>
                                  </w:rPr>
                                  <w:t>C</w:t>
                                </w:r>
                              </w:p>
                              <w:p w14:paraId="03D71EBD"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3" name="Group 445"/>
                        <wpg:cNvGrpSpPr>
                          <a:grpSpLocks/>
                        </wpg:cNvGrpSpPr>
                        <wpg:grpSpPr bwMode="auto">
                          <a:xfrm>
                            <a:off x="4740275" y="1728470"/>
                            <a:ext cx="300355" cy="248920"/>
                            <a:chOff x="1601" y="8900"/>
                            <a:chExt cx="473" cy="392"/>
                          </a:xfrm>
                        </wpg:grpSpPr>
                        <wps:wsp>
                          <wps:cNvPr id="53294" name="Oval 446"/>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5" name="Text Box 447"/>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3AB39" w14:textId="77777777" w:rsidR="00891C16" w:rsidRPr="004B1C9E" w:rsidRDefault="00891C16" w:rsidP="00ED072D">
                                <w:pPr>
                                  <w:rPr>
                                    <w:b/>
                                    <w:sz w:val="20"/>
                                    <w:szCs w:val="20"/>
                                  </w:rPr>
                                </w:pPr>
                                <w:r>
                                  <w:rPr>
                                    <w:b/>
                                    <w:sz w:val="20"/>
                                    <w:szCs w:val="20"/>
                                  </w:rPr>
                                  <w:t>F</w:t>
                                </w:r>
                              </w:p>
                              <w:p w14:paraId="72CC8471"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6" name="Group 448"/>
                        <wpg:cNvGrpSpPr>
                          <a:grpSpLocks/>
                        </wpg:cNvGrpSpPr>
                        <wpg:grpSpPr bwMode="auto">
                          <a:xfrm>
                            <a:off x="5399405" y="2946400"/>
                            <a:ext cx="300355" cy="248920"/>
                            <a:chOff x="1601" y="8900"/>
                            <a:chExt cx="473" cy="392"/>
                          </a:xfrm>
                        </wpg:grpSpPr>
                        <wps:wsp>
                          <wps:cNvPr id="53297" name="Oval 449"/>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8" name="Text Box 450"/>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728A3" w14:textId="77777777" w:rsidR="00891C16" w:rsidRPr="004B1C9E" w:rsidRDefault="00891C16" w:rsidP="00ED072D">
                                <w:pPr>
                                  <w:rPr>
                                    <w:b/>
                                    <w:sz w:val="20"/>
                                    <w:szCs w:val="20"/>
                                  </w:rPr>
                                </w:pPr>
                                <w:r>
                                  <w:rPr>
                                    <w:b/>
                                    <w:sz w:val="20"/>
                                    <w:szCs w:val="20"/>
                                  </w:rPr>
                                  <w:t>F</w:t>
                                </w:r>
                              </w:p>
                              <w:p w14:paraId="7EEEAF81"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9" name="Group 451"/>
                        <wpg:cNvGrpSpPr>
                          <a:grpSpLocks/>
                        </wpg:cNvGrpSpPr>
                        <wpg:grpSpPr bwMode="auto">
                          <a:xfrm>
                            <a:off x="5575935" y="3886835"/>
                            <a:ext cx="300355" cy="248920"/>
                            <a:chOff x="1601" y="8900"/>
                            <a:chExt cx="473" cy="392"/>
                          </a:xfrm>
                        </wpg:grpSpPr>
                        <wps:wsp>
                          <wps:cNvPr id="53300" name="Oval 452"/>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1" name="Text Box 453"/>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867E7" w14:textId="77777777" w:rsidR="00891C16" w:rsidRPr="004B1C9E" w:rsidRDefault="00891C16" w:rsidP="00ED072D">
                                <w:pPr>
                                  <w:rPr>
                                    <w:b/>
                                    <w:sz w:val="20"/>
                                    <w:szCs w:val="20"/>
                                  </w:rPr>
                                </w:pPr>
                                <w:r>
                                  <w:rPr>
                                    <w:b/>
                                    <w:sz w:val="20"/>
                                    <w:szCs w:val="20"/>
                                  </w:rPr>
                                  <w:t>J</w:t>
                                </w:r>
                              </w:p>
                              <w:p w14:paraId="4A16C9C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2" name="Group 454"/>
                        <wpg:cNvGrpSpPr>
                          <a:grpSpLocks/>
                        </wpg:cNvGrpSpPr>
                        <wpg:grpSpPr bwMode="auto">
                          <a:xfrm>
                            <a:off x="2368550" y="2795270"/>
                            <a:ext cx="300355" cy="248920"/>
                            <a:chOff x="1601" y="8900"/>
                            <a:chExt cx="473" cy="392"/>
                          </a:xfrm>
                        </wpg:grpSpPr>
                        <wps:wsp>
                          <wps:cNvPr id="53303" name="Oval 455"/>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4" name="Text Box 456"/>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C139A" w14:textId="77777777" w:rsidR="00891C16" w:rsidRPr="004B1C9E" w:rsidRDefault="00891C16" w:rsidP="00ED072D">
                                <w:pPr>
                                  <w:rPr>
                                    <w:b/>
                                    <w:sz w:val="20"/>
                                    <w:szCs w:val="20"/>
                                  </w:rPr>
                                </w:pPr>
                                <w:r>
                                  <w:rPr>
                                    <w:b/>
                                    <w:sz w:val="20"/>
                                    <w:szCs w:val="20"/>
                                  </w:rPr>
                                  <w:t>K</w:t>
                                </w:r>
                              </w:p>
                              <w:p w14:paraId="5D68E5D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5" name="Group 457"/>
                        <wpg:cNvGrpSpPr>
                          <a:grpSpLocks/>
                        </wpg:cNvGrpSpPr>
                        <wpg:grpSpPr bwMode="auto">
                          <a:xfrm>
                            <a:off x="5784215" y="1760220"/>
                            <a:ext cx="300355" cy="248920"/>
                            <a:chOff x="1601" y="8900"/>
                            <a:chExt cx="473" cy="392"/>
                          </a:xfrm>
                        </wpg:grpSpPr>
                        <wps:wsp>
                          <wps:cNvPr id="53306" name="Oval 458"/>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7" name="Text Box 459"/>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C32A1" w14:textId="77777777" w:rsidR="00891C16" w:rsidRPr="004B1C9E" w:rsidRDefault="00891C16" w:rsidP="00ED072D">
                                <w:pPr>
                                  <w:rPr>
                                    <w:b/>
                                    <w:sz w:val="20"/>
                                    <w:szCs w:val="20"/>
                                  </w:rPr>
                                </w:pPr>
                                <w:r>
                                  <w:rPr>
                                    <w:b/>
                                    <w:sz w:val="20"/>
                                    <w:szCs w:val="20"/>
                                  </w:rPr>
                                  <w:t>F</w:t>
                                </w:r>
                              </w:p>
                              <w:p w14:paraId="3B5F43A6"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8" name="Group 460"/>
                        <wpg:cNvGrpSpPr>
                          <a:grpSpLocks/>
                        </wpg:cNvGrpSpPr>
                        <wpg:grpSpPr bwMode="auto">
                          <a:xfrm>
                            <a:off x="3514090" y="1259205"/>
                            <a:ext cx="300355" cy="248920"/>
                            <a:chOff x="1601" y="8900"/>
                            <a:chExt cx="473" cy="392"/>
                          </a:xfrm>
                        </wpg:grpSpPr>
                        <wps:wsp>
                          <wps:cNvPr id="53309" name="Oval 461"/>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10" name="Text Box 462"/>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DCFE" w14:textId="77777777" w:rsidR="00891C16" w:rsidRPr="004B1C9E" w:rsidRDefault="00891C16" w:rsidP="00ED072D">
                                <w:pPr>
                                  <w:rPr>
                                    <w:b/>
                                    <w:sz w:val="20"/>
                                    <w:szCs w:val="20"/>
                                  </w:rPr>
                                </w:pPr>
                                <w:r>
                                  <w:rPr>
                                    <w:b/>
                                    <w:sz w:val="20"/>
                                    <w:szCs w:val="20"/>
                                  </w:rPr>
                                  <w:t>C</w:t>
                                </w:r>
                              </w:p>
                              <w:p w14:paraId="0587EFE4"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11" name="Group 463"/>
                        <wpg:cNvGrpSpPr>
                          <a:grpSpLocks/>
                        </wpg:cNvGrpSpPr>
                        <wpg:grpSpPr bwMode="auto">
                          <a:xfrm>
                            <a:off x="858520" y="2396490"/>
                            <a:ext cx="300355" cy="248920"/>
                            <a:chOff x="1601" y="8900"/>
                            <a:chExt cx="473" cy="392"/>
                          </a:xfrm>
                        </wpg:grpSpPr>
                        <wps:wsp>
                          <wps:cNvPr id="53312" name="Oval 464"/>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13" name="Text Box 465"/>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33CE6" w14:textId="77777777" w:rsidR="00891C16" w:rsidRPr="004B1C9E" w:rsidRDefault="00891C16" w:rsidP="00ED072D">
                                <w:pPr>
                                  <w:rPr>
                                    <w:b/>
                                    <w:sz w:val="20"/>
                                    <w:szCs w:val="20"/>
                                  </w:rPr>
                                </w:pPr>
                                <w:r>
                                  <w:rPr>
                                    <w:b/>
                                    <w:sz w:val="20"/>
                                    <w:szCs w:val="20"/>
                                  </w:rPr>
                                  <w:t>L</w:t>
                                </w:r>
                              </w:p>
                              <w:p w14:paraId="43D441CF"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s:wsp>
                        <wps:cNvPr id="845" name="Text Box 414"/>
                        <wps:cNvSpPr txBox="1">
                          <a:spLocks noChangeArrowheads="1"/>
                        </wps:cNvSpPr>
                        <wps:spPr bwMode="auto">
                          <a:xfrm>
                            <a:off x="3623605" y="4153535"/>
                            <a:ext cx="1454150" cy="360045"/>
                          </a:xfrm>
                          <a:prstGeom prst="rect">
                            <a:avLst/>
                          </a:prstGeom>
                          <a:solidFill>
                            <a:srgbClr val="FBD4B4"/>
                          </a:solidFill>
                          <a:ln w="9525">
                            <a:solidFill>
                              <a:srgbClr val="000000"/>
                            </a:solidFill>
                            <a:miter lim="800000"/>
                            <a:headEnd/>
                            <a:tailEnd/>
                          </a:ln>
                        </wps:spPr>
                        <wps:txbx>
                          <w:txbxContent>
                            <w:p w14:paraId="721E18E8" w14:textId="77777777" w:rsidR="00891C16" w:rsidRDefault="00891C16" w:rsidP="00E45304">
                              <w:pPr>
                                <w:pStyle w:val="NormalWeb"/>
                                <w:spacing w:before="0" w:beforeAutospacing="0" w:after="0" w:afterAutospacing="0"/>
                              </w:pPr>
                              <w:r>
                                <w:rPr>
                                  <w:rFonts w:ascii="Arial" w:hAnsi="Arial"/>
                                  <w:b/>
                                  <w:bCs/>
                                  <w:sz w:val="16"/>
                                  <w:szCs w:val="16"/>
                                </w:rPr>
                                <w:t xml:space="preserve">External 8 </w:t>
                              </w:r>
                              <w:proofErr w:type="spellStart"/>
                              <w:r>
                                <w:rPr>
                                  <w:rFonts w:ascii="Arial" w:hAnsi="Arial"/>
                                  <w:b/>
                                  <w:bCs/>
                                  <w:sz w:val="16"/>
                                  <w:szCs w:val="16"/>
                                </w:rPr>
                                <w:t>Gibi</w:t>
                              </w:r>
                              <w:proofErr w:type="spellEnd"/>
                              <w:r>
                                <w:rPr>
                                  <w:rFonts w:ascii="Arial" w:hAnsi="Arial"/>
                                  <w:b/>
                                  <w:bCs/>
                                  <w:sz w:val="16"/>
                                  <w:szCs w:val="16"/>
                                </w:rPr>
                                <w:t xml:space="preserve">-Byte </w:t>
                              </w:r>
                            </w:p>
                            <w:p w14:paraId="07AE6303" w14:textId="77777777" w:rsidR="00891C16" w:rsidRDefault="00891C16" w:rsidP="00E45304">
                              <w:pPr>
                                <w:pStyle w:val="NormalWeb"/>
                                <w:spacing w:before="0" w:beforeAutospacing="0" w:after="0" w:afterAutospacing="0"/>
                              </w:pPr>
                              <w:r>
                                <w:rPr>
                                  <w:rFonts w:ascii="Arial" w:hAnsi="Arial"/>
                                  <w:b/>
                                  <w:bCs/>
                                  <w:sz w:val="16"/>
                                  <w:szCs w:val="16"/>
                                </w:rPr>
                                <w:t>DDR4 SDRAM Memory #2</w:t>
                              </w:r>
                            </w:p>
                            <w:p w14:paraId="48191EC4"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846" name="AutoShape 416"/>
                        <wps:cNvSpPr>
                          <a:spLocks noChangeArrowheads="1"/>
                        </wps:cNvSpPr>
                        <wps:spPr bwMode="auto">
                          <a:xfrm rot="5400000">
                            <a:off x="4365920" y="388302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847" name="Text Box 418"/>
                        <wps:cNvSpPr txBox="1">
                          <a:spLocks noChangeArrowheads="1"/>
                        </wps:cNvSpPr>
                        <wps:spPr bwMode="auto">
                          <a:xfrm>
                            <a:off x="4571025" y="3954780"/>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66EF9" w14:textId="77777777" w:rsidR="00891C16" w:rsidRDefault="00891C16" w:rsidP="00E45304">
                              <w:pPr>
                                <w:pStyle w:val="NormalWeb"/>
                                <w:spacing w:before="0" w:beforeAutospacing="0" w:after="0" w:afterAutospacing="0"/>
                              </w:pPr>
                              <w:r>
                                <w:rPr>
                                  <w:rFonts w:ascii="Arial" w:hAnsi="Arial"/>
                                  <w:sz w:val="16"/>
                                  <w:szCs w:val="16"/>
                                </w:rPr>
                                <w:t>DDR</w:t>
                              </w:r>
                              <w:proofErr w:type="gramStart"/>
                              <w:r>
                                <w:rPr>
                                  <w:rFonts w:ascii="Arial" w:hAnsi="Arial"/>
                                  <w:sz w:val="16"/>
                                  <w:szCs w:val="16"/>
                                </w:rPr>
                                <w:t>4  I</w:t>
                              </w:r>
                              <w:proofErr w:type="gramEnd"/>
                              <w:r>
                                <w:rPr>
                                  <w:rFonts w:ascii="Arial" w:hAnsi="Arial"/>
                                  <w:sz w:val="16"/>
                                  <w:szCs w:val="16"/>
                                </w:rPr>
                                <w:t>/F #2</w:t>
                              </w:r>
                            </w:p>
                            <w:p w14:paraId="3D0C1AAD"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g:wgp>
                        <wpg:cNvPr id="848" name="Group 848"/>
                        <wpg:cNvGrpSpPr>
                          <a:grpSpLocks/>
                        </wpg:cNvGrpSpPr>
                        <wpg:grpSpPr bwMode="auto">
                          <a:xfrm>
                            <a:off x="4072550" y="3886835"/>
                            <a:ext cx="300355" cy="248920"/>
                            <a:chOff x="448945" y="32385"/>
                            <a:chExt cx="473" cy="392"/>
                          </a:xfrm>
                        </wpg:grpSpPr>
                        <wps:wsp>
                          <wps:cNvPr id="849" name="Oval 849"/>
                          <wps:cNvSpPr>
                            <a:spLocks noChangeArrowheads="1"/>
                          </wps:cNvSpPr>
                          <wps:spPr bwMode="auto">
                            <a:xfrm>
                              <a:off x="448990" y="32418"/>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850" name="Text Box 453"/>
                          <wps:cNvSpPr txBox="1">
                            <a:spLocks noChangeArrowheads="1"/>
                          </wps:cNvSpPr>
                          <wps:spPr bwMode="auto">
                            <a:xfrm>
                              <a:off x="448945" y="32385"/>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4FEBE" w14:textId="77777777" w:rsidR="00891C16" w:rsidRDefault="00891C16" w:rsidP="00E45304">
                                <w:pPr>
                                  <w:pStyle w:val="NormalWeb"/>
                                  <w:spacing w:before="0" w:beforeAutospacing="0" w:after="0" w:afterAutospacing="0"/>
                                </w:pPr>
                                <w:r>
                                  <w:rPr>
                                    <w:rFonts w:ascii="Arial" w:hAnsi="Arial"/>
                                    <w:b/>
                                    <w:bCs/>
                                    <w:sz w:val="20"/>
                                    <w:szCs w:val="20"/>
                                  </w:rPr>
                                  <w:t>H</w:t>
                                </w:r>
                              </w:p>
                              <w:p w14:paraId="37EDBDE1"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271C738E" id="Canvas 53314" o:spid="_x0000_s1639" editas="canvas" style="position:absolute;margin-left:-49.65pt;margin-top:.85pt;width:556.15pt;height:366.95pt;z-index:251708416;mso-position-horizontal-relative:char;mso-position-vertical-relative:line" coordsize="70631,4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">
                <v:shape id="_x0000_s1640" type="#_x0000_t75" style="position:absolute;width:70631;height:46602;visibility:visible;mso-wrap-style:square">
                  <v:fill o:detectmouseclick="t"/>
                  <v:path o:connecttype="none"/>
                </v:shape>
                <v:shape id="Text Box 385" o:spid="_x0000_s1641" type="#_x0000_t202" style="position:absolute;left:7804;top:15925;width:473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" filled="f" stroked="f">
                  <v:textbox>
                    <w:txbxContent>
                      <w:p w14:paraId="037447D4" w14:textId="77777777" w:rsidR="00891C16" w:rsidRDefault="00891C16" w:rsidP="00ED072D">
                        <w:pPr>
                          <w:rPr>
                            <w:sz w:val="16"/>
                            <w:szCs w:val="16"/>
                          </w:rPr>
                        </w:pPr>
                        <w:r>
                          <w:rPr>
                            <w:sz w:val="16"/>
                            <w:szCs w:val="16"/>
                          </w:rPr>
                          <w:t>PCIe</w:t>
                        </w:r>
                      </w:p>
                      <w:p w14:paraId="1EF44BD0" w14:textId="77777777" w:rsidR="00891C16" w:rsidRDefault="00891C16" w:rsidP="00ED072D">
                        <w:pPr>
                          <w:rPr>
                            <w:sz w:val="16"/>
                            <w:szCs w:val="16"/>
                          </w:rPr>
                        </w:pPr>
                        <w:r>
                          <w:rPr>
                            <w:sz w:val="16"/>
                            <w:szCs w:val="16"/>
                          </w:rPr>
                          <w:t>I/F</w:t>
                        </w:r>
                      </w:p>
                      <w:p w14:paraId="1D0D1C18" w14:textId="77777777" w:rsidR="00891C16" w:rsidRPr="00BB3441" w:rsidRDefault="00891C16" w:rsidP="00ED072D">
                        <w:pPr>
                          <w:rPr>
                            <w:sz w:val="16"/>
                            <w:szCs w:val="16"/>
                          </w:rPr>
                        </w:pPr>
                      </w:p>
                    </w:txbxContent>
                  </v:textbox>
                </v:shape>
                <v:rect id="Rectangle 386" o:spid="_x0000_s1642" style="position:absolute;left:12553;top:990;width:53887;height:38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" fillcolor="#ffc"/>
                <v:shape id="Text Box 387" o:spid="_x0000_s1643" type="#_x0000_t202" style="position:absolute;left:33159;top:2051;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" fillcolor="#dbe5f1">
                  <v:textbox>
                    <w:txbxContent>
                      <w:p w14:paraId="3C9DC392" w14:textId="77777777" w:rsidR="00891C16" w:rsidRPr="003C18E9" w:rsidRDefault="00891C16" w:rsidP="00ED072D">
                        <w:pPr>
                          <w:rPr>
                            <w:b/>
                            <w:sz w:val="16"/>
                            <w:szCs w:val="16"/>
                          </w:rPr>
                        </w:pPr>
                        <w:r w:rsidRPr="003C18E9">
                          <w:rPr>
                            <w:b/>
                            <w:sz w:val="16"/>
                            <w:szCs w:val="16"/>
                          </w:rPr>
                          <w:t>CLD</w:t>
                        </w:r>
                      </w:p>
                      <w:p w14:paraId="0B647C87" w14:textId="77777777" w:rsidR="00891C16" w:rsidRPr="003C18E9" w:rsidRDefault="00891C16" w:rsidP="00ED072D">
                        <w:pPr>
                          <w:rPr>
                            <w:sz w:val="16"/>
                            <w:szCs w:val="16"/>
                          </w:rPr>
                        </w:pPr>
                      </w:p>
                    </w:txbxContent>
                  </v:textbox>
                </v:shape>
                <v:shape id="Text Box 388" o:spid="_x0000_s1644" type="#_x0000_t202" style="position:absolute;left:45408;top:7556;width:668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" fillcolor="#dbe5f1">
                  <v:textbox>
                    <w:txbxContent>
                      <w:p w14:paraId="7EF950B1" w14:textId="77777777" w:rsidR="00891C16" w:rsidRPr="003C18E9" w:rsidRDefault="00891C16" w:rsidP="00ED072D">
                        <w:pPr>
                          <w:rPr>
                            <w:b/>
                            <w:sz w:val="16"/>
                            <w:szCs w:val="16"/>
                          </w:rPr>
                        </w:pPr>
                        <w:r>
                          <w:rPr>
                            <w:b/>
                            <w:sz w:val="16"/>
                            <w:szCs w:val="16"/>
                          </w:rPr>
                          <w:t>CONV</w:t>
                        </w:r>
                      </w:p>
                      <w:p w14:paraId="3D999335" w14:textId="77777777" w:rsidR="00891C16" w:rsidRPr="003C18E9" w:rsidRDefault="00891C16" w:rsidP="00ED072D">
                        <w:pPr>
                          <w:rPr>
                            <w:sz w:val="16"/>
                            <w:szCs w:val="16"/>
                          </w:rPr>
                        </w:pPr>
                      </w:p>
                    </w:txbxContent>
                  </v:textbox>
                </v:shape>
                <v:shape id="AutoShape 389" o:spid="_x0000_s1645" type="#_x0000_t67" style="position:absolute;left:49606;top:15322;width:2159;height:791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" fillcolor="#d99594">
                  <v:textbox style="layout-flow:vertical-ideographic"/>
                </v:shape>
                <v:shape id="Text Box 390" o:spid="_x0000_s1646" type="#_x0000_t202" style="position:absolute;left:55435;top:7645;width:8134;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" fillcolor="#dbe5f1">
                  <v:textbox>
                    <w:txbxContent>
                      <w:p w14:paraId="72B0A1D6" w14:textId="77777777" w:rsidR="00891C16" w:rsidRPr="003C18E9" w:rsidRDefault="00891C16" w:rsidP="00ED072D">
                        <w:pPr>
                          <w:rPr>
                            <w:b/>
                            <w:sz w:val="16"/>
                            <w:szCs w:val="16"/>
                          </w:rPr>
                        </w:pPr>
                        <w:r>
                          <w:rPr>
                            <w:b/>
                            <w:sz w:val="16"/>
                            <w:szCs w:val="16"/>
                          </w:rPr>
                          <w:t>HSUM</w:t>
                        </w:r>
                      </w:p>
                      <w:p w14:paraId="7D3D9516" w14:textId="77777777" w:rsidR="00891C16" w:rsidRPr="003C18E9" w:rsidRDefault="00891C16" w:rsidP="00ED072D">
                        <w:pPr>
                          <w:rPr>
                            <w:sz w:val="16"/>
                            <w:szCs w:val="16"/>
                          </w:rPr>
                        </w:pPr>
                        <w:r w:rsidRPr="003C18E9">
                          <w:rPr>
                            <w:sz w:val="16"/>
                            <w:szCs w:val="16"/>
                          </w:rPr>
                          <w:t xml:space="preserve"> </w:t>
                        </w:r>
                      </w:p>
                    </w:txbxContent>
                  </v:textbox>
                </v:shape>
                <v:shape id="Text Box 391" o:spid="_x0000_s1647" type="#_x0000_t202" style="position:absolute;left:16922;top:6324;width:1125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" filled="f" stroked="f">
                  <v:textbox>
                    <w:txbxContent>
                      <w:p w14:paraId="50D13DDC" w14:textId="77777777" w:rsidR="00891C16" w:rsidRPr="009972EF" w:rsidRDefault="00891C16" w:rsidP="00ED072D">
                        <w:pPr>
                          <w:rPr>
                            <w:b/>
                            <w:sz w:val="24"/>
                          </w:rPr>
                        </w:pPr>
                        <w:r>
                          <w:rPr>
                            <w:b/>
                            <w:sz w:val="24"/>
                          </w:rPr>
                          <w:t>FDAS</w:t>
                        </w:r>
                      </w:p>
                    </w:txbxContent>
                  </v:textbox>
                </v:shape>
                <v:shape id="Text Box 392" o:spid="_x0000_s1648" type="#_x0000_t202" style="position:absolute;left:13963;top:5924;width:2921;height:28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" fillcolor="#dbe5f1">
                  <v:textbox style="layout-flow:vertical;mso-layout-flow-alt:bottom-to-top">
                    <w:txbxContent>
                      <w:p w14:paraId="3C71169F" w14:textId="77777777" w:rsidR="00891C16" w:rsidRPr="003C18E9" w:rsidRDefault="00891C16" w:rsidP="00ED072D">
                        <w:pPr>
                          <w:jc w:val="center"/>
                          <w:rPr>
                            <w:b/>
                            <w:sz w:val="16"/>
                            <w:szCs w:val="16"/>
                          </w:rPr>
                        </w:pPr>
                        <w:proofErr w:type="gramStart"/>
                        <w:r>
                          <w:rPr>
                            <w:b/>
                            <w:sz w:val="16"/>
                            <w:szCs w:val="16"/>
                          </w:rPr>
                          <w:t>PCIE  HARD</w:t>
                        </w:r>
                        <w:proofErr w:type="gramEnd"/>
                        <w:r>
                          <w:rPr>
                            <w:b/>
                            <w:sz w:val="16"/>
                            <w:szCs w:val="16"/>
                          </w:rPr>
                          <w:t xml:space="preserve"> IP MACRO (INTEL IP)</w:t>
                        </w:r>
                      </w:p>
                      <w:p w14:paraId="597D98F1" w14:textId="77777777" w:rsidR="00891C16" w:rsidRPr="003C18E9" w:rsidRDefault="00891C16" w:rsidP="00ED072D">
                        <w:pPr>
                          <w:rPr>
                            <w:sz w:val="16"/>
                            <w:szCs w:val="16"/>
                          </w:rPr>
                        </w:pPr>
                      </w:p>
                    </w:txbxContent>
                  </v:textbox>
                </v:shape>
                <v:shape id="AutoShape 393" o:spid="_x0000_s1649" type="#_x0000_t69" style="position:absolute;left:7734;top:19151;width:6223;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" fillcolor="#e36c0a"/>
                <v:shape id="AutoShape 394" o:spid="_x0000_s1650" type="#_x0000_t67" style="position:absolute;left:37725;top:9436;width:2159;height:8642;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" fillcolor="#d99594">
                  <v:textbox style="layout-flow:vertical-ideographic"/>
                </v:shape>
                <v:shape id="AutoShape 395" o:spid="_x0000_s1651" type="#_x0000_t67" style="position:absolute;left:33286;top:10045;width:2159;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" fillcolor="#d99594">
                  <v:textbox style="layout-flow:vertical-ideographic"/>
                </v:shape>
                <v:shape id="Text Box 396" o:spid="_x0000_s1652" type="#_x0000_t202" style="position:absolute;left:32791;top:10693;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" filled="f" stroked="f">
                  <v:textbox style="layout-flow:vertical">
                    <w:txbxContent>
                      <w:p w14:paraId="2899FC04" w14:textId="77777777" w:rsidR="00891C16" w:rsidRPr="00BB3441" w:rsidRDefault="00891C16" w:rsidP="00ED072D">
                        <w:pPr>
                          <w:rPr>
                            <w:sz w:val="16"/>
                            <w:szCs w:val="16"/>
                          </w:rPr>
                        </w:pPr>
                        <w:r>
                          <w:rPr>
                            <w:sz w:val="16"/>
                            <w:szCs w:val="16"/>
                          </w:rPr>
                          <w:t>ADDR</w:t>
                        </w:r>
                      </w:p>
                    </w:txbxContent>
                  </v:textbox>
                </v:shape>
                <v:shape id="Text Box 397" o:spid="_x0000_s1653" type="#_x0000_t202" style="position:absolute;left:37261;top:9766;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" filled="f" stroked="f">
                  <v:textbox style="layout-flow:vertical;mso-layout-flow-alt:bottom-to-top">
                    <w:txbxContent>
                      <w:p w14:paraId="7DC6E28A" w14:textId="77777777" w:rsidR="00891C16" w:rsidRPr="00BB3441" w:rsidRDefault="00891C16" w:rsidP="00ED072D">
                        <w:pPr>
                          <w:rPr>
                            <w:sz w:val="16"/>
                            <w:szCs w:val="16"/>
                          </w:rPr>
                        </w:pPr>
                        <w:proofErr w:type="gramStart"/>
                        <w:r>
                          <w:rPr>
                            <w:sz w:val="16"/>
                            <w:szCs w:val="16"/>
                          </w:rPr>
                          <w:t>DATA[</w:t>
                        </w:r>
                        <w:proofErr w:type="gramEnd"/>
                        <w:r>
                          <w:rPr>
                            <w:sz w:val="16"/>
                            <w:szCs w:val="16"/>
                          </w:rPr>
                          <w:t>511:0]</w:t>
                        </w:r>
                      </w:p>
                    </w:txbxContent>
                  </v:textbox>
                </v:shape>
                <v:shape id="AutoShape 398" o:spid="_x0000_s1654" type="#_x0000_t67" style="position:absolute;left:45662;top:15335;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" fillcolor="#d99594">
                  <v:textbox style="layout-flow:vertical-ideographic"/>
                </v:shape>
                <v:shape id="Text Box 399" o:spid="_x0000_s1655" type="#_x0000_t202" style="position:absolute;left:25558;top:18256;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" fillcolor="#dbe5f1">
                  <v:textbox>
                    <w:txbxContent>
                      <w:p w14:paraId="2C5903E7" w14:textId="2C9D8630" w:rsidR="00891C16" w:rsidRPr="003C18E9" w:rsidRDefault="00891C16" w:rsidP="00ED072D">
                        <w:pPr>
                          <w:rPr>
                            <w:b/>
                            <w:sz w:val="16"/>
                            <w:szCs w:val="16"/>
                          </w:rPr>
                        </w:pPr>
                        <w:r>
                          <w:rPr>
                            <w:b/>
                            <w:sz w:val="16"/>
                            <w:szCs w:val="16"/>
                          </w:rPr>
                          <w:t>DDRIF2 #</w:t>
                        </w:r>
                        <w:r w:rsidR="00DF4DEF">
                          <w:rPr>
                            <w:b/>
                            <w:sz w:val="16"/>
                            <w:szCs w:val="16"/>
                          </w:rPr>
                          <w:t>0</w:t>
                        </w:r>
                      </w:p>
                      <w:p w14:paraId="6DF7750E" w14:textId="77777777" w:rsidR="00891C16" w:rsidRPr="003C18E9" w:rsidRDefault="00891C16" w:rsidP="00ED072D">
                        <w:pPr>
                          <w:rPr>
                            <w:sz w:val="16"/>
                            <w:szCs w:val="16"/>
                          </w:rPr>
                        </w:pPr>
                      </w:p>
                    </w:txbxContent>
                  </v:textbox>
                </v:shape>
                <v:shape id="Text Box 400" o:spid="_x0000_s1656" type="#_x0000_t202" style="position:absolute;left:45446;top:23291;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" fillcolor="#dbe5f1">
                  <v:textbox>
                    <w:txbxContent>
                      <w:p w14:paraId="7DFEFCC5" w14:textId="3231A160" w:rsidR="00891C16" w:rsidRPr="003C18E9" w:rsidRDefault="00891C16" w:rsidP="00ED072D">
                        <w:pPr>
                          <w:rPr>
                            <w:b/>
                            <w:sz w:val="16"/>
                            <w:szCs w:val="16"/>
                          </w:rPr>
                        </w:pPr>
                        <w:r>
                          <w:rPr>
                            <w:b/>
                            <w:sz w:val="16"/>
                            <w:szCs w:val="16"/>
                          </w:rPr>
                          <w:t>DDRIF2 #2, #3</w:t>
                        </w:r>
                      </w:p>
                      <w:p w14:paraId="3A33FFB6" w14:textId="77777777" w:rsidR="00891C16" w:rsidRPr="003C18E9" w:rsidRDefault="00891C16" w:rsidP="00ED072D">
                        <w:pPr>
                          <w:rPr>
                            <w:sz w:val="16"/>
                            <w:szCs w:val="16"/>
                          </w:rPr>
                        </w:pPr>
                      </w:p>
                    </w:txbxContent>
                  </v:textbox>
                </v:shape>
                <v:shape id="Text Box 401" o:spid="_x0000_s1657" type="#_x0000_t202" style="position:absolute;left:45212;top:15786;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" filled="f" stroked="f">
                  <v:textbox style="layout-flow:vertical">
                    <w:txbxContent>
                      <w:p w14:paraId="448C01A4" w14:textId="77777777" w:rsidR="00891C16" w:rsidRPr="00BB3441" w:rsidRDefault="00891C16" w:rsidP="00ED072D">
                        <w:pPr>
                          <w:rPr>
                            <w:sz w:val="16"/>
                            <w:szCs w:val="16"/>
                          </w:rPr>
                        </w:pPr>
                        <w:r>
                          <w:rPr>
                            <w:sz w:val="16"/>
                            <w:szCs w:val="16"/>
                          </w:rPr>
                          <w:t>ADDR</w:t>
                        </w:r>
                      </w:p>
                    </w:txbxContent>
                  </v:textbox>
                </v:shape>
                <v:shape id="Text Box 402" o:spid="_x0000_s1658" type="#_x0000_t202" style="position:absolute;left:48875;top:15132;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" filled="f" stroked="f">
                  <v:textbox style="layout-flow:vertical">
                    <w:txbxContent>
                      <w:p w14:paraId="7450B3BF" w14:textId="3E68AB9B" w:rsidR="00891C16" w:rsidRPr="00BB3441" w:rsidRDefault="00891C16" w:rsidP="00ED072D">
                        <w:pPr>
                          <w:rPr>
                            <w:sz w:val="16"/>
                            <w:szCs w:val="16"/>
                          </w:rPr>
                        </w:pPr>
                        <w:proofErr w:type="gramStart"/>
                        <w:r>
                          <w:rPr>
                            <w:sz w:val="16"/>
                            <w:szCs w:val="16"/>
                          </w:rPr>
                          <w:t>DATA[</w:t>
                        </w:r>
                        <w:proofErr w:type="gramEnd"/>
                        <w:r w:rsidR="00DF4DEF">
                          <w:rPr>
                            <w:sz w:val="16"/>
                            <w:szCs w:val="16"/>
                          </w:rPr>
                          <w:t>1023</w:t>
                        </w:r>
                        <w:r>
                          <w:rPr>
                            <w:sz w:val="16"/>
                            <w:szCs w:val="16"/>
                          </w:rPr>
                          <w:t>:0]</w:t>
                        </w:r>
                      </w:p>
                    </w:txbxContent>
                  </v:textbox>
                </v:shape>
                <v:shape id="AutoShape 403" o:spid="_x0000_s1659" type="#_x0000_t67" style="position:absolute;left:60559;top:15322;width:2159;height:79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" fillcolor="#d99594">
                  <v:textbox style="layout-flow:vertical-ideographic"/>
                </v:shape>
                <v:shape id="AutoShape 404" o:spid="_x0000_s1660" type="#_x0000_t67" style="position:absolute;left:55759;top:15525;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" fillcolor="#d99594">
                  <v:textbox style="layout-flow:vertical-ideographic"/>
                </v:shape>
                <v:shape id="Text Box 405" o:spid="_x0000_s1661" type="#_x0000_t202" style="position:absolute;left:60261;top:14097;width:3461;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" filled="f" stroked="f">
                  <v:textbox style="layout-flow:vertical;mso-layout-flow-alt:bottom-to-top">
                    <w:txbxContent>
                      <w:p w14:paraId="198E158E" w14:textId="0D977FDC" w:rsidR="00891C16" w:rsidRPr="00BB3441" w:rsidRDefault="00891C16" w:rsidP="00ED072D">
                        <w:pPr>
                          <w:rPr>
                            <w:sz w:val="16"/>
                            <w:szCs w:val="16"/>
                          </w:rPr>
                        </w:pPr>
                        <w:proofErr w:type="gramStart"/>
                        <w:r>
                          <w:rPr>
                            <w:sz w:val="16"/>
                            <w:szCs w:val="16"/>
                          </w:rPr>
                          <w:t>DATA[</w:t>
                        </w:r>
                        <w:proofErr w:type="gramEnd"/>
                        <w:r w:rsidR="00DF4DEF">
                          <w:rPr>
                            <w:sz w:val="16"/>
                            <w:szCs w:val="16"/>
                          </w:rPr>
                          <w:t>1023</w:t>
                        </w:r>
                        <w:r>
                          <w:rPr>
                            <w:sz w:val="16"/>
                            <w:szCs w:val="16"/>
                          </w:rPr>
                          <w:t>:0]</w:t>
                        </w:r>
                      </w:p>
                    </w:txbxContent>
                  </v:textbox>
                </v:shape>
                <v:shape id="Text Box 406" o:spid="_x0000_s1662" type="#_x0000_t202" style="position:absolute;left:55308;top:1635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" filled="f" stroked="f">
                  <v:textbox style="layout-flow:vertical">
                    <w:txbxContent>
                      <w:p w14:paraId="26031D98" w14:textId="77777777" w:rsidR="00891C16" w:rsidRPr="00BB3441" w:rsidRDefault="00891C16" w:rsidP="00ED072D">
                        <w:pPr>
                          <w:rPr>
                            <w:sz w:val="16"/>
                            <w:szCs w:val="16"/>
                          </w:rPr>
                        </w:pPr>
                        <w:r>
                          <w:rPr>
                            <w:sz w:val="16"/>
                            <w:szCs w:val="16"/>
                          </w:rPr>
                          <w:t>ADDR</w:t>
                        </w:r>
                      </w:p>
                    </w:txbxContent>
                  </v:textbox>
                </v:shape>
                <v:shape id="AutoShape 407" o:spid="_x0000_s1663" type="#_x0000_t67" style="position:absolute;left:20211;top:14859;width:2159;height:864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" fillcolor="#92cddc">
                  <v:textbox style="layout-flow:vertical-ideographic"/>
                </v:shape>
                <v:shape id="Text Box 408" o:spid="_x0000_s1664" type="#_x0000_t202" style="position:absolute;left:18408;top:18281;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" filled="f" stroked="f">
                  <v:textbox>
                    <w:txbxContent>
                      <w:p w14:paraId="05F87333" w14:textId="77777777" w:rsidR="00891C16" w:rsidRPr="00BB3441" w:rsidRDefault="00891C16" w:rsidP="00ED072D">
                        <w:pPr>
                          <w:rPr>
                            <w:sz w:val="16"/>
                            <w:szCs w:val="16"/>
                          </w:rPr>
                        </w:pPr>
                        <w:r>
                          <w:rPr>
                            <w:sz w:val="16"/>
                            <w:szCs w:val="16"/>
                          </w:rPr>
                          <w:t>ADDR</w:t>
                        </w:r>
                      </w:p>
                    </w:txbxContent>
                  </v:textbox>
                </v:shape>
                <v:shape id="AutoShape 409" o:spid="_x0000_s1665" type="#_x0000_t67" style="position:absolute;left:30543;top:22923;width:2159;height:1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" fillcolor="#d99594">
                  <v:textbox style="layout-flow:vertical-ideographic"/>
                </v:shape>
                <v:shape id="Text Box 410" o:spid="_x0000_s1666" type="#_x0000_t202" style="position:absolute;left:13957;top:34931;width:4789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" fillcolor="#dbe5f1">
                  <v:textbox>
                    <w:txbxContent>
                      <w:p w14:paraId="5E58139B" w14:textId="08805438" w:rsidR="00891C16" w:rsidRPr="003C18E9" w:rsidRDefault="00891C16" w:rsidP="00ED072D">
                        <w:pPr>
                          <w:rPr>
                            <w:b/>
                            <w:sz w:val="16"/>
                            <w:szCs w:val="16"/>
                          </w:rPr>
                        </w:pPr>
                        <w:r>
                          <w:rPr>
                            <w:b/>
                            <w:sz w:val="16"/>
                            <w:szCs w:val="16"/>
                          </w:rPr>
                          <w:t>DDR_CONTROLLER_CALIBRATION_HPS (INTEL IP) (for DDRIF2 #0)</w:t>
                        </w:r>
                      </w:p>
                      <w:p w14:paraId="73F50A6E" w14:textId="77777777" w:rsidR="00891C16" w:rsidRPr="003C18E9" w:rsidRDefault="00891C16" w:rsidP="00E45304">
                        <w:pPr>
                          <w:rPr>
                            <w:b/>
                            <w:sz w:val="16"/>
                            <w:szCs w:val="16"/>
                          </w:rPr>
                        </w:pPr>
                        <w:r>
                          <w:rPr>
                            <w:b/>
                            <w:sz w:val="16"/>
                            <w:szCs w:val="16"/>
                          </w:rPr>
                          <w:t>DDR_CONTROLLER_CALIBRATION (INTEL IP) (for DDRIF2 #2 and #3)</w:t>
                        </w:r>
                      </w:p>
                      <w:p w14:paraId="1A9E1819" w14:textId="77777777" w:rsidR="00891C16" w:rsidRPr="003C18E9" w:rsidRDefault="00891C16" w:rsidP="00ED072D">
                        <w:pPr>
                          <w:rPr>
                            <w:sz w:val="16"/>
                            <w:szCs w:val="16"/>
                          </w:rPr>
                        </w:pPr>
                      </w:p>
                    </w:txbxContent>
                  </v:textbox>
                </v:shape>
                <v:shape id="AutoShape 412" o:spid="_x0000_s1667" type="#_x0000_t69" style="position:absolute;left:29946;top:27800;width:12243;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" fillcolor="#d99594"/>
                <v:shape id="Text Box 413" o:spid="_x0000_s1668" type="#_x0000_t202" style="position:absolute;left:6826;top:41503;width:1435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" fillcolor="#fbd4b4">
                  <v:textbox>
                    <w:txbxContent>
                      <w:p w14:paraId="67537C72"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08DA15C8" w14:textId="1B0A5E74" w:rsidR="00891C16" w:rsidRPr="003C18E9" w:rsidRDefault="00891C16" w:rsidP="00ED072D">
                        <w:pPr>
                          <w:rPr>
                            <w:b/>
                            <w:sz w:val="16"/>
                            <w:szCs w:val="16"/>
                          </w:rPr>
                        </w:pPr>
                        <w:r>
                          <w:rPr>
                            <w:b/>
                            <w:sz w:val="16"/>
                            <w:szCs w:val="16"/>
                          </w:rPr>
                          <w:t>DDR4 SDRAM Memory #</w:t>
                        </w:r>
                        <w:r w:rsidR="00DF4DEF">
                          <w:rPr>
                            <w:b/>
                            <w:sz w:val="16"/>
                            <w:szCs w:val="16"/>
                          </w:rPr>
                          <w:t>0</w:t>
                        </w:r>
                      </w:p>
                      <w:p w14:paraId="31825081" w14:textId="77777777" w:rsidR="00891C16" w:rsidRPr="003C18E9" w:rsidRDefault="00891C16" w:rsidP="00ED072D">
                        <w:pPr>
                          <w:rPr>
                            <w:sz w:val="16"/>
                            <w:szCs w:val="16"/>
                          </w:rPr>
                        </w:pPr>
                      </w:p>
                    </w:txbxContent>
                  </v:textbox>
                </v:shape>
                <v:shape id="Text Box 414" o:spid="_x0000_s1669" type="#_x0000_t202" style="position:absolute;left:51269;top:41535;width:1454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" fillcolor="#fbd4b4">
                  <v:textbox>
                    <w:txbxContent>
                      <w:p w14:paraId="00D3D3A7"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596B668A" w14:textId="77777777" w:rsidR="00891C16" w:rsidRPr="003C18E9" w:rsidRDefault="00891C16" w:rsidP="00ED072D">
                        <w:pPr>
                          <w:rPr>
                            <w:b/>
                            <w:sz w:val="16"/>
                            <w:szCs w:val="16"/>
                          </w:rPr>
                        </w:pPr>
                        <w:r>
                          <w:rPr>
                            <w:b/>
                            <w:sz w:val="16"/>
                            <w:szCs w:val="16"/>
                          </w:rPr>
                          <w:t>DDR4 SDRAM Memory #3</w:t>
                        </w:r>
                      </w:p>
                      <w:p w14:paraId="084990CF" w14:textId="77777777" w:rsidR="00891C16" w:rsidRPr="003C18E9" w:rsidRDefault="00891C16" w:rsidP="00ED072D">
                        <w:pPr>
                          <w:rPr>
                            <w:sz w:val="16"/>
                            <w:szCs w:val="16"/>
                          </w:rPr>
                        </w:pPr>
                      </w:p>
                    </w:txbxContent>
                  </v:textbox>
                </v:shape>
                <v:shape id="AutoShape 415" o:spid="_x0000_s1670" type="#_x0000_t69" style="position:absolute;left:14821;top:3889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" fillcolor="#76923c"/>
                <v:shape id="AutoShape 416" o:spid="_x0000_s1671" type="#_x0000_t69" style="position:absolute;left:58693;top:3882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" fillcolor="#76923c"/>
                <v:shape id="Text Box 417" o:spid="_x0000_s1672" type="#_x0000_t202" style="position:absolute;left:6902;top:39579;width:873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" filled="f" stroked="f">
                  <v:textbox>
                    <w:txbxContent>
                      <w:p w14:paraId="35D86423" w14:textId="4CB9A1C8" w:rsidR="00891C16" w:rsidRDefault="00891C16" w:rsidP="00ED072D">
                        <w:pPr>
                          <w:rPr>
                            <w:sz w:val="16"/>
                            <w:szCs w:val="16"/>
                          </w:rPr>
                        </w:pPr>
                        <w:r>
                          <w:rPr>
                            <w:sz w:val="16"/>
                            <w:szCs w:val="16"/>
                          </w:rPr>
                          <w:t>DDR</w:t>
                        </w:r>
                        <w:proofErr w:type="gramStart"/>
                        <w:r>
                          <w:rPr>
                            <w:sz w:val="16"/>
                            <w:szCs w:val="16"/>
                          </w:rPr>
                          <w:t>4  I</w:t>
                        </w:r>
                        <w:proofErr w:type="gramEnd"/>
                        <w:r>
                          <w:rPr>
                            <w:sz w:val="16"/>
                            <w:szCs w:val="16"/>
                          </w:rPr>
                          <w:t>/F #</w:t>
                        </w:r>
                        <w:r w:rsidR="00DF4DEF">
                          <w:rPr>
                            <w:sz w:val="16"/>
                            <w:szCs w:val="16"/>
                          </w:rPr>
                          <w:t>0</w:t>
                        </w:r>
                      </w:p>
                      <w:p w14:paraId="49865CBE" w14:textId="77777777" w:rsidR="00891C16" w:rsidRPr="00BB3441" w:rsidRDefault="00891C16" w:rsidP="00ED072D">
                        <w:pPr>
                          <w:rPr>
                            <w:sz w:val="16"/>
                            <w:szCs w:val="16"/>
                          </w:rPr>
                        </w:pPr>
                      </w:p>
                    </w:txbxContent>
                  </v:textbox>
                </v:shape>
                <v:shape id="Text Box 418" o:spid="_x0000_s1673" type="#_x0000_t202" style="position:absolute;left:60744;top:39674;width:873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" filled="f" stroked="f">
                  <v:textbox>
                    <w:txbxContent>
                      <w:p w14:paraId="2E6D5770" w14:textId="77777777" w:rsidR="00891C16" w:rsidRDefault="00891C16" w:rsidP="00ED072D">
                        <w:pPr>
                          <w:rPr>
                            <w:sz w:val="16"/>
                            <w:szCs w:val="16"/>
                          </w:rPr>
                        </w:pPr>
                        <w:r>
                          <w:rPr>
                            <w:sz w:val="16"/>
                            <w:szCs w:val="16"/>
                          </w:rPr>
                          <w:t>DDR</w:t>
                        </w:r>
                        <w:proofErr w:type="gramStart"/>
                        <w:r>
                          <w:rPr>
                            <w:sz w:val="16"/>
                            <w:szCs w:val="16"/>
                          </w:rPr>
                          <w:t>4  I</w:t>
                        </w:r>
                        <w:proofErr w:type="gramEnd"/>
                        <w:r>
                          <w:rPr>
                            <w:sz w:val="16"/>
                            <w:szCs w:val="16"/>
                          </w:rPr>
                          <w:t>/F #3</w:t>
                        </w:r>
                      </w:p>
                      <w:p w14:paraId="33C02F97" w14:textId="77777777" w:rsidR="00891C16" w:rsidRPr="00BB3441" w:rsidRDefault="00891C16" w:rsidP="00ED072D">
                        <w:pPr>
                          <w:rPr>
                            <w:sz w:val="16"/>
                            <w:szCs w:val="16"/>
                          </w:rPr>
                        </w:pPr>
                      </w:p>
                    </w:txbxContent>
                  </v:textbox>
                </v:shape>
                <v:shape id="AutoShape 419" o:spid="_x0000_s1674" type="#_x0000_t69" style="position:absolute;left:16732;top:20548;width:8998;height:219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" fillcolor="#92cddc"/>
                <v:shape id="Text Box 420" o:spid="_x0000_s1675" type="#_x0000_t202" style="position:absolute;left:17995;top:20624;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" filled="f" stroked="f">
                  <v:textbox>
                    <w:txbxContent>
                      <w:p w14:paraId="50C19735" w14:textId="77777777" w:rsidR="00891C16" w:rsidRPr="00BB3441" w:rsidRDefault="00891C16" w:rsidP="00ED072D">
                        <w:pPr>
                          <w:rPr>
                            <w:sz w:val="16"/>
                            <w:szCs w:val="16"/>
                          </w:rPr>
                        </w:pPr>
                        <w:proofErr w:type="gramStart"/>
                        <w:r>
                          <w:rPr>
                            <w:sz w:val="16"/>
                            <w:szCs w:val="16"/>
                          </w:rPr>
                          <w:t>DATA[</w:t>
                        </w:r>
                        <w:proofErr w:type="gramEnd"/>
                        <w:r>
                          <w:rPr>
                            <w:sz w:val="16"/>
                            <w:szCs w:val="16"/>
                          </w:rPr>
                          <w:t>511:0]</w:t>
                        </w:r>
                      </w:p>
                    </w:txbxContent>
                  </v:textbox>
                </v:shape>
                <v:shape id="Text Box 421" o:spid="_x0000_s1676" type="#_x0000_t202" style="position:absolute;left:34544;top:26435;width:3079;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" filled="f" stroked="f">
                  <v:textbox style="layout-flow:vertical;mso-layout-flow-alt:bottom-to-top">
                    <w:txbxContent>
                      <w:p w14:paraId="048E4027" w14:textId="77777777" w:rsidR="00891C16" w:rsidRPr="00BB3441" w:rsidRDefault="00891C16" w:rsidP="00ED072D">
                        <w:pPr>
                          <w:rPr>
                            <w:sz w:val="16"/>
                            <w:szCs w:val="16"/>
                          </w:rPr>
                        </w:pPr>
                        <w:proofErr w:type="gramStart"/>
                        <w:r>
                          <w:rPr>
                            <w:sz w:val="16"/>
                            <w:szCs w:val="16"/>
                          </w:rPr>
                          <w:t>DATA[</w:t>
                        </w:r>
                        <w:proofErr w:type="gramEnd"/>
                        <w:r>
                          <w:rPr>
                            <w:sz w:val="16"/>
                            <w:szCs w:val="16"/>
                          </w:rPr>
                          <w:t>511:0]</w:t>
                        </w:r>
                      </w:p>
                    </w:txbxContent>
                  </v:textbox>
                </v:shape>
                <v:shape id="Text Box 422" o:spid="_x0000_s1677" type="#_x0000_t202" style="position:absolute;left:30010;top:28194;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" filled="f" stroked="f">
                  <v:textbox style="layout-flow:vertical">
                    <w:txbxContent>
                      <w:p w14:paraId="0CF26DE8" w14:textId="77777777" w:rsidR="00891C16" w:rsidRPr="00BB3441" w:rsidRDefault="00891C16" w:rsidP="00ED072D">
                        <w:pPr>
                          <w:rPr>
                            <w:sz w:val="16"/>
                            <w:szCs w:val="16"/>
                          </w:rPr>
                        </w:pPr>
                        <w:r>
                          <w:rPr>
                            <w:sz w:val="16"/>
                            <w:szCs w:val="16"/>
                          </w:rPr>
                          <w:t>ADDR</w:t>
                        </w:r>
                      </w:p>
                    </w:txbxContent>
                  </v:textbox>
                </v:shape>
                <v:shape id="AutoShape 423" o:spid="_x0000_s1678" type="#_x0000_t69" style="position:absolute;left:16630;top:25850;width:28797;height:219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" fillcolor="#92cddc"/>
                <v:shape id="AutoShape 424" o:spid="_x0000_s1679" type="#_x0000_t67" style="position:absolute;left:30174;top:10338;width:2159;height:2844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" fillcolor="#92cddc">
                  <v:textbox style="layout-flow:vertical-ideographic"/>
                </v:shape>
                <v:shape id="Text Box 425" o:spid="_x0000_s1680" type="#_x0000_t202" style="position:absolute;left:22974;top:23387;width:6477;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" filled="f" stroked="f">
                  <v:textbox>
                    <w:txbxContent>
                      <w:p w14:paraId="7FB1AAD5" w14:textId="77777777" w:rsidR="00891C16" w:rsidRPr="00BB3441" w:rsidRDefault="00891C16" w:rsidP="00ED072D">
                        <w:pPr>
                          <w:rPr>
                            <w:sz w:val="16"/>
                            <w:szCs w:val="16"/>
                          </w:rPr>
                        </w:pPr>
                        <w:r>
                          <w:rPr>
                            <w:sz w:val="16"/>
                            <w:szCs w:val="16"/>
                          </w:rPr>
                          <w:t>ADDR</w:t>
                        </w:r>
                      </w:p>
                    </w:txbxContent>
                  </v:textbox>
                </v:shape>
                <v:shape id="Text Box 426" o:spid="_x0000_s1681" type="#_x0000_t202" style="position:absolute;left:20300;top:25882;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" filled="f" stroked="f">
                  <v:textbox>
                    <w:txbxContent>
                      <w:p w14:paraId="69CCAE10" w14:textId="77777777" w:rsidR="00891C16" w:rsidRPr="00BB3441" w:rsidRDefault="00891C16" w:rsidP="00ED072D">
                        <w:pPr>
                          <w:rPr>
                            <w:sz w:val="16"/>
                            <w:szCs w:val="16"/>
                          </w:rPr>
                        </w:pPr>
                        <w:proofErr w:type="gramStart"/>
                        <w:r>
                          <w:rPr>
                            <w:sz w:val="16"/>
                            <w:szCs w:val="16"/>
                          </w:rPr>
                          <w:t>DATA[</w:t>
                        </w:r>
                        <w:proofErr w:type="gramEnd"/>
                        <w:r>
                          <w:rPr>
                            <w:sz w:val="16"/>
                            <w:szCs w:val="16"/>
                          </w:rPr>
                          <w:t>511:0]</w:t>
                        </w:r>
                      </w:p>
                    </w:txbxContent>
                  </v:textbox>
                </v:shape>
                <v:shape id="Text Box 427" o:spid="_x0000_s1682" type="#_x0000_t202" style="position:absolute;left:8223;top:19126;width:6477;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" filled="f" stroked="f">
                  <v:textbox>
                    <w:txbxContent>
                      <w:p w14:paraId="34622BC3" w14:textId="77777777" w:rsidR="00891C16" w:rsidRPr="00BB3441" w:rsidRDefault="00891C16" w:rsidP="00ED072D">
                        <w:pPr>
                          <w:rPr>
                            <w:sz w:val="16"/>
                            <w:szCs w:val="16"/>
                          </w:rPr>
                        </w:pPr>
                        <w:r>
                          <w:rPr>
                            <w:sz w:val="16"/>
                            <w:szCs w:val="16"/>
                          </w:rPr>
                          <w:t>TLPs</w:t>
                        </w:r>
                      </w:p>
                    </w:txbxContent>
                  </v:textbox>
                </v:shape>
                <v:shape id="Text Box 428" o:spid="_x0000_s1683" type="#_x0000_t202" style="position:absolute;left:4756;top:12585;width:2921;height:1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" fillcolor="#dbe5f1">
                  <v:textbox style="layout-flow:vertical;mso-layout-flow-alt:bottom-to-top">
                    <w:txbxContent>
                      <w:p w14:paraId="6644C505" w14:textId="77777777" w:rsidR="00891C16" w:rsidRPr="003C18E9" w:rsidRDefault="00891C16" w:rsidP="00ED072D">
                        <w:pPr>
                          <w:jc w:val="center"/>
                          <w:rPr>
                            <w:b/>
                            <w:sz w:val="16"/>
                            <w:szCs w:val="16"/>
                          </w:rPr>
                        </w:pPr>
                        <w:r>
                          <w:rPr>
                            <w:b/>
                            <w:sz w:val="16"/>
                            <w:szCs w:val="16"/>
                          </w:rPr>
                          <w:t>HOST PC/COMPUTER</w:t>
                        </w:r>
                      </w:p>
                      <w:p w14:paraId="77474CAB" w14:textId="77777777" w:rsidR="00891C16" w:rsidRPr="003C18E9" w:rsidRDefault="00891C16" w:rsidP="00ED072D">
                        <w:pPr>
                          <w:rPr>
                            <w:sz w:val="16"/>
                            <w:szCs w:val="16"/>
                          </w:rPr>
                        </w:pPr>
                      </w:p>
                    </w:txbxContent>
                  </v:textbox>
                </v:shape>
                <v:shape id="AutoShape 429" o:spid="_x0000_s1684" type="#_x0000_t67" style="position:absolute;left:52317;top:27997;width:2159;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" fillcolor="#d99594">
                  <v:textbox style="layout-flow:vertical-ideographic"/>
                </v:shape>
                <v:shape id="AutoShape 430" o:spid="_x0000_s1685" type="#_x0000_t69" style="position:absolute;left:53968;top:30251;width:6839;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" fillcolor="#d99594"/>
                <v:shape id="Text Box 431" o:spid="_x0000_s1686" type="#_x0000_t202" style="position:absolute;left:55873;top:26733;width:3461;height:8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" filled="f" stroked="f">
                  <v:textbox style="layout-flow:vertical;mso-layout-flow-alt:bottom-to-top">
                    <w:txbxContent>
                      <w:p w14:paraId="336ADD24" w14:textId="703F5EE8" w:rsidR="00891C16" w:rsidRPr="00BB3441" w:rsidRDefault="00891C16" w:rsidP="00ED072D">
                        <w:pPr>
                          <w:rPr>
                            <w:sz w:val="16"/>
                            <w:szCs w:val="16"/>
                          </w:rPr>
                        </w:pPr>
                        <w:r>
                          <w:rPr>
                            <w:sz w:val="16"/>
                            <w:szCs w:val="16"/>
                          </w:rPr>
                          <w:t>DATA1</w:t>
                        </w:r>
                        <w:r w:rsidR="00DF4DEF">
                          <w:rPr>
                            <w:sz w:val="16"/>
                            <w:szCs w:val="16"/>
                          </w:rPr>
                          <w:t>1023</w:t>
                        </w:r>
                        <w:r>
                          <w:rPr>
                            <w:sz w:val="16"/>
                            <w:szCs w:val="16"/>
                          </w:rPr>
                          <w:t>:0]</w:t>
                        </w:r>
                      </w:p>
                    </w:txbxContent>
                  </v:textbox>
                </v:shape>
                <v:shape id="Text Box 432" o:spid="_x0000_s1687" type="#_x0000_t202" style="position:absolute;left:51860;top:2865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" filled="f" stroked="f">
                  <v:textbox style="layout-flow:vertical">
                    <w:txbxContent>
                      <w:p w14:paraId="4DD5AB61" w14:textId="77777777" w:rsidR="00891C16" w:rsidRPr="00BB3441" w:rsidRDefault="00891C16" w:rsidP="00ED072D">
                        <w:pPr>
                          <w:rPr>
                            <w:sz w:val="16"/>
                            <w:szCs w:val="16"/>
                          </w:rPr>
                        </w:pPr>
                        <w:r>
                          <w:rPr>
                            <w:sz w:val="16"/>
                            <w:szCs w:val="16"/>
                          </w:rPr>
                          <w:t>ADDR</w:t>
                        </w:r>
                      </w:p>
                    </w:txbxContent>
                  </v:textbox>
                </v:shape>
                <v:group id="Group 433" o:spid="_x0000_s1688" style="position:absolute;left:8572;top:21151;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">
                  <v:oval id="Oval 434" o:spid="_x0000_s1689"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" fillcolor="yellow" strokeweight="2.25pt"/>
                  <v:shape id="Text Box 435" o:spid="_x0000_s1690"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" filled="f" stroked="f">
                    <v:textbox>
                      <w:txbxContent>
                        <w:p w14:paraId="748378C6" w14:textId="77777777" w:rsidR="00891C16" w:rsidRPr="004B1C9E" w:rsidRDefault="00891C16" w:rsidP="00ED072D">
                          <w:pPr>
                            <w:rPr>
                              <w:b/>
                              <w:sz w:val="20"/>
                              <w:szCs w:val="20"/>
                            </w:rPr>
                          </w:pPr>
                          <w:r w:rsidRPr="004B1C9E">
                            <w:rPr>
                              <w:b/>
                              <w:sz w:val="20"/>
                              <w:szCs w:val="20"/>
                            </w:rPr>
                            <w:t>A</w:t>
                          </w:r>
                        </w:p>
                        <w:p w14:paraId="72BD3046" w14:textId="77777777" w:rsidR="00891C16" w:rsidRPr="00BB3441" w:rsidRDefault="00891C16" w:rsidP="00ED072D">
                          <w:pPr>
                            <w:rPr>
                              <w:sz w:val="16"/>
                              <w:szCs w:val="16"/>
                            </w:rPr>
                          </w:pPr>
                        </w:p>
                      </w:txbxContent>
                    </v:textbox>
                  </v:shape>
                </v:group>
                <v:group id="Group 436" o:spid="_x0000_s1691" style="position:absolute;left:18395;top:15798;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">
                  <v:oval id="Oval 437" o:spid="_x0000_s1692"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" fillcolor="yellow" strokeweight="2.25pt"/>
                  <v:shape id="Text Box 438" o:spid="_x0000_s1693"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" filled="f" stroked="f">
                    <v:textbox>
                      <w:txbxContent>
                        <w:p w14:paraId="003C485D" w14:textId="77777777" w:rsidR="00891C16" w:rsidRPr="004B1C9E" w:rsidRDefault="00891C16" w:rsidP="00ED072D">
                          <w:pPr>
                            <w:rPr>
                              <w:b/>
                              <w:sz w:val="20"/>
                              <w:szCs w:val="20"/>
                            </w:rPr>
                          </w:pPr>
                          <w:r>
                            <w:rPr>
                              <w:b/>
                              <w:sz w:val="20"/>
                              <w:szCs w:val="20"/>
                            </w:rPr>
                            <w:t>B</w:t>
                          </w:r>
                        </w:p>
                        <w:p w14:paraId="23B0CE2F" w14:textId="77777777" w:rsidR="00891C16" w:rsidRPr="00BB3441" w:rsidRDefault="00891C16" w:rsidP="00ED072D">
                          <w:pPr>
                            <w:rPr>
                              <w:sz w:val="16"/>
                              <w:szCs w:val="16"/>
                            </w:rPr>
                          </w:pPr>
                        </w:p>
                      </w:txbxContent>
                    </v:textbox>
                  </v:shape>
                </v:group>
                <v:group id="Group 439" o:spid="_x0000_s1694" style="position:absolute;left:18046;top:38785;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">
                  <v:oval id="Oval 440" o:spid="_x0000_s1695"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" fillcolor="yellow" strokeweight="2.25pt"/>
                  <v:shape id="Text Box 441" o:spid="_x0000_s1696"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" filled="f" stroked="f">
                    <v:textbox>
                      <w:txbxContent>
                        <w:p w14:paraId="246BCB9A" w14:textId="77777777" w:rsidR="00891C16" w:rsidRPr="004B1C9E" w:rsidRDefault="00891C16" w:rsidP="00ED072D">
                          <w:pPr>
                            <w:rPr>
                              <w:b/>
                              <w:sz w:val="20"/>
                              <w:szCs w:val="20"/>
                            </w:rPr>
                          </w:pPr>
                          <w:r>
                            <w:rPr>
                              <w:b/>
                              <w:sz w:val="20"/>
                              <w:szCs w:val="20"/>
                            </w:rPr>
                            <w:t>D</w:t>
                          </w:r>
                        </w:p>
                        <w:p w14:paraId="566EAAFC" w14:textId="77777777" w:rsidR="00891C16" w:rsidRPr="00BB3441" w:rsidRDefault="00891C16" w:rsidP="00ED072D">
                          <w:pPr>
                            <w:rPr>
                              <w:sz w:val="16"/>
                              <w:szCs w:val="16"/>
                            </w:rPr>
                          </w:pPr>
                        </w:p>
                      </w:txbxContent>
                    </v:textbox>
                  </v:shape>
                </v:group>
                <v:group id="Group 442" o:spid="_x0000_s1697" style="position:absolute;left:32334;top:29654;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">
                  <v:oval id="Oval 443" o:spid="_x0000_s1698"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" fillcolor="yellow" strokeweight="2.25pt"/>
                  <v:shape id="Text Box 444" o:spid="_x0000_s1699"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" filled="f" stroked="f">
                    <v:textbox>
                      <w:txbxContent>
                        <w:p w14:paraId="68A7AE50" w14:textId="77777777" w:rsidR="00891C16" w:rsidRPr="004B1C9E" w:rsidRDefault="00891C16" w:rsidP="00ED072D">
                          <w:pPr>
                            <w:rPr>
                              <w:b/>
                              <w:sz w:val="20"/>
                              <w:szCs w:val="20"/>
                            </w:rPr>
                          </w:pPr>
                          <w:r>
                            <w:rPr>
                              <w:b/>
                              <w:sz w:val="20"/>
                              <w:szCs w:val="20"/>
                            </w:rPr>
                            <w:t>C</w:t>
                          </w:r>
                        </w:p>
                        <w:p w14:paraId="03D71EBD" w14:textId="77777777" w:rsidR="00891C16" w:rsidRPr="00BB3441" w:rsidRDefault="00891C16" w:rsidP="00ED072D">
                          <w:pPr>
                            <w:rPr>
                              <w:sz w:val="16"/>
                              <w:szCs w:val="16"/>
                            </w:rPr>
                          </w:pPr>
                        </w:p>
                      </w:txbxContent>
                    </v:textbox>
                  </v:shape>
                </v:group>
                <v:group id="Group 445" o:spid="_x0000_s1700" style="position:absolute;left:47402;top:17284;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">
                  <v:oval id="Oval 446" o:spid="_x0000_s1701"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" fillcolor="yellow" strokeweight="2.25pt"/>
                  <v:shape id="Text Box 447" o:spid="_x0000_s1702"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" filled="f" stroked="f">
                    <v:textbox>
                      <w:txbxContent>
                        <w:p w14:paraId="4703AB39" w14:textId="77777777" w:rsidR="00891C16" w:rsidRPr="004B1C9E" w:rsidRDefault="00891C16" w:rsidP="00ED072D">
                          <w:pPr>
                            <w:rPr>
                              <w:b/>
                              <w:sz w:val="20"/>
                              <w:szCs w:val="20"/>
                            </w:rPr>
                          </w:pPr>
                          <w:r>
                            <w:rPr>
                              <w:b/>
                              <w:sz w:val="20"/>
                              <w:szCs w:val="20"/>
                            </w:rPr>
                            <w:t>F</w:t>
                          </w:r>
                        </w:p>
                        <w:p w14:paraId="72CC8471" w14:textId="77777777" w:rsidR="00891C16" w:rsidRPr="00BB3441" w:rsidRDefault="00891C16" w:rsidP="00ED072D">
                          <w:pPr>
                            <w:rPr>
                              <w:sz w:val="16"/>
                              <w:szCs w:val="16"/>
                            </w:rPr>
                          </w:pPr>
                        </w:p>
                      </w:txbxContent>
                    </v:textbox>
                  </v:shape>
                </v:group>
                <v:group id="Group 448" o:spid="_x0000_s1703" style="position:absolute;left:53994;top:29464;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">
                  <v:oval id="Oval 449" o:spid="_x0000_s1704"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" fillcolor="yellow" strokeweight="2.25pt"/>
                  <v:shape id="Text Box 450" o:spid="_x0000_s1705"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" filled="f" stroked="f">
                    <v:textbox>
                      <w:txbxContent>
                        <w:p w14:paraId="024728A3" w14:textId="77777777" w:rsidR="00891C16" w:rsidRPr="004B1C9E" w:rsidRDefault="00891C16" w:rsidP="00ED072D">
                          <w:pPr>
                            <w:rPr>
                              <w:b/>
                              <w:sz w:val="20"/>
                              <w:szCs w:val="20"/>
                            </w:rPr>
                          </w:pPr>
                          <w:r>
                            <w:rPr>
                              <w:b/>
                              <w:sz w:val="20"/>
                              <w:szCs w:val="20"/>
                            </w:rPr>
                            <w:t>F</w:t>
                          </w:r>
                        </w:p>
                        <w:p w14:paraId="7EEEAF81" w14:textId="77777777" w:rsidR="00891C16" w:rsidRPr="00BB3441" w:rsidRDefault="00891C16" w:rsidP="00ED072D">
                          <w:pPr>
                            <w:rPr>
                              <w:sz w:val="16"/>
                              <w:szCs w:val="16"/>
                            </w:rPr>
                          </w:pPr>
                        </w:p>
                      </w:txbxContent>
                    </v:textbox>
                  </v:shape>
                </v:group>
                <v:group id="Group 451" o:spid="_x0000_s1706" style="position:absolute;left:55759;top:38868;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">
                  <v:oval id="Oval 452" o:spid="_x0000_s1707"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" fillcolor="yellow" strokeweight="2.25pt"/>
                  <v:shape id="Text Box 453" o:spid="_x0000_s1708"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" filled="f" stroked="f">
                    <v:textbox>
                      <w:txbxContent>
                        <w:p w14:paraId="35D867E7" w14:textId="77777777" w:rsidR="00891C16" w:rsidRPr="004B1C9E" w:rsidRDefault="00891C16" w:rsidP="00ED072D">
                          <w:pPr>
                            <w:rPr>
                              <w:b/>
                              <w:sz w:val="20"/>
                              <w:szCs w:val="20"/>
                            </w:rPr>
                          </w:pPr>
                          <w:r>
                            <w:rPr>
                              <w:b/>
                              <w:sz w:val="20"/>
                              <w:szCs w:val="20"/>
                            </w:rPr>
                            <w:t>J</w:t>
                          </w:r>
                        </w:p>
                        <w:p w14:paraId="4A16C9CE" w14:textId="77777777" w:rsidR="00891C16" w:rsidRPr="00BB3441" w:rsidRDefault="00891C16" w:rsidP="00ED072D">
                          <w:pPr>
                            <w:rPr>
                              <w:sz w:val="16"/>
                              <w:szCs w:val="16"/>
                            </w:rPr>
                          </w:pPr>
                        </w:p>
                      </w:txbxContent>
                    </v:textbox>
                  </v:shape>
                </v:group>
                <v:group id="Group 454" o:spid="_x0000_s1709" style="position:absolute;left:23685;top:27952;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">
                  <v:oval id="Oval 455" o:spid="_x0000_s1710"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" fillcolor="yellow" strokeweight="2.25pt"/>
                  <v:shape id="Text Box 456" o:spid="_x0000_s1711"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" filled="f" stroked="f">
                    <v:textbox>
                      <w:txbxContent>
                        <w:p w14:paraId="6E5C139A" w14:textId="77777777" w:rsidR="00891C16" w:rsidRPr="004B1C9E" w:rsidRDefault="00891C16" w:rsidP="00ED072D">
                          <w:pPr>
                            <w:rPr>
                              <w:b/>
                              <w:sz w:val="20"/>
                              <w:szCs w:val="20"/>
                            </w:rPr>
                          </w:pPr>
                          <w:r>
                            <w:rPr>
                              <w:b/>
                              <w:sz w:val="20"/>
                              <w:szCs w:val="20"/>
                            </w:rPr>
                            <w:t>K</w:t>
                          </w:r>
                        </w:p>
                        <w:p w14:paraId="5D68E5DE" w14:textId="77777777" w:rsidR="00891C16" w:rsidRPr="00BB3441" w:rsidRDefault="00891C16" w:rsidP="00ED072D">
                          <w:pPr>
                            <w:rPr>
                              <w:sz w:val="16"/>
                              <w:szCs w:val="16"/>
                            </w:rPr>
                          </w:pPr>
                        </w:p>
                      </w:txbxContent>
                    </v:textbox>
                  </v:shape>
                </v:group>
                <v:group id="Group 457" o:spid="_x0000_s1712" style="position:absolute;left:57842;top:17602;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">
                  <v:oval id="Oval 458" o:spid="_x0000_s1713"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" fillcolor="yellow" strokeweight="2.25pt"/>
                  <v:shape id="Text Box 459" o:spid="_x0000_s1714"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" filled="f" stroked="f">
                    <v:textbox>
                      <w:txbxContent>
                        <w:p w14:paraId="77EC32A1" w14:textId="77777777" w:rsidR="00891C16" w:rsidRPr="004B1C9E" w:rsidRDefault="00891C16" w:rsidP="00ED072D">
                          <w:pPr>
                            <w:rPr>
                              <w:b/>
                              <w:sz w:val="20"/>
                              <w:szCs w:val="20"/>
                            </w:rPr>
                          </w:pPr>
                          <w:r>
                            <w:rPr>
                              <w:b/>
                              <w:sz w:val="20"/>
                              <w:szCs w:val="20"/>
                            </w:rPr>
                            <w:t>F</w:t>
                          </w:r>
                        </w:p>
                        <w:p w14:paraId="3B5F43A6" w14:textId="77777777" w:rsidR="00891C16" w:rsidRPr="00BB3441" w:rsidRDefault="00891C16" w:rsidP="00ED072D">
                          <w:pPr>
                            <w:rPr>
                              <w:sz w:val="16"/>
                              <w:szCs w:val="16"/>
                            </w:rPr>
                          </w:pPr>
                        </w:p>
                      </w:txbxContent>
                    </v:textbox>
                  </v:shape>
                </v:group>
                <v:group id="Group 460" o:spid="_x0000_s1715" style="position:absolute;left:35140;top:12592;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">
                  <v:oval id="Oval 461" o:spid="_x0000_s1716"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" fillcolor="yellow" strokeweight="2.25pt"/>
                  <v:shape id="Text Box 462" o:spid="_x0000_s1717"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" filled="f" stroked="f">
                    <v:textbox>
                      <w:txbxContent>
                        <w:p w14:paraId="7F01DCFE" w14:textId="77777777" w:rsidR="00891C16" w:rsidRPr="004B1C9E" w:rsidRDefault="00891C16" w:rsidP="00ED072D">
                          <w:pPr>
                            <w:rPr>
                              <w:b/>
                              <w:sz w:val="20"/>
                              <w:szCs w:val="20"/>
                            </w:rPr>
                          </w:pPr>
                          <w:r>
                            <w:rPr>
                              <w:b/>
                              <w:sz w:val="20"/>
                              <w:szCs w:val="20"/>
                            </w:rPr>
                            <w:t>C</w:t>
                          </w:r>
                        </w:p>
                        <w:p w14:paraId="0587EFE4" w14:textId="77777777" w:rsidR="00891C16" w:rsidRPr="00BB3441" w:rsidRDefault="00891C16" w:rsidP="00ED072D">
                          <w:pPr>
                            <w:rPr>
                              <w:sz w:val="16"/>
                              <w:szCs w:val="16"/>
                            </w:rPr>
                          </w:pPr>
                        </w:p>
                      </w:txbxContent>
                    </v:textbox>
                  </v:shape>
                </v:group>
                <v:group id="Group 463" o:spid="_x0000_s1718" style="position:absolute;left:8585;top:23964;width:3003;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">
                  <v:oval id="Oval 464" o:spid="_x0000_s1719"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" fillcolor="yellow" strokeweight="2.25pt"/>
                  <v:shape id="Text Box 465" o:spid="_x0000_s1720"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" filled="f" stroked="f">
                    <v:textbox>
                      <w:txbxContent>
                        <w:p w14:paraId="75D33CE6" w14:textId="77777777" w:rsidR="00891C16" w:rsidRPr="004B1C9E" w:rsidRDefault="00891C16" w:rsidP="00ED072D">
                          <w:pPr>
                            <w:rPr>
                              <w:b/>
                              <w:sz w:val="20"/>
                              <w:szCs w:val="20"/>
                            </w:rPr>
                          </w:pPr>
                          <w:r>
                            <w:rPr>
                              <w:b/>
                              <w:sz w:val="20"/>
                              <w:szCs w:val="20"/>
                            </w:rPr>
                            <w:t>L</w:t>
                          </w:r>
                        </w:p>
                        <w:p w14:paraId="43D441CF" w14:textId="77777777" w:rsidR="00891C16" w:rsidRPr="00BB3441" w:rsidRDefault="00891C16" w:rsidP="00ED072D">
                          <w:pPr>
                            <w:rPr>
                              <w:sz w:val="16"/>
                              <w:szCs w:val="16"/>
                            </w:rPr>
                          </w:pPr>
                        </w:p>
                      </w:txbxContent>
                    </v:textbox>
                  </v:shape>
                </v:group>
                <v:shape id="Text Box 414" o:spid="_x0000_s1721" type="#_x0000_t202" style="position:absolute;left:36236;top:41535;width:1454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" fillcolor="#fbd4b4">
                  <v:textbox>
                    <w:txbxContent>
                      <w:p w14:paraId="721E18E8" w14:textId="77777777" w:rsidR="00891C16" w:rsidRDefault="00891C16" w:rsidP="00E45304">
                        <w:pPr>
                          <w:pStyle w:val="NormalWeb"/>
                          <w:spacing w:before="0" w:beforeAutospacing="0" w:after="0" w:afterAutospacing="0"/>
                        </w:pPr>
                        <w:r>
                          <w:rPr>
                            <w:rFonts w:ascii="Arial" w:hAnsi="Arial"/>
                            <w:b/>
                            <w:bCs/>
                            <w:sz w:val="16"/>
                            <w:szCs w:val="16"/>
                          </w:rPr>
                          <w:t xml:space="preserve">External 8 </w:t>
                        </w:r>
                        <w:proofErr w:type="spellStart"/>
                        <w:r>
                          <w:rPr>
                            <w:rFonts w:ascii="Arial" w:hAnsi="Arial"/>
                            <w:b/>
                            <w:bCs/>
                            <w:sz w:val="16"/>
                            <w:szCs w:val="16"/>
                          </w:rPr>
                          <w:t>Gibi</w:t>
                        </w:r>
                        <w:proofErr w:type="spellEnd"/>
                        <w:r>
                          <w:rPr>
                            <w:rFonts w:ascii="Arial" w:hAnsi="Arial"/>
                            <w:b/>
                            <w:bCs/>
                            <w:sz w:val="16"/>
                            <w:szCs w:val="16"/>
                          </w:rPr>
                          <w:t xml:space="preserve">-Byte </w:t>
                        </w:r>
                      </w:p>
                      <w:p w14:paraId="07AE6303" w14:textId="77777777" w:rsidR="00891C16" w:rsidRDefault="00891C16" w:rsidP="00E45304">
                        <w:pPr>
                          <w:pStyle w:val="NormalWeb"/>
                          <w:spacing w:before="0" w:beforeAutospacing="0" w:after="0" w:afterAutospacing="0"/>
                        </w:pPr>
                        <w:r>
                          <w:rPr>
                            <w:rFonts w:ascii="Arial" w:hAnsi="Arial"/>
                            <w:b/>
                            <w:bCs/>
                            <w:sz w:val="16"/>
                            <w:szCs w:val="16"/>
                          </w:rPr>
                          <w:t>DDR4 SDRAM Memory #2</w:t>
                        </w:r>
                      </w:p>
                      <w:p w14:paraId="48191EC4" w14:textId="77777777" w:rsidR="00891C16" w:rsidRDefault="00891C16" w:rsidP="00E45304">
                        <w:pPr>
                          <w:pStyle w:val="NormalWeb"/>
                          <w:spacing w:before="0" w:beforeAutospacing="0" w:after="0" w:afterAutospacing="0"/>
                        </w:pPr>
                        <w:r>
                          <w:rPr>
                            <w:rFonts w:ascii="Arial" w:hAnsi="Arial"/>
                            <w:sz w:val="16"/>
                            <w:szCs w:val="16"/>
                          </w:rPr>
                          <w:t> </w:t>
                        </w:r>
                      </w:p>
                    </w:txbxContent>
                  </v:textbox>
                </v:shape>
                <v:shape id="AutoShape 416" o:spid="_x0000_s1722" type="#_x0000_t69" style="position:absolute;left:43659;top:3882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" fillcolor="#76923c"/>
                <v:shape id="Text Box 418" o:spid="_x0000_s1723" type="#_x0000_t202" style="position:absolute;left:45710;top:39547;width:873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" filled="f" stroked="f">
                  <v:textbox>
                    <w:txbxContent>
                      <w:p w14:paraId="44F66EF9" w14:textId="77777777" w:rsidR="00891C16" w:rsidRDefault="00891C16" w:rsidP="00E45304">
                        <w:pPr>
                          <w:pStyle w:val="NormalWeb"/>
                          <w:spacing w:before="0" w:beforeAutospacing="0" w:after="0" w:afterAutospacing="0"/>
                        </w:pPr>
                        <w:r>
                          <w:rPr>
                            <w:rFonts w:ascii="Arial" w:hAnsi="Arial"/>
                            <w:sz w:val="16"/>
                            <w:szCs w:val="16"/>
                          </w:rPr>
                          <w:t>DDR</w:t>
                        </w:r>
                        <w:proofErr w:type="gramStart"/>
                        <w:r>
                          <w:rPr>
                            <w:rFonts w:ascii="Arial" w:hAnsi="Arial"/>
                            <w:sz w:val="16"/>
                            <w:szCs w:val="16"/>
                          </w:rPr>
                          <w:t>4  I</w:t>
                        </w:r>
                        <w:proofErr w:type="gramEnd"/>
                        <w:r>
                          <w:rPr>
                            <w:rFonts w:ascii="Arial" w:hAnsi="Arial"/>
                            <w:sz w:val="16"/>
                            <w:szCs w:val="16"/>
                          </w:rPr>
                          <w:t>/F #2</w:t>
                        </w:r>
                      </w:p>
                      <w:p w14:paraId="3D0C1AAD" w14:textId="77777777" w:rsidR="00891C16" w:rsidRDefault="00891C16" w:rsidP="00E45304">
                        <w:pPr>
                          <w:pStyle w:val="NormalWeb"/>
                          <w:spacing w:before="0" w:beforeAutospacing="0" w:after="0" w:afterAutospacing="0"/>
                        </w:pPr>
                        <w:r>
                          <w:rPr>
                            <w:rFonts w:ascii="Arial" w:hAnsi="Arial"/>
                            <w:sz w:val="16"/>
                            <w:szCs w:val="16"/>
                          </w:rPr>
                          <w:t> </w:t>
                        </w:r>
                      </w:p>
                    </w:txbxContent>
                  </v:textbox>
                </v:shape>
                <v:group id="Group 848" o:spid="_x0000_s1724" style="position:absolute;left:40725;top:38868;width:3004;height:2489" coordorigin="448945,32385"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oval id="Oval 849" o:spid="_x0000_s1725" style="position:absolute;left:448990;top:32418;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" fillcolor="yellow" strokeweight="2.25pt"/>
                  <v:shape id="Text Box 453" o:spid="_x0000_s1726" type="#_x0000_t202" style="position:absolute;left:448945;top:32385;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" filled="f" stroked="f">
                    <v:textbox>
                      <w:txbxContent>
                        <w:p w14:paraId="7E44FEBE" w14:textId="77777777" w:rsidR="00891C16" w:rsidRDefault="00891C16" w:rsidP="00E45304">
                          <w:pPr>
                            <w:pStyle w:val="NormalWeb"/>
                            <w:spacing w:before="0" w:beforeAutospacing="0" w:after="0" w:afterAutospacing="0"/>
                          </w:pPr>
                          <w:r>
                            <w:rPr>
                              <w:rFonts w:ascii="Arial" w:hAnsi="Arial"/>
                              <w:b/>
                              <w:bCs/>
                              <w:sz w:val="20"/>
                              <w:szCs w:val="20"/>
                            </w:rPr>
                            <w:t>H</w:t>
                          </w:r>
                        </w:p>
                        <w:p w14:paraId="37EDBDE1" w14:textId="77777777" w:rsidR="00891C16" w:rsidRDefault="00891C16" w:rsidP="00E45304">
                          <w:pPr>
                            <w:pStyle w:val="NormalWeb"/>
                            <w:spacing w:before="0" w:beforeAutospacing="0" w:after="0" w:afterAutospacing="0"/>
                          </w:pPr>
                          <w:r>
                            <w:rPr>
                              <w:rFonts w:ascii="Arial" w:hAnsi="Arial"/>
                              <w:sz w:val="16"/>
                              <w:szCs w:val="16"/>
                            </w:rPr>
                            <w:t> </w:t>
                          </w:r>
                        </w:p>
                      </w:txbxContent>
                    </v:textbox>
                  </v:shape>
                </v:group>
                <w10:wrap anchory="line"/>
              </v:group>
            </w:pict>
          </mc:Fallback>
        </mc:AlternateContent>
      </w:r>
    </w:p>
    <w:p w14:paraId="2D36CD50" w14:textId="77777777" w:rsidR="00ED072D" w:rsidRDefault="00ED072D" w:rsidP="00ED072D"/>
    <w:p w14:paraId="2A6F4411" w14:textId="77777777" w:rsidR="00ED072D" w:rsidRDefault="00ED072D" w:rsidP="00ED072D">
      <w:pPr>
        <w:ind w:left="-993"/>
      </w:pPr>
    </w:p>
    <w:p w14:paraId="0992F707" w14:textId="77777777" w:rsidR="00ED072D" w:rsidRDefault="00ED072D" w:rsidP="00ED072D"/>
    <w:p w14:paraId="661B7985" w14:textId="77777777" w:rsidR="00ED072D" w:rsidRDefault="00ED072D" w:rsidP="00ED072D">
      <w:r>
        <w:br w:type="page"/>
      </w:r>
    </w:p>
    <w:p w14:paraId="4711C313" w14:textId="77777777" w:rsidR="00ED072D" w:rsidRDefault="00ED072D" w:rsidP="00ED072D">
      <w:pPr>
        <w:pStyle w:val="Heading2"/>
        <w:tabs>
          <w:tab w:val="clear" w:pos="142"/>
          <w:tab w:val="num" w:pos="1002"/>
        </w:tabs>
        <w:ind w:left="1002" w:hanging="1002"/>
      </w:pPr>
      <w:bookmarkStart w:id="39" w:name="_Toc83713279"/>
      <w:bookmarkStart w:id="40" w:name="_Toc128755412"/>
      <w:r>
        <w:lastRenderedPageBreak/>
        <w:t>Input Samples for a DM</w:t>
      </w:r>
      <w:bookmarkEnd w:id="39"/>
      <w:bookmarkEnd w:id="40"/>
    </w:p>
    <w:p w14:paraId="0F758EFD" w14:textId="77777777" w:rsidR="00ED072D" w:rsidRDefault="00ED072D" w:rsidP="00ED072D"/>
    <w:p w14:paraId="2BFB46A5" w14:textId="77777777" w:rsidR="00ED072D" w:rsidRDefault="00ED072D" w:rsidP="00ED072D">
      <w:r>
        <w:t xml:space="preserve">In this implementation of FDAS for the </w:t>
      </w:r>
      <w:r w:rsidR="001F1F16">
        <w:t xml:space="preserve">Intel </w:t>
      </w:r>
      <w:proofErr w:type="spellStart"/>
      <w:r w:rsidR="001F1F16">
        <w:t>Agilex</w:t>
      </w:r>
      <w:proofErr w:type="spellEnd"/>
      <w:r w:rsidR="001F1F16">
        <w:t xml:space="preserve"> F</w:t>
      </w:r>
      <w:r>
        <w:t xml:space="preserve"> card a single </w:t>
      </w:r>
      <w:r w:rsidR="001F1F16">
        <w:t>8</w:t>
      </w:r>
      <w:r>
        <w:t xml:space="preserve"> </w:t>
      </w:r>
      <w:proofErr w:type="spellStart"/>
      <w:r>
        <w:t>Gibi</w:t>
      </w:r>
      <w:proofErr w:type="spellEnd"/>
      <w:r>
        <w:t xml:space="preserve">-byte SDRAM supports the CLD module to store the incoming samples for a DM. </w:t>
      </w:r>
      <w:proofErr w:type="gramStart"/>
      <w:r>
        <w:t>However</w:t>
      </w:r>
      <w:proofErr w:type="gramEnd"/>
      <w:r>
        <w:t xml:space="preserve"> the CLD module is designed to also support either two or three </w:t>
      </w:r>
      <w:r w:rsidR="001F1F16">
        <w:t>8</w:t>
      </w:r>
      <w:r>
        <w:t xml:space="preserve"> </w:t>
      </w:r>
      <w:proofErr w:type="spellStart"/>
      <w:r>
        <w:t>Gibi</w:t>
      </w:r>
      <w:proofErr w:type="spellEnd"/>
      <w:r>
        <w:t>-byte SDRAMs for future implementations via the use of VHDL generics.</w:t>
      </w:r>
    </w:p>
    <w:p w14:paraId="61D1ED66" w14:textId="77777777" w:rsidR="00ED072D" w:rsidRDefault="00ED072D" w:rsidP="00ED072D"/>
    <w:p w14:paraId="4D8D4A81" w14:textId="77777777" w:rsidR="00ED072D" w:rsidRDefault="00ED072D" w:rsidP="00ED072D">
      <w:r>
        <w:t>Each sample (e.g. “</w:t>
      </w:r>
      <w:proofErr w:type="gramStart"/>
      <w:r>
        <w:t>b[</w:t>
      </w:r>
      <w:proofErr w:type="gramEnd"/>
      <w:r>
        <w:t>1]”) is 64-bit consisting of a 32-bit real and 32-bit imaginary value with the following organisation:-</w:t>
      </w:r>
    </w:p>
    <w:p w14:paraId="407018A5"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4524"/>
      </w:tblGrid>
      <w:tr w:rsidR="00ED072D" w14:paraId="5A0F4FBA" w14:textId="77777777" w:rsidTr="009A1B11">
        <w:tc>
          <w:tcPr>
            <w:tcW w:w="4524" w:type="dxa"/>
            <w:shd w:val="clear" w:color="auto" w:fill="C6D9F1"/>
          </w:tcPr>
          <w:p w14:paraId="276E4D5B" w14:textId="77777777" w:rsidR="00ED072D" w:rsidRPr="0027086F" w:rsidRDefault="00ED072D" w:rsidP="009A1B11">
            <w:pPr>
              <w:rPr>
                <w:sz w:val="16"/>
                <w:szCs w:val="16"/>
              </w:rPr>
            </w:pPr>
            <w:r w:rsidRPr="0027086F">
              <w:rPr>
                <w:sz w:val="16"/>
                <w:szCs w:val="16"/>
              </w:rPr>
              <w:t>Bit 63                                                                             Bit 32</w:t>
            </w:r>
          </w:p>
          <w:p w14:paraId="4D9A669D" w14:textId="77777777" w:rsidR="00ED072D" w:rsidRPr="0027086F" w:rsidRDefault="00ED072D" w:rsidP="009A1B11">
            <w:pPr>
              <w:rPr>
                <w:sz w:val="16"/>
                <w:szCs w:val="16"/>
              </w:rPr>
            </w:pPr>
            <w:r w:rsidRPr="0027086F">
              <w:rPr>
                <w:sz w:val="16"/>
                <w:szCs w:val="16"/>
              </w:rPr>
              <w:t xml:space="preserve">(MSB of Imaginary </w:t>
            </w:r>
            <w:proofErr w:type="gramStart"/>
            <w:r w:rsidRPr="0027086F">
              <w:rPr>
                <w:sz w:val="16"/>
                <w:szCs w:val="16"/>
              </w:rPr>
              <w:t xml:space="preserve">Part)   </w:t>
            </w:r>
            <w:proofErr w:type="gramEnd"/>
            <w:r w:rsidRPr="0027086F">
              <w:rPr>
                <w:sz w:val="16"/>
                <w:szCs w:val="16"/>
              </w:rPr>
              <w:t xml:space="preserve">                 (LSB of Imaginary Part)</w:t>
            </w:r>
          </w:p>
        </w:tc>
        <w:tc>
          <w:tcPr>
            <w:tcW w:w="4524" w:type="dxa"/>
            <w:shd w:val="clear" w:color="auto" w:fill="C6D9F1"/>
          </w:tcPr>
          <w:p w14:paraId="375F649C" w14:textId="77777777" w:rsidR="00ED072D" w:rsidRPr="0027086F" w:rsidRDefault="00ED072D" w:rsidP="009A1B11">
            <w:pPr>
              <w:rPr>
                <w:sz w:val="16"/>
                <w:szCs w:val="16"/>
              </w:rPr>
            </w:pPr>
            <w:r w:rsidRPr="0027086F">
              <w:rPr>
                <w:sz w:val="16"/>
                <w:szCs w:val="16"/>
              </w:rPr>
              <w:t>Bit 31                                                                                Bit 0</w:t>
            </w:r>
          </w:p>
          <w:p w14:paraId="61A38AC3" w14:textId="77777777" w:rsidR="00ED072D" w:rsidRPr="0027086F" w:rsidRDefault="00ED072D" w:rsidP="009A1B11">
            <w:pPr>
              <w:rPr>
                <w:sz w:val="16"/>
                <w:szCs w:val="16"/>
              </w:rPr>
            </w:pPr>
            <w:r w:rsidRPr="0027086F">
              <w:rPr>
                <w:sz w:val="16"/>
                <w:szCs w:val="16"/>
              </w:rPr>
              <w:t xml:space="preserve">(MSB of Real </w:t>
            </w:r>
            <w:proofErr w:type="gramStart"/>
            <w:r w:rsidRPr="0027086F">
              <w:rPr>
                <w:sz w:val="16"/>
                <w:szCs w:val="16"/>
              </w:rPr>
              <w:t xml:space="preserve">Part)   </w:t>
            </w:r>
            <w:proofErr w:type="gramEnd"/>
            <w:r w:rsidRPr="0027086F">
              <w:rPr>
                <w:sz w:val="16"/>
                <w:szCs w:val="16"/>
              </w:rPr>
              <w:t xml:space="preserve">                                  (LSB of Real Part)</w:t>
            </w:r>
          </w:p>
        </w:tc>
      </w:tr>
      <w:tr w:rsidR="00ED072D" w14:paraId="33A84C33" w14:textId="77777777" w:rsidTr="009A1B11">
        <w:tc>
          <w:tcPr>
            <w:tcW w:w="4524" w:type="dxa"/>
            <w:shd w:val="clear" w:color="auto" w:fill="auto"/>
          </w:tcPr>
          <w:p w14:paraId="18727A33" w14:textId="77777777" w:rsidR="00ED072D" w:rsidRPr="0027086F" w:rsidRDefault="00ED072D" w:rsidP="009A1B11">
            <w:pPr>
              <w:jc w:val="center"/>
              <w:rPr>
                <w:sz w:val="16"/>
                <w:szCs w:val="16"/>
              </w:rPr>
            </w:pPr>
            <w:r w:rsidRPr="0027086F">
              <w:rPr>
                <w:sz w:val="16"/>
                <w:szCs w:val="16"/>
              </w:rPr>
              <w:t>32-bit Imaginary Part of the Sample</w:t>
            </w:r>
          </w:p>
        </w:tc>
        <w:tc>
          <w:tcPr>
            <w:tcW w:w="4524" w:type="dxa"/>
            <w:shd w:val="clear" w:color="auto" w:fill="auto"/>
          </w:tcPr>
          <w:p w14:paraId="7AC6B204" w14:textId="77777777" w:rsidR="00ED072D" w:rsidRPr="0027086F" w:rsidRDefault="00ED072D" w:rsidP="009A1B11">
            <w:pPr>
              <w:keepNext/>
              <w:jc w:val="center"/>
              <w:rPr>
                <w:sz w:val="16"/>
                <w:szCs w:val="16"/>
              </w:rPr>
            </w:pPr>
            <w:r w:rsidRPr="0027086F">
              <w:rPr>
                <w:sz w:val="16"/>
                <w:szCs w:val="16"/>
              </w:rPr>
              <w:t>32-bit Real Part of the Sample</w:t>
            </w:r>
          </w:p>
        </w:tc>
      </w:tr>
    </w:tbl>
    <w:p w14:paraId="5A800709" w14:textId="77777777" w:rsidR="00ED072D" w:rsidRDefault="00ED072D" w:rsidP="00ED072D">
      <w:pPr>
        <w:pStyle w:val="Caption"/>
        <w:jc w:val="center"/>
        <w:rPr>
          <w:b w:val="0"/>
        </w:rPr>
      </w:pPr>
    </w:p>
    <w:p w14:paraId="7C9ABB2F" w14:textId="77777777" w:rsidR="00ED072D" w:rsidRPr="00314C87" w:rsidRDefault="00ED072D" w:rsidP="00ED072D">
      <w:pPr>
        <w:pStyle w:val="Caption"/>
        <w:jc w:val="center"/>
        <w:rPr>
          <w:b w:val="0"/>
        </w:rPr>
      </w:pPr>
      <w:bookmarkStart w:id="41" w:name="_Ref499717986"/>
      <w:r w:rsidRPr="00314C87">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bookmarkEnd w:id="41"/>
      <w:r w:rsidRPr="00314C87">
        <w:rPr>
          <w:b w:val="0"/>
        </w:rPr>
        <w:t>: 64-bit Sample Data Organisation</w:t>
      </w:r>
    </w:p>
    <w:p w14:paraId="570BEEE3" w14:textId="77777777" w:rsidR="00ED072D" w:rsidRPr="00314C87" w:rsidRDefault="00ED072D" w:rsidP="00ED072D">
      <w:pPr>
        <w:rPr>
          <w:b/>
        </w:rPr>
      </w:pPr>
    </w:p>
    <w:p w14:paraId="7FD85B32" w14:textId="77777777" w:rsidR="00ED072D" w:rsidRDefault="00ED072D" w:rsidP="00ED072D"/>
    <w:p w14:paraId="2A2F7A1D" w14:textId="77777777" w:rsidR="00ED072D" w:rsidRDefault="00ED072D" w:rsidP="00ED072D">
      <w:pPr>
        <w:pStyle w:val="Heading3"/>
        <w:tabs>
          <w:tab w:val="clear" w:pos="142"/>
          <w:tab w:val="clear" w:pos="426"/>
          <w:tab w:val="num" w:pos="862"/>
          <w:tab w:val="left" w:pos="1440"/>
        </w:tabs>
        <w:ind w:left="993" w:hanging="993"/>
      </w:pPr>
      <w:bookmarkStart w:id="42" w:name="_Toc83713280"/>
      <w:bookmarkStart w:id="43" w:name="_Toc128755413"/>
      <w:r>
        <w:t>Point A: DM Samples: PC/Computer &lt;&gt; PCIe Hard IP Macro</w:t>
      </w:r>
      <w:bookmarkEnd w:id="42"/>
      <w:bookmarkEnd w:id="43"/>
    </w:p>
    <w:p w14:paraId="7A6C6234" w14:textId="77777777" w:rsidR="00ED072D" w:rsidRDefault="00ED072D" w:rsidP="00ED072D"/>
    <w:p w14:paraId="2B006385" w14:textId="77777777" w:rsidR="00ED072D" w:rsidRDefault="00ED072D" w:rsidP="00ED072D">
      <w:r>
        <w:t>Within the memory of the PC/Computer the data for a DM consisting of up to 2</w:t>
      </w:r>
      <w:r w:rsidRPr="00562526">
        <w:rPr>
          <w:vertAlign w:val="superscript"/>
        </w:rPr>
        <w:t>22</w:t>
      </w:r>
      <w:r>
        <w:t xml:space="preserve"> (4,194,304) samples must be organised as shown in </w:t>
      </w:r>
      <w:r w:rsidRPr="008711E2">
        <w:fldChar w:fldCharType="begin"/>
      </w:r>
      <w:r w:rsidRPr="008711E2">
        <w:instrText xml:space="preserve"> REF _Ref499717986 \h  \* MERGEFORMAT </w:instrText>
      </w:r>
      <w:r w:rsidRPr="008711E2">
        <w:fldChar w:fldCharType="separate"/>
      </w:r>
      <w:r w:rsidRPr="00A75D82">
        <w:t xml:space="preserve">Table </w:t>
      </w:r>
      <w:r w:rsidRPr="00A75D82">
        <w:rPr>
          <w:noProof/>
        </w:rPr>
        <w:t>6</w:t>
      </w:r>
      <w:r w:rsidRPr="00A75D82">
        <w:rPr>
          <w:noProof/>
        </w:rPr>
        <w:noBreakHyphen/>
        <w:t>1</w:t>
      </w:r>
      <w:r w:rsidRPr="008711E2">
        <w:fldChar w:fldCharType="end"/>
      </w:r>
      <w:r>
        <w:t xml:space="preserve"> below so that it can be passed in the correct order to the FDAS FPGA via TLPs over the PCIe Interface:-</w:t>
      </w:r>
    </w:p>
    <w:p w14:paraId="48F6BE42" w14:textId="77777777" w:rsidR="00ED072D" w:rsidRDefault="00ED072D" w:rsidP="00ED072D"/>
    <w:tbl>
      <w:tblPr>
        <w:tblW w:w="5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827"/>
      </w:tblGrid>
      <w:tr w:rsidR="00ED072D" w:rsidRPr="002E58DA" w14:paraId="2B0FF702" w14:textId="77777777" w:rsidTr="009A1B11">
        <w:tc>
          <w:tcPr>
            <w:tcW w:w="1418" w:type="dxa"/>
            <w:shd w:val="clear" w:color="auto" w:fill="C6D9F1"/>
          </w:tcPr>
          <w:p w14:paraId="3CEDB4C1" w14:textId="77777777" w:rsidR="00ED072D" w:rsidRDefault="00ED072D" w:rsidP="009A1B11">
            <w:pPr>
              <w:rPr>
                <w:sz w:val="14"/>
                <w:szCs w:val="14"/>
              </w:rPr>
            </w:pPr>
            <w:r>
              <w:rPr>
                <w:sz w:val="14"/>
                <w:szCs w:val="14"/>
              </w:rPr>
              <w:t>BYTE_</w:t>
            </w:r>
            <w:proofErr w:type="gramStart"/>
            <w:r>
              <w:rPr>
                <w:sz w:val="14"/>
                <w:szCs w:val="14"/>
              </w:rPr>
              <w:t>ADDR[</w:t>
            </w:r>
            <w:proofErr w:type="gramEnd"/>
            <w:r>
              <w:rPr>
                <w:sz w:val="14"/>
                <w:szCs w:val="14"/>
              </w:rPr>
              <w:t>34:0]</w:t>
            </w:r>
          </w:p>
          <w:p w14:paraId="063C3499" w14:textId="77777777" w:rsidR="00ED072D" w:rsidRDefault="00ED072D" w:rsidP="009A1B11">
            <w:pPr>
              <w:rPr>
                <w:sz w:val="14"/>
                <w:szCs w:val="14"/>
              </w:rPr>
            </w:pPr>
            <w:r>
              <w:rPr>
                <w:sz w:val="14"/>
                <w:szCs w:val="14"/>
              </w:rPr>
              <w:t>/ Hex</w:t>
            </w:r>
          </w:p>
          <w:p w14:paraId="4EBA74F3" w14:textId="77777777" w:rsidR="00ED072D" w:rsidRDefault="00ED072D" w:rsidP="009A1B11">
            <w:pPr>
              <w:rPr>
                <w:sz w:val="14"/>
                <w:szCs w:val="14"/>
              </w:rPr>
            </w:pPr>
          </w:p>
        </w:tc>
        <w:tc>
          <w:tcPr>
            <w:tcW w:w="3827" w:type="dxa"/>
            <w:shd w:val="clear" w:color="auto" w:fill="C6D9F1"/>
          </w:tcPr>
          <w:p w14:paraId="62255DED" w14:textId="77777777" w:rsidR="00ED072D" w:rsidRDefault="00ED072D" w:rsidP="009A1B11">
            <w:pPr>
              <w:jc w:val="center"/>
              <w:rPr>
                <w:sz w:val="14"/>
                <w:szCs w:val="14"/>
              </w:rPr>
            </w:pPr>
            <w:r>
              <w:rPr>
                <w:sz w:val="14"/>
                <w:szCs w:val="14"/>
              </w:rPr>
              <w:t>Observed Data Freq-bins “</w:t>
            </w:r>
            <w:proofErr w:type="gramStart"/>
            <w:r>
              <w:rPr>
                <w:sz w:val="14"/>
                <w:szCs w:val="14"/>
              </w:rPr>
              <w:t>b”</w:t>
            </w:r>
            <w:proofErr w:type="gramEnd"/>
          </w:p>
          <w:p w14:paraId="4E912A28" w14:textId="77777777" w:rsidR="00ED072D" w:rsidRDefault="00ED072D" w:rsidP="009A1B11">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320B314D" w14:textId="77777777" w:rsidR="00ED072D" w:rsidRDefault="00ED072D" w:rsidP="009A1B11">
            <w:pPr>
              <w:rPr>
                <w:sz w:val="14"/>
                <w:szCs w:val="14"/>
              </w:rPr>
            </w:pPr>
            <w:r w:rsidRPr="00C92D53">
              <w:rPr>
                <w:sz w:val="14"/>
                <w:szCs w:val="14"/>
              </w:rPr>
              <w:t>Bit 31                                                                            Bit 0</w:t>
            </w:r>
          </w:p>
          <w:p w14:paraId="726F189B" w14:textId="77777777" w:rsidR="00ED072D" w:rsidRPr="00C92D53" w:rsidRDefault="00ED072D" w:rsidP="009A1B11">
            <w:pPr>
              <w:rPr>
                <w:sz w:val="14"/>
                <w:szCs w:val="14"/>
              </w:rPr>
            </w:pPr>
            <w:r>
              <w:rPr>
                <w:sz w:val="14"/>
                <w:szCs w:val="14"/>
              </w:rPr>
              <w:t>(</w:t>
            </w:r>
            <w:proofErr w:type="gramStart"/>
            <w:r>
              <w:rPr>
                <w:sz w:val="14"/>
                <w:szCs w:val="14"/>
              </w:rPr>
              <w:t xml:space="preserve">MSB)   </w:t>
            </w:r>
            <w:proofErr w:type="gramEnd"/>
            <w:r>
              <w:rPr>
                <w:sz w:val="14"/>
                <w:szCs w:val="14"/>
              </w:rPr>
              <w:t xml:space="preserve">                                                                      (LSB)</w:t>
            </w:r>
          </w:p>
        </w:tc>
      </w:tr>
      <w:tr w:rsidR="00ED072D" w:rsidRPr="002E58DA" w14:paraId="5D158637" w14:textId="77777777" w:rsidTr="009A1B11">
        <w:tc>
          <w:tcPr>
            <w:tcW w:w="1418" w:type="dxa"/>
            <w:shd w:val="clear" w:color="auto" w:fill="auto"/>
          </w:tcPr>
          <w:p w14:paraId="1E83D594" w14:textId="5A127E61" w:rsidR="00ED072D" w:rsidRPr="002E58DA" w:rsidRDefault="00ED072D" w:rsidP="00462C70">
            <w:pPr>
              <w:rPr>
                <w:sz w:val="14"/>
                <w:szCs w:val="14"/>
              </w:rPr>
            </w:pPr>
            <w:r>
              <w:rPr>
                <w:sz w:val="14"/>
                <w:szCs w:val="14"/>
              </w:rPr>
              <w:t>0x</w:t>
            </w:r>
            <w:r w:rsidR="00D047DE">
              <w:rPr>
                <w:sz w:val="14"/>
                <w:szCs w:val="14"/>
              </w:rPr>
              <w:t>2</w:t>
            </w:r>
            <w:r>
              <w:rPr>
                <w:sz w:val="14"/>
                <w:szCs w:val="14"/>
              </w:rPr>
              <w:t>000</w:t>
            </w:r>
            <w:r w:rsidRPr="002E58DA">
              <w:rPr>
                <w:sz w:val="14"/>
                <w:szCs w:val="14"/>
              </w:rPr>
              <w:t>00000</w:t>
            </w:r>
          </w:p>
        </w:tc>
        <w:tc>
          <w:tcPr>
            <w:tcW w:w="3827" w:type="dxa"/>
            <w:shd w:val="clear" w:color="auto" w:fill="auto"/>
          </w:tcPr>
          <w:p w14:paraId="42A55E0A"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1</w:t>
            </w:r>
            <w:r w:rsidRPr="002E58DA">
              <w:rPr>
                <w:sz w:val="12"/>
                <w:szCs w:val="12"/>
              </w:rPr>
              <w:t>]</w:t>
            </w:r>
            <w:r>
              <w:rPr>
                <w:sz w:val="12"/>
                <w:szCs w:val="12"/>
              </w:rPr>
              <w:t xml:space="preserve"> Real Part</w:t>
            </w:r>
          </w:p>
        </w:tc>
      </w:tr>
      <w:tr w:rsidR="00ED072D" w:rsidRPr="002E58DA" w14:paraId="58BE7336" w14:textId="77777777" w:rsidTr="009A1B11">
        <w:tc>
          <w:tcPr>
            <w:tcW w:w="1418" w:type="dxa"/>
            <w:shd w:val="clear" w:color="auto" w:fill="auto"/>
          </w:tcPr>
          <w:p w14:paraId="1DCACAFE" w14:textId="662022D2" w:rsidR="00ED072D" w:rsidRPr="002E58DA" w:rsidRDefault="00ED072D" w:rsidP="00462C70">
            <w:pPr>
              <w:rPr>
                <w:sz w:val="14"/>
                <w:szCs w:val="14"/>
              </w:rPr>
            </w:pPr>
            <w:r>
              <w:rPr>
                <w:sz w:val="14"/>
                <w:szCs w:val="14"/>
              </w:rPr>
              <w:t>0x</w:t>
            </w:r>
            <w:r w:rsidR="00D047DE">
              <w:rPr>
                <w:sz w:val="14"/>
                <w:szCs w:val="14"/>
              </w:rPr>
              <w:t>2</w:t>
            </w:r>
            <w:r>
              <w:rPr>
                <w:sz w:val="14"/>
                <w:szCs w:val="14"/>
              </w:rPr>
              <w:t>00000004</w:t>
            </w:r>
          </w:p>
        </w:tc>
        <w:tc>
          <w:tcPr>
            <w:tcW w:w="3827" w:type="dxa"/>
            <w:shd w:val="clear" w:color="auto" w:fill="auto"/>
          </w:tcPr>
          <w:p w14:paraId="07DA320B"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1</w:t>
            </w:r>
            <w:r w:rsidRPr="002E58DA">
              <w:rPr>
                <w:sz w:val="12"/>
                <w:szCs w:val="12"/>
              </w:rPr>
              <w:t>]</w:t>
            </w:r>
            <w:r>
              <w:rPr>
                <w:sz w:val="12"/>
                <w:szCs w:val="12"/>
              </w:rPr>
              <w:t xml:space="preserve"> Imaginary Part</w:t>
            </w:r>
          </w:p>
        </w:tc>
      </w:tr>
      <w:tr w:rsidR="00ED072D" w:rsidRPr="002E58DA" w14:paraId="25A758F7" w14:textId="77777777" w:rsidTr="009A1B11">
        <w:tc>
          <w:tcPr>
            <w:tcW w:w="1418" w:type="dxa"/>
            <w:shd w:val="clear" w:color="auto" w:fill="auto"/>
          </w:tcPr>
          <w:p w14:paraId="1D56C6B2" w14:textId="5A328008" w:rsidR="00ED072D" w:rsidRPr="002E58DA" w:rsidRDefault="00ED072D" w:rsidP="00462C70">
            <w:pPr>
              <w:rPr>
                <w:sz w:val="14"/>
                <w:szCs w:val="14"/>
              </w:rPr>
            </w:pPr>
            <w:r>
              <w:rPr>
                <w:sz w:val="14"/>
                <w:szCs w:val="14"/>
              </w:rPr>
              <w:t>0x</w:t>
            </w:r>
            <w:r w:rsidR="00D047DE">
              <w:rPr>
                <w:sz w:val="14"/>
                <w:szCs w:val="14"/>
              </w:rPr>
              <w:t>2</w:t>
            </w:r>
            <w:r>
              <w:rPr>
                <w:sz w:val="14"/>
                <w:szCs w:val="14"/>
              </w:rPr>
              <w:t>00</w:t>
            </w:r>
            <w:r w:rsidRPr="002E58DA">
              <w:rPr>
                <w:sz w:val="14"/>
                <w:szCs w:val="14"/>
              </w:rPr>
              <w:t>0000</w:t>
            </w:r>
            <w:r>
              <w:rPr>
                <w:sz w:val="14"/>
                <w:szCs w:val="14"/>
              </w:rPr>
              <w:t>08</w:t>
            </w:r>
          </w:p>
        </w:tc>
        <w:tc>
          <w:tcPr>
            <w:tcW w:w="3827" w:type="dxa"/>
            <w:shd w:val="clear" w:color="auto" w:fill="auto"/>
          </w:tcPr>
          <w:p w14:paraId="2511599B"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2</w:t>
            </w:r>
            <w:r w:rsidRPr="002E58DA">
              <w:rPr>
                <w:sz w:val="12"/>
                <w:szCs w:val="12"/>
              </w:rPr>
              <w:t>]</w:t>
            </w:r>
            <w:r>
              <w:rPr>
                <w:sz w:val="12"/>
                <w:szCs w:val="12"/>
              </w:rPr>
              <w:t xml:space="preserve"> Real Part</w:t>
            </w:r>
          </w:p>
        </w:tc>
      </w:tr>
      <w:tr w:rsidR="00ED072D" w:rsidRPr="002E58DA" w14:paraId="06864D8C" w14:textId="77777777" w:rsidTr="009A1B11">
        <w:tc>
          <w:tcPr>
            <w:tcW w:w="1418" w:type="dxa"/>
            <w:shd w:val="clear" w:color="auto" w:fill="auto"/>
          </w:tcPr>
          <w:p w14:paraId="200CC46A" w14:textId="200143C0" w:rsidR="00ED072D" w:rsidRPr="002E58DA" w:rsidRDefault="00ED072D" w:rsidP="00462C70">
            <w:pPr>
              <w:rPr>
                <w:sz w:val="14"/>
                <w:szCs w:val="14"/>
              </w:rPr>
            </w:pPr>
            <w:r>
              <w:rPr>
                <w:sz w:val="14"/>
                <w:szCs w:val="14"/>
              </w:rPr>
              <w:t>0x</w:t>
            </w:r>
            <w:r w:rsidR="00D047DE">
              <w:rPr>
                <w:sz w:val="14"/>
                <w:szCs w:val="14"/>
              </w:rPr>
              <w:t>2</w:t>
            </w:r>
            <w:r>
              <w:rPr>
                <w:sz w:val="14"/>
                <w:szCs w:val="14"/>
              </w:rPr>
              <w:t>0000000C</w:t>
            </w:r>
          </w:p>
        </w:tc>
        <w:tc>
          <w:tcPr>
            <w:tcW w:w="3827" w:type="dxa"/>
            <w:shd w:val="clear" w:color="auto" w:fill="auto"/>
          </w:tcPr>
          <w:p w14:paraId="24D7D154"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2</w:t>
            </w:r>
            <w:r w:rsidRPr="002E58DA">
              <w:rPr>
                <w:sz w:val="12"/>
                <w:szCs w:val="12"/>
              </w:rPr>
              <w:t>]</w:t>
            </w:r>
            <w:r>
              <w:rPr>
                <w:sz w:val="12"/>
                <w:szCs w:val="12"/>
              </w:rPr>
              <w:t xml:space="preserve"> Imaginary Part</w:t>
            </w:r>
          </w:p>
        </w:tc>
      </w:tr>
      <w:tr w:rsidR="00ED072D" w:rsidRPr="002E58DA" w14:paraId="6DD70B97" w14:textId="77777777" w:rsidTr="009A1B11">
        <w:tc>
          <w:tcPr>
            <w:tcW w:w="1418" w:type="dxa"/>
            <w:shd w:val="clear" w:color="auto" w:fill="auto"/>
          </w:tcPr>
          <w:p w14:paraId="6959B904" w14:textId="77777777" w:rsidR="00ED072D" w:rsidRPr="002E58DA" w:rsidRDefault="00ED072D" w:rsidP="009A1B11">
            <w:pPr>
              <w:jc w:val="center"/>
              <w:rPr>
                <w:sz w:val="14"/>
                <w:szCs w:val="14"/>
              </w:rPr>
            </w:pPr>
            <w:r>
              <w:rPr>
                <w:sz w:val="14"/>
                <w:szCs w:val="14"/>
              </w:rPr>
              <w:t>:</w:t>
            </w:r>
          </w:p>
        </w:tc>
        <w:tc>
          <w:tcPr>
            <w:tcW w:w="3827" w:type="dxa"/>
            <w:shd w:val="clear" w:color="auto" w:fill="auto"/>
          </w:tcPr>
          <w:p w14:paraId="321BC165" w14:textId="77777777" w:rsidR="00ED072D" w:rsidRPr="002E58DA" w:rsidRDefault="00ED072D" w:rsidP="009A1B11">
            <w:pPr>
              <w:jc w:val="center"/>
              <w:rPr>
                <w:sz w:val="14"/>
                <w:szCs w:val="14"/>
              </w:rPr>
            </w:pPr>
            <w:r>
              <w:rPr>
                <w:sz w:val="14"/>
                <w:szCs w:val="14"/>
              </w:rPr>
              <w:t>:</w:t>
            </w:r>
          </w:p>
        </w:tc>
      </w:tr>
      <w:tr w:rsidR="00ED072D" w:rsidRPr="002E58DA" w14:paraId="0CF8B59F" w14:textId="77777777" w:rsidTr="009A1B11">
        <w:tc>
          <w:tcPr>
            <w:tcW w:w="1418" w:type="dxa"/>
            <w:shd w:val="clear" w:color="auto" w:fill="auto"/>
          </w:tcPr>
          <w:p w14:paraId="6DE4A021" w14:textId="2F06C1EE" w:rsidR="00ED072D" w:rsidRDefault="00ED072D" w:rsidP="00462C70">
            <w:r w:rsidRPr="00FE5806">
              <w:rPr>
                <w:sz w:val="14"/>
                <w:szCs w:val="14"/>
              </w:rPr>
              <w:t>0x</w:t>
            </w:r>
            <w:r w:rsidR="00D047DE">
              <w:rPr>
                <w:sz w:val="14"/>
                <w:szCs w:val="14"/>
              </w:rPr>
              <w:t>2</w:t>
            </w:r>
            <w:r>
              <w:rPr>
                <w:sz w:val="14"/>
                <w:szCs w:val="14"/>
              </w:rPr>
              <w:t>1FFFFF8</w:t>
            </w:r>
          </w:p>
        </w:tc>
        <w:tc>
          <w:tcPr>
            <w:tcW w:w="3827" w:type="dxa"/>
            <w:shd w:val="clear" w:color="auto" w:fill="auto"/>
          </w:tcPr>
          <w:p w14:paraId="76E010FD" w14:textId="77777777" w:rsidR="00ED072D" w:rsidRPr="002E58DA" w:rsidRDefault="00ED072D" w:rsidP="009A1B11">
            <w:pPr>
              <w:rPr>
                <w:sz w:val="12"/>
                <w:szCs w:val="12"/>
              </w:rPr>
            </w:pPr>
            <w:proofErr w:type="gramStart"/>
            <w:r>
              <w:rPr>
                <w:sz w:val="12"/>
                <w:szCs w:val="12"/>
              </w:rPr>
              <w:t>b[</w:t>
            </w:r>
            <w:proofErr w:type="gramEnd"/>
            <w:r>
              <w:rPr>
                <w:sz w:val="12"/>
                <w:szCs w:val="12"/>
              </w:rPr>
              <w:t>4,194,304</w:t>
            </w:r>
            <w:r w:rsidRPr="002E58DA">
              <w:rPr>
                <w:sz w:val="12"/>
                <w:szCs w:val="12"/>
              </w:rPr>
              <w:t>]</w:t>
            </w:r>
            <w:r>
              <w:rPr>
                <w:sz w:val="12"/>
                <w:szCs w:val="12"/>
              </w:rPr>
              <w:t xml:space="preserve"> Real Part</w:t>
            </w:r>
          </w:p>
        </w:tc>
      </w:tr>
      <w:tr w:rsidR="00ED072D" w:rsidRPr="002E58DA" w14:paraId="52BA23E4" w14:textId="77777777" w:rsidTr="009A1B11">
        <w:tc>
          <w:tcPr>
            <w:tcW w:w="1418" w:type="dxa"/>
            <w:shd w:val="clear" w:color="auto" w:fill="auto"/>
          </w:tcPr>
          <w:p w14:paraId="3C5C440B" w14:textId="173D5718" w:rsidR="00ED072D" w:rsidRDefault="00ED072D" w:rsidP="00462C70">
            <w:r w:rsidRPr="00FE5806">
              <w:rPr>
                <w:sz w:val="14"/>
                <w:szCs w:val="14"/>
              </w:rPr>
              <w:t>0x</w:t>
            </w:r>
            <w:r w:rsidR="00D047DE">
              <w:rPr>
                <w:sz w:val="14"/>
                <w:szCs w:val="14"/>
              </w:rPr>
              <w:t>2</w:t>
            </w:r>
            <w:r>
              <w:rPr>
                <w:sz w:val="14"/>
                <w:szCs w:val="14"/>
              </w:rPr>
              <w:t>1FF</w:t>
            </w:r>
            <w:r w:rsidRPr="00FE5806">
              <w:rPr>
                <w:sz w:val="14"/>
                <w:szCs w:val="14"/>
              </w:rPr>
              <w:t>FFF</w:t>
            </w:r>
            <w:r>
              <w:rPr>
                <w:sz w:val="14"/>
                <w:szCs w:val="14"/>
              </w:rPr>
              <w:t>C</w:t>
            </w:r>
          </w:p>
        </w:tc>
        <w:tc>
          <w:tcPr>
            <w:tcW w:w="3827" w:type="dxa"/>
            <w:shd w:val="clear" w:color="auto" w:fill="auto"/>
          </w:tcPr>
          <w:p w14:paraId="3AAB2513" w14:textId="77777777" w:rsidR="00ED072D" w:rsidRPr="002E58DA" w:rsidRDefault="00ED072D" w:rsidP="009A1B11">
            <w:pPr>
              <w:keepNext/>
              <w:rPr>
                <w:sz w:val="12"/>
                <w:szCs w:val="12"/>
              </w:rPr>
            </w:pPr>
            <w:proofErr w:type="gramStart"/>
            <w:r>
              <w:rPr>
                <w:sz w:val="12"/>
                <w:szCs w:val="12"/>
              </w:rPr>
              <w:t>b[</w:t>
            </w:r>
            <w:proofErr w:type="gramEnd"/>
            <w:r>
              <w:rPr>
                <w:sz w:val="12"/>
                <w:szCs w:val="12"/>
              </w:rPr>
              <w:t>4,194,304</w:t>
            </w:r>
            <w:r w:rsidRPr="002E58DA">
              <w:rPr>
                <w:sz w:val="12"/>
                <w:szCs w:val="12"/>
              </w:rPr>
              <w:t>]</w:t>
            </w:r>
            <w:r>
              <w:rPr>
                <w:sz w:val="12"/>
                <w:szCs w:val="12"/>
              </w:rPr>
              <w:t xml:space="preserve"> Imaginary Part</w:t>
            </w:r>
          </w:p>
        </w:tc>
      </w:tr>
    </w:tbl>
    <w:p w14:paraId="49FFC170" w14:textId="77777777" w:rsidR="00ED072D" w:rsidRDefault="00ED072D" w:rsidP="00ED072D">
      <w:pPr>
        <w:pStyle w:val="Caption"/>
        <w:rPr>
          <w:b w:val="0"/>
        </w:rPr>
      </w:pPr>
    </w:p>
    <w:p w14:paraId="73ACB6D5" w14:textId="77777777" w:rsidR="00ED072D" w:rsidRDefault="00ED072D" w:rsidP="00ED072D">
      <w:pPr>
        <w:pStyle w:val="Caption"/>
        <w:rPr>
          <w:b w:val="0"/>
        </w:rPr>
      </w:pPr>
      <w:bookmarkStart w:id="44" w:name="_Ref499627833"/>
      <w:r w:rsidRPr="00C92D53">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2</w:t>
      </w:r>
      <w:r>
        <w:rPr>
          <w:b w:val="0"/>
        </w:rPr>
        <w:fldChar w:fldCharType="end"/>
      </w:r>
      <w:bookmarkEnd w:id="44"/>
      <w:r w:rsidRPr="00C92D53">
        <w:rPr>
          <w:b w:val="0"/>
        </w:rPr>
        <w:t>: DM Sample Organisation in the PC/Computer</w:t>
      </w:r>
      <w:r>
        <w:rPr>
          <w:b w:val="0"/>
        </w:rPr>
        <w:t xml:space="preserve"> to populate the TLPs over PCIe</w:t>
      </w:r>
    </w:p>
    <w:p w14:paraId="43EEFEB7" w14:textId="77777777" w:rsidR="00ED072D" w:rsidRDefault="00ED072D" w:rsidP="00ED072D"/>
    <w:p w14:paraId="42AE9DB4" w14:textId="0C084562" w:rsidR="00ED072D" w:rsidRDefault="00ED072D" w:rsidP="00ED072D">
      <w:r>
        <w:t>Note that the byte address range for DDR4 SDRAM #</w:t>
      </w:r>
      <w:r w:rsidR="00DF4DEF">
        <w:t>0</w:t>
      </w:r>
      <w:r>
        <w:t xml:space="preserve"> as seen via the PCIe is 0x</w:t>
      </w:r>
      <w:r w:rsidR="00DF4DEF">
        <w:t>2</w:t>
      </w:r>
      <w:r>
        <w:t>,0000,0000 to 0x</w:t>
      </w:r>
      <w:proofErr w:type="gramStart"/>
      <w:r w:rsidR="00DF4DEF">
        <w:t>2</w:t>
      </w:r>
      <w:r>
        <w:t>,FFFF</w:t>
      </w:r>
      <w:proofErr w:type="gramEnd"/>
      <w:r>
        <w:t xml:space="preserve">,FFFF. </w:t>
      </w:r>
    </w:p>
    <w:p w14:paraId="3FE4D975" w14:textId="77777777" w:rsidR="00ED072D" w:rsidRDefault="00ED072D" w:rsidP="00ED072D">
      <w:r>
        <w:br w:type="page"/>
      </w:r>
    </w:p>
    <w:p w14:paraId="497739E4" w14:textId="77777777" w:rsidR="00ED072D" w:rsidRDefault="00ED072D" w:rsidP="00ED072D">
      <w:pPr>
        <w:pStyle w:val="Heading3"/>
        <w:tabs>
          <w:tab w:val="clear" w:pos="142"/>
          <w:tab w:val="clear" w:pos="426"/>
          <w:tab w:val="num" w:pos="862"/>
          <w:tab w:val="left" w:pos="1440"/>
        </w:tabs>
        <w:ind w:left="993" w:hanging="993"/>
      </w:pPr>
      <w:bookmarkStart w:id="45" w:name="_Toc83713281"/>
      <w:bookmarkStart w:id="46" w:name="_Toc128755414"/>
      <w:r>
        <w:lastRenderedPageBreak/>
        <w:t xml:space="preserve">Point B: DM Samples: PCIe Hard IP Macro &lt;&gt; </w:t>
      </w:r>
      <w:proofErr w:type="gramStart"/>
      <w:r>
        <w:t>DDRIF2</w:t>
      </w:r>
      <w:bookmarkEnd w:id="45"/>
      <w:bookmarkEnd w:id="46"/>
      <w:proofErr w:type="gramEnd"/>
      <w:r>
        <w:t xml:space="preserve"> </w:t>
      </w:r>
    </w:p>
    <w:p w14:paraId="7DF4B83D" w14:textId="77777777" w:rsidR="00ED072D" w:rsidRDefault="00ED072D" w:rsidP="00ED072D"/>
    <w:p w14:paraId="304D0940" w14:textId="77777777" w:rsidR="00ED072D" w:rsidRDefault="00ED072D" w:rsidP="00ED072D">
      <w:r w:rsidRPr="008711E2">
        <w:fldChar w:fldCharType="begin"/>
      </w:r>
      <w:r w:rsidRPr="008711E2">
        <w:instrText xml:space="preserve"> REF _Ref499627956 \h  \* MERGEFORMAT </w:instrText>
      </w:r>
      <w:r w:rsidRPr="008711E2">
        <w:fldChar w:fldCharType="separate"/>
      </w:r>
      <w:r w:rsidRPr="00A75D82">
        <w:t xml:space="preserve">Table </w:t>
      </w:r>
      <w:r w:rsidRPr="00A75D82">
        <w:rPr>
          <w:noProof/>
        </w:rPr>
        <w:t>6</w:t>
      </w:r>
      <w:r w:rsidRPr="00A75D82">
        <w:rPr>
          <w:noProof/>
        </w:rPr>
        <w:noBreakHyphen/>
        <w:t>3</w:t>
      </w:r>
      <w:r w:rsidRPr="008711E2">
        <w:fldChar w:fldCharType="end"/>
      </w:r>
      <w:r>
        <w:t xml:space="preserve"> below shows the organisation of the samples for a DM consisting of up to 2</w:t>
      </w:r>
      <w:r w:rsidRPr="00562526">
        <w:rPr>
          <w:vertAlign w:val="superscript"/>
        </w:rPr>
        <w:t>22</w:t>
      </w:r>
      <w:r>
        <w:t xml:space="preserve"> (4,194,304) samples as they appear on the internal </w:t>
      </w:r>
      <w:r w:rsidR="00E34AA5">
        <w:t>512</w:t>
      </w:r>
      <w:r>
        <w:t>-bit Interface of the PCIe Hard IP Macro to the DDRIF2 module:-</w:t>
      </w:r>
    </w:p>
    <w:p w14:paraId="1668B74A" w14:textId="77777777" w:rsidR="00E34AA5" w:rsidRDefault="00E34AA5" w:rsidP="00ED072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907"/>
        <w:gridCol w:w="907"/>
        <w:gridCol w:w="907"/>
        <w:gridCol w:w="907"/>
        <w:gridCol w:w="907"/>
        <w:gridCol w:w="907"/>
        <w:gridCol w:w="907"/>
        <w:gridCol w:w="966"/>
      </w:tblGrid>
      <w:tr w:rsidR="00E34AA5" w:rsidRPr="002E58DA" w14:paraId="6DE8C7BF" w14:textId="77777777" w:rsidTr="00735D8D">
        <w:tc>
          <w:tcPr>
            <w:tcW w:w="1474" w:type="dxa"/>
            <w:shd w:val="clear" w:color="auto" w:fill="B8CCE4"/>
          </w:tcPr>
          <w:p w14:paraId="4A4C5FF5" w14:textId="77777777" w:rsidR="00E34AA5" w:rsidRDefault="00E34AA5" w:rsidP="00735D8D">
            <w:pPr>
              <w:rPr>
                <w:sz w:val="14"/>
                <w:szCs w:val="14"/>
              </w:rPr>
            </w:pPr>
            <w:proofErr w:type="gramStart"/>
            <w:r w:rsidRPr="002E58DA">
              <w:rPr>
                <w:sz w:val="14"/>
                <w:szCs w:val="14"/>
              </w:rPr>
              <w:t>ADDR</w:t>
            </w:r>
            <w:r>
              <w:rPr>
                <w:sz w:val="14"/>
                <w:szCs w:val="14"/>
              </w:rPr>
              <w:t>[</w:t>
            </w:r>
            <w:proofErr w:type="gramEnd"/>
            <w:r>
              <w:rPr>
                <w:sz w:val="14"/>
                <w:szCs w:val="14"/>
              </w:rPr>
              <w:t xml:space="preserve">25:0] = </w:t>
            </w:r>
          </w:p>
          <w:p w14:paraId="6F0A1E2E" w14:textId="77777777" w:rsidR="00E34AA5" w:rsidRDefault="00E34AA5" w:rsidP="00735D8D">
            <w:pPr>
              <w:rPr>
                <w:sz w:val="14"/>
                <w:szCs w:val="14"/>
              </w:rPr>
            </w:pPr>
            <w:r>
              <w:rPr>
                <w:sz w:val="14"/>
                <w:szCs w:val="14"/>
              </w:rPr>
              <w:t>BYTE_</w:t>
            </w:r>
            <w:proofErr w:type="gramStart"/>
            <w:r>
              <w:rPr>
                <w:sz w:val="14"/>
                <w:szCs w:val="14"/>
              </w:rPr>
              <w:t>ADDR[</w:t>
            </w:r>
            <w:proofErr w:type="gramEnd"/>
            <w:r>
              <w:rPr>
                <w:sz w:val="14"/>
                <w:szCs w:val="14"/>
              </w:rPr>
              <w:t>31:6]</w:t>
            </w:r>
          </w:p>
          <w:p w14:paraId="7234C54A" w14:textId="77777777" w:rsidR="00E34AA5" w:rsidRPr="002E58DA" w:rsidRDefault="00E34AA5" w:rsidP="00735D8D">
            <w:pPr>
              <w:rPr>
                <w:sz w:val="14"/>
                <w:szCs w:val="14"/>
              </w:rPr>
            </w:pPr>
            <w:r>
              <w:rPr>
                <w:sz w:val="14"/>
                <w:szCs w:val="14"/>
              </w:rPr>
              <w:t>/Hex</w:t>
            </w:r>
          </w:p>
        </w:tc>
        <w:tc>
          <w:tcPr>
            <w:tcW w:w="7315" w:type="dxa"/>
            <w:gridSpan w:val="8"/>
            <w:shd w:val="clear" w:color="auto" w:fill="B8CCE4"/>
          </w:tcPr>
          <w:p w14:paraId="6D81AE60" w14:textId="77777777" w:rsidR="00E34AA5" w:rsidRDefault="00E34AA5" w:rsidP="00735D8D">
            <w:pPr>
              <w:jc w:val="center"/>
              <w:rPr>
                <w:sz w:val="14"/>
                <w:szCs w:val="14"/>
              </w:rPr>
            </w:pPr>
            <w:r>
              <w:rPr>
                <w:sz w:val="14"/>
                <w:szCs w:val="14"/>
              </w:rPr>
              <w:t>Observed Data Freq-bins “</w:t>
            </w:r>
            <w:proofErr w:type="gramStart"/>
            <w:r>
              <w:rPr>
                <w:sz w:val="14"/>
                <w:szCs w:val="14"/>
              </w:rPr>
              <w:t>b”</w:t>
            </w:r>
            <w:proofErr w:type="gramEnd"/>
          </w:p>
          <w:p w14:paraId="230B9AE1" w14:textId="77777777" w:rsidR="00E34AA5" w:rsidRDefault="00E34AA5" w:rsidP="00735D8D">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0F4162E9" w14:textId="77777777" w:rsidR="00E34AA5" w:rsidRDefault="00E34AA5" w:rsidP="00735D8D">
            <w:pPr>
              <w:rPr>
                <w:sz w:val="14"/>
                <w:szCs w:val="14"/>
              </w:rPr>
            </w:pPr>
          </w:p>
          <w:p w14:paraId="5A7C4ED2" w14:textId="77777777" w:rsidR="00E34AA5" w:rsidRPr="002E58DA" w:rsidRDefault="00E34AA5" w:rsidP="00735D8D">
            <w:pPr>
              <w:rPr>
                <w:sz w:val="14"/>
                <w:szCs w:val="14"/>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E34AA5" w:rsidRPr="002E58DA" w14:paraId="43770635" w14:textId="77777777" w:rsidTr="00735D8D">
        <w:tc>
          <w:tcPr>
            <w:tcW w:w="1474" w:type="dxa"/>
            <w:shd w:val="clear" w:color="auto" w:fill="auto"/>
          </w:tcPr>
          <w:p w14:paraId="1643D516" w14:textId="77777777" w:rsidR="00E34AA5" w:rsidRPr="002E58DA" w:rsidRDefault="00E34AA5" w:rsidP="00735D8D">
            <w:pPr>
              <w:rPr>
                <w:sz w:val="14"/>
                <w:szCs w:val="14"/>
              </w:rPr>
            </w:pPr>
            <w:r>
              <w:rPr>
                <w:sz w:val="14"/>
                <w:szCs w:val="14"/>
              </w:rPr>
              <w:t>0x00</w:t>
            </w:r>
            <w:r w:rsidRPr="002E58DA">
              <w:rPr>
                <w:sz w:val="14"/>
                <w:szCs w:val="14"/>
              </w:rPr>
              <w:t>00000</w:t>
            </w:r>
          </w:p>
        </w:tc>
        <w:tc>
          <w:tcPr>
            <w:tcW w:w="907" w:type="dxa"/>
            <w:shd w:val="clear" w:color="auto" w:fill="auto"/>
          </w:tcPr>
          <w:p w14:paraId="435279A5"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8</w:t>
            </w:r>
            <w:r w:rsidRPr="002E58DA">
              <w:rPr>
                <w:sz w:val="12"/>
                <w:szCs w:val="12"/>
              </w:rPr>
              <w:t>]</w:t>
            </w:r>
          </w:p>
        </w:tc>
        <w:tc>
          <w:tcPr>
            <w:tcW w:w="907" w:type="dxa"/>
            <w:shd w:val="clear" w:color="auto" w:fill="auto"/>
          </w:tcPr>
          <w:p w14:paraId="4E1181D0"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7</w:t>
            </w:r>
            <w:r w:rsidRPr="002E58DA">
              <w:rPr>
                <w:sz w:val="12"/>
                <w:szCs w:val="12"/>
              </w:rPr>
              <w:t>]</w:t>
            </w:r>
          </w:p>
        </w:tc>
        <w:tc>
          <w:tcPr>
            <w:tcW w:w="907" w:type="dxa"/>
            <w:shd w:val="clear" w:color="auto" w:fill="auto"/>
          </w:tcPr>
          <w:p w14:paraId="10ADDE5C"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6</w:t>
            </w:r>
            <w:r w:rsidRPr="002E58DA">
              <w:rPr>
                <w:sz w:val="12"/>
                <w:szCs w:val="12"/>
              </w:rPr>
              <w:t>]</w:t>
            </w:r>
          </w:p>
        </w:tc>
        <w:tc>
          <w:tcPr>
            <w:tcW w:w="907" w:type="dxa"/>
            <w:shd w:val="clear" w:color="auto" w:fill="auto"/>
          </w:tcPr>
          <w:p w14:paraId="79382212"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5</w:t>
            </w:r>
            <w:r w:rsidRPr="002E58DA">
              <w:rPr>
                <w:sz w:val="12"/>
                <w:szCs w:val="12"/>
              </w:rPr>
              <w:t>]</w:t>
            </w:r>
          </w:p>
        </w:tc>
        <w:tc>
          <w:tcPr>
            <w:tcW w:w="907" w:type="dxa"/>
            <w:shd w:val="clear" w:color="auto" w:fill="auto"/>
          </w:tcPr>
          <w:p w14:paraId="798004A5"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4</w:t>
            </w:r>
            <w:r w:rsidRPr="002E58DA">
              <w:rPr>
                <w:sz w:val="12"/>
                <w:szCs w:val="12"/>
              </w:rPr>
              <w:t>]</w:t>
            </w:r>
          </w:p>
        </w:tc>
        <w:tc>
          <w:tcPr>
            <w:tcW w:w="907" w:type="dxa"/>
            <w:shd w:val="clear" w:color="auto" w:fill="auto"/>
          </w:tcPr>
          <w:p w14:paraId="3F3F34BD"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3</w:t>
            </w:r>
            <w:r w:rsidRPr="002E58DA">
              <w:rPr>
                <w:sz w:val="12"/>
                <w:szCs w:val="12"/>
              </w:rPr>
              <w:t>]</w:t>
            </w:r>
          </w:p>
        </w:tc>
        <w:tc>
          <w:tcPr>
            <w:tcW w:w="907" w:type="dxa"/>
            <w:shd w:val="clear" w:color="auto" w:fill="auto"/>
          </w:tcPr>
          <w:p w14:paraId="76D707CE"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2</w:t>
            </w:r>
            <w:r w:rsidRPr="002E58DA">
              <w:rPr>
                <w:sz w:val="12"/>
                <w:szCs w:val="12"/>
              </w:rPr>
              <w:t>]</w:t>
            </w:r>
          </w:p>
        </w:tc>
        <w:tc>
          <w:tcPr>
            <w:tcW w:w="966" w:type="dxa"/>
            <w:shd w:val="clear" w:color="auto" w:fill="auto"/>
          </w:tcPr>
          <w:p w14:paraId="32535F2D"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1</w:t>
            </w:r>
            <w:r w:rsidRPr="002E58DA">
              <w:rPr>
                <w:sz w:val="12"/>
                <w:szCs w:val="12"/>
              </w:rPr>
              <w:t>]</w:t>
            </w:r>
          </w:p>
        </w:tc>
      </w:tr>
      <w:tr w:rsidR="00E34AA5" w:rsidRPr="002E58DA" w14:paraId="2BA2A7F5" w14:textId="77777777" w:rsidTr="00735D8D">
        <w:tc>
          <w:tcPr>
            <w:tcW w:w="1474" w:type="dxa"/>
            <w:shd w:val="clear" w:color="auto" w:fill="auto"/>
          </w:tcPr>
          <w:p w14:paraId="4835F652" w14:textId="77777777" w:rsidR="00E34AA5" w:rsidRPr="002E58DA" w:rsidRDefault="00E34AA5" w:rsidP="00735D8D">
            <w:pPr>
              <w:rPr>
                <w:sz w:val="14"/>
                <w:szCs w:val="14"/>
              </w:rPr>
            </w:pPr>
            <w:r>
              <w:rPr>
                <w:sz w:val="14"/>
                <w:szCs w:val="14"/>
              </w:rPr>
              <w:t>0x0000001</w:t>
            </w:r>
          </w:p>
        </w:tc>
        <w:tc>
          <w:tcPr>
            <w:tcW w:w="907" w:type="dxa"/>
            <w:shd w:val="clear" w:color="auto" w:fill="auto"/>
          </w:tcPr>
          <w:p w14:paraId="5937842D"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16</w:t>
            </w:r>
            <w:r w:rsidRPr="002E58DA">
              <w:rPr>
                <w:sz w:val="12"/>
                <w:szCs w:val="12"/>
              </w:rPr>
              <w:t>]</w:t>
            </w:r>
          </w:p>
        </w:tc>
        <w:tc>
          <w:tcPr>
            <w:tcW w:w="907" w:type="dxa"/>
            <w:shd w:val="clear" w:color="auto" w:fill="auto"/>
          </w:tcPr>
          <w:p w14:paraId="41D68AC3"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15</w:t>
            </w:r>
            <w:r w:rsidRPr="002E58DA">
              <w:rPr>
                <w:sz w:val="12"/>
                <w:szCs w:val="12"/>
              </w:rPr>
              <w:t>]</w:t>
            </w:r>
          </w:p>
        </w:tc>
        <w:tc>
          <w:tcPr>
            <w:tcW w:w="907" w:type="dxa"/>
            <w:shd w:val="clear" w:color="auto" w:fill="auto"/>
          </w:tcPr>
          <w:p w14:paraId="5E964191"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14</w:t>
            </w:r>
            <w:r w:rsidRPr="002E58DA">
              <w:rPr>
                <w:sz w:val="12"/>
                <w:szCs w:val="12"/>
              </w:rPr>
              <w:t>]</w:t>
            </w:r>
          </w:p>
        </w:tc>
        <w:tc>
          <w:tcPr>
            <w:tcW w:w="907" w:type="dxa"/>
            <w:shd w:val="clear" w:color="auto" w:fill="auto"/>
          </w:tcPr>
          <w:p w14:paraId="455E32A4"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13</w:t>
            </w:r>
            <w:r w:rsidRPr="002E58DA">
              <w:rPr>
                <w:sz w:val="12"/>
                <w:szCs w:val="12"/>
              </w:rPr>
              <w:t>]</w:t>
            </w:r>
          </w:p>
        </w:tc>
        <w:tc>
          <w:tcPr>
            <w:tcW w:w="907" w:type="dxa"/>
            <w:shd w:val="clear" w:color="auto" w:fill="auto"/>
          </w:tcPr>
          <w:p w14:paraId="49C984AF"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12</w:t>
            </w:r>
            <w:r w:rsidRPr="002E58DA">
              <w:rPr>
                <w:sz w:val="12"/>
                <w:szCs w:val="12"/>
              </w:rPr>
              <w:t>]</w:t>
            </w:r>
          </w:p>
        </w:tc>
        <w:tc>
          <w:tcPr>
            <w:tcW w:w="907" w:type="dxa"/>
            <w:shd w:val="clear" w:color="auto" w:fill="auto"/>
          </w:tcPr>
          <w:p w14:paraId="52F415E0"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11</w:t>
            </w:r>
            <w:r w:rsidRPr="002E58DA">
              <w:rPr>
                <w:sz w:val="12"/>
                <w:szCs w:val="12"/>
              </w:rPr>
              <w:t>]</w:t>
            </w:r>
          </w:p>
        </w:tc>
        <w:tc>
          <w:tcPr>
            <w:tcW w:w="907" w:type="dxa"/>
            <w:shd w:val="clear" w:color="auto" w:fill="auto"/>
          </w:tcPr>
          <w:p w14:paraId="78F80637" w14:textId="77777777" w:rsidR="00E34AA5" w:rsidRPr="002E58DA" w:rsidRDefault="00E34AA5" w:rsidP="00735D8D">
            <w:pPr>
              <w:rPr>
                <w:sz w:val="12"/>
                <w:szCs w:val="12"/>
              </w:rPr>
            </w:pPr>
            <w:proofErr w:type="gramStart"/>
            <w:r>
              <w:rPr>
                <w:sz w:val="12"/>
                <w:szCs w:val="12"/>
              </w:rPr>
              <w:t>b</w:t>
            </w:r>
            <w:r w:rsidRPr="002E58DA">
              <w:rPr>
                <w:sz w:val="12"/>
                <w:szCs w:val="12"/>
              </w:rPr>
              <w:t>[</w:t>
            </w:r>
            <w:proofErr w:type="gramEnd"/>
            <w:r>
              <w:rPr>
                <w:sz w:val="12"/>
                <w:szCs w:val="12"/>
              </w:rPr>
              <w:t>10</w:t>
            </w:r>
            <w:r w:rsidRPr="002E58DA">
              <w:rPr>
                <w:sz w:val="12"/>
                <w:szCs w:val="12"/>
              </w:rPr>
              <w:t>]</w:t>
            </w:r>
          </w:p>
        </w:tc>
        <w:tc>
          <w:tcPr>
            <w:tcW w:w="966" w:type="dxa"/>
            <w:shd w:val="clear" w:color="auto" w:fill="auto"/>
          </w:tcPr>
          <w:p w14:paraId="5E1375FF" w14:textId="77777777" w:rsidR="00E34AA5" w:rsidRPr="002E58DA" w:rsidRDefault="00E34AA5" w:rsidP="00735D8D">
            <w:pPr>
              <w:rPr>
                <w:sz w:val="12"/>
                <w:szCs w:val="12"/>
              </w:rPr>
            </w:pPr>
            <w:proofErr w:type="gramStart"/>
            <w:r>
              <w:rPr>
                <w:sz w:val="12"/>
                <w:szCs w:val="12"/>
              </w:rPr>
              <w:t>b[</w:t>
            </w:r>
            <w:proofErr w:type="gramEnd"/>
            <w:r>
              <w:rPr>
                <w:sz w:val="12"/>
                <w:szCs w:val="12"/>
              </w:rPr>
              <w:t>9]</w:t>
            </w:r>
          </w:p>
        </w:tc>
      </w:tr>
      <w:tr w:rsidR="00E34AA5" w:rsidRPr="002E58DA" w14:paraId="190411DF" w14:textId="77777777" w:rsidTr="00735D8D">
        <w:tc>
          <w:tcPr>
            <w:tcW w:w="1474" w:type="dxa"/>
            <w:shd w:val="clear" w:color="auto" w:fill="auto"/>
          </w:tcPr>
          <w:p w14:paraId="1A122032"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4469EEDD"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2EFD5FD0"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49518BFF"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5874A2E2"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0D998B80"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56896758"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704E7D7F" w14:textId="77777777" w:rsidR="00E34AA5" w:rsidRPr="002E58DA" w:rsidRDefault="00E34AA5" w:rsidP="00735D8D">
            <w:pPr>
              <w:jc w:val="center"/>
              <w:rPr>
                <w:sz w:val="14"/>
                <w:szCs w:val="14"/>
              </w:rPr>
            </w:pPr>
            <w:r>
              <w:rPr>
                <w:sz w:val="14"/>
                <w:szCs w:val="14"/>
              </w:rPr>
              <w:t>:</w:t>
            </w:r>
          </w:p>
        </w:tc>
        <w:tc>
          <w:tcPr>
            <w:tcW w:w="966" w:type="dxa"/>
            <w:shd w:val="clear" w:color="auto" w:fill="auto"/>
          </w:tcPr>
          <w:p w14:paraId="0E316BDF" w14:textId="77777777" w:rsidR="00E34AA5" w:rsidRPr="002E58DA" w:rsidRDefault="00E34AA5" w:rsidP="00735D8D">
            <w:pPr>
              <w:jc w:val="center"/>
              <w:rPr>
                <w:sz w:val="14"/>
                <w:szCs w:val="14"/>
              </w:rPr>
            </w:pPr>
            <w:r>
              <w:rPr>
                <w:sz w:val="14"/>
                <w:szCs w:val="14"/>
              </w:rPr>
              <w:t>:</w:t>
            </w:r>
          </w:p>
        </w:tc>
      </w:tr>
      <w:tr w:rsidR="00E34AA5" w:rsidRPr="002E58DA" w14:paraId="6CAA7BC6" w14:textId="77777777" w:rsidTr="00735D8D">
        <w:tc>
          <w:tcPr>
            <w:tcW w:w="1474" w:type="dxa"/>
            <w:shd w:val="clear" w:color="auto" w:fill="auto"/>
          </w:tcPr>
          <w:p w14:paraId="4C2E52E8" w14:textId="77777777" w:rsidR="00E34AA5" w:rsidRDefault="00E34AA5" w:rsidP="00735D8D">
            <w:r w:rsidRPr="00FE5806">
              <w:rPr>
                <w:sz w:val="14"/>
                <w:szCs w:val="14"/>
              </w:rPr>
              <w:t>0x</w:t>
            </w:r>
            <w:r>
              <w:rPr>
                <w:sz w:val="14"/>
                <w:szCs w:val="14"/>
              </w:rPr>
              <w:t>007FFFE</w:t>
            </w:r>
          </w:p>
        </w:tc>
        <w:tc>
          <w:tcPr>
            <w:tcW w:w="907" w:type="dxa"/>
            <w:shd w:val="clear" w:color="auto" w:fill="auto"/>
          </w:tcPr>
          <w:p w14:paraId="282F5F48" w14:textId="77777777" w:rsidR="00E34AA5" w:rsidRPr="002E58DA" w:rsidRDefault="00E34AA5" w:rsidP="00735D8D">
            <w:pPr>
              <w:rPr>
                <w:sz w:val="12"/>
                <w:szCs w:val="12"/>
              </w:rPr>
            </w:pPr>
            <w:proofErr w:type="gramStart"/>
            <w:r>
              <w:rPr>
                <w:sz w:val="12"/>
                <w:szCs w:val="12"/>
              </w:rPr>
              <w:t>b[</w:t>
            </w:r>
            <w:proofErr w:type="gramEnd"/>
            <w:r>
              <w:rPr>
                <w:sz w:val="12"/>
                <w:szCs w:val="12"/>
              </w:rPr>
              <w:t>4,194,296</w:t>
            </w:r>
            <w:r w:rsidRPr="002E58DA">
              <w:rPr>
                <w:sz w:val="12"/>
                <w:szCs w:val="12"/>
              </w:rPr>
              <w:t>]</w:t>
            </w:r>
          </w:p>
        </w:tc>
        <w:tc>
          <w:tcPr>
            <w:tcW w:w="907" w:type="dxa"/>
            <w:shd w:val="clear" w:color="auto" w:fill="auto"/>
          </w:tcPr>
          <w:p w14:paraId="3C670E32" w14:textId="77777777" w:rsidR="00E34AA5" w:rsidRPr="002E58DA" w:rsidRDefault="00E34AA5" w:rsidP="00735D8D">
            <w:pPr>
              <w:rPr>
                <w:sz w:val="12"/>
                <w:szCs w:val="12"/>
              </w:rPr>
            </w:pPr>
            <w:proofErr w:type="gramStart"/>
            <w:r>
              <w:rPr>
                <w:sz w:val="12"/>
                <w:szCs w:val="12"/>
              </w:rPr>
              <w:t>b[</w:t>
            </w:r>
            <w:proofErr w:type="gramEnd"/>
            <w:r>
              <w:rPr>
                <w:sz w:val="12"/>
                <w:szCs w:val="12"/>
              </w:rPr>
              <w:t>4,194,295</w:t>
            </w:r>
            <w:r w:rsidRPr="002E58DA">
              <w:rPr>
                <w:sz w:val="12"/>
                <w:szCs w:val="12"/>
              </w:rPr>
              <w:t>]</w:t>
            </w:r>
          </w:p>
        </w:tc>
        <w:tc>
          <w:tcPr>
            <w:tcW w:w="907" w:type="dxa"/>
            <w:shd w:val="clear" w:color="auto" w:fill="auto"/>
          </w:tcPr>
          <w:p w14:paraId="5898611D" w14:textId="77777777" w:rsidR="00E34AA5" w:rsidRPr="002E58DA" w:rsidRDefault="00E34AA5" w:rsidP="00735D8D">
            <w:pPr>
              <w:rPr>
                <w:sz w:val="12"/>
                <w:szCs w:val="12"/>
              </w:rPr>
            </w:pPr>
            <w:proofErr w:type="gramStart"/>
            <w:r>
              <w:rPr>
                <w:sz w:val="12"/>
                <w:szCs w:val="12"/>
              </w:rPr>
              <w:t>b[</w:t>
            </w:r>
            <w:proofErr w:type="gramEnd"/>
            <w:r>
              <w:rPr>
                <w:sz w:val="12"/>
                <w:szCs w:val="12"/>
              </w:rPr>
              <w:t>4,194,294</w:t>
            </w:r>
            <w:r w:rsidRPr="002E58DA">
              <w:rPr>
                <w:sz w:val="12"/>
                <w:szCs w:val="12"/>
              </w:rPr>
              <w:t>]</w:t>
            </w:r>
          </w:p>
        </w:tc>
        <w:tc>
          <w:tcPr>
            <w:tcW w:w="907" w:type="dxa"/>
            <w:shd w:val="clear" w:color="auto" w:fill="auto"/>
          </w:tcPr>
          <w:p w14:paraId="68D28447" w14:textId="77777777" w:rsidR="00E34AA5" w:rsidRPr="002E58DA" w:rsidRDefault="00E34AA5" w:rsidP="00735D8D">
            <w:pPr>
              <w:rPr>
                <w:sz w:val="12"/>
                <w:szCs w:val="12"/>
              </w:rPr>
            </w:pPr>
            <w:proofErr w:type="gramStart"/>
            <w:r>
              <w:rPr>
                <w:sz w:val="12"/>
                <w:szCs w:val="12"/>
              </w:rPr>
              <w:t>b[</w:t>
            </w:r>
            <w:proofErr w:type="gramEnd"/>
            <w:r>
              <w:rPr>
                <w:sz w:val="12"/>
                <w:szCs w:val="12"/>
              </w:rPr>
              <w:t>4,194,293</w:t>
            </w:r>
            <w:r w:rsidRPr="002E58DA">
              <w:rPr>
                <w:sz w:val="12"/>
                <w:szCs w:val="12"/>
              </w:rPr>
              <w:t>]</w:t>
            </w:r>
          </w:p>
        </w:tc>
        <w:tc>
          <w:tcPr>
            <w:tcW w:w="907" w:type="dxa"/>
            <w:shd w:val="clear" w:color="auto" w:fill="auto"/>
          </w:tcPr>
          <w:p w14:paraId="6F298376" w14:textId="77777777" w:rsidR="00E34AA5" w:rsidRPr="002E58DA" w:rsidRDefault="00E34AA5" w:rsidP="00735D8D">
            <w:pPr>
              <w:rPr>
                <w:sz w:val="12"/>
                <w:szCs w:val="12"/>
              </w:rPr>
            </w:pPr>
            <w:proofErr w:type="gramStart"/>
            <w:r>
              <w:rPr>
                <w:sz w:val="12"/>
                <w:szCs w:val="12"/>
              </w:rPr>
              <w:t>b[</w:t>
            </w:r>
            <w:proofErr w:type="gramEnd"/>
            <w:r>
              <w:rPr>
                <w:sz w:val="12"/>
                <w:szCs w:val="12"/>
              </w:rPr>
              <w:t>4,194,292</w:t>
            </w:r>
            <w:r w:rsidRPr="002E58DA">
              <w:rPr>
                <w:sz w:val="12"/>
                <w:szCs w:val="12"/>
              </w:rPr>
              <w:t>]</w:t>
            </w:r>
          </w:p>
        </w:tc>
        <w:tc>
          <w:tcPr>
            <w:tcW w:w="907" w:type="dxa"/>
            <w:shd w:val="clear" w:color="auto" w:fill="auto"/>
          </w:tcPr>
          <w:p w14:paraId="26A546BF" w14:textId="77777777" w:rsidR="00E34AA5" w:rsidRPr="002E58DA" w:rsidRDefault="00E34AA5" w:rsidP="00735D8D">
            <w:pPr>
              <w:rPr>
                <w:sz w:val="12"/>
                <w:szCs w:val="12"/>
              </w:rPr>
            </w:pPr>
            <w:proofErr w:type="gramStart"/>
            <w:r>
              <w:rPr>
                <w:sz w:val="12"/>
                <w:szCs w:val="12"/>
              </w:rPr>
              <w:t>b[</w:t>
            </w:r>
            <w:proofErr w:type="gramEnd"/>
            <w:r>
              <w:rPr>
                <w:sz w:val="12"/>
                <w:szCs w:val="12"/>
              </w:rPr>
              <w:t>4,194,291</w:t>
            </w:r>
            <w:r w:rsidRPr="002E58DA">
              <w:rPr>
                <w:sz w:val="12"/>
                <w:szCs w:val="12"/>
              </w:rPr>
              <w:t>]</w:t>
            </w:r>
          </w:p>
        </w:tc>
        <w:tc>
          <w:tcPr>
            <w:tcW w:w="907" w:type="dxa"/>
            <w:shd w:val="clear" w:color="auto" w:fill="auto"/>
          </w:tcPr>
          <w:p w14:paraId="2D97D10C" w14:textId="77777777" w:rsidR="00E34AA5" w:rsidRPr="002E58DA" w:rsidRDefault="00E34AA5" w:rsidP="00735D8D">
            <w:pPr>
              <w:rPr>
                <w:sz w:val="12"/>
                <w:szCs w:val="12"/>
              </w:rPr>
            </w:pPr>
            <w:proofErr w:type="gramStart"/>
            <w:r>
              <w:rPr>
                <w:sz w:val="12"/>
                <w:szCs w:val="12"/>
              </w:rPr>
              <w:t>b[</w:t>
            </w:r>
            <w:proofErr w:type="gramEnd"/>
            <w:r>
              <w:rPr>
                <w:sz w:val="12"/>
                <w:szCs w:val="12"/>
              </w:rPr>
              <w:t>4,194,290</w:t>
            </w:r>
            <w:r w:rsidRPr="002E58DA">
              <w:rPr>
                <w:sz w:val="12"/>
                <w:szCs w:val="12"/>
              </w:rPr>
              <w:t>]</w:t>
            </w:r>
          </w:p>
        </w:tc>
        <w:tc>
          <w:tcPr>
            <w:tcW w:w="966" w:type="dxa"/>
            <w:shd w:val="clear" w:color="auto" w:fill="auto"/>
          </w:tcPr>
          <w:p w14:paraId="343B9406" w14:textId="77777777" w:rsidR="00E34AA5" w:rsidRPr="002E58DA" w:rsidRDefault="00E34AA5" w:rsidP="00735D8D">
            <w:pPr>
              <w:rPr>
                <w:sz w:val="12"/>
                <w:szCs w:val="12"/>
              </w:rPr>
            </w:pPr>
            <w:proofErr w:type="gramStart"/>
            <w:r>
              <w:rPr>
                <w:sz w:val="12"/>
                <w:szCs w:val="12"/>
              </w:rPr>
              <w:t>b[</w:t>
            </w:r>
            <w:proofErr w:type="gramEnd"/>
            <w:r>
              <w:rPr>
                <w:sz w:val="12"/>
                <w:szCs w:val="12"/>
              </w:rPr>
              <w:t>4,194,289</w:t>
            </w:r>
            <w:r w:rsidRPr="002E58DA">
              <w:rPr>
                <w:sz w:val="12"/>
                <w:szCs w:val="12"/>
              </w:rPr>
              <w:t>]</w:t>
            </w:r>
          </w:p>
        </w:tc>
      </w:tr>
      <w:tr w:rsidR="00E34AA5" w:rsidRPr="002E58DA" w14:paraId="67CED115" w14:textId="77777777" w:rsidTr="00735D8D">
        <w:tc>
          <w:tcPr>
            <w:tcW w:w="1474" w:type="dxa"/>
            <w:shd w:val="clear" w:color="auto" w:fill="auto"/>
          </w:tcPr>
          <w:p w14:paraId="635B53B6" w14:textId="77777777" w:rsidR="00E34AA5" w:rsidRDefault="00E34AA5" w:rsidP="00735D8D">
            <w:r w:rsidRPr="00FE5806">
              <w:rPr>
                <w:sz w:val="14"/>
                <w:szCs w:val="14"/>
              </w:rPr>
              <w:t>0x</w:t>
            </w:r>
            <w:r>
              <w:rPr>
                <w:sz w:val="14"/>
                <w:szCs w:val="14"/>
              </w:rPr>
              <w:t>007</w:t>
            </w:r>
            <w:r w:rsidRPr="00FE5806">
              <w:rPr>
                <w:sz w:val="14"/>
                <w:szCs w:val="14"/>
              </w:rPr>
              <w:t>FFFF</w:t>
            </w:r>
          </w:p>
        </w:tc>
        <w:tc>
          <w:tcPr>
            <w:tcW w:w="907" w:type="dxa"/>
            <w:shd w:val="clear" w:color="auto" w:fill="auto"/>
          </w:tcPr>
          <w:p w14:paraId="41A765D4" w14:textId="77777777" w:rsidR="00E34AA5" w:rsidRPr="002E58DA" w:rsidRDefault="00E34AA5" w:rsidP="00735D8D">
            <w:pPr>
              <w:rPr>
                <w:sz w:val="12"/>
                <w:szCs w:val="12"/>
              </w:rPr>
            </w:pPr>
            <w:proofErr w:type="gramStart"/>
            <w:r>
              <w:rPr>
                <w:sz w:val="12"/>
                <w:szCs w:val="12"/>
              </w:rPr>
              <w:t>b[</w:t>
            </w:r>
            <w:proofErr w:type="gramEnd"/>
            <w:r>
              <w:rPr>
                <w:sz w:val="12"/>
                <w:szCs w:val="12"/>
              </w:rPr>
              <w:t>4,194,304</w:t>
            </w:r>
            <w:r w:rsidRPr="002E58DA">
              <w:rPr>
                <w:sz w:val="12"/>
                <w:szCs w:val="12"/>
              </w:rPr>
              <w:t>]</w:t>
            </w:r>
          </w:p>
        </w:tc>
        <w:tc>
          <w:tcPr>
            <w:tcW w:w="907" w:type="dxa"/>
            <w:shd w:val="clear" w:color="auto" w:fill="auto"/>
          </w:tcPr>
          <w:p w14:paraId="4DFA4165" w14:textId="77777777" w:rsidR="00E34AA5" w:rsidRPr="002E58DA" w:rsidRDefault="00E34AA5" w:rsidP="00735D8D">
            <w:pPr>
              <w:rPr>
                <w:sz w:val="12"/>
                <w:szCs w:val="12"/>
              </w:rPr>
            </w:pPr>
            <w:proofErr w:type="gramStart"/>
            <w:r>
              <w:rPr>
                <w:sz w:val="12"/>
                <w:szCs w:val="12"/>
              </w:rPr>
              <w:t>b[</w:t>
            </w:r>
            <w:proofErr w:type="gramEnd"/>
            <w:r>
              <w:rPr>
                <w:sz w:val="12"/>
                <w:szCs w:val="12"/>
              </w:rPr>
              <w:t>4,194,303</w:t>
            </w:r>
            <w:r w:rsidRPr="002E58DA">
              <w:rPr>
                <w:sz w:val="12"/>
                <w:szCs w:val="12"/>
              </w:rPr>
              <w:t>]</w:t>
            </w:r>
          </w:p>
        </w:tc>
        <w:tc>
          <w:tcPr>
            <w:tcW w:w="907" w:type="dxa"/>
            <w:shd w:val="clear" w:color="auto" w:fill="auto"/>
          </w:tcPr>
          <w:p w14:paraId="14AB8F31" w14:textId="77777777" w:rsidR="00E34AA5" w:rsidRPr="002E58DA" w:rsidRDefault="00E34AA5" w:rsidP="00735D8D">
            <w:pPr>
              <w:rPr>
                <w:sz w:val="12"/>
                <w:szCs w:val="12"/>
              </w:rPr>
            </w:pPr>
            <w:proofErr w:type="gramStart"/>
            <w:r>
              <w:rPr>
                <w:sz w:val="12"/>
                <w:szCs w:val="12"/>
              </w:rPr>
              <w:t>b[</w:t>
            </w:r>
            <w:proofErr w:type="gramEnd"/>
            <w:r>
              <w:rPr>
                <w:sz w:val="12"/>
                <w:szCs w:val="12"/>
              </w:rPr>
              <w:t>4,194,302</w:t>
            </w:r>
            <w:r w:rsidRPr="002E58DA">
              <w:rPr>
                <w:sz w:val="12"/>
                <w:szCs w:val="12"/>
              </w:rPr>
              <w:t>]</w:t>
            </w:r>
          </w:p>
        </w:tc>
        <w:tc>
          <w:tcPr>
            <w:tcW w:w="907" w:type="dxa"/>
            <w:shd w:val="clear" w:color="auto" w:fill="auto"/>
          </w:tcPr>
          <w:p w14:paraId="14A119EE" w14:textId="77777777" w:rsidR="00E34AA5" w:rsidRPr="002E58DA" w:rsidRDefault="00E34AA5" w:rsidP="00735D8D">
            <w:pPr>
              <w:rPr>
                <w:sz w:val="12"/>
                <w:szCs w:val="12"/>
              </w:rPr>
            </w:pPr>
            <w:proofErr w:type="gramStart"/>
            <w:r>
              <w:rPr>
                <w:sz w:val="12"/>
                <w:szCs w:val="12"/>
              </w:rPr>
              <w:t>b[</w:t>
            </w:r>
            <w:proofErr w:type="gramEnd"/>
            <w:r>
              <w:rPr>
                <w:sz w:val="12"/>
                <w:szCs w:val="12"/>
              </w:rPr>
              <w:t>4,194,301</w:t>
            </w:r>
            <w:r w:rsidRPr="002E58DA">
              <w:rPr>
                <w:sz w:val="12"/>
                <w:szCs w:val="12"/>
              </w:rPr>
              <w:t>]</w:t>
            </w:r>
          </w:p>
        </w:tc>
        <w:tc>
          <w:tcPr>
            <w:tcW w:w="907" w:type="dxa"/>
            <w:shd w:val="clear" w:color="auto" w:fill="auto"/>
          </w:tcPr>
          <w:p w14:paraId="036C6BBF" w14:textId="77777777" w:rsidR="00E34AA5" w:rsidRPr="002E58DA" w:rsidRDefault="00E34AA5" w:rsidP="00735D8D">
            <w:pPr>
              <w:rPr>
                <w:sz w:val="12"/>
                <w:szCs w:val="12"/>
              </w:rPr>
            </w:pPr>
            <w:proofErr w:type="gramStart"/>
            <w:r>
              <w:rPr>
                <w:sz w:val="12"/>
                <w:szCs w:val="12"/>
              </w:rPr>
              <w:t>b[</w:t>
            </w:r>
            <w:proofErr w:type="gramEnd"/>
            <w:r>
              <w:rPr>
                <w:sz w:val="12"/>
                <w:szCs w:val="12"/>
              </w:rPr>
              <w:t>4,194,300</w:t>
            </w:r>
            <w:r w:rsidRPr="002E58DA">
              <w:rPr>
                <w:sz w:val="12"/>
                <w:szCs w:val="12"/>
              </w:rPr>
              <w:t>]</w:t>
            </w:r>
          </w:p>
        </w:tc>
        <w:tc>
          <w:tcPr>
            <w:tcW w:w="907" w:type="dxa"/>
            <w:shd w:val="clear" w:color="auto" w:fill="auto"/>
          </w:tcPr>
          <w:p w14:paraId="716E3F46" w14:textId="77777777" w:rsidR="00E34AA5" w:rsidRPr="002E58DA" w:rsidRDefault="00E34AA5" w:rsidP="00735D8D">
            <w:pPr>
              <w:rPr>
                <w:sz w:val="12"/>
                <w:szCs w:val="12"/>
              </w:rPr>
            </w:pPr>
            <w:proofErr w:type="gramStart"/>
            <w:r>
              <w:rPr>
                <w:sz w:val="12"/>
                <w:szCs w:val="12"/>
              </w:rPr>
              <w:t>b[</w:t>
            </w:r>
            <w:proofErr w:type="gramEnd"/>
            <w:r>
              <w:rPr>
                <w:sz w:val="12"/>
                <w:szCs w:val="12"/>
              </w:rPr>
              <w:t>4,194,299</w:t>
            </w:r>
            <w:r w:rsidRPr="002E58DA">
              <w:rPr>
                <w:sz w:val="12"/>
                <w:szCs w:val="12"/>
              </w:rPr>
              <w:t>]</w:t>
            </w:r>
          </w:p>
        </w:tc>
        <w:tc>
          <w:tcPr>
            <w:tcW w:w="907" w:type="dxa"/>
            <w:shd w:val="clear" w:color="auto" w:fill="auto"/>
          </w:tcPr>
          <w:p w14:paraId="2D7E45CF" w14:textId="77777777" w:rsidR="00E34AA5" w:rsidRPr="002E58DA" w:rsidRDefault="00E34AA5" w:rsidP="00735D8D">
            <w:pPr>
              <w:rPr>
                <w:sz w:val="12"/>
                <w:szCs w:val="12"/>
              </w:rPr>
            </w:pPr>
            <w:proofErr w:type="gramStart"/>
            <w:r>
              <w:rPr>
                <w:sz w:val="12"/>
                <w:szCs w:val="12"/>
              </w:rPr>
              <w:t>b[</w:t>
            </w:r>
            <w:proofErr w:type="gramEnd"/>
            <w:r>
              <w:rPr>
                <w:sz w:val="12"/>
                <w:szCs w:val="12"/>
              </w:rPr>
              <w:t>4,194,298</w:t>
            </w:r>
            <w:r w:rsidRPr="002E58DA">
              <w:rPr>
                <w:sz w:val="12"/>
                <w:szCs w:val="12"/>
              </w:rPr>
              <w:t>]</w:t>
            </w:r>
          </w:p>
        </w:tc>
        <w:tc>
          <w:tcPr>
            <w:tcW w:w="966" w:type="dxa"/>
            <w:shd w:val="clear" w:color="auto" w:fill="auto"/>
          </w:tcPr>
          <w:p w14:paraId="6048E6E5" w14:textId="77777777" w:rsidR="00E34AA5" w:rsidRPr="002E58DA" w:rsidRDefault="00E34AA5" w:rsidP="00735D8D">
            <w:pPr>
              <w:keepNext/>
              <w:rPr>
                <w:sz w:val="12"/>
                <w:szCs w:val="12"/>
              </w:rPr>
            </w:pPr>
            <w:proofErr w:type="gramStart"/>
            <w:r>
              <w:rPr>
                <w:sz w:val="12"/>
                <w:szCs w:val="12"/>
              </w:rPr>
              <w:t>b[</w:t>
            </w:r>
            <w:proofErr w:type="gramEnd"/>
            <w:r>
              <w:rPr>
                <w:sz w:val="12"/>
                <w:szCs w:val="12"/>
              </w:rPr>
              <w:t>4,194,297</w:t>
            </w:r>
            <w:r w:rsidRPr="002E58DA">
              <w:rPr>
                <w:sz w:val="12"/>
                <w:szCs w:val="12"/>
              </w:rPr>
              <w:t>]</w:t>
            </w:r>
          </w:p>
        </w:tc>
      </w:tr>
    </w:tbl>
    <w:p w14:paraId="0437F012" w14:textId="77777777" w:rsidR="00E34AA5" w:rsidRDefault="00E34AA5" w:rsidP="00ED072D"/>
    <w:p w14:paraId="7101830E" w14:textId="77777777" w:rsidR="00ED072D" w:rsidRDefault="00ED072D" w:rsidP="00ED072D">
      <w:pPr>
        <w:pStyle w:val="Caption"/>
        <w:rPr>
          <w:b w:val="0"/>
        </w:rPr>
      </w:pPr>
      <w:bookmarkStart w:id="47" w:name="_Ref499627956"/>
      <w:r w:rsidRPr="00870ED2">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3</w:t>
      </w:r>
      <w:r>
        <w:rPr>
          <w:b w:val="0"/>
        </w:rPr>
        <w:fldChar w:fldCharType="end"/>
      </w:r>
      <w:bookmarkEnd w:id="47"/>
      <w:r w:rsidRPr="00870ED2">
        <w:rPr>
          <w:b w:val="0"/>
        </w:rPr>
        <w:t xml:space="preserve">: DM Sample Organisation on </w:t>
      </w:r>
      <w:r>
        <w:rPr>
          <w:b w:val="0"/>
        </w:rPr>
        <w:t xml:space="preserve">the </w:t>
      </w:r>
      <w:r w:rsidRPr="00870ED2">
        <w:rPr>
          <w:b w:val="0"/>
        </w:rPr>
        <w:t xml:space="preserve">PCIe Hard IP Macro </w:t>
      </w:r>
      <w:r w:rsidR="00E34AA5">
        <w:rPr>
          <w:b w:val="0"/>
        </w:rPr>
        <w:t>512</w:t>
      </w:r>
      <w:r w:rsidRPr="00870ED2">
        <w:rPr>
          <w:b w:val="0"/>
        </w:rPr>
        <w:t>-bit bus</w:t>
      </w:r>
      <w:r>
        <w:rPr>
          <w:b w:val="0"/>
        </w:rPr>
        <w:t xml:space="preserve"> to DDRIF2</w:t>
      </w:r>
    </w:p>
    <w:p w14:paraId="620DA9D8" w14:textId="77777777" w:rsidR="00ED072D" w:rsidRDefault="00ED072D" w:rsidP="00ED072D"/>
    <w:p w14:paraId="4139A3C0" w14:textId="77777777" w:rsidR="00ED072D" w:rsidRDefault="00ED072D" w:rsidP="00ED072D">
      <w:r>
        <w:t>Note that BYTE_ADDR[</w:t>
      </w:r>
      <w:r w:rsidR="00E34AA5">
        <w:t>5</w:t>
      </w:r>
      <w:r>
        <w:t xml:space="preserve">:0] is not shown in the above table since it is always 0 as each data word contains </w:t>
      </w:r>
      <w:r w:rsidR="00E34AA5">
        <w:t>64</w:t>
      </w:r>
      <w:r>
        <w:t xml:space="preserve"> bytes.</w:t>
      </w:r>
    </w:p>
    <w:p w14:paraId="5B4BE63F" w14:textId="77777777" w:rsidR="00ED072D" w:rsidRPr="008711E2" w:rsidRDefault="00ED072D" w:rsidP="00ED072D"/>
    <w:p w14:paraId="09CCF580" w14:textId="77777777" w:rsidR="00ED072D" w:rsidRPr="008711E2" w:rsidRDefault="00ED072D" w:rsidP="00ED072D"/>
    <w:p w14:paraId="16F2F795" w14:textId="77777777" w:rsidR="00ED072D" w:rsidRDefault="00ED072D" w:rsidP="00ED072D">
      <w:pPr>
        <w:pStyle w:val="Heading3"/>
        <w:tabs>
          <w:tab w:val="clear" w:pos="142"/>
          <w:tab w:val="clear" w:pos="426"/>
          <w:tab w:val="num" w:pos="862"/>
          <w:tab w:val="left" w:pos="1440"/>
        </w:tabs>
        <w:ind w:left="993" w:hanging="993"/>
      </w:pPr>
      <w:bookmarkStart w:id="48" w:name="_Toc83713282"/>
      <w:bookmarkStart w:id="49" w:name="_Toc128755415"/>
      <w:r>
        <w:t>Point C: DM Samples: DDRIF2 &lt;&gt; DDR CONTROLLER / CLD</w:t>
      </w:r>
      <w:bookmarkEnd w:id="48"/>
      <w:bookmarkEnd w:id="49"/>
    </w:p>
    <w:p w14:paraId="0210DEEF" w14:textId="77777777" w:rsidR="00ED072D" w:rsidRDefault="00ED072D" w:rsidP="00ED072D"/>
    <w:p w14:paraId="5C451518" w14:textId="77777777" w:rsidR="00ED072D" w:rsidRDefault="00ED072D" w:rsidP="00ED072D">
      <w:r w:rsidRPr="007D7D5D">
        <w:fldChar w:fldCharType="begin"/>
      </w:r>
      <w:r w:rsidRPr="007D7D5D">
        <w:instrText xml:space="preserve"> REF _Ref500226323 \h  \* MERGEFORMAT </w:instrText>
      </w:r>
      <w:r w:rsidRPr="007D7D5D">
        <w:fldChar w:fldCharType="separate"/>
      </w:r>
      <w:r w:rsidRPr="00A75D82">
        <w:t xml:space="preserve">Table </w:t>
      </w:r>
      <w:r w:rsidRPr="00A75D82">
        <w:rPr>
          <w:noProof/>
        </w:rPr>
        <w:t>6</w:t>
      </w:r>
      <w:r w:rsidRPr="00A75D82">
        <w:rPr>
          <w:noProof/>
        </w:rPr>
        <w:noBreakHyphen/>
        <w:t>4</w:t>
      </w:r>
      <w:r w:rsidRPr="007D7D5D">
        <w:fldChar w:fldCharType="end"/>
      </w:r>
      <w:r>
        <w:t xml:space="preserve"> below shows the organisation of the samples for a DM consisting of up to 2</w:t>
      </w:r>
      <w:r w:rsidRPr="00562526">
        <w:rPr>
          <w:vertAlign w:val="superscript"/>
        </w:rPr>
        <w:t>22</w:t>
      </w:r>
      <w:r>
        <w:t xml:space="preserve"> (4,194,304) samples as they appear on the internal 512-bit Interface from the DDRIF2 module to the DDR CONTROLLER and the CLD </w:t>
      </w:r>
      <w:proofErr w:type="gramStart"/>
      <w:r>
        <w:t>module:-</w:t>
      </w:r>
      <w:proofErr w:type="gramEnd"/>
    </w:p>
    <w:p w14:paraId="6147223F" w14:textId="77777777" w:rsidR="00ED072D" w:rsidRDefault="00ED072D" w:rsidP="00ED072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907"/>
        <w:gridCol w:w="907"/>
        <w:gridCol w:w="907"/>
        <w:gridCol w:w="907"/>
        <w:gridCol w:w="907"/>
        <w:gridCol w:w="907"/>
        <w:gridCol w:w="907"/>
        <w:gridCol w:w="966"/>
      </w:tblGrid>
      <w:tr w:rsidR="00ED072D" w:rsidRPr="002E58DA" w14:paraId="2EF0F7DF" w14:textId="77777777" w:rsidTr="009A1B11">
        <w:tc>
          <w:tcPr>
            <w:tcW w:w="1474" w:type="dxa"/>
            <w:shd w:val="clear" w:color="auto" w:fill="B8CCE4"/>
          </w:tcPr>
          <w:p w14:paraId="00F9A448" w14:textId="77777777" w:rsidR="00ED072D" w:rsidRDefault="00ED072D" w:rsidP="009A1B11">
            <w:pPr>
              <w:rPr>
                <w:sz w:val="14"/>
                <w:szCs w:val="14"/>
              </w:rPr>
            </w:pPr>
            <w:proofErr w:type="gramStart"/>
            <w:r w:rsidRPr="002E58DA">
              <w:rPr>
                <w:sz w:val="14"/>
                <w:szCs w:val="14"/>
              </w:rPr>
              <w:t>ADDR</w:t>
            </w:r>
            <w:r>
              <w:rPr>
                <w:sz w:val="14"/>
                <w:szCs w:val="14"/>
              </w:rPr>
              <w:t>[</w:t>
            </w:r>
            <w:proofErr w:type="gramEnd"/>
            <w:r>
              <w:rPr>
                <w:sz w:val="14"/>
                <w:szCs w:val="14"/>
              </w:rPr>
              <w:t xml:space="preserve">25:0] = </w:t>
            </w:r>
          </w:p>
          <w:p w14:paraId="04200606" w14:textId="77777777" w:rsidR="00ED072D" w:rsidRDefault="00ED072D" w:rsidP="009A1B11">
            <w:pPr>
              <w:rPr>
                <w:sz w:val="14"/>
                <w:szCs w:val="14"/>
              </w:rPr>
            </w:pPr>
            <w:r>
              <w:rPr>
                <w:sz w:val="14"/>
                <w:szCs w:val="14"/>
              </w:rPr>
              <w:t>BYTE_</w:t>
            </w:r>
            <w:proofErr w:type="gramStart"/>
            <w:r>
              <w:rPr>
                <w:sz w:val="14"/>
                <w:szCs w:val="14"/>
              </w:rPr>
              <w:t>ADDR[</w:t>
            </w:r>
            <w:proofErr w:type="gramEnd"/>
            <w:r>
              <w:rPr>
                <w:sz w:val="14"/>
                <w:szCs w:val="14"/>
              </w:rPr>
              <w:t>31:6]</w:t>
            </w:r>
          </w:p>
          <w:p w14:paraId="5B93B992" w14:textId="77777777" w:rsidR="00ED072D" w:rsidRPr="002E58DA" w:rsidRDefault="00ED072D" w:rsidP="009A1B11">
            <w:pPr>
              <w:rPr>
                <w:sz w:val="14"/>
                <w:szCs w:val="14"/>
              </w:rPr>
            </w:pPr>
            <w:r>
              <w:rPr>
                <w:sz w:val="14"/>
                <w:szCs w:val="14"/>
              </w:rPr>
              <w:t>/Hex</w:t>
            </w:r>
          </w:p>
        </w:tc>
        <w:tc>
          <w:tcPr>
            <w:tcW w:w="7315" w:type="dxa"/>
            <w:gridSpan w:val="8"/>
            <w:shd w:val="clear" w:color="auto" w:fill="B8CCE4"/>
          </w:tcPr>
          <w:p w14:paraId="4D42ED83" w14:textId="77777777" w:rsidR="00ED072D" w:rsidRDefault="00ED072D" w:rsidP="009A1B11">
            <w:pPr>
              <w:jc w:val="center"/>
              <w:rPr>
                <w:sz w:val="14"/>
                <w:szCs w:val="14"/>
              </w:rPr>
            </w:pPr>
            <w:r>
              <w:rPr>
                <w:sz w:val="14"/>
                <w:szCs w:val="14"/>
              </w:rPr>
              <w:t>Observed Data Freq-bins “</w:t>
            </w:r>
            <w:proofErr w:type="gramStart"/>
            <w:r>
              <w:rPr>
                <w:sz w:val="14"/>
                <w:szCs w:val="14"/>
              </w:rPr>
              <w:t>b”</w:t>
            </w:r>
            <w:proofErr w:type="gramEnd"/>
          </w:p>
          <w:p w14:paraId="1B9EA285" w14:textId="77777777" w:rsidR="00ED072D" w:rsidRDefault="00ED072D" w:rsidP="009A1B11">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2FCD7952" w14:textId="77777777" w:rsidR="00ED072D" w:rsidRDefault="00ED072D" w:rsidP="009A1B11">
            <w:pPr>
              <w:rPr>
                <w:sz w:val="14"/>
                <w:szCs w:val="14"/>
              </w:rPr>
            </w:pPr>
          </w:p>
          <w:p w14:paraId="78B410AF" w14:textId="77777777" w:rsidR="00ED072D" w:rsidRPr="002E58DA" w:rsidRDefault="00ED072D" w:rsidP="009A1B11">
            <w:pPr>
              <w:rPr>
                <w:sz w:val="14"/>
                <w:szCs w:val="14"/>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ED072D" w:rsidRPr="002E58DA" w14:paraId="6AA3A215" w14:textId="77777777" w:rsidTr="009A1B11">
        <w:tc>
          <w:tcPr>
            <w:tcW w:w="1474" w:type="dxa"/>
            <w:shd w:val="clear" w:color="auto" w:fill="auto"/>
          </w:tcPr>
          <w:p w14:paraId="6D61E7DF" w14:textId="77777777" w:rsidR="00ED072D" w:rsidRPr="002E58DA" w:rsidRDefault="00ED072D" w:rsidP="009A1B11">
            <w:pPr>
              <w:rPr>
                <w:sz w:val="14"/>
                <w:szCs w:val="14"/>
              </w:rPr>
            </w:pPr>
            <w:r>
              <w:rPr>
                <w:sz w:val="14"/>
                <w:szCs w:val="14"/>
              </w:rPr>
              <w:t>0x00</w:t>
            </w:r>
            <w:r w:rsidRPr="002E58DA">
              <w:rPr>
                <w:sz w:val="14"/>
                <w:szCs w:val="14"/>
              </w:rPr>
              <w:t>00000</w:t>
            </w:r>
          </w:p>
        </w:tc>
        <w:tc>
          <w:tcPr>
            <w:tcW w:w="907" w:type="dxa"/>
            <w:shd w:val="clear" w:color="auto" w:fill="auto"/>
          </w:tcPr>
          <w:p w14:paraId="60094940"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8</w:t>
            </w:r>
            <w:r w:rsidRPr="002E58DA">
              <w:rPr>
                <w:sz w:val="12"/>
                <w:szCs w:val="12"/>
              </w:rPr>
              <w:t>]</w:t>
            </w:r>
          </w:p>
        </w:tc>
        <w:tc>
          <w:tcPr>
            <w:tcW w:w="907" w:type="dxa"/>
            <w:shd w:val="clear" w:color="auto" w:fill="auto"/>
          </w:tcPr>
          <w:p w14:paraId="5F4C042D"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7</w:t>
            </w:r>
            <w:r w:rsidRPr="002E58DA">
              <w:rPr>
                <w:sz w:val="12"/>
                <w:szCs w:val="12"/>
              </w:rPr>
              <w:t>]</w:t>
            </w:r>
          </w:p>
        </w:tc>
        <w:tc>
          <w:tcPr>
            <w:tcW w:w="907" w:type="dxa"/>
            <w:shd w:val="clear" w:color="auto" w:fill="auto"/>
          </w:tcPr>
          <w:p w14:paraId="024909B8"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6</w:t>
            </w:r>
            <w:r w:rsidRPr="002E58DA">
              <w:rPr>
                <w:sz w:val="12"/>
                <w:szCs w:val="12"/>
              </w:rPr>
              <w:t>]</w:t>
            </w:r>
          </w:p>
        </w:tc>
        <w:tc>
          <w:tcPr>
            <w:tcW w:w="907" w:type="dxa"/>
            <w:shd w:val="clear" w:color="auto" w:fill="auto"/>
          </w:tcPr>
          <w:p w14:paraId="47068361"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5</w:t>
            </w:r>
            <w:r w:rsidRPr="002E58DA">
              <w:rPr>
                <w:sz w:val="12"/>
                <w:szCs w:val="12"/>
              </w:rPr>
              <w:t>]</w:t>
            </w:r>
          </w:p>
        </w:tc>
        <w:tc>
          <w:tcPr>
            <w:tcW w:w="907" w:type="dxa"/>
            <w:shd w:val="clear" w:color="auto" w:fill="auto"/>
          </w:tcPr>
          <w:p w14:paraId="5FEAE82C"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4</w:t>
            </w:r>
            <w:r w:rsidRPr="002E58DA">
              <w:rPr>
                <w:sz w:val="12"/>
                <w:szCs w:val="12"/>
              </w:rPr>
              <w:t>]</w:t>
            </w:r>
          </w:p>
        </w:tc>
        <w:tc>
          <w:tcPr>
            <w:tcW w:w="907" w:type="dxa"/>
            <w:shd w:val="clear" w:color="auto" w:fill="auto"/>
          </w:tcPr>
          <w:p w14:paraId="51D9B8D9"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3</w:t>
            </w:r>
            <w:r w:rsidRPr="002E58DA">
              <w:rPr>
                <w:sz w:val="12"/>
                <w:szCs w:val="12"/>
              </w:rPr>
              <w:t>]</w:t>
            </w:r>
          </w:p>
        </w:tc>
        <w:tc>
          <w:tcPr>
            <w:tcW w:w="907" w:type="dxa"/>
            <w:shd w:val="clear" w:color="auto" w:fill="auto"/>
          </w:tcPr>
          <w:p w14:paraId="28954702"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2</w:t>
            </w:r>
            <w:r w:rsidRPr="002E58DA">
              <w:rPr>
                <w:sz w:val="12"/>
                <w:szCs w:val="12"/>
              </w:rPr>
              <w:t>]</w:t>
            </w:r>
          </w:p>
        </w:tc>
        <w:tc>
          <w:tcPr>
            <w:tcW w:w="966" w:type="dxa"/>
            <w:shd w:val="clear" w:color="auto" w:fill="auto"/>
          </w:tcPr>
          <w:p w14:paraId="01D1D9F8"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1</w:t>
            </w:r>
            <w:r w:rsidRPr="002E58DA">
              <w:rPr>
                <w:sz w:val="12"/>
                <w:szCs w:val="12"/>
              </w:rPr>
              <w:t>]</w:t>
            </w:r>
          </w:p>
        </w:tc>
      </w:tr>
      <w:tr w:rsidR="00ED072D" w:rsidRPr="002E58DA" w14:paraId="5E6DCBC9" w14:textId="77777777" w:rsidTr="009A1B11">
        <w:tc>
          <w:tcPr>
            <w:tcW w:w="1474" w:type="dxa"/>
            <w:shd w:val="clear" w:color="auto" w:fill="auto"/>
          </w:tcPr>
          <w:p w14:paraId="228DF92B" w14:textId="77777777" w:rsidR="00ED072D" w:rsidRPr="002E58DA" w:rsidRDefault="00ED072D" w:rsidP="009A1B11">
            <w:pPr>
              <w:rPr>
                <w:sz w:val="14"/>
                <w:szCs w:val="14"/>
              </w:rPr>
            </w:pPr>
            <w:r>
              <w:rPr>
                <w:sz w:val="14"/>
                <w:szCs w:val="14"/>
              </w:rPr>
              <w:t>0x0000001</w:t>
            </w:r>
          </w:p>
        </w:tc>
        <w:tc>
          <w:tcPr>
            <w:tcW w:w="907" w:type="dxa"/>
            <w:shd w:val="clear" w:color="auto" w:fill="auto"/>
          </w:tcPr>
          <w:p w14:paraId="3B9CA290"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16</w:t>
            </w:r>
            <w:r w:rsidRPr="002E58DA">
              <w:rPr>
                <w:sz w:val="12"/>
                <w:szCs w:val="12"/>
              </w:rPr>
              <w:t>]</w:t>
            </w:r>
          </w:p>
        </w:tc>
        <w:tc>
          <w:tcPr>
            <w:tcW w:w="907" w:type="dxa"/>
            <w:shd w:val="clear" w:color="auto" w:fill="auto"/>
          </w:tcPr>
          <w:p w14:paraId="03155425"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15</w:t>
            </w:r>
            <w:r w:rsidRPr="002E58DA">
              <w:rPr>
                <w:sz w:val="12"/>
                <w:szCs w:val="12"/>
              </w:rPr>
              <w:t>]</w:t>
            </w:r>
          </w:p>
        </w:tc>
        <w:tc>
          <w:tcPr>
            <w:tcW w:w="907" w:type="dxa"/>
            <w:shd w:val="clear" w:color="auto" w:fill="auto"/>
          </w:tcPr>
          <w:p w14:paraId="6449BD25"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14</w:t>
            </w:r>
            <w:r w:rsidRPr="002E58DA">
              <w:rPr>
                <w:sz w:val="12"/>
                <w:szCs w:val="12"/>
              </w:rPr>
              <w:t>]</w:t>
            </w:r>
          </w:p>
        </w:tc>
        <w:tc>
          <w:tcPr>
            <w:tcW w:w="907" w:type="dxa"/>
            <w:shd w:val="clear" w:color="auto" w:fill="auto"/>
          </w:tcPr>
          <w:p w14:paraId="7BEA2D00"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13</w:t>
            </w:r>
            <w:r w:rsidRPr="002E58DA">
              <w:rPr>
                <w:sz w:val="12"/>
                <w:szCs w:val="12"/>
              </w:rPr>
              <w:t>]</w:t>
            </w:r>
          </w:p>
        </w:tc>
        <w:tc>
          <w:tcPr>
            <w:tcW w:w="907" w:type="dxa"/>
            <w:shd w:val="clear" w:color="auto" w:fill="auto"/>
          </w:tcPr>
          <w:p w14:paraId="61CD53CE"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12</w:t>
            </w:r>
            <w:r w:rsidRPr="002E58DA">
              <w:rPr>
                <w:sz w:val="12"/>
                <w:szCs w:val="12"/>
              </w:rPr>
              <w:t>]</w:t>
            </w:r>
          </w:p>
        </w:tc>
        <w:tc>
          <w:tcPr>
            <w:tcW w:w="907" w:type="dxa"/>
            <w:shd w:val="clear" w:color="auto" w:fill="auto"/>
          </w:tcPr>
          <w:p w14:paraId="1D14FAF4"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11</w:t>
            </w:r>
            <w:r w:rsidRPr="002E58DA">
              <w:rPr>
                <w:sz w:val="12"/>
                <w:szCs w:val="12"/>
              </w:rPr>
              <w:t>]</w:t>
            </w:r>
          </w:p>
        </w:tc>
        <w:tc>
          <w:tcPr>
            <w:tcW w:w="907" w:type="dxa"/>
            <w:shd w:val="clear" w:color="auto" w:fill="auto"/>
          </w:tcPr>
          <w:p w14:paraId="48EC1272" w14:textId="77777777" w:rsidR="00ED072D" w:rsidRPr="002E58DA" w:rsidRDefault="00ED072D" w:rsidP="009A1B11">
            <w:pPr>
              <w:rPr>
                <w:sz w:val="12"/>
                <w:szCs w:val="12"/>
              </w:rPr>
            </w:pPr>
            <w:proofErr w:type="gramStart"/>
            <w:r>
              <w:rPr>
                <w:sz w:val="12"/>
                <w:szCs w:val="12"/>
              </w:rPr>
              <w:t>b</w:t>
            </w:r>
            <w:r w:rsidRPr="002E58DA">
              <w:rPr>
                <w:sz w:val="12"/>
                <w:szCs w:val="12"/>
              </w:rPr>
              <w:t>[</w:t>
            </w:r>
            <w:proofErr w:type="gramEnd"/>
            <w:r>
              <w:rPr>
                <w:sz w:val="12"/>
                <w:szCs w:val="12"/>
              </w:rPr>
              <w:t>10</w:t>
            </w:r>
            <w:r w:rsidRPr="002E58DA">
              <w:rPr>
                <w:sz w:val="12"/>
                <w:szCs w:val="12"/>
              </w:rPr>
              <w:t>]</w:t>
            </w:r>
          </w:p>
        </w:tc>
        <w:tc>
          <w:tcPr>
            <w:tcW w:w="966" w:type="dxa"/>
            <w:shd w:val="clear" w:color="auto" w:fill="auto"/>
          </w:tcPr>
          <w:p w14:paraId="238C74E9" w14:textId="77777777" w:rsidR="00ED072D" w:rsidRPr="002E58DA" w:rsidRDefault="00ED072D" w:rsidP="009A1B11">
            <w:pPr>
              <w:rPr>
                <w:sz w:val="12"/>
                <w:szCs w:val="12"/>
              </w:rPr>
            </w:pPr>
            <w:proofErr w:type="gramStart"/>
            <w:r>
              <w:rPr>
                <w:sz w:val="12"/>
                <w:szCs w:val="12"/>
              </w:rPr>
              <w:t>b[</w:t>
            </w:r>
            <w:proofErr w:type="gramEnd"/>
            <w:r>
              <w:rPr>
                <w:sz w:val="12"/>
                <w:szCs w:val="12"/>
              </w:rPr>
              <w:t>9]</w:t>
            </w:r>
          </w:p>
        </w:tc>
      </w:tr>
      <w:tr w:rsidR="00ED072D" w:rsidRPr="002E58DA" w14:paraId="79D407B6" w14:textId="77777777" w:rsidTr="009A1B11">
        <w:tc>
          <w:tcPr>
            <w:tcW w:w="1474" w:type="dxa"/>
            <w:shd w:val="clear" w:color="auto" w:fill="auto"/>
          </w:tcPr>
          <w:p w14:paraId="352FC040"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03EF361D"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0AFBA85E"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7376C99B"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2F2126A3"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25D40146"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5141ADE6"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5FB937BB" w14:textId="77777777" w:rsidR="00ED072D" w:rsidRPr="002E58DA" w:rsidRDefault="00ED072D" w:rsidP="009A1B11">
            <w:pPr>
              <w:jc w:val="center"/>
              <w:rPr>
                <w:sz w:val="14"/>
                <w:szCs w:val="14"/>
              </w:rPr>
            </w:pPr>
            <w:r>
              <w:rPr>
                <w:sz w:val="14"/>
                <w:szCs w:val="14"/>
              </w:rPr>
              <w:t>:</w:t>
            </w:r>
          </w:p>
        </w:tc>
        <w:tc>
          <w:tcPr>
            <w:tcW w:w="966" w:type="dxa"/>
            <w:shd w:val="clear" w:color="auto" w:fill="auto"/>
          </w:tcPr>
          <w:p w14:paraId="5F9BDF57" w14:textId="77777777" w:rsidR="00ED072D" w:rsidRPr="002E58DA" w:rsidRDefault="00ED072D" w:rsidP="009A1B11">
            <w:pPr>
              <w:jc w:val="center"/>
              <w:rPr>
                <w:sz w:val="14"/>
                <w:szCs w:val="14"/>
              </w:rPr>
            </w:pPr>
            <w:r>
              <w:rPr>
                <w:sz w:val="14"/>
                <w:szCs w:val="14"/>
              </w:rPr>
              <w:t>:</w:t>
            </w:r>
          </w:p>
        </w:tc>
      </w:tr>
      <w:tr w:rsidR="00ED072D" w:rsidRPr="002E58DA" w14:paraId="7B153FEF" w14:textId="77777777" w:rsidTr="009A1B11">
        <w:tc>
          <w:tcPr>
            <w:tcW w:w="1474" w:type="dxa"/>
            <w:shd w:val="clear" w:color="auto" w:fill="auto"/>
          </w:tcPr>
          <w:p w14:paraId="5638BBAA" w14:textId="77777777" w:rsidR="00ED072D" w:rsidRDefault="00ED072D" w:rsidP="009A1B11">
            <w:r w:rsidRPr="00FE5806">
              <w:rPr>
                <w:sz w:val="14"/>
                <w:szCs w:val="14"/>
              </w:rPr>
              <w:t>0x</w:t>
            </w:r>
            <w:r>
              <w:rPr>
                <w:sz w:val="14"/>
                <w:szCs w:val="14"/>
              </w:rPr>
              <w:t>007FFFE</w:t>
            </w:r>
          </w:p>
        </w:tc>
        <w:tc>
          <w:tcPr>
            <w:tcW w:w="907" w:type="dxa"/>
            <w:shd w:val="clear" w:color="auto" w:fill="auto"/>
          </w:tcPr>
          <w:p w14:paraId="59844DFC" w14:textId="77777777" w:rsidR="00ED072D" w:rsidRPr="002E58DA" w:rsidRDefault="00ED072D" w:rsidP="009A1B11">
            <w:pPr>
              <w:rPr>
                <w:sz w:val="12"/>
                <w:szCs w:val="12"/>
              </w:rPr>
            </w:pPr>
            <w:proofErr w:type="gramStart"/>
            <w:r>
              <w:rPr>
                <w:sz w:val="12"/>
                <w:szCs w:val="12"/>
              </w:rPr>
              <w:t>b[</w:t>
            </w:r>
            <w:proofErr w:type="gramEnd"/>
            <w:r>
              <w:rPr>
                <w:sz w:val="12"/>
                <w:szCs w:val="12"/>
              </w:rPr>
              <w:t>4,194,296</w:t>
            </w:r>
            <w:r w:rsidRPr="002E58DA">
              <w:rPr>
                <w:sz w:val="12"/>
                <w:szCs w:val="12"/>
              </w:rPr>
              <w:t>]</w:t>
            </w:r>
          </w:p>
        </w:tc>
        <w:tc>
          <w:tcPr>
            <w:tcW w:w="907" w:type="dxa"/>
            <w:shd w:val="clear" w:color="auto" w:fill="auto"/>
          </w:tcPr>
          <w:p w14:paraId="43B0A599" w14:textId="77777777" w:rsidR="00ED072D" w:rsidRPr="002E58DA" w:rsidRDefault="00ED072D" w:rsidP="009A1B11">
            <w:pPr>
              <w:rPr>
                <w:sz w:val="12"/>
                <w:szCs w:val="12"/>
              </w:rPr>
            </w:pPr>
            <w:proofErr w:type="gramStart"/>
            <w:r>
              <w:rPr>
                <w:sz w:val="12"/>
                <w:szCs w:val="12"/>
              </w:rPr>
              <w:t>b[</w:t>
            </w:r>
            <w:proofErr w:type="gramEnd"/>
            <w:r>
              <w:rPr>
                <w:sz w:val="12"/>
                <w:szCs w:val="12"/>
              </w:rPr>
              <w:t>4,194,295</w:t>
            </w:r>
            <w:r w:rsidRPr="002E58DA">
              <w:rPr>
                <w:sz w:val="12"/>
                <w:szCs w:val="12"/>
              </w:rPr>
              <w:t>]</w:t>
            </w:r>
          </w:p>
        </w:tc>
        <w:tc>
          <w:tcPr>
            <w:tcW w:w="907" w:type="dxa"/>
            <w:shd w:val="clear" w:color="auto" w:fill="auto"/>
          </w:tcPr>
          <w:p w14:paraId="6ACDAB62" w14:textId="77777777" w:rsidR="00ED072D" w:rsidRPr="002E58DA" w:rsidRDefault="00ED072D" w:rsidP="009A1B11">
            <w:pPr>
              <w:rPr>
                <w:sz w:val="12"/>
                <w:szCs w:val="12"/>
              </w:rPr>
            </w:pPr>
            <w:proofErr w:type="gramStart"/>
            <w:r>
              <w:rPr>
                <w:sz w:val="12"/>
                <w:szCs w:val="12"/>
              </w:rPr>
              <w:t>b[</w:t>
            </w:r>
            <w:proofErr w:type="gramEnd"/>
            <w:r>
              <w:rPr>
                <w:sz w:val="12"/>
                <w:szCs w:val="12"/>
              </w:rPr>
              <w:t>4,194,294</w:t>
            </w:r>
            <w:r w:rsidRPr="002E58DA">
              <w:rPr>
                <w:sz w:val="12"/>
                <w:szCs w:val="12"/>
              </w:rPr>
              <w:t>]</w:t>
            </w:r>
          </w:p>
        </w:tc>
        <w:tc>
          <w:tcPr>
            <w:tcW w:w="907" w:type="dxa"/>
            <w:shd w:val="clear" w:color="auto" w:fill="auto"/>
          </w:tcPr>
          <w:p w14:paraId="6F34AF68" w14:textId="77777777" w:rsidR="00ED072D" w:rsidRPr="002E58DA" w:rsidRDefault="00ED072D" w:rsidP="009A1B11">
            <w:pPr>
              <w:rPr>
                <w:sz w:val="12"/>
                <w:szCs w:val="12"/>
              </w:rPr>
            </w:pPr>
            <w:proofErr w:type="gramStart"/>
            <w:r>
              <w:rPr>
                <w:sz w:val="12"/>
                <w:szCs w:val="12"/>
              </w:rPr>
              <w:t>b[</w:t>
            </w:r>
            <w:proofErr w:type="gramEnd"/>
            <w:r>
              <w:rPr>
                <w:sz w:val="12"/>
                <w:szCs w:val="12"/>
              </w:rPr>
              <w:t>4,194,293</w:t>
            </w:r>
            <w:r w:rsidRPr="002E58DA">
              <w:rPr>
                <w:sz w:val="12"/>
                <w:szCs w:val="12"/>
              </w:rPr>
              <w:t>]</w:t>
            </w:r>
          </w:p>
        </w:tc>
        <w:tc>
          <w:tcPr>
            <w:tcW w:w="907" w:type="dxa"/>
            <w:shd w:val="clear" w:color="auto" w:fill="auto"/>
          </w:tcPr>
          <w:p w14:paraId="533A1CB2" w14:textId="77777777" w:rsidR="00ED072D" w:rsidRPr="002E58DA" w:rsidRDefault="00ED072D" w:rsidP="009A1B11">
            <w:pPr>
              <w:rPr>
                <w:sz w:val="12"/>
                <w:szCs w:val="12"/>
              </w:rPr>
            </w:pPr>
            <w:proofErr w:type="gramStart"/>
            <w:r>
              <w:rPr>
                <w:sz w:val="12"/>
                <w:szCs w:val="12"/>
              </w:rPr>
              <w:t>b[</w:t>
            </w:r>
            <w:proofErr w:type="gramEnd"/>
            <w:r>
              <w:rPr>
                <w:sz w:val="12"/>
                <w:szCs w:val="12"/>
              </w:rPr>
              <w:t>4,194,292</w:t>
            </w:r>
            <w:r w:rsidRPr="002E58DA">
              <w:rPr>
                <w:sz w:val="12"/>
                <w:szCs w:val="12"/>
              </w:rPr>
              <w:t>]</w:t>
            </w:r>
          </w:p>
        </w:tc>
        <w:tc>
          <w:tcPr>
            <w:tcW w:w="907" w:type="dxa"/>
            <w:shd w:val="clear" w:color="auto" w:fill="auto"/>
          </w:tcPr>
          <w:p w14:paraId="776BB280" w14:textId="77777777" w:rsidR="00ED072D" w:rsidRPr="002E58DA" w:rsidRDefault="00ED072D" w:rsidP="009A1B11">
            <w:pPr>
              <w:rPr>
                <w:sz w:val="12"/>
                <w:szCs w:val="12"/>
              </w:rPr>
            </w:pPr>
            <w:proofErr w:type="gramStart"/>
            <w:r>
              <w:rPr>
                <w:sz w:val="12"/>
                <w:szCs w:val="12"/>
              </w:rPr>
              <w:t>b[</w:t>
            </w:r>
            <w:proofErr w:type="gramEnd"/>
            <w:r>
              <w:rPr>
                <w:sz w:val="12"/>
                <w:szCs w:val="12"/>
              </w:rPr>
              <w:t>4,194,291</w:t>
            </w:r>
            <w:r w:rsidRPr="002E58DA">
              <w:rPr>
                <w:sz w:val="12"/>
                <w:szCs w:val="12"/>
              </w:rPr>
              <w:t>]</w:t>
            </w:r>
          </w:p>
        </w:tc>
        <w:tc>
          <w:tcPr>
            <w:tcW w:w="907" w:type="dxa"/>
            <w:shd w:val="clear" w:color="auto" w:fill="auto"/>
          </w:tcPr>
          <w:p w14:paraId="79ABD088" w14:textId="77777777" w:rsidR="00ED072D" w:rsidRPr="002E58DA" w:rsidRDefault="00ED072D" w:rsidP="009A1B11">
            <w:pPr>
              <w:rPr>
                <w:sz w:val="12"/>
                <w:szCs w:val="12"/>
              </w:rPr>
            </w:pPr>
            <w:proofErr w:type="gramStart"/>
            <w:r>
              <w:rPr>
                <w:sz w:val="12"/>
                <w:szCs w:val="12"/>
              </w:rPr>
              <w:t>b[</w:t>
            </w:r>
            <w:proofErr w:type="gramEnd"/>
            <w:r>
              <w:rPr>
                <w:sz w:val="12"/>
                <w:szCs w:val="12"/>
              </w:rPr>
              <w:t>4,194,290</w:t>
            </w:r>
            <w:r w:rsidRPr="002E58DA">
              <w:rPr>
                <w:sz w:val="12"/>
                <w:szCs w:val="12"/>
              </w:rPr>
              <w:t>]</w:t>
            </w:r>
          </w:p>
        </w:tc>
        <w:tc>
          <w:tcPr>
            <w:tcW w:w="966" w:type="dxa"/>
            <w:shd w:val="clear" w:color="auto" w:fill="auto"/>
          </w:tcPr>
          <w:p w14:paraId="4F6BF14F" w14:textId="77777777" w:rsidR="00ED072D" w:rsidRPr="002E58DA" w:rsidRDefault="00ED072D" w:rsidP="009A1B11">
            <w:pPr>
              <w:rPr>
                <w:sz w:val="12"/>
                <w:szCs w:val="12"/>
              </w:rPr>
            </w:pPr>
            <w:proofErr w:type="gramStart"/>
            <w:r>
              <w:rPr>
                <w:sz w:val="12"/>
                <w:szCs w:val="12"/>
              </w:rPr>
              <w:t>b[</w:t>
            </w:r>
            <w:proofErr w:type="gramEnd"/>
            <w:r>
              <w:rPr>
                <w:sz w:val="12"/>
                <w:szCs w:val="12"/>
              </w:rPr>
              <w:t>4,194,289</w:t>
            </w:r>
            <w:r w:rsidRPr="002E58DA">
              <w:rPr>
                <w:sz w:val="12"/>
                <w:szCs w:val="12"/>
              </w:rPr>
              <w:t>]</w:t>
            </w:r>
          </w:p>
        </w:tc>
      </w:tr>
      <w:tr w:rsidR="00ED072D" w:rsidRPr="002E58DA" w14:paraId="24B4A4F8" w14:textId="77777777" w:rsidTr="009A1B11">
        <w:tc>
          <w:tcPr>
            <w:tcW w:w="1474" w:type="dxa"/>
            <w:shd w:val="clear" w:color="auto" w:fill="auto"/>
          </w:tcPr>
          <w:p w14:paraId="7942A4AA" w14:textId="77777777" w:rsidR="00ED072D" w:rsidRDefault="00ED072D" w:rsidP="009A1B11">
            <w:r w:rsidRPr="00FE5806">
              <w:rPr>
                <w:sz w:val="14"/>
                <w:szCs w:val="14"/>
              </w:rPr>
              <w:t>0x</w:t>
            </w:r>
            <w:r>
              <w:rPr>
                <w:sz w:val="14"/>
                <w:szCs w:val="14"/>
              </w:rPr>
              <w:t>007</w:t>
            </w:r>
            <w:r w:rsidRPr="00FE5806">
              <w:rPr>
                <w:sz w:val="14"/>
                <w:szCs w:val="14"/>
              </w:rPr>
              <w:t>FFFF</w:t>
            </w:r>
          </w:p>
        </w:tc>
        <w:tc>
          <w:tcPr>
            <w:tcW w:w="907" w:type="dxa"/>
            <w:shd w:val="clear" w:color="auto" w:fill="auto"/>
          </w:tcPr>
          <w:p w14:paraId="0CB3FCE1" w14:textId="77777777" w:rsidR="00ED072D" w:rsidRPr="002E58DA" w:rsidRDefault="00ED072D" w:rsidP="009A1B11">
            <w:pPr>
              <w:rPr>
                <w:sz w:val="12"/>
                <w:szCs w:val="12"/>
              </w:rPr>
            </w:pPr>
            <w:proofErr w:type="gramStart"/>
            <w:r>
              <w:rPr>
                <w:sz w:val="12"/>
                <w:szCs w:val="12"/>
              </w:rPr>
              <w:t>b[</w:t>
            </w:r>
            <w:proofErr w:type="gramEnd"/>
            <w:r>
              <w:rPr>
                <w:sz w:val="12"/>
                <w:szCs w:val="12"/>
              </w:rPr>
              <w:t>4,194,304</w:t>
            </w:r>
            <w:r w:rsidRPr="002E58DA">
              <w:rPr>
                <w:sz w:val="12"/>
                <w:szCs w:val="12"/>
              </w:rPr>
              <w:t>]</w:t>
            </w:r>
          </w:p>
        </w:tc>
        <w:tc>
          <w:tcPr>
            <w:tcW w:w="907" w:type="dxa"/>
            <w:shd w:val="clear" w:color="auto" w:fill="auto"/>
          </w:tcPr>
          <w:p w14:paraId="6FF90599" w14:textId="77777777" w:rsidR="00ED072D" w:rsidRPr="002E58DA" w:rsidRDefault="00ED072D" w:rsidP="009A1B11">
            <w:pPr>
              <w:rPr>
                <w:sz w:val="12"/>
                <w:szCs w:val="12"/>
              </w:rPr>
            </w:pPr>
            <w:proofErr w:type="gramStart"/>
            <w:r>
              <w:rPr>
                <w:sz w:val="12"/>
                <w:szCs w:val="12"/>
              </w:rPr>
              <w:t>b[</w:t>
            </w:r>
            <w:proofErr w:type="gramEnd"/>
            <w:r>
              <w:rPr>
                <w:sz w:val="12"/>
                <w:szCs w:val="12"/>
              </w:rPr>
              <w:t>4,194,303</w:t>
            </w:r>
            <w:r w:rsidRPr="002E58DA">
              <w:rPr>
                <w:sz w:val="12"/>
                <w:szCs w:val="12"/>
              </w:rPr>
              <w:t>]</w:t>
            </w:r>
          </w:p>
        </w:tc>
        <w:tc>
          <w:tcPr>
            <w:tcW w:w="907" w:type="dxa"/>
            <w:shd w:val="clear" w:color="auto" w:fill="auto"/>
          </w:tcPr>
          <w:p w14:paraId="3F58B1D2" w14:textId="77777777" w:rsidR="00ED072D" w:rsidRPr="002E58DA" w:rsidRDefault="00ED072D" w:rsidP="009A1B11">
            <w:pPr>
              <w:rPr>
                <w:sz w:val="12"/>
                <w:szCs w:val="12"/>
              </w:rPr>
            </w:pPr>
            <w:proofErr w:type="gramStart"/>
            <w:r>
              <w:rPr>
                <w:sz w:val="12"/>
                <w:szCs w:val="12"/>
              </w:rPr>
              <w:t>b[</w:t>
            </w:r>
            <w:proofErr w:type="gramEnd"/>
            <w:r>
              <w:rPr>
                <w:sz w:val="12"/>
                <w:szCs w:val="12"/>
              </w:rPr>
              <w:t>4,194,302</w:t>
            </w:r>
            <w:r w:rsidRPr="002E58DA">
              <w:rPr>
                <w:sz w:val="12"/>
                <w:szCs w:val="12"/>
              </w:rPr>
              <w:t>]</w:t>
            </w:r>
          </w:p>
        </w:tc>
        <w:tc>
          <w:tcPr>
            <w:tcW w:w="907" w:type="dxa"/>
            <w:shd w:val="clear" w:color="auto" w:fill="auto"/>
          </w:tcPr>
          <w:p w14:paraId="48AAAD37" w14:textId="77777777" w:rsidR="00ED072D" w:rsidRPr="002E58DA" w:rsidRDefault="00ED072D" w:rsidP="009A1B11">
            <w:pPr>
              <w:rPr>
                <w:sz w:val="12"/>
                <w:szCs w:val="12"/>
              </w:rPr>
            </w:pPr>
            <w:proofErr w:type="gramStart"/>
            <w:r>
              <w:rPr>
                <w:sz w:val="12"/>
                <w:szCs w:val="12"/>
              </w:rPr>
              <w:t>b[</w:t>
            </w:r>
            <w:proofErr w:type="gramEnd"/>
            <w:r>
              <w:rPr>
                <w:sz w:val="12"/>
                <w:szCs w:val="12"/>
              </w:rPr>
              <w:t>4,194,301</w:t>
            </w:r>
            <w:r w:rsidRPr="002E58DA">
              <w:rPr>
                <w:sz w:val="12"/>
                <w:szCs w:val="12"/>
              </w:rPr>
              <w:t>]</w:t>
            </w:r>
          </w:p>
        </w:tc>
        <w:tc>
          <w:tcPr>
            <w:tcW w:w="907" w:type="dxa"/>
            <w:shd w:val="clear" w:color="auto" w:fill="auto"/>
          </w:tcPr>
          <w:p w14:paraId="56C3EE59" w14:textId="77777777" w:rsidR="00ED072D" w:rsidRPr="002E58DA" w:rsidRDefault="00ED072D" w:rsidP="009A1B11">
            <w:pPr>
              <w:rPr>
                <w:sz w:val="12"/>
                <w:szCs w:val="12"/>
              </w:rPr>
            </w:pPr>
            <w:proofErr w:type="gramStart"/>
            <w:r>
              <w:rPr>
                <w:sz w:val="12"/>
                <w:szCs w:val="12"/>
              </w:rPr>
              <w:t>b[</w:t>
            </w:r>
            <w:proofErr w:type="gramEnd"/>
            <w:r>
              <w:rPr>
                <w:sz w:val="12"/>
                <w:szCs w:val="12"/>
              </w:rPr>
              <w:t>4,194,300</w:t>
            </w:r>
            <w:r w:rsidRPr="002E58DA">
              <w:rPr>
                <w:sz w:val="12"/>
                <w:szCs w:val="12"/>
              </w:rPr>
              <w:t>]</w:t>
            </w:r>
          </w:p>
        </w:tc>
        <w:tc>
          <w:tcPr>
            <w:tcW w:w="907" w:type="dxa"/>
            <w:shd w:val="clear" w:color="auto" w:fill="auto"/>
          </w:tcPr>
          <w:p w14:paraId="359B9E3B" w14:textId="77777777" w:rsidR="00ED072D" w:rsidRPr="002E58DA" w:rsidRDefault="00ED072D" w:rsidP="009A1B11">
            <w:pPr>
              <w:rPr>
                <w:sz w:val="12"/>
                <w:szCs w:val="12"/>
              </w:rPr>
            </w:pPr>
            <w:proofErr w:type="gramStart"/>
            <w:r>
              <w:rPr>
                <w:sz w:val="12"/>
                <w:szCs w:val="12"/>
              </w:rPr>
              <w:t>b[</w:t>
            </w:r>
            <w:proofErr w:type="gramEnd"/>
            <w:r>
              <w:rPr>
                <w:sz w:val="12"/>
                <w:szCs w:val="12"/>
              </w:rPr>
              <w:t>4,194,299</w:t>
            </w:r>
            <w:r w:rsidRPr="002E58DA">
              <w:rPr>
                <w:sz w:val="12"/>
                <w:szCs w:val="12"/>
              </w:rPr>
              <w:t>]</w:t>
            </w:r>
          </w:p>
        </w:tc>
        <w:tc>
          <w:tcPr>
            <w:tcW w:w="907" w:type="dxa"/>
            <w:shd w:val="clear" w:color="auto" w:fill="auto"/>
          </w:tcPr>
          <w:p w14:paraId="2E12055E" w14:textId="77777777" w:rsidR="00ED072D" w:rsidRPr="002E58DA" w:rsidRDefault="00ED072D" w:rsidP="009A1B11">
            <w:pPr>
              <w:rPr>
                <w:sz w:val="12"/>
                <w:szCs w:val="12"/>
              </w:rPr>
            </w:pPr>
            <w:proofErr w:type="gramStart"/>
            <w:r>
              <w:rPr>
                <w:sz w:val="12"/>
                <w:szCs w:val="12"/>
              </w:rPr>
              <w:t>b[</w:t>
            </w:r>
            <w:proofErr w:type="gramEnd"/>
            <w:r>
              <w:rPr>
                <w:sz w:val="12"/>
                <w:szCs w:val="12"/>
              </w:rPr>
              <w:t>4,194,298</w:t>
            </w:r>
            <w:r w:rsidRPr="002E58DA">
              <w:rPr>
                <w:sz w:val="12"/>
                <w:szCs w:val="12"/>
              </w:rPr>
              <w:t>]</w:t>
            </w:r>
          </w:p>
        </w:tc>
        <w:tc>
          <w:tcPr>
            <w:tcW w:w="966" w:type="dxa"/>
            <w:shd w:val="clear" w:color="auto" w:fill="auto"/>
          </w:tcPr>
          <w:p w14:paraId="0464A904" w14:textId="77777777" w:rsidR="00ED072D" w:rsidRPr="002E58DA" w:rsidRDefault="00ED072D" w:rsidP="009A1B11">
            <w:pPr>
              <w:keepNext/>
              <w:rPr>
                <w:sz w:val="12"/>
                <w:szCs w:val="12"/>
              </w:rPr>
            </w:pPr>
            <w:proofErr w:type="gramStart"/>
            <w:r>
              <w:rPr>
                <w:sz w:val="12"/>
                <w:szCs w:val="12"/>
              </w:rPr>
              <w:t>b[</w:t>
            </w:r>
            <w:proofErr w:type="gramEnd"/>
            <w:r>
              <w:rPr>
                <w:sz w:val="12"/>
                <w:szCs w:val="12"/>
              </w:rPr>
              <w:t>4,194,297</w:t>
            </w:r>
            <w:r w:rsidRPr="002E58DA">
              <w:rPr>
                <w:sz w:val="12"/>
                <w:szCs w:val="12"/>
              </w:rPr>
              <w:t>]</w:t>
            </w:r>
          </w:p>
        </w:tc>
      </w:tr>
    </w:tbl>
    <w:p w14:paraId="41297F82" w14:textId="77777777" w:rsidR="00ED072D" w:rsidRDefault="00ED072D" w:rsidP="00ED072D">
      <w:pPr>
        <w:pStyle w:val="Caption"/>
        <w:rPr>
          <w:b w:val="0"/>
        </w:rPr>
      </w:pPr>
    </w:p>
    <w:p w14:paraId="700D67A7" w14:textId="77777777" w:rsidR="00ED072D" w:rsidRPr="003266D7" w:rsidRDefault="00ED072D" w:rsidP="00ED072D">
      <w:pPr>
        <w:pStyle w:val="Caption"/>
        <w:rPr>
          <w:b w:val="0"/>
        </w:rPr>
      </w:pPr>
      <w:bookmarkStart w:id="50" w:name="_Ref500226323"/>
      <w:r w:rsidRPr="003266D7">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4</w:t>
      </w:r>
      <w:r>
        <w:rPr>
          <w:b w:val="0"/>
        </w:rPr>
        <w:fldChar w:fldCharType="end"/>
      </w:r>
      <w:bookmarkEnd w:id="50"/>
      <w:r w:rsidRPr="003266D7">
        <w:rPr>
          <w:b w:val="0"/>
        </w:rPr>
        <w:t>: DM Sample</w:t>
      </w:r>
      <w:r>
        <w:rPr>
          <w:b w:val="0"/>
        </w:rPr>
        <w:t xml:space="preserve"> Organisation on the DDRIF2 512-bit bus to DDR CONTROLLER /CLD</w:t>
      </w:r>
    </w:p>
    <w:p w14:paraId="4D4E722B" w14:textId="77777777" w:rsidR="00ED072D" w:rsidRDefault="00ED072D" w:rsidP="00ED072D"/>
    <w:p w14:paraId="557EC93D" w14:textId="77777777" w:rsidR="00ED072D" w:rsidRDefault="00ED072D" w:rsidP="00ED072D">
      <w:r>
        <w:t>Note that BYTE_</w:t>
      </w:r>
      <w:proofErr w:type="gramStart"/>
      <w:r>
        <w:t>ADDR[</w:t>
      </w:r>
      <w:proofErr w:type="gramEnd"/>
      <w:r>
        <w:t>5:0] is not shown in the above table since it is always 0 as each data word contains 64 bytes.</w:t>
      </w:r>
    </w:p>
    <w:p w14:paraId="7BFB1F65" w14:textId="77777777" w:rsidR="00ED072D" w:rsidRDefault="00ED072D" w:rsidP="00ED072D">
      <w:r>
        <w:br w:type="page"/>
      </w:r>
    </w:p>
    <w:p w14:paraId="6BF057A8" w14:textId="77777777" w:rsidR="00ED072D" w:rsidRDefault="00ED072D" w:rsidP="00ED072D">
      <w:pPr>
        <w:pStyle w:val="Heading3"/>
        <w:tabs>
          <w:tab w:val="clear" w:pos="142"/>
          <w:tab w:val="clear" w:pos="426"/>
          <w:tab w:val="num" w:pos="862"/>
          <w:tab w:val="left" w:pos="1440"/>
        </w:tabs>
        <w:ind w:left="993" w:hanging="993"/>
      </w:pPr>
      <w:bookmarkStart w:id="51" w:name="_Toc83713283"/>
      <w:bookmarkStart w:id="52" w:name="_Toc128755416"/>
      <w:r>
        <w:lastRenderedPageBreak/>
        <w:t xml:space="preserve">Point D: DM Samples: DDR CONTROLLER &lt;&gt; </w:t>
      </w:r>
      <w:proofErr w:type="gramStart"/>
      <w:r>
        <w:t>SDRAM</w:t>
      </w:r>
      <w:bookmarkEnd w:id="51"/>
      <w:bookmarkEnd w:id="52"/>
      <w:proofErr w:type="gramEnd"/>
    </w:p>
    <w:p w14:paraId="7E5FAC82" w14:textId="77777777" w:rsidR="00ED072D" w:rsidRDefault="00ED072D" w:rsidP="00ED072D"/>
    <w:p w14:paraId="3769E765" w14:textId="77777777" w:rsidR="00ED072D" w:rsidRDefault="00ED072D" w:rsidP="00ED072D">
      <w:r w:rsidRPr="008711E2">
        <w:fldChar w:fldCharType="begin"/>
      </w:r>
      <w:r w:rsidRPr="008711E2">
        <w:instrText xml:space="preserve"> REF _Ref499633686 \h  \* MERGEFORMAT </w:instrText>
      </w:r>
      <w:r w:rsidRPr="008711E2">
        <w:fldChar w:fldCharType="separate"/>
      </w:r>
      <w:r w:rsidRPr="00A75D82">
        <w:t xml:space="preserve">Table </w:t>
      </w:r>
      <w:r w:rsidRPr="00A75D82">
        <w:rPr>
          <w:noProof/>
        </w:rPr>
        <w:t>6</w:t>
      </w:r>
      <w:r w:rsidRPr="00A75D82">
        <w:rPr>
          <w:noProof/>
        </w:rPr>
        <w:noBreakHyphen/>
        <w:t>5</w:t>
      </w:r>
      <w:r w:rsidRPr="008711E2">
        <w:fldChar w:fldCharType="end"/>
      </w:r>
      <w:r>
        <w:t xml:space="preserve"> below shows the organisation of the samples for a DM consisting of up to 2</w:t>
      </w:r>
      <w:r w:rsidRPr="00562526">
        <w:rPr>
          <w:vertAlign w:val="superscript"/>
        </w:rPr>
        <w:t>22</w:t>
      </w:r>
      <w:r>
        <w:t xml:space="preserve"> (4,194,304) samples as they appear on external 64-bit Interface from the DDR Controller to the external DDR4 SDRAM:-</w:t>
      </w:r>
    </w:p>
    <w:p w14:paraId="74DEE461" w14:textId="77777777" w:rsidR="00ED072D" w:rsidRDefault="00ED072D" w:rsidP="00ED072D"/>
    <w:tbl>
      <w:tblPr>
        <w:tblW w:w="6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3628"/>
      </w:tblGrid>
      <w:tr w:rsidR="00ED072D" w:rsidRPr="00870ED2" w14:paraId="2AFFF72F" w14:textId="77777777" w:rsidTr="009A1B11">
        <w:tc>
          <w:tcPr>
            <w:tcW w:w="2381" w:type="dxa"/>
            <w:shd w:val="clear" w:color="auto" w:fill="C6D9F1"/>
          </w:tcPr>
          <w:p w14:paraId="25EC6383" w14:textId="77777777" w:rsidR="00ED072D" w:rsidRDefault="00ED072D" w:rsidP="009A1B11">
            <w:pPr>
              <w:rPr>
                <w:sz w:val="14"/>
                <w:szCs w:val="14"/>
              </w:rPr>
            </w:pPr>
            <w:proofErr w:type="gramStart"/>
            <w:r w:rsidRPr="002E58DA">
              <w:rPr>
                <w:sz w:val="14"/>
                <w:szCs w:val="14"/>
              </w:rPr>
              <w:t>ADDR</w:t>
            </w:r>
            <w:r>
              <w:rPr>
                <w:sz w:val="14"/>
                <w:szCs w:val="14"/>
              </w:rPr>
              <w:t>[</w:t>
            </w:r>
            <w:proofErr w:type="gramEnd"/>
            <w:r>
              <w:rPr>
                <w:sz w:val="14"/>
                <w:szCs w:val="14"/>
              </w:rPr>
              <w:t>28:0] =</w:t>
            </w:r>
          </w:p>
          <w:p w14:paraId="78B25F3E" w14:textId="77777777" w:rsidR="00ED072D" w:rsidRDefault="00ED072D" w:rsidP="009A1B11">
            <w:pPr>
              <w:rPr>
                <w:sz w:val="14"/>
                <w:szCs w:val="14"/>
              </w:rPr>
            </w:pPr>
            <w:proofErr w:type="gramStart"/>
            <w:r>
              <w:rPr>
                <w:sz w:val="14"/>
                <w:szCs w:val="14"/>
              </w:rPr>
              <w:t>BG[</w:t>
            </w:r>
            <w:proofErr w:type="gramEnd"/>
            <w:r>
              <w:rPr>
                <w:sz w:val="14"/>
                <w:szCs w:val="14"/>
              </w:rPr>
              <w:t xml:space="preserve">1:0] (for Bank Group) &amp; </w:t>
            </w:r>
          </w:p>
          <w:p w14:paraId="6DFCD8BD" w14:textId="77777777" w:rsidR="00ED072D" w:rsidRDefault="00ED072D" w:rsidP="009A1B11">
            <w:pPr>
              <w:rPr>
                <w:sz w:val="14"/>
                <w:szCs w:val="14"/>
              </w:rPr>
            </w:pPr>
            <w:proofErr w:type="gramStart"/>
            <w:r>
              <w:rPr>
                <w:sz w:val="14"/>
                <w:szCs w:val="14"/>
              </w:rPr>
              <w:t>BA[</w:t>
            </w:r>
            <w:proofErr w:type="gramEnd"/>
            <w:r>
              <w:rPr>
                <w:sz w:val="14"/>
                <w:szCs w:val="14"/>
              </w:rPr>
              <w:t xml:space="preserve">1:0] (for Bank within Group) &amp; </w:t>
            </w:r>
          </w:p>
          <w:p w14:paraId="1813B762" w14:textId="77777777" w:rsidR="00ED072D" w:rsidRDefault="00ED072D" w:rsidP="009A1B11">
            <w:pPr>
              <w:rPr>
                <w:sz w:val="14"/>
                <w:szCs w:val="14"/>
              </w:rPr>
            </w:pPr>
            <w:proofErr w:type="gramStart"/>
            <w:r>
              <w:rPr>
                <w:sz w:val="14"/>
                <w:szCs w:val="14"/>
              </w:rPr>
              <w:t>A[</w:t>
            </w:r>
            <w:proofErr w:type="gramEnd"/>
            <w:r>
              <w:rPr>
                <w:sz w:val="14"/>
                <w:szCs w:val="14"/>
              </w:rPr>
              <w:t>14:0] (for Row) &amp;</w:t>
            </w:r>
          </w:p>
          <w:p w14:paraId="476EF3A8" w14:textId="77777777" w:rsidR="00ED072D" w:rsidRDefault="00ED072D" w:rsidP="009A1B11">
            <w:pPr>
              <w:rPr>
                <w:sz w:val="14"/>
                <w:szCs w:val="14"/>
              </w:rPr>
            </w:pPr>
            <w:proofErr w:type="gramStart"/>
            <w:r>
              <w:rPr>
                <w:sz w:val="14"/>
                <w:szCs w:val="14"/>
              </w:rPr>
              <w:t>A[</w:t>
            </w:r>
            <w:proofErr w:type="gramEnd"/>
            <w:r>
              <w:rPr>
                <w:sz w:val="14"/>
                <w:szCs w:val="14"/>
              </w:rPr>
              <w:t>9:0] (for col)</w:t>
            </w:r>
          </w:p>
          <w:p w14:paraId="068651B2" w14:textId="77777777" w:rsidR="00ED072D" w:rsidRDefault="00ED072D" w:rsidP="009A1B11">
            <w:pPr>
              <w:rPr>
                <w:sz w:val="14"/>
                <w:szCs w:val="14"/>
              </w:rPr>
            </w:pPr>
            <w:r>
              <w:rPr>
                <w:sz w:val="14"/>
                <w:szCs w:val="14"/>
              </w:rPr>
              <w:t>= BYTE_</w:t>
            </w:r>
            <w:proofErr w:type="gramStart"/>
            <w:r>
              <w:rPr>
                <w:sz w:val="14"/>
                <w:szCs w:val="14"/>
              </w:rPr>
              <w:t>ADDR[</w:t>
            </w:r>
            <w:proofErr w:type="gramEnd"/>
            <w:r>
              <w:rPr>
                <w:sz w:val="14"/>
                <w:szCs w:val="14"/>
              </w:rPr>
              <w:t>31:3]</w:t>
            </w:r>
          </w:p>
          <w:p w14:paraId="69F8CF16" w14:textId="77777777" w:rsidR="00ED072D" w:rsidRDefault="00ED072D" w:rsidP="009A1B11">
            <w:pPr>
              <w:rPr>
                <w:sz w:val="14"/>
                <w:szCs w:val="14"/>
              </w:rPr>
            </w:pPr>
            <w:r>
              <w:rPr>
                <w:sz w:val="14"/>
                <w:szCs w:val="14"/>
              </w:rPr>
              <w:t>/Hex</w:t>
            </w:r>
          </w:p>
        </w:tc>
        <w:tc>
          <w:tcPr>
            <w:tcW w:w="3628" w:type="dxa"/>
            <w:shd w:val="clear" w:color="auto" w:fill="C6D9F1"/>
          </w:tcPr>
          <w:p w14:paraId="092D6C64" w14:textId="77777777" w:rsidR="00ED072D" w:rsidRDefault="00ED072D" w:rsidP="009A1B11">
            <w:pPr>
              <w:jc w:val="center"/>
              <w:rPr>
                <w:sz w:val="14"/>
                <w:szCs w:val="14"/>
              </w:rPr>
            </w:pPr>
            <w:r>
              <w:rPr>
                <w:sz w:val="14"/>
                <w:szCs w:val="14"/>
              </w:rPr>
              <w:t>Observed Data Freq-bins “</w:t>
            </w:r>
            <w:proofErr w:type="gramStart"/>
            <w:r>
              <w:rPr>
                <w:sz w:val="14"/>
                <w:szCs w:val="14"/>
              </w:rPr>
              <w:t>b”</w:t>
            </w:r>
            <w:proofErr w:type="gramEnd"/>
          </w:p>
          <w:p w14:paraId="2EA3F34C" w14:textId="77777777" w:rsidR="00ED072D" w:rsidRDefault="00ED072D" w:rsidP="009A1B11">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62B98293" w14:textId="77777777" w:rsidR="00ED072D" w:rsidRDefault="00ED072D" w:rsidP="009A1B11">
            <w:pPr>
              <w:jc w:val="center"/>
              <w:rPr>
                <w:sz w:val="14"/>
                <w:szCs w:val="14"/>
              </w:rPr>
            </w:pPr>
          </w:p>
          <w:p w14:paraId="01D324B0" w14:textId="77777777" w:rsidR="00ED072D" w:rsidRDefault="00ED072D" w:rsidP="009A1B11">
            <w:pPr>
              <w:rPr>
                <w:sz w:val="14"/>
                <w:szCs w:val="14"/>
              </w:rPr>
            </w:pPr>
          </w:p>
          <w:p w14:paraId="1C331AE7" w14:textId="77777777" w:rsidR="00ED072D" w:rsidRDefault="00ED072D" w:rsidP="009A1B11">
            <w:pPr>
              <w:rPr>
                <w:sz w:val="14"/>
                <w:szCs w:val="14"/>
              </w:rPr>
            </w:pPr>
          </w:p>
          <w:p w14:paraId="6F9BD4C7" w14:textId="77777777" w:rsidR="00ED072D" w:rsidRDefault="00ED072D" w:rsidP="009A1B11">
            <w:pPr>
              <w:rPr>
                <w:sz w:val="14"/>
                <w:szCs w:val="14"/>
              </w:rPr>
            </w:pPr>
          </w:p>
          <w:p w14:paraId="483EC45D" w14:textId="77777777" w:rsidR="00ED072D" w:rsidRPr="00870ED2" w:rsidRDefault="00ED072D" w:rsidP="009A1B11">
            <w:pPr>
              <w:rPr>
                <w:sz w:val="14"/>
                <w:szCs w:val="14"/>
              </w:rPr>
            </w:pPr>
            <w:r>
              <w:rPr>
                <w:sz w:val="14"/>
                <w:szCs w:val="14"/>
              </w:rPr>
              <w:t>Bit 63                                                                    Bit 0</w:t>
            </w:r>
          </w:p>
        </w:tc>
      </w:tr>
      <w:tr w:rsidR="00ED072D" w:rsidRPr="002E58DA" w14:paraId="1A8F3E4A" w14:textId="77777777" w:rsidTr="009A1B11">
        <w:tc>
          <w:tcPr>
            <w:tcW w:w="2381" w:type="dxa"/>
            <w:shd w:val="clear" w:color="auto" w:fill="auto"/>
          </w:tcPr>
          <w:p w14:paraId="38BA7FEB" w14:textId="77777777" w:rsidR="00ED072D" w:rsidRPr="002E58DA" w:rsidRDefault="00ED072D" w:rsidP="009A1B11">
            <w:pPr>
              <w:rPr>
                <w:sz w:val="14"/>
                <w:szCs w:val="14"/>
              </w:rPr>
            </w:pPr>
            <w:r>
              <w:rPr>
                <w:sz w:val="14"/>
                <w:szCs w:val="14"/>
              </w:rPr>
              <w:t>0x000</w:t>
            </w:r>
            <w:r w:rsidRPr="002E58DA">
              <w:rPr>
                <w:sz w:val="14"/>
                <w:szCs w:val="14"/>
              </w:rPr>
              <w:t>00000</w:t>
            </w:r>
          </w:p>
        </w:tc>
        <w:tc>
          <w:tcPr>
            <w:tcW w:w="3628" w:type="dxa"/>
            <w:shd w:val="clear" w:color="auto" w:fill="auto"/>
          </w:tcPr>
          <w:p w14:paraId="65CA3CE6" w14:textId="77777777" w:rsidR="00ED072D" w:rsidRPr="002E58DA" w:rsidRDefault="00ED072D" w:rsidP="009A1B11">
            <w:pPr>
              <w:jc w:val="center"/>
              <w:rPr>
                <w:sz w:val="12"/>
                <w:szCs w:val="12"/>
              </w:rPr>
            </w:pPr>
            <w:proofErr w:type="gramStart"/>
            <w:r>
              <w:rPr>
                <w:sz w:val="12"/>
                <w:szCs w:val="12"/>
              </w:rPr>
              <w:t>b</w:t>
            </w:r>
            <w:r w:rsidRPr="002E58DA">
              <w:rPr>
                <w:sz w:val="12"/>
                <w:szCs w:val="12"/>
              </w:rPr>
              <w:t>[</w:t>
            </w:r>
            <w:proofErr w:type="gramEnd"/>
            <w:r>
              <w:rPr>
                <w:sz w:val="12"/>
                <w:szCs w:val="12"/>
              </w:rPr>
              <w:t>1</w:t>
            </w:r>
            <w:r w:rsidRPr="002E58DA">
              <w:rPr>
                <w:sz w:val="12"/>
                <w:szCs w:val="12"/>
              </w:rPr>
              <w:t>]</w:t>
            </w:r>
          </w:p>
        </w:tc>
      </w:tr>
      <w:tr w:rsidR="00ED072D" w:rsidRPr="002E58DA" w14:paraId="480C3F96" w14:textId="77777777" w:rsidTr="009A1B11">
        <w:tc>
          <w:tcPr>
            <w:tcW w:w="2381" w:type="dxa"/>
            <w:shd w:val="clear" w:color="auto" w:fill="auto"/>
          </w:tcPr>
          <w:p w14:paraId="04556498" w14:textId="77777777" w:rsidR="00ED072D" w:rsidRPr="002E58DA" w:rsidRDefault="00ED072D" w:rsidP="009A1B11">
            <w:pPr>
              <w:rPr>
                <w:sz w:val="14"/>
                <w:szCs w:val="14"/>
              </w:rPr>
            </w:pPr>
            <w:r>
              <w:rPr>
                <w:sz w:val="14"/>
                <w:szCs w:val="14"/>
              </w:rPr>
              <w:t>0x00000001</w:t>
            </w:r>
          </w:p>
        </w:tc>
        <w:tc>
          <w:tcPr>
            <w:tcW w:w="3628" w:type="dxa"/>
            <w:shd w:val="clear" w:color="auto" w:fill="auto"/>
          </w:tcPr>
          <w:p w14:paraId="5B00C82D" w14:textId="77777777" w:rsidR="00ED072D" w:rsidRPr="002E58DA" w:rsidRDefault="00ED072D" w:rsidP="009A1B11">
            <w:pPr>
              <w:jc w:val="center"/>
              <w:rPr>
                <w:sz w:val="12"/>
                <w:szCs w:val="12"/>
              </w:rPr>
            </w:pPr>
            <w:proofErr w:type="gramStart"/>
            <w:r>
              <w:rPr>
                <w:sz w:val="12"/>
                <w:szCs w:val="12"/>
              </w:rPr>
              <w:t>b</w:t>
            </w:r>
            <w:r w:rsidRPr="002E58DA">
              <w:rPr>
                <w:sz w:val="12"/>
                <w:szCs w:val="12"/>
              </w:rPr>
              <w:t>[</w:t>
            </w:r>
            <w:proofErr w:type="gramEnd"/>
            <w:r>
              <w:rPr>
                <w:sz w:val="12"/>
                <w:szCs w:val="12"/>
              </w:rPr>
              <w:t>2</w:t>
            </w:r>
            <w:r w:rsidRPr="002E58DA">
              <w:rPr>
                <w:sz w:val="12"/>
                <w:szCs w:val="12"/>
              </w:rPr>
              <w:t>]</w:t>
            </w:r>
          </w:p>
        </w:tc>
      </w:tr>
      <w:tr w:rsidR="00ED072D" w:rsidRPr="002E58DA" w14:paraId="5DBD7AEA" w14:textId="77777777" w:rsidTr="009A1B11">
        <w:tc>
          <w:tcPr>
            <w:tcW w:w="2381" w:type="dxa"/>
            <w:shd w:val="clear" w:color="auto" w:fill="auto"/>
          </w:tcPr>
          <w:p w14:paraId="18F04426" w14:textId="77777777" w:rsidR="00ED072D" w:rsidRPr="002E58DA" w:rsidRDefault="00ED072D" w:rsidP="009A1B11">
            <w:pPr>
              <w:jc w:val="center"/>
              <w:rPr>
                <w:sz w:val="14"/>
                <w:szCs w:val="14"/>
              </w:rPr>
            </w:pPr>
            <w:r>
              <w:rPr>
                <w:sz w:val="14"/>
                <w:szCs w:val="14"/>
              </w:rPr>
              <w:t>:</w:t>
            </w:r>
          </w:p>
        </w:tc>
        <w:tc>
          <w:tcPr>
            <w:tcW w:w="3628" w:type="dxa"/>
            <w:shd w:val="clear" w:color="auto" w:fill="auto"/>
          </w:tcPr>
          <w:p w14:paraId="5473136F" w14:textId="77777777" w:rsidR="00ED072D" w:rsidRPr="002E58DA" w:rsidRDefault="00ED072D" w:rsidP="009A1B11">
            <w:pPr>
              <w:jc w:val="center"/>
              <w:rPr>
                <w:sz w:val="14"/>
                <w:szCs w:val="14"/>
              </w:rPr>
            </w:pPr>
            <w:r>
              <w:rPr>
                <w:sz w:val="14"/>
                <w:szCs w:val="14"/>
              </w:rPr>
              <w:t>:</w:t>
            </w:r>
          </w:p>
        </w:tc>
      </w:tr>
      <w:tr w:rsidR="00ED072D" w:rsidRPr="002E58DA" w14:paraId="69764BB2" w14:textId="77777777" w:rsidTr="009A1B11">
        <w:tc>
          <w:tcPr>
            <w:tcW w:w="2381" w:type="dxa"/>
            <w:shd w:val="clear" w:color="auto" w:fill="auto"/>
          </w:tcPr>
          <w:p w14:paraId="49214AEF" w14:textId="77777777" w:rsidR="00ED072D" w:rsidRDefault="00ED072D" w:rsidP="009A1B11">
            <w:r w:rsidRPr="00FE5806">
              <w:rPr>
                <w:sz w:val="14"/>
                <w:szCs w:val="14"/>
              </w:rPr>
              <w:t>0x</w:t>
            </w:r>
            <w:r>
              <w:rPr>
                <w:sz w:val="14"/>
                <w:szCs w:val="14"/>
              </w:rPr>
              <w:t>003FFFFE</w:t>
            </w:r>
          </w:p>
        </w:tc>
        <w:tc>
          <w:tcPr>
            <w:tcW w:w="3628" w:type="dxa"/>
            <w:shd w:val="clear" w:color="auto" w:fill="auto"/>
          </w:tcPr>
          <w:p w14:paraId="1D448A31" w14:textId="77777777" w:rsidR="00ED072D" w:rsidRPr="002E58DA" w:rsidRDefault="00ED072D" w:rsidP="009A1B11">
            <w:pPr>
              <w:jc w:val="center"/>
              <w:rPr>
                <w:sz w:val="12"/>
                <w:szCs w:val="12"/>
              </w:rPr>
            </w:pPr>
            <w:proofErr w:type="gramStart"/>
            <w:r>
              <w:rPr>
                <w:sz w:val="12"/>
                <w:szCs w:val="12"/>
              </w:rPr>
              <w:t>b[</w:t>
            </w:r>
            <w:proofErr w:type="gramEnd"/>
            <w:r>
              <w:rPr>
                <w:sz w:val="12"/>
                <w:szCs w:val="12"/>
              </w:rPr>
              <w:t>4,194,303]</w:t>
            </w:r>
          </w:p>
        </w:tc>
      </w:tr>
      <w:tr w:rsidR="00ED072D" w:rsidRPr="002E58DA" w14:paraId="1967C863" w14:textId="77777777" w:rsidTr="009A1B11">
        <w:tc>
          <w:tcPr>
            <w:tcW w:w="2381" w:type="dxa"/>
            <w:shd w:val="clear" w:color="auto" w:fill="auto"/>
          </w:tcPr>
          <w:p w14:paraId="7A42D9F5" w14:textId="77777777" w:rsidR="00ED072D" w:rsidRDefault="00ED072D" w:rsidP="009A1B11">
            <w:r w:rsidRPr="00FE5806">
              <w:rPr>
                <w:sz w:val="14"/>
                <w:szCs w:val="14"/>
              </w:rPr>
              <w:t>0x</w:t>
            </w:r>
            <w:r>
              <w:rPr>
                <w:sz w:val="14"/>
                <w:szCs w:val="14"/>
              </w:rPr>
              <w:t>003F</w:t>
            </w:r>
            <w:r w:rsidRPr="00FE5806">
              <w:rPr>
                <w:sz w:val="14"/>
                <w:szCs w:val="14"/>
              </w:rPr>
              <w:t>FFFF</w:t>
            </w:r>
          </w:p>
        </w:tc>
        <w:tc>
          <w:tcPr>
            <w:tcW w:w="3628" w:type="dxa"/>
            <w:shd w:val="clear" w:color="auto" w:fill="auto"/>
          </w:tcPr>
          <w:p w14:paraId="71B0743A" w14:textId="77777777" w:rsidR="00ED072D" w:rsidRPr="002E58DA" w:rsidRDefault="00ED072D" w:rsidP="009A1B11">
            <w:pPr>
              <w:jc w:val="center"/>
              <w:rPr>
                <w:sz w:val="12"/>
                <w:szCs w:val="12"/>
              </w:rPr>
            </w:pPr>
            <w:proofErr w:type="gramStart"/>
            <w:r>
              <w:rPr>
                <w:sz w:val="12"/>
                <w:szCs w:val="12"/>
              </w:rPr>
              <w:t>b[</w:t>
            </w:r>
            <w:proofErr w:type="gramEnd"/>
            <w:r>
              <w:rPr>
                <w:sz w:val="12"/>
                <w:szCs w:val="12"/>
              </w:rPr>
              <w:t>4,194,304</w:t>
            </w:r>
            <w:r w:rsidRPr="002E58DA">
              <w:rPr>
                <w:sz w:val="12"/>
                <w:szCs w:val="12"/>
              </w:rPr>
              <w:t>]</w:t>
            </w:r>
          </w:p>
        </w:tc>
      </w:tr>
    </w:tbl>
    <w:p w14:paraId="3D7F466C" w14:textId="77777777" w:rsidR="00ED072D" w:rsidRDefault="00ED072D" w:rsidP="00ED072D">
      <w:pPr>
        <w:pStyle w:val="Caption"/>
        <w:rPr>
          <w:b w:val="0"/>
        </w:rPr>
      </w:pPr>
    </w:p>
    <w:p w14:paraId="56BD6983" w14:textId="77777777" w:rsidR="00ED072D" w:rsidRDefault="00ED072D" w:rsidP="00ED072D">
      <w:pPr>
        <w:pStyle w:val="Caption"/>
        <w:jc w:val="center"/>
        <w:rPr>
          <w:b w:val="0"/>
        </w:rPr>
      </w:pPr>
      <w:bookmarkStart w:id="53" w:name="_Ref499633686"/>
      <w:r w:rsidRPr="003850B0">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5</w:t>
      </w:r>
      <w:r>
        <w:rPr>
          <w:b w:val="0"/>
        </w:rPr>
        <w:fldChar w:fldCharType="end"/>
      </w:r>
      <w:bookmarkEnd w:id="53"/>
      <w:r w:rsidRPr="003850B0">
        <w:rPr>
          <w:b w:val="0"/>
        </w:rPr>
        <w:t xml:space="preserve">: </w:t>
      </w:r>
      <w:r>
        <w:rPr>
          <w:b w:val="0"/>
        </w:rPr>
        <w:t xml:space="preserve">DM Sample Organisation on the 64-bit Bus to External </w:t>
      </w:r>
      <w:r w:rsidRPr="003850B0">
        <w:rPr>
          <w:b w:val="0"/>
        </w:rPr>
        <w:t xml:space="preserve">DDR4 SDRAM </w:t>
      </w:r>
    </w:p>
    <w:p w14:paraId="3B859CFC" w14:textId="77777777" w:rsidR="00ED072D" w:rsidRDefault="00ED072D" w:rsidP="00ED072D"/>
    <w:p w14:paraId="0FE43396" w14:textId="77777777" w:rsidR="00ED072D" w:rsidRDefault="00ED072D" w:rsidP="00ED072D">
      <w:r>
        <w:t>Note that BYTE_</w:t>
      </w:r>
      <w:proofErr w:type="gramStart"/>
      <w:r>
        <w:t>ADDR[</w:t>
      </w:r>
      <w:proofErr w:type="gramEnd"/>
      <w:r>
        <w:t>2:0] is not shown in the above table since it is always 0 as each data word contains eight bytes.</w:t>
      </w:r>
    </w:p>
    <w:p w14:paraId="409BB245" w14:textId="77777777" w:rsidR="00ED072D" w:rsidRDefault="00ED072D" w:rsidP="00ED072D"/>
    <w:p w14:paraId="3012E46C" w14:textId="77777777" w:rsidR="00ED072D" w:rsidRDefault="00ED072D" w:rsidP="00ED072D"/>
    <w:p w14:paraId="5FD1D787" w14:textId="77777777" w:rsidR="00ED072D" w:rsidRDefault="00ED072D" w:rsidP="00ED072D">
      <w:r>
        <w:br w:type="page"/>
      </w:r>
    </w:p>
    <w:p w14:paraId="10463D26" w14:textId="77777777" w:rsidR="00ED072D" w:rsidRDefault="00ED072D" w:rsidP="00ED072D">
      <w:pPr>
        <w:pStyle w:val="Heading2"/>
        <w:tabs>
          <w:tab w:val="clear" w:pos="142"/>
          <w:tab w:val="num" w:pos="1002"/>
        </w:tabs>
        <w:ind w:left="1002" w:hanging="1002"/>
      </w:pPr>
      <w:bookmarkStart w:id="54" w:name="_Toc83713284"/>
      <w:bookmarkStart w:id="55" w:name="_Toc128755417"/>
      <w:r>
        <w:lastRenderedPageBreak/>
        <w:t>Convolution Results for a DM (FOP)</w:t>
      </w:r>
      <w:bookmarkEnd w:id="54"/>
      <w:bookmarkEnd w:id="55"/>
    </w:p>
    <w:p w14:paraId="71A48BE1" w14:textId="77777777" w:rsidR="00ED072D" w:rsidRDefault="00ED072D" w:rsidP="00ED072D"/>
    <w:p w14:paraId="509735F7" w14:textId="7008A794" w:rsidR="00ED072D" w:rsidRDefault="00ED072D" w:rsidP="00ED072D">
      <w:r>
        <w:t xml:space="preserve">In this implementation of FDAS for the </w:t>
      </w:r>
      <w:r w:rsidR="001F1F16">
        <w:t xml:space="preserve">Intel </w:t>
      </w:r>
      <w:proofErr w:type="spellStart"/>
      <w:r w:rsidR="001F1F16">
        <w:t>Agilex</w:t>
      </w:r>
      <w:proofErr w:type="spellEnd"/>
      <w:r w:rsidR="001F1F16">
        <w:t xml:space="preserve"> F</w:t>
      </w:r>
      <w:r>
        <w:t xml:space="preserve"> card </w:t>
      </w:r>
      <w:proofErr w:type="gramStart"/>
      <w:r w:rsidR="00480C28">
        <w:t xml:space="preserve">two </w:t>
      </w:r>
      <w:r>
        <w:t xml:space="preserve"> </w:t>
      </w:r>
      <w:r w:rsidR="001F1F16">
        <w:t>8</w:t>
      </w:r>
      <w:proofErr w:type="gramEnd"/>
      <w:r>
        <w:t xml:space="preserve"> </w:t>
      </w:r>
      <w:proofErr w:type="spellStart"/>
      <w:r>
        <w:t>Gibi</w:t>
      </w:r>
      <w:proofErr w:type="spellEnd"/>
      <w:r>
        <w:t>-byte SDRAM</w:t>
      </w:r>
      <w:r w:rsidR="00480C28">
        <w:t>s</w:t>
      </w:r>
      <w:r>
        <w:t xml:space="preserve"> supports the CONV module to store the convolution results, known as the FOP (Filter Output Plane). </w:t>
      </w:r>
      <w:proofErr w:type="gramStart"/>
      <w:r>
        <w:t>However</w:t>
      </w:r>
      <w:proofErr w:type="gramEnd"/>
      <w:r>
        <w:t xml:space="preserve"> the CONV module is designed to also support either two or three </w:t>
      </w:r>
      <w:r w:rsidR="001F1F16">
        <w:t>8</w:t>
      </w:r>
      <w:r>
        <w:t xml:space="preserve"> </w:t>
      </w:r>
      <w:proofErr w:type="spellStart"/>
      <w:r>
        <w:t>Gibi</w:t>
      </w:r>
      <w:proofErr w:type="spellEnd"/>
      <w:r>
        <w:t>-byte SDRAMs for future implementations via the use of VHDL generics.</w:t>
      </w:r>
    </w:p>
    <w:p w14:paraId="53FE2F0E" w14:textId="77777777" w:rsidR="00ED072D" w:rsidRDefault="00ED072D" w:rsidP="00ED072D"/>
    <w:p w14:paraId="595FFC42" w14:textId="77777777" w:rsidR="00ED072D" w:rsidRDefault="00ED072D" w:rsidP="00ED072D"/>
    <w:p w14:paraId="525D5774" w14:textId="77777777" w:rsidR="00ED072D" w:rsidRDefault="00ED072D" w:rsidP="00ED072D">
      <w:r>
        <w:t xml:space="preserve">Each location of the FOP is a 32-bit value representing power with the following </w:t>
      </w:r>
      <w:proofErr w:type="gramStart"/>
      <w:r>
        <w:t>organisation:-</w:t>
      </w:r>
      <w:proofErr w:type="gramEnd"/>
    </w:p>
    <w:p w14:paraId="61F0D10F"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tblGrid>
      <w:tr w:rsidR="00ED072D" w14:paraId="5829C6A2" w14:textId="77777777" w:rsidTr="009A1B11">
        <w:tc>
          <w:tcPr>
            <w:tcW w:w="4524" w:type="dxa"/>
            <w:shd w:val="clear" w:color="auto" w:fill="C6D9F1"/>
          </w:tcPr>
          <w:p w14:paraId="6E911712" w14:textId="77777777" w:rsidR="00ED072D" w:rsidRPr="0027086F" w:rsidRDefault="00ED072D" w:rsidP="009A1B11">
            <w:pPr>
              <w:rPr>
                <w:sz w:val="16"/>
                <w:szCs w:val="16"/>
              </w:rPr>
            </w:pPr>
            <w:r w:rsidRPr="0027086F">
              <w:rPr>
                <w:sz w:val="16"/>
                <w:szCs w:val="16"/>
              </w:rPr>
              <w:t>Bit 31                                                                               Bit 0</w:t>
            </w:r>
          </w:p>
          <w:p w14:paraId="4F2EF996" w14:textId="77777777" w:rsidR="00ED072D" w:rsidRPr="0027086F" w:rsidRDefault="00ED072D" w:rsidP="009A1B11">
            <w:pPr>
              <w:rPr>
                <w:sz w:val="16"/>
                <w:szCs w:val="16"/>
              </w:rPr>
            </w:pPr>
            <w:r w:rsidRPr="0027086F">
              <w:rPr>
                <w:sz w:val="16"/>
                <w:szCs w:val="16"/>
              </w:rPr>
              <w:t>(</w:t>
            </w:r>
            <w:proofErr w:type="gramStart"/>
            <w:r w:rsidRPr="0027086F">
              <w:rPr>
                <w:sz w:val="16"/>
                <w:szCs w:val="16"/>
              </w:rPr>
              <w:t xml:space="preserve">MSB)   </w:t>
            </w:r>
            <w:proofErr w:type="gramEnd"/>
            <w:r w:rsidRPr="0027086F">
              <w:rPr>
                <w:sz w:val="16"/>
                <w:szCs w:val="16"/>
              </w:rPr>
              <w:t xml:space="preserve">                                                                          (LSB)</w:t>
            </w:r>
          </w:p>
        </w:tc>
      </w:tr>
      <w:tr w:rsidR="00ED072D" w14:paraId="45CB7D8C" w14:textId="77777777" w:rsidTr="009A1B11">
        <w:tc>
          <w:tcPr>
            <w:tcW w:w="4524" w:type="dxa"/>
            <w:shd w:val="clear" w:color="auto" w:fill="auto"/>
          </w:tcPr>
          <w:p w14:paraId="55B61835" w14:textId="77777777" w:rsidR="00ED072D" w:rsidRPr="0027086F" w:rsidRDefault="00ED072D" w:rsidP="009A1B11">
            <w:pPr>
              <w:keepNext/>
              <w:jc w:val="center"/>
              <w:rPr>
                <w:sz w:val="16"/>
                <w:szCs w:val="16"/>
              </w:rPr>
            </w:pPr>
            <w:r w:rsidRPr="0027086F">
              <w:rPr>
                <w:sz w:val="16"/>
                <w:szCs w:val="16"/>
              </w:rPr>
              <w:t>32-bit Power Value</w:t>
            </w:r>
          </w:p>
        </w:tc>
      </w:tr>
    </w:tbl>
    <w:p w14:paraId="2A9C4AF6" w14:textId="77777777" w:rsidR="00ED072D" w:rsidRDefault="00ED072D" w:rsidP="00ED072D">
      <w:pPr>
        <w:pStyle w:val="Caption"/>
        <w:rPr>
          <w:b w:val="0"/>
        </w:rPr>
      </w:pPr>
    </w:p>
    <w:p w14:paraId="48F496CF" w14:textId="77777777" w:rsidR="00ED072D" w:rsidRPr="00653226" w:rsidRDefault="00ED072D" w:rsidP="00ED072D">
      <w:pPr>
        <w:pStyle w:val="Caption"/>
        <w:rPr>
          <w:b w:val="0"/>
        </w:rPr>
      </w:pPr>
      <w:r w:rsidRPr="00653226">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6</w:t>
      </w:r>
      <w:r>
        <w:rPr>
          <w:b w:val="0"/>
        </w:rPr>
        <w:fldChar w:fldCharType="end"/>
      </w:r>
      <w:r w:rsidRPr="00653226">
        <w:rPr>
          <w:b w:val="0"/>
        </w:rPr>
        <w:t>: FOP Power Value</w:t>
      </w:r>
    </w:p>
    <w:p w14:paraId="6A4A5C10" w14:textId="77777777" w:rsidR="00D269CA" w:rsidRDefault="00D269CA">
      <w:r>
        <w:br w:type="page"/>
      </w:r>
    </w:p>
    <w:p w14:paraId="41BABBFC" w14:textId="77777777" w:rsidR="00ED072D" w:rsidRPr="00653226" w:rsidRDefault="00ED072D" w:rsidP="00ED072D"/>
    <w:p w14:paraId="33CA9B26" w14:textId="77777777" w:rsidR="00ED072D" w:rsidRDefault="00ED072D" w:rsidP="00ED072D">
      <w:pPr>
        <w:pStyle w:val="Heading3"/>
        <w:tabs>
          <w:tab w:val="clear" w:pos="142"/>
          <w:tab w:val="clear" w:pos="426"/>
          <w:tab w:val="num" w:pos="862"/>
          <w:tab w:val="left" w:pos="1440"/>
        </w:tabs>
        <w:ind w:left="993" w:hanging="993"/>
      </w:pPr>
      <w:bookmarkStart w:id="56" w:name="_Toc83713285"/>
      <w:bookmarkStart w:id="57" w:name="_Toc128755418"/>
      <w:r>
        <w:t>Point F: FOP: DDRIF2 &lt;&gt; CONV/HSUM/DDR CONTROLLER</w:t>
      </w:r>
      <w:bookmarkEnd w:id="56"/>
      <w:bookmarkEnd w:id="57"/>
    </w:p>
    <w:p w14:paraId="7EAECA28" w14:textId="77777777" w:rsidR="00ED072D" w:rsidRDefault="00ED072D" w:rsidP="00ED072D">
      <w:pPr>
        <w:pStyle w:val="Standardparagraph"/>
      </w:pPr>
    </w:p>
    <w:p w14:paraId="128E5A11" w14:textId="69D558DE" w:rsidR="00ED072D" w:rsidRDefault="00ED072D" w:rsidP="00ED072D">
      <w:r w:rsidRPr="00653226">
        <w:fldChar w:fldCharType="begin"/>
      </w:r>
      <w:r w:rsidRPr="00653226">
        <w:instrText xml:space="preserve"> REF _Ref499724996 \h  \* MERGEFORMAT </w:instrText>
      </w:r>
      <w:r w:rsidRPr="00653226">
        <w:fldChar w:fldCharType="separate"/>
      </w:r>
      <w:r w:rsidRPr="00A75D82">
        <w:t xml:space="preserve">Table </w:t>
      </w:r>
      <w:r w:rsidRPr="00A75D82">
        <w:rPr>
          <w:noProof/>
        </w:rPr>
        <w:t>6</w:t>
      </w:r>
      <w:r w:rsidRPr="00A75D82">
        <w:rPr>
          <w:noProof/>
        </w:rPr>
        <w:noBreakHyphen/>
        <w:t>7</w:t>
      </w:r>
      <w:r w:rsidRPr="00653226">
        <w:fldChar w:fldCharType="end"/>
      </w:r>
      <w:r>
        <w:t xml:space="preserve"> below shows the organisation of the FOP for a DM consisting of up to 85 x 2</w:t>
      </w:r>
      <w:r w:rsidRPr="00562526">
        <w:rPr>
          <w:vertAlign w:val="superscript"/>
        </w:rPr>
        <w:t>22</w:t>
      </w:r>
      <w:r>
        <w:t xml:space="preserve"> (4,194,304) locations as they appear on the internal </w:t>
      </w:r>
      <w:r w:rsidR="00D269CA">
        <w:t>1</w:t>
      </w:r>
      <w:r w:rsidR="00480C28">
        <w:t>024</w:t>
      </w:r>
      <w:r>
        <w:t>-bit Interface between th</w:t>
      </w:r>
      <w:r w:rsidR="00D269CA">
        <w:t>e DDRIF2 module, DDR CONTROLLER,</w:t>
      </w:r>
      <w:r>
        <w:t xml:space="preserve"> CONV and HSUM </w:t>
      </w:r>
      <w:proofErr w:type="gramStart"/>
      <w:r>
        <w:t>modules:-</w:t>
      </w:r>
      <w:proofErr w:type="gramEnd"/>
    </w:p>
    <w:p w14:paraId="38BF3BCD" w14:textId="1B660AAE" w:rsidR="00480C28" w:rsidRDefault="00480C28" w:rsidP="00ED072D"/>
    <w:p w14:paraId="34B47B92" w14:textId="0AF55906" w:rsidR="00480C28" w:rsidRDefault="00480C28" w:rsidP="00ED072D"/>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480C28" w:rsidRPr="002E58DA" w14:paraId="6C193862" w14:textId="77777777" w:rsidTr="00195DAD">
        <w:tc>
          <w:tcPr>
            <w:tcW w:w="1134" w:type="dxa"/>
            <w:shd w:val="clear" w:color="auto" w:fill="B8CCE4"/>
          </w:tcPr>
          <w:p w14:paraId="17ABBA23" w14:textId="77777777" w:rsidR="00480C28" w:rsidRDefault="00480C28" w:rsidP="00195DAD">
            <w:pPr>
              <w:rPr>
                <w:sz w:val="14"/>
                <w:szCs w:val="14"/>
              </w:rPr>
            </w:pPr>
            <w:r>
              <w:rPr>
                <w:sz w:val="14"/>
                <w:szCs w:val="14"/>
              </w:rPr>
              <w:t>DDR_ADDR</w:t>
            </w:r>
          </w:p>
          <w:p w14:paraId="32109760" w14:textId="77777777" w:rsidR="00480C28" w:rsidRDefault="00480C28" w:rsidP="00195DAD">
            <w:pPr>
              <w:rPr>
                <w:sz w:val="14"/>
                <w:szCs w:val="14"/>
              </w:rPr>
            </w:pPr>
            <w:r>
              <w:rPr>
                <w:sz w:val="14"/>
                <w:szCs w:val="14"/>
              </w:rPr>
              <w:t>[31:6]</w:t>
            </w:r>
          </w:p>
          <w:p w14:paraId="63B1CAB8" w14:textId="47585F2B" w:rsidR="00480C28" w:rsidRPr="002E58DA" w:rsidRDefault="00480C28" w:rsidP="00195DAD">
            <w:pPr>
              <w:rPr>
                <w:sz w:val="14"/>
                <w:szCs w:val="14"/>
              </w:rPr>
            </w:pPr>
          </w:p>
        </w:tc>
        <w:tc>
          <w:tcPr>
            <w:tcW w:w="626" w:type="dxa"/>
            <w:shd w:val="clear" w:color="auto" w:fill="B8CCE4"/>
          </w:tcPr>
          <w:p w14:paraId="36BAD73A" w14:textId="77777777" w:rsidR="00480C28" w:rsidRDefault="00480C28" w:rsidP="00195DAD">
            <w:pPr>
              <w:jc w:val="center"/>
              <w:rPr>
                <w:sz w:val="14"/>
                <w:szCs w:val="14"/>
              </w:rPr>
            </w:pPr>
            <w:r>
              <w:rPr>
                <w:sz w:val="14"/>
                <w:szCs w:val="14"/>
              </w:rPr>
              <w:t>FOP</w:t>
            </w:r>
          </w:p>
          <w:p w14:paraId="38DF9281" w14:textId="77777777" w:rsidR="00480C28" w:rsidRPr="002E58DA" w:rsidRDefault="00480C28" w:rsidP="00195DAD">
            <w:pPr>
              <w:jc w:val="center"/>
              <w:rPr>
                <w:sz w:val="14"/>
                <w:szCs w:val="14"/>
              </w:rPr>
            </w:pPr>
            <w:r>
              <w:rPr>
                <w:sz w:val="14"/>
                <w:szCs w:val="14"/>
              </w:rPr>
              <w:t>Col</w:t>
            </w:r>
          </w:p>
        </w:tc>
        <w:tc>
          <w:tcPr>
            <w:tcW w:w="9015" w:type="dxa"/>
            <w:gridSpan w:val="16"/>
            <w:shd w:val="clear" w:color="auto" w:fill="B8CCE4"/>
          </w:tcPr>
          <w:p w14:paraId="74042ECF" w14:textId="39853BEA" w:rsidR="00480C28" w:rsidRDefault="00480C28" w:rsidP="00195DAD">
            <w:pPr>
              <w:jc w:val="center"/>
              <w:rPr>
                <w:sz w:val="14"/>
                <w:szCs w:val="14"/>
              </w:rPr>
            </w:pPr>
            <w:r>
              <w:rPr>
                <w:sz w:val="14"/>
                <w:szCs w:val="14"/>
              </w:rPr>
              <w:t>FOP</w:t>
            </w:r>
            <w:r w:rsidRPr="002E58DA">
              <w:rPr>
                <w:sz w:val="14"/>
                <w:szCs w:val="14"/>
              </w:rPr>
              <w:t xml:space="preserve">: </w:t>
            </w:r>
            <w:proofErr w:type="gramStart"/>
            <w:r w:rsidRPr="002E58DA">
              <w:rPr>
                <w:sz w:val="14"/>
                <w:szCs w:val="14"/>
              </w:rPr>
              <w:t xml:space="preserve">PWR </w:t>
            </w:r>
            <w:r>
              <w:rPr>
                <w:sz w:val="14"/>
                <w:szCs w:val="14"/>
              </w:rPr>
              <w:t xml:space="preserve"> for</w:t>
            </w:r>
            <w:proofErr w:type="gramEnd"/>
            <w:r>
              <w:rPr>
                <w:sz w:val="14"/>
                <w:szCs w:val="14"/>
              </w:rPr>
              <w:t xml:space="preserve"> filter </w:t>
            </w:r>
            <w:r w:rsidRPr="002E58DA">
              <w:rPr>
                <w:sz w:val="14"/>
                <w:szCs w:val="14"/>
              </w:rPr>
              <w:t>p[*] Mapped to the DDR _DATA[</w:t>
            </w:r>
            <w:r>
              <w:rPr>
                <w:sz w:val="14"/>
                <w:szCs w:val="14"/>
              </w:rPr>
              <w:t>1023</w:t>
            </w:r>
            <w:r w:rsidRPr="002E58DA">
              <w:rPr>
                <w:sz w:val="14"/>
                <w:szCs w:val="14"/>
              </w:rPr>
              <w:t>:0] Interface</w:t>
            </w:r>
          </w:p>
          <w:p w14:paraId="5F84B422" w14:textId="77777777" w:rsidR="00480C28" w:rsidRPr="002E58DA" w:rsidRDefault="00480C28" w:rsidP="00195DAD">
            <w:pPr>
              <w:jc w:val="center"/>
              <w:rPr>
                <w:sz w:val="14"/>
                <w:szCs w:val="14"/>
              </w:rPr>
            </w:pPr>
            <w:r>
              <w:rPr>
                <w:sz w:val="14"/>
                <w:szCs w:val="14"/>
              </w:rPr>
              <w:t xml:space="preserve">Each </w:t>
            </w:r>
            <w:proofErr w:type="gramStart"/>
            <w:r>
              <w:rPr>
                <w:sz w:val="14"/>
                <w:szCs w:val="14"/>
              </w:rPr>
              <w:t>p[</w:t>
            </w:r>
            <w:proofErr w:type="gramEnd"/>
            <w:r>
              <w:rPr>
                <w:sz w:val="14"/>
                <w:szCs w:val="14"/>
              </w:rPr>
              <w:t>*] value pertains to a row of the FOP</w:t>
            </w:r>
          </w:p>
          <w:p w14:paraId="5F975C17" w14:textId="77777777" w:rsidR="00480C28" w:rsidRPr="002E58DA" w:rsidRDefault="00480C28" w:rsidP="00480C28">
            <w:pPr>
              <w:rPr>
                <w:sz w:val="14"/>
                <w:szCs w:val="14"/>
              </w:rPr>
            </w:pPr>
          </w:p>
          <w:p w14:paraId="4CB4CCBA" w14:textId="77777777" w:rsidR="00480C28" w:rsidRPr="002E58DA" w:rsidRDefault="00480C28" w:rsidP="00195DAD">
            <w:pPr>
              <w:rPr>
                <w:sz w:val="14"/>
                <w:szCs w:val="14"/>
              </w:rPr>
            </w:pPr>
          </w:p>
          <w:p w14:paraId="4F1ECFDD" w14:textId="77777777" w:rsidR="00480C28" w:rsidRPr="002E58DA" w:rsidRDefault="00480C28" w:rsidP="00195DAD">
            <w:pPr>
              <w:rPr>
                <w:sz w:val="14"/>
                <w:szCs w:val="14"/>
              </w:rPr>
            </w:pPr>
            <w:r w:rsidRPr="002E58DA">
              <w:rPr>
                <w:sz w:val="14"/>
                <w:szCs w:val="14"/>
              </w:rPr>
              <w:t>Bit 51</w:t>
            </w:r>
            <w:r>
              <w:rPr>
                <w:sz w:val="14"/>
                <w:szCs w:val="14"/>
              </w:rPr>
              <w:t>1</w:t>
            </w:r>
            <w:r w:rsidRPr="002E58DA">
              <w:rPr>
                <w:sz w:val="14"/>
                <w:szCs w:val="14"/>
              </w:rPr>
              <w:t xml:space="preserve">                                                                                                                                                                                                              </w:t>
            </w:r>
            <w:proofErr w:type="gramStart"/>
            <w:r w:rsidRPr="002E58DA">
              <w:rPr>
                <w:sz w:val="14"/>
                <w:szCs w:val="14"/>
              </w:rPr>
              <w:t>Bit  0</w:t>
            </w:r>
            <w:proofErr w:type="gramEnd"/>
          </w:p>
        </w:tc>
      </w:tr>
      <w:tr w:rsidR="00480C28" w:rsidRPr="002E58DA" w14:paraId="6A96F766" w14:textId="77777777" w:rsidTr="00195DAD">
        <w:tc>
          <w:tcPr>
            <w:tcW w:w="1134" w:type="dxa"/>
            <w:shd w:val="clear" w:color="auto" w:fill="auto"/>
          </w:tcPr>
          <w:p w14:paraId="1E950569" w14:textId="77777777" w:rsidR="00480C28" w:rsidRPr="002E58DA" w:rsidRDefault="00480C28"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55FD3FB8" w14:textId="77777777" w:rsidR="00480C28" w:rsidRPr="0061131A" w:rsidRDefault="00480C28" w:rsidP="00195DAD">
            <w:pPr>
              <w:jc w:val="center"/>
              <w:rPr>
                <w:sz w:val="12"/>
                <w:szCs w:val="12"/>
              </w:rPr>
            </w:pPr>
            <w:r>
              <w:rPr>
                <w:sz w:val="12"/>
                <w:szCs w:val="12"/>
              </w:rPr>
              <w:t>1</w:t>
            </w:r>
          </w:p>
        </w:tc>
        <w:tc>
          <w:tcPr>
            <w:tcW w:w="564" w:type="dxa"/>
            <w:shd w:val="clear" w:color="auto" w:fill="auto"/>
          </w:tcPr>
          <w:p w14:paraId="6F8266FC"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78B5B606"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6E14F458" w14:textId="77777777" w:rsidR="00480C28" w:rsidRPr="002E58DA" w:rsidRDefault="00480C28"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34EED106" w14:textId="77777777" w:rsidR="00480C28" w:rsidRPr="002E58DA" w:rsidRDefault="00480C28"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48D5B32A" w14:textId="77777777" w:rsidR="00480C28" w:rsidRPr="002E58DA" w:rsidRDefault="00480C28"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49471FE2" w14:textId="77777777" w:rsidR="00480C28" w:rsidRPr="002E58DA" w:rsidRDefault="00480C28"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489F01D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5" w:type="dxa"/>
            <w:shd w:val="clear" w:color="auto" w:fill="auto"/>
          </w:tcPr>
          <w:p w14:paraId="17163554"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2" w:type="dxa"/>
            <w:shd w:val="clear" w:color="auto" w:fill="auto"/>
          </w:tcPr>
          <w:p w14:paraId="4A088F0A"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45643CF6"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31838A67"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1E614D83"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15E767FE" w14:textId="77777777" w:rsidR="00480C28" w:rsidRPr="002E58DA" w:rsidRDefault="00480C28"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698D4719" w14:textId="77777777" w:rsidR="00480C28" w:rsidRPr="002E58DA" w:rsidRDefault="00480C28"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6BED8363" w14:textId="77777777" w:rsidR="00480C28" w:rsidRPr="002E58DA" w:rsidRDefault="00480C28" w:rsidP="00195DAD">
            <w:pPr>
              <w:rPr>
                <w:sz w:val="12"/>
                <w:szCs w:val="12"/>
              </w:rPr>
            </w:pPr>
            <w:proofErr w:type="gramStart"/>
            <w:r>
              <w:rPr>
                <w:sz w:val="12"/>
                <w:szCs w:val="12"/>
              </w:rPr>
              <w:t>p[</w:t>
            </w:r>
            <w:proofErr w:type="gramEnd"/>
            <w:r>
              <w:rPr>
                <w:sz w:val="12"/>
                <w:szCs w:val="12"/>
              </w:rPr>
              <w:t>0</w:t>
            </w:r>
            <w:r w:rsidRPr="002E58DA">
              <w:rPr>
                <w:sz w:val="12"/>
                <w:szCs w:val="12"/>
              </w:rPr>
              <w:t>]</w:t>
            </w:r>
          </w:p>
        </w:tc>
        <w:tc>
          <w:tcPr>
            <w:tcW w:w="562" w:type="dxa"/>
            <w:shd w:val="clear" w:color="auto" w:fill="auto"/>
          </w:tcPr>
          <w:p w14:paraId="11D67018" w14:textId="77777777" w:rsidR="00480C28" w:rsidRPr="002E58DA" w:rsidRDefault="00480C28" w:rsidP="00195DAD">
            <w:pPr>
              <w:rPr>
                <w:sz w:val="12"/>
                <w:szCs w:val="12"/>
              </w:rPr>
            </w:pPr>
            <w:proofErr w:type="gramStart"/>
            <w:r>
              <w:rPr>
                <w:sz w:val="12"/>
                <w:szCs w:val="12"/>
              </w:rPr>
              <w:t>p[</w:t>
            </w:r>
            <w:proofErr w:type="gramEnd"/>
            <w:r>
              <w:rPr>
                <w:sz w:val="12"/>
                <w:szCs w:val="12"/>
              </w:rPr>
              <w:t>0</w:t>
            </w:r>
            <w:r w:rsidRPr="002E58DA">
              <w:rPr>
                <w:sz w:val="12"/>
                <w:szCs w:val="12"/>
              </w:rPr>
              <w:t>]</w:t>
            </w:r>
          </w:p>
        </w:tc>
      </w:tr>
      <w:tr w:rsidR="00480C28" w:rsidRPr="002E58DA" w14:paraId="674860FA" w14:textId="77777777" w:rsidTr="00195DAD">
        <w:tc>
          <w:tcPr>
            <w:tcW w:w="1134" w:type="dxa"/>
            <w:shd w:val="clear" w:color="auto" w:fill="auto"/>
          </w:tcPr>
          <w:p w14:paraId="3C9DE41D" w14:textId="77777777" w:rsidR="00480C28" w:rsidRPr="002E58DA" w:rsidRDefault="00480C28" w:rsidP="00195DAD">
            <w:pPr>
              <w:rPr>
                <w:sz w:val="14"/>
                <w:szCs w:val="14"/>
              </w:rPr>
            </w:pPr>
            <w:r>
              <w:rPr>
                <w:sz w:val="14"/>
                <w:szCs w:val="14"/>
              </w:rPr>
              <w:t>0x0</w:t>
            </w:r>
            <w:r w:rsidRPr="002E58DA">
              <w:rPr>
                <w:sz w:val="14"/>
                <w:szCs w:val="14"/>
              </w:rPr>
              <w:t>000001</w:t>
            </w:r>
          </w:p>
        </w:tc>
        <w:tc>
          <w:tcPr>
            <w:tcW w:w="626" w:type="dxa"/>
            <w:vMerge/>
            <w:shd w:val="clear" w:color="auto" w:fill="auto"/>
          </w:tcPr>
          <w:p w14:paraId="10450122" w14:textId="77777777" w:rsidR="00480C28" w:rsidRPr="002E58DA" w:rsidRDefault="00480C28" w:rsidP="00195DAD">
            <w:pPr>
              <w:jc w:val="center"/>
              <w:rPr>
                <w:sz w:val="14"/>
                <w:szCs w:val="14"/>
              </w:rPr>
            </w:pPr>
          </w:p>
        </w:tc>
        <w:tc>
          <w:tcPr>
            <w:tcW w:w="564" w:type="dxa"/>
            <w:shd w:val="clear" w:color="auto" w:fill="auto"/>
          </w:tcPr>
          <w:p w14:paraId="42492B9A"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0C1A79E8"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6EC36D47" w14:textId="77777777" w:rsidR="00480C28" w:rsidRPr="002E58DA" w:rsidRDefault="00480C28" w:rsidP="00195DAD">
            <w:pPr>
              <w:rPr>
                <w:sz w:val="12"/>
                <w:szCs w:val="12"/>
              </w:rPr>
            </w:pPr>
            <w:proofErr w:type="gramStart"/>
            <w:r>
              <w:rPr>
                <w:sz w:val="12"/>
                <w:szCs w:val="12"/>
              </w:rPr>
              <w:t>p[</w:t>
            </w:r>
            <w:proofErr w:type="gramEnd"/>
            <w:r>
              <w:rPr>
                <w:sz w:val="12"/>
                <w:szCs w:val="12"/>
              </w:rPr>
              <w:t>-20</w:t>
            </w:r>
            <w:r w:rsidRPr="002E58DA">
              <w:rPr>
                <w:sz w:val="12"/>
                <w:szCs w:val="12"/>
              </w:rPr>
              <w:t>]</w:t>
            </w:r>
          </w:p>
        </w:tc>
        <w:tc>
          <w:tcPr>
            <w:tcW w:w="565" w:type="dxa"/>
            <w:shd w:val="clear" w:color="auto" w:fill="auto"/>
          </w:tcPr>
          <w:p w14:paraId="5A443F3E"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20</w:t>
            </w:r>
            <w:r w:rsidRPr="002E58DA">
              <w:rPr>
                <w:sz w:val="12"/>
                <w:szCs w:val="12"/>
              </w:rPr>
              <w:t>]</w:t>
            </w:r>
          </w:p>
        </w:tc>
        <w:tc>
          <w:tcPr>
            <w:tcW w:w="565" w:type="dxa"/>
            <w:shd w:val="clear" w:color="auto" w:fill="auto"/>
          </w:tcPr>
          <w:p w14:paraId="073B1082" w14:textId="77777777" w:rsidR="00480C28" w:rsidRPr="002E58DA" w:rsidRDefault="00480C28"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7FF4FCAD" w14:textId="77777777" w:rsidR="00480C28" w:rsidRPr="002E58DA" w:rsidRDefault="00480C28"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748E748D" w14:textId="77777777" w:rsidR="00480C28" w:rsidRPr="002E58DA" w:rsidRDefault="00480C28"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5" w:type="dxa"/>
            <w:shd w:val="clear" w:color="auto" w:fill="auto"/>
          </w:tcPr>
          <w:p w14:paraId="181A413B" w14:textId="77777777" w:rsidR="00480C28" w:rsidRPr="002E58DA" w:rsidRDefault="00480C28"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2" w:type="dxa"/>
            <w:shd w:val="clear" w:color="auto" w:fill="auto"/>
          </w:tcPr>
          <w:p w14:paraId="42453F96"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-17</w:t>
            </w:r>
            <w:r w:rsidRPr="002E58DA">
              <w:rPr>
                <w:sz w:val="12"/>
                <w:szCs w:val="12"/>
              </w:rPr>
              <w:t>]</w:t>
            </w:r>
          </w:p>
        </w:tc>
        <w:tc>
          <w:tcPr>
            <w:tcW w:w="562" w:type="dxa"/>
            <w:shd w:val="clear" w:color="auto" w:fill="auto"/>
          </w:tcPr>
          <w:p w14:paraId="75A53E72"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17</w:t>
            </w:r>
            <w:r w:rsidRPr="002E58DA">
              <w:rPr>
                <w:sz w:val="12"/>
                <w:szCs w:val="12"/>
              </w:rPr>
              <w:t>]</w:t>
            </w:r>
          </w:p>
        </w:tc>
        <w:tc>
          <w:tcPr>
            <w:tcW w:w="562" w:type="dxa"/>
            <w:shd w:val="clear" w:color="auto" w:fill="auto"/>
          </w:tcPr>
          <w:p w14:paraId="5F599D43" w14:textId="77777777" w:rsidR="00480C28" w:rsidRPr="002E58DA" w:rsidRDefault="00480C28"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0BF30B4E" w14:textId="77777777" w:rsidR="00480C28" w:rsidRPr="002E58DA" w:rsidRDefault="00480C28"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06055B66" w14:textId="77777777" w:rsidR="00480C28" w:rsidRPr="002E58DA" w:rsidRDefault="00480C28"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auto"/>
          </w:tcPr>
          <w:p w14:paraId="1690040A" w14:textId="77777777" w:rsidR="00480C28" w:rsidRPr="002E58DA" w:rsidRDefault="00480C28"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000000"/>
          </w:tcPr>
          <w:p w14:paraId="2DF7BF03" w14:textId="77777777" w:rsidR="00480C28" w:rsidRPr="002E58DA" w:rsidRDefault="00480C28" w:rsidP="00195DAD">
            <w:pPr>
              <w:rPr>
                <w:sz w:val="12"/>
                <w:szCs w:val="12"/>
              </w:rPr>
            </w:pPr>
          </w:p>
        </w:tc>
        <w:tc>
          <w:tcPr>
            <w:tcW w:w="562" w:type="dxa"/>
            <w:shd w:val="clear" w:color="auto" w:fill="000000"/>
          </w:tcPr>
          <w:p w14:paraId="1467A597" w14:textId="77777777" w:rsidR="00480C28" w:rsidRPr="002E58DA" w:rsidRDefault="00480C28" w:rsidP="00195DAD">
            <w:pPr>
              <w:rPr>
                <w:sz w:val="12"/>
                <w:szCs w:val="12"/>
              </w:rPr>
            </w:pPr>
          </w:p>
        </w:tc>
      </w:tr>
      <w:tr w:rsidR="00480C28" w:rsidRPr="002E58DA" w14:paraId="66667FCE" w14:textId="77777777" w:rsidTr="00195DAD">
        <w:tc>
          <w:tcPr>
            <w:tcW w:w="1134" w:type="dxa"/>
            <w:shd w:val="clear" w:color="auto" w:fill="auto"/>
          </w:tcPr>
          <w:p w14:paraId="5EBD4FD4" w14:textId="77777777" w:rsidR="00480C28" w:rsidRPr="002E58DA" w:rsidRDefault="00480C28" w:rsidP="00195DAD">
            <w:pPr>
              <w:rPr>
                <w:sz w:val="14"/>
                <w:szCs w:val="14"/>
              </w:rPr>
            </w:pPr>
            <w:r>
              <w:rPr>
                <w:sz w:val="14"/>
                <w:szCs w:val="14"/>
              </w:rPr>
              <w:t>0x0</w:t>
            </w:r>
            <w:r w:rsidRPr="002E58DA">
              <w:rPr>
                <w:sz w:val="14"/>
                <w:szCs w:val="14"/>
              </w:rPr>
              <w:t>000002</w:t>
            </w:r>
          </w:p>
        </w:tc>
        <w:tc>
          <w:tcPr>
            <w:tcW w:w="626" w:type="dxa"/>
            <w:vMerge/>
            <w:shd w:val="clear" w:color="auto" w:fill="auto"/>
          </w:tcPr>
          <w:p w14:paraId="1FAC5F45" w14:textId="77777777" w:rsidR="00480C28" w:rsidRPr="002E58DA" w:rsidRDefault="00480C28" w:rsidP="00195DAD">
            <w:pPr>
              <w:jc w:val="center"/>
              <w:rPr>
                <w:sz w:val="14"/>
                <w:szCs w:val="14"/>
              </w:rPr>
            </w:pPr>
          </w:p>
        </w:tc>
        <w:tc>
          <w:tcPr>
            <w:tcW w:w="564" w:type="dxa"/>
            <w:shd w:val="clear" w:color="auto" w:fill="auto"/>
          </w:tcPr>
          <w:p w14:paraId="32CF991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61308B40"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1E5B012D"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2448D68B"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195B5902" w14:textId="77777777" w:rsidR="00480C28" w:rsidRPr="002E58DA" w:rsidRDefault="00480C28"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60725247" w14:textId="77777777" w:rsidR="00480C28" w:rsidRPr="002E58DA" w:rsidRDefault="00480C28"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1CCB629C" w14:textId="77777777" w:rsidR="00480C28" w:rsidRPr="002E58DA" w:rsidRDefault="00480C28"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5" w:type="dxa"/>
            <w:shd w:val="clear" w:color="auto" w:fill="auto"/>
          </w:tcPr>
          <w:p w14:paraId="4192B4F7" w14:textId="77777777" w:rsidR="00480C28" w:rsidRPr="002E58DA" w:rsidRDefault="00480C28"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2" w:type="dxa"/>
            <w:shd w:val="clear" w:color="auto" w:fill="auto"/>
          </w:tcPr>
          <w:p w14:paraId="34354DB5"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-31</w:t>
            </w:r>
            <w:r w:rsidRPr="002E58DA">
              <w:rPr>
                <w:sz w:val="12"/>
                <w:szCs w:val="12"/>
              </w:rPr>
              <w:t>]</w:t>
            </w:r>
          </w:p>
        </w:tc>
        <w:tc>
          <w:tcPr>
            <w:tcW w:w="562" w:type="dxa"/>
            <w:shd w:val="clear" w:color="auto" w:fill="auto"/>
          </w:tcPr>
          <w:p w14:paraId="7BF2FAC2"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31</w:t>
            </w:r>
            <w:r w:rsidRPr="002E58DA">
              <w:rPr>
                <w:sz w:val="12"/>
                <w:szCs w:val="12"/>
              </w:rPr>
              <w:t>]</w:t>
            </w:r>
          </w:p>
        </w:tc>
        <w:tc>
          <w:tcPr>
            <w:tcW w:w="562" w:type="dxa"/>
            <w:shd w:val="clear" w:color="auto" w:fill="auto"/>
          </w:tcPr>
          <w:p w14:paraId="338AD4CC" w14:textId="77777777" w:rsidR="00480C28" w:rsidRPr="002E58DA" w:rsidRDefault="00480C28"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7012545F" w14:textId="77777777" w:rsidR="00480C28" w:rsidRPr="002E58DA" w:rsidRDefault="00480C28"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0A3BBE8B" w14:textId="77777777" w:rsidR="00480C28" w:rsidRPr="002E58DA" w:rsidRDefault="00480C28"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auto"/>
          </w:tcPr>
          <w:p w14:paraId="3109A20E" w14:textId="77777777" w:rsidR="00480C28" w:rsidRPr="002E58DA" w:rsidRDefault="00480C28"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000000"/>
          </w:tcPr>
          <w:p w14:paraId="599AB878" w14:textId="77777777" w:rsidR="00480C28" w:rsidRPr="002E58DA" w:rsidRDefault="00480C28" w:rsidP="00195DAD">
            <w:pPr>
              <w:rPr>
                <w:sz w:val="12"/>
                <w:szCs w:val="12"/>
              </w:rPr>
            </w:pPr>
          </w:p>
        </w:tc>
        <w:tc>
          <w:tcPr>
            <w:tcW w:w="562" w:type="dxa"/>
            <w:shd w:val="clear" w:color="auto" w:fill="000000"/>
          </w:tcPr>
          <w:p w14:paraId="1FA3B514" w14:textId="77777777" w:rsidR="00480C28" w:rsidRPr="002E58DA" w:rsidRDefault="00480C28" w:rsidP="00195DAD">
            <w:pPr>
              <w:rPr>
                <w:sz w:val="12"/>
                <w:szCs w:val="12"/>
              </w:rPr>
            </w:pPr>
          </w:p>
        </w:tc>
      </w:tr>
      <w:tr w:rsidR="00480C28" w:rsidRPr="002E58DA" w14:paraId="242661A7" w14:textId="77777777" w:rsidTr="00195DAD">
        <w:tc>
          <w:tcPr>
            <w:tcW w:w="1134" w:type="dxa"/>
            <w:shd w:val="clear" w:color="auto" w:fill="auto"/>
          </w:tcPr>
          <w:p w14:paraId="0541DCE1"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4AC34B73" w14:textId="77777777" w:rsidR="00480C28" w:rsidRPr="0061131A" w:rsidRDefault="00480C28" w:rsidP="00195DAD">
            <w:pPr>
              <w:jc w:val="center"/>
              <w:rPr>
                <w:sz w:val="12"/>
                <w:szCs w:val="12"/>
              </w:rPr>
            </w:pPr>
            <w:r>
              <w:rPr>
                <w:sz w:val="12"/>
                <w:szCs w:val="12"/>
              </w:rPr>
              <w:t>2</w:t>
            </w:r>
          </w:p>
          <w:p w14:paraId="41325EF5" w14:textId="77777777" w:rsidR="00480C28" w:rsidRPr="002E58DA" w:rsidRDefault="00480C28" w:rsidP="00195DAD">
            <w:pPr>
              <w:jc w:val="center"/>
              <w:rPr>
                <w:sz w:val="14"/>
                <w:szCs w:val="14"/>
              </w:rPr>
            </w:pPr>
          </w:p>
        </w:tc>
        <w:tc>
          <w:tcPr>
            <w:tcW w:w="564" w:type="dxa"/>
            <w:shd w:val="clear" w:color="auto" w:fill="auto"/>
          </w:tcPr>
          <w:p w14:paraId="4471B139"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58A8B7D7"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5BA18EAB" w14:textId="77777777" w:rsidR="00480C28" w:rsidRPr="002E58DA" w:rsidRDefault="00480C28"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5FEB0E9C" w14:textId="77777777" w:rsidR="00480C28" w:rsidRPr="002E58DA" w:rsidRDefault="00480C28"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579C645E" w14:textId="77777777" w:rsidR="00480C28" w:rsidRPr="002E58DA" w:rsidRDefault="00480C28"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25C340FE" w14:textId="77777777" w:rsidR="00480C28" w:rsidRPr="002E58DA" w:rsidRDefault="00480C28"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4EA117C1"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5" w:type="dxa"/>
            <w:shd w:val="clear" w:color="auto" w:fill="auto"/>
          </w:tcPr>
          <w:p w14:paraId="15192BE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2" w:type="dxa"/>
            <w:shd w:val="clear" w:color="auto" w:fill="auto"/>
          </w:tcPr>
          <w:p w14:paraId="01B5AF6F"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3217F47D"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5C0B3DF8"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36554CC7"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016F4789" w14:textId="77777777" w:rsidR="00480C28" w:rsidRPr="002E58DA" w:rsidRDefault="00480C28"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2518130F" w14:textId="77777777" w:rsidR="00480C28" w:rsidRPr="002E58DA" w:rsidRDefault="00480C28"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279FFA72" w14:textId="77777777" w:rsidR="00480C28" w:rsidRPr="002E58DA" w:rsidRDefault="00480C28" w:rsidP="00195DAD">
            <w:pPr>
              <w:rPr>
                <w:sz w:val="12"/>
                <w:szCs w:val="12"/>
              </w:rPr>
            </w:pPr>
            <w:proofErr w:type="gramStart"/>
            <w:r>
              <w:rPr>
                <w:sz w:val="12"/>
                <w:szCs w:val="12"/>
              </w:rPr>
              <w:t>p[</w:t>
            </w:r>
            <w:proofErr w:type="gramEnd"/>
            <w:r>
              <w:rPr>
                <w:sz w:val="12"/>
                <w:szCs w:val="12"/>
              </w:rPr>
              <w:t>0</w:t>
            </w:r>
            <w:r w:rsidRPr="002E58DA">
              <w:rPr>
                <w:sz w:val="12"/>
                <w:szCs w:val="12"/>
              </w:rPr>
              <w:t>]</w:t>
            </w:r>
          </w:p>
        </w:tc>
        <w:tc>
          <w:tcPr>
            <w:tcW w:w="562" w:type="dxa"/>
            <w:shd w:val="clear" w:color="auto" w:fill="auto"/>
          </w:tcPr>
          <w:p w14:paraId="3F57BE25" w14:textId="77777777" w:rsidR="00480C28" w:rsidRPr="002E58DA" w:rsidRDefault="00480C28" w:rsidP="00195DAD">
            <w:pPr>
              <w:rPr>
                <w:sz w:val="12"/>
                <w:szCs w:val="12"/>
              </w:rPr>
            </w:pPr>
            <w:proofErr w:type="gramStart"/>
            <w:r>
              <w:rPr>
                <w:sz w:val="12"/>
                <w:szCs w:val="12"/>
              </w:rPr>
              <w:t>p[</w:t>
            </w:r>
            <w:proofErr w:type="gramEnd"/>
            <w:r>
              <w:rPr>
                <w:sz w:val="12"/>
                <w:szCs w:val="12"/>
              </w:rPr>
              <w:t>0</w:t>
            </w:r>
            <w:r w:rsidRPr="002E58DA">
              <w:rPr>
                <w:sz w:val="12"/>
                <w:szCs w:val="12"/>
              </w:rPr>
              <w:t>]</w:t>
            </w:r>
          </w:p>
        </w:tc>
      </w:tr>
      <w:tr w:rsidR="00480C28" w:rsidRPr="002E58DA" w14:paraId="74037A83" w14:textId="77777777" w:rsidTr="00195DAD">
        <w:tc>
          <w:tcPr>
            <w:tcW w:w="1134" w:type="dxa"/>
            <w:shd w:val="clear" w:color="auto" w:fill="auto"/>
          </w:tcPr>
          <w:p w14:paraId="6F7D1B7B"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2D943964" w14:textId="77777777" w:rsidR="00480C28" w:rsidRPr="002E58DA" w:rsidRDefault="00480C28" w:rsidP="00195DAD">
            <w:pPr>
              <w:jc w:val="center"/>
              <w:rPr>
                <w:sz w:val="14"/>
                <w:szCs w:val="14"/>
              </w:rPr>
            </w:pPr>
          </w:p>
        </w:tc>
        <w:tc>
          <w:tcPr>
            <w:tcW w:w="564" w:type="dxa"/>
            <w:shd w:val="clear" w:color="auto" w:fill="auto"/>
          </w:tcPr>
          <w:p w14:paraId="2A6A86F9"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53C8C989"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58E866C2" w14:textId="77777777" w:rsidR="00480C28" w:rsidRPr="002E58DA" w:rsidRDefault="00480C28" w:rsidP="00195DAD">
            <w:pPr>
              <w:rPr>
                <w:sz w:val="12"/>
                <w:szCs w:val="12"/>
              </w:rPr>
            </w:pPr>
            <w:proofErr w:type="gramStart"/>
            <w:r>
              <w:rPr>
                <w:sz w:val="12"/>
                <w:szCs w:val="12"/>
              </w:rPr>
              <w:t>p[</w:t>
            </w:r>
            <w:proofErr w:type="gramEnd"/>
            <w:r>
              <w:rPr>
                <w:sz w:val="12"/>
                <w:szCs w:val="12"/>
              </w:rPr>
              <w:t>-20</w:t>
            </w:r>
            <w:r w:rsidRPr="002E58DA">
              <w:rPr>
                <w:sz w:val="12"/>
                <w:szCs w:val="12"/>
              </w:rPr>
              <w:t>]</w:t>
            </w:r>
          </w:p>
        </w:tc>
        <w:tc>
          <w:tcPr>
            <w:tcW w:w="565" w:type="dxa"/>
            <w:shd w:val="clear" w:color="auto" w:fill="auto"/>
          </w:tcPr>
          <w:p w14:paraId="66BB001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20</w:t>
            </w:r>
            <w:r w:rsidRPr="002E58DA">
              <w:rPr>
                <w:sz w:val="12"/>
                <w:szCs w:val="12"/>
              </w:rPr>
              <w:t>]</w:t>
            </w:r>
          </w:p>
        </w:tc>
        <w:tc>
          <w:tcPr>
            <w:tcW w:w="565" w:type="dxa"/>
            <w:shd w:val="clear" w:color="auto" w:fill="auto"/>
          </w:tcPr>
          <w:p w14:paraId="2EFF1D24" w14:textId="77777777" w:rsidR="00480C28" w:rsidRPr="002E58DA" w:rsidRDefault="00480C28"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0C0DBD0E" w14:textId="77777777" w:rsidR="00480C28" w:rsidRPr="002E58DA" w:rsidRDefault="00480C28"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061A86CD" w14:textId="77777777" w:rsidR="00480C28" w:rsidRPr="002E58DA" w:rsidRDefault="00480C28"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5" w:type="dxa"/>
            <w:shd w:val="clear" w:color="auto" w:fill="auto"/>
          </w:tcPr>
          <w:p w14:paraId="42B2093D" w14:textId="77777777" w:rsidR="00480C28" w:rsidRPr="002E58DA" w:rsidRDefault="00480C28"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2" w:type="dxa"/>
            <w:shd w:val="clear" w:color="auto" w:fill="auto"/>
          </w:tcPr>
          <w:p w14:paraId="43194DCA"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-17</w:t>
            </w:r>
            <w:r w:rsidRPr="002E58DA">
              <w:rPr>
                <w:sz w:val="12"/>
                <w:szCs w:val="12"/>
              </w:rPr>
              <w:t>]</w:t>
            </w:r>
          </w:p>
        </w:tc>
        <w:tc>
          <w:tcPr>
            <w:tcW w:w="562" w:type="dxa"/>
            <w:shd w:val="clear" w:color="auto" w:fill="auto"/>
          </w:tcPr>
          <w:p w14:paraId="3CCA160D"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17</w:t>
            </w:r>
            <w:r w:rsidRPr="002E58DA">
              <w:rPr>
                <w:sz w:val="12"/>
                <w:szCs w:val="12"/>
              </w:rPr>
              <w:t>]</w:t>
            </w:r>
          </w:p>
        </w:tc>
        <w:tc>
          <w:tcPr>
            <w:tcW w:w="562" w:type="dxa"/>
            <w:shd w:val="clear" w:color="auto" w:fill="auto"/>
          </w:tcPr>
          <w:p w14:paraId="2FBCB821" w14:textId="77777777" w:rsidR="00480C28" w:rsidRPr="002E58DA" w:rsidRDefault="00480C28"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75F0A7CC" w14:textId="77777777" w:rsidR="00480C28" w:rsidRPr="002E58DA" w:rsidRDefault="00480C28"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2C6226D6" w14:textId="77777777" w:rsidR="00480C28" w:rsidRPr="002E58DA" w:rsidRDefault="00480C28"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auto"/>
          </w:tcPr>
          <w:p w14:paraId="4C789E9B" w14:textId="77777777" w:rsidR="00480C28" w:rsidRPr="002E58DA" w:rsidRDefault="00480C28"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000000"/>
          </w:tcPr>
          <w:p w14:paraId="4A69895C" w14:textId="77777777" w:rsidR="00480C28" w:rsidRPr="002E58DA" w:rsidRDefault="00480C28" w:rsidP="00195DAD">
            <w:pPr>
              <w:rPr>
                <w:sz w:val="12"/>
                <w:szCs w:val="12"/>
              </w:rPr>
            </w:pPr>
          </w:p>
        </w:tc>
        <w:tc>
          <w:tcPr>
            <w:tcW w:w="562" w:type="dxa"/>
            <w:shd w:val="clear" w:color="auto" w:fill="000000"/>
          </w:tcPr>
          <w:p w14:paraId="4DC75B39" w14:textId="77777777" w:rsidR="00480C28" w:rsidRPr="002E58DA" w:rsidRDefault="00480C28" w:rsidP="00195DAD">
            <w:pPr>
              <w:rPr>
                <w:sz w:val="12"/>
                <w:szCs w:val="12"/>
              </w:rPr>
            </w:pPr>
          </w:p>
        </w:tc>
      </w:tr>
      <w:tr w:rsidR="00480C28" w:rsidRPr="002E58DA" w14:paraId="4527152A" w14:textId="77777777" w:rsidTr="00195DAD">
        <w:tc>
          <w:tcPr>
            <w:tcW w:w="1134" w:type="dxa"/>
            <w:shd w:val="clear" w:color="auto" w:fill="auto"/>
          </w:tcPr>
          <w:p w14:paraId="447FE781"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79E119B3" w14:textId="77777777" w:rsidR="00480C28" w:rsidRPr="002E58DA" w:rsidRDefault="00480C28" w:rsidP="00195DAD">
            <w:pPr>
              <w:jc w:val="center"/>
              <w:rPr>
                <w:sz w:val="14"/>
                <w:szCs w:val="14"/>
              </w:rPr>
            </w:pPr>
          </w:p>
        </w:tc>
        <w:tc>
          <w:tcPr>
            <w:tcW w:w="564" w:type="dxa"/>
            <w:shd w:val="clear" w:color="auto" w:fill="auto"/>
          </w:tcPr>
          <w:p w14:paraId="4BA3E010"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68D79F5A"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33091BDC"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7F7E8A6E"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3491910D" w14:textId="77777777" w:rsidR="00480C28" w:rsidRPr="002E58DA" w:rsidRDefault="00480C28"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4F767990" w14:textId="77777777" w:rsidR="00480C28" w:rsidRPr="002E58DA" w:rsidRDefault="00480C28"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0F225AFD" w14:textId="77777777" w:rsidR="00480C28" w:rsidRPr="002E58DA" w:rsidRDefault="00480C28"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5" w:type="dxa"/>
            <w:shd w:val="clear" w:color="auto" w:fill="auto"/>
          </w:tcPr>
          <w:p w14:paraId="34094EF0" w14:textId="77777777" w:rsidR="00480C28" w:rsidRPr="002E58DA" w:rsidRDefault="00480C28"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2" w:type="dxa"/>
            <w:shd w:val="clear" w:color="auto" w:fill="auto"/>
          </w:tcPr>
          <w:p w14:paraId="64261B69"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-31</w:t>
            </w:r>
            <w:r w:rsidRPr="002E58DA">
              <w:rPr>
                <w:sz w:val="12"/>
                <w:szCs w:val="12"/>
              </w:rPr>
              <w:t>]</w:t>
            </w:r>
          </w:p>
        </w:tc>
        <w:tc>
          <w:tcPr>
            <w:tcW w:w="562" w:type="dxa"/>
            <w:shd w:val="clear" w:color="auto" w:fill="auto"/>
          </w:tcPr>
          <w:p w14:paraId="24F67D43"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31</w:t>
            </w:r>
            <w:r w:rsidRPr="002E58DA">
              <w:rPr>
                <w:sz w:val="12"/>
                <w:szCs w:val="12"/>
              </w:rPr>
              <w:t>]</w:t>
            </w:r>
          </w:p>
        </w:tc>
        <w:tc>
          <w:tcPr>
            <w:tcW w:w="562" w:type="dxa"/>
            <w:shd w:val="clear" w:color="auto" w:fill="auto"/>
          </w:tcPr>
          <w:p w14:paraId="1F303F52" w14:textId="77777777" w:rsidR="00480C28" w:rsidRPr="002E58DA" w:rsidRDefault="00480C28"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18F9E750" w14:textId="77777777" w:rsidR="00480C28" w:rsidRPr="002E58DA" w:rsidRDefault="00480C28"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462B9638" w14:textId="77777777" w:rsidR="00480C28" w:rsidRPr="002E58DA" w:rsidRDefault="00480C28"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auto"/>
          </w:tcPr>
          <w:p w14:paraId="112EB7FD" w14:textId="77777777" w:rsidR="00480C28" w:rsidRPr="002E58DA" w:rsidRDefault="00480C28"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000000"/>
          </w:tcPr>
          <w:p w14:paraId="48552FFD" w14:textId="77777777" w:rsidR="00480C28" w:rsidRPr="002E58DA" w:rsidRDefault="00480C28" w:rsidP="00195DAD">
            <w:pPr>
              <w:rPr>
                <w:sz w:val="12"/>
                <w:szCs w:val="12"/>
              </w:rPr>
            </w:pPr>
          </w:p>
        </w:tc>
        <w:tc>
          <w:tcPr>
            <w:tcW w:w="562" w:type="dxa"/>
            <w:shd w:val="clear" w:color="auto" w:fill="000000"/>
          </w:tcPr>
          <w:p w14:paraId="071ED6E7" w14:textId="77777777" w:rsidR="00480C28" w:rsidRPr="002E58DA" w:rsidRDefault="00480C28" w:rsidP="00195DAD">
            <w:pPr>
              <w:rPr>
                <w:sz w:val="12"/>
                <w:szCs w:val="12"/>
              </w:rPr>
            </w:pPr>
          </w:p>
        </w:tc>
      </w:tr>
      <w:tr w:rsidR="00480C28" w:rsidRPr="002E58DA" w14:paraId="0F56F79D" w14:textId="77777777" w:rsidTr="00195DAD">
        <w:tc>
          <w:tcPr>
            <w:tcW w:w="1134" w:type="dxa"/>
            <w:shd w:val="clear" w:color="auto" w:fill="auto"/>
          </w:tcPr>
          <w:p w14:paraId="0763BD69" w14:textId="77777777" w:rsidR="00480C28" w:rsidRPr="002E58DA" w:rsidRDefault="00480C28" w:rsidP="00195DAD">
            <w:pPr>
              <w:jc w:val="center"/>
              <w:rPr>
                <w:sz w:val="14"/>
                <w:szCs w:val="14"/>
              </w:rPr>
            </w:pPr>
            <w:r>
              <w:rPr>
                <w:sz w:val="14"/>
                <w:szCs w:val="14"/>
              </w:rPr>
              <w:t>:</w:t>
            </w:r>
          </w:p>
        </w:tc>
        <w:tc>
          <w:tcPr>
            <w:tcW w:w="626" w:type="dxa"/>
            <w:shd w:val="clear" w:color="auto" w:fill="auto"/>
          </w:tcPr>
          <w:p w14:paraId="18660DC2" w14:textId="77777777" w:rsidR="00480C28" w:rsidRPr="002E58DA" w:rsidRDefault="00480C28" w:rsidP="00195DAD">
            <w:pPr>
              <w:rPr>
                <w:sz w:val="14"/>
                <w:szCs w:val="14"/>
              </w:rPr>
            </w:pPr>
          </w:p>
        </w:tc>
        <w:tc>
          <w:tcPr>
            <w:tcW w:w="564" w:type="dxa"/>
            <w:shd w:val="clear" w:color="auto" w:fill="auto"/>
          </w:tcPr>
          <w:p w14:paraId="1E2A9030"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61EA4A91"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43B814D"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9DC6501"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71B9EEC"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49AC891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B152560"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547E023"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16EA01D"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C016D0C"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0DC15083"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4C3A5B79"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5D41F6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5C58237"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521630D"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4CE1D937" w14:textId="77777777" w:rsidR="00480C28" w:rsidRPr="002E58DA" w:rsidRDefault="00480C28" w:rsidP="00195DAD">
            <w:pPr>
              <w:jc w:val="center"/>
              <w:rPr>
                <w:sz w:val="14"/>
                <w:szCs w:val="14"/>
              </w:rPr>
            </w:pPr>
            <w:r>
              <w:rPr>
                <w:sz w:val="14"/>
                <w:szCs w:val="14"/>
              </w:rPr>
              <w:t>:</w:t>
            </w:r>
          </w:p>
        </w:tc>
      </w:tr>
      <w:tr w:rsidR="00480C28" w:rsidRPr="002E58DA" w14:paraId="296BB87D" w14:textId="77777777" w:rsidTr="00195DAD">
        <w:tc>
          <w:tcPr>
            <w:tcW w:w="1134" w:type="dxa"/>
            <w:shd w:val="clear" w:color="auto" w:fill="auto"/>
          </w:tcPr>
          <w:p w14:paraId="1665F357"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60351803" w14:textId="77777777" w:rsidR="00480C28" w:rsidRPr="0061131A" w:rsidRDefault="00480C28"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6FE708E6"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0D4D4948"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69010E05" w14:textId="77777777" w:rsidR="00480C28" w:rsidRPr="002E58DA" w:rsidRDefault="00480C28"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6883BEDD" w14:textId="77777777" w:rsidR="00480C28" w:rsidRPr="002E58DA" w:rsidRDefault="00480C28"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213E1774" w14:textId="77777777" w:rsidR="00480C28" w:rsidRPr="002E58DA" w:rsidRDefault="00480C28"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66167795" w14:textId="77777777" w:rsidR="00480C28" w:rsidRPr="002E58DA" w:rsidRDefault="00480C28"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06F6830C"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5" w:type="dxa"/>
            <w:shd w:val="clear" w:color="auto" w:fill="auto"/>
          </w:tcPr>
          <w:p w14:paraId="3A0E16C3"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2" w:type="dxa"/>
            <w:shd w:val="clear" w:color="auto" w:fill="auto"/>
          </w:tcPr>
          <w:p w14:paraId="498C018B"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1B240F02"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51608D94"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0024360B"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0839FE38" w14:textId="77777777" w:rsidR="00480C28" w:rsidRPr="002E58DA" w:rsidRDefault="00480C28"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33DA62FE" w14:textId="77777777" w:rsidR="00480C28" w:rsidRPr="002E58DA" w:rsidRDefault="00480C28"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5C14786A" w14:textId="77777777" w:rsidR="00480C28" w:rsidRPr="002E58DA" w:rsidRDefault="00480C28" w:rsidP="00195DAD">
            <w:pPr>
              <w:rPr>
                <w:sz w:val="12"/>
                <w:szCs w:val="12"/>
              </w:rPr>
            </w:pPr>
            <w:proofErr w:type="gramStart"/>
            <w:r>
              <w:rPr>
                <w:sz w:val="12"/>
                <w:szCs w:val="12"/>
              </w:rPr>
              <w:t>p[</w:t>
            </w:r>
            <w:proofErr w:type="gramEnd"/>
            <w:r>
              <w:rPr>
                <w:sz w:val="12"/>
                <w:szCs w:val="12"/>
              </w:rPr>
              <w:t>0</w:t>
            </w:r>
            <w:r w:rsidRPr="002E58DA">
              <w:rPr>
                <w:sz w:val="12"/>
                <w:szCs w:val="12"/>
              </w:rPr>
              <w:t>]</w:t>
            </w:r>
          </w:p>
        </w:tc>
        <w:tc>
          <w:tcPr>
            <w:tcW w:w="562" w:type="dxa"/>
            <w:shd w:val="clear" w:color="auto" w:fill="auto"/>
          </w:tcPr>
          <w:p w14:paraId="185C5669" w14:textId="77777777" w:rsidR="00480C28" w:rsidRPr="002E58DA" w:rsidRDefault="00480C28" w:rsidP="00195DAD">
            <w:pPr>
              <w:rPr>
                <w:sz w:val="12"/>
                <w:szCs w:val="12"/>
              </w:rPr>
            </w:pPr>
            <w:proofErr w:type="gramStart"/>
            <w:r>
              <w:rPr>
                <w:sz w:val="12"/>
                <w:szCs w:val="12"/>
              </w:rPr>
              <w:t>p[</w:t>
            </w:r>
            <w:proofErr w:type="gramEnd"/>
            <w:r>
              <w:rPr>
                <w:sz w:val="12"/>
                <w:szCs w:val="12"/>
              </w:rPr>
              <w:t>0</w:t>
            </w:r>
            <w:r w:rsidRPr="002E58DA">
              <w:rPr>
                <w:sz w:val="12"/>
                <w:szCs w:val="12"/>
              </w:rPr>
              <w:t>]</w:t>
            </w:r>
          </w:p>
        </w:tc>
      </w:tr>
      <w:tr w:rsidR="00480C28" w:rsidRPr="002E58DA" w14:paraId="2299A155" w14:textId="77777777" w:rsidTr="00195DAD">
        <w:tc>
          <w:tcPr>
            <w:tcW w:w="1134" w:type="dxa"/>
            <w:shd w:val="clear" w:color="auto" w:fill="auto"/>
          </w:tcPr>
          <w:p w14:paraId="24914BAF"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75113BDB" w14:textId="77777777" w:rsidR="00480C28" w:rsidRPr="002E58DA" w:rsidRDefault="00480C28" w:rsidP="00195DAD">
            <w:pPr>
              <w:rPr>
                <w:sz w:val="14"/>
                <w:szCs w:val="14"/>
              </w:rPr>
            </w:pPr>
          </w:p>
        </w:tc>
        <w:tc>
          <w:tcPr>
            <w:tcW w:w="564" w:type="dxa"/>
            <w:shd w:val="clear" w:color="auto" w:fill="auto"/>
          </w:tcPr>
          <w:p w14:paraId="3132451C"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7092031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2C8D3A83" w14:textId="77777777" w:rsidR="00480C28" w:rsidRPr="002E58DA" w:rsidRDefault="00480C28" w:rsidP="00195DAD">
            <w:pPr>
              <w:rPr>
                <w:sz w:val="12"/>
                <w:szCs w:val="12"/>
              </w:rPr>
            </w:pPr>
            <w:proofErr w:type="gramStart"/>
            <w:r>
              <w:rPr>
                <w:sz w:val="12"/>
                <w:szCs w:val="12"/>
              </w:rPr>
              <w:t>p[</w:t>
            </w:r>
            <w:proofErr w:type="gramEnd"/>
            <w:r>
              <w:rPr>
                <w:sz w:val="12"/>
                <w:szCs w:val="12"/>
              </w:rPr>
              <w:t>-20</w:t>
            </w:r>
            <w:r w:rsidRPr="002E58DA">
              <w:rPr>
                <w:sz w:val="12"/>
                <w:szCs w:val="12"/>
              </w:rPr>
              <w:t>]</w:t>
            </w:r>
          </w:p>
        </w:tc>
        <w:tc>
          <w:tcPr>
            <w:tcW w:w="565" w:type="dxa"/>
            <w:shd w:val="clear" w:color="auto" w:fill="auto"/>
          </w:tcPr>
          <w:p w14:paraId="410A6D0F"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20</w:t>
            </w:r>
            <w:r w:rsidRPr="002E58DA">
              <w:rPr>
                <w:sz w:val="12"/>
                <w:szCs w:val="12"/>
              </w:rPr>
              <w:t>]</w:t>
            </w:r>
          </w:p>
        </w:tc>
        <w:tc>
          <w:tcPr>
            <w:tcW w:w="565" w:type="dxa"/>
            <w:shd w:val="clear" w:color="auto" w:fill="auto"/>
          </w:tcPr>
          <w:p w14:paraId="4806BE80" w14:textId="77777777" w:rsidR="00480C28" w:rsidRPr="002E58DA" w:rsidRDefault="00480C28"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45C71D79" w14:textId="77777777" w:rsidR="00480C28" w:rsidRPr="002E58DA" w:rsidRDefault="00480C28"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02C29728" w14:textId="77777777" w:rsidR="00480C28" w:rsidRPr="002E58DA" w:rsidRDefault="00480C28"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5" w:type="dxa"/>
            <w:shd w:val="clear" w:color="auto" w:fill="auto"/>
          </w:tcPr>
          <w:p w14:paraId="7E2D9818" w14:textId="77777777" w:rsidR="00480C28" w:rsidRPr="002E58DA" w:rsidRDefault="00480C28"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2" w:type="dxa"/>
            <w:shd w:val="clear" w:color="auto" w:fill="auto"/>
          </w:tcPr>
          <w:p w14:paraId="3630C443"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-17</w:t>
            </w:r>
            <w:r w:rsidRPr="002E58DA">
              <w:rPr>
                <w:sz w:val="12"/>
                <w:szCs w:val="12"/>
              </w:rPr>
              <w:t>]</w:t>
            </w:r>
          </w:p>
        </w:tc>
        <w:tc>
          <w:tcPr>
            <w:tcW w:w="562" w:type="dxa"/>
            <w:shd w:val="clear" w:color="auto" w:fill="auto"/>
          </w:tcPr>
          <w:p w14:paraId="07E60C58"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17</w:t>
            </w:r>
            <w:r w:rsidRPr="002E58DA">
              <w:rPr>
                <w:sz w:val="12"/>
                <w:szCs w:val="12"/>
              </w:rPr>
              <w:t>]</w:t>
            </w:r>
          </w:p>
        </w:tc>
        <w:tc>
          <w:tcPr>
            <w:tcW w:w="562" w:type="dxa"/>
            <w:shd w:val="clear" w:color="auto" w:fill="auto"/>
          </w:tcPr>
          <w:p w14:paraId="1F7442D2" w14:textId="77777777" w:rsidR="00480C28" w:rsidRPr="002E58DA" w:rsidRDefault="00480C28"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4A342444" w14:textId="77777777" w:rsidR="00480C28" w:rsidRPr="002E58DA" w:rsidRDefault="00480C28"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4D602476" w14:textId="77777777" w:rsidR="00480C28" w:rsidRPr="002E58DA" w:rsidRDefault="00480C28"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auto"/>
          </w:tcPr>
          <w:p w14:paraId="7C63A1F3" w14:textId="77777777" w:rsidR="00480C28" w:rsidRPr="002E58DA" w:rsidRDefault="00480C28"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000000"/>
          </w:tcPr>
          <w:p w14:paraId="1548D460" w14:textId="77777777" w:rsidR="00480C28" w:rsidRPr="002E58DA" w:rsidRDefault="00480C28" w:rsidP="00195DAD">
            <w:pPr>
              <w:rPr>
                <w:sz w:val="12"/>
                <w:szCs w:val="12"/>
              </w:rPr>
            </w:pPr>
          </w:p>
        </w:tc>
        <w:tc>
          <w:tcPr>
            <w:tcW w:w="562" w:type="dxa"/>
            <w:shd w:val="clear" w:color="auto" w:fill="000000"/>
          </w:tcPr>
          <w:p w14:paraId="26082C56" w14:textId="77777777" w:rsidR="00480C28" w:rsidRPr="002E58DA" w:rsidRDefault="00480C28" w:rsidP="00195DAD">
            <w:pPr>
              <w:rPr>
                <w:sz w:val="12"/>
                <w:szCs w:val="12"/>
              </w:rPr>
            </w:pPr>
          </w:p>
        </w:tc>
      </w:tr>
      <w:tr w:rsidR="00480C28" w:rsidRPr="002E58DA" w14:paraId="4A9ECD3F" w14:textId="77777777" w:rsidTr="00195DAD">
        <w:tc>
          <w:tcPr>
            <w:tcW w:w="1134" w:type="dxa"/>
            <w:shd w:val="clear" w:color="auto" w:fill="auto"/>
          </w:tcPr>
          <w:p w14:paraId="7ACEF54B"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70A54005" w14:textId="77777777" w:rsidR="00480C28" w:rsidRPr="002E58DA" w:rsidRDefault="00480C28" w:rsidP="00195DAD">
            <w:pPr>
              <w:rPr>
                <w:sz w:val="14"/>
                <w:szCs w:val="14"/>
              </w:rPr>
            </w:pPr>
          </w:p>
        </w:tc>
        <w:tc>
          <w:tcPr>
            <w:tcW w:w="564" w:type="dxa"/>
            <w:shd w:val="clear" w:color="auto" w:fill="auto"/>
          </w:tcPr>
          <w:p w14:paraId="0E95F0BD"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29412BF3"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443FBFFA"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5CB4A439"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190D06B6" w14:textId="77777777" w:rsidR="00480C28" w:rsidRPr="002E58DA" w:rsidRDefault="00480C28"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23C72C17" w14:textId="77777777" w:rsidR="00480C28" w:rsidRPr="002E58DA" w:rsidRDefault="00480C28"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2AF33C22" w14:textId="77777777" w:rsidR="00480C28" w:rsidRPr="002E58DA" w:rsidRDefault="00480C28"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5" w:type="dxa"/>
            <w:shd w:val="clear" w:color="auto" w:fill="auto"/>
          </w:tcPr>
          <w:p w14:paraId="5056ACA8" w14:textId="77777777" w:rsidR="00480C28" w:rsidRPr="002E58DA" w:rsidRDefault="00480C28"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2" w:type="dxa"/>
            <w:shd w:val="clear" w:color="auto" w:fill="auto"/>
          </w:tcPr>
          <w:p w14:paraId="282A8DBD"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-31</w:t>
            </w:r>
            <w:r w:rsidRPr="002E58DA">
              <w:rPr>
                <w:sz w:val="12"/>
                <w:szCs w:val="12"/>
              </w:rPr>
              <w:t>]</w:t>
            </w:r>
          </w:p>
        </w:tc>
        <w:tc>
          <w:tcPr>
            <w:tcW w:w="562" w:type="dxa"/>
            <w:shd w:val="clear" w:color="auto" w:fill="auto"/>
          </w:tcPr>
          <w:p w14:paraId="038C43EF"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31</w:t>
            </w:r>
            <w:r w:rsidRPr="002E58DA">
              <w:rPr>
                <w:sz w:val="12"/>
                <w:szCs w:val="12"/>
              </w:rPr>
              <w:t>]</w:t>
            </w:r>
          </w:p>
        </w:tc>
        <w:tc>
          <w:tcPr>
            <w:tcW w:w="562" w:type="dxa"/>
            <w:shd w:val="clear" w:color="auto" w:fill="auto"/>
          </w:tcPr>
          <w:p w14:paraId="3716EB1C" w14:textId="77777777" w:rsidR="00480C28" w:rsidRPr="002E58DA" w:rsidRDefault="00480C28"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05466F5C" w14:textId="77777777" w:rsidR="00480C28" w:rsidRPr="002E58DA" w:rsidRDefault="00480C28"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7A2ADC42" w14:textId="77777777" w:rsidR="00480C28" w:rsidRPr="002E58DA" w:rsidRDefault="00480C28"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auto"/>
          </w:tcPr>
          <w:p w14:paraId="5950C6E3" w14:textId="77777777" w:rsidR="00480C28" w:rsidRPr="002E58DA" w:rsidRDefault="00480C28"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000000"/>
          </w:tcPr>
          <w:p w14:paraId="0AEAD67F" w14:textId="77777777" w:rsidR="00480C28" w:rsidRPr="002E58DA" w:rsidRDefault="00480C28" w:rsidP="00195DAD">
            <w:pPr>
              <w:rPr>
                <w:sz w:val="12"/>
                <w:szCs w:val="12"/>
              </w:rPr>
            </w:pPr>
          </w:p>
        </w:tc>
        <w:tc>
          <w:tcPr>
            <w:tcW w:w="562" w:type="dxa"/>
            <w:shd w:val="clear" w:color="auto" w:fill="000000"/>
          </w:tcPr>
          <w:p w14:paraId="6E338C6B" w14:textId="77777777" w:rsidR="00480C28" w:rsidRPr="002E58DA" w:rsidRDefault="00480C28" w:rsidP="00195DAD">
            <w:pPr>
              <w:rPr>
                <w:sz w:val="12"/>
                <w:szCs w:val="12"/>
              </w:rPr>
            </w:pPr>
          </w:p>
        </w:tc>
      </w:tr>
    </w:tbl>
    <w:p w14:paraId="0164EB83" w14:textId="77777777" w:rsidR="00480C28" w:rsidRDefault="00480C28" w:rsidP="00ED072D"/>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480C28" w:rsidRPr="002E58DA" w14:paraId="3BEF89B3" w14:textId="77777777" w:rsidTr="00195DAD">
        <w:tc>
          <w:tcPr>
            <w:tcW w:w="1134" w:type="dxa"/>
            <w:shd w:val="clear" w:color="auto" w:fill="B8CCE4"/>
          </w:tcPr>
          <w:p w14:paraId="7C68E678" w14:textId="77777777" w:rsidR="00480C28" w:rsidRDefault="00480C28" w:rsidP="00195DAD">
            <w:pPr>
              <w:rPr>
                <w:sz w:val="14"/>
                <w:szCs w:val="14"/>
              </w:rPr>
            </w:pPr>
            <w:r>
              <w:rPr>
                <w:sz w:val="14"/>
                <w:szCs w:val="14"/>
              </w:rPr>
              <w:t>DDR_ADDR</w:t>
            </w:r>
          </w:p>
          <w:p w14:paraId="5F5E8AD8" w14:textId="77777777" w:rsidR="00480C28" w:rsidRDefault="00480C28" w:rsidP="00195DAD">
            <w:pPr>
              <w:rPr>
                <w:sz w:val="14"/>
                <w:szCs w:val="14"/>
              </w:rPr>
            </w:pPr>
            <w:r>
              <w:rPr>
                <w:sz w:val="14"/>
                <w:szCs w:val="14"/>
              </w:rPr>
              <w:t>[31:6]</w:t>
            </w:r>
          </w:p>
          <w:p w14:paraId="4901670C" w14:textId="77777777" w:rsidR="00480C28" w:rsidRDefault="00480C28" w:rsidP="00195DAD">
            <w:pPr>
              <w:rPr>
                <w:sz w:val="14"/>
                <w:szCs w:val="14"/>
              </w:rPr>
            </w:pPr>
          </w:p>
          <w:p w14:paraId="4E441950" w14:textId="739D2736" w:rsidR="00480C28" w:rsidRPr="002E58DA" w:rsidRDefault="00480C28" w:rsidP="00195DAD">
            <w:pPr>
              <w:rPr>
                <w:sz w:val="14"/>
                <w:szCs w:val="14"/>
              </w:rPr>
            </w:pPr>
          </w:p>
        </w:tc>
        <w:tc>
          <w:tcPr>
            <w:tcW w:w="626" w:type="dxa"/>
            <w:shd w:val="clear" w:color="auto" w:fill="B8CCE4"/>
          </w:tcPr>
          <w:p w14:paraId="258BF99E" w14:textId="77777777" w:rsidR="00480C28" w:rsidRDefault="00480C28" w:rsidP="00195DAD">
            <w:pPr>
              <w:jc w:val="center"/>
              <w:rPr>
                <w:sz w:val="14"/>
                <w:szCs w:val="14"/>
              </w:rPr>
            </w:pPr>
            <w:r>
              <w:rPr>
                <w:sz w:val="14"/>
                <w:szCs w:val="14"/>
              </w:rPr>
              <w:t>FOP</w:t>
            </w:r>
          </w:p>
          <w:p w14:paraId="05F3D6ED" w14:textId="77777777" w:rsidR="00480C28" w:rsidRPr="002E58DA" w:rsidRDefault="00480C28" w:rsidP="00195DAD">
            <w:pPr>
              <w:jc w:val="center"/>
              <w:rPr>
                <w:sz w:val="14"/>
                <w:szCs w:val="14"/>
              </w:rPr>
            </w:pPr>
            <w:r>
              <w:rPr>
                <w:sz w:val="14"/>
                <w:szCs w:val="14"/>
              </w:rPr>
              <w:t>Col</w:t>
            </w:r>
          </w:p>
        </w:tc>
        <w:tc>
          <w:tcPr>
            <w:tcW w:w="9015" w:type="dxa"/>
            <w:gridSpan w:val="16"/>
            <w:shd w:val="clear" w:color="auto" w:fill="B8CCE4"/>
          </w:tcPr>
          <w:p w14:paraId="7689023C" w14:textId="5C8D3CF9" w:rsidR="00480C28" w:rsidRDefault="00480C28" w:rsidP="00195DAD">
            <w:pPr>
              <w:jc w:val="center"/>
              <w:rPr>
                <w:sz w:val="14"/>
                <w:szCs w:val="14"/>
              </w:rPr>
            </w:pPr>
            <w:r>
              <w:rPr>
                <w:sz w:val="14"/>
                <w:szCs w:val="14"/>
              </w:rPr>
              <w:t>FOP</w:t>
            </w:r>
            <w:r w:rsidRPr="002E58DA">
              <w:rPr>
                <w:sz w:val="14"/>
                <w:szCs w:val="14"/>
              </w:rPr>
              <w:t xml:space="preserve">: </w:t>
            </w:r>
            <w:proofErr w:type="gramStart"/>
            <w:r w:rsidRPr="002E58DA">
              <w:rPr>
                <w:sz w:val="14"/>
                <w:szCs w:val="14"/>
              </w:rPr>
              <w:t xml:space="preserve">PWR </w:t>
            </w:r>
            <w:r>
              <w:rPr>
                <w:sz w:val="14"/>
                <w:szCs w:val="14"/>
              </w:rPr>
              <w:t xml:space="preserve"> for</w:t>
            </w:r>
            <w:proofErr w:type="gramEnd"/>
            <w:r>
              <w:rPr>
                <w:sz w:val="14"/>
                <w:szCs w:val="14"/>
              </w:rPr>
              <w:t xml:space="preserve"> filter </w:t>
            </w:r>
            <w:r w:rsidRPr="002E58DA">
              <w:rPr>
                <w:sz w:val="14"/>
                <w:szCs w:val="14"/>
              </w:rPr>
              <w:t>p[*] Mapped to the DDR _DATA[</w:t>
            </w:r>
            <w:r>
              <w:rPr>
                <w:sz w:val="14"/>
                <w:szCs w:val="14"/>
              </w:rPr>
              <w:t>1023</w:t>
            </w:r>
            <w:r w:rsidRPr="002E58DA">
              <w:rPr>
                <w:sz w:val="14"/>
                <w:szCs w:val="14"/>
              </w:rPr>
              <w:t>:0] Interface</w:t>
            </w:r>
          </w:p>
          <w:p w14:paraId="0127A439" w14:textId="77777777" w:rsidR="00480C28" w:rsidRPr="002E58DA" w:rsidRDefault="00480C28" w:rsidP="00195DAD">
            <w:pPr>
              <w:jc w:val="center"/>
              <w:rPr>
                <w:sz w:val="14"/>
                <w:szCs w:val="14"/>
              </w:rPr>
            </w:pPr>
            <w:r>
              <w:rPr>
                <w:sz w:val="14"/>
                <w:szCs w:val="14"/>
              </w:rPr>
              <w:t xml:space="preserve">Each </w:t>
            </w:r>
            <w:proofErr w:type="gramStart"/>
            <w:r>
              <w:rPr>
                <w:sz w:val="14"/>
                <w:szCs w:val="14"/>
              </w:rPr>
              <w:t>p[</w:t>
            </w:r>
            <w:proofErr w:type="gramEnd"/>
            <w:r>
              <w:rPr>
                <w:sz w:val="14"/>
                <w:szCs w:val="14"/>
              </w:rPr>
              <w:t>*] value pertains to a row of the FOP</w:t>
            </w:r>
          </w:p>
          <w:p w14:paraId="68D3CBE3" w14:textId="77777777" w:rsidR="00480C28" w:rsidRPr="002E58DA" w:rsidRDefault="00480C28" w:rsidP="00195DAD">
            <w:pPr>
              <w:jc w:val="center"/>
              <w:rPr>
                <w:sz w:val="14"/>
                <w:szCs w:val="14"/>
              </w:rPr>
            </w:pPr>
          </w:p>
          <w:p w14:paraId="2041B19D" w14:textId="77777777" w:rsidR="00480C28" w:rsidRPr="002E58DA" w:rsidRDefault="00480C28" w:rsidP="00195DAD">
            <w:pPr>
              <w:rPr>
                <w:sz w:val="14"/>
                <w:szCs w:val="14"/>
              </w:rPr>
            </w:pPr>
          </w:p>
          <w:p w14:paraId="1347936D" w14:textId="0E708AAB" w:rsidR="00480C28" w:rsidRPr="002E58DA" w:rsidRDefault="00480C28" w:rsidP="00195DAD">
            <w:pPr>
              <w:rPr>
                <w:sz w:val="14"/>
                <w:szCs w:val="14"/>
              </w:rPr>
            </w:pPr>
            <w:r w:rsidRPr="002E58DA">
              <w:rPr>
                <w:sz w:val="14"/>
                <w:szCs w:val="14"/>
              </w:rPr>
              <w:t xml:space="preserve">Bit </w:t>
            </w:r>
            <w:r>
              <w:rPr>
                <w:sz w:val="14"/>
                <w:szCs w:val="14"/>
              </w:rPr>
              <w:t>1023</w:t>
            </w:r>
            <w:r w:rsidRPr="002E58DA">
              <w:rPr>
                <w:sz w:val="14"/>
                <w:szCs w:val="14"/>
              </w:rPr>
              <w:t xml:space="preserve">                                                                                                                                                                                                        </w:t>
            </w:r>
            <w:proofErr w:type="gramStart"/>
            <w:r w:rsidRPr="002E58DA">
              <w:rPr>
                <w:sz w:val="14"/>
                <w:szCs w:val="14"/>
              </w:rPr>
              <w:t xml:space="preserve">Bit  </w:t>
            </w:r>
            <w:r>
              <w:rPr>
                <w:sz w:val="14"/>
                <w:szCs w:val="14"/>
              </w:rPr>
              <w:t>512</w:t>
            </w:r>
            <w:proofErr w:type="gramEnd"/>
          </w:p>
        </w:tc>
      </w:tr>
      <w:tr w:rsidR="00480C28" w:rsidRPr="002E58DA" w14:paraId="788F0C32" w14:textId="77777777" w:rsidTr="00195DAD">
        <w:tc>
          <w:tcPr>
            <w:tcW w:w="1134" w:type="dxa"/>
            <w:shd w:val="clear" w:color="auto" w:fill="auto"/>
          </w:tcPr>
          <w:p w14:paraId="6F826E58" w14:textId="77777777" w:rsidR="00480C28" w:rsidRPr="002E58DA" w:rsidRDefault="00480C28"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79D00965" w14:textId="77777777" w:rsidR="00480C28" w:rsidRPr="0061131A" w:rsidRDefault="00480C28" w:rsidP="00195DAD">
            <w:pPr>
              <w:jc w:val="center"/>
              <w:rPr>
                <w:sz w:val="12"/>
                <w:szCs w:val="12"/>
              </w:rPr>
            </w:pPr>
            <w:r>
              <w:rPr>
                <w:sz w:val="12"/>
                <w:szCs w:val="12"/>
              </w:rPr>
              <w:t>1</w:t>
            </w:r>
          </w:p>
        </w:tc>
        <w:tc>
          <w:tcPr>
            <w:tcW w:w="564" w:type="dxa"/>
            <w:shd w:val="clear" w:color="auto" w:fill="auto"/>
          </w:tcPr>
          <w:p w14:paraId="3D05696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13A90B5B"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5725565C"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4E6ED90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0D88673E" w14:textId="77777777" w:rsidR="00480C28" w:rsidRPr="002E58DA" w:rsidRDefault="00480C28"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44ED6182" w14:textId="77777777" w:rsidR="00480C28" w:rsidRPr="002E58DA" w:rsidRDefault="00480C28"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61C2839A" w14:textId="77777777" w:rsidR="00480C28" w:rsidRPr="002E58DA" w:rsidRDefault="00480C28"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5" w:type="dxa"/>
            <w:shd w:val="clear" w:color="auto" w:fill="auto"/>
          </w:tcPr>
          <w:p w14:paraId="7E3FA0CE" w14:textId="77777777" w:rsidR="00480C28" w:rsidRPr="002E58DA" w:rsidRDefault="00480C28"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2" w:type="dxa"/>
            <w:shd w:val="clear" w:color="auto" w:fill="auto"/>
          </w:tcPr>
          <w:p w14:paraId="6A08F452"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-10</w:t>
            </w:r>
            <w:r w:rsidRPr="002E58DA">
              <w:rPr>
                <w:sz w:val="12"/>
                <w:szCs w:val="12"/>
              </w:rPr>
              <w:t>]</w:t>
            </w:r>
          </w:p>
        </w:tc>
        <w:tc>
          <w:tcPr>
            <w:tcW w:w="562" w:type="dxa"/>
            <w:shd w:val="clear" w:color="auto" w:fill="auto"/>
          </w:tcPr>
          <w:p w14:paraId="7491E6CC"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10</w:t>
            </w:r>
            <w:r w:rsidRPr="002E58DA">
              <w:rPr>
                <w:sz w:val="12"/>
                <w:szCs w:val="12"/>
              </w:rPr>
              <w:t>]</w:t>
            </w:r>
          </w:p>
        </w:tc>
        <w:tc>
          <w:tcPr>
            <w:tcW w:w="562" w:type="dxa"/>
            <w:shd w:val="clear" w:color="auto" w:fill="auto"/>
          </w:tcPr>
          <w:p w14:paraId="1C50075D" w14:textId="77777777" w:rsidR="00480C28" w:rsidRPr="002E58DA" w:rsidRDefault="00480C28"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453739F3" w14:textId="77777777" w:rsidR="00480C28" w:rsidRPr="002E58DA" w:rsidRDefault="00480C28"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72B6FDD6" w14:textId="77777777" w:rsidR="00480C28" w:rsidRPr="002E58DA" w:rsidRDefault="00480C28"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auto"/>
          </w:tcPr>
          <w:p w14:paraId="7134DD6C" w14:textId="77777777" w:rsidR="00480C28" w:rsidRPr="002E58DA" w:rsidRDefault="00480C28"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000000"/>
          </w:tcPr>
          <w:p w14:paraId="141F5A9E" w14:textId="77777777" w:rsidR="00480C28" w:rsidRPr="002E58DA" w:rsidRDefault="00480C28" w:rsidP="00195DAD">
            <w:pPr>
              <w:rPr>
                <w:sz w:val="12"/>
                <w:szCs w:val="12"/>
              </w:rPr>
            </w:pPr>
          </w:p>
        </w:tc>
        <w:tc>
          <w:tcPr>
            <w:tcW w:w="562" w:type="dxa"/>
            <w:shd w:val="clear" w:color="auto" w:fill="000000"/>
          </w:tcPr>
          <w:p w14:paraId="11E425E9" w14:textId="77777777" w:rsidR="00480C28" w:rsidRPr="002E58DA" w:rsidRDefault="00480C28" w:rsidP="00195DAD">
            <w:pPr>
              <w:rPr>
                <w:sz w:val="12"/>
                <w:szCs w:val="12"/>
              </w:rPr>
            </w:pPr>
          </w:p>
        </w:tc>
      </w:tr>
      <w:tr w:rsidR="00480C28" w:rsidRPr="002E58DA" w14:paraId="7C25D694" w14:textId="77777777" w:rsidTr="00195DAD">
        <w:tc>
          <w:tcPr>
            <w:tcW w:w="1134" w:type="dxa"/>
            <w:shd w:val="clear" w:color="auto" w:fill="auto"/>
          </w:tcPr>
          <w:p w14:paraId="22D3CEFB" w14:textId="77777777" w:rsidR="00480C28" w:rsidRPr="002E58DA" w:rsidRDefault="00480C28" w:rsidP="00195DAD">
            <w:pPr>
              <w:rPr>
                <w:sz w:val="14"/>
                <w:szCs w:val="14"/>
              </w:rPr>
            </w:pPr>
            <w:r>
              <w:rPr>
                <w:sz w:val="14"/>
                <w:szCs w:val="14"/>
              </w:rPr>
              <w:t>0x0</w:t>
            </w:r>
            <w:r w:rsidRPr="002E58DA">
              <w:rPr>
                <w:sz w:val="14"/>
                <w:szCs w:val="14"/>
              </w:rPr>
              <w:t>000001</w:t>
            </w:r>
          </w:p>
        </w:tc>
        <w:tc>
          <w:tcPr>
            <w:tcW w:w="626" w:type="dxa"/>
            <w:vMerge/>
            <w:shd w:val="clear" w:color="auto" w:fill="auto"/>
          </w:tcPr>
          <w:p w14:paraId="32B82D8E" w14:textId="77777777" w:rsidR="00480C28" w:rsidRPr="002E58DA" w:rsidRDefault="00480C28" w:rsidP="00195DAD">
            <w:pPr>
              <w:jc w:val="center"/>
              <w:rPr>
                <w:sz w:val="14"/>
                <w:szCs w:val="14"/>
              </w:rPr>
            </w:pPr>
          </w:p>
        </w:tc>
        <w:tc>
          <w:tcPr>
            <w:tcW w:w="564" w:type="dxa"/>
            <w:shd w:val="clear" w:color="auto" w:fill="auto"/>
          </w:tcPr>
          <w:p w14:paraId="5EB8672B"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635ABA81"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2AB1D78F"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03A7439F"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42D9E6DB" w14:textId="77777777" w:rsidR="00480C28" w:rsidRPr="002E58DA" w:rsidRDefault="00480C28"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3C7A2CF6" w14:textId="77777777" w:rsidR="00480C28" w:rsidRPr="002E58DA" w:rsidRDefault="00480C28"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361BA532" w14:textId="77777777" w:rsidR="00480C28" w:rsidRPr="002E58DA" w:rsidRDefault="00480C28"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5" w:type="dxa"/>
            <w:shd w:val="clear" w:color="auto" w:fill="auto"/>
          </w:tcPr>
          <w:p w14:paraId="5D9D421C" w14:textId="77777777" w:rsidR="00480C28" w:rsidRPr="002E58DA" w:rsidRDefault="00480C28"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2" w:type="dxa"/>
            <w:shd w:val="clear" w:color="auto" w:fill="auto"/>
          </w:tcPr>
          <w:p w14:paraId="74FE08EE"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-24</w:t>
            </w:r>
            <w:r w:rsidRPr="002E58DA">
              <w:rPr>
                <w:sz w:val="12"/>
                <w:szCs w:val="12"/>
              </w:rPr>
              <w:t>]</w:t>
            </w:r>
          </w:p>
        </w:tc>
        <w:tc>
          <w:tcPr>
            <w:tcW w:w="562" w:type="dxa"/>
            <w:shd w:val="clear" w:color="auto" w:fill="auto"/>
          </w:tcPr>
          <w:p w14:paraId="50A98DB8"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24</w:t>
            </w:r>
            <w:r w:rsidRPr="002E58DA">
              <w:rPr>
                <w:sz w:val="12"/>
                <w:szCs w:val="12"/>
              </w:rPr>
              <w:t>]</w:t>
            </w:r>
          </w:p>
        </w:tc>
        <w:tc>
          <w:tcPr>
            <w:tcW w:w="562" w:type="dxa"/>
            <w:shd w:val="clear" w:color="auto" w:fill="auto"/>
          </w:tcPr>
          <w:p w14:paraId="13AE9E0B" w14:textId="77777777" w:rsidR="00480C28" w:rsidRPr="002E58DA" w:rsidRDefault="00480C28"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2CF1C970" w14:textId="77777777" w:rsidR="00480C28" w:rsidRPr="002E58DA" w:rsidRDefault="00480C28"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52C9A56D" w14:textId="77777777" w:rsidR="00480C28" w:rsidRPr="002E58DA" w:rsidRDefault="00480C28" w:rsidP="00195DAD">
            <w:pPr>
              <w:rPr>
                <w:sz w:val="12"/>
                <w:szCs w:val="12"/>
              </w:rPr>
            </w:pPr>
            <w:proofErr w:type="gramStart"/>
            <w:r>
              <w:rPr>
                <w:sz w:val="12"/>
                <w:szCs w:val="12"/>
              </w:rPr>
              <w:t>p[</w:t>
            </w:r>
            <w:proofErr w:type="gramEnd"/>
            <w:r>
              <w:rPr>
                <w:sz w:val="12"/>
                <w:szCs w:val="12"/>
              </w:rPr>
              <w:t>-22</w:t>
            </w:r>
            <w:r w:rsidRPr="002E58DA">
              <w:rPr>
                <w:sz w:val="12"/>
                <w:szCs w:val="12"/>
              </w:rPr>
              <w:t>]</w:t>
            </w:r>
          </w:p>
        </w:tc>
        <w:tc>
          <w:tcPr>
            <w:tcW w:w="562" w:type="dxa"/>
            <w:shd w:val="clear" w:color="auto" w:fill="auto"/>
          </w:tcPr>
          <w:p w14:paraId="1CDC3B57"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22</w:t>
            </w:r>
            <w:r w:rsidRPr="002E58DA">
              <w:rPr>
                <w:sz w:val="12"/>
                <w:szCs w:val="12"/>
              </w:rPr>
              <w:t>]</w:t>
            </w:r>
          </w:p>
        </w:tc>
        <w:tc>
          <w:tcPr>
            <w:tcW w:w="562" w:type="dxa"/>
            <w:shd w:val="clear" w:color="auto" w:fill="000000"/>
          </w:tcPr>
          <w:p w14:paraId="47DD2BEE" w14:textId="77777777" w:rsidR="00480C28" w:rsidRPr="002E58DA" w:rsidRDefault="00480C28" w:rsidP="00195DAD">
            <w:pPr>
              <w:rPr>
                <w:sz w:val="12"/>
                <w:szCs w:val="12"/>
              </w:rPr>
            </w:pPr>
          </w:p>
        </w:tc>
        <w:tc>
          <w:tcPr>
            <w:tcW w:w="562" w:type="dxa"/>
            <w:shd w:val="clear" w:color="auto" w:fill="000000"/>
          </w:tcPr>
          <w:p w14:paraId="0AEB3390" w14:textId="77777777" w:rsidR="00480C28" w:rsidRPr="002E58DA" w:rsidRDefault="00480C28" w:rsidP="00195DAD">
            <w:pPr>
              <w:rPr>
                <w:sz w:val="12"/>
                <w:szCs w:val="12"/>
              </w:rPr>
            </w:pPr>
          </w:p>
        </w:tc>
      </w:tr>
      <w:tr w:rsidR="00480C28" w:rsidRPr="002E58DA" w14:paraId="6F25EF44" w14:textId="77777777" w:rsidTr="00195DAD">
        <w:tc>
          <w:tcPr>
            <w:tcW w:w="1134" w:type="dxa"/>
            <w:shd w:val="clear" w:color="auto" w:fill="auto"/>
          </w:tcPr>
          <w:p w14:paraId="52A5DF9B" w14:textId="77777777" w:rsidR="00480C28" w:rsidRPr="002E58DA" w:rsidRDefault="00480C28" w:rsidP="00195DAD">
            <w:pPr>
              <w:rPr>
                <w:sz w:val="14"/>
                <w:szCs w:val="14"/>
              </w:rPr>
            </w:pPr>
            <w:r>
              <w:rPr>
                <w:sz w:val="14"/>
                <w:szCs w:val="14"/>
              </w:rPr>
              <w:t>0x0</w:t>
            </w:r>
            <w:r w:rsidRPr="002E58DA">
              <w:rPr>
                <w:sz w:val="14"/>
                <w:szCs w:val="14"/>
              </w:rPr>
              <w:t>000002</w:t>
            </w:r>
          </w:p>
        </w:tc>
        <w:tc>
          <w:tcPr>
            <w:tcW w:w="626" w:type="dxa"/>
            <w:vMerge/>
            <w:shd w:val="clear" w:color="auto" w:fill="auto"/>
          </w:tcPr>
          <w:p w14:paraId="40801041" w14:textId="77777777" w:rsidR="00480C28" w:rsidRPr="002E58DA" w:rsidRDefault="00480C28" w:rsidP="00195DAD">
            <w:pPr>
              <w:jc w:val="center"/>
              <w:rPr>
                <w:sz w:val="14"/>
                <w:szCs w:val="14"/>
              </w:rPr>
            </w:pPr>
          </w:p>
        </w:tc>
        <w:tc>
          <w:tcPr>
            <w:tcW w:w="564" w:type="dxa"/>
            <w:shd w:val="clear" w:color="auto" w:fill="auto"/>
          </w:tcPr>
          <w:p w14:paraId="0BFC6A61"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6D89B9C4"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57A88CB0"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782A18C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02053FCC" w14:textId="77777777" w:rsidR="00480C28" w:rsidRPr="002E58DA" w:rsidRDefault="00480C28"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1E6D1CE6" w14:textId="77777777" w:rsidR="00480C28" w:rsidRPr="002E58DA" w:rsidRDefault="00480C28"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5AFA6857" w14:textId="77777777" w:rsidR="00480C28" w:rsidRPr="002E58DA" w:rsidRDefault="00480C28"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5" w:type="dxa"/>
            <w:shd w:val="clear" w:color="auto" w:fill="auto"/>
          </w:tcPr>
          <w:p w14:paraId="5381B8B5" w14:textId="77777777" w:rsidR="00480C28" w:rsidRPr="002E58DA" w:rsidRDefault="00480C28"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2" w:type="dxa"/>
            <w:shd w:val="clear" w:color="auto" w:fill="auto"/>
          </w:tcPr>
          <w:p w14:paraId="3297CF32"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-38</w:t>
            </w:r>
            <w:r w:rsidRPr="002E58DA">
              <w:rPr>
                <w:sz w:val="12"/>
                <w:szCs w:val="12"/>
              </w:rPr>
              <w:t>]</w:t>
            </w:r>
          </w:p>
        </w:tc>
        <w:tc>
          <w:tcPr>
            <w:tcW w:w="562" w:type="dxa"/>
            <w:shd w:val="clear" w:color="auto" w:fill="auto"/>
          </w:tcPr>
          <w:p w14:paraId="04F48A08"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38</w:t>
            </w:r>
            <w:r w:rsidRPr="002E58DA">
              <w:rPr>
                <w:sz w:val="12"/>
                <w:szCs w:val="12"/>
              </w:rPr>
              <w:t>]</w:t>
            </w:r>
          </w:p>
        </w:tc>
        <w:tc>
          <w:tcPr>
            <w:tcW w:w="562" w:type="dxa"/>
            <w:shd w:val="clear" w:color="auto" w:fill="auto"/>
          </w:tcPr>
          <w:p w14:paraId="346018B8" w14:textId="77777777" w:rsidR="00480C28" w:rsidRPr="002E58DA" w:rsidRDefault="00480C28"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65A10D14" w14:textId="77777777" w:rsidR="00480C28" w:rsidRPr="002E58DA" w:rsidRDefault="00480C28"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6E7FA7FB" w14:textId="77777777" w:rsidR="00480C28" w:rsidRPr="002E58DA" w:rsidRDefault="00480C28"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auto"/>
          </w:tcPr>
          <w:p w14:paraId="325C41B8" w14:textId="77777777" w:rsidR="00480C28" w:rsidRPr="002E58DA" w:rsidRDefault="00480C28"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000000"/>
          </w:tcPr>
          <w:p w14:paraId="1851FB4D" w14:textId="77777777" w:rsidR="00480C28" w:rsidRPr="002E58DA" w:rsidRDefault="00480C28" w:rsidP="00195DAD">
            <w:pPr>
              <w:rPr>
                <w:sz w:val="12"/>
                <w:szCs w:val="12"/>
              </w:rPr>
            </w:pPr>
          </w:p>
        </w:tc>
        <w:tc>
          <w:tcPr>
            <w:tcW w:w="562" w:type="dxa"/>
            <w:shd w:val="clear" w:color="auto" w:fill="000000"/>
          </w:tcPr>
          <w:p w14:paraId="1C226914" w14:textId="77777777" w:rsidR="00480C28" w:rsidRPr="002E58DA" w:rsidRDefault="00480C28" w:rsidP="00195DAD">
            <w:pPr>
              <w:rPr>
                <w:sz w:val="12"/>
                <w:szCs w:val="12"/>
              </w:rPr>
            </w:pPr>
          </w:p>
        </w:tc>
      </w:tr>
      <w:tr w:rsidR="00480C28" w:rsidRPr="002E58DA" w14:paraId="1A8AA587" w14:textId="77777777" w:rsidTr="00195DAD">
        <w:tc>
          <w:tcPr>
            <w:tcW w:w="1134" w:type="dxa"/>
            <w:shd w:val="clear" w:color="auto" w:fill="auto"/>
          </w:tcPr>
          <w:p w14:paraId="1D58FD17"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79F218B8" w14:textId="77777777" w:rsidR="00480C28" w:rsidRPr="0061131A" w:rsidRDefault="00480C28" w:rsidP="00195DAD">
            <w:pPr>
              <w:jc w:val="center"/>
              <w:rPr>
                <w:sz w:val="12"/>
                <w:szCs w:val="12"/>
              </w:rPr>
            </w:pPr>
            <w:r>
              <w:rPr>
                <w:sz w:val="12"/>
                <w:szCs w:val="12"/>
              </w:rPr>
              <w:t>2</w:t>
            </w:r>
          </w:p>
          <w:p w14:paraId="57AB41FB" w14:textId="77777777" w:rsidR="00480C28" w:rsidRPr="002E58DA" w:rsidRDefault="00480C28" w:rsidP="00195DAD">
            <w:pPr>
              <w:jc w:val="center"/>
              <w:rPr>
                <w:sz w:val="14"/>
                <w:szCs w:val="14"/>
              </w:rPr>
            </w:pPr>
          </w:p>
        </w:tc>
        <w:tc>
          <w:tcPr>
            <w:tcW w:w="564" w:type="dxa"/>
            <w:shd w:val="clear" w:color="auto" w:fill="auto"/>
          </w:tcPr>
          <w:p w14:paraId="600F0CD4"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3C6C0844"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1785FE1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0A713C41"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35214E2C" w14:textId="77777777" w:rsidR="00480C28" w:rsidRPr="002E58DA" w:rsidRDefault="00480C28"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59C0CF8A" w14:textId="77777777" w:rsidR="00480C28" w:rsidRPr="002E58DA" w:rsidRDefault="00480C28"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54E6CE01" w14:textId="77777777" w:rsidR="00480C28" w:rsidRPr="002E58DA" w:rsidRDefault="00480C28"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5" w:type="dxa"/>
            <w:shd w:val="clear" w:color="auto" w:fill="auto"/>
          </w:tcPr>
          <w:p w14:paraId="3579D348" w14:textId="77777777" w:rsidR="00480C28" w:rsidRPr="002E58DA" w:rsidRDefault="00480C28"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2" w:type="dxa"/>
            <w:shd w:val="clear" w:color="auto" w:fill="auto"/>
          </w:tcPr>
          <w:p w14:paraId="1DAB3F9C"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-10</w:t>
            </w:r>
            <w:r w:rsidRPr="002E58DA">
              <w:rPr>
                <w:sz w:val="12"/>
                <w:szCs w:val="12"/>
              </w:rPr>
              <w:t>]</w:t>
            </w:r>
          </w:p>
        </w:tc>
        <w:tc>
          <w:tcPr>
            <w:tcW w:w="562" w:type="dxa"/>
            <w:shd w:val="clear" w:color="auto" w:fill="auto"/>
          </w:tcPr>
          <w:p w14:paraId="4DB3FDF7"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10</w:t>
            </w:r>
            <w:r w:rsidRPr="002E58DA">
              <w:rPr>
                <w:sz w:val="12"/>
                <w:szCs w:val="12"/>
              </w:rPr>
              <w:t>]</w:t>
            </w:r>
          </w:p>
        </w:tc>
        <w:tc>
          <w:tcPr>
            <w:tcW w:w="562" w:type="dxa"/>
            <w:shd w:val="clear" w:color="auto" w:fill="auto"/>
          </w:tcPr>
          <w:p w14:paraId="0D22D2B6" w14:textId="77777777" w:rsidR="00480C28" w:rsidRPr="002E58DA" w:rsidRDefault="00480C28"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0BFA4BC3" w14:textId="77777777" w:rsidR="00480C28" w:rsidRPr="002E58DA" w:rsidRDefault="00480C28"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1C3941CC" w14:textId="77777777" w:rsidR="00480C28" w:rsidRPr="002E58DA" w:rsidRDefault="00480C28"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auto"/>
          </w:tcPr>
          <w:p w14:paraId="5B9DED4C" w14:textId="77777777" w:rsidR="00480C28" w:rsidRPr="002E58DA" w:rsidRDefault="00480C28"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000000"/>
          </w:tcPr>
          <w:p w14:paraId="54A573AB" w14:textId="77777777" w:rsidR="00480C28" w:rsidRPr="002E58DA" w:rsidRDefault="00480C28" w:rsidP="00195DAD">
            <w:pPr>
              <w:rPr>
                <w:sz w:val="12"/>
                <w:szCs w:val="12"/>
              </w:rPr>
            </w:pPr>
          </w:p>
        </w:tc>
        <w:tc>
          <w:tcPr>
            <w:tcW w:w="562" w:type="dxa"/>
            <w:shd w:val="clear" w:color="auto" w:fill="000000"/>
          </w:tcPr>
          <w:p w14:paraId="6A535903" w14:textId="77777777" w:rsidR="00480C28" w:rsidRPr="002E58DA" w:rsidRDefault="00480C28" w:rsidP="00195DAD">
            <w:pPr>
              <w:rPr>
                <w:sz w:val="12"/>
                <w:szCs w:val="12"/>
              </w:rPr>
            </w:pPr>
          </w:p>
        </w:tc>
      </w:tr>
      <w:tr w:rsidR="00480C28" w:rsidRPr="002E58DA" w14:paraId="3FFE18BE" w14:textId="77777777" w:rsidTr="00195DAD">
        <w:tc>
          <w:tcPr>
            <w:tcW w:w="1134" w:type="dxa"/>
            <w:shd w:val="clear" w:color="auto" w:fill="auto"/>
          </w:tcPr>
          <w:p w14:paraId="53FCF2ED"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2A00417F" w14:textId="77777777" w:rsidR="00480C28" w:rsidRPr="002E58DA" w:rsidRDefault="00480C28" w:rsidP="00195DAD">
            <w:pPr>
              <w:jc w:val="center"/>
              <w:rPr>
                <w:sz w:val="14"/>
                <w:szCs w:val="14"/>
              </w:rPr>
            </w:pPr>
          </w:p>
        </w:tc>
        <w:tc>
          <w:tcPr>
            <w:tcW w:w="564" w:type="dxa"/>
            <w:shd w:val="clear" w:color="auto" w:fill="auto"/>
          </w:tcPr>
          <w:p w14:paraId="66DD5EFB"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5591A5B7"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4F8F31D9"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43783FE7"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7738543C" w14:textId="77777777" w:rsidR="00480C28" w:rsidRPr="002E58DA" w:rsidRDefault="00480C28"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47048166" w14:textId="77777777" w:rsidR="00480C28" w:rsidRPr="002E58DA" w:rsidRDefault="00480C28"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12E50CC9" w14:textId="77777777" w:rsidR="00480C28" w:rsidRPr="002E58DA" w:rsidRDefault="00480C28"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5" w:type="dxa"/>
            <w:shd w:val="clear" w:color="auto" w:fill="auto"/>
          </w:tcPr>
          <w:p w14:paraId="78282F9E" w14:textId="77777777" w:rsidR="00480C28" w:rsidRPr="002E58DA" w:rsidRDefault="00480C28"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2" w:type="dxa"/>
            <w:shd w:val="clear" w:color="auto" w:fill="auto"/>
          </w:tcPr>
          <w:p w14:paraId="38B7ADDF"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-24</w:t>
            </w:r>
            <w:r w:rsidRPr="002E58DA">
              <w:rPr>
                <w:sz w:val="12"/>
                <w:szCs w:val="12"/>
              </w:rPr>
              <w:t>]</w:t>
            </w:r>
          </w:p>
        </w:tc>
        <w:tc>
          <w:tcPr>
            <w:tcW w:w="562" w:type="dxa"/>
            <w:shd w:val="clear" w:color="auto" w:fill="auto"/>
          </w:tcPr>
          <w:p w14:paraId="7996060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24</w:t>
            </w:r>
            <w:r w:rsidRPr="002E58DA">
              <w:rPr>
                <w:sz w:val="12"/>
                <w:szCs w:val="12"/>
              </w:rPr>
              <w:t>]</w:t>
            </w:r>
          </w:p>
        </w:tc>
        <w:tc>
          <w:tcPr>
            <w:tcW w:w="562" w:type="dxa"/>
            <w:shd w:val="clear" w:color="auto" w:fill="auto"/>
          </w:tcPr>
          <w:p w14:paraId="0B71EEFF" w14:textId="77777777" w:rsidR="00480C28" w:rsidRPr="002E58DA" w:rsidRDefault="00480C28"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2CEA65CF" w14:textId="77777777" w:rsidR="00480C28" w:rsidRPr="002E58DA" w:rsidRDefault="00480C28"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37508061" w14:textId="77777777" w:rsidR="00480C28" w:rsidRPr="002E58DA" w:rsidRDefault="00480C28" w:rsidP="00195DAD">
            <w:pPr>
              <w:rPr>
                <w:sz w:val="12"/>
                <w:szCs w:val="12"/>
              </w:rPr>
            </w:pPr>
            <w:proofErr w:type="gramStart"/>
            <w:r>
              <w:rPr>
                <w:sz w:val="12"/>
                <w:szCs w:val="12"/>
              </w:rPr>
              <w:t>p[</w:t>
            </w:r>
            <w:proofErr w:type="gramEnd"/>
            <w:r>
              <w:rPr>
                <w:sz w:val="12"/>
                <w:szCs w:val="12"/>
              </w:rPr>
              <w:t>-22</w:t>
            </w:r>
            <w:r w:rsidRPr="002E58DA">
              <w:rPr>
                <w:sz w:val="12"/>
                <w:szCs w:val="12"/>
              </w:rPr>
              <w:t>]</w:t>
            </w:r>
          </w:p>
        </w:tc>
        <w:tc>
          <w:tcPr>
            <w:tcW w:w="562" w:type="dxa"/>
            <w:shd w:val="clear" w:color="auto" w:fill="auto"/>
          </w:tcPr>
          <w:p w14:paraId="2659DC56"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22</w:t>
            </w:r>
            <w:r w:rsidRPr="002E58DA">
              <w:rPr>
                <w:sz w:val="12"/>
                <w:szCs w:val="12"/>
              </w:rPr>
              <w:t>]</w:t>
            </w:r>
          </w:p>
        </w:tc>
        <w:tc>
          <w:tcPr>
            <w:tcW w:w="562" w:type="dxa"/>
            <w:shd w:val="clear" w:color="auto" w:fill="000000"/>
          </w:tcPr>
          <w:p w14:paraId="60669393" w14:textId="77777777" w:rsidR="00480C28" w:rsidRPr="002E58DA" w:rsidRDefault="00480C28" w:rsidP="00195DAD">
            <w:pPr>
              <w:rPr>
                <w:sz w:val="12"/>
                <w:szCs w:val="12"/>
              </w:rPr>
            </w:pPr>
          </w:p>
        </w:tc>
        <w:tc>
          <w:tcPr>
            <w:tcW w:w="562" w:type="dxa"/>
            <w:shd w:val="clear" w:color="auto" w:fill="000000"/>
          </w:tcPr>
          <w:p w14:paraId="5A38616A" w14:textId="77777777" w:rsidR="00480C28" w:rsidRPr="002E58DA" w:rsidRDefault="00480C28" w:rsidP="00195DAD">
            <w:pPr>
              <w:rPr>
                <w:sz w:val="12"/>
                <w:szCs w:val="12"/>
              </w:rPr>
            </w:pPr>
          </w:p>
        </w:tc>
      </w:tr>
      <w:tr w:rsidR="00480C28" w:rsidRPr="002E58DA" w14:paraId="49BBE9F5" w14:textId="77777777" w:rsidTr="00195DAD">
        <w:tc>
          <w:tcPr>
            <w:tcW w:w="1134" w:type="dxa"/>
            <w:shd w:val="clear" w:color="auto" w:fill="auto"/>
          </w:tcPr>
          <w:p w14:paraId="120806D2"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8FA58F0" w14:textId="77777777" w:rsidR="00480C28" w:rsidRPr="002E58DA" w:rsidRDefault="00480C28" w:rsidP="00195DAD">
            <w:pPr>
              <w:jc w:val="center"/>
              <w:rPr>
                <w:sz w:val="14"/>
                <w:szCs w:val="14"/>
              </w:rPr>
            </w:pPr>
          </w:p>
        </w:tc>
        <w:tc>
          <w:tcPr>
            <w:tcW w:w="564" w:type="dxa"/>
            <w:shd w:val="clear" w:color="auto" w:fill="auto"/>
          </w:tcPr>
          <w:p w14:paraId="1732E74D"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16E02EF8"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3176AA33"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306C32A8"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41E01F7D" w14:textId="77777777" w:rsidR="00480C28" w:rsidRPr="002E58DA" w:rsidRDefault="00480C28"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4E24CAB0" w14:textId="77777777" w:rsidR="00480C28" w:rsidRPr="002E58DA" w:rsidRDefault="00480C28"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74809854" w14:textId="77777777" w:rsidR="00480C28" w:rsidRPr="002E58DA" w:rsidRDefault="00480C28"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5" w:type="dxa"/>
            <w:shd w:val="clear" w:color="auto" w:fill="auto"/>
          </w:tcPr>
          <w:p w14:paraId="0460B8EB" w14:textId="77777777" w:rsidR="00480C28" w:rsidRPr="002E58DA" w:rsidRDefault="00480C28"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2" w:type="dxa"/>
            <w:shd w:val="clear" w:color="auto" w:fill="auto"/>
          </w:tcPr>
          <w:p w14:paraId="0DA2C027"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-38</w:t>
            </w:r>
            <w:r w:rsidRPr="002E58DA">
              <w:rPr>
                <w:sz w:val="12"/>
                <w:szCs w:val="12"/>
              </w:rPr>
              <w:t>]</w:t>
            </w:r>
          </w:p>
        </w:tc>
        <w:tc>
          <w:tcPr>
            <w:tcW w:w="562" w:type="dxa"/>
            <w:shd w:val="clear" w:color="auto" w:fill="auto"/>
          </w:tcPr>
          <w:p w14:paraId="37B25529"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38</w:t>
            </w:r>
            <w:r w:rsidRPr="002E58DA">
              <w:rPr>
                <w:sz w:val="12"/>
                <w:szCs w:val="12"/>
              </w:rPr>
              <w:t>]</w:t>
            </w:r>
          </w:p>
        </w:tc>
        <w:tc>
          <w:tcPr>
            <w:tcW w:w="562" w:type="dxa"/>
            <w:shd w:val="clear" w:color="auto" w:fill="auto"/>
          </w:tcPr>
          <w:p w14:paraId="4F79DA30" w14:textId="77777777" w:rsidR="00480C28" w:rsidRPr="002E58DA" w:rsidRDefault="00480C28"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10B44A8B" w14:textId="77777777" w:rsidR="00480C28" w:rsidRPr="002E58DA" w:rsidRDefault="00480C28"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6F9C6792" w14:textId="77777777" w:rsidR="00480C28" w:rsidRPr="002E58DA" w:rsidRDefault="00480C28"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auto"/>
          </w:tcPr>
          <w:p w14:paraId="5E3E4B44" w14:textId="77777777" w:rsidR="00480C28" w:rsidRPr="002E58DA" w:rsidRDefault="00480C28"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000000"/>
          </w:tcPr>
          <w:p w14:paraId="16DA5A07" w14:textId="77777777" w:rsidR="00480C28" w:rsidRPr="002E58DA" w:rsidRDefault="00480C28" w:rsidP="00195DAD">
            <w:pPr>
              <w:rPr>
                <w:sz w:val="12"/>
                <w:szCs w:val="12"/>
              </w:rPr>
            </w:pPr>
          </w:p>
        </w:tc>
        <w:tc>
          <w:tcPr>
            <w:tcW w:w="562" w:type="dxa"/>
            <w:shd w:val="clear" w:color="auto" w:fill="000000"/>
          </w:tcPr>
          <w:p w14:paraId="51BC8EB7" w14:textId="77777777" w:rsidR="00480C28" w:rsidRPr="002E58DA" w:rsidRDefault="00480C28" w:rsidP="00195DAD">
            <w:pPr>
              <w:rPr>
                <w:sz w:val="12"/>
                <w:szCs w:val="12"/>
              </w:rPr>
            </w:pPr>
          </w:p>
        </w:tc>
      </w:tr>
      <w:tr w:rsidR="00480C28" w:rsidRPr="002E58DA" w14:paraId="7ED60889" w14:textId="77777777" w:rsidTr="00195DAD">
        <w:tc>
          <w:tcPr>
            <w:tcW w:w="1134" w:type="dxa"/>
            <w:shd w:val="clear" w:color="auto" w:fill="auto"/>
          </w:tcPr>
          <w:p w14:paraId="490B2FEC" w14:textId="77777777" w:rsidR="00480C28" w:rsidRPr="002E58DA" w:rsidRDefault="00480C28" w:rsidP="00195DAD">
            <w:pPr>
              <w:jc w:val="center"/>
              <w:rPr>
                <w:sz w:val="14"/>
                <w:szCs w:val="14"/>
              </w:rPr>
            </w:pPr>
            <w:r>
              <w:rPr>
                <w:sz w:val="14"/>
                <w:szCs w:val="14"/>
              </w:rPr>
              <w:t>:</w:t>
            </w:r>
          </w:p>
        </w:tc>
        <w:tc>
          <w:tcPr>
            <w:tcW w:w="626" w:type="dxa"/>
            <w:shd w:val="clear" w:color="auto" w:fill="auto"/>
          </w:tcPr>
          <w:p w14:paraId="4D3A5B5B" w14:textId="77777777" w:rsidR="00480C28" w:rsidRPr="002E58DA" w:rsidRDefault="00480C28" w:rsidP="00195DAD">
            <w:pPr>
              <w:rPr>
                <w:sz w:val="14"/>
                <w:szCs w:val="14"/>
              </w:rPr>
            </w:pPr>
          </w:p>
        </w:tc>
        <w:tc>
          <w:tcPr>
            <w:tcW w:w="564" w:type="dxa"/>
            <w:shd w:val="clear" w:color="auto" w:fill="auto"/>
          </w:tcPr>
          <w:p w14:paraId="52CF9E1B"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1F148C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082B5E5"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5188C85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77B9525"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B155B7F"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6D63F3AC"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E87F3D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30A23761"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A33478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C4BBDDC"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00BFAD7E"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46F64F5"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080EEF5"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D5C1E24"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1FD55EB" w14:textId="77777777" w:rsidR="00480C28" w:rsidRPr="002E58DA" w:rsidRDefault="00480C28" w:rsidP="00195DAD">
            <w:pPr>
              <w:jc w:val="center"/>
              <w:rPr>
                <w:sz w:val="14"/>
                <w:szCs w:val="14"/>
              </w:rPr>
            </w:pPr>
            <w:r>
              <w:rPr>
                <w:sz w:val="14"/>
                <w:szCs w:val="14"/>
              </w:rPr>
              <w:t>:</w:t>
            </w:r>
          </w:p>
        </w:tc>
      </w:tr>
      <w:tr w:rsidR="00480C28" w:rsidRPr="002E58DA" w14:paraId="16D5B7BB" w14:textId="77777777" w:rsidTr="00195DAD">
        <w:tc>
          <w:tcPr>
            <w:tcW w:w="1134" w:type="dxa"/>
            <w:shd w:val="clear" w:color="auto" w:fill="auto"/>
          </w:tcPr>
          <w:p w14:paraId="74126CBF"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01E2DAB2" w14:textId="77777777" w:rsidR="00480C28" w:rsidRPr="0061131A" w:rsidRDefault="00480C28"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76EC8327"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6A705A9D"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73513C1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0E7AE5EC"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1BD33E9E" w14:textId="77777777" w:rsidR="00480C28" w:rsidRPr="002E58DA" w:rsidRDefault="00480C28"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1215E980" w14:textId="77777777" w:rsidR="00480C28" w:rsidRPr="002E58DA" w:rsidRDefault="00480C28"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6DAB8C85" w14:textId="77777777" w:rsidR="00480C28" w:rsidRPr="002E58DA" w:rsidRDefault="00480C28"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5" w:type="dxa"/>
            <w:shd w:val="clear" w:color="auto" w:fill="auto"/>
          </w:tcPr>
          <w:p w14:paraId="693AACEB" w14:textId="77777777" w:rsidR="00480C28" w:rsidRPr="002E58DA" w:rsidRDefault="00480C28"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2" w:type="dxa"/>
            <w:shd w:val="clear" w:color="auto" w:fill="auto"/>
          </w:tcPr>
          <w:p w14:paraId="0B08B513"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-10</w:t>
            </w:r>
            <w:r w:rsidRPr="002E58DA">
              <w:rPr>
                <w:sz w:val="12"/>
                <w:szCs w:val="12"/>
              </w:rPr>
              <w:t>]</w:t>
            </w:r>
          </w:p>
        </w:tc>
        <w:tc>
          <w:tcPr>
            <w:tcW w:w="562" w:type="dxa"/>
            <w:shd w:val="clear" w:color="auto" w:fill="auto"/>
          </w:tcPr>
          <w:p w14:paraId="68175D7C"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10</w:t>
            </w:r>
            <w:r w:rsidRPr="002E58DA">
              <w:rPr>
                <w:sz w:val="12"/>
                <w:szCs w:val="12"/>
              </w:rPr>
              <w:t>]</w:t>
            </w:r>
          </w:p>
        </w:tc>
        <w:tc>
          <w:tcPr>
            <w:tcW w:w="562" w:type="dxa"/>
            <w:shd w:val="clear" w:color="auto" w:fill="auto"/>
          </w:tcPr>
          <w:p w14:paraId="636A581A" w14:textId="77777777" w:rsidR="00480C28" w:rsidRPr="002E58DA" w:rsidRDefault="00480C28"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01C2D988" w14:textId="77777777" w:rsidR="00480C28" w:rsidRPr="002E58DA" w:rsidRDefault="00480C28"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2B1FE217" w14:textId="77777777" w:rsidR="00480C28" w:rsidRPr="002E58DA" w:rsidRDefault="00480C28"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auto"/>
          </w:tcPr>
          <w:p w14:paraId="0131623B" w14:textId="77777777" w:rsidR="00480C28" w:rsidRPr="002E58DA" w:rsidRDefault="00480C28"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000000"/>
          </w:tcPr>
          <w:p w14:paraId="5E921BB1" w14:textId="77777777" w:rsidR="00480C28" w:rsidRPr="002E58DA" w:rsidRDefault="00480C28" w:rsidP="00195DAD">
            <w:pPr>
              <w:rPr>
                <w:sz w:val="12"/>
                <w:szCs w:val="12"/>
              </w:rPr>
            </w:pPr>
          </w:p>
        </w:tc>
        <w:tc>
          <w:tcPr>
            <w:tcW w:w="562" w:type="dxa"/>
            <w:shd w:val="clear" w:color="auto" w:fill="000000"/>
          </w:tcPr>
          <w:p w14:paraId="263D403A" w14:textId="77777777" w:rsidR="00480C28" w:rsidRPr="002E58DA" w:rsidRDefault="00480C28" w:rsidP="00195DAD">
            <w:pPr>
              <w:rPr>
                <w:sz w:val="12"/>
                <w:szCs w:val="12"/>
              </w:rPr>
            </w:pPr>
          </w:p>
        </w:tc>
      </w:tr>
      <w:tr w:rsidR="00480C28" w:rsidRPr="002E58DA" w14:paraId="5FE2D7D5" w14:textId="77777777" w:rsidTr="00195DAD">
        <w:tc>
          <w:tcPr>
            <w:tcW w:w="1134" w:type="dxa"/>
            <w:shd w:val="clear" w:color="auto" w:fill="auto"/>
          </w:tcPr>
          <w:p w14:paraId="1FF63F6D"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44EBFECE" w14:textId="77777777" w:rsidR="00480C28" w:rsidRPr="002E58DA" w:rsidRDefault="00480C28" w:rsidP="00195DAD">
            <w:pPr>
              <w:rPr>
                <w:sz w:val="14"/>
                <w:szCs w:val="14"/>
              </w:rPr>
            </w:pPr>
          </w:p>
        </w:tc>
        <w:tc>
          <w:tcPr>
            <w:tcW w:w="564" w:type="dxa"/>
            <w:shd w:val="clear" w:color="auto" w:fill="auto"/>
          </w:tcPr>
          <w:p w14:paraId="2C9B063F"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524B577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2F6702AA"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1DDE0176"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68EACD34" w14:textId="77777777" w:rsidR="00480C28" w:rsidRPr="002E58DA" w:rsidRDefault="00480C28"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12CF2CB8" w14:textId="77777777" w:rsidR="00480C28" w:rsidRPr="002E58DA" w:rsidRDefault="00480C28"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30F346BE" w14:textId="77777777" w:rsidR="00480C28" w:rsidRPr="002E58DA" w:rsidRDefault="00480C28"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5" w:type="dxa"/>
            <w:shd w:val="clear" w:color="auto" w:fill="auto"/>
          </w:tcPr>
          <w:p w14:paraId="7FEDADD4" w14:textId="77777777" w:rsidR="00480C28" w:rsidRPr="002E58DA" w:rsidRDefault="00480C28"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2" w:type="dxa"/>
            <w:shd w:val="clear" w:color="auto" w:fill="auto"/>
          </w:tcPr>
          <w:p w14:paraId="5C3290CE"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-24</w:t>
            </w:r>
            <w:r w:rsidRPr="002E58DA">
              <w:rPr>
                <w:sz w:val="12"/>
                <w:szCs w:val="12"/>
              </w:rPr>
              <w:t>]</w:t>
            </w:r>
          </w:p>
        </w:tc>
        <w:tc>
          <w:tcPr>
            <w:tcW w:w="562" w:type="dxa"/>
            <w:shd w:val="clear" w:color="auto" w:fill="auto"/>
          </w:tcPr>
          <w:p w14:paraId="1AEA132B"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24</w:t>
            </w:r>
            <w:r w:rsidRPr="002E58DA">
              <w:rPr>
                <w:sz w:val="12"/>
                <w:szCs w:val="12"/>
              </w:rPr>
              <w:t>]</w:t>
            </w:r>
          </w:p>
        </w:tc>
        <w:tc>
          <w:tcPr>
            <w:tcW w:w="562" w:type="dxa"/>
            <w:shd w:val="clear" w:color="auto" w:fill="auto"/>
          </w:tcPr>
          <w:p w14:paraId="20EE146B" w14:textId="77777777" w:rsidR="00480C28" w:rsidRPr="002E58DA" w:rsidRDefault="00480C28"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6891FE66" w14:textId="77777777" w:rsidR="00480C28" w:rsidRPr="002E58DA" w:rsidRDefault="00480C28"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43D96B5E" w14:textId="77777777" w:rsidR="00480C28" w:rsidRPr="002E58DA" w:rsidRDefault="00480C28" w:rsidP="00195DAD">
            <w:pPr>
              <w:rPr>
                <w:sz w:val="12"/>
                <w:szCs w:val="12"/>
              </w:rPr>
            </w:pPr>
            <w:proofErr w:type="gramStart"/>
            <w:r>
              <w:rPr>
                <w:sz w:val="12"/>
                <w:szCs w:val="12"/>
              </w:rPr>
              <w:t>p[</w:t>
            </w:r>
            <w:proofErr w:type="gramEnd"/>
            <w:r>
              <w:rPr>
                <w:sz w:val="12"/>
                <w:szCs w:val="12"/>
              </w:rPr>
              <w:t>-22</w:t>
            </w:r>
            <w:r w:rsidRPr="002E58DA">
              <w:rPr>
                <w:sz w:val="12"/>
                <w:szCs w:val="12"/>
              </w:rPr>
              <w:t>]</w:t>
            </w:r>
          </w:p>
        </w:tc>
        <w:tc>
          <w:tcPr>
            <w:tcW w:w="562" w:type="dxa"/>
            <w:shd w:val="clear" w:color="auto" w:fill="auto"/>
          </w:tcPr>
          <w:p w14:paraId="06F8C699"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22</w:t>
            </w:r>
            <w:r w:rsidRPr="002E58DA">
              <w:rPr>
                <w:sz w:val="12"/>
                <w:szCs w:val="12"/>
              </w:rPr>
              <w:t>]</w:t>
            </w:r>
          </w:p>
        </w:tc>
        <w:tc>
          <w:tcPr>
            <w:tcW w:w="562" w:type="dxa"/>
            <w:shd w:val="clear" w:color="auto" w:fill="000000"/>
          </w:tcPr>
          <w:p w14:paraId="10E7A012" w14:textId="77777777" w:rsidR="00480C28" w:rsidRPr="002E58DA" w:rsidRDefault="00480C28" w:rsidP="00195DAD">
            <w:pPr>
              <w:rPr>
                <w:sz w:val="12"/>
                <w:szCs w:val="12"/>
              </w:rPr>
            </w:pPr>
          </w:p>
        </w:tc>
        <w:tc>
          <w:tcPr>
            <w:tcW w:w="562" w:type="dxa"/>
            <w:shd w:val="clear" w:color="auto" w:fill="000000"/>
          </w:tcPr>
          <w:p w14:paraId="20F486C4" w14:textId="77777777" w:rsidR="00480C28" w:rsidRPr="002E58DA" w:rsidRDefault="00480C28" w:rsidP="00195DAD">
            <w:pPr>
              <w:rPr>
                <w:sz w:val="12"/>
                <w:szCs w:val="12"/>
              </w:rPr>
            </w:pPr>
          </w:p>
        </w:tc>
      </w:tr>
      <w:tr w:rsidR="00480C28" w:rsidRPr="002E58DA" w14:paraId="2BC08A28" w14:textId="77777777" w:rsidTr="00195DAD">
        <w:tc>
          <w:tcPr>
            <w:tcW w:w="1134" w:type="dxa"/>
            <w:shd w:val="clear" w:color="auto" w:fill="auto"/>
          </w:tcPr>
          <w:p w14:paraId="1C7EDCEC"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49EE1BB5" w14:textId="77777777" w:rsidR="00480C28" w:rsidRPr="002E58DA" w:rsidRDefault="00480C28" w:rsidP="00195DAD">
            <w:pPr>
              <w:rPr>
                <w:sz w:val="14"/>
                <w:szCs w:val="14"/>
              </w:rPr>
            </w:pPr>
          </w:p>
        </w:tc>
        <w:tc>
          <w:tcPr>
            <w:tcW w:w="564" w:type="dxa"/>
            <w:shd w:val="clear" w:color="auto" w:fill="auto"/>
          </w:tcPr>
          <w:p w14:paraId="4EA9BDA7"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60DD93C5"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2F7AE02F"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17F728F8"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7FEB66EA" w14:textId="77777777" w:rsidR="00480C28" w:rsidRPr="002E58DA" w:rsidRDefault="00480C28"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04D82163" w14:textId="77777777" w:rsidR="00480C28" w:rsidRPr="002E58DA" w:rsidRDefault="00480C28"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72858889" w14:textId="77777777" w:rsidR="00480C28" w:rsidRPr="002E58DA" w:rsidRDefault="00480C28"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5" w:type="dxa"/>
            <w:shd w:val="clear" w:color="auto" w:fill="auto"/>
          </w:tcPr>
          <w:p w14:paraId="07D3EB1B" w14:textId="77777777" w:rsidR="00480C28" w:rsidRPr="002E58DA" w:rsidRDefault="00480C28"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2" w:type="dxa"/>
            <w:shd w:val="clear" w:color="auto" w:fill="auto"/>
          </w:tcPr>
          <w:p w14:paraId="67EF1DAF" w14:textId="77777777" w:rsidR="00480C28" w:rsidRPr="002E58DA" w:rsidRDefault="00480C28" w:rsidP="00195DAD">
            <w:pPr>
              <w:rPr>
                <w:sz w:val="12"/>
                <w:szCs w:val="12"/>
              </w:rPr>
            </w:pPr>
            <w:proofErr w:type="gramStart"/>
            <w:r>
              <w:rPr>
                <w:sz w:val="12"/>
                <w:szCs w:val="12"/>
              </w:rPr>
              <w:t>p</w:t>
            </w:r>
            <w:r w:rsidRPr="002E58DA">
              <w:rPr>
                <w:sz w:val="12"/>
                <w:szCs w:val="12"/>
              </w:rPr>
              <w:t>[</w:t>
            </w:r>
            <w:proofErr w:type="gramEnd"/>
            <w:r>
              <w:rPr>
                <w:sz w:val="12"/>
                <w:szCs w:val="12"/>
              </w:rPr>
              <w:t>-38</w:t>
            </w:r>
            <w:r w:rsidRPr="002E58DA">
              <w:rPr>
                <w:sz w:val="12"/>
                <w:szCs w:val="12"/>
              </w:rPr>
              <w:t>]</w:t>
            </w:r>
          </w:p>
        </w:tc>
        <w:tc>
          <w:tcPr>
            <w:tcW w:w="562" w:type="dxa"/>
            <w:shd w:val="clear" w:color="auto" w:fill="auto"/>
          </w:tcPr>
          <w:p w14:paraId="5B52A93A" w14:textId="77777777" w:rsidR="00480C28" w:rsidRPr="002E58DA" w:rsidRDefault="00480C28" w:rsidP="00195DAD">
            <w:pPr>
              <w:rPr>
                <w:sz w:val="12"/>
                <w:szCs w:val="12"/>
              </w:rPr>
            </w:pPr>
            <w:proofErr w:type="gramStart"/>
            <w:r w:rsidRPr="002E58DA">
              <w:rPr>
                <w:sz w:val="12"/>
                <w:szCs w:val="12"/>
              </w:rPr>
              <w:t>p[</w:t>
            </w:r>
            <w:proofErr w:type="gramEnd"/>
            <w:r>
              <w:rPr>
                <w:sz w:val="12"/>
                <w:szCs w:val="12"/>
              </w:rPr>
              <w:t>38</w:t>
            </w:r>
            <w:r w:rsidRPr="002E58DA">
              <w:rPr>
                <w:sz w:val="12"/>
                <w:szCs w:val="12"/>
              </w:rPr>
              <w:t>]</w:t>
            </w:r>
          </w:p>
        </w:tc>
        <w:tc>
          <w:tcPr>
            <w:tcW w:w="562" w:type="dxa"/>
            <w:shd w:val="clear" w:color="auto" w:fill="auto"/>
          </w:tcPr>
          <w:p w14:paraId="0D32EA11" w14:textId="77777777" w:rsidR="00480C28" w:rsidRPr="002E58DA" w:rsidRDefault="00480C28"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754A5967" w14:textId="77777777" w:rsidR="00480C28" w:rsidRPr="002E58DA" w:rsidRDefault="00480C28"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4054AC58" w14:textId="77777777" w:rsidR="00480C28" w:rsidRPr="002E58DA" w:rsidRDefault="00480C28"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auto"/>
          </w:tcPr>
          <w:p w14:paraId="0B64836A" w14:textId="77777777" w:rsidR="00480C28" w:rsidRPr="002E58DA" w:rsidRDefault="00480C28"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000000"/>
          </w:tcPr>
          <w:p w14:paraId="2A122C03" w14:textId="77777777" w:rsidR="00480C28" w:rsidRPr="002E58DA" w:rsidRDefault="00480C28" w:rsidP="00195DAD">
            <w:pPr>
              <w:rPr>
                <w:sz w:val="12"/>
                <w:szCs w:val="12"/>
              </w:rPr>
            </w:pPr>
          </w:p>
        </w:tc>
        <w:tc>
          <w:tcPr>
            <w:tcW w:w="562" w:type="dxa"/>
            <w:shd w:val="clear" w:color="auto" w:fill="000000"/>
          </w:tcPr>
          <w:p w14:paraId="162F32E7" w14:textId="77777777" w:rsidR="00480C28" w:rsidRPr="002E58DA" w:rsidRDefault="00480C28" w:rsidP="00195DAD">
            <w:pPr>
              <w:rPr>
                <w:sz w:val="12"/>
                <w:szCs w:val="12"/>
              </w:rPr>
            </w:pPr>
          </w:p>
        </w:tc>
      </w:tr>
    </w:tbl>
    <w:p w14:paraId="0AFFED21" w14:textId="1738D34C" w:rsidR="00480C28" w:rsidRDefault="00480C28" w:rsidP="00ED072D">
      <w:pPr>
        <w:pStyle w:val="Standardparagraph"/>
      </w:pPr>
    </w:p>
    <w:p w14:paraId="7C4573BB" w14:textId="77777777" w:rsidR="00ED072D" w:rsidRDefault="00ED072D" w:rsidP="00ED072D">
      <w:pPr>
        <w:pStyle w:val="Standardparagraph"/>
      </w:pPr>
    </w:p>
    <w:p w14:paraId="0F75D887" w14:textId="77777777" w:rsidR="00ED072D" w:rsidRDefault="00ED072D" w:rsidP="00ED072D">
      <w:pPr>
        <w:pStyle w:val="Caption"/>
        <w:rPr>
          <w:b w:val="0"/>
        </w:rPr>
      </w:pPr>
    </w:p>
    <w:p w14:paraId="370075CE" w14:textId="63A5DAF7" w:rsidR="00ED072D" w:rsidRPr="00FD4E54" w:rsidRDefault="00ED072D" w:rsidP="00ED072D">
      <w:pPr>
        <w:pStyle w:val="Caption"/>
        <w:jc w:val="center"/>
      </w:pPr>
      <w:bookmarkStart w:id="58" w:name="_Ref499724996"/>
      <w:r w:rsidRPr="00FD4E54">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7</w:t>
      </w:r>
      <w:r>
        <w:rPr>
          <w:b w:val="0"/>
        </w:rPr>
        <w:fldChar w:fldCharType="end"/>
      </w:r>
      <w:bookmarkEnd w:id="58"/>
      <w:r w:rsidRPr="00FD4E54">
        <w:rPr>
          <w:b w:val="0"/>
        </w:rPr>
        <w:t xml:space="preserve">: </w:t>
      </w:r>
      <w:r>
        <w:rPr>
          <w:b w:val="0"/>
        </w:rPr>
        <w:t>FOP Organisation</w:t>
      </w:r>
      <w:r w:rsidRPr="003266D7">
        <w:rPr>
          <w:b w:val="0"/>
        </w:rPr>
        <w:t xml:space="preserve"> on the </w:t>
      </w:r>
      <w:r w:rsidR="00D269CA">
        <w:rPr>
          <w:b w:val="0"/>
        </w:rPr>
        <w:t>CONV/HSUM</w:t>
      </w:r>
      <w:r w:rsidRPr="003266D7">
        <w:rPr>
          <w:b w:val="0"/>
        </w:rPr>
        <w:t xml:space="preserve"> </w:t>
      </w:r>
      <w:r w:rsidR="00480C28">
        <w:rPr>
          <w:b w:val="0"/>
        </w:rPr>
        <w:t>1024</w:t>
      </w:r>
      <w:r w:rsidRPr="003266D7">
        <w:rPr>
          <w:b w:val="0"/>
        </w:rPr>
        <w:t>-bit bus</w:t>
      </w:r>
    </w:p>
    <w:p w14:paraId="27B4339C" w14:textId="77777777" w:rsidR="00ED072D" w:rsidRDefault="00ED072D" w:rsidP="00ED072D"/>
    <w:p w14:paraId="472C9DFF" w14:textId="77777777" w:rsidR="00ED072D" w:rsidRDefault="00ED072D" w:rsidP="00ED072D"/>
    <w:p w14:paraId="15B60D91" w14:textId="77777777" w:rsidR="00ED072D" w:rsidRDefault="00ED072D" w:rsidP="00ED072D">
      <w:r>
        <w:t xml:space="preserve">Note that </w:t>
      </w:r>
      <w:r w:rsidR="00D269CA">
        <w:t>DDR</w:t>
      </w:r>
      <w:r>
        <w:t>_</w:t>
      </w:r>
      <w:proofErr w:type="gramStart"/>
      <w:r>
        <w:t>ADDR[</w:t>
      </w:r>
      <w:proofErr w:type="gramEnd"/>
      <w:r>
        <w:t>5:0] is not shown in the above table since it is always 0 as each data word contains 64 bytes.</w:t>
      </w:r>
    </w:p>
    <w:p w14:paraId="0433238F" w14:textId="6BEB7561" w:rsidR="00ED072D" w:rsidRDefault="00ED072D" w:rsidP="00ED072D">
      <w:pPr>
        <w:pStyle w:val="Heading3"/>
        <w:tabs>
          <w:tab w:val="clear" w:pos="142"/>
          <w:tab w:val="clear" w:pos="426"/>
          <w:tab w:val="num" w:pos="862"/>
          <w:tab w:val="left" w:pos="1440"/>
        </w:tabs>
        <w:ind w:left="993" w:hanging="993"/>
      </w:pPr>
      <w:r>
        <w:br w:type="page"/>
      </w:r>
      <w:bookmarkStart w:id="59" w:name="_Toc83713286"/>
      <w:bookmarkStart w:id="60" w:name="_Toc128755419"/>
      <w:r>
        <w:lastRenderedPageBreak/>
        <w:t xml:space="preserve">Point </w:t>
      </w:r>
      <w:r w:rsidR="00BE6B07">
        <w:t>H</w:t>
      </w:r>
      <w:r>
        <w:t xml:space="preserve">: FOP: DDR CONTROLLER &lt;&gt; </w:t>
      </w:r>
      <w:proofErr w:type="gramStart"/>
      <w:r>
        <w:t>SDRAM</w:t>
      </w:r>
      <w:bookmarkEnd w:id="59"/>
      <w:bookmarkEnd w:id="60"/>
      <w:proofErr w:type="gramEnd"/>
    </w:p>
    <w:p w14:paraId="38E7DB0C" w14:textId="77777777" w:rsidR="00ED072D" w:rsidRDefault="00ED072D" w:rsidP="00ED072D"/>
    <w:p w14:paraId="31CB3ABF" w14:textId="77777777" w:rsidR="00ED072D" w:rsidRDefault="00ED072D" w:rsidP="00ED072D"/>
    <w:p w14:paraId="5C996DA1" w14:textId="645B9DE6" w:rsidR="00ED072D" w:rsidRDefault="00ED072D" w:rsidP="00ED072D">
      <w:r w:rsidRPr="00F71FFA">
        <w:fldChar w:fldCharType="begin"/>
      </w:r>
      <w:r w:rsidRPr="00F71FFA">
        <w:instrText xml:space="preserve"> REF _Ref499725488 \h  \* MERGEFORMAT </w:instrText>
      </w:r>
      <w:r w:rsidRPr="00F71FFA">
        <w:fldChar w:fldCharType="separate"/>
      </w:r>
      <w:r w:rsidRPr="00A75D82">
        <w:t xml:space="preserve">Table </w:t>
      </w:r>
      <w:r w:rsidRPr="00A75D82">
        <w:rPr>
          <w:noProof/>
        </w:rPr>
        <w:t>6</w:t>
      </w:r>
      <w:r w:rsidRPr="00A75D82">
        <w:rPr>
          <w:noProof/>
        </w:rPr>
        <w:noBreakHyphen/>
        <w:t>8</w:t>
      </w:r>
      <w:r w:rsidRPr="00F71FFA">
        <w:fldChar w:fldCharType="end"/>
      </w:r>
      <w:r>
        <w:t xml:space="preserve"> below shows the organisation of the </w:t>
      </w:r>
      <w:proofErr w:type="gramStart"/>
      <w:r>
        <w:t xml:space="preserve">FOP </w:t>
      </w:r>
      <w:r w:rsidR="00071913">
        <w:t xml:space="preserve"> at</w:t>
      </w:r>
      <w:proofErr w:type="gramEnd"/>
      <w:r w:rsidR="00071913">
        <w:t xml:space="preserve"> point </w:t>
      </w:r>
      <w:r w:rsidR="00BE6B07">
        <w:t>H</w:t>
      </w:r>
      <w:r w:rsidR="00071913">
        <w:t xml:space="preserve"> </w:t>
      </w:r>
      <w:r>
        <w:t>for a DM consisting of up to 85 x 2</w:t>
      </w:r>
      <w:r w:rsidRPr="00562526">
        <w:rPr>
          <w:vertAlign w:val="superscript"/>
        </w:rPr>
        <w:t>22</w:t>
      </w:r>
      <w:r>
        <w:t xml:space="preserve"> (4,194,304) locations as they appear on external 64-bit Interface from the DDR Controller to the external DDR4 SDRAM:-</w:t>
      </w:r>
    </w:p>
    <w:p w14:paraId="050F94D4" w14:textId="77777777" w:rsidR="00ED072D" w:rsidRDefault="00ED072D" w:rsidP="00ED072D"/>
    <w:tbl>
      <w:tblPr>
        <w:tblW w:w="7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1020"/>
        <w:gridCol w:w="1814"/>
        <w:gridCol w:w="1814"/>
      </w:tblGrid>
      <w:tr w:rsidR="00ED072D" w:rsidRPr="00870ED2" w14:paraId="18E5079A" w14:textId="77777777" w:rsidTr="009A1B11">
        <w:trPr>
          <w:tblHeader/>
        </w:trPr>
        <w:tc>
          <w:tcPr>
            <w:tcW w:w="2381" w:type="dxa"/>
            <w:shd w:val="clear" w:color="auto" w:fill="C6D9F1"/>
          </w:tcPr>
          <w:p w14:paraId="41CD4C9A" w14:textId="77777777" w:rsidR="00ED072D" w:rsidRDefault="00ED072D" w:rsidP="009A1B11">
            <w:pPr>
              <w:rPr>
                <w:sz w:val="14"/>
                <w:szCs w:val="14"/>
              </w:rPr>
            </w:pPr>
            <w:proofErr w:type="gramStart"/>
            <w:r w:rsidRPr="002E58DA">
              <w:rPr>
                <w:sz w:val="14"/>
                <w:szCs w:val="14"/>
              </w:rPr>
              <w:t>ADDR</w:t>
            </w:r>
            <w:r>
              <w:rPr>
                <w:sz w:val="14"/>
                <w:szCs w:val="14"/>
              </w:rPr>
              <w:t>[</w:t>
            </w:r>
            <w:proofErr w:type="gramEnd"/>
            <w:r>
              <w:rPr>
                <w:sz w:val="14"/>
                <w:szCs w:val="14"/>
              </w:rPr>
              <w:t>28:0] =</w:t>
            </w:r>
          </w:p>
          <w:p w14:paraId="7C0083A3" w14:textId="77777777" w:rsidR="00ED072D" w:rsidRDefault="00ED072D" w:rsidP="009A1B11">
            <w:pPr>
              <w:rPr>
                <w:sz w:val="14"/>
                <w:szCs w:val="14"/>
              </w:rPr>
            </w:pPr>
            <w:proofErr w:type="gramStart"/>
            <w:r>
              <w:rPr>
                <w:sz w:val="14"/>
                <w:szCs w:val="14"/>
              </w:rPr>
              <w:t>BG[</w:t>
            </w:r>
            <w:proofErr w:type="gramEnd"/>
            <w:r>
              <w:rPr>
                <w:sz w:val="14"/>
                <w:szCs w:val="14"/>
              </w:rPr>
              <w:t xml:space="preserve">1:0] (for Bank Group) &amp; </w:t>
            </w:r>
          </w:p>
          <w:p w14:paraId="3AC7004C" w14:textId="77777777" w:rsidR="00ED072D" w:rsidRDefault="00ED072D" w:rsidP="009A1B11">
            <w:pPr>
              <w:rPr>
                <w:sz w:val="14"/>
                <w:szCs w:val="14"/>
              </w:rPr>
            </w:pPr>
            <w:proofErr w:type="gramStart"/>
            <w:r>
              <w:rPr>
                <w:sz w:val="14"/>
                <w:szCs w:val="14"/>
              </w:rPr>
              <w:t>BA[</w:t>
            </w:r>
            <w:proofErr w:type="gramEnd"/>
            <w:r>
              <w:rPr>
                <w:sz w:val="14"/>
                <w:szCs w:val="14"/>
              </w:rPr>
              <w:t xml:space="preserve">1:0] (for Bank within Group) &amp; </w:t>
            </w:r>
          </w:p>
          <w:p w14:paraId="7F6335A7" w14:textId="77777777" w:rsidR="00ED072D" w:rsidRDefault="00ED072D" w:rsidP="009A1B11">
            <w:pPr>
              <w:rPr>
                <w:sz w:val="14"/>
                <w:szCs w:val="14"/>
              </w:rPr>
            </w:pPr>
            <w:proofErr w:type="gramStart"/>
            <w:r>
              <w:rPr>
                <w:sz w:val="14"/>
                <w:szCs w:val="14"/>
              </w:rPr>
              <w:t>A[</w:t>
            </w:r>
            <w:proofErr w:type="gramEnd"/>
            <w:r>
              <w:rPr>
                <w:sz w:val="14"/>
                <w:szCs w:val="14"/>
              </w:rPr>
              <w:t>14:0] (for Row) &amp;</w:t>
            </w:r>
          </w:p>
          <w:p w14:paraId="1C0E43E7" w14:textId="77777777" w:rsidR="00ED072D" w:rsidRDefault="00ED072D" w:rsidP="009A1B11">
            <w:pPr>
              <w:rPr>
                <w:sz w:val="14"/>
                <w:szCs w:val="14"/>
              </w:rPr>
            </w:pPr>
            <w:proofErr w:type="gramStart"/>
            <w:r>
              <w:rPr>
                <w:sz w:val="14"/>
                <w:szCs w:val="14"/>
              </w:rPr>
              <w:t>A[</w:t>
            </w:r>
            <w:proofErr w:type="gramEnd"/>
            <w:r>
              <w:rPr>
                <w:sz w:val="14"/>
                <w:szCs w:val="14"/>
              </w:rPr>
              <w:t>9:0] (for col)</w:t>
            </w:r>
          </w:p>
          <w:p w14:paraId="6A4FAEAF" w14:textId="77777777" w:rsidR="00ED072D" w:rsidRDefault="00ED072D" w:rsidP="009A1B11">
            <w:pPr>
              <w:rPr>
                <w:sz w:val="14"/>
                <w:szCs w:val="14"/>
              </w:rPr>
            </w:pPr>
            <w:r>
              <w:rPr>
                <w:sz w:val="14"/>
                <w:szCs w:val="14"/>
              </w:rPr>
              <w:t>= BYTE_</w:t>
            </w:r>
            <w:proofErr w:type="gramStart"/>
            <w:r>
              <w:rPr>
                <w:sz w:val="14"/>
                <w:szCs w:val="14"/>
              </w:rPr>
              <w:t>ADDR[</w:t>
            </w:r>
            <w:proofErr w:type="gramEnd"/>
            <w:r>
              <w:rPr>
                <w:sz w:val="14"/>
                <w:szCs w:val="14"/>
              </w:rPr>
              <w:t>31:3]</w:t>
            </w:r>
          </w:p>
          <w:p w14:paraId="0DED7181" w14:textId="77777777" w:rsidR="00ED072D" w:rsidRDefault="00ED072D" w:rsidP="009A1B11">
            <w:pPr>
              <w:rPr>
                <w:sz w:val="14"/>
                <w:szCs w:val="14"/>
              </w:rPr>
            </w:pPr>
            <w:r>
              <w:rPr>
                <w:sz w:val="14"/>
                <w:szCs w:val="14"/>
              </w:rPr>
              <w:t>/Hex</w:t>
            </w:r>
          </w:p>
        </w:tc>
        <w:tc>
          <w:tcPr>
            <w:tcW w:w="1020" w:type="dxa"/>
            <w:shd w:val="clear" w:color="auto" w:fill="C6D9F1"/>
          </w:tcPr>
          <w:p w14:paraId="692813FD" w14:textId="77777777" w:rsidR="00ED072D" w:rsidRDefault="00ED072D" w:rsidP="009A1B11">
            <w:pPr>
              <w:jc w:val="center"/>
              <w:rPr>
                <w:sz w:val="14"/>
                <w:szCs w:val="14"/>
              </w:rPr>
            </w:pPr>
            <w:r>
              <w:rPr>
                <w:sz w:val="14"/>
                <w:szCs w:val="14"/>
              </w:rPr>
              <w:t xml:space="preserve">FOP </w:t>
            </w:r>
          </w:p>
          <w:p w14:paraId="4193BE9B" w14:textId="77777777" w:rsidR="00ED072D" w:rsidRDefault="00ED072D" w:rsidP="009A1B11">
            <w:pPr>
              <w:jc w:val="center"/>
              <w:rPr>
                <w:sz w:val="14"/>
                <w:szCs w:val="14"/>
              </w:rPr>
            </w:pPr>
            <w:r>
              <w:rPr>
                <w:sz w:val="14"/>
                <w:szCs w:val="14"/>
              </w:rPr>
              <w:t>Column</w:t>
            </w:r>
          </w:p>
        </w:tc>
        <w:tc>
          <w:tcPr>
            <w:tcW w:w="3628" w:type="dxa"/>
            <w:gridSpan w:val="2"/>
            <w:shd w:val="clear" w:color="auto" w:fill="C6D9F1"/>
          </w:tcPr>
          <w:p w14:paraId="5C041726" w14:textId="77777777" w:rsidR="00ED072D" w:rsidRDefault="00ED072D" w:rsidP="009A1B11">
            <w:pPr>
              <w:jc w:val="center"/>
              <w:rPr>
                <w:sz w:val="14"/>
                <w:szCs w:val="14"/>
              </w:rPr>
            </w:pPr>
            <w:r>
              <w:rPr>
                <w:sz w:val="14"/>
                <w:szCs w:val="14"/>
              </w:rPr>
              <w:t>FOP</w:t>
            </w:r>
            <w:r w:rsidRPr="002E58DA">
              <w:rPr>
                <w:sz w:val="14"/>
                <w:szCs w:val="14"/>
              </w:rPr>
              <w:t xml:space="preserve">: </w:t>
            </w:r>
            <w:proofErr w:type="gramStart"/>
            <w:r w:rsidRPr="002E58DA">
              <w:rPr>
                <w:sz w:val="14"/>
                <w:szCs w:val="14"/>
              </w:rPr>
              <w:t xml:space="preserve">PWR </w:t>
            </w:r>
            <w:r>
              <w:rPr>
                <w:sz w:val="14"/>
                <w:szCs w:val="14"/>
              </w:rPr>
              <w:t xml:space="preserve"> for</w:t>
            </w:r>
            <w:proofErr w:type="gramEnd"/>
            <w:r>
              <w:rPr>
                <w:sz w:val="14"/>
                <w:szCs w:val="14"/>
              </w:rPr>
              <w:t xml:space="preserve"> filter </w:t>
            </w:r>
            <w:r w:rsidRPr="002E58DA">
              <w:rPr>
                <w:sz w:val="14"/>
                <w:szCs w:val="14"/>
              </w:rPr>
              <w:t xml:space="preserve">p[*] </w:t>
            </w:r>
          </w:p>
          <w:p w14:paraId="23F8FAA7" w14:textId="77777777" w:rsidR="00ED072D" w:rsidRPr="002E58DA" w:rsidRDefault="00ED072D" w:rsidP="009A1B11">
            <w:pPr>
              <w:jc w:val="center"/>
              <w:rPr>
                <w:sz w:val="14"/>
                <w:szCs w:val="14"/>
              </w:rPr>
            </w:pPr>
            <w:r>
              <w:rPr>
                <w:sz w:val="14"/>
                <w:szCs w:val="14"/>
              </w:rPr>
              <w:t xml:space="preserve">Each </w:t>
            </w:r>
            <w:proofErr w:type="gramStart"/>
            <w:r>
              <w:rPr>
                <w:sz w:val="14"/>
                <w:szCs w:val="14"/>
              </w:rPr>
              <w:t>p[</w:t>
            </w:r>
            <w:proofErr w:type="gramEnd"/>
            <w:r>
              <w:rPr>
                <w:sz w:val="14"/>
                <w:szCs w:val="14"/>
              </w:rPr>
              <w:t>*] value pertains to a row of the FOP</w:t>
            </w:r>
          </w:p>
          <w:p w14:paraId="21B49716" w14:textId="77777777" w:rsidR="00ED072D" w:rsidRDefault="00ED072D" w:rsidP="009A1B11">
            <w:pPr>
              <w:jc w:val="center"/>
              <w:rPr>
                <w:sz w:val="14"/>
                <w:szCs w:val="14"/>
              </w:rPr>
            </w:pPr>
          </w:p>
          <w:p w14:paraId="2814E63C" w14:textId="77777777" w:rsidR="00ED072D" w:rsidRDefault="00ED072D" w:rsidP="009A1B11">
            <w:pPr>
              <w:rPr>
                <w:sz w:val="14"/>
                <w:szCs w:val="14"/>
              </w:rPr>
            </w:pPr>
          </w:p>
          <w:p w14:paraId="44D14AF6" w14:textId="77777777" w:rsidR="00ED072D" w:rsidRDefault="00ED072D" w:rsidP="009A1B11">
            <w:pPr>
              <w:rPr>
                <w:sz w:val="14"/>
                <w:szCs w:val="14"/>
              </w:rPr>
            </w:pPr>
          </w:p>
          <w:p w14:paraId="2C359DEE" w14:textId="77777777" w:rsidR="00ED072D" w:rsidRDefault="00ED072D" w:rsidP="009A1B11">
            <w:pPr>
              <w:rPr>
                <w:sz w:val="14"/>
                <w:szCs w:val="14"/>
              </w:rPr>
            </w:pPr>
          </w:p>
          <w:p w14:paraId="1FF86FC8" w14:textId="77777777" w:rsidR="00ED072D" w:rsidRPr="00870ED2" w:rsidRDefault="00ED072D" w:rsidP="009A1B11">
            <w:pPr>
              <w:rPr>
                <w:sz w:val="14"/>
                <w:szCs w:val="14"/>
              </w:rPr>
            </w:pPr>
            <w:r>
              <w:rPr>
                <w:sz w:val="14"/>
                <w:szCs w:val="14"/>
              </w:rPr>
              <w:t>Bit 63                                                                    Bit 0</w:t>
            </w:r>
          </w:p>
        </w:tc>
      </w:tr>
      <w:tr w:rsidR="000C677E" w:rsidRPr="002E58DA" w14:paraId="14F8A7E9" w14:textId="77777777" w:rsidTr="009A1B11">
        <w:tc>
          <w:tcPr>
            <w:tcW w:w="2381" w:type="dxa"/>
            <w:shd w:val="clear" w:color="auto" w:fill="auto"/>
          </w:tcPr>
          <w:p w14:paraId="25615E69" w14:textId="77777777" w:rsidR="000C677E" w:rsidRPr="002E58DA" w:rsidRDefault="000C677E" w:rsidP="009A1B11">
            <w:pPr>
              <w:rPr>
                <w:sz w:val="14"/>
                <w:szCs w:val="14"/>
              </w:rPr>
            </w:pPr>
            <w:r>
              <w:rPr>
                <w:sz w:val="14"/>
                <w:szCs w:val="14"/>
              </w:rPr>
              <w:t>0x000</w:t>
            </w:r>
            <w:r w:rsidRPr="002E58DA">
              <w:rPr>
                <w:sz w:val="14"/>
                <w:szCs w:val="14"/>
              </w:rPr>
              <w:t>00000</w:t>
            </w:r>
          </w:p>
        </w:tc>
        <w:tc>
          <w:tcPr>
            <w:tcW w:w="1020" w:type="dxa"/>
            <w:vMerge w:val="restart"/>
          </w:tcPr>
          <w:p w14:paraId="236FB637" w14:textId="77777777" w:rsidR="000C677E" w:rsidRPr="00570CE9" w:rsidRDefault="000C677E" w:rsidP="009A1B11">
            <w:pPr>
              <w:jc w:val="center"/>
              <w:rPr>
                <w:sz w:val="14"/>
                <w:szCs w:val="14"/>
              </w:rPr>
            </w:pPr>
            <w:r w:rsidRPr="00570CE9">
              <w:rPr>
                <w:sz w:val="14"/>
                <w:szCs w:val="14"/>
              </w:rPr>
              <w:t>1</w:t>
            </w:r>
          </w:p>
        </w:tc>
        <w:tc>
          <w:tcPr>
            <w:tcW w:w="1814" w:type="dxa"/>
            <w:shd w:val="clear" w:color="auto" w:fill="auto"/>
          </w:tcPr>
          <w:p w14:paraId="0FAE2E2E"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0]</w:t>
            </w:r>
          </w:p>
        </w:tc>
        <w:tc>
          <w:tcPr>
            <w:tcW w:w="1814" w:type="dxa"/>
            <w:shd w:val="clear" w:color="auto" w:fill="auto"/>
          </w:tcPr>
          <w:p w14:paraId="282E5827"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0]</w:t>
            </w:r>
          </w:p>
        </w:tc>
      </w:tr>
      <w:tr w:rsidR="000C677E" w:rsidRPr="002E58DA" w14:paraId="08977F7B" w14:textId="77777777" w:rsidTr="009A1B11">
        <w:tc>
          <w:tcPr>
            <w:tcW w:w="2381" w:type="dxa"/>
            <w:shd w:val="clear" w:color="auto" w:fill="auto"/>
          </w:tcPr>
          <w:p w14:paraId="224E6406" w14:textId="77777777" w:rsidR="000C677E" w:rsidRPr="002E58DA" w:rsidRDefault="000C677E" w:rsidP="009A1B11">
            <w:pPr>
              <w:rPr>
                <w:sz w:val="14"/>
                <w:szCs w:val="14"/>
              </w:rPr>
            </w:pPr>
            <w:r>
              <w:rPr>
                <w:sz w:val="14"/>
                <w:szCs w:val="14"/>
              </w:rPr>
              <w:t>0x00000001</w:t>
            </w:r>
          </w:p>
        </w:tc>
        <w:tc>
          <w:tcPr>
            <w:tcW w:w="1020" w:type="dxa"/>
            <w:vMerge/>
          </w:tcPr>
          <w:p w14:paraId="345FED82" w14:textId="77777777" w:rsidR="000C677E" w:rsidRDefault="000C677E" w:rsidP="009A1B11">
            <w:pPr>
              <w:jc w:val="center"/>
              <w:rPr>
                <w:sz w:val="12"/>
                <w:szCs w:val="12"/>
              </w:rPr>
            </w:pPr>
          </w:p>
        </w:tc>
        <w:tc>
          <w:tcPr>
            <w:tcW w:w="1814" w:type="dxa"/>
            <w:shd w:val="clear" w:color="auto" w:fill="auto"/>
          </w:tcPr>
          <w:p w14:paraId="5F2757F6"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-1]</w:t>
            </w:r>
          </w:p>
        </w:tc>
        <w:tc>
          <w:tcPr>
            <w:tcW w:w="1814" w:type="dxa"/>
            <w:shd w:val="clear" w:color="auto" w:fill="auto"/>
          </w:tcPr>
          <w:p w14:paraId="03665A01"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1]</w:t>
            </w:r>
          </w:p>
        </w:tc>
      </w:tr>
      <w:tr w:rsidR="000C677E" w:rsidRPr="002E58DA" w14:paraId="15960F5C" w14:textId="77777777" w:rsidTr="009A1B11">
        <w:tc>
          <w:tcPr>
            <w:tcW w:w="2381" w:type="dxa"/>
            <w:shd w:val="clear" w:color="auto" w:fill="auto"/>
          </w:tcPr>
          <w:p w14:paraId="37023E1E"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2</w:t>
            </w:r>
          </w:p>
        </w:tc>
        <w:tc>
          <w:tcPr>
            <w:tcW w:w="1020" w:type="dxa"/>
            <w:vMerge/>
          </w:tcPr>
          <w:p w14:paraId="6C15D3B8" w14:textId="77777777" w:rsidR="000C677E" w:rsidRDefault="000C677E" w:rsidP="009A1B11">
            <w:pPr>
              <w:jc w:val="center"/>
              <w:rPr>
                <w:sz w:val="12"/>
                <w:szCs w:val="12"/>
              </w:rPr>
            </w:pPr>
          </w:p>
        </w:tc>
        <w:tc>
          <w:tcPr>
            <w:tcW w:w="1814" w:type="dxa"/>
            <w:shd w:val="clear" w:color="auto" w:fill="auto"/>
          </w:tcPr>
          <w:p w14:paraId="1C683D58"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-2]</w:t>
            </w:r>
          </w:p>
        </w:tc>
        <w:tc>
          <w:tcPr>
            <w:tcW w:w="1814" w:type="dxa"/>
            <w:shd w:val="clear" w:color="auto" w:fill="auto"/>
          </w:tcPr>
          <w:p w14:paraId="66062A6A"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2]</w:t>
            </w:r>
          </w:p>
        </w:tc>
      </w:tr>
      <w:tr w:rsidR="000C677E" w:rsidRPr="002E58DA" w14:paraId="2C2D1D2A" w14:textId="77777777" w:rsidTr="009A1B11">
        <w:tc>
          <w:tcPr>
            <w:tcW w:w="2381" w:type="dxa"/>
            <w:shd w:val="clear" w:color="auto" w:fill="auto"/>
          </w:tcPr>
          <w:p w14:paraId="38D7F0A6" w14:textId="77777777" w:rsidR="000C677E" w:rsidRPr="002E58DA" w:rsidRDefault="000C677E" w:rsidP="009A1B11">
            <w:pPr>
              <w:rPr>
                <w:sz w:val="14"/>
                <w:szCs w:val="14"/>
              </w:rPr>
            </w:pPr>
            <w:r>
              <w:rPr>
                <w:sz w:val="14"/>
                <w:szCs w:val="14"/>
              </w:rPr>
              <w:t>0x00000003</w:t>
            </w:r>
          </w:p>
        </w:tc>
        <w:tc>
          <w:tcPr>
            <w:tcW w:w="1020" w:type="dxa"/>
            <w:vMerge/>
          </w:tcPr>
          <w:p w14:paraId="4F37DAEF" w14:textId="77777777" w:rsidR="000C677E" w:rsidRDefault="000C677E" w:rsidP="009A1B11">
            <w:pPr>
              <w:jc w:val="center"/>
              <w:rPr>
                <w:sz w:val="12"/>
                <w:szCs w:val="12"/>
              </w:rPr>
            </w:pPr>
          </w:p>
        </w:tc>
        <w:tc>
          <w:tcPr>
            <w:tcW w:w="1814" w:type="dxa"/>
            <w:shd w:val="clear" w:color="auto" w:fill="auto"/>
          </w:tcPr>
          <w:p w14:paraId="2CD6D95E"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-3]</w:t>
            </w:r>
          </w:p>
        </w:tc>
        <w:tc>
          <w:tcPr>
            <w:tcW w:w="1814" w:type="dxa"/>
            <w:shd w:val="clear" w:color="auto" w:fill="auto"/>
          </w:tcPr>
          <w:p w14:paraId="495DBD1F"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3]</w:t>
            </w:r>
          </w:p>
        </w:tc>
      </w:tr>
      <w:tr w:rsidR="000C677E" w:rsidRPr="002E58DA" w14:paraId="7DF704BB" w14:textId="77777777" w:rsidTr="009A1B11">
        <w:tc>
          <w:tcPr>
            <w:tcW w:w="2381" w:type="dxa"/>
            <w:shd w:val="clear" w:color="auto" w:fill="auto"/>
          </w:tcPr>
          <w:p w14:paraId="59C491FF"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4</w:t>
            </w:r>
          </w:p>
        </w:tc>
        <w:tc>
          <w:tcPr>
            <w:tcW w:w="1020" w:type="dxa"/>
            <w:vMerge/>
          </w:tcPr>
          <w:p w14:paraId="6521D740" w14:textId="77777777" w:rsidR="000C677E" w:rsidRDefault="000C677E" w:rsidP="009A1B11">
            <w:pPr>
              <w:jc w:val="center"/>
              <w:rPr>
                <w:sz w:val="12"/>
                <w:szCs w:val="12"/>
              </w:rPr>
            </w:pPr>
          </w:p>
        </w:tc>
        <w:tc>
          <w:tcPr>
            <w:tcW w:w="1814" w:type="dxa"/>
            <w:shd w:val="clear" w:color="auto" w:fill="auto"/>
          </w:tcPr>
          <w:p w14:paraId="5E4B9681"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-4]</w:t>
            </w:r>
          </w:p>
        </w:tc>
        <w:tc>
          <w:tcPr>
            <w:tcW w:w="1814" w:type="dxa"/>
            <w:shd w:val="clear" w:color="auto" w:fill="auto"/>
          </w:tcPr>
          <w:p w14:paraId="14D9AE0E"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4]</w:t>
            </w:r>
          </w:p>
        </w:tc>
      </w:tr>
      <w:tr w:rsidR="000C677E" w:rsidRPr="002E58DA" w14:paraId="65ACF8CF" w14:textId="77777777" w:rsidTr="009A1B11">
        <w:tc>
          <w:tcPr>
            <w:tcW w:w="2381" w:type="dxa"/>
            <w:shd w:val="clear" w:color="auto" w:fill="auto"/>
          </w:tcPr>
          <w:p w14:paraId="087D7C3D" w14:textId="77777777" w:rsidR="000C677E" w:rsidRPr="002E58DA" w:rsidRDefault="000C677E" w:rsidP="009A1B11">
            <w:pPr>
              <w:rPr>
                <w:sz w:val="14"/>
                <w:szCs w:val="14"/>
              </w:rPr>
            </w:pPr>
            <w:r>
              <w:rPr>
                <w:sz w:val="14"/>
                <w:szCs w:val="14"/>
              </w:rPr>
              <w:t>0x00000005</w:t>
            </w:r>
          </w:p>
        </w:tc>
        <w:tc>
          <w:tcPr>
            <w:tcW w:w="1020" w:type="dxa"/>
            <w:vMerge/>
          </w:tcPr>
          <w:p w14:paraId="5113DED7" w14:textId="77777777" w:rsidR="000C677E" w:rsidRDefault="000C677E" w:rsidP="009A1B11">
            <w:pPr>
              <w:jc w:val="center"/>
              <w:rPr>
                <w:sz w:val="12"/>
                <w:szCs w:val="12"/>
              </w:rPr>
            </w:pPr>
          </w:p>
        </w:tc>
        <w:tc>
          <w:tcPr>
            <w:tcW w:w="1814" w:type="dxa"/>
            <w:shd w:val="clear" w:color="auto" w:fill="auto"/>
          </w:tcPr>
          <w:p w14:paraId="0258BE2B"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-5]</w:t>
            </w:r>
          </w:p>
        </w:tc>
        <w:tc>
          <w:tcPr>
            <w:tcW w:w="1814" w:type="dxa"/>
            <w:shd w:val="clear" w:color="auto" w:fill="auto"/>
          </w:tcPr>
          <w:p w14:paraId="218425DB"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5]</w:t>
            </w:r>
          </w:p>
        </w:tc>
      </w:tr>
      <w:tr w:rsidR="000C677E" w:rsidRPr="002E58DA" w14:paraId="6FF24927" w14:textId="77777777" w:rsidTr="009A1B11">
        <w:tc>
          <w:tcPr>
            <w:tcW w:w="2381" w:type="dxa"/>
            <w:shd w:val="clear" w:color="auto" w:fill="auto"/>
          </w:tcPr>
          <w:p w14:paraId="37D1FB29"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6</w:t>
            </w:r>
          </w:p>
        </w:tc>
        <w:tc>
          <w:tcPr>
            <w:tcW w:w="1020" w:type="dxa"/>
            <w:vMerge/>
          </w:tcPr>
          <w:p w14:paraId="0D9D2532" w14:textId="77777777" w:rsidR="000C677E" w:rsidRDefault="000C677E" w:rsidP="009A1B11">
            <w:pPr>
              <w:jc w:val="center"/>
              <w:rPr>
                <w:sz w:val="12"/>
                <w:szCs w:val="12"/>
              </w:rPr>
            </w:pPr>
          </w:p>
        </w:tc>
        <w:tc>
          <w:tcPr>
            <w:tcW w:w="1814" w:type="dxa"/>
            <w:shd w:val="clear" w:color="auto" w:fill="auto"/>
          </w:tcPr>
          <w:p w14:paraId="60A8A5B6"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-6]</w:t>
            </w:r>
          </w:p>
        </w:tc>
        <w:tc>
          <w:tcPr>
            <w:tcW w:w="1814" w:type="dxa"/>
            <w:shd w:val="clear" w:color="auto" w:fill="auto"/>
          </w:tcPr>
          <w:p w14:paraId="40EA19F3"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6]</w:t>
            </w:r>
          </w:p>
        </w:tc>
      </w:tr>
      <w:tr w:rsidR="000C677E" w:rsidRPr="002E58DA" w14:paraId="70C522FB" w14:textId="77777777" w:rsidTr="009A1B11">
        <w:tc>
          <w:tcPr>
            <w:tcW w:w="2381" w:type="dxa"/>
            <w:shd w:val="clear" w:color="auto" w:fill="auto"/>
          </w:tcPr>
          <w:p w14:paraId="3CED611E" w14:textId="77777777" w:rsidR="000C677E" w:rsidRPr="002E58DA" w:rsidRDefault="000C677E" w:rsidP="009A1B11">
            <w:pPr>
              <w:rPr>
                <w:sz w:val="14"/>
                <w:szCs w:val="14"/>
              </w:rPr>
            </w:pPr>
            <w:r>
              <w:rPr>
                <w:sz w:val="14"/>
                <w:szCs w:val="14"/>
              </w:rPr>
              <w:t>0x00000007</w:t>
            </w:r>
          </w:p>
        </w:tc>
        <w:tc>
          <w:tcPr>
            <w:tcW w:w="1020" w:type="dxa"/>
            <w:vMerge/>
          </w:tcPr>
          <w:p w14:paraId="79B390CA" w14:textId="77777777" w:rsidR="000C677E" w:rsidRDefault="000C677E" w:rsidP="009A1B11">
            <w:pPr>
              <w:jc w:val="center"/>
              <w:rPr>
                <w:sz w:val="12"/>
                <w:szCs w:val="12"/>
              </w:rPr>
            </w:pPr>
          </w:p>
        </w:tc>
        <w:tc>
          <w:tcPr>
            <w:tcW w:w="1814" w:type="dxa"/>
            <w:shd w:val="clear" w:color="auto" w:fill="auto"/>
          </w:tcPr>
          <w:p w14:paraId="78C68DDD"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-7]</w:t>
            </w:r>
          </w:p>
        </w:tc>
        <w:tc>
          <w:tcPr>
            <w:tcW w:w="1814" w:type="dxa"/>
            <w:shd w:val="clear" w:color="auto" w:fill="auto"/>
          </w:tcPr>
          <w:p w14:paraId="743D5A7B" w14:textId="77777777" w:rsidR="000C677E" w:rsidRPr="002E58DA" w:rsidRDefault="000C677E" w:rsidP="009A1B11">
            <w:pPr>
              <w:jc w:val="center"/>
              <w:rPr>
                <w:sz w:val="12"/>
                <w:szCs w:val="12"/>
              </w:rPr>
            </w:pPr>
            <w:proofErr w:type="gramStart"/>
            <w:r>
              <w:rPr>
                <w:sz w:val="12"/>
                <w:szCs w:val="12"/>
              </w:rPr>
              <w:t>p[</w:t>
            </w:r>
            <w:proofErr w:type="gramEnd"/>
            <w:r>
              <w:rPr>
                <w:sz w:val="12"/>
                <w:szCs w:val="12"/>
              </w:rPr>
              <w:t>7]</w:t>
            </w:r>
          </w:p>
        </w:tc>
      </w:tr>
      <w:tr w:rsidR="000C677E" w:rsidRPr="002E58DA" w14:paraId="7A6E53D9" w14:textId="77777777" w:rsidTr="009A1B11">
        <w:tc>
          <w:tcPr>
            <w:tcW w:w="2381" w:type="dxa"/>
            <w:shd w:val="clear" w:color="auto" w:fill="auto"/>
          </w:tcPr>
          <w:p w14:paraId="55DBF297"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8</w:t>
            </w:r>
          </w:p>
        </w:tc>
        <w:tc>
          <w:tcPr>
            <w:tcW w:w="1020" w:type="dxa"/>
            <w:vMerge/>
          </w:tcPr>
          <w:p w14:paraId="71F66AFC" w14:textId="77777777" w:rsidR="000C677E" w:rsidRDefault="000C677E" w:rsidP="009A1B11">
            <w:pPr>
              <w:jc w:val="center"/>
              <w:rPr>
                <w:sz w:val="12"/>
                <w:szCs w:val="12"/>
              </w:rPr>
            </w:pPr>
          </w:p>
        </w:tc>
        <w:tc>
          <w:tcPr>
            <w:tcW w:w="1814" w:type="dxa"/>
            <w:shd w:val="clear" w:color="auto" w:fill="000000"/>
          </w:tcPr>
          <w:p w14:paraId="1573477A" w14:textId="77777777" w:rsidR="000C677E" w:rsidRDefault="000C677E" w:rsidP="009A1B11">
            <w:pPr>
              <w:jc w:val="center"/>
              <w:rPr>
                <w:sz w:val="12"/>
                <w:szCs w:val="12"/>
              </w:rPr>
            </w:pPr>
          </w:p>
        </w:tc>
        <w:tc>
          <w:tcPr>
            <w:tcW w:w="1814" w:type="dxa"/>
            <w:shd w:val="clear" w:color="auto" w:fill="000000"/>
          </w:tcPr>
          <w:p w14:paraId="0289C59A" w14:textId="77777777" w:rsidR="000C677E" w:rsidRDefault="000C677E" w:rsidP="009A1B11">
            <w:pPr>
              <w:jc w:val="center"/>
              <w:rPr>
                <w:sz w:val="12"/>
                <w:szCs w:val="12"/>
              </w:rPr>
            </w:pPr>
          </w:p>
        </w:tc>
      </w:tr>
      <w:tr w:rsidR="000C677E" w:rsidRPr="002E58DA" w14:paraId="6647C7D6" w14:textId="77777777" w:rsidTr="009A1B11">
        <w:tc>
          <w:tcPr>
            <w:tcW w:w="2381" w:type="dxa"/>
            <w:shd w:val="clear" w:color="auto" w:fill="auto"/>
          </w:tcPr>
          <w:p w14:paraId="7593A0CB" w14:textId="77777777" w:rsidR="000C677E" w:rsidRPr="002E58DA" w:rsidRDefault="000C677E" w:rsidP="009A1B11">
            <w:pPr>
              <w:rPr>
                <w:sz w:val="14"/>
                <w:szCs w:val="14"/>
              </w:rPr>
            </w:pPr>
            <w:r>
              <w:rPr>
                <w:sz w:val="14"/>
                <w:szCs w:val="14"/>
              </w:rPr>
              <w:t>0x00000009</w:t>
            </w:r>
          </w:p>
        </w:tc>
        <w:tc>
          <w:tcPr>
            <w:tcW w:w="1020" w:type="dxa"/>
            <w:vMerge/>
          </w:tcPr>
          <w:p w14:paraId="3B8C9158" w14:textId="77777777" w:rsidR="000C677E" w:rsidRDefault="000C677E" w:rsidP="009A1B11">
            <w:pPr>
              <w:jc w:val="center"/>
              <w:rPr>
                <w:sz w:val="12"/>
                <w:szCs w:val="12"/>
              </w:rPr>
            </w:pPr>
          </w:p>
        </w:tc>
        <w:tc>
          <w:tcPr>
            <w:tcW w:w="1814" w:type="dxa"/>
            <w:shd w:val="clear" w:color="auto" w:fill="auto"/>
          </w:tcPr>
          <w:p w14:paraId="1AB0B1B7" w14:textId="4AEC183D" w:rsidR="000C677E" w:rsidRPr="002E58DA" w:rsidRDefault="000C677E" w:rsidP="008B036E">
            <w:pPr>
              <w:jc w:val="center"/>
              <w:rPr>
                <w:sz w:val="12"/>
                <w:szCs w:val="12"/>
              </w:rPr>
            </w:pPr>
            <w:proofErr w:type="gramStart"/>
            <w:r>
              <w:rPr>
                <w:sz w:val="12"/>
                <w:szCs w:val="12"/>
              </w:rPr>
              <w:t>p[</w:t>
            </w:r>
            <w:proofErr w:type="gramEnd"/>
            <w:r>
              <w:rPr>
                <w:sz w:val="12"/>
                <w:szCs w:val="12"/>
              </w:rPr>
              <w:t>-15]</w:t>
            </w:r>
          </w:p>
        </w:tc>
        <w:tc>
          <w:tcPr>
            <w:tcW w:w="1814" w:type="dxa"/>
            <w:shd w:val="clear" w:color="auto" w:fill="auto"/>
          </w:tcPr>
          <w:p w14:paraId="079E7DAB" w14:textId="78E0D082" w:rsidR="000C677E" w:rsidRPr="002E58DA" w:rsidRDefault="000C677E" w:rsidP="008B036E">
            <w:pPr>
              <w:jc w:val="center"/>
              <w:rPr>
                <w:sz w:val="12"/>
                <w:szCs w:val="12"/>
              </w:rPr>
            </w:pPr>
            <w:proofErr w:type="gramStart"/>
            <w:r>
              <w:rPr>
                <w:sz w:val="12"/>
                <w:szCs w:val="12"/>
              </w:rPr>
              <w:t>p[</w:t>
            </w:r>
            <w:proofErr w:type="gramEnd"/>
            <w:r>
              <w:rPr>
                <w:sz w:val="12"/>
                <w:szCs w:val="12"/>
              </w:rPr>
              <w:t>15]</w:t>
            </w:r>
          </w:p>
        </w:tc>
      </w:tr>
      <w:tr w:rsidR="000C677E" w:rsidRPr="002E58DA" w14:paraId="1F786874" w14:textId="77777777" w:rsidTr="009A1B11">
        <w:tc>
          <w:tcPr>
            <w:tcW w:w="2381" w:type="dxa"/>
            <w:shd w:val="clear" w:color="auto" w:fill="auto"/>
          </w:tcPr>
          <w:p w14:paraId="6ACA37DA"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A</w:t>
            </w:r>
          </w:p>
        </w:tc>
        <w:tc>
          <w:tcPr>
            <w:tcW w:w="1020" w:type="dxa"/>
            <w:vMerge/>
          </w:tcPr>
          <w:p w14:paraId="6ACDA19A" w14:textId="77777777" w:rsidR="000C677E" w:rsidRDefault="000C677E" w:rsidP="009A1B11">
            <w:pPr>
              <w:jc w:val="center"/>
              <w:rPr>
                <w:sz w:val="12"/>
                <w:szCs w:val="12"/>
              </w:rPr>
            </w:pPr>
          </w:p>
        </w:tc>
        <w:tc>
          <w:tcPr>
            <w:tcW w:w="1814" w:type="dxa"/>
            <w:shd w:val="clear" w:color="auto" w:fill="auto"/>
          </w:tcPr>
          <w:p w14:paraId="6DBD7113" w14:textId="49463B0E" w:rsidR="000C677E" w:rsidRPr="002E58DA" w:rsidRDefault="000C677E" w:rsidP="008B036E">
            <w:pPr>
              <w:jc w:val="center"/>
              <w:rPr>
                <w:sz w:val="12"/>
                <w:szCs w:val="12"/>
              </w:rPr>
            </w:pPr>
            <w:proofErr w:type="gramStart"/>
            <w:r>
              <w:rPr>
                <w:sz w:val="12"/>
                <w:szCs w:val="12"/>
              </w:rPr>
              <w:t>p[</w:t>
            </w:r>
            <w:proofErr w:type="gramEnd"/>
            <w:r>
              <w:rPr>
                <w:sz w:val="12"/>
                <w:szCs w:val="12"/>
              </w:rPr>
              <w:t>-16]</w:t>
            </w:r>
          </w:p>
        </w:tc>
        <w:tc>
          <w:tcPr>
            <w:tcW w:w="1814" w:type="dxa"/>
            <w:shd w:val="clear" w:color="auto" w:fill="auto"/>
          </w:tcPr>
          <w:p w14:paraId="17A7E7E8" w14:textId="597CA880" w:rsidR="000C677E" w:rsidRPr="002E58DA" w:rsidRDefault="000C677E" w:rsidP="008B036E">
            <w:pPr>
              <w:jc w:val="center"/>
              <w:rPr>
                <w:sz w:val="12"/>
                <w:szCs w:val="12"/>
              </w:rPr>
            </w:pPr>
            <w:proofErr w:type="gramStart"/>
            <w:r>
              <w:rPr>
                <w:sz w:val="12"/>
                <w:szCs w:val="12"/>
              </w:rPr>
              <w:t>p[</w:t>
            </w:r>
            <w:proofErr w:type="gramEnd"/>
            <w:r>
              <w:rPr>
                <w:sz w:val="12"/>
                <w:szCs w:val="12"/>
              </w:rPr>
              <w:t>16]</w:t>
            </w:r>
          </w:p>
        </w:tc>
      </w:tr>
      <w:tr w:rsidR="000C677E" w:rsidRPr="002E58DA" w14:paraId="488DB792" w14:textId="77777777" w:rsidTr="009A1B11">
        <w:tc>
          <w:tcPr>
            <w:tcW w:w="2381" w:type="dxa"/>
            <w:shd w:val="clear" w:color="auto" w:fill="auto"/>
          </w:tcPr>
          <w:p w14:paraId="694BF451" w14:textId="77777777" w:rsidR="000C677E" w:rsidRPr="002E58DA" w:rsidRDefault="000C677E" w:rsidP="009A1B11">
            <w:pPr>
              <w:rPr>
                <w:sz w:val="14"/>
                <w:szCs w:val="14"/>
              </w:rPr>
            </w:pPr>
            <w:r>
              <w:rPr>
                <w:sz w:val="14"/>
                <w:szCs w:val="14"/>
              </w:rPr>
              <w:t>0x0000000B</w:t>
            </w:r>
          </w:p>
        </w:tc>
        <w:tc>
          <w:tcPr>
            <w:tcW w:w="1020" w:type="dxa"/>
            <w:vMerge/>
          </w:tcPr>
          <w:p w14:paraId="21E8C0E3" w14:textId="77777777" w:rsidR="000C677E" w:rsidRDefault="000C677E" w:rsidP="009A1B11">
            <w:pPr>
              <w:jc w:val="center"/>
              <w:rPr>
                <w:sz w:val="12"/>
                <w:szCs w:val="12"/>
              </w:rPr>
            </w:pPr>
          </w:p>
        </w:tc>
        <w:tc>
          <w:tcPr>
            <w:tcW w:w="1814" w:type="dxa"/>
            <w:shd w:val="clear" w:color="auto" w:fill="auto"/>
          </w:tcPr>
          <w:p w14:paraId="793C88CC" w14:textId="7CAFC4D9" w:rsidR="000C677E" w:rsidRPr="002E58DA" w:rsidRDefault="000C677E" w:rsidP="008B036E">
            <w:pPr>
              <w:jc w:val="center"/>
              <w:rPr>
                <w:sz w:val="12"/>
                <w:szCs w:val="12"/>
              </w:rPr>
            </w:pPr>
            <w:proofErr w:type="gramStart"/>
            <w:r>
              <w:rPr>
                <w:sz w:val="12"/>
                <w:szCs w:val="12"/>
              </w:rPr>
              <w:t>p[</w:t>
            </w:r>
            <w:proofErr w:type="gramEnd"/>
            <w:r>
              <w:rPr>
                <w:sz w:val="12"/>
                <w:szCs w:val="12"/>
              </w:rPr>
              <w:t>-17]</w:t>
            </w:r>
          </w:p>
        </w:tc>
        <w:tc>
          <w:tcPr>
            <w:tcW w:w="1814" w:type="dxa"/>
            <w:shd w:val="clear" w:color="auto" w:fill="auto"/>
          </w:tcPr>
          <w:p w14:paraId="2258ED20" w14:textId="7415AC76" w:rsidR="000C677E" w:rsidRPr="002E58DA" w:rsidRDefault="000C677E" w:rsidP="008B036E">
            <w:pPr>
              <w:jc w:val="center"/>
              <w:rPr>
                <w:sz w:val="12"/>
                <w:szCs w:val="12"/>
              </w:rPr>
            </w:pPr>
            <w:proofErr w:type="gramStart"/>
            <w:r>
              <w:rPr>
                <w:sz w:val="12"/>
                <w:szCs w:val="12"/>
              </w:rPr>
              <w:t>p[</w:t>
            </w:r>
            <w:proofErr w:type="gramEnd"/>
            <w:r>
              <w:rPr>
                <w:sz w:val="12"/>
                <w:szCs w:val="12"/>
              </w:rPr>
              <w:t>17]</w:t>
            </w:r>
          </w:p>
        </w:tc>
      </w:tr>
      <w:tr w:rsidR="000C677E" w:rsidRPr="002E58DA" w14:paraId="35DD0BAC" w14:textId="77777777" w:rsidTr="009A1B11">
        <w:tc>
          <w:tcPr>
            <w:tcW w:w="2381" w:type="dxa"/>
            <w:shd w:val="clear" w:color="auto" w:fill="auto"/>
          </w:tcPr>
          <w:p w14:paraId="7FC838CC"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C</w:t>
            </w:r>
          </w:p>
        </w:tc>
        <w:tc>
          <w:tcPr>
            <w:tcW w:w="1020" w:type="dxa"/>
            <w:vMerge/>
          </w:tcPr>
          <w:p w14:paraId="3F37E55E" w14:textId="77777777" w:rsidR="000C677E" w:rsidRDefault="000C677E" w:rsidP="009A1B11">
            <w:pPr>
              <w:jc w:val="center"/>
              <w:rPr>
                <w:sz w:val="12"/>
                <w:szCs w:val="12"/>
              </w:rPr>
            </w:pPr>
          </w:p>
        </w:tc>
        <w:tc>
          <w:tcPr>
            <w:tcW w:w="1814" w:type="dxa"/>
            <w:shd w:val="clear" w:color="auto" w:fill="auto"/>
          </w:tcPr>
          <w:p w14:paraId="5E671958" w14:textId="0905404C" w:rsidR="000C677E" w:rsidRPr="002E58DA" w:rsidRDefault="000C677E" w:rsidP="008B036E">
            <w:pPr>
              <w:jc w:val="center"/>
              <w:rPr>
                <w:sz w:val="12"/>
                <w:szCs w:val="12"/>
              </w:rPr>
            </w:pPr>
            <w:proofErr w:type="gramStart"/>
            <w:r>
              <w:rPr>
                <w:sz w:val="12"/>
                <w:szCs w:val="12"/>
              </w:rPr>
              <w:t>p[</w:t>
            </w:r>
            <w:proofErr w:type="gramEnd"/>
            <w:r>
              <w:rPr>
                <w:sz w:val="12"/>
                <w:szCs w:val="12"/>
              </w:rPr>
              <w:t>-18]</w:t>
            </w:r>
          </w:p>
        </w:tc>
        <w:tc>
          <w:tcPr>
            <w:tcW w:w="1814" w:type="dxa"/>
            <w:shd w:val="clear" w:color="auto" w:fill="auto"/>
          </w:tcPr>
          <w:p w14:paraId="344428C6" w14:textId="0E934B54" w:rsidR="000C677E" w:rsidRPr="002E58DA" w:rsidRDefault="000C677E" w:rsidP="008B036E">
            <w:pPr>
              <w:jc w:val="center"/>
              <w:rPr>
                <w:sz w:val="12"/>
                <w:szCs w:val="12"/>
              </w:rPr>
            </w:pPr>
            <w:proofErr w:type="gramStart"/>
            <w:r>
              <w:rPr>
                <w:sz w:val="12"/>
                <w:szCs w:val="12"/>
              </w:rPr>
              <w:t>p[</w:t>
            </w:r>
            <w:proofErr w:type="gramEnd"/>
            <w:r>
              <w:rPr>
                <w:sz w:val="12"/>
                <w:szCs w:val="12"/>
              </w:rPr>
              <w:t>18]</w:t>
            </w:r>
          </w:p>
        </w:tc>
      </w:tr>
      <w:tr w:rsidR="000C677E" w:rsidRPr="002E58DA" w14:paraId="751B78E4" w14:textId="77777777" w:rsidTr="009A1B11">
        <w:tc>
          <w:tcPr>
            <w:tcW w:w="2381" w:type="dxa"/>
            <w:shd w:val="clear" w:color="auto" w:fill="auto"/>
          </w:tcPr>
          <w:p w14:paraId="7C1593DB" w14:textId="77777777" w:rsidR="000C677E" w:rsidRPr="002E58DA" w:rsidRDefault="000C677E" w:rsidP="009A1B11">
            <w:pPr>
              <w:rPr>
                <w:sz w:val="14"/>
                <w:szCs w:val="14"/>
              </w:rPr>
            </w:pPr>
            <w:r>
              <w:rPr>
                <w:sz w:val="14"/>
                <w:szCs w:val="14"/>
              </w:rPr>
              <w:t>0x0000000D</w:t>
            </w:r>
          </w:p>
        </w:tc>
        <w:tc>
          <w:tcPr>
            <w:tcW w:w="1020" w:type="dxa"/>
            <w:vMerge/>
          </w:tcPr>
          <w:p w14:paraId="62D6389C" w14:textId="77777777" w:rsidR="000C677E" w:rsidRDefault="000C677E" w:rsidP="009A1B11">
            <w:pPr>
              <w:jc w:val="center"/>
              <w:rPr>
                <w:sz w:val="12"/>
                <w:szCs w:val="12"/>
              </w:rPr>
            </w:pPr>
          </w:p>
        </w:tc>
        <w:tc>
          <w:tcPr>
            <w:tcW w:w="1814" w:type="dxa"/>
            <w:shd w:val="clear" w:color="auto" w:fill="auto"/>
          </w:tcPr>
          <w:p w14:paraId="4F46A2D8" w14:textId="4ADE45F7" w:rsidR="000C677E" w:rsidRPr="002E58DA" w:rsidRDefault="000C677E" w:rsidP="008B036E">
            <w:pPr>
              <w:jc w:val="center"/>
              <w:rPr>
                <w:sz w:val="12"/>
                <w:szCs w:val="12"/>
              </w:rPr>
            </w:pPr>
            <w:proofErr w:type="gramStart"/>
            <w:r>
              <w:rPr>
                <w:sz w:val="12"/>
                <w:szCs w:val="12"/>
              </w:rPr>
              <w:t>p[</w:t>
            </w:r>
            <w:proofErr w:type="gramEnd"/>
            <w:r>
              <w:rPr>
                <w:sz w:val="12"/>
                <w:szCs w:val="12"/>
              </w:rPr>
              <w:t>-19]</w:t>
            </w:r>
          </w:p>
        </w:tc>
        <w:tc>
          <w:tcPr>
            <w:tcW w:w="1814" w:type="dxa"/>
            <w:shd w:val="clear" w:color="auto" w:fill="auto"/>
          </w:tcPr>
          <w:p w14:paraId="63E22111" w14:textId="1C416119" w:rsidR="000C677E" w:rsidRPr="002E58DA" w:rsidRDefault="000C677E" w:rsidP="008B036E">
            <w:pPr>
              <w:jc w:val="center"/>
              <w:rPr>
                <w:sz w:val="12"/>
                <w:szCs w:val="12"/>
              </w:rPr>
            </w:pPr>
            <w:proofErr w:type="gramStart"/>
            <w:r>
              <w:rPr>
                <w:sz w:val="12"/>
                <w:szCs w:val="12"/>
              </w:rPr>
              <w:t>p[</w:t>
            </w:r>
            <w:proofErr w:type="gramEnd"/>
            <w:r>
              <w:rPr>
                <w:sz w:val="12"/>
                <w:szCs w:val="12"/>
              </w:rPr>
              <w:t>19]</w:t>
            </w:r>
          </w:p>
        </w:tc>
      </w:tr>
      <w:tr w:rsidR="000C677E" w:rsidRPr="002E58DA" w14:paraId="506280CB" w14:textId="77777777" w:rsidTr="009A1B11">
        <w:tc>
          <w:tcPr>
            <w:tcW w:w="2381" w:type="dxa"/>
            <w:shd w:val="clear" w:color="auto" w:fill="auto"/>
          </w:tcPr>
          <w:p w14:paraId="39F9BC5D"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E</w:t>
            </w:r>
          </w:p>
        </w:tc>
        <w:tc>
          <w:tcPr>
            <w:tcW w:w="1020" w:type="dxa"/>
            <w:vMerge/>
          </w:tcPr>
          <w:p w14:paraId="3CBC073D" w14:textId="77777777" w:rsidR="000C677E" w:rsidRDefault="000C677E" w:rsidP="009A1B11">
            <w:pPr>
              <w:jc w:val="center"/>
              <w:rPr>
                <w:sz w:val="12"/>
                <w:szCs w:val="12"/>
              </w:rPr>
            </w:pPr>
          </w:p>
        </w:tc>
        <w:tc>
          <w:tcPr>
            <w:tcW w:w="1814" w:type="dxa"/>
            <w:shd w:val="clear" w:color="auto" w:fill="auto"/>
          </w:tcPr>
          <w:p w14:paraId="146E85A1" w14:textId="1D67689D" w:rsidR="000C677E" w:rsidRPr="002E58DA" w:rsidRDefault="000C677E" w:rsidP="008B036E">
            <w:pPr>
              <w:jc w:val="center"/>
              <w:rPr>
                <w:sz w:val="12"/>
                <w:szCs w:val="12"/>
              </w:rPr>
            </w:pPr>
            <w:proofErr w:type="gramStart"/>
            <w:r>
              <w:rPr>
                <w:sz w:val="12"/>
                <w:szCs w:val="12"/>
              </w:rPr>
              <w:t>p[</w:t>
            </w:r>
            <w:proofErr w:type="gramEnd"/>
            <w:r>
              <w:rPr>
                <w:sz w:val="12"/>
                <w:szCs w:val="12"/>
              </w:rPr>
              <w:t>-20]</w:t>
            </w:r>
          </w:p>
        </w:tc>
        <w:tc>
          <w:tcPr>
            <w:tcW w:w="1814" w:type="dxa"/>
            <w:shd w:val="clear" w:color="auto" w:fill="auto"/>
          </w:tcPr>
          <w:p w14:paraId="6F093C7D" w14:textId="2AA1594C" w:rsidR="000C677E" w:rsidRPr="002E58DA" w:rsidRDefault="000C677E" w:rsidP="008B036E">
            <w:pPr>
              <w:jc w:val="center"/>
              <w:rPr>
                <w:sz w:val="12"/>
                <w:szCs w:val="12"/>
              </w:rPr>
            </w:pPr>
            <w:proofErr w:type="gramStart"/>
            <w:r>
              <w:rPr>
                <w:sz w:val="12"/>
                <w:szCs w:val="12"/>
              </w:rPr>
              <w:t>p[</w:t>
            </w:r>
            <w:proofErr w:type="gramEnd"/>
            <w:r>
              <w:rPr>
                <w:sz w:val="12"/>
                <w:szCs w:val="12"/>
              </w:rPr>
              <w:t>20]</w:t>
            </w:r>
          </w:p>
        </w:tc>
      </w:tr>
      <w:tr w:rsidR="000C677E" w:rsidRPr="002E58DA" w14:paraId="4E13D8A6" w14:textId="77777777" w:rsidTr="009A1B11">
        <w:tc>
          <w:tcPr>
            <w:tcW w:w="2381" w:type="dxa"/>
            <w:shd w:val="clear" w:color="auto" w:fill="auto"/>
          </w:tcPr>
          <w:p w14:paraId="6DF3CF79" w14:textId="77777777" w:rsidR="000C677E" w:rsidRPr="002E58DA" w:rsidRDefault="000C677E" w:rsidP="009A1B11">
            <w:pPr>
              <w:rPr>
                <w:sz w:val="14"/>
                <w:szCs w:val="14"/>
              </w:rPr>
            </w:pPr>
            <w:r>
              <w:rPr>
                <w:sz w:val="14"/>
                <w:szCs w:val="14"/>
              </w:rPr>
              <w:t>0x0000000F</w:t>
            </w:r>
          </w:p>
        </w:tc>
        <w:tc>
          <w:tcPr>
            <w:tcW w:w="1020" w:type="dxa"/>
            <w:vMerge/>
          </w:tcPr>
          <w:p w14:paraId="3D6B4C18" w14:textId="77777777" w:rsidR="000C677E" w:rsidRDefault="000C677E" w:rsidP="009A1B11">
            <w:pPr>
              <w:jc w:val="center"/>
              <w:rPr>
                <w:sz w:val="12"/>
                <w:szCs w:val="12"/>
              </w:rPr>
            </w:pPr>
          </w:p>
        </w:tc>
        <w:tc>
          <w:tcPr>
            <w:tcW w:w="1814" w:type="dxa"/>
            <w:shd w:val="clear" w:color="auto" w:fill="auto"/>
          </w:tcPr>
          <w:p w14:paraId="5853075D" w14:textId="27825528" w:rsidR="000C677E" w:rsidRPr="002E58DA" w:rsidRDefault="000C677E" w:rsidP="008B036E">
            <w:pPr>
              <w:jc w:val="center"/>
              <w:rPr>
                <w:sz w:val="12"/>
                <w:szCs w:val="12"/>
              </w:rPr>
            </w:pPr>
            <w:proofErr w:type="gramStart"/>
            <w:r>
              <w:rPr>
                <w:sz w:val="12"/>
                <w:szCs w:val="12"/>
              </w:rPr>
              <w:t>p[</w:t>
            </w:r>
            <w:proofErr w:type="gramEnd"/>
            <w:r>
              <w:rPr>
                <w:sz w:val="12"/>
                <w:szCs w:val="12"/>
              </w:rPr>
              <w:t>-21]</w:t>
            </w:r>
          </w:p>
        </w:tc>
        <w:tc>
          <w:tcPr>
            <w:tcW w:w="1814" w:type="dxa"/>
            <w:shd w:val="clear" w:color="auto" w:fill="auto"/>
          </w:tcPr>
          <w:p w14:paraId="044E620A" w14:textId="6EFE7E37" w:rsidR="000C677E" w:rsidRPr="002E58DA" w:rsidRDefault="000C677E" w:rsidP="008B036E">
            <w:pPr>
              <w:jc w:val="center"/>
              <w:rPr>
                <w:sz w:val="12"/>
                <w:szCs w:val="12"/>
              </w:rPr>
            </w:pPr>
            <w:proofErr w:type="gramStart"/>
            <w:r>
              <w:rPr>
                <w:sz w:val="12"/>
                <w:szCs w:val="12"/>
              </w:rPr>
              <w:t>p[</w:t>
            </w:r>
            <w:proofErr w:type="gramEnd"/>
            <w:r>
              <w:rPr>
                <w:sz w:val="12"/>
                <w:szCs w:val="12"/>
              </w:rPr>
              <w:t>21]</w:t>
            </w:r>
          </w:p>
        </w:tc>
      </w:tr>
      <w:tr w:rsidR="000C677E" w:rsidRPr="002E58DA" w14:paraId="3F02CC90" w14:textId="77777777" w:rsidTr="00BE6B07">
        <w:tc>
          <w:tcPr>
            <w:tcW w:w="2381" w:type="dxa"/>
            <w:shd w:val="clear" w:color="auto" w:fill="auto"/>
          </w:tcPr>
          <w:p w14:paraId="0CA59C9A" w14:textId="3C488B75" w:rsidR="000C677E" w:rsidRDefault="000C677E" w:rsidP="00BE6B07">
            <w:pPr>
              <w:rPr>
                <w:sz w:val="14"/>
                <w:szCs w:val="14"/>
              </w:rPr>
            </w:pPr>
            <w:r>
              <w:rPr>
                <w:sz w:val="14"/>
                <w:szCs w:val="14"/>
              </w:rPr>
              <w:t>0x000</w:t>
            </w:r>
            <w:r w:rsidRPr="002E58DA">
              <w:rPr>
                <w:sz w:val="14"/>
                <w:szCs w:val="14"/>
              </w:rPr>
              <w:t>000</w:t>
            </w:r>
            <w:r>
              <w:rPr>
                <w:sz w:val="14"/>
                <w:szCs w:val="14"/>
              </w:rPr>
              <w:t>1</w:t>
            </w:r>
            <w:r w:rsidRPr="002E58DA">
              <w:rPr>
                <w:sz w:val="14"/>
                <w:szCs w:val="14"/>
              </w:rPr>
              <w:t>0</w:t>
            </w:r>
          </w:p>
        </w:tc>
        <w:tc>
          <w:tcPr>
            <w:tcW w:w="1020" w:type="dxa"/>
            <w:vMerge/>
          </w:tcPr>
          <w:p w14:paraId="4875851B" w14:textId="77777777" w:rsidR="000C677E" w:rsidRDefault="000C677E" w:rsidP="00BE6B07">
            <w:pPr>
              <w:jc w:val="center"/>
              <w:rPr>
                <w:sz w:val="12"/>
                <w:szCs w:val="12"/>
              </w:rPr>
            </w:pPr>
          </w:p>
        </w:tc>
        <w:tc>
          <w:tcPr>
            <w:tcW w:w="1814" w:type="dxa"/>
            <w:shd w:val="clear" w:color="auto" w:fill="000000" w:themeFill="text1"/>
          </w:tcPr>
          <w:p w14:paraId="5F802962" w14:textId="77777777" w:rsidR="000C677E" w:rsidRDefault="000C677E" w:rsidP="00BE6B07">
            <w:pPr>
              <w:jc w:val="center"/>
              <w:rPr>
                <w:sz w:val="12"/>
                <w:szCs w:val="12"/>
              </w:rPr>
            </w:pPr>
          </w:p>
        </w:tc>
        <w:tc>
          <w:tcPr>
            <w:tcW w:w="1814" w:type="dxa"/>
            <w:shd w:val="clear" w:color="auto" w:fill="000000" w:themeFill="text1"/>
          </w:tcPr>
          <w:p w14:paraId="52C086DE" w14:textId="77777777" w:rsidR="000C677E" w:rsidRDefault="000C677E" w:rsidP="00BE6B07">
            <w:pPr>
              <w:jc w:val="center"/>
              <w:rPr>
                <w:sz w:val="12"/>
                <w:szCs w:val="12"/>
              </w:rPr>
            </w:pPr>
          </w:p>
        </w:tc>
      </w:tr>
      <w:tr w:rsidR="000C677E" w:rsidRPr="002E58DA" w14:paraId="3BE41222" w14:textId="77777777" w:rsidTr="009A1B11">
        <w:tc>
          <w:tcPr>
            <w:tcW w:w="2381" w:type="dxa"/>
            <w:shd w:val="clear" w:color="auto" w:fill="auto"/>
          </w:tcPr>
          <w:p w14:paraId="437B53A2" w14:textId="461AD20F" w:rsidR="000C677E" w:rsidRDefault="000C677E" w:rsidP="00BE6B07">
            <w:pPr>
              <w:rPr>
                <w:sz w:val="14"/>
                <w:szCs w:val="14"/>
              </w:rPr>
            </w:pPr>
            <w:r>
              <w:rPr>
                <w:sz w:val="14"/>
                <w:szCs w:val="14"/>
              </w:rPr>
              <w:t>0x00000011</w:t>
            </w:r>
          </w:p>
        </w:tc>
        <w:tc>
          <w:tcPr>
            <w:tcW w:w="1020" w:type="dxa"/>
            <w:vMerge/>
          </w:tcPr>
          <w:p w14:paraId="6D44509B" w14:textId="77777777" w:rsidR="000C677E" w:rsidRDefault="000C677E" w:rsidP="00BE6B07">
            <w:pPr>
              <w:jc w:val="center"/>
              <w:rPr>
                <w:sz w:val="12"/>
                <w:szCs w:val="12"/>
              </w:rPr>
            </w:pPr>
          </w:p>
        </w:tc>
        <w:tc>
          <w:tcPr>
            <w:tcW w:w="1814" w:type="dxa"/>
            <w:shd w:val="clear" w:color="auto" w:fill="auto"/>
          </w:tcPr>
          <w:p w14:paraId="70D53395" w14:textId="13501BDF" w:rsidR="000C677E" w:rsidRDefault="000C677E" w:rsidP="00BE6B07">
            <w:pPr>
              <w:jc w:val="center"/>
              <w:rPr>
                <w:sz w:val="12"/>
                <w:szCs w:val="12"/>
              </w:rPr>
            </w:pPr>
            <w:proofErr w:type="gramStart"/>
            <w:r>
              <w:rPr>
                <w:sz w:val="12"/>
                <w:szCs w:val="12"/>
              </w:rPr>
              <w:t>p[</w:t>
            </w:r>
            <w:proofErr w:type="gramEnd"/>
            <w:r>
              <w:rPr>
                <w:sz w:val="12"/>
                <w:szCs w:val="12"/>
              </w:rPr>
              <w:t>-29]</w:t>
            </w:r>
          </w:p>
        </w:tc>
        <w:tc>
          <w:tcPr>
            <w:tcW w:w="1814" w:type="dxa"/>
            <w:shd w:val="clear" w:color="auto" w:fill="auto"/>
          </w:tcPr>
          <w:p w14:paraId="3E28BCE9" w14:textId="3E57C142" w:rsidR="000C677E" w:rsidRDefault="000C677E" w:rsidP="00BE6B07">
            <w:pPr>
              <w:jc w:val="center"/>
              <w:rPr>
                <w:sz w:val="12"/>
                <w:szCs w:val="12"/>
              </w:rPr>
            </w:pPr>
            <w:proofErr w:type="gramStart"/>
            <w:r>
              <w:rPr>
                <w:sz w:val="12"/>
                <w:szCs w:val="12"/>
              </w:rPr>
              <w:t>p[</w:t>
            </w:r>
            <w:proofErr w:type="gramEnd"/>
            <w:r>
              <w:rPr>
                <w:sz w:val="12"/>
                <w:szCs w:val="12"/>
              </w:rPr>
              <w:t>29]</w:t>
            </w:r>
          </w:p>
        </w:tc>
      </w:tr>
      <w:tr w:rsidR="000C677E" w:rsidRPr="002E58DA" w14:paraId="2A48197F" w14:textId="77777777" w:rsidTr="009A1B11">
        <w:tc>
          <w:tcPr>
            <w:tcW w:w="2381" w:type="dxa"/>
            <w:shd w:val="clear" w:color="auto" w:fill="auto"/>
          </w:tcPr>
          <w:p w14:paraId="34B1C77C" w14:textId="0DF95907" w:rsidR="000C677E" w:rsidRDefault="000C677E" w:rsidP="00BE6B07">
            <w:pPr>
              <w:rPr>
                <w:sz w:val="14"/>
                <w:szCs w:val="14"/>
              </w:rPr>
            </w:pPr>
            <w:r>
              <w:rPr>
                <w:sz w:val="14"/>
                <w:szCs w:val="14"/>
              </w:rPr>
              <w:t>0x000</w:t>
            </w:r>
            <w:r w:rsidRPr="002E58DA">
              <w:rPr>
                <w:sz w:val="14"/>
                <w:szCs w:val="14"/>
              </w:rPr>
              <w:t>000</w:t>
            </w:r>
            <w:r>
              <w:rPr>
                <w:sz w:val="14"/>
                <w:szCs w:val="14"/>
              </w:rPr>
              <w:t>12</w:t>
            </w:r>
          </w:p>
        </w:tc>
        <w:tc>
          <w:tcPr>
            <w:tcW w:w="1020" w:type="dxa"/>
            <w:vMerge/>
          </w:tcPr>
          <w:p w14:paraId="233EBB89" w14:textId="77777777" w:rsidR="000C677E" w:rsidRDefault="000C677E" w:rsidP="00BE6B07">
            <w:pPr>
              <w:jc w:val="center"/>
              <w:rPr>
                <w:sz w:val="12"/>
                <w:szCs w:val="12"/>
              </w:rPr>
            </w:pPr>
          </w:p>
        </w:tc>
        <w:tc>
          <w:tcPr>
            <w:tcW w:w="1814" w:type="dxa"/>
            <w:shd w:val="clear" w:color="auto" w:fill="auto"/>
          </w:tcPr>
          <w:p w14:paraId="38AD484B" w14:textId="7C698F44" w:rsidR="000C677E" w:rsidRDefault="000C677E" w:rsidP="00BE6B07">
            <w:pPr>
              <w:jc w:val="center"/>
              <w:rPr>
                <w:sz w:val="12"/>
                <w:szCs w:val="12"/>
              </w:rPr>
            </w:pPr>
            <w:proofErr w:type="gramStart"/>
            <w:r>
              <w:rPr>
                <w:sz w:val="12"/>
                <w:szCs w:val="12"/>
              </w:rPr>
              <w:t>p[</w:t>
            </w:r>
            <w:proofErr w:type="gramEnd"/>
            <w:r>
              <w:rPr>
                <w:sz w:val="12"/>
                <w:szCs w:val="12"/>
              </w:rPr>
              <w:t>-30]</w:t>
            </w:r>
          </w:p>
        </w:tc>
        <w:tc>
          <w:tcPr>
            <w:tcW w:w="1814" w:type="dxa"/>
            <w:shd w:val="clear" w:color="auto" w:fill="auto"/>
          </w:tcPr>
          <w:p w14:paraId="6ABB30B2" w14:textId="19627F37" w:rsidR="000C677E" w:rsidRDefault="000C677E" w:rsidP="00BE6B07">
            <w:pPr>
              <w:jc w:val="center"/>
              <w:rPr>
                <w:sz w:val="12"/>
                <w:szCs w:val="12"/>
              </w:rPr>
            </w:pPr>
            <w:proofErr w:type="gramStart"/>
            <w:r>
              <w:rPr>
                <w:sz w:val="12"/>
                <w:szCs w:val="12"/>
              </w:rPr>
              <w:t>p[</w:t>
            </w:r>
            <w:proofErr w:type="gramEnd"/>
            <w:r>
              <w:rPr>
                <w:sz w:val="12"/>
                <w:szCs w:val="12"/>
              </w:rPr>
              <w:t>30]</w:t>
            </w:r>
          </w:p>
        </w:tc>
      </w:tr>
      <w:tr w:rsidR="000C677E" w:rsidRPr="002E58DA" w14:paraId="28DF4BAF" w14:textId="77777777" w:rsidTr="009A1B11">
        <w:tc>
          <w:tcPr>
            <w:tcW w:w="2381" w:type="dxa"/>
            <w:shd w:val="clear" w:color="auto" w:fill="auto"/>
          </w:tcPr>
          <w:p w14:paraId="3A3BF3BD" w14:textId="31D91146" w:rsidR="000C677E" w:rsidRDefault="000C677E" w:rsidP="00BE6B07">
            <w:pPr>
              <w:rPr>
                <w:sz w:val="14"/>
                <w:szCs w:val="14"/>
              </w:rPr>
            </w:pPr>
            <w:r>
              <w:rPr>
                <w:sz w:val="14"/>
                <w:szCs w:val="14"/>
              </w:rPr>
              <w:t>0x00000013</w:t>
            </w:r>
          </w:p>
        </w:tc>
        <w:tc>
          <w:tcPr>
            <w:tcW w:w="1020" w:type="dxa"/>
            <w:vMerge/>
          </w:tcPr>
          <w:p w14:paraId="290272FA" w14:textId="77777777" w:rsidR="000C677E" w:rsidRDefault="000C677E" w:rsidP="00BE6B07">
            <w:pPr>
              <w:jc w:val="center"/>
              <w:rPr>
                <w:sz w:val="12"/>
                <w:szCs w:val="12"/>
              </w:rPr>
            </w:pPr>
          </w:p>
        </w:tc>
        <w:tc>
          <w:tcPr>
            <w:tcW w:w="1814" w:type="dxa"/>
            <w:shd w:val="clear" w:color="auto" w:fill="auto"/>
          </w:tcPr>
          <w:p w14:paraId="5E01A813" w14:textId="1440D063" w:rsidR="000C677E" w:rsidRDefault="000C677E" w:rsidP="00BE6B07">
            <w:pPr>
              <w:jc w:val="center"/>
              <w:rPr>
                <w:sz w:val="12"/>
                <w:szCs w:val="12"/>
              </w:rPr>
            </w:pPr>
            <w:proofErr w:type="gramStart"/>
            <w:r>
              <w:rPr>
                <w:sz w:val="12"/>
                <w:szCs w:val="12"/>
              </w:rPr>
              <w:t>p[</w:t>
            </w:r>
            <w:proofErr w:type="gramEnd"/>
            <w:r>
              <w:rPr>
                <w:sz w:val="12"/>
                <w:szCs w:val="12"/>
              </w:rPr>
              <w:t>-31]</w:t>
            </w:r>
          </w:p>
        </w:tc>
        <w:tc>
          <w:tcPr>
            <w:tcW w:w="1814" w:type="dxa"/>
            <w:shd w:val="clear" w:color="auto" w:fill="auto"/>
          </w:tcPr>
          <w:p w14:paraId="0099D725" w14:textId="102C4D04" w:rsidR="000C677E" w:rsidRDefault="000C677E" w:rsidP="00BE6B07">
            <w:pPr>
              <w:jc w:val="center"/>
              <w:rPr>
                <w:sz w:val="12"/>
                <w:szCs w:val="12"/>
              </w:rPr>
            </w:pPr>
            <w:proofErr w:type="gramStart"/>
            <w:r>
              <w:rPr>
                <w:sz w:val="12"/>
                <w:szCs w:val="12"/>
              </w:rPr>
              <w:t>p[</w:t>
            </w:r>
            <w:proofErr w:type="gramEnd"/>
            <w:r>
              <w:rPr>
                <w:sz w:val="12"/>
                <w:szCs w:val="12"/>
              </w:rPr>
              <w:t>31]</w:t>
            </w:r>
          </w:p>
        </w:tc>
      </w:tr>
      <w:tr w:rsidR="000C677E" w:rsidRPr="002E58DA" w14:paraId="0AB669B1" w14:textId="77777777" w:rsidTr="009A1B11">
        <w:tc>
          <w:tcPr>
            <w:tcW w:w="2381" w:type="dxa"/>
            <w:shd w:val="clear" w:color="auto" w:fill="auto"/>
          </w:tcPr>
          <w:p w14:paraId="01413681" w14:textId="6F7878F4" w:rsidR="000C677E" w:rsidRDefault="000C677E" w:rsidP="00BE6B07">
            <w:pPr>
              <w:rPr>
                <w:sz w:val="14"/>
                <w:szCs w:val="14"/>
              </w:rPr>
            </w:pPr>
            <w:r>
              <w:rPr>
                <w:sz w:val="14"/>
                <w:szCs w:val="14"/>
              </w:rPr>
              <w:t>0x000</w:t>
            </w:r>
            <w:r w:rsidRPr="002E58DA">
              <w:rPr>
                <w:sz w:val="14"/>
                <w:szCs w:val="14"/>
              </w:rPr>
              <w:t>000</w:t>
            </w:r>
            <w:r>
              <w:rPr>
                <w:sz w:val="14"/>
                <w:szCs w:val="14"/>
              </w:rPr>
              <w:t>14</w:t>
            </w:r>
          </w:p>
        </w:tc>
        <w:tc>
          <w:tcPr>
            <w:tcW w:w="1020" w:type="dxa"/>
            <w:vMerge/>
          </w:tcPr>
          <w:p w14:paraId="3DD4B5ED" w14:textId="77777777" w:rsidR="000C677E" w:rsidRDefault="000C677E" w:rsidP="00BE6B07">
            <w:pPr>
              <w:jc w:val="center"/>
              <w:rPr>
                <w:sz w:val="12"/>
                <w:szCs w:val="12"/>
              </w:rPr>
            </w:pPr>
          </w:p>
        </w:tc>
        <w:tc>
          <w:tcPr>
            <w:tcW w:w="1814" w:type="dxa"/>
            <w:shd w:val="clear" w:color="auto" w:fill="auto"/>
          </w:tcPr>
          <w:p w14:paraId="24540E61" w14:textId="15395B26" w:rsidR="000C677E" w:rsidRDefault="000C677E" w:rsidP="00BE6B07">
            <w:pPr>
              <w:jc w:val="center"/>
              <w:rPr>
                <w:sz w:val="12"/>
                <w:szCs w:val="12"/>
              </w:rPr>
            </w:pPr>
            <w:proofErr w:type="gramStart"/>
            <w:r>
              <w:rPr>
                <w:sz w:val="12"/>
                <w:szCs w:val="12"/>
              </w:rPr>
              <w:t>p[</w:t>
            </w:r>
            <w:proofErr w:type="gramEnd"/>
            <w:r>
              <w:rPr>
                <w:sz w:val="12"/>
                <w:szCs w:val="12"/>
              </w:rPr>
              <w:t>-32]</w:t>
            </w:r>
          </w:p>
        </w:tc>
        <w:tc>
          <w:tcPr>
            <w:tcW w:w="1814" w:type="dxa"/>
            <w:shd w:val="clear" w:color="auto" w:fill="auto"/>
          </w:tcPr>
          <w:p w14:paraId="47B876E7" w14:textId="55954B9A" w:rsidR="000C677E" w:rsidRDefault="000C677E" w:rsidP="00BE6B07">
            <w:pPr>
              <w:jc w:val="center"/>
              <w:rPr>
                <w:sz w:val="12"/>
                <w:szCs w:val="12"/>
              </w:rPr>
            </w:pPr>
            <w:proofErr w:type="gramStart"/>
            <w:r>
              <w:rPr>
                <w:sz w:val="12"/>
                <w:szCs w:val="12"/>
              </w:rPr>
              <w:t>p[</w:t>
            </w:r>
            <w:proofErr w:type="gramEnd"/>
            <w:r>
              <w:rPr>
                <w:sz w:val="12"/>
                <w:szCs w:val="12"/>
              </w:rPr>
              <w:t>32]</w:t>
            </w:r>
          </w:p>
        </w:tc>
      </w:tr>
      <w:tr w:rsidR="000C677E" w:rsidRPr="002E58DA" w14:paraId="0F9044E8" w14:textId="77777777" w:rsidTr="009A1B11">
        <w:tc>
          <w:tcPr>
            <w:tcW w:w="2381" w:type="dxa"/>
            <w:shd w:val="clear" w:color="auto" w:fill="auto"/>
          </w:tcPr>
          <w:p w14:paraId="754156B7" w14:textId="7BC51043" w:rsidR="000C677E" w:rsidRDefault="000C677E" w:rsidP="00BE6B07">
            <w:pPr>
              <w:rPr>
                <w:sz w:val="14"/>
                <w:szCs w:val="14"/>
              </w:rPr>
            </w:pPr>
            <w:r>
              <w:rPr>
                <w:sz w:val="14"/>
                <w:szCs w:val="14"/>
              </w:rPr>
              <w:t>0x00000015</w:t>
            </w:r>
          </w:p>
        </w:tc>
        <w:tc>
          <w:tcPr>
            <w:tcW w:w="1020" w:type="dxa"/>
            <w:vMerge/>
          </w:tcPr>
          <w:p w14:paraId="66A8B146" w14:textId="77777777" w:rsidR="000C677E" w:rsidRDefault="000C677E" w:rsidP="00BE6B07">
            <w:pPr>
              <w:jc w:val="center"/>
              <w:rPr>
                <w:sz w:val="12"/>
                <w:szCs w:val="12"/>
              </w:rPr>
            </w:pPr>
          </w:p>
        </w:tc>
        <w:tc>
          <w:tcPr>
            <w:tcW w:w="1814" w:type="dxa"/>
            <w:shd w:val="clear" w:color="auto" w:fill="auto"/>
          </w:tcPr>
          <w:p w14:paraId="70A5C1F0" w14:textId="2D7CEA19" w:rsidR="000C677E" w:rsidRDefault="000C677E" w:rsidP="00BE6B07">
            <w:pPr>
              <w:jc w:val="center"/>
              <w:rPr>
                <w:sz w:val="12"/>
                <w:szCs w:val="12"/>
              </w:rPr>
            </w:pPr>
            <w:proofErr w:type="gramStart"/>
            <w:r>
              <w:rPr>
                <w:sz w:val="12"/>
                <w:szCs w:val="12"/>
              </w:rPr>
              <w:t>p[</w:t>
            </w:r>
            <w:proofErr w:type="gramEnd"/>
            <w:r>
              <w:rPr>
                <w:sz w:val="12"/>
                <w:szCs w:val="12"/>
              </w:rPr>
              <w:t>-33]</w:t>
            </w:r>
          </w:p>
        </w:tc>
        <w:tc>
          <w:tcPr>
            <w:tcW w:w="1814" w:type="dxa"/>
            <w:shd w:val="clear" w:color="auto" w:fill="auto"/>
          </w:tcPr>
          <w:p w14:paraId="220E0987" w14:textId="5789308C" w:rsidR="000C677E" w:rsidRDefault="000C677E" w:rsidP="00BE6B07">
            <w:pPr>
              <w:jc w:val="center"/>
              <w:rPr>
                <w:sz w:val="12"/>
                <w:szCs w:val="12"/>
              </w:rPr>
            </w:pPr>
            <w:proofErr w:type="gramStart"/>
            <w:r>
              <w:rPr>
                <w:sz w:val="12"/>
                <w:szCs w:val="12"/>
              </w:rPr>
              <w:t>p[</w:t>
            </w:r>
            <w:proofErr w:type="gramEnd"/>
            <w:r>
              <w:rPr>
                <w:sz w:val="12"/>
                <w:szCs w:val="12"/>
              </w:rPr>
              <w:t>33]</w:t>
            </w:r>
          </w:p>
        </w:tc>
      </w:tr>
      <w:tr w:rsidR="000C677E" w:rsidRPr="002E58DA" w14:paraId="63679A48" w14:textId="77777777" w:rsidTr="009A1B11">
        <w:tc>
          <w:tcPr>
            <w:tcW w:w="2381" w:type="dxa"/>
            <w:shd w:val="clear" w:color="auto" w:fill="auto"/>
          </w:tcPr>
          <w:p w14:paraId="11C3F582" w14:textId="520DE2A2" w:rsidR="000C677E" w:rsidRDefault="000C677E" w:rsidP="00BE6B07">
            <w:pPr>
              <w:rPr>
                <w:sz w:val="14"/>
                <w:szCs w:val="14"/>
              </w:rPr>
            </w:pPr>
            <w:r>
              <w:rPr>
                <w:sz w:val="14"/>
                <w:szCs w:val="14"/>
              </w:rPr>
              <w:t>0x000</w:t>
            </w:r>
            <w:r w:rsidRPr="002E58DA">
              <w:rPr>
                <w:sz w:val="14"/>
                <w:szCs w:val="14"/>
              </w:rPr>
              <w:t>000</w:t>
            </w:r>
            <w:r>
              <w:rPr>
                <w:sz w:val="14"/>
                <w:szCs w:val="14"/>
              </w:rPr>
              <w:t>16</w:t>
            </w:r>
          </w:p>
        </w:tc>
        <w:tc>
          <w:tcPr>
            <w:tcW w:w="1020" w:type="dxa"/>
            <w:vMerge/>
          </w:tcPr>
          <w:p w14:paraId="25AE23F1" w14:textId="77777777" w:rsidR="000C677E" w:rsidRDefault="000C677E" w:rsidP="00BE6B07">
            <w:pPr>
              <w:jc w:val="center"/>
              <w:rPr>
                <w:sz w:val="12"/>
                <w:szCs w:val="12"/>
              </w:rPr>
            </w:pPr>
          </w:p>
        </w:tc>
        <w:tc>
          <w:tcPr>
            <w:tcW w:w="1814" w:type="dxa"/>
            <w:shd w:val="clear" w:color="auto" w:fill="auto"/>
          </w:tcPr>
          <w:p w14:paraId="24A5925E" w14:textId="1A2B1291" w:rsidR="000C677E" w:rsidRDefault="000C677E" w:rsidP="00BE6B07">
            <w:pPr>
              <w:jc w:val="center"/>
              <w:rPr>
                <w:sz w:val="12"/>
                <w:szCs w:val="12"/>
              </w:rPr>
            </w:pPr>
            <w:proofErr w:type="gramStart"/>
            <w:r>
              <w:rPr>
                <w:sz w:val="12"/>
                <w:szCs w:val="12"/>
              </w:rPr>
              <w:t>p[</w:t>
            </w:r>
            <w:proofErr w:type="gramEnd"/>
            <w:r>
              <w:rPr>
                <w:sz w:val="12"/>
                <w:szCs w:val="12"/>
              </w:rPr>
              <w:t>-34]</w:t>
            </w:r>
          </w:p>
        </w:tc>
        <w:tc>
          <w:tcPr>
            <w:tcW w:w="1814" w:type="dxa"/>
            <w:shd w:val="clear" w:color="auto" w:fill="auto"/>
          </w:tcPr>
          <w:p w14:paraId="7EECF45D" w14:textId="66629797" w:rsidR="000C677E" w:rsidRDefault="000C677E" w:rsidP="00BE6B07">
            <w:pPr>
              <w:jc w:val="center"/>
              <w:rPr>
                <w:sz w:val="12"/>
                <w:szCs w:val="12"/>
              </w:rPr>
            </w:pPr>
            <w:proofErr w:type="gramStart"/>
            <w:r>
              <w:rPr>
                <w:sz w:val="12"/>
                <w:szCs w:val="12"/>
              </w:rPr>
              <w:t>p[</w:t>
            </w:r>
            <w:proofErr w:type="gramEnd"/>
            <w:r>
              <w:rPr>
                <w:sz w:val="12"/>
                <w:szCs w:val="12"/>
              </w:rPr>
              <w:t>34]</w:t>
            </w:r>
          </w:p>
        </w:tc>
      </w:tr>
      <w:tr w:rsidR="000C677E" w:rsidRPr="002E58DA" w14:paraId="42AACCF2" w14:textId="77777777" w:rsidTr="009A1B11">
        <w:tc>
          <w:tcPr>
            <w:tcW w:w="2381" w:type="dxa"/>
            <w:shd w:val="clear" w:color="auto" w:fill="auto"/>
          </w:tcPr>
          <w:p w14:paraId="10128DBE" w14:textId="79BC4A46" w:rsidR="000C677E" w:rsidRDefault="000C677E" w:rsidP="00BE6B07">
            <w:pPr>
              <w:rPr>
                <w:sz w:val="14"/>
                <w:szCs w:val="14"/>
              </w:rPr>
            </w:pPr>
            <w:r>
              <w:rPr>
                <w:sz w:val="14"/>
                <w:szCs w:val="14"/>
              </w:rPr>
              <w:t>0x00000017</w:t>
            </w:r>
          </w:p>
        </w:tc>
        <w:tc>
          <w:tcPr>
            <w:tcW w:w="1020" w:type="dxa"/>
            <w:vMerge/>
          </w:tcPr>
          <w:p w14:paraId="32D45BD6" w14:textId="77777777" w:rsidR="000C677E" w:rsidRDefault="000C677E" w:rsidP="00BE6B07">
            <w:pPr>
              <w:jc w:val="center"/>
              <w:rPr>
                <w:sz w:val="12"/>
                <w:szCs w:val="12"/>
              </w:rPr>
            </w:pPr>
          </w:p>
        </w:tc>
        <w:tc>
          <w:tcPr>
            <w:tcW w:w="1814" w:type="dxa"/>
            <w:shd w:val="clear" w:color="auto" w:fill="auto"/>
          </w:tcPr>
          <w:p w14:paraId="17D3E1DC" w14:textId="2B7D2530" w:rsidR="000C677E" w:rsidRDefault="000C677E" w:rsidP="00BE6B07">
            <w:pPr>
              <w:jc w:val="center"/>
              <w:rPr>
                <w:sz w:val="12"/>
                <w:szCs w:val="12"/>
              </w:rPr>
            </w:pPr>
            <w:proofErr w:type="gramStart"/>
            <w:r>
              <w:rPr>
                <w:sz w:val="12"/>
                <w:szCs w:val="12"/>
              </w:rPr>
              <w:t>p[</w:t>
            </w:r>
            <w:proofErr w:type="gramEnd"/>
            <w:r>
              <w:rPr>
                <w:sz w:val="12"/>
                <w:szCs w:val="12"/>
              </w:rPr>
              <w:t>-35]</w:t>
            </w:r>
          </w:p>
        </w:tc>
        <w:tc>
          <w:tcPr>
            <w:tcW w:w="1814" w:type="dxa"/>
            <w:shd w:val="clear" w:color="auto" w:fill="auto"/>
          </w:tcPr>
          <w:p w14:paraId="368C627B" w14:textId="4B7CE29B" w:rsidR="000C677E" w:rsidRDefault="000C677E" w:rsidP="00BE6B07">
            <w:pPr>
              <w:jc w:val="center"/>
              <w:rPr>
                <w:sz w:val="12"/>
                <w:szCs w:val="12"/>
              </w:rPr>
            </w:pPr>
            <w:proofErr w:type="gramStart"/>
            <w:r>
              <w:rPr>
                <w:sz w:val="12"/>
                <w:szCs w:val="12"/>
              </w:rPr>
              <w:t>p[</w:t>
            </w:r>
            <w:proofErr w:type="gramEnd"/>
            <w:r>
              <w:rPr>
                <w:sz w:val="12"/>
                <w:szCs w:val="12"/>
              </w:rPr>
              <w:t>35]</w:t>
            </w:r>
          </w:p>
        </w:tc>
      </w:tr>
      <w:tr w:rsidR="000C677E" w:rsidRPr="002E58DA" w14:paraId="4C7067C4" w14:textId="77777777" w:rsidTr="009A1B11">
        <w:tc>
          <w:tcPr>
            <w:tcW w:w="2381" w:type="dxa"/>
            <w:shd w:val="clear" w:color="auto" w:fill="auto"/>
          </w:tcPr>
          <w:p w14:paraId="6A6B28ED" w14:textId="5E914062" w:rsidR="000C677E" w:rsidRPr="002E58DA" w:rsidRDefault="000C677E" w:rsidP="000C677E">
            <w:pPr>
              <w:rPr>
                <w:sz w:val="14"/>
                <w:szCs w:val="14"/>
              </w:rPr>
            </w:pPr>
            <w:r>
              <w:rPr>
                <w:sz w:val="14"/>
                <w:szCs w:val="14"/>
              </w:rPr>
              <w:t>0x000</w:t>
            </w:r>
            <w:r w:rsidRPr="002E58DA">
              <w:rPr>
                <w:sz w:val="14"/>
                <w:szCs w:val="14"/>
              </w:rPr>
              <w:t>000</w:t>
            </w:r>
            <w:r>
              <w:rPr>
                <w:sz w:val="14"/>
                <w:szCs w:val="14"/>
              </w:rPr>
              <w:t>20</w:t>
            </w:r>
          </w:p>
        </w:tc>
        <w:tc>
          <w:tcPr>
            <w:tcW w:w="1020" w:type="dxa"/>
            <w:vMerge w:val="restart"/>
          </w:tcPr>
          <w:p w14:paraId="2C0DF706" w14:textId="77777777" w:rsidR="000C677E" w:rsidRPr="00570CE9" w:rsidRDefault="000C677E" w:rsidP="000C677E">
            <w:pPr>
              <w:jc w:val="center"/>
              <w:rPr>
                <w:sz w:val="14"/>
                <w:szCs w:val="14"/>
              </w:rPr>
            </w:pPr>
            <w:r w:rsidRPr="00570CE9">
              <w:rPr>
                <w:sz w:val="14"/>
                <w:szCs w:val="14"/>
              </w:rPr>
              <w:t>2</w:t>
            </w:r>
          </w:p>
          <w:p w14:paraId="2ECA5C60" w14:textId="77777777" w:rsidR="000C677E" w:rsidRDefault="000C677E" w:rsidP="000C677E">
            <w:pPr>
              <w:rPr>
                <w:sz w:val="12"/>
                <w:szCs w:val="12"/>
              </w:rPr>
            </w:pPr>
          </w:p>
        </w:tc>
        <w:tc>
          <w:tcPr>
            <w:tcW w:w="1814" w:type="dxa"/>
            <w:shd w:val="clear" w:color="auto" w:fill="auto"/>
          </w:tcPr>
          <w:p w14:paraId="24469562" w14:textId="5A8E1812" w:rsidR="000C677E" w:rsidRPr="002E58DA" w:rsidRDefault="000C677E" w:rsidP="000C677E">
            <w:pPr>
              <w:jc w:val="center"/>
              <w:rPr>
                <w:sz w:val="12"/>
                <w:szCs w:val="12"/>
              </w:rPr>
            </w:pPr>
            <w:proofErr w:type="gramStart"/>
            <w:r>
              <w:rPr>
                <w:sz w:val="12"/>
                <w:szCs w:val="12"/>
              </w:rPr>
              <w:t>p[</w:t>
            </w:r>
            <w:proofErr w:type="gramEnd"/>
            <w:r>
              <w:rPr>
                <w:sz w:val="12"/>
                <w:szCs w:val="12"/>
              </w:rPr>
              <w:t>0]</w:t>
            </w:r>
          </w:p>
        </w:tc>
        <w:tc>
          <w:tcPr>
            <w:tcW w:w="1814" w:type="dxa"/>
            <w:shd w:val="clear" w:color="auto" w:fill="auto"/>
          </w:tcPr>
          <w:p w14:paraId="42DDA785" w14:textId="2C7DD91D" w:rsidR="000C677E" w:rsidRPr="002E58DA" w:rsidRDefault="000C677E" w:rsidP="000C677E">
            <w:pPr>
              <w:jc w:val="center"/>
              <w:rPr>
                <w:sz w:val="12"/>
                <w:szCs w:val="12"/>
              </w:rPr>
            </w:pPr>
            <w:proofErr w:type="gramStart"/>
            <w:r>
              <w:rPr>
                <w:sz w:val="12"/>
                <w:szCs w:val="12"/>
              </w:rPr>
              <w:t>p[</w:t>
            </w:r>
            <w:proofErr w:type="gramEnd"/>
            <w:r>
              <w:rPr>
                <w:sz w:val="12"/>
                <w:szCs w:val="12"/>
              </w:rPr>
              <w:t>0]</w:t>
            </w:r>
          </w:p>
        </w:tc>
      </w:tr>
      <w:tr w:rsidR="000C677E" w:rsidRPr="002E58DA" w14:paraId="26803743" w14:textId="77777777" w:rsidTr="009A1B11">
        <w:tc>
          <w:tcPr>
            <w:tcW w:w="2381" w:type="dxa"/>
            <w:shd w:val="clear" w:color="auto" w:fill="auto"/>
          </w:tcPr>
          <w:p w14:paraId="0F49AADD" w14:textId="1029B2A1" w:rsidR="000C677E" w:rsidRPr="002E58DA" w:rsidRDefault="000C677E" w:rsidP="000C677E">
            <w:pPr>
              <w:rPr>
                <w:sz w:val="14"/>
                <w:szCs w:val="14"/>
              </w:rPr>
            </w:pPr>
            <w:r>
              <w:rPr>
                <w:sz w:val="14"/>
                <w:szCs w:val="14"/>
              </w:rPr>
              <w:t>0x00000021</w:t>
            </w:r>
          </w:p>
        </w:tc>
        <w:tc>
          <w:tcPr>
            <w:tcW w:w="1020" w:type="dxa"/>
            <w:vMerge/>
          </w:tcPr>
          <w:p w14:paraId="182C9FE7" w14:textId="77777777" w:rsidR="000C677E" w:rsidRDefault="000C677E" w:rsidP="000C677E">
            <w:pPr>
              <w:jc w:val="center"/>
              <w:rPr>
                <w:sz w:val="12"/>
                <w:szCs w:val="12"/>
              </w:rPr>
            </w:pPr>
          </w:p>
        </w:tc>
        <w:tc>
          <w:tcPr>
            <w:tcW w:w="1814" w:type="dxa"/>
            <w:shd w:val="clear" w:color="auto" w:fill="auto"/>
          </w:tcPr>
          <w:p w14:paraId="02FF1C91" w14:textId="38C5ADD9" w:rsidR="000C677E" w:rsidRPr="002E58DA" w:rsidRDefault="000C677E" w:rsidP="000C677E">
            <w:pPr>
              <w:jc w:val="center"/>
              <w:rPr>
                <w:sz w:val="12"/>
                <w:szCs w:val="12"/>
              </w:rPr>
            </w:pPr>
            <w:proofErr w:type="gramStart"/>
            <w:r>
              <w:rPr>
                <w:sz w:val="12"/>
                <w:szCs w:val="12"/>
              </w:rPr>
              <w:t>p[</w:t>
            </w:r>
            <w:proofErr w:type="gramEnd"/>
            <w:r>
              <w:rPr>
                <w:sz w:val="12"/>
                <w:szCs w:val="12"/>
              </w:rPr>
              <w:t>-1]</w:t>
            </w:r>
          </w:p>
        </w:tc>
        <w:tc>
          <w:tcPr>
            <w:tcW w:w="1814" w:type="dxa"/>
            <w:shd w:val="clear" w:color="auto" w:fill="auto"/>
          </w:tcPr>
          <w:p w14:paraId="0FF78A45" w14:textId="4A5337E2" w:rsidR="000C677E" w:rsidRPr="002E58DA" w:rsidRDefault="000C677E" w:rsidP="000C677E">
            <w:pPr>
              <w:jc w:val="center"/>
              <w:rPr>
                <w:sz w:val="12"/>
                <w:szCs w:val="12"/>
              </w:rPr>
            </w:pPr>
            <w:proofErr w:type="gramStart"/>
            <w:r>
              <w:rPr>
                <w:sz w:val="12"/>
                <w:szCs w:val="12"/>
              </w:rPr>
              <w:t>p[</w:t>
            </w:r>
            <w:proofErr w:type="gramEnd"/>
            <w:r>
              <w:rPr>
                <w:sz w:val="12"/>
                <w:szCs w:val="12"/>
              </w:rPr>
              <w:t>1]</w:t>
            </w:r>
          </w:p>
        </w:tc>
      </w:tr>
      <w:tr w:rsidR="000C677E" w:rsidRPr="002E58DA" w14:paraId="1836EB98" w14:textId="77777777" w:rsidTr="009A1B11">
        <w:tc>
          <w:tcPr>
            <w:tcW w:w="2381" w:type="dxa"/>
            <w:shd w:val="clear" w:color="auto" w:fill="auto"/>
          </w:tcPr>
          <w:p w14:paraId="1FD4C6AE" w14:textId="6FC324D9" w:rsidR="000C677E" w:rsidRPr="002E58DA" w:rsidRDefault="000C677E" w:rsidP="000C677E">
            <w:pPr>
              <w:rPr>
                <w:sz w:val="14"/>
                <w:szCs w:val="14"/>
              </w:rPr>
            </w:pPr>
            <w:r>
              <w:rPr>
                <w:sz w:val="14"/>
                <w:szCs w:val="14"/>
              </w:rPr>
              <w:t>0x000</w:t>
            </w:r>
            <w:r w:rsidRPr="002E58DA">
              <w:rPr>
                <w:sz w:val="14"/>
                <w:szCs w:val="14"/>
              </w:rPr>
              <w:t>000</w:t>
            </w:r>
            <w:r>
              <w:rPr>
                <w:sz w:val="14"/>
                <w:szCs w:val="14"/>
              </w:rPr>
              <w:t>22</w:t>
            </w:r>
          </w:p>
        </w:tc>
        <w:tc>
          <w:tcPr>
            <w:tcW w:w="1020" w:type="dxa"/>
            <w:vMerge/>
          </w:tcPr>
          <w:p w14:paraId="40D6C3AC" w14:textId="77777777" w:rsidR="000C677E" w:rsidRDefault="000C677E" w:rsidP="000C677E">
            <w:pPr>
              <w:jc w:val="center"/>
              <w:rPr>
                <w:sz w:val="12"/>
                <w:szCs w:val="12"/>
              </w:rPr>
            </w:pPr>
          </w:p>
        </w:tc>
        <w:tc>
          <w:tcPr>
            <w:tcW w:w="1814" w:type="dxa"/>
            <w:shd w:val="clear" w:color="auto" w:fill="auto"/>
          </w:tcPr>
          <w:p w14:paraId="0A1D7BBF" w14:textId="411EB860" w:rsidR="000C677E" w:rsidRPr="002E58DA" w:rsidRDefault="000C677E" w:rsidP="000C677E">
            <w:pPr>
              <w:jc w:val="center"/>
              <w:rPr>
                <w:sz w:val="12"/>
                <w:szCs w:val="12"/>
              </w:rPr>
            </w:pPr>
            <w:proofErr w:type="gramStart"/>
            <w:r>
              <w:rPr>
                <w:sz w:val="12"/>
                <w:szCs w:val="12"/>
              </w:rPr>
              <w:t>p[</w:t>
            </w:r>
            <w:proofErr w:type="gramEnd"/>
            <w:r>
              <w:rPr>
                <w:sz w:val="12"/>
                <w:szCs w:val="12"/>
              </w:rPr>
              <w:t>-2]</w:t>
            </w:r>
          </w:p>
        </w:tc>
        <w:tc>
          <w:tcPr>
            <w:tcW w:w="1814" w:type="dxa"/>
            <w:shd w:val="clear" w:color="auto" w:fill="auto"/>
          </w:tcPr>
          <w:p w14:paraId="28211532" w14:textId="143695D0" w:rsidR="000C677E" w:rsidRPr="002E58DA" w:rsidRDefault="000C677E" w:rsidP="000C677E">
            <w:pPr>
              <w:jc w:val="center"/>
              <w:rPr>
                <w:sz w:val="12"/>
                <w:szCs w:val="12"/>
              </w:rPr>
            </w:pPr>
            <w:proofErr w:type="gramStart"/>
            <w:r>
              <w:rPr>
                <w:sz w:val="12"/>
                <w:szCs w:val="12"/>
              </w:rPr>
              <w:t>p[</w:t>
            </w:r>
            <w:proofErr w:type="gramEnd"/>
            <w:r>
              <w:rPr>
                <w:sz w:val="12"/>
                <w:szCs w:val="12"/>
              </w:rPr>
              <w:t>2]</w:t>
            </w:r>
          </w:p>
        </w:tc>
      </w:tr>
      <w:tr w:rsidR="000C677E" w:rsidRPr="002E58DA" w14:paraId="074A6EAE" w14:textId="77777777" w:rsidTr="009A1B11">
        <w:tc>
          <w:tcPr>
            <w:tcW w:w="2381" w:type="dxa"/>
            <w:shd w:val="clear" w:color="auto" w:fill="auto"/>
          </w:tcPr>
          <w:p w14:paraId="0DF8E430" w14:textId="3F2B52C7" w:rsidR="000C677E" w:rsidRPr="002E58DA" w:rsidRDefault="000C677E" w:rsidP="000C677E">
            <w:pPr>
              <w:rPr>
                <w:sz w:val="14"/>
                <w:szCs w:val="14"/>
              </w:rPr>
            </w:pPr>
            <w:r>
              <w:rPr>
                <w:sz w:val="14"/>
                <w:szCs w:val="14"/>
              </w:rPr>
              <w:t>0x00000023</w:t>
            </w:r>
          </w:p>
        </w:tc>
        <w:tc>
          <w:tcPr>
            <w:tcW w:w="1020" w:type="dxa"/>
            <w:vMerge/>
          </w:tcPr>
          <w:p w14:paraId="2056C13C" w14:textId="77777777" w:rsidR="000C677E" w:rsidRDefault="000C677E" w:rsidP="000C677E">
            <w:pPr>
              <w:jc w:val="center"/>
              <w:rPr>
                <w:sz w:val="12"/>
                <w:szCs w:val="12"/>
              </w:rPr>
            </w:pPr>
          </w:p>
        </w:tc>
        <w:tc>
          <w:tcPr>
            <w:tcW w:w="1814" w:type="dxa"/>
            <w:shd w:val="clear" w:color="auto" w:fill="auto"/>
          </w:tcPr>
          <w:p w14:paraId="3B3FCC53" w14:textId="54C5FC5A" w:rsidR="000C677E" w:rsidRPr="002E58DA" w:rsidRDefault="000C677E" w:rsidP="000C677E">
            <w:pPr>
              <w:jc w:val="center"/>
              <w:rPr>
                <w:sz w:val="12"/>
                <w:szCs w:val="12"/>
              </w:rPr>
            </w:pPr>
            <w:proofErr w:type="gramStart"/>
            <w:r>
              <w:rPr>
                <w:sz w:val="12"/>
                <w:szCs w:val="12"/>
              </w:rPr>
              <w:t>p[</w:t>
            </w:r>
            <w:proofErr w:type="gramEnd"/>
            <w:r>
              <w:rPr>
                <w:sz w:val="12"/>
                <w:szCs w:val="12"/>
              </w:rPr>
              <w:t>-3]</w:t>
            </w:r>
          </w:p>
        </w:tc>
        <w:tc>
          <w:tcPr>
            <w:tcW w:w="1814" w:type="dxa"/>
            <w:shd w:val="clear" w:color="auto" w:fill="auto"/>
          </w:tcPr>
          <w:p w14:paraId="198E6877" w14:textId="1E53CCA5" w:rsidR="000C677E" w:rsidRPr="002E58DA" w:rsidRDefault="000C677E" w:rsidP="000C677E">
            <w:pPr>
              <w:jc w:val="center"/>
              <w:rPr>
                <w:sz w:val="12"/>
                <w:szCs w:val="12"/>
              </w:rPr>
            </w:pPr>
            <w:proofErr w:type="gramStart"/>
            <w:r>
              <w:rPr>
                <w:sz w:val="12"/>
                <w:szCs w:val="12"/>
              </w:rPr>
              <w:t>p[</w:t>
            </w:r>
            <w:proofErr w:type="gramEnd"/>
            <w:r>
              <w:rPr>
                <w:sz w:val="12"/>
                <w:szCs w:val="12"/>
              </w:rPr>
              <w:t>3]</w:t>
            </w:r>
          </w:p>
        </w:tc>
      </w:tr>
      <w:tr w:rsidR="000C677E" w:rsidRPr="002E58DA" w14:paraId="203C2326" w14:textId="77777777" w:rsidTr="009A1B11">
        <w:tc>
          <w:tcPr>
            <w:tcW w:w="2381" w:type="dxa"/>
            <w:shd w:val="clear" w:color="auto" w:fill="auto"/>
          </w:tcPr>
          <w:p w14:paraId="4D84CDB2" w14:textId="19A7081C" w:rsidR="000C677E" w:rsidRPr="002E58DA" w:rsidRDefault="000C677E" w:rsidP="000C677E">
            <w:pPr>
              <w:rPr>
                <w:sz w:val="14"/>
                <w:szCs w:val="14"/>
              </w:rPr>
            </w:pPr>
            <w:r>
              <w:rPr>
                <w:sz w:val="14"/>
                <w:szCs w:val="14"/>
              </w:rPr>
              <w:t>0x000</w:t>
            </w:r>
            <w:r w:rsidRPr="002E58DA">
              <w:rPr>
                <w:sz w:val="14"/>
                <w:szCs w:val="14"/>
              </w:rPr>
              <w:t>000</w:t>
            </w:r>
            <w:r>
              <w:rPr>
                <w:sz w:val="14"/>
                <w:szCs w:val="14"/>
              </w:rPr>
              <w:t>24</w:t>
            </w:r>
          </w:p>
        </w:tc>
        <w:tc>
          <w:tcPr>
            <w:tcW w:w="1020" w:type="dxa"/>
            <w:vMerge/>
          </w:tcPr>
          <w:p w14:paraId="7AD40040" w14:textId="77777777" w:rsidR="000C677E" w:rsidRDefault="000C677E" w:rsidP="000C677E">
            <w:pPr>
              <w:jc w:val="center"/>
              <w:rPr>
                <w:sz w:val="12"/>
                <w:szCs w:val="12"/>
              </w:rPr>
            </w:pPr>
          </w:p>
        </w:tc>
        <w:tc>
          <w:tcPr>
            <w:tcW w:w="1814" w:type="dxa"/>
            <w:shd w:val="clear" w:color="auto" w:fill="auto"/>
          </w:tcPr>
          <w:p w14:paraId="321A883E" w14:textId="6BABAD1A" w:rsidR="000C677E" w:rsidRPr="002E58DA" w:rsidRDefault="000C677E" w:rsidP="000C677E">
            <w:pPr>
              <w:jc w:val="center"/>
              <w:rPr>
                <w:sz w:val="12"/>
                <w:szCs w:val="12"/>
              </w:rPr>
            </w:pPr>
            <w:proofErr w:type="gramStart"/>
            <w:r>
              <w:rPr>
                <w:sz w:val="12"/>
                <w:szCs w:val="12"/>
              </w:rPr>
              <w:t>p[</w:t>
            </w:r>
            <w:proofErr w:type="gramEnd"/>
            <w:r>
              <w:rPr>
                <w:sz w:val="12"/>
                <w:szCs w:val="12"/>
              </w:rPr>
              <w:t>-4]</w:t>
            </w:r>
          </w:p>
        </w:tc>
        <w:tc>
          <w:tcPr>
            <w:tcW w:w="1814" w:type="dxa"/>
            <w:shd w:val="clear" w:color="auto" w:fill="auto"/>
          </w:tcPr>
          <w:p w14:paraId="3EE98911" w14:textId="4E54B1D8" w:rsidR="000C677E" w:rsidRPr="002E58DA" w:rsidRDefault="000C677E" w:rsidP="000C677E">
            <w:pPr>
              <w:jc w:val="center"/>
              <w:rPr>
                <w:sz w:val="12"/>
                <w:szCs w:val="12"/>
              </w:rPr>
            </w:pPr>
            <w:proofErr w:type="gramStart"/>
            <w:r>
              <w:rPr>
                <w:sz w:val="12"/>
                <w:szCs w:val="12"/>
              </w:rPr>
              <w:t>p[</w:t>
            </w:r>
            <w:proofErr w:type="gramEnd"/>
            <w:r>
              <w:rPr>
                <w:sz w:val="12"/>
                <w:szCs w:val="12"/>
              </w:rPr>
              <w:t>4]</w:t>
            </w:r>
          </w:p>
        </w:tc>
      </w:tr>
      <w:tr w:rsidR="000C677E" w:rsidRPr="002E58DA" w14:paraId="736D5D88" w14:textId="77777777" w:rsidTr="009A1B11">
        <w:tc>
          <w:tcPr>
            <w:tcW w:w="2381" w:type="dxa"/>
            <w:shd w:val="clear" w:color="auto" w:fill="auto"/>
          </w:tcPr>
          <w:p w14:paraId="3E1D37B4" w14:textId="4A57CFD4" w:rsidR="000C677E" w:rsidRPr="002E58DA" w:rsidRDefault="000C677E" w:rsidP="000C677E">
            <w:pPr>
              <w:rPr>
                <w:sz w:val="14"/>
                <w:szCs w:val="14"/>
              </w:rPr>
            </w:pPr>
            <w:r>
              <w:rPr>
                <w:sz w:val="14"/>
                <w:szCs w:val="14"/>
              </w:rPr>
              <w:t>0x00000025</w:t>
            </w:r>
          </w:p>
        </w:tc>
        <w:tc>
          <w:tcPr>
            <w:tcW w:w="1020" w:type="dxa"/>
            <w:vMerge/>
          </w:tcPr>
          <w:p w14:paraId="01EED880" w14:textId="77777777" w:rsidR="000C677E" w:rsidRDefault="000C677E" w:rsidP="000C677E">
            <w:pPr>
              <w:jc w:val="center"/>
              <w:rPr>
                <w:sz w:val="12"/>
                <w:szCs w:val="12"/>
              </w:rPr>
            </w:pPr>
          </w:p>
        </w:tc>
        <w:tc>
          <w:tcPr>
            <w:tcW w:w="1814" w:type="dxa"/>
            <w:shd w:val="clear" w:color="auto" w:fill="auto"/>
          </w:tcPr>
          <w:p w14:paraId="42F44D63" w14:textId="47161877" w:rsidR="000C677E" w:rsidRPr="002E58DA" w:rsidRDefault="000C677E" w:rsidP="000C677E">
            <w:pPr>
              <w:jc w:val="center"/>
              <w:rPr>
                <w:sz w:val="12"/>
                <w:szCs w:val="12"/>
              </w:rPr>
            </w:pPr>
            <w:proofErr w:type="gramStart"/>
            <w:r>
              <w:rPr>
                <w:sz w:val="12"/>
                <w:szCs w:val="12"/>
              </w:rPr>
              <w:t>p[</w:t>
            </w:r>
            <w:proofErr w:type="gramEnd"/>
            <w:r>
              <w:rPr>
                <w:sz w:val="12"/>
                <w:szCs w:val="12"/>
              </w:rPr>
              <w:t>-5]</w:t>
            </w:r>
          </w:p>
        </w:tc>
        <w:tc>
          <w:tcPr>
            <w:tcW w:w="1814" w:type="dxa"/>
            <w:shd w:val="clear" w:color="auto" w:fill="auto"/>
          </w:tcPr>
          <w:p w14:paraId="3149B339" w14:textId="0C9BBF91" w:rsidR="000C677E" w:rsidRPr="002E58DA" w:rsidRDefault="000C677E" w:rsidP="000C677E">
            <w:pPr>
              <w:jc w:val="center"/>
              <w:rPr>
                <w:sz w:val="12"/>
                <w:szCs w:val="12"/>
              </w:rPr>
            </w:pPr>
            <w:proofErr w:type="gramStart"/>
            <w:r>
              <w:rPr>
                <w:sz w:val="12"/>
                <w:szCs w:val="12"/>
              </w:rPr>
              <w:t>p[</w:t>
            </w:r>
            <w:proofErr w:type="gramEnd"/>
            <w:r>
              <w:rPr>
                <w:sz w:val="12"/>
                <w:szCs w:val="12"/>
              </w:rPr>
              <w:t>5]</w:t>
            </w:r>
          </w:p>
        </w:tc>
      </w:tr>
      <w:tr w:rsidR="000C677E" w:rsidRPr="002E58DA" w14:paraId="5A64C650" w14:textId="77777777" w:rsidTr="009A1B11">
        <w:tc>
          <w:tcPr>
            <w:tcW w:w="2381" w:type="dxa"/>
            <w:shd w:val="clear" w:color="auto" w:fill="auto"/>
          </w:tcPr>
          <w:p w14:paraId="45AA23B7" w14:textId="025E87D3" w:rsidR="000C677E" w:rsidRPr="002E58DA" w:rsidRDefault="000C677E" w:rsidP="000C677E">
            <w:pPr>
              <w:rPr>
                <w:sz w:val="14"/>
                <w:szCs w:val="14"/>
              </w:rPr>
            </w:pPr>
            <w:r>
              <w:rPr>
                <w:sz w:val="14"/>
                <w:szCs w:val="14"/>
              </w:rPr>
              <w:t>0x000</w:t>
            </w:r>
            <w:r w:rsidRPr="002E58DA">
              <w:rPr>
                <w:sz w:val="14"/>
                <w:szCs w:val="14"/>
              </w:rPr>
              <w:t>000</w:t>
            </w:r>
            <w:r>
              <w:rPr>
                <w:sz w:val="14"/>
                <w:szCs w:val="14"/>
              </w:rPr>
              <w:t>26</w:t>
            </w:r>
          </w:p>
        </w:tc>
        <w:tc>
          <w:tcPr>
            <w:tcW w:w="1020" w:type="dxa"/>
            <w:vMerge/>
          </w:tcPr>
          <w:p w14:paraId="2B290051" w14:textId="77777777" w:rsidR="000C677E" w:rsidRDefault="000C677E" w:rsidP="000C677E">
            <w:pPr>
              <w:jc w:val="center"/>
              <w:rPr>
                <w:sz w:val="12"/>
                <w:szCs w:val="12"/>
              </w:rPr>
            </w:pPr>
          </w:p>
        </w:tc>
        <w:tc>
          <w:tcPr>
            <w:tcW w:w="1814" w:type="dxa"/>
            <w:shd w:val="clear" w:color="auto" w:fill="auto"/>
          </w:tcPr>
          <w:p w14:paraId="5EFDFF49" w14:textId="7626377C" w:rsidR="000C677E" w:rsidRPr="002E58DA" w:rsidRDefault="000C677E" w:rsidP="000C677E">
            <w:pPr>
              <w:jc w:val="center"/>
              <w:rPr>
                <w:sz w:val="12"/>
                <w:szCs w:val="12"/>
              </w:rPr>
            </w:pPr>
            <w:proofErr w:type="gramStart"/>
            <w:r>
              <w:rPr>
                <w:sz w:val="12"/>
                <w:szCs w:val="12"/>
              </w:rPr>
              <w:t>p[</w:t>
            </w:r>
            <w:proofErr w:type="gramEnd"/>
            <w:r>
              <w:rPr>
                <w:sz w:val="12"/>
                <w:szCs w:val="12"/>
              </w:rPr>
              <w:t>-6]</w:t>
            </w:r>
          </w:p>
        </w:tc>
        <w:tc>
          <w:tcPr>
            <w:tcW w:w="1814" w:type="dxa"/>
            <w:shd w:val="clear" w:color="auto" w:fill="auto"/>
          </w:tcPr>
          <w:p w14:paraId="513787E2" w14:textId="268F385A" w:rsidR="000C677E" w:rsidRPr="002E58DA" w:rsidRDefault="000C677E" w:rsidP="000C677E">
            <w:pPr>
              <w:jc w:val="center"/>
              <w:rPr>
                <w:sz w:val="12"/>
                <w:szCs w:val="12"/>
              </w:rPr>
            </w:pPr>
            <w:proofErr w:type="gramStart"/>
            <w:r>
              <w:rPr>
                <w:sz w:val="12"/>
                <w:szCs w:val="12"/>
              </w:rPr>
              <w:t>p[</w:t>
            </w:r>
            <w:proofErr w:type="gramEnd"/>
            <w:r>
              <w:rPr>
                <w:sz w:val="12"/>
                <w:szCs w:val="12"/>
              </w:rPr>
              <w:t>6]</w:t>
            </w:r>
          </w:p>
        </w:tc>
      </w:tr>
      <w:tr w:rsidR="000C677E" w:rsidRPr="002E58DA" w14:paraId="76952CE8" w14:textId="77777777" w:rsidTr="009A1B11">
        <w:tc>
          <w:tcPr>
            <w:tcW w:w="2381" w:type="dxa"/>
            <w:shd w:val="clear" w:color="auto" w:fill="auto"/>
          </w:tcPr>
          <w:p w14:paraId="6718C367" w14:textId="6A606DBD" w:rsidR="000C677E" w:rsidRPr="002E58DA" w:rsidRDefault="000C677E" w:rsidP="000C677E">
            <w:pPr>
              <w:rPr>
                <w:sz w:val="14"/>
                <w:szCs w:val="14"/>
              </w:rPr>
            </w:pPr>
            <w:r>
              <w:rPr>
                <w:sz w:val="14"/>
                <w:szCs w:val="14"/>
              </w:rPr>
              <w:t>0x00000027</w:t>
            </w:r>
          </w:p>
        </w:tc>
        <w:tc>
          <w:tcPr>
            <w:tcW w:w="1020" w:type="dxa"/>
            <w:vMerge/>
          </w:tcPr>
          <w:p w14:paraId="3C0D262D" w14:textId="77777777" w:rsidR="000C677E" w:rsidRDefault="000C677E" w:rsidP="000C677E">
            <w:pPr>
              <w:jc w:val="center"/>
              <w:rPr>
                <w:sz w:val="12"/>
                <w:szCs w:val="12"/>
              </w:rPr>
            </w:pPr>
          </w:p>
        </w:tc>
        <w:tc>
          <w:tcPr>
            <w:tcW w:w="1814" w:type="dxa"/>
            <w:shd w:val="clear" w:color="auto" w:fill="auto"/>
          </w:tcPr>
          <w:p w14:paraId="5F7E6B6E" w14:textId="2208EB94" w:rsidR="000C677E" w:rsidRPr="002E58DA" w:rsidRDefault="000C677E" w:rsidP="000C677E">
            <w:pPr>
              <w:jc w:val="center"/>
              <w:rPr>
                <w:sz w:val="12"/>
                <w:szCs w:val="12"/>
              </w:rPr>
            </w:pPr>
            <w:proofErr w:type="gramStart"/>
            <w:r>
              <w:rPr>
                <w:sz w:val="12"/>
                <w:szCs w:val="12"/>
              </w:rPr>
              <w:t>p[</w:t>
            </w:r>
            <w:proofErr w:type="gramEnd"/>
            <w:r>
              <w:rPr>
                <w:sz w:val="12"/>
                <w:szCs w:val="12"/>
              </w:rPr>
              <w:t>-7]</w:t>
            </w:r>
          </w:p>
        </w:tc>
        <w:tc>
          <w:tcPr>
            <w:tcW w:w="1814" w:type="dxa"/>
            <w:shd w:val="clear" w:color="auto" w:fill="auto"/>
          </w:tcPr>
          <w:p w14:paraId="0FEC480F" w14:textId="4D0DFDFD" w:rsidR="000C677E" w:rsidRPr="002E58DA" w:rsidRDefault="000C677E" w:rsidP="000C677E">
            <w:pPr>
              <w:jc w:val="center"/>
              <w:rPr>
                <w:sz w:val="12"/>
                <w:szCs w:val="12"/>
              </w:rPr>
            </w:pPr>
            <w:proofErr w:type="gramStart"/>
            <w:r>
              <w:rPr>
                <w:sz w:val="12"/>
                <w:szCs w:val="12"/>
              </w:rPr>
              <w:t>p[</w:t>
            </w:r>
            <w:proofErr w:type="gramEnd"/>
            <w:r>
              <w:rPr>
                <w:sz w:val="12"/>
                <w:szCs w:val="12"/>
              </w:rPr>
              <w:t>7]</w:t>
            </w:r>
          </w:p>
        </w:tc>
      </w:tr>
      <w:tr w:rsidR="000C677E" w:rsidRPr="002E58DA" w14:paraId="05B9485F" w14:textId="77777777" w:rsidTr="009A1B11">
        <w:tc>
          <w:tcPr>
            <w:tcW w:w="2381" w:type="dxa"/>
            <w:shd w:val="clear" w:color="auto" w:fill="auto"/>
          </w:tcPr>
          <w:p w14:paraId="53E8A8BB" w14:textId="4A9FAC3C" w:rsidR="000C677E" w:rsidRPr="002E58DA" w:rsidRDefault="000C677E" w:rsidP="000C677E">
            <w:pPr>
              <w:rPr>
                <w:sz w:val="14"/>
                <w:szCs w:val="14"/>
              </w:rPr>
            </w:pPr>
            <w:r>
              <w:rPr>
                <w:sz w:val="14"/>
                <w:szCs w:val="14"/>
              </w:rPr>
              <w:t>0x000</w:t>
            </w:r>
            <w:r w:rsidRPr="002E58DA">
              <w:rPr>
                <w:sz w:val="14"/>
                <w:szCs w:val="14"/>
              </w:rPr>
              <w:t>000</w:t>
            </w:r>
            <w:r>
              <w:rPr>
                <w:sz w:val="14"/>
                <w:szCs w:val="14"/>
              </w:rPr>
              <w:t>28</w:t>
            </w:r>
          </w:p>
        </w:tc>
        <w:tc>
          <w:tcPr>
            <w:tcW w:w="1020" w:type="dxa"/>
            <w:vMerge/>
          </w:tcPr>
          <w:p w14:paraId="1F9DEFDE" w14:textId="77777777" w:rsidR="000C677E" w:rsidRPr="00570CE9" w:rsidRDefault="000C677E" w:rsidP="000C677E">
            <w:pPr>
              <w:jc w:val="center"/>
              <w:rPr>
                <w:sz w:val="14"/>
                <w:szCs w:val="14"/>
              </w:rPr>
            </w:pPr>
          </w:p>
        </w:tc>
        <w:tc>
          <w:tcPr>
            <w:tcW w:w="1814" w:type="dxa"/>
            <w:shd w:val="clear" w:color="auto" w:fill="000000"/>
          </w:tcPr>
          <w:p w14:paraId="0907DAA3" w14:textId="77777777" w:rsidR="000C677E" w:rsidRDefault="000C677E" w:rsidP="000C677E">
            <w:pPr>
              <w:jc w:val="center"/>
              <w:rPr>
                <w:sz w:val="12"/>
                <w:szCs w:val="12"/>
              </w:rPr>
            </w:pPr>
          </w:p>
        </w:tc>
        <w:tc>
          <w:tcPr>
            <w:tcW w:w="1814" w:type="dxa"/>
            <w:shd w:val="clear" w:color="auto" w:fill="000000"/>
          </w:tcPr>
          <w:p w14:paraId="0D5B6188" w14:textId="77777777" w:rsidR="000C677E" w:rsidRDefault="000C677E" w:rsidP="000C677E">
            <w:pPr>
              <w:jc w:val="center"/>
              <w:rPr>
                <w:sz w:val="12"/>
                <w:szCs w:val="12"/>
              </w:rPr>
            </w:pPr>
          </w:p>
        </w:tc>
      </w:tr>
      <w:tr w:rsidR="000C677E" w:rsidRPr="002E58DA" w14:paraId="60F269FB" w14:textId="77777777" w:rsidTr="009A1B11">
        <w:tc>
          <w:tcPr>
            <w:tcW w:w="2381" w:type="dxa"/>
            <w:shd w:val="clear" w:color="auto" w:fill="auto"/>
          </w:tcPr>
          <w:p w14:paraId="301A0D33" w14:textId="33B51706" w:rsidR="000C677E" w:rsidRPr="002E58DA" w:rsidRDefault="000C677E" w:rsidP="000C677E">
            <w:pPr>
              <w:rPr>
                <w:sz w:val="14"/>
                <w:szCs w:val="14"/>
              </w:rPr>
            </w:pPr>
            <w:r>
              <w:rPr>
                <w:sz w:val="14"/>
                <w:szCs w:val="14"/>
              </w:rPr>
              <w:t>0x00000029</w:t>
            </w:r>
          </w:p>
        </w:tc>
        <w:tc>
          <w:tcPr>
            <w:tcW w:w="1020" w:type="dxa"/>
            <w:vMerge/>
          </w:tcPr>
          <w:p w14:paraId="72792934" w14:textId="77777777" w:rsidR="000C677E" w:rsidRDefault="000C677E" w:rsidP="000C677E">
            <w:pPr>
              <w:rPr>
                <w:sz w:val="12"/>
                <w:szCs w:val="12"/>
              </w:rPr>
            </w:pPr>
          </w:p>
        </w:tc>
        <w:tc>
          <w:tcPr>
            <w:tcW w:w="1814" w:type="dxa"/>
            <w:shd w:val="clear" w:color="auto" w:fill="auto"/>
          </w:tcPr>
          <w:p w14:paraId="2D2E9B44" w14:textId="1E259E58" w:rsidR="000C677E" w:rsidRPr="002E58DA" w:rsidRDefault="000C677E" w:rsidP="000C677E">
            <w:pPr>
              <w:jc w:val="center"/>
              <w:rPr>
                <w:sz w:val="12"/>
                <w:szCs w:val="12"/>
              </w:rPr>
            </w:pPr>
            <w:proofErr w:type="gramStart"/>
            <w:r>
              <w:rPr>
                <w:sz w:val="12"/>
                <w:szCs w:val="12"/>
              </w:rPr>
              <w:t>p[</w:t>
            </w:r>
            <w:proofErr w:type="gramEnd"/>
            <w:r>
              <w:rPr>
                <w:sz w:val="12"/>
                <w:szCs w:val="12"/>
              </w:rPr>
              <w:t>-15]</w:t>
            </w:r>
          </w:p>
        </w:tc>
        <w:tc>
          <w:tcPr>
            <w:tcW w:w="1814" w:type="dxa"/>
            <w:shd w:val="clear" w:color="auto" w:fill="auto"/>
          </w:tcPr>
          <w:p w14:paraId="70073E6A" w14:textId="2126AC67" w:rsidR="000C677E" w:rsidRPr="002E58DA" w:rsidRDefault="000C677E" w:rsidP="000C677E">
            <w:pPr>
              <w:jc w:val="center"/>
              <w:rPr>
                <w:sz w:val="12"/>
                <w:szCs w:val="12"/>
              </w:rPr>
            </w:pPr>
            <w:proofErr w:type="gramStart"/>
            <w:r>
              <w:rPr>
                <w:sz w:val="12"/>
                <w:szCs w:val="12"/>
              </w:rPr>
              <w:t>p[</w:t>
            </w:r>
            <w:proofErr w:type="gramEnd"/>
            <w:r>
              <w:rPr>
                <w:sz w:val="12"/>
                <w:szCs w:val="12"/>
              </w:rPr>
              <w:t>15]</w:t>
            </w:r>
          </w:p>
        </w:tc>
      </w:tr>
      <w:tr w:rsidR="000C677E" w:rsidRPr="002E58DA" w14:paraId="532DDEC7" w14:textId="77777777" w:rsidTr="009A1B11">
        <w:tc>
          <w:tcPr>
            <w:tcW w:w="2381" w:type="dxa"/>
            <w:shd w:val="clear" w:color="auto" w:fill="auto"/>
          </w:tcPr>
          <w:p w14:paraId="4ED8BD97" w14:textId="6C7FEE74" w:rsidR="000C677E" w:rsidRPr="002E58DA" w:rsidRDefault="000C677E" w:rsidP="000C677E">
            <w:pPr>
              <w:rPr>
                <w:sz w:val="14"/>
                <w:szCs w:val="14"/>
              </w:rPr>
            </w:pPr>
            <w:r>
              <w:rPr>
                <w:sz w:val="14"/>
                <w:szCs w:val="14"/>
              </w:rPr>
              <w:t>0x000</w:t>
            </w:r>
            <w:r w:rsidRPr="002E58DA">
              <w:rPr>
                <w:sz w:val="14"/>
                <w:szCs w:val="14"/>
              </w:rPr>
              <w:t>000</w:t>
            </w:r>
            <w:r>
              <w:rPr>
                <w:sz w:val="14"/>
                <w:szCs w:val="14"/>
              </w:rPr>
              <w:t>2A</w:t>
            </w:r>
          </w:p>
        </w:tc>
        <w:tc>
          <w:tcPr>
            <w:tcW w:w="1020" w:type="dxa"/>
            <w:vMerge/>
          </w:tcPr>
          <w:p w14:paraId="6BEE29E9" w14:textId="77777777" w:rsidR="000C677E" w:rsidRDefault="000C677E" w:rsidP="000C677E">
            <w:pPr>
              <w:rPr>
                <w:sz w:val="12"/>
                <w:szCs w:val="12"/>
              </w:rPr>
            </w:pPr>
          </w:p>
        </w:tc>
        <w:tc>
          <w:tcPr>
            <w:tcW w:w="1814" w:type="dxa"/>
            <w:shd w:val="clear" w:color="auto" w:fill="auto"/>
          </w:tcPr>
          <w:p w14:paraId="2ACACA9A" w14:textId="0DA67C82" w:rsidR="000C677E" w:rsidRPr="002E58DA" w:rsidRDefault="000C677E" w:rsidP="000C677E">
            <w:pPr>
              <w:jc w:val="center"/>
              <w:rPr>
                <w:sz w:val="12"/>
                <w:szCs w:val="12"/>
              </w:rPr>
            </w:pPr>
            <w:proofErr w:type="gramStart"/>
            <w:r>
              <w:rPr>
                <w:sz w:val="12"/>
                <w:szCs w:val="12"/>
              </w:rPr>
              <w:t>p[</w:t>
            </w:r>
            <w:proofErr w:type="gramEnd"/>
            <w:r>
              <w:rPr>
                <w:sz w:val="12"/>
                <w:szCs w:val="12"/>
              </w:rPr>
              <w:t>-16]</w:t>
            </w:r>
          </w:p>
        </w:tc>
        <w:tc>
          <w:tcPr>
            <w:tcW w:w="1814" w:type="dxa"/>
            <w:shd w:val="clear" w:color="auto" w:fill="auto"/>
          </w:tcPr>
          <w:p w14:paraId="40CB52A2" w14:textId="62C1B39F" w:rsidR="000C677E" w:rsidRPr="002E58DA" w:rsidRDefault="000C677E" w:rsidP="000C677E">
            <w:pPr>
              <w:jc w:val="center"/>
              <w:rPr>
                <w:sz w:val="12"/>
                <w:szCs w:val="12"/>
              </w:rPr>
            </w:pPr>
            <w:proofErr w:type="gramStart"/>
            <w:r>
              <w:rPr>
                <w:sz w:val="12"/>
                <w:szCs w:val="12"/>
              </w:rPr>
              <w:t>p[</w:t>
            </w:r>
            <w:proofErr w:type="gramEnd"/>
            <w:r>
              <w:rPr>
                <w:sz w:val="12"/>
                <w:szCs w:val="12"/>
              </w:rPr>
              <w:t>16]</w:t>
            </w:r>
          </w:p>
        </w:tc>
      </w:tr>
      <w:tr w:rsidR="000C677E" w:rsidRPr="002E58DA" w14:paraId="1502A8BF" w14:textId="77777777" w:rsidTr="009A1B11">
        <w:tc>
          <w:tcPr>
            <w:tcW w:w="2381" w:type="dxa"/>
            <w:shd w:val="clear" w:color="auto" w:fill="auto"/>
          </w:tcPr>
          <w:p w14:paraId="21C84E8A" w14:textId="2A7BD4E0" w:rsidR="000C677E" w:rsidRPr="002E58DA" w:rsidRDefault="000C677E" w:rsidP="000C677E">
            <w:pPr>
              <w:rPr>
                <w:sz w:val="14"/>
                <w:szCs w:val="14"/>
              </w:rPr>
            </w:pPr>
            <w:r>
              <w:rPr>
                <w:sz w:val="14"/>
                <w:szCs w:val="14"/>
              </w:rPr>
              <w:t>0x0000002B</w:t>
            </w:r>
          </w:p>
        </w:tc>
        <w:tc>
          <w:tcPr>
            <w:tcW w:w="1020" w:type="dxa"/>
            <w:vMerge/>
          </w:tcPr>
          <w:p w14:paraId="1C79BA3C" w14:textId="77777777" w:rsidR="000C677E" w:rsidRDefault="000C677E" w:rsidP="000C677E">
            <w:pPr>
              <w:rPr>
                <w:sz w:val="12"/>
                <w:szCs w:val="12"/>
              </w:rPr>
            </w:pPr>
          </w:p>
        </w:tc>
        <w:tc>
          <w:tcPr>
            <w:tcW w:w="1814" w:type="dxa"/>
            <w:shd w:val="clear" w:color="auto" w:fill="auto"/>
          </w:tcPr>
          <w:p w14:paraId="04EA48D2" w14:textId="0238DFEC" w:rsidR="000C677E" w:rsidRPr="002E58DA" w:rsidRDefault="000C677E" w:rsidP="000C677E">
            <w:pPr>
              <w:jc w:val="center"/>
              <w:rPr>
                <w:sz w:val="12"/>
                <w:szCs w:val="12"/>
              </w:rPr>
            </w:pPr>
            <w:proofErr w:type="gramStart"/>
            <w:r>
              <w:rPr>
                <w:sz w:val="12"/>
                <w:szCs w:val="12"/>
              </w:rPr>
              <w:t>p[</w:t>
            </w:r>
            <w:proofErr w:type="gramEnd"/>
            <w:r>
              <w:rPr>
                <w:sz w:val="12"/>
                <w:szCs w:val="12"/>
              </w:rPr>
              <w:t>-17]</w:t>
            </w:r>
          </w:p>
        </w:tc>
        <w:tc>
          <w:tcPr>
            <w:tcW w:w="1814" w:type="dxa"/>
            <w:shd w:val="clear" w:color="auto" w:fill="auto"/>
          </w:tcPr>
          <w:p w14:paraId="2AF85C88" w14:textId="39F691D2" w:rsidR="000C677E" w:rsidRPr="002E58DA" w:rsidRDefault="000C677E" w:rsidP="000C677E">
            <w:pPr>
              <w:jc w:val="center"/>
              <w:rPr>
                <w:sz w:val="12"/>
                <w:szCs w:val="12"/>
              </w:rPr>
            </w:pPr>
            <w:proofErr w:type="gramStart"/>
            <w:r>
              <w:rPr>
                <w:sz w:val="12"/>
                <w:szCs w:val="12"/>
              </w:rPr>
              <w:t>p[</w:t>
            </w:r>
            <w:proofErr w:type="gramEnd"/>
            <w:r>
              <w:rPr>
                <w:sz w:val="12"/>
                <w:szCs w:val="12"/>
              </w:rPr>
              <w:t>17]</w:t>
            </w:r>
          </w:p>
        </w:tc>
      </w:tr>
      <w:tr w:rsidR="000C677E" w:rsidRPr="002E58DA" w14:paraId="17724876" w14:textId="77777777" w:rsidTr="009A1B11">
        <w:tc>
          <w:tcPr>
            <w:tcW w:w="2381" w:type="dxa"/>
            <w:shd w:val="clear" w:color="auto" w:fill="auto"/>
          </w:tcPr>
          <w:p w14:paraId="22106AF9" w14:textId="5001EBA2" w:rsidR="000C677E" w:rsidRPr="002E58DA" w:rsidRDefault="000C677E" w:rsidP="000C677E">
            <w:pPr>
              <w:rPr>
                <w:sz w:val="14"/>
                <w:szCs w:val="14"/>
              </w:rPr>
            </w:pPr>
            <w:r>
              <w:rPr>
                <w:sz w:val="14"/>
                <w:szCs w:val="14"/>
              </w:rPr>
              <w:t>0x000</w:t>
            </w:r>
            <w:r w:rsidRPr="002E58DA">
              <w:rPr>
                <w:sz w:val="14"/>
                <w:szCs w:val="14"/>
              </w:rPr>
              <w:t>000</w:t>
            </w:r>
            <w:r>
              <w:rPr>
                <w:sz w:val="14"/>
                <w:szCs w:val="14"/>
              </w:rPr>
              <w:t>2C</w:t>
            </w:r>
          </w:p>
        </w:tc>
        <w:tc>
          <w:tcPr>
            <w:tcW w:w="1020" w:type="dxa"/>
            <w:vMerge/>
          </w:tcPr>
          <w:p w14:paraId="6AE4A626" w14:textId="77777777" w:rsidR="000C677E" w:rsidRDefault="000C677E" w:rsidP="000C677E">
            <w:pPr>
              <w:rPr>
                <w:sz w:val="12"/>
                <w:szCs w:val="12"/>
              </w:rPr>
            </w:pPr>
          </w:p>
        </w:tc>
        <w:tc>
          <w:tcPr>
            <w:tcW w:w="1814" w:type="dxa"/>
            <w:shd w:val="clear" w:color="auto" w:fill="auto"/>
          </w:tcPr>
          <w:p w14:paraId="60C6FBE2" w14:textId="453C51DB" w:rsidR="000C677E" w:rsidRPr="002E58DA" w:rsidRDefault="000C677E" w:rsidP="000C677E">
            <w:pPr>
              <w:jc w:val="center"/>
              <w:rPr>
                <w:sz w:val="12"/>
                <w:szCs w:val="12"/>
              </w:rPr>
            </w:pPr>
            <w:proofErr w:type="gramStart"/>
            <w:r>
              <w:rPr>
                <w:sz w:val="12"/>
                <w:szCs w:val="12"/>
              </w:rPr>
              <w:t>p[</w:t>
            </w:r>
            <w:proofErr w:type="gramEnd"/>
            <w:r>
              <w:rPr>
                <w:sz w:val="12"/>
                <w:szCs w:val="12"/>
              </w:rPr>
              <w:t>-18]</w:t>
            </w:r>
          </w:p>
        </w:tc>
        <w:tc>
          <w:tcPr>
            <w:tcW w:w="1814" w:type="dxa"/>
            <w:shd w:val="clear" w:color="auto" w:fill="auto"/>
          </w:tcPr>
          <w:p w14:paraId="4CBA0583" w14:textId="147A5B86" w:rsidR="000C677E" w:rsidRPr="002E58DA" w:rsidRDefault="000C677E" w:rsidP="000C677E">
            <w:pPr>
              <w:jc w:val="center"/>
              <w:rPr>
                <w:sz w:val="12"/>
                <w:szCs w:val="12"/>
              </w:rPr>
            </w:pPr>
            <w:proofErr w:type="gramStart"/>
            <w:r>
              <w:rPr>
                <w:sz w:val="12"/>
                <w:szCs w:val="12"/>
              </w:rPr>
              <w:t>p[</w:t>
            </w:r>
            <w:proofErr w:type="gramEnd"/>
            <w:r>
              <w:rPr>
                <w:sz w:val="12"/>
                <w:szCs w:val="12"/>
              </w:rPr>
              <w:t>18]</w:t>
            </w:r>
          </w:p>
        </w:tc>
      </w:tr>
      <w:tr w:rsidR="000C677E" w:rsidRPr="002E58DA" w14:paraId="65E884AB" w14:textId="77777777" w:rsidTr="009A1B11">
        <w:tc>
          <w:tcPr>
            <w:tcW w:w="2381" w:type="dxa"/>
            <w:shd w:val="clear" w:color="auto" w:fill="auto"/>
          </w:tcPr>
          <w:p w14:paraId="1652907D" w14:textId="6F447D03" w:rsidR="000C677E" w:rsidRPr="002E58DA" w:rsidRDefault="000C677E" w:rsidP="000C677E">
            <w:pPr>
              <w:rPr>
                <w:sz w:val="14"/>
                <w:szCs w:val="14"/>
              </w:rPr>
            </w:pPr>
            <w:r>
              <w:rPr>
                <w:sz w:val="14"/>
                <w:szCs w:val="14"/>
              </w:rPr>
              <w:t>0x0000002B</w:t>
            </w:r>
          </w:p>
        </w:tc>
        <w:tc>
          <w:tcPr>
            <w:tcW w:w="1020" w:type="dxa"/>
            <w:vMerge/>
          </w:tcPr>
          <w:p w14:paraId="787DD908" w14:textId="77777777" w:rsidR="000C677E" w:rsidRDefault="000C677E" w:rsidP="000C677E">
            <w:pPr>
              <w:rPr>
                <w:sz w:val="12"/>
                <w:szCs w:val="12"/>
              </w:rPr>
            </w:pPr>
          </w:p>
        </w:tc>
        <w:tc>
          <w:tcPr>
            <w:tcW w:w="1814" w:type="dxa"/>
            <w:shd w:val="clear" w:color="auto" w:fill="auto"/>
          </w:tcPr>
          <w:p w14:paraId="0EFC0F01" w14:textId="239B17CE" w:rsidR="000C677E" w:rsidRPr="002E58DA" w:rsidRDefault="000C677E" w:rsidP="000C677E">
            <w:pPr>
              <w:jc w:val="center"/>
              <w:rPr>
                <w:sz w:val="12"/>
                <w:szCs w:val="12"/>
              </w:rPr>
            </w:pPr>
            <w:proofErr w:type="gramStart"/>
            <w:r>
              <w:rPr>
                <w:sz w:val="12"/>
                <w:szCs w:val="12"/>
              </w:rPr>
              <w:t>p[</w:t>
            </w:r>
            <w:proofErr w:type="gramEnd"/>
            <w:r>
              <w:rPr>
                <w:sz w:val="12"/>
                <w:szCs w:val="12"/>
              </w:rPr>
              <w:t>-19]</w:t>
            </w:r>
          </w:p>
        </w:tc>
        <w:tc>
          <w:tcPr>
            <w:tcW w:w="1814" w:type="dxa"/>
            <w:shd w:val="clear" w:color="auto" w:fill="auto"/>
          </w:tcPr>
          <w:p w14:paraId="76D86005" w14:textId="1460ADCD" w:rsidR="000C677E" w:rsidRPr="002E58DA" w:rsidRDefault="000C677E" w:rsidP="000C677E">
            <w:pPr>
              <w:jc w:val="center"/>
              <w:rPr>
                <w:sz w:val="12"/>
                <w:szCs w:val="12"/>
              </w:rPr>
            </w:pPr>
            <w:proofErr w:type="gramStart"/>
            <w:r>
              <w:rPr>
                <w:sz w:val="12"/>
                <w:szCs w:val="12"/>
              </w:rPr>
              <w:t>p[</w:t>
            </w:r>
            <w:proofErr w:type="gramEnd"/>
            <w:r>
              <w:rPr>
                <w:sz w:val="12"/>
                <w:szCs w:val="12"/>
              </w:rPr>
              <w:t>19]</w:t>
            </w:r>
          </w:p>
        </w:tc>
      </w:tr>
      <w:tr w:rsidR="000C677E" w:rsidRPr="002E58DA" w14:paraId="67160F85" w14:textId="77777777" w:rsidTr="009A1B11">
        <w:tc>
          <w:tcPr>
            <w:tcW w:w="2381" w:type="dxa"/>
            <w:shd w:val="clear" w:color="auto" w:fill="auto"/>
          </w:tcPr>
          <w:p w14:paraId="243680D8" w14:textId="04C5A15C" w:rsidR="000C677E" w:rsidRPr="002E58DA" w:rsidRDefault="000C677E" w:rsidP="000C677E">
            <w:pPr>
              <w:rPr>
                <w:sz w:val="14"/>
                <w:szCs w:val="14"/>
              </w:rPr>
            </w:pPr>
            <w:r>
              <w:rPr>
                <w:sz w:val="14"/>
                <w:szCs w:val="14"/>
              </w:rPr>
              <w:t>0x000</w:t>
            </w:r>
            <w:r w:rsidRPr="002E58DA">
              <w:rPr>
                <w:sz w:val="14"/>
                <w:szCs w:val="14"/>
              </w:rPr>
              <w:t>000</w:t>
            </w:r>
            <w:r>
              <w:rPr>
                <w:sz w:val="14"/>
                <w:szCs w:val="14"/>
              </w:rPr>
              <w:t>2E</w:t>
            </w:r>
          </w:p>
        </w:tc>
        <w:tc>
          <w:tcPr>
            <w:tcW w:w="1020" w:type="dxa"/>
            <w:vMerge/>
          </w:tcPr>
          <w:p w14:paraId="59F9A773" w14:textId="77777777" w:rsidR="000C677E" w:rsidRDefault="000C677E" w:rsidP="000C677E">
            <w:pPr>
              <w:rPr>
                <w:sz w:val="12"/>
                <w:szCs w:val="12"/>
              </w:rPr>
            </w:pPr>
          </w:p>
        </w:tc>
        <w:tc>
          <w:tcPr>
            <w:tcW w:w="1814" w:type="dxa"/>
            <w:shd w:val="clear" w:color="auto" w:fill="auto"/>
          </w:tcPr>
          <w:p w14:paraId="5999BD78" w14:textId="5DB0B900" w:rsidR="000C677E" w:rsidRPr="002E58DA" w:rsidRDefault="000C677E" w:rsidP="000C677E">
            <w:pPr>
              <w:jc w:val="center"/>
              <w:rPr>
                <w:sz w:val="12"/>
                <w:szCs w:val="12"/>
              </w:rPr>
            </w:pPr>
            <w:proofErr w:type="gramStart"/>
            <w:r>
              <w:rPr>
                <w:sz w:val="12"/>
                <w:szCs w:val="12"/>
              </w:rPr>
              <w:t>p[</w:t>
            </w:r>
            <w:proofErr w:type="gramEnd"/>
            <w:r>
              <w:rPr>
                <w:sz w:val="12"/>
                <w:szCs w:val="12"/>
              </w:rPr>
              <w:t>-20]</w:t>
            </w:r>
          </w:p>
        </w:tc>
        <w:tc>
          <w:tcPr>
            <w:tcW w:w="1814" w:type="dxa"/>
            <w:shd w:val="clear" w:color="auto" w:fill="auto"/>
          </w:tcPr>
          <w:p w14:paraId="7A068480" w14:textId="694F7E26" w:rsidR="000C677E" w:rsidRPr="002E58DA" w:rsidRDefault="000C677E" w:rsidP="000C677E">
            <w:pPr>
              <w:jc w:val="center"/>
              <w:rPr>
                <w:sz w:val="12"/>
                <w:szCs w:val="12"/>
              </w:rPr>
            </w:pPr>
            <w:proofErr w:type="gramStart"/>
            <w:r>
              <w:rPr>
                <w:sz w:val="12"/>
                <w:szCs w:val="12"/>
              </w:rPr>
              <w:t>p[</w:t>
            </w:r>
            <w:proofErr w:type="gramEnd"/>
            <w:r>
              <w:rPr>
                <w:sz w:val="12"/>
                <w:szCs w:val="12"/>
              </w:rPr>
              <w:t>20]</w:t>
            </w:r>
          </w:p>
        </w:tc>
      </w:tr>
      <w:tr w:rsidR="000C677E" w:rsidRPr="002E58DA" w14:paraId="790C34F6" w14:textId="77777777" w:rsidTr="009A1B11">
        <w:tc>
          <w:tcPr>
            <w:tcW w:w="2381" w:type="dxa"/>
            <w:shd w:val="clear" w:color="auto" w:fill="auto"/>
          </w:tcPr>
          <w:p w14:paraId="545E463E" w14:textId="28D9F73F" w:rsidR="000C677E" w:rsidRPr="002E58DA" w:rsidRDefault="000C677E" w:rsidP="000C677E">
            <w:pPr>
              <w:rPr>
                <w:sz w:val="14"/>
                <w:szCs w:val="14"/>
              </w:rPr>
            </w:pPr>
            <w:r>
              <w:rPr>
                <w:sz w:val="14"/>
                <w:szCs w:val="14"/>
              </w:rPr>
              <w:t>0x0000002F</w:t>
            </w:r>
          </w:p>
        </w:tc>
        <w:tc>
          <w:tcPr>
            <w:tcW w:w="1020" w:type="dxa"/>
            <w:vMerge/>
          </w:tcPr>
          <w:p w14:paraId="3FB9AC10" w14:textId="77777777" w:rsidR="000C677E" w:rsidRDefault="000C677E" w:rsidP="000C677E">
            <w:pPr>
              <w:rPr>
                <w:sz w:val="12"/>
                <w:szCs w:val="12"/>
              </w:rPr>
            </w:pPr>
          </w:p>
        </w:tc>
        <w:tc>
          <w:tcPr>
            <w:tcW w:w="1814" w:type="dxa"/>
            <w:shd w:val="clear" w:color="auto" w:fill="auto"/>
          </w:tcPr>
          <w:p w14:paraId="510ABF19" w14:textId="1909F285" w:rsidR="000C677E" w:rsidRPr="002E58DA" w:rsidRDefault="000C677E" w:rsidP="000C677E">
            <w:pPr>
              <w:jc w:val="center"/>
              <w:rPr>
                <w:sz w:val="12"/>
                <w:szCs w:val="12"/>
              </w:rPr>
            </w:pPr>
            <w:proofErr w:type="gramStart"/>
            <w:r>
              <w:rPr>
                <w:sz w:val="12"/>
                <w:szCs w:val="12"/>
              </w:rPr>
              <w:t>p[</w:t>
            </w:r>
            <w:proofErr w:type="gramEnd"/>
            <w:r>
              <w:rPr>
                <w:sz w:val="12"/>
                <w:szCs w:val="12"/>
              </w:rPr>
              <w:t>-21]</w:t>
            </w:r>
          </w:p>
        </w:tc>
        <w:tc>
          <w:tcPr>
            <w:tcW w:w="1814" w:type="dxa"/>
            <w:shd w:val="clear" w:color="auto" w:fill="auto"/>
          </w:tcPr>
          <w:p w14:paraId="24520165" w14:textId="60CB89B8" w:rsidR="000C677E" w:rsidRPr="002E58DA" w:rsidRDefault="000C677E" w:rsidP="000C677E">
            <w:pPr>
              <w:jc w:val="center"/>
              <w:rPr>
                <w:sz w:val="12"/>
                <w:szCs w:val="12"/>
              </w:rPr>
            </w:pPr>
            <w:proofErr w:type="gramStart"/>
            <w:r>
              <w:rPr>
                <w:sz w:val="12"/>
                <w:szCs w:val="12"/>
              </w:rPr>
              <w:t>p[</w:t>
            </w:r>
            <w:proofErr w:type="gramEnd"/>
            <w:r>
              <w:rPr>
                <w:sz w:val="12"/>
                <w:szCs w:val="12"/>
              </w:rPr>
              <w:t>21]</w:t>
            </w:r>
          </w:p>
        </w:tc>
      </w:tr>
      <w:tr w:rsidR="000C677E" w:rsidRPr="002E58DA" w14:paraId="69E6E280" w14:textId="77777777" w:rsidTr="000C677E">
        <w:tc>
          <w:tcPr>
            <w:tcW w:w="2381" w:type="dxa"/>
            <w:shd w:val="clear" w:color="auto" w:fill="auto"/>
          </w:tcPr>
          <w:p w14:paraId="59A7D80C" w14:textId="3855A723" w:rsidR="000C677E" w:rsidRDefault="000C677E" w:rsidP="000C677E">
            <w:pPr>
              <w:rPr>
                <w:sz w:val="14"/>
                <w:szCs w:val="14"/>
              </w:rPr>
            </w:pPr>
            <w:r>
              <w:rPr>
                <w:sz w:val="14"/>
                <w:szCs w:val="14"/>
              </w:rPr>
              <w:t>0x000</w:t>
            </w:r>
            <w:r w:rsidRPr="002E58DA">
              <w:rPr>
                <w:sz w:val="14"/>
                <w:szCs w:val="14"/>
              </w:rPr>
              <w:t>000</w:t>
            </w:r>
            <w:r>
              <w:rPr>
                <w:sz w:val="14"/>
                <w:szCs w:val="14"/>
              </w:rPr>
              <w:t>30</w:t>
            </w:r>
          </w:p>
        </w:tc>
        <w:tc>
          <w:tcPr>
            <w:tcW w:w="1020" w:type="dxa"/>
            <w:vMerge/>
          </w:tcPr>
          <w:p w14:paraId="17182120" w14:textId="77777777" w:rsidR="000C677E" w:rsidRDefault="000C677E" w:rsidP="000C677E">
            <w:pPr>
              <w:rPr>
                <w:sz w:val="12"/>
                <w:szCs w:val="12"/>
              </w:rPr>
            </w:pPr>
          </w:p>
        </w:tc>
        <w:tc>
          <w:tcPr>
            <w:tcW w:w="1814" w:type="dxa"/>
            <w:shd w:val="clear" w:color="auto" w:fill="000000" w:themeFill="text1"/>
          </w:tcPr>
          <w:p w14:paraId="13BB7729" w14:textId="77777777" w:rsidR="000C677E" w:rsidRDefault="000C677E" w:rsidP="000C677E">
            <w:pPr>
              <w:jc w:val="center"/>
              <w:rPr>
                <w:sz w:val="12"/>
                <w:szCs w:val="12"/>
              </w:rPr>
            </w:pPr>
          </w:p>
        </w:tc>
        <w:tc>
          <w:tcPr>
            <w:tcW w:w="1814" w:type="dxa"/>
            <w:shd w:val="clear" w:color="auto" w:fill="000000" w:themeFill="text1"/>
          </w:tcPr>
          <w:p w14:paraId="19D70BA8" w14:textId="77777777" w:rsidR="000C677E" w:rsidRDefault="000C677E" w:rsidP="000C677E">
            <w:pPr>
              <w:jc w:val="center"/>
              <w:rPr>
                <w:sz w:val="12"/>
                <w:szCs w:val="12"/>
              </w:rPr>
            </w:pPr>
          </w:p>
        </w:tc>
      </w:tr>
      <w:tr w:rsidR="000C677E" w:rsidRPr="002E58DA" w14:paraId="40FC9A2B" w14:textId="77777777" w:rsidTr="009A1B11">
        <w:tc>
          <w:tcPr>
            <w:tcW w:w="2381" w:type="dxa"/>
            <w:shd w:val="clear" w:color="auto" w:fill="auto"/>
          </w:tcPr>
          <w:p w14:paraId="3092CC9D" w14:textId="32232100" w:rsidR="000C677E" w:rsidRDefault="000C677E" w:rsidP="000C677E">
            <w:pPr>
              <w:rPr>
                <w:sz w:val="14"/>
                <w:szCs w:val="14"/>
              </w:rPr>
            </w:pPr>
            <w:r>
              <w:rPr>
                <w:sz w:val="14"/>
                <w:szCs w:val="14"/>
              </w:rPr>
              <w:t>0x00000031</w:t>
            </w:r>
          </w:p>
        </w:tc>
        <w:tc>
          <w:tcPr>
            <w:tcW w:w="1020" w:type="dxa"/>
            <w:vMerge/>
          </w:tcPr>
          <w:p w14:paraId="0AC0821F" w14:textId="77777777" w:rsidR="000C677E" w:rsidRDefault="000C677E" w:rsidP="000C677E">
            <w:pPr>
              <w:rPr>
                <w:sz w:val="12"/>
                <w:szCs w:val="12"/>
              </w:rPr>
            </w:pPr>
          </w:p>
        </w:tc>
        <w:tc>
          <w:tcPr>
            <w:tcW w:w="1814" w:type="dxa"/>
            <w:shd w:val="clear" w:color="auto" w:fill="auto"/>
          </w:tcPr>
          <w:p w14:paraId="164CA5FF" w14:textId="7B6F5366" w:rsidR="000C677E" w:rsidRDefault="000C677E" w:rsidP="000C677E">
            <w:pPr>
              <w:jc w:val="center"/>
              <w:rPr>
                <w:sz w:val="12"/>
                <w:szCs w:val="12"/>
              </w:rPr>
            </w:pPr>
            <w:proofErr w:type="gramStart"/>
            <w:r>
              <w:rPr>
                <w:sz w:val="12"/>
                <w:szCs w:val="12"/>
              </w:rPr>
              <w:t>p[</w:t>
            </w:r>
            <w:proofErr w:type="gramEnd"/>
            <w:r>
              <w:rPr>
                <w:sz w:val="12"/>
                <w:szCs w:val="12"/>
              </w:rPr>
              <w:t>-29]</w:t>
            </w:r>
          </w:p>
        </w:tc>
        <w:tc>
          <w:tcPr>
            <w:tcW w:w="1814" w:type="dxa"/>
            <w:shd w:val="clear" w:color="auto" w:fill="auto"/>
          </w:tcPr>
          <w:p w14:paraId="1588ED19" w14:textId="78DF5E0C" w:rsidR="000C677E" w:rsidRDefault="000C677E" w:rsidP="000C677E">
            <w:pPr>
              <w:jc w:val="center"/>
              <w:rPr>
                <w:sz w:val="12"/>
                <w:szCs w:val="12"/>
              </w:rPr>
            </w:pPr>
            <w:proofErr w:type="gramStart"/>
            <w:r>
              <w:rPr>
                <w:sz w:val="12"/>
                <w:szCs w:val="12"/>
              </w:rPr>
              <w:t>p[</w:t>
            </w:r>
            <w:proofErr w:type="gramEnd"/>
            <w:r>
              <w:rPr>
                <w:sz w:val="12"/>
                <w:szCs w:val="12"/>
              </w:rPr>
              <w:t>29]</w:t>
            </w:r>
          </w:p>
        </w:tc>
      </w:tr>
      <w:tr w:rsidR="000C677E" w:rsidRPr="002E58DA" w14:paraId="3169727C" w14:textId="77777777" w:rsidTr="009A1B11">
        <w:tc>
          <w:tcPr>
            <w:tcW w:w="2381" w:type="dxa"/>
            <w:shd w:val="clear" w:color="auto" w:fill="auto"/>
          </w:tcPr>
          <w:p w14:paraId="4DBD2326" w14:textId="3F0BF54D" w:rsidR="000C677E" w:rsidRDefault="000C677E" w:rsidP="000C677E">
            <w:pPr>
              <w:rPr>
                <w:sz w:val="14"/>
                <w:szCs w:val="14"/>
              </w:rPr>
            </w:pPr>
            <w:r>
              <w:rPr>
                <w:sz w:val="14"/>
                <w:szCs w:val="14"/>
              </w:rPr>
              <w:t>0x000</w:t>
            </w:r>
            <w:r w:rsidRPr="002E58DA">
              <w:rPr>
                <w:sz w:val="14"/>
                <w:szCs w:val="14"/>
              </w:rPr>
              <w:t>000</w:t>
            </w:r>
            <w:r>
              <w:rPr>
                <w:sz w:val="14"/>
                <w:szCs w:val="14"/>
              </w:rPr>
              <w:t>32</w:t>
            </w:r>
          </w:p>
        </w:tc>
        <w:tc>
          <w:tcPr>
            <w:tcW w:w="1020" w:type="dxa"/>
            <w:vMerge/>
          </w:tcPr>
          <w:p w14:paraId="6BFA3767" w14:textId="77777777" w:rsidR="000C677E" w:rsidRDefault="000C677E" w:rsidP="000C677E">
            <w:pPr>
              <w:rPr>
                <w:sz w:val="12"/>
                <w:szCs w:val="12"/>
              </w:rPr>
            </w:pPr>
          </w:p>
        </w:tc>
        <w:tc>
          <w:tcPr>
            <w:tcW w:w="1814" w:type="dxa"/>
            <w:shd w:val="clear" w:color="auto" w:fill="auto"/>
          </w:tcPr>
          <w:p w14:paraId="792C5902" w14:textId="2C27E513" w:rsidR="000C677E" w:rsidRDefault="000C677E" w:rsidP="000C677E">
            <w:pPr>
              <w:jc w:val="center"/>
              <w:rPr>
                <w:sz w:val="12"/>
                <w:szCs w:val="12"/>
              </w:rPr>
            </w:pPr>
            <w:proofErr w:type="gramStart"/>
            <w:r>
              <w:rPr>
                <w:sz w:val="12"/>
                <w:szCs w:val="12"/>
              </w:rPr>
              <w:t>p[</w:t>
            </w:r>
            <w:proofErr w:type="gramEnd"/>
            <w:r>
              <w:rPr>
                <w:sz w:val="12"/>
                <w:szCs w:val="12"/>
              </w:rPr>
              <w:t>-30]</w:t>
            </w:r>
          </w:p>
        </w:tc>
        <w:tc>
          <w:tcPr>
            <w:tcW w:w="1814" w:type="dxa"/>
            <w:shd w:val="clear" w:color="auto" w:fill="auto"/>
          </w:tcPr>
          <w:p w14:paraId="355FA5D3" w14:textId="118BE757" w:rsidR="000C677E" w:rsidRDefault="000C677E" w:rsidP="000C677E">
            <w:pPr>
              <w:jc w:val="center"/>
              <w:rPr>
                <w:sz w:val="12"/>
                <w:szCs w:val="12"/>
              </w:rPr>
            </w:pPr>
            <w:proofErr w:type="gramStart"/>
            <w:r>
              <w:rPr>
                <w:sz w:val="12"/>
                <w:szCs w:val="12"/>
              </w:rPr>
              <w:t>p[</w:t>
            </w:r>
            <w:proofErr w:type="gramEnd"/>
            <w:r>
              <w:rPr>
                <w:sz w:val="12"/>
                <w:szCs w:val="12"/>
              </w:rPr>
              <w:t>30]</w:t>
            </w:r>
          </w:p>
        </w:tc>
      </w:tr>
      <w:tr w:rsidR="000C677E" w:rsidRPr="002E58DA" w14:paraId="692B803F" w14:textId="77777777" w:rsidTr="009A1B11">
        <w:tc>
          <w:tcPr>
            <w:tcW w:w="2381" w:type="dxa"/>
            <w:shd w:val="clear" w:color="auto" w:fill="auto"/>
          </w:tcPr>
          <w:p w14:paraId="26FE836E" w14:textId="2FD91E6D" w:rsidR="000C677E" w:rsidRDefault="000C677E" w:rsidP="000C677E">
            <w:pPr>
              <w:rPr>
                <w:sz w:val="14"/>
                <w:szCs w:val="14"/>
              </w:rPr>
            </w:pPr>
            <w:r>
              <w:rPr>
                <w:sz w:val="14"/>
                <w:szCs w:val="14"/>
              </w:rPr>
              <w:t>0x00000033</w:t>
            </w:r>
          </w:p>
        </w:tc>
        <w:tc>
          <w:tcPr>
            <w:tcW w:w="1020" w:type="dxa"/>
            <w:vMerge/>
          </w:tcPr>
          <w:p w14:paraId="0D04C817" w14:textId="77777777" w:rsidR="000C677E" w:rsidRDefault="000C677E" w:rsidP="000C677E">
            <w:pPr>
              <w:rPr>
                <w:sz w:val="12"/>
                <w:szCs w:val="12"/>
              </w:rPr>
            </w:pPr>
          </w:p>
        </w:tc>
        <w:tc>
          <w:tcPr>
            <w:tcW w:w="1814" w:type="dxa"/>
            <w:shd w:val="clear" w:color="auto" w:fill="auto"/>
          </w:tcPr>
          <w:p w14:paraId="0B7CC585" w14:textId="3F36BB7D" w:rsidR="000C677E" w:rsidRDefault="000C677E" w:rsidP="000C677E">
            <w:pPr>
              <w:jc w:val="center"/>
              <w:rPr>
                <w:sz w:val="12"/>
                <w:szCs w:val="12"/>
              </w:rPr>
            </w:pPr>
            <w:proofErr w:type="gramStart"/>
            <w:r>
              <w:rPr>
                <w:sz w:val="12"/>
                <w:szCs w:val="12"/>
              </w:rPr>
              <w:t>p[</w:t>
            </w:r>
            <w:proofErr w:type="gramEnd"/>
            <w:r>
              <w:rPr>
                <w:sz w:val="12"/>
                <w:szCs w:val="12"/>
              </w:rPr>
              <w:t>-31]</w:t>
            </w:r>
          </w:p>
        </w:tc>
        <w:tc>
          <w:tcPr>
            <w:tcW w:w="1814" w:type="dxa"/>
            <w:shd w:val="clear" w:color="auto" w:fill="auto"/>
          </w:tcPr>
          <w:p w14:paraId="4CB22468" w14:textId="31C37DCE" w:rsidR="000C677E" w:rsidRDefault="000C677E" w:rsidP="000C677E">
            <w:pPr>
              <w:jc w:val="center"/>
              <w:rPr>
                <w:sz w:val="12"/>
                <w:szCs w:val="12"/>
              </w:rPr>
            </w:pPr>
            <w:proofErr w:type="gramStart"/>
            <w:r>
              <w:rPr>
                <w:sz w:val="12"/>
                <w:szCs w:val="12"/>
              </w:rPr>
              <w:t>p[</w:t>
            </w:r>
            <w:proofErr w:type="gramEnd"/>
            <w:r>
              <w:rPr>
                <w:sz w:val="12"/>
                <w:szCs w:val="12"/>
              </w:rPr>
              <w:t>31]</w:t>
            </w:r>
          </w:p>
        </w:tc>
      </w:tr>
      <w:tr w:rsidR="000C677E" w:rsidRPr="002E58DA" w14:paraId="25F4F33C" w14:textId="77777777" w:rsidTr="009A1B11">
        <w:tc>
          <w:tcPr>
            <w:tcW w:w="2381" w:type="dxa"/>
            <w:shd w:val="clear" w:color="auto" w:fill="auto"/>
          </w:tcPr>
          <w:p w14:paraId="4A68B049" w14:textId="07FFBEFC" w:rsidR="000C677E" w:rsidRDefault="000C677E" w:rsidP="000C677E">
            <w:pPr>
              <w:rPr>
                <w:sz w:val="14"/>
                <w:szCs w:val="14"/>
              </w:rPr>
            </w:pPr>
            <w:r>
              <w:rPr>
                <w:sz w:val="14"/>
                <w:szCs w:val="14"/>
              </w:rPr>
              <w:t>0x000</w:t>
            </w:r>
            <w:r w:rsidRPr="002E58DA">
              <w:rPr>
                <w:sz w:val="14"/>
                <w:szCs w:val="14"/>
              </w:rPr>
              <w:t>000</w:t>
            </w:r>
            <w:r>
              <w:rPr>
                <w:sz w:val="14"/>
                <w:szCs w:val="14"/>
              </w:rPr>
              <w:t>34</w:t>
            </w:r>
          </w:p>
        </w:tc>
        <w:tc>
          <w:tcPr>
            <w:tcW w:w="1020" w:type="dxa"/>
            <w:vMerge/>
          </w:tcPr>
          <w:p w14:paraId="2D3FB5DD" w14:textId="77777777" w:rsidR="000C677E" w:rsidRDefault="000C677E" w:rsidP="000C677E">
            <w:pPr>
              <w:rPr>
                <w:sz w:val="12"/>
                <w:szCs w:val="12"/>
              </w:rPr>
            </w:pPr>
          </w:p>
        </w:tc>
        <w:tc>
          <w:tcPr>
            <w:tcW w:w="1814" w:type="dxa"/>
            <w:shd w:val="clear" w:color="auto" w:fill="auto"/>
          </w:tcPr>
          <w:p w14:paraId="0030B4DC" w14:textId="33BE280C" w:rsidR="000C677E" w:rsidRDefault="000C677E" w:rsidP="000C677E">
            <w:pPr>
              <w:jc w:val="center"/>
              <w:rPr>
                <w:sz w:val="12"/>
                <w:szCs w:val="12"/>
              </w:rPr>
            </w:pPr>
            <w:proofErr w:type="gramStart"/>
            <w:r>
              <w:rPr>
                <w:sz w:val="12"/>
                <w:szCs w:val="12"/>
              </w:rPr>
              <w:t>p[</w:t>
            </w:r>
            <w:proofErr w:type="gramEnd"/>
            <w:r>
              <w:rPr>
                <w:sz w:val="12"/>
                <w:szCs w:val="12"/>
              </w:rPr>
              <w:t>-32]</w:t>
            </w:r>
          </w:p>
        </w:tc>
        <w:tc>
          <w:tcPr>
            <w:tcW w:w="1814" w:type="dxa"/>
            <w:shd w:val="clear" w:color="auto" w:fill="auto"/>
          </w:tcPr>
          <w:p w14:paraId="6796F9AB" w14:textId="21131087" w:rsidR="000C677E" w:rsidRDefault="000C677E" w:rsidP="000C677E">
            <w:pPr>
              <w:jc w:val="center"/>
              <w:rPr>
                <w:sz w:val="12"/>
                <w:szCs w:val="12"/>
              </w:rPr>
            </w:pPr>
            <w:proofErr w:type="gramStart"/>
            <w:r>
              <w:rPr>
                <w:sz w:val="12"/>
                <w:szCs w:val="12"/>
              </w:rPr>
              <w:t>p[</w:t>
            </w:r>
            <w:proofErr w:type="gramEnd"/>
            <w:r>
              <w:rPr>
                <w:sz w:val="12"/>
                <w:szCs w:val="12"/>
              </w:rPr>
              <w:t>32]</w:t>
            </w:r>
          </w:p>
        </w:tc>
      </w:tr>
      <w:tr w:rsidR="000C677E" w:rsidRPr="002E58DA" w14:paraId="2947F314" w14:textId="77777777" w:rsidTr="009A1B11">
        <w:tc>
          <w:tcPr>
            <w:tcW w:w="2381" w:type="dxa"/>
            <w:shd w:val="clear" w:color="auto" w:fill="auto"/>
          </w:tcPr>
          <w:p w14:paraId="59344343" w14:textId="5319611C" w:rsidR="000C677E" w:rsidRDefault="000C677E" w:rsidP="000C677E">
            <w:pPr>
              <w:rPr>
                <w:sz w:val="14"/>
                <w:szCs w:val="14"/>
              </w:rPr>
            </w:pPr>
            <w:r>
              <w:rPr>
                <w:sz w:val="14"/>
                <w:szCs w:val="14"/>
              </w:rPr>
              <w:t>0x00000035</w:t>
            </w:r>
          </w:p>
        </w:tc>
        <w:tc>
          <w:tcPr>
            <w:tcW w:w="1020" w:type="dxa"/>
            <w:vMerge/>
          </w:tcPr>
          <w:p w14:paraId="4505351C" w14:textId="77777777" w:rsidR="000C677E" w:rsidRDefault="000C677E" w:rsidP="000C677E">
            <w:pPr>
              <w:rPr>
                <w:sz w:val="12"/>
                <w:szCs w:val="12"/>
              </w:rPr>
            </w:pPr>
          </w:p>
        </w:tc>
        <w:tc>
          <w:tcPr>
            <w:tcW w:w="1814" w:type="dxa"/>
            <w:shd w:val="clear" w:color="auto" w:fill="auto"/>
          </w:tcPr>
          <w:p w14:paraId="73D34FDB" w14:textId="736DDF69" w:rsidR="000C677E" w:rsidRDefault="000C677E" w:rsidP="000C677E">
            <w:pPr>
              <w:jc w:val="center"/>
              <w:rPr>
                <w:sz w:val="12"/>
                <w:szCs w:val="12"/>
              </w:rPr>
            </w:pPr>
            <w:proofErr w:type="gramStart"/>
            <w:r>
              <w:rPr>
                <w:sz w:val="12"/>
                <w:szCs w:val="12"/>
              </w:rPr>
              <w:t>p[</w:t>
            </w:r>
            <w:proofErr w:type="gramEnd"/>
            <w:r>
              <w:rPr>
                <w:sz w:val="12"/>
                <w:szCs w:val="12"/>
              </w:rPr>
              <w:t>-33]</w:t>
            </w:r>
          </w:p>
        </w:tc>
        <w:tc>
          <w:tcPr>
            <w:tcW w:w="1814" w:type="dxa"/>
            <w:shd w:val="clear" w:color="auto" w:fill="auto"/>
          </w:tcPr>
          <w:p w14:paraId="0CAB78DA" w14:textId="5920AD37" w:rsidR="000C677E" w:rsidRDefault="000C677E" w:rsidP="000C677E">
            <w:pPr>
              <w:jc w:val="center"/>
              <w:rPr>
                <w:sz w:val="12"/>
                <w:szCs w:val="12"/>
              </w:rPr>
            </w:pPr>
            <w:proofErr w:type="gramStart"/>
            <w:r>
              <w:rPr>
                <w:sz w:val="12"/>
                <w:szCs w:val="12"/>
              </w:rPr>
              <w:t>p[</w:t>
            </w:r>
            <w:proofErr w:type="gramEnd"/>
            <w:r>
              <w:rPr>
                <w:sz w:val="12"/>
                <w:szCs w:val="12"/>
              </w:rPr>
              <w:t>33]</w:t>
            </w:r>
          </w:p>
        </w:tc>
      </w:tr>
      <w:tr w:rsidR="000C677E" w:rsidRPr="002E58DA" w14:paraId="3DE58FD7" w14:textId="77777777" w:rsidTr="009A1B11">
        <w:tc>
          <w:tcPr>
            <w:tcW w:w="2381" w:type="dxa"/>
            <w:shd w:val="clear" w:color="auto" w:fill="auto"/>
          </w:tcPr>
          <w:p w14:paraId="2FDD16BB" w14:textId="53BBBC50" w:rsidR="000C677E" w:rsidRDefault="000C677E" w:rsidP="000C677E">
            <w:pPr>
              <w:rPr>
                <w:sz w:val="14"/>
                <w:szCs w:val="14"/>
              </w:rPr>
            </w:pPr>
            <w:r>
              <w:rPr>
                <w:sz w:val="14"/>
                <w:szCs w:val="14"/>
              </w:rPr>
              <w:t>0x000</w:t>
            </w:r>
            <w:r w:rsidRPr="002E58DA">
              <w:rPr>
                <w:sz w:val="14"/>
                <w:szCs w:val="14"/>
              </w:rPr>
              <w:t>000</w:t>
            </w:r>
            <w:r>
              <w:rPr>
                <w:sz w:val="14"/>
                <w:szCs w:val="14"/>
              </w:rPr>
              <w:t>36</w:t>
            </w:r>
          </w:p>
        </w:tc>
        <w:tc>
          <w:tcPr>
            <w:tcW w:w="1020" w:type="dxa"/>
            <w:vMerge/>
          </w:tcPr>
          <w:p w14:paraId="4FBDD7A1" w14:textId="77777777" w:rsidR="000C677E" w:rsidRDefault="000C677E" w:rsidP="000C677E">
            <w:pPr>
              <w:rPr>
                <w:sz w:val="12"/>
                <w:szCs w:val="12"/>
              </w:rPr>
            </w:pPr>
          </w:p>
        </w:tc>
        <w:tc>
          <w:tcPr>
            <w:tcW w:w="1814" w:type="dxa"/>
            <w:shd w:val="clear" w:color="auto" w:fill="auto"/>
          </w:tcPr>
          <w:p w14:paraId="41061135" w14:textId="55A1EA60" w:rsidR="000C677E" w:rsidRDefault="000C677E" w:rsidP="000C677E">
            <w:pPr>
              <w:jc w:val="center"/>
              <w:rPr>
                <w:sz w:val="12"/>
                <w:szCs w:val="12"/>
              </w:rPr>
            </w:pPr>
            <w:proofErr w:type="gramStart"/>
            <w:r>
              <w:rPr>
                <w:sz w:val="12"/>
                <w:szCs w:val="12"/>
              </w:rPr>
              <w:t>p[</w:t>
            </w:r>
            <w:proofErr w:type="gramEnd"/>
            <w:r>
              <w:rPr>
                <w:sz w:val="12"/>
                <w:szCs w:val="12"/>
              </w:rPr>
              <w:t>-34]</w:t>
            </w:r>
          </w:p>
        </w:tc>
        <w:tc>
          <w:tcPr>
            <w:tcW w:w="1814" w:type="dxa"/>
            <w:shd w:val="clear" w:color="auto" w:fill="auto"/>
          </w:tcPr>
          <w:p w14:paraId="20CEF04D" w14:textId="3FA94515" w:rsidR="000C677E" w:rsidRDefault="000C677E" w:rsidP="000C677E">
            <w:pPr>
              <w:jc w:val="center"/>
              <w:rPr>
                <w:sz w:val="12"/>
                <w:szCs w:val="12"/>
              </w:rPr>
            </w:pPr>
            <w:proofErr w:type="gramStart"/>
            <w:r>
              <w:rPr>
                <w:sz w:val="12"/>
                <w:szCs w:val="12"/>
              </w:rPr>
              <w:t>p[</w:t>
            </w:r>
            <w:proofErr w:type="gramEnd"/>
            <w:r>
              <w:rPr>
                <w:sz w:val="12"/>
                <w:szCs w:val="12"/>
              </w:rPr>
              <w:t>34]</w:t>
            </w:r>
          </w:p>
        </w:tc>
      </w:tr>
      <w:tr w:rsidR="000C677E" w:rsidRPr="002E58DA" w14:paraId="18CFEF07" w14:textId="77777777" w:rsidTr="009A1B11">
        <w:tc>
          <w:tcPr>
            <w:tcW w:w="2381" w:type="dxa"/>
            <w:shd w:val="clear" w:color="auto" w:fill="auto"/>
          </w:tcPr>
          <w:p w14:paraId="0DA99266" w14:textId="3E1D95BF" w:rsidR="000C677E" w:rsidRDefault="000C677E" w:rsidP="000C677E">
            <w:pPr>
              <w:rPr>
                <w:sz w:val="14"/>
                <w:szCs w:val="14"/>
              </w:rPr>
            </w:pPr>
            <w:r>
              <w:rPr>
                <w:sz w:val="14"/>
                <w:szCs w:val="14"/>
              </w:rPr>
              <w:t>0x00000037</w:t>
            </w:r>
          </w:p>
        </w:tc>
        <w:tc>
          <w:tcPr>
            <w:tcW w:w="1020" w:type="dxa"/>
            <w:vMerge/>
          </w:tcPr>
          <w:p w14:paraId="3D621943" w14:textId="77777777" w:rsidR="000C677E" w:rsidRDefault="000C677E" w:rsidP="000C677E">
            <w:pPr>
              <w:rPr>
                <w:sz w:val="12"/>
                <w:szCs w:val="12"/>
              </w:rPr>
            </w:pPr>
          </w:p>
        </w:tc>
        <w:tc>
          <w:tcPr>
            <w:tcW w:w="1814" w:type="dxa"/>
            <w:shd w:val="clear" w:color="auto" w:fill="auto"/>
          </w:tcPr>
          <w:p w14:paraId="777000BE" w14:textId="5BCC1929" w:rsidR="000C677E" w:rsidRDefault="000C677E" w:rsidP="000C677E">
            <w:pPr>
              <w:jc w:val="center"/>
              <w:rPr>
                <w:sz w:val="12"/>
                <w:szCs w:val="12"/>
              </w:rPr>
            </w:pPr>
            <w:proofErr w:type="gramStart"/>
            <w:r>
              <w:rPr>
                <w:sz w:val="12"/>
                <w:szCs w:val="12"/>
              </w:rPr>
              <w:t>p[</w:t>
            </w:r>
            <w:proofErr w:type="gramEnd"/>
            <w:r>
              <w:rPr>
                <w:sz w:val="12"/>
                <w:szCs w:val="12"/>
              </w:rPr>
              <w:t>-35]</w:t>
            </w:r>
          </w:p>
        </w:tc>
        <w:tc>
          <w:tcPr>
            <w:tcW w:w="1814" w:type="dxa"/>
            <w:shd w:val="clear" w:color="auto" w:fill="auto"/>
          </w:tcPr>
          <w:p w14:paraId="1ED97E53" w14:textId="3FEE0E44" w:rsidR="000C677E" w:rsidRDefault="000C677E" w:rsidP="000C677E">
            <w:pPr>
              <w:jc w:val="center"/>
              <w:rPr>
                <w:sz w:val="12"/>
                <w:szCs w:val="12"/>
              </w:rPr>
            </w:pPr>
            <w:proofErr w:type="gramStart"/>
            <w:r>
              <w:rPr>
                <w:sz w:val="12"/>
                <w:szCs w:val="12"/>
              </w:rPr>
              <w:t>p[</w:t>
            </w:r>
            <w:proofErr w:type="gramEnd"/>
            <w:r>
              <w:rPr>
                <w:sz w:val="12"/>
                <w:szCs w:val="12"/>
              </w:rPr>
              <w:t>35]</w:t>
            </w:r>
          </w:p>
        </w:tc>
      </w:tr>
      <w:tr w:rsidR="000C677E" w:rsidRPr="002E58DA" w14:paraId="65A3CDF9" w14:textId="77777777" w:rsidTr="009A1B11">
        <w:tc>
          <w:tcPr>
            <w:tcW w:w="2381" w:type="dxa"/>
            <w:shd w:val="clear" w:color="auto" w:fill="auto"/>
          </w:tcPr>
          <w:p w14:paraId="6458C730" w14:textId="77777777" w:rsidR="000C677E" w:rsidRPr="002E58DA" w:rsidRDefault="000C677E" w:rsidP="000C677E">
            <w:pPr>
              <w:rPr>
                <w:sz w:val="14"/>
                <w:szCs w:val="14"/>
              </w:rPr>
            </w:pPr>
            <w:r>
              <w:rPr>
                <w:sz w:val="14"/>
                <w:szCs w:val="14"/>
              </w:rPr>
              <w:t>:</w:t>
            </w:r>
          </w:p>
        </w:tc>
        <w:tc>
          <w:tcPr>
            <w:tcW w:w="1020" w:type="dxa"/>
          </w:tcPr>
          <w:p w14:paraId="3CDE6629" w14:textId="77777777" w:rsidR="000C677E" w:rsidRDefault="000C677E" w:rsidP="000C677E">
            <w:pPr>
              <w:rPr>
                <w:sz w:val="12"/>
                <w:szCs w:val="12"/>
              </w:rPr>
            </w:pPr>
          </w:p>
        </w:tc>
        <w:tc>
          <w:tcPr>
            <w:tcW w:w="1814" w:type="dxa"/>
            <w:shd w:val="clear" w:color="auto" w:fill="auto"/>
          </w:tcPr>
          <w:p w14:paraId="3B02180C" w14:textId="77777777" w:rsidR="000C677E" w:rsidRDefault="000C677E" w:rsidP="000C677E">
            <w:pPr>
              <w:jc w:val="center"/>
              <w:rPr>
                <w:sz w:val="12"/>
                <w:szCs w:val="12"/>
              </w:rPr>
            </w:pPr>
            <w:r>
              <w:rPr>
                <w:sz w:val="12"/>
                <w:szCs w:val="12"/>
              </w:rPr>
              <w:t>:</w:t>
            </w:r>
          </w:p>
        </w:tc>
        <w:tc>
          <w:tcPr>
            <w:tcW w:w="1814" w:type="dxa"/>
            <w:shd w:val="clear" w:color="auto" w:fill="auto"/>
          </w:tcPr>
          <w:p w14:paraId="5A616670" w14:textId="77777777" w:rsidR="000C677E" w:rsidRDefault="000C677E" w:rsidP="000C677E">
            <w:pPr>
              <w:jc w:val="center"/>
              <w:rPr>
                <w:sz w:val="12"/>
                <w:szCs w:val="12"/>
              </w:rPr>
            </w:pPr>
            <w:r>
              <w:rPr>
                <w:sz w:val="12"/>
                <w:szCs w:val="12"/>
              </w:rPr>
              <w:t>:</w:t>
            </w:r>
          </w:p>
        </w:tc>
      </w:tr>
      <w:tr w:rsidR="00076E58" w:rsidRPr="002E58DA" w14:paraId="0C3BB26F" w14:textId="77777777" w:rsidTr="009A1B11">
        <w:tc>
          <w:tcPr>
            <w:tcW w:w="2381" w:type="dxa"/>
            <w:shd w:val="clear" w:color="auto" w:fill="auto"/>
          </w:tcPr>
          <w:p w14:paraId="32A94DE7" w14:textId="5BBD41E1" w:rsidR="00076E58" w:rsidRDefault="00076E58" w:rsidP="00076E58">
            <w:pPr>
              <w:rPr>
                <w:sz w:val="14"/>
                <w:szCs w:val="14"/>
              </w:rPr>
            </w:pPr>
            <w:r>
              <w:rPr>
                <w:sz w:val="14"/>
                <w:szCs w:val="14"/>
              </w:rPr>
              <w:t>0x07FFFFE0</w:t>
            </w:r>
          </w:p>
        </w:tc>
        <w:tc>
          <w:tcPr>
            <w:tcW w:w="1020" w:type="dxa"/>
            <w:vMerge w:val="restart"/>
          </w:tcPr>
          <w:p w14:paraId="241E71E2" w14:textId="3C8B193E" w:rsidR="00076E58" w:rsidRPr="00076E58" w:rsidRDefault="00076E58" w:rsidP="00076E58">
            <w:pPr>
              <w:jc w:val="center"/>
              <w:rPr>
                <w:sz w:val="14"/>
                <w:szCs w:val="14"/>
              </w:rPr>
            </w:pPr>
            <w:r w:rsidRPr="00570CE9">
              <w:rPr>
                <w:sz w:val="14"/>
                <w:szCs w:val="14"/>
              </w:rPr>
              <w:t>2</w:t>
            </w:r>
            <w:r w:rsidRPr="00076E58">
              <w:rPr>
                <w:sz w:val="14"/>
                <w:szCs w:val="14"/>
                <w:vertAlign w:val="superscript"/>
              </w:rPr>
              <w:t>22</w:t>
            </w:r>
          </w:p>
        </w:tc>
        <w:tc>
          <w:tcPr>
            <w:tcW w:w="1814" w:type="dxa"/>
            <w:shd w:val="clear" w:color="auto" w:fill="auto"/>
          </w:tcPr>
          <w:p w14:paraId="3F03B235" w14:textId="20F8EEC6" w:rsidR="00076E58" w:rsidRDefault="00076E58" w:rsidP="00076E58">
            <w:pPr>
              <w:jc w:val="center"/>
              <w:rPr>
                <w:sz w:val="12"/>
                <w:szCs w:val="12"/>
              </w:rPr>
            </w:pPr>
            <w:proofErr w:type="gramStart"/>
            <w:r>
              <w:rPr>
                <w:sz w:val="12"/>
                <w:szCs w:val="12"/>
              </w:rPr>
              <w:t>p[</w:t>
            </w:r>
            <w:proofErr w:type="gramEnd"/>
            <w:r>
              <w:rPr>
                <w:sz w:val="12"/>
                <w:szCs w:val="12"/>
              </w:rPr>
              <w:t>0]</w:t>
            </w:r>
          </w:p>
        </w:tc>
        <w:tc>
          <w:tcPr>
            <w:tcW w:w="1814" w:type="dxa"/>
            <w:shd w:val="clear" w:color="auto" w:fill="auto"/>
          </w:tcPr>
          <w:p w14:paraId="0BD8838F" w14:textId="08ECED63" w:rsidR="00076E58" w:rsidRDefault="00076E58" w:rsidP="00076E58">
            <w:pPr>
              <w:jc w:val="center"/>
              <w:rPr>
                <w:sz w:val="12"/>
                <w:szCs w:val="12"/>
              </w:rPr>
            </w:pPr>
            <w:proofErr w:type="gramStart"/>
            <w:r>
              <w:rPr>
                <w:sz w:val="12"/>
                <w:szCs w:val="12"/>
              </w:rPr>
              <w:t>p[</w:t>
            </w:r>
            <w:proofErr w:type="gramEnd"/>
            <w:r>
              <w:rPr>
                <w:sz w:val="12"/>
                <w:szCs w:val="12"/>
              </w:rPr>
              <w:t>0]</w:t>
            </w:r>
          </w:p>
        </w:tc>
      </w:tr>
      <w:tr w:rsidR="00076E58" w:rsidRPr="002E58DA" w14:paraId="37EB681B" w14:textId="77777777" w:rsidTr="009A1B11">
        <w:tc>
          <w:tcPr>
            <w:tcW w:w="2381" w:type="dxa"/>
            <w:shd w:val="clear" w:color="auto" w:fill="auto"/>
          </w:tcPr>
          <w:p w14:paraId="437DA757" w14:textId="0695412A" w:rsidR="00076E58" w:rsidRDefault="00076E58" w:rsidP="00076E58">
            <w:pPr>
              <w:rPr>
                <w:sz w:val="14"/>
                <w:szCs w:val="14"/>
              </w:rPr>
            </w:pPr>
            <w:r>
              <w:rPr>
                <w:sz w:val="14"/>
                <w:szCs w:val="14"/>
              </w:rPr>
              <w:t>0x07FFFFE1</w:t>
            </w:r>
          </w:p>
        </w:tc>
        <w:tc>
          <w:tcPr>
            <w:tcW w:w="1020" w:type="dxa"/>
            <w:vMerge/>
          </w:tcPr>
          <w:p w14:paraId="468995F0" w14:textId="77777777" w:rsidR="00076E58" w:rsidRDefault="00076E58" w:rsidP="00076E58">
            <w:pPr>
              <w:rPr>
                <w:sz w:val="12"/>
                <w:szCs w:val="12"/>
              </w:rPr>
            </w:pPr>
          </w:p>
        </w:tc>
        <w:tc>
          <w:tcPr>
            <w:tcW w:w="1814" w:type="dxa"/>
            <w:shd w:val="clear" w:color="auto" w:fill="auto"/>
          </w:tcPr>
          <w:p w14:paraId="2749F028" w14:textId="045B9F13" w:rsidR="00076E58" w:rsidRDefault="00076E58" w:rsidP="00076E58">
            <w:pPr>
              <w:jc w:val="center"/>
              <w:rPr>
                <w:sz w:val="12"/>
                <w:szCs w:val="12"/>
              </w:rPr>
            </w:pPr>
            <w:proofErr w:type="gramStart"/>
            <w:r>
              <w:rPr>
                <w:sz w:val="12"/>
                <w:szCs w:val="12"/>
              </w:rPr>
              <w:t>p[</w:t>
            </w:r>
            <w:proofErr w:type="gramEnd"/>
            <w:r>
              <w:rPr>
                <w:sz w:val="12"/>
                <w:szCs w:val="12"/>
              </w:rPr>
              <w:t>-1]</w:t>
            </w:r>
          </w:p>
        </w:tc>
        <w:tc>
          <w:tcPr>
            <w:tcW w:w="1814" w:type="dxa"/>
            <w:shd w:val="clear" w:color="auto" w:fill="auto"/>
          </w:tcPr>
          <w:p w14:paraId="5A8EEB72" w14:textId="49F2408B" w:rsidR="00076E58" w:rsidRDefault="00076E58" w:rsidP="00076E58">
            <w:pPr>
              <w:jc w:val="center"/>
              <w:rPr>
                <w:sz w:val="12"/>
                <w:szCs w:val="12"/>
              </w:rPr>
            </w:pPr>
            <w:proofErr w:type="gramStart"/>
            <w:r>
              <w:rPr>
                <w:sz w:val="12"/>
                <w:szCs w:val="12"/>
              </w:rPr>
              <w:t>p[</w:t>
            </w:r>
            <w:proofErr w:type="gramEnd"/>
            <w:r>
              <w:rPr>
                <w:sz w:val="12"/>
                <w:szCs w:val="12"/>
              </w:rPr>
              <w:t>1]</w:t>
            </w:r>
          </w:p>
        </w:tc>
      </w:tr>
      <w:tr w:rsidR="00076E58" w:rsidRPr="002E58DA" w14:paraId="5DEF85F0" w14:textId="77777777" w:rsidTr="009A1B11">
        <w:tc>
          <w:tcPr>
            <w:tcW w:w="2381" w:type="dxa"/>
            <w:shd w:val="clear" w:color="auto" w:fill="auto"/>
          </w:tcPr>
          <w:p w14:paraId="57BEA23A" w14:textId="26F1955E" w:rsidR="00076E58" w:rsidRDefault="00076E58" w:rsidP="00076E58">
            <w:pPr>
              <w:rPr>
                <w:sz w:val="14"/>
                <w:szCs w:val="14"/>
              </w:rPr>
            </w:pPr>
            <w:r>
              <w:rPr>
                <w:sz w:val="14"/>
                <w:szCs w:val="14"/>
              </w:rPr>
              <w:t>0x07FFFFE2</w:t>
            </w:r>
          </w:p>
        </w:tc>
        <w:tc>
          <w:tcPr>
            <w:tcW w:w="1020" w:type="dxa"/>
            <w:vMerge/>
          </w:tcPr>
          <w:p w14:paraId="47627A44" w14:textId="77777777" w:rsidR="00076E58" w:rsidRDefault="00076E58" w:rsidP="00076E58">
            <w:pPr>
              <w:rPr>
                <w:sz w:val="12"/>
                <w:szCs w:val="12"/>
              </w:rPr>
            </w:pPr>
          </w:p>
        </w:tc>
        <w:tc>
          <w:tcPr>
            <w:tcW w:w="1814" w:type="dxa"/>
            <w:shd w:val="clear" w:color="auto" w:fill="auto"/>
          </w:tcPr>
          <w:p w14:paraId="27F94B76" w14:textId="6DA2E784" w:rsidR="00076E58" w:rsidRDefault="00076E58" w:rsidP="00076E58">
            <w:pPr>
              <w:jc w:val="center"/>
              <w:rPr>
                <w:sz w:val="12"/>
                <w:szCs w:val="12"/>
              </w:rPr>
            </w:pPr>
            <w:proofErr w:type="gramStart"/>
            <w:r>
              <w:rPr>
                <w:sz w:val="12"/>
                <w:szCs w:val="12"/>
              </w:rPr>
              <w:t>p[</w:t>
            </w:r>
            <w:proofErr w:type="gramEnd"/>
            <w:r>
              <w:rPr>
                <w:sz w:val="12"/>
                <w:szCs w:val="12"/>
              </w:rPr>
              <w:t>-2]</w:t>
            </w:r>
          </w:p>
        </w:tc>
        <w:tc>
          <w:tcPr>
            <w:tcW w:w="1814" w:type="dxa"/>
            <w:shd w:val="clear" w:color="auto" w:fill="auto"/>
          </w:tcPr>
          <w:p w14:paraId="21D0AFA8" w14:textId="1D9896AF" w:rsidR="00076E58" w:rsidRDefault="00076E58" w:rsidP="00076E58">
            <w:pPr>
              <w:jc w:val="center"/>
              <w:rPr>
                <w:sz w:val="12"/>
                <w:szCs w:val="12"/>
              </w:rPr>
            </w:pPr>
            <w:proofErr w:type="gramStart"/>
            <w:r>
              <w:rPr>
                <w:sz w:val="12"/>
                <w:szCs w:val="12"/>
              </w:rPr>
              <w:t>p[</w:t>
            </w:r>
            <w:proofErr w:type="gramEnd"/>
            <w:r>
              <w:rPr>
                <w:sz w:val="12"/>
                <w:szCs w:val="12"/>
              </w:rPr>
              <w:t>2]</w:t>
            </w:r>
          </w:p>
        </w:tc>
      </w:tr>
      <w:tr w:rsidR="00076E58" w:rsidRPr="002E58DA" w14:paraId="4147A9D2" w14:textId="77777777" w:rsidTr="009A1B11">
        <w:tc>
          <w:tcPr>
            <w:tcW w:w="2381" w:type="dxa"/>
            <w:shd w:val="clear" w:color="auto" w:fill="auto"/>
          </w:tcPr>
          <w:p w14:paraId="1C6D06AC" w14:textId="1CFBF7F7" w:rsidR="00076E58" w:rsidRDefault="00076E58" w:rsidP="00076E58">
            <w:pPr>
              <w:rPr>
                <w:sz w:val="14"/>
                <w:szCs w:val="14"/>
              </w:rPr>
            </w:pPr>
            <w:r>
              <w:rPr>
                <w:sz w:val="14"/>
                <w:szCs w:val="14"/>
              </w:rPr>
              <w:t>0x07FFFFE3</w:t>
            </w:r>
          </w:p>
        </w:tc>
        <w:tc>
          <w:tcPr>
            <w:tcW w:w="1020" w:type="dxa"/>
            <w:vMerge/>
          </w:tcPr>
          <w:p w14:paraId="1DA5BC0B" w14:textId="77777777" w:rsidR="00076E58" w:rsidRDefault="00076E58" w:rsidP="00076E58">
            <w:pPr>
              <w:rPr>
                <w:sz w:val="12"/>
                <w:szCs w:val="12"/>
              </w:rPr>
            </w:pPr>
          </w:p>
        </w:tc>
        <w:tc>
          <w:tcPr>
            <w:tcW w:w="1814" w:type="dxa"/>
            <w:shd w:val="clear" w:color="auto" w:fill="auto"/>
          </w:tcPr>
          <w:p w14:paraId="7A2BB760" w14:textId="01D9886D" w:rsidR="00076E58" w:rsidRDefault="00076E58" w:rsidP="00076E58">
            <w:pPr>
              <w:jc w:val="center"/>
              <w:rPr>
                <w:sz w:val="12"/>
                <w:szCs w:val="12"/>
              </w:rPr>
            </w:pPr>
            <w:proofErr w:type="gramStart"/>
            <w:r>
              <w:rPr>
                <w:sz w:val="12"/>
                <w:szCs w:val="12"/>
              </w:rPr>
              <w:t>p[</w:t>
            </w:r>
            <w:proofErr w:type="gramEnd"/>
            <w:r>
              <w:rPr>
                <w:sz w:val="12"/>
                <w:szCs w:val="12"/>
              </w:rPr>
              <w:t>-3]</w:t>
            </w:r>
          </w:p>
        </w:tc>
        <w:tc>
          <w:tcPr>
            <w:tcW w:w="1814" w:type="dxa"/>
            <w:shd w:val="clear" w:color="auto" w:fill="auto"/>
          </w:tcPr>
          <w:p w14:paraId="7A26E5B7" w14:textId="115370B4" w:rsidR="00076E58" w:rsidRDefault="00076E58" w:rsidP="00076E58">
            <w:pPr>
              <w:jc w:val="center"/>
              <w:rPr>
                <w:sz w:val="12"/>
                <w:szCs w:val="12"/>
              </w:rPr>
            </w:pPr>
            <w:proofErr w:type="gramStart"/>
            <w:r>
              <w:rPr>
                <w:sz w:val="12"/>
                <w:szCs w:val="12"/>
              </w:rPr>
              <w:t>p[</w:t>
            </w:r>
            <w:proofErr w:type="gramEnd"/>
            <w:r>
              <w:rPr>
                <w:sz w:val="12"/>
                <w:szCs w:val="12"/>
              </w:rPr>
              <w:t>3]</w:t>
            </w:r>
          </w:p>
        </w:tc>
      </w:tr>
      <w:tr w:rsidR="00076E58" w:rsidRPr="002E58DA" w14:paraId="3FB18F7D" w14:textId="77777777" w:rsidTr="009A1B11">
        <w:tc>
          <w:tcPr>
            <w:tcW w:w="2381" w:type="dxa"/>
            <w:shd w:val="clear" w:color="auto" w:fill="auto"/>
          </w:tcPr>
          <w:p w14:paraId="3DCBB6A0" w14:textId="096476C8" w:rsidR="00076E58" w:rsidRDefault="00076E58" w:rsidP="00076E58">
            <w:pPr>
              <w:rPr>
                <w:sz w:val="14"/>
                <w:szCs w:val="14"/>
              </w:rPr>
            </w:pPr>
            <w:r>
              <w:rPr>
                <w:sz w:val="14"/>
                <w:szCs w:val="14"/>
              </w:rPr>
              <w:t>0x07FFFFE4</w:t>
            </w:r>
          </w:p>
        </w:tc>
        <w:tc>
          <w:tcPr>
            <w:tcW w:w="1020" w:type="dxa"/>
            <w:vMerge/>
          </w:tcPr>
          <w:p w14:paraId="4B29FE8D" w14:textId="77777777" w:rsidR="00076E58" w:rsidRDefault="00076E58" w:rsidP="00076E58">
            <w:pPr>
              <w:rPr>
                <w:sz w:val="12"/>
                <w:szCs w:val="12"/>
              </w:rPr>
            </w:pPr>
          </w:p>
        </w:tc>
        <w:tc>
          <w:tcPr>
            <w:tcW w:w="1814" w:type="dxa"/>
            <w:shd w:val="clear" w:color="auto" w:fill="auto"/>
          </w:tcPr>
          <w:p w14:paraId="25174CAD" w14:textId="49175839" w:rsidR="00076E58" w:rsidRDefault="00076E58" w:rsidP="00076E58">
            <w:pPr>
              <w:jc w:val="center"/>
              <w:rPr>
                <w:sz w:val="12"/>
                <w:szCs w:val="12"/>
              </w:rPr>
            </w:pPr>
            <w:proofErr w:type="gramStart"/>
            <w:r>
              <w:rPr>
                <w:sz w:val="12"/>
                <w:szCs w:val="12"/>
              </w:rPr>
              <w:t>p[</w:t>
            </w:r>
            <w:proofErr w:type="gramEnd"/>
            <w:r>
              <w:rPr>
                <w:sz w:val="12"/>
                <w:szCs w:val="12"/>
              </w:rPr>
              <w:t>-4]</w:t>
            </w:r>
          </w:p>
        </w:tc>
        <w:tc>
          <w:tcPr>
            <w:tcW w:w="1814" w:type="dxa"/>
            <w:shd w:val="clear" w:color="auto" w:fill="auto"/>
          </w:tcPr>
          <w:p w14:paraId="09E56071" w14:textId="1FA06158" w:rsidR="00076E58" w:rsidRDefault="00076E58" w:rsidP="00076E58">
            <w:pPr>
              <w:jc w:val="center"/>
              <w:rPr>
                <w:sz w:val="12"/>
                <w:szCs w:val="12"/>
              </w:rPr>
            </w:pPr>
            <w:proofErr w:type="gramStart"/>
            <w:r>
              <w:rPr>
                <w:sz w:val="12"/>
                <w:szCs w:val="12"/>
              </w:rPr>
              <w:t>p[</w:t>
            </w:r>
            <w:proofErr w:type="gramEnd"/>
            <w:r>
              <w:rPr>
                <w:sz w:val="12"/>
                <w:szCs w:val="12"/>
              </w:rPr>
              <w:t>4]</w:t>
            </w:r>
          </w:p>
        </w:tc>
      </w:tr>
      <w:tr w:rsidR="00076E58" w:rsidRPr="002E58DA" w14:paraId="11B37C5D" w14:textId="77777777" w:rsidTr="009A1B11">
        <w:tc>
          <w:tcPr>
            <w:tcW w:w="2381" w:type="dxa"/>
            <w:shd w:val="clear" w:color="auto" w:fill="auto"/>
          </w:tcPr>
          <w:p w14:paraId="69E50753" w14:textId="6E2D8509" w:rsidR="00076E58" w:rsidRDefault="00076E58" w:rsidP="00076E58">
            <w:pPr>
              <w:rPr>
                <w:sz w:val="14"/>
                <w:szCs w:val="14"/>
              </w:rPr>
            </w:pPr>
            <w:r>
              <w:rPr>
                <w:sz w:val="14"/>
                <w:szCs w:val="14"/>
              </w:rPr>
              <w:t>0x07FFFFE5</w:t>
            </w:r>
          </w:p>
        </w:tc>
        <w:tc>
          <w:tcPr>
            <w:tcW w:w="1020" w:type="dxa"/>
            <w:vMerge/>
          </w:tcPr>
          <w:p w14:paraId="1256F570" w14:textId="77777777" w:rsidR="00076E58" w:rsidRDefault="00076E58" w:rsidP="00076E58">
            <w:pPr>
              <w:rPr>
                <w:sz w:val="12"/>
                <w:szCs w:val="12"/>
              </w:rPr>
            </w:pPr>
          </w:p>
        </w:tc>
        <w:tc>
          <w:tcPr>
            <w:tcW w:w="1814" w:type="dxa"/>
            <w:shd w:val="clear" w:color="auto" w:fill="auto"/>
          </w:tcPr>
          <w:p w14:paraId="2D128DF3" w14:textId="66C33041" w:rsidR="00076E58" w:rsidRDefault="00076E58" w:rsidP="00076E58">
            <w:pPr>
              <w:jc w:val="center"/>
              <w:rPr>
                <w:sz w:val="12"/>
                <w:szCs w:val="12"/>
              </w:rPr>
            </w:pPr>
            <w:proofErr w:type="gramStart"/>
            <w:r>
              <w:rPr>
                <w:sz w:val="12"/>
                <w:szCs w:val="12"/>
              </w:rPr>
              <w:t>p[</w:t>
            </w:r>
            <w:proofErr w:type="gramEnd"/>
            <w:r>
              <w:rPr>
                <w:sz w:val="12"/>
                <w:szCs w:val="12"/>
              </w:rPr>
              <w:t>-5]</w:t>
            </w:r>
          </w:p>
        </w:tc>
        <w:tc>
          <w:tcPr>
            <w:tcW w:w="1814" w:type="dxa"/>
            <w:shd w:val="clear" w:color="auto" w:fill="auto"/>
          </w:tcPr>
          <w:p w14:paraId="3BDC68F6" w14:textId="691F0BCC" w:rsidR="00076E58" w:rsidRDefault="00076E58" w:rsidP="00076E58">
            <w:pPr>
              <w:jc w:val="center"/>
              <w:rPr>
                <w:sz w:val="12"/>
                <w:szCs w:val="12"/>
              </w:rPr>
            </w:pPr>
            <w:proofErr w:type="gramStart"/>
            <w:r>
              <w:rPr>
                <w:sz w:val="12"/>
                <w:szCs w:val="12"/>
              </w:rPr>
              <w:t>p[</w:t>
            </w:r>
            <w:proofErr w:type="gramEnd"/>
            <w:r>
              <w:rPr>
                <w:sz w:val="12"/>
                <w:szCs w:val="12"/>
              </w:rPr>
              <w:t>5]</w:t>
            </w:r>
          </w:p>
        </w:tc>
      </w:tr>
      <w:tr w:rsidR="00076E58" w:rsidRPr="002E58DA" w14:paraId="1A6A1DFC" w14:textId="77777777" w:rsidTr="009A1B11">
        <w:tc>
          <w:tcPr>
            <w:tcW w:w="2381" w:type="dxa"/>
            <w:shd w:val="clear" w:color="auto" w:fill="auto"/>
          </w:tcPr>
          <w:p w14:paraId="1C253B3C" w14:textId="635594D1" w:rsidR="00076E58" w:rsidRDefault="00076E58" w:rsidP="00076E58">
            <w:pPr>
              <w:rPr>
                <w:sz w:val="14"/>
                <w:szCs w:val="14"/>
              </w:rPr>
            </w:pPr>
            <w:r>
              <w:rPr>
                <w:sz w:val="14"/>
                <w:szCs w:val="14"/>
              </w:rPr>
              <w:t>0x07FFFFE6</w:t>
            </w:r>
          </w:p>
        </w:tc>
        <w:tc>
          <w:tcPr>
            <w:tcW w:w="1020" w:type="dxa"/>
            <w:vMerge/>
          </w:tcPr>
          <w:p w14:paraId="5B5E20A5" w14:textId="77777777" w:rsidR="00076E58" w:rsidRDefault="00076E58" w:rsidP="00076E58">
            <w:pPr>
              <w:rPr>
                <w:sz w:val="12"/>
                <w:szCs w:val="12"/>
              </w:rPr>
            </w:pPr>
          </w:p>
        </w:tc>
        <w:tc>
          <w:tcPr>
            <w:tcW w:w="1814" w:type="dxa"/>
            <w:shd w:val="clear" w:color="auto" w:fill="auto"/>
          </w:tcPr>
          <w:p w14:paraId="45174E74" w14:textId="6714774F" w:rsidR="00076E58" w:rsidRDefault="00076E58" w:rsidP="00076E58">
            <w:pPr>
              <w:jc w:val="center"/>
              <w:rPr>
                <w:sz w:val="12"/>
                <w:szCs w:val="12"/>
              </w:rPr>
            </w:pPr>
            <w:proofErr w:type="gramStart"/>
            <w:r>
              <w:rPr>
                <w:sz w:val="12"/>
                <w:szCs w:val="12"/>
              </w:rPr>
              <w:t>p[</w:t>
            </w:r>
            <w:proofErr w:type="gramEnd"/>
            <w:r>
              <w:rPr>
                <w:sz w:val="12"/>
                <w:szCs w:val="12"/>
              </w:rPr>
              <w:t>-6]</w:t>
            </w:r>
          </w:p>
        </w:tc>
        <w:tc>
          <w:tcPr>
            <w:tcW w:w="1814" w:type="dxa"/>
            <w:shd w:val="clear" w:color="auto" w:fill="auto"/>
          </w:tcPr>
          <w:p w14:paraId="2A29A34A" w14:textId="1732089D" w:rsidR="00076E58" w:rsidRDefault="00076E58" w:rsidP="00076E58">
            <w:pPr>
              <w:jc w:val="center"/>
              <w:rPr>
                <w:sz w:val="12"/>
                <w:szCs w:val="12"/>
              </w:rPr>
            </w:pPr>
            <w:proofErr w:type="gramStart"/>
            <w:r>
              <w:rPr>
                <w:sz w:val="12"/>
                <w:szCs w:val="12"/>
              </w:rPr>
              <w:t>p[</w:t>
            </w:r>
            <w:proofErr w:type="gramEnd"/>
            <w:r>
              <w:rPr>
                <w:sz w:val="12"/>
                <w:szCs w:val="12"/>
              </w:rPr>
              <w:t>6]</w:t>
            </w:r>
          </w:p>
        </w:tc>
      </w:tr>
      <w:tr w:rsidR="00076E58" w:rsidRPr="002E58DA" w14:paraId="62E17DC3" w14:textId="77777777" w:rsidTr="009A1B11">
        <w:tc>
          <w:tcPr>
            <w:tcW w:w="2381" w:type="dxa"/>
            <w:shd w:val="clear" w:color="auto" w:fill="auto"/>
          </w:tcPr>
          <w:p w14:paraId="6A38BCD0" w14:textId="653AFB27" w:rsidR="00076E58" w:rsidRDefault="00076E58" w:rsidP="00076E58">
            <w:pPr>
              <w:rPr>
                <w:sz w:val="14"/>
                <w:szCs w:val="14"/>
              </w:rPr>
            </w:pPr>
            <w:r>
              <w:rPr>
                <w:sz w:val="14"/>
                <w:szCs w:val="14"/>
              </w:rPr>
              <w:t>0x07FFFFE7</w:t>
            </w:r>
          </w:p>
        </w:tc>
        <w:tc>
          <w:tcPr>
            <w:tcW w:w="1020" w:type="dxa"/>
            <w:vMerge/>
          </w:tcPr>
          <w:p w14:paraId="1DB0760B" w14:textId="77777777" w:rsidR="00076E58" w:rsidRDefault="00076E58" w:rsidP="00076E58">
            <w:pPr>
              <w:rPr>
                <w:sz w:val="12"/>
                <w:szCs w:val="12"/>
              </w:rPr>
            </w:pPr>
          </w:p>
        </w:tc>
        <w:tc>
          <w:tcPr>
            <w:tcW w:w="1814" w:type="dxa"/>
            <w:shd w:val="clear" w:color="auto" w:fill="auto"/>
          </w:tcPr>
          <w:p w14:paraId="15AD4EDA" w14:textId="75812CA0" w:rsidR="00076E58" w:rsidRDefault="00076E58" w:rsidP="00076E58">
            <w:pPr>
              <w:jc w:val="center"/>
              <w:rPr>
                <w:sz w:val="12"/>
                <w:szCs w:val="12"/>
              </w:rPr>
            </w:pPr>
            <w:proofErr w:type="gramStart"/>
            <w:r>
              <w:rPr>
                <w:sz w:val="12"/>
                <w:szCs w:val="12"/>
              </w:rPr>
              <w:t>p[</w:t>
            </w:r>
            <w:proofErr w:type="gramEnd"/>
            <w:r>
              <w:rPr>
                <w:sz w:val="12"/>
                <w:szCs w:val="12"/>
              </w:rPr>
              <w:t>-7]</w:t>
            </w:r>
          </w:p>
        </w:tc>
        <w:tc>
          <w:tcPr>
            <w:tcW w:w="1814" w:type="dxa"/>
            <w:shd w:val="clear" w:color="auto" w:fill="auto"/>
          </w:tcPr>
          <w:p w14:paraId="34B6C648" w14:textId="7799DBCD" w:rsidR="00076E58" w:rsidRDefault="00076E58" w:rsidP="00076E58">
            <w:pPr>
              <w:jc w:val="center"/>
              <w:rPr>
                <w:sz w:val="12"/>
                <w:szCs w:val="12"/>
              </w:rPr>
            </w:pPr>
            <w:proofErr w:type="gramStart"/>
            <w:r>
              <w:rPr>
                <w:sz w:val="12"/>
                <w:szCs w:val="12"/>
              </w:rPr>
              <w:t>p[</w:t>
            </w:r>
            <w:proofErr w:type="gramEnd"/>
            <w:r>
              <w:rPr>
                <w:sz w:val="12"/>
                <w:szCs w:val="12"/>
              </w:rPr>
              <w:t>7]</w:t>
            </w:r>
          </w:p>
        </w:tc>
      </w:tr>
      <w:tr w:rsidR="00076E58" w:rsidRPr="002E58DA" w14:paraId="6269505B" w14:textId="77777777" w:rsidTr="00076E58">
        <w:tc>
          <w:tcPr>
            <w:tcW w:w="2381" w:type="dxa"/>
            <w:shd w:val="clear" w:color="auto" w:fill="auto"/>
          </w:tcPr>
          <w:p w14:paraId="0ED7B01A" w14:textId="22C1F038" w:rsidR="00076E58" w:rsidRDefault="00076E58" w:rsidP="00076E58">
            <w:pPr>
              <w:rPr>
                <w:sz w:val="14"/>
                <w:szCs w:val="14"/>
              </w:rPr>
            </w:pPr>
            <w:r>
              <w:rPr>
                <w:sz w:val="14"/>
                <w:szCs w:val="14"/>
              </w:rPr>
              <w:t>0x07FFFFE8</w:t>
            </w:r>
          </w:p>
        </w:tc>
        <w:tc>
          <w:tcPr>
            <w:tcW w:w="1020" w:type="dxa"/>
            <w:vMerge/>
          </w:tcPr>
          <w:p w14:paraId="038B97C3" w14:textId="77777777" w:rsidR="00076E58" w:rsidRDefault="00076E58" w:rsidP="00076E58">
            <w:pPr>
              <w:rPr>
                <w:sz w:val="12"/>
                <w:szCs w:val="12"/>
              </w:rPr>
            </w:pPr>
          </w:p>
        </w:tc>
        <w:tc>
          <w:tcPr>
            <w:tcW w:w="1814" w:type="dxa"/>
            <w:shd w:val="clear" w:color="auto" w:fill="000000" w:themeFill="text1"/>
          </w:tcPr>
          <w:p w14:paraId="1D49BDCD" w14:textId="77777777" w:rsidR="00076E58" w:rsidRDefault="00076E58" w:rsidP="00076E58">
            <w:pPr>
              <w:jc w:val="center"/>
              <w:rPr>
                <w:sz w:val="12"/>
                <w:szCs w:val="12"/>
              </w:rPr>
            </w:pPr>
          </w:p>
        </w:tc>
        <w:tc>
          <w:tcPr>
            <w:tcW w:w="1814" w:type="dxa"/>
            <w:shd w:val="clear" w:color="auto" w:fill="000000" w:themeFill="text1"/>
          </w:tcPr>
          <w:p w14:paraId="31033086" w14:textId="77777777" w:rsidR="00076E58" w:rsidRDefault="00076E58" w:rsidP="00076E58">
            <w:pPr>
              <w:jc w:val="center"/>
              <w:rPr>
                <w:sz w:val="12"/>
                <w:szCs w:val="12"/>
              </w:rPr>
            </w:pPr>
          </w:p>
        </w:tc>
      </w:tr>
      <w:tr w:rsidR="00076E58" w:rsidRPr="002E58DA" w14:paraId="348C7E1D" w14:textId="77777777" w:rsidTr="009A1B11">
        <w:tc>
          <w:tcPr>
            <w:tcW w:w="2381" w:type="dxa"/>
            <w:shd w:val="clear" w:color="auto" w:fill="auto"/>
          </w:tcPr>
          <w:p w14:paraId="45E74DAD" w14:textId="05296126" w:rsidR="00076E58" w:rsidRDefault="00076E58" w:rsidP="00076E58">
            <w:pPr>
              <w:rPr>
                <w:sz w:val="14"/>
                <w:szCs w:val="14"/>
              </w:rPr>
            </w:pPr>
            <w:r>
              <w:rPr>
                <w:sz w:val="14"/>
                <w:szCs w:val="14"/>
              </w:rPr>
              <w:lastRenderedPageBreak/>
              <w:t>0x07FFFFE9</w:t>
            </w:r>
          </w:p>
        </w:tc>
        <w:tc>
          <w:tcPr>
            <w:tcW w:w="1020" w:type="dxa"/>
            <w:vMerge w:val="restart"/>
          </w:tcPr>
          <w:p w14:paraId="559BC71B" w14:textId="086456C0" w:rsidR="00076E58" w:rsidRDefault="00076E58" w:rsidP="00076E58">
            <w:pPr>
              <w:jc w:val="center"/>
              <w:rPr>
                <w:sz w:val="12"/>
                <w:szCs w:val="12"/>
              </w:rPr>
            </w:pPr>
            <w:r w:rsidRPr="00570CE9">
              <w:rPr>
                <w:sz w:val="14"/>
                <w:szCs w:val="14"/>
              </w:rPr>
              <w:t>2</w:t>
            </w:r>
            <w:r w:rsidRPr="00076E58">
              <w:rPr>
                <w:sz w:val="14"/>
                <w:szCs w:val="14"/>
                <w:vertAlign w:val="superscript"/>
              </w:rPr>
              <w:t>22</w:t>
            </w:r>
          </w:p>
        </w:tc>
        <w:tc>
          <w:tcPr>
            <w:tcW w:w="1814" w:type="dxa"/>
            <w:shd w:val="clear" w:color="auto" w:fill="auto"/>
          </w:tcPr>
          <w:p w14:paraId="543227CE" w14:textId="6492340B" w:rsidR="00076E58" w:rsidRDefault="00076E58" w:rsidP="00076E58">
            <w:pPr>
              <w:jc w:val="center"/>
              <w:rPr>
                <w:sz w:val="12"/>
                <w:szCs w:val="12"/>
              </w:rPr>
            </w:pPr>
            <w:proofErr w:type="gramStart"/>
            <w:r>
              <w:rPr>
                <w:sz w:val="12"/>
                <w:szCs w:val="12"/>
              </w:rPr>
              <w:t>p[</w:t>
            </w:r>
            <w:proofErr w:type="gramEnd"/>
            <w:r>
              <w:rPr>
                <w:sz w:val="12"/>
                <w:szCs w:val="12"/>
              </w:rPr>
              <w:t>-15]</w:t>
            </w:r>
          </w:p>
        </w:tc>
        <w:tc>
          <w:tcPr>
            <w:tcW w:w="1814" w:type="dxa"/>
            <w:shd w:val="clear" w:color="auto" w:fill="auto"/>
          </w:tcPr>
          <w:p w14:paraId="232DF13D" w14:textId="57E36B7A" w:rsidR="00076E58" w:rsidRDefault="00076E58" w:rsidP="00076E58">
            <w:pPr>
              <w:jc w:val="center"/>
              <w:rPr>
                <w:sz w:val="12"/>
                <w:szCs w:val="12"/>
              </w:rPr>
            </w:pPr>
            <w:proofErr w:type="gramStart"/>
            <w:r>
              <w:rPr>
                <w:sz w:val="12"/>
                <w:szCs w:val="12"/>
              </w:rPr>
              <w:t>p[</w:t>
            </w:r>
            <w:proofErr w:type="gramEnd"/>
            <w:r>
              <w:rPr>
                <w:sz w:val="12"/>
                <w:szCs w:val="12"/>
              </w:rPr>
              <w:t>15]</w:t>
            </w:r>
          </w:p>
        </w:tc>
      </w:tr>
      <w:tr w:rsidR="00076E58" w:rsidRPr="002E58DA" w14:paraId="0E036408" w14:textId="77777777" w:rsidTr="009A1B11">
        <w:tc>
          <w:tcPr>
            <w:tcW w:w="2381" w:type="dxa"/>
            <w:shd w:val="clear" w:color="auto" w:fill="auto"/>
          </w:tcPr>
          <w:p w14:paraId="5D4A1C80" w14:textId="1F80A940" w:rsidR="00076E58" w:rsidRDefault="00076E58" w:rsidP="00076E58">
            <w:pPr>
              <w:rPr>
                <w:sz w:val="14"/>
                <w:szCs w:val="14"/>
              </w:rPr>
            </w:pPr>
            <w:r>
              <w:rPr>
                <w:sz w:val="14"/>
                <w:szCs w:val="14"/>
              </w:rPr>
              <w:t>0x07FFFFEA</w:t>
            </w:r>
          </w:p>
        </w:tc>
        <w:tc>
          <w:tcPr>
            <w:tcW w:w="1020" w:type="dxa"/>
            <w:vMerge/>
          </w:tcPr>
          <w:p w14:paraId="7F344438" w14:textId="77777777" w:rsidR="00076E58" w:rsidRDefault="00076E58" w:rsidP="00076E58">
            <w:pPr>
              <w:rPr>
                <w:sz w:val="12"/>
                <w:szCs w:val="12"/>
              </w:rPr>
            </w:pPr>
          </w:p>
        </w:tc>
        <w:tc>
          <w:tcPr>
            <w:tcW w:w="1814" w:type="dxa"/>
            <w:shd w:val="clear" w:color="auto" w:fill="auto"/>
          </w:tcPr>
          <w:p w14:paraId="132A23DD" w14:textId="4A9F0D39" w:rsidR="00076E58" w:rsidRDefault="00076E58" w:rsidP="00076E58">
            <w:pPr>
              <w:jc w:val="center"/>
              <w:rPr>
                <w:sz w:val="12"/>
                <w:szCs w:val="12"/>
              </w:rPr>
            </w:pPr>
            <w:proofErr w:type="gramStart"/>
            <w:r>
              <w:rPr>
                <w:sz w:val="12"/>
                <w:szCs w:val="12"/>
              </w:rPr>
              <w:t>p[</w:t>
            </w:r>
            <w:proofErr w:type="gramEnd"/>
            <w:r>
              <w:rPr>
                <w:sz w:val="12"/>
                <w:szCs w:val="12"/>
              </w:rPr>
              <w:t>-16]</w:t>
            </w:r>
          </w:p>
        </w:tc>
        <w:tc>
          <w:tcPr>
            <w:tcW w:w="1814" w:type="dxa"/>
            <w:shd w:val="clear" w:color="auto" w:fill="auto"/>
          </w:tcPr>
          <w:p w14:paraId="52AE9127" w14:textId="52CB1EBE" w:rsidR="00076E58" w:rsidRDefault="00076E58" w:rsidP="00076E58">
            <w:pPr>
              <w:jc w:val="center"/>
              <w:rPr>
                <w:sz w:val="12"/>
                <w:szCs w:val="12"/>
              </w:rPr>
            </w:pPr>
            <w:proofErr w:type="gramStart"/>
            <w:r>
              <w:rPr>
                <w:sz w:val="12"/>
                <w:szCs w:val="12"/>
              </w:rPr>
              <w:t>p[</w:t>
            </w:r>
            <w:proofErr w:type="gramEnd"/>
            <w:r>
              <w:rPr>
                <w:sz w:val="12"/>
                <w:szCs w:val="12"/>
              </w:rPr>
              <w:t>16]</w:t>
            </w:r>
          </w:p>
        </w:tc>
      </w:tr>
      <w:tr w:rsidR="00076E58" w:rsidRPr="002E58DA" w14:paraId="25D35A7F" w14:textId="77777777" w:rsidTr="009A1B11">
        <w:tc>
          <w:tcPr>
            <w:tcW w:w="2381" w:type="dxa"/>
            <w:shd w:val="clear" w:color="auto" w:fill="auto"/>
          </w:tcPr>
          <w:p w14:paraId="585FE497" w14:textId="25E9C9CD" w:rsidR="00076E58" w:rsidRDefault="00076E58" w:rsidP="00076E58">
            <w:pPr>
              <w:rPr>
                <w:sz w:val="14"/>
                <w:szCs w:val="14"/>
              </w:rPr>
            </w:pPr>
            <w:r>
              <w:rPr>
                <w:sz w:val="14"/>
                <w:szCs w:val="14"/>
              </w:rPr>
              <w:t>0x07FFFFEB</w:t>
            </w:r>
          </w:p>
        </w:tc>
        <w:tc>
          <w:tcPr>
            <w:tcW w:w="1020" w:type="dxa"/>
            <w:vMerge/>
          </w:tcPr>
          <w:p w14:paraId="71D150CA" w14:textId="77777777" w:rsidR="00076E58" w:rsidRDefault="00076E58" w:rsidP="00076E58">
            <w:pPr>
              <w:rPr>
                <w:sz w:val="12"/>
                <w:szCs w:val="12"/>
              </w:rPr>
            </w:pPr>
          </w:p>
        </w:tc>
        <w:tc>
          <w:tcPr>
            <w:tcW w:w="1814" w:type="dxa"/>
            <w:shd w:val="clear" w:color="auto" w:fill="auto"/>
          </w:tcPr>
          <w:p w14:paraId="061550B8" w14:textId="55675376" w:rsidR="00076E58" w:rsidRDefault="00076E58" w:rsidP="00076E58">
            <w:pPr>
              <w:jc w:val="center"/>
              <w:rPr>
                <w:sz w:val="12"/>
                <w:szCs w:val="12"/>
              </w:rPr>
            </w:pPr>
            <w:proofErr w:type="gramStart"/>
            <w:r>
              <w:rPr>
                <w:sz w:val="12"/>
                <w:szCs w:val="12"/>
              </w:rPr>
              <w:t>p[</w:t>
            </w:r>
            <w:proofErr w:type="gramEnd"/>
            <w:r>
              <w:rPr>
                <w:sz w:val="12"/>
                <w:szCs w:val="12"/>
              </w:rPr>
              <w:t>-17]</w:t>
            </w:r>
          </w:p>
        </w:tc>
        <w:tc>
          <w:tcPr>
            <w:tcW w:w="1814" w:type="dxa"/>
            <w:shd w:val="clear" w:color="auto" w:fill="auto"/>
          </w:tcPr>
          <w:p w14:paraId="7AC655B8" w14:textId="77F9BA0B" w:rsidR="00076E58" w:rsidRDefault="00076E58" w:rsidP="00076E58">
            <w:pPr>
              <w:jc w:val="center"/>
              <w:rPr>
                <w:sz w:val="12"/>
                <w:szCs w:val="12"/>
              </w:rPr>
            </w:pPr>
            <w:proofErr w:type="gramStart"/>
            <w:r>
              <w:rPr>
                <w:sz w:val="12"/>
                <w:szCs w:val="12"/>
              </w:rPr>
              <w:t>p[</w:t>
            </w:r>
            <w:proofErr w:type="gramEnd"/>
            <w:r>
              <w:rPr>
                <w:sz w:val="12"/>
                <w:szCs w:val="12"/>
              </w:rPr>
              <w:t>17]</w:t>
            </w:r>
          </w:p>
        </w:tc>
      </w:tr>
      <w:tr w:rsidR="00076E58" w:rsidRPr="002E58DA" w14:paraId="5507DC38" w14:textId="77777777" w:rsidTr="009A1B11">
        <w:tc>
          <w:tcPr>
            <w:tcW w:w="2381" w:type="dxa"/>
            <w:shd w:val="clear" w:color="auto" w:fill="auto"/>
          </w:tcPr>
          <w:p w14:paraId="3489C3C2" w14:textId="14EF973D" w:rsidR="00076E58" w:rsidRDefault="00076E58" w:rsidP="00076E58">
            <w:pPr>
              <w:rPr>
                <w:sz w:val="14"/>
                <w:szCs w:val="14"/>
              </w:rPr>
            </w:pPr>
            <w:r>
              <w:rPr>
                <w:sz w:val="14"/>
                <w:szCs w:val="14"/>
              </w:rPr>
              <w:t>0x07FFFFEC</w:t>
            </w:r>
          </w:p>
        </w:tc>
        <w:tc>
          <w:tcPr>
            <w:tcW w:w="1020" w:type="dxa"/>
            <w:vMerge/>
          </w:tcPr>
          <w:p w14:paraId="2427AEA3" w14:textId="77777777" w:rsidR="00076E58" w:rsidRDefault="00076E58" w:rsidP="00076E58">
            <w:pPr>
              <w:rPr>
                <w:sz w:val="12"/>
                <w:szCs w:val="12"/>
              </w:rPr>
            </w:pPr>
          </w:p>
        </w:tc>
        <w:tc>
          <w:tcPr>
            <w:tcW w:w="1814" w:type="dxa"/>
            <w:shd w:val="clear" w:color="auto" w:fill="auto"/>
          </w:tcPr>
          <w:p w14:paraId="21636FCB" w14:textId="42633294" w:rsidR="00076E58" w:rsidRDefault="00076E58" w:rsidP="00076E58">
            <w:pPr>
              <w:jc w:val="center"/>
              <w:rPr>
                <w:sz w:val="12"/>
                <w:szCs w:val="12"/>
              </w:rPr>
            </w:pPr>
            <w:proofErr w:type="gramStart"/>
            <w:r>
              <w:rPr>
                <w:sz w:val="12"/>
                <w:szCs w:val="12"/>
              </w:rPr>
              <w:t>p[</w:t>
            </w:r>
            <w:proofErr w:type="gramEnd"/>
            <w:r>
              <w:rPr>
                <w:sz w:val="12"/>
                <w:szCs w:val="12"/>
              </w:rPr>
              <w:t>-18]</w:t>
            </w:r>
          </w:p>
        </w:tc>
        <w:tc>
          <w:tcPr>
            <w:tcW w:w="1814" w:type="dxa"/>
            <w:shd w:val="clear" w:color="auto" w:fill="auto"/>
          </w:tcPr>
          <w:p w14:paraId="7EC48AA5" w14:textId="729837E5" w:rsidR="00076E58" w:rsidRDefault="00076E58" w:rsidP="00076E58">
            <w:pPr>
              <w:jc w:val="center"/>
              <w:rPr>
                <w:sz w:val="12"/>
                <w:szCs w:val="12"/>
              </w:rPr>
            </w:pPr>
            <w:proofErr w:type="gramStart"/>
            <w:r>
              <w:rPr>
                <w:sz w:val="12"/>
                <w:szCs w:val="12"/>
              </w:rPr>
              <w:t>p[</w:t>
            </w:r>
            <w:proofErr w:type="gramEnd"/>
            <w:r>
              <w:rPr>
                <w:sz w:val="12"/>
                <w:szCs w:val="12"/>
              </w:rPr>
              <w:t>18]</w:t>
            </w:r>
          </w:p>
        </w:tc>
      </w:tr>
      <w:tr w:rsidR="00076E58" w:rsidRPr="002E58DA" w14:paraId="4FDD9738" w14:textId="77777777" w:rsidTr="009A1B11">
        <w:tc>
          <w:tcPr>
            <w:tcW w:w="2381" w:type="dxa"/>
            <w:shd w:val="clear" w:color="auto" w:fill="auto"/>
          </w:tcPr>
          <w:p w14:paraId="29DA322B" w14:textId="4689C9DD" w:rsidR="00076E58" w:rsidRDefault="00076E58" w:rsidP="00076E58">
            <w:pPr>
              <w:rPr>
                <w:sz w:val="14"/>
                <w:szCs w:val="14"/>
              </w:rPr>
            </w:pPr>
            <w:r>
              <w:rPr>
                <w:sz w:val="14"/>
                <w:szCs w:val="14"/>
              </w:rPr>
              <w:t>0x07FFFFED</w:t>
            </w:r>
          </w:p>
        </w:tc>
        <w:tc>
          <w:tcPr>
            <w:tcW w:w="1020" w:type="dxa"/>
            <w:vMerge/>
          </w:tcPr>
          <w:p w14:paraId="32C35804" w14:textId="77777777" w:rsidR="00076E58" w:rsidRDefault="00076E58" w:rsidP="00076E58">
            <w:pPr>
              <w:rPr>
                <w:sz w:val="12"/>
                <w:szCs w:val="12"/>
              </w:rPr>
            </w:pPr>
          </w:p>
        </w:tc>
        <w:tc>
          <w:tcPr>
            <w:tcW w:w="1814" w:type="dxa"/>
            <w:shd w:val="clear" w:color="auto" w:fill="auto"/>
          </w:tcPr>
          <w:p w14:paraId="0B14545E" w14:textId="54A54E1E" w:rsidR="00076E58" w:rsidRDefault="00076E58" w:rsidP="00076E58">
            <w:pPr>
              <w:jc w:val="center"/>
              <w:rPr>
                <w:sz w:val="12"/>
                <w:szCs w:val="12"/>
              </w:rPr>
            </w:pPr>
            <w:proofErr w:type="gramStart"/>
            <w:r>
              <w:rPr>
                <w:sz w:val="12"/>
                <w:szCs w:val="12"/>
              </w:rPr>
              <w:t>p[</w:t>
            </w:r>
            <w:proofErr w:type="gramEnd"/>
            <w:r>
              <w:rPr>
                <w:sz w:val="12"/>
                <w:szCs w:val="12"/>
              </w:rPr>
              <w:t>-19]</w:t>
            </w:r>
          </w:p>
        </w:tc>
        <w:tc>
          <w:tcPr>
            <w:tcW w:w="1814" w:type="dxa"/>
            <w:shd w:val="clear" w:color="auto" w:fill="auto"/>
          </w:tcPr>
          <w:p w14:paraId="25F5557E" w14:textId="64B2AD89" w:rsidR="00076E58" w:rsidRDefault="00076E58" w:rsidP="00076E58">
            <w:pPr>
              <w:jc w:val="center"/>
              <w:rPr>
                <w:sz w:val="12"/>
                <w:szCs w:val="12"/>
              </w:rPr>
            </w:pPr>
            <w:proofErr w:type="gramStart"/>
            <w:r>
              <w:rPr>
                <w:sz w:val="12"/>
                <w:szCs w:val="12"/>
              </w:rPr>
              <w:t>p[</w:t>
            </w:r>
            <w:proofErr w:type="gramEnd"/>
            <w:r>
              <w:rPr>
                <w:sz w:val="12"/>
                <w:szCs w:val="12"/>
              </w:rPr>
              <w:t>19]</w:t>
            </w:r>
          </w:p>
        </w:tc>
      </w:tr>
      <w:tr w:rsidR="00076E58" w:rsidRPr="002E58DA" w14:paraId="281337AF" w14:textId="77777777" w:rsidTr="009A1B11">
        <w:tc>
          <w:tcPr>
            <w:tcW w:w="2381" w:type="dxa"/>
            <w:shd w:val="clear" w:color="auto" w:fill="auto"/>
          </w:tcPr>
          <w:p w14:paraId="02EEE564" w14:textId="2F1200CC" w:rsidR="00076E58" w:rsidRDefault="00076E58" w:rsidP="00076E58">
            <w:pPr>
              <w:rPr>
                <w:sz w:val="14"/>
                <w:szCs w:val="14"/>
              </w:rPr>
            </w:pPr>
            <w:r>
              <w:rPr>
                <w:sz w:val="14"/>
                <w:szCs w:val="14"/>
              </w:rPr>
              <w:t>0x07FFFFEE</w:t>
            </w:r>
          </w:p>
        </w:tc>
        <w:tc>
          <w:tcPr>
            <w:tcW w:w="1020" w:type="dxa"/>
            <w:vMerge/>
          </w:tcPr>
          <w:p w14:paraId="21E2D4E4" w14:textId="77777777" w:rsidR="00076E58" w:rsidRDefault="00076E58" w:rsidP="00076E58">
            <w:pPr>
              <w:rPr>
                <w:sz w:val="12"/>
                <w:szCs w:val="12"/>
              </w:rPr>
            </w:pPr>
          </w:p>
        </w:tc>
        <w:tc>
          <w:tcPr>
            <w:tcW w:w="1814" w:type="dxa"/>
            <w:shd w:val="clear" w:color="auto" w:fill="auto"/>
          </w:tcPr>
          <w:p w14:paraId="160E0513" w14:textId="35B85C67" w:rsidR="00076E58" w:rsidRDefault="00076E58" w:rsidP="00076E58">
            <w:pPr>
              <w:jc w:val="center"/>
              <w:rPr>
                <w:sz w:val="12"/>
                <w:szCs w:val="12"/>
              </w:rPr>
            </w:pPr>
            <w:proofErr w:type="gramStart"/>
            <w:r>
              <w:rPr>
                <w:sz w:val="12"/>
                <w:szCs w:val="12"/>
              </w:rPr>
              <w:t>p[</w:t>
            </w:r>
            <w:proofErr w:type="gramEnd"/>
            <w:r>
              <w:rPr>
                <w:sz w:val="12"/>
                <w:szCs w:val="12"/>
              </w:rPr>
              <w:t>-20]</w:t>
            </w:r>
          </w:p>
        </w:tc>
        <w:tc>
          <w:tcPr>
            <w:tcW w:w="1814" w:type="dxa"/>
            <w:shd w:val="clear" w:color="auto" w:fill="auto"/>
          </w:tcPr>
          <w:p w14:paraId="32E57701" w14:textId="7CBDAA04" w:rsidR="00076E58" w:rsidRDefault="00076E58" w:rsidP="00076E58">
            <w:pPr>
              <w:jc w:val="center"/>
              <w:rPr>
                <w:sz w:val="12"/>
                <w:szCs w:val="12"/>
              </w:rPr>
            </w:pPr>
            <w:proofErr w:type="gramStart"/>
            <w:r>
              <w:rPr>
                <w:sz w:val="12"/>
                <w:szCs w:val="12"/>
              </w:rPr>
              <w:t>p[</w:t>
            </w:r>
            <w:proofErr w:type="gramEnd"/>
            <w:r>
              <w:rPr>
                <w:sz w:val="12"/>
                <w:szCs w:val="12"/>
              </w:rPr>
              <w:t>20]</w:t>
            </w:r>
          </w:p>
        </w:tc>
      </w:tr>
      <w:tr w:rsidR="00076E58" w:rsidRPr="002E58DA" w14:paraId="63F0D5A0" w14:textId="77777777" w:rsidTr="009A1B11">
        <w:tc>
          <w:tcPr>
            <w:tcW w:w="2381" w:type="dxa"/>
            <w:shd w:val="clear" w:color="auto" w:fill="auto"/>
          </w:tcPr>
          <w:p w14:paraId="3D388B6A" w14:textId="60B55FF5" w:rsidR="00076E58" w:rsidRDefault="00076E58" w:rsidP="00076E58">
            <w:pPr>
              <w:rPr>
                <w:sz w:val="14"/>
                <w:szCs w:val="14"/>
              </w:rPr>
            </w:pPr>
            <w:r>
              <w:rPr>
                <w:sz w:val="14"/>
                <w:szCs w:val="14"/>
              </w:rPr>
              <w:t>0x07FFFFEF</w:t>
            </w:r>
          </w:p>
        </w:tc>
        <w:tc>
          <w:tcPr>
            <w:tcW w:w="1020" w:type="dxa"/>
            <w:vMerge/>
          </w:tcPr>
          <w:p w14:paraId="3D4932F5" w14:textId="77777777" w:rsidR="00076E58" w:rsidRDefault="00076E58" w:rsidP="00076E58">
            <w:pPr>
              <w:rPr>
                <w:sz w:val="12"/>
                <w:szCs w:val="12"/>
              </w:rPr>
            </w:pPr>
          </w:p>
        </w:tc>
        <w:tc>
          <w:tcPr>
            <w:tcW w:w="1814" w:type="dxa"/>
            <w:shd w:val="clear" w:color="auto" w:fill="auto"/>
          </w:tcPr>
          <w:p w14:paraId="3C34A57D" w14:textId="13304A0D" w:rsidR="00076E58" w:rsidRDefault="00076E58" w:rsidP="00076E58">
            <w:pPr>
              <w:jc w:val="center"/>
              <w:rPr>
                <w:sz w:val="12"/>
                <w:szCs w:val="12"/>
              </w:rPr>
            </w:pPr>
            <w:proofErr w:type="gramStart"/>
            <w:r>
              <w:rPr>
                <w:sz w:val="12"/>
                <w:szCs w:val="12"/>
              </w:rPr>
              <w:t>p[</w:t>
            </w:r>
            <w:proofErr w:type="gramEnd"/>
            <w:r>
              <w:rPr>
                <w:sz w:val="12"/>
                <w:szCs w:val="12"/>
              </w:rPr>
              <w:t>-21]</w:t>
            </w:r>
          </w:p>
        </w:tc>
        <w:tc>
          <w:tcPr>
            <w:tcW w:w="1814" w:type="dxa"/>
            <w:shd w:val="clear" w:color="auto" w:fill="auto"/>
          </w:tcPr>
          <w:p w14:paraId="4ABD8700" w14:textId="3E958C18" w:rsidR="00076E58" w:rsidRDefault="00076E58" w:rsidP="00076E58">
            <w:pPr>
              <w:jc w:val="center"/>
              <w:rPr>
                <w:sz w:val="12"/>
                <w:szCs w:val="12"/>
              </w:rPr>
            </w:pPr>
            <w:proofErr w:type="gramStart"/>
            <w:r>
              <w:rPr>
                <w:sz w:val="12"/>
                <w:szCs w:val="12"/>
              </w:rPr>
              <w:t>p[</w:t>
            </w:r>
            <w:proofErr w:type="gramEnd"/>
            <w:r>
              <w:rPr>
                <w:sz w:val="12"/>
                <w:szCs w:val="12"/>
              </w:rPr>
              <w:t>21]</w:t>
            </w:r>
          </w:p>
        </w:tc>
      </w:tr>
      <w:tr w:rsidR="00076E58" w:rsidRPr="002E58DA" w14:paraId="68CF9525" w14:textId="77777777" w:rsidTr="00076E58">
        <w:tc>
          <w:tcPr>
            <w:tcW w:w="2381" w:type="dxa"/>
            <w:shd w:val="clear" w:color="auto" w:fill="auto"/>
          </w:tcPr>
          <w:p w14:paraId="0378A60B" w14:textId="292F2FA5" w:rsidR="00076E58" w:rsidRDefault="00076E58" w:rsidP="00076E58">
            <w:pPr>
              <w:rPr>
                <w:sz w:val="14"/>
                <w:szCs w:val="14"/>
              </w:rPr>
            </w:pPr>
            <w:r>
              <w:rPr>
                <w:sz w:val="14"/>
                <w:szCs w:val="14"/>
              </w:rPr>
              <w:t>0x07FFFFF0</w:t>
            </w:r>
          </w:p>
        </w:tc>
        <w:tc>
          <w:tcPr>
            <w:tcW w:w="1020" w:type="dxa"/>
            <w:vMerge/>
          </w:tcPr>
          <w:p w14:paraId="4686B1E3" w14:textId="77777777" w:rsidR="00076E58" w:rsidRDefault="00076E58" w:rsidP="00076E58">
            <w:pPr>
              <w:rPr>
                <w:sz w:val="12"/>
                <w:szCs w:val="12"/>
              </w:rPr>
            </w:pPr>
          </w:p>
        </w:tc>
        <w:tc>
          <w:tcPr>
            <w:tcW w:w="1814" w:type="dxa"/>
            <w:shd w:val="clear" w:color="auto" w:fill="000000" w:themeFill="text1"/>
          </w:tcPr>
          <w:p w14:paraId="38632CA7" w14:textId="77777777" w:rsidR="00076E58" w:rsidRDefault="00076E58" w:rsidP="00076E58">
            <w:pPr>
              <w:jc w:val="center"/>
              <w:rPr>
                <w:sz w:val="12"/>
                <w:szCs w:val="12"/>
              </w:rPr>
            </w:pPr>
          </w:p>
        </w:tc>
        <w:tc>
          <w:tcPr>
            <w:tcW w:w="1814" w:type="dxa"/>
            <w:shd w:val="clear" w:color="auto" w:fill="000000" w:themeFill="text1"/>
          </w:tcPr>
          <w:p w14:paraId="4FB4DEAE" w14:textId="77777777" w:rsidR="00076E58" w:rsidRDefault="00076E58" w:rsidP="00076E58">
            <w:pPr>
              <w:jc w:val="center"/>
              <w:rPr>
                <w:sz w:val="12"/>
                <w:szCs w:val="12"/>
              </w:rPr>
            </w:pPr>
          </w:p>
        </w:tc>
      </w:tr>
      <w:tr w:rsidR="00076E58" w:rsidRPr="002E58DA" w14:paraId="5EC3CB45" w14:textId="77777777" w:rsidTr="009A1B11">
        <w:tc>
          <w:tcPr>
            <w:tcW w:w="2381" w:type="dxa"/>
            <w:shd w:val="clear" w:color="auto" w:fill="auto"/>
          </w:tcPr>
          <w:p w14:paraId="6ED05F4F" w14:textId="1243872A" w:rsidR="00076E58" w:rsidRDefault="00076E58" w:rsidP="00076E58">
            <w:pPr>
              <w:rPr>
                <w:sz w:val="14"/>
                <w:szCs w:val="14"/>
              </w:rPr>
            </w:pPr>
            <w:r>
              <w:rPr>
                <w:sz w:val="14"/>
                <w:szCs w:val="14"/>
              </w:rPr>
              <w:t>0x07FFFFF1</w:t>
            </w:r>
          </w:p>
        </w:tc>
        <w:tc>
          <w:tcPr>
            <w:tcW w:w="1020" w:type="dxa"/>
            <w:vMerge/>
          </w:tcPr>
          <w:p w14:paraId="4AE5490B" w14:textId="77777777" w:rsidR="00076E58" w:rsidRDefault="00076E58" w:rsidP="00076E58">
            <w:pPr>
              <w:rPr>
                <w:sz w:val="12"/>
                <w:szCs w:val="12"/>
              </w:rPr>
            </w:pPr>
          </w:p>
        </w:tc>
        <w:tc>
          <w:tcPr>
            <w:tcW w:w="1814" w:type="dxa"/>
            <w:shd w:val="clear" w:color="auto" w:fill="auto"/>
          </w:tcPr>
          <w:p w14:paraId="593001D6" w14:textId="0A2C577A" w:rsidR="00076E58" w:rsidRDefault="00076E58" w:rsidP="00076E58">
            <w:pPr>
              <w:jc w:val="center"/>
              <w:rPr>
                <w:sz w:val="12"/>
                <w:szCs w:val="12"/>
              </w:rPr>
            </w:pPr>
            <w:proofErr w:type="gramStart"/>
            <w:r>
              <w:rPr>
                <w:sz w:val="12"/>
                <w:szCs w:val="12"/>
              </w:rPr>
              <w:t>p[</w:t>
            </w:r>
            <w:proofErr w:type="gramEnd"/>
            <w:r>
              <w:rPr>
                <w:sz w:val="12"/>
                <w:szCs w:val="12"/>
              </w:rPr>
              <w:t>-29]</w:t>
            </w:r>
          </w:p>
        </w:tc>
        <w:tc>
          <w:tcPr>
            <w:tcW w:w="1814" w:type="dxa"/>
            <w:shd w:val="clear" w:color="auto" w:fill="auto"/>
          </w:tcPr>
          <w:p w14:paraId="21C35C97" w14:textId="6224A63B" w:rsidR="00076E58" w:rsidRDefault="00076E58" w:rsidP="00076E58">
            <w:pPr>
              <w:jc w:val="center"/>
              <w:rPr>
                <w:sz w:val="12"/>
                <w:szCs w:val="12"/>
              </w:rPr>
            </w:pPr>
            <w:proofErr w:type="gramStart"/>
            <w:r>
              <w:rPr>
                <w:sz w:val="12"/>
                <w:szCs w:val="12"/>
              </w:rPr>
              <w:t>p[</w:t>
            </w:r>
            <w:proofErr w:type="gramEnd"/>
            <w:r>
              <w:rPr>
                <w:sz w:val="12"/>
                <w:szCs w:val="12"/>
              </w:rPr>
              <w:t>29]</w:t>
            </w:r>
          </w:p>
        </w:tc>
      </w:tr>
      <w:tr w:rsidR="00076E58" w:rsidRPr="002E58DA" w14:paraId="62B8559E" w14:textId="77777777" w:rsidTr="009A1B11">
        <w:tc>
          <w:tcPr>
            <w:tcW w:w="2381" w:type="dxa"/>
            <w:shd w:val="clear" w:color="auto" w:fill="auto"/>
          </w:tcPr>
          <w:p w14:paraId="72EB9809" w14:textId="43A50EE7" w:rsidR="00076E58" w:rsidRDefault="00076E58" w:rsidP="00076E58">
            <w:pPr>
              <w:rPr>
                <w:sz w:val="14"/>
                <w:szCs w:val="14"/>
              </w:rPr>
            </w:pPr>
            <w:r>
              <w:rPr>
                <w:sz w:val="14"/>
                <w:szCs w:val="14"/>
              </w:rPr>
              <w:t>0x07FFFFF2</w:t>
            </w:r>
          </w:p>
        </w:tc>
        <w:tc>
          <w:tcPr>
            <w:tcW w:w="1020" w:type="dxa"/>
            <w:vMerge/>
          </w:tcPr>
          <w:p w14:paraId="53348E19" w14:textId="77777777" w:rsidR="00076E58" w:rsidRDefault="00076E58" w:rsidP="00076E58">
            <w:pPr>
              <w:rPr>
                <w:sz w:val="12"/>
                <w:szCs w:val="12"/>
              </w:rPr>
            </w:pPr>
          </w:p>
        </w:tc>
        <w:tc>
          <w:tcPr>
            <w:tcW w:w="1814" w:type="dxa"/>
            <w:shd w:val="clear" w:color="auto" w:fill="auto"/>
          </w:tcPr>
          <w:p w14:paraId="223C469A" w14:textId="330A0724" w:rsidR="00076E58" w:rsidRDefault="00076E58" w:rsidP="00076E58">
            <w:pPr>
              <w:jc w:val="center"/>
              <w:rPr>
                <w:sz w:val="12"/>
                <w:szCs w:val="12"/>
              </w:rPr>
            </w:pPr>
            <w:proofErr w:type="gramStart"/>
            <w:r>
              <w:rPr>
                <w:sz w:val="12"/>
                <w:szCs w:val="12"/>
              </w:rPr>
              <w:t>p[</w:t>
            </w:r>
            <w:proofErr w:type="gramEnd"/>
            <w:r>
              <w:rPr>
                <w:sz w:val="12"/>
                <w:szCs w:val="12"/>
              </w:rPr>
              <w:t>-30]</w:t>
            </w:r>
          </w:p>
        </w:tc>
        <w:tc>
          <w:tcPr>
            <w:tcW w:w="1814" w:type="dxa"/>
            <w:shd w:val="clear" w:color="auto" w:fill="auto"/>
          </w:tcPr>
          <w:p w14:paraId="7D6D3C89" w14:textId="22C0C486" w:rsidR="00076E58" w:rsidRDefault="00076E58" w:rsidP="00076E58">
            <w:pPr>
              <w:jc w:val="center"/>
              <w:rPr>
                <w:sz w:val="12"/>
                <w:szCs w:val="12"/>
              </w:rPr>
            </w:pPr>
            <w:proofErr w:type="gramStart"/>
            <w:r>
              <w:rPr>
                <w:sz w:val="12"/>
                <w:szCs w:val="12"/>
              </w:rPr>
              <w:t>p[</w:t>
            </w:r>
            <w:proofErr w:type="gramEnd"/>
            <w:r>
              <w:rPr>
                <w:sz w:val="12"/>
                <w:szCs w:val="12"/>
              </w:rPr>
              <w:t>30]</w:t>
            </w:r>
          </w:p>
        </w:tc>
      </w:tr>
      <w:tr w:rsidR="00076E58" w:rsidRPr="002E58DA" w14:paraId="5114E86C" w14:textId="77777777" w:rsidTr="009A1B11">
        <w:tc>
          <w:tcPr>
            <w:tcW w:w="2381" w:type="dxa"/>
            <w:shd w:val="clear" w:color="auto" w:fill="auto"/>
          </w:tcPr>
          <w:p w14:paraId="2B5805B5" w14:textId="2E399A0C" w:rsidR="00076E58" w:rsidRDefault="00076E58" w:rsidP="00076E58">
            <w:pPr>
              <w:rPr>
                <w:sz w:val="14"/>
                <w:szCs w:val="14"/>
              </w:rPr>
            </w:pPr>
            <w:r>
              <w:rPr>
                <w:sz w:val="14"/>
                <w:szCs w:val="14"/>
              </w:rPr>
              <w:t>0x07FFFFF3</w:t>
            </w:r>
          </w:p>
        </w:tc>
        <w:tc>
          <w:tcPr>
            <w:tcW w:w="1020" w:type="dxa"/>
            <w:vMerge/>
          </w:tcPr>
          <w:p w14:paraId="6ADFBBC1" w14:textId="77777777" w:rsidR="00076E58" w:rsidRDefault="00076E58" w:rsidP="00076E58">
            <w:pPr>
              <w:rPr>
                <w:sz w:val="12"/>
                <w:szCs w:val="12"/>
              </w:rPr>
            </w:pPr>
          </w:p>
        </w:tc>
        <w:tc>
          <w:tcPr>
            <w:tcW w:w="1814" w:type="dxa"/>
            <w:shd w:val="clear" w:color="auto" w:fill="auto"/>
          </w:tcPr>
          <w:p w14:paraId="2432D480" w14:textId="5840175A" w:rsidR="00076E58" w:rsidRDefault="00076E58" w:rsidP="00076E58">
            <w:pPr>
              <w:jc w:val="center"/>
              <w:rPr>
                <w:sz w:val="12"/>
                <w:szCs w:val="12"/>
              </w:rPr>
            </w:pPr>
            <w:proofErr w:type="gramStart"/>
            <w:r>
              <w:rPr>
                <w:sz w:val="12"/>
                <w:szCs w:val="12"/>
              </w:rPr>
              <w:t>p[</w:t>
            </w:r>
            <w:proofErr w:type="gramEnd"/>
            <w:r>
              <w:rPr>
                <w:sz w:val="12"/>
                <w:szCs w:val="12"/>
              </w:rPr>
              <w:t>-31]</w:t>
            </w:r>
          </w:p>
        </w:tc>
        <w:tc>
          <w:tcPr>
            <w:tcW w:w="1814" w:type="dxa"/>
            <w:shd w:val="clear" w:color="auto" w:fill="auto"/>
          </w:tcPr>
          <w:p w14:paraId="4D0EEFDE" w14:textId="2DCCCD42" w:rsidR="00076E58" w:rsidRDefault="00076E58" w:rsidP="00076E58">
            <w:pPr>
              <w:jc w:val="center"/>
              <w:rPr>
                <w:sz w:val="12"/>
                <w:szCs w:val="12"/>
              </w:rPr>
            </w:pPr>
            <w:proofErr w:type="gramStart"/>
            <w:r>
              <w:rPr>
                <w:sz w:val="12"/>
                <w:szCs w:val="12"/>
              </w:rPr>
              <w:t>p[</w:t>
            </w:r>
            <w:proofErr w:type="gramEnd"/>
            <w:r>
              <w:rPr>
                <w:sz w:val="12"/>
                <w:szCs w:val="12"/>
              </w:rPr>
              <w:t>31]</w:t>
            </w:r>
          </w:p>
        </w:tc>
      </w:tr>
      <w:tr w:rsidR="00076E58" w:rsidRPr="002E58DA" w14:paraId="4BA55DDB" w14:textId="77777777" w:rsidTr="009A1B11">
        <w:tc>
          <w:tcPr>
            <w:tcW w:w="2381" w:type="dxa"/>
            <w:shd w:val="clear" w:color="auto" w:fill="auto"/>
          </w:tcPr>
          <w:p w14:paraId="76BA91EA" w14:textId="72D787F0" w:rsidR="00076E58" w:rsidRDefault="00076E58" w:rsidP="00076E58">
            <w:pPr>
              <w:rPr>
                <w:sz w:val="14"/>
                <w:szCs w:val="14"/>
              </w:rPr>
            </w:pPr>
            <w:r>
              <w:rPr>
                <w:sz w:val="14"/>
                <w:szCs w:val="14"/>
              </w:rPr>
              <w:t>0x07FFFFF4</w:t>
            </w:r>
          </w:p>
        </w:tc>
        <w:tc>
          <w:tcPr>
            <w:tcW w:w="1020" w:type="dxa"/>
            <w:vMerge/>
          </w:tcPr>
          <w:p w14:paraId="6E7CC4A7" w14:textId="77777777" w:rsidR="00076E58" w:rsidRDefault="00076E58" w:rsidP="00076E58">
            <w:pPr>
              <w:rPr>
                <w:sz w:val="12"/>
                <w:szCs w:val="12"/>
              </w:rPr>
            </w:pPr>
          </w:p>
        </w:tc>
        <w:tc>
          <w:tcPr>
            <w:tcW w:w="1814" w:type="dxa"/>
            <w:shd w:val="clear" w:color="auto" w:fill="auto"/>
          </w:tcPr>
          <w:p w14:paraId="4391243E" w14:textId="24EB3698" w:rsidR="00076E58" w:rsidRDefault="00076E58" w:rsidP="00076E58">
            <w:pPr>
              <w:jc w:val="center"/>
              <w:rPr>
                <w:sz w:val="12"/>
                <w:szCs w:val="12"/>
              </w:rPr>
            </w:pPr>
            <w:proofErr w:type="gramStart"/>
            <w:r>
              <w:rPr>
                <w:sz w:val="12"/>
                <w:szCs w:val="12"/>
              </w:rPr>
              <w:t>p[</w:t>
            </w:r>
            <w:proofErr w:type="gramEnd"/>
            <w:r>
              <w:rPr>
                <w:sz w:val="12"/>
                <w:szCs w:val="12"/>
              </w:rPr>
              <w:t>-32]</w:t>
            </w:r>
          </w:p>
        </w:tc>
        <w:tc>
          <w:tcPr>
            <w:tcW w:w="1814" w:type="dxa"/>
            <w:shd w:val="clear" w:color="auto" w:fill="auto"/>
          </w:tcPr>
          <w:p w14:paraId="322835D1" w14:textId="6E9A21FC" w:rsidR="00076E58" w:rsidRDefault="00076E58" w:rsidP="00076E58">
            <w:pPr>
              <w:jc w:val="center"/>
              <w:rPr>
                <w:sz w:val="12"/>
                <w:szCs w:val="12"/>
              </w:rPr>
            </w:pPr>
            <w:proofErr w:type="gramStart"/>
            <w:r>
              <w:rPr>
                <w:sz w:val="12"/>
                <w:szCs w:val="12"/>
              </w:rPr>
              <w:t>p[</w:t>
            </w:r>
            <w:proofErr w:type="gramEnd"/>
            <w:r>
              <w:rPr>
                <w:sz w:val="12"/>
                <w:szCs w:val="12"/>
              </w:rPr>
              <w:t>32]</w:t>
            </w:r>
          </w:p>
        </w:tc>
      </w:tr>
      <w:tr w:rsidR="00076E58" w:rsidRPr="002E58DA" w14:paraId="5A0BBDA4" w14:textId="77777777" w:rsidTr="009A1B11">
        <w:tc>
          <w:tcPr>
            <w:tcW w:w="2381" w:type="dxa"/>
            <w:shd w:val="clear" w:color="auto" w:fill="auto"/>
          </w:tcPr>
          <w:p w14:paraId="4B1B9413" w14:textId="5186EA43" w:rsidR="00076E58" w:rsidRDefault="00076E58" w:rsidP="00076E58">
            <w:pPr>
              <w:rPr>
                <w:sz w:val="14"/>
                <w:szCs w:val="14"/>
              </w:rPr>
            </w:pPr>
            <w:r>
              <w:rPr>
                <w:sz w:val="14"/>
                <w:szCs w:val="14"/>
              </w:rPr>
              <w:t>0x07FFFFF5</w:t>
            </w:r>
          </w:p>
        </w:tc>
        <w:tc>
          <w:tcPr>
            <w:tcW w:w="1020" w:type="dxa"/>
            <w:vMerge/>
          </w:tcPr>
          <w:p w14:paraId="7C0C88A5" w14:textId="77777777" w:rsidR="00076E58" w:rsidRDefault="00076E58" w:rsidP="00076E58">
            <w:pPr>
              <w:rPr>
                <w:sz w:val="12"/>
                <w:szCs w:val="12"/>
              </w:rPr>
            </w:pPr>
          </w:p>
        </w:tc>
        <w:tc>
          <w:tcPr>
            <w:tcW w:w="1814" w:type="dxa"/>
            <w:shd w:val="clear" w:color="auto" w:fill="auto"/>
          </w:tcPr>
          <w:p w14:paraId="07E329CA" w14:textId="2A16A64D" w:rsidR="00076E58" w:rsidRDefault="00076E58" w:rsidP="00076E58">
            <w:pPr>
              <w:jc w:val="center"/>
              <w:rPr>
                <w:sz w:val="12"/>
                <w:szCs w:val="12"/>
              </w:rPr>
            </w:pPr>
            <w:proofErr w:type="gramStart"/>
            <w:r>
              <w:rPr>
                <w:sz w:val="12"/>
                <w:szCs w:val="12"/>
              </w:rPr>
              <w:t>p[</w:t>
            </w:r>
            <w:proofErr w:type="gramEnd"/>
            <w:r>
              <w:rPr>
                <w:sz w:val="12"/>
                <w:szCs w:val="12"/>
              </w:rPr>
              <w:t>-33]</w:t>
            </w:r>
          </w:p>
        </w:tc>
        <w:tc>
          <w:tcPr>
            <w:tcW w:w="1814" w:type="dxa"/>
            <w:shd w:val="clear" w:color="auto" w:fill="auto"/>
          </w:tcPr>
          <w:p w14:paraId="30C6EA00" w14:textId="41F6A539" w:rsidR="00076E58" w:rsidRDefault="00076E58" w:rsidP="00076E58">
            <w:pPr>
              <w:jc w:val="center"/>
              <w:rPr>
                <w:sz w:val="12"/>
                <w:szCs w:val="12"/>
              </w:rPr>
            </w:pPr>
            <w:proofErr w:type="gramStart"/>
            <w:r>
              <w:rPr>
                <w:sz w:val="12"/>
                <w:szCs w:val="12"/>
              </w:rPr>
              <w:t>p[</w:t>
            </w:r>
            <w:proofErr w:type="gramEnd"/>
            <w:r>
              <w:rPr>
                <w:sz w:val="12"/>
                <w:szCs w:val="12"/>
              </w:rPr>
              <w:t>33]</w:t>
            </w:r>
          </w:p>
        </w:tc>
      </w:tr>
      <w:tr w:rsidR="00076E58" w:rsidRPr="002E58DA" w14:paraId="4C7744D9" w14:textId="77777777" w:rsidTr="009A1B11">
        <w:tc>
          <w:tcPr>
            <w:tcW w:w="2381" w:type="dxa"/>
            <w:shd w:val="clear" w:color="auto" w:fill="auto"/>
          </w:tcPr>
          <w:p w14:paraId="79EF0BC0" w14:textId="3FD5F1B8" w:rsidR="00076E58" w:rsidRDefault="00076E58" w:rsidP="00076E58">
            <w:pPr>
              <w:rPr>
                <w:sz w:val="14"/>
                <w:szCs w:val="14"/>
              </w:rPr>
            </w:pPr>
            <w:r>
              <w:rPr>
                <w:sz w:val="14"/>
                <w:szCs w:val="14"/>
              </w:rPr>
              <w:t>0x07FFFFF6</w:t>
            </w:r>
          </w:p>
        </w:tc>
        <w:tc>
          <w:tcPr>
            <w:tcW w:w="1020" w:type="dxa"/>
            <w:vMerge/>
          </w:tcPr>
          <w:p w14:paraId="62A2B1FE" w14:textId="77777777" w:rsidR="00076E58" w:rsidRDefault="00076E58" w:rsidP="00076E58">
            <w:pPr>
              <w:rPr>
                <w:sz w:val="12"/>
                <w:szCs w:val="12"/>
              </w:rPr>
            </w:pPr>
          </w:p>
        </w:tc>
        <w:tc>
          <w:tcPr>
            <w:tcW w:w="1814" w:type="dxa"/>
            <w:shd w:val="clear" w:color="auto" w:fill="auto"/>
          </w:tcPr>
          <w:p w14:paraId="1693572F" w14:textId="2E2D5FF6" w:rsidR="00076E58" w:rsidRDefault="00076E58" w:rsidP="00076E58">
            <w:pPr>
              <w:jc w:val="center"/>
              <w:rPr>
                <w:sz w:val="12"/>
                <w:szCs w:val="12"/>
              </w:rPr>
            </w:pPr>
            <w:proofErr w:type="gramStart"/>
            <w:r>
              <w:rPr>
                <w:sz w:val="12"/>
                <w:szCs w:val="12"/>
              </w:rPr>
              <w:t>p[</w:t>
            </w:r>
            <w:proofErr w:type="gramEnd"/>
            <w:r>
              <w:rPr>
                <w:sz w:val="12"/>
                <w:szCs w:val="12"/>
              </w:rPr>
              <w:t>-34]</w:t>
            </w:r>
          </w:p>
        </w:tc>
        <w:tc>
          <w:tcPr>
            <w:tcW w:w="1814" w:type="dxa"/>
            <w:shd w:val="clear" w:color="auto" w:fill="auto"/>
          </w:tcPr>
          <w:p w14:paraId="2D846DDB" w14:textId="1DC73B8F" w:rsidR="00076E58" w:rsidRDefault="00076E58" w:rsidP="00076E58">
            <w:pPr>
              <w:jc w:val="center"/>
              <w:rPr>
                <w:sz w:val="12"/>
                <w:szCs w:val="12"/>
              </w:rPr>
            </w:pPr>
            <w:proofErr w:type="gramStart"/>
            <w:r>
              <w:rPr>
                <w:sz w:val="12"/>
                <w:szCs w:val="12"/>
              </w:rPr>
              <w:t>p[</w:t>
            </w:r>
            <w:proofErr w:type="gramEnd"/>
            <w:r>
              <w:rPr>
                <w:sz w:val="12"/>
                <w:szCs w:val="12"/>
              </w:rPr>
              <w:t>34]</w:t>
            </w:r>
          </w:p>
        </w:tc>
      </w:tr>
      <w:tr w:rsidR="00076E58" w:rsidRPr="002E58DA" w14:paraId="5D7111C4" w14:textId="77777777" w:rsidTr="009A1B11">
        <w:tc>
          <w:tcPr>
            <w:tcW w:w="2381" w:type="dxa"/>
            <w:shd w:val="clear" w:color="auto" w:fill="auto"/>
          </w:tcPr>
          <w:p w14:paraId="53BAC0DF" w14:textId="0DA6F078" w:rsidR="00076E58" w:rsidRDefault="00076E58" w:rsidP="00076E58">
            <w:pPr>
              <w:rPr>
                <w:sz w:val="14"/>
                <w:szCs w:val="14"/>
              </w:rPr>
            </w:pPr>
            <w:r>
              <w:rPr>
                <w:sz w:val="14"/>
                <w:szCs w:val="14"/>
              </w:rPr>
              <w:t>0x07FFFFF7</w:t>
            </w:r>
          </w:p>
        </w:tc>
        <w:tc>
          <w:tcPr>
            <w:tcW w:w="1020" w:type="dxa"/>
            <w:vMerge/>
          </w:tcPr>
          <w:p w14:paraId="3E861723" w14:textId="77777777" w:rsidR="00076E58" w:rsidRDefault="00076E58" w:rsidP="00076E58">
            <w:pPr>
              <w:rPr>
                <w:sz w:val="12"/>
                <w:szCs w:val="12"/>
              </w:rPr>
            </w:pPr>
          </w:p>
        </w:tc>
        <w:tc>
          <w:tcPr>
            <w:tcW w:w="1814" w:type="dxa"/>
            <w:shd w:val="clear" w:color="auto" w:fill="auto"/>
          </w:tcPr>
          <w:p w14:paraId="39326851" w14:textId="7F449298" w:rsidR="00076E58" w:rsidRDefault="00076E58" w:rsidP="00076E58">
            <w:pPr>
              <w:jc w:val="center"/>
              <w:rPr>
                <w:sz w:val="12"/>
                <w:szCs w:val="12"/>
              </w:rPr>
            </w:pPr>
            <w:proofErr w:type="gramStart"/>
            <w:r>
              <w:rPr>
                <w:sz w:val="12"/>
                <w:szCs w:val="12"/>
              </w:rPr>
              <w:t>p[</w:t>
            </w:r>
            <w:proofErr w:type="gramEnd"/>
            <w:r>
              <w:rPr>
                <w:sz w:val="12"/>
                <w:szCs w:val="12"/>
              </w:rPr>
              <w:t>-35]</w:t>
            </w:r>
          </w:p>
        </w:tc>
        <w:tc>
          <w:tcPr>
            <w:tcW w:w="1814" w:type="dxa"/>
            <w:shd w:val="clear" w:color="auto" w:fill="auto"/>
          </w:tcPr>
          <w:p w14:paraId="5DD8B3A8" w14:textId="04B8D386" w:rsidR="00076E58" w:rsidRDefault="00076E58" w:rsidP="00076E58">
            <w:pPr>
              <w:jc w:val="center"/>
              <w:rPr>
                <w:sz w:val="12"/>
                <w:szCs w:val="12"/>
              </w:rPr>
            </w:pPr>
            <w:proofErr w:type="gramStart"/>
            <w:r>
              <w:rPr>
                <w:sz w:val="12"/>
                <w:szCs w:val="12"/>
              </w:rPr>
              <w:t>p[</w:t>
            </w:r>
            <w:proofErr w:type="gramEnd"/>
            <w:r>
              <w:rPr>
                <w:sz w:val="12"/>
                <w:szCs w:val="12"/>
              </w:rPr>
              <w:t>35]</w:t>
            </w:r>
          </w:p>
        </w:tc>
      </w:tr>
    </w:tbl>
    <w:p w14:paraId="6922EFB7" w14:textId="77777777" w:rsidR="00ED072D" w:rsidRDefault="00ED072D" w:rsidP="00ED072D">
      <w:pPr>
        <w:pStyle w:val="Caption"/>
        <w:rPr>
          <w:b w:val="0"/>
        </w:rPr>
      </w:pPr>
    </w:p>
    <w:p w14:paraId="7C5324B5" w14:textId="51CFFC0D" w:rsidR="00ED072D" w:rsidRPr="00F71FFA" w:rsidRDefault="00ED072D" w:rsidP="00ED072D">
      <w:pPr>
        <w:pStyle w:val="Caption"/>
        <w:rPr>
          <w:b w:val="0"/>
        </w:rPr>
      </w:pPr>
      <w:bookmarkStart w:id="61" w:name="_Ref499725488"/>
      <w:r w:rsidRPr="00F71FFA">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8</w:t>
      </w:r>
      <w:r>
        <w:rPr>
          <w:b w:val="0"/>
        </w:rPr>
        <w:fldChar w:fldCharType="end"/>
      </w:r>
      <w:bookmarkEnd w:id="61"/>
      <w:r w:rsidRPr="00F71FFA">
        <w:rPr>
          <w:b w:val="0"/>
        </w:rPr>
        <w:t xml:space="preserve">: FOP Organisation on the 64-bit Bus </w:t>
      </w:r>
      <w:r w:rsidR="00071913">
        <w:rPr>
          <w:b w:val="0"/>
        </w:rPr>
        <w:t xml:space="preserve">at point </w:t>
      </w:r>
      <w:r w:rsidR="008365B1">
        <w:rPr>
          <w:b w:val="0"/>
        </w:rPr>
        <w:t>H</w:t>
      </w:r>
      <w:r w:rsidR="00071913">
        <w:rPr>
          <w:b w:val="0"/>
        </w:rPr>
        <w:t xml:space="preserve"> </w:t>
      </w:r>
      <w:r w:rsidRPr="00F71FFA">
        <w:rPr>
          <w:b w:val="0"/>
        </w:rPr>
        <w:t>to External DDR4 SDRAM</w:t>
      </w:r>
    </w:p>
    <w:p w14:paraId="1CB41CCE" w14:textId="77777777" w:rsidR="00ED072D" w:rsidRDefault="00ED072D" w:rsidP="00ED072D"/>
    <w:p w14:paraId="44C1D7CA" w14:textId="77777777" w:rsidR="00ED072D" w:rsidRDefault="00ED072D" w:rsidP="00ED072D"/>
    <w:p w14:paraId="5B8028C3" w14:textId="77777777" w:rsidR="00ED072D" w:rsidRDefault="00ED072D" w:rsidP="00ED072D">
      <w:r>
        <w:t>Note that BYTE_</w:t>
      </w:r>
      <w:proofErr w:type="gramStart"/>
      <w:r>
        <w:t>ADDR[</w:t>
      </w:r>
      <w:proofErr w:type="gramEnd"/>
      <w:r>
        <w:t>2:0] is not shown in the above table since it is always 0 as each data word contains eight bytes.</w:t>
      </w:r>
    </w:p>
    <w:p w14:paraId="5EA8AC83" w14:textId="77777777" w:rsidR="00071913" w:rsidRDefault="00071913" w:rsidP="00ED072D"/>
    <w:p w14:paraId="07EEF81B" w14:textId="13A71FCE" w:rsidR="008365B1" w:rsidRDefault="008365B1">
      <w:r>
        <w:br w:type="page"/>
      </w:r>
    </w:p>
    <w:p w14:paraId="0D7BED98" w14:textId="77777777" w:rsidR="00071913" w:rsidRDefault="00071913" w:rsidP="00ED072D"/>
    <w:p w14:paraId="75B0E777" w14:textId="26F1FC9E" w:rsidR="00071913" w:rsidRDefault="00071913" w:rsidP="00071913">
      <w:pPr>
        <w:pStyle w:val="Heading3"/>
        <w:tabs>
          <w:tab w:val="clear" w:pos="142"/>
          <w:tab w:val="clear" w:pos="426"/>
          <w:tab w:val="num" w:pos="862"/>
          <w:tab w:val="left" w:pos="1440"/>
        </w:tabs>
        <w:ind w:left="993" w:hanging="993"/>
      </w:pPr>
      <w:bookmarkStart w:id="62" w:name="_Toc128755420"/>
      <w:r>
        <w:t xml:space="preserve">Point </w:t>
      </w:r>
      <w:r w:rsidR="008365B1">
        <w:t>J</w:t>
      </w:r>
      <w:r>
        <w:t xml:space="preserve">: FOP: DDR CONTROLLER &lt;&gt; </w:t>
      </w:r>
      <w:proofErr w:type="gramStart"/>
      <w:r>
        <w:t>SDRAM</w:t>
      </w:r>
      <w:bookmarkEnd w:id="62"/>
      <w:proofErr w:type="gramEnd"/>
    </w:p>
    <w:p w14:paraId="1EACC142" w14:textId="77777777" w:rsidR="00071913" w:rsidRDefault="00071913" w:rsidP="00071913"/>
    <w:p w14:paraId="647ED2B9" w14:textId="33056B98" w:rsidR="00071913" w:rsidRDefault="00150904" w:rsidP="00071913">
      <w:r w:rsidRPr="00150904">
        <w:fldChar w:fldCharType="begin"/>
      </w:r>
      <w:r w:rsidRPr="00150904">
        <w:instrText xml:space="preserve"> REF _Ref116981263 \h  \* MERGEFORMAT </w:instrText>
      </w:r>
      <w:r w:rsidRPr="00150904">
        <w:fldChar w:fldCharType="separate"/>
      </w:r>
      <w:r w:rsidRPr="00150904">
        <w:t xml:space="preserve">Table </w:t>
      </w:r>
      <w:r w:rsidRPr="00150904">
        <w:rPr>
          <w:noProof/>
        </w:rPr>
        <w:t>6</w:t>
      </w:r>
      <w:r w:rsidRPr="00150904">
        <w:noBreakHyphen/>
      </w:r>
      <w:r w:rsidRPr="00150904">
        <w:rPr>
          <w:noProof/>
        </w:rPr>
        <w:t>9</w:t>
      </w:r>
      <w:r w:rsidRPr="00150904">
        <w:fldChar w:fldCharType="end"/>
      </w:r>
      <w:r w:rsidRPr="00150904">
        <w:t xml:space="preserve"> </w:t>
      </w:r>
      <w:r w:rsidR="00071913">
        <w:t xml:space="preserve">below shows the organisation of the FOP at point </w:t>
      </w:r>
      <w:r w:rsidR="008365B1">
        <w:t>J</w:t>
      </w:r>
      <w:r w:rsidR="00071913">
        <w:t xml:space="preserve"> for a DM consisting of up to 85 x 2</w:t>
      </w:r>
      <w:r w:rsidR="00071913" w:rsidRPr="00562526">
        <w:rPr>
          <w:vertAlign w:val="superscript"/>
        </w:rPr>
        <w:t>22</w:t>
      </w:r>
      <w:r w:rsidR="00071913">
        <w:t xml:space="preserve"> (4,194,304) locations as they appear on external 64-bit Interface from the DDR Controller to the external DDR4 </w:t>
      </w:r>
      <w:proofErr w:type="gramStart"/>
      <w:r w:rsidR="00071913">
        <w:t>SDRAM:-</w:t>
      </w:r>
      <w:proofErr w:type="gramEnd"/>
    </w:p>
    <w:p w14:paraId="71FD7D22" w14:textId="24B6762B" w:rsidR="008365B1" w:rsidRDefault="008365B1" w:rsidP="00071913"/>
    <w:tbl>
      <w:tblPr>
        <w:tblW w:w="7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1020"/>
        <w:gridCol w:w="1814"/>
        <w:gridCol w:w="1814"/>
      </w:tblGrid>
      <w:tr w:rsidR="008365B1" w:rsidRPr="00870ED2" w14:paraId="657895AC" w14:textId="77777777" w:rsidTr="00195DAD">
        <w:trPr>
          <w:tblHeader/>
        </w:trPr>
        <w:tc>
          <w:tcPr>
            <w:tcW w:w="2381" w:type="dxa"/>
            <w:shd w:val="clear" w:color="auto" w:fill="C6D9F1"/>
          </w:tcPr>
          <w:p w14:paraId="35C33A8B" w14:textId="77777777" w:rsidR="008365B1" w:rsidRDefault="008365B1" w:rsidP="00195DAD">
            <w:pPr>
              <w:rPr>
                <w:sz w:val="14"/>
                <w:szCs w:val="14"/>
              </w:rPr>
            </w:pPr>
            <w:proofErr w:type="gramStart"/>
            <w:r w:rsidRPr="002E58DA">
              <w:rPr>
                <w:sz w:val="14"/>
                <w:szCs w:val="14"/>
              </w:rPr>
              <w:t>ADDR</w:t>
            </w:r>
            <w:r>
              <w:rPr>
                <w:sz w:val="14"/>
                <w:szCs w:val="14"/>
              </w:rPr>
              <w:t>[</w:t>
            </w:r>
            <w:proofErr w:type="gramEnd"/>
            <w:r>
              <w:rPr>
                <w:sz w:val="14"/>
                <w:szCs w:val="14"/>
              </w:rPr>
              <w:t>28:0] =</w:t>
            </w:r>
          </w:p>
          <w:p w14:paraId="1DA9B3E6" w14:textId="77777777" w:rsidR="008365B1" w:rsidRDefault="008365B1" w:rsidP="00195DAD">
            <w:pPr>
              <w:rPr>
                <w:sz w:val="14"/>
                <w:szCs w:val="14"/>
              </w:rPr>
            </w:pPr>
            <w:proofErr w:type="gramStart"/>
            <w:r>
              <w:rPr>
                <w:sz w:val="14"/>
                <w:szCs w:val="14"/>
              </w:rPr>
              <w:t>BG[</w:t>
            </w:r>
            <w:proofErr w:type="gramEnd"/>
            <w:r>
              <w:rPr>
                <w:sz w:val="14"/>
                <w:szCs w:val="14"/>
              </w:rPr>
              <w:t xml:space="preserve">1:0] (for Bank Group) &amp; </w:t>
            </w:r>
          </w:p>
          <w:p w14:paraId="12674A63" w14:textId="77777777" w:rsidR="008365B1" w:rsidRDefault="008365B1" w:rsidP="00195DAD">
            <w:pPr>
              <w:rPr>
                <w:sz w:val="14"/>
                <w:szCs w:val="14"/>
              </w:rPr>
            </w:pPr>
            <w:proofErr w:type="gramStart"/>
            <w:r>
              <w:rPr>
                <w:sz w:val="14"/>
                <w:szCs w:val="14"/>
              </w:rPr>
              <w:t>BA[</w:t>
            </w:r>
            <w:proofErr w:type="gramEnd"/>
            <w:r>
              <w:rPr>
                <w:sz w:val="14"/>
                <w:szCs w:val="14"/>
              </w:rPr>
              <w:t xml:space="preserve">1:0] (for Bank within Group) &amp; </w:t>
            </w:r>
          </w:p>
          <w:p w14:paraId="1F9D648D" w14:textId="77777777" w:rsidR="008365B1" w:rsidRDefault="008365B1" w:rsidP="00195DAD">
            <w:pPr>
              <w:rPr>
                <w:sz w:val="14"/>
                <w:szCs w:val="14"/>
              </w:rPr>
            </w:pPr>
            <w:proofErr w:type="gramStart"/>
            <w:r>
              <w:rPr>
                <w:sz w:val="14"/>
                <w:szCs w:val="14"/>
              </w:rPr>
              <w:t>A[</w:t>
            </w:r>
            <w:proofErr w:type="gramEnd"/>
            <w:r>
              <w:rPr>
                <w:sz w:val="14"/>
                <w:szCs w:val="14"/>
              </w:rPr>
              <w:t>14:0] (for Row) &amp;</w:t>
            </w:r>
          </w:p>
          <w:p w14:paraId="74272B9E" w14:textId="77777777" w:rsidR="008365B1" w:rsidRDefault="008365B1" w:rsidP="00195DAD">
            <w:pPr>
              <w:rPr>
                <w:sz w:val="14"/>
                <w:szCs w:val="14"/>
              </w:rPr>
            </w:pPr>
            <w:proofErr w:type="gramStart"/>
            <w:r>
              <w:rPr>
                <w:sz w:val="14"/>
                <w:szCs w:val="14"/>
              </w:rPr>
              <w:t>A[</w:t>
            </w:r>
            <w:proofErr w:type="gramEnd"/>
            <w:r>
              <w:rPr>
                <w:sz w:val="14"/>
                <w:szCs w:val="14"/>
              </w:rPr>
              <w:t>9:0] (for col)</w:t>
            </w:r>
          </w:p>
          <w:p w14:paraId="1DC147A8" w14:textId="77777777" w:rsidR="008365B1" w:rsidRDefault="008365B1" w:rsidP="00195DAD">
            <w:pPr>
              <w:rPr>
                <w:sz w:val="14"/>
                <w:szCs w:val="14"/>
              </w:rPr>
            </w:pPr>
            <w:r>
              <w:rPr>
                <w:sz w:val="14"/>
                <w:szCs w:val="14"/>
              </w:rPr>
              <w:t>= BYTE_</w:t>
            </w:r>
            <w:proofErr w:type="gramStart"/>
            <w:r>
              <w:rPr>
                <w:sz w:val="14"/>
                <w:szCs w:val="14"/>
              </w:rPr>
              <w:t>ADDR[</w:t>
            </w:r>
            <w:proofErr w:type="gramEnd"/>
            <w:r>
              <w:rPr>
                <w:sz w:val="14"/>
                <w:szCs w:val="14"/>
              </w:rPr>
              <w:t>31:3]</w:t>
            </w:r>
          </w:p>
          <w:p w14:paraId="1AE6CA3B" w14:textId="77777777" w:rsidR="008365B1" w:rsidRDefault="008365B1" w:rsidP="00195DAD">
            <w:pPr>
              <w:rPr>
                <w:sz w:val="14"/>
                <w:szCs w:val="14"/>
              </w:rPr>
            </w:pPr>
            <w:r>
              <w:rPr>
                <w:sz w:val="14"/>
                <w:szCs w:val="14"/>
              </w:rPr>
              <w:t>/Hex</w:t>
            </w:r>
          </w:p>
        </w:tc>
        <w:tc>
          <w:tcPr>
            <w:tcW w:w="1020" w:type="dxa"/>
            <w:shd w:val="clear" w:color="auto" w:fill="C6D9F1"/>
          </w:tcPr>
          <w:p w14:paraId="22E8F6E0" w14:textId="77777777" w:rsidR="008365B1" w:rsidRDefault="008365B1" w:rsidP="00195DAD">
            <w:pPr>
              <w:jc w:val="center"/>
              <w:rPr>
                <w:sz w:val="14"/>
                <w:szCs w:val="14"/>
              </w:rPr>
            </w:pPr>
            <w:r>
              <w:rPr>
                <w:sz w:val="14"/>
                <w:szCs w:val="14"/>
              </w:rPr>
              <w:t xml:space="preserve">FOP </w:t>
            </w:r>
          </w:p>
          <w:p w14:paraId="5E53C71D" w14:textId="77777777" w:rsidR="008365B1" w:rsidRDefault="008365B1" w:rsidP="00195DAD">
            <w:pPr>
              <w:jc w:val="center"/>
              <w:rPr>
                <w:sz w:val="14"/>
                <w:szCs w:val="14"/>
              </w:rPr>
            </w:pPr>
            <w:r>
              <w:rPr>
                <w:sz w:val="14"/>
                <w:szCs w:val="14"/>
              </w:rPr>
              <w:t>Column</w:t>
            </w:r>
          </w:p>
        </w:tc>
        <w:tc>
          <w:tcPr>
            <w:tcW w:w="3628" w:type="dxa"/>
            <w:gridSpan w:val="2"/>
            <w:shd w:val="clear" w:color="auto" w:fill="C6D9F1"/>
          </w:tcPr>
          <w:p w14:paraId="4F0A9846" w14:textId="77777777" w:rsidR="008365B1" w:rsidRDefault="008365B1" w:rsidP="00195DAD">
            <w:pPr>
              <w:jc w:val="center"/>
              <w:rPr>
                <w:sz w:val="14"/>
                <w:szCs w:val="14"/>
              </w:rPr>
            </w:pPr>
            <w:r>
              <w:rPr>
                <w:sz w:val="14"/>
                <w:szCs w:val="14"/>
              </w:rPr>
              <w:t>FOP</w:t>
            </w:r>
            <w:r w:rsidRPr="002E58DA">
              <w:rPr>
                <w:sz w:val="14"/>
                <w:szCs w:val="14"/>
              </w:rPr>
              <w:t xml:space="preserve">: </w:t>
            </w:r>
            <w:proofErr w:type="gramStart"/>
            <w:r w:rsidRPr="002E58DA">
              <w:rPr>
                <w:sz w:val="14"/>
                <w:szCs w:val="14"/>
              </w:rPr>
              <w:t xml:space="preserve">PWR </w:t>
            </w:r>
            <w:r>
              <w:rPr>
                <w:sz w:val="14"/>
                <w:szCs w:val="14"/>
              </w:rPr>
              <w:t xml:space="preserve"> for</w:t>
            </w:r>
            <w:proofErr w:type="gramEnd"/>
            <w:r>
              <w:rPr>
                <w:sz w:val="14"/>
                <w:szCs w:val="14"/>
              </w:rPr>
              <w:t xml:space="preserve"> filter </w:t>
            </w:r>
            <w:r w:rsidRPr="002E58DA">
              <w:rPr>
                <w:sz w:val="14"/>
                <w:szCs w:val="14"/>
              </w:rPr>
              <w:t xml:space="preserve">p[*] </w:t>
            </w:r>
          </w:p>
          <w:p w14:paraId="64808F1E" w14:textId="77777777" w:rsidR="008365B1" w:rsidRPr="002E58DA" w:rsidRDefault="008365B1" w:rsidP="00195DAD">
            <w:pPr>
              <w:jc w:val="center"/>
              <w:rPr>
                <w:sz w:val="14"/>
                <w:szCs w:val="14"/>
              </w:rPr>
            </w:pPr>
            <w:r>
              <w:rPr>
                <w:sz w:val="14"/>
                <w:szCs w:val="14"/>
              </w:rPr>
              <w:t xml:space="preserve">Each </w:t>
            </w:r>
            <w:proofErr w:type="gramStart"/>
            <w:r>
              <w:rPr>
                <w:sz w:val="14"/>
                <w:szCs w:val="14"/>
              </w:rPr>
              <w:t>p[</w:t>
            </w:r>
            <w:proofErr w:type="gramEnd"/>
            <w:r>
              <w:rPr>
                <w:sz w:val="14"/>
                <w:szCs w:val="14"/>
              </w:rPr>
              <w:t>*] value pertains to a row of the FOP</w:t>
            </w:r>
          </w:p>
          <w:p w14:paraId="32FF5BFF" w14:textId="77777777" w:rsidR="008365B1" w:rsidRDefault="008365B1" w:rsidP="00195DAD">
            <w:pPr>
              <w:jc w:val="center"/>
              <w:rPr>
                <w:sz w:val="14"/>
                <w:szCs w:val="14"/>
              </w:rPr>
            </w:pPr>
          </w:p>
          <w:p w14:paraId="09792746" w14:textId="77777777" w:rsidR="008365B1" w:rsidRDefault="008365B1" w:rsidP="00195DAD">
            <w:pPr>
              <w:rPr>
                <w:sz w:val="14"/>
                <w:szCs w:val="14"/>
              </w:rPr>
            </w:pPr>
          </w:p>
          <w:p w14:paraId="07E44F8C" w14:textId="77777777" w:rsidR="008365B1" w:rsidRDefault="008365B1" w:rsidP="00195DAD">
            <w:pPr>
              <w:rPr>
                <w:sz w:val="14"/>
                <w:szCs w:val="14"/>
              </w:rPr>
            </w:pPr>
          </w:p>
          <w:p w14:paraId="5CCC5A4A" w14:textId="77777777" w:rsidR="008365B1" w:rsidRDefault="008365B1" w:rsidP="00195DAD">
            <w:pPr>
              <w:rPr>
                <w:sz w:val="14"/>
                <w:szCs w:val="14"/>
              </w:rPr>
            </w:pPr>
          </w:p>
          <w:p w14:paraId="26B0BE13" w14:textId="77777777" w:rsidR="008365B1" w:rsidRPr="00870ED2" w:rsidRDefault="008365B1" w:rsidP="00195DAD">
            <w:pPr>
              <w:rPr>
                <w:sz w:val="14"/>
                <w:szCs w:val="14"/>
              </w:rPr>
            </w:pPr>
            <w:r>
              <w:rPr>
                <w:sz w:val="14"/>
                <w:szCs w:val="14"/>
              </w:rPr>
              <w:t>Bit 63                                                                    Bit 0</w:t>
            </w:r>
          </w:p>
        </w:tc>
      </w:tr>
      <w:tr w:rsidR="008365B1" w:rsidRPr="002E58DA" w14:paraId="69FC34B0" w14:textId="77777777" w:rsidTr="005C62B2">
        <w:tc>
          <w:tcPr>
            <w:tcW w:w="2381" w:type="dxa"/>
            <w:shd w:val="clear" w:color="auto" w:fill="auto"/>
          </w:tcPr>
          <w:p w14:paraId="5E12DF38" w14:textId="77777777" w:rsidR="008365B1" w:rsidRPr="002E58DA" w:rsidRDefault="008365B1" w:rsidP="00195DAD">
            <w:pPr>
              <w:rPr>
                <w:sz w:val="14"/>
                <w:szCs w:val="14"/>
              </w:rPr>
            </w:pPr>
            <w:r>
              <w:rPr>
                <w:sz w:val="14"/>
                <w:szCs w:val="14"/>
              </w:rPr>
              <w:t>0x000</w:t>
            </w:r>
            <w:r w:rsidRPr="002E58DA">
              <w:rPr>
                <w:sz w:val="14"/>
                <w:szCs w:val="14"/>
              </w:rPr>
              <w:t>00000</w:t>
            </w:r>
          </w:p>
        </w:tc>
        <w:tc>
          <w:tcPr>
            <w:tcW w:w="1020" w:type="dxa"/>
            <w:vMerge w:val="restart"/>
          </w:tcPr>
          <w:p w14:paraId="150A4B3A" w14:textId="77777777" w:rsidR="008365B1" w:rsidRPr="00570CE9" w:rsidRDefault="008365B1" w:rsidP="00195DAD">
            <w:pPr>
              <w:jc w:val="center"/>
              <w:rPr>
                <w:sz w:val="14"/>
                <w:szCs w:val="14"/>
              </w:rPr>
            </w:pPr>
            <w:r w:rsidRPr="00570CE9">
              <w:rPr>
                <w:sz w:val="14"/>
                <w:szCs w:val="14"/>
              </w:rPr>
              <w:t>1</w:t>
            </w:r>
          </w:p>
        </w:tc>
        <w:tc>
          <w:tcPr>
            <w:tcW w:w="1814" w:type="dxa"/>
            <w:shd w:val="clear" w:color="auto" w:fill="000000" w:themeFill="text1"/>
          </w:tcPr>
          <w:p w14:paraId="46F4A86B" w14:textId="0F993AB3" w:rsidR="008365B1" w:rsidRPr="002E58DA" w:rsidRDefault="008365B1" w:rsidP="00195DAD">
            <w:pPr>
              <w:jc w:val="center"/>
              <w:rPr>
                <w:sz w:val="12"/>
                <w:szCs w:val="12"/>
              </w:rPr>
            </w:pPr>
          </w:p>
        </w:tc>
        <w:tc>
          <w:tcPr>
            <w:tcW w:w="1814" w:type="dxa"/>
            <w:shd w:val="clear" w:color="auto" w:fill="000000" w:themeFill="text1"/>
          </w:tcPr>
          <w:p w14:paraId="32EDDB20" w14:textId="2F667C93" w:rsidR="008365B1" w:rsidRPr="002E58DA" w:rsidRDefault="008365B1" w:rsidP="005C62B2">
            <w:pPr>
              <w:rPr>
                <w:sz w:val="12"/>
                <w:szCs w:val="12"/>
              </w:rPr>
            </w:pPr>
          </w:p>
        </w:tc>
      </w:tr>
      <w:tr w:rsidR="008365B1" w:rsidRPr="002E58DA" w14:paraId="6B74CAE5" w14:textId="77777777" w:rsidTr="00195DAD">
        <w:tc>
          <w:tcPr>
            <w:tcW w:w="2381" w:type="dxa"/>
            <w:shd w:val="clear" w:color="auto" w:fill="auto"/>
          </w:tcPr>
          <w:p w14:paraId="0B7E2A85" w14:textId="77777777" w:rsidR="008365B1" w:rsidRPr="002E58DA" w:rsidRDefault="008365B1" w:rsidP="00195DAD">
            <w:pPr>
              <w:rPr>
                <w:sz w:val="14"/>
                <w:szCs w:val="14"/>
              </w:rPr>
            </w:pPr>
            <w:r>
              <w:rPr>
                <w:sz w:val="14"/>
                <w:szCs w:val="14"/>
              </w:rPr>
              <w:t>0x00000001</w:t>
            </w:r>
          </w:p>
        </w:tc>
        <w:tc>
          <w:tcPr>
            <w:tcW w:w="1020" w:type="dxa"/>
            <w:vMerge/>
          </w:tcPr>
          <w:p w14:paraId="0231D6FC" w14:textId="77777777" w:rsidR="008365B1" w:rsidRDefault="008365B1" w:rsidP="00195DAD">
            <w:pPr>
              <w:jc w:val="center"/>
              <w:rPr>
                <w:sz w:val="12"/>
                <w:szCs w:val="12"/>
              </w:rPr>
            </w:pPr>
          </w:p>
        </w:tc>
        <w:tc>
          <w:tcPr>
            <w:tcW w:w="1814" w:type="dxa"/>
            <w:shd w:val="clear" w:color="auto" w:fill="auto"/>
          </w:tcPr>
          <w:p w14:paraId="4D112A88" w14:textId="06933313"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8</w:t>
            </w:r>
            <w:r>
              <w:rPr>
                <w:sz w:val="12"/>
                <w:szCs w:val="12"/>
              </w:rPr>
              <w:t>]</w:t>
            </w:r>
          </w:p>
        </w:tc>
        <w:tc>
          <w:tcPr>
            <w:tcW w:w="1814" w:type="dxa"/>
            <w:shd w:val="clear" w:color="auto" w:fill="auto"/>
          </w:tcPr>
          <w:p w14:paraId="26998AF6" w14:textId="42DA24D5" w:rsidR="008365B1" w:rsidRPr="002E58DA" w:rsidRDefault="008365B1" w:rsidP="00195DAD">
            <w:pPr>
              <w:jc w:val="center"/>
              <w:rPr>
                <w:sz w:val="12"/>
                <w:szCs w:val="12"/>
              </w:rPr>
            </w:pPr>
            <w:proofErr w:type="gramStart"/>
            <w:r>
              <w:rPr>
                <w:sz w:val="12"/>
                <w:szCs w:val="12"/>
              </w:rPr>
              <w:t>p[</w:t>
            </w:r>
            <w:proofErr w:type="gramEnd"/>
            <w:r w:rsidR="005C62B2">
              <w:rPr>
                <w:sz w:val="12"/>
                <w:szCs w:val="12"/>
              </w:rPr>
              <w:t>8</w:t>
            </w:r>
            <w:r>
              <w:rPr>
                <w:sz w:val="12"/>
                <w:szCs w:val="12"/>
              </w:rPr>
              <w:t>]</w:t>
            </w:r>
          </w:p>
        </w:tc>
      </w:tr>
      <w:tr w:rsidR="008365B1" w:rsidRPr="002E58DA" w14:paraId="2C58C609" w14:textId="77777777" w:rsidTr="00195DAD">
        <w:tc>
          <w:tcPr>
            <w:tcW w:w="2381" w:type="dxa"/>
            <w:shd w:val="clear" w:color="auto" w:fill="auto"/>
          </w:tcPr>
          <w:p w14:paraId="7A9890A0"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2</w:t>
            </w:r>
          </w:p>
        </w:tc>
        <w:tc>
          <w:tcPr>
            <w:tcW w:w="1020" w:type="dxa"/>
            <w:vMerge/>
          </w:tcPr>
          <w:p w14:paraId="49F13772" w14:textId="77777777" w:rsidR="008365B1" w:rsidRDefault="008365B1" w:rsidP="00195DAD">
            <w:pPr>
              <w:jc w:val="center"/>
              <w:rPr>
                <w:sz w:val="12"/>
                <w:szCs w:val="12"/>
              </w:rPr>
            </w:pPr>
          </w:p>
        </w:tc>
        <w:tc>
          <w:tcPr>
            <w:tcW w:w="1814" w:type="dxa"/>
            <w:shd w:val="clear" w:color="auto" w:fill="auto"/>
          </w:tcPr>
          <w:p w14:paraId="45E8EADA" w14:textId="20A0EEF9"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9</w:t>
            </w:r>
            <w:r>
              <w:rPr>
                <w:sz w:val="12"/>
                <w:szCs w:val="12"/>
              </w:rPr>
              <w:t>]</w:t>
            </w:r>
          </w:p>
        </w:tc>
        <w:tc>
          <w:tcPr>
            <w:tcW w:w="1814" w:type="dxa"/>
            <w:shd w:val="clear" w:color="auto" w:fill="auto"/>
          </w:tcPr>
          <w:p w14:paraId="13869041" w14:textId="056E2B26" w:rsidR="008365B1" w:rsidRPr="002E58DA" w:rsidRDefault="008365B1" w:rsidP="00195DAD">
            <w:pPr>
              <w:jc w:val="center"/>
              <w:rPr>
                <w:sz w:val="12"/>
                <w:szCs w:val="12"/>
              </w:rPr>
            </w:pPr>
            <w:proofErr w:type="gramStart"/>
            <w:r>
              <w:rPr>
                <w:sz w:val="12"/>
                <w:szCs w:val="12"/>
              </w:rPr>
              <w:t>p[</w:t>
            </w:r>
            <w:proofErr w:type="gramEnd"/>
            <w:r w:rsidR="005C62B2">
              <w:rPr>
                <w:sz w:val="12"/>
                <w:szCs w:val="12"/>
              </w:rPr>
              <w:t>9</w:t>
            </w:r>
            <w:r>
              <w:rPr>
                <w:sz w:val="12"/>
                <w:szCs w:val="12"/>
              </w:rPr>
              <w:t>]</w:t>
            </w:r>
          </w:p>
        </w:tc>
      </w:tr>
      <w:tr w:rsidR="008365B1" w:rsidRPr="002E58DA" w14:paraId="5852DB1F" w14:textId="77777777" w:rsidTr="00195DAD">
        <w:tc>
          <w:tcPr>
            <w:tcW w:w="2381" w:type="dxa"/>
            <w:shd w:val="clear" w:color="auto" w:fill="auto"/>
          </w:tcPr>
          <w:p w14:paraId="64B2187D" w14:textId="77777777" w:rsidR="008365B1" w:rsidRPr="002E58DA" w:rsidRDefault="008365B1" w:rsidP="00195DAD">
            <w:pPr>
              <w:rPr>
                <w:sz w:val="14"/>
                <w:szCs w:val="14"/>
              </w:rPr>
            </w:pPr>
            <w:r>
              <w:rPr>
                <w:sz w:val="14"/>
                <w:szCs w:val="14"/>
              </w:rPr>
              <w:t>0x00000003</w:t>
            </w:r>
          </w:p>
        </w:tc>
        <w:tc>
          <w:tcPr>
            <w:tcW w:w="1020" w:type="dxa"/>
            <w:vMerge/>
          </w:tcPr>
          <w:p w14:paraId="1F626FB8" w14:textId="77777777" w:rsidR="008365B1" w:rsidRDefault="008365B1" w:rsidP="00195DAD">
            <w:pPr>
              <w:jc w:val="center"/>
              <w:rPr>
                <w:sz w:val="12"/>
                <w:szCs w:val="12"/>
              </w:rPr>
            </w:pPr>
          </w:p>
        </w:tc>
        <w:tc>
          <w:tcPr>
            <w:tcW w:w="1814" w:type="dxa"/>
            <w:shd w:val="clear" w:color="auto" w:fill="auto"/>
          </w:tcPr>
          <w:p w14:paraId="1E64A66F" w14:textId="0A662FA0"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10</w:t>
            </w:r>
            <w:r>
              <w:rPr>
                <w:sz w:val="12"/>
                <w:szCs w:val="12"/>
              </w:rPr>
              <w:t>]</w:t>
            </w:r>
          </w:p>
        </w:tc>
        <w:tc>
          <w:tcPr>
            <w:tcW w:w="1814" w:type="dxa"/>
            <w:shd w:val="clear" w:color="auto" w:fill="auto"/>
          </w:tcPr>
          <w:p w14:paraId="1651B9D5" w14:textId="5DFD561F" w:rsidR="008365B1" w:rsidRPr="002E58DA" w:rsidRDefault="008365B1" w:rsidP="00195DAD">
            <w:pPr>
              <w:jc w:val="center"/>
              <w:rPr>
                <w:sz w:val="12"/>
                <w:szCs w:val="12"/>
              </w:rPr>
            </w:pPr>
            <w:proofErr w:type="gramStart"/>
            <w:r>
              <w:rPr>
                <w:sz w:val="12"/>
                <w:szCs w:val="12"/>
              </w:rPr>
              <w:t>p[</w:t>
            </w:r>
            <w:proofErr w:type="gramEnd"/>
            <w:r w:rsidR="005C62B2">
              <w:rPr>
                <w:sz w:val="12"/>
                <w:szCs w:val="12"/>
              </w:rPr>
              <w:t>10</w:t>
            </w:r>
            <w:r>
              <w:rPr>
                <w:sz w:val="12"/>
                <w:szCs w:val="12"/>
              </w:rPr>
              <w:t>]</w:t>
            </w:r>
          </w:p>
        </w:tc>
      </w:tr>
      <w:tr w:rsidR="008365B1" w:rsidRPr="002E58DA" w14:paraId="5AC7F853" w14:textId="77777777" w:rsidTr="00195DAD">
        <w:tc>
          <w:tcPr>
            <w:tcW w:w="2381" w:type="dxa"/>
            <w:shd w:val="clear" w:color="auto" w:fill="auto"/>
          </w:tcPr>
          <w:p w14:paraId="7DAD1DAF"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4</w:t>
            </w:r>
          </w:p>
        </w:tc>
        <w:tc>
          <w:tcPr>
            <w:tcW w:w="1020" w:type="dxa"/>
            <w:vMerge/>
          </w:tcPr>
          <w:p w14:paraId="7558B237" w14:textId="77777777" w:rsidR="008365B1" w:rsidRDefault="008365B1" w:rsidP="00195DAD">
            <w:pPr>
              <w:jc w:val="center"/>
              <w:rPr>
                <w:sz w:val="12"/>
                <w:szCs w:val="12"/>
              </w:rPr>
            </w:pPr>
          </w:p>
        </w:tc>
        <w:tc>
          <w:tcPr>
            <w:tcW w:w="1814" w:type="dxa"/>
            <w:shd w:val="clear" w:color="auto" w:fill="auto"/>
          </w:tcPr>
          <w:p w14:paraId="66B9DAB2" w14:textId="6435A9AF"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11]</w:t>
            </w:r>
          </w:p>
        </w:tc>
        <w:tc>
          <w:tcPr>
            <w:tcW w:w="1814" w:type="dxa"/>
            <w:shd w:val="clear" w:color="auto" w:fill="auto"/>
          </w:tcPr>
          <w:p w14:paraId="0307BC1B" w14:textId="4F45EA47" w:rsidR="008365B1" w:rsidRPr="002E58DA" w:rsidRDefault="008365B1" w:rsidP="00195DAD">
            <w:pPr>
              <w:jc w:val="center"/>
              <w:rPr>
                <w:sz w:val="12"/>
                <w:szCs w:val="12"/>
              </w:rPr>
            </w:pPr>
            <w:proofErr w:type="gramStart"/>
            <w:r>
              <w:rPr>
                <w:sz w:val="12"/>
                <w:szCs w:val="12"/>
              </w:rPr>
              <w:t>p[</w:t>
            </w:r>
            <w:proofErr w:type="gramEnd"/>
            <w:r w:rsidR="005C62B2">
              <w:rPr>
                <w:sz w:val="12"/>
                <w:szCs w:val="12"/>
              </w:rPr>
              <w:t>11</w:t>
            </w:r>
            <w:r>
              <w:rPr>
                <w:sz w:val="12"/>
                <w:szCs w:val="12"/>
              </w:rPr>
              <w:t>]</w:t>
            </w:r>
          </w:p>
        </w:tc>
      </w:tr>
      <w:tr w:rsidR="008365B1" w:rsidRPr="002E58DA" w14:paraId="6CEA1281" w14:textId="77777777" w:rsidTr="00195DAD">
        <w:tc>
          <w:tcPr>
            <w:tcW w:w="2381" w:type="dxa"/>
            <w:shd w:val="clear" w:color="auto" w:fill="auto"/>
          </w:tcPr>
          <w:p w14:paraId="448E81EA" w14:textId="77777777" w:rsidR="008365B1" w:rsidRPr="002E58DA" w:rsidRDefault="008365B1" w:rsidP="00195DAD">
            <w:pPr>
              <w:rPr>
                <w:sz w:val="14"/>
                <w:szCs w:val="14"/>
              </w:rPr>
            </w:pPr>
            <w:r>
              <w:rPr>
                <w:sz w:val="14"/>
                <w:szCs w:val="14"/>
              </w:rPr>
              <w:t>0x00000005</w:t>
            </w:r>
          </w:p>
        </w:tc>
        <w:tc>
          <w:tcPr>
            <w:tcW w:w="1020" w:type="dxa"/>
            <w:vMerge/>
          </w:tcPr>
          <w:p w14:paraId="2A1ABEDB" w14:textId="77777777" w:rsidR="008365B1" w:rsidRDefault="008365B1" w:rsidP="00195DAD">
            <w:pPr>
              <w:jc w:val="center"/>
              <w:rPr>
                <w:sz w:val="12"/>
                <w:szCs w:val="12"/>
              </w:rPr>
            </w:pPr>
          </w:p>
        </w:tc>
        <w:tc>
          <w:tcPr>
            <w:tcW w:w="1814" w:type="dxa"/>
            <w:shd w:val="clear" w:color="auto" w:fill="auto"/>
          </w:tcPr>
          <w:p w14:paraId="5F18B105" w14:textId="2545B8D1"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12</w:t>
            </w:r>
            <w:r>
              <w:rPr>
                <w:sz w:val="12"/>
                <w:szCs w:val="12"/>
              </w:rPr>
              <w:t>]</w:t>
            </w:r>
          </w:p>
        </w:tc>
        <w:tc>
          <w:tcPr>
            <w:tcW w:w="1814" w:type="dxa"/>
            <w:shd w:val="clear" w:color="auto" w:fill="auto"/>
          </w:tcPr>
          <w:p w14:paraId="514C085F" w14:textId="3648F1F4" w:rsidR="008365B1" w:rsidRPr="002E58DA" w:rsidRDefault="008365B1" w:rsidP="00195DAD">
            <w:pPr>
              <w:jc w:val="center"/>
              <w:rPr>
                <w:sz w:val="12"/>
                <w:szCs w:val="12"/>
              </w:rPr>
            </w:pPr>
            <w:proofErr w:type="gramStart"/>
            <w:r>
              <w:rPr>
                <w:sz w:val="12"/>
                <w:szCs w:val="12"/>
              </w:rPr>
              <w:t>p[</w:t>
            </w:r>
            <w:proofErr w:type="gramEnd"/>
            <w:r w:rsidR="005C62B2">
              <w:rPr>
                <w:sz w:val="12"/>
                <w:szCs w:val="12"/>
              </w:rPr>
              <w:t>12</w:t>
            </w:r>
            <w:r>
              <w:rPr>
                <w:sz w:val="12"/>
                <w:szCs w:val="12"/>
              </w:rPr>
              <w:t>]</w:t>
            </w:r>
          </w:p>
        </w:tc>
      </w:tr>
      <w:tr w:rsidR="008365B1" w:rsidRPr="002E58DA" w14:paraId="48F999C1" w14:textId="77777777" w:rsidTr="00195DAD">
        <w:tc>
          <w:tcPr>
            <w:tcW w:w="2381" w:type="dxa"/>
            <w:shd w:val="clear" w:color="auto" w:fill="auto"/>
          </w:tcPr>
          <w:p w14:paraId="6AD4D194"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6</w:t>
            </w:r>
          </w:p>
        </w:tc>
        <w:tc>
          <w:tcPr>
            <w:tcW w:w="1020" w:type="dxa"/>
            <w:vMerge/>
          </w:tcPr>
          <w:p w14:paraId="0178F835" w14:textId="77777777" w:rsidR="008365B1" w:rsidRDefault="008365B1" w:rsidP="00195DAD">
            <w:pPr>
              <w:jc w:val="center"/>
              <w:rPr>
                <w:sz w:val="12"/>
                <w:szCs w:val="12"/>
              </w:rPr>
            </w:pPr>
          </w:p>
        </w:tc>
        <w:tc>
          <w:tcPr>
            <w:tcW w:w="1814" w:type="dxa"/>
            <w:shd w:val="clear" w:color="auto" w:fill="auto"/>
          </w:tcPr>
          <w:p w14:paraId="18D6A9DA" w14:textId="08A45693"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13]</w:t>
            </w:r>
          </w:p>
        </w:tc>
        <w:tc>
          <w:tcPr>
            <w:tcW w:w="1814" w:type="dxa"/>
            <w:shd w:val="clear" w:color="auto" w:fill="auto"/>
          </w:tcPr>
          <w:p w14:paraId="7E3EC431" w14:textId="797EE6C6" w:rsidR="008365B1" w:rsidRPr="002E58DA" w:rsidRDefault="008365B1" w:rsidP="00195DAD">
            <w:pPr>
              <w:jc w:val="center"/>
              <w:rPr>
                <w:sz w:val="12"/>
                <w:szCs w:val="12"/>
              </w:rPr>
            </w:pPr>
            <w:proofErr w:type="gramStart"/>
            <w:r>
              <w:rPr>
                <w:sz w:val="12"/>
                <w:szCs w:val="12"/>
              </w:rPr>
              <w:t>p[</w:t>
            </w:r>
            <w:proofErr w:type="gramEnd"/>
            <w:r w:rsidR="005C62B2">
              <w:rPr>
                <w:sz w:val="12"/>
                <w:szCs w:val="12"/>
              </w:rPr>
              <w:t>13</w:t>
            </w:r>
            <w:r>
              <w:rPr>
                <w:sz w:val="12"/>
                <w:szCs w:val="12"/>
              </w:rPr>
              <w:t>]</w:t>
            </w:r>
          </w:p>
        </w:tc>
      </w:tr>
      <w:tr w:rsidR="008365B1" w:rsidRPr="002E58DA" w14:paraId="081F8678" w14:textId="77777777" w:rsidTr="00195DAD">
        <w:tc>
          <w:tcPr>
            <w:tcW w:w="2381" w:type="dxa"/>
            <w:shd w:val="clear" w:color="auto" w:fill="auto"/>
          </w:tcPr>
          <w:p w14:paraId="2A8C4C6B" w14:textId="77777777" w:rsidR="008365B1" w:rsidRPr="002E58DA" w:rsidRDefault="008365B1" w:rsidP="00195DAD">
            <w:pPr>
              <w:rPr>
                <w:sz w:val="14"/>
                <w:szCs w:val="14"/>
              </w:rPr>
            </w:pPr>
            <w:r>
              <w:rPr>
                <w:sz w:val="14"/>
                <w:szCs w:val="14"/>
              </w:rPr>
              <w:t>0x00000007</w:t>
            </w:r>
          </w:p>
        </w:tc>
        <w:tc>
          <w:tcPr>
            <w:tcW w:w="1020" w:type="dxa"/>
            <w:vMerge/>
          </w:tcPr>
          <w:p w14:paraId="635C6D66" w14:textId="77777777" w:rsidR="008365B1" w:rsidRDefault="008365B1" w:rsidP="00195DAD">
            <w:pPr>
              <w:jc w:val="center"/>
              <w:rPr>
                <w:sz w:val="12"/>
                <w:szCs w:val="12"/>
              </w:rPr>
            </w:pPr>
          </w:p>
        </w:tc>
        <w:tc>
          <w:tcPr>
            <w:tcW w:w="1814" w:type="dxa"/>
            <w:shd w:val="clear" w:color="auto" w:fill="auto"/>
          </w:tcPr>
          <w:p w14:paraId="6BDDDBA9" w14:textId="2399F416"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14]</w:t>
            </w:r>
          </w:p>
        </w:tc>
        <w:tc>
          <w:tcPr>
            <w:tcW w:w="1814" w:type="dxa"/>
            <w:shd w:val="clear" w:color="auto" w:fill="auto"/>
          </w:tcPr>
          <w:p w14:paraId="3940DB08" w14:textId="75383709" w:rsidR="008365B1" w:rsidRPr="002E58DA" w:rsidRDefault="008365B1" w:rsidP="00195DAD">
            <w:pPr>
              <w:jc w:val="center"/>
              <w:rPr>
                <w:sz w:val="12"/>
                <w:szCs w:val="12"/>
              </w:rPr>
            </w:pPr>
            <w:proofErr w:type="gramStart"/>
            <w:r>
              <w:rPr>
                <w:sz w:val="12"/>
                <w:szCs w:val="12"/>
              </w:rPr>
              <w:t>p[</w:t>
            </w:r>
            <w:proofErr w:type="gramEnd"/>
            <w:r w:rsidR="005C62B2">
              <w:rPr>
                <w:sz w:val="12"/>
                <w:szCs w:val="12"/>
              </w:rPr>
              <w:t>14</w:t>
            </w:r>
            <w:r>
              <w:rPr>
                <w:sz w:val="12"/>
                <w:szCs w:val="12"/>
              </w:rPr>
              <w:t>]</w:t>
            </w:r>
          </w:p>
        </w:tc>
      </w:tr>
      <w:tr w:rsidR="008365B1" w:rsidRPr="002E58DA" w14:paraId="225F2F67" w14:textId="77777777" w:rsidTr="00195DAD">
        <w:tc>
          <w:tcPr>
            <w:tcW w:w="2381" w:type="dxa"/>
            <w:shd w:val="clear" w:color="auto" w:fill="auto"/>
          </w:tcPr>
          <w:p w14:paraId="3C7664CA"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8</w:t>
            </w:r>
          </w:p>
        </w:tc>
        <w:tc>
          <w:tcPr>
            <w:tcW w:w="1020" w:type="dxa"/>
            <w:vMerge/>
          </w:tcPr>
          <w:p w14:paraId="25055FE4" w14:textId="77777777" w:rsidR="008365B1" w:rsidRDefault="008365B1" w:rsidP="00195DAD">
            <w:pPr>
              <w:jc w:val="center"/>
              <w:rPr>
                <w:sz w:val="12"/>
                <w:szCs w:val="12"/>
              </w:rPr>
            </w:pPr>
          </w:p>
        </w:tc>
        <w:tc>
          <w:tcPr>
            <w:tcW w:w="1814" w:type="dxa"/>
            <w:shd w:val="clear" w:color="auto" w:fill="000000"/>
          </w:tcPr>
          <w:p w14:paraId="5A3C84BE" w14:textId="77777777" w:rsidR="008365B1" w:rsidRDefault="008365B1" w:rsidP="00195DAD">
            <w:pPr>
              <w:jc w:val="center"/>
              <w:rPr>
                <w:sz w:val="12"/>
                <w:szCs w:val="12"/>
              </w:rPr>
            </w:pPr>
          </w:p>
        </w:tc>
        <w:tc>
          <w:tcPr>
            <w:tcW w:w="1814" w:type="dxa"/>
            <w:shd w:val="clear" w:color="auto" w:fill="000000"/>
          </w:tcPr>
          <w:p w14:paraId="5EBD61D6" w14:textId="77777777" w:rsidR="008365B1" w:rsidRDefault="008365B1" w:rsidP="00195DAD">
            <w:pPr>
              <w:jc w:val="center"/>
              <w:rPr>
                <w:sz w:val="12"/>
                <w:szCs w:val="12"/>
              </w:rPr>
            </w:pPr>
          </w:p>
        </w:tc>
      </w:tr>
      <w:tr w:rsidR="008365B1" w:rsidRPr="002E58DA" w14:paraId="37E49B61" w14:textId="77777777" w:rsidTr="00195DAD">
        <w:tc>
          <w:tcPr>
            <w:tcW w:w="2381" w:type="dxa"/>
            <w:shd w:val="clear" w:color="auto" w:fill="auto"/>
          </w:tcPr>
          <w:p w14:paraId="38AA4208" w14:textId="77777777" w:rsidR="008365B1" w:rsidRPr="002E58DA" w:rsidRDefault="008365B1" w:rsidP="00195DAD">
            <w:pPr>
              <w:rPr>
                <w:sz w:val="14"/>
                <w:szCs w:val="14"/>
              </w:rPr>
            </w:pPr>
            <w:r>
              <w:rPr>
                <w:sz w:val="14"/>
                <w:szCs w:val="14"/>
              </w:rPr>
              <w:t>0x00000009</w:t>
            </w:r>
          </w:p>
        </w:tc>
        <w:tc>
          <w:tcPr>
            <w:tcW w:w="1020" w:type="dxa"/>
            <w:vMerge/>
          </w:tcPr>
          <w:p w14:paraId="76B40EE9" w14:textId="77777777" w:rsidR="008365B1" w:rsidRDefault="008365B1" w:rsidP="00195DAD">
            <w:pPr>
              <w:jc w:val="center"/>
              <w:rPr>
                <w:sz w:val="12"/>
                <w:szCs w:val="12"/>
              </w:rPr>
            </w:pPr>
          </w:p>
        </w:tc>
        <w:tc>
          <w:tcPr>
            <w:tcW w:w="1814" w:type="dxa"/>
            <w:shd w:val="clear" w:color="auto" w:fill="auto"/>
          </w:tcPr>
          <w:p w14:paraId="74ACF0F6" w14:textId="20952DC7"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22</w:t>
            </w:r>
            <w:r>
              <w:rPr>
                <w:sz w:val="12"/>
                <w:szCs w:val="12"/>
              </w:rPr>
              <w:t>]</w:t>
            </w:r>
          </w:p>
        </w:tc>
        <w:tc>
          <w:tcPr>
            <w:tcW w:w="1814" w:type="dxa"/>
            <w:shd w:val="clear" w:color="auto" w:fill="auto"/>
          </w:tcPr>
          <w:p w14:paraId="29A4F1FF" w14:textId="71EDE0D7" w:rsidR="008365B1" w:rsidRPr="002E58DA" w:rsidRDefault="008365B1" w:rsidP="00195DAD">
            <w:pPr>
              <w:jc w:val="center"/>
              <w:rPr>
                <w:sz w:val="12"/>
                <w:szCs w:val="12"/>
              </w:rPr>
            </w:pPr>
            <w:proofErr w:type="gramStart"/>
            <w:r>
              <w:rPr>
                <w:sz w:val="12"/>
                <w:szCs w:val="12"/>
              </w:rPr>
              <w:t>p[</w:t>
            </w:r>
            <w:proofErr w:type="gramEnd"/>
            <w:r w:rsidR="005C62B2">
              <w:rPr>
                <w:sz w:val="12"/>
                <w:szCs w:val="12"/>
              </w:rPr>
              <w:t>22</w:t>
            </w:r>
            <w:r>
              <w:rPr>
                <w:sz w:val="12"/>
                <w:szCs w:val="12"/>
              </w:rPr>
              <w:t>]</w:t>
            </w:r>
          </w:p>
        </w:tc>
      </w:tr>
      <w:tr w:rsidR="008365B1" w:rsidRPr="002E58DA" w14:paraId="17640593" w14:textId="77777777" w:rsidTr="00195DAD">
        <w:tc>
          <w:tcPr>
            <w:tcW w:w="2381" w:type="dxa"/>
            <w:shd w:val="clear" w:color="auto" w:fill="auto"/>
          </w:tcPr>
          <w:p w14:paraId="5829A69D"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A</w:t>
            </w:r>
          </w:p>
        </w:tc>
        <w:tc>
          <w:tcPr>
            <w:tcW w:w="1020" w:type="dxa"/>
            <w:vMerge/>
          </w:tcPr>
          <w:p w14:paraId="50E9AEB9" w14:textId="77777777" w:rsidR="008365B1" w:rsidRDefault="008365B1" w:rsidP="00195DAD">
            <w:pPr>
              <w:jc w:val="center"/>
              <w:rPr>
                <w:sz w:val="12"/>
                <w:szCs w:val="12"/>
              </w:rPr>
            </w:pPr>
          </w:p>
        </w:tc>
        <w:tc>
          <w:tcPr>
            <w:tcW w:w="1814" w:type="dxa"/>
            <w:shd w:val="clear" w:color="auto" w:fill="auto"/>
          </w:tcPr>
          <w:p w14:paraId="2FE0D94F" w14:textId="7EF3CBC8"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23</w:t>
            </w:r>
            <w:r>
              <w:rPr>
                <w:sz w:val="12"/>
                <w:szCs w:val="12"/>
              </w:rPr>
              <w:t>]</w:t>
            </w:r>
          </w:p>
        </w:tc>
        <w:tc>
          <w:tcPr>
            <w:tcW w:w="1814" w:type="dxa"/>
            <w:shd w:val="clear" w:color="auto" w:fill="auto"/>
          </w:tcPr>
          <w:p w14:paraId="5FFD66F7" w14:textId="05528AAE" w:rsidR="008365B1" w:rsidRPr="002E58DA" w:rsidRDefault="008365B1" w:rsidP="00195DAD">
            <w:pPr>
              <w:jc w:val="center"/>
              <w:rPr>
                <w:sz w:val="12"/>
                <w:szCs w:val="12"/>
              </w:rPr>
            </w:pPr>
            <w:proofErr w:type="gramStart"/>
            <w:r>
              <w:rPr>
                <w:sz w:val="12"/>
                <w:szCs w:val="12"/>
              </w:rPr>
              <w:t>p[</w:t>
            </w:r>
            <w:proofErr w:type="gramEnd"/>
            <w:r w:rsidR="005C62B2">
              <w:rPr>
                <w:sz w:val="12"/>
                <w:szCs w:val="12"/>
              </w:rPr>
              <w:t>23</w:t>
            </w:r>
            <w:r>
              <w:rPr>
                <w:sz w:val="12"/>
                <w:szCs w:val="12"/>
              </w:rPr>
              <w:t>]</w:t>
            </w:r>
          </w:p>
        </w:tc>
      </w:tr>
      <w:tr w:rsidR="008365B1" w:rsidRPr="002E58DA" w14:paraId="37B4F3B4" w14:textId="77777777" w:rsidTr="00195DAD">
        <w:tc>
          <w:tcPr>
            <w:tcW w:w="2381" w:type="dxa"/>
            <w:shd w:val="clear" w:color="auto" w:fill="auto"/>
          </w:tcPr>
          <w:p w14:paraId="733684D5" w14:textId="77777777" w:rsidR="008365B1" w:rsidRPr="002E58DA" w:rsidRDefault="008365B1" w:rsidP="00195DAD">
            <w:pPr>
              <w:rPr>
                <w:sz w:val="14"/>
                <w:szCs w:val="14"/>
              </w:rPr>
            </w:pPr>
            <w:r>
              <w:rPr>
                <w:sz w:val="14"/>
                <w:szCs w:val="14"/>
              </w:rPr>
              <w:t>0x0000000B</w:t>
            </w:r>
          </w:p>
        </w:tc>
        <w:tc>
          <w:tcPr>
            <w:tcW w:w="1020" w:type="dxa"/>
            <w:vMerge/>
          </w:tcPr>
          <w:p w14:paraId="0D92D492" w14:textId="77777777" w:rsidR="008365B1" w:rsidRDefault="008365B1" w:rsidP="00195DAD">
            <w:pPr>
              <w:jc w:val="center"/>
              <w:rPr>
                <w:sz w:val="12"/>
                <w:szCs w:val="12"/>
              </w:rPr>
            </w:pPr>
          </w:p>
        </w:tc>
        <w:tc>
          <w:tcPr>
            <w:tcW w:w="1814" w:type="dxa"/>
            <w:shd w:val="clear" w:color="auto" w:fill="auto"/>
          </w:tcPr>
          <w:p w14:paraId="54F19BD0" w14:textId="6DCC9199"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24</w:t>
            </w:r>
            <w:r>
              <w:rPr>
                <w:sz w:val="12"/>
                <w:szCs w:val="12"/>
              </w:rPr>
              <w:t>]</w:t>
            </w:r>
          </w:p>
        </w:tc>
        <w:tc>
          <w:tcPr>
            <w:tcW w:w="1814" w:type="dxa"/>
            <w:shd w:val="clear" w:color="auto" w:fill="auto"/>
          </w:tcPr>
          <w:p w14:paraId="53F34BEF" w14:textId="6D265B47" w:rsidR="008365B1" w:rsidRPr="002E58DA" w:rsidRDefault="008365B1" w:rsidP="00195DAD">
            <w:pPr>
              <w:jc w:val="center"/>
              <w:rPr>
                <w:sz w:val="12"/>
                <w:szCs w:val="12"/>
              </w:rPr>
            </w:pPr>
            <w:proofErr w:type="gramStart"/>
            <w:r>
              <w:rPr>
                <w:sz w:val="12"/>
                <w:szCs w:val="12"/>
              </w:rPr>
              <w:t>p[</w:t>
            </w:r>
            <w:proofErr w:type="gramEnd"/>
            <w:r w:rsidR="005C62B2">
              <w:rPr>
                <w:sz w:val="12"/>
                <w:szCs w:val="12"/>
              </w:rPr>
              <w:t>24</w:t>
            </w:r>
            <w:r>
              <w:rPr>
                <w:sz w:val="12"/>
                <w:szCs w:val="12"/>
              </w:rPr>
              <w:t>]</w:t>
            </w:r>
          </w:p>
        </w:tc>
      </w:tr>
      <w:tr w:rsidR="008365B1" w:rsidRPr="002E58DA" w14:paraId="2C8424DA" w14:textId="77777777" w:rsidTr="00195DAD">
        <w:tc>
          <w:tcPr>
            <w:tcW w:w="2381" w:type="dxa"/>
            <w:shd w:val="clear" w:color="auto" w:fill="auto"/>
          </w:tcPr>
          <w:p w14:paraId="33F61F1A"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C</w:t>
            </w:r>
          </w:p>
        </w:tc>
        <w:tc>
          <w:tcPr>
            <w:tcW w:w="1020" w:type="dxa"/>
            <w:vMerge/>
          </w:tcPr>
          <w:p w14:paraId="0413F2B4" w14:textId="77777777" w:rsidR="008365B1" w:rsidRDefault="008365B1" w:rsidP="00195DAD">
            <w:pPr>
              <w:jc w:val="center"/>
              <w:rPr>
                <w:sz w:val="12"/>
                <w:szCs w:val="12"/>
              </w:rPr>
            </w:pPr>
          </w:p>
        </w:tc>
        <w:tc>
          <w:tcPr>
            <w:tcW w:w="1814" w:type="dxa"/>
            <w:shd w:val="clear" w:color="auto" w:fill="auto"/>
          </w:tcPr>
          <w:p w14:paraId="0C529718" w14:textId="796DE9EC"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25</w:t>
            </w:r>
            <w:r>
              <w:rPr>
                <w:sz w:val="12"/>
                <w:szCs w:val="12"/>
              </w:rPr>
              <w:t>]</w:t>
            </w:r>
          </w:p>
        </w:tc>
        <w:tc>
          <w:tcPr>
            <w:tcW w:w="1814" w:type="dxa"/>
            <w:shd w:val="clear" w:color="auto" w:fill="auto"/>
          </w:tcPr>
          <w:p w14:paraId="577B33EE" w14:textId="6C33D9F1" w:rsidR="008365B1" w:rsidRPr="002E58DA" w:rsidRDefault="008365B1" w:rsidP="00195DAD">
            <w:pPr>
              <w:jc w:val="center"/>
              <w:rPr>
                <w:sz w:val="12"/>
                <w:szCs w:val="12"/>
              </w:rPr>
            </w:pPr>
            <w:proofErr w:type="gramStart"/>
            <w:r>
              <w:rPr>
                <w:sz w:val="12"/>
                <w:szCs w:val="12"/>
              </w:rPr>
              <w:t>p[</w:t>
            </w:r>
            <w:proofErr w:type="gramEnd"/>
            <w:r w:rsidR="005C62B2">
              <w:rPr>
                <w:sz w:val="12"/>
                <w:szCs w:val="12"/>
              </w:rPr>
              <w:t>25</w:t>
            </w:r>
            <w:r>
              <w:rPr>
                <w:sz w:val="12"/>
                <w:szCs w:val="12"/>
              </w:rPr>
              <w:t>]</w:t>
            </w:r>
          </w:p>
        </w:tc>
      </w:tr>
      <w:tr w:rsidR="008365B1" w:rsidRPr="002E58DA" w14:paraId="37741663" w14:textId="77777777" w:rsidTr="00195DAD">
        <w:tc>
          <w:tcPr>
            <w:tcW w:w="2381" w:type="dxa"/>
            <w:shd w:val="clear" w:color="auto" w:fill="auto"/>
          </w:tcPr>
          <w:p w14:paraId="64868E8B" w14:textId="77777777" w:rsidR="008365B1" w:rsidRPr="002E58DA" w:rsidRDefault="008365B1" w:rsidP="00195DAD">
            <w:pPr>
              <w:rPr>
                <w:sz w:val="14"/>
                <w:szCs w:val="14"/>
              </w:rPr>
            </w:pPr>
            <w:r>
              <w:rPr>
                <w:sz w:val="14"/>
                <w:szCs w:val="14"/>
              </w:rPr>
              <w:t>0x0000000D</w:t>
            </w:r>
          </w:p>
        </w:tc>
        <w:tc>
          <w:tcPr>
            <w:tcW w:w="1020" w:type="dxa"/>
            <w:vMerge/>
          </w:tcPr>
          <w:p w14:paraId="1917520D" w14:textId="77777777" w:rsidR="008365B1" w:rsidRDefault="008365B1" w:rsidP="00195DAD">
            <w:pPr>
              <w:jc w:val="center"/>
              <w:rPr>
                <w:sz w:val="12"/>
                <w:szCs w:val="12"/>
              </w:rPr>
            </w:pPr>
          </w:p>
        </w:tc>
        <w:tc>
          <w:tcPr>
            <w:tcW w:w="1814" w:type="dxa"/>
            <w:shd w:val="clear" w:color="auto" w:fill="auto"/>
          </w:tcPr>
          <w:p w14:paraId="2EB37140" w14:textId="1C0D3806"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26</w:t>
            </w:r>
            <w:r>
              <w:rPr>
                <w:sz w:val="12"/>
                <w:szCs w:val="12"/>
              </w:rPr>
              <w:t>]</w:t>
            </w:r>
          </w:p>
        </w:tc>
        <w:tc>
          <w:tcPr>
            <w:tcW w:w="1814" w:type="dxa"/>
            <w:shd w:val="clear" w:color="auto" w:fill="auto"/>
          </w:tcPr>
          <w:p w14:paraId="350C6464" w14:textId="3DF17CA2" w:rsidR="008365B1" w:rsidRPr="002E58DA" w:rsidRDefault="008365B1" w:rsidP="00195DAD">
            <w:pPr>
              <w:jc w:val="center"/>
              <w:rPr>
                <w:sz w:val="12"/>
                <w:szCs w:val="12"/>
              </w:rPr>
            </w:pPr>
            <w:proofErr w:type="gramStart"/>
            <w:r>
              <w:rPr>
                <w:sz w:val="12"/>
                <w:szCs w:val="12"/>
              </w:rPr>
              <w:t>p[</w:t>
            </w:r>
            <w:proofErr w:type="gramEnd"/>
            <w:r w:rsidR="005C62B2">
              <w:rPr>
                <w:sz w:val="12"/>
                <w:szCs w:val="12"/>
              </w:rPr>
              <w:t>26</w:t>
            </w:r>
            <w:r>
              <w:rPr>
                <w:sz w:val="12"/>
                <w:szCs w:val="12"/>
              </w:rPr>
              <w:t>]</w:t>
            </w:r>
          </w:p>
        </w:tc>
      </w:tr>
      <w:tr w:rsidR="008365B1" w:rsidRPr="002E58DA" w14:paraId="5BE9FD67" w14:textId="77777777" w:rsidTr="00195DAD">
        <w:tc>
          <w:tcPr>
            <w:tcW w:w="2381" w:type="dxa"/>
            <w:shd w:val="clear" w:color="auto" w:fill="auto"/>
          </w:tcPr>
          <w:p w14:paraId="7B8BA76F"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E</w:t>
            </w:r>
          </w:p>
        </w:tc>
        <w:tc>
          <w:tcPr>
            <w:tcW w:w="1020" w:type="dxa"/>
            <w:vMerge/>
          </w:tcPr>
          <w:p w14:paraId="37A33480" w14:textId="77777777" w:rsidR="008365B1" w:rsidRDefault="008365B1" w:rsidP="00195DAD">
            <w:pPr>
              <w:jc w:val="center"/>
              <w:rPr>
                <w:sz w:val="12"/>
                <w:szCs w:val="12"/>
              </w:rPr>
            </w:pPr>
          </w:p>
        </w:tc>
        <w:tc>
          <w:tcPr>
            <w:tcW w:w="1814" w:type="dxa"/>
            <w:shd w:val="clear" w:color="auto" w:fill="auto"/>
          </w:tcPr>
          <w:p w14:paraId="0B21F0FD" w14:textId="52521530" w:rsidR="008365B1" w:rsidRPr="002E58DA" w:rsidRDefault="005C62B2" w:rsidP="00195DAD">
            <w:pPr>
              <w:jc w:val="center"/>
              <w:rPr>
                <w:sz w:val="12"/>
                <w:szCs w:val="12"/>
              </w:rPr>
            </w:pPr>
            <w:proofErr w:type="gramStart"/>
            <w:r>
              <w:rPr>
                <w:sz w:val="12"/>
                <w:szCs w:val="12"/>
              </w:rPr>
              <w:t>P[</w:t>
            </w:r>
            <w:proofErr w:type="gramEnd"/>
            <w:r>
              <w:rPr>
                <w:sz w:val="12"/>
                <w:szCs w:val="12"/>
              </w:rPr>
              <w:t>27</w:t>
            </w:r>
            <w:r w:rsidR="008365B1">
              <w:rPr>
                <w:sz w:val="12"/>
                <w:szCs w:val="12"/>
              </w:rPr>
              <w:t>]</w:t>
            </w:r>
          </w:p>
        </w:tc>
        <w:tc>
          <w:tcPr>
            <w:tcW w:w="1814" w:type="dxa"/>
            <w:shd w:val="clear" w:color="auto" w:fill="auto"/>
          </w:tcPr>
          <w:p w14:paraId="3026CF43" w14:textId="242A639F" w:rsidR="008365B1" w:rsidRPr="002E58DA" w:rsidRDefault="008365B1" w:rsidP="00195DAD">
            <w:pPr>
              <w:jc w:val="center"/>
              <w:rPr>
                <w:sz w:val="12"/>
                <w:szCs w:val="12"/>
              </w:rPr>
            </w:pPr>
            <w:proofErr w:type="gramStart"/>
            <w:r>
              <w:rPr>
                <w:sz w:val="12"/>
                <w:szCs w:val="12"/>
              </w:rPr>
              <w:t>p[</w:t>
            </w:r>
            <w:proofErr w:type="gramEnd"/>
            <w:r w:rsidR="005C62B2">
              <w:rPr>
                <w:sz w:val="12"/>
                <w:szCs w:val="12"/>
              </w:rPr>
              <w:t>27</w:t>
            </w:r>
            <w:r>
              <w:rPr>
                <w:sz w:val="12"/>
                <w:szCs w:val="12"/>
              </w:rPr>
              <w:t>]</w:t>
            </w:r>
          </w:p>
        </w:tc>
      </w:tr>
      <w:tr w:rsidR="008365B1" w:rsidRPr="002E58DA" w14:paraId="03F34AC7" w14:textId="77777777" w:rsidTr="00195DAD">
        <w:tc>
          <w:tcPr>
            <w:tcW w:w="2381" w:type="dxa"/>
            <w:shd w:val="clear" w:color="auto" w:fill="auto"/>
          </w:tcPr>
          <w:p w14:paraId="3AAB3DDF" w14:textId="77777777" w:rsidR="008365B1" w:rsidRPr="002E58DA" w:rsidRDefault="008365B1" w:rsidP="00195DAD">
            <w:pPr>
              <w:rPr>
                <w:sz w:val="14"/>
                <w:szCs w:val="14"/>
              </w:rPr>
            </w:pPr>
            <w:r>
              <w:rPr>
                <w:sz w:val="14"/>
                <w:szCs w:val="14"/>
              </w:rPr>
              <w:t>0x0000000F</w:t>
            </w:r>
          </w:p>
        </w:tc>
        <w:tc>
          <w:tcPr>
            <w:tcW w:w="1020" w:type="dxa"/>
            <w:vMerge/>
          </w:tcPr>
          <w:p w14:paraId="56716B9A" w14:textId="77777777" w:rsidR="008365B1" w:rsidRDefault="008365B1" w:rsidP="00195DAD">
            <w:pPr>
              <w:jc w:val="center"/>
              <w:rPr>
                <w:sz w:val="12"/>
                <w:szCs w:val="12"/>
              </w:rPr>
            </w:pPr>
          </w:p>
        </w:tc>
        <w:tc>
          <w:tcPr>
            <w:tcW w:w="1814" w:type="dxa"/>
            <w:shd w:val="clear" w:color="auto" w:fill="auto"/>
          </w:tcPr>
          <w:p w14:paraId="5839D9BF" w14:textId="2ABA90CF" w:rsidR="008365B1" w:rsidRPr="002E58DA"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28</w:t>
            </w:r>
            <w:r>
              <w:rPr>
                <w:sz w:val="12"/>
                <w:szCs w:val="12"/>
              </w:rPr>
              <w:t>]</w:t>
            </w:r>
          </w:p>
        </w:tc>
        <w:tc>
          <w:tcPr>
            <w:tcW w:w="1814" w:type="dxa"/>
            <w:shd w:val="clear" w:color="auto" w:fill="auto"/>
          </w:tcPr>
          <w:p w14:paraId="3E635652" w14:textId="5662AB85" w:rsidR="008365B1" w:rsidRPr="002E58DA" w:rsidRDefault="008365B1" w:rsidP="00195DAD">
            <w:pPr>
              <w:jc w:val="center"/>
              <w:rPr>
                <w:sz w:val="12"/>
                <w:szCs w:val="12"/>
              </w:rPr>
            </w:pPr>
            <w:proofErr w:type="gramStart"/>
            <w:r>
              <w:rPr>
                <w:sz w:val="12"/>
                <w:szCs w:val="12"/>
              </w:rPr>
              <w:t>p[</w:t>
            </w:r>
            <w:proofErr w:type="gramEnd"/>
            <w:r w:rsidR="005C62B2">
              <w:rPr>
                <w:sz w:val="12"/>
                <w:szCs w:val="12"/>
              </w:rPr>
              <w:t>28</w:t>
            </w:r>
            <w:r>
              <w:rPr>
                <w:sz w:val="12"/>
                <w:szCs w:val="12"/>
              </w:rPr>
              <w:t>]</w:t>
            </w:r>
          </w:p>
        </w:tc>
      </w:tr>
      <w:tr w:rsidR="008365B1" w:rsidRPr="002E58DA" w14:paraId="3BF7DC97" w14:textId="77777777" w:rsidTr="00195DAD">
        <w:tc>
          <w:tcPr>
            <w:tcW w:w="2381" w:type="dxa"/>
            <w:shd w:val="clear" w:color="auto" w:fill="auto"/>
          </w:tcPr>
          <w:p w14:paraId="2788769B" w14:textId="77777777" w:rsidR="008365B1" w:rsidRDefault="008365B1" w:rsidP="00195DAD">
            <w:pPr>
              <w:rPr>
                <w:sz w:val="14"/>
                <w:szCs w:val="14"/>
              </w:rPr>
            </w:pPr>
            <w:r>
              <w:rPr>
                <w:sz w:val="14"/>
                <w:szCs w:val="14"/>
              </w:rPr>
              <w:t>0x000</w:t>
            </w:r>
            <w:r w:rsidRPr="002E58DA">
              <w:rPr>
                <w:sz w:val="14"/>
                <w:szCs w:val="14"/>
              </w:rPr>
              <w:t>000</w:t>
            </w:r>
            <w:r>
              <w:rPr>
                <w:sz w:val="14"/>
                <w:szCs w:val="14"/>
              </w:rPr>
              <w:t>1</w:t>
            </w:r>
            <w:r w:rsidRPr="002E58DA">
              <w:rPr>
                <w:sz w:val="14"/>
                <w:szCs w:val="14"/>
              </w:rPr>
              <w:t>0</w:t>
            </w:r>
          </w:p>
        </w:tc>
        <w:tc>
          <w:tcPr>
            <w:tcW w:w="1020" w:type="dxa"/>
            <w:vMerge/>
          </w:tcPr>
          <w:p w14:paraId="393AE8A2" w14:textId="77777777" w:rsidR="008365B1" w:rsidRDefault="008365B1" w:rsidP="00195DAD">
            <w:pPr>
              <w:jc w:val="center"/>
              <w:rPr>
                <w:sz w:val="12"/>
                <w:szCs w:val="12"/>
              </w:rPr>
            </w:pPr>
          </w:p>
        </w:tc>
        <w:tc>
          <w:tcPr>
            <w:tcW w:w="1814" w:type="dxa"/>
            <w:shd w:val="clear" w:color="auto" w:fill="000000" w:themeFill="text1"/>
          </w:tcPr>
          <w:p w14:paraId="23FB5DE7" w14:textId="77777777" w:rsidR="008365B1" w:rsidRDefault="008365B1" w:rsidP="00195DAD">
            <w:pPr>
              <w:jc w:val="center"/>
              <w:rPr>
                <w:sz w:val="12"/>
                <w:szCs w:val="12"/>
              </w:rPr>
            </w:pPr>
          </w:p>
        </w:tc>
        <w:tc>
          <w:tcPr>
            <w:tcW w:w="1814" w:type="dxa"/>
            <w:shd w:val="clear" w:color="auto" w:fill="000000" w:themeFill="text1"/>
          </w:tcPr>
          <w:p w14:paraId="7D4E3298" w14:textId="77777777" w:rsidR="008365B1" w:rsidRDefault="008365B1" w:rsidP="00195DAD">
            <w:pPr>
              <w:jc w:val="center"/>
              <w:rPr>
                <w:sz w:val="12"/>
                <w:szCs w:val="12"/>
              </w:rPr>
            </w:pPr>
          </w:p>
        </w:tc>
      </w:tr>
      <w:tr w:rsidR="008365B1" w:rsidRPr="002E58DA" w14:paraId="6230D53D" w14:textId="77777777" w:rsidTr="00195DAD">
        <w:tc>
          <w:tcPr>
            <w:tcW w:w="2381" w:type="dxa"/>
            <w:shd w:val="clear" w:color="auto" w:fill="auto"/>
          </w:tcPr>
          <w:p w14:paraId="2ED671EF" w14:textId="77777777" w:rsidR="008365B1" w:rsidRDefault="008365B1" w:rsidP="00195DAD">
            <w:pPr>
              <w:rPr>
                <w:sz w:val="14"/>
                <w:szCs w:val="14"/>
              </w:rPr>
            </w:pPr>
            <w:r>
              <w:rPr>
                <w:sz w:val="14"/>
                <w:szCs w:val="14"/>
              </w:rPr>
              <w:t>0x00000011</w:t>
            </w:r>
          </w:p>
        </w:tc>
        <w:tc>
          <w:tcPr>
            <w:tcW w:w="1020" w:type="dxa"/>
            <w:vMerge/>
          </w:tcPr>
          <w:p w14:paraId="73DDB8EF" w14:textId="77777777" w:rsidR="008365B1" w:rsidRDefault="008365B1" w:rsidP="00195DAD">
            <w:pPr>
              <w:jc w:val="center"/>
              <w:rPr>
                <w:sz w:val="12"/>
                <w:szCs w:val="12"/>
              </w:rPr>
            </w:pPr>
          </w:p>
        </w:tc>
        <w:tc>
          <w:tcPr>
            <w:tcW w:w="1814" w:type="dxa"/>
            <w:shd w:val="clear" w:color="auto" w:fill="auto"/>
          </w:tcPr>
          <w:p w14:paraId="1C0CA43C" w14:textId="42802CE7" w:rsidR="008365B1"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36</w:t>
            </w:r>
            <w:r>
              <w:rPr>
                <w:sz w:val="12"/>
                <w:szCs w:val="12"/>
              </w:rPr>
              <w:t>]</w:t>
            </w:r>
          </w:p>
        </w:tc>
        <w:tc>
          <w:tcPr>
            <w:tcW w:w="1814" w:type="dxa"/>
            <w:shd w:val="clear" w:color="auto" w:fill="auto"/>
          </w:tcPr>
          <w:p w14:paraId="2C054B91" w14:textId="74090146" w:rsidR="008365B1" w:rsidRDefault="008365B1" w:rsidP="00195DAD">
            <w:pPr>
              <w:jc w:val="center"/>
              <w:rPr>
                <w:sz w:val="12"/>
                <w:szCs w:val="12"/>
              </w:rPr>
            </w:pPr>
            <w:proofErr w:type="gramStart"/>
            <w:r>
              <w:rPr>
                <w:sz w:val="12"/>
                <w:szCs w:val="12"/>
              </w:rPr>
              <w:t>p[</w:t>
            </w:r>
            <w:proofErr w:type="gramEnd"/>
            <w:r w:rsidR="005C62B2">
              <w:rPr>
                <w:sz w:val="12"/>
                <w:szCs w:val="12"/>
              </w:rPr>
              <w:t>36</w:t>
            </w:r>
            <w:r>
              <w:rPr>
                <w:sz w:val="12"/>
                <w:szCs w:val="12"/>
              </w:rPr>
              <w:t>]</w:t>
            </w:r>
          </w:p>
        </w:tc>
      </w:tr>
      <w:tr w:rsidR="008365B1" w:rsidRPr="002E58DA" w14:paraId="68CCB90E" w14:textId="77777777" w:rsidTr="00195DAD">
        <w:tc>
          <w:tcPr>
            <w:tcW w:w="2381" w:type="dxa"/>
            <w:shd w:val="clear" w:color="auto" w:fill="auto"/>
          </w:tcPr>
          <w:p w14:paraId="06715DA8" w14:textId="77777777" w:rsidR="008365B1" w:rsidRDefault="008365B1" w:rsidP="00195DAD">
            <w:pPr>
              <w:rPr>
                <w:sz w:val="14"/>
                <w:szCs w:val="14"/>
              </w:rPr>
            </w:pPr>
            <w:r>
              <w:rPr>
                <w:sz w:val="14"/>
                <w:szCs w:val="14"/>
              </w:rPr>
              <w:t>0x000</w:t>
            </w:r>
            <w:r w:rsidRPr="002E58DA">
              <w:rPr>
                <w:sz w:val="14"/>
                <w:szCs w:val="14"/>
              </w:rPr>
              <w:t>000</w:t>
            </w:r>
            <w:r>
              <w:rPr>
                <w:sz w:val="14"/>
                <w:szCs w:val="14"/>
              </w:rPr>
              <w:t>12</w:t>
            </w:r>
          </w:p>
        </w:tc>
        <w:tc>
          <w:tcPr>
            <w:tcW w:w="1020" w:type="dxa"/>
            <w:vMerge/>
          </w:tcPr>
          <w:p w14:paraId="46229700" w14:textId="77777777" w:rsidR="008365B1" w:rsidRDefault="008365B1" w:rsidP="00195DAD">
            <w:pPr>
              <w:jc w:val="center"/>
              <w:rPr>
                <w:sz w:val="12"/>
                <w:szCs w:val="12"/>
              </w:rPr>
            </w:pPr>
          </w:p>
        </w:tc>
        <w:tc>
          <w:tcPr>
            <w:tcW w:w="1814" w:type="dxa"/>
            <w:shd w:val="clear" w:color="auto" w:fill="auto"/>
          </w:tcPr>
          <w:p w14:paraId="3807B1D8" w14:textId="4F4E5545" w:rsidR="008365B1"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37</w:t>
            </w:r>
            <w:r>
              <w:rPr>
                <w:sz w:val="12"/>
                <w:szCs w:val="12"/>
              </w:rPr>
              <w:t>]</w:t>
            </w:r>
          </w:p>
        </w:tc>
        <w:tc>
          <w:tcPr>
            <w:tcW w:w="1814" w:type="dxa"/>
            <w:shd w:val="clear" w:color="auto" w:fill="auto"/>
          </w:tcPr>
          <w:p w14:paraId="1A3E72F4" w14:textId="42485DD9" w:rsidR="008365B1" w:rsidRDefault="008365B1" w:rsidP="00195DAD">
            <w:pPr>
              <w:jc w:val="center"/>
              <w:rPr>
                <w:sz w:val="12"/>
                <w:szCs w:val="12"/>
              </w:rPr>
            </w:pPr>
            <w:proofErr w:type="gramStart"/>
            <w:r>
              <w:rPr>
                <w:sz w:val="12"/>
                <w:szCs w:val="12"/>
              </w:rPr>
              <w:t>p[</w:t>
            </w:r>
            <w:proofErr w:type="gramEnd"/>
            <w:r w:rsidR="005C62B2">
              <w:rPr>
                <w:sz w:val="12"/>
                <w:szCs w:val="12"/>
              </w:rPr>
              <w:t>37</w:t>
            </w:r>
            <w:r>
              <w:rPr>
                <w:sz w:val="12"/>
                <w:szCs w:val="12"/>
              </w:rPr>
              <w:t>]</w:t>
            </w:r>
          </w:p>
        </w:tc>
      </w:tr>
      <w:tr w:rsidR="008365B1" w:rsidRPr="002E58DA" w14:paraId="736D571E" w14:textId="77777777" w:rsidTr="00195DAD">
        <w:tc>
          <w:tcPr>
            <w:tcW w:w="2381" w:type="dxa"/>
            <w:shd w:val="clear" w:color="auto" w:fill="auto"/>
          </w:tcPr>
          <w:p w14:paraId="10E433B1" w14:textId="77777777" w:rsidR="008365B1" w:rsidRDefault="008365B1" w:rsidP="00195DAD">
            <w:pPr>
              <w:rPr>
                <w:sz w:val="14"/>
                <w:szCs w:val="14"/>
              </w:rPr>
            </w:pPr>
            <w:r>
              <w:rPr>
                <w:sz w:val="14"/>
                <w:szCs w:val="14"/>
              </w:rPr>
              <w:t>0x00000013</w:t>
            </w:r>
          </w:p>
        </w:tc>
        <w:tc>
          <w:tcPr>
            <w:tcW w:w="1020" w:type="dxa"/>
            <w:vMerge/>
          </w:tcPr>
          <w:p w14:paraId="1D9FCC78" w14:textId="77777777" w:rsidR="008365B1" w:rsidRDefault="008365B1" w:rsidP="00195DAD">
            <w:pPr>
              <w:jc w:val="center"/>
              <w:rPr>
                <w:sz w:val="12"/>
                <w:szCs w:val="12"/>
              </w:rPr>
            </w:pPr>
          </w:p>
        </w:tc>
        <w:tc>
          <w:tcPr>
            <w:tcW w:w="1814" w:type="dxa"/>
            <w:shd w:val="clear" w:color="auto" w:fill="auto"/>
          </w:tcPr>
          <w:p w14:paraId="1673CFCB" w14:textId="1138E660" w:rsidR="008365B1"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38</w:t>
            </w:r>
            <w:r>
              <w:rPr>
                <w:sz w:val="12"/>
                <w:szCs w:val="12"/>
              </w:rPr>
              <w:t>]</w:t>
            </w:r>
          </w:p>
        </w:tc>
        <w:tc>
          <w:tcPr>
            <w:tcW w:w="1814" w:type="dxa"/>
            <w:shd w:val="clear" w:color="auto" w:fill="auto"/>
          </w:tcPr>
          <w:p w14:paraId="73F75B0F" w14:textId="6FEF4410" w:rsidR="008365B1" w:rsidRDefault="008365B1" w:rsidP="00195DAD">
            <w:pPr>
              <w:jc w:val="center"/>
              <w:rPr>
                <w:sz w:val="12"/>
                <w:szCs w:val="12"/>
              </w:rPr>
            </w:pPr>
            <w:proofErr w:type="gramStart"/>
            <w:r>
              <w:rPr>
                <w:sz w:val="12"/>
                <w:szCs w:val="12"/>
              </w:rPr>
              <w:t>p[</w:t>
            </w:r>
            <w:proofErr w:type="gramEnd"/>
            <w:r w:rsidR="005C62B2">
              <w:rPr>
                <w:sz w:val="12"/>
                <w:szCs w:val="12"/>
              </w:rPr>
              <w:t>38</w:t>
            </w:r>
          </w:p>
        </w:tc>
      </w:tr>
      <w:tr w:rsidR="008365B1" w:rsidRPr="002E58DA" w14:paraId="5442423D" w14:textId="77777777" w:rsidTr="00195DAD">
        <w:tc>
          <w:tcPr>
            <w:tcW w:w="2381" w:type="dxa"/>
            <w:shd w:val="clear" w:color="auto" w:fill="auto"/>
          </w:tcPr>
          <w:p w14:paraId="44B3FFBA" w14:textId="77777777" w:rsidR="008365B1" w:rsidRDefault="008365B1" w:rsidP="00195DAD">
            <w:pPr>
              <w:rPr>
                <w:sz w:val="14"/>
                <w:szCs w:val="14"/>
              </w:rPr>
            </w:pPr>
            <w:r>
              <w:rPr>
                <w:sz w:val="14"/>
                <w:szCs w:val="14"/>
              </w:rPr>
              <w:t>0x000</w:t>
            </w:r>
            <w:r w:rsidRPr="002E58DA">
              <w:rPr>
                <w:sz w:val="14"/>
                <w:szCs w:val="14"/>
              </w:rPr>
              <w:t>000</w:t>
            </w:r>
            <w:r>
              <w:rPr>
                <w:sz w:val="14"/>
                <w:szCs w:val="14"/>
              </w:rPr>
              <w:t>14</w:t>
            </w:r>
          </w:p>
        </w:tc>
        <w:tc>
          <w:tcPr>
            <w:tcW w:w="1020" w:type="dxa"/>
            <w:vMerge/>
          </w:tcPr>
          <w:p w14:paraId="486656B7" w14:textId="77777777" w:rsidR="008365B1" w:rsidRDefault="008365B1" w:rsidP="00195DAD">
            <w:pPr>
              <w:jc w:val="center"/>
              <w:rPr>
                <w:sz w:val="12"/>
                <w:szCs w:val="12"/>
              </w:rPr>
            </w:pPr>
          </w:p>
        </w:tc>
        <w:tc>
          <w:tcPr>
            <w:tcW w:w="1814" w:type="dxa"/>
            <w:shd w:val="clear" w:color="auto" w:fill="auto"/>
          </w:tcPr>
          <w:p w14:paraId="191983A6" w14:textId="44F9C036" w:rsidR="008365B1"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39</w:t>
            </w:r>
          </w:p>
        </w:tc>
        <w:tc>
          <w:tcPr>
            <w:tcW w:w="1814" w:type="dxa"/>
            <w:shd w:val="clear" w:color="auto" w:fill="auto"/>
          </w:tcPr>
          <w:p w14:paraId="02DC30A1" w14:textId="2C58315A" w:rsidR="008365B1" w:rsidRDefault="008365B1" w:rsidP="00195DAD">
            <w:pPr>
              <w:jc w:val="center"/>
              <w:rPr>
                <w:sz w:val="12"/>
                <w:szCs w:val="12"/>
              </w:rPr>
            </w:pPr>
            <w:proofErr w:type="gramStart"/>
            <w:r>
              <w:rPr>
                <w:sz w:val="12"/>
                <w:szCs w:val="12"/>
              </w:rPr>
              <w:t>p[</w:t>
            </w:r>
            <w:proofErr w:type="gramEnd"/>
            <w:r w:rsidR="005C62B2">
              <w:rPr>
                <w:sz w:val="12"/>
                <w:szCs w:val="12"/>
              </w:rPr>
              <w:t>39</w:t>
            </w:r>
            <w:r>
              <w:rPr>
                <w:sz w:val="12"/>
                <w:szCs w:val="12"/>
              </w:rPr>
              <w:t>]</w:t>
            </w:r>
          </w:p>
        </w:tc>
      </w:tr>
      <w:tr w:rsidR="008365B1" w:rsidRPr="002E58DA" w14:paraId="64D47012" w14:textId="77777777" w:rsidTr="00195DAD">
        <w:tc>
          <w:tcPr>
            <w:tcW w:w="2381" w:type="dxa"/>
            <w:shd w:val="clear" w:color="auto" w:fill="auto"/>
          </w:tcPr>
          <w:p w14:paraId="0CF40F62" w14:textId="77777777" w:rsidR="008365B1" w:rsidRDefault="008365B1" w:rsidP="00195DAD">
            <w:pPr>
              <w:rPr>
                <w:sz w:val="14"/>
                <w:szCs w:val="14"/>
              </w:rPr>
            </w:pPr>
            <w:r>
              <w:rPr>
                <w:sz w:val="14"/>
                <w:szCs w:val="14"/>
              </w:rPr>
              <w:t>0x00000015</w:t>
            </w:r>
          </w:p>
        </w:tc>
        <w:tc>
          <w:tcPr>
            <w:tcW w:w="1020" w:type="dxa"/>
            <w:vMerge/>
          </w:tcPr>
          <w:p w14:paraId="09FED854" w14:textId="77777777" w:rsidR="008365B1" w:rsidRDefault="008365B1" w:rsidP="00195DAD">
            <w:pPr>
              <w:jc w:val="center"/>
              <w:rPr>
                <w:sz w:val="12"/>
                <w:szCs w:val="12"/>
              </w:rPr>
            </w:pPr>
          </w:p>
        </w:tc>
        <w:tc>
          <w:tcPr>
            <w:tcW w:w="1814" w:type="dxa"/>
            <w:shd w:val="clear" w:color="auto" w:fill="auto"/>
          </w:tcPr>
          <w:p w14:paraId="10BDCB10" w14:textId="3F37B70F" w:rsidR="008365B1"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40</w:t>
            </w:r>
          </w:p>
        </w:tc>
        <w:tc>
          <w:tcPr>
            <w:tcW w:w="1814" w:type="dxa"/>
            <w:shd w:val="clear" w:color="auto" w:fill="auto"/>
          </w:tcPr>
          <w:p w14:paraId="5C23CF4C" w14:textId="1463B1B6" w:rsidR="008365B1" w:rsidRDefault="005C62B2" w:rsidP="00195DAD">
            <w:pPr>
              <w:jc w:val="center"/>
              <w:rPr>
                <w:sz w:val="12"/>
                <w:szCs w:val="12"/>
              </w:rPr>
            </w:pPr>
            <w:proofErr w:type="gramStart"/>
            <w:r>
              <w:rPr>
                <w:sz w:val="12"/>
                <w:szCs w:val="12"/>
              </w:rPr>
              <w:t>p[</w:t>
            </w:r>
            <w:proofErr w:type="gramEnd"/>
            <w:r>
              <w:rPr>
                <w:sz w:val="12"/>
                <w:szCs w:val="12"/>
              </w:rPr>
              <w:t>40</w:t>
            </w:r>
            <w:r w:rsidR="008365B1">
              <w:rPr>
                <w:sz w:val="12"/>
                <w:szCs w:val="12"/>
              </w:rPr>
              <w:t>]</w:t>
            </w:r>
          </w:p>
        </w:tc>
      </w:tr>
      <w:tr w:rsidR="008365B1" w:rsidRPr="002E58DA" w14:paraId="6FC734EF" w14:textId="77777777" w:rsidTr="00195DAD">
        <w:tc>
          <w:tcPr>
            <w:tcW w:w="2381" w:type="dxa"/>
            <w:shd w:val="clear" w:color="auto" w:fill="auto"/>
          </w:tcPr>
          <w:p w14:paraId="44DC5E19" w14:textId="77777777" w:rsidR="008365B1" w:rsidRDefault="008365B1" w:rsidP="00195DAD">
            <w:pPr>
              <w:rPr>
                <w:sz w:val="14"/>
                <w:szCs w:val="14"/>
              </w:rPr>
            </w:pPr>
            <w:r>
              <w:rPr>
                <w:sz w:val="14"/>
                <w:szCs w:val="14"/>
              </w:rPr>
              <w:t>0x000</w:t>
            </w:r>
            <w:r w:rsidRPr="002E58DA">
              <w:rPr>
                <w:sz w:val="14"/>
                <w:szCs w:val="14"/>
              </w:rPr>
              <w:t>000</w:t>
            </w:r>
            <w:r>
              <w:rPr>
                <w:sz w:val="14"/>
                <w:szCs w:val="14"/>
              </w:rPr>
              <w:t>16</w:t>
            </w:r>
          </w:p>
        </w:tc>
        <w:tc>
          <w:tcPr>
            <w:tcW w:w="1020" w:type="dxa"/>
            <w:vMerge/>
          </w:tcPr>
          <w:p w14:paraId="5512ACB6" w14:textId="77777777" w:rsidR="008365B1" w:rsidRDefault="008365B1" w:rsidP="00195DAD">
            <w:pPr>
              <w:jc w:val="center"/>
              <w:rPr>
                <w:sz w:val="12"/>
                <w:szCs w:val="12"/>
              </w:rPr>
            </w:pPr>
          </w:p>
        </w:tc>
        <w:tc>
          <w:tcPr>
            <w:tcW w:w="1814" w:type="dxa"/>
            <w:shd w:val="clear" w:color="auto" w:fill="auto"/>
          </w:tcPr>
          <w:p w14:paraId="4878B4D5" w14:textId="73E2357A" w:rsidR="008365B1"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41</w:t>
            </w:r>
            <w:r>
              <w:rPr>
                <w:sz w:val="12"/>
                <w:szCs w:val="12"/>
              </w:rPr>
              <w:t>]</w:t>
            </w:r>
          </w:p>
        </w:tc>
        <w:tc>
          <w:tcPr>
            <w:tcW w:w="1814" w:type="dxa"/>
            <w:shd w:val="clear" w:color="auto" w:fill="auto"/>
          </w:tcPr>
          <w:p w14:paraId="59BE2CBD" w14:textId="750844C9" w:rsidR="008365B1" w:rsidRDefault="008365B1" w:rsidP="00195DAD">
            <w:pPr>
              <w:jc w:val="center"/>
              <w:rPr>
                <w:sz w:val="12"/>
                <w:szCs w:val="12"/>
              </w:rPr>
            </w:pPr>
            <w:proofErr w:type="gramStart"/>
            <w:r>
              <w:rPr>
                <w:sz w:val="12"/>
                <w:szCs w:val="12"/>
              </w:rPr>
              <w:t>p[</w:t>
            </w:r>
            <w:proofErr w:type="gramEnd"/>
            <w:r w:rsidR="005C62B2">
              <w:rPr>
                <w:sz w:val="12"/>
                <w:szCs w:val="12"/>
              </w:rPr>
              <w:t>41</w:t>
            </w:r>
          </w:p>
        </w:tc>
      </w:tr>
      <w:tr w:rsidR="008365B1" w:rsidRPr="002E58DA" w14:paraId="13C9D5FA" w14:textId="77777777" w:rsidTr="00195DAD">
        <w:tc>
          <w:tcPr>
            <w:tcW w:w="2381" w:type="dxa"/>
            <w:shd w:val="clear" w:color="auto" w:fill="auto"/>
          </w:tcPr>
          <w:p w14:paraId="4846B2B4" w14:textId="77777777" w:rsidR="008365B1" w:rsidRDefault="008365B1" w:rsidP="00195DAD">
            <w:pPr>
              <w:rPr>
                <w:sz w:val="14"/>
                <w:szCs w:val="14"/>
              </w:rPr>
            </w:pPr>
            <w:r>
              <w:rPr>
                <w:sz w:val="14"/>
                <w:szCs w:val="14"/>
              </w:rPr>
              <w:t>0x00000017</w:t>
            </w:r>
          </w:p>
        </w:tc>
        <w:tc>
          <w:tcPr>
            <w:tcW w:w="1020" w:type="dxa"/>
            <w:vMerge/>
          </w:tcPr>
          <w:p w14:paraId="5B428339" w14:textId="77777777" w:rsidR="008365B1" w:rsidRDefault="008365B1" w:rsidP="00195DAD">
            <w:pPr>
              <w:jc w:val="center"/>
              <w:rPr>
                <w:sz w:val="12"/>
                <w:szCs w:val="12"/>
              </w:rPr>
            </w:pPr>
          </w:p>
        </w:tc>
        <w:tc>
          <w:tcPr>
            <w:tcW w:w="1814" w:type="dxa"/>
            <w:shd w:val="clear" w:color="auto" w:fill="auto"/>
          </w:tcPr>
          <w:p w14:paraId="21B107C3" w14:textId="629742AC" w:rsidR="008365B1" w:rsidRDefault="008365B1" w:rsidP="00195DAD">
            <w:pPr>
              <w:jc w:val="center"/>
              <w:rPr>
                <w:sz w:val="12"/>
                <w:szCs w:val="12"/>
              </w:rPr>
            </w:pPr>
            <w:proofErr w:type="gramStart"/>
            <w:r>
              <w:rPr>
                <w:sz w:val="12"/>
                <w:szCs w:val="12"/>
              </w:rPr>
              <w:t>p[</w:t>
            </w:r>
            <w:proofErr w:type="gramEnd"/>
            <w:r>
              <w:rPr>
                <w:sz w:val="12"/>
                <w:szCs w:val="12"/>
              </w:rPr>
              <w:t>-</w:t>
            </w:r>
            <w:r w:rsidR="005C62B2">
              <w:rPr>
                <w:sz w:val="12"/>
                <w:szCs w:val="12"/>
              </w:rPr>
              <w:t>42</w:t>
            </w:r>
            <w:r>
              <w:rPr>
                <w:sz w:val="12"/>
                <w:szCs w:val="12"/>
              </w:rPr>
              <w:t>]</w:t>
            </w:r>
          </w:p>
        </w:tc>
        <w:tc>
          <w:tcPr>
            <w:tcW w:w="1814" w:type="dxa"/>
            <w:shd w:val="clear" w:color="auto" w:fill="auto"/>
          </w:tcPr>
          <w:p w14:paraId="1F838674" w14:textId="7AD12962" w:rsidR="008365B1" w:rsidRDefault="008365B1" w:rsidP="00195DAD">
            <w:pPr>
              <w:jc w:val="center"/>
              <w:rPr>
                <w:sz w:val="12"/>
                <w:szCs w:val="12"/>
              </w:rPr>
            </w:pPr>
            <w:proofErr w:type="gramStart"/>
            <w:r>
              <w:rPr>
                <w:sz w:val="12"/>
                <w:szCs w:val="12"/>
              </w:rPr>
              <w:t>p[</w:t>
            </w:r>
            <w:proofErr w:type="gramEnd"/>
            <w:r w:rsidR="005C62B2">
              <w:rPr>
                <w:sz w:val="12"/>
                <w:szCs w:val="12"/>
              </w:rPr>
              <w:t>42</w:t>
            </w:r>
            <w:r>
              <w:rPr>
                <w:sz w:val="12"/>
                <w:szCs w:val="12"/>
              </w:rPr>
              <w:t>]</w:t>
            </w:r>
          </w:p>
        </w:tc>
      </w:tr>
      <w:tr w:rsidR="005C62B2" w:rsidRPr="002E58DA" w14:paraId="5D696884" w14:textId="77777777" w:rsidTr="005C62B2">
        <w:tc>
          <w:tcPr>
            <w:tcW w:w="2381" w:type="dxa"/>
            <w:shd w:val="clear" w:color="auto" w:fill="auto"/>
          </w:tcPr>
          <w:p w14:paraId="41229663"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20</w:t>
            </w:r>
          </w:p>
        </w:tc>
        <w:tc>
          <w:tcPr>
            <w:tcW w:w="1020" w:type="dxa"/>
            <w:vMerge w:val="restart"/>
          </w:tcPr>
          <w:p w14:paraId="66F02124" w14:textId="77777777" w:rsidR="005C62B2" w:rsidRPr="00570CE9" w:rsidRDefault="005C62B2" w:rsidP="005C62B2">
            <w:pPr>
              <w:jc w:val="center"/>
              <w:rPr>
                <w:sz w:val="14"/>
                <w:szCs w:val="14"/>
              </w:rPr>
            </w:pPr>
            <w:r w:rsidRPr="00570CE9">
              <w:rPr>
                <w:sz w:val="14"/>
                <w:szCs w:val="14"/>
              </w:rPr>
              <w:t>2</w:t>
            </w:r>
          </w:p>
          <w:p w14:paraId="25343F5E" w14:textId="77777777" w:rsidR="005C62B2" w:rsidRDefault="005C62B2" w:rsidP="005C62B2">
            <w:pPr>
              <w:rPr>
                <w:sz w:val="12"/>
                <w:szCs w:val="12"/>
              </w:rPr>
            </w:pPr>
          </w:p>
        </w:tc>
        <w:tc>
          <w:tcPr>
            <w:tcW w:w="1814" w:type="dxa"/>
            <w:shd w:val="clear" w:color="auto" w:fill="000000" w:themeFill="text1"/>
          </w:tcPr>
          <w:p w14:paraId="606FB218" w14:textId="5D01CCE9" w:rsidR="005C62B2" w:rsidRPr="002E58DA" w:rsidRDefault="005C62B2" w:rsidP="005C62B2">
            <w:pPr>
              <w:jc w:val="center"/>
              <w:rPr>
                <w:sz w:val="12"/>
                <w:szCs w:val="12"/>
              </w:rPr>
            </w:pPr>
          </w:p>
        </w:tc>
        <w:tc>
          <w:tcPr>
            <w:tcW w:w="1814" w:type="dxa"/>
            <w:shd w:val="clear" w:color="auto" w:fill="000000" w:themeFill="text1"/>
          </w:tcPr>
          <w:p w14:paraId="38101E5B" w14:textId="291EF012" w:rsidR="005C62B2" w:rsidRPr="002E58DA" w:rsidRDefault="005C62B2" w:rsidP="005C62B2">
            <w:pPr>
              <w:jc w:val="center"/>
              <w:rPr>
                <w:sz w:val="12"/>
                <w:szCs w:val="12"/>
              </w:rPr>
            </w:pPr>
          </w:p>
        </w:tc>
      </w:tr>
      <w:tr w:rsidR="005C62B2" w:rsidRPr="002E58DA" w14:paraId="10D705EC" w14:textId="77777777" w:rsidTr="00195DAD">
        <w:tc>
          <w:tcPr>
            <w:tcW w:w="2381" w:type="dxa"/>
            <w:shd w:val="clear" w:color="auto" w:fill="auto"/>
          </w:tcPr>
          <w:p w14:paraId="2FDB7987" w14:textId="77777777" w:rsidR="005C62B2" w:rsidRPr="002E58DA" w:rsidRDefault="005C62B2" w:rsidP="005C62B2">
            <w:pPr>
              <w:rPr>
                <w:sz w:val="14"/>
                <w:szCs w:val="14"/>
              </w:rPr>
            </w:pPr>
            <w:r>
              <w:rPr>
                <w:sz w:val="14"/>
                <w:szCs w:val="14"/>
              </w:rPr>
              <w:t>0x00000021</w:t>
            </w:r>
          </w:p>
        </w:tc>
        <w:tc>
          <w:tcPr>
            <w:tcW w:w="1020" w:type="dxa"/>
            <w:vMerge/>
          </w:tcPr>
          <w:p w14:paraId="11D20743" w14:textId="77777777" w:rsidR="005C62B2" w:rsidRDefault="005C62B2" w:rsidP="005C62B2">
            <w:pPr>
              <w:jc w:val="center"/>
              <w:rPr>
                <w:sz w:val="12"/>
                <w:szCs w:val="12"/>
              </w:rPr>
            </w:pPr>
          </w:p>
        </w:tc>
        <w:tc>
          <w:tcPr>
            <w:tcW w:w="1814" w:type="dxa"/>
            <w:shd w:val="clear" w:color="auto" w:fill="auto"/>
          </w:tcPr>
          <w:p w14:paraId="416D594D" w14:textId="6C88637D" w:rsidR="005C62B2" w:rsidRPr="002E58DA" w:rsidRDefault="005C62B2" w:rsidP="005C62B2">
            <w:pPr>
              <w:jc w:val="center"/>
              <w:rPr>
                <w:sz w:val="12"/>
                <w:szCs w:val="12"/>
              </w:rPr>
            </w:pPr>
            <w:proofErr w:type="gramStart"/>
            <w:r>
              <w:rPr>
                <w:sz w:val="12"/>
                <w:szCs w:val="12"/>
              </w:rPr>
              <w:t>p[</w:t>
            </w:r>
            <w:proofErr w:type="gramEnd"/>
            <w:r>
              <w:rPr>
                <w:sz w:val="12"/>
                <w:szCs w:val="12"/>
              </w:rPr>
              <w:t>-8]</w:t>
            </w:r>
          </w:p>
        </w:tc>
        <w:tc>
          <w:tcPr>
            <w:tcW w:w="1814" w:type="dxa"/>
            <w:shd w:val="clear" w:color="auto" w:fill="auto"/>
          </w:tcPr>
          <w:p w14:paraId="1B07AF26" w14:textId="6F0A74AE" w:rsidR="005C62B2" w:rsidRPr="002E58DA" w:rsidRDefault="005C62B2" w:rsidP="005C62B2">
            <w:pPr>
              <w:jc w:val="center"/>
              <w:rPr>
                <w:sz w:val="12"/>
                <w:szCs w:val="12"/>
              </w:rPr>
            </w:pPr>
            <w:proofErr w:type="gramStart"/>
            <w:r>
              <w:rPr>
                <w:sz w:val="12"/>
                <w:szCs w:val="12"/>
              </w:rPr>
              <w:t>p[</w:t>
            </w:r>
            <w:proofErr w:type="gramEnd"/>
            <w:r>
              <w:rPr>
                <w:sz w:val="12"/>
                <w:szCs w:val="12"/>
              </w:rPr>
              <w:t>8]</w:t>
            </w:r>
          </w:p>
        </w:tc>
      </w:tr>
      <w:tr w:rsidR="005C62B2" w:rsidRPr="002E58DA" w14:paraId="545840B5" w14:textId="77777777" w:rsidTr="00195DAD">
        <w:tc>
          <w:tcPr>
            <w:tcW w:w="2381" w:type="dxa"/>
            <w:shd w:val="clear" w:color="auto" w:fill="auto"/>
          </w:tcPr>
          <w:p w14:paraId="240ADC4B"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22</w:t>
            </w:r>
          </w:p>
        </w:tc>
        <w:tc>
          <w:tcPr>
            <w:tcW w:w="1020" w:type="dxa"/>
            <w:vMerge/>
          </w:tcPr>
          <w:p w14:paraId="4FB1ED81" w14:textId="77777777" w:rsidR="005C62B2" w:rsidRDefault="005C62B2" w:rsidP="005C62B2">
            <w:pPr>
              <w:jc w:val="center"/>
              <w:rPr>
                <w:sz w:val="12"/>
                <w:szCs w:val="12"/>
              </w:rPr>
            </w:pPr>
          </w:p>
        </w:tc>
        <w:tc>
          <w:tcPr>
            <w:tcW w:w="1814" w:type="dxa"/>
            <w:shd w:val="clear" w:color="auto" w:fill="auto"/>
          </w:tcPr>
          <w:p w14:paraId="77F159E8" w14:textId="3783D4A2" w:rsidR="005C62B2" w:rsidRPr="002E58DA" w:rsidRDefault="005C62B2" w:rsidP="005C62B2">
            <w:pPr>
              <w:jc w:val="center"/>
              <w:rPr>
                <w:sz w:val="12"/>
                <w:szCs w:val="12"/>
              </w:rPr>
            </w:pPr>
            <w:proofErr w:type="gramStart"/>
            <w:r>
              <w:rPr>
                <w:sz w:val="12"/>
                <w:szCs w:val="12"/>
              </w:rPr>
              <w:t>p[</w:t>
            </w:r>
            <w:proofErr w:type="gramEnd"/>
            <w:r>
              <w:rPr>
                <w:sz w:val="12"/>
                <w:szCs w:val="12"/>
              </w:rPr>
              <w:t>-9]</w:t>
            </w:r>
          </w:p>
        </w:tc>
        <w:tc>
          <w:tcPr>
            <w:tcW w:w="1814" w:type="dxa"/>
            <w:shd w:val="clear" w:color="auto" w:fill="auto"/>
          </w:tcPr>
          <w:p w14:paraId="011316A4" w14:textId="0F04FC03" w:rsidR="005C62B2" w:rsidRPr="002E58DA" w:rsidRDefault="005C62B2" w:rsidP="005C62B2">
            <w:pPr>
              <w:jc w:val="center"/>
              <w:rPr>
                <w:sz w:val="12"/>
                <w:szCs w:val="12"/>
              </w:rPr>
            </w:pPr>
            <w:proofErr w:type="gramStart"/>
            <w:r>
              <w:rPr>
                <w:sz w:val="12"/>
                <w:szCs w:val="12"/>
              </w:rPr>
              <w:t>p[</w:t>
            </w:r>
            <w:proofErr w:type="gramEnd"/>
            <w:r>
              <w:rPr>
                <w:sz w:val="12"/>
                <w:szCs w:val="12"/>
              </w:rPr>
              <w:t>9]</w:t>
            </w:r>
          </w:p>
        </w:tc>
      </w:tr>
      <w:tr w:rsidR="005C62B2" w:rsidRPr="002E58DA" w14:paraId="54BEF16A" w14:textId="77777777" w:rsidTr="00195DAD">
        <w:tc>
          <w:tcPr>
            <w:tcW w:w="2381" w:type="dxa"/>
            <w:shd w:val="clear" w:color="auto" w:fill="auto"/>
          </w:tcPr>
          <w:p w14:paraId="58B74342" w14:textId="77777777" w:rsidR="005C62B2" w:rsidRPr="002E58DA" w:rsidRDefault="005C62B2" w:rsidP="005C62B2">
            <w:pPr>
              <w:rPr>
                <w:sz w:val="14"/>
                <w:szCs w:val="14"/>
              </w:rPr>
            </w:pPr>
            <w:r>
              <w:rPr>
                <w:sz w:val="14"/>
                <w:szCs w:val="14"/>
              </w:rPr>
              <w:t>0x00000023</w:t>
            </w:r>
          </w:p>
        </w:tc>
        <w:tc>
          <w:tcPr>
            <w:tcW w:w="1020" w:type="dxa"/>
            <w:vMerge/>
          </w:tcPr>
          <w:p w14:paraId="099C28AD" w14:textId="77777777" w:rsidR="005C62B2" w:rsidRDefault="005C62B2" w:rsidP="005C62B2">
            <w:pPr>
              <w:jc w:val="center"/>
              <w:rPr>
                <w:sz w:val="12"/>
                <w:szCs w:val="12"/>
              </w:rPr>
            </w:pPr>
          </w:p>
        </w:tc>
        <w:tc>
          <w:tcPr>
            <w:tcW w:w="1814" w:type="dxa"/>
            <w:shd w:val="clear" w:color="auto" w:fill="auto"/>
          </w:tcPr>
          <w:p w14:paraId="46D12554" w14:textId="614961EA" w:rsidR="005C62B2" w:rsidRPr="002E58DA" w:rsidRDefault="005C62B2" w:rsidP="005C62B2">
            <w:pPr>
              <w:jc w:val="center"/>
              <w:rPr>
                <w:sz w:val="12"/>
                <w:szCs w:val="12"/>
              </w:rPr>
            </w:pPr>
            <w:proofErr w:type="gramStart"/>
            <w:r>
              <w:rPr>
                <w:sz w:val="12"/>
                <w:szCs w:val="12"/>
              </w:rPr>
              <w:t>p[</w:t>
            </w:r>
            <w:proofErr w:type="gramEnd"/>
            <w:r>
              <w:rPr>
                <w:sz w:val="12"/>
                <w:szCs w:val="12"/>
              </w:rPr>
              <w:t>-10]</w:t>
            </w:r>
          </w:p>
        </w:tc>
        <w:tc>
          <w:tcPr>
            <w:tcW w:w="1814" w:type="dxa"/>
            <w:shd w:val="clear" w:color="auto" w:fill="auto"/>
          </w:tcPr>
          <w:p w14:paraId="6091CEFF" w14:textId="06A28079" w:rsidR="005C62B2" w:rsidRPr="002E58DA" w:rsidRDefault="005C62B2" w:rsidP="005C62B2">
            <w:pPr>
              <w:jc w:val="center"/>
              <w:rPr>
                <w:sz w:val="12"/>
                <w:szCs w:val="12"/>
              </w:rPr>
            </w:pPr>
            <w:proofErr w:type="gramStart"/>
            <w:r>
              <w:rPr>
                <w:sz w:val="12"/>
                <w:szCs w:val="12"/>
              </w:rPr>
              <w:t>p[</w:t>
            </w:r>
            <w:proofErr w:type="gramEnd"/>
            <w:r>
              <w:rPr>
                <w:sz w:val="12"/>
                <w:szCs w:val="12"/>
              </w:rPr>
              <w:t>10]</w:t>
            </w:r>
          </w:p>
        </w:tc>
      </w:tr>
      <w:tr w:rsidR="005C62B2" w:rsidRPr="002E58DA" w14:paraId="6E97144A" w14:textId="77777777" w:rsidTr="00195DAD">
        <w:tc>
          <w:tcPr>
            <w:tcW w:w="2381" w:type="dxa"/>
            <w:shd w:val="clear" w:color="auto" w:fill="auto"/>
          </w:tcPr>
          <w:p w14:paraId="3C40551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24</w:t>
            </w:r>
          </w:p>
        </w:tc>
        <w:tc>
          <w:tcPr>
            <w:tcW w:w="1020" w:type="dxa"/>
            <w:vMerge/>
          </w:tcPr>
          <w:p w14:paraId="0B0DF8B4" w14:textId="77777777" w:rsidR="005C62B2" w:rsidRDefault="005C62B2" w:rsidP="005C62B2">
            <w:pPr>
              <w:jc w:val="center"/>
              <w:rPr>
                <w:sz w:val="12"/>
                <w:szCs w:val="12"/>
              </w:rPr>
            </w:pPr>
          </w:p>
        </w:tc>
        <w:tc>
          <w:tcPr>
            <w:tcW w:w="1814" w:type="dxa"/>
            <w:shd w:val="clear" w:color="auto" w:fill="auto"/>
          </w:tcPr>
          <w:p w14:paraId="320AC997" w14:textId="37C30C76" w:rsidR="005C62B2" w:rsidRPr="002E58DA" w:rsidRDefault="005C62B2" w:rsidP="005C62B2">
            <w:pPr>
              <w:jc w:val="center"/>
              <w:rPr>
                <w:sz w:val="12"/>
                <w:szCs w:val="12"/>
              </w:rPr>
            </w:pPr>
            <w:proofErr w:type="gramStart"/>
            <w:r>
              <w:rPr>
                <w:sz w:val="12"/>
                <w:szCs w:val="12"/>
              </w:rPr>
              <w:t>p[</w:t>
            </w:r>
            <w:proofErr w:type="gramEnd"/>
            <w:r>
              <w:rPr>
                <w:sz w:val="12"/>
                <w:szCs w:val="12"/>
              </w:rPr>
              <w:t>-11]</w:t>
            </w:r>
          </w:p>
        </w:tc>
        <w:tc>
          <w:tcPr>
            <w:tcW w:w="1814" w:type="dxa"/>
            <w:shd w:val="clear" w:color="auto" w:fill="auto"/>
          </w:tcPr>
          <w:p w14:paraId="62E4622C" w14:textId="38DA4C27" w:rsidR="005C62B2" w:rsidRPr="002E58DA" w:rsidRDefault="005C62B2" w:rsidP="005C62B2">
            <w:pPr>
              <w:jc w:val="center"/>
              <w:rPr>
                <w:sz w:val="12"/>
                <w:szCs w:val="12"/>
              </w:rPr>
            </w:pPr>
            <w:proofErr w:type="gramStart"/>
            <w:r>
              <w:rPr>
                <w:sz w:val="12"/>
                <w:szCs w:val="12"/>
              </w:rPr>
              <w:t>p[</w:t>
            </w:r>
            <w:proofErr w:type="gramEnd"/>
            <w:r>
              <w:rPr>
                <w:sz w:val="12"/>
                <w:szCs w:val="12"/>
              </w:rPr>
              <w:t>11]</w:t>
            </w:r>
          </w:p>
        </w:tc>
      </w:tr>
      <w:tr w:rsidR="005C62B2" w:rsidRPr="002E58DA" w14:paraId="40BAB3FA" w14:textId="77777777" w:rsidTr="00195DAD">
        <w:tc>
          <w:tcPr>
            <w:tcW w:w="2381" w:type="dxa"/>
            <w:shd w:val="clear" w:color="auto" w:fill="auto"/>
          </w:tcPr>
          <w:p w14:paraId="34F240B6" w14:textId="77777777" w:rsidR="005C62B2" w:rsidRPr="002E58DA" w:rsidRDefault="005C62B2" w:rsidP="005C62B2">
            <w:pPr>
              <w:rPr>
                <w:sz w:val="14"/>
                <w:szCs w:val="14"/>
              </w:rPr>
            </w:pPr>
            <w:r>
              <w:rPr>
                <w:sz w:val="14"/>
                <w:szCs w:val="14"/>
              </w:rPr>
              <w:t>0x00000025</w:t>
            </w:r>
          </w:p>
        </w:tc>
        <w:tc>
          <w:tcPr>
            <w:tcW w:w="1020" w:type="dxa"/>
            <w:vMerge/>
          </w:tcPr>
          <w:p w14:paraId="4CA95A43" w14:textId="77777777" w:rsidR="005C62B2" w:rsidRDefault="005C62B2" w:rsidP="005C62B2">
            <w:pPr>
              <w:jc w:val="center"/>
              <w:rPr>
                <w:sz w:val="12"/>
                <w:szCs w:val="12"/>
              </w:rPr>
            </w:pPr>
          </w:p>
        </w:tc>
        <w:tc>
          <w:tcPr>
            <w:tcW w:w="1814" w:type="dxa"/>
            <w:shd w:val="clear" w:color="auto" w:fill="auto"/>
          </w:tcPr>
          <w:p w14:paraId="17F89582" w14:textId="3652D098" w:rsidR="005C62B2" w:rsidRPr="002E58DA" w:rsidRDefault="005C62B2" w:rsidP="005C62B2">
            <w:pPr>
              <w:jc w:val="center"/>
              <w:rPr>
                <w:sz w:val="12"/>
                <w:szCs w:val="12"/>
              </w:rPr>
            </w:pPr>
            <w:proofErr w:type="gramStart"/>
            <w:r>
              <w:rPr>
                <w:sz w:val="12"/>
                <w:szCs w:val="12"/>
              </w:rPr>
              <w:t>p[</w:t>
            </w:r>
            <w:proofErr w:type="gramEnd"/>
            <w:r>
              <w:rPr>
                <w:sz w:val="12"/>
                <w:szCs w:val="12"/>
              </w:rPr>
              <w:t>-12]</w:t>
            </w:r>
          </w:p>
        </w:tc>
        <w:tc>
          <w:tcPr>
            <w:tcW w:w="1814" w:type="dxa"/>
            <w:shd w:val="clear" w:color="auto" w:fill="auto"/>
          </w:tcPr>
          <w:p w14:paraId="368C558C" w14:textId="38120570" w:rsidR="005C62B2" w:rsidRPr="002E58DA" w:rsidRDefault="005C62B2" w:rsidP="005C62B2">
            <w:pPr>
              <w:jc w:val="center"/>
              <w:rPr>
                <w:sz w:val="12"/>
                <w:szCs w:val="12"/>
              </w:rPr>
            </w:pPr>
            <w:proofErr w:type="gramStart"/>
            <w:r>
              <w:rPr>
                <w:sz w:val="12"/>
                <w:szCs w:val="12"/>
              </w:rPr>
              <w:t>p[</w:t>
            </w:r>
            <w:proofErr w:type="gramEnd"/>
            <w:r>
              <w:rPr>
                <w:sz w:val="12"/>
                <w:szCs w:val="12"/>
              </w:rPr>
              <w:t>12]</w:t>
            </w:r>
          </w:p>
        </w:tc>
      </w:tr>
      <w:tr w:rsidR="005C62B2" w:rsidRPr="002E58DA" w14:paraId="591F9CDF" w14:textId="77777777" w:rsidTr="00195DAD">
        <w:tc>
          <w:tcPr>
            <w:tcW w:w="2381" w:type="dxa"/>
            <w:shd w:val="clear" w:color="auto" w:fill="auto"/>
          </w:tcPr>
          <w:p w14:paraId="559748A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26</w:t>
            </w:r>
          </w:p>
        </w:tc>
        <w:tc>
          <w:tcPr>
            <w:tcW w:w="1020" w:type="dxa"/>
            <w:vMerge/>
          </w:tcPr>
          <w:p w14:paraId="27CBD9EF" w14:textId="77777777" w:rsidR="005C62B2" w:rsidRDefault="005C62B2" w:rsidP="005C62B2">
            <w:pPr>
              <w:jc w:val="center"/>
              <w:rPr>
                <w:sz w:val="12"/>
                <w:szCs w:val="12"/>
              </w:rPr>
            </w:pPr>
          </w:p>
        </w:tc>
        <w:tc>
          <w:tcPr>
            <w:tcW w:w="1814" w:type="dxa"/>
            <w:shd w:val="clear" w:color="auto" w:fill="auto"/>
          </w:tcPr>
          <w:p w14:paraId="52746B6F" w14:textId="67BCAB40" w:rsidR="005C62B2" w:rsidRPr="002E58DA" w:rsidRDefault="005C62B2" w:rsidP="005C62B2">
            <w:pPr>
              <w:jc w:val="center"/>
              <w:rPr>
                <w:sz w:val="12"/>
                <w:szCs w:val="12"/>
              </w:rPr>
            </w:pPr>
            <w:proofErr w:type="gramStart"/>
            <w:r>
              <w:rPr>
                <w:sz w:val="12"/>
                <w:szCs w:val="12"/>
              </w:rPr>
              <w:t>p[</w:t>
            </w:r>
            <w:proofErr w:type="gramEnd"/>
            <w:r>
              <w:rPr>
                <w:sz w:val="12"/>
                <w:szCs w:val="12"/>
              </w:rPr>
              <w:t>-13]</w:t>
            </w:r>
          </w:p>
        </w:tc>
        <w:tc>
          <w:tcPr>
            <w:tcW w:w="1814" w:type="dxa"/>
            <w:shd w:val="clear" w:color="auto" w:fill="auto"/>
          </w:tcPr>
          <w:p w14:paraId="574A5159" w14:textId="1C77F056" w:rsidR="005C62B2" w:rsidRPr="002E58DA" w:rsidRDefault="005C62B2" w:rsidP="005C62B2">
            <w:pPr>
              <w:jc w:val="center"/>
              <w:rPr>
                <w:sz w:val="12"/>
                <w:szCs w:val="12"/>
              </w:rPr>
            </w:pPr>
            <w:proofErr w:type="gramStart"/>
            <w:r>
              <w:rPr>
                <w:sz w:val="12"/>
                <w:szCs w:val="12"/>
              </w:rPr>
              <w:t>p[</w:t>
            </w:r>
            <w:proofErr w:type="gramEnd"/>
            <w:r>
              <w:rPr>
                <w:sz w:val="12"/>
                <w:szCs w:val="12"/>
              </w:rPr>
              <w:t>13]</w:t>
            </w:r>
          </w:p>
        </w:tc>
      </w:tr>
      <w:tr w:rsidR="005C62B2" w:rsidRPr="002E58DA" w14:paraId="755BBB1C" w14:textId="77777777" w:rsidTr="00195DAD">
        <w:tc>
          <w:tcPr>
            <w:tcW w:w="2381" w:type="dxa"/>
            <w:shd w:val="clear" w:color="auto" w:fill="auto"/>
          </w:tcPr>
          <w:p w14:paraId="2CD1F32D" w14:textId="77777777" w:rsidR="005C62B2" w:rsidRPr="002E58DA" w:rsidRDefault="005C62B2" w:rsidP="005C62B2">
            <w:pPr>
              <w:rPr>
                <w:sz w:val="14"/>
                <w:szCs w:val="14"/>
              </w:rPr>
            </w:pPr>
            <w:r>
              <w:rPr>
                <w:sz w:val="14"/>
                <w:szCs w:val="14"/>
              </w:rPr>
              <w:t>0x00000027</w:t>
            </w:r>
          </w:p>
        </w:tc>
        <w:tc>
          <w:tcPr>
            <w:tcW w:w="1020" w:type="dxa"/>
            <w:vMerge/>
          </w:tcPr>
          <w:p w14:paraId="0D6AC8DD" w14:textId="77777777" w:rsidR="005C62B2" w:rsidRDefault="005C62B2" w:rsidP="005C62B2">
            <w:pPr>
              <w:jc w:val="center"/>
              <w:rPr>
                <w:sz w:val="12"/>
                <w:szCs w:val="12"/>
              </w:rPr>
            </w:pPr>
          </w:p>
        </w:tc>
        <w:tc>
          <w:tcPr>
            <w:tcW w:w="1814" w:type="dxa"/>
            <w:shd w:val="clear" w:color="auto" w:fill="auto"/>
          </w:tcPr>
          <w:p w14:paraId="54A86CA6" w14:textId="38077C04" w:rsidR="005C62B2" w:rsidRPr="002E58DA" w:rsidRDefault="005C62B2" w:rsidP="005C62B2">
            <w:pPr>
              <w:jc w:val="center"/>
              <w:rPr>
                <w:sz w:val="12"/>
                <w:szCs w:val="12"/>
              </w:rPr>
            </w:pPr>
            <w:proofErr w:type="gramStart"/>
            <w:r>
              <w:rPr>
                <w:sz w:val="12"/>
                <w:szCs w:val="12"/>
              </w:rPr>
              <w:t>p[</w:t>
            </w:r>
            <w:proofErr w:type="gramEnd"/>
            <w:r>
              <w:rPr>
                <w:sz w:val="12"/>
                <w:szCs w:val="12"/>
              </w:rPr>
              <w:t>-14]</w:t>
            </w:r>
          </w:p>
        </w:tc>
        <w:tc>
          <w:tcPr>
            <w:tcW w:w="1814" w:type="dxa"/>
            <w:shd w:val="clear" w:color="auto" w:fill="auto"/>
          </w:tcPr>
          <w:p w14:paraId="5C5CF624" w14:textId="726E6079" w:rsidR="005C62B2" w:rsidRPr="002E58DA" w:rsidRDefault="005C62B2" w:rsidP="005C62B2">
            <w:pPr>
              <w:jc w:val="center"/>
              <w:rPr>
                <w:sz w:val="12"/>
                <w:szCs w:val="12"/>
              </w:rPr>
            </w:pPr>
            <w:proofErr w:type="gramStart"/>
            <w:r>
              <w:rPr>
                <w:sz w:val="12"/>
                <w:szCs w:val="12"/>
              </w:rPr>
              <w:t>p[</w:t>
            </w:r>
            <w:proofErr w:type="gramEnd"/>
            <w:r>
              <w:rPr>
                <w:sz w:val="12"/>
                <w:szCs w:val="12"/>
              </w:rPr>
              <w:t>14]</w:t>
            </w:r>
          </w:p>
        </w:tc>
      </w:tr>
      <w:tr w:rsidR="005C62B2" w:rsidRPr="002E58DA" w14:paraId="196A7210" w14:textId="77777777" w:rsidTr="00195DAD">
        <w:tc>
          <w:tcPr>
            <w:tcW w:w="2381" w:type="dxa"/>
            <w:shd w:val="clear" w:color="auto" w:fill="auto"/>
          </w:tcPr>
          <w:p w14:paraId="5B2620E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28</w:t>
            </w:r>
          </w:p>
        </w:tc>
        <w:tc>
          <w:tcPr>
            <w:tcW w:w="1020" w:type="dxa"/>
            <w:vMerge/>
          </w:tcPr>
          <w:p w14:paraId="60C9F265" w14:textId="77777777" w:rsidR="005C62B2" w:rsidRPr="00570CE9" w:rsidRDefault="005C62B2" w:rsidP="005C62B2">
            <w:pPr>
              <w:jc w:val="center"/>
              <w:rPr>
                <w:sz w:val="14"/>
                <w:szCs w:val="14"/>
              </w:rPr>
            </w:pPr>
          </w:p>
        </w:tc>
        <w:tc>
          <w:tcPr>
            <w:tcW w:w="1814" w:type="dxa"/>
            <w:shd w:val="clear" w:color="auto" w:fill="000000"/>
          </w:tcPr>
          <w:p w14:paraId="3E6505C7" w14:textId="77777777" w:rsidR="005C62B2" w:rsidRDefault="005C62B2" w:rsidP="005C62B2">
            <w:pPr>
              <w:jc w:val="center"/>
              <w:rPr>
                <w:sz w:val="12"/>
                <w:szCs w:val="12"/>
              </w:rPr>
            </w:pPr>
          </w:p>
        </w:tc>
        <w:tc>
          <w:tcPr>
            <w:tcW w:w="1814" w:type="dxa"/>
            <w:shd w:val="clear" w:color="auto" w:fill="000000"/>
          </w:tcPr>
          <w:p w14:paraId="449B6B26" w14:textId="77777777" w:rsidR="005C62B2" w:rsidRDefault="005C62B2" w:rsidP="005C62B2">
            <w:pPr>
              <w:jc w:val="center"/>
              <w:rPr>
                <w:sz w:val="12"/>
                <w:szCs w:val="12"/>
              </w:rPr>
            </w:pPr>
          </w:p>
        </w:tc>
      </w:tr>
      <w:tr w:rsidR="005C62B2" w:rsidRPr="002E58DA" w14:paraId="6BE3BB7E" w14:textId="77777777" w:rsidTr="00195DAD">
        <w:tc>
          <w:tcPr>
            <w:tcW w:w="2381" w:type="dxa"/>
            <w:shd w:val="clear" w:color="auto" w:fill="auto"/>
          </w:tcPr>
          <w:p w14:paraId="23A6A0D0" w14:textId="77777777" w:rsidR="005C62B2" w:rsidRPr="002E58DA" w:rsidRDefault="005C62B2" w:rsidP="005C62B2">
            <w:pPr>
              <w:rPr>
                <w:sz w:val="14"/>
                <w:szCs w:val="14"/>
              </w:rPr>
            </w:pPr>
            <w:r>
              <w:rPr>
                <w:sz w:val="14"/>
                <w:szCs w:val="14"/>
              </w:rPr>
              <w:t>0x00000029</w:t>
            </w:r>
          </w:p>
        </w:tc>
        <w:tc>
          <w:tcPr>
            <w:tcW w:w="1020" w:type="dxa"/>
            <w:vMerge/>
          </w:tcPr>
          <w:p w14:paraId="4A740C9A" w14:textId="77777777" w:rsidR="005C62B2" w:rsidRDefault="005C62B2" w:rsidP="005C62B2">
            <w:pPr>
              <w:rPr>
                <w:sz w:val="12"/>
                <w:szCs w:val="12"/>
              </w:rPr>
            </w:pPr>
          </w:p>
        </w:tc>
        <w:tc>
          <w:tcPr>
            <w:tcW w:w="1814" w:type="dxa"/>
            <w:shd w:val="clear" w:color="auto" w:fill="auto"/>
          </w:tcPr>
          <w:p w14:paraId="61143CE5" w14:textId="08038726" w:rsidR="005C62B2" w:rsidRPr="002E58DA" w:rsidRDefault="005C62B2" w:rsidP="005C62B2">
            <w:pPr>
              <w:jc w:val="center"/>
              <w:rPr>
                <w:sz w:val="12"/>
                <w:szCs w:val="12"/>
              </w:rPr>
            </w:pPr>
            <w:proofErr w:type="gramStart"/>
            <w:r>
              <w:rPr>
                <w:sz w:val="12"/>
                <w:szCs w:val="12"/>
              </w:rPr>
              <w:t>p[</w:t>
            </w:r>
            <w:proofErr w:type="gramEnd"/>
            <w:r>
              <w:rPr>
                <w:sz w:val="12"/>
                <w:szCs w:val="12"/>
              </w:rPr>
              <w:t>-22]</w:t>
            </w:r>
          </w:p>
        </w:tc>
        <w:tc>
          <w:tcPr>
            <w:tcW w:w="1814" w:type="dxa"/>
            <w:shd w:val="clear" w:color="auto" w:fill="auto"/>
          </w:tcPr>
          <w:p w14:paraId="60710BEF" w14:textId="49683503" w:rsidR="005C62B2" w:rsidRPr="002E58DA" w:rsidRDefault="005C62B2" w:rsidP="005C62B2">
            <w:pPr>
              <w:jc w:val="center"/>
              <w:rPr>
                <w:sz w:val="12"/>
                <w:szCs w:val="12"/>
              </w:rPr>
            </w:pPr>
            <w:proofErr w:type="gramStart"/>
            <w:r>
              <w:rPr>
                <w:sz w:val="12"/>
                <w:szCs w:val="12"/>
              </w:rPr>
              <w:t>p[</w:t>
            </w:r>
            <w:proofErr w:type="gramEnd"/>
            <w:r>
              <w:rPr>
                <w:sz w:val="12"/>
                <w:szCs w:val="12"/>
              </w:rPr>
              <w:t>22]</w:t>
            </w:r>
          </w:p>
        </w:tc>
      </w:tr>
      <w:tr w:rsidR="005C62B2" w:rsidRPr="002E58DA" w14:paraId="3A57131F" w14:textId="77777777" w:rsidTr="00195DAD">
        <w:tc>
          <w:tcPr>
            <w:tcW w:w="2381" w:type="dxa"/>
            <w:shd w:val="clear" w:color="auto" w:fill="auto"/>
          </w:tcPr>
          <w:p w14:paraId="1A9CD1A7"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2A</w:t>
            </w:r>
          </w:p>
        </w:tc>
        <w:tc>
          <w:tcPr>
            <w:tcW w:w="1020" w:type="dxa"/>
            <w:vMerge/>
          </w:tcPr>
          <w:p w14:paraId="0D23B755" w14:textId="77777777" w:rsidR="005C62B2" w:rsidRDefault="005C62B2" w:rsidP="005C62B2">
            <w:pPr>
              <w:rPr>
                <w:sz w:val="12"/>
                <w:szCs w:val="12"/>
              </w:rPr>
            </w:pPr>
          </w:p>
        </w:tc>
        <w:tc>
          <w:tcPr>
            <w:tcW w:w="1814" w:type="dxa"/>
            <w:shd w:val="clear" w:color="auto" w:fill="auto"/>
          </w:tcPr>
          <w:p w14:paraId="2E3CEC2E" w14:textId="03096E9D" w:rsidR="005C62B2" w:rsidRPr="002E58DA" w:rsidRDefault="005C62B2" w:rsidP="005C62B2">
            <w:pPr>
              <w:jc w:val="center"/>
              <w:rPr>
                <w:sz w:val="12"/>
                <w:szCs w:val="12"/>
              </w:rPr>
            </w:pPr>
            <w:proofErr w:type="gramStart"/>
            <w:r>
              <w:rPr>
                <w:sz w:val="12"/>
                <w:szCs w:val="12"/>
              </w:rPr>
              <w:t>p[</w:t>
            </w:r>
            <w:proofErr w:type="gramEnd"/>
            <w:r>
              <w:rPr>
                <w:sz w:val="12"/>
                <w:szCs w:val="12"/>
              </w:rPr>
              <w:t>-23]</w:t>
            </w:r>
          </w:p>
        </w:tc>
        <w:tc>
          <w:tcPr>
            <w:tcW w:w="1814" w:type="dxa"/>
            <w:shd w:val="clear" w:color="auto" w:fill="auto"/>
          </w:tcPr>
          <w:p w14:paraId="723D724E" w14:textId="4360394E" w:rsidR="005C62B2" w:rsidRPr="002E58DA" w:rsidRDefault="005C62B2" w:rsidP="005C62B2">
            <w:pPr>
              <w:jc w:val="center"/>
              <w:rPr>
                <w:sz w:val="12"/>
                <w:szCs w:val="12"/>
              </w:rPr>
            </w:pPr>
            <w:proofErr w:type="gramStart"/>
            <w:r>
              <w:rPr>
                <w:sz w:val="12"/>
                <w:szCs w:val="12"/>
              </w:rPr>
              <w:t>p[</w:t>
            </w:r>
            <w:proofErr w:type="gramEnd"/>
            <w:r>
              <w:rPr>
                <w:sz w:val="12"/>
                <w:szCs w:val="12"/>
              </w:rPr>
              <w:t>23]</w:t>
            </w:r>
          </w:p>
        </w:tc>
      </w:tr>
      <w:tr w:rsidR="005C62B2" w:rsidRPr="002E58DA" w14:paraId="6BBCFF06" w14:textId="77777777" w:rsidTr="00195DAD">
        <w:tc>
          <w:tcPr>
            <w:tcW w:w="2381" w:type="dxa"/>
            <w:shd w:val="clear" w:color="auto" w:fill="auto"/>
          </w:tcPr>
          <w:p w14:paraId="39855E9C" w14:textId="77777777" w:rsidR="005C62B2" w:rsidRPr="002E58DA" w:rsidRDefault="005C62B2" w:rsidP="005C62B2">
            <w:pPr>
              <w:rPr>
                <w:sz w:val="14"/>
                <w:szCs w:val="14"/>
              </w:rPr>
            </w:pPr>
            <w:r>
              <w:rPr>
                <w:sz w:val="14"/>
                <w:szCs w:val="14"/>
              </w:rPr>
              <w:t>0x0000002B</w:t>
            </w:r>
          </w:p>
        </w:tc>
        <w:tc>
          <w:tcPr>
            <w:tcW w:w="1020" w:type="dxa"/>
            <w:vMerge/>
          </w:tcPr>
          <w:p w14:paraId="4C8B520D" w14:textId="77777777" w:rsidR="005C62B2" w:rsidRDefault="005C62B2" w:rsidP="005C62B2">
            <w:pPr>
              <w:rPr>
                <w:sz w:val="12"/>
                <w:szCs w:val="12"/>
              </w:rPr>
            </w:pPr>
          </w:p>
        </w:tc>
        <w:tc>
          <w:tcPr>
            <w:tcW w:w="1814" w:type="dxa"/>
            <w:shd w:val="clear" w:color="auto" w:fill="auto"/>
          </w:tcPr>
          <w:p w14:paraId="17D78C39" w14:textId="10ED1E12" w:rsidR="005C62B2" w:rsidRPr="002E58DA" w:rsidRDefault="005C62B2" w:rsidP="005C62B2">
            <w:pPr>
              <w:jc w:val="center"/>
              <w:rPr>
                <w:sz w:val="12"/>
                <w:szCs w:val="12"/>
              </w:rPr>
            </w:pPr>
            <w:proofErr w:type="gramStart"/>
            <w:r>
              <w:rPr>
                <w:sz w:val="12"/>
                <w:szCs w:val="12"/>
              </w:rPr>
              <w:t>p[</w:t>
            </w:r>
            <w:proofErr w:type="gramEnd"/>
            <w:r>
              <w:rPr>
                <w:sz w:val="12"/>
                <w:szCs w:val="12"/>
              </w:rPr>
              <w:t>-24]</w:t>
            </w:r>
          </w:p>
        </w:tc>
        <w:tc>
          <w:tcPr>
            <w:tcW w:w="1814" w:type="dxa"/>
            <w:shd w:val="clear" w:color="auto" w:fill="auto"/>
          </w:tcPr>
          <w:p w14:paraId="432B35D5" w14:textId="777A6053" w:rsidR="005C62B2" w:rsidRPr="002E58DA" w:rsidRDefault="005C62B2" w:rsidP="005C62B2">
            <w:pPr>
              <w:jc w:val="center"/>
              <w:rPr>
                <w:sz w:val="12"/>
                <w:szCs w:val="12"/>
              </w:rPr>
            </w:pPr>
            <w:proofErr w:type="gramStart"/>
            <w:r>
              <w:rPr>
                <w:sz w:val="12"/>
                <w:szCs w:val="12"/>
              </w:rPr>
              <w:t>p[</w:t>
            </w:r>
            <w:proofErr w:type="gramEnd"/>
            <w:r>
              <w:rPr>
                <w:sz w:val="12"/>
                <w:szCs w:val="12"/>
              </w:rPr>
              <w:t>24]</w:t>
            </w:r>
          </w:p>
        </w:tc>
      </w:tr>
      <w:tr w:rsidR="005C62B2" w:rsidRPr="002E58DA" w14:paraId="3E3B603C" w14:textId="77777777" w:rsidTr="00195DAD">
        <w:tc>
          <w:tcPr>
            <w:tcW w:w="2381" w:type="dxa"/>
            <w:shd w:val="clear" w:color="auto" w:fill="auto"/>
          </w:tcPr>
          <w:p w14:paraId="4C90706E"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2C</w:t>
            </w:r>
          </w:p>
        </w:tc>
        <w:tc>
          <w:tcPr>
            <w:tcW w:w="1020" w:type="dxa"/>
            <w:vMerge/>
          </w:tcPr>
          <w:p w14:paraId="5C36117D" w14:textId="77777777" w:rsidR="005C62B2" w:rsidRDefault="005C62B2" w:rsidP="005C62B2">
            <w:pPr>
              <w:rPr>
                <w:sz w:val="12"/>
                <w:szCs w:val="12"/>
              </w:rPr>
            </w:pPr>
          </w:p>
        </w:tc>
        <w:tc>
          <w:tcPr>
            <w:tcW w:w="1814" w:type="dxa"/>
            <w:shd w:val="clear" w:color="auto" w:fill="auto"/>
          </w:tcPr>
          <w:p w14:paraId="2149C6F9" w14:textId="00949454" w:rsidR="005C62B2" w:rsidRPr="002E58DA" w:rsidRDefault="005C62B2" w:rsidP="005C62B2">
            <w:pPr>
              <w:jc w:val="center"/>
              <w:rPr>
                <w:sz w:val="12"/>
                <w:szCs w:val="12"/>
              </w:rPr>
            </w:pPr>
            <w:proofErr w:type="gramStart"/>
            <w:r>
              <w:rPr>
                <w:sz w:val="12"/>
                <w:szCs w:val="12"/>
              </w:rPr>
              <w:t>p[</w:t>
            </w:r>
            <w:proofErr w:type="gramEnd"/>
            <w:r>
              <w:rPr>
                <w:sz w:val="12"/>
                <w:szCs w:val="12"/>
              </w:rPr>
              <w:t>-25]</w:t>
            </w:r>
          </w:p>
        </w:tc>
        <w:tc>
          <w:tcPr>
            <w:tcW w:w="1814" w:type="dxa"/>
            <w:shd w:val="clear" w:color="auto" w:fill="auto"/>
          </w:tcPr>
          <w:p w14:paraId="2662FAC7" w14:textId="467DB6F0" w:rsidR="005C62B2" w:rsidRPr="002E58DA" w:rsidRDefault="005C62B2" w:rsidP="005C62B2">
            <w:pPr>
              <w:jc w:val="center"/>
              <w:rPr>
                <w:sz w:val="12"/>
                <w:szCs w:val="12"/>
              </w:rPr>
            </w:pPr>
            <w:proofErr w:type="gramStart"/>
            <w:r>
              <w:rPr>
                <w:sz w:val="12"/>
                <w:szCs w:val="12"/>
              </w:rPr>
              <w:t>p[</w:t>
            </w:r>
            <w:proofErr w:type="gramEnd"/>
            <w:r>
              <w:rPr>
                <w:sz w:val="12"/>
                <w:szCs w:val="12"/>
              </w:rPr>
              <w:t>25]</w:t>
            </w:r>
          </w:p>
        </w:tc>
      </w:tr>
      <w:tr w:rsidR="005C62B2" w:rsidRPr="002E58DA" w14:paraId="30CA6AD0" w14:textId="77777777" w:rsidTr="00195DAD">
        <w:tc>
          <w:tcPr>
            <w:tcW w:w="2381" w:type="dxa"/>
            <w:shd w:val="clear" w:color="auto" w:fill="auto"/>
          </w:tcPr>
          <w:p w14:paraId="06E7C3A1" w14:textId="77777777" w:rsidR="005C62B2" w:rsidRPr="002E58DA" w:rsidRDefault="005C62B2" w:rsidP="005C62B2">
            <w:pPr>
              <w:rPr>
                <w:sz w:val="14"/>
                <w:szCs w:val="14"/>
              </w:rPr>
            </w:pPr>
            <w:r>
              <w:rPr>
                <w:sz w:val="14"/>
                <w:szCs w:val="14"/>
              </w:rPr>
              <w:t>0x0000002B</w:t>
            </w:r>
          </w:p>
        </w:tc>
        <w:tc>
          <w:tcPr>
            <w:tcW w:w="1020" w:type="dxa"/>
            <w:vMerge/>
          </w:tcPr>
          <w:p w14:paraId="0448A533" w14:textId="77777777" w:rsidR="005C62B2" w:rsidRDefault="005C62B2" w:rsidP="005C62B2">
            <w:pPr>
              <w:rPr>
                <w:sz w:val="12"/>
                <w:szCs w:val="12"/>
              </w:rPr>
            </w:pPr>
          </w:p>
        </w:tc>
        <w:tc>
          <w:tcPr>
            <w:tcW w:w="1814" w:type="dxa"/>
            <w:shd w:val="clear" w:color="auto" w:fill="auto"/>
          </w:tcPr>
          <w:p w14:paraId="71F6415C" w14:textId="2CA27410" w:rsidR="005C62B2" w:rsidRPr="002E58DA" w:rsidRDefault="005C62B2" w:rsidP="005C62B2">
            <w:pPr>
              <w:jc w:val="center"/>
              <w:rPr>
                <w:sz w:val="12"/>
                <w:szCs w:val="12"/>
              </w:rPr>
            </w:pPr>
            <w:proofErr w:type="gramStart"/>
            <w:r>
              <w:rPr>
                <w:sz w:val="12"/>
                <w:szCs w:val="12"/>
              </w:rPr>
              <w:t>p[</w:t>
            </w:r>
            <w:proofErr w:type="gramEnd"/>
            <w:r>
              <w:rPr>
                <w:sz w:val="12"/>
                <w:szCs w:val="12"/>
              </w:rPr>
              <w:t>-26]</w:t>
            </w:r>
          </w:p>
        </w:tc>
        <w:tc>
          <w:tcPr>
            <w:tcW w:w="1814" w:type="dxa"/>
            <w:shd w:val="clear" w:color="auto" w:fill="auto"/>
          </w:tcPr>
          <w:p w14:paraId="0F364A3B" w14:textId="36807A47" w:rsidR="005C62B2" w:rsidRPr="002E58DA" w:rsidRDefault="005C62B2" w:rsidP="005C62B2">
            <w:pPr>
              <w:jc w:val="center"/>
              <w:rPr>
                <w:sz w:val="12"/>
                <w:szCs w:val="12"/>
              </w:rPr>
            </w:pPr>
            <w:proofErr w:type="gramStart"/>
            <w:r>
              <w:rPr>
                <w:sz w:val="12"/>
                <w:szCs w:val="12"/>
              </w:rPr>
              <w:t>p[</w:t>
            </w:r>
            <w:proofErr w:type="gramEnd"/>
            <w:r>
              <w:rPr>
                <w:sz w:val="12"/>
                <w:szCs w:val="12"/>
              </w:rPr>
              <w:t>26]</w:t>
            </w:r>
          </w:p>
        </w:tc>
      </w:tr>
      <w:tr w:rsidR="005C62B2" w:rsidRPr="002E58DA" w14:paraId="74EC9354" w14:textId="77777777" w:rsidTr="00195DAD">
        <w:tc>
          <w:tcPr>
            <w:tcW w:w="2381" w:type="dxa"/>
            <w:shd w:val="clear" w:color="auto" w:fill="auto"/>
          </w:tcPr>
          <w:p w14:paraId="60707BF0"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2E</w:t>
            </w:r>
          </w:p>
        </w:tc>
        <w:tc>
          <w:tcPr>
            <w:tcW w:w="1020" w:type="dxa"/>
            <w:vMerge/>
          </w:tcPr>
          <w:p w14:paraId="564F7FE0" w14:textId="77777777" w:rsidR="005C62B2" w:rsidRDefault="005C62B2" w:rsidP="005C62B2">
            <w:pPr>
              <w:rPr>
                <w:sz w:val="12"/>
                <w:szCs w:val="12"/>
              </w:rPr>
            </w:pPr>
          </w:p>
        </w:tc>
        <w:tc>
          <w:tcPr>
            <w:tcW w:w="1814" w:type="dxa"/>
            <w:shd w:val="clear" w:color="auto" w:fill="auto"/>
          </w:tcPr>
          <w:p w14:paraId="42E99E79" w14:textId="1833624A" w:rsidR="005C62B2" w:rsidRPr="002E58DA" w:rsidRDefault="005C62B2" w:rsidP="005C62B2">
            <w:pPr>
              <w:jc w:val="center"/>
              <w:rPr>
                <w:sz w:val="12"/>
                <w:szCs w:val="12"/>
              </w:rPr>
            </w:pPr>
            <w:proofErr w:type="gramStart"/>
            <w:r>
              <w:rPr>
                <w:sz w:val="12"/>
                <w:szCs w:val="12"/>
              </w:rPr>
              <w:t>P[</w:t>
            </w:r>
            <w:proofErr w:type="gramEnd"/>
            <w:r>
              <w:rPr>
                <w:sz w:val="12"/>
                <w:szCs w:val="12"/>
              </w:rPr>
              <w:t>27]</w:t>
            </w:r>
          </w:p>
        </w:tc>
        <w:tc>
          <w:tcPr>
            <w:tcW w:w="1814" w:type="dxa"/>
            <w:shd w:val="clear" w:color="auto" w:fill="auto"/>
          </w:tcPr>
          <w:p w14:paraId="17716997" w14:textId="07D775D3" w:rsidR="005C62B2" w:rsidRPr="002E58DA" w:rsidRDefault="005C62B2" w:rsidP="005C62B2">
            <w:pPr>
              <w:jc w:val="center"/>
              <w:rPr>
                <w:sz w:val="12"/>
                <w:szCs w:val="12"/>
              </w:rPr>
            </w:pPr>
            <w:proofErr w:type="gramStart"/>
            <w:r>
              <w:rPr>
                <w:sz w:val="12"/>
                <w:szCs w:val="12"/>
              </w:rPr>
              <w:t>p[</w:t>
            </w:r>
            <w:proofErr w:type="gramEnd"/>
            <w:r>
              <w:rPr>
                <w:sz w:val="12"/>
                <w:szCs w:val="12"/>
              </w:rPr>
              <w:t>27]</w:t>
            </w:r>
          </w:p>
        </w:tc>
      </w:tr>
      <w:tr w:rsidR="005C62B2" w:rsidRPr="002E58DA" w14:paraId="7811B56E" w14:textId="77777777" w:rsidTr="00195DAD">
        <w:tc>
          <w:tcPr>
            <w:tcW w:w="2381" w:type="dxa"/>
            <w:shd w:val="clear" w:color="auto" w:fill="auto"/>
          </w:tcPr>
          <w:p w14:paraId="32DCF6AD" w14:textId="77777777" w:rsidR="005C62B2" w:rsidRPr="002E58DA" w:rsidRDefault="005C62B2" w:rsidP="005C62B2">
            <w:pPr>
              <w:rPr>
                <w:sz w:val="14"/>
                <w:szCs w:val="14"/>
              </w:rPr>
            </w:pPr>
            <w:r>
              <w:rPr>
                <w:sz w:val="14"/>
                <w:szCs w:val="14"/>
              </w:rPr>
              <w:t>0x0000002F</w:t>
            </w:r>
          </w:p>
        </w:tc>
        <w:tc>
          <w:tcPr>
            <w:tcW w:w="1020" w:type="dxa"/>
            <w:vMerge/>
          </w:tcPr>
          <w:p w14:paraId="61F019BF" w14:textId="77777777" w:rsidR="005C62B2" w:rsidRDefault="005C62B2" w:rsidP="005C62B2">
            <w:pPr>
              <w:rPr>
                <w:sz w:val="12"/>
                <w:szCs w:val="12"/>
              </w:rPr>
            </w:pPr>
          </w:p>
        </w:tc>
        <w:tc>
          <w:tcPr>
            <w:tcW w:w="1814" w:type="dxa"/>
            <w:shd w:val="clear" w:color="auto" w:fill="auto"/>
          </w:tcPr>
          <w:p w14:paraId="5318987D" w14:textId="1070C6DB" w:rsidR="005C62B2" w:rsidRPr="002E58DA" w:rsidRDefault="005C62B2" w:rsidP="005C62B2">
            <w:pPr>
              <w:jc w:val="center"/>
              <w:rPr>
                <w:sz w:val="12"/>
                <w:szCs w:val="12"/>
              </w:rPr>
            </w:pPr>
            <w:proofErr w:type="gramStart"/>
            <w:r>
              <w:rPr>
                <w:sz w:val="12"/>
                <w:szCs w:val="12"/>
              </w:rPr>
              <w:t>p[</w:t>
            </w:r>
            <w:proofErr w:type="gramEnd"/>
            <w:r>
              <w:rPr>
                <w:sz w:val="12"/>
                <w:szCs w:val="12"/>
              </w:rPr>
              <w:t>-28]</w:t>
            </w:r>
          </w:p>
        </w:tc>
        <w:tc>
          <w:tcPr>
            <w:tcW w:w="1814" w:type="dxa"/>
            <w:shd w:val="clear" w:color="auto" w:fill="auto"/>
          </w:tcPr>
          <w:p w14:paraId="719EE706" w14:textId="2364D70B" w:rsidR="005C62B2" w:rsidRPr="002E58DA" w:rsidRDefault="005C62B2" w:rsidP="005C62B2">
            <w:pPr>
              <w:jc w:val="center"/>
              <w:rPr>
                <w:sz w:val="12"/>
                <w:szCs w:val="12"/>
              </w:rPr>
            </w:pPr>
            <w:proofErr w:type="gramStart"/>
            <w:r>
              <w:rPr>
                <w:sz w:val="12"/>
                <w:szCs w:val="12"/>
              </w:rPr>
              <w:t>p[</w:t>
            </w:r>
            <w:proofErr w:type="gramEnd"/>
            <w:r>
              <w:rPr>
                <w:sz w:val="12"/>
                <w:szCs w:val="12"/>
              </w:rPr>
              <w:t>28]</w:t>
            </w:r>
          </w:p>
        </w:tc>
      </w:tr>
      <w:tr w:rsidR="005C62B2" w:rsidRPr="002E58DA" w14:paraId="61C94791" w14:textId="77777777" w:rsidTr="00195DAD">
        <w:tc>
          <w:tcPr>
            <w:tcW w:w="2381" w:type="dxa"/>
            <w:shd w:val="clear" w:color="auto" w:fill="auto"/>
          </w:tcPr>
          <w:p w14:paraId="5A6A3EA9" w14:textId="77777777" w:rsidR="005C62B2" w:rsidRDefault="005C62B2" w:rsidP="005C62B2">
            <w:pPr>
              <w:rPr>
                <w:sz w:val="14"/>
                <w:szCs w:val="14"/>
              </w:rPr>
            </w:pPr>
            <w:r>
              <w:rPr>
                <w:sz w:val="14"/>
                <w:szCs w:val="14"/>
              </w:rPr>
              <w:t>0x000</w:t>
            </w:r>
            <w:r w:rsidRPr="002E58DA">
              <w:rPr>
                <w:sz w:val="14"/>
                <w:szCs w:val="14"/>
              </w:rPr>
              <w:t>000</w:t>
            </w:r>
            <w:r>
              <w:rPr>
                <w:sz w:val="14"/>
                <w:szCs w:val="14"/>
              </w:rPr>
              <w:t>30</w:t>
            </w:r>
          </w:p>
        </w:tc>
        <w:tc>
          <w:tcPr>
            <w:tcW w:w="1020" w:type="dxa"/>
            <w:vMerge/>
          </w:tcPr>
          <w:p w14:paraId="38F2C36B" w14:textId="77777777" w:rsidR="005C62B2" w:rsidRDefault="005C62B2" w:rsidP="005C62B2">
            <w:pPr>
              <w:rPr>
                <w:sz w:val="12"/>
                <w:szCs w:val="12"/>
              </w:rPr>
            </w:pPr>
          </w:p>
        </w:tc>
        <w:tc>
          <w:tcPr>
            <w:tcW w:w="1814" w:type="dxa"/>
            <w:shd w:val="clear" w:color="auto" w:fill="000000" w:themeFill="text1"/>
          </w:tcPr>
          <w:p w14:paraId="543FBA89" w14:textId="77777777" w:rsidR="005C62B2" w:rsidRDefault="005C62B2" w:rsidP="005C62B2">
            <w:pPr>
              <w:jc w:val="center"/>
              <w:rPr>
                <w:sz w:val="12"/>
                <w:szCs w:val="12"/>
              </w:rPr>
            </w:pPr>
          </w:p>
        </w:tc>
        <w:tc>
          <w:tcPr>
            <w:tcW w:w="1814" w:type="dxa"/>
            <w:shd w:val="clear" w:color="auto" w:fill="000000" w:themeFill="text1"/>
          </w:tcPr>
          <w:p w14:paraId="2BE3EB5E" w14:textId="77777777" w:rsidR="005C62B2" w:rsidRDefault="005C62B2" w:rsidP="005C62B2">
            <w:pPr>
              <w:jc w:val="center"/>
              <w:rPr>
                <w:sz w:val="12"/>
                <w:szCs w:val="12"/>
              </w:rPr>
            </w:pPr>
          </w:p>
        </w:tc>
      </w:tr>
      <w:tr w:rsidR="005C62B2" w:rsidRPr="002E58DA" w14:paraId="2B9879CA" w14:textId="77777777" w:rsidTr="00195DAD">
        <w:tc>
          <w:tcPr>
            <w:tcW w:w="2381" w:type="dxa"/>
            <w:shd w:val="clear" w:color="auto" w:fill="auto"/>
          </w:tcPr>
          <w:p w14:paraId="01CB7E64" w14:textId="77777777" w:rsidR="005C62B2" w:rsidRDefault="005C62B2" w:rsidP="005C62B2">
            <w:pPr>
              <w:rPr>
                <w:sz w:val="14"/>
                <w:szCs w:val="14"/>
              </w:rPr>
            </w:pPr>
            <w:r>
              <w:rPr>
                <w:sz w:val="14"/>
                <w:szCs w:val="14"/>
              </w:rPr>
              <w:t>0x00000031</w:t>
            </w:r>
          </w:p>
        </w:tc>
        <w:tc>
          <w:tcPr>
            <w:tcW w:w="1020" w:type="dxa"/>
            <w:vMerge/>
          </w:tcPr>
          <w:p w14:paraId="76BC6757" w14:textId="77777777" w:rsidR="005C62B2" w:rsidRDefault="005C62B2" w:rsidP="005C62B2">
            <w:pPr>
              <w:rPr>
                <w:sz w:val="12"/>
                <w:szCs w:val="12"/>
              </w:rPr>
            </w:pPr>
          </w:p>
        </w:tc>
        <w:tc>
          <w:tcPr>
            <w:tcW w:w="1814" w:type="dxa"/>
            <w:shd w:val="clear" w:color="auto" w:fill="auto"/>
          </w:tcPr>
          <w:p w14:paraId="34D56A79" w14:textId="3A27ACF4" w:rsidR="005C62B2" w:rsidRDefault="005C62B2" w:rsidP="005C62B2">
            <w:pPr>
              <w:jc w:val="center"/>
              <w:rPr>
                <w:sz w:val="12"/>
                <w:szCs w:val="12"/>
              </w:rPr>
            </w:pPr>
            <w:proofErr w:type="gramStart"/>
            <w:r>
              <w:rPr>
                <w:sz w:val="12"/>
                <w:szCs w:val="12"/>
              </w:rPr>
              <w:t>p[</w:t>
            </w:r>
            <w:proofErr w:type="gramEnd"/>
            <w:r>
              <w:rPr>
                <w:sz w:val="12"/>
                <w:szCs w:val="12"/>
              </w:rPr>
              <w:t>-36]</w:t>
            </w:r>
          </w:p>
        </w:tc>
        <w:tc>
          <w:tcPr>
            <w:tcW w:w="1814" w:type="dxa"/>
            <w:shd w:val="clear" w:color="auto" w:fill="auto"/>
          </w:tcPr>
          <w:p w14:paraId="7A6263B8" w14:textId="164A6CE1" w:rsidR="005C62B2" w:rsidRDefault="005C62B2" w:rsidP="005C62B2">
            <w:pPr>
              <w:jc w:val="center"/>
              <w:rPr>
                <w:sz w:val="12"/>
                <w:szCs w:val="12"/>
              </w:rPr>
            </w:pPr>
            <w:proofErr w:type="gramStart"/>
            <w:r>
              <w:rPr>
                <w:sz w:val="12"/>
                <w:szCs w:val="12"/>
              </w:rPr>
              <w:t>p[</w:t>
            </w:r>
            <w:proofErr w:type="gramEnd"/>
            <w:r>
              <w:rPr>
                <w:sz w:val="12"/>
                <w:szCs w:val="12"/>
              </w:rPr>
              <w:t>36]</w:t>
            </w:r>
          </w:p>
        </w:tc>
      </w:tr>
      <w:tr w:rsidR="005C62B2" w:rsidRPr="002E58DA" w14:paraId="4DB26A06" w14:textId="77777777" w:rsidTr="00195DAD">
        <w:tc>
          <w:tcPr>
            <w:tcW w:w="2381" w:type="dxa"/>
            <w:shd w:val="clear" w:color="auto" w:fill="auto"/>
          </w:tcPr>
          <w:p w14:paraId="1384FC3F" w14:textId="77777777" w:rsidR="005C62B2" w:rsidRDefault="005C62B2" w:rsidP="005C62B2">
            <w:pPr>
              <w:rPr>
                <w:sz w:val="14"/>
                <w:szCs w:val="14"/>
              </w:rPr>
            </w:pPr>
            <w:r>
              <w:rPr>
                <w:sz w:val="14"/>
                <w:szCs w:val="14"/>
              </w:rPr>
              <w:t>0x000</w:t>
            </w:r>
            <w:r w:rsidRPr="002E58DA">
              <w:rPr>
                <w:sz w:val="14"/>
                <w:szCs w:val="14"/>
              </w:rPr>
              <w:t>000</w:t>
            </w:r>
            <w:r>
              <w:rPr>
                <w:sz w:val="14"/>
                <w:szCs w:val="14"/>
              </w:rPr>
              <w:t>32</w:t>
            </w:r>
          </w:p>
        </w:tc>
        <w:tc>
          <w:tcPr>
            <w:tcW w:w="1020" w:type="dxa"/>
            <w:vMerge/>
          </w:tcPr>
          <w:p w14:paraId="6FCDC9C3" w14:textId="77777777" w:rsidR="005C62B2" w:rsidRDefault="005C62B2" w:rsidP="005C62B2">
            <w:pPr>
              <w:rPr>
                <w:sz w:val="12"/>
                <w:szCs w:val="12"/>
              </w:rPr>
            </w:pPr>
          </w:p>
        </w:tc>
        <w:tc>
          <w:tcPr>
            <w:tcW w:w="1814" w:type="dxa"/>
            <w:shd w:val="clear" w:color="auto" w:fill="auto"/>
          </w:tcPr>
          <w:p w14:paraId="44C2259E" w14:textId="66F2E426" w:rsidR="005C62B2" w:rsidRDefault="005C62B2" w:rsidP="005C62B2">
            <w:pPr>
              <w:jc w:val="center"/>
              <w:rPr>
                <w:sz w:val="12"/>
                <w:szCs w:val="12"/>
              </w:rPr>
            </w:pPr>
            <w:proofErr w:type="gramStart"/>
            <w:r>
              <w:rPr>
                <w:sz w:val="12"/>
                <w:szCs w:val="12"/>
              </w:rPr>
              <w:t>p[</w:t>
            </w:r>
            <w:proofErr w:type="gramEnd"/>
            <w:r>
              <w:rPr>
                <w:sz w:val="12"/>
                <w:szCs w:val="12"/>
              </w:rPr>
              <w:t>-37]</w:t>
            </w:r>
          </w:p>
        </w:tc>
        <w:tc>
          <w:tcPr>
            <w:tcW w:w="1814" w:type="dxa"/>
            <w:shd w:val="clear" w:color="auto" w:fill="auto"/>
          </w:tcPr>
          <w:p w14:paraId="6729E7E7" w14:textId="7641FAF4" w:rsidR="005C62B2" w:rsidRDefault="005C62B2" w:rsidP="005C62B2">
            <w:pPr>
              <w:jc w:val="center"/>
              <w:rPr>
                <w:sz w:val="12"/>
                <w:szCs w:val="12"/>
              </w:rPr>
            </w:pPr>
            <w:proofErr w:type="gramStart"/>
            <w:r>
              <w:rPr>
                <w:sz w:val="12"/>
                <w:szCs w:val="12"/>
              </w:rPr>
              <w:t>p[</w:t>
            </w:r>
            <w:proofErr w:type="gramEnd"/>
            <w:r>
              <w:rPr>
                <w:sz w:val="12"/>
                <w:szCs w:val="12"/>
              </w:rPr>
              <w:t>37]</w:t>
            </w:r>
          </w:p>
        </w:tc>
      </w:tr>
      <w:tr w:rsidR="005C62B2" w:rsidRPr="002E58DA" w14:paraId="1CA33489" w14:textId="77777777" w:rsidTr="00195DAD">
        <w:tc>
          <w:tcPr>
            <w:tcW w:w="2381" w:type="dxa"/>
            <w:shd w:val="clear" w:color="auto" w:fill="auto"/>
          </w:tcPr>
          <w:p w14:paraId="509A519A" w14:textId="77777777" w:rsidR="005C62B2" w:rsidRDefault="005C62B2" w:rsidP="005C62B2">
            <w:pPr>
              <w:rPr>
                <w:sz w:val="14"/>
                <w:szCs w:val="14"/>
              </w:rPr>
            </w:pPr>
            <w:r>
              <w:rPr>
                <w:sz w:val="14"/>
                <w:szCs w:val="14"/>
              </w:rPr>
              <w:t>0x00000033</w:t>
            </w:r>
          </w:p>
        </w:tc>
        <w:tc>
          <w:tcPr>
            <w:tcW w:w="1020" w:type="dxa"/>
            <w:vMerge/>
          </w:tcPr>
          <w:p w14:paraId="4B397097" w14:textId="77777777" w:rsidR="005C62B2" w:rsidRDefault="005C62B2" w:rsidP="005C62B2">
            <w:pPr>
              <w:rPr>
                <w:sz w:val="12"/>
                <w:szCs w:val="12"/>
              </w:rPr>
            </w:pPr>
          </w:p>
        </w:tc>
        <w:tc>
          <w:tcPr>
            <w:tcW w:w="1814" w:type="dxa"/>
            <w:shd w:val="clear" w:color="auto" w:fill="auto"/>
          </w:tcPr>
          <w:p w14:paraId="75A11D0E" w14:textId="6AF9A0B7" w:rsidR="005C62B2" w:rsidRDefault="005C62B2" w:rsidP="005C62B2">
            <w:pPr>
              <w:jc w:val="center"/>
              <w:rPr>
                <w:sz w:val="12"/>
                <w:szCs w:val="12"/>
              </w:rPr>
            </w:pPr>
            <w:proofErr w:type="gramStart"/>
            <w:r>
              <w:rPr>
                <w:sz w:val="12"/>
                <w:szCs w:val="12"/>
              </w:rPr>
              <w:t>p[</w:t>
            </w:r>
            <w:proofErr w:type="gramEnd"/>
            <w:r>
              <w:rPr>
                <w:sz w:val="12"/>
                <w:szCs w:val="12"/>
              </w:rPr>
              <w:t>-38]</w:t>
            </w:r>
          </w:p>
        </w:tc>
        <w:tc>
          <w:tcPr>
            <w:tcW w:w="1814" w:type="dxa"/>
            <w:shd w:val="clear" w:color="auto" w:fill="auto"/>
          </w:tcPr>
          <w:p w14:paraId="40E497E0" w14:textId="2130D06E" w:rsidR="005C62B2" w:rsidRDefault="005C62B2" w:rsidP="005C62B2">
            <w:pPr>
              <w:jc w:val="center"/>
              <w:rPr>
                <w:sz w:val="12"/>
                <w:szCs w:val="12"/>
              </w:rPr>
            </w:pPr>
            <w:proofErr w:type="gramStart"/>
            <w:r>
              <w:rPr>
                <w:sz w:val="12"/>
                <w:szCs w:val="12"/>
              </w:rPr>
              <w:t>p[</w:t>
            </w:r>
            <w:proofErr w:type="gramEnd"/>
            <w:r>
              <w:rPr>
                <w:sz w:val="12"/>
                <w:szCs w:val="12"/>
              </w:rPr>
              <w:t>38</w:t>
            </w:r>
          </w:p>
        </w:tc>
      </w:tr>
      <w:tr w:rsidR="005C62B2" w:rsidRPr="002E58DA" w14:paraId="3A30AC01" w14:textId="77777777" w:rsidTr="00195DAD">
        <w:tc>
          <w:tcPr>
            <w:tcW w:w="2381" w:type="dxa"/>
            <w:shd w:val="clear" w:color="auto" w:fill="auto"/>
          </w:tcPr>
          <w:p w14:paraId="3C231C2C" w14:textId="77777777" w:rsidR="005C62B2" w:rsidRDefault="005C62B2" w:rsidP="005C62B2">
            <w:pPr>
              <w:rPr>
                <w:sz w:val="14"/>
                <w:szCs w:val="14"/>
              </w:rPr>
            </w:pPr>
            <w:r>
              <w:rPr>
                <w:sz w:val="14"/>
                <w:szCs w:val="14"/>
              </w:rPr>
              <w:t>0x000</w:t>
            </w:r>
            <w:r w:rsidRPr="002E58DA">
              <w:rPr>
                <w:sz w:val="14"/>
                <w:szCs w:val="14"/>
              </w:rPr>
              <w:t>000</w:t>
            </w:r>
            <w:r>
              <w:rPr>
                <w:sz w:val="14"/>
                <w:szCs w:val="14"/>
              </w:rPr>
              <w:t>34</w:t>
            </w:r>
          </w:p>
        </w:tc>
        <w:tc>
          <w:tcPr>
            <w:tcW w:w="1020" w:type="dxa"/>
            <w:vMerge/>
          </w:tcPr>
          <w:p w14:paraId="29FCAADD" w14:textId="77777777" w:rsidR="005C62B2" w:rsidRDefault="005C62B2" w:rsidP="005C62B2">
            <w:pPr>
              <w:rPr>
                <w:sz w:val="12"/>
                <w:szCs w:val="12"/>
              </w:rPr>
            </w:pPr>
          </w:p>
        </w:tc>
        <w:tc>
          <w:tcPr>
            <w:tcW w:w="1814" w:type="dxa"/>
            <w:shd w:val="clear" w:color="auto" w:fill="auto"/>
          </w:tcPr>
          <w:p w14:paraId="5D33A2D2" w14:textId="161E74A0" w:rsidR="005C62B2" w:rsidRDefault="005C62B2" w:rsidP="005C62B2">
            <w:pPr>
              <w:jc w:val="center"/>
              <w:rPr>
                <w:sz w:val="12"/>
                <w:szCs w:val="12"/>
              </w:rPr>
            </w:pPr>
            <w:proofErr w:type="gramStart"/>
            <w:r>
              <w:rPr>
                <w:sz w:val="12"/>
                <w:szCs w:val="12"/>
              </w:rPr>
              <w:t>p[</w:t>
            </w:r>
            <w:proofErr w:type="gramEnd"/>
            <w:r>
              <w:rPr>
                <w:sz w:val="12"/>
                <w:szCs w:val="12"/>
              </w:rPr>
              <w:t>-39</w:t>
            </w:r>
          </w:p>
        </w:tc>
        <w:tc>
          <w:tcPr>
            <w:tcW w:w="1814" w:type="dxa"/>
            <w:shd w:val="clear" w:color="auto" w:fill="auto"/>
          </w:tcPr>
          <w:p w14:paraId="20FA3785" w14:textId="4F8F28A9" w:rsidR="005C62B2" w:rsidRDefault="005C62B2" w:rsidP="005C62B2">
            <w:pPr>
              <w:jc w:val="center"/>
              <w:rPr>
                <w:sz w:val="12"/>
                <w:szCs w:val="12"/>
              </w:rPr>
            </w:pPr>
            <w:proofErr w:type="gramStart"/>
            <w:r>
              <w:rPr>
                <w:sz w:val="12"/>
                <w:szCs w:val="12"/>
              </w:rPr>
              <w:t>p[</w:t>
            </w:r>
            <w:proofErr w:type="gramEnd"/>
            <w:r>
              <w:rPr>
                <w:sz w:val="12"/>
                <w:szCs w:val="12"/>
              </w:rPr>
              <w:t>39]</w:t>
            </w:r>
          </w:p>
        </w:tc>
      </w:tr>
      <w:tr w:rsidR="005C62B2" w:rsidRPr="002E58DA" w14:paraId="75933EF1" w14:textId="77777777" w:rsidTr="00195DAD">
        <w:tc>
          <w:tcPr>
            <w:tcW w:w="2381" w:type="dxa"/>
            <w:shd w:val="clear" w:color="auto" w:fill="auto"/>
          </w:tcPr>
          <w:p w14:paraId="78436F29" w14:textId="77777777" w:rsidR="005C62B2" w:rsidRDefault="005C62B2" w:rsidP="005C62B2">
            <w:pPr>
              <w:rPr>
                <w:sz w:val="14"/>
                <w:szCs w:val="14"/>
              </w:rPr>
            </w:pPr>
            <w:r>
              <w:rPr>
                <w:sz w:val="14"/>
                <w:szCs w:val="14"/>
              </w:rPr>
              <w:t>0x00000035</w:t>
            </w:r>
          </w:p>
        </w:tc>
        <w:tc>
          <w:tcPr>
            <w:tcW w:w="1020" w:type="dxa"/>
            <w:vMerge/>
          </w:tcPr>
          <w:p w14:paraId="4E0C7F11" w14:textId="77777777" w:rsidR="005C62B2" w:rsidRDefault="005C62B2" w:rsidP="005C62B2">
            <w:pPr>
              <w:rPr>
                <w:sz w:val="12"/>
                <w:szCs w:val="12"/>
              </w:rPr>
            </w:pPr>
          </w:p>
        </w:tc>
        <w:tc>
          <w:tcPr>
            <w:tcW w:w="1814" w:type="dxa"/>
            <w:shd w:val="clear" w:color="auto" w:fill="auto"/>
          </w:tcPr>
          <w:p w14:paraId="50737CBA" w14:textId="20EFC339" w:rsidR="005C62B2" w:rsidRDefault="005C62B2" w:rsidP="005C62B2">
            <w:pPr>
              <w:jc w:val="center"/>
              <w:rPr>
                <w:sz w:val="12"/>
                <w:szCs w:val="12"/>
              </w:rPr>
            </w:pPr>
            <w:proofErr w:type="gramStart"/>
            <w:r>
              <w:rPr>
                <w:sz w:val="12"/>
                <w:szCs w:val="12"/>
              </w:rPr>
              <w:t>p[</w:t>
            </w:r>
            <w:proofErr w:type="gramEnd"/>
            <w:r>
              <w:rPr>
                <w:sz w:val="12"/>
                <w:szCs w:val="12"/>
              </w:rPr>
              <w:t>-40</w:t>
            </w:r>
          </w:p>
        </w:tc>
        <w:tc>
          <w:tcPr>
            <w:tcW w:w="1814" w:type="dxa"/>
            <w:shd w:val="clear" w:color="auto" w:fill="auto"/>
          </w:tcPr>
          <w:p w14:paraId="7984C555" w14:textId="7875385E" w:rsidR="005C62B2" w:rsidRDefault="005C62B2" w:rsidP="005C62B2">
            <w:pPr>
              <w:jc w:val="center"/>
              <w:rPr>
                <w:sz w:val="12"/>
                <w:szCs w:val="12"/>
              </w:rPr>
            </w:pPr>
            <w:proofErr w:type="gramStart"/>
            <w:r>
              <w:rPr>
                <w:sz w:val="12"/>
                <w:szCs w:val="12"/>
              </w:rPr>
              <w:t>p[</w:t>
            </w:r>
            <w:proofErr w:type="gramEnd"/>
            <w:r>
              <w:rPr>
                <w:sz w:val="12"/>
                <w:szCs w:val="12"/>
              </w:rPr>
              <w:t>40]</w:t>
            </w:r>
          </w:p>
        </w:tc>
      </w:tr>
      <w:tr w:rsidR="005C62B2" w:rsidRPr="002E58DA" w14:paraId="349506EB" w14:textId="77777777" w:rsidTr="00195DAD">
        <w:tc>
          <w:tcPr>
            <w:tcW w:w="2381" w:type="dxa"/>
            <w:shd w:val="clear" w:color="auto" w:fill="auto"/>
          </w:tcPr>
          <w:p w14:paraId="2CE2A780" w14:textId="77777777" w:rsidR="005C62B2" w:rsidRDefault="005C62B2" w:rsidP="005C62B2">
            <w:pPr>
              <w:rPr>
                <w:sz w:val="14"/>
                <w:szCs w:val="14"/>
              </w:rPr>
            </w:pPr>
            <w:r>
              <w:rPr>
                <w:sz w:val="14"/>
                <w:szCs w:val="14"/>
              </w:rPr>
              <w:t>0x000</w:t>
            </w:r>
            <w:r w:rsidRPr="002E58DA">
              <w:rPr>
                <w:sz w:val="14"/>
                <w:szCs w:val="14"/>
              </w:rPr>
              <w:t>000</w:t>
            </w:r>
            <w:r>
              <w:rPr>
                <w:sz w:val="14"/>
                <w:szCs w:val="14"/>
              </w:rPr>
              <w:t>36</w:t>
            </w:r>
          </w:p>
        </w:tc>
        <w:tc>
          <w:tcPr>
            <w:tcW w:w="1020" w:type="dxa"/>
            <w:vMerge/>
          </w:tcPr>
          <w:p w14:paraId="0E40AE66" w14:textId="77777777" w:rsidR="005C62B2" w:rsidRDefault="005C62B2" w:rsidP="005C62B2">
            <w:pPr>
              <w:rPr>
                <w:sz w:val="12"/>
                <w:szCs w:val="12"/>
              </w:rPr>
            </w:pPr>
          </w:p>
        </w:tc>
        <w:tc>
          <w:tcPr>
            <w:tcW w:w="1814" w:type="dxa"/>
            <w:shd w:val="clear" w:color="auto" w:fill="auto"/>
          </w:tcPr>
          <w:p w14:paraId="626F2AD0" w14:textId="5F42E844" w:rsidR="005C62B2" w:rsidRDefault="005C62B2" w:rsidP="005C62B2">
            <w:pPr>
              <w:jc w:val="center"/>
              <w:rPr>
                <w:sz w:val="12"/>
                <w:szCs w:val="12"/>
              </w:rPr>
            </w:pPr>
            <w:proofErr w:type="gramStart"/>
            <w:r>
              <w:rPr>
                <w:sz w:val="12"/>
                <w:szCs w:val="12"/>
              </w:rPr>
              <w:t>p[</w:t>
            </w:r>
            <w:proofErr w:type="gramEnd"/>
            <w:r>
              <w:rPr>
                <w:sz w:val="12"/>
                <w:szCs w:val="12"/>
              </w:rPr>
              <w:t>-41]</w:t>
            </w:r>
          </w:p>
        </w:tc>
        <w:tc>
          <w:tcPr>
            <w:tcW w:w="1814" w:type="dxa"/>
            <w:shd w:val="clear" w:color="auto" w:fill="auto"/>
          </w:tcPr>
          <w:p w14:paraId="5DCA4A66" w14:textId="297B7143" w:rsidR="005C62B2" w:rsidRDefault="005C62B2" w:rsidP="005C62B2">
            <w:pPr>
              <w:jc w:val="center"/>
              <w:rPr>
                <w:sz w:val="12"/>
                <w:szCs w:val="12"/>
              </w:rPr>
            </w:pPr>
            <w:proofErr w:type="gramStart"/>
            <w:r>
              <w:rPr>
                <w:sz w:val="12"/>
                <w:szCs w:val="12"/>
              </w:rPr>
              <w:t>p[</w:t>
            </w:r>
            <w:proofErr w:type="gramEnd"/>
            <w:r>
              <w:rPr>
                <w:sz w:val="12"/>
                <w:szCs w:val="12"/>
              </w:rPr>
              <w:t>41</w:t>
            </w:r>
          </w:p>
        </w:tc>
      </w:tr>
      <w:tr w:rsidR="005C62B2" w:rsidRPr="002E58DA" w14:paraId="1658B77C" w14:textId="77777777" w:rsidTr="00195DAD">
        <w:tc>
          <w:tcPr>
            <w:tcW w:w="2381" w:type="dxa"/>
            <w:shd w:val="clear" w:color="auto" w:fill="auto"/>
          </w:tcPr>
          <w:p w14:paraId="5437335F" w14:textId="77777777" w:rsidR="005C62B2" w:rsidRDefault="005C62B2" w:rsidP="005C62B2">
            <w:pPr>
              <w:rPr>
                <w:sz w:val="14"/>
                <w:szCs w:val="14"/>
              </w:rPr>
            </w:pPr>
            <w:r>
              <w:rPr>
                <w:sz w:val="14"/>
                <w:szCs w:val="14"/>
              </w:rPr>
              <w:t>0x00000037</w:t>
            </w:r>
          </w:p>
        </w:tc>
        <w:tc>
          <w:tcPr>
            <w:tcW w:w="1020" w:type="dxa"/>
            <w:vMerge/>
          </w:tcPr>
          <w:p w14:paraId="64BAA0B8" w14:textId="77777777" w:rsidR="005C62B2" w:rsidRDefault="005C62B2" w:rsidP="005C62B2">
            <w:pPr>
              <w:rPr>
                <w:sz w:val="12"/>
                <w:szCs w:val="12"/>
              </w:rPr>
            </w:pPr>
          </w:p>
        </w:tc>
        <w:tc>
          <w:tcPr>
            <w:tcW w:w="1814" w:type="dxa"/>
            <w:shd w:val="clear" w:color="auto" w:fill="auto"/>
          </w:tcPr>
          <w:p w14:paraId="66B4B18C" w14:textId="57A450C6" w:rsidR="005C62B2" w:rsidRDefault="005C62B2" w:rsidP="005C62B2">
            <w:pPr>
              <w:jc w:val="center"/>
              <w:rPr>
                <w:sz w:val="12"/>
                <w:szCs w:val="12"/>
              </w:rPr>
            </w:pPr>
            <w:proofErr w:type="gramStart"/>
            <w:r>
              <w:rPr>
                <w:sz w:val="12"/>
                <w:szCs w:val="12"/>
              </w:rPr>
              <w:t>p[</w:t>
            </w:r>
            <w:proofErr w:type="gramEnd"/>
            <w:r>
              <w:rPr>
                <w:sz w:val="12"/>
                <w:szCs w:val="12"/>
              </w:rPr>
              <w:t>-42]</w:t>
            </w:r>
          </w:p>
        </w:tc>
        <w:tc>
          <w:tcPr>
            <w:tcW w:w="1814" w:type="dxa"/>
            <w:shd w:val="clear" w:color="auto" w:fill="auto"/>
          </w:tcPr>
          <w:p w14:paraId="3D0C279E" w14:textId="1C6CCA33" w:rsidR="005C62B2" w:rsidRDefault="005C62B2" w:rsidP="005C62B2">
            <w:pPr>
              <w:jc w:val="center"/>
              <w:rPr>
                <w:sz w:val="12"/>
                <w:szCs w:val="12"/>
              </w:rPr>
            </w:pPr>
            <w:proofErr w:type="gramStart"/>
            <w:r>
              <w:rPr>
                <w:sz w:val="12"/>
                <w:szCs w:val="12"/>
              </w:rPr>
              <w:t>p[</w:t>
            </w:r>
            <w:proofErr w:type="gramEnd"/>
            <w:r>
              <w:rPr>
                <w:sz w:val="12"/>
                <w:szCs w:val="12"/>
              </w:rPr>
              <w:t>42]</w:t>
            </w:r>
          </w:p>
        </w:tc>
      </w:tr>
      <w:tr w:rsidR="008365B1" w:rsidRPr="002E58DA" w14:paraId="1ECA0EEE" w14:textId="77777777" w:rsidTr="00195DAD">
        <w:tc>
          <w:tcPr>
            <w:tcW w:w="2381" w:type="dxa"/>
            <w:shd w:val="clear" w:color="auto" w:fill="auto"/>
          </w:tcPr>
          <w:p w14:paraId="6483D6C7" w14:textId="77777777" w:rsidR="008365B1" w:rsidRPr="002E58DA" w:rsidRDefault="008365B1" w:rsidP="00195DAD">
            <w:pPr>
              <w:rPr>
                <w:sz w:val="14"/>
                <w:szCs w:val="14"/>
              </w:rPr>
            </w:pPr>
            <w:r>
              <w:rPr>
                <w:sz w:val="14"/>
                <w:szCs w:val="14"/>
              </w:rPr>
              <w:t>:</w:t>
            </w:r>
          </w:p>
        </w:tc>
        <w:tc>
          <w:tcPr>
            <w:tcW w:w="1020" w:type="dxa"/>
          </w:tcPr>
          <w:p w14:paraId="30D37C1E" w14:textId="77777777" w:rsidR="008365B1" w:rsidRDefault="008365B1" w:rsidP="00195DAD">
            <w:pPr>
              <w:rPr>
                <w:sz w:val="12"/>
                <w:szCs w:val="12"/>
              </w:rPr>
            </w:pPr>
          </w:p>
        </w:tc>
        <w:tc>
          <w:tcPr>
            <w:tcW w:w="1814" w:type="dxa"/>
            <w:shd w:val="clear" w:color="auto" w:fill="auto"/>
          </w:tcPr>
          <w:p w14:paraId="3C4D4CFC" w14:textId="77777777" w:rsidR="008365B1" w:rsidRDefault="008365B1" w:rsidP="00195DAD">
            <w:pPr>
              <w:jc w:val="center"/>
              <w:rPr>
                <w:sz w:val="12"/>
                <w:szCs w:val="12"/>
              </w:rPr>
            </w:pPr>
            <w:r>
              <w:rPr>
                <w:sz w:val="12"/>
                <w:szCs w:val="12"/>
              </w:rPr>
              <w:t>:</w:t>
            </w:r>
          </w:p>
        </w:tc>
        <w:tc>
          <w:tcPr>
            <w:tcW w:w="1814" w:type="dxa"/>
            <w:shd w:val="clear" w:color="auto" w:fill="auto"/>
          </w:tcPr>
          <w:p w14:paraId="7C8F4153" w14:textId="77777777" w:rsidR="008365B1" w:rsidRDefault="008365B1" w:rsidP="00195DAD">
            <w:pPr>
              <w:jc w:val="center"/>
              <w:rPr>
                <w:sz w:val="12"/>
                <w:szCs w:val="12"/>
              </w:rPr>
            </w:pPr>
            <w:r>
              <w:rPr>
                <w:sz w:val="12"/>
                <w:szCs w:val="12"/>
              </w:rPr>
              <w:t>:</w:t>
            </w:r>
          </w:p>
        </w:tc>
      </w:tr>
      <w:tr w:rsidR="005C62B2" w:rsidRPr="002E58DA" w14:paraId="5F798328" w14:textId="77777777" w:rsidTr="005C62B2">
        <w:tc>
          <w:tcPr>
            <w:tcW w:w="2381" w:type="dxa"/>
            <w:shd w:val="clear" w:color="auto" w:fill="auto"/>
          </w:tcPr>
          <w:p w14:paraId="48AB8B04" w14:textId="77777777" w:rsidR="005C62B2" w:rsidRDefault="005C62B2" w:rsidP="005C62B2">
            <w:pPr>
              <w:rPr>
                <w:sz w:val="14"/>
                <w:szCs w:val="14"/>
              </w:rPr>
            </w:pPr>
            <w:r>
              <w:rPr>
                <w:sz w:val="14"/>
                <w:szCs w:val="14"/>
              </w:rPr>
              <w:t>0x07FFFFE0</w:t>
            </w:r>
          </w:p>
        </w:tc>
        <w:tc>
          <w:tcPr>
            <w:tcW w:w="1020" w:type="dxa"/>
            <w:vMerge w:val="restart"/>
          </w:tcPr>
          <w:p w14:paraId="7800E806" w14:textId="77777777" w:rsidR="005C62B2" w:rsidRPr="00076E58" w:rsidRDefault="005C62B2" w:rsidP="005C62B2">
            <w:pPr>
              <w:jc w:val="center"/>
              <w:rPr>
                <w:sz w:val="14"/>
                <w:szCs w:val="14"/>
              </w:rPr>
            </w:pPr>
            <w:r w:rsidRPr="00570CE9">
              <w:rPr>
                <w:sz w:val="14"/>
                <w:szCs w:val="14"/>
              </w:rPr>
              <w:t>2</w:t>
            </w:r>
            <w:r w:rsidRPr="00076E58">
              <w:rPr>
                <w:sz w:val="14"/>
                <w:szCs w:val="14"/>
                <w:vertAlign w:val="superscript"/>
              </w:rPr>
              <w:t>22</w:t>
            </w:r>
          </w:p>
        </w:tc>
        <w:tc>
          <w:tcPr>
            <w:tcW w:w="1814" w:type="dxa"/>
            <w:shd w:val="clear" w:color="auto" w:fill="000000" w:themeFill="text1"/>
          </w:tcPr>
          <w:p w14:paraId="55D22AA2" w14:textId="6908EF78" w:rsidR="005C62B2" w:rsidRDefault="005C62B2" w:rsidP="005C62B2">
            <w:pPr>
              <w:jc w:val="center"/>
              <w:rPr>
                <w:sz w:val="12"/>
                <w:szCs w:val="12"/>
              </w:rPr>
            </w:pPr>
          </w:p>
        </w:tc>
        <w:tc>
          <w:tcPr>
            <w:tcW w:w="1814" w:type="dxa"/>
            <w:shd w:val="clear" w:color="auto" w:fill="000000" w:themeFill="text1"/>
          </w:tcPr>
          <w:p w14:paraId="7ABA7DD0" w14:textId="16D7BA45" w:rsidR="005C62B2" w:rsidRDefault="005C62B2" w:rsidP="005C62B2">
            <w:pPr>
              <w:jc w:val="center"/>
              <w:rPr>
                <w:sz w:val="12"/>
                <w:szCs w:val="12"/>
              </w:rPr>
            </w:pPr>
          </w:p>
        </w:tc>
      </w:tr>
      <w:tr w:rsidR="005C62B2" w:rsidRPr="002E58DA" w14:paraId="75833371" w14:textId="77777777" w:rsidTr="00195DAD">
        <w:tc>
          <w:tcPr>
            <w:tcW w:w="2381" w:type="dxa"/>
            <w:shd w:val="clear" w:color="auto" w:fill="auto"/>
          </w:tcPr>
          <w:p w14:paraId="53A97344" w14:textId="77777777" w:rsidR="005C62B2" w:rsidRDefault="005C62B2" w:rsidP="005C62B2">
            <w:pPr>
              <w:rPr>
                <w:sz w:val="14"/>
                <w:szCs w:val="14"/>
              </w:rPr>
            </w:pPr>
            <w:r>
              <w:rPr>
                <w:sz w:val="14"/>
                <w:szCs w:val="14"/>
              </w:rPr>
              <w:t>0x07FFFFE1</w:t>
            </w:r>
          </w:p>
        </w:tc>
        <w:tc>
          <w:tcPr>
            <w:tcW w:w="1020" w:type="dxa"/>
            <w:vMerge/>
          </w:tcPr>
          <w:p w14:paraId="26B7DA76" w14:textId="77777777" w:rsidR="005C62B2" w:rsidRDefault="005C62B2" w:rsidP="005C62B2">
            <w:pPr>
              <w:rPr>
                <w:sz w:val="12"/>
                <w:szCs w:val="12"/>
              </w:rPr>
            </w:pPr>
          </w:p>
        </w:tc>
        <w:tc>
          <w:tcPr>
            <w:tcW w:w="1814" w:type="dxa"/>
            <w:shd w:val="clear" w:color="auto" w:fill="auto"/>
          </w:tcPr>
          <w:p w14:paraId="7644A3C6" w14:textId="57C93101" w:rsidR="005C62B2" w:rsidRDefault="005C62B2" w:rsidP="005C62B2">
            <w:pPr>
              <w:jc w:val="center"/>
              <w:rPr>
                <w:sz w:val="12"/>
                <w:szCs w:val="12"/>
              </w:rPr>
            </w:pPr>
            <w:proofErr w:type="gramStart"/>
            <w:r>
              <w:rPr>
                <w:sz w:val="12"/>
                <w:szCs w:val="12"/>
              </w:rPr>
              <w:t>p[</w:t>
            </w:r>
            <w:proofErr w:type="gramEnd"/>
            <w:r>
              <w:rPr>
                <w:sz w:val="12"/>
                <w:szCs w:val="12"/>
              </w:rPr>
              <w:t>-8]</w:t>
            </w:r>
          </w:p>
        </w:tc>
        <w:tc>
          <w:tcPr>
            <w:tcW w:w="1814" w:type="dxa"/>
            <w:shd w:val="clear" w:color="auto" w:fill="auto"/>
          </w:tcPr>
          <w:p w14:paraId="424BEB00" w14:textId="62149402" w:rsidR="005C62B2" w:rsidRDefault="005C62B2" w:rsidP="005C62B2">
            <w:pPr>
              <w:jc w:val="center"/>
              <w:rPr>
                <w:sz w:val="12"/>
                <w:szCs w:val="12"/>
              </w:rPr>
            </w:pPr>
            <w:proofErr w:type="gramStart"/>
            <w:r>
              <w:rPr>
                <w:sz w:val="12"/>
                <w:szCs w:val="12"/>
              </w:rPr>
              <w:t>p[</w:t>
            </w:r>
            <w:proofErr w:type="gramEnd"/>
            <w:r>
              <w:rPr>
                <w:sz w:val="12"/>
                <w:szCs w:val="12"/>
              </w:rPr>
              <w:t>8]</w:t>
            </w:r>
          </w:p>
        </w:tc>
      </w:tr>
      <w:tr w:rsidR="005C62B2" w:rsidRPr="002E58DA" w14:paraId="688D4730" w14:textId="77777777" w:rsidTr="00195DAD">
        <w:tc>
          <w:tcPr>
            <w:tcW w:w="2381" w:type="dxa"/>
            <w:shd w:val="clear" w:color="auto" w:fill="auto"/>
          </w:tcPr>
          <w:p w14:paraId="45596B17" w14:textId="77777777" w:rsidR="005C62B2" w:rsidRDefault="005C62B2" w:rsidP="005C62B2">
            <w:pPr>
              <w:rPr>
                <w:sz w:val="14"/>
                <w:szCs w:val="14"/>
              </w:rPr>
            </w:pPr>
            <w:r>
              <w:rPr>
                <w:sz w:val="14"/>
                <w:szCs w:val="14"/>
              </w:rPr>
              <w:t>0x07FFFFE2</w:t>
            </w:r>
          </w:p>
        </w:tc>
        <w:tc>
          <w:tcPr>
            <w:tcW w:w="1020" w:type="dxa"/>
            <w:vMerge/>
          </w:tcPr>
          <w:p w14:paraId="126E20B5" w14:textId="77777777" w:rsidR="005C62B2" w:rsidRDefault="005C62B2" w:rsidP="005C62B2">
            <w:pPr>
              <w:rPr>
                <w:sz w:val="12"/>
                <w:szCs w:val="12"/>
              </w:rPr>
            </w:pPr>
          </w:p>
        </w:tc>
        <w:tc>
          <w:tcPr>
            <w:tcW w:w="1814" w:type="dxa"/>
            <w:shd w:val="clear" w:color="auto" w:fill="auto"/>
          </w:tcPr>
          <w:p w14:paraId="25E980F2" w14:textId="05FEA00E" w:rsidR="005C62B2" w:rsidRDefault="005C62B2" w:rsidP="005C62B2">
            <w:pPr>
              <w:jc w:val="center"/>
              <w:rPr>
                <w:sz w:val="12"/>
                <w:szCs w:val="12"/>
              </w:rPr>
            </w:pPr>
            <w:proofErr w:type="gramStart"/>
            <w:r>
              <w:rPr>
                <w:sz w:val="12"/>
                <w:szCs w:val="12"/>
              </w:rPr>
              <w:t>p[</w:t>
            </w:r>
            <w:proofErr w:type="gramEnd"/>
            <w:r>
              <w:rPr>
                <w:sz w:val="12"/>
                <w:szCs w:val="12"/>
              </w:rPr>
              <w:t>-9]</w:t>
            </w:r>
          </w:p>
        </w:tc>
        <w:tc>
          <w:tcPr>
            <w:tcW w:w="1814" w:type="dxa"/>
            <w:shd w:val="clear" w:color="auto" w:fill="auto"/>
          </w:tcPr>
          <w:p w14:paraId="0A047871" w14:textId="30244106" w:rsidR="005C62B2" w:rsidRDefault="005C62B2" w:rsidP="005C62B2">
            <w:pPr>
              <w:jc w:val="center"/>
              <w:rPr>
                <w:sz w:val="12"/>
                <w:szCs w:val="12"/>
              </w:rPr>
            </w:pPr>
            <w:proofErr w:type="gramStart"/>
            <w:r>
              <w:rPr>
                <w:sz w:val="12"/>
                <w:szCs w:val="12"/>
              </w:rPr>
              <w:t>p[</w:t>
            </w:r>
            <w:proofErr w:type="gramEnd"/>
            <w:r>
              <w:rPr>
                <w:sz w:val="12"/>
                <w:szCs w:val="12"/>
              </w:rPr>
              <w:t>9]</w:t>
            </w:r>
          </w:p>
        </w:tc>
      </w:tr>
      <w:tr w:rsidR="005C62B2" w:rsidRPr="002E58DA" w14:paraId="395A732D" w14:textId="77777777" w:rsidTr="00195DAD">
        <w:tc>
          <w:tcPr>
            <w:tcW w:w="2381" w:type="dxa"/>
            <w:shd w:val="clear" w:color="auto" w:fill="auto"/>
          </w:tcPr>
          <w:p w14:paraId="0EF0E8DD" w14:textId="77777777" w:rsidR="005C62B2" w:rsidRDefault="005C62B2" w:rsidP="005C62B2">
            <w:pPr>
              <w:rPr>
                <w:sz w:val="14"/>
                <w:szCs w:val="14"/>
              </w:rPr>
            </w:pPr>
            <w:r>
              <w:rPr>
                <w:sz w:val="14"/>
                <w:szCs w:val="14"/>
              </w:rPr>
              <w:t>0x07FFFFE3</w:t>
            </w:r>
          </w:p>
        </w:tc>
        <w:tc>
          <w:tcPr>
            <w:tcW w:w="1020" w:type="dxa"/>
            <w:vMerge/>
          </w:tcPr>
          <w:p w14:paraId="4B221364" w14:textId="77777777" w:rsidR="005C62B2" w:rsidRDefault="005C62B2" w:rsidP="005C62B2">
            <w:pPr>
              <w:rPr>
                <w:sz w:val="12"/>
                <w:szCs w:val="12"/>
              </w:rPr>
            </w:pPr>
          </w:p>
        </w:tc>
        <w:tc>
          <w:tcPr>
            <w:tcW w:w="1814" w:type="dxa"/>
            <w:shd w:val="clear" w:color="auto" w:fill="auto"/>
          </w:tcPr>
          <w:p w14:paraId="754ECA80" w14:textId="07AD29C1" w:rsidR="005C62B2" w:rsidRDefault="005C62B2" w:rsidP="005C62B2">
            <w:pPr>
              <w:jc w:val="center"/>
              <w:rPr>
                <w:sz w:val="12"/>
                <w:szCs w:val="12"/>
              </w:rPr>
            </w:pPr>
            <w:proofErr w:type="gramStart"/>
            <w:r>
              <w:rPr>
                <w:sz w:val="12"/>
                <w:szCs w:val="12"/>
              </w:rPr>
              <w:t>p[</w:t>
            </w:r>
            <w:proofErr w:type="gramEnd"/>
            <w:r>
              <w:rPr>
                <w:sz w:val="12"/>
                <w:szCs w:val="12"/>
              </w:rPr>
              <w:t>-10]</w:t>
            </w:r>
          </w:p>
        </w:tc>
        <w:tc>
          <w:tcPr>
            <w:tcW w:w="1814" w:type="dxa"/>
            <w:shd w:val="clear" w:color="auto" w:fill="auto"/>
          </w:tcPr>
          <w:p w14:paraId="6ABB9545" w14:textId="1A27FCC6" w:rsidR="005C62B2" w:rsidRDefault="005C62B2" w:rsidP="005C62B2">
            <w:pPr>
              <w:jc w:val="center"/>
              <w:rPr>
                <w:sz w:val="12"/>
                <w:szCs w:val="12"/>
              </w:rPr>
            </w:pPr>
            <w:proofErr w:type="gramStart"/>
            <w:r>
              <w:rPr>
                <w:sz w:val="12"/>
                <w:szCs w:val="12"/>
              </w:rPr>
              <w:t>p[</w:t>
            </w:r>
            <w:proofErr w:type="gramEnd"/>
            <w:r>
              <w:rPr>
                <w:sz w:val="12"/>
                <w:szCs w:val="12"/>
              </w:rPr>
              <w:t>10]</w:t>
            </w:r>
          </w:p>
        </w:tc>
      </w:tr>
      <w:tr w:rsidR="005C62B2" w:rsidRPr="002E58DA" w14:paraId="6F2C333E" w14:textId="77777777" w:rsidTr="00195DAD">
        <w:tc>
          <w:tcPr>
            <w:tcW w:w="2381" w:type="dxa"/>
            <w:shd w:val="clear" w:color="auto" w:fill="auto"/>
          </w:tcPr>
          <w:p w14:paraId="5E014988" w14:textId="77777777" w:rsidR="005C62B2" w:rsidRDefault="005C62B2" w:rsidP="005C62B2">
            <w:pPr>
              <w:rPr>
                <w:sz w:val="14"/>
                <w:szCs w:val="14"/>
              </w:rPr>
            </w:pPr>
            <w:r>
              <w:rPr>
                <w:sz w:val="14"/>
                <w:szCs w:val="14"/>
              </w:rPr>
              <w:t>0x07FFFFE4</w:t>
            </w:r>
          </w:p>
        </w:tc>
        <w:tc>
          <w:tcPr>
            <w:tcW w:w="1020" w:type="dxa"/>
            <w:vMerge/>
          </w:tcPr>
          <w:p w14:paraId="726ECB7B" w14:textId="77777777" w:rsidR="005C62B2" w:rsidRDefault="005C62B2" w:rsidP="005C62B2">
            <w:pPr>
              <w:rPr>
                <w:sz w:val="12"/>
                <w:szCs w:val="12"/>
              </w:rPr>
            </w:pPr>
          </w:p>
        </w:tc>
        <w:tc>
          <w:tcPr>
            <w:tcW w:w="1814" w:type="dxa"/>
            <w:shd w:val="clear" w:color="auto" w:fill="auto"/>
          </w:tcPr>
          <w:p w14:paraId="1F812F29" w14:textId="58B7E7AC" w:rsidR="005C62B2" w:rsidRDefault="005C62B2" w:rsidP="005C62B2">
            <w:pPr>
              <w:jc w:val="center"/>
              <w:rPr>
                <w:sz w:val="12"/>
                <w:szCs w:val="12"/>
              </w:rPr>
            </w:pPr>
            <w:proofErr w:type="gramStart"/>
            <w:r>
              <w:rPr>
                <w:sz w:val="12"/>
                <w:szCs w:val="12"/>
              </w:rPr>
              <w:t>p[</w:t>
            </w:r>
            <w:proofErr w:type="gramEnd"/>
            <w:r>
              <w:rPr>
                <w:sz w:val="12"/>
                <w:szCs w:val="12"/>
              </w:rPr>
              <w:t>-11]</w:t>
            </w:r>
          </w:p>
        </w:tc>
        <w:tc>
          <w:tcPr>
            <w:tcW w:w="1814" w:type="dxa"/>
            <w:shd w:val="clear" w:color="auto" w:fill="auto"/>
          </w:tcPr>
          <w:p w14:paraId="39FB0CF0" w14:textId="7D3DA4E3" w:rsidR="005C62B2" w:rsidRDefault="005C62B2" w:rsidP="005C62B2">
            <w:pPr>
              <w:jc w:val="center"/>
              <w:rPr>
                <w:sz w:val="12"/>
                <w:szCs w:val="12"/>
              </w:rPr>
            </w:pPr>
            <w:proofErr w:type="gramStart"/>
            <w:r>
              <w:rPr>
                <w:sz w:val="12"/>
                <w:szCs w:val="12"/>
              </w:rPr>
              <w:t>p[</w:t>
            </w:r>
            <w:proofErr w:type="gramEnd"/>
            <w:r>
              <w:rPr>
                <w:sz w:val="12"/>
                <w:szCs w:val="12"/>
              </w:rPr>
              <w:t>11]</w:t>
            </w:r>
          </w:p>
        </w:tc>
      </w:tr>
      <w:tr w:rsidR="005C62B2" w:rsidRPr="002E58DA" w14:paraId="1888C9ED" w14:textId="77777777" w:rsidTr="00195DAD">
        <w:tc>
          <w:tcPr>
            <w:tcW w:w="2381" w:type="dxa"/>
            <w:shd w:val="clear" w:color="auto" w:fill="auto"/>
          </w:tcPr>
          <w:p w14:paraId="0DB6CC7C" w14:textId="77777777" w:rsidR="005C62B2" w:rsidRDefault="005C62B2" w:rsidP="005C62B2">
            <w:pPr>
              <w:rPr>
                <w:sz w:val="14"/>
                <w:szCs w:val="14"/>
              </w:rPr>
            </w:pPr>
            <w:r>
              <w:rPr>
                <w:sz w:val="14"/>
                <w:szCs w:val="14"/>
              </w:rPr>
              <w:t>0x07FFFFE5</w:t>
            </w:r>
          </w:p>
        </w:tc>
        <w:tc>
          <w:tcPr>
            <w:tcW w:w="1020" w:type="dxa"/>
            <w:vMerge/>
          </w:tcPr>
          <w:p w14:paraId="38CF675F" w14:textId="77777777" w:rsidR="005C62B2" w:rsidRDefault="005C62B2" w:rsidP="005C62B2">
            <w:pPr>
              <w:rPr>
                <w:sz w:val="12"/>
                <w:szCs w:val="12"/>
              </w:rPr>
            </w:pPr>
          </w:p>
        </w:tc>
        <w:tc>
          <w:tcPr>
            <w:tcW w:w="1814" w:type="dxa"/>
            <w:shd w:val="clear" w:color="auto" w:fill="auto"/>
          </w:tcPr>
          <w:p w14:paraId="07BD7571" w14:textId="28107818" w:rsidR="005C62B2" w:rsidRDefault="005C62B2" w:rsidP="005C62B2">
            <w:pPr>
              <w:jc w:val="center"/>
              <w:rPr>
                <w:sz w:val="12"/>
                <w:szCs w:val="12"/>
              </w:rPr>
            </w:pPr>
            <w:proofErr w:type="gramStart"/>
            <w:r>
              <w:rPr>
                <w:sz w:val="12"/>
                <w:szCs w:val="12"/>
              </w:rPr>
              <w:t>p[</w:t>
            </w:r>
            <w:proofErr w:type="gramEnd"/>
            <w:r>
              <w:rPr>
                <w:sz w:val="12"/>
                <w:szCs w:val="12"/>
              </w:rPr>
              <w:t>-12]</w:t>
            </w:r>
          </w:p>
        </w:tc>
        <w:tc>
          <w:tcPr>
            <w:tcW w:w="1814" w:type="dxa"/>
            <w:shd w:val="clear" w:color="auto" w:fill="auto"/>
          </w:tcPr>
          <w:p w14:paraId="0A4F1FEF" w14:textId="0679C288" w:rsidR="005C62B2" w:rsidRDefault="005C62B2" w:rsidP="005C62B2">
            <w:pPr>
              <w:jc w:val="center"/>
              <w:rPr>
                <w:sz w:val="12"/>
                <w:szCs w:val="12"/>
              </w:rPr>
            </w:pPr>
            <w:proofErr w:type="gramStart"/>
            <w:r>
              <w:rPr>
                <w:sz w:val="12"/>
                <w:szCs w:val="12"/>
              </w:rPr>
              <w:t>p[</w:t>
            </w:r>
            <w:proofErr w:type="gramEnd"/>
            <w:r>
              <w:rPr>
                <w:sz w:val="12"/>
                <w:szCs w:val="12"/>
              </w:rPr>
              <w:t>12]</w:t>
            </w:r>
          </w:p>
        </w:tc>
      </w:tr>
      <w:tr w:rsidR="005C62B2" w:rsidRPr="002E58DA" w14:paraId="6FAA2904" w14:textId="77777777" w:rsidTr="00195DAD">
        <w:tc>
          <w:tcPr>
            <w:tcW w:w="2381" w:type="dxa"/>
            <w:shd w:val="clear" w:color="auto" w:fill="auto"/>
          </w:tcPr>
          <w:p w14:paraId="52B7421E" w14:textId="77777777" w:rsidR="005C62B2" w:rsidRDefault="005C62B2" w:rsidP="005C62B2">
            <w:pPr>
              <w:rPr>
                <w:sz w:val="14"/>
                <w:szCs w:val="14"/>
              </w:rPr>
            </w:pPr>
            <w:r>
              <w:rPr>
                <w:sz w:val="14"/>
                <w:szCs w:val="14"/>
              </w:rPr>
              <w:t>0x07FFFFE6</w:t>
            </w:r>
          </w:p>
        </w:tc>
        <w:tc>
          <w:tcPr>
            <w:tcW w:w="1020" w:type="dxa"/>
            <w:vMerge/>
          </w:tcPr>
          <w:p w14:paraId="5B705B81" w14:textId="77777777" w:rsidR="005C62B2" w:rsidRDefault="005C62B2" w:rsidP="005C62B2">
            <w:pPr>
              <w:rPr>
                <w:sz w:val="12"/>
                <w:szCs w:val="12"/>
              </w:rPr>
            </w:pPr>
          </w:p>
        </w:tc>
        <w:tc>
          <w:tcPr>
            <w:tcW w:w="1814" w:type="dxa"/>
            <w:shd w:val="clear" w:color="auto" w:fill="auto"/>
          </w:tcPr>
          <w:p w14:paraId="00733F34" w14:textId="157FF6FA" w:rsidR="005C62B2" w:rsidRDefault="005C62B2" w:rsidP="005C62B2">
            <w:pPr>
              <w:jc w:val="center"/>
              <w:rPr>
                <w:sz w:val="12"/>
                <w:szCs w:val="12"/>
              </w:rPr>
            </w:pPr>
            <w:proofErr w:type="gramStart"/>
            <w:r>
              <w:rPr>
                <w:sz w:val="12"/>
                <w:szCs w:val="12"/>
              </w:rPr>
              <w:t>p[</w:t>
            </w:r>
            <w:proofErr w:type="gramEnd"/>
            <w:r>
              <w:rPr>
                <w:sz w:val="12"/>
                <w:szCs w:val="12"/>
              </w:rPr>
              <w:t>-13]</w:t>
            </w:r>
          </w:p>
        </w:tc>
        <w:tc>
          <w:tcPr>
            <w:tcW w:w="1814" w:type="dxa"/>
            <w:shd w:val="clear" w:color="auto" w:fill="auto"/>
          </w:tcPr>
          <w:p w14:paraId="604C7179" w14:textId="5438EB0C" w:rsidR="005C62B2" w:rsidRDefault="005C62B2" w:rsidP="005C62B2">
            <w:pPr>
              <w:jc w:val="center"/>
              <w:rPr>
                <w:sz w:val="12"/>
                <w:szCs w:val="12"/>
              </w:rPr>
            </w:pPr>
            <w:proofErr w:type="gramStart"/>
            <w:r>
              <w:rPr>
                <w:sz w:val="12"/>
                <w:szCs w:val="12"/>
              </w:rPr>
              <w:t>p[</w:t>
            </w:r>
            <w:proofErr w:type="gramEnd"/>
            <w:r>
              <w:rPr>
                <w:sz w:val="12"/>
                <w:szCs w:val="12"/>
              </w:rPr>
              <w:t>13]</w:t>
            </w:r>
          </w:p>
        </w:tc>
      </w:tr>
      <w:tr w:rsidR="005C62B2" w:rsidRPr="002E58DA" w14:paraId="665BBD2E" w14:textId="77777777" w:rsidTr="00195DAD">
        <w:tc>
          <w:tcPr>
            <w:tcW w:w="2381" w:type="dxa"/>
            <w:shd w:val="clear" w:color="auto" w:fill="auto"/>
          </w:tcPr>
          <w:p w14:paraId="6DF45FA2" w14:textId="77777777" w:rsidR="005C62B2" w:rsidRDefault="005C62B2" w:rsidP="005C62B2">
            <w:pPr>
              <w:rPr>
                <w:sz w:val="14"/>
                <w:szCs w:val="14"/>
              </w:rPr>
            </w:pPr>
            <w:r>
              <w:rPr>
                <w:sz w:val="14"/>
                <w:szCs w:val="14"/>
              </w:rPr>
              <w:t>0x07FFFFE7</w:t>
            </w:r>
          </w:p>
        </w:tc>
        <w:tc>
          <w:tcPr>
            <w:tcW w:w="1020" w:type="dxa"/>
            <w:vMerge/>
          </w:tcPr>
          <w:p w14:paraId="5305BA51" w14:textId="77777777" w:rsidR="005C62B2" w:rsidRDefault="005C62B2" w:rsidP="005C62B2">
            <w:pPr>
              <w:rPr>
                <w:sz w:val="12"/>
                <w:szCs w:val="12"/>
              </w:rPr>
            </w:pPr>
          </w:p>
        </w:tc>
        <w:tc>
          <w:tcPr>
            <w:tcW w:w="1814" w:type="dxa"/>
            <w:shd w:val="clear" w:color="auto" w:fill="auto"/>
          </w:tcPr>
          <w:p w14:paraId="1DC9A7FE" w14:textId="165171AD" w:rsidR="005C62B2" w:rsidRDefault="005C62B2" w:rsidP="005C62B2">
            <w:pPr>
              <w:jc w:val="center"/>
              <w:rPr>
                <w:sz w:val="12"/>
                <w:szCs w:val="12"/>
              </w:rPr>
            </w:pPr>
            <w:proofErr w:type="gramStart"/>
            <w:r>
              <w:rPr>
                <w:sz w:val="12"/>
                <w:szCs w:val="12"/>
              </w:rPr>
              <w:t>p[</w:t>
            </w:r>
            <w:proofErr w:type="gramEnd"/>
            <w:r>
              <w:rPr>
                <w:sz w:val="12"/>
                <w:szCs w:val="12"/>
              </w:rPr>
              <w:t>-14]</w:t>
            </w:r>
          </w:p>
        </w:tc>
        <w:tc>
          <w:tcPr>
            <w:tcW w:w="1814" w:type="dxa"/>
            <w:shd w:val="clear" w:color="auto" w:fill="auto"/>
          </w:tcPr>
          <w:p w14:paraId="5C3E8AB2" w14:textId="2D36CD2C" w:rsidR="005C62B2" w:rsidRDefault="005C62B2" w:rsidP="005C62B2">
            <w:pPr>
              <w:jc w:val="center"/>
              <w:rPr>
                <w:sz w:val="12"/>
                <w:szCs w:val="12"/>
              </w:rPr>
            </w:pPr>
            <w:proofErr w:type="gramStart"/>
            <w:r>
              <w:rPr>
                <w:sz w:val="12"/>
                <w:szCs w:val="12"/>
              </w:rPr>
              <w:t>p[</w:t>
            </w:r>
            <w:proofErr w:type="gramEnd"/>
            <w:r>
              <w:rPr>
                <w:sz w:val="12"/>
                <w:szCs w:val="12"/>
              </w:rPr>
              <w:t>14]</w:t>
            </w:r>
          </w:p>
        </w:tc>
      </w:tr>
      <w:tr w:rsidR="005C62B2" w:rsidRPr="002E58DA" w14:paraId="46E3E112" w14:textId="77777777" w:rsidTr="00195DAD">
        <w:tc>
          <w:tcPr>
            <w:tcW w:w="2381" w:type="dxa"/>
            <w:shd w:val="clear" w:color="auto" w:fill="auto"/>
          </w:tcPr>
          <w:p w14:paraId="68758AD7" w14:textId="77777777" w:rsidR="005C62B2" w:rsidRDefault="005C62B2" w:rsidP="005C62B2">
            <w:pPr>
              <w:rPr>
                <w:sz w:val="14"/>
                <w:szCs w:val="14"/>
              </w:rPr>
            </w:pPr>
            <w:r>
              <w:rPr>
                <w:sz w:val="14"/>
                <w:szCs w:val="14"/>
              </w:rPr>
              <w:t>0x07FFFFE8</w:t>
            </w:r>
          </w:p>
        </w:tc>
        <w:tc>
          <w:tcPr>
            <w:tcW w:w="1020" w:type="dxa"/>
            <w:vMerge/>
          </w:tcPr>
          <w:p w14:paraId="005C40FC" w14:textId="77777777" w:rsidR="005C62B2" w:rsidRDefault="005C62B2" w:rsidP="005C62B2">
            <w:pPr>
              <w:rPr>
                <w:sz w:val="12"/>
                <w:szCs w:val="12"/>
              </w:rPr>
            </w:pPr>
          </w:p>
        </w:tc>
        <w:tc>
          <w:tcPr>
            <w:tcW w:w="1814" w:type="dxa"/>
            <w:shd w:val="clear" w:color="auto" w:fill="000000" w:themeFill="text1"/>
          </w:tcPr>
          <w:p w14:paraId="6E35C615" w14:textId="77777777" w:rsidR="005C62B2" w:rsidRDefault="005C62B2" w:rsidP="005C62B2">
            <w:pPr>
              <w:jc w:val="center"/>
              <w:rPr>
                <w:sz w:val="12"/>
                <w:szCs w:val="12"/>
              </w:rPr>
            </w:pPr>
          </w:p>
        </w:tc>
        <w:tc>
          <w:tcPr>
            <w:tcW w:w="1814" w:type="dxa"/>
            <w:shd w:val="clear" w:color="auto" w:fill="000000" w:themeFill="text1"/>
          </w:tcPr>
          <w:p w14:paraId="1FFCF8DC" w14:textId="77777777" w:rsidR="005C62B2" w:rsidRDefault="005C62B2" w:rsidP="005C62B2">
            <w:pPr>
              <w:jc w:val="center"/>
              <w:rPr>
                <w:sz w:val="12"/>
                <w:szCs w:val="12"/>
              </w:rPr>
            </w:pPr>
          </w:p>
        </w:tc>
      </w:tr>
      <w:tr w:rsidR="005C62B2" w:rsidRPr="002E58DA" w14:paraId="753A5863" w14:textId="77777777" w:rsidTr="00195DAD">
        <w:tc>
          <w:tcPr>
            <w:tcW w:w="2381" w:type="dxa"/>
            <w:shd w:val="clear" w:color="auto" w:fill="auto"/>
          </w:tcPr>
          <w:p w14:paraId="2F3E3E84" w14:textId="77777777" w:rsidR="005C62B2" w:rsidRDefault="005C62B2" w:rsidP="005C62B2">
            <w:pPr>
              <w:rPr>
                <w:sz w:val="14"/>
                <w:szCs w:val="14"/>
              </w:rPr>
            </w:pPr>
            <w:r>
              <w:rPr>
                <w:sz w:val="14"/>
                <w:szCs w:val="14"/>
              </w:rPr>
              <w:lastRenderedPageBreak/>
              <w:t>0x07FFFFE9</w:t>
            </w:r>
          </w:p>
        </w:tc>
        <w:tc>
          <w:tcPr>
            <w:tcW w:w="1020" w:type="dxa"/>
            <w:vMerge w:val="restart"/>
          </w:tcPr>
          <w:p w14:paraId="01F112AB" w14:textId="77777777" w:rsidR="005C62B2" w:rsidRDefault="005C62B2" w:rsidP="005C62B2">
            <w:pPr>
              <w:jc w:val="center"/>
              <w:rPr>
                <w:sz w:val="12"/>
                <w:szCs w:val="12"/>
              </w:rPr>
            </w:pPr>
            <w:r w:rsidRPr="00570CE9">
              <w:rPr>
                <w:sz w:val="14"/>
                <w:szCs w:val="14"/>
              </w:rPr>
              <w:t>2</w:t>
            </w:r>
            <w:r w:rsidRPr="00076E58">
              <w:rPr>
                <w:sz w:val="14"/>
                <w:szCs w:val="14"/>
                <w:vertAlign w:val="superscript"/>
              </w:rPr>
              <w:t>22</w:t>
            </w:r>
          </w:p>
        </w:tc>
        <w:tc>
          <w:tcPr>
            <w:tcW w:w="1814" w:type="dxa"/>
            <w:shd w:val="clear" w:color="auto" w:fill="auto"/>
          </w:tcPr>
          <w:p w14:paraId="1865CCE4" w14:textId="3CC70DCC" w:rsidR="005C62B2" w:rsidRDefault="005C62B2" w:rsidP="005C62B2">
            <w:pPr>
              <w:jc w:val="center"/>
              <w:rPr>
                <w:sz w:val="12"/>
                <w:szCs w:val="12"/>
              </w:rPr>
            </w:pPr>
            <w:proofErr w:type="gramStart"/>
            <w:r>
              <w:rPr>
                <w:sz w:val="12"/>
                <w:szCs w:val="12"/>
              </w:rPr>
              <w:t>p[</w:t>
            </w:r>
            <w:proofErr w:type="gramEnd"/>
            <w:r>
              <w:rPr>
                <w:sz w:val="12"/>
                <w:szCs w:val="12"/>
              </w:rPr>
              <w:t>-22]</w:t>
            </w:r>
          </w:p>
        </w:tc>
        <w:tc>
          <w:tcPr>
            <w:tcW w:w="1814" w:type="dxa"/>
            <w:shd w:val="clear" w:color="auto" w:fill="auto"/>
          </w:tcPr>
          <w:p w14:paraId="14720519" w14:textId="4D0BA0D1" w:rsidR="005C62B2" w:rsidRDefault="005C62B2" w:rsidP="005C62B2">
            <w:pPr>
              <w:jc w:val="center"/>
              <w:rPr>
                <w:sz w:val="12"/>
                <w:szCs w:val="12"/>
              </w:rPr>
            </w:pPr>
            <w:proofErr w:type="gramStart"/>
            <w:r>
              <w:rPr>
                <w:sz w:val="12"/>
                <w:szCs w:val="12"/>
              </w:rPr>
              <w:t>p[</w:t>
            </w:r>
            <w:proofErr w:type="gramEnd"/>
            <w:r>
              <w:rPr>
                <w:sz w:val="12"/>
                <w:szCs w:val="12"/>
              </w:rPr>
              <w:t>22]</w:t>
            </w:r>
          </w:p>
        </w:tc>
      </w:tr>
      <w:tr w:rsidR="005C62B2" w:rsidRPr="002E58DA" w14:paraId="07282C63" w14:textId="77777777" w:rsidTr="00195DAD">
        <w:tc>
          <w:tcPr>
            <w:tcW w:w="2381" w:type="dxa"/>
            <w:shd w:val="clear" w:color="auto" w:fill="auto"/>
          </w:tcPr>
          <w:p w14:paraId="5A5DB2AB" w14:textId="77777777" w:rsidR="005C62B2" w:rsidRDefault="005C62B2" w:rsidP="005C62B2">
            <w:pPr>
              <w:rPr>
                <w:sz w:val="14"/>
                <w:szCs w:val="14"/>
              </w:rPr>
            </w:pPr>
            <w:r>
              <w:rPr>
                <w:sz w:val="14"/>
                <w:szCs w:val="14"/>
              </w:rPr>
              <w:t>0x07FFFFEA</w:t>
            </w:r>
          </w:p>
        </w:tc>
        <w:tc>
          <w:tcPr>
            <w:tcW w:w="1020" w:type="dxa"/>
            <w:vMerge/>
          </w:tcPr>
          <w:p w14:paraId="579C28C1" w14:textId="77777777" w:rsidR="005C62B2" w:rsidRDefault="005C62B2" w:rsidP="005C62B2">
            <w:pPr>
              <w:rPr>
                <w:sz w:val="12"/>
                <w:szCs w:val="12"/>
              </w:rPr>
            </w:pPr>
          </w:p>
        </w:tc>
        <w:tc>
          <w:tcPr>
            <w:tcW w:w="1814" w:type="dxa"/>
            <w:shd w:val="clear" w:color="auto" w:fill="auto"/>
          </w:tcPr>
          <w:p w14:paraId="1CD45DC4" w14:textId="7E427411" w:rsidR="005C62B2" w:rsidRDefault="005C62B2" w:rsidP="005C62B2">
            <w:pPr>
              <w:jc w:val="center"/>
              <w:rPr>
                <w:sz w:val="12"/>
                <w:szCs w:val="12"/>
              </w:rPr>
            </w:pPr>
            <w:proofErr w:type="gramStart"/>
            <w:r>
              <w:rPr>
                <w:sz w:val="12"/>
                <w:szCs w:val="12"/>
              </w:rPr>
              <w:t>p[</w:t>
            </w:r>
            <w:proofErr w:type="gramEnd"/>
            <w:r>
              <w:rPr>
                <w:sz w:val="12"/>
                <w:szCs w:val="12"/>
              </w:rPr>
              <w:t>-23]</w:t>
            </w:r>
          </w:p>
        </w:tc>
        <w:tc>
          <w:tcPr>
            <w:tcW w:w="1814" w:type="dxa"/>
            <w:shd w:val="clear" w:color="auto" w:fill="auto"/>
          </w:tcPr>
          <w:p w14:paraId="1A1DE007" w14:textId="7BBC3205" w:rsidR="005C62B2" w:rsidRDefault="005C62B2" w:rsidP="005C62B2">
            <w:pPr>
              <w:jc w:val="center"/>
              <w:rPr>
                <w:sz w:val="12"/>
                <w:szCs w:val="12"/>
              </w:rPr>
            </w:pPr>
            <w:proofErr w:type="gramStart"/>
            <w:r>
              <w:rPr>
                <w:sz w:val="12"/>
                <w:szCs w:val="12"/>
              </w:rPr>
              <w:t>p[</w:t>
            </w:r>
            <w:proofErr w:type="gramEnd"/>
            <w:r>
              <w:rPr>
                <w:sz w:val="12"/>
                <w:szCs w:val="12"/>
              </w:rPr>
              <w:t>23]</w:t>
            </w:r>
          </w:p>
        </w:tc>
      </w:tr>
      <w:tr w:rsidR="005C62B2" w:rsidRPr="002E58DA" w14:paraId="27546533" w14:textId="77777777" w:rsidTr="00195DAD">
        <w:tc>
          <w:tcPr>
            <w:tcW w:w="2381" w:type="dxa"/>
            <w:shd w:val="clear" w:color="auto" w:fill="auto"/>
          </w:tcPr>
          <w:p w14:paraId="2B3B7C27" w14:textId="77777777" w:rsidR="005C62B2" w:rsidRDefault="005C62B2" w:rsidP="005C62B2">
            <w:pPr>
              <w:rPr>
                <w:sz w:val="14"/>
                <w:szCs w:val="14"/>
              </w:rPr>
            </w:pPr>
            <w:r>
              <w:rPr>
                <w:sz w:val="14"/>
                <w:szCs w:val="14"/>
              </w:rPr>
              <w:t>0x07FFFFEB</w:t>
            </w:r>
          </w:p>
        </w:tc>
        <w:tc>
          <w:tcPr>
            <w:tcW w:w="1020" w:type="dxa"/>
            <w:vMerge/>
          </w:tcPr>
          <w:p w14:paraId="2416A1C3" w14:textId="77777777" w:rsidR="005C62B2" w:rsidRDefault="005C62B2" w:rsidP="005C62B2">
            <w:pPr>
              <w:rPr>
                <w:sz w:val="12"/>
                <w:szCs w:val="12"/>
              </w:rPr>
            </w:pPr>
          </w:p>
        </w:tc>
        <w:tc>
          <w:tcPr>
            <w:tcW w:w="1814" w:type="dxa"/>
            <w:shd w:val="clear" w:color="auto" w:fill="auto"/>
          </w:tcPr>
          <w:p w14:paraId="13487528" w14:textId="5EA13A7E" w:rsidR="005C62B2" w:rsidRDefault="005C62B2" w:rsidP="005C62B2">
            <w:pPr>
              <w:jc w:val="center"/>
              <w:rPr>
                <w:sz w:val="12"/>
                <w:szCs w:val="12"/>
              </w:rPr>
            </w:pPr>
            <w:proofErr w:type="gramStart"/>
            <w:r>
              <w:rPr>
                <w:sz w:val="12"/>
                <w:szCs w:val="12"/>
              </w:rPr>
              <w:t>p[</w:t>
            </w:r>
            <w:proofErr w:type="gramEnd"/>
            <w:r>
              <w:rPr>
                <w:sz w:val="12"/>
                <w:szCs w:val="12"/>
              </w:rPr>
              <w:t>-24]</w:t>
            </w:r>
          </w:p>
        </w:tc>
        <w:tc>
          <w:tcPr>
            <w:tcW w:w="1814" w:type="dxa"/>
            <w:shd w:val="clear" w:color="auto" w:fill="auto"/>
          </w:tcPr>
          <w:p w14:paraId="5DC345AA" w14:textId="461ACE9A" w:rsidR="005C62B2" w:rsidRDefault="005C62B2" w:rsidP="005C62B2">
            <w:pPr>
              <w:jc w:val="center"/>
              <w:rPr>
                <w:sz w:val="12"/>
                <w:szCs w:val="12"/>
              </w:rPr>
            </w:pPr>
            <w:proofErr w:type="gramStart"/>
            <w:r>
              <w:rPr>
                <w:sz w:val="12"/>
                <w:szCs w:val="12"/>
              </w:rPr>
              <w:t>p[</w:t>
            </w:r>
            <w:proofErr w:type="gramEnd"/>
            <w:r>
              <w:rPr>
                <w:sz w:val="12"/>
                <w:szCs w:val="12"/>
              </w:rPr>
              <w:t>24]</w:t>
            </w:r>
          </w:p>
        </w:tc>
      </w:tr>
      <w:tr w:rsidR="005C62B2" w:rsidRPr="002E58DA" w14:paraId="2AD40ACC" w14:textId="77777777" w:rsidTr="00195DAD">
        <w:tc>
          <w:tcPr>
            <w:tcW w:w="2381" w:type="dxa"/>
            <w:shd w:val="clear" w:color="auto" w:fill="auto"/>
          </w:tcPr>
          <w:p w14:paraId="6BBB1238" w14:textId="77777777" w:rsidR="005C62B2" w:rsidRDefault="005C62B2" w:rsidP="005C62B2">
            <w:pPr>
              <w:rPr>
                <w:sz w:val="14"/>
                <w:szCs w:val="14"/>
              </w:rPr>
            </w:pPr>
            <w:r>
              <w:rPr>
                <w:sz w:val="14"/>
                <w:szCs w:val="14"/>
              </w:rPr>
              <w:t>0x07FFFFEC</w:t>
            </w:r>
          </w:p>
        </w:tc>
        <w:tc>
          <w:tcPr>
            <w:tcW w:w="1020" w:type="dxa"/>
            <w:vMerge/>
          </w:tcPr>
          <w:p w14:paraId="02B6CD22" w14:textId="77777777" w:rsidR="005C62B2" w:rsidRDefault="005C62B2" w:rsidP="005C62B2">
            <w:pPr>
              <w:rPr>
                <w:sz w:val="12"/>
                <w:szCs w:val="12"/>
              </w:rPr>
            </w:pPr>
          </w:p>
        </w:tc>
        <w:tc>
          <w:tcPr>
            <w:tcW w:w="1814" w:type="dxa"/>
            <w:shd w:val="clear" w:color="auto" w:fill="auto"/>
          </w:tcPr>
          <w:p w14:paraId="39E83C49" w14:textId="55E36C88" w:rsidR="005C62B2" w:rsidRDefault="005C62B2" w:rsidP="005C62B2">
            <w:pPr>
              <w:jc w:val="center"/>
              <w:rPr>
                <w:sz w:val="12"/>
                <w:szCs w:val="12"/>
              </w:rPr>
            </w:pPr>
            <w:proofErr w:type="gramStart"/>
            <w:r>
              <w:rPr>
                <w:sz w:val="12"/>
                <w:szCs w:val="12"/>
              </w:rPr>
              <w:t>p[</w:t>
            </w:r>
            <w:proofErr w:type="gramEnd"/>
            <w:r>
              <w:rPr>
                <w:sz w:val="12"/>
                <w:szCs w:val="12"/>
              </w:rPr>
              <w:t>-25]</w:t>
            </w:r>
          </w:p>
        </w:tc>
        <w:tc>
          <w:tcPr>
            <w:tcW w:w="1814" w:type="dxa"/>
            <w:shd w:val="clear" w:color="auto" w:fill="auto"/>
          </w:tcPr>
          <w:p w14:paraId="1D5D996F" w14:textId="51AEE11B" w:rsidR="005C62B2" w:rsidRDefault="005C62B2" w:rsidP="005C62B2">
            <w:pPr>
              <w:jc w:val="center"/>
              <w:rPr>
                <w:sz w:val="12"/>
                <w:szCs w:val="12"/>
              </w:rPr>
            </w:pPr>
            <w:proofErr w:type="gramStart"/>
            <w:r>
              <w:rPr>
                <w:sz w:val="12"/>
                <w:szCs w:val="12"/>
              </w:rPr>
              <w:t>p[</w:t>
            </w:r>
            <w:proofErr w:type="gramEnd"/>
            <w:r>
              <w:rPr>
                <w:sz w:val="12"/>
                <w:szCs w:val="12"/>
              </w:rPr>
              <w:t>25]</w:t>
            </w:r>
          </w:p>
        </w:tc>
      </w:tr>
      <w:tr w:rsidR="005C62B2" w:rsidRPr="002E58DA" w14:paraId="0AE279D8" w14:textId="77777777" w:rsidTr="00195DAD">
        <w:tc>
          <w:tcPr>
            <w:tcW w:w="2381" w:type="dxa"/>
            <w:shd w:val="clear" w:color="auto" w:fill="auto"/>
          </w:tcPr>
          <w:p w14:paraId="23AEF4ED" w14:textId="77777777" w:rsidR="005C62B2" w:rsidRDefault="005C62B2" w:rsidP="005C62B2">
            <w:pPr>
              <w:rPr>
                <w:sz w:val="14"/>
                <w:szCs w:val="14"/>
              </w:rPr>
            </w:pPr>
            <w:r>
              <w:rPr>
                <w:sz w:val="14"/>
                <w:szCs w:val="14"/>
              </w:rPr>
              <w:t>0x07FFFFED</w:t>
            </w:r>
          </w:p>
        </w:tc>
        <w:tc>
          <w:tcPr>
            <w:tcW w:w="1020" w:type="dxa"/>
            <w:vMerge/>
          </w:tcPr>
          <w:p w14:paraId="09F6E026" w14:textId="77777777" w:rsidR="005C62B2" w:rsidRDefault="005C62B2" w:rsidP="005C62B2">
            <w:pPr>
              <w:rPr>
                <w:sz w:val="12"/>
                <w:szCs w:val="12"/>
              </w:rPr>
            </w:pPr>
          </w:p>
        </w:tc>
        <w:tc>
          <w:tcPr>
            <w:tcW w:w="1814" w:type="dxa"/>
            <w:shd w:val="clear" w:color="auto" w:fill="auto"/>
          </w:tcPr>
          <w:p w14:paraId="5F01C02F" w14:textId="11BDB471" w:rsidR="005C62B2" w:rsidRDefault="005C62B2" w:rsidP="005C62B2">
            <w:pPr>
              <w:jc w:val="center"/>
              <w:rPr>
                <w:sz w:val="12"/>
                <w:szCs w:val="12"/>
              </w:rPr>
            </w:pPr>
            <w:proofErr w:type="gramStart"/>
            <w:r>
              <w:rPr>
                <w:sz w:val="12"/>
                <w:szCs w:val="12"/>
              </w:rPr>
              <w:t>p[</w:t>
            </w:r>
            <w:proofErr w:type="gramEnd"/>
            <w:r>
              <w:rPr>
                <w:sz w:val="12"/>
                <w:szCs w:val="12"/>
              </w:rPr>
              <w:t>-26]</w:t>
            </w:r>
          </w:p>
        </w:tc>
        <w:tc>
          <w:tcPr>
            <w:tcW w:w="1814" w:type="dxa"/>
            <w:shd w:val="clear" w:color="auto" w:fill="auto"/>
          </w:tcPr>
          <w:p w14:paraId="6136B59F" w14:textId="254B1DBF" w:rsidR="005C62B2" w:rsidRDefault="005C62B2" w:rsidP="005C62B2">
            <w:pPr>
              <w:jc w:val="center"/>
              <w:rPr>
                <w:sz w:val="12"/>
                <w:szCs w:val="12"/>
              </w:rPr>
            </w:pPr>
            <w:proofErr w:type="gramStart"/>
            <w:r>
              <w:rPr>
                <w:sz w:val="12"/>
                <w:szCs w:val="12"/>
              </w:rPr>
              <w:t>p[</w:t>
            </w:r>
            <w:proofErr w:type="gramEnd"/>
            <w:r>
              <w:rPr>
                <w:sz w:val="12"/>
                <w:szCs w:val="12"/>
              </w:rPr>
              <w:t>26]</w:t>
            </w:r>
          </w:p>
        </w:tc>
      </w:tr>
      <w:tr w:rsidR="005C62B2" w:rsidRPr="002E58DA" w14:paraId="6CCCA58A" w14:textId="77777777" w:rsidTr="00195DAD">
        <w:tc>
          <w:tcPr>
            <w:tcW w:w="2381" w:type="dxa"/>
            <w:shd w:val="clear" w:color="auto" w:fill="auto"/>
          </w:tcPr>
          <w:p w14:paraId="2D690838" w14:textId="77777777" w:rsidR="005C62B2" w:rsidRDefault="005C62B2" w:rsidP="005C62B2">
            <w:pPr>
              <w:rPr>
                <w:sz w:val="14"/>
                <w:szCs w:val="14"/>
              </w:rPr>
            </w:pPr>
            <w:r>
              <w:rPr>
                <w:sz w:val="14"/>
                <w:szCs w:val="14"/>
              </w:rPr>
              <w:t>0x07FFFFEE</w:t>
            </w:r>
          </w:p>
        </w:tc>
        <w:tc>
          <w:tcPr>
            <w:tcW w:w="1020" w:type="dxa"/>
            <w:vMerge/>
          </w:tcPr>
          <w:p w14:paraId="316D2163" w14:textId="77777777" w:rsidR="005C62B2" w:rsidRDefault="005C62B2" w:rsidP="005C62B2">
            <w:pPr>
              <w:rPr>
                <w:sz w:val="12"/>
                <w:szCs w:val="12"/>
              </w:rPr>
            </w:pPr>
          </w:p>
        </w:tc>
        <w:tc>
          <w:tcPr>
            <w:tcW w:w="1814" w:type="dxa"/>
            <w:shd w:val="clear" w:color="auto" w:fill="auto"/>
          </w:tcPr>
          <w:p w14:paraId="42A6B306" w14:textId="001201A9" w:rsidR="005C62B2" w:rsidRDefault="005C62B2" w:rsidP="005C62B2">
            <w:pPr>
              <w:jc w:val="center"/>
              <w:rPr>
                <w:sz w:val="12"/>
                <w:szCs w:val="12"/>
              </w:rPr>
            </w:pPr>
            <w:proofErr w:type="gramStart"/>
            <w:r>
              <w:rPr>
                <w:sz w:val="12"/>
                <w:szCs w:val="12"/>
              </w:rPr>
              <w:t>P[</w:t>
            </w:r>
            <w:proofErr w:type="gramEnd"/>
            <w:r>
              <w:rPr>
                <w:sz w:val="12"/>
                <w:szCs w:val="12"/>
              </w:rPr>
              <w:t>27]</w:t>
            </w:r>
          </w:p>
        </w:tc>
        <w:tc>
          <w:tcPr>
            <w:tcW w:w="1814" w:type="dxa"/>
            <w:shd w:val="clear" w:color="auto" w:fill="auto"/>
          </w:tcPr>
          <w:p w14:paraId="102EC1C7" w14:textId="3529AF08" w:rsidR="005C62B2" w:rsidRDefault="005C62B2" w:rsidP="005C62B2">
            <w:pPr>
              <w:jc w:val="center"/>
              <w:rPr>
                <w:sz w:val="12"/>
                <w:szCs w:val="12"/>
              </w:rPr>
            </w:pPr>
            <w:proofErr w:type="gramStart"/>
            <w:r>
              <w:rPr>
                <w:sz w:val="12"/>
                <w:szCs w:val="12"/>
              </w:rPr>
              <w:t>p[</w:t>
            </w:r>
            <w:proofErr w:type="gramEnd"/>
            <w:r>
              <w:rPr>
                <w:sz w:val="12"/>
                <w:szCs w:val="12"/>
              </w:rPr>
              <w:t>27]</w:t>
            </w:r>
          </w:p>
        </w:tc>
      </w:tr>
      <w:tr w:rsidR="005C62B2" w:rsidRPr="002E58DA" w14:paraId="02C3C56D" w14:textId="77777777" w:rsidTr="00195DAD">
        <w:tc>
          <w:tcPr>
            <w:tcW w:w="2381" w:type="dxa"/>
            <w:shd w:val="clear" w:color="auto" w:fill="auto"/>
          </w:tcPr>
          <w:p w14:paraId="01F78C75" w14:textId="77777777" w:rsidR="005C62B2" w:rsidRDefault="005C62B2" w:rsidP="005C62B2">
            <w:pPr>
              <w:rPr>
                <w:sz w:val="14"/>
                <w:szCs w:val="14"/>
              </w:rPr>
            </w:pPr>
            <w:r>
              <w:rPr>
                <w:sz w:val="14"/>
                <w:szCs w:val="14"/>
              </w:rPr>
              <w:t>0x07FFFFEF</w:t>
            </w:r>
          </w:p>
        </w:tc>
        <w:tc>
          <w:tcPr>
            <w:tcW w:w="1020" w:type="dxa"/>
            <w:vMerge/>
          </w:tcPr>
          <w:p w14:paraId="10D41895" w14:textId="77777777" w:rsidR="005C62B2" w:rsidRDefault="005C62B2" w:rsidP="005C62B2">
            <w:pPr>
              <w:rPr>
                <w:sz w:val="12"/>
                <w:szCs w:val="12"/>
              </w:rPr>
            </w:pPr>
          </w:p>
        </w:tc>
        <w:tc>
          <w:tcPr>
            <w:tcW w:w="1814" w:type="dxa"/>
            <w:shd w:val="clear" w:color="auto" w:fill="auto"/>
          </w:tcPr>
          <w:p w14:paraId="33BFC8D3" w14:textId="16F6D6B9" w:rsidR="005C62B2" w:rsidRDefault="005C62B2" w:rsidP="005C62B2">
            <w:pPr>
              <w:jc w:val="center"/>
              <w:rPr>
                <w:sz w:val="12"/>
                <w:szCs w:val="12"/>
              </w:rPr>
            </w:pPr>
            <w:proofErr w:type="gramStart"/>
            <w:r>
              <w:rPr>
                <w:sz w:val="12"/>
                <w:szCs w:val="12"/>
              </w:rPr>
              <w:t>p[</w:t>
            </w:r>
            <w:proofErr w:type="gramEnd"/>
            <w:r>
              <w:rPr>
                <w:sz w:val="12"/>
                <w:szCs w:val="12"/>
              </w:rPr>
              <w:t>-28]</w:t>
            </w:r>
          </w:p>
        </w:tc>
        <w:tc>
          <w:tcPr>
            <w:tcW w:w="1814" w:type="dxa"/>
            <w:shd w:val="clear" w:color="auto" w:fill="auto"/>
          </w:tcPr>
          <w:p w14:paraId="5F881613" w14:textId="65629BFD" w:rsidR="005C62B2" w:rsidRDefault="005C62B2" w:rsidP="005C62B2">
            <w:pPr>
              <w:jc w:val="center"/>
              <w:rPr>
                <w:sz w:val="12"/>
                <w:szCs w:val="12"/>
              </w:rPr>
            </w:pPr>
            <w:proofErr w:type="gramStart"/>
            <w:r>
              <w:rPr>
                <w:sz w:val="12"/>
                <w:szCs w:val="12"/>
              </w:rPr>
              <w:t>p[</w:t>
            </w:r>
            <w:proofErr w:type="gramEnd"/>
            <w:r>
              <w:rPr>
                <w:sz w:val="12"/>
                <w:szCs w:val="12"/>
              </w:rPr>
              <w:t>28]</w:t>
            </w:r>
          </w:p>
        </w:tc>
      </w:tr>
      <w:tr w:rsidR="005C62B2" w:rsidRPr="002E58DA" w14:paraId="4E2A1B62" w14:textId="77777777" w:rsidTr="00195DAD">
        <w:tc>
          <w:tcPr>
            <w:tcW w:w="2381" w:type="dxa"/>
            <w:shd w:val="clear" w:color="auto" w:fill="auto"/>
          </w:tcPr>
          <w:p w14:paraId="2B799701" w14:textId="77777777" w:rsidR="005C62B2" w:rsidRDefault="005C62B2" w:rsidP="005C62B2">
            <w:pPr>
              <w:rPr>
                <w:sz w:val="14"/>
                <w:szCs w:val="14"/>
              </w:rPr>
            </w:pPr>
            <w:r>
              <w:rPr>
                <w:sz w:val="14"/>
                <w:szCs w:val="14"/>
              </w:rPr>
              <w:t>0x07FFFFF0</w:t>
            </w:r>
          </w:p>
        </w:tc>
        <w:tc>
          <w:tcPr>
            <w:tcW w:w="1020" w:type="dxa"/>
            <w:vMerge/>
          </w:tcPr>
          <w:p w14:paraId="72A2C1E0" w14:textId="77777777" w:rsidR="005C62B2" w:rsidRDefault="005C62B2" w:rsidP="005C62B2">
            <w:pPr>
              <w:rPr>
                <w:sz w:val="12"/>
                <w:szCs w:val="12"/>
              </w:rPr>
            </w:pPr>
          </w:p>
        </w:tc>
        <w:tc>
          <w:tcPr>
            <w:tcW w:w="1814" w:type="dxa"/>
            <w:shd w:val="clear" w:color="auto" w:fill="000000" w:themeFill="text1"/>
          </w:tcPr>
          <w:p w14:paraId="68F4AE47" w14:textId="77777777" w:rsidR="005C62B2" w:rsidRDefault="005C62B2" w:rsidP="005C62B2">
            <w:pPr>
              <w:jc w:val="center"/>
              <w:rPr>
                <w:sz w:val="12"/>
                <w:szCs w:val="12"/>
              </w:rPr>
            </w:pPr>
          </w:p>
        </w:tc>
        <w:tc>
          <w:tcPr>
            <w:tcW w:w="1814" w:type="dxa"/>
            <w:shd w:val="clear" w:color="auto" w:fill="000000" w:themeFill="text1"/>
          </w:tcPr>
          <w:p w14:paraId="0DCEB608" w14:textId="77777777" w:rsidR="005C62B2" w:rsidRDefault="005C62B2" w:rsidP="005C62B2">
            <w:pPr>
              <w:jc w:val="center"/>
              <w:rPr>
                <w:sz w:val="12"/>
                <w:szCs w:val="12"/>
              </w:rPr>
            </w:pPr>
          </w:p>
        </w:tc>
      </w:tr>
      <w:tr w:rsidR="005C62B2" w:rsidRPr="002E58DA" w14:paraId="44B83802" w14:textId="77777777" w:rsidTr="00195DAD">
        <w:tc>
          <w:tcPr>
            <w:tcW w:w="2381" w:type="dxa"/>
            <w:shd w:val="clear" w:color="auto" w:fill="auto"/>
          </w:tcPr>
          <w:p w14:paraId="40696D92" w14:textId="77777777" w:rsidR="005C62B2" w:rsidRDefault="005C62B2" w:rsidP="005C62B2">
            <w:pPr>
              <w:rPr>
                <w:sz w:val="14"/>
                <w:szCs w:val="14"/>
              </w:rPr>
            </w:pPr>
            <w:r>
              <w:rPr>
                <w:sz w:val="14"/>
                <w:szCs w:val="14"/>
              </w:rPr>
              <w:t>0x07FFFFF1</w:t>
            </w:r>
          </w:p>
        </w:tc>
        <w:tc>
          <w:tcPr>
            <w:tcW w:w="1020" w:type="dxa"/>
            <w:vMerge/>
          </w:tcPr>
          <w:p w14:paraId="279D5441" w14:textId="77777777" w:rsidR="005C62B2" w:rsidRDefault="005C62B2" w:rsidP="005C62B2">
            <w:pPr>
              <w:rPr>
                <w:sz w:val="12"/>
                <w:szCs w:val="12"/>
              </w:rPr>
            </w:pPr>
          </w:p>
        </w:tc>
        <w:tc>
          <w:tcPr>
            <w:tcW w:w="1814" w:type="dxa"/>
            <w:shd w:val="clear" w:color="auto" w:fill="auto"/>
          </w:tcPr>
          <w:p w14:paraId="59B60FC3" w14:textId="12C011E8" w:rsidR="005C62B2" w:rsidRDefault="005C62B2" w:rsidP="005C62B2">
            <w:pPr>
              <w:jc w:val="center"/>
              <w:rPr>
                <w:sz w:val="12"/>
                <w:szCs w:val="12"/>
              </w:rPr>
            </w:pPr>
            <w:proofErr w:type="gramStart"/>
            <w:r>
              <w:rPr>
                <w:sz w:val="12"/>
                <w:szCs w:val="12"/>
              </w:rPr>
              <w:t>p[</w:t>
            </w:r>
            <w:proofErr w:type="gramEnd"/>
            <w:r>
              <w:rPr>
                <w:sz w:val="12"/>
                <w:szCs w:val="12"/>
              </w:rPr>
              <w:t>-36]</w:t>
            </w:r>
          </w:p>
        </w:tc>
        <w:tc>
          <w:tcPr>
            <w:tcW w:w="1814" w:type="dxa"/>
            <w:shd w:val="clear" w:color="auto" w:fill="auto"/>
          </w:tcPr>
          <w:p w14:paraId="388796FD" w14:textId="3BFC31AF" w:rsidR="005C62B2" w:rsidRDefault="005C62B2" w:rsidP="005C62B2">
            <w:pPr>
              <w:jc w:val="center"/>
              <w:rPr>
                <w:sz w:val="12"/>
                <w:szCs w:val="12"/>
              </w:rPr>
            </w:pPr>
            <w:proofErr w:type="gramStart"/>
            <w:r>
              <w:rPr>
                <w:sz w:val="12"/>
                <w:szCs w:val="12"/>
              </w:rPr>
              <w:t>p[</w:t>
            </w:r>
            <w:proofErr w:type="gramEnd"/>
            <w:r>
              <w:rPr>
                <w:sz w:val="12"/>
                <w:szCs w:val="12"/>
              </w:rPr>
              <w:t>36]</w:t>
            </w:r>
          </w:p>
        </w:tc>
      </w:tr>
      <w:tr w:rsidR="005C62B2" w:rsidRPr="002E58DA" w14:paraId="78CBD9EA" w14:textId="77777777" w:rsidTr="00195DAD">
        <w:tc>
          <w:tcPr>
            <w:tcW w:w="2381" w:type="dxa"/>
            <w:shd w:val="clear" w:color="auto" w:fill="auto"/>
          </w:tcPr>
          <w:p w14:paraId="6A49853B" w14:textId="77777777" w:rsidR="005C62B2" w:rsidRDefault="005C62B2" w:rsidP="005C62B2">
            <w:pPr>
              <w:rPr>
                <w:sz w:val="14"/>
                <w:szCs w:val="14"/>
              </w:rPr>
            </w:pPr>
            <w:r>
              <w:rPr>
                <w:sz w:val="14"/>
                <w:szCs w:val="14"/>
              </w:rPr>
              <w:t>0x07FFFFF2</w:t>
            </w:r>
          </w:p>
        </w:tc>
        <w:tc>
          <w:tcPr>
            <w:tcW w:w="1020" w:type="dxa"/>
            <w:vMerge/>
          </w:tcPr>
          <w:p w14:paraId="218926D7" w14:textId="77777777" w:rsidR="005C62B2" w:rsidRDefault="005C62B2" w:rsidP="005C62B2">
            <w:pPr>
              <w:rPr>
                <w:sz w:val="12"/>
                <w:szCs w:val="12"/>
              </w:rPr>
            </w:pPr>
          </w:p>
        </w:tc>
        <w:tc>
          <w:tcPr>
            <w:tcW w:w="1814" w:type="dxa"/>
            <w:shd w:val="clear" w:color="auto" w:fill="auto"/>
          </w:tcPr>
          <w:p w14:paraId="25A3C9FE" w14:textId="1B1CAD88" w:rsidR="005C62B2" w:rsidRDefault="005C62B2" w:rsidP="005C62B2">
            <w:pPr>
              <w:jc w:val="center"/>
              <w:rPr>
                <w:sz w:val="12"/>
                <w:szCs w:val="12"/>
              </w:rPr>
            </w:pPr>
            <w:proofErr w:type="gramStart"/>
            <w:r>
              <w:rPr>
                <w:sz w:val="12"/>
                <w:szCs w:val="12"/>
              </w:rPr>
              <w:t>p[</w:t>
            </w:r>
            <w:proofErr w:type="gramEnd"/>
            <w:r>
              <w:rPr>
                <w:sz w:val="12"/>
                <w:szCs w:val="12"/>
              </w:rPr>
              <w:t>-37]</w:t>
            </w:r>
          </w:p>
        </w:tc>
        <w:tc>
          <w:tcPr>
            <w:tcW w:w="1814" w:type="dxa"/>
            <w:shd w:val="clear" w:color="auto" w:fill="auto"/>
          </w:tcPr>
          <w:p w14:paraId="1788DE7B" w14:textId="67A705ED" w:rsidR="005C62B2" w:rsidRDefault="005C62B2" w:rsidP="005C62B2">
            <w:pPr>
              <w:jc w:val="center"/>
              <w:rPr>
                <w:sz w:val="12"/>
                <w:szCs w:val="12"/>
              </w:rPr>
            </w:pPr>
            <w:proofErr w:type="gramStart"/>
            <w:r>
              <w:rPr>
                <w:sz w:val="12"/>
                <w:szCs w:val="12"/>
              </w:rPr>
              <w:t>p[</w:t>
            </w:r>
            <w:proofErr w:type="gramEnd"/>
            <w:r>
              <w:rPr>
                <w:sz w:val="12"/>
                <w:szCs w:val="12"/>
              </w:rPr>
              <w:t>37]</w:t>
            </w:r>
          </w:p>
        </w:tc>
      </w:tr>
      <w:tr w:rsidR="005C62B2" w:rsidRPr="002E58DA" w14:paraId="57D89FFD" w14:textId="77777777" w:rsidTr="00195DAD">
        <w:tc>
          <w:tcPr>
            <w:tcW w:w="2381" w:type="dxa"/>
            <w:shd w:val="clear" w:color="auto" w:fill="auto"/>
          </w:tcPr>
          <w:p w14:paraId="3F73DFEB" w14:textId="77777777" w:rsidR="005C62B2" w:rsidRDefault="005C62B2" w:rsidP="005C62B2">
            <w:pPr>
              <w:rPr>
                <w:sz w:val="14"/>
                <w:szCs w:val="14"/>
              </w:rPr>
            </w:pPr>
            <w:r>
              <w:rPr>
                <w:sz w:val="14"/>
                <w:szCs w:val="14"/>
              </w:rPr>
              <w:t>0x07FFFFF3</w:t>
            </w:r>
          </w:p>
        </w:tc>
        <w:tc>
          <w:tcPr>
            <w:tcW w:w="1020" w:type="dxa"/>
            <w:vMerge/>
          </w:tcPr>
          <w:p w14:paraId="5B62023A" w14:textId="77777777" w:rsidR="005C62B2" w:rsidRDefault="005C62B2" w:rsidP="005C62B2">
            <w:pPr>
              <w:rPr>
                <w:sz w:val="12"/>
                <w:szCs w:val="12"/>
              </w:rPr>
            </w:pPr>
          </w:p>
        </w:tc>
        <w:tc>
          <w:tcPr>
            <w:tcW w:w="1814" w:type="dxa"/>
            <w:shd w:val="clear" w:color="auto" w:fill="auto"/>
          </w:tcPr>
          <w:p w14:paraId="59FC4C53" w14:textId="18FC557A" w:rsidR="005C62B2" w:rsidRDefault="005C62B2" w:rsidP="005C62B2">
            <w:pPr>
              <w:jc w:val="center"/>
              <w:rPr>
                <w:sz w:val="12"/>
                <w:szCs w:val="12"/>
              </w:rPr>
            </w:pPr>
            <w:proofErr w:type="gramStart"/>
            <w:r>
              <w:rPr>
                <w:sz w:val="12"/>
                <w:szCs w:val="12"/>
              </w:rPr>
              <w:t>p[</w:t>
            </w:r>
            <w:proofErr w:type="gramEnd"/>
            <w:r>
              <w:rPr>
                <w:sz w:val="12"/>
                <w:szCs w:val="12"/>
              </w:rPr>
              <w:t>-38]</w:t>
            </w:r>
          </w:p>
        </w:tc>
        <w:tc>
          <w:tcPr>
            <w:tcW w:w="1814" w:type="dxa"/>
            <w:shd w:val="clear" w:color="auto" w:fill="auto"/>
          </w:tcPr>
          <w:p w14:paraId="3F090383" w14:textId="6614E72C" w:rsidR="005C62B2" w:rsidRDefault="005C62B2" w:rsidP="005C62B2">
            <w:pPr>
              <w:jc w:val="center"/>
              <w:rPr>
                <w:sz w:val="12"/>
                <w:szCs w:val="12"/>
              </w:rPr>
            </w:pPr>
            <w:proofErr w:type="gramStart"/>
            <w:r>
              <w:rPr>
                <w:sz w:val="12"/>
                <w:szCs w:val="12"/>
              </w:rPr>
              <w:t>p[</w:t>
            </w:r>
            <w:proofErr w:type="gramEnd"/>
            <w:r>
              <w:rPr>
                <w:sz w:val="12"/>
                <w:szCs w:val="12"/>
              </w:rPr>
              <w:t>38</w:t>
            </w:r>
          </w:p>
        </w:tc>
      </w:tr>
      <w:tr w:rsidR="005C62B2" w:rsidRPr="002E58DA" w14:paraId="61759AE8" w14:textId="77777777" w:rsidTr="00195DAD">
        <w:tc>
          <w:tcPr>
            <w:tcW w:w="2381" w:type="dxa"/>
            <w:shd w:val="clear" w:color="auto" w:fill="auto"/>
          </w:tcPr>
          <w:p w14:paraId="2C7EA03A" w14:textId="77777777" w:rsidR="005C62B2" w:rsidRDefault="005C62B2" w:rsidP="005C62B2">
            <w:pPr>
              <w:rPr>
                <w:sz w:val="14"/>
                <w:szCs w:val="14"/>
              </w:rPr>
            </w:pPr>
            <w:r>
              <w:rPr>
                <w:sz w:val="14"/>
                <w:szCs w:val="14"/>
              </w:rPr>
              <w:t>0x07FFFFF4</w:t>
            </w:r>
          </w:p>
        </w:tc>
        <w:tc>
          <w:tcPr>
            <w:tcW w:w="1020" w:type="dxa"/>
            <w:vMerge/>
          </w:tcPr>
          <w:p w14:paraId="10D59974" w14:textId="77777777" w:rsidR="005C62B2" w:rsidRDefault="005C62B2" w:rsidP="005C62B2">
            <w:pPr>
              <w:rPr>
                <w:sz w:val="12"/>
                <w:szCs w:val="12"/>
              </w:rPr>
            </w:pPr>
          </w:p>
        </w:tc>
        <w:tc>
          <w:tcPr>
            <w:tcW w:w="1814" w:type="dxa"/>
            <w:shd w:val="clear" w:color="auto" w:fill="auto"/>
          </w:tcPr>
          <w:p w14:paraId="6D6CBC72" w14:textId="43724B41" w:rsidR="005C62B2" w:rsidRDefault="005C62B2" w:rsidP="005C62B2">
            <w:pPr>
              <w:jc w:val="center"/>
              <w:rPr>
                <w:sz w:val="12"/>
                <w:szCs w:val="12"/>
              </w:rPr>
            </w:pPr>
            <w:proofErr w:type="gramStart"/>
            <w:r>
              <w:rPr>
                <w:sz w:val="12"/>
                <w:szCs w:val="12"/>
              </w:rPr>
              <w:t>p[</w:t>
            </w:r>
            <w:proofErr w:type="gramEnd"/>
            <w:r>
              <w:rPr>
                <w:sz w:val="12"/>
                <w:szCs w:val="12"/>
              </w:rPr>
              <w:t>-39</w:t>
            </w:r>
          </w:p>
        </w:tc>
        <w:tc>
          <w:tcPr>
            <w:tcW w:w="1814" w:type="dxa"/>
            <w:shd w:val="clear" w:color="auto" w:fill="auto"/>
          </w:tcPr>
          <w:p w14:paraId="7F86624A" w14:textId="16BF3E7D" w:rsidR="005C62B2" w:rsidRDefault="005C62B2" w:rsidP="005C62B2">
            <w:pPr>
              <w:jc w:val="center"/>
              <w:rPr>
                <w:sz w:val="12"/>
                <w:szCs w:val="12"/>
              </w:rPr>
            </w:pPr>
            <w:proofErr w:type="gramStart"/>
            <w:r>
              <w:rPr>
                <w:sz w:val="12"/>
                <w:szCs w:val="12"/>
              </w:rPr>
              <w:t>p[</w:t>
            </w:r>
            <w:proofErr w:type="gramEnd"/>
            <w:r>
              <w:rPr>
                <w:sz w:val="12"/>
                <w:szCs w:val="12"/>
              </w:rPr>
              <w:t>39]</w:t>
            </w:r>
          </w:p>
        </w:tc>
      </w:tr>
      <w:tr w:rsidR="005C62B2" w:rsidRPr="002E58DA" w14:paraId="25415D38" w14:textId="77777777" w:rsidTr="00195DAD">
        <w:tc>
          <w:tcPr>
            <w:tcW w:w="2381" w:type="dxa"/>
            <w:shd w:val="clear" w:color="auto" w:fill="auto"/>
          </w:tcPr>
          <w:p w14:paraId="77C49104" w14:textId="77777777" w:rsidR="005C62B2" w:rsidRDefault="005C62B2" w:rsidP="005C62B2">
            <w:pPr>
              <w:rPr>
                <w:sz w:val="14"/>
                <w:szCs w:val="14"/>
              </w:rPr>
            </w:pPr>
            <w:r>
              <w:rPr>
                <w:sz w:val="14"/>
                <w:szCs w:val="14"/>
              </w:rPr>
              <w:t>0x07FFFFF5</w:t>
            </w:r>
          </w:p>
        </w:tc>
        <w:tc>
          <w:tcPr>
            <w:tcW w:w="1020" w:type="dxa"/>
            <w:vMerge/>
          </w:tcPr>
          <w:p w14:paraId="4AFC4562" w14:textId="77777777" w:rsidR="005C62B2" w:rsidRDefault="005C62B2" w:rsidP="005C62B2">
            <w:pPr>
              <w:rPr>
                <w:sz w:val="12"/>
                <w:szCs w:val="12"/>
              </w:rPr>
            </w:pPr>
          </w:p>
        </w:tc>
        <w:tc>
          <w:tcPr>
            <w:tcW w:w="1814" w:type="dxa"/>
            <w:shd w:val="clear" w:color="auto" w:fill="auto"/>
          </w:tcPr>
          <w:p w14:paraId="4AFE8F0D" w14:textId="71D257FE" w:rsidR="005C62B2" w:rsidRDefault="005C62B2" w:rsidP="005C62B2">
            <w:pPr>
              <w:jc w:val="center"/>
              <w:rPr>
                <w:sz w:val="12"/>
                <w:szCs w:val="12"/>
              </w:rPr>
            </w:pPr>
            <w:proofErr w:type="gramStart"/>
            <w:r>
              <w:rPr>
                <w:sz w:val="12"/>
                <w:szCs w:val="12"/>
              </w:rPr>
              <w:t>p[</w:t>
            </w:r>
            <w:proofErr w:type="gramEnd"/>
            <w:r>
              <w:rPr>
                <w:sz w:val="12"/>
                <w:szCs w:val="12"/>
              </w:rPr>
              <w:t>-40</w:t>
            </w:r>
          </w:p>
        </w:tc>
        <w:tc>
          <w:tcPr>
            <w:tcW w:w="1814" w:type="dxa"/>
            <w:shd w:val="clear" w:color="auto" w:fill="auto"/>
          </w:tcPr>
          <w:p w14:paraId="22C2C662" w14:textId="204B11A4" w:rsidR="005C62B2" w:rsidRDefault="005C62B2" w:rsidP="005C62B2">
            <w:pPr>
              <w:jc w:val="center"/>
              <w:rPr>
                <w:sz w:val="12"/>
                <w:szCs w:val="12"/>
              </w:rPr>
            </w:pPr>
            <w:proofErr w:type="gramStart"/>
            <w:r>
              <w:rPr>
                <w:sz w:val="12"/>
                <w:szCs w:val="12"/>
              </w:rPr>
              <w:t>p[</w:t>
            </w:r>
            <w:proofErr w:type="gramEnd"/>
            <w:r>
              <w:rPr>
                <w:sz w:val="12"/>
                <w:szCs w:val="12"/>
              </w:rPr>
              <w:t>40]</w:t>
            </w:r>
          </w:p>
        </w:tc>
      </w:tr>
      <w:tr w:rsidR="005C62B2" w:rsidRPr="002E58DA" w14:paraId="52B2CB2E" w14:textId="77777777" w:rsidTr="00195DAD">
        <w:tc>
          <w:tcPr>
            <w:tcW w:w="2381" w:type="dxa"/>
            <w:shd w:val="clear" w:color="auto" w:fill="auto"/>
          </w:tcPr>
          <w:p w14:paraId="57A1E8FC" w14:textId="77777777" w:rsidR="005C62B2" w:rsidRDefault="005C62B2" w:rsidP="005C62B2">
            <w:pPr>
              <w:rPr>
                <w:sz w:val="14"/>
                <w:szCs w:val="14"/>
              </w:rPr>
            </w:pPr>
            <w:r>
              <w:rPr>
                <w:sz w:val="14"/>
                <w:szCs w:val="14"/>
              </w:rPr>
              <w:t>0x07FFFFF6</w:t>
            </w:r>
          </w:p>
        </w:tc>
        <w:tc>
          <w:tcPr>
            <w:tcW w:w="1020" w:type="dxa"/>
            <w:vMerge/>
          </w:tcPr>
          <w:p w14:paraId="7973FBDC" w14:textId="77777777" w:rsidR="005C62B2" w:rsidRDefault="005C62B2" w:rsidP="005C62B2">
            <w:pPr>
              <w:rPr>
                <w:sz w:val="12"/>
                <w:szCs w:val="12"/>
              </w:rPr>
            </w:pPr>
          </w:p>
        </w:tc>
        <w:tc>
          <w:tcPr>
            <w:tcW w:w="1814" w:type="dxa"/>
            <w:shd w:val="clear" w:color="auto" w:fill="auto"/>
          </w:tcPr>
          <w:p w14:paraId="719231D6" w14:textId="78F6C858" w:rsidR="005C62B2" w:rsidRDefault="005C62B2" w:rsidP="005C62B2">
            <w:pPr>
              <w:jc w:val="center"/>
              <w:rPr>
                <w:sz w:val="12"/>
                <w:szCs w:val="12"/>
              </w:rPr>
            </w:pPr>
            <w:proofErr w:type="gramStart"/>
            <w:r>
              <w:rPr>
                <w:sz w:val="12"/>
                <w:szCs w:val="12"/>
              </w:rPr>
              <w:t>p[</w:t>
            </w:r>
            <w:proofErr w:type="gramEnd"/>
            <w:r>
              <w:rPr>
                <w:sz w:val="12"/>
                <w:szCs w:val="12"/>
              </w:rPr>
              <w:t>-41]</w:t>
            </w:r>
          </w:p>
        </w:tc>
        <w:tc>
          <w:tcPr>
            <w:tcW w:w="1814" w:type="dxa"/>
            <w:shd w:val="clear" w:color="auto" w:fill="auto"/>
          </w:tcPr>
          <w:p w14:paraId="108ED5F5" w14:textId="3AA05C0B" w:rsidR="005C62B2" w:rsidRDefault="005C62B2" w:rsidP="005C62B2">
            <w:pPr>
              <w:jc w:val="center"/>
              <w:rPr>
                <w:sz w:val="12"/>
                <w:szCs w:val="12"/>
              </w:rPr>
            </w:pPr>
            <w:proofErr w:type="gramStart"/>
            <w:r>
              <w:rPr>
                <w:sz w:val="12"/>
                <w:szCs w:val="12"/>
              </w:rPr>
              <w:t>p[</w:t>
            </w:r>
            <w:proofErr w:type="gramEnd"/>
            <w:r>
              <w:rPr>
                <w:sz w:val="12"/>
                <w:szCs w:val="12"/>
              </w:rPr>
              <w:t>41</w:t>
            </w:r>
          </w:p>
        </w:tc>
      </w:tr>
      <w:tr w:rsidR="005C62B2" w:rsidRPr="002E58DA" w14:paraId="21519E41" w14:textId="77777777" w:rsidTr="00195DAD">
        <w:tc>
          <w:tcPr>
            <w:tcW w:w="2381" w:type="dxa"/>
            <w:shd w:val="clear" w:color="auto" w:fill="auto"/>
          </w:tcPr>
          <w:p w14:paraId="30297FE0" w14:textId="77777777" w:rsidR="005C62B2" w:rsidRDefault="005C62B2" w:rsidP="005C62B2">
            <w:pPr>
              <w:rPr>
                <w:sz w:val="14"/>
                <w:szCs w:val="14"/>
              </w:rPr>
            </w:pPr>
            <w:r>
              <w:rPr>
                <w:sz w:val="14"/>
                <w:szCs w:val="14"/>
              </w:rPr>
              <w:t>0x07FFFFF7</w:t>
            </w:r>
          </w:p>
        </w:tc>
        <w:tc>
          <w:tcPr>
            <w:tcW w:w="1020" w:type="dxa"/>
            <w:vMerge/>
          </w:tcPr>
          <w:p w14:paraId="431B77E3" w14:textId="77777777" w:rsidR="005C62B2" w:rsidRDefault="005C62B2" w:rsidP="005C62B2">
            <w:pPr>
              <w:rPr>
                <w:sz w:val="12"/>
                <w:szCs w:val="12"/>
              </w:rPr>
            </w:pPr>
          </w:p>
        </w:tc>
        <w:tc>
          <w:tcPr>
            <w:tcW w:w="1814" w:type="dxa"/>
            <w:shd w:val="clear" w:color="auto" w:fill="auto"/>
          </w:tcPr>
          <w:p w14:paraId="0FD30C32" w14:textId="22EC0746" w:rsidR="005C62B2" w:rsidRDefault="005C62B2" w:rsidP="005C62B2">
            <w:pPr>
              <w:jc w:val="center"/>
              <w:rPr>
                <w:sz w:val="12"/>
                <w:szCs w:val="12"/>
              </w:rPr>
            </w:pPr>
            <w:proofErr w:type="gramStart"/>
            <w:r>
              <w:rPr>
                <w:sz w:val="12"/>
                <w:szCs w:val="12"/>
              </w:rPr>
              <w:t>p[</w:t>
            </w:r>
            <w:proofErr w:type="gramEnd"/>
            <w:r>
              <w:rPr>
                <w:sz w:val="12"/>
                <w:szCs w:val="12"/>
              </w:rPr>
              <w:t>-42]</w:t>
            </w:r>
          </w:p>
        </w:tc>
        <w:tc>
          <w:tcPr>
            <w:tcW w:w="1814" w:type="dxa"/>
            <w:shd w:val="clear" w:color="auto" w:fill="auto"/>
          </w:tcPr>
          <w:p w14:paraId="2E878DA4" w14:textId="4CB0BCFE" w:rsidR="005C62B2" w:rsidRDefault="005C62B2" w:rsidP="005C62B2">
            <w:pPr>
              <w:jc w:val="center"/>
              <w:rPr>
                <w:sz w:val="12"/>
                <w:szCs w:val="12"/>
              </w:rPr>
            </w:pPr>
            <w:proofErr w:type="gramStart"/>
            <w:r>
              <w:rPr>
                <w:sz w:val="12"/>
                <w:szCs w:val="12"/>
              </w:rPr>
              <w:t>p[</w:t>
            </w:r>
            <w:proofErr w:type="gramEnd"/>
            <w:r>
              <w:rPr>
                <w:sz w:val="12"/>
                <w:szCs w:val="12"/>
              </w:rPr>
              <w:t>42]</w:t>
            </w:r>
          </w:p>
        </w:tc>
      </w:tr>
    </w:tbl>
    <w:p w14:paraId="5330D6A3" w14:textId="77777777" w:rsidR="008365B1" w:rsidRDefault="008365B1" w:rsidP="008365B1">
      <w:pPr>
        <w:pStyle w:val="Caption"/>
        <w:rPr>
          <w:b w:val="0"/>
        </w:rPr>
      </w:pPr>
    </w:p>
    <w:p w14:paraId="56839D33" w14:textId="77777777" w:rsidR="00071913" w:rsidRDefault="00071913" w:rsidP="00071913">
      <w:pPr>
        <w:pStyle w:val="Caption"/>
        <w:rPr>
          <w:b w:val="0"/>
        </w:rPr>
      </w:pPr>
    </w:p>
    <w:p w14:paraId="123285CC" w14:textId="49E5EF21" w:rsidR="00071913" w:rsidRPr="00F71FFA" w:rsidRDefault="00071913" w:rsidP="00071913">
      <w:pPr>
        <w:pStyle w:val="Caption"/>
        <w:rPr>
          <w:b w:val="0"/>
        </w:rPr>
      </w:pPr>
      <w:bookmarkStart w:id="63" w:name="_Ref116981263"/>
      <w:r w:rsidRPr="00F71FFA">
        <w:rPr>
          <w:b w:val="0"/>
        </w:rPr>
        <w:t xml:space="preserve">Table </w:t>
      </w:r>
      <w:r>
        <w:rPr>
          <w:b w:val="0"/>
        </w:rPr>
        <w:fldChar w:fldCharType="begin"/>
      </w:r>
      <w:r>
        <w:rPr>
          <w:b w:val="0"/>
        </w:rPr>
        <w:instrText xml:space="preserve"> STYLEREF 1 \s </w:instrText>
      </w:r>
      <w:r>
        <w:rPr>
          <w:b w:val="0"/>
        </w:rPr>
        <w:fldChar w:fldCharType="separate"/>
      </w:r>
      <w:r w:rsidR="00150904">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150904">
        <w:rPr>
          <w:b w:val="0"/>
          <w:noProof/>
        </w:rPr>
        <w:t>9</w:t>
      </w:r>
      <w:r>
        <w:rPr>
          <w:b w:val="0"/>
        </w:rPr>
        <w:fldChar w:fldCharType="end"/>
      </w:r>
      <w:bookmarkEnd w:id="63"/>
      <w:r w:rsidRPr="00F71FFA">
        <w:rPr>
          <w:b w:val="0"/>
        </w:rPr>
        <w:t xml:space="preserve">: FOP Organisation on the 64-bit Bus </w:t>
      </w:r>
      <w:r>
        <w:rPr>
          <w:b w:val="0"/>
        </w:rPr>
        <w:t xml:space="preserve">at point </w:t>
      </w:r>
      <w:r w:rsidR="00D95529">
        <w:rPr>
          <w:b w:val="0"/>
        </w:rPr>
        <w:t>J</w:t>
      </w:r>
      <w:r>
        <w:rPr>
          <w:b w:val="0"/>
        </w:rPr>
        <w:t xml:space="preserve"> </w:t>
      </w:r>
      <w:r w:rsidRPr="00F71FFA">
        <w:rPr>
          <w:b w:val="0"/>
        </w:rPr>
        <w:t>to External DDR4 SDRAM</w:t>
      </w:r>
    </w:p>
    <w:p w14:paraId="37439589" w14:textId="77777777" w:rsidR="00071913" w:rsidRDefault="00071913" w:rsidP="00071913"/>
    <w:p w14:paraId="36CC8BFA" w14:textId="77777777" w:rsidR="00071913" w:rsidRDefault="00071913" w:rsidP="00071913">
      <w:r>
        <w:t>Note that BYTE_</w:t>
      </w:r>
      <w:proofErr w:type="gramStart"/>
      <w:r>
        <w:t>ADDR[</w:t>
      </w:r>
      <w:proofErr w:type="gramEnd"/>
      <w:r>
        <w:t>2:0] is not shown in the above table since it is always 0 as each data word contains eight bytes.</w:t>
      </w:r>
    </w:p>
    <w:p w14:paraId="3529AE5F" w14:textId="77777777" w:rsidR="00071913" w:rsidRDefault="00071913" w:rsidP="00071913"/>
    <w:p w14:paraId="1B134490" w14:textId="77777777" w:rsidR="00ED072D" w:rsidRDefault="00ED072D" w:rsidP="00ED072D">
      <w:pPr>
        <w:pStyle w:val="Heading3"/>
        <w:tabs>
          <w:tab w:val="clear" w:pos="142"/>
          <w:tab w:val="clear" w:pos="426"/>
          <w:tab w:val="num" w:pos="862"/>
          <w:tab w:val="left" w:pos="1440"/>
        </w:tabs>
        <w:ind w:left="993" w:hanging="993"/>
      </w:pPr>
      <w:bookmarkStart w:id="64" w:name="_Toc83713287"/>
      <w:bookmarkStart w:id="65" w:name="_Toc128755421"/>
      <w:r>
        <w:t xml:space="preserve">Point </w:t>
      </w:r>
      <w:r w:rsidR="00150904">
        <w:t>K</w:t>
      </w:r>
      <w:r>
        <w:t>: FOP: DDRIF2 &lt;&gt; PCIe Hard IP Macro</w:t>
      </w:r>
      <w:bookmarkEnd w:id="64"/>
      <w:bookmarkEnd w:id="65"/>
    </w:p>
    <w:p w14:paraId="4D39F7D1" w14:textId="77777777" w:rsidR="00ED072D" w:rsidRDefault="00ED072D" w:rsidP="00ED072D"/>
    <w:p w14:paraId="43E4ECE9" w14:textId="15139FCE" w:rsidR="00ED072D" w:rsidRDefault="00150904" w:rsidP="00ED072D">
      <w:r w:rsidRPr="00150904">
        <w:fldChar w:fldCharType="begin"/>
      </w:r>
      <w:r w:rsidRPr="00150904">
        <w:instrText xml:space="preserve"> REF _Ref499727117 \h  \* MERGEFORMAT </w:instrText>
      </w:r>
      <w:r w:rsidRPr="00150904">
        <w:fldChar w:fldCharType="separate"/>
      </w:r>
      <w:r w:rsidRPr="00150904">
        <w:t xml:space="preserve">Table </w:t>
      </w:r>
      <w:r w:rsidRPr="00150904">
        <w:rPr>
          <w:noProof/>
        </w:rPr>
        <w:t>6</w:t>
      </w:r>
      <w:r w:rsidRPr="00150904">
        <w:noBreakHyphen/>
      </w:r>
      <w:r w:rsidRPr="00150904">
        <w:rPr>
          <w:noProof/>
        </w:rPr>
        <w:t>11</w:t>
      </w:r>
      <w:r w:rsidRPr="00150904">
        <w:fldChar w:fldCharType="end"/>
      </w:r>
      <w:r>
        <w:t xml:space="preserve"> </w:t>
      </w:r>
      <w:r w:rsidR="00ED072D">
        <w:t>below shows the organisation of the FOP for a DM consisting of up to 85 x 2</w:t>
      </w:r>
      <w:r w:rsidR="00ED072D" w:rsidRPr="00562526">
        <w:rPr>
          <w:vertAlign w:val="superscript"/>
        </w:rPr>
        <w:t>22</w:t>
      </w:r>
      <w:r w:rsidR="00ED072D">
        <w:t xml:space="preserve"> (4,194,304) locations as they appear on the internal </w:t>
      </w:r>
      <w:r w:rsidR="00E51D5E">
        <w:t>512</w:t>
      </w:r>
      <w:r w:rsidR="00ED072D">
        <w:t>-bit Interface</w:t>
      </w:r>
      <w:r w:rsidR="00E51D5E">
        <w:t>s</w:t>
      </w:r>
      <w:r w:rsidR="00ED072D">
        <w:t xml:space="preserve"> of the DDRIF2</w:t>
      </w:r>
      <w:r>
        <w:t xml:space="preserve"> #2 and #3</w:t>
      </w:r>
      <w:r w:rsidR="00ED072D">
        <w:t xml:space="preserve"> module to the PCIe Hard IP </w:t>
      </w:r>
      <w:proofErr w:type="gramStart"/>
      <w:r w:rsidR="00ED072D">
        <w:t>Macro:-</w:t>
      </w:r>
      <w:proofErr w:type="gramEnd"/>
    </w:p>
    <w:p w14:paraId="40617445" w14:textId="77777777" w:rsidR="00150904" w:rsidRDefault="00150904" w:rsidP="00ED072D"/>
    <w:p w14:paraId="3C3D1B9E" w14:textId="4FC93094" w:rsidR="00150904" w:rsidRDefault="00150904" w:rsidP="00150904">
      <w:r>
        <w:t>DDRIF2 #2</w:t>
      </w:r>
    </w:p>
    <w:p w14:paraId="745974E8" w14:textId="26E6CBA3" w:rsidR="00D95529" w:rsidRDefault="00D95529" w:rsidP="00150904"/>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D95529" w:rsidRPr="002E58DA" w14:paraId="7FFD6AAE" w14:textId="77777777" w:rsidTr="00195DAD">
        <w:tc>
          <w:tcPr>
            <w:tcW w:w="1134" w:type="dxa"/>
            <w:shd w:val="clear" w:color="auto" w:fill="B8CCE4"/>
          </w:tcPr>
          <w:p w14:paraId="31065829" w14:textId="77777777" w:rsidR="00D95529" w:rsidRDefault="00D95529" w:rsidP="00D95529">
            <w:pPr>
              <w:rPr>
                <w:sz w:val="14"/>
                <w:szCs w:val="14"/>
              </w:rPr>
            </w:pPr>
            <w:proofErr w:type="gramStart"/>
            <w:r w:rsidRPr="002E58DA">
              <w:rPr>
                <w:sz w:val="14"/>
                <w:szCs w:val="14"/>
              </w:rPr>
              <w:t>ADDR</w:t>
            </w:r>
            <w:r>
              <w:rPr>
                <w:sz w:val="14"/>
                <w:szCs w:val="14"/>
              </w:rPr>
              <w:t>[</w:t>
            </w:r>
            <w:proofErr w:type="gramEnd"/>
            <w:r>
              <w:rPr>
                <w:sz w:val="14"/>
                <w:szCs w:val="14"/>
              </w:rPr>
              <w:t>25:0] =</w:t>
            </w:r>
          </w:p>
          <w:p w14:paraId="5B70E859" w14:textId="77777777" w:rsidR="00D95529" w:rsidRDefault="00D95529" w:rsidP="00D95529">
            <w:pPr>
              <w:rPr>
                <w:sz w:val="14"/>
                <w:szCs w:val="14"/>
              </w:rPr>
            </w:pPr>
            <w:r>
              <w:rPr>
                <w:sz w:val="14"/>
                <w:szCs w:val="14"/>
              </w:rPr>
              <w:t>BYTE_</w:t>
            </w:r>
            <w:proofErr w:type="gramStart"/>
            <w:r>
              <w:rPr>
                <w:sz w:val="14"/>
                <w:szCs w:val="14"/>
              </w:rPr>
              <w:t>ADDR[</w:t>
            </w:r>
            <w:proofErr w:type="gramEnd"/>
            <w:r>
              <w:rPr>
                <w:sz w:val="14"/>
                <w:szCs w:val="14"/>
              </w:rPr>
              <w:t>31:6]</w:t>
            </w:r>
          </w:p>
          <w:p w14:paraId="2AE0A71C" w14:textId="158E74CD" w:rsidR="00D95529" w:rsidRPr="002E58DA" w:rsidRDefault="00D95529" w:rsidP="00D95529">
            <w:pPr>
              <w:rPr>
                <w:sz w:val="14"/>
                <w:szCs w:val="14"/>
              </w:rPr>
            </w:pPr>
            <w:r>
              <w:rPr>
                <w:sz w:val="14"/>
                <w:szCs w:val="14"/>
              </w:rPr>
              <w:t>/Hex</w:t>
            </w:r>
          </w:p>
        </w:tc>
        <w:tc>
          <w:tcPr>
            <w:tcW w:w="626" w:type="dxa"/>
            <w:shd w:val="clear" w:color="auto" w:fill="B8CCE4"/>
          </w:tcPr>
          <w:p w14:paraId="0777A33C" w14:textId="77777777" w:rsidR="00D95529" w:rsidRDefault="00D95529" w:rsidP="00195DAD">
            <w:pPr>
              <w:jc w:val="center"/>
              <w:rPr>
                <w:sz w:val="14"/>
                <w:szCs w:val="14"/>
              </w:rPr>
            </w:pPr>
            <w:r>
              <w:rPr>
                <w:sz w:val="14"/>
                <w:szCs w:val="14"/>
              </w:rPr>
              <w:t>FOP</w:t>
            </w:r>
          </w:p>
          <w:p w14:paraId="13BDE1E8" w14:textId="77777777" w:rsidR="00D95529" w:rsidRPr="002E58DA" w:rsidRDefault="00D95529" w:rsidP="00195DAD">
            <w:pPr>
              <w:jc w:val="center"/>
              <w:rPr>
                <w:sz w:val="14"/>
                <w:szCs w:val="14"/>
              </w:rPr>
            </w:pPr>
            <w:r>
              <w:rPr>
                <w:sz w:val="14"/>
                <w:szCs w:val="14"/>
              </w:rPr>
              <w:t>Col</w:t>
            </w:r>
          </w:p>
        </w:tc>
        <w:tc>
          <w:tcPr>
            <w:tcW w:w="9015" w:type="dxa"/>
            <w:gridSpan w:val="16"/>
            <w:shd w:val="clear" w:color="auto" w:fill="B8CCE4"/>
          </w:tcPr>
          <w:p w14:paraId="76904217" w14:textId="77777777" w:rsidR="00D95529" w:rsidRDefault="00D95529" w:rsidP="00195DAD">
            <w:pPr>
              <w:jc w:val="center"/>
              <w:rPr>
                <w:sz w:val="14"/>
                <w:szCs w:val="14"/>
              </w:rPr>
            </w:pPr>
            <w:r>
              <w:rPr>
                <w:sz w:val="14"/>
                <w:szCs w:val="14"/>
              </w:rPr>
              <w:t>FOP</w:t>
            </w:r>
            <w:r w:rsidRPr="002E58DA">
              <w:rPr>
                <w:sz w:val="14"/>
                <w:szCs w:val="14"/>
              </w:rPr>
              <w:t xml:space="preserve">: </w:t>
            </w:r>
            <w:proofErr w:type="gramStart"/>
            <w:r w:rsidRPr="002E58DA">
              <w:rPr>
                <w:sz w:val="14"/>
                <w:szCs w:val="14"/>
              </w:rPr>
              <w:t xml:space="preserve">PWR </w:t>
            </w:r>
            <w:r>
              <w:rPr>
                <w:sz w:val="14"/>
                <w:szCs w:val="14"/>
              </w:rPr>
              <w:t xml:space="preserve"> for</w:t>
            </w:r>
            <w:proofErr w:type="gramEnd"/>
            <w:r>
              <w:rPr>
                <w:sz w:val="14"/>
                <w:szCs w:val="14"/>
              </w:rPr>
              <w:t xml:space="preserve"> filter </w:t>
            </w:r>
            <w:r w:rsidRPr="002E58DA">
              <w:rPr>
                <w:sz w:val="14"/>
                <w:szCs w:val="14"/>
              </w:rPr>
              <w:t>p[*] Mapped to the DDR _DATA[512:0] Interface</w:t>
            </w:r>
          </w:p>
          <w:p w14:paraId="17447122" w14:textId="77777777" w:rsidR="00D95529" w:rsidRPr="002E58DA" w:rsidRDefault="00D95529" w:rsidP="00195DAD">
            <w:pPr>
              <w:jc w:val="center"/>
              <w:rPr>
                <w:sz w:val="14"/>
                <w:szCs w:val="14"/>
              </w:rPr>
            </w:pPr>
            <w:r>
              <w:rPr>
                <w:sz w:val="14"/>
                <w:szCs w:val="14"/>
              </w:rPr>
              <w:t xml:space="preserve">Each </w:t>
            </w:r>
            <w:proofErr w:type="gramStart"/>
            <w:r>
              <w:rPr>
                <w:sz w:val="14"/>
                <w:szCs w:val="14"/>
              </w:rPr>
              <w:t>p[</w:t>
            </w:r>
            <w:proofErr w:type="gramEnd"/>
            <w:r>
              <w:rPr>
                <w:sz w:val="14"/>
                <w:szCs w:val="14"/>
              </w:rPr>
              <w:t>*] value pertains to a row of the FOP</w:t>
            </w:r>
          </w:p>
          <w:p w14:paraId="37B4D3BC" w14:textId="77777777" w:rsidR="00D95529" w:rsidRDefault="00D95529" w:rsidP="00195DAD">
            <w:pPr>
              <w:jc w:val="center"/>
              <w:rPr>
                <w:sz w:val="14"/>
                <w:szCs w:val="14"/>
              </w:rPr>
            </w:pPr>
          </w:p>
          <w:p w14:paraId="2F2B977C" w14:textId="77777777" w:rsidR="00D95529" w:rsidRPr="002E58DA" w:rsidRDefault="00D95529" w:rsidP="00195DAD">
            <w:pPr>
              <w:jc w:val="center"/>
              <w:rPr>
                <w:sz w:val="14"/>
                <w:szCs w:val="14"/>
              </w:rPr>
            </w:pPr>
          </w:p>
          <w:p w14:paraId="365F2EC3" w14:textId="77777777" w:rsidR="00D95529" w:rsidRPr="002E58DA" w:rsidRDefault="00D95529" w:rsidP="00195DAD">
            <w:pPr>
              <w:rPr>
                <w:sz w:val="14"/>
                <w:szCs w:val="14"/>
              </w:rPr>
            </w:pPr>
          </w:p>
          <w:p w14:paraId="7C91C9F3" w14:textId="77777777" w:rsidR="00D95529" w:rsidRPr="002E58DA" w:rsidRDefault="00D95529" w:rsidP="00195DAD">
            <w:pPr>
              <w:rPr>
                <w:sz w:val="14"/>
                <w:szCs w:val="14"/>
              </w:rPr>
            </w:pPr>
            <w:r w:rsidRPr="002E58DA">
              <w:rPr>
                <w:sz w:val="14"/>
                <w:szCs w:val="14"/>
              </w:rPr>
              <w:t>Bit 51</w:t>
            </w:r>
            <w:r>
              <w:rPr>
                <w:sz w:val="14"/>
                <w:szCs w:val="14"/>
              </w:rPr>
              <w:t>1</w:t>
            </w:r>
            <w:r w:rsidRPr="002E58DA">
              <w:rPr>
                <w:sz w:val="14"/>
                <w:szCs w:val="14"/>
              </w:rPr>
              <w:t xml:space="preserve">                                                                                                                                                                                                              </w:t>
            </w:r>
            <w:proofErr w:type="gramStart"/>
            <w:r w:rsidRPr="002E58DA">
              <w:rPr>
                <w:sz w:val="14"/>
                <w:szCs w:val="14"/>
              </w:rPr>
              <w:t>Bit  0</w:t>
            </w:r>
            <w:proofErr w:type="gramEnd"/>
          </w:p>
        </w:tc>
      </w:tr>
      <w:tr w:rsidR="00D95529" w:rsidRPr="002E58DA" w14:paraId="215001D3" w14:textId="77777777" w:rsidTr="00195DAD">
        <w:tc>
          <w:tcPr>
            <w:tcW w:w="1134" w:type="dxa"/>
            <w:shd w:val="clear" w:color="auto" w:fill="auto"/>
          </w:tcPr>
          <w:p w14:paraId="37F29BB5" w14:textId="77777777" w:rsidR="00D95529" w:rsidRPr="002E58DA" w:rsidRDefault="00D95529"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714C4A63" w14:textId="77777777" w:rsidR="00D95529" w:rsidRPr="0061131A" w:rsidRDefault="00D95529" w:rsidP="00195DAD">
            <w:pPr>
              <w:jc w:val="center"/>
              <w:rPr>
                <w:sz w:val="12"/>
                <w:szCs w:val="12"/>
              </w:rPr>
            </w:pPr>
            <w:r>
              <w:rPr>
                <w:sz w:val="12"/>
                <w:szCs w:val="12"/>
              </w:rPr>
              <w:t>1</w:t>
            </w:r>
          </w:p>
        </w:tc>
        <w:tc>
          <w:tcPr>
            <w:tcW w:w="564" w:type="dxa"/>
            <w:shd w:val="clear" w:color="auto" w:fill="auto"/>
          </w:tcPr>
          <w:p w14:paraId="16CEBDCA"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1453B1BF"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69D6AB2D" w14:textId="77777777" w:rsidR="00D95529" w:rsidRPr="002E58DA" w:rsidRDefault="00D95529"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6B71BF6D" w14:textId="77777777" w:rsidR="00D95529" w:rsidRPr="002E58DA" w:rsidRDefault="00D95529"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05C9AFE3" w14:textId="77777777" w:rsidR="00D95529" w:rsidRPr="002E58DA" w:rsidRDefault="00D95529"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256D5189" w14:textId="77777777" w:rsidR="00D95529" w:rsidRPr="002E58DA" w:rsidRDefault="00D95529"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6DDDC5D7"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5" w:type="dxa"/>
            <w:shd w:val="clear" w:color="auto" w:fill="auto"/>
          </w:tcPr>
          <w:p w14:paraId="6FFBB77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2" w:type="dxa"/>
            <w:shd w:val="clear" w:color="auto" w:fill="auto"/>
          </w:tcPr>
          <w:p w14:paraId="26BA8C3A"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5DA25CDE"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38D19BA6"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5C4CF177"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0ED84AFC" w14:textId="77777777" w:rsidR="00D95529" w:rsidRPr="002E58DA" w:rsidRDefault="00D95529"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1AC1567A" w14:textId="77777777" w:rsidR="00D95529" w:rsidRPr="002E58DA" w:rsidRDefault="00D95529"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061F5141" w14:textId="77777777" w:rsidR="00D95529" w:rsidRPr="002E58DA" w:rsidRDefault="00D95529" w:rsidP="00195DAD">
            <w:pPr>
              <w:rPr>
                <w:sz w:val="12"/>
                <w:szCs w:val="12"/>
              </w:rPr>
            </w:pPr>
            <w:proofErr w:type="gramStart"/>
            <w:r>
              <w:rPr>
                <w:sz w:val="12"/>
                <w:szCs w:val="12"/>
              </w:rPr>
              <w:t>p[</w:t>
            </w:r>
            <w:proofErr w:type="gramEnd"/>
            <w:r>
              <w:rPr>
                <w:sz w:val="12"/>
                <w:szCs w:val="12"/>
              </w:rPr>
              <w:t>0</w:t>
            </w:r>
            <w:r w:rsidRPr="002E58DA">
              <w:rPr>
                <w:sz w:val="12"/>
                <w:szCs w:val="12"/>
              </w:rPr>
              <w:t>]</w:t>
            </w:r>
          </w:p>
        </w:tc>
        <w:tc>
          <w:tcPr>
            <w:tcW w:w="562" w:type="dxa"/>
            <w:shd w:val="clear" w:color="auto" w:fill="auto"/>
          </w:tcPr>
          <w:p w14:paraId="7A7CD04D" w14:textId="77777777" w:rsidR="00D95529" w:rsidRPr="002E58DA" w:rsidRDefault="00D95529" w:rsidP="00195DAD">
            <w:pPr>
              <w:rPr>
                <w:sz w:val="12"/>
                <w:szCs w:val="12"/>
              </w:rPr>
            </w:pPr>
            <w:proofErr w:type="gramStart"/>
            <w:r>
              <w:rPr>
                <w:sz w:val="12"/>
                <w:szCs w:val="12"/>
              </w:rPr>
              <w:t>p[</w:t>
            </w:r>
            <w:proofErr w:type="gramEnd"/>
            <w:r>
              <w:rPr>
                <w:sz w:val="12"/>
                <w:szCs w:val="12"/>
              </w:rPr>
              <w:t>0</w:t>
            </w:r>
            <w:r w:rsidRPr="002E58DA">
              <w:rPr>
                <w:sz w:val="12"/>
                <w:szCs w:val="12"/>
              </w:rPr>
              <w:t>]</w:t>
            </w:r>
          </w:p>
        </w:tc>
      </w:tr>
      <w:tr w:rsidR="00D95529" w:rsidRPr="002E58DA" w14:paraId="4C663ED7" w14:textId="77777777" w:rsidTr="00195DAD">
        <w:tc>
          <w:tcPr>
            <w:tcW w:w="1134" w:type="dxa"/>
            <w:shd w:val="clear" w:color="auto" w:fill="auto"/>
          </w:tcPr>
          <w:p w14:paraId="1562CC34" w14:textId="77777777" w:rsidR="00D95529" w:rsidRPr="002E58DA" w:rsidRDefault="00D95529" w:rsidP="00195DAD">
            <w:pPr>
              <w:rPr>
                <w:sz w:val="14"/>
                <w:szCs w:val="14"/>
              </w:rPr>
            </w:pPr>
            <w:r>
              <w:rPr>
                <w:sz w:val="14"/>
                <w:szCs w:val="14"/>
              </w:rPr>
              <w:t>0x0</w:t>
            </w:r>
            <w:r w:rsidRPr="002E58DA">
              <w:rPr>
                <w:sz w:val="14"/>
                <w:szCs w:val="14"/>
              </w:rPr>
              <w:t>000001</w:t>
            </w:r>
          </w:p>
        </w:tc>
        <w:tc>
          <w:tcPr>
            <w:tcW w:w="626" w:type="dxa"/>
            <w:vMerge/>
            <w:shd w:val="clear" w:color="auto" w:fill="auto"/>
          </w:tcPr>
          <w:p w14:paraId="0A40A47C" w14:textId="77777777" w:rsidR="00D95529" w:rsidRPr="002E58DA" w:rsidRDefault="00D95529" w:rsidP="00195DAD">
            <w:pPr>
              <w:jc w:val="center"/>
              <w:rPr>
                <w:sz w:val="14"/>
                <w:szCs w:val="14"/>
              </w:rPr>
            </w:pPr>
          </w:p>
        </w:tc>
        <w:tc>
          <w:tcPr>
            <w:tcW w:w="564" w:type="dxa"/>
            <w:shd w:val="clear" w:color="auto" w:fill="auto"/>
          </w:tcPr>
          <w:p w14:paraId="6CF2E85C"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3DC8FDEB"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62C1FACF" w14:textId="77777777" w:rsidR="00D95529" w:rsidRPr="002E58DA" w:rsidRDefault="00D95529" w:rsidP="00195DAD">
            <w:pPr>
              <w:rPr>
                <w:sz w:val="12"/>
                <w:szCs w:val="12"/>
              </w:rPr>
            </w:pPr>
            <w:proofErr w:type="gramStart"/>
            <w:r>
              <w:rPr>
                <w:sz w:val="12"/>
                <w:szCs w:val="12"/>
              </w:rPr>
              <w:t>p[</w:t>
            </w:r>
            <w:proofErr w:type="gramEnd"/>
            <w:r>
              <w:rPr>
                <w:sz w:val="12"/>
                <w:szCs w:val="12"/>
              </w:rPr>
              <w:t>-20</w:t>
            </w:r>
            <w:r w:rsidRPr="002E58DA">
              <w:rPr>
                <w:sz w:val="12"/>
                <w:szCs w:val="12"/>
              </w:rPr>
              <w:t>]</w:t>
            </w:r>
          </w:p>
        </w:tc>
        <w:tc>
          <w:tcPr>
            <w:tcW w:w="565" w:type="dxa"/>
            <w:shd w:val="clear" w:color="auto" w:fill="auto"/>
          </w:tcPr>
          <w:p w14:paraId="46BFBA41"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20</w:t>
            </w:r>
            <w:r w:rsidRPr="002E58DA">
              <w:rPr>
                <w:sz w:val="12"/>
                <w:szCs w:val="12"/>
              </w:rPr>
              <w:t>]</w:t>
            </w:r>
          </w:p>
        </w:tc>
        <w:tc>
          <w:tcPr>
            <w:tcW w:w="565" w:type="dxa"/>
            <w:shd w:val="clear" w:color="auto" w:fill="auto"/>
          </w:tcPr>
          <w:p w14:paraId="44592E66" w14:textId="77777777" w:rsidR="00D95529" w:rsidRPr="002E58DA" w:rsidRDefault="00D95529"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2C55D047" w14:textId="77777777" w:rsidR="00D95529" w:rsidRPr="002E58DA" w:rsidRDefault="00D95529"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732409BC" w14:textId="77777777" w:rsidR="00D95529" w:rsidRPr="002E58DA" w:rsidRDefault="00D95529"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5" w:type="dxa"/>
            <w:shd w:val="clear" w:color="auto" w:fill="auto"/>
          </w:tcPr>
          <w:p w14:paraId="48965840" w14:textId="77777777" w:rsidR="00D95529" w:rsidRPr="002E58DA" w:rsidRDefault="00D95529"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2" w:type="dxa"/>
            <w:shd w:val="clear" w:color="auto" w:fill="auto"/>
          </w:tcPr>
          <w:p w14:paraId="4AC458E7"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-17</w:t>
            </w:r>
            <w:r w:rsidRPr="002E58DA">
              <w:rPr>
                <w:sz w:val="12"/>
                <w:szCs w:val="12"/>
              </w:rPr>
              <w:t>]</w:t>
            </w:r>
          </w:p>
        </w:tc>
        <w:tc>
          <w:tcPr>
            <w:tcW w:w="562" w:type="dxa"/>
            <w:shd w:val="clear" w:color="auto" w:fill="auto"/>
          </w:tcPr>
          <w:p w14:paraId="699384F6"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17</w:t>
            </w:r>
            <w:r w:rsidRPr="002E58DA">
              <w:rPr>
                <w:sz w:val="12"/>
                <w:szCs w:val="12"/>
              </w:rPr>
              <w:t>]</w:t>
            </w:r>
          </w:p>
        </w:tc>
        <w:tc>
          <w:tcPr>
            <w:tcW w:w="562" w:type="dxa"/>
            <w:shd w:val="clear" w:color="auto" w:fill="auto"/>
          </w:tcPr>
          <w:p w14:paraId="5B60B28C" w14:textId="77777777" w:rsidR="00D95529" w:rsidRPr="002E58DA" w:rsidRDefault="00D95529"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27AE9541" w14:textId="77777777" w:rsidR="00D95529" w:rsidRPr="002E58DA" w:rsidRDefault="00D95529"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6FA0A3C5" w14:textId="77777777" w:rsidR="00D95529" w:rsidRPr="002E58DA" w:rsidRDefault="00D95529"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auto"/>
          </w:tcPr>
          <w:p w14:paraId="00B7AF83" w14:textId="77777777" w:rsidR="00D95529" w:rsidRPr="002E58DA" w:rsidRDefault="00D95529"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000000"/>
          </w:tcPr>
          <w:p w14:paraId="21D4DA48" w14:textId="77777777" w:rsidR="00D95529" w:rsidRPr="002E58DA" w:rsidRDefault="00D95529" w:rsidP="00195DAD">
            <w:pPr>
              <w:rPr>
                <w:sz w:val="12"/>
                <w:szCs w:val="12"/>
              </w:rPr>
            </w:pPr>
          </w:p>
        </w:tc>
        <w:tc>
          <w:tcPr>
            <w:tcW w:w="562" w:type="dxa"/>
            <w:shd w:val="clear" w:color="auto" w:fill="000000"/>
          </w:tcPr>
          <w:p w14:paraId="7DC6BDA4" w14:textId="77777777" w:rsidR="00D95529" w:rsidRPr="002E58DA" w:rsidRDefault="00D95529" w:rsidP="00195DAD">
            <w:pPr>
              <w:rPr>
                <w:sz w:val="12"/>
                <w:szCs w:val="12"/>
              </w:rPr>
            </w:pPr>
          </w:p>
        </w:tc>
      </w:tr>
      <w:tr w:rsidR="00D95529" w:rsidRPr="002E58DA" w14:paraId="3066B57B" w14:textId="77777777" w:rsidTr="00195DAD">
        <w:tc>
          <w:tcPr>
            <w:tcW w:w="1134" w:type="dxa"/>
            <w:shd w:val="clear" w:color="auto" w:fill="auto"/>
          </w:tcPr>
          <w:p w14:paraId="0985A2E3" w14:textId="77777777" w:rsidR="00D95529" w:rsidRPr="002E58DA" w:rsidRDefault="00D95529" w:rsidP="00195DAD">
            <w:pPr>
              <w:rPr>
                <w:sz w:val="14"/>
                <w:szCs w:val="14"/>
              </w:rPr>
            </w:pPr>
            <w:r>
              <w:rPr>
                <w:sz w:val="14"/>
                <w:szCs w:val="14"/>
              </w:rPr>
              <w:t>0x0</w:t>
            </w:r>
            <w:r w:rsidRPr="002E58DA">
              <w:rPr>
                <w:sz w:val="14"/>
                <w:szCs w:val="14"/>
              </w:rPr>
              <w:t>000002</w:t>
            </w:r>
          </w:p>
        </w:tc>
        <w:tc>
          <w:tcPr>
            <w:tcW w:w="626" w:type="dxa"/>
            <w:vMerge/>
            <w:shd w:val="clear" w:color="auto" w:fill="auto"/>
          </w:tcPr>
          <w:p w14:paraId="66C69DB4" w14:textId="77777777" w:rsidR="00D95529" w:rsidRPr="002E58DA" w:rsidRDefault="00D95529" w:rsidP="00195DAD">
            <w:pPr>
              <w:jc w:val="center"/>
              <w:rPr>
                <w:sz w:val="14"/>
                <w:szCs w:val="14"/>
              </w:rPr>
            </w:pPr>
          </w:p>
        </w:tc>
        <w:tc>
          <w:tcPr>
            <w:tcW w:w="564" w:type="dxa"/>
            <w:shd w:val="clear" w:color="auto" w:fill="auto"/>
          </w:tcPr>
          <w:p w14:paraId="6C9CE7EB"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5A7A00EE"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15828D4B"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4C73402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7C6FE935" w14:textId="77777777" w:rsidR="00D95529" w:rsidRPr="002E58DA" w:rsidRDefault="00D95529"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6C52916F" w14:textId="77777777" w:rsidR="00D95529" w:rsidRPr="002E58DA" w:rsidRDefault="00D95529"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36A240D7" w14:textId="77777777" w:rsidR="00D95529" w:rsidRPr="002E58DA" w:rsidRDefault="00D95529"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5" w:type="dxa"/>
            <w:shd w:val="clear" w:color="auto" w:fill="auto"/>
          </w:tcPr>
          <w:p w14:paraId="099E5924" w14:textId="77777777" w:rsidR="00D95529" w:rsidRPr="002E58DA" w:rsidRDefault="00D95529"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2" w:type="dxa"/>
            <w:shd w:val="clear" w:color="auto" w:fill="auto"/>
          </w:tcPr>
          <w:p w14:paraId="1ACE762C"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-31</w:t>
            </w:r>
            <w:r w:rsidRPr="002E58DA">
              <w:rPr>
                <w:sz w:val="12"/>
                <w:szCs w:val="12"/>
              </w:rPr>
              <w:t>]</w:t>
            </w:r>
          </w:p>
        </w:tc>
        <w:tc>
          <w:tcPr>
            <w:tcW w:w="562" w:type="dxa"/>
            <w:shd w:val="clear" w:color="auto" w:fill="auto"/>
          </w:tcPr>
          <w:p w14:paraId="7D984362"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31</w:t>
            </w:r>
            <w:r w:rsidRPr="002E58DA">
              <w:rPr>
                <w:sz w:val="12"/>
                <w:szCs w:val="12"/>
              </w:rPr>
              <w:t>]</w:t>
            </w:r>
          </w:p>
        </w:tc>
        <w:tc>
          <w:tcPr>
            <w:tcW w:w="562" w:type="dxa"/>
            <w:shd w:val="clear" w:color="auto" w:fill="auto"/>
          </w:tcPr>
          <w:p w14:paraId="555DF8CB" w14:textId="77777777" w:rsidR="00D95529" w:rsidRPr="002E58DA" w:rsidRDefault="00D95529"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111E56B2" w14:textId="77777777" w:rsidR="00D95529" w:rsidRPr="002E58DA" w:rsidRDefault="00D95529"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53F0A110" w14:textId="77777777" w:rsidR="00D95529" w:rsidRPr="002E58DA" w:rsidRDefault="00D95529"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auto"/>
          </w:tcPr>
          <w:p w14:paraId="515FB7B5" w14:textId="77777777" w:rsidR="00D95529" w:rsidRPr="002E58DA" w:rsidRDefault="00D95529"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000000"/>
          </w:tcPr>
          <w:p w14:paraId="60176CE0" w14:textId="77777777" w:rsidR="00D95529" w:rsidRPr="002E58DA" w:rsidRDefault="00D95529" w:rsidP="00195DAD">
            <w:pPr>
              <w:rPr>
                <w:sz w:val="12"/>
                <w:szCs w:val="12"/>
              </w:rPr>
            </w:pPr>
          </w:p>
        </w:tc>
        <w:tc>
          <w:tcPr>
            <w:tcW w:w="562" w:type="dxa"/>
            <w:shd w:val="clear" w:color="auto" w:fill="000000"/>
          </w:tcPr>
          <w:p w14:paraId="7DB8AA35" w14:textId="77777777" w:rsidR="00D95529" w:rsidRPr="002E58DA" w:rsidRDefault="00D95529" w:rsidP="00195DAD">
            <w:pPr>
              <w:rPr>
                <w:sz w:val="12"/>
                <w:szCs w:val="12"/>
              </w:rPr>
            </w:pPr>
          </w:p>
        </w:tc>
      </w:tr>
      <w:tr w:rsidR="00D95529" w:rsidRPr="002E58DA" w14:paraId="5C46DDEC" w14:textId="77777777" w:rsidTr="00195DAD">
        <w:tc>
          <w:tcPr>
            <w:tcW w:w="1134" w:type="dxa"/>
            <w:shd w:val="clear" w:color="auto" w:fill="auto"/>
          </w:tcPr>
          <w:p w14:paraId="6F4CFDD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77B2BF86" w14:textId="77777777" w:rsidR="00D95529" w:rsidRPr="0061131A" w:rsidRDefault="00D95529" w:rsidP="00195DAD">
            <w:pPr>
              <w:jc w:val="center"/>
              <w:rPr>
                <w:sz w:val="12"/>
                <w:szCs w:val="12"/>
              </w:rPr>
            </w:pPr>
            <w:r>
              <w:rPr>
                <w:sz w:val="12"/>
                <w:szCs w:val="12"/>
              </w:rPr>
              <w:t>2</w:t>
            </w:r>
          </w:p>
          <w:p w14:paraId="1F6A6E4B" w14:textId="77777777" w:rsidR="00D95529" w:rsidRPr="002E58DA" w:rsidRDefault="00D95529" w:rsidP="00195DAD">
            <w:pPr>
              <w:jc w:val="center"/>
              <w:rPr>
                <w:sz w:val="14"/>
                <w:szCs w:val="14"/>
              </w:rPr>
            </w:pPr>
          </w:p>
        </w:tc>
        <w:tc>
          <w:tcPr>
            <w:tcW w:w="564" w:type="dxa"/>
            <w:shd w:val="clear" w:color="auto" w:fill="auto"/>
          </w:tcPr>
          <w:p w14:paraId="5115FB67"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535A752F"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504E72F3" w14:textId="77777777" w:rsidR="00D95529" w:rsidRPr="002E58DA" w:rsidRDefault="00D95529"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6C9CBD2D" w14:textId="77777777" w:rsidR="00D95529" w:rsidRPr="002E58DA" w:rsidRDefault="00D95529"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54124C93" w14:textId="77777777" w:rsidR="00D95529" w:rsidRPr="002E58DA" w:rsidRDefault="00D95529"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5D108C86" w14:textId="77777777" w:rsidR="00D95529" w:rsidRPr="002E58DA" w:rsidRDefault="00D95529"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5EEBEAD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5" w:type="dxa"/>
            <w:shd w:val="clear" w:color="auto" w:fill="auto"/>
          </w:tcPr>
          <w:p w14:paraId="1B9C0A4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2" w:type="dxa"/>
            <w:shd w:val="clear" w:color="auto" w:fill="auto"/>
          </w:tcPr>
          <w:p w14:paraId="4C42072D"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1C1A1F98"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313AC051"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35F0C2CF"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706E61CD" w14:textId="77777777" w:rsidR="00D95529" w:rsidRPr="002E58DA" w:rsidRDefault="00D95529"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55AAF72C" w14:textId="77777777" w:rsidR="00D95529" w:rsidRPr="002E58DA" w:rsidRDefault="00D95529"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1AD93D03" w14:textId="77777777" w:rsidR="00D95529" w:rsidRPr="002E58DA" w:rsidRDefault="00D95529" w:rsidP="00195DAD">
            <w:pPr>
              <w:rPr>
                <w:sz w:val="12"/>
                <w:szCs w:val="12"/>
              </w:rPr>
            </w:pPr>
            <w:proofErr w:type="gramStart"/>
            <w:r>
              <w:rPr>
                <w:sz w:val="12"/>
                <w:szCs w:val="12"/>
              </w:rPr>
              <w:t>p[</w:t>
            </w:r>
            <w:proofErr w:type="gramEnd"/>
            <w:r>
              <w:rPr>
                <w:sz w:val="12"/>
                <w:szCs w:val="12"/>
              </w:rPr>
              <w:t>0</w:t>
            </w:r>
            <w:r w:rsidRPr="002E58DA">
              <w:rPr>
                <w:sz w:val="12"/>
                <w:szCs w:val="12"/>
              </w:rPr>
              <w:t>]</w:t>
            </w:r>
          </w:p>
        </w:tc>
        <w:tc>
          <w:tcPr>
            <w:tcW w:w="562" w:type="dxa"/>
            <w:shd w:val="clear" w:color="auto" w:fill="auto"/>
          </w:tcPr>
          <w:p w14:paraId="1B065064" w14:textId="77777777" w:rsidR="00D95529" w:rsidRPr="002E58DA" w:rsidRDefault="00D95529" w:rsidP="00195DAD">
            <w:pPr>
              <w:rPr>
                <w:sz w:val="12"/>
                <w:szCs w:val="12"/>
              </w:rPr>
            </w:pPr>
            <w:proofErr w:type="gramStart"/>
            <w:r>
              <w:rPr>
                <w:sz w:val="12"/>
                <w:szCs w:val="12"/>
              </w:rPr>
              <w:t>p[</w:t>
            </w:r>
            <w:proofErr w:type="gramEnd"/>
            <w:r>
              <w:rPr>
                <w:sz w:val="12"/>
                <w:szCs w:val="12"/>
              </w:rPr>
              <w:t>0</w:t>
            </w:r>
            <w:r w:rsidRPr="002E58DA">
              <w:rPr>
                <w:sz w:val="12"/>
                <w:szCs w:val="12"/>
              </w:rPr>
              <w:t>]</w:t>
            </w:r>
          </w:p>
        </w:tc>
      </w:tr>
      <w:tr w:rsidR="00D95529" w:rsidRPr="002E58DA" w14:paraId="54485C7C" w14:textId="77777777" w:rsidTr="00195DAD">
        <w:tc>
          <w:tcPr>
            <w:tcW w:w="1134" w:type="dxa"/>
            <w:shd w:val="clear" w:color="auto" w:fill="auto"/>
          </w:tcPr>
          <w:p w14:paraId="25BC9F8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504083A9" w14:textId="77777777" w:rsidR="00D95529" w:rsidRPr="002E58DA" w:rsidRDefault="00D95529" w:rsidP="00195DAD">
            <w:pPr>
              <w:jc w:val="center"/>
              <w:rPr>
                <w:sz w:val="14"/>
                <w:szCs w:val="14"/>
              </w:rPr>
            </w:pPr>
          </w:p>
        </w:tc>
        <w:tc>
          <w:tcPr>
            <w:tcW w:w="564" w:type="dxa"/>
            <w:shd w:val="clear" w:color="auto" w:fill="auto"/>
          </w:tcPr>
          <w:p w14:paraId="5607DC22"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0694FA38"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1C4FDF1B" w14:textId="77777777" w:rsidR="00D95529" w:rsidRPr="002E58DA" w:rsidRDefault="00D95529" w:rsidP="00195DAD">
            <w:pPr>
              <w:rPr>
                <w:sz w:val="12"/>
                <w:szCs w:val="12"/>
              </w:rPr>
            </w:pPr>
            <w:proofErr w:type="gramStart"/>
            <w:r>
              <w:rPr>
                <w:sz w:val="12"/>
                <w:szCs w:val="12"/>
              </w:rPr>
              <w:t>p[</w:t>
            </w:r>
            <w:proofErr w:type="gramEnd"/>
            <w:r>
              <w:rPr>
                <w:sz w:val="12"/>
                <w:szCs w:val="12"/>
              </w:rPr>
              <w:t>-20</w:t>
            </w:r>
            <w:r w:rsidRPr="002E58DA">
              <w:rPr>
                <w:sz w:val="12"/>
                <w:szCs w:val="12"/>
              </w:rPr>
              <w:t>]</w:t>
            </w:r>
          </w:p>
        </w:tc>
        <w:tc>
          <w:tcPr>
            <w:tcW w:w="565" w:type="dxa"/>
            <w:shd w:val="clear" w:color="auto" w:fill="auto"/>
          </w:tcPr>
          <w:p w14:paraId="3F2EE174"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20</w:t>
            </w:r>
            <w:r w:rsidRPr="002E58DA">
              <w:rPr>
                <w:sz w:val="12"/>
                <w:szCs w:val="12"/>
              </w:rPr>
              <w:t>]</w:t>
            </w:r>
          </w:p>
        </w:tc>
        <w:tc>
          <w:tcPr>
            <w:tcW w:w="565" w:type="dxa"/>
            <w:shd w:val="clear" w:color="auto" w:fill="auto"/>
          </w:tcPr>
          <w:p w14:paraId="048C0665" w14:textId="77777777" w:rsidR="00D95529" w:rsidRPr="002E58DA" w:rsidRDefault="00D95529"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0ADE0FB6" w14:textId="77777777" w:rsidR="00D95529" w:rsidRPr="002E58DA" w:rsidRDefault="00D95529"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040D6361" w14:textId="77777777" w:rsidR="00D95529" w:rsidRPr="002E58DA" w:rsidRDefault="00D95529"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5" w:type="dxa"/>
            <w:shd w:val="clear" w:color="auto" w:fill="auto"/>
          </w:tcPr>
          <w:p w14:paraId="10AA44CD" w14:textId="77777777" w:rsidR="00D95529" w:rsidRPr="002E58DA" w:rsidRDefault="00D95529"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2" w:type="dxa"/>
            <w:shd w:val="clear" w:color="auto" w:fill="auto"/>
          </w:tcPr>
          <w:p w14:paraId="6F1E27AA"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-17</w:t>
            </w:r>
            <w:r w:rsidRPr="002E58DA">
              <w:rPr>
                <w:sz w:val="12"/>
                <w:szCs w:val="12"/>
              </w:rPr>
              <w:t>]</w:t>
            </w:r>
          </w:p>
        </w:tc>
        <w:tc>
          <w:tcPr>
            <w:tcW w:w="562" w:type="dxa"/>
            <w:shd w:val="clear" w:color="auto" w:fill="auto"/>
          </w:tcPr>
          <w:p w14:paraId="72E491A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17</w:t>
            </w:r>
            <w:r w:rsidRPr="002E58DA">
              <w:rPr>
                <w:sz w:val="12"/>
                <w:szCs w:val="12"/>
              </w:rPr>
              <w:t>]</w:t>
            </w:r>
          </w:p>
        </w:tc>
        <w:tc>
          <w:tcPr>
            <w:tcW w:w="562" w:type="dxa"/>
            <w:shd w:val="clear" w:color="auto" w:fill="auto"/>
          </w:tcPr>
          <w:p w14:paraId="45B3A47B" w14:textId="77777777" w:rsidR="00D95529" w:rsidRPr="002E58DA" w:rsidRDefault="00D95529"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17B9D82E" w14:textId="77777777" w:rsidR="00D95529" w:rsidRPr="002E58DA" w:rsidRDefault="00D95529"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4FA719DA" w14:textId="77777777" w:rsidR="00D95529" w:rsidRPr="002E58DA" w:rsidRDefault="00D95529"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auto"/>
          </w:tcPr>
          <w:p w14:paraId="5897A26D" w14:textId="77777777" w:rsidR="00D95529" w:rsidRPr="002E58DA" w:rsidRDefault="00D95529"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000000"/>
          </w:tcPr>
          <w:p w14:paraId="4C3F0E75" w14:textId="77777777" w:rsidR="00D95529" w:rsidRPr="002E58DA" w:rsidRDefault="00D95529" w:rsidP="00195DAD">
            <w:pPr>
              <w:rPr>
                <w:sz w:val="12"/>
                <w:szCs w:val="12"/>
              </w:rPr>
            </w:pPr>
          </w:p>
        </w:tc>
        <w:tc>
          <w:tcPr>
            <w:tcW w:w="562" w:type="dxa"/>
            <w:shd w:val="clear" w:color="auto" w:fill="000000"/>
          </w:tcPr>
          <w:p w14:paraId="2A1A76B2" w14:textId="77777777" w:rsidR="00D95529" w:rsidRPr="002E58DA" w:rsidRDefault="00D95529" w:rsidP="00195DAD">
            <w:pPr>
              <w:rPr>
                <w:sz w:val="12"/>
                <w:szCs w:val="12"/>
              </w:rPr>
            </w:pPr>
          </w:p>
        </w:tc>
      </w:tr>
      <w:tr w:rsidR="00D95529" w:rsidRPr="002E58DA" w14:paraId="77F618F2" w14:textId="77777777" w:rsidTr="00195DAD">
        <w:tc>
          <w:tcPr>
            <w:tcW w:w="1134" w:type="dxa"/>
            <w:shd w:val="clear" w:color="auto" w:fill="auto"/>
          </w:tcPr>
          <w:p w14:paraId="7710E85F"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EAF70DB" w14:textId="77777777" w:rsidR="00D95529" w:rsidRPr="002E58DA" w:rsidRDefault="00D95529" w:rsidP="00195DAD">
            <w:pPr>
              <w:jc w:val="center"/>
              <w:rPr>
                <w:sz w:val="14"/>
                <w:szCs w:val="14"/>
              </w:rPr>
            </w:pPr>
          </w:p>
        </w:tc>
        <w:tc>
          <w:tcPr>
            <w:tcW w:w="564" w:type="dxa"/>
            <w:shd w:val="clear" w:color="auto" w:fill="auto"/>
          </w:tcPr>
          <w:p w14:paraId="0B897494"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3349FE46"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38AC993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507EF8B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3218A2F4" w14:textId="77777777" w:rsidR="00D95529" w:rsidRPr="002E58DA" w:rsidRDefault="00D95529"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76304AFF" w14:textId="77777777" w:rsidR="00D95529" w:rsidRPr="002E58DA" w:rsidRDefault="00D95529"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35BA091B" w14:textId="77777777" w:rsidR="00D95529" w:rsidRPr="002E58DA" w:rsidRDefault="00D95529"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5" w:type="dxa"/>
            <w:shd w:val="clear" w:color="auto" w:fill="auto"/>
          </w:tcPr>
          <w:p w14:paraId="3CFC1D03" w14:textId="77777777" w:rsidR="00D95529" w:rsidRPr="002E58DA" w:rsidRDefault="00D95529"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2" w:type="dxa"/>
            <w:shd w:val="clear" w:color="auto" w:fill="auto"/>
          </w:tcPr>
          <w:p w14:paraId="2EF1CB84"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-31</w:t>
            </w:r>
            <w:r w:rsidRPr="002E58DA">
              <w:rPr>
                <w:sz w:val="12"/>
                <w:szCs w:val="12"/>
              </w:rPr>
              <w:t>]</w:t>
            </w:r>
          </w:p>
        </w:tc>
        <w:tc>
          <w:tcPr>
            <w:tcW w:w="562" w:type="dxa"/>
            <w:shd w:val="clear" w:color="auto" w:fill="auto"/>
          </w:tcPr>
          <w:p w14:paraId="0D194F1D"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31</w:t>
            </w:r>
            <w:r w:rsidRPr="002E58DA">
              <w:rPr>
                <w:sz w:val="12"/>
                <w:szCs w:val="12"/>
              </w:rPr>
              <w:t>]</w:t>
            </w:r>
          </w:p>
        </w:tc>
        <w:tc>
          <w:tcPr>
            <w:tcW w:w="562" w:type="dxa"/>
            <w:shd w:val="clear" w:color="auto" w:fill="auto"/>
          </w:tcPr>
          <w:p w14:paraId="1EFCBBF1" w14:textId="77777777" w:rsidR="00D95529" w:rsidRPr="002E58DA" w:rsidRDefault="00D95529"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60C2CD10" w14:textId="77777777" w:rsidR="00D95529" w:rsidRPr="002E58DA" w:rsidRDefault="00D95529"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2C41C7B7" w14:textId="77777777" w:rsidR="00D95529" w:rsidRPr="002E58DA" w:rsidRDefault="00D95529"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auto"/>
          </w:tcPr>
          <w:p w14:paraId="72977658" w14:textId="77777777" w:rsidR="00D95529" w:rsidRPr="002E58DA" w:rsidRDefault="00D95529"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000000"/>
          </w:tcPr>
          <w:p w14:paraId="37A3F705" w14:textId="77777777" w:rsidR="00D95529" w:rsidRPr="002E58DA" w:rsidRDefault="00D95529" w:rsidP="00195DAD">
            <w:pPr>
              <w:rPr>
                <w:sz w:val="12"/>
                <w:szCs w:val="12"/>
              </w:rPr>
            </w:pPr>
          </w:p>
        </w:tc>
        <w:tc>
          <w:tcPr>
            <w:tcW w:w="562" w:type="dxa"/>
            <w:shd w:val="clear" w:color="auto" w:fill="000000"/>
          </w:tcPr>
          <w:p w14:paraId="284847C5" w14:textId="77777777" w:rsidR="00D95529" w:rsidRPr="002E58DA" w:rsidRDefault="00D95529" w:rsidP="00195DAD">
            <w:pPr>
              <w:rPr>
                <w:sz w:val="12"/>
                <w:szCs w:val="12"/>
              </w:rPr>
            </w:pPr>
          </w:p>
        </w:tc>
      </w:tr>
      <w:tr w:rsidR="00D95529" w:rsidRPr="002E58DA" w14:paraId="6F696800" w14:textId="77777777" w:rsidTr="00195DAD">
        <w:tc>
          <w:tcPr>
            <w:tcW w:w="1134" w:type="dxa"/>
            <w:shd w:val="clear" w:color="auto" w:fill="auto"/>
          </w:tcPr>
          <w:p w14:paraId="3727E796" w14:textId="77777777" w:rsidR="00D95529" w:rsidRPr="002E58DA" w:rsidRDefault="00D95529" w:rsidP="00195DAD">
            <w:pPr>
              <w:jc w:val="center"/>
              <w:rPr>
                <w:sz w:val="14"/>
                <w:szCs w:val="14"/>
              </w:rPr>
            </w:pPr>
            <w:r>
              <w:rPr>
                <w:sz w:val="14"/>
                <w:szCs w:val="14"/>
              </w:rPr>
              <w:t>:</w:t>
            </w:r>
          </w:p>
        </w:tc>
        <w:tc>
          <w:tcPr>
            <w:tcW w:w="626" w:type="dxa"/>
            <w:shd w:val="clear" w:color="auto" w:fill="auto"/>
          </w:tcPr>
          <w:p w14:paraId="10EC4015" w14:textId="77777777" w:rsidR="00D95529" w:rsidRPr="002E58DA" w:rsidRDefault="00D95529" w:rsidP="00195DAD">
            <w:pPr>
              <w:rPr>
                <w:sz w:val="14"/>
                <w:szCs w:val="14"/>
              </w:rPr>
            </w:pPr>
          </w:p>
        </w:tc>
        <w:tc>
          <w:tcPr>
            <w:tcW w:w="564" w:type="dxa"/>
            <w:shd w:val="clear" w:color="auto" w:fill="auto"/>
          </w:tcPr>
          <w:p w14:paraId="5263304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23F2A85"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0C4F024B"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E179FC8"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7B599FC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3852C917"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5AF95BAF"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2B3F2ABB"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31571FD3"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66CBDF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44C07E2D"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27B56F4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67A8B9F"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564B3FA2"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1FD500D8"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498E33E3" w14:textId="77777777" w:rsidR="00D95529" w:rsidRPr="002E58DA" w:rsidRDefault="00D95529" w:rsidP="00195DAD">
            <w:pPr>
              <w:jc w:val="center"/>
              <w:rPr>
                <w:sz w:val="14"/>
                <w:szCs w:val="14"/>
              </w:rPr>
            </w:pPr>
            <w:r>
              <w:rPr>
                <w:sz w:val="14"/>
                <w:szCs w:val="14"/>
              </w:rPr>
              <w:t>:</w:t>
            </w:r>
          </w:p>
        </w:tc>
      </w:tr>
      <w:tr w:rsidR="00D95529" w:rsidRPr="002E58DA" w14:paraId="6EDA8710" w14:textId="77777777" w:rsidTr="00195DAD">
        <w:tc>
          <w:tcPr>
            <w:tcW w:w="1134" w:type="dxa"/>
            <w:shd w:val="clear" w:color="auto" w:fill="auto"/>
          </w:tcPr>
          <w:p w14:paraId="39C7AE5A"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3C789155" w14:textId="77777777" w:rsidR="00D95529" w:rsidRPr="0061131A" w:rsidRDefault="00D95529"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786C2D2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690D8271"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7</w:t>
            </w:r>
            <w:r w:rsidRPr="002E58DA">
              <w:rPr>
                <w:sz w:val="12"/>
                <w:szCs w:val="12"/>
              </w:rPr>
              <w:t>]</w:t>
            </w:r>
          </w:p>
        </w:tc>
        <w:tc>
          <w:tcPr>
            <w:tcW w:w="565" w:type="dxa"/>
            <w:shd w:val="clear" w:color="auto" w:fill="auto"/>
          </w:tcPr>
          <w:p w14:paraId="46520F54" w14:textId="77777777" w:rsidR="00D95529" w:rsidRPr="002E58DA" w:rsidRDefault="00D95529"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5522E108" w14:textId="77777777" w:rsidR="00D95529" w:rsidRPr="002E58DA" w:rsidRDefault="00D95529" w:rsidP="00195DAD">
            <w:pPr>
              <w:rPr>
                <w:sz w:val="12"/>
                <w:szCs w:val="12"/>
              </w:rPr>
            </w:pPr>
            <w:proofErr w:type="gramStart"/>
            <w:r>
              <w:rPr>
                <w:sz w:val="12"/>
                <w:szCs w:val="12"/>
              </w:rPr>
              <w:t>p[</w:t>
            </w:r>
            <w:proofErr w:type="gramEnd"/>
            <w:r>
              <w:rPr>
                <w:sz w:val="12"/>
                <w:szCs w:val="12"/>
              </w:rPr>
              <w:t>6</w:t>
            </w:r>
            <w:r w:rsidRPr="002E58DA">
              <w:rPr>
                <w:sz w:val="12"/>
                <w:szCs w:val="12"/>
              </w:rPr>
              <w:t>]</w:t>
            </w:r>
          </w:p>
        </w:tc>
        <w:tc>
          <w:tcPr>
            <w:tcW w:w="565" w:type="dxa"/>
            <w:shd w:val="clear" w:color="auto" w:fill="auto"/>
          </w:tcPr>
          <w:p w14:paraId="361FCFBE" w14:textId="77777777" w:rsidR="00D95529" w:rsidRPr="002E58DA" w:rsidRDefault="00D95529"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7D716BB6" w14:textId="77777777" w:rsidR="00D95529" w:rsidRPr="002E58DA" w:rsidRDefault="00D95529" w:rsidP="00195DAD">
            <w:pPr>
              <w:rPr>
                <w:sz w:val="12"/>
                <w:szCs w:val="12"/>
              </w:rPr>
            </w:pPr>
            <w:proofErr w:type="gramStart"/>
            <w:r>
              <w:rPr>
                <w:sz w:val="12"/>
                <w:szCs w:val="12"/>
              </w:rPr>
              <w:t>p[</w:t>
            </w:r>
            <w:proofErr w:type="gramEnd"/>
            <w:r>
              <w:rPr>
                <w:sz w:val="12"/>
                <w:szCs w:val="12"/>
              </w:rPr>
              <w:t>5</w:t>
            </w:r>
            <w:r w:rsidRPr="002E58DA">
              <w:rPr>
                <w:sz w:val="12"/>
                <w:szCs w:val="12"/>
              </w:rPr>
              <w:t>]</w:t>
            </w:r>
          </w:p>
        </w:tc>
        <w:tc>
          <w:tcPr>
            <w:tcW w:w="565" w:type="dxa"/>
            <w:shd w:val="clear" w:color="auto" w:fill="auto"/>
          </w:tcPr>
          <w:p w14:paraId="033E0E1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5" w:type="dxa"/>
            <w:shd w:val="clear" w:color="auto" w:fill="auto"/>
          </w:tcPr>
          <w:p w14:paraId="7EAF74A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w:t>
            </w:r>
            <w:r w:rsidRPr="002E58DA">
              <w:rPr>
                <w:sz w:val="12"/>
                <w:szCs w:val="12"/>
              </w:rPr>
              <w:t>]</w:t>
            </w:r>
          </w:p>
        </w:tc>
        <w:tc>
          <w:tcPr>
            <w:tcW w:w="562" w:type="dxa"/>
            <w:shd w:val="clear" w:color="auto" w:fill="auto"/>
          </w:tcPr>
          <w:p w14:paraId="2C1A0A07"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7DFF684F"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w:t>
            </w:r>
            <w:r w:rsidRPr="002E58DA">
              <w:rPr>
                <w:sz w:val="12"/>
                <w:szCs w:val="12"/>
              </w:rPr>
              <w:t>]</w:t>
            </w:r>
          </w:p>
        </w:tc>
        <w:tc>
          <w:tcPr>
            <w:tcW w:w="562" w:type="dxa"/>
            <w:shd w:val="clear" w:color="auto" w:fill="auto"/>
          </w:tcPr>
          <w:p w14:paraId="4A51A0A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388BF2C4"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w:t>
            </w:r>
            <w:r w:rsidRPr="002E58DA">
              <w:rPr>
                <w:sz w:val="12"/>
                <w:szCs w:val="12"/>
              </w:rPr>
              <w:t>]</w:t>
            </w:r>
          </w:p>
        </w:tc>
        <w:tc>
          <w:tcPr>
            <w:tcW w:w="562" w:type="dxa"/>
            <w:shd w:val="clear" w:color="auto" w:fill="auto"/>
          </w:tcPr>
          <w:p w14:paraId="6BED1E78" w14:textId="77777777" w:rsidR="00D95529" w:rsidRPr="002E58DA" w:rsidRDefault="00D95529"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02B6D690" w14:textId="77777777" w:rsidR="00D95529" w:rsidRPr="002E58DA" w:rsidRDefault="00D95529" w:rsidP="00195DAD">
            <w:pPr>
              <w:rPr>
                <w:sz w:val="12"/>
                <w:szCs w:val="12"/>
              </w:rPr>
            </w:pPr>
            <w:proofErr w:type="gramStart"/>
            <w:r>
              <w:rPr>
                <w:sz w:val="12"/>
                <w:szCs w:val="12"/>
              </w:rPr>
              <w:t>p[</w:t>
            </w:r>
            <w:proofErr w:type="gramEnd"/>
            <w:r>
              <w:rPr>
                <w:sz w:val="12"/>
                <w:szCs w:val="12"/>
              </w:rPr>
              <w:t>1</w:t>
            </w:r>
            <w:r w:rsidRPr="002E58DA">
              <w:rPr>
                <w:sz w:val="12"/>
                <w:szCs w:val="12"/>
              </w:rPr>
              <w:t>]</w:t>
            </w:r>
          </w:p>
        </w:tc>
        <w:tc>
          <w:tcPr>
            <w:tcW w:w="562" w:type="dxa"/>
            <w:shd w:val="clear" w:color="auto" w:fill="auto"/>
          </w:tcPr>
          <w:p w14:paraId="3B51F441" w14:textId="77777777" w:rsidR="00D95529" w:rsidRPr="002E58DA" w:rsidRDefault="00D95529" w:rsidP="00195DAD">
            <w:pPr>
              <w:rPr>
                <w:sz w:val="12"/>
                <w:szCs w:val="12"/>
              </w:rPr>
            </w:pPr>
            <w:proofErr w:type="gramStart"/>
            <w:r>
              <w:rPr>
                <w:sz w:val="12"/>
                <w:szCs w:val="12"/>
              </w:rPr>
              <w:t>p[</w:t>
            </w:r>
            <w:proofErr w:type="gramEnd"/>
            <w:r>
              <w:rPr>
                <w:sz w:val="12"/>
                <w:szCs w:val="12"/>
              </w:rPr>
              <w:t>0</w:t>
            </w:r>
            <w:r w:rsidRPr="002E58DA">
              <w:rPr>
                <w:sz w:val="12"/>
                <w:szCs w:val="12"/>
              </w:rPr>
              <w:t>]</w:t>
            </w:r>
          </w:p>
        </w:tc>
        <w:tc>
          <w:tcPr>
            <w:tcW w:w="562" w:type="dxa"/>
            <w:shd w:val="clear" w:color="auto" w:fill="auto"/>
          </w:tcPr>
          <w:p w14:paraId="52144652" w14:textId="77777777" w:rsidR="00D95529" w:rsidRPr="002E58DA" w:rsidRDefault="00D95529" w:rsidP="00195DAD">
            <w:pPr>
              <w:rPr>
                <w:sz w:val="12"/>
                <w:szCs w:val="12"/>
              </w:rPr>
            </w:pPr>
            <w:proofErr w:type="gramStart"/>
            <w:r>
              <w:rPr>
                <w:sz w:val="12"/>
                <w:szCs w:val="12"/>
              </w:rPr>
              <w:t>p[</w:t>
            </w:r>
            <w:proofErr w:type="gramEnd"/>
            <w:r>
              <w:rPr>
                <w:sz w:val="12"/>
                <w:szCs w:val="12"/>
              </w:rPr>
              <w:t>0</w:t>
            </w:r>
            <w:r w:rsidRPr="002E58DA">
              <w:rPr>
                <w:sz w:val="12"/>
                <w:szCs w:val="12"/>
              </w:rPr>
              <w:t>]</w:t>
            </w:r>
          </w:p>
        </w:tc>
      </w:tr>
      <w:tr w:rsidR="00D95529" w:rsidRPr="002E58DA" w14:paraId="7F961010" w14:textId="77777777" w:rsidTr="00195DAD">
        <w:tc>
          <w:tcPr>
            <w:tcW w:w="1134" w:type="dxa"/>
            <w:shd w:val="clear" w:color="auto" w:fill="auto"/>
          </w:tcPr>
          <w:p w14:paraId="507C5165"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4C4B6EC6" w14:textId="77777777" w:rsidR="00D95529" w:rsidRPr="002E58DA" w:rsidRDefault="00D95529" w:rsidP="00195DAD">
            <w:pPr>
              <w:rPr>
                <w:sz w:val="14"/>
                <w:szCs w:val="14"/>
              </w:rPr>
            </w:pPr>
          </w:p>
        </w:tc>
        <w:tc>
          <w:tcPr>
            <w:tcW w:w="564" w:type="dxa"/>
            <w:shd w:val="clear" w:color="auto" w:fill="auto"/>
          </w:tcPr>
          <w:p w14:paraId="04E58F07"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75ACC50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21</w:t>
            </w:r>
            <w:r w:rsidRPr="002E58DA">
              <w:rPr>
                <w:sz w:val="12"/>
                <w:szCs w:val="12"/>
              </w:rPr>
              <w:t>]</w:t>
            </w:r>
          </w:p>
        </w:tc>
        <w:tc>
          <w:tcPr>
            <w:tcW w:w="565" w:type="dxa"/>
            <w:shd w:val="clear" w:color="auto" w:fill="auto"/>
          </w:tcPr>
          <w:p w14:paraId="000E7974" w14:textId="77777777" w:rsidR="00D95529" w:rsidRPr="002E58DA" w:rsidRDefault="00D95529" w:rsidP="00195DAD">
            <w:pPr>
              <w:rPr>
                <w:sz w:val="12"/>
                <w:szCs w:val="12"/>
              </w:rPr>
            </w:pPr>
            <w:proofErr w:type="gramStart"/>
            <w:r>
              <w:rPr>
                <w:sz w:val="12"/>
                <w:szCs w:val="12"/>
              </w:rPr>
              <w:t>p[</w:t>
            </w:r>
            <w:proofErr w:type="gramEnd"/>
            <w:r>
              <w:rPr>
                <w:sz w:val="12"/>
                <w:szCs w:val="12"/>
              </w:rPr>
              <w:t>-20</w:t>
            </w:r>
            <w:r w:rsidRPr="002E58DA">
              <w:rPr>
                <w:sz w:val="12"/>
                <w:szCs w:val="12"/>
              </w:rPr>
              <w:t>]</w:t>
            </w:r>
          </w:p>
        </w:tc>
        <w:tc>
          <w:tcPr>
            <w:tcW w:w="565" w:type="dxa"/>
            <w:shd w:val="clear" w:color="auto" w:fill="auto"/>
          </w:tcPr>
          <w:p w14:paraId="465612B5"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20</w:t>
            </w:r>
            <w:r w:rsidRPr="002E58DA">
              <w:rPr>
                <w:sz w:val="12"/>
                <w:szCs w:val="12"/>
              </w:rPr>
              <w:t>]</w:t>
            </w:r>
          </w:p>
        </w:tc>
        <w:tc>
          <w:tcPr>
            <w:tcW w:w="565" w:type="dxa"/>
            <w:shd w:val="clear" w:color="auto" w:fill="auto"/>
          </w:tcPr>
          <w:p w14:paraId="6F18931A" w14:textId="77777777" w:rsidR="00D95529" w:rsidRPr="002E58DA" w:rsidRDefault="00D95529"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1CD042C2" w14:textId="77777777" w:rsidR="00D95529" w:rsidRPr="002E58DA" w:rsidRDefault="00D95529" w:rsidP="00195DAD">
            <w:pPr>
              <w:rPr>
                <w:sz w:val="12"/>
                <w:szCs w:val="12"/>
              </w:rPr>
            </w:pPr>
            <w:proofErr w:type="gramStart"/>
            <w:r>
              <w:rPr>
                <w:sz w:val="12"/>
                <w:szCs w:val="12"/>
              </w:rPr>
              <w:t>p[</w:t>
            </w:r>
            <w:proofErr w:type="gramEnd"/>
            <w:r>
              <w:rPr>
                <w:sz w:val="12"/>
                <w:szCs w:val="12"/>
              </w:rPr>
              <w:t>19</w:t>
            </w:r>
            <w:r w:rsidRPr="002E58DA">
              <w:rPr>
                <w:sz w:val="12"/>
                <w:szCs w:val="12"/>
              </w:rPr>
              <w:t>]</w:t>
            </w:r>
          </w:p>
        </w:tc>
        <w:tc>
          <w:tcPr>
            <w:tcW w:w="565" w:type="dxa"/>
            <w:shd w:val="clear" w:color="auto" w:fill="auto"/>
          </w:tcPr>
          <w:p w14:paraId="7C9DDF1E" w14:textId="77777777" w:rsidR="00D95529" w:rsidRPr="002E58DA" w:rsidRDefault="00D95529"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5" w:type="dxa"/>
            <w:shd w:val="clear" w:color="auto" w:fill="auto"/>
          </w:tcPr>
          <w:p w14:paraId="4F858F83" w14:textId="77777777" w:rsidR="00D95529" w:rsidRPr="002E58DA" w:rsidRDefault="00D95529" w:rsidP="00195DAD">
            <w:pPr>
              <w:rPr>
                <w:sz w:val="12"/>
                <w:szCs w:val="12"/>
              </w:rPr>
            </w:pPr>
            <w:proofErr w:type="gramStart"/>
            <w:r>
              <w:rPr>
                <w:sz w:val="12"/>
                <w:szCs w:val="12"/>
              </w:rPr>
              <w:t>p[</w:t>
            </w:r>
            <w:proofErr w:type="gramEnd"/>
            <w:r>
              <w:rPr>
                <w:sz w:val="12"/>
                <w:szCs w:val="12"/>
              </w:rPr>
              <w:t>18</w:t>
            </w:r>
            <w:r w:rsidRPr="002E58DA">
              <w:rPr>
                <w:sz w:val="12"/>
                <w:szCs w:val="12"/>
              </w:rPr>
              <w:t>]</w:t>
            </w:r>
          </w:p>
        </w:tc>
        <w:tc>
          <w:tcPr>
            <w:tcW w:w="562" w:type="dxa"/>
            <w:shd w:val="clear" w:color="auto" w:fill="auto"/>
          </w:tcPr>
          <w:p w14:paraId="51DF7A1E"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-17</w:t>
            </w:r>
            <w:r w:rsidRPr="002E58DA">
              <w:rPr>
                <w:sz w:val="12"/>
                <w:szCs w:val="12"/>
              </w:rPr>
              <w:t>]</w:t>
            </w:r>
          </w:p>
        </w:tc>
        <w:tc>
          <w:tcPr>
            <w:tcW w:w="562" w:type="dxa"/>
            <w:shd w:val="clear" w:color="auto" w:fill="auto"/>
          </w:tcPr>
          <w:p w14:paraId="055CAF76"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17</w:t>
            </w:r>
            <w:r w:rsidRPr="002E58DA">
              <w:rPr>
                <w:sz w:val="12"/>
                <w:szCs w:val="12"/>
              </w:rPr>
              <w:t>]</w:t>
            </w:r>
          </w:p>
        </w:tc>
        <w:tc>
          <w:tcPr>
            <w:tcW w:w="562" w:type="dxa"/>
            <w:shd w:val="clear" w:color="auto" w:fill="auto"/>
          </w:tcPr>
          <w:p w14:paraId="4FC3FE2F" w14:textId="77777777" w:rsidR="00D95529" w:rsidRPr="002E58DA" w:rsidRDefault="00D95529"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2CFB3362" w14:textId="77777777" w:rsidR="00D95529" w:rsidRPr="002E58DA" w:rsidRDefault="00D95529" w:rsidP="00195DAD">
            <w:pPr>
              <w:rPr>
                <w:sz w:val="12"/>
                <w:szCs w:val="12"/>
              </w:rPr>
            </w:pPr>
            <w:proofErr w:type="gramStart"/>
            <w:r>
              <w:rPr>
                <w:sz w:val="12"/>
                <w:szCs w:val="12"/>
              </w:rPr>
              <w:t>p[</w:t>
            </w:r>
            <w:proofErr w:type="gramEnd"/>
            <w:r>
              <w:rPr>
                <w:sz w:val="12"/>
                <w:szCs w:val="12"/>
              </w:rPr>
              <w:t>16</w:t>
            </w:r>
            <w:r w:rsidRPr="002E58DA">
              <w:rPr>
                <w:sz w:val="12"/>
                <w:szCs w:val="12"/>
              </w:rPr>
              <w:t>]</w:t>
            </w:r>
          </w:p>
        </w:tc>
        <w:tc>
          <w:tcPr>
            <w:tcW w:w="562" w:type="dxa"/>
            <w:shd w:val="clear" w:color="auto" w:fill="auto"/>
          </w:tcPr>
          <w:p w14:paraId="3BEEF611" w14:textId="77777777" w:rsidR="00D95529" w:rsidRPr="002E58DA" w:rsidRDefault="00D95529"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auto"/>
          </w:tcPr>
          <w:p w14:paraId="5962BE3E" w14:textId="77777777" w:rsidR="00D95529" w:rsidRPr="002E58DA" w:rsidRDefault="00D95529" w:rsidP="00195DAD">
            <w:pPr>
              <w:rPr>
                <w:sz w:val="12"/>
                <w:szCs w:val="12"/>
              </w:rPr>
            </w:pPr>
            <w:proofErr w:type="gramStart"/>
            <w:r>
              <w:rPr>
                <w:sz w:val="12"/>
                <w:szCs w:val="12"/>
              </w:rPr>
              <w:t>p[</w:t>
            </w:r>
            <w:proofErr w:type="gramEnd"/>
            <w:r>
              <w:rPr>
                <w:sz w:val="12"/>
                <w:szCs w:val="12"/>
              </w:rPr>
              <w:t>15</w:t>
            </w:r>
            <w:r w:rsidRPr="002E58DA">
              <w:rPr>
                <w:sz w:val="12"/>
                <w:szCs w:val="12"/>
              </w:rPr>
              <w:t>]</w:t>
            </w:r>
          </w:p>
        </w:tc>
        <w:tc>
          <w:tcPr>
            <w:tcW w:w="562" w:type="dxa"/>
            <w:shd w:val="clear" w:color="auto" w:fill="000000"/>
          </w:tcPr>
          <w:p w14:paraId="3C294915" w14:textId="77777777" w:rsidR="00D95529" w:rsidRPr="002E58DA" w:rsidRDefault="00D95529" w:rsidP="00195DAD">
            <w:pPr>
              <w:rPr>
                <w:sz w:val="12"/>
                <w:szCs w:val="12"/>
              </w:rPr>
            </w:pPr>
          </w:p>
        </w:tc>
        <w:tc>
          <w:tcPr>
            <w:tcW w:w="562" w:type="dxa"/>
            <w:shd w:val="clear" w:color="auto" w:fill="000000"/>
          </w:tcPr>
          <w:p w14:paraId="16E58E70" w14:textId="77777777" w:rsidR="00D95529" w:rsidRPr="002E58DA" w:rsidRDefault="00D95529" w:rsidP="00195DAD">
            <w:pPr>
              <w:rPr>
                <w:sz w:val="12"/>
                <w:szCs w:val="12"/>
              </w:rPr>
            </w:pPr>
          </w:p>
        </w:tc>
      </w:tr>
      <w:tr w:rsidR="00D95529" w:rsidRPr="002E58DA" w14:paraId="7F67839B" w14:textId="77777777" w:rsidTr="00195DAD">
        <w:tc>
          <w:tcPr>
            <w:tcW w:w="1134" w:type="dxa"/>
            <w:shd w:val="clear" w:color="auto" w:fill="auto"/>
          </w:tcPr>
          <w:p w14:paraId="3AF32A8D"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1DB43D10" w14:textId="77777777" w:rsidR="00D95529" w:rsidRPr="002E58DA" w:rsidRDefault="00D95529" w:rsidP="00195DAD">
            <w:pPr>
              <w:rPr>
                <w:sz w:val="14"/>
                <w:szCs w:val="14"/>
              </w:rPr>
            </w:pPr>
          </w:p>
        </w:tc>
        <w:tc>
          <w:tcPr>
            <w:tcW w:w="564" w:type="dxa"/>
            <w:shd w:val="clear" w:color="auto" w:fill="auto"/>
          </w:tcPr>
          <w:p w14:paraId="2697607C"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185D4E7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35</w:t>
            </w:r>
            <w:r w:rsidRPr="002E58DA">
              <w:rPr>
                <w:sz w:val="12"/>
                <w:szCs w:val="12"/>
              </w:rPr>
              <w:t>]</w:t>
            </w:r>
          </w:p>
        </w:tc>
        <w:tc>
          <w:tcPr>
            <w:tcW w:w="565" w:type="dxa"/>
            <w:shd w:val="clear" w:color="auto" w:fill="auto"/>
          </w:tcPr>
          <w:p w14:paraId="4E96ECE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0F0B98C3"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34</w:t>
            </w:r>
            <w:r w:rsidRPr="002E58DA">
              <w:rPr>
                <w:sz w:val="12"/>
                <w:szCs w:val="12"/>
              </w:rPr>
              <w:t>]</w:t>
            </w:r>
          </w:p>
        </w:tc>
        <w:tc>
          <w:tcPr>
            <w:tcW w:w="565" w:type="dxa"/>
            <w:shd w:val="clear" w:color="auto" w:fill="auto"/>
          </w:tcPr>
          <w:p w14:paraId="4AF03CD1" w14:textId="77777777" w:rsidR="00D95529" w:rsidRPr="002E58DA" w:rsidRDefault="00D95529"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7D59FECE" w14:textId="77777777" w:rsidR="00D95529" w:rsidRPr="002E58DA" w:rsidRDefault="00D95529" w:rsidP="00195DAD">
            <w:pPr>
              <w:rPr>
                <w:sz w:val="12"/>
                <w:szCs w:val="12"/>
              </w:rPr>
            </w:pPr>
            <w:proofErr w:type="gramStart"/>
            <w:r>
              <w:rPr>
                <w:sz w:val="12"/>
                <w:szCs w:val="12"/>
              </w:rPr>
              <w:t>p[</w:t>
            </w:r>
            <w:proofErr w:type="gramEnd"/>
            <w:r>
              <w:rPr>
                <w:sz w:val="12"/>
                <w:szCs w:val="12"/>
              </w:rPr>
              <w:t>33</w:t>
            </w:r>
            <w:r w:rsidRPr="002E58DA">
              <w:rPr>
                <w:sz w:val="12"/>
                <w:szCs w:val="12"/>
              </w:rPr>
              <w:t>]</w:t>
            </w:r>
          </w:p>
        </w:tc>
        <w:tc>
          <w:tcPr>
            <w:tcW w:w="565" w:type="dxa"/>
            <w:shd w:val="clear" w:color="auto" w:fill="auto"/>
          </w:tcPr>
          <w:p w14:paraId="00911FB9" w14:textId="77777777" w:rsidR="00D95529" w:rsidRPr="002E58DA" w:rsidRDefault="00D95529"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5" w:type="dxa"/>
            <w:shd w:val="clear" w:color="auto" w:fill="auto"/>
          </w:tcPr>
          <w:p w14:paraId="5A7AAB7C" w14:textId="77777777" w:rsidR="00D95529" w:rsidRPr="002E58DA" w:rsidRDefault="00D95529" w:rsidP="00195DAD">
            <w:pPr>
              <w:rPr>
                <w:sz w:val="12"/>
                <w:szCs w:val="12"/>
              </w:rPr>
            </w:pPr>
            <w:proofErr w:type="gramStart"/>
            <w:r>
              <w:rPr>
                <w:sz w:val="12"/>
                <w:szCs w:val="12"/>
              </w:rPr>
              <w:t>p[</w:t>
            </w:r>
            <w:proofErr w:type="gramEnd"/>
            <w:r>
              <w:rPr>
                <w:sz w:val="12"/>
                <w:szCs w:val="12"/>
              </w:rPr>
              <w:t>32</w:t>
            </w:r>
            <w:r w:rsidRPr="002E58DA">
              <w:rPr>
                <w:sz w:val="12"/>
                <w:szCs w:val="12"/>
              </w:rPr>
              <w:t>]</w:t>
            </w:r>
          </w:p>
        </w:tc>
        <w:tc>
          <w:tcPr>
            <w:tcW w:w="562" w:type="dxa"/>
            <w:shd w:val="clear" w:color="auto" w:fill="auto"/>
          </w:tcPr>
          <w:p w14:paraId="2F11A57E"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-31</w:t>
            </w:r>
            <w:r w:rsidRPr="002E58DA">
              <w:rPr>
                <w:sz w:val="12"/>
                <w:szCs w:val="12"/>
              </w:rPr>
              <w:t>]</w:t>
            </w:r>
          </w:p>
        </w:tc>
        <w:tc>
          <w:tcPr>
            <w:tcW w:w="562" w:type="dxa"/>
            <w:shd w:val="clear" w:color="auto" w:fill="auto"/>
          </w:tcPr>
          <w:p w14:paraId="530691DD"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31</w:t>
            </w:r>
            <w:r w:rsidRPr="002E58DA">
              <w:rPr>
                <w:sz w:val="12"/>
                <w:szCs w:val="12"/>
              </w:rPr>
              <w:t>]</w:t>
            </w:r>
          </w:p>
        </w:tc>
        <w:tc>
          <w:tcPr>
            <w:tcW w:w="562" w:type="dxa"/>
            <w:shd w:val="clear" w:color="auto" w:fill="auto"/>
          </w:tcPr>
          <w:p w14:paraId="3E16A2E0" w14:textId="77777777" w:rsidR="00D95529" w:rsidRPr="002E58DA" w:rsidRDefault="00D95529"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0573522E" w14:textId="77777777" w:rsidR="00D95529" w:rsidRPr="002E58DA" w:rsidRDefault="00D95529" w:rsidP="00195DAD">
            <w:pPr>
              <w:rPr>
                <w:sz w:val="12"/>
                <w:szCs w:val="12"/>
              </w:rPr>
            </w:pPr>
            <w:proofErr w:type="gramStart"/>
            <w:r>
              <w:rPr>
                <w:sz w:val="12"/>
                <w:szCs w:val="12"/>
              </w:rPr>
              <w:t>p[</w:t>
            </w:r>
            <w:proofErr w:type="gramEnd"/>
            <w:r>
              <w:rPr>
                <w:sz w:val="12"/>
                <w:szCs w:val="12"/>
              </w:rPr>
              <w:t>30</w:t>
            </w:r>
            <w:r w:rsidRPr="002E58DA">
              <w:rPr>
                <w:sz w:val="12"/>
                <w:szCs w:val="12"/>
              </w:rPr>
              <w:t>]</w:t>
            </w:r>
          </w:p>
        </w:tc>
        <w:tc>
          <w:tcPr>
            <w:tcW w:w="562" w:type="dxa"/>
            <w:shd w:val="clear" w:color="auto" w:fill="auto"/>
          </w:tcPr>
          <w:p w14:paraId="34246A48" w14:textId="77777777" w:rsidR="00D95529" w:rsidRPr="002E58DA" w:rsidRDefault="00D95529"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auto"/>
          </w:tcPr>
          <w:p w14:paraId="740E0F24" w14:textId="77777777" w:rsidR="00D95529" w:rsidRPr="002E58DA" w:rsidRDefault="00D95529" w:rsidP="00195DAD">
            <w:pPr>
              <w:rPr>
                <w:sz w:val="12"/>
                <w:szCs w:val="12"/>
              </w:rPr>
            </w:pPr>
            <w:proofErr w:type="gramStart"/>
            <w:r>
              <w:rPr>
                <w:sz w:val="12"/>
                <w:szCs w:val="12"/>
              </w:rPr>
              <w:t>p[</w:t>
            </w:r>
            <w:proofErr w:type="gramEnd"/>
            <w:r>
              <w:rPr>
                <w:sz w:val="12"/>
                <w:szCs w:val="12"/>
              </w:rPr>
              <w:t>29</w:t>
            </w:r>
            <w:r w:rsidRPr="002E58DA">
              <w:rPr>
                <w:sz w:val="12"/>
                <w:szCs w:val="12"/>
              </w:rPr>
              <w:t>]</w:t>
            </w:r>
          </w:p>
        </w:tc>
        <w:tc>
          <w:tcPr>
            <w:tcW w:w="562" w:type="dxa"/>
            <w:shd w:val="clear" w:color="auto" w:fill="000000"/>
          </w:tcPr>
          <w:p w14:paraId="5A67C0C0" w14:textId="77777777" w:rsidR="00D95529" w:rsidRPr="002E58DA" w:rsidRDefault="00D95529" w:rsidP="00195DAD">
            <w:pPr>
              <w:rPr>
                <w:sz w:val="12"/>
                <w:szCs w:val="12"/>
              </w:rPr>
            </w:pPr>
          </w:p>
        </w:tc>
        <w:tc>
          <w:tcPr>
            <w:tcW w:w="562" w:type="dxa"/>
            <w:shd w:val="clear" w:color="auto" w:fill="000000"/>
          </w:tcPr>
          <w:p w14:paraId="595A7C83" w14:textId="77777777" w:rsidR="00D95529" w:rsidRPr="002E58DA" w:rsidRDefault="00D95529" w:rsidP="00195DAD">
            <w:pPr>
              <w:rPr>
                <w:sz w:val="12"/>
                <w:szCs w:val="12"/>
              </w:rPr>
            </w:pPr>
          </w:p>
        </w:tc>
      </w:tr>
    </w:tbl>
    <w:p w14:paraId="7F1F00A8" w14:textId="77777777" w:rsidR="00D95529" w:rsidRDefault="00D95529" w:rsidP="00150904"/>
    <w:p w14:paraId="1C3E25E8" w14:textId="17410861" w:rsidR="00D95529" w:rsidRDefault="00D95529" w:rsidP="00150904"/>
    <w:p w14:paraId="34EB3593" w14:textId="1F0DE6F5" w:rsidR="00D95529" w:rsidRDefault="00D95529" w:rsidP="00150904"/>
    <w:p w14:paraId="736214A6" w14:textId="14BF27BB" w:rsidR="00D95529" w:rsidRDefault="00D95529" w:rsidP="00150904"/>
    <w:p w14:paraId="0463FB7E" w14:textId="0AB3B9FD" w:rsidR="00D95529" w:rsidRDefault="00D95529" w:rsidP="00150904"/>
    <w:p w14:paraId="2BF2CEA4" w14:textId="1CEE381B" w:rsidR="00D95529" w:rsidRDefault="00D95529" w:rsidP="00150904"/>
    <w:p w14:paraId="79EB2511" w14:textId="4CFA0565" w:rsidR="00D95529" w:rsidRDefault="00D95529" w:rsidP="00150904"/>
    <w:p w14:paraId="2EADD639" w14:textId="5E001D13" w:rsidR="00D95529" w:rsidRDefault="00D95529" w:rsidP="00150904"/>
    <w:p w14:paraId="45684FF9" w14:textId="77777777" w:rsidR="00D95529" w:rsidRDefault="00D95529" w:rsidP="00150904"/>
    <w:p w14:paraId="3F1E5372" w14:textId="77777777" w:rsidR="00150904" w:rsidRDefault="00150904" w:rsidP="00150904"/>
    <w:p w14:paraId="0973FF67" w14:textId="1523A77B" w:rsidR="00150904" w:rsidRDefault="00150904" w:rsidP="00150904">
      <w:r>
        <w:lastRenderedPageBreak/>
        <w:t>DDRIF2 #3</w:t>
      </w:r>
    </w:p>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D95529" w:rsidRPr="002E58DA" w14:paraId="02B526FB" w14:textId="77777777" w:rsidTr="00195DAD">
        <w:tc>
          <w:tcPr>
            <w:tcW w:w="1134" w:type="dxa"/>
            <w:shd w:val="clear" w:color="auto" w:fill="B8CCE4"/>
          </w:tcPr>
          <w:p w14:paraId="6523E780" w14:textId="77777777" w:rsidR="00D95529" w:rsidRDefault="00D95529" w:rsidP="00D95529">
            <w:pPr>
              <w:rPr>
                <w:sz w:val="14"/>
                <w:szCs w:val="14"/>
              </w:rPr>
            </w:pPr>
            <w:proofErr w:type="gramStart"/>
            <w:r w:rsidRPr="002E58DA">
              <w:rPr>
                <w:sz w:val="14"/>
                <w:szCs w:val="14"/>
              </w:rPr>
              <w:t>ADDR</w:t>
            </w:r>
            <w:r>
              <w:rPr>
                <w:sz w:val="14"/>
                <w:szCs w:val="14"/>
              </w:rPr>
              <w:t>[</w:t>
            </w:r>
            <w:proofErr w:type="gramEnd"/>
            <w:r>
              <w:rPr>
                <w:sz w:val="14"/>
                <w:szCs w:val="14"/>
              </w:rPr>
              <w:t>25:0] =</w:t>
            </w:r>
          </w:p>
          <w:p w14:paraId="2D75173B" w14:textId="77777777" w:rsidR="00D95529" w:rsidRDefault="00D95529" w:rsidP="00D95529">
            <w:pPr>
              <w:rPr>
                <w:sz w:val="14"/>
                <w:szCs w:val="14"/>
              </w:rPr>
            </w:pPr>
            <w:r>
              <w:rPr>
                <w:sz w:val="14"/>
                <w:szCs w:val="14"/>
              </w:rPr>
              <w:t>BYTE_</w:t>
            </w:r>
            <w:proofErr w:type="gramStart"/>
            <w:r>
              <w:rPr>
                <w:sz w:val="14"/>
                <w:szCs w:val="14"/>
              </w:rPr>
              <w:t>ADDR[</w:t>
            </w:r>
            <w:proofErr w:type="gramEnd"/>
            <w:r>
              <w:rPr>
                <w:sz w:val="14"/>
                <w:szCs w:val="14"/>
              </w:rPr>
              <w:t>31:6]</w:t>
            </w:r>
          </w:p>
          <w:p w14:paraId="47A9B256" w14:textId="00090456" w:rsidR="00D95529" w:rsidRPr="002E58DA" w:rsidRDefault="00D95529" w:rsidP="00D95529">
            <w:pPr>
              <w:rPr>
                <w:sz w:val="14"/>
                <w:szCs w:val="14"/>
              </w:rPr>
            </w:pPr>
            <w:r>
              <w:rPr>
                <w:sz w:val="14"/>
                <w:szCs w:val="14"/>
              </w:rPr>
              <w:t>/Hex</w:t>
            </w:r>
          </w:p>
        </w:tc>
        <w:tc>
          <w:tcPr>
            <w:tcW w:w="626" w:type="dxa"/>
            <w:shd w:val="clear" w:color="auto" w:fill="B8CCE4"/>
          </w:tcPr>
          <w:p w14:paraId="542B6D13" w14:textId="77777777" w:rsidR="00D95529" w:rsidRDefault="00D95529" w:rsidP="00195DAD">
            <w:pPr>
              <w:jc w:val="center"/>
              <w:rPr>
                <w:sz w:val="14"/>
                <w:szCs w:val="14"/>
              </w:rPr>
            </w:pPr>
            <w:r>
              <w:rPr>
                <w:sz w:val="14"/>
                <w:szCs w:val="14"/>
              </w:rPr>
              <w:t>FOP</w:t>
            </w:r>
          </w:p>
          <w:p w14:paraId="210457F5" w14:textId="77777777" w:rsidR="00D95529" w:rsidRPr="002E58DA" w:rsidRDefault="00D95529" w:rsidP="00195DAD">
            <w:pPr>
              <w:jc w:val="center"/>
              <w:rPr>
                <w:sz w:val="14"/>
                <w:szCs w:val="14"/>
              </w:rPr>
            </w:pPr>
            <w:r>
              <w:rPr>
                <w:sz w:val="14"/>
                <w:szCs w:val="14"/>
              </w:rPr>
              <w:t>Col</w:t>
            </w:r>
          </w:p>
        </w:tc>
        <w:tc>
          <w:tcPr>
            <w:tcW w:w="9015" w:type="dxa"/>
            <w:gridSpan w:val="16"/>
            <w:shd w:val="clear" w:color="auto" w:fill="B8CCE4"/>
          </w:tcPr>
          <w:p w14:paraId="3EAF149E" w14:textId="77777777" w:rsidR="00D95529" w:rsidRDefault="00D95529" w:rsidP="00195DAD">
            <w:pPr>
              <w:jc w:val="center"/>
              <w:rPr>
                <w:sz w:val="14"/>
                <w:szCs w:val="14"/>
              </w:rPr>
            </w:pPr>
            <w:r>
              <w:rPr>
                <w:sz w:val="14"/>
                <w:szCs w:val="14"/>
              </w:rPr>
              <w:t>FOP</w:t>
            </w:r>
            <w:r w:rsidRPr="002E58DA">
              <w:rPr>
                <w:sz w:val="14"/>
                <w:szCs w:val="14"/>
              </w:rPr>
              <w:t xml:space="preserve">: </w:t>
            </w:r>
            <w:proofErr w:type="gramStart"/>
            <w:r w:rsidRPr="002E58DA">
              <w:rPr>
                <w:sz w:val="14"/>
                <w:szCs w:val="14"/>
              </w:rPr>
              <w:t xml:space="preserve">PWR </w:t>
            </w:r>
            <w:r>
              <w:rPr>
                <w:sz w:val="14"/>
                <w:szCs w:val="14"/>
              </w:rPr>
              <w:t xml:space="preserve"> for</w:t>
            </w:r>
            <w:proofErr w:type="gramEnd"/>
            <w:r>
              <w:rPr>
                <w:sz w:val="14"/>
                <w:szCs w:val="14"/>
              </w:rPr>
              <w:t xml:space="preserve"> filter </w:t>
            </w:r>
            <w:r w:rsidRPr="002E58DA">
              <w:rPr>
                <w:sz w:val="14"/>
                <w:szCs w:val="14"/>
              </w:rPr>
              <w:t>p[*] Mapped to the DDR _DATA[512:0] Interface</w:t>
            </w:r>
          </w:p>
          <w:p w14:paraId="5DB6B73B" w14:textId="77777777" w:rsidR="00D95529" w:rsidRPr="002E58DA" w:rsidRDefault="00D95529" w:rsidP="00195DAD">
            <w:pPr>
              <w:jc w:val="center"/>
              <w:rPr>
                <w:sz w:val="14"/>
                <w:szCs w:val="14"/>
              </w:rPr>
            </w:pPr>
            <w:r>
              <w:rPr>
                <w:sz w:val="14"/>
                <w:szCs w:val="14"/>
              </w:rPr>
              <w:t xml:space="preserve">Each </w:t>
            </w:r>
            <w:proofErr w:type="gramStart"/>
            <w:r>
              <w:rPr>
                <w:sz w:val="14"/>
                <w:szCs w:val="14"/>
              </w:rPr>
              <w:t>p[</w:t>
            </w:r>
            <w:proofErr w:type="gramEnd"/>
            <w:r>
              <w:rPr>
                <w:sz w:val="14"/>
                <w:szCs w:val="14"/>
              </w:rPr>
              <w:t>*] value pertains to a row of the FOP</w:t>
            </w:r>
          </w:p>
          <w:p w14:paraId="45A0375D" w14:textId="77777777" w:rsidR="00D95529" w:rsidRPr="002E58DA" w:rsidRDefault="00D95529" w:rsidP="00195DAD">
            <w:pPr>
              <w:jc w:val="center"/>
              <w:rPr>
                <w:sz w:val="14"/>
                <w:szCs w:val="14"/>
              </w:rPr>
            </w:pPr>
          </w:p>
          <w:p w14:paraId="2E78B7F6" w14:textId="77777777" w:rsidR="00D95529" w:rsidRPr="002E58DA" w:rsidRDefault="00D95529" w:rsidP="00195DAD">
            <w:pPr>
              <w:rPr>
                <w:sz w:val="14"/>
                <w:szCs w:val="14"/>
              </w:rPr>
            </w:pPr>
          </w:p>
          <w:p w14:paraId="683635A7" w14:textId="77777777" w:rsidR="00D95529" w:rsidRPr="002E58DA" w:rsidRDefault="00D95529" w:rsidP="00195DAD">
            <w:pPr>
              <w:rPr>
                <w:sz w:val="14"/>
                <w:szCs w:val="14"/>
              </w:rPr>
            </w:pPr>
            <w:r w:rsidRPr="002E58DA">
              <w:rPr>
                <w:sz w:val="14"/>
                <w:szCs w:val="14"/>
              </w:rPr>
              <w:t>Bit 51</w:t>
            </w:r>
            <w:r>
              <w:rPr>
                <w:sz w:val="14"/>
                <w:szCs w:val="14"/>
              </w:rPr>
              <w:t>1</w:t>
            </w:r>
            <w:r w:rsidRPr="002E58DA">
              <w:rPr>
                <w:sz w:val="14"/>
                <w:szCs w:val="14"/>
              </w:rPr>
              <w:t xml:space="preserve">                                                                                                                                                                                                              </w:t>
            </w:r>
            <w:proofErr w:type="gramStart"/>
            <w:r w:rsidRPr="002E58DA">
              <w:rPr>
                <w:sz w:val="14"/>
                <w:szCs w:val="14"/>
              </w:rPr>
              <w:t>Bit  0</w:t>
            </w:r>
            <w:proofErr w:type="gramEnd"/>
          </w:p>
        </w:tc>
      </w:tr>
      <w:tr w:rsidR="00D95529" w:rsidRPr="002E58DA" w14:paraId="41DA39A9" w14:textId="77777777" w:rsidTr="00195DAD">
        <w:tc>
          <w:tcPr>
            <w:tcW w:w="1134" w:type="dxa"/>
            <w:shd w:val="clear" w:color="auto" w:fill="auto"/>
          </w:tcPr>
          <w:p w14:paraId="7AA52074" w14:textId="77777777" w:rsidR="00D95529" w:rsidRPr="002E58DA" w:rsidRDefault="00D95529"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2BDB07F7" w14:textId="77777777" w:rsidR="00D95529" w:rsidRPr="0061131A" w:rsidRDefault="00D95529" w:rsidP="00195DAD">
            <w:pPr>
              <w:jc w:val="center"/>
              <w:rPr>
                <w:sz w:val="12"/>
                <w:szCs w:val="12"/>
              </w:rPr>
            </w:pPr>
            <w:r>
              <w:rPr>
                <w:sz w:val="12"/>
                <w:szCs w:val="12"/>
              </w:rPr>
              <w:t>1</w:t>
            </w:r>
          </w:p>
        </w:tc>
        <w:tc>
          <w:tcPr>
            <w:tcW w:w="564" w:type="dxa"/>
            <w:shd w:val="clear" w:color="auto" w:fill="auto"/>
          </w:tcPr>
          <w:p w14:paraId="0CCD6906"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3F42B9EF"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7DE3ECD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2C0237AB"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6C1E7841" w14:textId="77777777" w:rsidR="00D95529" w:rsidRPr="002E58DA" w:rsidRDefault="00D95529"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67F84D59" w14:textId="77777777" w:rsidR="00D95529" w:rsidRPr="002E58DA" w:rsidRDefault="00D95529"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3BBC335D" w14:textId="77777777" w:rsidR="00D95529" w:rsidRPr="002E58DA" w:rsidRDefault="00D95529"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5" w:type="dxa"/>
            <w:shd w:val="clear" w:color="auto" w:fill="auto"/>
          </w:tcPr>
          <w:p w14:paraId="3E0B3D11" w14:textId="77777777" w:rsidR="00D95529" w:rsidRPr="002E58DA" w:rsidRDefault="00D95529"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2" w:type="dxa"/>
            <w:shd w:val="clear" w:color="auto" w:fill="auto"/>
          </w:tcPr>
          <w:p w14:paraId="50329D8D"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-10</w:t>
            </w:r>
            <w:r w:rsidRPr="002E58DA">
              <w:rPr>
                <w:sz w:val="12"/>
                <w:szCs w:val="12"/>
              </w:rPr>
              <w:t>]</w:t>
            </w:r>
          </w:p>
        </w:tc>
        <w:tc>
          <w:tcPr>
            <w:tcW w:w="562" w:type="dxa"/>
            <w:shd w:val="clear" w:color="auto" w:fill="auto"/>
          </w:tcPr>
          <w:p w14:paraId="40D3050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10</w:t>
            </w:r>
            <w:r w:rsidRPr="002E58DA">
              <w:rPr>
                <w:sz w:val="12"/>
                <w:szCs w:val="12"/>
              </w:rPr>
              <w:t>]</w:t>
            </w:r>
          </w:p>
        </w:tc>
        <w:tc>
          <w:tcPr>
            <w:tcW w:w="562" w:type="dxa"/>
            <w:shd w:val="clear" w:color="auto" w:fill="auto"/>
          </w:tcPr>
          <w:p w14:paraId="7A7509CD" w14:textId="77777777" w:rsidR="00D95529" w:rsidRPr="002E58DA" w:rsidRDefault="00D95529"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7705EE03" w14:textId="77777777" w:rsidR="00D95529" w:rsidRPr="002E58DA" w:rsidRDefault="00D95529"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3988E2B3" w14:textId="77777777" w:rsidR="00D95529" w:rsidRPr="002E58DA" w:rsidRDefault="00D95529"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auto"/>
          </w:tcPr>
          <w:p w14:paraId="536DBF5F" w14:textId="77777777" w:rsidR="00D95529" w:rsidRPr="002E58DA" w:rsidRDefault="00D95529"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000000"/>
          </w:tcPr>
          <w:p w14:paraId="34539141" w14:textId="77777777" w:rsidR="00D95529" w:rsidRPr="002E58DA" w:rsidRDefault="00D95529" w:rsidP="00195DAD">
            <w:pPr>
              <w:rPr>
                <w:sz w:val="12"/>
                <w:szCs w:val="12"/>
              </w:rPr>
            </w:pPr>
          </w:p>
        </w:tc>
        <w:tc>
          <w:tcPr>
            <w:tcW w:w="562" w:type="dxa"/>
            <w:shd w:val="clear" w:color="auto" w:fill="000000"/>
          </w:tcPr>
          <w:p w14:paraId="04F83A1E" w14:textId="77777777" w:rsidR="00D95529" w:rsidRPr="002E58DA" w:rsidRDefault="00D95529" w:rsidP="00195DAD">
            <w:pPr>
              <w:rPr>
                <w:sz w:val="12"/>
                <w:szCs w:val="12"/>
              </w:rPr>
            </w:pPr>
          </w:p>
        </w:tc>
      </w:tr>
      <w:tr w:rsidR="00D95529" w:rsidRPr="002E58DA" w14:paraId="1202E73F" w14:textId="77777777" w:rsidTr="00195DAD">
        <w:tc>
          <w:tcPr>
            <w:tcW w:w="1134" w:type="dxa"/>
            <w:shd w:val="clear" w:color="auto" w:fill="auto"/>
          </w:tcPr>
          <w:p w14:paraId="6BE2DB0A" w14:textId="77777777" w:rsidR="00D95529" w:rsidRPr="002E58DA" w:rsidRDefault="00D95529" w:rsidP="00195DAD">
            <w:pPr>
              <w:rPr>
                <w:sz w:val="14"/>
                <w:szCs w:val="14"/>
              </w:rPr>
            </w:pPr>
            <w:r>
              <w:rPr>
                <w:sz w:val="14"/>
                <w:szCs w:val="14"/>
              </w:rPr>
              <w:t>0x0</w:t>
            </w:r>
            <w:r w:rsidRPr="002E58DA">
              <w:rPr>
                <w:sz w:val="14"/>
                <w:szCs w:val="14"/>
              </w:rPr>
              <w:t>000001</w:t>
            </w:r>
          </w:p>
        </w:tc>
        <w:tc>
          <w:tcPr>
            <w:tcW w:w="626" w:type="dxa"/>
            <w:vMerge/>
            <w:shd w:val="clear" w:color="auto" w:fill="auto"/>
          </w:tcPr>
          <w:p w14:paraId="78F9F5E2" w14:textId="77777777" w:rsidR="00D95529" w:rsidRPr="002E58DA" w:rsidRDefault="00D95529" w:rsidP="00195DAD">
            <w:pPr>
              <w:jc w:val="center"/>
              <w:rPr>
                <w:sz w:val="14"/>
                <w:szCs w:val="14"/>
              </w:rPr>
            </w:pPr>
          </w:p>
        </w:tc>
        <w:tc>
          <w:tcPr>
            <w:tcW w:w="564" w:type="dxa"/>
            <w:shd w:val="clear" w:color="auto" w:fill="auto"/>
          </w:tcPr>
          <w:p w14:paraId="285AC4A2"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3D36332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635415E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2BD969D5"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4EBDD038" w14:textId="77777777" w:rsidR="00D95529" w:rsidRPr="002E58DA" w:rsidRDefault="00D95529"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62E9C4E4" w14:textId="77777777" w:rsidR="00D95529" w:rsidRPr="002E58DA" w:rsidRDefault="00D95529"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3D3342C8" w14:textId="77777777" w:rsidR="00D95529" w:rsidRPr="002E58DA" w:rsidRDefault="00D95529"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5" w:type="dxa"/>
            <w:shd w:val="clear" w:color="auto" w:fill="auto"/>
          </w:tcPr>
          <w:p w14:paraId="7295D855" w14:textId="77777777" w:rsidR="00D95529" w:rsidRPr="002E58DA" w:rsidRDefault="00D95529"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2" w:type="dxa"/>
            <w:shd w:val="clear" w:color="auto" w:fill="auto"/>
          </w:tcPr>
          <w:p w14:paraId="7999215F"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-24</w:t>
            </w:r>
            <w:r w:rsidRPr="002E58DA">
              <w:rPr>
                <w:sz w:val="12"/>
                <w:szCs w:val="12"/>
              </w:rPr>
              <w:t>]</w:t>
            </w:r>
          </w:p>
        </w:tc>
        <w:tc>
          <w:tcPr>
            <w:tcW w:w="562" w:type="dxa"/>
            <w:shd w:val="clear" w:color="auto" w:fill="auto"/>
          </w:tcPr>
          <w:p w14:paraId="02A23A51"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24</w:t>
            </w:r>
            <w:r w:rsidRPr="002E58DA">
              <w:rPr>
                <w:sz w:val="12"/>
                <w:szCs w:val="12"/>
              </w:rPr>
              <w:t>]</w:t>
            </w:r>
          </w:p>
        </w:tc>
        <w:tc>
          <w:tcPr>
            <w:tcW w:w="562" w:type="dxa"/>
            <w:shd w:val="clear" w:color="auto" w:fill="auto"/>
          </w:tcPr>
          <w:p w14:paraId="24A3F232" w14:textId="77777777" w:rsidR="00D95529" w:rsidRPr="002E58DA" w:rsidRDefault="00D95529"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408F278E" w14:textId="77777777" w:rsidR="00D95529" w:rsidRPr="002E58DA" w:rsidRDefault="00D95529"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4EED56B1" w14:textId="77777777" w:rsidR="00D95529" w:rsidRPr="002E58DA" w:rsidRDefault="00D95529" w:rsidP="00195DAD">
            <w:pPr>
              <w:rPr>
                <w:sz w:val="12"/>
                <w:szCs w:val="12"/>
              </w:rPr>
            </w:pPr>
            <w:proofErr w:type="gramStart"/>
            <w:r>
              <w:rPr>
                <w:sz w:val="12"/>
                <w:szCs w:val="12"/>
              </w:rPr>
              <w:t>p[</w:t>
            </w:r>
            <w:proofErr w:type="gramEnd"/>
            <w:r>
              <w:rPr>
                <w:sz w:val="12"/>
                <w:szCs w:val="12"/>
              </w:rPr>
              <w:t>-22</w:t>
            </w:r>
            <w:r w:rsidRPr="002E58DA">
              <w:rPr>
                <w:sz w:val="12"/>
                <w:szCs w:val="12"/>
              </w:rPr>
              <w:t>]</w:t>
            </w:r>
          </w:p>
        </w:tc>
        <w:tc>
          <w:tcPr>
            <w:tcW w:w="562" w:type="dxa"/>
            <w:shd w:val="clear" w:color="auto" w:fill="auto"/>
          </w:tcPr>
          <w:p w14:paraId="0223918E"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22</w:t>
            </w:r>
            <w:r w:rsidRPr="002E58DA">
              <w:rPr>
                <w:sz w:val="12"/>
                <w:szCs w:val="12"/>
              </w:rPr>
              <w:t>]</w:t>
            </w:r>
          </w:p>
        </w:tc>
        <w:tc>
          <w:tcPr>
            <w:tcW w:w="562" w:type="dxa"/>
            <w:shd w:val="clear" w:color="auto" w:fill="000000"/>
          </w:tcPr>
          <w:p w14:paraId="2993B27A" w14:textId="77777777" w:rsidR="00D95529" w:rsidRPr="002E58DA" w:rsidRDefault="00D95529" w:rsidP="00195DAD">
            <w:pPr>
              <w:rPr>
                <w:sz w:val="12"/>
                <w:szCs w:val="12"/>
              </w:rPr>
            </w:pPr>
          </w:p>
        </w:tc>
        <w:tc>
          <w:tcPr>
            <w:tcW w:w="562" w:type="dxa"/>
            <w:shd w:val="clear" w:color="auto" w:fill="000000"/>
          </w:tcPr>
          <w:p w14:paraId="2232CD83" w14:textId="77777777" w:rsidR="00D95529" w:rsidRPr="002E58DA" w:rsidRDefault="00D95529" w:rsidP="00195DAD">
            <w:pPr>
              <w:rPr>
                <w:sz w:val="12"/>
                <w:szCs w:val="12"/>
              </w:rPr>
            </w:pPr>
          </w:p>
        </w:tc>
      </w:tr>
      <w:tr w:rsidR="00D95529" w:rsidRPr="002E58DA" w14:paraId="1A770281" w14:textId="77777777" w:rsidTr="00195DAD">
        <w:tc>
          <w:tcPr>
            <w:tcW w:w="1134" w:type="dxa"/>
            <w:shd w:val="clear" w:color="auto" w:fill="auto"/>
          </w:tcPr>
          <w:p w14:paraId="146E0866" w14:textId="77777777" w:rsidR="00D95529" w:rsidRPr="002E58DA" w:rsidRDefault="00D95529" w:rsidP="00195DAD">
            <w:pPr>
              <w:rPr>
                <w:sz w:val="14"/>
                <w:szCs w:val="14"/>
              </w:rPr>
            </w:pPr>
            <w:r>
              <w:rPr>
                <w:sz w:val="14"/>
                <w:szCs w:val="14"/>
              </w:rPr>
              <w:t>0x0</w:t>
            </w:r>
            <w:r w:rsidRPr="002E58DA">
              <w:rPr>
                <w:sz w:val="14"/>
                <w:szCs w:val="14"/>
              </w:rPr>
              <w:t>000002</w:t>
            </w:r>
          </w:p>
        </w:tc>
        <w:tc>
          <w:tcPr>
            <w:tcW w:w="626" w:type="dxa"/>
            <w:vMerge/>
            <w:shd w:val="clear" w:color="auto" w:fill="auto"/>
          </w:tcPr>
          <w:p w14:paraId="5C44E07C" w14:textId="77777777" w:rsidR="00D95529" w:rsidRPr="002E58DA" w:rsidRDefault="00D95529" w:rsidP="00195DAD">
            <w:pPr>
              <w:jc w:val="center"/>
              <w:rPr>
                <w:sz w:val="14"/>
                <w:szCs w:val="14"/>
              </w:rPr>
            </w:pPr>
          </w:p>
        </w:tc>
        <w:tc>
          <w:tcPr>
            <w:tcW w:w="564" w:type="dxa"/>
            <w:shd w:val="clear" w:color="auto" w:fill="auto"/>
          </w:tcPr>
          <w:p w14:paraId="5964CE0F"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0B420D9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000F075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5B982BCD"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77D549F6" w14:textId="77777777" w:rsidR="00D95529" w:rsidRPr="002E58DA" w:rsidRDefault="00D95529"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4C835ED3" w14:textId="77777777" w:rsidR="00D95529" w:rsidRPr="002E58DA" w:rsidRDefault="00D95529"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66D99340" w14:textId="77777777" w:rsidR="00D95529" w:rsidRPr="002E58DA" w:rsidRDefault="00D95529"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5" w:type="dxa"/>
            <w:shd w:val="clear" w:color="auto" w:fill="auto"/>
          </w:tcPr>
          <w:p w14:paraId="43F2ECD8" w14:textId="77777777" w:rsidR="00D95529" w:rsidRPr="002E58DA" w:rsidRDefault="00D95529"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2" w:type="dxa"/>
            <w:shd w:val="clear" w:color="auto" w:fill="auto"/>
          </w:tcPr>
          <w:p w14:paraId="5974F834"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-38</w:t>
            </w:r>
            <w:r w:rsidRPr="002E58DA">
              <w:rPr>
                <w:sz w:val="12"/>
                <w:szCs w:val="12"/>
              </w:rPr>
              <w:t>]</w:t>
            </w:r>
          </w:p>
        </w:tc>
        <w:tc>
          <w:tcPr>
            <w:tcW w:w="562" w:type="dxa"/>
            <w:shd w:val="clear" w:color="auto" w:fill="auto"/>
          </w:tcPr>
          <w:p w14:paraId="7762C5A5"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38</w:t>
            </w:r>
            <w:r w:rsidRPr="002E58DA">
              <w:rPr>
                <w:sz w:val="12"/>
                <w:szCs w:val="12"/>
              </w:rPr>
              <w:t>]</w:t>
            </w:r>
          </w:p>
        </w:tc>
        <w:tc>
          <w:tcPr>
            <w:tcW w:w="562" w:type="dxa"/>
            <w:shd w:val="clear" w:color="auto" w:fill="auto"/>
          </w:tcPr>
          <w:p w14:paraId="23453438" w14:textId="77777777" w:rsidR="00D95529" w:rsidRPr="002E58DA" w:rsidRDefault="00D95529"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30F103C3" w14:textId="77777777" w:rsidR="00D95529" w:rsidRPr="002E58DA" w:rsidRDefault="00D95529"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292A2B41" w14:textId="77777777" w:rsidR="00D95529" w:rsidRPr="002E58DA" w:rsidRDefault="00D95529"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auto"/>
          </w:tcPr>
          <w:p w14:paraId="51CA272B" w14:textId="77777777" w:rsidR="00D95529" w:rsidRPr="002E58DA" w:rsidRDefault="00D95529"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000000"/>
          </w:tcPr>
          <w:p w14:paraId="534D6C32" w14:textId="77777777" w:rsidR="00D95529" w:rsidRPr="002E58DA" w:rsidRDefault="00D95529" w:rsidP="00195DAD">
            <w:pPr>
              <w:rPr>
                <w:sz w:val="12"/>
                <w:szCs w:val="12"/>
              </w:rPr>
            </w:pPr>
          </w:p>
        </w:tc>
        <w:tc>
          <w:tcPr>
            <w:tcW w:w="562" w:type="dxa"/>
            <w:shd w:val="clear" w:color="auto" w:fill="000000"/>
          </w:tcPr>
          <w:p w14:paraId="5C3C9041" w14:textId="77777777" w:rsidR="00D95529" w:rsidRPr="002E58DA" w:rsidRDefault="00D95529" w:rsidP="00195DAD">
            <w:pPr>
              <w:rPr>
                <w:sz w:val="12"/>
                <w:szCs w:val="12"/>
              </w:rPr>
            </w:pPr>
          </w:p>
        </w:tc>
      </w:tr>
      <w:tr w:rsidR="00D95529" w:rsidRPr="002E58DA" w14:paraId="22F11FE7" w14:textId="77777777" w:rsidTr="00195DAD">
        <w:tc>
          <w:tcPr>
            <w:tcW w:w="1134" w:type="dxa"/>
            <w:shd w:val="clear" w:color="auto" w:fill="auto"/>
          </w:tcPr>
          <w:p w14:paraId="62A7D020"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5AE83D7B" w14:textId="77777777" w:rsidR="00D95529" w:rsidRPr="0061131A" w:rsidRDefault="00D95529" w:rsidP="00195DAD">
            <w:pPr>
              <w:jc w:val="center"/>
              <w:rPr>
                <w:sz w:val="12"/>
                <w:szCs w:val="12"/>
              </w:rPr>
            </w:pPr>
            <w:r>
              <w:rPr>
                <w:sz w:val="12"/>
                <w:szCs w:val="12"/>
              </w:rPr>
              <w:t>2</w:t>
            </w:r>
          </w:p>
          <w:p w14:paraId="1A8B7A11" w14:textId="77777777" w:rsidR="00D95529" w:rsidRPr="002E58DA" w:rsidRDefault="00D95529" w:rsidP="00195DAD">
            <w:pPr>
              <w:jc w:val="center"/>
              <w:rPr>
                <w:sz w:val="14"/>
                <w:szCs w:val="14"/>
              </w:rPr>
            </w:pPr>
          </w:p>
        </w:tc>
        <w:tc>
          <w:tcPr>
            <w:tcW w:w="564" w:type="dxa"/>
            <w:shd w:val="clear" w:color="auto" w:fill="auto"/>
          </w:tcPr>
          <w:p w14:paraId="73D6A49B"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0C75C4A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1D04DA6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5E3BAF08"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32B6AB49" w14:textId="77777777" w:rsidR="00D95529" w:rsidRPr="002E58DA" w:rsidRDefault="00D95529"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24D5E025" w14:textId="77777777" w:rsidR="00D95529" w:rsidRPr="002E58DA" w:rsidRDefault="00D95529"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3C04B000" w14:textId="77777777" w:rsidR="00D95529" w:rsidRPr="002E58DA" w:rsidRDefault="00D95529"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5" w:type="dxa"/>
            <w:shd w:val="clear" w:color="auto" w:fill="auto"/>
          </w:tcPr>
          <w:p w14:paraId="1AE0D18F" w14:textId="77777777" w:rsidR="00D95529" w:rsidRPr="002E58DA" w:rsidRDefault="00D95529"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2" w:type="dxa"/>
            <w:shd w:val="clear" w:color="auto" w:fill="auto"/>
          </w:tcPr>
          <w:p w14:paraId="3DD42175"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-10</w:t>
            </w:r>
            <w:r w:rsidRPr="002E58DA">
              <w:rPr>
                <w:sz w:val="12"/>
                <w:szCs w:val="12"/>
              </w:rPr>
              <w:t>]</w:t>
            </w:r>
          </w:p>
        </w:tc>
        <w:tc>
          <w:tcPr>
            <w:tcW w:w="562" w:type="dxa"/>
            <w:shd w:val="clear" w:color="auto" w:fill="auto"/>
          </w:tcPr>
          <w:p w14:paraId="0E145C6D"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10</w:t>
            </w:r>
            <w:r w:rsidRPr="002E58DA">
              <w:rPr>
                <w:sz w:val="12"/>
                <w:szCs w:val="12"/>
              </w:rPr>
              <w:t>]</w:t>
            </w:r>
          </w:p>
        </w:tc>
        <w:tc>
          <w:tcPr>
            <w:tcW w:w="562" w:type="dxa"/>
            <w:shd w:val="clear" w:color="auto" w:fill="auto"/>
          </w:tcPr>
          <w:p w14:paraId="3E2A69AF" w14:textId="77777777" w:rsidR="00D95529" w:rsidRPr="002E58DA" w:rsidRDefault="00D95529"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7C253F3A" w14:textId="77777777" w:rsidR="00D95529" w:rsidRPr="002E58DA" w:rsidRDefault="00D95529"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3BF7A069" w14:textId="77777777" w:rsidR="00D95529" w:rsidRPr="002E58DA" w:rsidRDefault="00D95529"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auto"/>
          </w:tcPr>
          <w:p w14:paraId="25D1BE3A" w14:textId="77777777" w:rsidR="00D95529" w:rsidRPr="002E58DA" w:rsidRDefault="00D95529"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000000"/>
          </w:tcPr>
          <w:p w14:paraId="7A7B87FD" w14:textId="77777777" w:rsidR="00D95529" w:rsidRPr="002E58DA" w:rsidRDefault="00D95529" w:rsidP="00195DAD">
            <w:pPr>
              <w:rPr>
                <w:sz w:val="12"/>
                <w:szCs w:val="12"/>
              </w:rPr>
            </w:pPr>
          </w:p>
        </w:tc>
        <w:tc>
          <w:tcPr>
            <w:tcW w:w="562" w:type="dxa"/>
            <w:shd w:val="clear" w:color="auto" w:fill="000000"/>
          </w:tcPr>
          <w:p w14:paraId="701CFBB4" w14:textId="77777777" w:rsidR="00D95529" w:rsidRPr="002E58DA" w:rsidRDefault="00D95529" w:rsidP="00195DAD">
            <w:pPr>
              <w:rPr>
                <w:sz w:val="12"/>
                <w:szCs w:val="12"/>
              </w:rPr>
            </w:pPr>
          </w:p>
        </w:tc>
      </w:tr>
      <w:tr w:rsidR="00D95529" w:rsidRPr="002E58DA" w14:paraId="1BA0284C" w14:textId="77777777" w:rsidTr="00195DAD">
        <w:tc>
          <w:tcPr>
            <w:tcW w:w="1134" w:type="dxa"/>
            <w:shd w:val="clear" w:color="auto" w:fill="auto"/>
          </w:tcPr>
          <w:p w14:paraId="1761AFF8"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19A888C6" w14:textId="77777777" w:rsidR="00D95529" w:rsidRPr="002E58DA" w:rsidRDefault="00D95529" w:rsidP="00195DAD">
            <w:pPr>
              <w:jc w:val="center"/>
              <w:rPr>
                <w:sz w:val="14"/>
                <w:szCs w:val="14"/>
              </w:rPr>
            </w:pPr>
          </w:p>
        </w:tc>
        <w:tc>
          <w:tcPr>
            <w:tcW w:w="564" w:type="dxa"/>
            <w:shd w:val="clear" w:color="auto" w:fill="auto"/>
          </w:tcPr>
          <w:p w14:paraId="7193D8F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4FF65431"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3808AFF2"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4052B014"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3F39CEF3" w14:textId="77777777" w:rsidR="00D95529" w:rsidRPr="002E58DA" w:rsidRDefault="00D95529"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27C51865" w14:textId="77777777" w:rsidR="00D95529" w:rsidRPr="002E58DA" w:rsidRDefault="00D95529"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4F45A58B" w14:textId="77777777" w:rsidR="00D95529" w:rsidRPr="002E58DA" w:rsidRDefault="00D95529"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5" w:type="dxa"/>
            <w:shd w:val="clear" w:color="auto" w:fill="auto"/>
          </w:tcPr>
          <w:p w14:paraId="3DECB0F2" w14:textId="77777777" w:rsidR="00D95529" w:rsidRPr="002E58DA" w:rsidRDefault="00D95529"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2" w:type="dxa"/>
            <w:shd w:val="clear" w:color="auto" w:fill="auto"/>
          </w:tcPr>
          <w:p w14:paraId="3C4CF986"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-24</w:t>
            </w:r>
            <w:r w:rsidRPr="002E58DA">
              <w:rPr>
                <w:sz w:val="12"/>
                <w:szCs w:val="12"/>
              </w:rPr>
              <w:t>]</w:t>
            </w:r>
          </w:p>
        </w:tc>
        <w:tc>
          <w:tcPr>
            <w:tcW w:w="562" w:type="dxa"/>
            <w:shd w:val="clear" w:color="auto" w:fill="auto"/>
          </w:tcPr>
          <w:p w14:paraId="700D59B3"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24</w:t>
            </w:r>
            <w:r w:rsidRPr="002E58DA">
              <w:rPr>
                <w:sz w:val="12"/>
                <w:szCs w:val="12"/>
              </w:rPr>
              <w:t>]</w:t>
            </w:r>
          </w:p>
        </w:tc>
        <w:tc>
          <w:tcPr>
            <w:tcW w:w="562" w:type="dxa"/>
            <w:shd w:val="clear" w:color="auto" w:fill="auto"/>
          </w:tcPr>
          <w:p w14:paraId="4B3727EE" w14:textId="77777777" w:rsidR="00D95529" w:rsidRPr="002E58DA" w:rsidRDefault="00D95529"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1E03B1B3" w14:textId="77777777" w:rsidR="00D95529" w:rsidRPr="002E58DA" w:rsidRDefault="00D95529"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0EC4EA82" w14:textId="77777777" w:rsidR="00D95529" w:rsidRPr="002E58DA" w:rsidRDefault="00D95529" w:rsidP="00195DAD">
            <w:pPr>
              <w:rPr>
                <w:sz w:val="12"/>
                <w:szCs w:val="12"/>
              </w:rPr>
            </w:pPr>
            <w:proofErr w:type="gramStart"/>
            <w:r>
              <w:rPr>
                <w:sz w:val="12"/>
                <w:szCs w:val="12"/>
              </w:rPr>
              <w:t>p[</w:t>
            </w:r>
            <w:proofErr w:type="gramEnd"/>
            <w:r>
              <w:rPr>
                <w:sz w:val="12"/>
                <w:szCs w:val="12"/>
              </w:rPr>
              <w:t>-22</w:t>
            </w:r>
            <w:r w:rsidRPr="002E58DA">
              <w:rPr>
                <w:sz w:val="12"/>
                <w:szCs w:val="12"/>
              </w:rPr>
              <w:t>]</w:t>
            </w:r>
          </w:p>
        </w:tc>
        <w:tc>
          <w:tcPr>
            <w:tcW w:w="562" w:type="dxa"/>
            <w:shd w:val="clear" w:color="auto" w:fill="auto"/>
          </w:tcPr>
          <w:p w14:paraId="336545D5"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22</w:t>
            </w:r>
            <w:r w:rsidRPr="002E58DA">
              <w:rPr>
                <w:sz w:val="12"/>
                <w:szCs w:val="12"/>
              </w:rPr>
              <w:t>]</w:t>
            </w:r>
          </w:p>
        </w:tc>
        <w:tc>
          <w:tcPr>
            <w:tcW w:w="562" w:type="dxa"/>
            <w:shd w:val="clear" w:color="auto" w:fill="000000"/>
          </w:tcPr>
          <w:p w14:paraId="4F34D698" w14:textId="77777777" w:rsidR="00D95529" w:rsidRPr="002E58DA" w:rsidRDefault="00D95529" w:rsidP="00195DAD">
            <w:pPr>
              <w:rPr>
                <w:sz w:val="12"/>
                <w:szCs w:val="12"/>
              </w:rPr>
            </w:pPr>
          </w:p>
        </w:tc>
        <w:tc>
          <w:tcPr>
            <w:tcW w:w="562" w:type="dxa"/>
            <w:shd w:val="clear" w:color="auto" w:fill="000000"/>
          </w:tcPr>
          <w:p w14:paraId="3919535F" w14:textId="77777777" w:rsidR="00D95529" w:rsidRPr="002E58DA" w:rsidRDefault="00D95529" w:rsidP="00195DAD">
            <w:pPr>
              <w:rPr>
                <w:sz w:val="12"/>
                <w:szCs w:val="12"/>
              </w:rPr>
            </w:pPr>
          </w:p>
        </w:tc>
      </w:tr>
      <w:tr w:rsidR="00D95529" w:rsidRPr="002E58DA" w14:paraId="562008E5" w14:textId="77777777" w:rsidTr="00195DAD">
        <w:tc>
          <w:tcPr>
            <w:tcW w:w="1134" w:type="dxa"/>
            <w:shd w:val="clear" w:color="auto" w:fill="auto"/>
          </w:tcPr>
          <w:p w14:paraId="6A36BBB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0CBEF43" w14:textId="77777777" w:rsidR="00D95529" w:rsidRPr="002E58DA" w:rsidRDefault="00D95529" w:rsidP="00195DAD">
            <w:pPr>
              <w:jc w:val="center"/>
              <w:rPr>
                <w:sz w:val="14"/>
                <w:szCs w:val="14"/>
              </w:rPr>
            </w:pPr>
          </w:p>
        </w:tc>
        <w:tc>
          <w:tcPr>
            <w:tcW w:w="564" w:type="dxa"/>
            <w:shd w:val="clear" w:color="auto" w:fill="auto"/>
          </w:tcPr>
          <w:p w14:paraId="3AA6B562"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2889347D"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32AF689E"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0E4D3AA3"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43CF2C66" w14:textId="77777777" w:rsidR="00D95529" w:rsidRPr="002E58DA" w:rsidRDefault="00D95529"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7DE70CD5" w14:textId="77777777" w:rsidR="00D95529" w:rsidRPr="002E58DA" w:rsidRDefault="00D95529"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23E44808" w14:textId="77777777" w:rsidR="00D95529" w:rsidRPr="002E58DA" w:rsidRDefault="00D95529"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5" w:type="dxa"/>
            <w:shd w:val="clear" w:color="auto" w:fill="auto"/>
          </w:tcPr>
          <w:p w14:paraId="07AC301A" w14:textId="77777777" w:rsidR="00D95529" w:rsidRPr="002E58DA" w:rsidRDefault="00D95529"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2" w:type="dxa"/>
            <w:shd w:val="clear" w:color="auto" w:fill="auto"/>
          </w:tcPr>
          <w:p w14:paraId="73BE1D13"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-38</w:t>
            </w:r>
            <w:r w:rsidRPr="002E58DA">
              <w:rPr>
                <w:sz w:val="12"/>
                <w:szCs w:val="12"/>
              </w:rPr>
              <w:t>]</w:t>
            </w:r>
          </w:p>
        </w:tc>
        <w:tc>
          <w:tcPr>
            <w:tcW w:w="562" w:type="dxa"/>
            <w:shd w:val="clear" w:color="auto" w:fill="auto"/>
          </w:tcPr>
          <w:p w14:paraId="5F6E549E"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38</w:t>
            </w:r>
            <w:r w:rsidRPr="002E58DA">
              <w:rPr>
                <w:sz w:val="12"/>
                <w:szCs w:val="12"/>
              </w:rPr>
              <w:t>]</w:t>
            </w:r>
          </w:p>
        </w:tc>
        <w:tc>
          <w:tcPr>
            <w:tcW w:w="562" w:type="dxa"/>
            <w:shd w:val="clear" w:color="auto" w:fill="auto"/>
          </w:tcPr>
          <w:p w14:paraId="26B10ED6" w14:textId="77777777" w:rsidR="00D95529" w:rsidRPr="002E58DA" w:rsidRDefault="00D95529"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7192EE9F" w14:textId="77777777" w:rsidR="00D95529" w:rsidRPr="002E58DA" w:rsidRDefault="00D95529"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2CD94386" w14:textId="77777777" w:rsidR="00D95529" w:rsidRPr="002E58DA" w:rsidRDefault="00D95529"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auto"/>
          </w:tcPr>
          <w:p w14:paraId="2600259A" w14:textId="77777777" w:rsidR="00D95529" w:rsidRPr="002E58DA" w:rsidRDefault="00D95529"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000000"/>
          </w:tcPr>
          <w:p w14:paraId="6EAF4814" w14:textId="77777777" w:rsidR="00D95529" w:rsidRPr="002E58DA" w:rsidRDefault="00D95529" w:rsidP="00195DAD">
            <w:pPr>
              <w:rPr>
                <w:sz w:val="12"/>
                <w:szCs w:val="12"/>
              </w:rPr>
            </w:pPr>
          </w:p>
        </w:tc>
        <w:tc>
          <w:tcPr>
            <w:tcW w:w="562" w:type="dxa"/>
            <w:shd w:val="clear" w:color="auto" w:fill="000000"/>
          </w:tcPr>
          <w:p w14:paraId="556D1DE0" w14:textId="77777777" w:rsidR="00D95529" w:rsidRPr="002E58DA" w:rsidRDefault="00D95529" w:rsidP="00195DAD">
            <w:pPr>
              <w:rPr>
                <w:sz w:val="12"/>
                <w:szCs w:val="12"/>
              </w:rPr>
            </w:pPr>
          </w:p>
        </w:tc>
      </w:tr>
      <w:tr w:rsidR="00D95529" w:rsidRPr="002E58DA" w14:paraId="5AFAB334" w14:textId="77777777" w:rsidTr="00195DAD">
        <w:tc>
          <w:tcPr>
            <w:tcW w:w="1134" w:type="dxa"/>
            <w:shd w:val="clear" w:color="auto" w:fill="auto"/>
          </w:tcPr>
          <w:p w14:paraId="26020FF6" w14:textId="77777777" w:rsidR="00D95529" w:rsidRPr="002E58DA" w:rsidRDefault="00D95529" w:rsidP="00195DAD">
            <w:pPr>
              <w:jc w:val="center"/>
              <w:rPr>
                <w:sz w:val="14"/>
                <w:szCs w:val="14"/>
              </w:rPr>
            </w:pPr>
            <w:r>
              <w:rPr>
                <w:sz w:val="14"/>
                <w:szCs w:val="14"/>
              </w:rPr>
              <w:t>:</w:t>
            </w:r>
          </w:p>
        </w:tc>
        <w:tc>
          <w:tcPr>
            <w:tcW w:w="626" w:type="dxa"/>
            <w:shd w:val="clear" w:color="auto" w:fill="auto"/>
          </w:tcPr>
          <w:p w14:paraId="382B10E2" w14:textId="77777777" w:rsidR="00D95529" w:rsidRPr="002E58DA" w:rsidRDefault="00D95529" w:rsidP="00195DAD">
            <w:pPr>
              <w:rPr>
                <w:sz w:val="14"/>
                <w:szCs w:val="14"/>
              </w:rPr>
            </w:pPr>
          </w:p>
        </w:tc>
        <w:tc>
          <w:tcPr>
            <w:tcW w:w="564" w:type="dxa"/>
            <w:shd w:val="clear" w:color="auto" w:fill="auto"/>
          </w:tcPr>
          <w:p w14:paraId="673370A3"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3B75027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2EB921A"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7250BC3E"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E529DB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62788337"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44EAEBF"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992A018"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29146FDE"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10146581"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986AEC5"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3EEBC283"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591FAAC"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C4A8594"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51F36A9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024CE505" w14:textId="77777777" w:rsidR="00D95529" w:rsidRPr="002E58DA" w:rsidRDefault="00D95529" w:rsidP="00195DAD">
            <w:pPr>
              <w:jc w:val="center"/>
              <w:rPr>
                <w:sz w:val="14"/>
                <w:szCs w:val="14"/>
              </w:rPr>
            </w:pPr>
            <w:r>
              <w:rPr>
                <w:sz w:val="14"/>
                <w:szCs w:val="14"/>
              </w:rPr>
              <w:t>:</w:t>
            </w:r>
          </w:p>
        </w:tc>
      </w:tr>
      <w:tr w:rsidR="00D95529" w:rsidRPr="002E58DA" w14:paraId="4AF1EF3F" w14:textId="77777777" w:rsidTr="00195DAD">
        <w:tc>
          <w:tcPr>
            <w:tcW w:w="1134" w:type="dxa"/>
            <w:shd w:val="clear" w:color="auto" w:fill="auto"/>
          </w:tcPr>
          <w:p w14:paraId="5EB9A92F"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139C5202" w14:textId="77777777" w:rsidR="00D95529" w:rsidRPr="0061131A" w:rsidRDefault="00D95529"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6F02D9B6"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5B6703CA"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14</w:t>
            </w:r>
            <w:r w:rsidRPr="002E58DA">
              <w:rPr>
                <w:sz w:val="12"/>
                <w:szCs w:val="12"/>
              </w:rPr>
              <w:t>]</w:t>
            </w:r>
          </w:p>
        </w:tc>
        <w:tc>
          <w:tcPr>
            <w:tcW w:w="565" w:type="dxa"/>
            <w:shd w:val="clear" w:color="auto" w:fill="auto"/>
          </w:tcPr>
          <w:p w14:paraId="1A095326"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72C78875"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13</w:t>
            </w:r>
            <w:r w:rsidRPr="002E58DA">
              <w:rPr>
                <w:sz w:val="12"/>
                <w:szCs w:val="12"/>
              </w:rPr>
              <w:t>]</w:t>
            </w:r>
          </w:p>
        </w:tc>
        <w:tc>
          <w:tcPr>
            <w:tcW w:w="565" w:type="dxa"/>
            <w:shd w:val="clear" w:color="auto" w:fill="auto"/>
          </w:tcPr>
          <w:p w14:paraId="6BCADE6C" w14:textId="77777777" w:rsidR="00D95529" w:rsidRPr="002E58DA" w:rsidRDefault="00D95529"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60C3C10E" w14:textId="77777777" w:rsidR="00D95529" w:rsidRPr="002E58DA" w:rsidRDefault="00D95529" w:rsidP="00195DAD">
            <w:pPr>
              <w:rPr>
                <w:sz w:val="12"/>
                <w:szCs w:val="12"/>
              </w:rPr>
            </w:pPr>
            <w:proofErr w:type="gramStart"/>
            <w:r>
              <w:rPr>
                <w:sz w:val="12"/>
                <w:szCs w:val="12"/>
              </w:rPr>
              <w:t>p[</w:t>
            </w:r>
            <w:proofErr w:type="gramEnd"/>
            <w:r>
              <w:rPr>
                <w:sz w:val="12"/>
                <w:szCs w:val="12"/>
              </w:rPr>
              <w:t>12</w:t>
            </w:r>
            <w:r w:rsidRPr="002E58DA">
              <w:rPr>
                <w:sz w:val="12"/>
                <w:szCs w:val="12"/>
              </w:rPr>
              <w:t>]</w:t>
            </w:r>
          </w:p>
        </w:tc>
        <w:tc>
          <w:tcPr>
            <w:tcW w:w="565" w:type="dxa"/>
            <w:shd w:val="clear" w:color="auto" w:fill="auto"/>
          </w:tcPr>
          <w:p w14:paraId="50D21E9C" w14:textId="77777777" w:rsidR="00D95529" w:rsidRPr="002E58DA" w:rsidRDefault="00D95529"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5" w:type="dxa"/>
            <w:shd w:val="clear" w:color="auto" w:fill="auto"/>
          </w:tcPr>
          <w:p w14:paraId="27ED2F6C" w14:textId="77777777" w:rsidR="00D95529" w:rsidRPr="002E58DA" w:rsidRDefault="00D95529" w:rsidP="00195DAD">
            <w:pPr>
              <w:rPr>
                <w:sz w:val="12"/>
                <w:szCs w:val="12"/>
              </w:rPr>
            </w:pPr>
            <w:proofErr w:type="gramStart"/>
            <w:r>
              <w:rPr>
                <w:sz w:val="12"/>
                <w:szCs w:val="12"/>
              </w:rPr>
              <w:t>p[</w:t>
            </w:r>
            <w:proofErr w:type="gramEnd"/>
            <w:r>
              <w:rPr>
                <w:sz w:val="12"/>
                <w:szCs w:val="12"/>
              </w:rPr>
              <w:t>11</w:t>
            </w:r>
            <w:r w:rsidRPr="002E58DA">
              <w:rPr>
                <w:sz w:val="12"/>
                <w:szCs w:val="12"/>
              </w:rPr>
              <w:t>]</w:t>
            </w:r>
          </w:p>
        </w:tc>
        <w:tc>
          <w:tcPr>
            <w:tcW w:w="562" w:type="dxa"/>
            <w:shd w:val="clear" w:color="auto" w:fill="auto"/>
          </w:tcPr>
          <w:p w14:paraId="51411986"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-10</w:t>
            </w:r>
            <w:r w:rsidRPr="002E58DA">
              <w:rPr>
                <w:sz w:val="12"/>
                <w:szCs w:val="12"/>
              </w:rPr>
              <w:t>]</w:t>
            </w:r>
          </w:p>
        </w:tc>
        <w:tc>
          <w:tcPr>
            <w:tcW w:w="562" w:type="dxa"/>
            <w:shd w:val="clear" w:color="auto" w:fill="auto"/>
          </w:tcPr>
          <w:p w14:paraId="497D1AF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10</w:t>
            </w:r>
            <w:r w:rsidRPr="002E58DA">
              <w:rPr>
                <w:sz w:val="12"/>
                <w:szCs w:val="12"/>
              </w:rPr>
              <w:t>]</w:t>
            </w:r>
          </w:p>
        </w:tc>
        <w:tc>
          <w:tcPr>
            <w:tcW w:w="562" w:type="dxa"/>
            <w:shd w:val="clear" w:color="auto" w:fill="auto"/>
          </w:tcPr>
          <w:p w14:paraId="5F808E82" w14:textId="77777777" w:rsidR="00D95529" w:rsidRPr="002E58DA" w:rsidRDefault="00D95529"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61E7F913" w14:textId="77777777" w:rsidR="00D95529" w:rsidRPr="002E58DA" w:rsidRDefault="00D95529" w:rsidP="00195DAD">
            <w:pPr>
              <w:rPr>
                <w:sz w:val="12"/>
                <w:szCs w:val="12"/>
              </w:rPr>
            </w:pPr>
            <w:proofErr w:type="gramStart"/>
            <w:r>
              <w:rPr>
                <w:sz w:val="12"/>
                <w:szCs w:val="12"/>
              </w:rPr>
              <w:t>p[</w:t>
            </w:r>
            <w:proofErr w:type="gramEnd"/>
            <w:r>
              <w:rPr>
                <w:sz w:val="12"/>
                <w:szCs w:val="12"/>
              </w:rPr>
              <w:t>9</w:t>
            </w:r>
            <w:r w:rsidRPr="002E58DA">
              <w:rPr>
                <w:sz w:val="12"/>
                <w:szCs w:val="12"/>
              </w:rPr>
              <w:t>]</w:t>
            </w:r>
          </w:p>
        </w:tc>
        <w:tc>
          <w:tcPr>
            <w:tcW w:w="562" w:type="dxa"/>
            <w:shd w:val="clear" w:color="auto" w:fill="auto"/>
          </w:tcPr>
          <w:p w14:paraId="1B4B44AB" w14:textId="77777777" w:rsidR="00D95529" w:rsidRPr="002E58DA" w:rsidRDefault="00D95529"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auto"/>
          </w:tcPr>
          <w:p w14:paraId="319603C7" w14:textId="77777777" w:rsidR="00D95529" w:rsidRPr="002E58DA" w:rsidRDefault="00D95529" w:rsidP="00195DAD">
            <w:pPr>
              <w:rPr>
                <w:sz w:val="12"/>
                <w:szCs w:val="12"/>
              </w:rPr>
            </w:pPr>
            <w:proofErr w:type="gramStart"/>
            <w:r>
              <w:rPr>
                <w:sz w:val="12"/>
                <w:szCs w:val="12"/>
              </w:rPr>
              <w:t>p[</w:t>
            </w:r>
            <w:proofErr w:type="gramEnd"/>
            <w:r>
              <w:rPr>
                <w:sz w:val="12"/>
                <w:szCs w:val="12"/>
              </w:rPr>
              <w:t>8</w:t>
            </w:r>
            <w:r w:rsidRPr="002E58DA">
              <w:rPr>
                <w:sz w:val="12"/>
                <w:szCs w:val="12"/>
              </w:rPr>
              <w:t>]</w:t>
            </w:r>
          </w:p>
        </w:tc>
        <w:tc>
          <w:tcPr>
            <w:tcW w:w="562" w:type="dxa"/>
            <w:shd w:val="clear" w:color="auto" w:fill="000000"/>
          </w:tcPr>
          <w:p w14:paraId="631BB0D9" w14:textId="77777777" w:rsidR="00D95529" w:rsidRPr="002E58DA" w:rsidRDefault="00D95529" w:rsidP="00195DAD">
            <w:pPr>
              <w:rPr>
                <w:sz w:val="12"/>
                <w:szCs w:val="12"/>
              </w:rPr>
            </w:pPr>
          </w:p>
        </w:tc>
        <w:tc>
          <w:tcPr>
            <w:tcW w:w="562" w:type="dxa"/>
            <w:shd w:val="clear" w:color="auto" w:fill="000000"/>
          </w:tcPr>
          <w:p w14:paraId="385C6094" w14:textId="77777777" w:rsidR="00D95529" w:rsidRPr="002E58DA" w:rsidRDefault="00D95529" w:rsidP="00195DAD">
            <w:pPr>
              <w:rPr>
                <w:sz w:val="12"/>
                <w:szCs w:val="12"/>
              </w:rPr>
            </w:pPr>
          </w:p>
        </w:tc>
      </w:tr>
      <w:tr w:rsidR="00D95529" w:rsidRPr="002E58DA" w14:paraId="4400D4B7" w14:textId="77777777" w:rsidTr="00195DAD">
        <w:tc>
          <w:tcPr>
            <w:tcW w:w="1134" w:type="dxa"/>
            <w:shd w:val="clear" w:color="auto" w:fill="auto"/>
          </w:tcPr>
          <w:p w14:paraId="3E7429CA"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0974056D" w14:textId="77777777" w:rsidR="00D95529" w:rsidRPr="002E58DA" w:rsidRDefault="00D95529" w:rsidP="00195DAD">
            <w:pPr>
              <w:rPr>
                <w:sz w:val="14"/>
                <w:szCs w:val="14"/>
              </w:rPr>
            </w:pPr>
          </w:p>
        </w:tc>
        <w:tc>
          <w:tcPr>
            <w:tcW w:w="564" w:type="dxa"/>
            <w:shd w:val="clear" w:color="auto" w:fill="auto"/>
          </w:tcPr>
          <w:p w14:paraId="4300CE4F"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10F790E2"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28</w:t>
            </w:r>
            <w:r w:rsidRPr="002E58DA">
              <w:rPr>
                <w:sz w:val="12"/>
                <w:szCs w:val="12"/>
              </w:rPr>
              <w:t>]</w:t>
            </w:r>
          </w:p>
        </w:tc>
        <w:tc>
          <w:tcPr>
            <w:tcW w:w="565" w:type="dxa"/>
            <w:shd w:val="clear" w:color="auto" w:fill="auto"/>
          </w:tcPr>
          <w:p w14:paraId="047DDBF6"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6B6C2622"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27</w:t>
            </w:r>
            <w:r w:rsidRPr="002E58DA">
              <w:rPr>
                <w:sz w:val="12"/>
                <w:szCs w:val="12"/>
              </w:rPr>
              <w:t>]</w:t>
            </w:r>
          </w:p>
        </w:tc>
        <w:tc>
          <w:tcPr>
            <w:tcW w:w="565" w:type="dxa"/>
            <w:shd w:val="clear" w:color="auto" w:fill="auto"/>
          </w:tcPr>
          <w:p w14:paraId="2EFFE847" w14:textId="77777777" w:rsidR="00D95529" w:rsidRPr="002E58DA" w:rsidRDefault="00D95529"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2A7EC46F" w14:textId="77777777" w:rsidR="00D95529" w:rsidRPr="002E58DA" w:rsidRDefault="00D95529" w:rsidP="00195DAD">
            <w:pPr>
              <w:rPr>
                <w:sz w:val="12"/>
                <w:szCs w:val="12"/>
              </w:rPr>
            </w:pPr>
            <w:proofErr w:type="gramStart"/>
            <w:r>
              <w:rPr>
                <w:sz w:val="12"/>
                <w:szCs w:val="12"/>
              </w:rPr>
              <w:t>p[</w:t>
            </w:r>
            <w:proofErr w:type="gramEnd"/>
            <w:r>
              <w:rPr>
                <w:sz w:val="12"/>
                <w:szCs w:val="12"/>
              </w:rPr>
              <w:t>26</w:t>
            </w:r>
            <w:r w:rsidRPr="002E58DA">
              <w:rPr>
                <w:sz w:val="12"/>
                <w:szCs w:val="12"/>
              </w:rPr>
              <w:t>]</w:t>
            </w:r>
          </w:p>
        </w:tc>
        <w:tc>
          <w:tcPr>
            <w:tcW w:w="565" w:type="dxa"/>
            <w:shd w:val="clear" w:color="auto" w:fill="auto"/>
          </w:tcPr>
          <w:p w14:paraId="5C42AB97" w14:textId="77777777" w:rsidR="00D95529" w:rsidRPr="002E58DA" w:rsidRDefault="00D95529"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5" w:type="dxa"/>
            <w:shd w:val="clear" w:color="auto" w:fill="auto"/>
          </w:tcPr>
          <w:p w14:paraId="04BDB4D3" w14:textId="77777777" w:rsidR="00D95529" w:rsidRPr="002E58DA" w:rsidRDefault="00D95529" w:rsidP="00195DAD">
            <w:pPr>
              <w:rPr>
                <w:sz w:val="12"/>
                <w:szCs w:val="12"/>
              </w:rPr>
            </w:pPr>
            <w:proofErr w:type="gramStart"/>
            <w:r>
              <w:rPr>
                <w:sz w:val="12"/>
                <w:szCs w:val="12"/>
              </w:rPr>
              <w:t>p[</w:t>
            </w:r>
            <w:proofErr w:type="gramEnd"/>
            <w:r>
              <w:rPr>
                <w:sz w:val="12"/>
                <w:szCs w:val="12"/>
              </w:rPr>
              <w:t>25</w:t>
            </w:r>
            <w:r w:rsidRPr="002E58DA">
              <w:rPr>
                <w:sz w:val="12"/>
                <w:szCs w:val="12"/>
              </w:rPr>
              <w:t>]</w:t>
            </w:r>
          </w:p>
        </w:tc>
        <w:tc>
          <w:tcPr>
            <w:tcW w:w="562" w:type="dxa"/>
            <w:shd w:val="clear" w:color="auto" w:fill="auto"/>
          </w:tcPr>
          <w:p w14:paraId="7CCEA484"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-24</w:t>
            </w:r>
            <w:r w:rsidRPr="002E58DA">
              <w:rPr>
                <w:sz w:val="12"/>
                <w:szCs w:val="12"/>
              </w:rPr>
              <w:t>]</w:t>
            </w:r>
          </w:p>
        </w:tc>
        <w:tc>
          <w:tcPr>
            <w:tcW w:w="562" w:type="dxa"/>
            <w:shd w:val="clear" w:color="auto" w:fill="auto"/>
          </w:tcPr>
          <w:p w14:paraId="1E8A600E"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24</w:t>
            </w:r>
            <w:r w:rsidRPr="002E58DA">
              <w:rPr>
                <w:sz w:val="12"/>
                <w:szCs w:val="12"/>
              </w:rPr>
              <w:t>]</w:t>
            </w:r>
          </w:p>
        </w:tc>
        <w:tc>
          <w:tcPr>
            <w:tcW w:w="562" w:type="dxa"/>
            <w:shd w:val="clear" w:color="auto" w:fill="auto"/>
          </w:tcPr>
          <w:p w14:paraId="3D93B58E" w14:textId="77777777" w:rsidR="00D95529" w:rsidRPr="002E58DA" w:rsidRDefault="00D95529"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66A8D277" w14:textId="77777777" w:rsidR="00D95529" w:rsidRPr="002E58DA" w:rsidRDefault="00D95529" w:rsidP="00195DAD">
            <w:pPr>
              <w:rPr>
                <w:sz w:val="12"/>
                <w:szCs w:val="12"/>
              </w:rPr>
            </w:pPr>
            <w:proofErr w:type="gramStart"/>
            <w:r>
              <w:rPr>
                <w:sz w:val="12"/>
                <w:szCs w:val="12"/>
              </w:rPr>
              <w:t>p[</w:t>
            </w:r>
            <w:proofErr w:type="gramEnd"/>
            <w:r>
              <w:rPr>
                <w:sz w:val="12"/>
                <w:szCs w:val="12"/>
              </w:rPr>
              <w:t>23</w:t>
            </w:r>
            <w:r w:rsidRPr="002E58DA">
              <w:rPr>
                <w:sz w:val="12"/>
                <w:szCs w:val="12"/>
              </w:rPr>
              <w:t>]</w:t>
            </w:r>
          </w:p>
        </w:tc>
        <w:tc>
          <w:tcPr>
            <w:tcW w:w="562" w:type="dxa"/>
            <w:shd w:val="clear" w:color="auto" w:fill="auto"/>
          </w:tcPr>
          <w:p w14:paraId="759EFCD0" w14:textId="77777777" w:rsidR="00D95529" w:rsidRPr="002E58DA" w:rsidRDefault="00D95529" w:rsidP="00195DAD">
            <w:pPr>
              <w:rPr>
                <w:sz w:val="12"/>
                <w:szCs w:val="12"/>
              </w:rPr>
            </w:pPr>
            <w:proofErr w:type="gramStart"/>
            <w:r>
              <w:rPr>
                <w:sz w:val="12"/>
                <w:szCs w:val="12"/>
              </w:rPr>
              <w:t>p[</w:t>
            </w:r>
            <w:proofErr w:type="gramEnd"/>
            <w:r>
              <w:rPr>
                <w:sz w:val="12"/>
                <w:szCs w:val="12"/>
              </w:rPr>
              <w:t>-22</w:t>
            </w:r>
            <w:r w:rsidRPr="002E58DA">
              <w:rPr>
                <w:sz w:val="12"/>
                <w:szCs w:val="12"/>
              </w:rPr>
              <w:t>]</w:t>
            </w:r>
          </w:p>
        </w:tc>
        <w:tc>
          <w:tcPr>
            <w:tcW w:w="562" w:type="dxa"/>
            <w:shd w:val="clear" w:color="auto" w:fill="auto"/>
          </w:tcPr>
          <w:p w14:paraId="6F55B2BE"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22</w:t>
            </w:r>
            <w:r w:rsidRPr="002E58DA">
              <w:rPr>
                <w:sz w:val="12"/>
                <w:szCs w:val="12"/>
              </w:rPr>
              <w:t>]</w:t>
            </w:r>
          </w:p>
        </w:tc>
        <w:tc>
          <w:tcPr>
            <w:tcW w:w="562" w:type="dxa"/>
            <w:shd w:val="clear" w:color="auto" w:fill="000000"/>
          </w:tcPr>
          <w:p w14:paraId="45B7148A" w14:textId="77777777" w:rsidR="00D95529" w:rsidRPr="002E58DA" w:rsidRDefault="00D95529" w:rsidP="00195DAD">
            <w:pPr>
              <w:rPr>
                <w:sz w:val="12"/>
                <w:szCs w:val="12"/>
              </w:rPr>
            </w:pPr>
          </w:p>
        </w:tc>
        <w:tc>
          <w:tcPr>
            <w:tcW w:w="562" w:type="dxa"/>
            <w:shd w:val="clear" w:color="auto" w:fill="000000"/>
          </w:tcPr>
          <w:p w14:paraId="1B9BD32B" w14:textId="77777777" w:rsidR="00D95529" w:rsidRPr="002E58DA" w:rsidRDefault="00D95529" w:rsidP="00195DAD">
            <w:pPr>
              <w:rPr>
                <w:sz w:val="12"/>
                <w:szCs w:val="12"/>
              </w:rPr>
            </w:pPr>
          </w:p>
        </w:tc>
      </w:tr>
      <w:tr w:rsidR="00D95529" w:rsidRPr="002E58DA" w14:paraId="26DCD86D" w14:textId="77777777" w:rsidTr="00195DAD">
        <w:tc>
          <w:tcPr>
            <w:tcW w:w="1134" w:type="dxa"/>
            <w:shd w:val="clear" w:color="auto" w:fill="auto"/>
          </w:tcPr>
          <w:p w14:paraId="6EED3DE1"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1E6BD2EE" w14:textId="77777777" w:rsidR="00D95529" w:rsidRPr="002E58DA" w:rsidRDefault="00D95529" w:rsidP="00195DAD">
            <w:pPr>
              <w:rPr>
                <w:sz w:val="14"/>
                <w:szCs w:val="14"/>
              </w:rPr>
            </w:pPr>
          </w:p>
        </w:tc>
        <w:tc>
          <w:tcPr>
            <w:tcW w:w="564" w:type="dxa"/>
            <w:shd w:val="clear" w:color="auto" w:fill="auto"/>
          </w:tcPr>
          <w:p w14:paraId="2987C769"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58F9BD8B"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42</w:t>
            </w:r>
            <w:r w:rsidRPr="002E58DA">
              <w:rPr>
                <w:sz w:val="12"/>
                <w:szCs w:val="12"/>
              </w:rPr>
              <w:t>]</w:t>
            </w:r>
          </w:p>
        </w:tc>
        <w:tc>
          <w:tcPr>
            <w:tcW w:w="565" w:type="dxa"/>
            <w:shd w:val="clear" w:color="auto" w:fill="auto"/>
          </w:tcPr>
          <w:p w14:paraId="7FE95263"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350A9873"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41</w:t>
            </w:r>
            <w:r w:rsidRPr="002E58DA">
              <w:rPr>
                <w:sz w:val="12"/>
                <w:szCs w:val="12"/>
              </w:rPr>
              <w:t>]</w:t>
            </w:r>
          </w:p>
        </w:tc>
        <w:tc>
          <w:tcPr>
            <w:tcW w:w="565" w:type="dxa"/>
            <w:shd w:val="clear" w:color="auto" w:fill="auto"/>
          </w:tcPr>
          <w:p w14:paraId="7287509C" w14:textId="77777777" w:rsidR="00D95529" w:rsidRPr="002E58DA" w:rsidRDefault="00D95529"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4C2C72E6" w14:textId="77777777" w:rsidR="00D95529" w:rsidRPr="002E58DA" w:rsidRDefault="00D95529" w:rsidP="00195DAD">
            <w:pPr>
              <w:rPr>
                <w:sz w:val="12"/>
                <w:szCs w:val="12"/>
              </w:rPr>
            </w:pPr>
            <w:proofErr w:type="gramStart"/>
            <w:r>
              <w:rPr>
                <w:sz w:val="12"/>
                <w:szCs w:val="12"/>
              </w:rPr>
              <w:t>p[</w:t>
            </w:r>
            <w:proofErr w:type="gramEnd"/>
            <w:r>
              <w:rPr>
                <w:sz w:val="12"/>
                <w:szCs w:val="12"/>
              </w:rPr>
              <w:t>40</w:t>
            </w:r>
            <w:r w:rsidRPr="002E58DA">
              <w:rPr>
                <w:sz w:val="12"/>
                <w:szCs w:val="12"/>
              </w:rPr>
              <w:t>]</w:t>
            </w:r>
          </w:p>
        </w:tc>
        <w:tc>
          <w:tcPr>
            <w:tcW w:w="565" w:type="dxa"/>
            <w:shd w:val="clear" w:color="auto" w:fill="auto"/>
          </w:tcPr>
          <w:p w14:paraId="6040AFB4" w14:textId="77777777" w:rsidR="00D95529" w:rsidRPr="002E58DA" w:rsidRDefault="00D95529"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5" w:type="dxa"/>
            <w:shd w:val="clear" w:color="auto" w:fill="auto"/>
          </w:tcPr>
          <w:p w14:paraId="2CA1778A" w14:textId="77777777" w:rsidR="00D95529" w:rsidRPr="002E58DA" w:rsidRDefault="00D95529" w:rsidP="00195DAD">
            <w:pPr>
              <w:rPr>
                <w:sz w:val="12"/>
                <w:szCs w:val="12"/>
              </w:rPr>
            </w:pPr>
            <w:proofErr w:type="gramStart"/>
            <w:r>
              <w:rPr>
                <w:sz w:val="12"/>
                <w:szCs w:val="12"/>
              </w:rPr>
              <w:t>p[</w:t>
            </w:r>
            <w:proofErr w:type="gramEnd"/>
            <w:r>
              <w:rPr>
                <w:sz w:val="12"/>
                <w:szCs w:val="12"/>
              </w:rPr>
              <w:t>39</w:t>
            </w:r>
            <w:r w:rsidRPr="002E58DA">
              <w:rPr>
                <w:sz w:val="12"/>
                <w:szCs w:val="12"/>
              </w:rPr>
              <w:t>]</w:t>
            </w:r>
          </w:p>
        </w:tc>
        <w:tc>
          <w:tcPr>
            <w:tcW w:w="562" w:type="dxa"/>
            <w:shd w:val="clear" w:color="auto" w:fill="auto"/>
          </w:tcPr>
          <w:p w14:paraId="4973B93B" w14:textId="77777777" w:rsidR="00D95529" w:rsidRPr="002E58DA" w:rsidRDefault="00D95529" w:rsidP="00195DAD">
            <w:pPr>
              <w:rPr>
                <w:sz w:val="12"/>
                <w:szCs w:val="12"/>
              </w:rPr>
            </w:pPr>
            <w:proofErr w:type="gramStart"/>
            <w:r>
              <w:rPr>
                <w:sz w:val="12"/>
                <w:szCs w:val="12"/>
              </w:rPr>
              <w:t>p</w:t>
            </w:r>
            <w:r w:rsidRPr="002E58DA">
              <w:rPr>
                <w:sz w:val="12"/>
                <w:szCs w:val="12"/>
              </w:rPr>
              <w:t>[</w:t>
            </w:r>
            <w:proofErr w:type="gramEnd"/>
            <w:r>
              <w:rPr>
                <w:sz w:val="12"/>
                <w:szCs w:val="12"/>
              </w:rPr>
              <w:t>-38</w:t>
            </w:r>
            <w:r w:rsidRPr="002E58DA">
              <w:rPr>
                <w:sz w:val="12"/>
                <w:szCs w:val="12"/>
              </w:rPr>
              <w:t>]</w:t>
            </w:r>
          </w:p>
        </w:tc>
        <w:tc>
          <w:tcPr>
            <w:tcW w:w="562" w:type="dxa"/>
            <w:shd w:val="clear" w:color="auto" w:fill="auto"/>
          </w:tcPr>
          <w:p w14:paraId="7795ECF0" w14:textId="77777777" w:rsidR="00D95529" w:rsidRPr="002E58DA" w:rsidRDefault="00D95529" w:rsidP="00195DAD">
            <w:pPr>
              <w:rPr>
                <w:sz w:val="12"/>
                <w:szCs w:val="12"/>
              </w:rPr>
            </w:pPr>
            <w:proofErr w:type="gramStart"/>
            <w:r w:rsidRPr="002E58DA">
              <w:rPr>
                <w:sz w:val="12"/>
                <w:szCs w:val="12"/>
              </w:rPr>
              <w:t>p[</w:t>
            </w:r>
            <w:proofErr w:type="gramEnd"/>
            <w:r>
              <w:rPr>
                <w:sz w:val="12"/>
                <w:szCs w:val="12"/>
              </w:rPr>
              <w:t>38</w:t>
            </w:r>
            <w:r w:rsidRPr="002E58DA">
              <w:rPr>
                <w:sz w:val="12"/>
                <w:szCs w:val="12"/>
              </w:rPr>
              <w:t>]</w:t>
            </w:r>
          </w:p>
        </w:tc>
        <w:tc>
          <w:tcPr>
            <w:tcW w:w="562" w:type="dxa"/>
            <w:shd w:val="clear" w:color="auto" w:fill="auto"/>
          </w:tcPr>
          <w:p w14:paraId="4DAFB197" w14:textId="77777777" w:rsidR="00D95529" w:rsidRPr="002E58DA" w:rsidRDefault="00D95529"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683CD82D" w14:textId="77777777" w:rsidR="00D95529" w:rsidRPr="002E58DA" w:rsidRDefault="00D95529" w:rsidP="00195DAD">
            <w:pPr>
              <w:rPr>
                <w:sz w:val="12"/>
                <w:szCs w:val="12"/>
              </w:rPr>
            </w:pPr>
            <w:proofErr w:type="gramStart"/>
            <w:r>
              <w:rPr>
                <w:sz w:val="12"/>
                <w:szCs w:val="12"/>
              </w:rPr>
              <w:t>p[</w:t>
            </w:r>
            <w:proofErr w:type="gramEnd"/>
            <w:r>
              <w:rPr>
                <w:sz w:val="12"/>
                <w:szCs w:val="12"/>
              </w:rPr>
              <w:t>37</w:t>
            </w:r>
            <w:r w:rsidRPr="002E58DA">
              <w:rPr>
                <w:sz w:val="12"/>
                <w:szCs w:val="12"/>
              </w:rPr>
              <w:t>]</w:t>
            </w:r>
          </w:p>
        </w:tc>
        <w:tc>
          <w:tcPr>
            <w:tcW w:w="562" w:type="dxa"/>
            <w:shd w:val="clear" w:color="auto" w:fill="auto"/>
          </w:tcPr>
          <w:p w14:paraId="013E2CE3" w14:textId="77777777" w:rsidR="00D95529" w:rsidRPr="002E58DA" w:rsidRDefault="00D95529"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auto"/>
          </w:tcPr>
          <w:p w14:paraId="494CC194" w14:textId="77777777" w:rsidR="00D95529" w:rsidRPr="002E58DA" w:rsidRDefault="00D95529" w:rsidP="00195DAD">
            <w:pPr>
              <w:rPr>
                <w:sz w:val="12"/>
                <w:szCs w:val="12"/>
              </w:rPr>
            </w:pPr>
            <w:proofErr w:type="gramStart"/>
            <w:r>
              <w:rPr>
                <w:sz w:val="12"/>
                <w:szCs w:val="12"/>
              </w:rPr>
              <w:t>p[</w:t>
            </w:r>
            <w:proofErr w:type="gramEnd"/>
            <w:r>
              <w:rPr>
                <w:sz w:val="12"/>
                <w:szCs w:val="12"/>
              </w:rPr>
              <w:t>36</w:t>
            </w:r>
            <w:r w:rsidRPr="002E58DA">
              <w:rPr>
                <w:sz w:val="12"/>
                <w:szCs w:val="12"/>
              </w:rPr>
              <w:t>]</w:t>
            </w:r>
          </w:p>
        </w:tc>
        <w:tc>
          <w:tcPr>
            <w:tcW w:w="562" w:type="dxa"/>
            <w:shd w:val="clear" w:color="auto" w:fill="000000"/>
          </w:tcPr>
          <w:p w14:paraId="20AB1EB0" w14:textId="77777777" w:rsidR="00D95529" w:rsidRPr="002E58DA" w:rsidRDefault="00D95529" w:rsidP="00195DAD">
            <w:pPr>
              <w:rPr>
                <w:sz w:val="12"/>
                <w:szCs w:val="12"/>
              </w:rPr>
            </w:pPr>
          </w:p>
        </w:tc>
        <w:tc>
          <w:tcPr>
            <w:tcW w:w="562" w:type="dxa"/>
            <w:shd w:val="clear" w:color="auto" w:fill="000000"/>
          </w:tcPr>
          <w:p w14:paraId="5FC515A9" w14:textId="77777777" w:rsidR="00D95529" w:rsidRPr="002E58DA" w:rsidRDefault="00D95529" w:rsidP="00195DAD">
            <w:pPr>
              <w:rPr>
                <w:sz w:val="12"/>
                <w:szCs w:val="12"/>
              </w:rPr>
            </w:pPr>
          </w:p>
        </w:tc>
      </w:tr>
    </w:tbl>
    <w:p w14:paraId="13DCC658" w14:textId="17B1DB56" w:rsidR="00D95529" w:rsidRDefault="00D95529" w:rsidP="00150904"/>
    <w:p w14:paraId="5ADDB0B6" w14:textId="77777777" w:rsidR="00ED072D" w:rsidRDefault="00ED072D" w:rsidP="00ED072D">
      <w:pPr>
        <w:pStyle w:val="Caption"/>
        <w:rPr>
          <w:b w:val="0"/>
        </w:rPr>
      </w:pPr>
    </w:p>
    <w:p w14:paraId="05D120AB" w14:textId="77777777" w:rsidR="00ED072D" w:rsidRPr="003D5320" w:rsidRDefault="00ED072D" w:rsidP="00ED072D">
      <w:pPr>
        <w:pStyle w:val="Caption"/>
        <w:jc w:val="center"/>
        <w:rPr>
          <w:b w:val="0"/>
        </w:rPr>
      </w:pPr>
      <w:bookmarkStart w:id="66" w:name="_Ref499727117"/>
      <w:r w:rsidRPr="003D5320">
        <w:rPr>
          <w:b w:val="0"/>
        </w:rPr>
        <w:t xml:space="preserve">Table </w:t>
      </w:r>
      <w:r>
        <w:rPr>
          <w:b w:val="0"/>
        </w:rPr>
        <w:fldChar w:fldCharType="begin"/>
      </w:r>
      <w:r>
        <w:rPr>
          <w:b w:val="0"/>
        </w:rPr>
        <w:instrText xml:space="preserve"> STYLEREF 1 \s </w:instrText>
      </w:r>
      <w:r>
        <w:rPr>
          <w:b w:val="0"/>
        </w:rPr>
        <w:fldChar w:fldCharType="separate"/>
      </w:r>
      <w:r w:rsidR="00150904">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150904">
        <w:rPr>
          <w:b w:val="0"/>
          <w:noProof/>
        </w:rPr>
        <w:t>11</w:t>
      </w:r>
      <w:r>
        <w:rPr>
          <w:b w:val="0"/>
        </w:rPr>
        <w:fldChar w:fldCharType="end"/>
      </w:r>
      <w:bookmarkEnd w:id="66"/>
      <w:r w:rsidRPr="003D5320">
        <w:rPr>
          <w:b w:val="0"/>
        </w:rPr>
        <w:t xml:space="preserve">: </w:t>
      </w:r>
      <w:r>
        <w:rPr>
          <w:b w:val="0"/>
        </w:rPr>
        <w:t>FOP</w:t>
      </w:r>
      <w:r w:rsidRPr="003D5320">
        <w:rPr>
          <w:b w:val="0"/>
        </w:rPr>
        <w:t xml:space="preserve"> Organisation on the </w:t>
      </w:r>
      <w:r>
        <w:rPr>
          <w:b w:val="0"/>
        </w:rPr>
        <w:t xml:space="preserve">DDRIF2 </w:t>
      </w:r>
      <w:r w:rsidR="00E51D5E">
        <w:rPr>
          <w:b w:val="0"/>
        </w:rPr>
        <w:t>512</w:t>
      </w:r>
      <w:r>
        <w:rPr>
          <w:b w:val="0"/>
        </w:rPr>
        <w:t xml:space="preserve">-bit bus to </w:t>
      </w:r>
      <w:r w:rsidRPr="003D5320">
        <w:rPr>
          <w:b w:val="0"/>
        </w:rPr>
        <w:t>PCIe Hard IP Macro</w:t>
      </w:r>
    </w:p>
    <w:p w14:paraId="42DEFED6" w14:textId="77777777" w:rsidR="00ED072D" w:rsidRDefault="00ED072D" w:rsidP="00ED072D"/>
    <w:p w14:paraId="7FE332DA" w14:textId="77777777" w:rsidR="00ED072D" w:rsidRDefault="00ED072D" w:rsidP="00ED072D">
      <w:r>
        <w:t>Note that BYTE_</w:t>
      </w:r>
      <w:proofErr w:type="gramStart"/>
      <w:r>
        <w:t>ADDR[</w:t>
      </w:r>
      <w:proofErr w:type="gramEnd"/>
      <w:r w:rsidR="00E51D5E">
        <w:t>5</w:t>
      </w:r>
      <w:r>
        <w:t xml:space="preserve">:0] is not shown in the above table since it is always 0 as each data word contains </w:t>
      </w:r>
      <w:r w:rsidR="00E51D5E">
        <w:t>64</w:t>
      </w:r>
      <w:r>
        <w:t xml:space="preserve"> bytes.</w:t>
      </w:r>
    </w:p>
    <w:p w14:paraId="4A22D09A" w14:textId="77777777" w:rsidR="00ED072D" w:rsidRDefault="00ED072D" w:rsidP="00ED072D"/>
    <w:p w14:paraId="34A98414" w14:textId="77777777" w:rsidR="00ED072D" w:rsidRDefault="00ED072D" w:rsidP="00ED072D"/>
    <w:p w14:paraId="663CCED3" w14:textId="77777777" w:rsidR="00ED072D" w:rsidRDefault="00ED072D" w:rsidP="00ED072D">
      <w:r>
        <w:br w:type="page"/>
      </w:r>
    </w:p>
    <w:p w14:paraId="45D77382" w14:textId="77777777" w:rsidR="00ED072D" w:rsidRDefault="00ED072D" w:rsidP="00ED072D">
      <w:pPr>
        <w:pStyle w:val="Heading3"/>
        <w:tabs>
          <w:tab w:val="clear" w:pos="142"/>
          <w:tab w:val="clear" w:pos="426"/>
          <w:tab w:val="num" w:pos="862"/>
          <w:tab w:val="left" w:pos="1440"/>
        </w:tabs>
        <w:ind w:left="993" w:hanging="993"/>
      </w:pPr>
      <w:bookmarkStart w:id="67" w:name="_Toc83713288"/>
      <w:bookmarkStart w:id="68" w:name="_Toc128755422"/>
      <w:r>
        <w:lastRenderedPageBreak/>
        <w:t xml:space="preserve">Point </w:t>
      </w:r>
      <w:r w:rsidR="00E51D5E">
        <w:t>L</w:t>
      </w:r>
      <w:r>
        <w:t>: FOP: PCIe Hard IP Macro &lt;&gt; PC/Computer</w:t>
      </w:r>
      <w:bookmarkEnd w:id="67"/>
      <w:bookmarkEnd w:id="68"/>
      <w:r>
        <w:t xml:space="preserve">  </w:t>
      </w:r>
    </w:p>
    <w:p w14:paraId="7577098E" w14:textId="77777777" w:rsidR="00E51D5E" w:rsidRDefault="00E51D5E" w:rsidP="00ED072D"/>
    <w:p w14:paraId="72B689CA" w14:textId="77777777" w:rsidR="00ED072D" w:rsidRDefault="00E51D5E" w:rsidP="00ED072D">
      <w:r>
        <w:fldChar w:fldCharType="begin"/>
      </w:r>
      <w:r>
        <w:instrText xml:space="preserve"> REF _Ref499732750 \h  \* MERGEFORMAT </w:instrText>
      </w:r>
      <w:r>
        <w:fldChar w:fldCharType="separate"/>
      </w:r>
      <w:r w:rsidRPr="00E51D5E">
        <w:t xml:space="preserve">Table </w:t>
      </w:r>
      <w:r w:rsidRPr="00E51D5E">
        <w:rPr>
          <w:noProof/>
        </w:rPr>
        <w:t>6</w:t>
      </w:r>
      <w:r w:rsidRPr="00E51D5E">
        <w:noBreakHyphen/>
      </w:r>
      <w:r w:rsidRPr="00E51D5E">
        <w:rPr>
          <w:noProof/>
        </w:rPr>
        <w:t>12</w:t>
      </w:r>
      <w:r>
        <w:fldChar w:fldCharType="end"/>
      </w:r>
      <w:r>
        <w:t xml:space="preserve"> </w:t>
      </w:r>
      <w:r w:rsidR="00ED072D">
        <w:t>below shows the organisation of the FOP for a DM consisting of up to 85 x 2</w:t>
      </w:r>
      <w:r w:rsidR="00ED072D" w:rsidRPr="00562526">
        <w:rPr>
          <w:vertAlign w:val="superscript"/>
        </w:rPr>
        <w:t>22</w:t>
      </w:r>
      <w:r w:rsidR="00ED072D">
        <w:t xml:space="preserve"> (4,194,304) locations as they appear in TLPs over the PCIe Interface.</w:t>
      </w:r>
    </w:p>
    <w:p w14:paraId="5FD0F84D" w14:textId="77777777" w:rsidR="008C71FD" w:rsidRDefault="008C71FD" w:rsidP="00ED072D"/>
    <w:p w14:paraId="6ED28DCB" w14:textId="6EE95D00" w:rsidR="00ED072D" w:rsidRPr="008C71FD" w:rsidRDefault="00E51D5E" w:rsidP="00ED072D">
      <w:pPr>
        <w:rPr>
          <w:szCs w:val="22"/>
        </w:rPr>
      </w:pPr>
      <w:r>
        <w:t>For DDRIF2 #</w:t>
      </w:r>
      <w:r w:rsidR="00CA092B">
        <w:t>2</w:t>
      </w:r>
      <w:r w:rsidR="008C71FD">
        <w:t xml:space="preserve"> with base offset </w:t>
      </w:r>
      <w:r w:rsidR="008C71FD" w:rsidRPr="008C71FD">
        <w:rPr>
          <w:szCs w:val="22"/>
        </w:rPr>
        <w:t>0x</w:t>
      </w:r>
      <w:r w:rsidR="00CA092B">
        <w:rPr>
          <w:szCs w:val="22"/>
        </w:rPr>
        <w:t>6</w:t>
      </w:r>
      <w:r w:rsidR="008C71FD" w:rsidRPr="008C71FD">
        <w:rPr>
          <w:szCs w:val="22"/>
        </w:rPr>
        <w:t>00000000</w:t>
      </w:r>
    </w:p>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3827"/>
      </w:tblGrid>
      <w:tr w:rsidR="00ED072D" w:rsidRPr="002E58DA" w14:paraId="4969FD95" w14:textId="77777777" w:rsidTr="009A1B11">
        <w:trPr>
          <w:tblHeader/>
        </w:trPr>
        <w:tc>
          <w:tcPr>
            <w:tcW w:w="1418" w:type="dxa"/>
            <w:shd w:val="clear" w:color="auto" w:fill="C6D9F1"/>
          </w:tcPr>
          <w:p w14:paraId="1E968D33" w14:textId="77777777" w:rsidR="00ED072D" w:rsidRDefault="00ED072D" w:rsidP="009A1B11">
            <w:pPr>
              <w:rPr>
                <w:sz w:val="14"/>
                <w:szCs w:val="14"/>
              </w:rPr>
            </w:pPr>
            <w:r>
              <w:rPr>
                <w:sz w:val="14"/>
                <w:szCs w:val="14"/>
              </w:rPr>
              <w:t>BYTE_</w:t>
            </w:r>
            <w:proofErr w:type="gramStart"/>
            <w:r>
              <w:rPr>
                <w:sz w:val="14"/>
                <w:szCs w:val="14"/>
              </w:rPr>
              <w:t>ADDR[</w:t>
            </w:r>
            <w:proofErr w:type="gramEnd"/>
            <w:r>
              <w:rPr>
                <w:sz w:val="14"/>
                <w:szCs w:val="14"/>
              </w:rPr>
              <w:t>34:0]</w:t>
            </w:r>
          </w:p>
          <w:p w14:paraId="10B39919" w14:textId="77777777" w:rsidR="00ED072D" w:rsidRDefault="00ED072D" w:rsidP="009A1B11">
            <w:pPr>
              <w:rPr>
                <w:sz w:val="14"/>
                <w:szCs w:val="14"/>
              </w:rPr>
            </w:pPr>
            <w:r>
              <w:rPr>
                <w:sz w:val="14"/>
                <w:szCs w:val="14"/>
              </w:rPr>
              <w:t>/ Hex</w:t>
            </w:r>
          </w:p>
          <w:p w14:paraId="55051711" w14:textId="77777777" w:rsidR="00ED072D" w:rsidRDefault="00ED072D" w:rsidP="009A1B11">
            <w:pPr>
              <w:rPr>
                <w:sz w:val="14"/>
                <w:szCs w:val="14"/>
              </w:rPr>
            </w:pPr>
          </w:p>
        </w:tc>
        <w:tc>
          <w:tcPr>
            <w:tcW w:w="1134" w:type="dxa"/>
            <w:shd w:val="clear" w:color="auto" w:fill="C6D9F1"/>
          </w:tcPr>
          <w:p w14:paraId="3F52CFDA" w14:textId="77777777" w:rsidR="00ED072D" w:rsidRDefault="00ED072D" w:rsidP="009A1B11">
            <w:pPr>
              <w:jc w:val="center"/>
              <w:rPr>
                <w:sz w:val="14"/>
                <w:szCs w:val="14"/>
              </w:rPr>
            </w:pPr>
            <w:r>
              <w:rPr>
                <w:sz w:val="14"/>
                <w:szCs w:val="14"/>
              </w:rPr>
              <w:t>FOP</w:t>
            </w:r>
          </w:p>
          <w:p w14:paraId="66FCAE84" w14:textId="77777777" w:rsidR="00ED072D" w:rsidRDefault="00ED072D" w:rsidP="009A1B11">
            <w:pPr>
              <w:jc w:val="center"/>
              <w:rPr>
                <w:sz w:val="14"/>
                <w:szCs w:val="14"/>
              </w:rPr>
            </w:pPr>
            <w:r>
              <w:rPr>
                <w:sz w:val="14"/>
                <w:szCs w:val="14"/>
              </w:rPr>
              <w:t>Column</w:t>
            </w:r>
          </w:p>
        </w:tc>
        <w:tc>
          <w:tcPr>
            <w:tcW w:w="3827" w:type="dxa"/>
            <w:shd w:val="clear" w:color="auto" w:fill="C6D9F1"/>
          </w:tcPr>
          <w:p w14:paraId="06BFF35F" w14:textId="77777777" w:rsidR="00ED072D" w:rsidRDefault="00ED072D" w:rsidP="009A1B11">
            <w:pPr>
              <w:jc w:val="center"/>
              <w:rPr>
                <w:sz w:val="14"/>
                <w:szCs w:val="14"/>
              </w:rPr>
            </w:pPr>
            <w:r>
              <w:rPr>
                <w:sz w:val="14"/>
                <w:szCs w:val="14"/>
              </w:rPr>
              <w:t>FOP</w:t>
            </w:r>
            <w:r w:rsidRPr="002E58DA">
              <w:rPr>
                <w:sz w:val="14"/>
                <w:szCs w:val="14"/>
              </w:rPr>
              <w:t xml:space="preserve">: </w:t>
            </w:r>
            <w:proofErr w:type="gramStart"/>
            <w:r w:rsidRPr="002E58DA">
              <w:rPr>
                <w:sz w:val="14"/>
                <w:szCs w:val="14"/>
              </w:rPr>
              <w:t xml:space="preserve">PWR </w:t>
            </w:r>
            <w:r>
              <w:rPr>
                <w:sz w:val="14"/>
                <w:szCs w:val="14"/>
              </w:rPr>
              <w:t xml:space="preserve"> for</w:t>
            </w:r>
            <w:proofErr w:type="gramEnd"/>
            <w:r>
              <w:rPr>
                <w:sz w:val="14"/>
                <w:szCs w:val="14"/>
              </w:rPr>
              <w:t xml:space="preserve"> filter </w:t>
            </w:r>
            <w:r w:rsidRPr="002E58DA">
              <w:rPr>
                <w:sz w:val="14"/>
                <w:szCs w:val="14"/>
              </w:rPr>
              <w:t xml:space="preserve">p[*] </w:t>
            </w:r>
          </w:p>
          <w:p w14:paraId="0CE828D4" w14:textId="77777777" w:rsidR="00ED072D" w:rsidRPr="002E58DA" w:rsidRDefault="00ED072D" w:rsidP="009A1B11">
            <w:pPr>
              <w:jc w:val="center"/>
              <w:rPr>
                <w:sz w:val="14"/>
                <w:szCs w:val="14"/>
              </w:rPr>
            </w:pPr>
            <w:r>
              <w:rPr>
                <w:sz w:val="14"/>
                <w:szCs w:val="14"/>
              </w:rPr>
              <w:t xml:space="preserve">Each </w:t>
            </w:r>
            <w:proofErr w:type="gramStart"/>
            <w:r>
              <w:rPr>
                <w:sz w:val="14"/>
                <w:szCs w:val="14"/>
              </w:rPr>
              <w:t>p[</w:t>
            </w:r>
            <w:proofErr w:type="gramEnd"/>
            <w:r>
              <w:rPr>
                <w:sz w:val="14"/>
                <w:szCs w:val="14"/>
              </w:rPr>
              <w:t>*] value pertains to a row of the FOP</w:t>
            </w:r>
          </w:p>
          <w:p w14:paraId="41731206" w14:textId="77777777" w:rsidR="00ED072D" w:rsidRDefault="00ED072D" w:rsidP="009A1B11">
            <w:pPr>
              <w:jc w:val="center"/>
              <w:rPr>
                <w:sz w:val="14"/>
                <w:szCs w:val="14"/>
              </w:rPr>
            </w:pPr>
          </w:p>
          <w:p w14:paraId="7687552E" w14:textId="77777777" w:rsidR="00ED072D" w:rsidRDefault="00ED072D" w:rsidP="009A1B11">
            <w:pPr>
              <w:rPr>
                <w:sz w:val="14"/>
                <w:szCs w:val="14"/>
              </w:rPr>
            </w:pPr>
            <w:r w:rsidRPr="00C92D53">
              <w:rPr>
                <w:sz w:val="14"/>
                <w:szCs w:val="14"/>
              </w:rPr>
              <w:t>Bit 31                                                                            Bit 0</w:t>
            </w:r>
          </w:p>
          <w:p w14:paraId="40DBC038" w14:textId="77777777" w:rsidR="00ED072D" w:rsidRPr="00C92D53" w:rsidRDefault="00ED072D" w:rsidP="009A1B11">
            <w:pPr>
              <w:rPr>
                <w:sz w:val="14"/>
                <w:szCs w:val="14"/>
              </w:rPr>
            </w:pPr>
            <w:r>
              <w:rPr>
                <w:sz w:val="14"/>
                <w:szCs w:val="14"/>
              </w:rPr>
              <w:t>(</w:t>
            </w:r>
            <w:proofErr w:type="gramStart"/>
            <w:r>
              <w:rPr>
                <w:sz w:val="14"/>
                <w:szCs w:val="14"/>
              </w:rPr>
              <w:t xml:space="preserve">MSB)   </w:t>
            </w:r>
            <w:proofErr w:type="gramEnd"/>
            <w:r>
              <w:rPr>
                <w:sz w:val="14"/>
                <w:szCs w:val="14"/>
              </w:rPr>
              <w:t xml:space="preserve">                                                                      (LSB)</w:t>
            </w:r>
          </w:p>
        </w:tc>
      </w:tr>
      <w:tr w:rsidR="00557D26" w:rsidRPr="002E58DA" w14:paraId="457B181F" w14:textId="77777777" w:rsidTr="009A1B11">
        <w:tc>
          <w:tcPr>
            <w:tcW w:w="1418" w:type="dxa"/>
            <w:shd w:val="clear" w:color="auto" w:fill="auto"/>
          </w:tcPr>
          <w:p w14:paraId="023223C9" w14:textId="2683CF6E" w:rsidR="00557D26" w:rsidRPr="002E58DA" w:rsidRDefault="00557D26" w:rsidP="009A1B11">
            <w:pPr>
              <w:rPr>
                <w:sz w:val="14"/>
                <w:szCs w:val="14"/>
              </w:rPr>
            </w:pPr>
            <w:r>
              <w:rPr>
                <w:sz w:val="14"/>
                <w:szCs w:val="14"/>
              </w:rPr>
              <w:t>0x6000</w:t>
            </w:r>
            <w:r w:rsidRPr="002E58DA">
              <w:rPr>
                <w:sz w:val="14"/>
                <w:szCs w:val="14"/>
              </w:rPr>
              <w:t>00000</w:t>
            </w:r>
          </w:p>
        </w:tc>
        <w:tc>
          <w:tcPr>
            <w:tcW w:w="1134" w:type="dxa"/>
            <w:vMerge w:val="restart"/>
          </w:tcPr>
          <w:p w14:paraId="589383A6" w14:textId="77777777" w:rsidR="00557D26" w:rsidRPr="00394E6B" w:rsidRDefault="00557D26" w:rsidP="009A1B11">
            <w:pPr>
              <w:keepNext/>
              <w:jc w:val="center"/>
              <w:rPr>
                <w:sz w:val="14"/>
                <w:szCs w:val="14"/>
              </w:rPr>
            </w:pPr>
            <w:r w:rsidRPr="00394E6B">
              <w:rPr>
                <w:sz w:val="14"/>
                <w:szCs w:val="14"/>
              </w:rPr>
              <w:t>1</w:t>
            </w:r>
          </w:p>
        </w:tc>
        <w:tc>
          <w:tcPr>
            <w:tcW w:w="3827" w:type="dxa"/>
            <w:shd w:val="clear" w:color="auto" w:fill="auto"/>
          </w:tcPr>
          <w:p w14:paraId="2E2E68E6" w14:textId="77777777" w:rsidR="00557D26" w:rsidRPr="005F6F25" w:rsidRDefault="00557D26" w:rsidP="009A1B11">
            <w:pPr>
              <w:keepNext/>
              <w:jc w:val="center"/>
              <w:rPr>
                <w:sz w:val="14"/>
                <w:szCs w:val="14"/>
              </w:rPr>
            </w:pPr>
            <w:proofErr w:type="gramStart"/>
            <w:r w:rsidRPr="005F6F25">
              <w:rPr>
                <w:sz w:val="14"/>
                <w:szCs w:val="14"/>
              </w:rPr>
              <w:t>p[</w:t>
            </w:r>
            <w:proofErr w:type="gramEnd"/>
            <w:r w:rsidRPr="005F6F25">
              <w:rPr>
                <w:sz w:val="14"/>
                <w:szCs w:val="14"/>
              </w:rPr>
              <w:t>0]</w:t>
            </w:r>
          </w:p>
        </w:tc>
      </w:tr>
      <w:tr w:rsidR="00557D26" w:rsidRPr="002E58DA" w14:paraId="477D5FE2" w14:textId="77777777" w:rsidTr="009A1B11">
        <w:tc>
          <w:tcPr>
            <w:tcW w:w="1418" w:type="dxa"/>
            <w:shd w:val="clear" w:color="auto" w:fill="auto"/>
          </w:tcPr>
          <w:p w14:paraId="1E592B90" w14:textId="4B271026" w:rsidR="00557D26" w:rsidRPr="002E58DA" w:rsidRDefault="00557D26" w:rsidP="009A1B11">
            <w:pPr>
              <w:rPr>
                <w:sz w:val="14"/>
                <w:szCs w:val="14"/>
              </w:rPr>
            </w:pPr>
            <w:r>
              <w:rPr>
                <w:sz w:val="14"/>
                <w:szCs w:val="14"/>
              </w:rPr>
              <w:t>0x600000004</w:t>
            </w:r>
          </w:p>
        </w:tc>
        <w:tc>
          <w:tcPr>
            <w:tcW w:w="1134" w:type="dxa"/>
            <w:vMerge/>
          </w:tcPr>
          <w:p w14:paraId="5DE90608" w14:textId="77777777" w:rsidR="00557D26" w:rsidRPr="002E58DA" w:rsidRDefault="00557D26" w:rsidP="009A1B11">
            <w:pPr>
              <w:keepNext/>
              <w:rPr>
                <w:sz w:val="12"/>
                <w:szCs w:val="12"/>
              </w:rPr>
            </w:pPr>
          </w:p>
        </w:tc>
        <w:tc>
          <w:tcPr>
            <w:tcW w:w="3827" w:type="dxa"/>
            <w:shd w:val="clear" w:color="auto" w:fill="auto"/>
          </w:tcPr>
          <w:p w14:paraId="4F994F20" w14:textId="77777777" w:rsidR="00557D26" w:rsidRPr="005F6F25" w:rsidRDefault="00557D26" w:rsidP="009A1B11">
            <w:pPr>
              <w:keepNext/>
              <w:jc w:val="center"/>
              <w:rPr>
                <w:sz w:val="14"/>
                <w:szCs w:val="14"/>
              </w:rPr>
            </w:pPr>
            <w:proofErr w:type="gramStart"/>
            <w:r w:rsidRPr="005F6F25">
              <w:rPr>
                <w:sz w:val="14"/>
                <w:szCs w:val="14"/>
              </w:rPr>
              <w:t>p[</w:t>
            </w:r>
            <w:proofErr w:type="gramEnd"/>
            <w:r w:rsidRPr="005F6F25">
              <w:rPr>
                <w:sz w:val="14"/>
                <w:szCs w:val="14"/>
              </w:rPr>
              <w:t>0]</w:t>
            </w:r>
          </w:p>
        </w:tc>
      </w:tr>
      <w:tr w:rsidR="00557D26" w:rsidRPr="002E58DA" w14:paraId="6ED4B274" w14:textId="77777777" w:rsidTr="009A1B11">
        <w:tc>
          <w:tcPr>
            <w:tcW w:w="1418" w:type="dxa"/>
            <w:shd w:val="clear" w:color="auto" w:fill="auto"/>
          </w:tcPr>
          <w:p w14:paraId="2FD4321A" w14:textId="797B608F" w:rsidR="00557D26" w:rsidRPr="002E58DA" w:rsidRDefault="00557D26" w:rsidP="009A1B11">
            <w:pPr>
              <w:rPr>
                <w:sz w:val="14"/>
                <w:szCs w:val="14"/>
              </w:rPr>
            </w:pPr>
            <w:r>
              <w:rPr>
                <w:sz w:val="14"/>
                <w:szCs w:val="14"/>
              </w:rPr>
              <w:t>0x6000</w:t>
            </w:r>
            <w:r w:rsidRPr="002E58DA">
              <w:rPr>
                <w:sz w:val="14"/>
                <w:szCs w:val="14"/>
              </w:rPr>
              <w:t>0000</w:t>
            </w:r>
            <w:r>
              <w:rPr>
                <w:sz w:val="14"/>
                <w:szCs w:val="14"/>
              </w:rPr>
              <w:t>8</w:t>
            </w:r>
          </w:p>
        </w:tc>
        <w:tc>
          <w:tcPr>
            <w:tcW w:w="1134" w:type="dxa"/>
            <w:vMerge/>
          </w:tcPr>
          <w:p w14:paraId="7A92D07B" w14:textId="77777777" w:rsidR="00557D26" w:rsidRPr="002E58DA" w:rsidRDefault="00557D26" w:rsidP="009A1B11">
            <w:pPr>
              <w:keepNext/>
              <w:rPr>
                <w:sz w:val="12"/>
                <w:szCs w:val="12"/>
              </w:rPr>
            </w:pPr>
          </w:p>
        </w:tc>
        <w:tc>
          <w:tcPr>
            <w:tcW w:w="3827" w:type="dxa"/>
            <w:shd w:val="clear" w:color="auto" w:fill="auto"/>
          </w:tcPr>
          <w:p w14:paraId="6D54F1FF"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1</w:t>
            </w:r>
            <w:r w:rsidRPr="005F6F25">
              <w:rPr>
                <w:sz w:val="14"/>
                <w:szCs w:val="14"/>
              </w:rPr>
              <w:t>]</w:t>
            </w:r>
          </w:p>
        </w:tc>
      </w:tr>
      <w:tr w:rsidR="00557D26" w:rsidRPr="002E58DA" w14:paraId="35061E95" w14:textId="77777777" w:rsidTr="009A1B11">
        <w:tc>
          <w:tcPr>
            <w:tcW w:w="1418" w:type="dxa"/>
            <w:shd w:val="clear" w:color="auto" w:fill="auto"/>
          </w:tcPr>
          <w:p w14:paraId="70CEFEDA" w14:textId="2A3F8492" w:rsidR="00557D26" w:rsidRPr="002E58DA" w:rsidRDefault="00557D26" w:rsidP="009A1B11">
            <w:pPr>
              <w:rPr>
                <w:sz w:val="14"/>
                <w:szCs w:val="14"/>
              </w:rPr>
            </w:pPr>
            <w:r>
              <w:rPr>
                <w:sz w:val="14"/>
                <w:szCs w:val="14"/>
              </w:rPr>
              <w:t>0x60000000C</w:t>
            </w:r>
          </w:p>
        </w:tc>
        <w:tc>
          <w:tcPr>
            <w:tcW w:w="1134" w:type="dxa"/>
            <w:vMerge/>
          </w:tcPr>
          <w:p w14:paraId="5013F4FE" w14:textId="77777777" w:rsidR="00557D26" w:rsidRPr="002E58DA" w:rsidRDefault="00557D26" w:rsidP="009A1B11">
            <w:pPr>
              <w:keepNext/>
              <w:rPr>
                <w:sz w:val="12"/>
                <w:szCs w:val="12"/>
              </w:rPr>
            </w:pPr>
          </w:p>
        </w:tc>
        <w:tc>
          <w:tcPr>
            <w:tcW w:w="3827" w:type="dxa"/>
            <w:shd w:val="clear" w:color="auto" w:fill="auto"/>
          </w:tcPr>
          <w:p w14:paraId="28AAA198"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-1</w:t>
            </w:r>
            <w:r w:rsidRPr="005F6F25">
              <w:rPr>
                <w:sz w:val="14"/>
                <w:szCs w:val="14"/>
              </w:rPr>
              <w:t>]</w:t>
            </w:r>
          </w:p>
        </w:tc>
      </w:tr>
      <w:tr w:rsidR="00557D26" w:rsidRPr="002E58DA" w14:paraId="4030C587" w14:textId="77777777" w:rsidTr="009A1B11">
        <w:tc>
          <w:tcPr>
            <w:tcW w:w="1418" w:type="dxa"/>
            <w:shd w:val="clear" w:color="auto" w:fill="auto"/>
          </w:tcPr>
          <w:p w14:paraId="46D01637" w14:textId="2AF15CF4" w:rsidR="00557D26" w:rsidRPr="002E58DA" w:rsidRDefault="00557D26" w:rsidP="009A1B11">
            <w:pPr>
              <w:rPr>
                <w:sz w:val="14"/>
                <w:szCs w:val="14"/>
              </w:rPr>
            </w:pPr>
            <w:r>
              <w:rPr>
                <w:sz w:val="14"/>
                <w:szCs w:val="14"/>
              </w:rPr>
              <w:t>0x600000010</w:t>
            </w:r>
          </w:p>
        </w:tc>
        <w:tc>
          <w:tcPr>
            <w:tcW w:w="1134" w:type="dxa"/>
            <w:vMerge/>
          </w:tcPr>
          <w:p w14:paraId="37F11EE3" w14:textId="77777777" w:rsidR="00557D26" w:rsidRPr="002E58DA" w:rsidRDefault="00557D26" w:rsidP="009A1B11">
            <w:pPr>
              <w:keepNext/>
              <w:rPr>
                <w:sz w:val="14"/>
                <w:szCs w:val="14"/>
              </w:rPr>
            </w:pPr>
          </w:p>
        </w:tc>
        <w:tc>
          <w:tcPr>
            <w:tcW w:w="3827" w:type="dxa"/>
            <w:shd w:val="clear" w:color="auto" w:fill="auto"/>
          </w:tcPr>
          <w:p w14:paraId="383ABB50"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2</w:t>
            </w:r>
            <w:r w:rsidRPr="005F6F25">
              <w:rPr>
                <w:sz w:val="14"/>
                <w:szCs w:val="14"/>
              </w:rPr>
              <w:t>]</w:t>
            </w:r>
          </w:p>
        </w:tc>
      </w:tr>
      <w:tr w:rsidR="00557D26" w:rsidRPr="002E58DA" w14:paraId="5F019C71" w14:textId="77777777" w:rsidTr="009A1B11">
        <w:tc>
          <w:tcPr>
            <w:tcW w:w="1418" w:type="dxa"/>
            <w:shd w:val="clear" w:color="auto" w:fill="auto"/>
          </w:tcPr>
          <w:p w14:paraId="2A16A13D" w14:textId="5DEE61D9" w:rsidR="00557D26" w:rsidRPr="002E58DA" w:rsidRDefault="00557D26" w:rsidP="009A1B11">
            <w:pPr>
              <w:rPr>
                <w:sz w:val="14"/>
                <w:szCs w:val="14"/>
              </w:rPr>
            </w:pPr>
            <w:r>
              <w:rPr>
                <w:sz w:val="14"/>
                <w:szCs w:val="14"/>
              </w:rPr>
              <w:t>0x600000014</w:t>
            </w:r>
          </w:p>
        </w:tc>
        <w:tc>
          <w:tcPr>
            <w:tcW w:w="1134" w:type="dxa"/>
            <w:vMerge/>
          </w:tcPr>
          <w:p w14:paraId="413468CB" w14:textId="77777777" w:rsidR="00557D26" w:rsidRPr="002E58DA" w:rsidRDefault="00557D26" w:rsidP="009A1B11">
            <w:pPr>
              <w:keepNext/>
              <w:rPr>
                <w:sz w:val="12"/>
                <w:szCs w:val="12"/>
              </w:rPr>
            </w:pPr>
          </w:p>
        </w:tc>
        <w:tc>
          <w:tcPr>
            <w:tcW w:w="3827" w:type="dxa"/>
            <w:shd w:val="clear" w:color="auto" w:fill="auto"/>
          </w:tcPr>
          <w:p w14:paraId="12A5001A"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-2</w:t>
            </w:r>
            <w:r w:rsidRPr="005F6F25">
              <w:rPr>
                <w:sz w:val="14"/>
                <w:szCs w:val="14"/>
              </w:rPr>
              <w:t>]</w:t>
            </w:r>
          </w:p>
        </w:tc>
      </w:tr>
      <w:tr w:rsidR="00557D26" w:rsidRPr="002E58DA" w14:paraId="4030A5B6" w14:textId="77777777" w:rsidTr="009A1B11">
        <w:tc>
          <w:tcPr>
            <w:tcW w:w="1418" w:type="dxa"/>
            <w:shd w:val="clear" w:color="auto" w:fill="auto"/>
          </w:tcPr>
          <w:p w14:paraId="5BDB8154" w14:textId="52B90E87" w:rsidR="00557D26" w:rsidRPr="002E58DA" w:rsidRDefault="00557D26" w:rsidP="009A1B11">
            <w:pPr>
              <w:rPr>
                <w:sz w:val="14"/>
                <w:szCs w:val="14"/>
              </w:rPr>
            </w:pPr>
            <w:r>
              <w:rPr>
                <w:sz w:val="14"/>
                <w:szCs w:val="14"/>
              </w:rPr>
              <w:t>0x600000018</w:t>
            </w:r>
          </w:p>
        </w:tc>
        <w:tc>
          <w:tcPr>
            <w:tcW w:w="1134" w:type="dxa"/>
            <w:vMerge/>
          </w:tcPr>
          <w:p w14:paraId="0EFD4B09" w14:textId="77777777" w:rsidR="00557D26" w:rsidRPr="002E58DA" w:rsidRDefault="00557D26" w:rsidP="009A1B11">
            <w:pPr>
              <w:keepNext/>
              <w:rPr>
                <w:sz w:val="12"/>
                <w:szCs w:val="12"/>
              </w:rPr>
            </w:pPr>
          </w:p>
        </w:tc>
        <w:tc>
          <w:tcPr>
            <w:tcW w:w="3827" w:type="dxa"/>
            <w:shd w:val="clear" w:color="auto" w:fill="auto"/>
          </w:tcPr>
          <w:p w14:paraId="263451BE"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3</w:t>
            </w:r>
            <w:r w:rsidRPr="005F6F25">
              <w:rPr>
                <w:sz w:val="14"/>
                <w:szCs w:val="14"/>
              </w:rPr>
              <w:t>]</w:t>
            </w:r>
          </w:p>
        </w:tc>
      </w:tr>
      <w:tr w:rsidR="00557D26" w:rsidRPr="002E58DA" w14:paraId="3E2D4158" w14:textId="77777777" w:rsidTr="009A1B11">
        <w:tc>
          <w:tcPr>
            <w:tcW w:w="1418" w:type="dxa"/>
            <w:shd w:val="clear" w:color="auto" w:fill="auto"/>
          </w:tcPr>
          <w:p w14:paraId="25522018" w14:textId="6470CA66" w:rsidR="00557D26" w:rsidRPr="002E58DA" w:rsidRDefault="00557D26" w:rsidP="009A1B11">
            <w:pPr>
              <w:rPr>
                <w:sz w:val="14"/>
                <w:szCs w:val="14"/>
              </w:rPr>
            </w:pPr>
            <w:r>
              <w:rPr>
                <w:sz w:val="14"/>
                <w:szCs w:val="14"/>
              </w:rPr>
              <w:t>0x60000001C</w:t>
            </w:r>
          </w:p>
        </w:tc>
        <w:tc>
          <w:tcPr>
            <w:tcW w:w="1134" w:type="dxa"/>
            <w:vMerge/>
          </w:tcPr>
          <w:p w14:paraId="5AA5FE8D" w14:textId="77777777" w:rsidR="00557D26" w:rsidRPr="002E58DA" w:rsidRDefault="00557D26" w:rsidP="009A1B11">
            <w:pPr>
              <w:keepNext/>
              <w:rPr>
                <w:sz w:val="12"/>
                <w:szCs w:val="12"/>
              </w:rPr>
            </w:pPr>
          </w:p>
        </w:tc>
        <w:tc>
          <w:tcPr>
            <w:tcW w:w="3827" w:type="dxa"/>
            <w:shd w:val="clear" w:color="auto" w:fill="auto"/>
          </w:tcPr>
          <w:p w14:paraId="2D234C27"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-3</w:t>
            </w:r>
            <w:r w:rsidRPr="005F6F25">
              <w:rPr>
                <w:sz w:val="14"/>
                <w:szCs w:val="14"/>
              </w:rPr>
              <w:t>]</w:t>
            </w:r>
          </w:p>
        </w:tc>
      </w:tr>
      <w:tr w:rsidR="00557D26" w:rsidRPr="002E58DA" w14:paraId="2EC59EF9" w14:textId="77777777" w:rsidTr="009A1B11">
        <w:tc>
          <w:tcPr>
            <w:tcW w:w="1418" w:type="dxa"/>
            <w:shd w:val="clear" w:color="auto" w:fill="auto"/>
          </w:tcPr>
          <w:p w14:paraId="6930AA41" w14:textId="7E1D7D92" w:rsidR="00557D26" w:rsidRPr="002E58DA" w:rsidRDefault="00557D26" w:rsidP="009A1B11">
            <w:pPr>
              <w:rPr>
                <w:sz w:val="14"/>
                <w:szCs w:val="14"/>
              </w:rPr>
            </w:pPr>
            <w:r>
              <w:rPr>
                <w:sz w:val="14"/>
                <w:szCs w:val="14"/>
              </w:rPr>
              <w:t>0x600000020</w:t>
            </w:r>
          </w:p>
        </w:tc>
        <w:tc>
          <w:tcPr>
            <w:tcW w:w="1134" w:type="dxa"/>
            <w:vMerge/>
          </w:tcPr>
          <w:p w14:paraId="0B005EED" w14:textId="77777777" w:rsidR="00557D26" w:rsidRPr="002E58DA" w:rsidRDefault="00557D26" w:rsidP="009A1B11">
            <w:pPr>
              <w:keepNext/>
              <w:rPr>
                <w:sz w:val="12"/>
                <w:szCs w:val="12"/>
              </w:rPr>
            </w:pPr>
          </w:p>
        </w:tc>
        <w:tc>
          <w:tcPr>
            <w:tcW w:w="3827" w:type="dxa"/>
            <w:shd w:val="clear" w:color="auto" w:fill="auto"/>
          </w:tcPr>
          <w:p w14:paraId="28465F60"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4</w:t>
            </w:r>
            <w:r w:rsidRPr="005F6F25">
              <w:rPr>
                <w:sz w:val="14"/>
                <w:szCs w:val="14"/>
              </w:rPr>
              <w:t>]</w:t>
            </w:r>
          </w:p>
        </w:tc>
      </w:tr>
      <w:tr w:rsidR="00557D26" w:rsidRPr="002E58DA" w14:paraId="09B8CFED" w14:textId="77777777" w:rsidTr="009A1B11">
        <w:tc>
          <w:tcPr>
            <w:tcW w:w="1418" w:type="dxa"/>
            <w:shd w:val="clear" w:color="auto" w:fill="auto"/>
          </w:tcPr>
          <w:p w14:paraId="6E7079AA" w14:textId="2E2585E6" w:rsidR="00557D26" w:rsidRPr="002E58DA" w:rsidRDefault="00557D26" w:rsidP="009A1B11">
            <w:pPr>
              <w:rPr>
                <w:sz w:val="14"/>
                <w:szCs w:val="14"/>
              </w:rPr>
            </w:pPr>
            <w:r>
              <w:rPr>
                <w:sz w:val="14"/>
                <w:szCs w:val="14"/>
              </w:rPr>
              <w:t>0x600000024</w:t>
            </w:r>
          </w:p>
        </w:tc>
        <w:tc>
          <w:tcPr>
            <w:tcW w:w="1134" w:type="dxa"/>
            <w:vMerge/>
          </w:tcPr>
          <w:p w14:paraId="6BF86C56" w14:textId="77777777" w:rsidR="00557D26" w:rsidRPr="002E58DA" w:rsidRDefault="00557D26" w:rsidP="009A1B11">
            <w:pPr>
              <w:keepNext/>
              <w:rPr>
                <w:sz w:val="12"/>
                <w:szCs w:val="12"/>
              </w:rPr>
            </w:pPr>
          </w:p>
        </w:tc>
        <w:tc>
          <w:tcPr>
            <w:tcW w:w="3827" w:type="dxa"/>
            <w:shd w:val="clear" w:color="auto" w:fill="auto"/>
          </w:tcPr>
          <w:p w14:paraId="34610991"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-4</w:t>
            </w:r>
            <w:r w:rsidRPr="005F6F25">
              <w:rPr>
                <w:sz w:val="14"/>
                <w:szCs w:val="14"/>
              </w:rPr>
              <w:t>]</w:t>
            </w:r>
          </w:p>
        </w:tc>
      </w:tr>
      <w:tr w:rsidR="00557D26" w:rsidRPr="002E58DA" w14:paraId="71D6503B" w14:textId="77777777" w:rsidTr="009A1B11">
        <w:tc>
          <w:tcPr>
            <w:tcW w:w="1418" w:type="dxa"/>
            <w:shd w:val="clear" w:color="auto" w:fill="auto"/>
          </w:tcPr>
          <w:p w14:paraId="120D7F2F" w14:textId="2AC7F090" w:rsidR="00557D26" w:rsidRPr="002E58DA" w:rsidRDefault="00557D26" w:rsidP="009A1B11">
            <w:pPr>
              <w:rPr>
                <w:sz w:val="14"/>
                <w:szCs w:val="14"/>
              </w:rPr>
            </w:pPr>
            <w:r>
              <w:rPr>
                <w:sz w:val="14"/>
                <w:szCs w:val="14"/>
              </w:rPr>
              <w:t>0x600000028</w:t>
            </w:r>
          </w:p>
        </w:tc>
        <w:tc>
          <w:tcPr>
            <w:tcW w:w="1134" w:type="dxa"/>
            <w:vMerge/>
          </w:tcPr>
          <w:p w14:paraId="2AD4D783" w14:textId="77777777" w:rsidR="00557D26" w:rsidRPr="002E58DA" w:rsidRDefault="00557D26" w:rsidP="009A1B11">
            <w:pPr>
              <w:keepNext/>
              <w:rPr>
                <w:sz w:val="12"/>
                <w:szCs w:val="12"/>
              </w:rPr>
            </w:pPr>
          </w:p>
        </w:tc>
        <w:tc>
          <w:tcPr>
            <w:tcW w:w="3827" w:type="dxa"/>
            <w:shd w:val="clear" w:color="auto" w:fill="auto"/>
          </w:tcPr>
          <w:p w14:paraId="425C8139"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5</w:t>
            </w:r>
            <w:r w:rsidRPr="005F6F25">
              <w:rPr>
                <w:sz w:val="14"/>
                <w:szCs w:val="14"/>
              </w:rPr>
              <w:t>]</w:t>
            </w:r>
          </w:p>
        </w:tc>
      </w:tr>
      <w:tr w:rsidR="00557D26" w:rsidRPr="002E58DA" w14:paraId="4BD0DE40" w14:textId="77777777" w:rsidTr="009A1B11">
        <w:tc>
          <w:tcPr>
            <w:tcW w:w="1418" w:type="dxa"/>
            <w:shd w:val="clear" w:color="auto" w:fill="auto"/>
          </w:tcPr>
          <w:p w14:paraId="45D0D02F" w14:textId="5505DBFF" w:rsidR="00557D26" w:rsidRPr="002E58DA" w:rsidRDefault="00557D26" w:rsidP="009A1B11">
            <w:pPr>
              <w:rPr>
                <w:sz w:val="14"/>
                <w:szCs w:val="14"/>
              </w:rPr>
            </w:pPr>
            <w:r>
              <w:rPr>
                <w:sz w:val="14"/>
                <w:szCs w:val="14"/>
              </w:rPr>
              <w:t>0x60000002C</w:t>
            </w:r>
          </w:p>
        </w:tc>
        <w:tc>
          <w:tcPr>
            <w:tcW w:w="1134" w:type="dxa"/>
            <w:vMerge/>
          </w:tcPr>
          <w:p w14:paraId="76CF7283" w14:textId="77777777" w:rsidR="00557D26" w:rsidRPr="002E58DA" w:rsidRDefault="00557D26" w:rsidP="009A1B11">
            <w:pPr>
              <w:keepNext/>
              <w:rPr>
                <w:sz w:val="12"/>
                <w:szCs w:val="12"/>
              </w:rPr>
            </w:pPr>
          </w:p>
        </w:tc>
        <w:tc>
          <w:tcPr>
            <w:tcW w:w="3827" w:type="dxa"/>
            <w:shd w:val="clear" w:color="auto" w:fill="auto"/>
          </w:tcPr>
          <w:p w14:paraId="0F690AD2"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-5</w:t>
            </w:r>
            <w:r w:rsidRPr="005F6F25">
              <w:rPr>
                <w:sz w:val="14"/>
                <w:szCs w:val="14"/>
              </w:rPr>
              <w:t>]</w:t>
            </w:r>
          </w:p>
        </w:tc>
      </w:tr>
      <w:tr w:rsidR="00557D26" w:rsidRPr="002E58DA" w14:paraId="354F3CE5" w14:textId="77777777" w:rsidTr="009A1B11">
        <w:tc>
          <w:tcPr>
            <w:tcW w:w="1418" w:type="dxa"/>
            <w:shd w:val="clear" w:color="auto" w:fill="auto"/>
          </w:tcPr>
          <w:p w14:paraId="26EB0D6D" w14:textId="0AD2574E" w:rsidR="00557D26" w:rsidRPr="002E58DA" w:rsidRDefault="00557D26" w:rsidP="009A1B11">
            <w:pPr>
              <w:rPr>
                <w:sz w:val="14"/>
                <w:szCs w:val="14"/>
              </w:rPr>
            </w:pPr>
            <w:r>
              <w:rPr>
                <w:sz w:val="14"/>
                <w:szCs w:val="14"/>
              </w:rPr>
              <w:t>0x600000030</w:t>
            </w:r>
          </w:p>
        </w:tc>
        <w:tc>
          <w:tcPr>
            <w:tcW w:w="1134" w:type="dxa"/>
            <w:vMerge/>
          </w:tcPr>
          <w:p w14:paraId="226ECFB6" w14:textId="77777777" w:rsidR="00557D26" w:rsidRPr="002E58DA" w:rsidRDefault="00557D26" w:rsidP="009A1B11">
            <w:pPr>
              <w:keepNext/>
              <w:rPr>
                <w:sz w:val="12"/>
                <w:szCs w:val="12"/>
              </w:rPr>
            </w:pPr>
          </w:p>
        </w:tc>
        <w:tc>
          <w:tcPr>
            <w:tcW w:w="3827" w:type="dxa"/>
            <w:shd w:val="clear" w:color="auto" w:fill="auto"/>
          </w:tcPr>
          <w:p w14:paraId="10234D0A"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6</w:t>
            </w:r>
            <w:r w:rsidRPr="005F6F25">
              <w:rPr>
                <w:sz w:val="14"/>
                <w:szCs w:val="14"/>
              </w:rPr>
              <w:t>]</w:t>
            </w:r>
          </w:p>
        </w:tc>
      </w:tr>
      <w:tr w:rsidR="00557D26" w:rsidRPr="002E58DA" w14:paraId="7EF30835" w14:textId="77777777" w:rsidTr="009A1B11">
        <w:tc>
          <w:tcPr>
            <w:tcW w:w="1418" w:type="dxa"/>
            <w:shd w:val="clear" w:color="auto" w:fill="auto"/>
          </w:tcPr>
          <w:p w14:paraId="3BDFE2E0" w14:textId="459C71E8" w:rsidR="00557D26" w:rsidRPr="002E58DA" w:rsidRDefault="00557D26" w:rsidP="009A1B11">
            <w:pPr>
              <w:rPr>
                <w:sz w:val="14"/>
                <w:szCs w:val="14"/>
              </w:rPr>
            </w:pPr>
            <w:r>
              <w:rPr>
                <w:sz w:val="14"/>
                <w:szCs w:val="14"/>
              </w:rPr>
              <w:t>0x600000034</w:t>
            </w:r>
          </w:p>
        </w:tc>
        <w:tc>
          <w:tcPr>
            <w:tcW w:w="1134" w:type="dxa"/>
            <w:vMerge/>
          </w:tcPr>
          <w:p w14:paraId="170F825F" w14:textId="77777777" w:rsidR="00557D26" w:rsidRPr="002E58DA" w:rsidRDefault="00557D26" w:rsidP="009A1B11">
            <w:pPr>
              <w:keepNext/>
              <w:rPr>
                <w:sz w:val="12"/>
                <w:szCs w:val="12"/>
              </w:rPr>
            </w:pPr>
          </w:p>
        </w:tc>
        <w:tc>
          <w:tcPr>
            <w:tcW w:w="3827" w:type="dxa"/>
            <w:shd w:val="clear" w:color="auto" w:fill="auto"/>
          </w:tcPr>
          <w:p w14:paraId="49092591"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-6</w:t>
            </w:r>
            <w:r w:rsidRPr="005F6F25">
              <w:rPr>
                <w:sz w:val="14"/>
                <w:szCs w:val="14"/>
              </w:rPr>
              <w:t>]</w:t>
            </w:r>
          </w:p>
        </w:tc>
      </w:tr>
      <w:tr w:rsidR="00557D26" w:rsidRPr="002E58DA" w14:paraId="299F0888" w14:textId="77777777" w:rsidTr="009A1B11">
        <w:tc>
          <w:tcPr>
            <w:tcW w:w="1418" w:type="dxa"/>
            <w:shd w:val="clear" w:color="auto" w:fill="auto"/>
          </w:tcPr>
          <w:p w14:paraId="4C8EE5F8" w14:textId="00BDB0D6" w:rsidR="00557D26" w:rsidRPr="002E58DA" w:rsidRDefault="00557D26" w:rsidP="009A1B11">
            <w:pPr>
              <w:rPr>
                <w:sz w:val="14"/>
                <w:szCs w:val="14"/>
              </w:rPr>
            </w:pPr>
            <w:r>
              <w:rPr>
                <w:sz w:val="14"/>
                <w:szCs w:val="14"/>
              </w:rPr>
              <w:t>0x600000038</w:t>
            </w:r>
          </w:p>
        </w:tc>
        <w:tc>
          <w:tcPr>
            <w:tcW w:w="1134" w:type="dxa"/>
            <w:vMerge/>
          </w:tcPr>
          <w:p w14:paraId="211939BB" w14:textId="77777777" w:rsidR="00557D26" w:rsidRPr="002E58DA" w:rsidRDefault="00557D26" w:rsidP="009A1B11">
            <w:pPr>
              <w:keepNext/>
              <w:rPr>
                <w:sz w:val="12"/>
                <w:szCs w:val="12"/>
              </w:rPr>
            </w:pPr>
          </w:p>
        </w:tc>
        <w:tc>
          <w:tcPr>
            <w:tcW w:w="3827" w:type="dxa"/>
            <w:shd w:val="clear" w:color="auto" w:fill="auto"/>
          </w:tcPr>
          <w:p w14:paraId="5FC87E38"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7</w:t>
            </w:r>
            <w:r w:rsidRPr="005F6F25">
              <w:rPr>
                <w:sz w:val="14"/>
                <w:szCs w:val="14"/>
              </w:rPr>
              <w:t>]</w:t>
            </w:r>
          </w:p>
        </w:tc>
      </w:tr>
      <w:tr w:rsidR="00557D26" w:rsidRPr="002E58DA" w14:paraId="1BA66DA0" w14:textId="77777777" w:rsidTr="009A1B11">
        <w:tc>
          <w:tcPr>
            <w:tcW w:w="1418" w:type="dxa"/>
            <w:shd w:val="clear" w:color="auto" w:fill="auto"/>
          </w:tcPr>
          <w:p w14:paraId="5517093F" w14:textId="115EA109" w:rsidR="00557D26" w:rsidRPr="002E58DA" w:rsidRDefault="00557D26" w:rsidP="009A1B11">
            <w:pPr>
              <w:rPr>
                <w:sz w:val="14"/>
                <w:szCs w:val="14"/>
              </w:rPr>
            </w:pPr>
            <w:r>
              <w:rPr>
                <w:sz w:val="14"/>
                <w:szCs w:val="14"/>
              </w:rPr>
              <w:t>0x60000003C</w:t>
            </w:r>
          </w:p>
        </w:tc>
        <w:tc>
          <w:tcPr>
            <w:tcW w:w="1134" w:type="dxa"/>
            <w:vMerge/>
          </w:tcPr>
          <w:p w14:paraId="6FCA866F" w14:textId="77777777" w:rsidR="00557D26" w:rsidRPr="002E58DA" w:rsidRDefault="00557D26" w:rsidP="009A1B11">
            <w:pPr>
              <w:keepNext/>
              <w:rPr>
                <w:sz w:val="12"/>
                <w:szCs w:val="12"/>
              </w:rPr>
            </w:pPr>
          </w:p>
        </w:tc>
        <w:tc>
          <w:tcPr>
            <w:tcW w:w="3827" w:type="dxa"/>
            <w:shd w:val="clear" w:color="auto" w:fill="auto"/>
          </w:tcPr>
          <w:p w14:paraId="47943447" w14:textId="77777777" w:rsidR="00557D26" w:rsidRPr="005F6F25" w:rsidRDefault="00557D26" w:rsidP="009A1B11">
            <w:pPr>
              <w:keepNext/>
              <w:jc w:val="center"/>
              <w:rPr>
                <w:sz w:val="14"/>
                <w:szCs w:val="14"/>
              </w:rPr>
            </w:pPr>
            <w:proofErr w:type="gramStart"/>
            <w:r w:rsidRPr="005F6F25">
              <w:rPr>
                <w:sz w:val="14"/>
                <w:szCs w:val="14"/>
              </w:rPr>
              <w:t>p[</w:t>
            </w:r>
            <w:proofErr w:type="gramEnd"/>
            <w:r>
              <w:rPr>
                <w:sz w:val="14"/>
                <w:szCs w:val="14"/>
              </w:rPr>
              <w:t>-7</w:t>
            </w:r>
            <w:r w:rsidRPr="005F6F25">
              <w:rPr>
                <w:sz w:val="14"/>
                <w:szCs w:val="14"/>
              </w:rPr>
              <w:t>]</w:t>
            </w:r>
          </w:p>
        </w:tc>
      </w:tr>
      <w:tr w:rsidR="00557D26" w:rsidRPr="002E58DA" w14:paraId="7E38CCFE" w14:textId="77777777" w:rsidTr="009A1B11">
        <w:tc>
          <w:tcPr>
            <w:tcW w:w="1418" w:type="dxa"/>
            <w:shd w:val="clear" w:color="auto" w:fill="auto"/>
          </w:tcPr>
          <w:p w14:paraId="5AC840D4" w14:textId="245C0451" w:rsidR="00557D26" w:rsidRPr="002E58DA" w:rsidRDefault="00557D26" w:rsidP="009A1B11">
            <w:pPr>
              <w:rPr>
                <w:sz w:val="14"/>
                <w:szCs w:val="14"/>
              </w:rPr>
            </w:pPr>
            <w:r>
              <w:rPr>
                <w:sz w:val="14"/>
                <w:szCs w:val="14"/>
              </w:rPr>
              <w:t>0x6000</w:t>
            </w:r>
            <w:r w:rsidRPr="002E58DA">
              <w:rPr>
                <w:sz w:val="14"/>
                <w:szCs w:val="14"/>
              </w:rPr>
              <w:t>000</w:t>
            </w:r>
            <w:r>
              <w:rPr>
                <w:sz w:val="14"/>
                <w:szCs w:val="14"/>
              </w:rPr>
              <w:t>40</w:t>
            </w:r>
          </w:p>
        </w:tc>
        <w:tc>
          <w:tcPr>
            <w:tcW w:w="1134" w:type="dxa"/>
            <w:vMerge/>
          </w:tcPr>
          <w:p w14:paraId="4F6BFD93" w14:textId="77777777" w:rsidR="00557D26" w:rsidRPr="002E58DA" w:rsidRDefault="00557D26" w:rsidP="009A1B11">
            <w:pPr>
              <w:keepNext/>
              <w:rPr>
                <w:sz w:val="12"/>
                <w:szCs w:val="12"/>
              </w:rPr>
            </w:pPr>
          </w:p>
        </w:tc>
        <w:tc>
          <w:tcPr>
            <w:tcW w:w="3827" w:type="dxa"/>
            <w:shd w:val="clear" w:color="auto" w:fill="000000"/>
          </w:tcPr>
          <w:p w14:paraId="7CEBD434" w14:textId="77777777" w:rsidR="00557D26" w:rsidRPr="005F6F25" w:rsidRDefault="00557D26" w:rsidP="009A1B11">
            <w:pPr>
              <w:keepNext/>
              <w:jc w:val="center"/>
              <w:rPr>
                <w:sz w:val="14"/>
                <w:szCs w:val="14"/>
              </w:rPr>
            </w:pPr>
          </w:p>
        </w:tc>
      </w:tr>
      <w:tr w:rsidR="00557D26" w:rsidRPr="002E58DA" w14:paraId="6F03350D" w14:textId="77777777" w:rsidTr="009A1B11">
        <w:tc>
          <w:tcPr>
            <w:tcW w:w="1418" w:type="dxa"/>
            <w:shd w:val="clear" w:color="auto" w:fill="auto"/>
          </w:tcPr>
          <w:p w14:paraId="641D2116" w14:textId="1A65CF02" w:rsidR="00557D26" w:rsidRPr="002E58DA" w:rsidRDefault="00557D26" w:rsidP="009A1B11">
            <w:pPr>
              <w:rPr>
                <w:sz w:val="14"/>
                <w:szCs w:val="14"/>
              </w:rPr>
            </w:pPr>
            <w:r>
              <w:rPr>
                <w:sz w:val="14"/>
                <w:szCs w:val="14"/>
              </w:rPr>
              <w:t>0x600000044</w:t>
            </w:r>
          </w:p>
        </w:tc>
        <w:tc>
          <w:tcPr>
            <w:tcW w:w="1134" w:type="dxa"/>
            <w:vMerge/>
          </w:tcPr>
          <w:p w14:paraId="4C8B29B9" w14:textId="77777777" w:rsidR="00557D26" w:rsidRPr="002E58DA" w:rsidRDefault="00557D26" w:rsidP="009A1B11">
            <w:pPr>
              <w:keepNext/>
              <w:rPr>
                <w:sz w:val="12"/>
                <w:szCs w:val="12"/>
              </w:rPr>
            </w:pPr>
          </w:p>
        </w:tc>
        <w:tc>
          <w:tcPr>
            <w:tcW w:w="3827" w:type="dxa"/>
            <w:shd w:val="clear" w:color="auto" w:fill="000000"/>
          </w:tcPr>
          <w:p w14:paraId="11CC8B28" w14:textId="77777777" w:rsidR="00557D26" w:rsidRPr="005F6F25" w:rsidRDefault="00557D26" w:rsidP="009A1B11">
            <w:pPr>
              <w:keepNext/>
              <w:jc w:val="center"/>
              <w:rPr>
                <w:sz w:val="14"/>
                <w:szCs w:val="14"/>
              </w:rPr>
            </w:pPr>
          </w:p>
        </w:tc>
      </w:tr>
      <w:tr w:rsidR="00557D26" w:rsidRPr="002E58DA" w14:paraId="41D48D42" w14:textId="77777777" w:rsidTr="009A1B11">
        <w:tc>
          <w:tcPr>
            <w:tcW w:w="1418" w:type="dxa"/>
            <w:shd w:val="clear" w:color="auto" w:fill="auto"/>
          </w:tcPr>
          <w:p w14:paraId="6917246A" w14:textId="30AA2DE9" w:rsidR="00557D26" w:rsidRPr="002E58DA" w:rsidRDefault="00557D26" w:rsidP="009A1B11">
            <w:pPr>
              <w:rPr>
                <w:sz w:val="14"/>
                <w:szCs w:val="14"/>
              </w:rPr>
            </w:pPr>
            <w:r>
              <w:rPr>
                <w:sz w:val="14"/>
                <w:szCs w:val="14"/>
              </w:rPr>
              <w:t>0x6000</w:t>
            </w:r>
            <w:r w:rsidRPr="002E58DA">
              <w:rPr>
                <w:sz w:val="14"/>
                <w:szCs w:val="14"/>
              </w:rPr>
              <w:t>000</w:t>
            </w:r>
            <w:r>
              <w:rPr>
                <w:sz w:val="14"/>
                <w:szCs w:val="14"/>
              </w:rPr>
              <w:t>48</w:t>
            </w:r>
          </w:p>
        </w:tc>
        <w:tc>
          <w:tcPr>
            <w:tcW w:w="1134" w:type="dxa"/>
            <w:vMerge/>
          </w:tcPr>
          <w:p w14:paraId="37DCD78A" w14:textId="77777777" w:rsidR="00557D26" w:rsidRPr="002E58DA" w:rsidRDefault="00557D26" w:rsidP="009A1B11">
            <w:pPr>
              <w:keepNext/>
              <w:rPr>
                <w:sz w:val="12"/>
                <w:szCs w:val="12"/>
              </w:rPr>
            </w:pPr>
          </w:p>
        </w:tc>
        <w:tc>
          <w:tcPr>
            <w:tcW w:w="3827" w:type="dxa"/>
            <w:shd w:val="clear" w:color="auto" w:fill="auto"/>
          </w:tcPr>
          <w:p w14:paraId="2E45AB97" w14:textId="5F3B281A"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15</w:t>
            </w:r>
            <w:r w:rsidRPr="005F6F25">
              <w:rPr>
                <w:sz w:val="14"/>
                <w:szCs w:val="14"/>
              </w:rPr>
              <w:t>]</w:t>
            </w:r>
          </w:p>
        </w:tc>
      </w:tr>
      <w:tr w:rsidR="00557D26" w:rsidRPr="002E58DA" w14:paraId="5BB0BFC3" w14:textId="77777777" w:rsidTr="009A1B11">
        <w:tc>
          <w:tcPr>
            <w:tcW w:w="1418" w:type="dxa"/>
            <w:shd w:val="clear" w:color="auto" w:fill="auto"/>
          </w:tcPr>
          <w:p w14:paraId="123BE8CF" w14:textId="7C00CB64" w:rsidR="00557D26" w:rsidRPr="002E58DA" w:rsidRDefault="00557D26" w:rsidP="009A1B11">
            <w:pPr>
              <w:rPr>
                <w:sz w:val="14"/>
                <w:szCs w:val="14"/>
              </w:rPr>
            </w:pPr>
            <w:r>
              <w:rPr>
                <w:sz w:val="14"/>
                <w:szCs w:val="14"/>
              </w:rPr>
              <w:t>0x60000004C</w:t>
            </w:r>
          </w:p>
        </w:tc>
        <w:tc>
          <w:tcPr>
            <w:tcW w:w="1134" w:type="dxa"/>
            <w:vMerge/>
          </w:tcPr>
          <w:p w14:paraId="1F5EF9C9" w14:textId="77777777" w:rsidR="00557D26" w:rsidRPr="002E58DA" w:rsidRDefault="00557D26" w:rsidP="009A1B11">
            <w:pPr>
              <w:keepNext/>
              <w:rPr>
                <w:sz w:val="12"/>
                <w:szCs w:val="12"/>
              </w:rPr>
            </w:pPr>
          </w:p>
        </w:tc>
        <w:tc>
          <w:tcPr>
            <w:tcW w:w="3827" w:type="dxa"/>
            <w:shd w:val="clear" w:color="auto" w:fill="auto"/>
          </w:tcPr>
          <w:p w14:paraId="19A14A6C" w14:textId="073ACE3B"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-15</w:t>
            </w:r>
            <w:r w:rsidRPr="005F6F25">
              <w:rPr>
                <w:sz w:val="14"/>
                <w:szCs w:val="14"/>
              </w:rPr>
              <w:t>]</w:t>
            </w:r>
          </w:p>
        </w:tc>
      </w:tr>
      <w:tr w:rsidR="00557D26" w:rsidRPr="002E58DA" w14:paraId="67129AEE" w14:textId="77777777" w:rsidTr="009A1B11">
        <w:tc>
          <w:tcPr>
            <w:tcW w:w="1418" w:type="dxa"/>
            <w:shd w:val="clear" w:color="auto" w:fill="auto"/>
          </w:tcPr>
          <w:p w14:paraId="26B99454" w14:textId="030FA3B5" w:rsidR="00557D26" w:rsidRPr="002E58DA" w:rsidRDefault="00557D26" w:rsidP="009A1B11">
            <w:pPr>
              <w:rPr>
                <w:sz w:val="14"/>
                <w:szCs w:val="14"/>
              </w:rPr>
            </w:pPr>
            <w:r>
              <w:rPr>
                <w:sz w:val="14"/>
                <w:szCs w:val="14"/>
              </w:rPr>
              <w:t>0x600000050</w:t>
            </w:r>
          </w:p>
        </w:tc>
        <w:tc>
          <w:tcPr>
            <w:tcW w:w="1134" w:type="dxa"/>
            <w:vMerge/>
          </w:tcPr>
          <w:p w14:paraId="387C10FD" w14:textId="77777777" w:rsidR="00557D26" w:rsidRPr="002E58DA" w:rsidRDefault="00557D26" w:rsidP="009A1B11">
            <w:pPr>
              <w:keepNext/>
              <w:rPr>
                <w:sz w:val="12"/>
                <w:szCs w:val="12"/>
              </w:rPr>
            </w:pPr>
          </w:p>
        </w:tc>
        <w:tc>
          <w:tcPr>
            <w:tcW w:w="3827" w:type="dxa"/>
            <w:shd w:val="clear" w:color="auto" w:fill="auto"/>
          </w:tcPr>
          <w:p w14:paraId="0AA495C7" w14:textId="348DB801"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16</w:t>
            </w:r>
            <w:r w:rsidRPr="005F6F25">
              <w:rPr>
                <w:sz w:val="14"/>
                <w:szCs w:val="14"/>
              </w:rPr>
              <w:t>]</w:t>
            </w:r>
          </w:p>
        </w:tc>
      </w:tr>
      <w:tr w:rsidR="00557D26" w:rsidRPr="002E58DA" w14:paraId="6382CC3A" w14:textId="77777777" w:rsidTr="009A1B11">
        <w:tc>
          <w:tcPr>
            <w:tcW w:w="1418" w:type="dxa"/>
            <w:shd w:val="clear" w:color="auto" w:fill="auto"/>
          </w:tcPr>
          <w:p w14:paraId="4FCE79AC" w14:textId="7420CCB7" w:rsidR="00557D26" w:rsidRPr="002E58DA" w:rsidRDefault="00557D26" w:rsidP="009A1B11">
            <w:pPr>
              <w:rPr>
                <w:sz w:val="14"/>
                <w:szCs w:val="14"/>
              </w:rPr>
            </w:pPr>
            <w:r>
              <w:rPr>
                <w:sz w:val="14"/>
                <w:szCs w:val="14"/>
              </w:rPr>
              <w:t>0x600000054</w:t>
            </w:r>
          </w:p>
        </w:tc>
        <w:tc>
          <w:tcPr>
            <w:tcW w:w="1134" w:type="dxa"/>
            <w:vMerge/>
          </w:tcPr>
          <w:p w14:paraId="3F1E93D3" w14:textId="77777777" w:rsidR="00557D26" w:rsidRPr="002E58DA" w:rsidRDefault="00557D26" w:rsidP="009A1B11">
            <w:pPr>
              <w:keepNext/>
              <w:rPr>
                <w:sz w:val="12"/>
                <w:szCs w:val="12"/>
              </w:rPr>
            </w:pPr>
          </w:p>
        </w:tc>
        <w:tc>
          <w:tcPr>
            <w:tcW w:w="3827" w:type="dxa"/>
            <w:shd w:val="clear" w:color="auto" w:fill="auto"/>
          </w:tcPr>
          <w:p w14:paraId="1319E56A" w14:textId="1A89F9EA"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-16</w:t>
            </w:r>
            <w:r w:rsidRPr="005F6F25">
              <w:rPr>
                <w:sz w:val="14"/>
                <w:szCs w:val="14"/>
              </w:rPr>
              <w:t>]</w:t>
            </w:r>
          </w:p>
        </w:tc>
      </w:tr>
      <w:tr w:rsidR="00557D26" w:rsidRPr="002E58DA" w14:paraId="49A30A43" w14:textId="77777777" w:rsidTr="009A1B11">
        <w:tc>
          <w:tcPr>
            <w:tcW w:w="1418" w:type="dxa"/>
            <w:shd w:val="clear" w:color="auto" w:fill="auto"/>
          </w:tcPr>
          <w:p w14:paraId="2BE1BA2B" w14:textId="0D7442C4" w:rsidR="00557D26" w:rsidRPr="002E58DA" w:rsidRDefault="00557D26" w:rsidP="009A1B11">
            <w:pPr>
              <w:rPr>
                <w:sz w:val="14"/>
                <w:szCs w:val="14"/>
              </w:rPr>
            </w:pPr>
            <w:r>
              <w:rPr>
                <w:sz w:val="14"/>
                <w:szCs w:val="14"/>
              </w:rPr>
              <w:t>0x600000058</w:t>
            </w:r>
          </w:p>
        </w:tc>
        <w:tc>
          <w:tcPr>
            <w:tcW w:w="1134" w:type="dxa"/>
            <w:vMerge/>
          </w:tcPr>
          <w:p w14:paraId="0DAFC915" w14:textId="77777777" w:rsidR="00557D26" w:rsidRPr="002E58DA" w:rsidRDefault="00557D26" w:rsidP="009A1B11">
            <w:pPr>
              <w:keepNext/>
              <w:rPr>
                <w:sz w:val="12"/>
                <w:szCs w:val="12"/>
              </w:rPr>
            </w:pPr>
          </w:p>
        </w:tc>
        <w:tc>
          <w:tcPr>
            <w:tcW w:w="3827" w:type="dxa"/>
            <w:shd w:val="clear" w:color="auto" w:fill="auto"/>
          </w:tcPr>
          <w:p w14:paraId="2BC1ECB8" w14:textId="342ADF49"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17</w:t>
            </w:r>
            <w:r w:rsidRPr="005F6F25">
              <w:rPr>
                <w:sz w:val="14"/>
                <w:szCs w:val="14"/>
              </w:rPr>
              <w:t>]</w:t>
            </w:r>
          </w:p>
        </w:tc>
      </w:tr>
      <w:tr w:rsidR="00557D26" w:rsidRPr="002E58DA" w14:paraId="36315EE8" w14:textId="77777777" w:rsidTr="009A1B11">
        <w:tc>
          <w:tcPr>
            <w:tcW w:w="1418" w:type="dxa"/>
            <w:shd w:val="clear" w:color="auto" w:fill="auto"/>
          </w:tcPr>
          <w:p w14:paraId="0ECD87C1" w14:textId="5C50D30B" w:rsidR="00557D26" w:rsidRPr="002E58DA" w:rsidRDefault="00557D26" w:rsidP="009A1B11">
            <w:pPr>
              <w:rPr>
                <w:sz w:val="14"/>
                <w:szCs w:val="14"/>
              </w:rPr>
            </w:pPr>
            <w:r>
              <w:rPr>
                <w:sz w:val="14"/>
                <w:szCs w:val="14"/>
              </w:rPr>
              <w:t>0x60000005C</w:t>
            </w:r>
          </w:p>
        </w:tc>
        <w:tc>
          <w:tcPr>
            <w:tcW w:w="1134" w:type="dxa"/>
            <w:vMerge/>
          </w:tcPr>
          <w:p w14:paraId="7DDDC1AA" w14:textId="77777777" w:rsidR="00557D26" w:rsidRPr="002E58DA" w:rsidRDefault="00557D26" w:rsidP="009A1B11">
            <w:pPr>
              <w:keepNext/>
              <w:rPr>
                <w:sz w:val="12"/>
                <w:szCs w:val="12"/>
              </w:rPr>
            </w:pPr>
          </w:p>
        </w:tc>
        <w:tc>
          <w:tcPr>
            <w:tcW w:w="3827" w:type="dxa"/>
            <w:shd w:val="clear" w:color="auto" w:fill="auto"/>
          </w:tcPr>
          <w:p w14:paraId="3F5B8CB2" w14:textId="704B056F"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-17</w:t>
            </w:r>
            <w:r w:rsidRPr="005F6F25">
              <w:rPr>
                <w:sz w:val="14"/>
                <w:szCs w:val="14"/>
              </w:rPr>
              <w:t>]</w:t>
            </w:r>
          </w:p>
        </w:tc>
      </w:tr>
      <w:tr w:rsidR="00557D26" w:rsidRPr="002E58DA" w14:paraId="27BF3F4E" w14:textId="77777777" w:rsidTr="009A1B11">
        <w:tc>
          <w:tcPr>
            <w:tcW w:w="1418" w:type="dxa"/>
            <w:shd w:val="clear" w:color="auto" w:fill="auto"/>
          </w:tcPr>
          <w:p w14:paraId="1F12C6BF" w14:textId="2D5EF0B2" w:rsidR="00557D26" w:rsidRPr="002E58DA" w:rsidRDefault="00557D26" w:rsidP="009A1B11">
            <w:pPr>
              <w:rPr>
                <w:sz w:val="14"/>
                <w:szCs w:val="14"/>
              </w:rPr>
            </w:pPr>
            <w:r>
              <w:rPr>
                <w:sz w:val="14"/>
                <w:szCs w:val="14"/>
              </w:rPr>
              <w:t>0x600000060</w:t>
            </w:r>
          </w:p>
        </w:tc>
        <w:tc>
          <w:tcPr>
            <w:tcW w:w="1134" w:type="dxa"/>
            <w:vMerge/>
          </w:tcPr>
          <w:p w14:paraId="2E5F4669" w14:textId="77777777" w:rsidR="00557D26" w:rsidRPr="002E58DA" w:rsidRDefault="00557D26" w:rsidP="009A1B11">
            <w:pPr>
              <w:keepNext/>
              <w:rPr>
                <w:sz w:val="12"/>
                <w:szCs w:val="12"/>
              </w:rPr>
            </w:pPr>
          </w:p>
        </w:tc>
        <w:tc>
          <w:tcPr>
            <w:tcW w:w="3827" w:type="dxa"/>
            <w:shd w:val="clear" w:color="auto" w:fill="auto"/>
          </w:tcPr>
          <w:p w14:paraId="181CE664" w14:textId="1A18252E"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18</w:t>
            </w:r>
            <w:r w:rsidRPr="005F6F25">
              <w:rPr>
                <w:sz w:val="14"/>
                <w:szCs w:val="14"/>
              </w:rPr>
              <w:t>]</w:t>
            </w:r>
          </w:p>
        </w:tc>
      </w:tr>
      <w:tr w:rsidR="00557D26" w:rsidRPr="002E58DA" w14:paraId="7AA75933" w14:textId="77777777" w:rsidTr="009A1B11">
        <w:tc>
          <w:tcPr>
            <w:tcW w:w="1418" w:type="dxa"/>
            <w:shd w:val="clear" w:color="auto" w:fill="auto"/>
          </w:tcPr>
          <w:p w14:paraId="6EEC56EB" w14:textId="1C037115" w:rsidR="00557D26" w:rsidRPr="002E58DA" w:rsidRDefault="00557D26" w:rsidP="009A1B11">
            <w:pPr>
              <w:rPr>
                <w:sz w:val="14"/>
                <w:szCs w:val="14"/>
              </w:rPr>
            </w:pPr>
            <w:r>
              <w:rPr>
                <w:sz w:val="14"/>
                <w:szCs w:val="14"/>
              </w:rPr>
              <w:t>0x600000064</w:t>
            </w:r>
          </w:p>
        </w:tc>
        <w:tc>
          <w:tcPr>
            <w:tcW w:w="1134" w:type="dxa"/>
            <w:vMerge/>
          </w:tcPr>
          <w:p w14:paraId="7BCF6F6D" w14:textId="77777777" w:rsidR="00557D26" w:rsidRPr="002E58DA" w:rsidRDefault="00557D26" w:rsidP="009A1B11">
            <w:pPr>
              <w:keepNext/>
              <w:rPr>
                <w:sz w:val="12"/>
                <w:szCs w:val="12"/>
              </w:rPr>
            </w:pPr>
          </w:p>
        </w:tc>
        <w:tc>
          <w:tcPr>
            <w:tcW w:w="3827" w:type="dxa"/>
            <w:shd w:val="clear" w:color="auto" w:fill="auto"/>
          </w:tcPr>
          <w:p w14:paraId="5FF2A4C1" w14:textId="6353D8BA"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-18</w:t>
            </w:r>
            <w:r w:rsidRPr="005F6F25">
              <w:rPr>
                <w:sz w:val="14"/>
                <w:szCs w:val="14"/>
              </w:rPr>
              <w:t>]</w:t>
            </w:r>
          </w:p>
        </w:tc>
      </w:tr>
      <w:tr w:rsidR="00557D26" w:rsidRPr="002E58DA" w14:paraId="6E5D8CAC" w14:textId="77777777" w:rsidTr="009A1B11">
        <w:tc>
          <w:tcPr>
            <w:tcW w:w="1418" w:type="dxa"/>
            <w:shd w:val="clear" w:color="auto" w:fill="auto"/>
          </w:tcPr>
          <w:p w14:paraId="0115F89C" w14:textId="24823074" w:rsidR="00557D26" w:rsidRPr="002E58DA" w:rsidRDefault="00557D26" w:rsidP="009A1B11">
            <w:pPr>
              <w:rPr>
                <w:sz w:val="14"/>
                <w:szCs w:val="14"/>
              </w:rPr>
            </w:pPr>
            <w:r>
              <w:rPr>
                <w:sz w:val="14"/>
                <w:szCs w:val="14"/>
              </w:rPr>
              <w:t>0x600000068</w:t>
            </w:r>
          </w:p>
        </w:tc>
        <w:tc>
          <w:tcPr>
            <w:tcW w:w="1134" w:type="dxa"/>
            <w:vMerge/>
          </w:tcPr>
          <w:p w14:paraId="42EF2E8C" w14:textId="77777777" w:rsidR="00557D26" w:rsidRPr="002E58DA" w:rsidRDefault="00557D26" w:rsidP="009A1B11">
            <w:pPr>
              <w:keepNext/>
              <w:rPr>
                <w:sz w:val="12"/>
                <w:szCs w:val="12"/>
              </w:rPr>
            </w:pPr>
          </w:p>
        </w:tc>
        <w:tc>
          <w:tcPr>
            <w:tcW w:w="3827" w:type="dxa"/>
            <w:shd w:val="clear" w:color="auto" w:fill="auto"/>
          </w:tcPr>
          <w:p w14:paraId="6CD97B56" w14:textId="16F46A10"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19</w:t>
            </w:r>
            <w:r w:rsidRPr="005F6F25">
              <w:rPr>
                <w:sz w:val="14"/>
                <w:szCs w:val="14"/>
              </w:rPr>
              <w:t>]</w:t>
            </w:r>
          </w:p>
        </w:tc>
      </w:tr>
      <w:tr w:rsidR="00557D26" w:rsidRPr="002E58DA" w14:paraId="0E62FEA8" w14:textId="77777777" w:rsidTr="009A1B11">
        <w:tc>
          <w:tcPr>
            <w:tcW w:w="1418" w:type="dxa"/>
            <w:shd w:val="clear" w:color="auto" w:fill="auto"/>
          </w:tcPr>
          <w:p w14:paraId="15EA9B32" w14:textId="06EE4C82" w:rsidR="00557D26" w:rsidRPr="002E58DA" w:rsidRDefault="00557D26" w:rsidP="009A1B11">
            <w:pPr>
              <w:rPr>
                <w:sz w:val="14"/>
                <w:szCs w:val="14"/>
              </w:rPr>
            </w:pPr>
            <w:r>
              <w:rPr>
                <w:sz w:val="14"/>
                <w:szCs w:val="14"/>
              </w:rPr>
              <w:t>0x60000006C</w:t>
            </w:r>
          </w:p>
        </w:tc>
        <w:tc>
          <w:tcPr>
            <w:tcW w:w="1134" w:type="dxa"/>
            <w:vMerge/>
          </w:tcPr>
          <w:p w14:paraId="6450989D" w14:textId="77777777" w:rsidR="00557D26" w:rsidRPr="002E58DA" w:rsidRDefault="00557D26" w:rsidP="009A1B11">
            <w:pPr>
              <w:keepNext/>
              <w:rPr>
                <w:sz w:val="12"/>
                <w:szCs w:val="12"/>
              </w:rPr>
            </w:pPr>
          </w:p>
        </w:tc>
        <w:tc>
          <w:tcPr>
            <w:tcW w:w="3827" w:type="dxa"/>
            <w:shd w:val="clear" w:color="auto" w:fill="auto"/>
          </w:tcPr>
          <w:p w14:paraId="02FBBBDF" w14:textId="778D2E99"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-19</w:t>
            </w:r>
            <w:r w:rsidRPr="005F6F25">
              <w:rPr>
                <w:sz w:val="14"/>
                <w:szCs w:val="14"/>
              </w:rPr>
              <w:t>]</w:t>
            </w:r>
          </w:p>
        </w:tc>
      </w:tr>
      <w:tr w:rsidR="00557D26" w:rsidRPr="002E58DA" w14:paraId="7DCA0631" w14:textId="77777777" w:rsidTr="009A1B11">
        <w:tc>
          <w:tcPr>
            <w:tcW w:w="1418" w:type="dxa"/>
            <w:shd w:val="clear" w:color="auto" w:fill="auto"/>
          </w:tcPr>
          <w:p w14:paraId="06D01FB2" w14:textId="52746F72" w:rsidR="00557D26" w:rsidRPr="002E58DA" w:rsidRDefault="00557D26" w:rsidP="009A1B11">
            <w:pPr>
              <w:rPr>
                <w:sz w:val="14"/>
                <w:szCs w:val="14"/>
              </w:rPr>
            </w:pPr>
            <w:r>
              <w:rPr>
                <w:sz w:val="14"/>
                <w:szCs w:val="14"/>
              </w:rPr>
              <w:t>0x600000070</w:t>
            </w:r>
          </w:p>
        </w:tc>
        <w:tc>
          <w:tcPr>
            <w:tcW w:w="1134" w:type="dxa"/>
            <w:vMerge/>
          </w:tcPr>
          <w:p w14:paraId="795C9DAB" w14:textId="77777777" w:rsidR="00557D26" w:rsidRPr="002E58DA" w:rsidRDefault="00557D26" w:rsidP="009A1B11">
            <w:pPr>
              <w:keepNext/>
              <w:rPr>
                <w:sz w:val="12"/>
                <w:szCs w:val="12"/>
              </w:rPr>
            </w:pPr>
          </w:p>
        </w:tc>
        <w:tc>
          <w:tcPr>
            <w:tcW w:w="3827" w:type="dxa"/>
            <w:shd w:val="clear" w:color="auto" w:fill="auto"/>
          </w:tcPr>
          <w:p w14:paraId="71199730" w14:textId="179CCAD6"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20</w:t>
            </w:r>
            <w:r w:rsidRPr="005F6F25">
              <w:rPr>
                <w:sz w:val="14"/>
                <w:szCs w:val="14"/>
              </w:rPr>
              <w:t>]</w:t>
            </w:r>
          </w:p>
        </w:tc>
      </w:tr>
      <w:tr w:rsidR="00557D26" w:rsidRPr="002E58DA" w14:paraId="1B68FCF3" w14:textId="77777777" w:rsidTr="009A1B11">
        <w:tc>
          <w:tcPr>
            <w:tcW w:w="1418" w:type="dxa"/>
            <w:shd w:val="clear" w:color="auto" w:fill="auto"/>
          </w:tcPr>
          <w:p w14:paraId="4A5C8C72" w14:textId="6D0D6F6B" w:rsidR="00557D26" w:rsidRPr="002E58DA" w:rsidRDefault="00557D26" w:rsidP="009A1B11">
            <w:pPr>
              <w:rPr>
                <w:sz w:val="14"/>
                <w:szCs w:val="14"/>
              </w:rPr>
            </w:pPr>
            <w:r>
              <w:rPr>
                <w:sz w:val="14"/>
                <w:szCs w:val="14"/>
              </w:rPr>
              <w:t>0x600000074</w:t>
            </w:r>
          </w:p>
        </w:tc>
        <w:tc>
          <w:tcPr>
            <w:tcW w:w="1134" w:type="dxa"/>
            <w:vMerge/>
          </w:tcPr>
          <w:p w14:paraId="5B84DAFD" w14:textId="77777777" w:rsidR="00557D26" w:rsidRPr="002E58DA" w:rsidRDefault="00557D26" w:rsidP="009A1B11">
            <w:pPr>
              <w:keepNext/>
              <w:rPr>
                <w:sz w:val="12"/>
                <w:szCs w:val="12"/>
              </w:rPr>
            </w:pPr>
          </w:p>
        </w:tc>
        <w:tc>
          <w:tcPr>
            <w:tcW w:w="3827" w:type="dxa"/>
            <w:shd w:val="clear" w:color="auto" w:fill="auto"/>
          </w:tcPr>
          <w:p w14:paraId="12D1F321" w14:textId="0D78A319"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-20</w:t>
            </w:r>
            <w:r w:rsidRPr="005F6F25">
              <w:rPr>
                <w:sz w:val="14"/>
                <w:szCs w:val="14"/>
              </w:rPr>
              <w:t>]</w:t>
            </w:r>
          </w:p>
        </w:tc>
      </w:tr>
      <w:tr w:rsidR="00557D26" w:rsidRPr="002E58DA" w14:paraId="5CBA5207" w14:textId="77777777" w:rsidTr="009A1B11">
        <w:tc>
          <w:tcPr>
            <w:tcW w:w="1418" w:type="dxa"/>
            <w:shd w:val="clear" w:color="auto" w:fill="auto"/>
          </w:tcPr>
          <w:p w14:paraId="25BCC674" w14:textId="1C96F780" w:rsidR="00557D26" w:rsidRPr="002E58DA" w:rsidRDefault="00557D26" w:rsidP="009A1B11">
            <w:pPr>
              <w:rPr>
                <w:sz w:val="14"/>
                <w:szCs w:val="14"/>
              </w:rPr>
            </w:pPr>
            <w:r>
              <w:rPr>
                <w:sz w:val="14"/>
                <w:szCs w:val="14"/>
              </w:rPr>
              <w:t>0x600000078</w:t>
            </w:r>
          </w:p>
        </w:tc>
        <w:tc>
          <w:tcPr>
            <w:tcW w:w="1134" w:type="dxa"/>
            <w:vMerge/>
          </w:tcPr>
          <w:p w14:paraId="56161141" w14:textId="77777777" w:rsidR="00557D26" w:rsidRPr="002E58DA" w:rsidRDefault="00557D26" w:rsidP="009A1B11">
            <w:pPr>
              <w:keepNext/>
              <w:rPr>
                <w:sz w:val="12"/>
                <w:szCs w:val="12"/>
              </w:rPr>
            </w:pPr>
          </w:p>
        </w:tc>
        <w:tc>
          <w:tcPr>
            <w:tcW w:w="3827" w:type="dxa"/>
            <w:shd w:val="clear" w:color="auto" w:fill="auto"/>
          </w:tcPr>
          <w:p w14:paraId="27A0BE89" w14:textId="51FB93CA"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21</w:t>
            </w:r>
            <w:r w:rsidRPr="005F6F25">
              <w:rPr>
                <w:sz w:val="14"/>
                <w:szCs w:val="14"/>
              </w:rPr>
              <w:t>]</w:t>
            </w:r>
          </w:p>
        </w:tc>
      </w:tr>
      <w:tr w:rsidR="00557D26" w:rsidRPr="002E58DA" w14:paraId="40C33EA8" w14:textId="77777777" w:rsidTr="009A1B11">
        <w:tc>
          <w:tcPr>
            <w:tcW w:w="1418" w:type="dxa"/>
            <w:shd w:val="clear" w:color="auto" w:fill="auto"/>
          </w:tcPr>
          <w:p w14:paraId="72E9C296" w14:textId="63ADB65B" w:rsidR="00557D26" w:rsidRPr="002E58DA" w:rsidRDefault="00557D26" w:rsidP="009A1B11">
            <w:pPr>
              <w:rPr>
                <w:sz w:val="14"/>
                <w:szCs w:val="14"/>
              </w:rPr>
            </w:pPr>
            <w:r>
              <w:rPr>
                <w:sz w:val="14"/>
                <w:szCs w:val="14"/>
              </w:rPr>
              <w:t>0x60000007C</w:t>
            </w:r>
          </w:p>
        </w:tc>
        <w:tc>
          <w:tcPr>
            <w:tcW w:w="1134" w:type="dxa"/>
            <w:vMerge/>
          </w:tcPr>
          <w:p w14:paraId="0CDAF1DA" w14:textId="77777777" w:rsidR="00557D26" w:rsidRPr="002E58DA" w:rsidRDefault="00557D26" w:rsidP="009A1B11">
            <w:pPr>
              <w:keepNext/>
              <w:rPr>
                <w:sz w:val="12"/>
                <w:szCs w:val="12"/>
              </w:rPr>
            </w:pPr>
          </w:p>
        </w:tc>
        <w:tc>
          <w:tcPr>
            <w:tcW w:w="3827" w:type="dxa"/>
            <w:shd w:val="clear" w:color="auto" w:fill="auto"/>
          </w:tcPr>
          <w:p w14:paraId="467CE753" w14:textId="58924CC8" w:rsidR="00557D26" w:rsidRPr="005F6F25" w:rsidRDefault="00557D26" w:rsidP="00E51D5E">
            <w:pPr>
              <w:keepNext/>
              <w:jc w:val="center"/>
              <w:rPr>
                <w:sz w:val="14"/>
                <w:szCs w:val="14"/>
              </w:rPr>
            </w:pPr>
            <w:proofErr w:type="gramStart"/>
            <w:r w:rsidRPr="005F6F25">
              <w:rPr>
                <w:sz w:val="14"/>
                <w:szCs w:val="14"/>
              </w:rPr>
              <w:t>p[</w:t>
            </w:r>
            <w:proofErr w:type="gramEnd"/>
            <w:r>
              <w:rPr>
                <w:sz w:val="14"/>
                <w:szCs w:val="14"/>
              </w:rPr>
              <w:t>-21</w:t>
            </w:r>
            <w:r w:rsidRPr="005F6F25">
              <w:rPr>
                <w:sz w:val="14"/>
                <w:szCs w:val="14"/>
              </w:rPr>
              <w:t>]</w:t>
            </w:r>
          </w:p>
        </w:tc>
      </w:tr>
      <w:tr w:rsidR="00557D26" w:rsidRPr="002E58DA" w14:paraId="28457BF5" w14:textId="77777777" w:rsidTr="00CA092B">
        <w:tc>
          <w:tcPr>
            <w:tcW w:w="1418" w:type="dxa"/>
            <w:shd w:val="clear" w:color="auto" w:fill="auto"/>
          </w:tcPr>
          <w:p w14:paraId="0BCD28D1" w14:textId="2B1E20D0" w:rsidR="00557D26" w:rsidRDefault="00557D26" w:rsidP="00CA092B">
            <w:pPr>
              <w:rPr>
                <w:sz w:val="14"/>
                <w:szCs w:val="14"/>
              </w:rPr>
            </w:pPr>
            <w:r>
              <w:rPr>
                <w:sz w:val="14"/>
                <w:szCs w:val="14"/>
              </w:rPr>
              <w:t>0x6000</w:t>
            </w:r>
            <w:r w:rsidRPr="002E58DA">
              <w:rPr>
                <w:sz w:val="14"/>
                <w:szCs w:val="14"/>
              </w:rPr>
              <w:t>000</w:t>
            </w:r>
            <w:r>
              <w:rPr>
                <w:sz w:val="14"/>
                <w:szCs w:val="14"/>
              </w:rPr>
              <w:t>8</w:t>
            </w:r>
            <w:r w:rsidRPr="002E58DA">
              <w:rPr>
                <w:sz w:val="14"/>
                <w:szCs w:val="14"/>
              </w:rPr>
              <w:t>0</w:t>
            </w:r>
          </w:p>
        </w:tc>
        <w:tc>
          <w:tcPr>
            <w:tcW w:w="1134" w:type="dxa"/>
            <w:vMerge/>
          </w:tcPr>
          <w:p w14:paraId="58A39AF6" w14:textId="77777777" w:rsidR="00557D26" w:rsidRPr="002E58DA" w:rsidRDefault="00557D26" w:rsidP="00CA092B">
            <w:pPr>
              <w:keepNext/>
              <w:rPr>
                <w:sz w:val="12"/>
                <w:szCs w:val="12"/>
              </w:rPr>
            </w:pPr>
          </w:p>
        </w:tc>
        <w:tc>
          <w:tcPr>
            <w:tcW w:w="3827" w:type="dxa"/>
            <w:shd w:val="clear" w:color="auto" w:fill="000000" w:themeFill="text1"/>
          </w:tcPr>
          <w:p w14:paraId="177CC2AF" w14:textId="77777777" w:rsidR="00557D26" w:rsidRPr="005F6F25" w:rsidRDefault="00557D26" w:rsidP="00CA092B">
            <w:pPr>
              <w:keepNext/>
              <w:jc w:val="center"/>
              <w:rPr>
                <w:sz w:val="14"/>
                <w:szCs w:val="14"/>
              </w:rPr>
            </w:pPr>
          </w:p>
        </w:tc>
      </w:tr>
      <w:tr w:rsidR="00557D26" w:rsidRPr="002E58DA" w14:paraId="5890EDCC" w14:textId="77777777" w:rsidTr="00CA092B">
        <w:tc>
          <w:tcPr>
            <w:tcW w:w="1418" w:type="dxa"/>
            <w:shd w:val="clear" w:color="auto" w:fill="auto"/>
          </w:tcPr>
          <w:p w14:paraId="46DE6343" w14:textId="766AC846" w:rsidR="00557D26" w:rsidRDefault="00557D26" w:rsidP="00CA092B">
            <w:pPr>
              <w:rPr>
                <w:sz w:val="14"/>
                <w:szCs w:val="14"/>
              </w:rPr>
            </w:pPr>
            <w:r>
              <w:rPr>
                <w:sz w:val="14"/>
                <w:szCs w:val="14"/>
              </w:rPr>
              <w:t>0x600000084</w:t>
            </w:r>
          </w:p>
        </w:tc>
        <w:tc>
          <w:tcPr>
            <w:tcW w:w="1134" w:type="dxa"/>
            <w:vMerge/>
          </w:tcPr>
          <w:p w14:paraId="5C92D316" w14:textId="77777777" w:rsidR="00557D26" w:rsidRPr="002E58DA" w:rsidRDefault="00557D26" w:rsidP="00CA092B">
            <w:pPr>
              <w:keepNext/>
              <w:rPr>
                <w:sz w:val="12"/>
                <w:szCs w:val="12"/>
              </w:rPr>
            </w:pPr>
          </w:p>
        </w:tc>
        <w:tc>
          <w:tcPr>
            <w:tcW w:w="3827" w:type="dxa"/>
            <w:shd w:val="clear" w:color="auto" w:fill="000000" w:themeFill="text1"/>
          </w:tcPr>
          <w:p w14:paraId="07B8D35B" w14:textId="77777777" w:rsidR="00557D26" w:rsidRPr="005F6F25" w:rsidRDefault="00557D26" w:rsidP="00CA092B">
            <w:pPr>
              <w:keepNext/>
              <w:jc w:val="center"/>
              <w:rPr>
                <w:sz w:val="14"/>
                <w:szCs w:val="14"/>
              </w:rPr>
            </w:pPr>
          </w:p>
        </w:tc>
      </w:tr>
      <w:tr w:rsidR="00557D26" w:rsidRPr="002E58DA" w14:paraId="7EB666CA" w14:textId="77777777" w:rsidTr="009A1B11">
        <w:tc>
          <w:tcPr>
            <w:tcW w:w="1418" w:type="dxa"/>
            <w:shd w:val="clear" w:color="auto" w:fill="auto"/>
          </w:tcPr>
          <w:p w14:paraId="2264BF0F" w14:textId="76B7A9CD" w:rsidR="00557D26" w:rsidRDefault="00557D26" w:rsidP="00CA092B">
            <w:pPr>
              <w:rPr>
                <w:sz w:val="14"/>
                <w:szCs w:val="14"/>
              </w:rPr>
            </w:pPr>
            <w:r>
              <w:rPr>
                <w:sz w:val="14"/>
                <w:szCs w:val="14"/>
              </w:rPr>
              <w:t>0x6000</w:t>
            </w:r>
            <w:r w:rsidRPr="002E58DA">
              <w:rPr>
                <w:sz w:val="14"/>
                <w:szCs w:val="14"/>
              </w:rPr>
              <w:t>000</w:t>
            </w:r>
            <w:r>
              <w:rPr>
                <w:sz w:val="14"/>
                <w:szCs w:val="14"/>
              </w:rPr>
              <w:t>88</w:t>
            </w:r>
          </w:p>
        </w:tc>
        <w:tc>
          <w:tcPr>
            <w:tcW w:w="1134" w:type="dxa"/>
            <w:vMerge/>
          </w:tcPr>
          <w:p w14:paraId="0E02667D" w14:textId="77777777" w:rsidR="00557D26" w:rsidRPr="002E58DA" w:rsidRDefault="00557D26" w:rsidP="00CA092B">
            <w:pPr>
              <w:keepNext/>
              <w:rPr>
                <w:sz w:val="12"/>
                <w:szCs w:val="12"/>
              </w:rPr>
            </w:pPr>
          </w:p>
        </w:tc>
        <w:tc>
          <w:tcPr>
            <w:tcW w:w="3827" w:type="dxa"/>
            <w:shd w:val="clear" w:color="auto" w:fill="auto"/>
          </w:tcPr>
          <w:p w14:paraId="0D227A31" w14:textId="0B89ABA6"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29</w:t>
            </w:r>
            <w:r w:rsidRPr="005F6F25">
              <w:rPr>
                <w:sz w:val="14"/>
                <w:szCs w:val="14"/>
              </w:rPr>
              <w:t>]</w:t>
            </w:r>
          </w:p>
        </w:tc>
      </w:tr>
      <w:tr w:rsidR="00557D26" w:rsidRPr="002E58DA" w14:paraId="0D5BC973" w14:textId="77777777" w:rsidTr="009A1B11">
        <w:tc>
          <w:tcPr>
            <w:tcW w:w="1418" w:type="dxa"/>
            <w:shd w:val="clear" w:color="auto" w:fill="auto"/>
          </w:tcPr>
          <w:p w14:paraId="1F2F486B" w14:textId="5937EB4A" w:rsidR="00557D26" w:rsidRDefault="00557D26" w:rsidP="00CA092B">
            <w:pPr>
              <w:rPr>
                <w:sz w:val="14"/>
                <w:szCs w:val="14"/>
              </w:rPr>
            </w:pPr>
            <w:r>
              <w:rPr>
                <w:sz w:val="14"/>
                <w:szCs w:val="14"/>
              </w:rPr>
              <w:t>0x60000008C</w:t>
            </w:r>
          </w:p>
        </w:tc>
        <w:tc>
          <w:tcPr>
            <w:tcW w:w="1134" w:type="dxa"/>
            <w:vMerge/>
          </w:tcPr>
          <w:p w14:paraId="73F9F50E" w14:textId="77777777" w:rsidR="00557D26" w:rsidRPr="002E58DA" w:rsidRDefault="00557D26" w:rsidP="00CA092B">
            <w:pPr>
              <w:keepNext/>
              <w:rPr>
                <w:sz w:val="12"/>
                <w:szCs w:val="12"/>
              </w:rPr>
            </w:pPr>
          </w:p>
        </w:tc>
        <w:tc>
          <w:tcPr>
            <w:tcW w:w="3827" w:type="dxa"/>
            <w:shd w:val="clear" w:color="auto" w:fill="auto"/>
          </w:tcPr>
          <w:p w14:paraId="573AFF2A" w14:textId="725CA7B2"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-29</w:t>
            </w:r>
            <w:r w:rsidRPr="005F6F25">
              <w:rPr>
                <w:sz w:val="14"/>
                <w:szCs w:val="14"/>
              </w:rPr>
              <w:t>]</w:t>
            </w:r>
          </w:p>
        </w:tc>
      </w:tr>
      <w:tr w:rsidR="00557D26" w:rsidRPr="002E58DA" w14:paraId="6D3ACEBC" w14:textId="77777777" w:rsidTr="009A1B11">
        <w:tc>
          <w:tcPr>
            <w:tcW w:w="1418" w:type="dxa"/>
            <w:shd w:val="clear" w:color="auto" w:fill="auto"/>
          </w:tcPr>
          <w:p w14:paraId="060E3427" w14:textId="29D8C9C7" w:rsidR="00557D26" w:rsidRDefault="00557D26" w:rsidP="00CA092B">
            <w:pPr>
              <w:rPr>
                <w:sz w:val="14"/>
                <w:szCs w:val="14"/>
              </w:rPr>
            </w:pPr>
            <w:r>
              <w:rPr>
                <w:sz w:val="14"/>
                <w:szCs w:val="14"/>
              </w:rPr>
              <w:t>0x600000090</w:t>
            </w:r>
          </w:p>
        </w:tc>
        <w:tc>
          <w:tcPr>
            <w:tcW w:w="1134" w:type="dxa"/>
            <w:vMerge/>
          </w:tcPr>
          <w:p w14:paraId="69F37EA1" w14:textId="77777777" w:rsidR="00557D26" w:rsidRPr="002E58DA" w:rsidRDefault="00557D26" w:rsidP="00CA092B">
            <w:pPr>
              <w:keepNext/>
              <w:rPr>
                <w:sz w:val="12"/>
                <w:szCs w:val="12"/>
              </w:rPr>
            </w:pPr>
          </w:p>
        </w:tc>
        <w:tc>
          <w:tcPr>
            <w:tcW w:w="3827" w:type="dxa"/>
            <w:shd w:val="clear" w:color="auto" w:fill="auto"/>
          </w:tcPr>
          <w:p w14:paraId="3D4DD03F" w14:textId="26D55DFE"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30</w:t>
            </w:r>
            <w:r w:rsidRPr="005F6F25">
              <w:rPr>
                <w:sz w:val="14"/>
                <w:szCs w:val="14"/>
              </w:rPr>
              <w:t>]</w:t>
            </w:r>
          </w:p>
        </w:tc>
      </w:tr>
      <w:tr w:rsidR="00557D26" w:rsidRPr="002E58DA" w14:paraId="4DDC972F" w14:textId="77777777" w:rsidTr="009A1B11">
        <w:tc>
          <w:tcPr>
            <w:tcW w:w="1418" w:type="dxa"/>
            <w:shd w:val="clear" w:color="auto" w:fill="auto"/>
          </w:tcPr>
          <w:p w14:paraId="57A7EF71" w14:textId="2CF77F8F" w:rsidR="00557D26" w:rsidRDefault="00557D26" w:rsidP="00CA092B">
            <w:pPr>
              <w:rPr>
                <w:sz w:val="14"/>
                <w:szCs w:val="14"/>
              </w:rPr>
            </w:pPr>
            <w:r>
              <w:rPr>
                <w:sz w:val="14"/>
                <w:szCs w:val="14"/>
              </w:rPr>
              <w:t>0x600000094</w:t>
            </w:r>
          </w:p>
        </w:tc>
        <w:tc>
          <w:tcPr>
            <w:tcW w:w="1134" w:type="dxa"/>
            <w:vMerge/>
          </w:tcPr>
          <w:p w14:paraId="60999A51" w14:textId="77777777" w:rsidR="00557D26" w:rsidRPr="002E58DA" w:rsidRDefault="00557D26" w:rsidP="00CA092B">
            <w:pPr>
              <w:keepNext/>
              <w:rPr>
                <w:sz w:val="12"/>
                <w:szCs w:val="12"/>
              </w:rPr>
            </w:pPr>
          </w:p>
        </w:tc>
        <w:tc>
          <w:tcPr>
            <w:tcW w:w="3827" w:type="dxa"/>
            <w:shd w:val="clear" w:color="auto" w:fill="auto"/>
          </w:tcPr>
          <w:p w14:paraId="7FC1EE36" w14:textId="420B384A"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-30</w:t>
            </w:r>
            <w:r w:rsidRPr="005F6F25">
              <w:rPr>
                <w:sz w:val="14"/>
                <w:szCs w:val="14"/>
              </w:rPr>
              <w:t>]</w:t>
            </w:r>
          </w:p>
        </w:tc>
      </w:tr>
      <w:tr w:rsidR="00557D26" w:rsidRPr="002E58DA" w14:paraId="01E58565" w14:textId="77777777" w:rsidTr="009A1B11">
        <w:tc>
          <w:tcPr>
            <w:tcW w:w="1418" w:type="dxa"/>
            <w:shd w:val="clear" w:color="auto" w:fill="auto"/>
          </w:tcPr>
          <w:p w14:paraId="7E3CBE44" w14:textId="55B193E1" w:rsidR="00557D26" w:rsidRDefault="00557D26" w:rsidP="00CA092B">
            <w:pPr>
              <w:rPr>
                <w:sz w:val="14"/>
                <w:szCs w:val="14"/>
              </w:rPr>
            </w:pPr>
            <w:r>
              <w:rPr>
                <w:sz w:val="14"/>
                <w:szCs w:val="14"/>
              </w:rPr>
              <w:t>0x600000098</w:t>
            </w:r>
          </w:p>
        </w:tc>
        <w:tc>
          <w:tcPr>
            <w:tcW w:w="1134" w:type="dxa"/>
            <w:vMerge/>
          </w:tcPr>
          <w:p w14:paraId="7B5C23B9" w14:textId="77777777" w:rsidR="00557D26" w:rsidRPr="002E58DA" w:rsidRDefault="00557D26" w:rsidP="00CA092B">
            <w:pPr>
              <w:keepNext/>
              <w:rPr>
                <w:sz w:val="12"/>
                <w:szCs w:val="12"/>
              </w:rPr>
            </w:pPr>
          </w:p>
        </w:tc>
        <w:tc>
          <w:tcPr>
            <w:tcW w:w="3827" w:type="dxa"/>
            <w:shd w:val="clear" w:color="auto" w:fill="auto"/>
          </w:tcPr>
          <w:p w14:paraId="18D36C11" w14:textId="39260342"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31</w:t>
            </w:r>
            <w:r w:rsidRPr="005F6F25">
              <w:rPr>
                <w:sz w:val="14"/>
                <w:szCs w:val="14"/>
              </w:rPr>
              <w:t>]</w:t>
            </w:r>
          </w:p>
        </w:tc>
      </w:tr>
      <w:tr w:rsidR="00557D26" w:rsidRPr="002E58DA" w14:paraId="7643F163" w14:textId="77777777" w:rsidTr="009A1B11">
        <w:tc>
          <w:tcPr>
            <w:tcW w:w="1418" w:type="dxa"/>
            <w:shd w:val="clear" w:color="auto" w:fill="auto"/>
          </w:tcPr>
          <w:p w14:paraId="52EE494E" w14:textId="7780A9A7" w:rsidR="00557D26" w:rsidRDefault="00557D26" w:rsidP="00CA092B">
            <w:pPr>
              <w:rPr>
                <w:sz w:val="14"/>
                <w:szCs w:val="14"/>
              </w:rPr>
            </w:pPr>
            <w:r>
              <w:rPr>
                <w:sz w:val="14"/>
                <w:szCs w:val="14"/>
              </w:rPr>
              <w:t>0x60000009C</w:t>
            </w:r>
          </w:p>
        </w:tc>
        <w:tc>
          <w:tcPr>
            <w:tcW w:w="1134" w:type="dxa"/>
            <w:vMerge/>
          </w:tcPr>
          <w:p w14:paraId="1A7F08E2" w14:textId="77777777" w:rsidR="00557D26" w:rsidRPr="002E58DA" w:rsidRDefault="00557D26" w:rsidP="00CA092B">
            <w:pPr>
              <w:keepNext/>
              <w:rPr>
                <w:sz w:val="12"/>
                <w:szCs w:val="12"/>
              </w:rPr>
            </w:pPr>
          </w:p>
        </w:tc>
        <w:tc>
          <w:tcPr>
            <w:tcW w:w="3827" w:type="dxa"/>
            <w:shd w:val="clear" w:color="auto" w:fill="auto"/>
          </w:tcPr>
          <w:p w14:paraId="16848DE3" w14:textId="11AD5F6F"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-31</w:t>
            </w:r>
            <w:r w:rsidRPr="005F6F25">
              <w:rPr>
                <w:sz w:val="14"/>
                <w:szCs w:val="14"/>
              </w:rPr>
              <w:t>]</w:t>
            </w:r>
          </w:p>
        </w:tc>
      </w:tr>
      <w:tr w:rsidR="00557D26" w:rsidRPr="002E58DA" w14:paraId="58BB5DB6" w14:textId="77777777" w:rsidTr="009A1B11">
        <w:tc>
          <w:tcPr>
            <w:tcW w:w="1418" w:type="dxa"/>
            <w:shd w:val="clear" w:color="auto" w:fill="auto"/>
          </w:tcPr>
          <w:p w14:paraId="5A2206AA" w14:textId="04729E59" w:rsidR="00557D26" w:rsidRDefault="00557D26" w:rsidP="00CA092B">
            <w:pPr>
              <w:rPr>
                <w:sz w:val="14"/>
                <w:szCs w:val="14"/>
              </w:rPr>
            </w:pPr>
            <w:r>
              <w:rPr>
                <w:sz w:val="14"/>
                <w:szCs w:val="14"/>
              </w:rPr>
              <w:t>0x6000000A0</w:t>
            </w:r>
          </w:p>
        </w:tc>
        <w:tc>
          <w:tcPr>
            <w:tcW w:w="1134" w:type="dxa"/>
            <w:vMerge/>
          </w:tcPr>
          <w:p w14:paraId="6666918E" w14:textId="77777777" w:rsidR="00557D26" w:rsidRPr="002E58DA" w:rsidRDefault="00557D26" w:rsidP="00CA092B">
            <w:pPr>
              <w:keepNext/>
              <w:rPr>
                <w:sz w:val="12"/>
                <w:szCs w:val="12"/>
              </w:rPr>
            </w:pPr>
          </w:p>
        </w:tc>
        <w:tc>
          <w:tcPr>
            <w:tcW w:w="3827" w:type="dxa"/>
            <w:shd w:val="clear" w:color="auto" w:fill="auto"/>
          </w:tcPr>
          <w:p w14:paraId="07EAE0B6" w14:textId="359C1FA4"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32</w:t>
            </w:r>
            <w:r w:rsidRPr="005F6F25">
              <w:rPr>
                <w:sz w:val="14"/>
                <w:szCs w:val="14"/>
              </w:rPr>
              <w:t>]</w:t>
            </w:r>
          </w:p>
        </w:tc>
      </w:tr>
      <w:tr w:rsidR="00557D26" w:rsidRPr="002E58DA" w14:paraId="365295A5" w14:textId="77777777" w:rsidTr="009A1B11">
        <w:tc>
          <w:tcPr>
            <w:tcW w:w="1418" w:type="dxa"/>
            <w:shd w:val="clear" w:color="auto" w:fill="auto"/>
          </w:tcPr>
          <w:p w14:paraId="1DE2E117" w14:textId="516FB4CA" w:rsidR="00557D26" w:rsidRDefault="00557D26" w:rsidP="00CA092B">
            <w:pPr>
              <w:rPr>
                <w:sz w:val="14"/>
                <w:szCs w:val="14"/>
              </w:rPr>
            </w:pPr>
            <w:r>
              <w:rPr>
                <w:sz w:val="14"/>
                <w:szCs w:val="14"/>
              </w:rPr>
              <w:t>0x6000000A4</w:t>
            </w:r>
          </w:p>
        </w:tc>
        <w:tc>
          <w:tcPr>
            <w:tcW w:w="1134" w:type="dxa"/>
            <w:vMerge/>
          </w:tcPr>
          <w:p w14:paraId="23E1E694" w14:textId="77777777" w:rsidR="00557D26" w:rsidRPr="002E58DA" w:rsidRDefault="00557D26" w:rsidP="00CA092B">
            <w:pPr>
              <w:keepNext/>
              <w:rPr>
                <w:sz w:val="12"/>
                <w:szCs w:val="12"/>
              </w:rPr>
            </w:pPr>
          </w:p>
        </w:tc>
        <w:tc>
          <w:tcPr>
            <w:tcW w:w="3827" w:type="dxa"/>
            <w:shd w:val="clear" w:color="auto" w:fill="auto"/>
          </w:tcPr>
          <w:p w14:paraId="2C579096" w14:textId="5DCD3073"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-32</w:t>
            </w:r>
            <w:r w:rsidRPr="005F6F25">
              <w:rPr>
                <w:sz w:val="14"/>
                <w:szCs w:val="14"/>
              </w:rPr>
              <w:t>]</w:t>
            </w:r>
          </w:p>
        </w:tc>
      </w:tr>
      <w:tr w:rsidR="00557D26" w:rsidRPr="002E58DA" w14:paraId="1EED7E74" w14:textId="77777777" w:rsidTr="009A1B11">
        <w:tc>
          <w:tcPr>
            <w:tcW w:w="1418" w:type="dxa"/>
            <w:shd w:val="clear" w:color="auto" w:fill="auto"/>
          </w:tcPr>
          <w:p w14:paraId="53E5C6C5" w14:textId="17B233B2" w:rsidR="00557D26" w:rsidRDefault="00557D26" w:rsidP="00CA092B">
            <w:pPr>
              <w:rPr>
                <w:sz w:val="14"/>
                <w:szCs w:val="14"/>
              </w:rPr>
            </w:pPr>
            <w:r>
              <w:rPr>
                <w:sz w:val="14"/>
                <w:szCs w:val="14"/>
              </w:rPr>
              <w:t>0x6000000A8</w:t>
            </w:r>
          </w:p>
        </w:tc>
        <w:tc>
          <w:tcPr>
            <w:tcW w:w="1134" w:type="dxa"/>
            <w:vMerge/>
          </w:tcPr>
          <w:p w14:paraId="31074A09" w14:textId="77777777" w:rsidR="00557D26" w:rsidRPr="002E58DA" w:rsidRDefault="00557D26" w:rsidP="00CA092B">
            <w:pPr>
              <w:keepNext/>
              <w:rPr>
                <w:sz w:val="12"/>
                <w:szCs w:val="12"/>
              </w:rPr>
            </w:pPr>
          </w:p>
        </w:tc>
        <w:tc>
          <w:tcPr>
            <w:tcW w:w="3827" w:type="dxa"/>
            <w:shd w:val="clear" w:color="auto" w:fill="auto"/>
          </w:tcPr>
          <w:p w14:paraId="7FB00645" w14:textId="742219FF"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33</w:t>
            </w:r>
            <w:r w:rsidRPr="005F6F25">
              <w:rPr>
                <w:sz w:val="14"/>
                <w:szCs w:val="14"/>
              </w:rPr>
              <w:t>]</w:t>
            </w:r>
          </w:p>
        </w:tc>
      </w:tr>
      <w:tr w:rsidR="00557D26" w:rsidRPr="002E58DA" w14:paraId="19D17713" w14:textId="77777777" w:rsidTr="009A1B11">
        <w:tc>
          <w:tcPr>
            <w:tcW w:w="1418" w:type="dxa"/>
            <w:shd w:val="clear" w:color="auto" w:fill="auto"/>
          </w:tcPr>
          <w:p w14:paraId="54B3DEC0" w14:textId="0C0B1565" w:rsidR="00557D26" w:rsidRDefault="00557D26" w:rsidP="00CA092B">
            <w:pPr>
              <w:rPr>
                <w:sz w:val="14"/>
                <w:szCs w:val="14"/>
              </w:rPr>
            </w:pPr>
            <w:r>
              <w:rPr>
                <w:sz w:val="14"/>
                <w:szCs w:val="14"/>
              </w:rPr>
              <w:t>0x6000000AC</w:t>
            </w:r>
          </w:p>
        </w:tc>
        <w:tc>
          <w:tcPr>
            <w:tcW w:w="1134" w:type="dxa"/>
            <w:vMerge/>
          </w:tcPr>
          <w:p w14:paraId="13754478" w14:textId="77777777" w:rsidR="00557D26" w:rsidRPr="002E58DA" w:rsidRDefault="00557D26" w:rsidP="00CA092B">
            <w:pPr>
              <w:keepNext/>
              <w:rPr>
                <w:sz w:val="12"/>
                <w:szCs w:val="12"/>
              </w:rPr>
            </w:pPr>
          </w:p>
        </w:tc>
        <w:tc>
          <w:tcPr>
            <w:tcW w:w="3827" w:type="dxa"/>
            <w:shd w:val="clear" w:color="auto" w:fill="auto"/>
          </w:tcPr>
          <w:p w14:paraId="14D06578" w14:textId="744C5040"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-33</w:t>
            </w:r>
            <w:r w:rsidRPr="005F6F25">
              <w:rPr>
                <w:sz w:val="14"/>
                <w:szCs w:val="14"/>
              </w:rPr>
              <w:t>]</w:t>
            </w:r>
          </w:p>
        </w:tc>
      </w:tr>
      <w:tr w:rsidR="00557D26" w:rsidRPr="002E58DA" w14:paraId="06DB4C7B" w14:textId="77777777" w:rsidTr="009A1B11">
        <w:tc>
          <w:tcPr>
            <w:tcW w:w="1418" w:type="dxa"/>
            <w:shd w:val="clear" w:color="auto" w:fill="auto"/>
          </w:tcPr>
          <w:p w14:paraId="200D41C1" w14:textId="64FA54DA" w:rsidR="00557D26" w:rsidRDefault="00557D26" w:rsidP="00CA092B">
            <w:pPr>
              <w:rPr>
                <w:sz w:val="14"/>
                <w:szCs w:val="14"/>
              </w:rPr>
            </w:pPr>
            <w:r>
              <w:rPr>
                <w:sz w:val="14"/>
                <w:szCs w:val="14"/>
              </w:rPr>
              <w:t>0x6000000B0</w:t>
            </w:r>
          </w:p>
        </w:tc>
        <w:tc>
          <w:tcPr>
            <w:tcW w:w="1134" w:type="dxa"/>
            <w:vMerge/>
          </w:tcPr>
          <w:p w14:paraId="37A039D1" w14:textId="77777777" w:rsidR="00557D26" w:rsidRPr="002E58DA" w:rsidRDefault="00557D26" w:rsidP="00CA092B">
            <w:pPr>
              <w:keepNext/>
              <w:rPr>
                <w:sz w:val="12"/>
                <w:szCs w:val="12"/>
              </w:rPr>
            </w:pPr>
          </w:p>
        </w:tc>
        <w:tc>
          <w:tcPr>
            <w:tcW w:w="3827" w:type="dxa"/>
            <w:shd w:val="clear" w:color="auto" w:fill="auto"/>
          </w:tcPr>
          <w:p w14:paraId="18D6E351" w14:textId="54C36CA7"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34</w:t>
            </w:r>
            <w:r w:rsidRPr="005F6F25">
              <w:rPr>
                <w:sz w:val="14"/>
                <w:szCs w:val="14"/>
              </w:rPr>
              <w:t>]</w:t>
            </w:r>
          </w:p>
        </w:tc>
      </w:tr>
      <w:tr w:rsidR="00557D26" w:rsidRPr="002E58DA" w14:paraId="774E04F7" w14:textId="77777777" w:rsidTr="009A1B11">
        <w:tc>
          <w:tcPr>
            <w:tcW w:w="1418" w:type="dxa"/>
            <w:shd w:val="clear" w:color="auto" w:fill="auto"/>
          </w:tcPr>
          <w:p w14:paraId="5026DD47" w14:textId="01BD063F" w:rsidR="00557D26" w:rsidRDefault="00557D26" w:rsidP="00CA092B">
            <w:pPr>
              <w:rPr>
                <w:sz w:val="14"/>
                <w:szCs w:val="14"/>
              </w:rPr>
            </w:pPr>
            <w:r>
              <w:rPr>
                <w:sz w:val="14"/>
                <w:szCs w:val="14"/>
              </w:rPr>
              <w:t>0x6000000B4</w:t>
            </w:r>
          </w:p>
        </w:tc>
        <w:tc>
          <w:tcPr>
            <w:tcW w:w="1134" w:type="dxa"/>
            <w:vMerge/>
          </w:tcPr>
          <w:p w14:paraId="7E03C0A2" w14:textId="77777777" w:rsidR="00557D26" w:rsidRPr="002E58DA" w:rsidRDefault="00557D26" w:rsidP="00CA092B">
            <w:pPr>
              <w:keepNext/>
              <w:rPr>
                <w:sz w:val="12"/>
                <w:szCs w:val="12"/>
              </w:rPr>
            </w:pPr>
          </w:p>
        </w:tc>
        <w:tc>
          <w:tcPr>
            <w:tcW w:w="3827" w:type="dxa"/>
            <w:shd w:val="clear" w:color="auto" w:fill="auto"/>
          </w:tcPr>
          <w:p w14:paraId="710210DE" w14:textId="06359524"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-34</w:t>
            </w:r>
            <w:r w:rsidRPr="005F6F25">
              <w:rPr>
                <w:sz w:val="14"/>
                <w:szCs w:val="14"/>
              </w:rPr>
              <w:t>]</w:t>
            </w:r>
          </w:p>
        </w:tc>
      </w:tr>
      <w:tr w:rsidR="00557D26" w:rsidRPr="002E58DA" w14:paraId="2D46F8A7" w14:textId="77777777" w:rsidTr="009A1B11">
        <w:tc>
          <w:tcPr>
            <w:tcW w:w="1418" w:type="dxa"/>
            <w:shd w:val="clear" w:color="auto" w:fill="auto"/>
          </w:tcPr>
          <w:p w14:paraId="5E176A8A" w14:textId="1FF3CFDC" w:rsidR="00557D26" w:rsidRDefault="00557D26" w:rsidP="00CA092B">
            <w:pPr>
              <w:rPr>
                <w:sz w:val="14"/>
                <w:szCs w:val="14"/>
              </w:rPr>
            </w:pPr>
            <w:r>
              <w:rPr>
                <w:sz w:val="14"/>
                <w:szCs w:val="14"/>
              </w:rPr>
              <w:t>0x6000000B8</w:t>
            </w:r>
          </w:p>
        </w:tc>
        <w:tc>
          <w:tcPr>
            <w:tcW w:w="1134" w:type="dxa"/>
            <w:vMerge/>
          </w:tcPr>
          <w:p w14:paraId="435F1A3B" w14:textId="77777777" w:rsidR="00557D26" w:rsidRPr="002E58DA" w:rsidRDefault="00557D26" w:rsidP="00CA092B">
            <w:pPr>
              <w:keepNext/>
              <w:rPr>
                <w:sz w:val="12"/>
                <w:szCs w:val="12"/>
              </w:rPr>
            </w:pPr>
          </w:p>
        </w:tc>
        <w:tc>
          <w:tcPr>
            <w:tcW w:w="3827" w:type="dxa"/>
            <w:shd w:val="clear" w:color="auto" w:fill="auto"/>
          </w:tcPr>
          <w:p w14:paraId="327E2B11" w14:textId="225B196F"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35</w:t>
            </w:r>
            <w:r w:rsidRPr="005F6F25">
              <w:rPr>
                <w:sz w:val="14"/>
                <w:szCs w:val="14"/>
              </w:rPr>
              <w:t>]</w:t>
            </w:r>
          </w:p>
        </w:tc>
      </w:tr>
      <w:tr w:rsidR="00557D26" w:rsidRPr="002E58DA" w14:paraId="40355E6C" w14:textId="77777777" w:rsidTr="009A1B11">
        <w:tc>
          <w:tcPr>
            <w:tcW w:w="1418" w:type="dxa"/>
            <w:shd w:val="clear" w:color="auto" w:fill="auto"/>
          </w:tcPr>
          <w:p w14:paraId="67293314" w14:textId="4AB750D2" w:rsidR="00557D26" w:rsidRDefault="00557D26" w:rsidP="00CA092B">
            <w:pPr>
              <w:rPr>
                <w:sz w:val="14"/>
                <w:szCs w:val="14"/>
              </w:rPr>
            </w:pPr>
            <w:r>
              <w:rPr>
                <w:sz w:val="14"/>
                <w:szCs w:val="14"/>
              </w:rPr>
              <w:t>0x6000000BC</w:t>
            </w:r>
          </w:p>
        </w:tc>
        <w:tc>
          <w:tcPr>
            <w:tcW w:w="1134" w:type="dxa"/>
            <w:vMerge/>
          </w:tcPr>
          <w:p w14:paraId="32996A25" w14:textId="77777777" w:rsidR="00557D26" w:rsidRPr="002E58DA" w:rsidRDefault="00557D26" w:rsidP="00CA092B">
            <w:pPr>
              <w:keepNext/>
              <w:rPr>
                <w:sz w:val="12"/>
                <w:szCs w:val="12"/>
              </w:rPr>
            </w:pPr>
          </w:p>
        </w:tc>
        <w:tc>
          <w:tcPr>
            <w:tcW w:w="3827" w:type="dxa"/>
            <w:shd w:val="clear" w:color="auto" w:fill="auto"/>
          </w:tcPr>
          <w:p w14:paraId="4289EC27" w14:textId="6A484317" w:rsidR="00557D26" w:rsidRPr="005F6F25" w:rsidRDefault="00557D26" w:rsidP="00CA092B">
            <w:pPr>
              <w:keepNext/>
              <w:jc w:val="center"/>
              <w:rPr>
                <w:sz w:val="14"/>
                <w:szCs w:val="14"/>
              </w:rPr>
            </w:pPr>
            <w:proofErr w:type="gramStart"/>
            <w:r w:rsidRPr="005F6F25">
              <w:rPr>
                <w:sz w:val="14"/>
                <w:szCs w:val="14"/>
              </w:rPr>
              <w:t>p[</w:t>
            </w:r>
            <w:proofErr w:type="gramEnd"/>
            <w:r>
              <w:rPr>
                <w:sz w:val="14"/>
                <w:szCs w:val="14"/>
              </w:rPr>
              <w:t>-35</w:t>
            </w:r>
            <w:r w:rsidRPr="005F6F25">
              <w:rPr>
                <w:sz w:val="14"/>
                <w:szCs w:val="14"/>
              </w:rPr>
              <w:t>]</w:t>
            </w:r>
          </w:p>
        </w:tc>
      </w:tr>
      <w:tr w:rsidR="00DC0DF6" w:rsidRPr="002E58DA" w14:paraId="4FD14AAA" w14:textId="77777777" w:rsidTr="009A1B11">
        <w:tc>
          <w:tcPr>
            <w:tcW w:w="1418" w:type="dxa"/>
            <w:shd w:val="clear" w:color="auto" w:fill="auto"/>
          </w:tcPr>
          <w:p w14:paraId="1D479544" w14:textId="7AE2AE16" w:rsidR="00DC0DF6" w:rsidRPr="002E58DA" w:rsidRDefault="00DC0DF6" w:rsidP="00DC0DF6">
            <w:pPr>
              <w:rPr>
                <w:sz w:val="14"/>
                <w:szCs w:val="14"/>
              </w:rPr>
            </w:pPr>
            <w:r>
              <w:rPr>
                <w:sz w:val="14"/>
                <w:szCs w:val="14"/>
              </w:rPr>
              <w:t>0x6000</w:t>
            </w:r>
            <w:r w:rsidRPr="002E58DA">
              <w:rPr>
                <w:sz w:val="14"/>
                <w:szCs w:val="14"/>
              </w:rPr>
              <w:t>00</w:t>
            </w:r>
            <w:r>
              <w:rPr>
                <w:sz w:val="14"/>
                <w:szCs w:val="14"/>
              </w:rPr>
              <w:t>1</w:t>
            </w:r>
            <w:r w:rsidRPr="002E58DA">
              <w:rPr>
                <w:sz w:val="14"/>
                <w:szCs w:val="14"/>
              </w:rPr>
              <w:t>00</w:t>
            </w:r>
          </w:p>
        </w:tc>
        <w:tc>
          <w:tcPr>
            <w:tcW w:w="1134" w:type="dxa"/>
            <w:vMerge w:val="restart"/>
          </w:tcPr>
          <w:p w14:paraId="5E360A33" w14:textId="77777777" w:rsidR="00DC0DF6" w:rsidRPr="00C545F2" w:rsidRDefault="00DC0DF6" w:rsidP="00DC0DF6">
            <w:pPr>
              <w:keepNext/>
              <w:jc w:val="center"/>
              <w:rPr>
                <w:sz w:val="14"/>
                <w:szCs w:val="14"/>
              </w:rPr>
            </w:pPr>
            <w:r w:rsidRPr="00C545F2">
              <w:rPr>
                <w:sz w:val="14"/>
                <w:szCs w:val="14"/>
              </w:rPr>
              <w:t>2</w:t>
            </w:r>
          </w:p>
        </w:tc>
        <w:tc>
          <w:tcPr>
            <w:tcW w:w="3827" w:type="dxa"/>
            <w:shd w:val="clear" w:color="auto" w:fill="auto"/>
          </w:tcPr>
          <w:p w14:paraId="5A321EB7" w14:textId="184FE34C" w:rsidR="00DC0DF6" w:rsidRPr="005F6F25" w:rsidRDefault="00DC0DF6" w:rsidP="00DC0DF6">
            <w:pPr>
              <w:keepNext/>
              <w:jc w:val="center"/>
              <w:rPr>
                <w:sz w:val="14"/>
                <w:szCs w:val="14"/>
              </w:rPr>
            </w:pPr>
            <w:proofErr w:type="gramStart"/>
            <w:r w:rsidRPr="005F6F25">
              <w:rPr>
                <w:sz w:val="14"/>
                <w:szCs w:val="14"/>
              </w:rPr>
              <w:t>p[</w:t>
            </w:r>
            <w:proofErr w:type="gramEnd"/>
            <w:r w:rsidRPr="005F6F25">
              <w:rPr>
                <w:sz w:val="14"/>
                <w:szCs w:val="14"/>
              </w:rPr>
              <w:t>0]</w:t>
            </w:r>
          </w:p>
        </w:tc>
      </w:tr>
      <w:tr w:rsidR="00DC0DF6" w:rsidRPr="002E58DA" w14:paraId="52A33416" w14:textId="77777777" w:rsidTr="009A1B11">
        <w:tc>
          <w:tcPr>
            <w:tcW w:w="1418" w:type="dxa"/>
            <w:shd w:val="clear" w:color="auto" w:fill="auto"/>
          </w:tcPr>
          <w:p w14:paraId="2B2A4316" w14:textId="01E11F20" w:rsidR="00DC0DF6" w:rsidRPr="002E58DA" w:rsidRDefault="00DC0DF6" w:rsidP="00DC0DF6">
            <w:pPr>
              <w:rPr>
                <w:sz w:val="14"/>
                <w:szCs w:val="14"/>
              </w:rPr>
            </w:pPr>
            <w:r>
              <w:rPr>
                <w:sz w:val="14"/>
                <w:szCs w:val="14"/>
              </w:rPr>
              <w:t>0x600000104</w:t>
            </w:r>
          </w:p>
        </w:tc>
        <w:tc>
          <w:tcPr>
            <w:tcW w:w="1134" w:type="dxa"/>
            <w:vMerge/>
          </w:tcPr>
          <w:p w14:paraId="0F5C68FA" w14:textId="77777777" w:rsidR="00DC0DF6" w:rsidRPr="002E58DA" w:rsidRDefault="00DC0DF6" w:rsidP="00DC0DF6">
            <w:pPr>
              <w:keepNext/>
              <w:rPr>
                <w:sz w:val="12"/>
                <w:szCs w:val="12"/>
              </w:rPr>
            </w:pPr>
          </w:p>
        </w:tc>
        <w:tc>
          <w:tcPr>
            <w:tcW w:w="3827" w:type="dxa"/>
            <w:shd w:val="clear" w:color="auto" w:fill="auto"/>
          </w:tcPr>
          <w:p w14:paraId="67340B52" w14:textId="7802EBB3" w:rsidR="00DC0DF6" w:rsidRPr="005F6F25" w:rsidRDefault="00DC0DF6" w:rsidP="00DC0DF6">
            <w:pPr>
              <w:keepNext/>
              <w:jc w:val="center"/>
              <w:rPr>
                <w:sz w:val="14"/>
                <w:szCs w:val="14"/>
              </w:rPr>
            </w:pPr>
            <w:proofErr w:type="gramStart"/>
            <w:r w:rsidRPr="005F6F25">
              <w:rPr>
                <w:sz w:val="14"/>
                <w:szCs w:val="14"/>
              </w:rPr>
              <w:t>p[</w:t>
            </w:r>
            <w:proofErr w:type="gramEnd"/>
            <w:r w:rsidRPr="005F6F25">
              <w:rPr>
                <w:sz w:val="14"/>
                <w:szCs w:val="14"/>
              </w:rPr>
              <w:t>0]</w:t>
            </w:r>
          </w:p>
        </w:tc>
      </w:tr>
      <w:tr w:rsidR="00DC0DF6" w:rsidRPr="002E58DA" w14:paraId="7F76601D" w14:textId="77777777" w:rsidTr="009A1B11">
        <w:tc>
          <w:tcPr>
            <w:tcW w:w="1418" w:type="dxa"/>
            <w:shd w:val="clear" w:color="auto" w:fill="auto"/>
          </w:tcPr>
          <w:p w14:paraId="5A120E07" w14:textId="56B0DF37" w:rsidR="00DC0DF6" w:rsidRPr="002E58DA" w:rsidRDefault="00DC0DF6" w:rsidP="00DC0DF6">
            <w:pPr>
              <w:rPr>
                <w:sz w:val="14"/>
                <w:szCs w:val="14"/>
              </w:rPr>
            </w:pPr>
            <w:r>
              <w:rPr>
                <w:sz w:val="14"/>
                <w:szCs w:val="14"/>
              </w:rPr>
              <w:t>0x6000</w:t>
            </w:r>
            <w:r w:rsidRPr="002E58DA">
              <w:rPr>
                <w:sz w:val="14"/>
                <w:szCs w:val="14"/>
              </w:rPr>
              <w:t>00</w:t>
            </w:r>
            <w:r>
              <w:rPr>
                <w:sz w:val="14"/>
                <w:szCs w:val="14"/>
              </w:rPr>
              <w:t>1</w:t>
            </w:r>
            <w:r w:rsidRPr="002E58DA">
              <w:rPr>
                <w:sz w:val="14"/>
                <w:szCs w:val="14"/>
              </w:rPr>
              <w:t>0</w:t>
            </w:r>
            <w:r>
              <w:rPr>
                <w:sz w:val="14"/>
                <w:szCs w:val="14"/>
              </w:rPr>
              <w:t>8</w:t>
            </w:r>
          </w:p>
        </w:tc>
        <w:tc>
          <w:tcPr>
            <w:tcW w:w="1134" w:type="dxa"/>
            <w:vMerge/>
          </w:tcPr>
          <w:p w14:paraId="01B0FAD0" w14:textId="77777777" w:rsidR="00DC0DF6" w:rsidRPr="002E58DA" w:rsidRDefault="00DC0DF6" w:rsidP="00DC0DF6">
            <w:pPr>
              <w:keepNext/>
              <w:rPr>
                <w:sz w:val="12"/>
                <w:szCs w:val="12"/>
              </w:rPr>
            </w:pPr>
          </w:p>
        </w:tc>
        <w:tc>
          <w:tcPr>
            <w:tcW w:w="3827" w:type="dxa"/>
            <w:shd w:val="clear" w:color="auto" w:fill="auto"/>
          </w:tcPr>
          <w:p w14:paraId="7D92AFFC" w14:textId="177B00D6"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w:t>
            </w:r>
            <w:r w:rsidRPr="005F6F25">
              <w:rPr>
                <w:sz w:val="14"/>
                <w:szCs w:val="14"/>
              </w:rPr>
              <w:t>]</w:t>
            </w:r>
          </w:p>
        </w:tc>
      </w:tr>
      <w:tr w:rsidR="00DC0DF6" w:rsidRPr="002E58DA" w14:paraId="277B52CA" w14:textId="77777777" w:rsidTr="009A1B11">
        <w:tc>
          <w:tcPr>
            <w:tcW w:w="1418" w:type="dxa"/>
            <w:shd w:val="clear" w:color="auto" w:fill="auto"/>
          </w:tcPr>
          <w:p w14:paraId="7B523C55" w14:textId="1B76A84E" w:rsidR="00DC0DF6" w:rsidRPr="002E58DA" w:rsidRDefault="00DC0DF6" w:rsidP="00DC0DF6">
            <w:pPr>
              <w:rPr>
                <w:sz w:val="14"/>
                <w:szCs w:val="14"/>
              </w:rPr>
            </w:pPr>
            <w:r>
              <w:rPr>
                <w:sz w:val="14"/>
                <w:szCs w:val="14"/>
              </w:rPr>
              <w:t>0x60000010C</w:t>
            </w:r>
          </w:p>
        </w:tc>
        <w:tc>
          <w:tcPr>
            <w:tcW w:w="1134" w:type="dxa"/>
            <w:vMerge/>
          </w:tcPr>
          <w:p w14:paraId="1CE17634" w14:textId="77777777" w:rsidR="00DC0DF6" w:rsidRPr="002E58DA" w:rsidRDefault="00DC0DF6" w:rsidP="00DC0DF6">
            <w:pPr>
              <w:keepNext/>
              <w:rPr>
                <w:sz w:val="12"/>
                <w:szCs w:val="12"/>
              </w:rPr>
            </w:pPr>
          </w:p>
        </w:tc>
        <w:tc>
          <w:tcPr>
            <w:tcW w:w="3827" w:type="dxa"/>
            <w:shd w:val="clear" w:color="auto" w:fill="auto"/>
          </w:tcPr>
          <w:p w14:paraId="10805CF8" w14:textId="61CA3D3E"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w:t>
            </w:r>
            <w:r w:rsidRPr="005F6F25">
              <w:rPr>
                <w:sz w:val="14"/>
                <w:szCs w:val="14"/>
              </w:rPr>
              <w:t>]</w:t>
            </w:r>
          </w:p>
        </w:tc>
      </w:tr>
      <w:tr w:rsidR="00DC0DF6" w:rsidRPr="002E58DA" w14:paraId="511C9747" w14:textId="77777777" w:rsidTr="009A1B11">
        <w:tc>
          <w:tcPr>
            <w:tcW w:w="1418" w:type="dxa"/>
            <w:shd w:val="clear" w:color="auto" w:fill="auto"/>
          </w:tcPr>
          <w:p w14:paraId="4123C7CE" w14:textId="17B77086" w:rsidR="00DC0DF6" w:rsidRPr="002E58DA" w:rsidRDefault="00DC0DF6" w:rsidP="00DC0DF6">
            <w:pPr>
              <w:rPr>
                <w:sz w:val="14"/>
                <w:szCs w:val="14"/>
              </w:rPr>
            </w:pPr>
            <w:r>
              <w:rPr>
                <w:sz w:val="14"/>
                <w:szCs w:val="14"/>
              </w:rPr>
              <w:t>0x600000110</w:t>
            </w:r>
          </w:p>
        </w:tc>
        <w:tc>
          <w:tcPr>
            <w:tcW w:w="1134" w:type="dxa"/>
            <w:vMerge/>
          </w:tcPr>
          <w:p w14:paraId="14B4FB10" w14:textId="77777777" w:rsidR="00DC0DF6" w:rsidRPr="002E58DA" w:rsidRDefault="00DC0DF6" w:rsidP="00DC0DF6">
            <w:pPr>
              <w:keepNext/>
              <w:rPr>
                <w:sz w:val="14"/>
                <w:szCs w:val="14"/>
              </w:rPr>
            </w:pPr>
          </w:p>
        </w:tc>
        <w:tc>
          <w:tcPr>
            <w:tcW w:w="3827" w:type="dxa"/>
            <w:shd w:val="clear" w:color="auto" w:fill="auto"/>
          </w:tcPr>
          <w:p w14:paraId="7E104463" w14:textId="56FD0730"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2</w:t>
            </w:r>
            <w:r w:rsidRPr="005F6F25">
              <w:rPr>
                <w:sz w:val="14"/>
                <w:szCs w:val="14"/>
              </w:rPr>
              <w:t>]</w:t>
            </w:r>
          </w:p>
        </w:tc>
      </w:tr>
      <w:tr w:rsidR="00DC0DF6" w:rsidRPr="002E58DA" w14:paraId="45A442C8" w14:textId="77777777" w:rsidTr="009A1B11">
        <w:tc>
          <w:tcPr>
            <w:tcW w:w="1418" w:type="dxa"/>
            <w:shd w:val="clear" w:color="auto" w:fill="auto"/>
          </w:tcPr>
          <w:p w14:paraId="50E46ECF" w14:textId="388FCBE7" w:rsidR="00DC0DF6" w:rsidRPr="002E58DA" w:rsidRDefault="00DC0DF6" w:rsidP="00DC0DF6">
            <w:pPr>
              <w:rPr>
                <w:sz w:val="14"/>
                <w:szCs w:val="14"/>
              </w:rPr>
            </w:pPr>
            <w:r>
              <w:rPr>
                <w:sz w:val="14"/>
                <w:szCs w:val="14"/>
              </w:rPr>
              <w:t>0x600000114</w:t>
            </w:r>
          </w:p>
        </w:tc>
        <w:tc>
          <w:tcPr>
            <w:tcW w:w="1134" w:type="dxa"/>
            <w:vMerge/>
          </w:tcPr>
          <w:p w14:paraId="667BEA3E" w14:textId="77777777" w:rsidR="00DC0DF6" w:rsidRPr="002E58DA" w:rsidRDefault="00DC0DF6" w:rsidP="00DC0DF6">
            <w:pPr>
              <w:keepNext/>
              <w:rPr>
                <w:sz w:val="12"/>
                <w:szCs w:val="12"/>
              </w:rPr>
            </w:pPr>
          </w:p>
        </w:tc>
        <w:tc>
          <w:tcPr>
            <w:tcW w:w="3827" w:type="dxa"/>
            <w:shd w:val="clear" w:color="auto" w:fill="auto"/>
          </w:tcPr>
          <w:p w14:paraId="3AD62DB5" w14:textId="3EBD14A1"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-2</w:t>
            </w:r>
            <w:r w:rsidRPr="005F6F25">
              <w:rPr>
                <w:sz w:val="14"/>
                <w:szCs w:val="14"/>
              </w:rPr>
              <w:t>]</w:t>
            </w:r>
          </w:p>
        </w:tc>
      </w:tr>
      <w:tr w:rsidR="00DC0DF6" w:rsidRPr="002E58DA" w14:paraId="012561F0" w14:textId="77777777" w:rsidTr="009A1B11">
        <w:tc>
          <w:tcPr>
            <w:tcW w:w="1418" w:type="dxa"/>
            <w:shd w:val="clear" w:color="auto" w:fill="auto"/>
          </w:tcPr>
          <w:p w14:paraId="49A2DE2E" w14:textId="0E58DC55" w:rsidR="00DC0DF6" w:rsidRPr="002E58DA" w:rsidRDefault="00DC0DF6" w:rsidP="00DC0DF6">
            <w:pPr>
              <w:rPr>
                <w:sz w:val="14"/>
                <w:szCs w:val="14"/>
              </w:rPr>
            </w:pPr>
            <w:r>
              <w:rPr>
                <w:sz w:val="14"/>
                <w:szCs w:val="14"/>
              </w:rPr>
              <w:t>0x600000118</w:t>
            </w:r>
          </w:p>
        </w:tc>
        <w:tc>
          <w:tcPr>
            <w:tcW w:w="1134" w:type="dxa"/>
            <w:vMerge/>
          </w:tcPr>
          <w:p w14:paraId="0832574B" w14:textId="77777777" w:rsidR="00DC0DF6" w:rsidRPr="002E58DA" w:rsidRDefault="00DC0DF6" w:rsidP="00DC0DF6">
            <w:pPr>
              <w:keepNext/>
              <w:rPr>
                <w:sz w:val="12"/>
                <w:szCs w:val="12"/>
              </w:rPr>
            </w:pPr>
          </w:p>
        </w:tc>
        <w:tc>
          <w:tcPr>
            <w:tcW w:w="3827" w:type="dxa"/>
            <w:shd w:val="clear" w:color="auto" w:fill="auto"/>
          </w:tcPr>
          <w:p w14:paraId="0E4B7DCA" w14:textId="3A9AD12A"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3</w:t>
            </w:r>
            <w:r w:rsidRPr="005F6F25">
              <w:rPr>
                <w:sz w:val="14"/>
                <w:szCs w:val="14"/>
              </w:rPr>
              <w:t>]</w:t>
            </w:r>
          </w:p>
        </w:tc>
      </w:tr>
      <w:tr w:rsidR="00DC0DF6" w:rsidRPr="002E58DA" w14:paraId="6C12CAD3" w14:textId="77777777" w:rsidTr="009A1B11">
        <w:tc>
          <w:tcPr>
            <w:tcW w:w="1418" w:type="dxa"/>
            <w:shd w:val="clear" w:color="auto" w:fill="auto"/>
          </w:tcPr>
          <w:p w14:paraId="122AE678" w14:textId="3D0ED663" w:rsidR="00DC0DF6" w:rsidRPr="002E58DA" w:rsidRDefault="00DC0DF6" w:rsidP="00DC0DF6">
            <w:pPr>
              <w:rPr>
                <w:sz w:val="14"/>
                <w:szCs w:val="14"/>
              </w:rPr>
            </w:pPr>
            <w:r>
              <w:rPr>
                <w:sz w:val="14"/>
                <w:szCs w:val="14"/>
              </w:rPr>
              <w:t>0x60000011C</w:t>
            </w:r>
          </w:p>
        </w:tc>
        <w:tc>
          <w:tcPr>
            <w:tcW w:w="1134" w:type="dxa"/>
            <w:vMerge/>
          </w:tcPr>
          <w:p w14:paraId="12D83881" w14:textId="77777777" w:rsidR="00DC0DF6" w:rsidRPr="002E58DA" w:rsidRDefault="00DC0DF6" w:rsidP="00DC0DF6">
            <w:pPr>
              <w:keepNext/>
              <w:rPr>
                <w:sz w:val="12"/>
                <w:szCs w:val="12"/>
              </w:rPr>
            </w:pPr>
          </w:p>
        </w:tc>
        <w:tc>
          <w:tcPr>
            <w:tcW w:w="3827" w:type="dxa"/>
            <w:shd w:val="clear" w:color="auto" w:fill="auto"/>
          </w:tcPr>
          <w:p w14:paraId="0BFC609B" w14:textId="0444BE74"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-3</w:t>
            </w:r>
            <w:r w:rsidRPr="005F6F25">
              <w:rPr>
                <w:sz w:val="14"/>
                <w:szCs w:val="14"/>
              </w:rPr>
              <w:t>]</w:t>
            </w:r>
          </w:p>
        </w:tc>
      </w:tr>
      <w:tr w:rsidR="00DC0DF6" w:rsidRPr="002E58DA" w14:paraId="01B2928F" w14:textId="77777777" w:rsidTr="009A1B11">
        <w:tc>
          <w:tcPr>
            <w:tcW w:w="1418" w:type="dxa"/>
            <w:shd w:val="clear" w:color="auto" w:fill="auto"/>
          </w:tcPr>
          <w:p w14:paraId="27FBDECD" w14:textId="1B5D489B" w:rsidR="00DC0DF6" w:rsidRPr="002E58DA" w:rsidRDefault="00DC0DF6" w:rsidP="00DC0DF6">
            <w:pPr>
              <w:rPr>
                <w:sz w:val="14"/>
                <w:szCs w:val="14"/>
              </w:rPr>
            </w:pPr>
            <w:r>
              <w:rPr>
                <w:sz w:val="14"/>
                <w:szCs w:val="14"/>
              </w:rPr>
              <w:t>0x600000120</w:t>
            </w:r>
          </w:p>
        </w:tc>
        <w:tc>
          <w:tcPr>
            <w:tcW w:w="1134" w:type="dxa"/>
            <w:vMerge/>
          </w:tcPr>
          <w:p w14:paraId="049F2E20" w14:textId="77777777" w:rsidR="00DC0DF6" w:rsidRPr="002E58DA" w:rsidRDefault="00DC0DF6" w:rsidP="00DC0DF6">
            <w:pPr>
              <w:keepNext/>
              <w:rPr>
                <w:sz w:val="12"/>
                <w:szCs w:val="12"/>
              </w:rPr>
            </w:pPr>
          </w:p>
        </w:tc>
        <w:tc>
          <w:tcPr>
            <w:tcW w:w="3827" w:type="dxa"/>
            <w:shd w:val="clear" w:color="auto" w:fill="auto"/>
          </w:tcPr>
          <w:p w14:paraId="69B93852" w14:textId="4658A620"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4</w:t>
            </w:r>
            <w:r w:rsidRPr="005F6F25">
              <w:rPr>
                <w:sz w:val="14"/>
                <w:szCs w:val="14"/>
              </w:rPr>
              <w:t>]</w:t>
            </w:r>
          </w:p>
        </w:tc>
      </w:tr>
      <w:tr w:rsidR="00DC0DF6" w:rsidRPr="002E58DA" w14:paraId="1F1CEB5A" w14:textId="77777777" w:rsidTr="009A1B11">
        <w:tc>
          <w:tcPr>
            <w:tcW w:w="1418" w:type="dxa"/>
            <w:shd w:val="clear" w:color="auto" w:fill="auto"/>
          </w:tcPr>
          <w:p w14:paraId="3AAD3996" w14:textId="5F1C0E12" w:rsidR="00DC0DF6" w:rsidRPr="002E58DA" w:rsidRDefault="00DC0DF6" w:rsidP="00DC0DF6">
            <w:pPr>
              <w:rPr>
                <w:sz w:val="14"/>
                <w:szCs w:val="14"/>
              </w:rPr>
            </w:pPr>
            <w:r>
              <w:rPr>
                <w:sz w:val="14"/>
                <w:szCs w:val="14"/>
              </w:rPr>
              <w:t>0x600000124</w:t>
            </w:r>
          </w:p>
        </w:tc>
        <w:tc>
          <w:tcPr>
            <w:tcW w:w="1134" w:type="dxa"/>
            <w:vMerge/>
          </w:tcPr>
          <w:p w14:paraId="22870DD5" w14:textId="77777777" w:rsidR="00DC0DF6" w:rsidRPr="002E58DA" w:rsidRDefault="00DC0DF6" w:rsidP="00DC0DF6">
            <w:pPr>
              <w:keepNext/>
              <w:rPr>
                <w:sz w:val="12"/>
                <w:szCs w:val="12"/>
              </w:rPr>
            </w:pPr>
          </w:p>
        </w:tc>
        <w:tc>
          <w:tcPr>
            <w:tcW w:w="3827" w:type="dxa"/>
            <w:shd w:val="clear" w:color="auto" w:fill="auto"/>
          </w:tcPr>
          <w:p w14:paraId="322A62CC" w14:textId="16FFEFF9"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-4</w:t>
            </w:r>
            <w:r w:rsidRPr="005F6F25">
              <w:rPr>
                <w:sz w:val="14"/>
                <w:szCs w:val="14"/>
              </w:rPr>
              <w:t>]</w:t>
            </w:r>
          </w:p>
        </w:tc>
      </w:tr>
      <w:tr w:rsidR="00DC0DF6" w:rsidRPr="002E58DA" w14:paraId="0340472C" w14:textId="77777777" w:rsidTr="009A1B11">
        <w:tc>
          <w:tcPr>
            <w:tcW w:w="1418" w:type="dxa"/>
            <w:shd w:val="clear" w:color="auto" w:fill="auto"/>
          </w:tcPr>
          <w:p w14:paraId="337D9ADC" w14:textId="13C97635" w:rsidR="00DC0DF6" w:rsidRPr="002E58DA" w:rsidRDefault="00DC0DF6" w:rsidP="00DC0DF6">
            <w:pPr>
              <w:rPr>
                <w:sz w:val="14"/>
                <w:szCs w:val="14"/>
              </w:rPr>
            </w:pPr>
            <w:r>
              <w:rPr>
                <w:sz w:val="14"/>
                <w:szCs w:val="14"/>
              </w:rPr>
              <w:t>0x600000128</w:t>
            </w:r>
          </w:p>
        </w:tc>
        <w:tc>
          <w:tcPr>
            <w:tcW w:w="1134" w:type="dxa"/>
            <w:vMerge/>
          </w:tcPr>
          <w:p w14:paraId="74AAC87A" w14:textId="77777777" w:rsidR="00DC0DF6" w:rsidRPr="002E58DA" w:rsidRDefault="00DC0DF6" w:rsidP="00DC0DF6">
            <w:pPr>
              <w:keepNext/>
              <w:rPr>
                <w:sz w:val="12"/>
                <w:szCs w:val="12"/>
              </w:rPr>
            </w:pPr>
          </w:p>
        </w:tc>
        <w:tc>
          <w:tcPr>
            <w:tcW w:w="3827" w:type="dxa"/>
            <w:shd w:val="clear" w:color="auto" w:fill="auto"/>
          </w:tcPr>
          <w:p w14:paraId="56D9F95D" w14:textId="4043F1AE"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5</w:t>
            </w:r>
            <w:r w:rsidRPr="005F6F25">
              <w:rPr>
                <w:sz w:val="14"/>
                <w:szCs w:val="14"/>
              </w:rPr>
              <w:t>]</w:t>
            </w:r>
          </w:p>
        </w:tc>
      </w:tr>
      <w:tr w:rsidR="00DC0DF6" w:rsidRPr="002E58DA" w14:paraId="3C0C2FB0" w14:textId="77777777" w:rsidTr="009A1B11">
        <w:tc>
          <w:tcPr>
            <w:tcW w:w="1418" w:type="dxa"/>
            <w:shd w:val="clear" w:color="auto" w:fill="auto"/>
          </w:tcPr>
          <w:p w14:paraId="53F7030E" w14:textId="51A80D77" w:rsidR="00DC0DF6" w:rsidRPr="002E58DA" w:rsidRDefault="00DC0DF6" w:rsidP="00DC0DF6">
            <w:pPr>
              <w:rPr>
                <w:sz w:val="14"/>
                <w:szCs w:val="14"/>
              </w:rPr>
            </w:pPr>
            <w:r>
              <w:rPr>
                <w:sz w:val="14"/>
                <w:szCs w:val="14"/>
              </w:rPr>
              <w:t>0x60000012C</w:t>
            </w:r>
          </w:p>
        </w:tc>
        <w:tc>
          <w:tcPr>
            <w:tcW w:w="1134" w:type="dxa"/>
            <w:vMerge/>
          </w:tcPr>
          <w:p w14:paraId="463D0009" w14:textId="77777777" w:rsidR="00DC0DF6" w:rsidRPr="002E58DA" w:rsidRDefault="00DC0DF6" w:rsidP="00DC0DF6">
            <w:pPr>
              <w:keepNext/>
              <w:rPr>
                <w:sz w:val="12"/>
                <w:szCs w:val="12"/>
              </w:rPr>
            </w:pPr>
          </w:p>
        </w:tc>
        <w:tc>
          <w:tcPr>
            <w:tcW w:w="3827" w:type="dxa"/>
            <w:shd w:val="clear" w:color="auto" w:fill="auto"/>
          </w:tcPr>
          <w:p w14:paraId="2D3742D8" w14:textId="2D3B8FAC"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-5</w:t>
            </w:r>
            <w:r w:rsidRPr="005F6F25">
              <w:rPr>
                <w:sz w:val="14"/>
                <w:szCs w:val="14"/>
              </w:rPr>
              <w:t>]</w:t>
            </w:r>
          </w:p>
        </w:tc>
      </w:tr>
      <w:tr w:rsidR="00DC0DF6" w:rsidRPr="002E58DA" w14:paraId="7FE9B85A" w14:textId="77777777" w:rsidTr="009A1B11">
        <w:tc>
          <w:tcPr>
            <w:tcW w:w="1418" w:type="dxa"/>
            <w:shd w:val="clear" w:color="auto" w:fill="auto"/>
          </w:tcPr>
          <w:p w14:paraId="3A8E36E6" w14:textId="67E4E7BD" w:rsidR="00DC0DF6" w:rsidRPr="002E58DA" w:rsidRDefault="00DC0DF6" w:rsidP="00DC0DF6">
            <w:pPr>
              <w:rPr>
                <w:sz w:val="14"/>
                <w:szCs w:val="14"/>
              </w:rPr>
            </w:pPr>
            <w:r>
              <w:rPr>
                <w:sz w:val="14"/>
                <w:szCs w:val="14"/>
              </w:rPr>
              <w:t>0x600000130</w:t>
            </w:r>
          </w:p>
        </w:tc>
        <w:tc>
          <w:tcPr>
            <w:tcW w:w="1134" w:type="dxa"/>
            <w:vMerge/>
          </w:tcPr>
          <w:p w14:paraId="7CDCE5B9" w14:textId="77777777" w:rsidR="00DC0DF6" w:rsidRPr="002E58DA" w:rsidRDefault="00DC0DF6" w:rsidP="00DC0DF6">
            <w:pPr>
              <w:keepNext/>
              <w:rPr>
                <w:sz w:val="12"/>
                <w:szCs w:val="12"/>
              </w:rPr>
            </w:pPr>
          </w:p>
        </w:tc>
        <w:tc>
          <w:tcPr>
            <w:tcW w:w="3827" w:type="dxa"/>
            <w:shd w:val="clear" w:color="auto" w:fill="auto"/>
          </w:tcPr>
          <w:p w14:paraId="4165F80C" w14:textId="5DC81065"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6</w:t>
            </w:r>
            <w:r w:rsidRPr="005F6F25">
              <w:rPr>
                <w:sz w:val="14"/>
                <w:szCs w:val="14"/>
              </w:rPr>
              <w:t>]</w:t>
            </w:r>
          </w:p>
        </w:tc>
      </w:tr>
      <w:tr w:rsidR="00DC0DF6" w:rsidRPr="002E58DA" w14:paraId="3C8D7C8E" w14:textId="77777777" w:rsidTr="009A1B11">
        <w:tc>
          <w:tcPr>
            <w:tcW w:w="1418" w:type="dxa"/>
            <w:shd w:val="clear" w:color="auto" w:fill="auto"/>
          </w:tcPr>
          <w:p w14:paraId="44524649" w14:textId="03E0AD23" w:rsidR="00DC0DF6" w:rsidRPr="002E58DA" w:rsidRDefault="00DC0DF6" w:rsidP="00DC0DF6">
            <w:pPr>
              <w:rPr>
                <w:sz w:val="14"/>
                <w:szCs w:val="14"/>
              </w:rPr>
            </w:pPr>
            <w:r>
              <w:rPr>
                <w:sz w:val="14"/>
                <w:szCs w:val="14"/>
              </w:rPr>
              <w:t>0x600000134</w:t>
            </w:r>
          </w:p>
        </w:tc>
        <w:tc>
          <w:tcPr>
            <w:tcW w:w="1134" w:type="dxa"/>
            <w:vMerge/>
          </w:tcPr>
          <w:p w14:paraId="235F4672" w14:textId="77777777" w:rsidR="00DC0DF6" w:rsidRPr="002E58DA" w:rsidRDefault="00DC0DF6" w:rsidP="00DC0DF6">
            <w:pPr>
              <w:keepNext/>
              <w:rPr>
                <w:sz w:val="12"/>
                <w:szCs w:val="12"/>
              </w:rPr>
            </w:pPr>
          </w:p>
        </w:tc>
        <w:tc>
          <w:tcPr>
            <w:tcW w:w="3827" w:type="dxa"/>
            <w:shd w:val="clear" w:color="auto" w:fill="auto"/>
          </w:tcPr>
          <w:p w14:paraId="191E5AC8" w14:textId="6689162C"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-6</w:t>
            </w:r>
            <w:r w:rsidRPr="005F6F25">
              <w:rPr>
                <w:sz w:val="14"/>
                <w:szCs w:val="14"/>
              </w:rPr>
              <w:t>]</w:t>
            </w:r>
          </w:p>
        </w:tc>
      </w:tr>
      <w:tr w:rsidR="00DC0DF6" w:rsidRPr="002E58DA" w14:paraId="78F36644" w14:textId="77777777" w:rsidTr="009A1B11">
        <w:tc>
          <w:tcPr>
            <w:tcW w:w="1418" w:type="dxa"/>
            <w:shd w:val="clear" w:color="auto" w:fill="auto"/>
          </w:tcPr>
          <w:p w14:paraId="1AF01B85" w14:textId="1730394A" w:rsidR="00DC0DF6" w:rsidRPr="002E58DA" w:rsidRDefault="00DC0DF6" w:rsidP="00DC0DF6">
            <w:pPr>
              <w:rPr>
                <w:sz w:val="14"/>
                <w:szCs w:val="14"/>
              </w:rPr>
            </w:pPr>
            <w:r>
              <w:rPr>
                <w:sz w:val="14"/>
                <w:szCs w:val="14"/>
              </w:rPr>
              <w:lastRenderedPageBreak/>
              <w:t>0x600000138</w:t>
            </w:r>
          </w:p>
        </w:tc>
        <w:tc>
          <w:tcPr>
            <w:tcW w:w="1134" w:type="dxa"/>
            <w:vMerge/>
          </w:tcPr>
          <w:p w14:paraId="085C7F2F" w14:textId="77777777" w:rsidR="00DC0DF6" w:rsidRPr="002E58DA" w:rsidRDefault="00DC0DF6" w:rsidP="00DC0DF6">
            <w:pPr>
              <w:keepNext/>
              <w:rPr>
                <w:sz w:val="12"/>
                <w:szCs w:val="12"/>
              </w:rPr>
            </w:pPr>
          </w:p>
        </w:tc>
        <w:tc>
          <w:tcPr>
            <w:tcW w:w="3827" w:type="dxa"/>
            <w:shd w:val="clear" w:color="auto" w:fill="auto"/>
          </w:tcPr>
          <w:p w14:paraId="5F87D496" w14:textId="790A5378"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7</w:t>
            </w:r>
            <w:r w:rsidRPr="005F6F25">
              <w:rPr>
                <w:sz w:val="14"/>
                <w:szCs w:val="14"/>
              </w:rPr>
              <w:t>]</w:t>
            </w:r>
          </w:p>
        </w:tc>
      </w:tr>
      <w:tr w:rsidR="00DC0DF6" w:rsidRPr="002E58DA" w14:paraId="458619BA" w14:textId="77777777" w:rsidTr="009A1B11">
        <w:tc>
          <w:tcPr>
            <w:tcW w:w="1418" w:type="dxa"/>
            <w:shd w:val="clear" w:color="auto" w:fill="auto"/>
          </w:tcPr>
          <w:p w14:paraId="2CA72E7F" w14:textId="5067C132" w:rsidR="00DC0DF6" w:rsidRPr="002E58DA" w:rsidRDefault="00DC0DF6" w:rsidP="00DC0DF6">
            <w:pPr>
              <w:rPr>
                <w:sz w:val="14"/>
                <w:szCs w:val="14"/>
              </w:rPr>
            </w:pPr>
            <w:r>
              <w:rPr>
                <w:sz w:val="14"/>
                <w:szCs w:val="14"/>
              </w:rPr>
              <w:t>0x60000013C</w:t>
            </w:r>
          </w:p>
        </w:tc>
        <w:tc>
          <w:tcPr>
            <w:tcW w:w="1134" w:type="dxa"/>
            <w:vMerge/>
          </w:tcPr>
          <w:p w14:paraId="24AF9847" w14:textId="77777777" w:rsidR="00DC0DF6" w:rsidRPr="002E58DA" w:rsidRDefault="00DC0DF6" w:rsidP="00DC0DF6">
            <w:pPr>
              <w:keepNext/>
              <w:rPr>
                <w:sz w:val="12"/>
                <w:szCs w:val="12"/>
              </w:rPr>
            </w:pPr>
          </w:p>
        </w:tc>
        <w:tc>
          <w:tcPr>
            <w:tcW w:w="3827" w:type="dxa"/>
            <w:shd w:val="clear" w:color="auto" w:fill="auto"/>
          </w:tcPr>
          <w:p w14:paraId="7F71A2F9" w14:textId="25752DD2"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-7</w:t>
            </w:r>
            <w:r w:rsidRPr="005F6F25">
              <w:rPr>
                <w:sz w:val="14"/>
                <w:szCs w:val="14"/>
              </w:rPr>
              <w:t>]</w:t>
            </w:r>
          </w:p>
        </w:tc>
      </w:tr>
      <w:tr w:rsidR="00DC0DF6" w:rsidRPr="002E58DA" w14:paraId="08F5507C" w14:textId="77777777" w:rsidTr="009A1B11">
        <w:tc>
          <w:tcPr>
            <w:tcW w:w="1418" w:type="dxa"/>
            <w:shd w:val="clear" w:color="auto" w:fill="auto"/>
          </w:tcPr>
          <w:p w14:paraId="4495C45E" w14:textId="33B61388" w:rsidR="00DC0DF6" w:rsidRPr="002E58DA" w:rsidRDefault="00DC0DF6" w:rsidP="00DC0DF6">
            <w:pPr>
              <w:rPr>
                <w:sz w:val="14"/>
                <w:szCs w:val="14"/>
              </w:rPr>
            </w:pPr>
            <w:r>
              <w:rPr>
                <w:sz w:val="14"/>
                <w:szCs w:val="14"/>
              </w:rPr>
              <w:t>0x6000</w:t>
            </w:r>
            <w:r w:rsidRPr="002E58DA">
              <w:rPr>
                <w:sz w:val="14"/>
                <w:szCs w:val="14"/>
              </w:rPr>
              <w:t>00</w:t>
            </w:r>
            <w:r>
              <w:rPr>
                <w:sz w:val="14"/>
                <w:szCs w:val="14"/>
              </w:rPr>
              <w:t>140</w:t>
            </w:r>
          </w:p>
        </w:tc>
        <w:tc>
          <w:tcPr>
            <w:tcW w:w="1134" w:type="dxa"/>
            <w:vMerge/>
          </w:tcPr>
          <w:p w14:paraId="409B3525" w14:textId="77777777" w:rsidR="00DC0DF6" w:rsidRPr="002E58DA" w:rsidRDefault="00DC0DF6" w:rsidP="00DC0DF6">
            <w:pPr>
              <w:keepNext/>
              <w:rPr>
                <w:sz w:val="12"/>
                <w:szCs w:val="12"/>
              </w:rPr>
            </w:pPr>
          </w:p>
        </w:tc>
        <w:tc>
          <w:tcPr>
            <w:tcW w:w="3827" w:type="dxa"/>
            <w:shd w:val="clear" w:color="auto" w:fill="000000"/>
          </w:tcPr>
          <w:p w14:paraId="1D52B4F8" w14:textId="77777777" w:rsidR="00DC0DF6" w:rsidRPr="005F6F25" w:rsidRDefault="00DC0DF6" w:rsidP="00DC0DF6">
            <w:pPr>
              <w:keepNext/>
              <w:jc w:val="center"/>
              <w:rPr>
                <w:sz w:val="14"/>
                <w:szCs w:val="14"/>
              </w:rPr>
            </w:pPr>
          </w:p>
        </w:tc>
      </w:tr>
      <w:tr w:rsidR="00DC0DF6" w:rsidRPr="002E58DA" w14:paraId="7037FF65" w14:textId="77777777" w:rsidTr="009A1B11">
        <w:tc>
          <w:tcPr>
            <w:tcW w:w="1418" w:type="dxa"/>
            <w:shd w:val="clear" w:color="auto" w:fill="auto"/>
          </w:tcPr>
          <w:p w14:paraId="461D55FA" w14:textId="16F5276D" w:rsidR="00DC0DF6" w:rsidRPr="002E58DA" w:rsidRDefault="00DC0DF6" w:rsidP="00DC0DF6">
            <w:pPr>
              <w:rPr>
                <w:sz w:val="14"/>
                <w:szCs w:val="14"/>
              </w:rPr>
            </w:pPr>
            <w:r>
              <w:rPr>
                <w:sz w:val="14"/>
                <w:szCs w:val="14"/>
              </w:rPr>
              <w:t>0x600000144</w:t>
            </w:r>
          </w:p>
        </w:tc>
        <w:tc>
          <w:tcPr>
            <w:tcW w:w="1134" w:type="dxa"/>
            <w:vMerge/>
          </w:tcPr>
          <w:p w14:paraId="6E7822BF" w14:textId="77777777" w:rsidR="00DC0DF6" w:rsidRPr="002E58DA" w:rsidRDefault="00DC0DF6" w:rsidP="00DC0DF6">
            <w:pPr>
              <w:keepNext/>
              <w:rPr>
                <w:sz w:val="12"/>
                <w:szCs w:val="12"/>
              </w:rPr>
            </w:pPr>
          </w:p>
        </w:tc>
        <w:tc>
          <w:tcPr>
            <w:tcW w:w="3827" w:type="dxa"/>
            <w:shd w:val="clear" w:color="auto" w:fill="000000"/>
          </w:tcPr>
          <w:p w14:paraId="11D9EBCE" w14:textId="77777777" w:rsidR="00DC0DF6" w:rsidRPr="005F6F25" w:rsidRDefault="00DC0DF6" w:rsidP="00DC0DF6">
            <w:pPr>
              <w:keepNext/>
              <w:jc w:val="center"/>
              <w:rPr>
                <w:sz w:val="14"/>
                <w:szCs w:val="14"/>
              </w:rPr>
            </w:pPr>
          </w:p>
        </w:tc>
      </w:tr>
      <w:tr w:rsidR="00DC0DF6" w:rsidRPr="002E58DA" w14:paraId="4CC27E2A" w14:textId="77777777" w:rsidTr="009A1B11">
        <w:tc>
          <w:tcPr>
            <w:tcW w:w="1418" w:type="dxa"/>
            <w:shd w:val="clear" w:color="auto" w:fill="auto"/>
          </w:tcPr>
          <w:p w14:paraId="2F4DC36C" w14:textId="614F8D8A" w:rsidR="00DC0DF6" w:rsidRPr="002E58DA" w:rsidRDefault="00DC0DF6" w:rsidP="00DC0DF6">
            <w:pPr>
              <w:rPr>
                <w:sz w:val="14"/>
                <w:szCs w:val="14"/>
              </w:rPr>
            </w:pPr>
            <w:r>
              <w:rPr>
                <w:sz w:val="14"/>
                <w:szCs w:val="14"/>
              </w:rPr>
              <w:t>0x6000</w:t>
            </w:r>
            <w:r w:rsidRPr="002E58DA">
              <w:rPr>
                <w:sz w:val="14"/>
                <w:szCs w:val="14"/>
              </w:rPr>
              <w:t>00</w:t>
            </w:r>
            <w:r>
              <w:rPr>
                <w:sz w:val="14"/>
                <w:szCs w:val="14"/>
              </w:rPr>
              <w:t>148</w:t>
            </w:r>
          </w:p>
        </w:tc>
        <w:tc>
          <w:tcPr>
            <w:tcW w:w="1134" w:type="dxa"/>
            <w:vMerge/>
          </w:tcPr>
          <w:p w14:paraId="554ED848" w14:textId="77777777" w:rsidR="00DC0DF6" w:rsidRPr="002E58DA" w:rsidRDefault="00DC0DF6" w:rsidP="00DC0DF6">
            <w:pPr>
              <w:keepNext/>
              <w:rPr>
                <w:sz w:val="12"/>
                <w:szCs w:val="12"/>
              </w:rPr>
            </w:pPr>
          </w:p>
        </w:tc>
        <w:tc>
          <w:tcPr>
            <w:tcW w:w="3827" w:type="dxa"/>
            <w:shd w:val="clear" w:color="auto" w:fill="auto"/>
          </w:tcPr>
          <w:p w14:paraId="4CCC1806" w14:textId="0BB38C9F"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15</w:t>
            </w:r>
            <w:r w:rsidRPr="005F6F25">
              <w:rPr>
                <w:sz w:val="14"/>
                <w:szCs w:val="14"/>
              </w:rPr>
              <w:t>]</w:t>
            </w:r>
          </w:p>
        </w:tc>
      </w:tr>
      <w:tr w:rsidR="00DC0DF6" w:rsidRPr="002E58DA" w14:paraId="24074A0A" w14:textId="77777777" w:rsidTr="009A1B11">
        <w:tc>
          <w:tcPr>
            <w:tcW w:w="1418" w:type="dxa"/>
            <w:shd w:val="clear" w:color="auto" w:fill="auto"/>
          </w:tcPr>
          <w:p w14:paraId="5C6EDEE2" w14:textId="46B69998" w:rsidR="00DC0DF6" w:rsidRPr="002E58DA" w:rsidRDefault="00DC0DF6" w:rsidP="00DC0DF6">
            <w:pPr>
              <w:rPr>
                <w:sz w:val="14"/>
                <w:szCs w:val="14"/>
              </w:rPr>
            </w:pPr>
            <w:r>
              <w:rPr>
                <w:sz w:val="14"/>
                <w:szCs w:val="14"/>
              </w:rPr>
              <w:t>0x60000014C</w:t>
            </w:r>
          </w:p>
        </w:tc>
        <w:tc>
          <w:tcPr>
            <w:tcW w:w="1134" w:type="dxa"/>
            <w:vMerge/>
          </w:tcPr>
          <w:p w14:paraId="246964D6" w14:textId="77777777" w:rsidR="00DC0DF6" w:rsidRPr="002E58DA" w:rsidRDefault="00DC0DF6" w:rsidP="00DC0DF6">
            <w:pPr>
              <w:keepNext/>
              <w:rPr>
                <w:sz w:val="12"/>
                <w:szCs w:val="12"/>
              </w:rPr>
            </w:pPr>
          </w:p>
        </w:tc>
        <w:tc>
          <w:tcPr>
            <w:tcW w:w="3827" w:type="dxa"/>
            <w:shd w:val="clear" w:color="auto" w:fill="auto"/>
          </w:tcPr>
          <w:p w14:paraId="7A4E2C52" w14:textId="17383BA2"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-15</w:t>
            </w:r>
            <w:r w:rsidRPr="005F6F25">
              <w:rPr>
                <w:sz w:val="14"/>
                <w:szCs w:val="14"/>
              </w:rPr>
              <w:t>]</w:t>
            </w:r>
          </w:p>
        </w:tc>
      </w:tr>
      <w:tr w:rsidR="00DC0DF6" w:rsidRPr="002E58DA" w14:paraId="6F676344" w14:textId="77777777" w:rsidTr="009A1B11">
        <w:tc>
          <w:tcPr>
            <w:tcW w:w="1418" w:type="dxa"/>
            <w:shd w:val="clear" w:color="auto" w:fill="auto"/>
          </w:tcPr>
          <w:p w14:paraId="46B02C09" w14:textId="3BA435D9" w:rsidR="00DC0DF6" w:rsidRPr="002E58DA" w:rsidRDefault="00DC0DF6" w:rsidP="00DC0DF6">
            <w:pPr>
              <w:rPr>
                <w:sz w:val="14"/>
                <w:szCs w:val="14"/>
              </w:rPr>
            </w:pPr>
            <w:r>
              <w:rPr>
                <w:sz w:val="14"/>
                <w:szCs w:val="14"/>
              </w:rPr>
              <w:t>0x600000150</w:t>
            </w:r>
          </w:p>
        </w:tc>
        <w:tc>
          <w:tcPr>
            <w:tcW w:w="1134" w:type="dxa"/>
            <w:vMerge/>
          </w:tcPr>
          <w:p w14:paraId="6F963D44" w14:textId="77777777" w:rsidR="00DC0DF6" w:rsidRPr="002E58DA" w:rsidRDefault="00DC0DF6" w:rsidP="00DC0DF6">
            <w:pPr>
              <w:keepNext/>
              <w:rPr>
                <w:sz w:val="12"/>
                <w:szCs w:val="12"/>
              </w:rPr>
            </w:pPr>
          </w:p>
        </w:tc>
        <w:tc>
          <w:tcPr>
            <w:tcW w:w="3827" w:type="dxa"/>
            <w:shd w:val="clear" w:color="auto" w:fill="auto"/>
          </w:tcPr>
          <w:p w14:paraId="71B95E66" w14:textId="3C6195C3"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16</w:t>
            </w:r>
            <w:r w:rsidRPr="005F6F25">
              <w:rPr>
                <w:sz w:val="14"/>
                <w:szCs w:val="14"/>
              </w:rPr>
              <w:t>]</w:t>
            </w:r>
          </w:p>
        </w:tc>
      </w:tr>
      <w:tr w:rsidR="00DC0DF6" w:rsidRPr="002E58DA" w14:paraId="37D8B082" w14:textId="77777777" w:rsidTr="009A1B11">
        <w:tc>
          <w:tcPr>
            <w:tcW w:w="1418" w:type="dxa"/>
            <w:shd w:val="clear" w:color="auto" w:fill="auto"/>
          </w:tcPr>
          <w:p w14:paraId="6C581D6A" w14:textId="4E31B759" w:rsidR="00DC0DF6" w:rsidRPr="002E58DA" w:rsidRDefault="00DC0DF6" w:rsidP="00DC0DF6">
            <w:pPr>
              <w:rPr>
                <w:sz w:val="14"/>
                <w:szCs w:val="14"/>
              </w:rPr>
            </w:pPr>
            <w:r>
              <w:rPr>
                <w:sz w:val="14"/>
                <w:szCs w:val="14"/>
              </w:rPr>
              <w:t>0x600000154</w:t>
            </w:r>
          </w:p>
        </w:tc>
        <w:tc>
          <w:tcPr>
            <w:tcW w:w="1134" w:type="dxa"/>
            <w:vMerge/>
          </w:tcPr>
          <w:p w14:paraId="0B6D5323" w14:textId="77777777" w:rsidR="00DC0DF6" w:rsidRPr="002E58DA" w:rsidRDefault="00DC0DF6" w:rsidP="00DC0DF6">
            <w:pPr>
              <w:keepNext/>
              <w:rPr>
                <w:sz w:val="12"/>
                <w:szCs w:val="12"/>
              </w:rPr>
            </w:pPr>
          </w:p>
        </w:tc>
        <w:tc>
          <w:tcPr>
            <w:tcW w:w="3827" w:type="dxa"/>
            <w:shd w:val="clear" w:color="auto" w:fill="auto"/>
          </w:tcPr>
          <w:p w14:paraId="7C1B2148" w14:textId="57CE5F77"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-16</w:t>
            </w:r>
            <w:r w:rsidRPr="005F6F25">
              <w:rPr>
                <w:sz w:val="14"/>
                <w:szCs w:val="14"/>
              </w:rPr>
              <w:t>]</w:t>
            </w:r>
          </w:p>
        </w:tc>
      </w:tr>
      <w:tr w:rsidR="00DC0DF6" w:rsidRPr="002E58DA" w14:paraId="4AFD1DAB" w14:textId="77777777" w:rsidTr="009A1B11">
        <w:tc>
          <w:tcPr>
            <w:tcW w:w="1418" w:type="dxa"/>
            <w:shd w:val="clear" w:color="auto" w:fill="auto"/>
          </w:tcPr>
          <w:p w14:paraId="0EF82DB1" w14:textId="7B306DC1" w:rsidR="00DC0DF6" w:rsidRPr="002E58DA" w:rsidRDefault="00DC0DF6" w:rsidP="00DC0DF6">
            <w:pPr>
              <w:rPr>
                <w:sz w:val="14"/>
                <w:szCs w:val="14"/>
              </w:rPr>
            </w:pPr>
            <w:r>
              <w:rPr>
                <w:sz w:val="14"/>
                <w:szCs w:val="14"/>
              </w:rPr>
              <w:t>0x600000158</w:t>
            </w:r>
          </w:p>
        </w:tc>
        <w:tc>
          <w:tcPr>
            <w:tcW w:w="1134" w:type="dxa"/>
            <w:vMerge/>
          </w:tcPr>
          <w:p w14:paraId="61FD9732" w14:textId="77777777" w:rsidR="00DC0DF6" w:rsidRPr="002E58DA" w:rsidRDefault="00DC0DF6" w:rsidP="00DC0DF6">
            <w:pPr>
              <w:keepNext/>
              <w:rPr>
                <w:sz w:val="12"/>
                <w:szCs w:val="12"/>
              </w:rPr>
            </w:pPr>
          </w:p>
        </w:tc>
        <w:tc>
          <w:tcPr>
            <w:tcW w:w="3827" w:type="dxa"/>
            <w:shd w:val="clear" w:color="auto" w:fill="auto"/>
          </w:tcPr>
          <w:p w14:paraId="589E4655" w14:textId="353D4177"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17</w:t>
            </w:r>
            <w:r w:rsidRPr="005F6F25">
              <w:rPr>
                <w:sz w:val="14"/>
                <w:szCs w:val="14"/>
              </w:rPr>
              <w:t>]</w:t>
            </w:r>
          </w:p>
        </w:tc>
      </w:tr>
      <w:tr w:rsidR="00DC0DF6" w:rsidRPr="002E58DA" w14:paraId="78091688" w14:textId="77777777" w:rsidTr="009A1B11">
        <w:tc>
          <w:tcPr>
            <w:tcW w:w="1418" w:type="dxa"/>
            <w:shd w:val="clear" w:color="auto" w:fill="auto"/>
          </w:tcPr>
          <w:p w14:paraId="6B680D73" w14:textId="7CCF1DB5" w:rsidR="00DC0DF6" w:rsidRPr="002E58DA" w:rsidRDefault="00DC0DF6" w:rsidP="00DC0DF6">
            <w:pPr>
              <w:rPr>
                <w:sz w:val="14"/>
                <w:szCs w:val="14"/>
              </w:rPr>
            </w:pPr>
            <w:r>
              <w:rPr>
                <w:sz w:val="14"/>
                <w:szCs w:val="14"/>
              </w:rPr>
              <w:t>0x60000015C</w:t>
            </w:r>
          </w:p>
        </w:tc>
        <w:tc>
          <w:tcPr>
            <w:tcW w:w="1134" w:type="dxa"/>
            <w:vMerge/>
          </w:tcPr>
          <w:p w14:paraId="11D8D6F0" w14:textId="77777777" w:rsidR="00DC0DF6" w:rsidRPr="002E58DA" w:rsidRDefault="00DC0DF6" w:rsidP="00DC0DF6">
            <w:pPr>
              <w:keepNext/>
              <w:rPr>
                <w:sz w:val="12"/>
                <w:szCs w:val="12"/>
              </w:rPr>
            </w:pPr>
          </w:p>
        </w:tc>
        <w:tc>
          <w:tcPr>
            <w:tcW w:w="3827" w:type="dxa"/>
            <w:shd w:val="clear" w:color="auto" w:fill="auto"/>
          </w:tcPr>
          <w:p w14:paraId="46BA66DD" w14:textId="073BAC1D"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-17</w:t>
            </w:r>
            <w:r w:rsidRPr="005F6F25">
              <w:rPr>
                <w:sz w:val="14"/>
                <w:szCs w:val="14"/>
              </w:rPr>
              <w:t>]</w:t>
            </w:r>
          </w:p>
        </w:tc>
      </w:tr>
      <w:tr w:rsidR="00DC0DF6" w:rsidRPr="002E58DA" w14:paraId="2F07D686" w14:textId="77777777" w:rsidTr="009A1B11">
        <w:tc>
          <w:tcPr>
            <w:tcW w:w="1418" w:type="dxa"/>
            <w:shd w:val="clear" w:color="auto" w:fill="auto"/>
          </w:tcPr>
          <w:p w14:paraId="0FB24EFA" w14:textId="75CA832B" w:rsidR="00DC0DF6" w:rsidRPr="002E58DA" w:rsidRDefault="00DC0DF6" w:rsidP="00DC0DF6">
            <w:pPr>
              <w:rPr>
                <w:sz w:val="14"/>
                <w:szCs w:val="14"/>
              </w:rPr>
            </w:pPr>
            <w:r>
              <w:rPr>
                <w:sz w:val="14"/>
                <w:szCs w:val="14"/>
              </w:rPr>
              <w:t>0x600000160</w:t>
            </w:r>
          </w:p>
        </w:tc>
        <w:tc>
          <w:tcPr>
            <w:tcW w:w="1134" w:type="dxa"/>
            <w:vMerge/>
          </w:tcPr>
          <w:p w14:paraId="468C9221" w14:textId="77777777" w:rsidR="00DC0DF6" w:rsidRPr="002E58DA" w:rsidRDefault="00DC0DF6" w:rsidP="00DC0DF6">
            <w:pPr>
              <w:keepNext/>
              <w:rPr>
                <w:sz w:val="12"/>
                <w:szCs w:val="12"/>
              </w:rPr>
            </w:pPr>
          </w:p>
        </w:tc>
        <w:tc>
          <w:tcPr>
            <w:tcW w:w="3827" w:type="dxa"/>
            <w:shd w:val="clear" w:color="auto" w:fill="auto"/>
          </w:tcPr>
          <w:p w14:paraId="19CED681" w14:textId="071EF54D"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18</w:t>
            </w:r>
            <w:r w:rsidRPr="005F6F25">
              <w:rPr>
                <w:sz w:val="14"/>
                <w:szCs w:val="14"/>
              </w:rPr>
              <w:t>]</w:t>
            </w:r>
          </w:p>
        </w:tc>
      </w:tr>
      <w:tr w:rsidR="00DC0DF6" w:rsidRPr="002E58DA" w14:paraId="5C8FF46D" w14:textId="77777777" w:rsidTr="009A1B11">
        <w:tc>
          <w:tcPr>
            <w:tcW w:w="1418" w:type="dxa"/>
            <w:shd w:val="clear" w:color="auto" w:fill="auto"/>
          </w:tcPr>
          <w:p w14:paraId="5ABDAD57" w14:textId="0BFD238B" w:rsidR="00DC0DF6" w:rsidRPr="002E58DA" w:rsidRDefault="00DC0DF6" w:rsidP="00DC0DF6">
            <w:pPr>
              <w:rPr>
                <w:sz w:val="14"/>
                <w:szCs w:val="14"/>
              </w:rPr>
            </w:pPr>
            <w:r>
              <w:rPr>
                <w:sz w:val="14"/>
                <w:szCs w:val="14"/>
              </w:rPr>
              <w:t>0x600000164</w:t>
            </w:r>
          </w:p>
        </w:tc>
        <w:tc>
          <w:tcPr>
            <w:tcW w:w="1134" w:type="dxa"/>
            <w:vMerge/>
          </w:tcPr>
          <w:p w14:paraId="39AFDA91" w14:textId="77777777" w:rsidR="00DC0DF6" w:rsidRPr="002E58DA" w:rsidRDefault="00DC0DF6" w:rsidP="00DC0DF6">
            <w:pPr>
              <w:keepNext/>
              <w:rPr>
                <w:sz w:val="12"/>
                <w:szCs w:val="12"/>
              </w:rPr>
            </w:pPr>
          </w:p>
        </w:tc>
        <w:tc>
          <w:tcPr>
            <w:tcW w:w="3827" w:type="dxa"/>
            <w:shd w:val="clear" w:color="auto" w:fill="auto"/>
          </w:tcPr>
          <w:p w14:paraId="2A60BF19" w14:textId="499C8E47"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-18</w:t>
            </w:r>
            <w:r w:rsidRPr="005F6F25">
              <w:rPr>
                <w:sz w:val="14"/>
                <w:szCs w:val="14"/>
              </w:rPr>
              <w:t>]</w:t>
            </w:r>
          </w:p>
        </w:tc>
      </w:tr>
      <w:tr w:rsidR="00DC0DF6" w:rsidRPr="002E58DA" w14:paraId="1CE8CD79" w14:textId="77777777" w:rsidTr="009A1B11">
        <w:tc>
          <w:tcPr>
            <w:tcW w:w="1418" w:type="dxa"/>
            <w:shd w:val="clear" w:color="auto" w:fill="auto"/>
          </w:tcPr>
          <w:p w14:paraId="19A0EB57" w14:textId="5AB99FDA" w:rsidR="00DC0DF6" w:rsidRPr="002E58DA" w:rsidRDefault="00DC0DF6" w:rsidP="00DC0DF6">
            <w:pPr>
              <w:rPr>
                <w:sz w:val="14"/>
                <w:szCs w:val="14"/>
              </w:rPr>
            </w:pPr>
            <w:r>
              <w:rPr>
                <w:sz w:val="14"/>
                <w:szCs w:val="14"/>
              </w:rPr>
              <w:t>0x600000168</w:t>
            </w:r>
          </w:p>
        </w:tc>
        <w:tc>
          <w:tcPr>
            <w:tcW w:w="1134" w:type="dxa"/>
            <w:vMerge/>
          </w:tcPr>
          <w:p w14:paraId="4D71381B" w14:textId="77777777" w:rsidR="00DC0DF6" w:rsidRPr="002E58DA" w:rsidRDefault="00DC0DF6" w:rsidP="00DC0DF6">
            <w:pPr>
              <w:keepNext/>
              <w:rPr>
                <w:sz w:val="12"/>
                <w:szCs w:val="12"/>
              </w:rPr>
            </w:pPr>
          </w:p>
        </w:tc>
        <w:tc>
          <w:tcPr>
            <w:tcW w:w="3827" w:type="dxa"/>
            <w:shd w:val="clear" w:color="auto" w:fill="auto"/>
          </w:tcPr>
          <w:p w14:paraId="0B8232F0" w14:textId="4036D3F5"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19</w:t>
            </w:r>
            <w:r w:rsidRPr="005F6F25">
              <w:rPr>
                <w:sz w:val="14"/>
                <w:szCs w:val="14"/>
              </w:rPr>
              <w:t>]</w:t>
            </w:r>
          </w:p>
        </w:tc>
      </w:tr>
      <w:tr w:rsidR="00DC0DF6" w:rsidRPr="002E58DA" w14:paraId="45E99010" w14:textId="77777777" w:rsidTr="009A1B11">
        <w:tc>
          <w:tcPr>
            <w:tcW w:w="1418" w:type="dxa"/>
            <w:shd w:val="clear" w:color="auto" w:fill="auto"/>
          </w:tcPr>
          <w:p w14:paraId="2A1F5BD9" w14:textId="241D0B71" w:rsidR="00DC0DF6" w:rsidRPr="002E58DA" w:rsidRDefault="00DC0DF6" w:rsidP="00DC0DF6">
            <w:pPr>
              <w:rPr>
                <w:sz w:val="14"/>
                <w:szCs w:val="14"/>
              </w:rPr>
            </w:pPr>
            <w:r>
              <w:rPr>
                <w:sz w:val="14"/>
                <w:szCs w:val="14"/>
              </w:rPr>
              <w:t>0x60000016C</w:t>
            </w:r>
          </w:p>
        </w:tc>
        <w:tc>
          <w:tcPr>
            <w:tcW w:w="1134" w:type="dxa"/>
            <w:vMerge/>
          </w:tcPr>
          <w:p w14:paraId="101352DA" w14:textId="77777777" w:rsidR="00DC0DF6" w:rsidRPr="002E58DA" w:rsidRDefault="00DC0DF6" w:rsidP="00DC0DF6">
            <w:pPr>
              <w:keepNext/>
              <w:rPr>
                <w:sz w:val="12"/>
                <w:szCs w:val="12"/>
              </w:rPr>
            </w:pPr>
          </w:p>
        </w:tc>
        <w:tc>
          <w:tcPr>
            <w:tcW w:w="3827" w:type="dxa"/>
            <w:shd w:val="clear" w:color="auto" w:fill="auto"/>
          </w:tcPr>
          <w:p w14:paraId="505E1F74" w14:textId="2927ADBB"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-19</w:t>
            </w:r>
            <w:r w:rsidRPr="005F6F25">
              <w:rPr>
                <w:sz w:val="14"/>
                <w:szCs w:val="14"/>
              </w:rPr>
              <w:t>]</w:t>
            </w:r>
          </w:p>
        </w:tc>
      </w:tr>
      <w:tr w:rsidR="00DC0DF6" w:rsidRPr="002E58DA" w14:paraId="722BC6BE" w14:textId="77777777" w:rsidTr="009A1B11">
        <w:tc>
          <w:tcPr>
            <w:tcW w:w="1418" w:type="dxa"/>
            <w:shd w:val="clear" w:color="auto" w:fill="auto"/>
          </w:tcPr>
          <w:p w14:paraId="2C48975F" w14:textId="6038D789" w:rsidR="00DC0DF6" w:rsidRPr="002E58DA" w:rsidRDefault="00DC0DF6" w:rsidP="00DC0DF6">
            <w:pPr>
              <w:rPr>
                <w:sz w:val="14"/>
                <w:szCs w:val="14"/>
              </w:rPr>
            </w:pPr>
            <w:r>
              <w:rPr>
                <w:sz w:val="14"/>
                <w:szCs w:val="14"/>
              </w:rPr>
              <w:t>0x600000170</w:t>
            </w:r>
          </w:p>
        </w:tc>
        <w:tc>
          <w:tcPr>
            <w:tcW w:w="1134" w:type="dxa"/>
            <w:vMerge/>
          </w:tcPr>
          <w:p w14:paraId="77E3DE04" w14:textId="77777777" w:rsidR="00DC0DF6" w:rsidRPr="002E58DA" w:rsidRDefault="00DC0DF6" w:rsidP="00DC0DF6">
            <w:pPr>
              <w:keepNext/>
              <w:rPr>
                <w:sz w:val="12"/>
                <w:szCs w:val="12"/>
              </w:rPr>
            </w:pPr>
          </w:p>
        </w:tc>
        <w:tc>
          <w:tcPr>
            <w:tcW w:w="3827" w:type="dxa"/>
            <w:shd w:val="clear" w:color="auto" w:fill="auto"/>
          </w:tcPr>
          <w:p w14:paraId="7BC93CBB" w14:textId="3306CEC4"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20</w:t>
            </w:r>
            <w:r w:rsidRPr="005F6F25">
              <w:rPr>
                <w:sz w:val="14"/>
                <w:szCs w:val="14"/>
              </w:rPr>
              <w:t>]</w:t>
            </w:r>
          </w:p>
        </w:tc>
      </w:tr>
      <w:tr w:rsidR="00DC0DF6" w:rsidRPr="002E58DA" w14:paraId="1799CC48" w14:textId="77777777" w:rsidTr="009A1B11">
        <w:tc>
          <w:tcPr>
            <w:tcW w:w="1418" w:type="dxa"/>
            <w:shd w:val="clear" w:color="auto" w:fill="auto"/>
          </w:tcPr>
          <w:p w14:paraId="14746E1F" w14:textId="75C7B833" w:rsidR="00DC0DF6" w:rsidRPr="002E58DA" w:rsidRDefault="00DC0DF6" w:rsidP="00DC0DF6">
            <w:pPr>
              <w:rPr>
                <w:sz w:val="14"/>
                <w:szCs w:val="14"/>
              </w:rPr>
            </w:pPr>
            <w:r>
              <w:rPr>
                <w:sz w:val="14"/>
                <w:szCs w:val="14"/>
              </w:rPr>
              <w:t>0x600000174</w:t>
            </w:r>
          </w:p>
        </w:tc>
        <w:tc>
          <w:tcPr>
            <w:tcW w:w="1134" w:type="dxa"/>
            <w:vMerge/>
          </w:tcPr>
          <w:p w14:paraId="51B161EB" w14:textId="77777777" w:rsidR="00DC0DF6" w:rsidRPr="002E58DA" w:rsidRDefault="00DC0DF6" w:rsidP="00DC0DF6">
            <w:pPr>
              <w:keepNext/>
              <w:rPr>
                <w:sz w:val="12"/>
                <w:szCs w:val="12"/>
              </w:rPr>
            </w:pPr>
          </w:p>
        </w:tc>
        <w:tc>
          <w:tcPr>
            <w:tcW w:w="3827" w:type="dxa"/>
            <w:shd w:val="clear" w:color="auto" w:fill="auto"/>
          </w:tcPr>
          <w:p w14:paraId="1D06593A" w14:textId="033B0DD9"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-20</w:t>
            </w:r>
            <w:r w:rsidRPr="005F6F25">
              <w:rPr>
                <w:sz w:val="14"/>
                <w:szCs w:val="14"/>
              </w:rPr>
              <w:t>]</w:t>
            </w:r>
          </w:p>
        </w:tc>
      </w:tr>
      <w:tr w:rsidR="00DC0DF6" w:rsidRPr="002E58DA" w14:paraId="4F0E873F" w14:textId="77777777" w:rsidTr="009A1B11">
        <w:tc>
          <w:tcPr>
            <w:tcW w:w="1418" w:type="dxa"/>
            <w:shd w:val="clear" w:color="auto" w:fill="auto"/>
          </w:tcPr>
          <w:p w14:paraId="023EA134" w14:textId="378DD956" w:rsidR="00DC0DF6" w:rsidRPr="002E58DA" w:rsidRDefault="00DC0DF6" w:rsidP="00DC0DF6">
            <w:pPr>
              <w:rPr>
                <w:sz w:val="14"/>
                <w:szCs w:val="14"/>
              </w:rPr>
            </w:pPr>
            <w:r>
              <w:rPr>
                <w:sz w:val="14"/>
                <w:szCs w:val="14"/>
              </w:rPr>
              <w:t>0x600000178</w:t>
            </w:r>
          </w:p>
        </w:tc>
        <w:tc>
          <w:tcPr>
            <w:tcW w:w="1134" w:type="dxa"/>
            <w:vMerge/>
          </w:tcPr>
          <w:p w14:paraId="37BB0076" w14:textId="77777777" w:rsidR="00DC0DF6" w:rsidRPr="002E58DA" w:rsidRDefault="00DC0DF6" w:rsidP="00DC0DF6">
            <w:pPr>
              <w:keepNext/>
              <w:rPr>
                <w:sz w:val="12"/>
                <w:szCs w:val="12"/>
              </w:rPr>
            </w:pPr>
          </w:p>
        </w:tc>
        <w:tc>
          <w:tcPr>
            <w:tcW w:w="3827" w:type="dxa"/>
            <w:shd w:val="clear" w:color="auto" w:fill="auto"/>
          </w:tcPr>
          <w:p w14:paraId="1C0D8E08" w14:textId="06FCE7AB"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21</w:t>
            </w:r>
            <w:r w:rsidRPr="005F6F25">
              <w:rPr>
                <w:sz w:val="14"/>
                <w:szCs w:val="14"/>
              </w:rPr>
              <w:t>]</w:t>
            </w:r>
          </w:p>
        </w:tc>
      </w:tr>
      <w:tr w:rsidR="00DC0DF6" w:rsidRPr="002E58DA" w14:paraId="2D9304F4" w14:textId="77777777" w:rsidTr="009A1B11">
        <w:tc>
          <w:tcPr>
            <w:tcW w:w="1418" w:type="dxa"/>
            <w:shd w:val="clear" w:color="auto" w:fill="auto"/>
          </w:tcPr>
          <w:p w14:paraId="7B675A85" w14:textId="019C3D5E" w:rsidR="00DC0DF6" w:rsidRPr="002E58DA" w:rsidRDefault="00DC0DF6" w:rsidP="00DC0DF6">
            <w:pPr>
              <w:rPr>
                <w:sz w:val="14"/>
                <w:szCs w:val="14"/>
              </w:rPr>
            </w:pPr>
            <w:r>
              <w:rPr>
                <w:sz w:val="14"/>
                <w:szCs w:val="14"/>
              </w:rPr>
              <w:t>0x60000017C</w:t>
            </w:r>
          </w:p>
        </w:tc>
        <w:tc>
          <w:tcPr>
            <w:tcW w:w="1134" w:type="dxa"/>
            <w:vMerge/>
          </w:tcPr>
          <w:p w14:paraId="470889F7" w14:textId="77777777" w:rsidR="00DC0DF6" w:rsidRPr="002E58DA" w:rsidRDefault="00DC0DF6" w:rsidP="00DC0DF6">
            <w:pPr>
              <w:keepNext/>
              <w:rPr>
                <w:sz w:val="12"/>
                <w:szCs w:val="12"/>
              </w:rPr>
            </w:pPr>
          </w:p>
        </w:tc>
        <w:tc>
          <w:tcPr>
            <w:tcW w:w="3827" w:type="dxa"/>
            <w:shd w:val="clear" w:color="auto" w:fill="auto"/>
          </w:tcPr>
          <w:p w14:paraId="2DA1A711" w14:textId="35A5FBF3" w:rsidR="00DC0DF6" w:rsidRPr="005F6F25" w:rsidRDefault="00DC0DF6" w:rsidP="00DC0DF6">
            <w:pPr>
              <w:keepNext/>
              <w:jc w:val="center"/>
              <w:rPr>
                <w:sz w:val="14"/>
                <w:szCs w:val="14"/>
              </w:rPr>
            </w:pPr>
            <w:proofErr w:type="gramStart"/>
            <w:r w:rsidRPr="005F6F25">
              <w:rPr>
                <w:sz w:val="14"/>
                <w:szCs w:val="14"/>
              </w:rPr>
              <w:t>p[</w:t>
            </w:r>
            <w:proofErr w:type="gramEnd"/>
            <w:r>
              <w:rPr>
                <w:sz w:val="14"/>
                <w:szCs w:val="14"/>
              </w:rPr>
              <w:t>-21</w:t>
            </w:r>
            <w:r w:rsidRPr="005F6F25">
              <w:rPr>
                <w:sz w:val="14"/>
                <w:szCs w:val="14"/>
              </w:rPr>
              <w:t>]</w:t>
            </w:r>
          </w:p>
        </w:tc>
      </w:tr>
      <w:tr w:rsidR="00DC0DF6" w:rsidRPr="002E58DA" w14:paraId="2B04AB51" w14:textId="77777777" w:rsidTr="00DC0DF6">
        <w:tc>
          <w:tcPr>
            <w:tcW w:w="1418" w:type="dxa"/>
            <w:shd w:val="clear" w:color="auto" w:fill="auto"/>
          </w:tcPr>
          <w:p w14:paraId="1BB1F498" w14:textId="2BA66C0E" w:rsidR="00DC0DF6" w:rsidRDefault="00DC0DF6" w:rsidP="00DC0DF6">
            <w:pPr>
              <w:rPr>
                <w:sz w:val="14"/>
                <w:szCs w:val="14"/>
              </w:rPr>
            </w:pPr>
            <w:r>
              <w:rPr>
                <w:sz w:val="14"/>
                <w:szCs w:val="14"/>
              </w:rPr>
              <w:t>0x6000</w:t>
            </w:r>
            <w:r w:rsidRPr="002E58DA">
              <w:rPr>
                <w:sz w:val="14"/>
                <w:szCs w:val="14"/>
              </w:rPr>
              <w:t>00</w:t>
            </w:r>
            <w:r>
              <w:rPr>
                <w:sz w:val="14"/>
                <w:szCs w:val="14"/>
              </w:rPr>
              <w:t>18</w:t>
            </w:r>
            <w:r w:rsidRPr="002E58DA">
              <w:rPr>
                <w:sz w:val="14"/>
                <w:szCs w:val="14"/>
              </w:rPr>
              <w:t>0</w:t>
            </w:r>
          </w:p>
        </w:tc>
        <w:tc>
          <w:tcPr>
            <w:tcW w:w="1134" w:type="dxa"/>
            <w:vMerge/>
          </w:tcPr>
          <w:p w14:paraId="150136E6" w14:textId="77777777" w:rsidR="00DC0DF6" w:rsidRDefault="00DC0DF6" w:rsidP="00DC0DF6">
            <w:pPr>
              <w:keepNext/>
              <w:jc w:val="center"/>
              <w:rPr>
                <w:sz w:val="12"/>
                <w:szCs w:val="12"/>
              </w:rPr>
            </w:pPr>
          </w:p>
        </w:tc>
        <w:tc>
          <w:tcPr>
            <w:tcW w:w="3827" w:type="dxa"/>
            <w:shd w:val="clear" w:color="auto" w:fill="000000" w:themeFill="text1"/>
          </w:tcPr>
          <w:p w14:paraId="6AA3DA90" w14:textId="77777777" w:rsidR="00DC0DF6" w:rsidRDefault="00DC0DF6" w:rsidP="00DC0DF6">
            <w:pPr>
              <w:keepNext/>
              <w:jc w:val="center"/>
              <w:rPr>
                <w:sz w:val="12"/>
                <w:szCs w:val="12"/>
              </w:rPr>
            </w:pPr>
          </w:p>
        </w:tc>
      </w:tr>
      <w:tr w:rsidR="00DC0DF6" w:rsidRPr="002E58DA" w14:paraId="63172F32" w14:textId="77777777" w:rsidTr="00DC0DF6">
        <w:tc>
          <w:tcPr>
            <w:tcW w:w="1418" w:type="dxa"/>
            <w:shd w:val="clear" w:color="auto" w:fill="auto"/>
          </w:tcPr>
          <w:p w14:paraId="3DDD2E0C" w14:textId="5DC0597A" w:rsidR="00DC0DF6" w:rsidRDefault="00DC0DF6" w:rsidP="00DC0DF6">
            <w:pPr>
              <w:rPr>
                <w:sz w:val="14"/>
                <w:szCs w:val="14"/>
              </w:rPr>
            </w:pPr>
            <w:r>
              <w:rPr>
                <w:sz w:val="14"/>
                <w:szCs w:val="14"/>
              </w:rPr>
              <w:t>0x600000184</w:t>
            </w:r>
          </w:p>
        </w:tc>
        <w:tc>
          <w:tcPr>
            <w:tcW w:w="1134" w:type="dxa"/>
            <w:vMerge/>
          </w:tcPr>
          <w:p w14:paraId="693C59F3" w14:textId="77777777" w:rsidR="00DC0DF6" w:rsidRDefault="00DC0DF6" w:rsidP="00DC0DF6">
            <w:pPr>
              <w:keepNext/>
              <w:jc w:val="center"/>
              <w:rPr>
                <w:sz w:val="12"/>
                <w:szCs w:val="12"/>
              </w:rPr>
            </w:pPr>
          </w:p>
        </w:tc>
        <w:tc>
          <w:tcPr>
            <w:tcW w:w="3827" w:type="dxa"/>
            <w:shd w:val="clear" w:color="auto" w:fill="000000" w:themeFill="text1"/>
          </w:tcPr>
          <w:p w14:paraId="4B53A614" w14:textId="77777777" w:rsidR="00DC0DF6" w:rsidRDefault="00DC0DF6" w:rsidP="00DC0DF6">
            <w:pPr>
              <w:keepNext/>
              <w:jc w:val="center"/>
              <w:rPr>
                <w:sz w:val="12"/>
                <w:szCs w:val="12"/>
              </w:rPr>
            </w:pPr>
          </w:p>
        </w:tc>
      </w:tr>
      <w:tr w:rsidR="00DC0DF6" w:rsidRPr="002E58DA" w14:paraId="1EB76A1E" w14:textId="77777777" w:rsidTr="009A1B11">
        <w:tc>
          <w:tcPr>
            <w:tcW w:w="1418" w:type="dxa"/>
            <w:shd w:val="clear" w:color="auto" w:fill="auto"/>
          </w:tcPr>
          <w:p w14:paraId="79BEC620" w14:textId="1B5118BD" w:rsidR="00DC0DF6" w:rsidRDefault="00DC0DF6" w:rsidP="00DC0DF6">
            <w:pPr>
              <w:rPr>
                <w:sz w:val="14"/>
                <w:szCs w:val="14"/>
              </w:rPr>
            </w:pPr>
            <w:r>
              <w:rPr>
                <w:sz w:val="14"/>
                <w:szCs w:val="14"/>
              </w:rPr>
              <w:t>0x6000</w:t>
            </w:r>
            <w:r w:rsidRPr="002E58DA">
              <w:rPr>
                <w:sz w:val="14"/>
                <w:szCs w:val="14"/>
              </w:rPr>
              <w:t>00</w:t>
            </w:r>
            <w:r>
              <w:rPr>
                <w:sz w:val="14"/>
                <w:szCs w:val="14"/>
              </w:rPr>
              <w:t>188</w:t>
            </w:r>
          </w:p>
        </w:tc>
        <w:tc>
          <w:tcPr>
            <w:tcW w:w="1134" w:type="dxa"/>
            <w:vMerge/>
          </w:tcPr>
          <w:p w14:paraId="26C3B70F" w14:textId="77777777" w:rsidR="00DC0DF6" w:rsidRDefault="00DC0DF6" w:rsidP="00DC0DF6">
            <w:pPr>
              <w:keepNext/>
              <w:jc w:val="center"/>
              <w:rPr>
                <w:sz w:val="12"/>
                <w:szCs w:val="12"/>
              </w:rPr>
            </w:pPr>
          </w:p>
        </w:tc>
        <w:tc>
          <w:tcPr>
            <w:tcW w:w="3827" w:type="dxa"/>
            <w:shd w:val="clear" w:color="auto" w:fill="auto"/>
          </w:tcPr>
          <w:p w14:paraId="3D52709F" w14:textId="3BBF7584" w:rsidR="00DC0DF6" w:rsidRDefault="00DC0DF6" w:rsidP="00DC0DF6">
            <w:pPr>
              <w:keepNext/>
              <w:jc w:val="center"/>
              <w:rPr>
                <w:sz w:val="12"/>
                <w:szCs w:val="12"/>
              </w:rPr>
            </w:pPr>
            <w:proofErr w:type="gramStart"/>
            <w:r w:rsidRPr="005F6F25">
              <w:rPr>
                <w:sz w:val="14"/>
                <w:szCs w:val="14"/>
              </w:rPr>
              <w:t>p[</w:t>
            </w:r>
            <w:proofErr w:type="gramEnd"/>
            <w:r>
              <w:rPr>
                <w:sz w:val="14"/>
                <w:szCs w:val="14"/>
              </w:rPr>
              <w:t>29</w:t>
            </w:r>
            <w:r w:rsidRPr="005F6F25">
              <w:rPr>
                <w:sz w:val="14"/>
                <w:szCs w:val="14"/>
              </w:rPr>
              <w:t>]</w:t>
            </w:r>
          </w:p>
        </w:tc>
      </w:tr>
      <w:tr w:rsidR="00DC0DF6" w:rsidRPr="002E58DA" w14:paraId="0FB7289B" w14:textId="77777777" w:rsidTr="009A1B11">
        <w:tc>
          <w:tcPr>
            <w:tcW w:w="1418" w:type="dxa"/>
            <w:shd w:val="clear" w:color="auto" w:fill="auto"/>
          </w:tcPr>
          <w:p w14:paraId="068FB455" w14:textId="4B57BE55" w:rsidR="00DC0DF6" w:rsidRDefault="00DC0DF6" w:rsidP="00DC0DF6">
            <w:pPr>
              <w:rPr>
                <w:sz w:val="14"/>
                <w:szCs w:val="14"/>
              </w:rPr>
            </w:pPr>
            <w:r>
              <w:rPr>
                <w:sz w:val="14"/>
                <w:szCs w:val="14"/>
              </w:rPr>
              <w:t>0x60000018C</w:t>
            </w:r>
          </w:p>
        </w:tc>
        <w:tc>
          <w:tcPr>
            <w:tcW w:w="1134" w:type="dxa"/>
            <w:vMerge/>
          </w:tcPr>
          <w:p w14:paraId="5205C5F8" w14:textId="77777777" w:rsidR="00DC0DF6" w:rsidRDefault="00DC0DF6" w:rsidP="00DC0DF6">
            <w:pPr>
              <w:keepNext/>
              <w:jc w:val="center"/>
              <w:rPr>
                <w:sz w:val="12"/>
                <w:szCs w:val="12"/>
              </w:rPr>
            </w:pPr>
          </w:p>
        </w:tc>
        <w:tc>
          <w:tcPr>
            <w:tcW w:w="3827" w:type="dxa"/>
            <w:shd w:val="clear" w:color="auto" w:fill="auto"/>
          </w:tcPr>
          <w:p w14:paraId="4288A88E" w14:textId="3B0C136F" w:rsidR="00DC0DF6" w:rsidRDefault="00DC0DF6" w:rsidP="00DC0DF6">
            <w:pPr>
              <w:keepNext/>
              <w:jc w:val="center"/>
              <w:rPr>
                <w:sz w:val="12"/>
                <w:szCs w:val="12"/>
              </w:rPr>
            </w:pPr>
            <w:proofErr w:type="gramStart"/>
            <w:r w:rsidRPr="005F6F25">
              <w:rPr>
                <w:sz w:val="14"/>
                <w:szCs w:val="14"/>
              </w:rPr>
              <w:t>p[</w:t>
            </w:r>
            <w:proofErr w:type="gramEnd"/>
            <w:r>
              <w:rPr>
                <w:sz w:val="14"/>
                <w:szCs w:val="14"/>
              </w:rPr>
              <w:t>-29</w:t>
            </w:r>
            <w:r w:rsidRPr="005F6F25">
              <w:rPr>
                <w:sz w:val="14"/>
                <w:szCs w:val="14"/>
              </w:rPr>
              <w:t>]</w:t>
            </w:r>
          </w:p>
        </w:tc>
      </w:tr>
      <w:tr w:rsidR="00DC0DF6" w:rsidRPr="002E58DA" w14:paraId="36E5D935" w14:textId="77777777" w:rsidTr="009A1B11">
        <w:tc>
          <w:tcPr>
            <w:tcW w:w="1418" w:type="dxa"/>
            <w:shd w:val="clear" w:color="auto" w:fill="auto"/>
          </w:tcPr>
          <w:p w14:paraId="7240E91C" w14:textId="70ED8FFF" w:rsidR="00DC0DF6" w:rsidRDefault="00DC0DF6" w:rsidP="00DC0DF6">
            <w:pPr>
              <w:rPr>
                <w:sz w:val="14"/>
                <w:szCs w:val="14"/>
              </w:rPr>
            </w:pPr>
            <w:r>
              <w:rPr>
                <w:sz w:val="14"/>
                <w:szCs w:val="14"/>
              </w:rPr>
              <w:t>0x600000190</w:t>
            </w:r>
          </w:p>
        </w:tc>
        <w:tc>
          <w:tcPr>
            <w:tcW w:w="1134" w:type="dxa"/>
            <w:vMerge/>
          </w:tcPr>
          <w:p w14:paraId="3F3BC83D" w14:textId="77777777" w:rsidR="00DC0DF6" w:rsidRDefault="00DC0DF6" w:rsidP="00DC0DF6">
            <w:pPr>
              <w:keepNext/>
              <w:jc w:val="center"/>
              <w:rPr>
                <w:sz w:val="12"/>
                <w:szCs w:val="12"/>
              </w:rPr>
            </w:pPr>
          </w:p>
        </w:tc>
        <w:tc>
          <w:tcPr>
            <w:tcW w:w="3827" w:type="dxa"/>
            <w:shd w:val="clear" w:color="auto" w:fill="auto"/>
          </w:tcPr>
          <w:p w14:paraId="737DA9BE" w14:textId="595251EE" w:rsidR="00DC0DF6" w:rsidRDefault="00DC0DF6" w:rsidP="00DC0DF6">
            <w:pPr>
              <w:keepNext/>
              <w:jc w:val="center"/>
              <w:rPr>
                <w:sz w:val="12"/>
                <w:szCs w:val="12"/>
              </w:rPr>
            </w:pPr>
            <w:proofErr w:type="gramStart"/>
            <w:r w:rsidRPr="005F6F25">
              <w:rPr>
                <w:sz w:val="14"/>
                <w:szCs w:val="14"/>
              </w:rPr>
              <w:t>p[</w:t>
            </w:r>
            <w:proofErr w:type="gramEnd"/>
            <w:r>
              <w:rPr>
                <w:sz w:val="14"/>
                <w:szCs w:val="14"/>
              </w:rPr>
              <w:t>30</w:t>
            </w:r>
            <w:r w:rsidRPr="005F6F25">
              <w:rPr>
                <w:sz w:val="14"/>
                <w:szCs w:val="14"/>
              </w:rPr>
              <w:t>]</w:t>
            </w:r>
          </w:p>
        </w:tc>
      </w:tr>
      <w:tr w:rsidR="00DC0DF6" w:rsidRPr="002E58DA" w14:paraId="0FDA7C18" w14:textId="77777777" w:rsidTr="009A1B11">
        <w:tc>
          <w:tcPr>
            <w:tcW w:w="1418" w:type="dxa"/>
            <w:shd w:val="clear" w:color="auto" w:fill="auto"/>
          </w:tcPr>
          <w:p w14:paraId="01788672" w14:textId="525A5A77" w:rsidR="00DC0DF6" w:rsidRDefault="00DC0DF6" w:rsidP="00DC0DF6">
            <w:pPr>
              <w:rPr>
                <w:sz w:val="14"/>
                <w:szCs w:val="14"/>
              </w:rPr>
            </w:pPr>
            <w:r>
              <w:rPr>
                <w:sz w:val="14"/>
                <w:szCs w:val="14"/>
              </w:rPr>
              <w:t>0x600000194</w:t>
            </w:r>
          </w:p>
        </w:tc>
        <w:tc>
          <w:tcPr>
            <w:tcW w:w="1134" w:type="dxa"/>
            <w:vMerge/>
          </w:tcPr>
          <w:p w14:paraId="07CA73AC" w14:textId="77777777" w:rsidR="00DC0DF6" w:rsidRDefault="00DC0DF6" w:rsidP="00DC0DF6">
            <w:pPr>
              <w:keepNext/>
              <w:jc w:val="center"/>
              <w:rPr>
                <w:sz w:val="12"/>
                <w:szCs w:val="12"/>
              </w:rPr>
            </w:pPr>
          </w:p>
        </w:tc>
        <w:tc>
          <w:tcPr>
            <w:tcW w:w="3827" w:type="dxa"/>
            <w:shd w:val="clear" w:color="auto" w:fill="auto"/>
          </w:tcPr>
          <w:p w14:paraId="7CC4400F" w14:textId="461DF1AD" w:rsidR="00DC0DF6" w:rsidRDefault="00DC0DF6" w:rsidP="00DC0DF6">
            <w:pPr>
              <w:keepNext/>
              <w:jc w:val="center"/>
              <w:rPr>
                <w:sz w:val="12"/>
                <w:szCs w:val="12"/>
              </w:rPr>
            </w:pPr>
            <w:proofErr w:type="gramStart"/>
            <w:r w:rsidRPr="005F6F25">
              <w:rPr>
                <w:sz w:val="14"/>
                <w:szCs w:val="14"/>
              </w:rPr>
              <w:t>p[</w:t>
            </w:r>
            <w:proofErr w:type="gramEnd"/>
            <w:r>
              <w:rPr>
                <w:sz w:val="14"/>
                <w:szCs w:val="14"/>
              </w:rPr>
              <w:t>-30</w:t>
            </w:r>
            <w:r w:rsidRPr="005F6F25">
              <w:rPr>
                <w:sz w:val="14"/>
                <w:szCs w:val="14"/>
              </w:rPr>
              <w:t>]</w:t>
            </w:r>
          </w:p>
        </w:tc>
      </w:tr>
      <w:tr w:rsidR="00DC0DF6" w:rsidRPr="002E58DA" w14:paraId="2213B4E3" w14:textId="77777777" w:rsidTr="009A1B11">
        <w:tc>
          <w:tcPr>
            <w:tcW w:w="1418" w:type="dxa"/>
            <w:shd w:val="clear" w:color="auto" w:fill="auto"/>
          </w:tcPr>
          <w:p w14:paraId="53192F9A" w14:textId="086C0BE0" w:rsidR="00DC0DF6" w:rsidRDefault="00DC0DF6" w:rsidP="00DC0DF6">
            <w:pPr>
              <w:rPr>
                <w:sz w:val="14"/>
                <w:szCs w:val="14"/>
              </w:rPr>
            </w:pPr>
            <w:r>
              <w:rPr>
                <w:sz w:val="14"/>
                <w:szCs w:val="14"/>
              </w:rPr>
              <w:t>0x600000198</w:t>
            </w:r>
          </w:p>
        </w:tc>
        <w:tc>
          <w:tcPr>
            <w:tcW w:w="1134" w:type="dxa"/>
            <w:vMerge/>
          </w:tcPr>
          <w:p w14:paraId="08440DAD" w14:textId="77777777" w:rsidR="00DC0DF6" w:rsidRDefault="00DC0DF6" w:rsidP="00DC0DF6">
            <w:pPr>
              <w:keepNext/>
              <w:jc w:val="center"/>
              <w:rPr>
                <w:sz w:val="12"/>
                <w:szCs w:val="12"/>
              </w:rPr>
            </w:pPr>
          </w:p>
        </w:tc>
        <w:tc>
          <w:tcPr>
            <w:tcW w:w="3827" w:type="dxa"/>
            <w:shd w:val="clear" w:color="auto" w:fill="auto"/>
          </w:tcPr>
          <w:p w14:paraId="35CD5A73" w14:textId="05CD4800" w:rsidR="00DC0DF6" w:rsidRDefault="00DC0DF6" w:rsidP="00DC0DF6">
            <w:pPr>
              <w:keepNext/>
              <w:jc w:val="center"/>
              <w:rPr>
                <w:sz w:val="12"/>
                <w:szCs w:val="12"/>
              </w:rPr>
            </w:pPr>
            <w:proofErr w:type="gramStart"/>
            <w:r w:rsidRPr="005F6F25">
              <w:rPr>
                <w:sz w:val="14"/>
                <w:szCs w:val="14"/>
              </w:rPr>
              <w:t>p[</w:t>
            </w:r>
            <w:proofErr w:type="gramEnd"/>
            <w:r>
              <w:rPr>
                <w:sz w:val="14"/>
                <w:szCs w:val="14"/>
              </w:rPr>
              <w:t>31</w:t>
            </w:r>
            <w:r w:rsidRPr="005F6F25">
              <w:rPr>
                <w:sz w:val="14"/>
                <w:szCs w:val="14"/>
              </w:rPr>
              <w:t>]</w:t>
            </w:r>
          </w:p>
        </w:tc>
      </w:tr>
      <w:tr w:rsidR="00DC0DF6" w:rsidRPr="002E58DA" w14:paraId="5BC1F353" w14:textId="77777777" w:rsidTr="009A1B11">
        <w:tc>
          <w:tcPr>
            <w:tcW w:w="1418" w:type="dxa"/>
            <w:shd w:val="clear" w:color="auto" w:fill="auto"/>
          </w:tcPr>
          <w:p w14:paraId="6E3DC5A5" w14:textId="708EC247" w:rsidR="00DC0DF6" w:rsidRDefault="00DC0DF6" w:rsidP="00DC0DF6">
            <w:pPr>
              <w:rPr>
                <w:sz w:val="14"/>
                <w:szCs w:val="14"/>
              </w:rPr>
            </w:pPr>
            <w:r>
              <w:rPr>
                <w:sz w:val="14"/>
                <w:szCs w:val="14"/>
              </w:rPr>
              <w:t>0x60000019C</w:t>
            </w:r>
          </w:p>
        </w:tc>
        <w:tc>
          <w:tcPr>
            <w:tcW w:w="1134" w:type="dxa"/>
            <w:vMerge/>
          </w:tcPr>
          <w:p w14:paraId="52D44A18" w14:textId="77777777" w:rsidR="00DC0DF6" w:rsidRDefault="00DC0DF6" w:rsidP="00DC0DF6">
            <w:pPr>
              <w:keepNext/>
              <w:jc w:val="center"/>
              <w:rPr>
                <w:sz w:val="12"/>
                <w:szCs w:val="12"/>
              </w:rPr>
            </w:pPr>
          </w:p>
        </w:tc>
        <w:tc>
          <w:tcPr>
            <w:tcW w:w="3827" w:type="dxa"/>
            <w:shd w:val="clear" w:color="auto" w:fill="auto"/>
          </w:tcPr>
          <w:p w14:paraId="352B5E00" w14:textId="2F4FECC9" w:rsidR="00DC0DF6" w:rsidRDefault="00DC0DF6" w:rsidP="00DC0DF6">
            <w:pPr>
              <w:keepNext/>
              <w:jc w:val="center"/>
              <w:rPr>
                <w:sz w:val="12"/>
                <w:szCs w:val="12"/>
              </w:rPr>
            </w:pPr>
            <w:proofErr w:type="gramStart"/>
            <w:r w:rsidRPr="005F6F25">
              <w:rPr>
                <w:sz w:val="14"/>
                <w:szCs w:val="14"/>
              </w:rPr>
              <w:t>p[</w:t>
            </w:r>
            <w:proofErr w:type="gramEnd"/>
            <w:r>
              <w:rPr>
                <w:sz w:val="14"/>
                <w:szCs w:val="14"/>
              </w:rPr>
              <w:t>-31</w:t>
            </w:r>
            <w:r w:rsidRPr="005F6F25">
              <w:rPr>
                <w:sz w:val="14"/>
                <w:szCs w:val="14"/>
              </w:rPr>
              <w:t>]</w:t>
            </w:r>
          </w:p>
        </w:tc>
      </w:tr>
      <w:tr w:rsidR="00DC0DF6" w:rsidRPr="002E58DA" w14:paraId="1A024321" w14:textId="77777777" w:rsidTr="009A1B11">
        <w:tc>
          <w:tcPr>
            <w:tcW w:w="1418" w:type="dxa"/>
            <w:shd w:val="clear" w:color="auto" w:fill="auto"/>
          </w:tcPr>
          <w:p w14:paraId="43EEABF3" w14:textId="74B97A82" w:rsidR="00DC0DF6" w:rsidRDefault="00DC0DF6" w:rsidP="00DC0DF6">
            <w:pPr>
              <w:rPr>
                <w:sz w:val="14"/>
                <w:szCs w:val="14"/>
              </w:rPr>
            </w:pPr>
            <w:r>
              <w:rPr>
                <w:sz w:val="14"/>
                <w:szCs w:val="14"/>
              </w:rPr>
              <w:t>0x6000001A0</w:t>
            </w:r>
          </w:p>
        </w:tc>
        <w:tc>
          <w:tcPr>
            <w:tcW w:w="1134" w:type="dxa"/>
            <w:vMerge/>
          </w:tcPr>
          <w:p w14:paraId="36475B1A" w14:textId="77777777" w:rsidR="00DC0DF6" w:rsidRDefault="00DC0DF6" w:rsidP="00DC0DF6">
            <w:pPr>
              <w:keepNext/>
              <w:jc w:val="center"/>
              <w:rPr>
                <w:sz w:val="12"/>
                <w:szCs w:val="12"/>
              </w:rPr>
            </w:pPr>
          </w:p>
        </w:tc>
        <w:tc>
          <w:tcPr>
            <w:tcW w:w="3827" w:type="dxa"/>
            <w:shd w:val="clear" w:color="auto" w:fill="auto"/>
          </w:tcPr>
          <w:p w14:paraId="6A7EB568" w14:textId="283BAB1F" w:rsidR="00DC0DF6" w:rsidRDefault="00DC0DF6" w:rsidP="00DC0DF6">
            <w:pPr>
              <w:keepNext/>
              <w:jc w:val="center"/>
              <w:rPr>
                <w:sz w:val="12"/>
                <w:szCs w:val="12"/>
              </w:rPr>
            </w:pPr>
            <w:proofErr w:type="gramStart"/>
            <w:r w:rsidRPr="005F6F25">
              <w:rPr>
                <w:sz w:val="14"/>
                <w:szCs w:val="14"/>
              </w:rPr>
              <w:t>p[</w:t>
            </w:r>
            <w:proofErr w:type="gramEnd"/>
            <w:r>
              <w:rPr>
                <w:sz w:val="14"/>
                <w:szCs w:val="14"/>
              </w:rPr>
              <w:t>32</w:t>
            </w:r>
            <w:r w:rsidRPr="005F6F25">
              <w:rPr>
                <w:sz w:val="14"/>
                <w:szCs w:val="14"/>
              </w:rPr>
              <w:t>]</w:t>
            </w:r>
          </w:p>
        </w:tc>
      </w:tr>
      <w:tr w:rsidR="00DC0DF6" w:rsidRPr="002E58DA" w14:paraId="110679BD" w14:textId="77777777" w:rsidTr="009A1B11">
        <w:tc>
          <w:tcPr>
            <w:tcW w:w="1418" w:type="dxa"/>
            <w:shd w:val="clear" w:color="auto" w:fill="auto"/>
          </w:tcPr>
          <w:p w14:paraId="0A592C48" w14:textId="5F04D2FD" w:rsidR="00DC0DF6" w:rsidRDefault="00DC0DF6" w:rsidP="00DC0DF6">
            <w:pPr>
              <w:rPr>
                <w:sz w:val="14"/>
                <w:szCs w:val="14"/>
              </w:rPr>
            </w:pPr>
            <w:r>
              <w:rPr>
                <w:sz w:val="14"/>
                <w:szCs w:val="14"/>
              </w:rPr>
              <w:t>0x6000001A4</w:t>
            </w:r>
          </w:p>
        </w:tc>
        <w:tc>
          <w:tcPr>
            <w:tcW w:w="1134" w:type="dxa"/>
            <w:vMerge/>
          </w:tcPr>
          <w:p w14:paraId="1A046B79" w14:textId="77777777" w:rsidR="00DC0DF6" w:rsidRDefault="00DC0DF6" w:rsidP="00DC0DF6">
            <w:pPr>
              <w:keepNext/>
              <w:jc w:val="center"/>
              <w:rPr>
                <w:sz w:val="12"/>
                <w:szCs w:val="12"/>
              </w:rPr>
            </w:pPr>
          </w:p>
        </w:tc>
        <w:tc>
          <w:tcPr>
            <w:tcW w:w="3827" w:type="dxa"/>
            <w:shd w:val="clear" w:color="auto" w:fill="auto"/>
          </w:tcPr>
          <w:p w14:paraId="369BC5F8" w14:textId="14207E69" w:rsidR="00DC0DF6" w:rsidRDefault="00DC0DF6" w:rsidP="00DC0DF6">
            <w:pPr>
              <w:keepNext/>
              <w:jc w:val="center"/>
              <w:rPr>
                <w:sz w:val="12"/>
                <w:szCs w:val="12"/>
              </w:rPr>
            </w:pPr>
            <w:proofErr w:type="gramStart"/>
            <w:r w:rsidRPr="005F6F25">
              <w:rPr>
                <w:sz w:val="14"/>
                <w:szCs w:val="14"/>
              </w:rPr>
              <w:t>p[</w:t>
            </w:r>
            <w:proofErr w:type="gramEnd"/>
            <w:r>
              <w:rPr>
                <w:sz w:val="14"/>
                <w:szCs w:val="14"/>
              </w:rPr>
              <w:t>-32</w:t>
            </w:r>
            <w:r w:rsidRPr="005F6F25">
              <w:rPr>
                <w:sz w:val="14"/>
                <w:szCs w:val="14"/>
              </w:rPr>
              <w:t>]</w:t>
            </w:r>
          </w:p>
        </w:tc>
      </w:tr>
      <w:tr w:rsidR="00DC0DF6" w:rsidRPr="002E58DA" w14:paraId="51D615CF" w14:textId="77777777" w:rsidTr="009A1B11">
        <w:tc>
          <w:tcPr>
            <w:tcW w:w="1418" w:type="dxa"/>
            <w:shd w:val="clear" w:color="auto" w:fill="auto"/>
          </w:tcPr>
          <w:p w14:paraId="7124D69A" w14:textId="622AB933" w:rsidR="00DC0DF6" w:rsidRDefault="00DC0DF6" w:rsidP="00DC0DF6">
            <w:pPr>
              <w:rPr>
                <w:sz w:val="14"/>
                <w:szCs w:val="14"/>
              </w:rPr>
            </w:pPr>
            <w:r>
              <w:rPr>
                <w:sz w:val="14"/>
                <w:szCs w:val="14"/>
              </w:rPr>
              <w:t>0x6000001A8</w:t>
            </w:r>
          </w:p>
        </w:tc>
        <w:tc>
          <w:tcPr>
            <w:tcW w:w="1134" w:type="dxa"/>
            <w:vMerge/>
          </w:tcPr>
          <w:p w14:paraId="2D49CE7A" w14:textId="77777777" w:rsidR="00DC0DF6" w:rsidRDefault="00DC0DF6" w:rsidP="00DC0DF6">
            <w:pPr>
              <w:keepNext/>
              <w:jc w:val="center"/>
              <w:rPr>
                <w:sz w:val="12"/>
                <w:szCs w:val="12"/>
              </w:rPr>
            </w:pPr>
          </w:p>
        </w:tc>
        <w:tc>
          <w:tcPr>
            <w:tcW w:w="3827" w:type="dxa"/>
            <w:shd w:val="clear" w:color="auto" w:fill="auto"/>
          </w:tcPr>
          <w:p w14:paraId="0382F3F8" w14:textId="3D9E33D3" w:rsidR="00DC0DF6" w:rsidRDefault="00DC0DF6" w:rsidP="00DC0DF6">
            <w:pPr>
              <w:keepNext/>
              <w:jc w:val="center"/>
              <w:rPr>
                <w:sz w:val="12"/>
                <w:szCs w:val="12"/>
              </w:rPr>
            </w:pPr>
            <w:proofErr w:type="gramStart"/>
            <w:r w:rsidRPr="005F6F25">
              <w:rPr>
                <w:sz w:val="14"/>
                <w:szCs w:val="14"/>
              </w:rPr>
              <w:t>p[</w:t>
            </w:r>
            <w:proofErr w:type="gramEnd"/>
            <w:r>
              <w:rPr>
                <w:sz w:val="14"/>
                <w:szCs w:val="14"/>
              </w:rPr>
              <w:t>33</w:t>
            </w:r>
            <w:r w:rsidRPr="005F6F25">
              <w:rPr>
                <w:sz w:val="14"/>
                <w:szCs w:val="14"/>
              </w:rPr>
              <w:t>]</w:t>
            </w:r>
          </w:p>
        </w:tc>
      </w:tr>
      <w:tr w:rsidR="00DC0DF6" w:rsidRPr="002E58DA" w14:paraId="1255DD79" w14:textId="77777777" w:rsidTr="009A1B11">
        <w:tc>
          <w:tcPr>
            <w:tcW w:w="1418" w:type="dxa"/>
            <w:shd w:val="clear" w:color="auto" w:fill="auto"/>
          </w:tcPr>
          <w:p w14:paraId="20E607FA" w14:textId="221046EF" w:rsidR="00DC0DF6" w:rsidRDefault="00DC0DF6" w:rsidP="00DC0DF6">
            <w:pPr>
              <w:rPr>
                <w:sz w:val="14"/>
                <w:szCs w:val="14"/>
              </w:rPr>
            </w:pPr>
            <w:r>
              <w:rPr>
                <w:sz w:val="14"/>
                <w:szCs w:val="14"/>
              </w:rPr>
              <w:t>0x6000001AC</w:t>
            </w:r>
          </w:p>
        </w:tc>
        <w:tc>
          <w:tcPr>
            <w:tcW w:w="1134" w:type="dxa"/>
            <w:vMerge/>
          </w:tcPr>
          <w:p w14:paraId="33CCB6B9" w14:textId="77777777" w:rsidR="00DC0DF6" w:rsidRDefault="00DC0DF6" w:rsidP="00DC0DF6">
            <w:pPr>
              <w:keepNext/>
              <w:jc w:val="center"/>
              <w:rPr>
                <w:sz w:val="12"/>
                <w:szCs w:val="12"/>
              </w:rPr>
            </w:pPr>
          </w:p>
        </w:tc>
        <w:tc>
          <w:tcPr>
            <w:tcW w:w="3827" w:type="dxa"/>
            <w:shd w:val="clear" w:color="auto" w:fill="auto"/>
          </w:tcPr>
          <w:p w14:paraId="4F8A93D3" w14:textId="7936E989" w:rsidR="00DC0DF6" w:rsidRDefault="00DC0DF6" w:rsidP="00DC0DF6">
            <w:pPr>
              <w:keepNext/>
              <w:jc w:val="center"/>
              <w:rPr>
                <w:sz w:val="12"/>
                <w:szCs w:val="12"/>
              </w:rPr>
            </w:pPr>
            <w:proofErr w:type="gramStart"/>
            <w:r w:rsidRPr="005F6F25">
              <w:rPr>
                <w:sz w:val="14"/>
                <w:szCs w:val="14"/>
              </w:rPr>
              <w:t>p[</w:t>
            </w:r>
            <w:proofErr w:type="gramEnd"/>
            <w:r>
              <w:rPr>
                <w:sz w:val="14"/>
                <w:szCs w:val="14"/>
              </w:rPr>
              <w:t>-33</w:t>
            </w:r>
            <w:r w:rsidRPr="005F6F25">
              <w:rPr>
                <w:sz w:val="14"/>
                <w:szCs w:val="14"/>
              </w:rPr>
              <w:t>]</w:t>
            </w:r>
          </w:p>
        </w:tc>
      </w:tr>
      <w:tr w:rsidR="00DC0DF6" w:rsidRPr="002E58DA" w14:paraId="7C92FDCF" w14:textId="77777777" w:rsidTr="009A1B11">
        <w:tc>
          <w:tcPr>
            <w:tcW w:w="1418" w:type="dxa"/>
            <w:shd w:val="clear" w:color="auto" w:fill="auto"/>
          </w:tcPr>
          <w:p w14:paraId="7AE5D9D8" w14:textId="3EB8C583" w:rsidR="00DC0DF6" w:rsidRDefault="00DC0DF6" w:rsidP="00DC0DF6">
            <w:pPr>
              <w:rPr>
                <w:sz w:val="14"/>
                <w:szCs w:val="14"/>
              </w:rPr>
            </w:pPr>
            <w:r>
              <w:rPr>
                <w:sz w:val="14"/>
                <w:szCs w:val="14"/>
              </w:rPr>
              <w:t>0x6000001B0</w:t>
            </w:r>
          </w:p>
        </w:tc>
        <w:tc>
          <w:tcPr>
            <w:tcW w:w="1134" w:type="dxa"/>
            <w:vMerge/>
          </w:tcPr>
          <w:p w14:paraId="5EE3388A" w14:textId="77777777" w:rsidR="00DC0DF6" w:rsidRDefault="00DC0DF6" w:rsidP="00DC0DF6">
            <w:pPr>
              <w:keepNext/>
              <w:jc w:val="center"/>
              <w:rPr>
                <w:sz w:val="12"/>
                <w:szCs w:val="12"/>
              </w:rPr>
            </w:pPr>
          </w:p>
        </w:tc>
        <w:tc>
          <w:tcPr>
            <w:tcW w:w="3827" w:type="dxa"/>
            <w:shd w:val="clear" w:color="auto" w:fill="auto"/>
          </w:tcPr>
          <w:p w14:paraId="4DFCF6C0" w14:textId="4AAA1C56" w:rsidR="00DC0DF6" w:rsidRDefault="00DC0DF6" w:rsidP="00DC0DF6">
            <w:pPr>
              <w:keepNext/>
              <w:jc w:val="center"/>
              <w:rPr>
                <w:sz w:val="12"/>
                <w:szCs w:val="12"/>
              </w:rPr>
            </w:pPr>
            <w:proofErr w:type="gramStart"/>
            <w:r w:rsidRPr="005F6F25">
              <w:rPr>
                <w:sz w:val="14"/>
                <w:szCs w:val="14"/>
              </w:rPr>
              <w:t>p[</w:t>
            </w:r>
            <w:proofErr w:type="gramEnd"/>
            <w:r>
              <w:rPr>
                <w:sz w:val="14"/>
                <w:szCs w:val="14"/>
              </w:rPr>
              <w:t>34</w:t>
            </w:r>
            <w:r w:rsidRPr="005F6F25">
              <w:rPr>
                <w:sz w:val="14"/>
                <w:szCs w:val="14"/>
              </w:rPr>
              <w:t>]</w:t>
            </w:r>
          </w:p>
        </w:tc>
      </w:tr>
      <w:tr w:rsidR="00DC0DF6" w:rsidRPr="002E58DA" w14:paraId="7CA955FB" w14:textId="77777777" w:rsidTr="009A1B11">
        <w:tc>
          <w:tcPr>
            <w:tcW w:w="1418" w:type="dxa"/>
            <w:shd w:val="clear" w:color="auto" w:fill="auto"/>
          </w:tcPr>
          <w:p w14:paraId="54D4D676" w14:textId="126850F0" w:rsidR="00DC0DF6" w:rsidRDefault="00DC0DF6" w:rsidP="00DC0DF6">
            <w:pPr>
              <w:rPr>
                <w:sz w:val="14"/>
                <w:szCs w:val="14"/>
              </w:rPr>
            </w:pPr>
            <w:r>
              <w:rPr>
                <w:sz w:val="14"/>
                <w:szCs w:val="14"/>
              </w:rPr>
              <w:t>0x6000001B4</w:t>
            </w:r>
          </w:p>
        </w:tc>
        <w:tc>
          <w:tcPr>
            <w:tcW w:w="1134" w:type="dxa"/>
            <w:vMerge/>
          </w:tcPr>
          <w:p w14:paraId="04345E03" w14:textId="77777777" w:rsidR="00DC0DF6" w:rsidRDefault="00DC0DF6" w:rsidP="00DC0DF6">
            <w:pPr>
              <w:keepNext/>
              <w:jc w:val="center"/>
              <w:rPr>
                <w:sz w:val="12"/>
                <w:szCs w:val="12"/>
              </w:rPr>
            </w:pPr>
          </w:p>
        </w:tc>
        <w:tc>
          <w:tcPr>
            <w:tcW w:w="3827" w:type="dxa"/>
            <w:shd w:val="clear" w:color="auto" w:fill="auto"/>
          </w:tcPr>
          <w:p w14:paraId="68075734" w14:textId="7B0DFAE9" w:rsidR="00DC0DF6" w:rsidRDefault="00DC0DF6" w:rsidP="00DC0DF6">
            <w:pPr>
              <w:keepNext/>
              <w:jc w:val="center"/>
              <w:rPr>
                <w:sz w:val="12"/>
                <w:szCs w:val="12"/>
              </w:rPr>
            </w:pPr>
            <w:proofErr w:type="gramStart"/>
            <w:r w:rsidRPr="005F6F25">
              <w:rPr>
                <w:sz w:val="14"/>
                <w:szCs w:val="14"/>
              </w:rPr>
              <w:t>p[</w:t>
            </w:r>
            <w:proofErr w:type="gramEnd"/>
            <w:r>
              <w:rPr>
                <w:sz w:val="14"/>
                <w:szCs w:val="14"/>
              </w:rPr>
              <w:t>-34</w:t>
            </w:r>
            <w:r w:rsidRPr="005F6F25">
              <w:rPr>
                <w:sz w:val="14"/>
                <w:szCs w:val="14"/>
              </w:rPr>
              <w:t>]</w:t>
            </w:r>
          </w:p>
        </w:tc>
      </w:tr>
      <w:tr w:rsidR="00DC0DF6" w:rsidRPr="002E58DA" w14:paraId="4EF6A435" w14:textId="77777777" w:rsidTr="009A1B11">
        <w:tc>
          <w:tcPr>
            <w:tcW w:w="1418" w:type="dxa"/>
            <w:shd w:val="clear" w:color="auto" w:fill="auto"/>
          </w:tcPr>
          <w:p w14:paraId="49568471" w14:textId="2B449636" w:rsidR="00DC0DF6" w:rsidRDefault="00DC0DF6" w:rsidP="00DC0DF6">
            <w:pPr>
              <w:rPr>
                <w:sz w:val="14"/>
                <w:szCs w:val="14"/>
              </w:rPr>
            </w:pPr>
            <w:r>
              <w:rPr>
                <w:sz w:val="14"/>
                <w:szCs w:val="14"/>
              </w:rPr>
              <w:t>0x6000001B8</w:t>
            </w:r>
          </w:p>
        </w:tc>
        <w:tc>
          <w:tcPr>
            <w:tcW w:w="1134" w:type="dxa"/>
            <w:vMerge/>
          </w:tcPr>
          <w:p w14:paraId="1723CA61" w14:textId="77777777" w:rsidR="00DC0DF6" w:rsidRDefault="00DC0DF6" w:rsidP="00DC0DF6">
            <w:pPr>
              <w:keepNext/>
              <w:jc w:val="center"/>
              <w:rPr>
                <w:sz w:val="12"/>
                <w:szCs w:val="12"/>
              </w:rPr>
            </w:pPr>
          </w:p>
        </w:tc>
        <w:tc>
          <w:tcPr>
            <w:tcW w:w="3827" w:type="dxa"/>
            <w:shd w:val="clear" w:color="auto" w:fill="auto"/>
          </w:tcPr>
          <w:p w14:paraId="5317B138" w14:textId="625FBD85" w:rsidR="00DC0DF6" w:rsidRDefault="00DC0DF6" w:rsidP="00DC0DF6">
            <w:pPr>
              <w:keepNext/>
              <w:jc w:val="center"/>
              <w:rPr>
                <w:sz w:val="12"/>
                <w:szCs w:val="12"/>
              </w:rPr>
            </w:pPr>
            <w:proofErr w:type="gramStart"/>
            <w:r w:rsidRPr="005F6F25">
              <w:rPr>
                <w:sz w:val="14"/>
                <w:szCs w:val="14"/>
              </w:rPr>
              <w:t>p[</w:t>
            </w:r>
            <w:proofErr w:type="gramEnd"/>
            <w:r>
              <w:rPr>
                <w:sz w:val="14"/>
                <w:szCs w:val="14"/>
              </w:rPr>
              <w:t>35</w:t>
            </w:r>
            <w:r w:rsidRPr="005F6F25">
              <w:rPr>
                <w:sz w:val="14"/>
                <w:szCs w:val="14"/>
              </w:rPr>
              <w:t>]</w:t>
            </w:r>
          </w:p>
        </w:tc>
      </w:tr>
      <w:tr w:rsidR="00DC0DF6" w:rsidRPr="002E58DA" w14:paraId="067CB74A" w14:textId="77777777" w:rsidTr="009A1B11">
        <w:tc>
          <w:tcPr>
            <w:tcW w:w="1418" w:type="dxa"/>
            <w:shd w:val="clear" w:color="auto" w:fill="auto"/>
          </w:tcPr>
          <w:p w14:paraId="63480570" w14:textId="0EDBFDEF" w:rsidR="00DC0DF6" w:rsidRDefault="00DC0DF6" w:rsidP="00DC0DF6">
            <w:pPr>
              <w:rPr>
                <w:sz w:val="14"/>
                <w:szCs w:val="14"/>
              </w:rPr>
            </w:pPr>
            <w:r>
              <w:rPr>
                <w:sz w:val="14"/>
                <w:szCs w:val="14"/>
              </w:rPr>
              <w:t>0x6000001BC</w:t>
            </w:r>
          </w:p>
        </w:tc>
        <w:tc>
          <w:tcPr>
            <w:tcW w:w="1134" w:type="dxa"/>
            <w:vMerge/>
          </w:tcPr>
          <w:p w14:paraId="5D05850F" w14:textId="77777777" w:rsidR="00DC0DF6" w:rsidRDefault="00DC0DF6" w:rsidP="00DC0DF6">
            <w:pPr>
              <w:keepNext/>
              <w:jc w:val="center"/>
              <w:rPr>
                <w:sz w:val="12"/>
                <w:szCs w:val="12"/>
              </w:rPr>
            </w:pPr>
          </w:p>
        </w:tc>
        <w:tc>
          <w:tcPr>
            <w:tcW w:w="3827" w:type="dxa"/>
            <w:shd w:val="clear" w:color="auto" w:fill="auto"/>
          </w:tcPr>
          <w:p w14:paraId="37CE7574" w14:textId="0DF68158" w:rsidR="00DC0DF6" w:rsidRDefault="00DC0DF6" w:rsidP="00DC0DF6">
            <w:pPr>
              <w:keepNext/>
              <w:jc w:val="center"/>
              <w:rPr>
                <w:sz w:val="12"/>
                <w:szCs w:val="12"/>
              </w:rPr>
            </w:pPr>
            <w:proofErr w:type="gramStart"/>
            <w:r w:rsidRPr="005F6F25">
              <w:rPr>
                <w:sz w:val="14"/>
                <w:szCs w:val="14"/>
              </w:rPr>
              <w:t>p[</w:t>
            </w:r>
            <w:proofErr w:type="gramEnd"/>
            <w:r>
              <w:rPr>
                <w:sz w:val="14"/>
                <w:szCs w:val="14"/>
              </w:rPr>
              <w:t>-35</w:t>
            </w:r>
            <w:r w:rsidRPr="005F6F25">
              <w:rPr>
                <w:sz w:val="14"/>
                <w:szCs w:val="14"/>
              </w:rPr>
              <w:t>]</w:t>
            </w:r>
          </w:p>
        </w:tc>
      </w:tr>
      <w:tr w:rsidR="00DC0DF6" w:rsidRPr="002E58DA" w14:paraId="58965C8E" w14:textId="77777777" w:rsidTr="009A1B11">
        <w:tc>
          <w:tcPr>
            <w:tcW w:w="1418" w:type="dxa"/>
            <w:shd w:val="clear" w:color="auto" w:fill="auto"/>
          </w:tcPr>
          <w:p w14:paraId="7C31CCF1" w14:textId="7B324EEB" w:rsidR="00DC0DF6" w:rsidRPr="00FE5806" w:rsidRDefault="00DC0DF6" w:rsidP="00DC0DF6">
            <w:pPr>
              <w:jc w:val="center"/>
              <w:rPr>
                <w:sz w:val="14"/>
                <w:szCs w:val="14"/>
              </w:rPr>
            </w:pPr>
          </w:p>
        </w:tc>
        <w:tc>
          <w:tcPr>
            <w:tcW w:w="1134" w:type="dxa"/>
          </w:tcPr>
          <w:p w14:paraId="1D90449F" w14:textId="77777777" w:rsidR="00DC0DF6" w:rsidRPr="002E58DA" w:rsidRDefault="00DC0DF6" w:rsidP="00DC0DF6">
            <w:pPr>
              <w:keepNext/>
              <w:jc w:val="center"/>
              <w:rPr>
                <w:sz w:val="12"/>
                <w:szCs w:val="12"/>
              </w:rPr>
            </w:pPr>
            <w:r>
              <w:rPr>
                <w:sz w:val="12"/>
                <w:szCs w:val="12"/>
              </w:rPr>
              <w:t>:</w:t>
            </w:r>
          </w:p>
        </w:tc>
        <w:tc>
          <w:tcPr>
            <w:tcW w:w="3827" w:type="dxa"/>
            <w:shd w:val="clear" w:color="auto" w:fill="auto"/>
          </w:tcPr>
          <w:p w14:paraId="42A54008" w14:textId="77777777" w:rsidR="00DC0DF6" w:rsidRPr="002E58DA" w:rsidRDefault="00DC0DF6" w:rsidP="00DC0DF6">
            <w:pPr>
              <w:keepNext/>
              <w:jc w:val="center"/>
              <w:rPr>
                <w:sz w:val="12"/>
                <w:szCs w:val="12"/>
              </w:rPr>
            </w:pPr>
            <w:r>
              <w:rPr>
                <w:sz w:val="12"/>
                <w:szCs w:val="12"/>
              </w:rPr>
              <w:t>:</w:t>
            </w:r>
          </w:p>
        </w:tc>
      </w:tr>
      <w:tr w:rsidR="0097775E" w:rsidRPr="002E58DA" w14:paraId="7D27124C" w14:textId="77777777" w:rsidTr="009A1B11">
        <w:tc>
          <w:tcPr>
            <w:tcW w:w="1418" w:type="dxa"/>
            <w:shd w:val="clear" w:color="auto" w:fill="auto"/>
          </w:tcPr>
          <w:p w14:paraId="1AF47699" w14:textId="7A568FE7"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00</w:t>
            </w:r>
          </w:p>
        </w:tc>
        <w:tc>
          <w:tcPr>
            <w:tcW w:w="1134" w:type="dxa"/>
            <w:vMerge w:val="restart"/>
          </w:tcPr>
          <w:p w14:paraId="2F76911E" w14:textId="415F2C46" w:rsidR="0097775E" w:rsidRPr="002E58DA" w:rsidRDefault="0097775E" w:rsidP="0097775E">
            <w:pPr>
              <w:keepNext/>
              <w:jc w:val="center"/>
              <w:rPr>
                <w:sz w:val="12"/>
                <w:szCs w:val="12"/>
              </w:rPr>
            </w:pPr>
            <w:r>
              <w:rPr>
                <w:sz w:val="14"/>
                <w:szCs w:val="14"/>
              </w:rPr>
              <w:t>2</w:t>
            </w:r>
            <w:r w:rsidRPr="00DF6FFA">
              <w:rPr>
                <w:sz w:val="14"/>
                <w:szCs w:val="14"/>
                <w:vertAlign w:val="superscript"/>
              </w:rPr>
              <w:t>22</w:t>
            </w:r>
          </w:p>
        </w:tc>
        <w:tc>
          <w:tcPr>
            <w:tcW w:w="3827" w:type="dxa"/>
            <w:shd w:val="clear" w:color="auto" w:fill="auto"/>
          </w:tcPr>
          <w:p w14:paraId="72A9F4F3" w14:textId="16963417" w:rsidR="0097775E" w:rsidRPr="005F6F25" w:rsidRDefault="0097775E" w:rsidP="0097775E">
            <w:pPr>
              <w:keepNext/>
              <w:jc w:val="center"/>
              <w:rPr>
                <w:sz w:val="14"/>
                <w:szCs w:val="14"/>
              </w:rPr>
            </w:pPr>
            <w:proofErr w:type="gramStart"/>
            <w:r w:rsidRPr="005F6F25">
              <w:rPr>
                <w:sz w:val="14"/>
                <w:szCs w:val="14"/>
              </w:rPr>
              <w:t>p[</w:t>
            </w:r>
            <w:proofErr w:type="gramEnd"/>
            <w:r w:rsidRPr="005F6F25">
              <w:rPr>
                <w:sz w:val="14"/>
                <w:szCs w:val="14"/>
              </w:rPr>
              <w:t>0]</w:t>
            </w:r>
          </w:p>
        </w:tc>
      </w:tr>
      <w:tr w:rsidR="0097775E" w:rsidRPr="002E58DA" w14:paraId="5FD4903B" w14:textId="77777777" w:rsidTr="009A1B11">
        <w:tc>
          <w:tcPr>
            <w:tcW w:w="1418" w:type="dxa"/>
            <w:shd w:val="clear" w:color="auto" w:fill="auto"/>
          </w:tcPr>
          <w:p w14:paraId="5EF5EFE8" w14:textId="7F8FA87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04</w:t>
            </w:r>
          </w:p>
        </w:tc>
        <w:tc>
          <w:tcPr>
            <w:tcW w:w="1134" w:type="dxa"/>
            <w:vMerge/>
          </w:tcPr>
          <w:p w14:paraId="1C0192B1" w14:textId="77777777" w:rsidR="0097775E" w:rsidRPr="002E58DA" w:rsidRDefault="0097775E" w:rsidP="0097775E">
            <w:pPr>
              <w:keepNext/>
              <w:rPr>
                <w:sz w:val="12"/>
                <w:szCs w:val="12"/>
              </w:rPr>
            </w:pPr>
          </w:p>
        </w:tc>
        <w:tc>
          <w:tcPr>
            <w:tcW w:w="3827" w:type="dxa"/>
            <w:shd w:val="clear" w:color="auto" w:fill="auto"/>
          </w:tcPr>
          <w:p w14:paraId="03654A00" w14:textId="1B591B4B" w:rsidR="0097775E" w:rsidRPr="005F6F25" w:rsidRDefault="0097775E" w:rsidP="0097775E">
            <w:pPr>
              <w:keepNext/>
              <w:jc w:val="center"/>
              <w:rPr>
                <w:sz w:val="14"/>
                <w:szCs w:val="14"/>
              </w:rPr>
            </w:pPr>
            <w:proofErr w:type="gramStart"/>
            <w:r w:rsidRPr="005F6F25">
              <w:rPr>
                <w:sz w:val="14"/>
                <w:szCs w:val="14"/>
              </w:rPr>
              <w:t>p[</w:t>
            </w:r>
            <w:proofErr w:type="gramEnd"/>
            <w:r w:rsidRPr="005F6F25">
              <w:rPr>
                <w:sz w:val="14"/>
                <w:szCs w:val="14"/>
              </w:rPr>
              <w:t>0]</w:t>
            </w:r>
          </w:p>
        </w:tc>
      </w:tr>
      <w:tr w:rsidR="0097775E" w:rsidRPr="002E58DA" w14:paraId="714E6956" w14:textId="77777777" w:rsidTr="009A1B11">
        <w:tc>
          <w:tcPr>
            <w:tcW w:w="1418" w:type="dxa"/>
            <w:shd w:val="clear" w:color="auto" w:fill="auto"/>
          </w:tcPr>
          <w:p w14:paraId="78AE040B" w14:textId="55BB0B5B"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08</w:t>
            </w:r>
          </w:p>
        </w:tc>
        <w:tc>
          <w:tcPr>
            <w:tcW w:w="1134" w:type="dxa"/>
            <w:vMerge/>
          </w:tcPr>
          <w:p w14:paraId="46DE0751" w14:textId="77777777" w:rsidR="0097775E" w:rsidRPr="002E58DA" w:rsidRDefault="0097775E" w:rsidP="0097775E">
            <w:pPr>
              <w:keepNext/>
              <w:rPr>
                <w:sz w:val="12"/>
                <w:szCs w:val="12"/>
              </w:rPr>
            </w:pPr>
          </w:p>
        </w:tc>
        <w:tc>
          <w:tcPr>
            <w:tcW w:w="3827" w:type="dxa"/>
            <w:shd w:val="clear" w:color="auto" w:fill="auto"/>
          </w:tcPr>
          <w:p w14:paraId="4ECB88DD" w14:textId="4478C3EB"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w:t>
            </w:r>
            <w:r w:rsidRPr="005F6F25">
              <w:rPr>
                <w:sz w:val="14"/>
                <w:szCs w:val="14"/>
              </w:rPr>
              <w:t>]</w:t>
            </w:r>
          </w:p>
        </w:tc>
      </w:tr>
      <w:tr w:rsidR="0097775E" w:rsidRPr="002E58DA" w14:paraId="70E69938" w14:textId="77777777" w:rsidTr="009A1B11">
        <w:tc>
          <w:tcPr>
            <w:tcW w:w="1418" w:type="dxa"/>
            <w:shd w:val="clear" w:color="auto" w:fill="auto"/>
          </w:tcPr>
          <w:p w14:paraId="0CDDC42C" w14:textId="315DAF9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w:t>
            </w:r>
            <w:r w:rsidRPr="00D67EF4">
              <w:rPr>
                <w:sz w:val="14"/>
                <w:szCs w:val="14"/>
              </w:rPr>
              <w:t>C</w:t>
            </w:r>
          </w:p>
        </w:tc>
        <w:tc>
          <w:tcPr>
            <w:tcW w:w="1134" w:type="dxa"/>
            <w:vMerge/>
          </w:tcPr>
          <w:p w14:paraId="32BB938B" w14:textId="77777777" w:rsidR="0097775E" w:rsidRPr="002E58DA" w:rsidRDefault="0097775E" w:rsidP="0097775E">
            <w:pPr>
              <w:keepNext/>
              <w:rPr>
                <w:sz w:val="12"/>
                <w:szCs w:val="12"/>
              </w:rPr>
            </w:pPr>
          </w:p>
        </w:tc>
        <w:tc>
          <w:tcPr>
            <w:tcW w:w="3827" w:type="dxa"/>
            <w:shd w:val="clear" w:color="auto" w:fill="auto"/>
          </w:tcPr>
          <w:p w14:paraId="611800E1" w14:textId="6800E6A2"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w:t>
            </w:r>
            <w:r w:rsidRPr="005F6F25">
              <w:rPr>
                <w:sz w:val="14"/>
                <w:szCs w:val="14"/>
              </w:rPr>
              <w:t>]</w:t>
            </w:r>
          </w:p>
        </w:tc>
      </w:tr>
      <w:tr w:rsidR="0097775E" w:rsidRPr="002E58DA" w14:paraId="11B9842B" w14:textId="77777777" w:rsidTr="009A1B11">
        <w:tc>
          <w:tcPr>
            <w:tcW w:w="1418" w:type="dxa"/>
            <w:shd w:val="clear" w:color="auto" w:fill="auto"/>
          </w:tcPr>
          <w:p w14:paraId="5990DF3F" w14:textId="49EE3FAE"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10</w:t>
            </w:r>
          </w:p>
        </w:tc>
        <w:tc>
          <w:tcPr>
            <w:tcW w:w="1134" w:type="dxa"/>
            <w:vMerge/>
          </w:tcPr>
          <w:p w14:paraId="25D14EED" w14:textId="77777777" w:rsidR="0097775E" w:rsidRPr="002E58DA" w:rsidRDefault="0097775E" w:rsidP="0097775E">
            <w:pPr>
              <w:keepNext/>
              <w:rPr>
                <w:sz w:val="12"/>
                <w:szCs w:val="12"/>
              </w:rPr>
            </w:pPr>
          </w:p>
        </w:tc>
        <w:tc>
          <w:tcPr>
            <w:tcW w:w="3827" w:type="dxa"/>
            <w:shd w:val="clear" w:color="auto" w:fill="auto"/>
          </w:tcPr>
          <w:p w14:paraId="69CDA82C" w14:textId="059CD402"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2</w:t>
            </w:r>
            <w:r w:rsidRPr="005F6F25">
              <w:rPr>
                <w:sz w:val="14"/>
                <w:szCs w:val="14"/>
              </w:rPr>
              <w:t>]</w:t>
            </w:r>
          </w:p>
        </w:tc>
      </w:tr>
      <w:tr w:rsidR="0097775E" w:rsidRPr="002E58DA" w14:paraId="3758C1E2" w14:textId="77777777" w:rsidTr="009A1B11">
        <w:tc>
          <w:tcPr>
            <w:tcW w:w="1418" w:type="dxa"/>
            <w:shd w:val="clear" w:color="auto" w:fill="auto"/>
          </w:tcPr>
          <w:p w14:paraId="1510137B" w14:textId="2691840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14</w:t>
            </w:r>
          </w:p>
        </w:tc>
        <w:tc>
          <w:tcPr>
            <w:tcW w:w="1134" w:type="dxa"/>
            <w:vMerge/>
          </w:tcPr>
          <w:p w14:paraId="24C80F75" w14:textId="77777777" w:rsidR="0097775E" w:rsidRPr="002E58DA" w:rsidRDefault="0097775E" w:rsidP="0097775E">
            <w:pPr>
              <w:keepNext/>
              <w:rPr>
                <w:sz w:val="12"/>
                <w:szCs w:val="12"/>
              </w:rPr>
            </w:pPr>
          </w:p>
        </w:tc>
        <w:tc>
          <w:tcPr>
            <w:tcW w:w="3827" w:type="dxa"/>
            <w:shd w:val="clear" w:color="auto" w:fill="auto"/>
          </w:tcPr>
          <w:p w14:paraId="2A05B0B4" w14:textId="6C7E0D91"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-2</w:t>
            </w:r>
            <w:r w:rsidRPr="005F6F25">
              <w:rPr>
                <w:sz w:val="14"/>
                <w:szCs w:val="14"/>
              </w:rPr>
              <w:t>]</w:t>
            </w:r>
          </w:p>
        </w:tc>
      </w:tr>
      <w:tr w:rsidR="0097775E" w:rsidRPr="002E58DA" w14:paraId="61A5358A" w14:textId="77777777" w:rsidTr="009A1B11">
        <w:tc>
          <w:tcPr>
            <w:tcW w:w="1418" w:type="dxa"/>
            <w:shd w:val="clear" w:color="auto" w:fill="auto"/>
          </w:tcPr>
          <w:p w14:paraId="20705F0D" w14:textId="6DEE0A4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18</w:t>
            </w:r>
          </w:p>
        </w:tc>
        <w:tc>
          <w:tcPr>
            <w:tcW w:w="1134" w:type="dxa"/>
            <w:vMerge/>
          </w:tcPr>
          <w:p w14:paraId="11FB484C" w14:textId="77777777" w:rsidR="0097775E" w:rsidRPr="002E58DA" w:rsidRDefault="0097775E" w:rsidP="0097775E">
            <w:pPr>
              <w:keepNext/>
              <w:rPr>
                <w:sz w:val="12"/>
                <w:szCs w:val="12"/>
              </w:rPr>
            </w:pPr>
          </w:p>
        </w:tc>
        <w:tc>
          <w:tcPr>
            <w:tcW w:w="3827" w:type="dxa"/>
            <w:shd w:val="clear" w:color="auto" w:fill="auto"/>
          </w:tcPr>
          <w:p w14:paraId="70114587" w14:textId="3ADB6066"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w:t>
            </w:r>
            <w:r w:rsidRPr="005F6F25">
              <w:rPr>
                <w:sz w:val="14"/>
                <w:szCs w:val="14"/>
              </w:rPr>
              <w:t>]</w:t>
            </w:r>
          </w:p>
        </w:tc>
      </w:tr>
      <w:tr w:rsidR="0097775E" w:rsidRPr="002E58DA" w14:paraId="10F5FE54" w14:textId="77777777" w:rsidTr="009A1B11">
        <w:tc>
          <w:tcPr>
            <w:tcW w:w="1418" w:type="dxa"/>
            <w:shd w:val="clear" w:color="auto" w:fill="auto"/>
          </w:tcPr>
          <w:p w14:paraId="1A03E5BF" w14:textId="2039A97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w:t>
            </w:r>
            <w:r w:rsidRPr="00D67EF4">
              <w:rPr>
                <w:sz w:val="14"/>
                <w:szCs w:val="14"/>
              </w:rPr>
              <w:t>C</w:t>
            </w:r>
          </w:p>
        </w:tc>
        <w:tc>
          <w:tcPr>
            <w:tcW w:w="1134" w:type="dxa"/>
            <w:vMerge/>
          </w:tcPr>
          <w:p w14:paraId="22919878" w14:textId="77777777" w:rsidR="0097775E" w:rsidRPr="002E58DA" w:rsidRDefault="0097775E" w:rsidP="0097775E">
            <w:pPr>
              <w:keepNext/>
              <w:rPr>
                <w:sz w:val="12"/>
                <w:szCs w:val="12"/>
              </w:rPr>
            </w:pPr>
          </w:p>
        </w:tc>
        <w:tc>
          <w:tcPr>
            <w:tcW w:w="3827" w:type="dxa"/>
            <w:shd w:val="clear" w:color="auto" w:fill="auto"/>
          </w:tcPr>
          <w:p w14:paraId="46930364" w14:textId="0D0DF21D"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w:t>
            </w:r>
            <w:r w:rsidRPr="005F6F25">
              <w:rPr>
                <w:sz w:val="14"/>
                <w:szCs w:val="14"/>
              </w:rPr>
              <w:t>]</w:t>
            </w:r>
          </w:p>
        </w:tc>
      </w:tr>
      <w:tr w:rsidR="0097775E" w:rsidRPr="002E58DA" w14:paraId="1C47E34E" w14:textId="77777777" w:rsidTr="009A1B11">
        <w:tc>
          <w:tcPr>
            <w:tcW w:w="1418" w:type="dxa"/>
            <w:shd w:val="clear" w:color="auto" w:fill="auto"/>
          </w:tcPr>
          <w:p w14:paraId="482A9EAD" w14:textId="158C775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20</w:t>
            </w:r>
          </w:p>
        </w:tc>
        <w:tc>
          <w:tcPr>
            <w:tcW w:w="1134" w:type="dxa"/>
            <w:vMerge/>
          </w:tcPr>
          <w:p w14:paraId="26163B99" w14:textId="77777777" w:rsidR="0097775E" w:rsidRPr="002E58DA" w:rsidRDefault="0097775E" w:rsidP="0097775E">
            <w:pPr>
              <w:keepNext/>
              <w:rPr>
                <w:sz w:val="12"/>
                <w:szCs w:val="12"/>
              </w:rPr>
            </w:pPr>
          </w:p>
        </w:tc>
        <w:tc>
          <w:tcPr>
            <w:tcW w:w="3827" w:type="dxa"/>
            <w:shd w:val="clear" w:color="auto" w:fill="auto"/>
          </w:tcPr>
          <w:p w14:paraId="3DF933E0" w14:textId="6B0DF9D4"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4</w:t>
            </w:r>
            <w:r w:rsidRPr="005F6F25">
              <w:rPr>
                <w:sz w:val="14"/>
                <w:szCs w:val="14"/>
              </w:rPr>
              <w:t>]</w:t>
            </w:r>
          </w:p>
        </w:tc>
      </w:tr>
      <w:tr w:rsidR="0097775E" w:rsidRPr="002E58DA" w14:paraId="16D39D61" w14:textId="77777777" w:rsidTr="009A1B11">
        <w:tc>
          <w:tcPr>
            <w:tcW w:w="1418" w:type="dxa"/>
            <w:shd w:val="clear" w:color="auto" w:fill="auto"/>
          </w:tcPr>
          <w:p w14:paraId="5B060A9C" w14:textId="380376E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24</w:t>
            </w:r>
          </w:p>
        </w:tc>
        <w:tc>
          <w:tcPr>
            <w:tcW w:w="1134" w:type="dxa"/>
            <w:vMerge/>
          </w:tcPr>
          <w:p w14:paraId="11D1E9C7" w14:textId="77777777" w:rsidR="0097775E" w:rsidRPr="002E58DA" w:rsidRDefault="0097775E" w:rsidP="0097775E">
            <w:pPr>
              <w:keepNext/>
              <w:rPr>
                <w:sz w:val="12"/>
                <w:szCs w:val="12"/>
              </w:rPr>
            </w:pPr>
          </w:p>
        </w:tc>
        <w:tc>
          <w:tcPr>
            <w:tcW w:w="3827" w:type="dxa"/>
            <w:shd w:val="clear" w:color="auto" w:fill="auto"/>
          </w:tcPr>
          <w:p w14:paraId="3D02285F" w14:textId="12363C2B"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-4</w:t>
            </w:r>
            <w:r w:rsidRPr="005F6F25">
              <w:rPr>
                <w:sz w:val="14"/>
                <w:szCs w:val="14"/>
              </w:rPr>
              <w:t>]</w:t>
            </w:r>
          </w:p>
        </w:tc>
      </w:tr>
      <w:tr w:rsidR="0097775E" w:rsidRPr="002E58DA" w14:paraId="79E3DC60" w14:textId="77777777" w:rsidTr="009A1B11">
        <w:tc>
          <w:tcPr>
            <w:tcW w:w="1418" w:type="dxa"/>
            <w:shd w:val="clear" w:color="auto" w:fill="auto"/>
          </w:tcPr>
          <w:p w14:paraId="4F49560C" w14:textId="2B0550B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28</w:t>
            </w:r>
          </w:p>
        </w:tc>
        <w:tc>
          <w:tcPr>
            <w:tcW w:w="1134" w:type="dxa"/>
            <w:vMerge/>
          </w:tcPr>
          <w:p w14:paraId="4B76F2F5" w14:textId="77777777" w:rsidR="0097775E" w:rsidRPr="002E58DA" w:rsidRDefault="0097775E" w:rsidP="0097775E">
            <w:pPr>
              <w:keepNext/>
              <w:rPr>
                <w:sz w:val="12"/>
                <w:szCs w:val="12"/>
              </w:rPr>
            </w:pPr>
          </w:p>
        </w:tc>
        <w:tc>
          <w:tcPr>
            <w:tcW w:w="3827" w:type="dxa"/>
            <w:shd w:val="clear" w:color="auto" w:fill="auto"/>
          </w:tcPr>
          <w:p w14:paraId="2D5390B9" w14:textId="45AF04BA"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5</w:t>
            </w:r>
            <w:r w:rsidRPr="005F6F25">
              <w:rPr>
                <w:sz w:val="14"/>
                <w:szCs w:val="14"/>
              </w:rPr>
              <w:t>]</w:t>
            </w:r>
          </w:p>
        </w:tc>
      </w:tr>
      <w:tr w:rsidR="0097775E" w:rsidRPr="002E58DA" w14:paraId="7B96098B" w14:textId="77777777" w:rsidTr="009A1B11">
        <w:tc>
          <w:tcPr>
            <w:tcW w:w="1418" w:type="dxa"/>
            <w:shd w:val="clear" w:color="auto" w:fill="auto"/>
          </w:tcPr>
          <w:p w14:paraId="358A408B" w14:textId="16F4554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w:t>
            </w:r>
            <w:r w:rsidRPr="00D67EF4">
              <w:rPr>
                <w:sz w:val="14"/>
                <w:szCs w:val="14"/>
              </w:rPr>
              <w:t>C</w:t>
            </w:r>
          </w:p>
        </w:tc>
        <w:tc>
          <w:tcPr>
            <w:tcW w:w="1134" w:type="dxa"/>
            <w:vMerge/>
          </w:tcPr>
          <w:p w14:paraId="13DADD1B" w14:textId="77777777" w:rsidR="0097775E" w:rsidRPr="002E58DA" w:rsidRDefault="0097775E" w:rsidP="0097775E">
            <w:pPr>
              <w:keepNext/>
              <w:rPr>
                <w:sz w:val="12"/>
                <w:szCs w:val="12"/>
              </w:rPr>
            </w:pPr>
          </w:p>
        </w:tc>
        <w:tc>
          <w:tcPr>
            <w:tcW w:w="3827" w:type="dxa"/>
            <w:shd w:val="clear" w:color="auto" w:fill="auto"/>
          </w:tcPr>
          <w:p w14:paraId="4E6108A9" w14:textId="66553BDE"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-5</w:t>
            </w:r>
            <w:r w:rsidRPr="005F6F25">
              <w:rPr>
                <w:sz w:val="14"/>
                <w:szCs w:val="14"/>
              </w:rPr>
              <w:t>]</w:t>
            </w:r>
          </w:p>
        </w:tc>
      </w:tr>
      <w:tr w:rsidR="0097775E" w:rsidRPr="002E58DA" w14:paraId="1653D4CD" w14:textId="77777777" w:rsidTr="009A1B11">
        <w:tc>
          <w:tcPr>
            <w:tcW w:w="1418" w:type="dxa"/>
            <w:shd w:val="clear" w:color="auto" w:fill="auto"/>
          </w:tcPr>
          <w:p w14:paraId="1DDF3D61" w14:textId="4C15D820"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30</w:t>
            </w:r>
          </w:p>
        </w:tc>
        <w:tc>
          <w:tcPr>
            <w:tcW w:w="1134" w:type="dxa"/>
            <w:vMerge/>
          </w:tcPr>
          <w:p w14:paraId="184274A1" w14:textId="77777777" w:rsidR="0097775E" w:rsidRPr="002E58DA" w:rsidRDefault="0097775E" w:rsidP="0097775E">
            <w:pPr>
              <w:keepNext/>
              <w:rPr>
                <w:sz w:val="12"/>
                <w:szCs w:val="12"/>
              </w:rPr>
            </w:pPr>
          </w:p>
        </w:tc>
        <w:tc>
          <w:tcPr>
            <w:tcW w:w="3827" w:type="dxa"/>
            <w:shd w:val="clear" w:color="auto" w:fill="auto"/>
          </w:tcPr>
          <w:p w14:paraId="4880F56B" w14:textId="6EE6ADDB"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6</w:t>
            </w:r>
            <w:r w:rsidRPr="005F6F25">
              <w:rPr>
                <w:sz w:val="14"/>
                <w:szCs w:val="14"/>
              </w:rPr>
              <w:t>]</w:t>
            </w:r>
          </w:p>
        </w:tc>
      </w:tr>
      <w:tr w:rsidR="0097775E" w:rsidRPr="002E58DA" w14:paraId="562805DA" w14:textId="77777777" w:rsidTr="009A1B11">
        <w:tc>
          <w:tcPr>
            <w:tcW w:w="1418" w:type="dxa"/>
            <w:shd w:val="clear" w:color="auto" w:fill="auto"/>
          </w:tcPr>
          <w:p w14:paraId="29178887" w14:textId="5F1E0CFB"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34</w:t>
            </w:r>
          </w:p>
        </w:tc>
        <w:tc>
          <w:tcPr>
            <w:tcW w:w="1134" w:type="dxa"/>
            <w:vMerge/>
          </w:tcPr>
          <w:p w14:paraId="06DD6489" w14:textId="77777777" w:rsidR="0097775E" w:rsidRPr="002E58DA" w:rsidRDefault="0097775E" w:rsidP="0097775E">
            <w:pPr>
              <w:keepNext/>
              <w:rPr>
                <w:sz w:val="12"/>
                <w:szCs w:val="12"/>
              </w:rPr>
            </w:pPr>
          </w:p>
        </w:tc>
        <w:tc>
          <w:tcPr>
            <w:tcW w:w="3827" w:type="dxa"/>
            <w:shd w:val="clear" w:color="auto" w:fill="auto"/>
          </w:tcPr>
          <w:p w14:paraId="766685CD" w14:textId="22A88E37"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-6</w:t>
            </w:r>
            <w:r w:rsidRPr="005F6F25">
              <w:rPr>
                <w:sz w:val="14"/>
                <w:szCs w:val="14"/>
              </w:rPr>
              <w:t>]</w:t>
            </w:r>
          </w:p>
        </w:tc>
      </w:tr>
      <w:tr w:rsidR="0097775E" w:rsidRPr="002E58DA" w14:paraId="04FDE81F" w14:textId="77777777" w:rsidTr="009A1B11">
        <w:tc>
          <w:tcPr>
            <w:tcW w:w="1418" w:type="dxa"/>
            <w:shd w:val="clear" w:color="auto" w:fill="auto"/>
          </w:tcPr>
          <w:p w14:paraId="58756A1D" w14:textId="2D4CB87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38</w:t>
            </w:r>
          </w:p>
        </w:tc>
        <w:tc>
          <w:tcPr>
            <w:tcW w:w="1134" w:type="dxa"/>
            <w:vMerge/>
          </w:tcPr>
          <w:p w14:paraId="2B74C649" w14:textId="77777777" w:rsidR="0097775E" w:rsidRPr="002E58DA" w:rsidRDefault="0097775E" w:rsidP="0097775E">
            <w:pPr>
              <w:keepNext/>
              <w:rPr>
                <w:sz w:val="12"/>
                <w:szCs w:val="12"/>
              </w:rPr>
            </w:pPr>
          </w:p>
        </w:tc>
        <w:tc>
          <w:tcPr>
            <w:tcW w:w="3827" w:type="dxa"/>
            <w:shd w:val="clear" w:color="auto" w:fill="auto"/>
          </w:tcPr>
          <w:p w14:paraId="39E799A3" w14:textId="37649DEF"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7</w:t>
            </w:r>
            <w:r w:rsidRPr="005F6F25">
              <w:rPr>
                <w:sz w:val="14"/>
                <w:szCs w:val="14"/>
              </w:rPr>
              <w:t>]</w:t>
            </w:r>
          </w:p>
        </w:tc>
      </w:tr>
      <w:tr w:rsidR="0097775E" w:rsidRPr="002E58DA" w14:paraId="13F1FC1B" w14:textId="77777777" w:rsidTr="009A1B11">
        <w:tc>
          <w:tcPr>
            <w:tcW w:w="1418" w:type="dxa"/>
            <w:shd w:val="clear" w:color="auto" w:fill="auto"/>
          </w:tcPr>
          <w:p w14:paraId="4A9FF06E" w14:textId="5E3DAC15"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w:t>
            </w:r>
            <w:r w:rsidRPr="00D67EF4">
              <w:rPr>
                <w:sz w:val="14"/>
                <w:szCs w:val="14"/>
              </w:rPr>
              <w:t>C</w:t>
            </w:r>
          </w:p>
        </w:tc>
        <w:tc>
          <w:tcPr>
            <w:tcW w:w="1134" w:type="dxa"/>
            <w:vMerge/>
          </w:tcPr>
          <w:p w14:paraId="74D77696" w14:textId="77777777" w:rsidR="0097775E" w:rsidRPr="002E58DA" w:rsidRDefault="0097775E" w:rsidP="0097775E">
            <w:pPr>
              <w:keepNext/>
              <w:rPr>
                <w:sz w:val="12"/>
                <w:szCs w:val="12"/>
              </w:rPr>
            </w:pPr>
          </w:p>
        </w:tc>
        <w:tc>
          <w:tcPr>
            <w:tcW w:w="3827" w:type="dxa"/>
            <w:shd w:val="clear" w:color="auto" w:fill="auto"/>
          </w:tcPr>
          <w:p w14:paraId="08ED5567" w14:textId="2A0BBE61"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-7</w:t>
            </w:r>
            <w:r w:rsidRPr="005F6F25">
              <w:rPr>
                <w:sz w:val="14"/>
                <w:szCs w:val="14"/>
              </w:rPr>
              <w:t>]</w:t>
            </w:r>
          </w:p>
        </w:tc>
      </w:tr>
      <w:tr w:rsidR="0097775E" w:rsidRPr="002E58DA" w14:paraId="7E432147" w14:textId="77777777" w:rsidTr="0097775E">
        <w:tc>
          <w:tcPr>
            <w:tcW w:w="1418" w:type="dxa"/>
            <w:shd w:val="clear" w:color="auto" w:fill="auto"/>
          </w:tcPr>
          <w:p w14:paraId="45614750" w14:textId="68D5539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40</w:t>
            </w:r>
          </w:p>
        </w:tc>
        <w:tc>
          <w:tcPr>
            <w:tcW w:w="1134" w:type="dxa"/>
            <w:vMerge/>
          </w:tcPr>
          <w:p w14:paraId="3FF9A80C" w14:textId="77777777" w:rsidR="0097775E" w:rsidRPr="002E58DA" w:rsidRDefault="0097775E" w:rsidP="0097775E">
            <w:pPr>
              <w:keepNext/>
              <w:rPr>
                <w:sz w:val="12"/>
                <w:szCs w:val="12"/>
              </w:rPr>
            </w:pPr>
          </w:p>
        </w:tc>
        <w:tc>
          <w:tcPr>
            <w:tcW w:w="3827" w:type="dxa"/>
            <w:shd w:val="clear" w:color="auto" w:fill="000000" w:themeFill="text1"/>
          </w:tcPr>
          <w:p w14:paraId="67B0A1FC" w14:textId="77777777" w:rsidR="0097775E" w:rsidRPr="005F6F25" w:rsidRDefault="0097775E" w:rsidP="0097775E">
            <w:pPr>
              <w:keepNext/>
              <w:jc w:val="center"/>
              <w:rPr>
                <w:sz w:val="14"/>
                <w:szCs w:val="14"/>
              </w:rPr>
            </w:pPr>
          </w:p>
        </w:tc>
      </w:tr>
      <w:tr w:rsidR="0097775E" w:rsidRPr="002E58DA" w14:paraId="38F7C81F" w14:textId="77777777" w:rsidTr="0097775E">
        <w:tc>
          <w:tcPr>
            <w:tcW w:w="1418" w:type="dxa"/>
            <w:shd w:val="clear" w:color="auto" w:fill="auto"/>
          </w:tcPr>
          <w:p w14:paraId="70608DBC" w14:textId="7A46E00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44</w:t>
            </w:r>
          </w:p>
        </w:tc>
        <w:tc>
          <w:tcPr>
            <w:tcW w:w="1134" w:type="dxa"/>
            <w:vMerge/>
          </w:tcPr>
          <w:p w14:paraId="432A69B2" w14:textId="77777777" w:rsidR="0097775E" w:rsidRPr="002E58DA" w:rsidRDefault="0097775E" w:rsidP="0097775E">
            <w:pPr>
              <w:keepNext/>
              <w:rPr>
                <w:sz w:val="12"/>
                <w:szCs w:val="12"/>
              </w:rPr>
            </w:pPr>
          </w:p>
        </w:tc>
        <w:tc>
          <w:tcPr>
            <w:tcW w:w="3827" w:type="dxa"/>
            <w:shd w:val="clear" w:color="auto" w:fill="000000" w:themeFill="text1"/>
          </w:tcPr>
          <w:p w14:paraId="4D25AA01" w14:textId="77777777" w:rsidR="0097775E" w:rsidRPr="005F6F25" w:rsidRDefault="0097775E" w:rsidP="0097775E">
            <w:pPr>
              <w:keepNext/>
              <w:jc w:val="center"/>
              <w:rPr>
                <w:sz w:val="14"/>
                <w:szCs w:val="14"/>
              </w:rPr>
            </w:pPr>
          </w:p>
        </w:tc>
      </w:tr>
      <w:tr w:rsidR="0097775E" w:rsidRPr="002E58DA" w14:paraId="24F4FF90" w14:textId="77777777" w:rsidTr="009A1B11">
        <w:tc>
          <w:tcPr>
            <w:tcW w:w="1418" w:type="dxa"/>
            <w:shd w:val="clear" w:color="auto" w:fill="auto"/>
          </w:tcPr>
          <w:p w14:paraId="373E3011" w14:textId="301B9C8A"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48</w:t>
            </w:r>
          </w:p>
        </w:tc>
        <w:tc>
          <w:tcPr>
            <w:tcW w:w="1134" w:type="dxa"/>
            <w:vMerge/>
          </w:tcPr>
          <w:p w14:paraId="67C6D0D8" w14:textId="77777777" w:rsidR="0097775E" w:rsidRPr="002E58DA" w:rsidRDefault="0097775E" w:rsidP="0097775E">
            <w:pPr>
              <w:keepNext/>
              <w:rPr>
                <w:sz w:val="12"/>
                <w:szCs w:val="12"/>
              </w:rPr>
            </w:pPr>
          </w:p>
        </w:tc>
        <w:tc>
          <w:tcPr>
            <w:tcW w:w="3827" w:type="dxa"/>
            <w:shd w:val="clear" w:color="auto" w:fill="auto"/>
          </w:tcPr>
          <w:p w14:paraId="5146D20C" w14:textId="1F935FF0"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15</w:t>
            </w:r>
            <w:r w:rsidRPr="005F6F25">
              <w:rPr>
                <w:sz w:val="14"/>
                <w:szCs w:val="14"/>
              </w:rPr>
              <w:t>]</w:t>
            </w:r>
          </w:p>
        </w:tc>
      </w:tr>
      <w:tr w:rsidR="0097775E" w:rsidRPr="002E58DA" w14:paraId="0F9D63FB" w14:textId="77777777" w:rsidTr="009A1B11">
        <w:tc>
          <w:tcPr>
            <w:tcW w:w="1418" w:type="dxa"/>
            <w:shd w:val="clear" w:color="auto" w:fill="auto"/>
          </w:tcPr>
          <w:p w14:paraId="65FCEBAF" w14:textId="52BCF730"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w:t>
            </w:r>
            <w:r w:rsidRPr="00D67EF4">
              <w:rPr>
                <w:sz w:val="14"/>
                <w:szCs w:val="14"/>
              </w:rPr>
              <w:t>C</w:t>
            </w:r>
          </w:p>
        </w:tc>
        <w:tc>
          <w:tcPr>
            <w:tcW w:w="1134" w:type="dxa"/>
            <w:vMerge/>
          </w:tcPr>
          <w:p w14:paraId="32EA9781" w14:textId="77777777" w:rsidR="0097775E" w:rsidRPr="002E58DA" w:rsidRDefault="0097775E" w:rsidP="0097775E">
            <w:pPr>
              <w:keepNext/>
              <w:rPr>
                <w:sz w:val="12"/>
                <w:szCs w:val="12"/>
              </w:rPr>
            </w:pPr>
          </w:p>
        </w:tc>
        <w:tc>
          <w:tcPr>
            <w:tcW w:w="3827" w:type="dxa"/>
            <w:shd w:val="clear" w:color="auto" w:fill="auto"/>
          </w:tcPr>
          <w:p w14:paraId="6CC2FE29" w14:textId="73D445B6"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-15</w:t>
            </w:r>
            <w:r w:rsidRPr="005F6F25">
              <w:rPr>
                <w:sz w:val="14"/>
                <w:szCs w:val="14"/>
              </w:rPr>
              <w:t>]</w:t>
            </w:r>
          </w:p>
        </w:tc>
      </w:tr>
      <w:tr w:rsidR="0097775E" w:rsidRPr="002E58DA" w14:paraId="07DFE10F" w14:textId="77777777" w:rsidTr="009A1B11">
        <w:tc>
          <w:tcPr>
            <w:tcW w:w="1418" w:type="dxa"/>
            <w:shd w:val="clear" w:color="auto" w:fill="auto"/>
          </w:tcPr>
          <w:p w14:paraId="24115C0B" w14:textId="394FFA6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50</w:t>
            </w:r>
          </w:p>
        </w:tc>
        <w:tc>
          <w:tcPr>
            <w:tcW w:w="1134" w:type="dxa"/>
            <w:vMerge/>
          </w:tcPr>
          <w:p w14:paraId="4904CCE4" w14:textId="77777777" w:rsidR="0097775E" w:rsidRPr="002E58DA" w:rsidRDefault="0097775E" w:rsidP="0097775E">
            <w:pPr>
              <w:keepNext/>
              <w:rPr>
                <w:sz w:val="12"/>
                <w:szCs w:val="12"/>
              </w:rPr>
            </w:pPr>
          </w:p>
        </w:tc>
        <w:tc>
          <w:tcPr>
            <w:tcW w:w="3827" w:type="dxa"/>
            <w:shd w:val="clear" w:color="auto" w:fill="auto"/>
          </w:tcPr>
          <w:p w14:paraId="583517D3" w14:textId="31835AEB"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16</w:t>
            </w:r>
            <w:r w:rsidRPr="005F6F25">
              <w:rPr>
                <w:sz w:val="14"/>
                <w:szCs w:val="14"/>
              </w:rPr>
              <w:t>]</w:t>
            </w:r>
          </w:p>
        </w:tc>
      </w:tr>
      <w:tr w:rsidR="0097775E" w:rsidRPr="002E58DA" w14:paraId="43320431" w14:textId="77777777" w:rsidTr="009A1B11">
        <w:tc>
          <w:tcPr>
            <w:tcW w:w="1418" w:type="dxa"/>
            <w:shd w:val="clear" w:color="auto" w:fill="auto"/>
          </w:tcPr>
          <w:p w14:paraId="5EFD9732" w14:textId="35C4F2F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54</w:t>
            </w:r>
          </w:p>
        </w:tc>
        <w:tc>
          <w:tcPr>
            <w:tcW w:w="1134" w:type="dxa"/>
            <w:vMerge/>
          </w:tcPr>
          <w:p w14:paraId="419E36C0" w14:textId="77777777" w:rsidR="0097775E" w:rsidRPr="002E58DA" w:rsidRDefault="0097775E" w:rsidP="0097775E">
            <w:pPr>
              <w:keepNext/>
              <w:rPr>
                <w:sz w:val="12"/>
                <w:szCs w:val="12"/>
              </w:rPr>
            </w:pPr>
          </w:p>
        </w:tc>
        <w:tc>
          <w:tcPr>
            <w:tcW w:w="3827" w:type="dxa"/>
            <w:shd w:val="clear" w:color="auto" w:fill="auto"/>
          </w:tcPr>
          <w:p w14:paraId="6DA73891" w14:textId="1743B055"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-16</w:t>
            </w:r>
            <w:r w:rsidRPr="005F6F25">
              <w:rPr>
                <w:sz w:val="14"/>
                <w:szCs w:val="14"/>
              </w:rPr>
              <w:t>]</w:t>
            </w:r>
          </w:p>
        </w:tc>
      </w:tr>
      <w:tr w:rsidR="0097775E" w:rsidRPr="002E58DA" w14:paraId="7120A27B" w14:textId="77777777" w:rsidTr="009A1B11">
        <w:tc>
          <w:tcPr>
            <w:tcW w:w="1418" w:type="dxa"/>
            <w:shd w:val="clear" w:color="auto" w:fill="auto"/>
          </w:tcPr>
          <w:p w14:paraId="128FE6A6" w14:textId="6E0125F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58</w:t>
            </w:r>
          </w:p>
        </w:tc>
        <w:tc>
          <w:tcPr>
            <w:tcW w:w="1134" w:type="dxa"/>
            <w:vMerge/>
          </w:tcPr>
          <w:p w14:paraId="35901DF6" w14:textId="77777777" w:rsidR="0097775E" w:rsidRPr="002E58DA" w:rsidRDefault="0097775E" w:rsidP="0097775E">
            <w:pPr>
              <w:keepNext/>
              <w:rPr>
                <w:sz w:val="12"/>
                <w:szCs w:val="12"/>
              </w:rPr>
            </w:pPr>
          </w:p>
        </w:tc>
        <w:tc>
          <w:tcPr>
            <w:tcW w:w="3827" w:type="dxa"/>
            <w:shd w:val="clear" w:color="auto" w:fill="auto"/>
          </w:tcPr>
          <w:p w14:paraId="74DA2DEC" w14:textId="1AD060E2"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17</w:t>
            </w:r>
            <w:r w:rsidRPr="005F6F25">
              <w:rPr>
                <w:sz w:val="14"/>
                <w:szCs w:val="14"/>
              </w:rPr>
              <w:t>]</w:t>
            </w:r>
          </w:p>
        </w:tc>
      </w:tr>
      <w:tr w:rsidR="0097775E" w:rsidRPr="002E58DA" w14:paraId="3FA764AF" w14:textId="77777777" w:rsidTr="009A1B11">
        <w:tc>
          <w:tcPr>
            <w:tcW w:w="1418" w:type="dxa"/>
            <w:shd w:val="clear" w:color="auto" w:fill="auto"/>
          </w:tcPr>
          <w:p w14:paraId="13F1FF98" w14:textId="237A5638"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w:t>
            </w:r>
            <w:r w:rsidRPr="00D67EF4">
              <w:rPr>
                <w:sz w:val="14"/>
                <w:szCs w:val="14"/>
              </w:rPr>
              <w:t>C</w:t>
            </w:r>
          </w:p>
        </w:tc>
        <w:tc>
          <w:tcPr>
            <w:tcW w:w="1134" w:type="dxa"/>
            <w:vMerge/>
          </w:tcPr>
          <w:p w14:paraId="45E7294F" w14:textId="77777777" w:rsidR="0097775E" w:rsidRPr="002E58DA" w:rsidRDefault="0097775E" w:rsidP="0097775E">
            <w:pPr>
              <w:keepNext/>
              <w:rPr>
                <w:sz w:val="12"/>
                <w:szCs w:val="12"/>
              </w:rPr>
            </w:pPr>
          </w:p>
        </w:tc>
        <w:tc>
          <w:tcPr>
            <w:tcW w:w="3827" w:type="dxa"/>
            <w:shd w:val="clear" w:color="auto" w:fill="auto"/>
          </w:tcPr>
          <w:p w14:paraId="5028934A" w14:textId="472173D3"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-17</w:t>
            </w:r>
            <w:r w:rsidRPr="005F6F25">
              <w:rPr>
                <w:sz w:val="14"/>
                <w:szCs w:val="14"/>
              </w:rPr>
              <w:t>]</w:t>
            </w:r>
          </w:p>
        </w:tc>
      </w:tr>
      <w:tr w:rsidR="0097775E" w:rsidRPr="002E58DA" w14:paraId="7455429F" w14:textId="77777777" w:rsidTr="009A1B11">
        <w:tc>
          <w:tcPr>
            <w:tcW w:w="1418" w:type="dxa"/>
            <w:shd w:val="clear" w:color="auto" w:fill="auto"/>
          </w:tcPr>
          <w:p w14:paraId="6A2576AF" w14:textId="1AE93CE9"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60</w:t>
            </w:r>
          </w:p>
        </w:tc>
        <w:tc>
          <w:tcPr>
            <w:tcW w:w="1134" w:type="dxa"/>
            <w:vMerge/>
          </w:tcPr>
          <w:p w14:paraId="3A46FE14" w14:textId="77777777" w:rsidR="0097775E" w:rsidRPr="002E58DA" w:rsidRDefault="0097775E" w:rsidP="0097775E">
            <w:pPr>
              <w:keepNext/>
              <w:rPr>
                <w:sz w:val="12"/>
                <w:szCs w:val="12"/>
              </w:rPr>
            </w:pPr>
          </w:p>
        </w:tc>
        <w:tc>
          <w:tcPr>
            <w:tcW w:w="3827" w:type="dxa"/>
            <w:shd w:val="clear" w:color="auto" w:fill="auto"/>
          </w:tcPr>
          <w:p w14:paraId="508E0B53" w14:textId="6965488E"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18</w:t>
            </w:r>
            <w:r w:rsidRPr="005F6F25">
              <w:rPr>
                <w:sz w:val="14"/>
                <w:szCs w:val="14"/>
              </w:rPr>
              <w:t>]</w:t>
            </w:r>
          </w:p>
        </w:tc>
      </w:tr>
      <w:tr w:rsidR="0097775E" w:rsidRPr="002E58DA" w14:paraId="4C56AE5F" w14:textId="77777777" w:rsidTr="009A1B11">
        <w:tc>
          <w:tcPr>
            <w:tcW w:w="1418" w:type="dxa"/>
            <w:shd w:val="clear" w:color="auto" w:fill="auto"/>
          </w:tcPr>
          <w:p w14:paraId="54844208" w14:textId="7325E42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64</w:t>
            </w:r>
          </w:p>
        </w:tc>
        <w:tc>
          <w:tcPr>
            <w:tcW w:w="1134" w:type="dxa"/>
            <w:vMerge/>
          </w:tcPr>
          <w:p w14:paraId="70E620B3" w14:textId="77777777" w:rsidR="0097775E" w:rsidRPr="002E58DA" w:rsidRDefault="0097775E" w:rsidP="0097775E">
            <w:pPr>
              <w:keepNext/>
              <w:rPr>
                <w:sz w:val="12"/>
                <w:szCs w:val="12"/>
              </w:rPr>
            </w:pPr>
          </w:p>
        </w:tc>
        <w:tc>
          <w:tcPr>
            <w:tcW w:w="3827" w:type="dxa"/>
            <w:shd w:val="clear" w:color="auto" w:fill="auto"/>
          </w:tcPr>
          <w:p w14:paraId="47817447" w14:textId="6D9D66CB"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-18</w:t>
            </w:r>
            <w:r w:rsidRPr="005F6F25">
              <w:rPr>
                <w:sz w:val="14"/>
                <w:szCs w:val="14"/>
              </w:rPr>
              <w:t>]</w:t>
            </w:r>
          </w:p>
        </w:tc>
      </w:tr>
      <w:tr w:rsidR="0097775E" w:rsidRPr="002E58DA" w14:paraId="0DE9EB37" w14:textId="77777777" w:rsidTr="009A1B11">
        <w:tc>
          <w:tcPr>
            <w:tcW w:w="1418" w:type="dxa"/>
            <w:shd w:val="clear" w:color="auto" w:fill="auto"/>
          </w:tcPr>
          <w:p w14:paraId="48F837EB" w14:textId="66F991ED"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68</w:t>
            </w:r>
          </w:p>
        </w:tc>
        <w:tc>
          <w:tcPr>
            <w:tcW w:w="1134" w:type="dxa"/>
            <w:vMerge/>
          </w:tcPr>
          <w:p w14:paraId="75861486" w14:textId="77777777" w:rsidR="0097775E" w:rsidRPr="002E58DA" w:rsidRDefault="0097775E" w:rsidP="0097775E">
            <w:pPr>
              <w:keepNext/>
              <w:rPr>
                <w:sz w:val="12"/>
                <w:szCs w:val="12"/>
              </w:rPr>
            </w:pPr>
          </w:p>
        </w:tc>
        <w:tc>
          <w:tcPr>
            <w:tcW w:w="3827" w:type="dxa"/>
            <w:shd w:val="clear" w:color="auto" w:fill="auto"/>
          </w:tcPr>
          <w:p w14:paraId="33CE56EF" w14:textId="4A7D7993"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19</w:t>
            </w:r>
            <w:r w:rsidRPr="005F6F25">
              <w:rPr>
                <w:sz w:val="14"/>
                <w:szCs w:val="14"/>
              </w:rPr>
              <w:t>]</w:t>
            </w:r>
          </w:p>
        </w:tc>
      </w:tr>
      <w:tr w:rsidR="0097775E" w:rsidRPr="002E58DA" w14:paraId="0C6846A9" w14:textId="77777777" w:rsidTr="009A1B11">
        <w:tc>
          <w:tcPr>
            <w:tcW w:w="1418" w:type="dxa"/>
            <w:shd w:val="clear" w:color="auto" w:fill="auto"/>
          </w:tcPr>
          <w:p w14:paraId="484731BA" w14:textId="11F8C1C1"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w:t>
            </w:r>
            <w:r w:rsidRPr="00D67EF4">
              <w:rPr>
                <w:sz w:val="14"/>
                <w:szCs w:val="14"/>
              </w:rPr>
              <w:t>C</w:t>
            </w:r>
          </w:p>
        </w:tc>
        <w:tc>
          <w:tcPr>
            <w:tcW w:w="1134" w:type="dxa"/>
            <w:vMerge/>
          </w:tcPr>
          <w:p w14:paraId="6E4B8E80" w14:textId="77777777" w:rsidR="0097775E" w:rsidRPr="002E58DA" w:rsidRDefault="0097775E" w:rsidP="0097775E">
            <w:pPr>
              <w:keepNext/>
              <w:rPr>
                <w:sz w:val="12"/>
                <w:szCs w:val="12"/>
              </w:rPr>
            </w:pPr>
          </w:p>
        </w:tc>
        <w:tc>
          <w:tcPr>
            <w:tcW w:w="3827" w:type="dxa"/>
            <w:shd w:val="clear" w:color="auto" w:fill="auto"/>
          </w:tcPr>
          <w:p w14:paraId="63A6ADD9" w14:textId="4AADD1BF"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-19</w:t>
            </w:r>
            <w:r w:rsidRPr="005F6F25">
              <w:rPr>
                <w:sz w:val="14"/>
                <w:szCs w:val="14"/>
              </w:rPr>
              <w:t>]</w:t>
            </w:r>
          </w:p>
        </w:tc>
      </w:tr>
      <w:tr w:rsidR="0097775E" w:rsidRPr="002E58DA" w14:paraId="5E7C114D" w14:textId="77777777" w:rsidTr="009A1B11">
        <w:tc>
          <w:tcPr>
            <w:tcW w:w="1418" w:type="dxa"/>
            <w:shd w:val="clear" w:color="auto" w:fill="auto"/>
          </w:tcPr>
          <w:p w14:paraId="3A68C64B" w14:textId="468D412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70</w:t>
            </w:r>
          </w:p>
        </w:tc>
        <w:tc>
          <w:tcPr>
            <w:tcW w:w="1134" w:type="dxa"/>
            <w:vMerge/>
          </w:tcPr>
          <w:p w14:paraId="608C023C" w14:textId="77777777" w:rsidR="0097775E" w:rsidRPr="002E58DA" w:rsidRDefault="0097775E" w:rsidP="0097775E">
            <w:pPr>
              <w:keepNext/>
              <w:rPr>
                <w:sz w:val="12"/>
                <w:szCs w:val="12"/>
              </w:rPr>
            </w:pPr>
          </w:p>
        </w:tc>
        <w:tc>
          <w:tcPr>
            <w:tcW w:w="3827" w:type="dxa"/>
            <w:shd w:val="clear" w:color="auto" w:fill="auto"/>
          </w:tcPr>
          <w:p w14:paraId="763EB393" w14:textId="095461F5"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20</w:t>
            </w:r>
            <w:r w:rsidRPr="005F6F25">
              <w:rPr>
                <w:sz w:val="14"/>
                <w:szCs w:val="14"/>
              </w:rPr>
              <w:t>]</w:t>
            </w:r>
          </w:p>
        </w:tc>
      </w:tr>
      <w:tr w:rsidR="0097775E" w:rsidRPr="002E58DA" w14:paraId="44546FE7" w14:textId="77777777" w:rsidTr="009A1B11">
        <w:tc>
          <w:tcPr>
            <w:tcW w:w="1418" w:type="dxa"/>
            <w:shd w:val="clear" w:color="auto" w:fill="auto"/>
          </w:tcPr>
          <w:p w14:paraId="2F285CE1" w14:textId="6C364F13"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74</w:t>
            </w:r>
          </w:p>
        </w:tc>
        <w:tc>
          <w:tcPr>
            <w:tcW w:w="1134" w:type="dxa"/>
            <w:vMerge/>
          </w:tcPr>
          <w:p w14:paraId="3A7FFAF5" w14:textId="77777777" w:rsidR="0097775E" w:rsidRPr="002E58DA" w:rsidRDefault="0097775E" w:rsidP="0097775E">
            <w:pPr>
              <w:keepNext/>
              <w:rPr>
                <w:sz w:val="12"/>
                <w:szCs w:val="12"/>
              </w:rPr>
            </w:pPr>
          </w:p>
        </w:tc>
        <w:tc>
          <w:tcPr>
            <w:tcW w:w="3827" w:type="dxa"/>
            <w:shd w:val="clear" w:color="auto" w:fill="auto"/>
          </w:tcPr>
          <w:p w14:paraId="5ACB4CF6" w14:textId="053EB81E"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-20</w:t>
            </w:r>
            <w:r w:rsidRPr="005F6F25">
              <w:rPr>
                <w:sz w:val="14"/>
                <w:szCs w:val="14"/>
              </w:rPr>
              <w:t>]</w:t>
            </w:r>
          </w:p>
        </w:tc>
      </w:tr>
      <w:tr w:rsidR="0097775E" w:rsidRPr="002E58DA" w14:paraId="5AE93D97" w14:textId="77777777" w:rsidTr="009A1B11">
        <w:tc>
          <w:tcPr>
            <w:tcW w:w="1418" w:type="dxa"/>
            <w:shd w:val="clear" w:color="auto" w:fill="auto"/>
          </w:tcPr>
          <w:p w14:paraId="0D17D26C" w14:textId="5D68BC5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78</w:t>
            </w:r>
          </w:p>
        </w:tc>
        <w:tc>
          <w:tcPr>
            <w:tcW w:w="1134" w:type="dxa"/>
            <w:vMerge/>
          </w:tcPr>
          <w:p w14:paraId="65F037CC" w14:textId="77777777" w:rsidR="0097775E" w:rsidRPr="002E58DA" w:rsidRDefault="0097775E" w:rsidP="0097775E">
            <w:pPr>
              <w:keepNext/>
              <w:rPr>
                <w:sz w:val="12"/>
                <w:szCs w:val="12"/>
              </w:rPr>
            </w:pPr>
          </w:p>
        </w:tc>
        <w:tc>
          <w:tcPr>
            <w:tcW w:w="3827" w:type="dxa"/>
            <w:shd w:val="clear" w:color="auto" w:fill="auto"/>
          </w:tcPr>
          <w:p w14:paraId="4B9980A6" w14:textId="522A0EA5"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21</w:t>
            </w:r>
            <w:r w:rsidRPr="005F6F25">
              <w:rPr>
                <w:sz w:val="14"/>
                <w:szCs w:val="14"/>
              </w:rPr>
              <w:t>]</w:t>
            </w:r>
          </w:p>
        </w:tc>
      </w:tr>
      <w:tr w:rsidR="0097775E" w:rsidRPr="002E58DA" w14:paraId="146A1687" w14:textId="77777777" w:rsidTr="009A1B11">
        <w:tc>
          <w:tcPr>
            <w:tcW w:w="1418" w:type="dxa"/>
            <w:shd w:val="clear" w:color="auto" w:fill="auto"/>
          </w:tcPr>
          <w:p w14:paraId="298E6C00" w14:textId="3545F938"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w:t>
            </w:r>
            <w:r w:rsidRPr="00D67EF4">
              <w:rPr>
                <w:sz w:val="14"/>
                <w:szCs w:val="14"/>
              </w:rPr>
              <w:t>C</w:t>
            </w:r>
          </w:p>
        </w:tc>
        <w:tc>
          <w:tcPr>
            <w:tcW w:w="1134" w:type="dxa"/>
            <w:vMerge/>
          </w:tcPr>
          <w:p w14:paraId="57D1F2FF" w14:textId="77777777" w:rsidR="0097775E" w:rsidRPr="002E58DA" w:rsidRDefault="0097775E" w:rsidP="0097775E">
            <w:pPr>
              <w:keepNext/>
              <w:rPr>
                <w:sz w:val="12"/>
                <w:szCs w:val="12"/>
              </w:rPr>
            </w:pPr>
          </w:p>
        </w:tc>
        <w:tc>
          <w:tcPr>
            <w:tcW w:w="3827" w:type="dxa"/>
            <w:shd w:val="clear" w:color="auto" w:fill="auto"/>
          </w:tcPr>
          <w:p w14:paraId="2C6406EA" w14:textId="3280AF2D"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-21</w:t>
            </w:r>
            <w:r w:rsidRPr="005F6F25">
              <w:rPr>
                <w:sz w:val="14"/>
                <w:szCs w:val="14"/>
              </w:rPr>
              <w:t>]</w:t>
            </w:r>
          </w:p>
        </w:tc>
      </w:tr>
      <w:tr w:rsidR="0097775E" w:rsidRPr="002E58DA" w14:paraId="0CE3D5F2" w14:textId="77777777" w:rsidTr="0097775E">
        <w:tc>
          <w:tcPr>
            <w:tcW w:w="1418" w:type="dxa"/>
            <w:shd w:val="clear" w:color="auto" w:fill="auto"/>
          </w:tcPr>
          <w:p w14:paraId="15A2D665" w14:textId="47DE7B8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80</w:t>
            </w:r>
          </w:p>
        </w:tc>
        <w:tc>
          <w:tcPr>
            <w:tcW w:w="1134" w:type="dxa"/>
            <w:vMerge/>
          </w:tcPr>
          <w:p w14:paraId="2307A5C7" w14:textId="77777777" w:rsidR="0097775E" w:rsidRPr="002E58DA" w:rsidRDefault="0097775E" w:rsidP="0097775E">
            <w:pPr>
              <w:keepNext/>
              <w:rPr>
                <w:sz w:val="12"/>
                <w:szCs w:val="12"/>
              </w:rPr>
            </w:pPr>
          </w:p>
        </w:tc>
        <w:tc>
          <w:tcPr>
            <w:tcW w:w="3827" w:type="dxa"/>
            <w:shd w:val="clear" w:color="auto" w:fill="000000" w:themeFill="text1"/>
          </w:tcPr>
          <w:p w14:paraId="776F88E6" w14:textId="77777777" w:rsidR="0097775E" w:rsidRPr="005F6F25" w:rsidRDefault="0097775E" w:rsidP="0097775E">
            <w:pPr>
              <w:keepNext/>
              <w:jc w:val="center"/>
              <w:rPr>
                <w:sz w:val="14"/>
                <w:szCs w:val="14"/>
              </w:rPr>
            </w:pPr>
          </w:p>
        </w:tc>
      </w:tr>
      <w:tr w:rsidR="0097775E" w:rsidRPr="002E58DA" w14:paraId="74B4C18B" w14:textId="77777777" w:rsidTr="0097775E">
        <w:tc>
          <w:tcPr>
            <w:tcW w:w="1418" w:type="dxa"/>
            <w:shd w:val="clear" w:color="auto" w:fill="auto"/>
          </w:tcPr>
          <w:p w14:paraId="6D556726" w14:textId="6C1558E5"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84</w:t>
            </w:r>
          </w:p>
        </w:tc>
        <w:tc>
          <w:tcPr>
            <w:tcW w:w="1134" w:type="dxa"/>
            <w:vMerge/>
          </w:tcPr>
          <w:p w14:paraId="00631E23" w14:textId="77777777" w:rsidR="0097775E" w:rsidRPr="002E58DA" w:rsidRDefault="0097775E" w:rsidP="0097775E">
            <w:pPr>
              <w:keepNext/>
              <w:rPr>
                <w:sz w:val="12"/>
                <w:szCs w:val="12"/>
              </w:rPr>
            </w:pPr>
          </w:p>
        </w:tc>
        <w:tc>
          <w:tcPr>
            <w:tcW w:w="3827" w:type="dxa"/>
            <w:shd w:val="clear" w:color="auto" w:fill="000000" w:themeFill="text1"/>
          </w:tcPr>
          <w:p w14:paraId="7587C59B" w14:textId="77777777" w:rsidR="0097775E" w:rsidRPr="005F6F25" w:rsidRDefault="0097775E" w:rsidP="0097775E">
            <w:pPr>
              <w:keepNext/>
              <w:jc w:val="center"/>
              <w:rPr>
                <w:sz w:val="14"/>
                <w:szCs w:val="14"/>
              </w:rPr>
            </w:pPr>
          </w:p>
        </w:tc>
      </w:tr>
      <w:tr w:rsidR="0097775E" w:rsidRPr="002E58DA" w14:paraId="1C2E33CE" w14:textId="77777777" w:rsidTr="009A1B11">
        <w:tc>
          <w:tcPr>
            <w:tcW w:w="1418" w:type="dxa"/>
            <w:shd w:val="clear" w:color="auto" w:fill="auto"/>
          </w:tcPr>
          <w:p w14:paraId="58837B39" w14:textId="3098AB1C"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88</w:t>
            </w:r>
          </w:p>
        </w:tc>
        <w:tc>
          <w:tcPr>
            <w:tcW w:w="1134" w:type="dxa"/>
            <w:vMerge/>
          </w:tcPr>
          <w:p w14:paraId="471B1D23" w14:textId="77777777" w:rsidR="0097775E" w:rsidRPr="002E58DA" w:rsidRDefault="0097775E" w:rsidP="0097775E">
            <w:pPr>
              <w:keepNext/>
              <w:rPr>
                <w:sz w:val="12"/>
                <w:szCs w:val="12"/>
              </w:rPr>
            </w:pPr>
          </w:p>
        </w:tc>
        <w:tc>
          <w:tcPr>
            <w:tcW w:w="3827" w:type="dxa"/>
            <w:shd w:val="clear" w:color="auto" w:fill="auto"/>
          </w:tcPr>
          <w:p w14:paraId="7639A2F9" w14:textId="0DCD2605"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29</w:t>
            </w:r>
            <w:r w:rsidRPr="005F6F25">
              <w:rPr>
                <w:sz w:val="14"/>
                <w:szCs w:val="14"/>
              </w:rPr>
              <w:t>]</w:t>
            </w:r>
          </w:p>
        </w:tc>
      </w:tr>
      <w:tr w:rsidR="0097775E" w:rsidRPr="002E58DA" w14:paraId="0EF0FD0C" w14:textId="77777777" w:rsidTr="009A1B11">
        <w:tc>
          <w:tcPr>
            <w:tcW w:w="1418" w:type="dxa"/>
            <w:shd w:val="clear" w:color="auto" w:fill="auto"/>
          </w:tcPr>
          <w:p w14:paraId="62C214E4" w14:textId="720D2D58"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w:t>
            </w:r>
            <w:r w:rsidRPr="00D67EF4">
              <w:rPr>
                <w:sz w:val="14"/>
                <w:szCs w:val="14"/>
              </w:rPr>
              <w:t>C</w:t>
            </w:r>
          </w:p>
        </w:tc>
        <w:tc>
          <w:tcPr>
            <w:tcW w:w="1134" w:type="dxa"/>
            <w:vMerge/>
          </w:tcPr>
          <w:p w14:paraId="4AA8496B" w14:textId="77777777" w:rsidR="0097775E" w:rsidRPr="002E58DA" w:rsidRDefault="0097775E" w:rsidP="0097775E">
            <w:pPr>
              <w:keepNext/>
              <w:rPr>
                <w:sz w:val="12"/>
                <w:szCs w:val="12"/>
              </w:rPr>
            </w:pPr>
          </w:p>
        </w:tc>
        <w:tc>
          <w:tcPr>
            <w:tcW w:w="3827" w:type="dxa"/>
            <w:shd w:val="clear" w:color="auto" w:fill="auto"/>
          </w:tcPr>
          <w:p w14:paraId="35155880" w14:textId="12384B09"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-29</w:t>
            </w:r>
            <w:r w:rsidRPr="005F6F25">
              <w:rPr>
                <w:sz w:val="14"/>
                <w:szCs w:val="14"/>
              </w:rPr>
              <w:t>]</w:t>
            </w:r>
          </w:p>
        </w:tc>
      </w:tr>
      <w:tr w:rsidR="0097775E" w:rsidRPr="002E58DA" w14:paraId="269E54EE" w14:textId="77777777" w:rsidTr="009A1B11">
        <w:tc>
          <w:tcPr>
            <w:tcW w:w="1418" w:type="dxa"/>
            <w:shd w:val="clear" w:color="auto" w:fill="auto"/>
          </w:tcPr>
          <w:p w14:paraId="04F3927E" w14:textId="552784B6"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90</w:t>
            </w:r>
          </w:p>
        </w:tc>
        <w:tc>
          <w:tcPr>
            <w:tcW w:w="1134" w:type="dxa"/>
            <w:vMerge/>
          </w:tcPr>
          <w:p w14:paraId="0F47A9AB" w14:textId="77777777" w:rsidR="0097775E" w:rsidRPr="002E58DA" w:rsidRDefault="0097775E" w:rsidP="0097775E">
            <w:pPr>
              <w:keepNext/>
              <w:rPr>
                <w:sz w:val="12"/>
                <w:szCs w:val="12"/>
              </w:rPr>
            </w:pPr>
          </w:p>
        </w:tc>
        <w:tc>
          <w:tcPr>
            <w:tcW w:w="3827" w:type="dxa"/>
            <w:shd w:val="clear" w:color="auto" w:fill="auto"/>
          </w:tcPr>
          <w:p w14:paraId="4B44B9F2" w14:textId="14A35B1C"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30</w:t>
            </w:r>
            <w:r w:rsidRPr="005F6F25">
              <w:rPr>
                <w:sz w:val="14"/>
                <w:szCs w:val="14"/>
              </w:rPr>
              <w:t>]</w:t>
            </w:r>
          </w:p>
        </w:tc>
      </w:tr>
      <w:tr w:rsidR="0097775E" w:rsidRPr="002E58DA" w14:paraId="2ABFFCE1" w14:textId="77777777" w:rsidTr="009A1B11">
        <w:tc>
          <w:tcPr>
            <w:tcW w:w="1418" w:type="dxa"/>
            <w:shd w:val="clear" w:color="auto" w:fill="auto"/>
          </w:tcPr>
          <w:p w14:paraId="6BB9EAF6" w14:textId="2BB3050D" w:rsidR="0097775E" w:rsidRDefault="0097775E" w:rsidP="0097775E">
            <w:pPr>
              <w:rPr>
                <w:sz w:val="14"/>
                <w:szCs w:val="14"/>
              </w:rPr>
            </w:pPr>
            <w:r w:rsidRPr="00D67EF4">
              <w:rPr>
                <w:sz w:val="14"/>
                <w:szCs w:val="14"/>
              </w:rPr>
              <w:lastRenderedPageBreak/>
              <w:t>0x6</w:t>
            </w:r>
            <w:r w:rsidR="006879D8">
              <w:rPr>
                <w:sz w:val="14"/>
                <w:szCs w:val="14"/>
              </w:rPr>
              <w:t>3</w:t>
            </w:r>
            <w:r w:rsidRPr="00D67EF4">
              <w:rPr>
                <w:sz w:val="14"/>
                <w:szCs w:val="14"/>
              </w:rPr>
              <w:t>FFFFF</w:t>
            </w:r>
            <w:r>
              <w:rPr>
                <w:sz w:val="14"/>
                <w:szCs w:val="14"/>
              </w:rPr>
              <w:t>94</w:t>
            </w:r>
          </w:p>
        </w:tc>
        <w:tc>
          <w:tcPr>
            <w:tcW w:w="1134" w:type="dxa"/>
            <w:vMerge/>
          </w:tcPr>
          <w:p w14:paraId="5677E1F7" w14:textId="77777777" w:rsidR="0097775E" w:rsidRPr="002E58DA" w:rsidRDefault="0097775E" w:rsidP="0097775E">
            <w:pPr>
              <w:keepNext/>
              <w:rPr>
                <w:sz w:val="12"/>
                <w:szCs w:val="12"/>
              </w:rPr>
            </w:pPr>
          </w:p>
        </w:tc>
        <w:tc>
          <w:tcPr>
            <w:tcW w:w="3827" w:type="dxa"/>
            <w:shd w:val="clear" w:color="auto" w:fill="auto"/>
          </w:tcPr>
          <w:p w14:paraId="5024B1A6" w14:textId="59EAF58C"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-30</w:t>
            </w:r>
            <w:r w:rsidRPr="005F6F25">
              <w:rPr>
                <w:sz w:val="14"/>
                <w:szCs w:val="14"/>
              </w:rPr>
              <w:t>]</w:t>
            </w:r>
          </w:p>
        </w:tc>
      </w:tr>
      <w:tr w:rsidR="0097775E" w:rsidRPr="002E58DA" w14:paraId="7201A3F9" w14:textId="77777777" w:rsidTr="009A1B11">
        <w:tc>
          <w:tcPr>
            <w:tcW w:w="1418" w:type="dxa"/>
            <w:shd w:val="clear" w:color="auto" w:fill="auto"/>
          </w:tcPr>
          <w:p w14:paraId="2D06C55B" w14:textId="1F741A44"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98</w:t>
            </w:r>
          </w:p>
        </w:tc>
        <w:tc>
          <w:tcPr>
            <w:tcW w:w="1134" w:type="dxa"/>
            <w:vMerge/>
          </w:tcPr>
          <w:p w14:paraId="77CDF013" w14:textId="77777777" w:rsidR="0097775E" w:rsidRPr="002E58DA" w:rsidRDefault="0097775E" w:rsidP="0097775E">
            <w:pPr>
              <w:keepNext/>
              <w:rPr>
                <w:sz w:val="12"/>
                <w:szCs w:val="12"/>
              </w:rPr>
            </w:pPr>
          </w:p>
        </w:tc>
        <w:tc>
          <w:tcPr>
            <w:tcW w:w="3827" w:type="dxa"/>
            <w:shd w:val="clear" w:color="auto" w:fill="auto"/>
          </w:tcPr>
          <w:p w14:paraId="327FF5B3" w14:textId="25DAD46D"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31</w:t>
            </w:r>
            <w:r w:rsidRPr="005F6F25">
              <w:rPr>
                <w:sz w:val="14"/>
                <w:szCs w:val="14"/>
              </w:rPr>
              <w:t>]</w:t>
            </w:r>
          </w:p>
        </w:tc>
      </w:tr>
      <w:tr w:rsidR="0097775E" w:rsidRPr="002E58DA" w14:paraId="12724E95" w14:textId="77777777" w:rsidTr="009A1B11">
        <w:tc>
          <w:tcPr>
            <w:tcW w:w="1418" w:type="dxa"/>
            <w:shd w:val="clear" w:color="auto" w:fill="auto"/>
          </w:tcPr>
          <w:p w14:paraId="4D055A03" w14:textId="5669FD6C"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w:t>
            </w:r>
            <w:r w:rsidRPr="00D67EF4">
              <w:rPr>
                <w:sz w:val="14"/>
                <w:szCs w:val="14"/>
              </w:rPr>
              <w:t>C</w:t>
            </w:r>
          </w:p>
        </w:tc>
        <w:tc>
          <w:tcPr>
            <w:tcW w:w="1134" w:type="dxa"/>
            <w:vMerge/>
          </w:tcPr>
          <w:p w14:paraId="615B1448" w14:textId="77777777" w:rsidR="0097775E" w:rsidRPr="002E58DA" w:rsidRDefault="0097775E" w:rsidP="0097775E">
            <w:pPr>
              <w:keepNext/>
              <w:rPr>
                <w:sz w:val="12"/>
                <w:szCs w:val="12"/>
              </w:rPr>
            </w:pPr>
          </w:p>
        </w:tc>
        <w:tc>
          <w:tcPr>
            <w:tcW w:w="3827" w:type="dxa"/>
            <w:shd w:val="clear" w:color="auto" w:fill="auto"/>
          </w:tcPr>
          <w:p w14:paraId="7E25FD45" w14:textId="571427E6"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-31</w:t>
            </w:r>
            <w:r w:rsidRPr="005F6F25">
              <w:rPr>
                <w:sz w:val="14"/>
                <w:szCs w:val="14"/>
              </w:rPr>
              <w:t>]</w:t>
            </w:r>
          </w:p>
        </w:tc>
      </w:tr>
      <w:tr w:rsidR="0097775E" w:rsidRPr="002E58DA" w14:paraId="458042B0" w14:textId="77777777" w:rsidTr="009A1B11">
        <w:tc>
          <w:tcPr>
            <w:tcW w:w="1418" w:type="dxa"/>
            <w:shd w:val="clear" w:color="auto" w:fill="auto"/>
          </w:tcPr>
          <w:p w14:paraId="432FD9EA" w14:textId="2EFE7D84"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A0</w:t>
            </w:r>
          </w:p>
        </w:tc>
        <w:tc>
          <w:tcPr>
            <w:tcW w:w="1134" w:type="dxa"/>
            <w:vMerge/>
          </w:tcPr>
          <w:p w14:paraId="1DC7BAC1" w14:textId="77777777" w:rsidR="0097775E" w:rsidRPr="002E58DA" w:rsidRDefault="0097775E" w:rsidP="0097775E">
            <w:pPr>
              <w:keepNext/>
              <w:rPr>
                <w:sz w:val="12"/>
                <w:szCs w:val="12"/>
              </w:rPr>
            </w:pPr>
          </w:p>
        </w:tc>
        <w:tc>
          <w:tcPr>
            <w:tcW w:w="3827" w:type="dxa"/>
            <w:shd w:val="clear" w:color="auto" w:fill="auto"/>
          </w:tcPr>
          <w:p w14:paraId="1254424D" w14:textId="3B4B7547"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32</w:t>
            </w:r>
            <w:r w:rsidRPr="005F6F25">
              <w:rPr>
                <w:sz w:val="14"/>
                <w:szCs w:val="14"/>
              </w:rPr>
              <w:t>]</w:t>
            </w:r>
          </w:p>
        </w:tc>
      </w:tr>
      <w:tr w:rsidR="0097775E" w:rsidRPr="002E58DA" w14:paraId="660B21E3" w14:textId="77777777" w:rsidTr="009A1B11">
        <w:tc>
          <w:tcPr>
            <w:tcW w:w="1418" w:type="dxa"/>
            <w:shd w:val="clear" w:color="auto" w:fill="auto"/>
          </w:tcPr>
          <w:p w14:paraId="6BD8AA93" w14:textId="34994607"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FFFFFF</w:t>
            </w:r>
            <w:r>
              <w:rPr>
                <w:sz w:val="14"/>
                <w:szCs w:val="14"/>
              </w:rPr>
              <w:t>4</w:t>
            </w:r>
          </w:p>
        </w:tc>
        <w:tc>
          <w:tcPr>
            <w:tcW w:w="1134" w:type="dxa"/>
            <w:vMerge/>
          </w:tcPr>
          <w:p w14:paraId="7214C1CF" w14:textId="77777777" w:rsidR="0097775E" w:rsidRPr="002E58DA" w:rsidRDefault="0097775E" w:rsidP="0097775E">
            <w:pPr>
              <w:keepNext/>
              <w:rPr>
                <w:sz w:val="12"/>
                <w:szCs w:val="12"/>
              </w:rPr>
            </w:pPr>
          </w:p>
        </w:tc>
        <w:tc>
          <w:tcPr>
            <w:tcW w:w="3827" w:type="dxa"/>
            <w:shd w:val="clear" w:color="auto" w:fill="auto"/>
          </w:tcPr>
          <w:p w14:paraId="215C1E82" w14:textId="58DEECA6"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-32</w:t>
            </w:r>
            <w:r w:rsidRPr="005F6F25">
              <w:rPr>
                <w:sz w:val="14"/>
                <w:szCs w:val="14"/>
              </w:rPr>
              <w:t>]</w:t>
            </w:r>
          </w:p>
        </w:tc>
      </w:tr>
      <w:tr w:rsidR="0097775E" w:rsidRPr="002E58DA" w14:paraId="45B2CA18" w14:textId="77777777" w:rsidTr="009A1B11">
        <w:tc>
          <w:tcPr>
            <w:tcW w:w="1418" w:type="dxa"/>
            <w:shd w:val="clear" w:color="auto" w:fill="auto"/>
          </w:tcPr>
          <w:p w14:paraId="215BB42E" w14:textId="403D45B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A8</w:t>
            </w:r>
          </w:p>
        </w:tc>
        <w:tc>
          <w:tcPr>
            <w:tcW w:w="1134" w:type="dxa"/>
            <w:vMerge/>
          </w:tcPr>
          <w:p w14:paraId="561C1C08" w14:textId="77777777" w:rsidR="0097775E" w:rsidRPr="002E58DA" w:rsidRDefault="0097775E" w:rsidP="0097775E">
            <w:pPr>
              <w:keepNext/>
              <w:rPr>
                <w:sz w:val="12"/>
                <w:szCs w:val="12"/>
              </w:rPr>
            </w:pPr>
          </w:p>
        </w:tc>
        <w:tc>
          <w:tcPr>
            <w:tcW w:w="3827" w:type="dxa"/>
            <w:shd w:val="clear" w:color="auto" w:fill="auto"/>
          </w:tcPr>
          <w:p w14:paraId="0F6C3826" w14:textId="7B297D8F"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33</w:t>
            </w:r>
            <w:r w:rsidRPr="005F6F25">
              <w:rPr>
                <w:sz w:val="14"/>
                <w:szCs w:val="14"/>
              </w:rPr>
              <w:t>]</w:t>
            </w:r>
          </w:p>
        </w:tc>
      </w:tr>
      <w:tr w:rsidR="0097775E" w:rsidRPr="002E58DA" w14:paraId="77D51836" w14:textId="77777777" w:rsidTr="009A1B11">
        <w:tc>
          <w:tcPr>
            <w:tcW w:w="1418" w:type="dxa"/>
            <w:shd w:val="clear" w:color="auto" w:fill="auto"/>
          </w:tcPr>
          <w:p w14:paraId="0598C29E" w14:textId="446D016E"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w:t>
            </w:r>
            <w:r w:rsidRPr="00D67EF4">
              <w:rPr>
                <w:sz w:val="14"/>
                <w:szCs w:val="14"/>
              </w:rPr>
              <w:t>C</w:t>
            </w:r>
          </w:p>
        </w:tc>
        <w:tc>
          <w:tcPr>
            <w:tcW w:w="1134" w:type="dxa"/>
            <w:vMerge/>
          </w:tcPr>
          <w:p w14:paraId="506ED721" w14:textId="77777777" w:rsidR="0097775E" w:rsidRPr="002E58DA" w:rsidRDefault="0097775E" w:rsidP="0097775E">
            <w:pPr>
              <w:keepNext/>
              <w:rPr>
                <w:sz w:val="12"/>
                <w:szCs w:val="12"/>
              </w:rPr>
            </w:pPr>
          </w:p>
        </w:tc>
        <w:tc>
          <w:tcPr>
            <w:tcW w:w="3827" w:type="dxa"/>
            <w:shd w:val="clear" w:color="auto" w:fill="auto"/>
          </w:tcPr>
          <w:p w14:paraId="473FDB83" w14:textId="01C2CE50"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-33</w:t>
            </w:r>
            <w:r w:rsidRPr="005F6F25">
              <w:rPr>
                <w:sz w:val="14"/>
                <w:szCs w:val="14"/>
              </w:rPr>
              <w:t>]</w:t>
            </w:r>
          </w:p>
        </w:tc>
      </w:tr>
      <w:tr w:rsidR="0097775E" w:rsidRPr="002E58DA" w14:paraId="1BC9180A" w14:textId="77777777" w:rsidTr="009A1B11">
        <w:tc>
          <w:tcPr>
            <w:tcW w:w="1418" w:type="dxa"/>
            <w:shd w:val="clear" w:color="auto" w:fill="auto"/>
          </w:tcPr>
          <w:p w14:paraId="61C9DBF5" w14:textId="59517EE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B0</w:t>
            </w:r>
          </w:p>
        </w:tc>
        <w:tc>
          <w:tcPr>
            <w:tcW w:w="1134" w:type="dxa"/>
            <w:vMerge/>
          </w:tcPr>
          <w:p w14:paraId="18082E88" w14:textId="77777777" w:rsidR="0097775E" w:rsidRPr="002E58DA" w:rsidRDefault="0097775E" w:rsidP="0097775E">
            <w:pPr>
              <w:keepNext/>
              <w:rPr>
                <w:sz w:val="12"/>
                <w:szCs w:val="12"/>
              </w:rPr>
            </w:pPr>
          </w:p>
        </w:tc>
        <w:tc>
          <w:tcPr>
            <w:tcW w:w="3827" w:type="dxa"/>
            <w:shd w:val="clear" w:color="auto" w:fill="auto"/>
          </w:tcPr>
          <w:p w14:paraId="0CEDD9CC" w14:textId="2971942D"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34</w:t>
            </w:r>
            <w:r w:rsidRPr="005F6F25">
              <w:rPr>
                <w:sz w:val="14"/>
                <w:szCs w:val="14"/>
              </w:rPr>
              <w:t>]</w:t>
            </w:r>
          </w:p>
        </w:tc>
      </w:tr>
      <w:tr w:rsidR="0097775E" w:rsidRPr="002E58DA" w14:paraId="1E38E38D" w14:textId="77777777" w:rsidTr="009A1B11">
        <w:tc>
          <w:tcPr>
            <w:tcW w:w="1418" w:type="dxa"/>
            <w:shd w:val="clear" w:color="auto" w:fill="auto"/>
          </w:tcPr>
          <w:p w14:paraId="1A6E3EA7" w14:textId="38ADA49A"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B4</w:t>
            </w:r>
          </w:p>
        </w:tc>
        <w:tc>
          <w:tcPr>
            <w:tcW w:w="1134" w:type="dxa"/>
            <w:vMerge/>
          </w:tcPr>
          <w:p w14:paraId="12665F3E" w14:textId="77777777" w:rsidR="0097775E" w:rsidRPr="002E58DA" w:rsidRDefault="0097775E" w:rsidP="0097775E">
            <w:pPr>
              <w:keepNext/>
              <w:rPr>
                <w:sz w:val="12"/>
                <w:szCs w:val="12"/>
              </w:rPr>
            </w:pPr>
          </w:p>
        </w:tc>
        <w:tc>
          <w:tcPr>
            <w:tcW w:w="3827" w:type="dxa"/>
            <w:shd w:val="clear" w:color="auto" w:fill="auto"/>
          </w:tcPr>
          <w:p w14:paraId="7C608771" w14:textId="054E5646"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-34</w:t>
            </w:r>
            <w:r w:rsidRPr="005F6F25">
              <w:rPr>
                <w:sz w:val="14"/>
                <w:szCs w:val="14"/>
              </w:rPr>
              <w:t>]</w:t>
            </w:r>
          </w:p>
        </w:tc>
      </w:tr>
      <w:tr w:rsidR="0097775E" w:rsidRPr="002E58DA" w14:paraId="23EBB3A9" w14:textId="77777777" w:rsidTr="009A1B11">
        <w:tc>
          <w:tcPr>
            <w:tcW w:w="1418" w:type="dxa"/>
            <w:shd w:val="clear" w:color="auto" w:fill="auto"/>
          </w:tcPr>
          <w:p w14:paraId="7AD941B4" w14:textId="71EDD71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B8</w:t>
            </w:r>
          </w:p>
        </w:tc>
        <w:tc>
          <w:tcPr>
            <w:tcW w:w="1134" w:type="dxa"/>
            <w:vMerge/>
          </w:tcPr>
          <w:p w14:paraId="7BBA8A9A" w14:textId="77777777" w:rsidR="0097775E" w:rsidRPr="002E58DA" w:rsidRDefault="0097775E" w:rsidP="0097775E">
            <w:pPr>
              <w:keepNext/>
              <w:rPr>
                <w:sz w:val="12"/>
                <w:szCs w:val="12"/>
              </w:rPr>
            </w:pPr>
          </w:p>
        </w:tc>
        <w:tc>
          <w:tcPr>
            <w:tcW w:w="3827" w:type="dxa"/>
            <w:shd w:val="clear" w:color="auto" w:fill="auto"/>
          </w:tcPr>
          <w:p w14:paraId="3E642BA8" w14:textId="29507055"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35</w:t>
            </w:r>
            <w:r w:rsidRPr="005F6F25">
              <w:rPr>
                <w:sz w:val="14"/>
                <w:szCs w:val="14"/>
              </w:rPr>
              <w:t>]</w:t>
            </w:r>
          </w:p>
        </w:tc>
      </w:tr>
      <w:tr w:rsidR="0097775E" w:rsidRPr="002E58DA" w14:paraId="3E40894E" w14:textId="77777777" w:rsidTr="009A1B11">
        <w:tc>
          <w:tcPr>
            <w:tcW w:w="1418" w:type="dxa"/>
            <w:shd w:val="clear" w:color="auto" w:fill="auto"/>
          </w:tcPr>
          <w:p w14:paraId="466F09EF" w14:textId="6016DE75"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w:t>
            </w:r>
            <w:r w:rsidRPr="00D67EF4">
              <w:rPr>
                <w:sz w:val="14"/>
                <w:szCs w:val="14"/>
              </w:rPr>
              <w:t>C</w:t>
            </w:r>
          </w:p>
        </w:tc>
        <w:tc>
          <w:tcPr>
            <w:tcW w:w="1134" w:type="dxa"/>
            <w:vMerge/>
          </w:tcPr>
          <w:p w14:paraId="2CDCF270" w14:textId="77777777" w:rsidR="0097775E" w:rsidRPr="002E58DA" w:rsidRDefault="0097775E" w:rsidP="0097775E">
            <w:pPr>
              <w:keepNext/>
              <w:rPr>
                <w:sz w:val="12"/>
                <w:szCs w:val="12"/>
              </w:rPr>
            </w:pPr>
          </w:p>
        </w:tc>
        <w:tc>
          <w:tcPr>
            <w:tcW w:w="3827" w:type="dxa"/>
            <w:shd w:val="clear" w:color="auto" w:fill="auto"/>
          </w:tcPr>
          <w:p w14:paraId="334D79A5" w14:textId="0DF22980" w:rsidR="0097775E" w:rsidRPr="005F6F25" w:rsidRDefault="0097775E" w:rsidP="0097775E">
            <w:pPr>
              <w:keepNext/>
              <w:jc w:val="center"/>
              <w:rPr>
                <w:sz w:val="14"/>
                <w:szCs w:val="14"/>
              </w:rPr>
            </w:pPr>
            <w:proofErr w:type="gramStart"/>
            <w:r w:rsidRPr="005F6F25">
              <w:rPr>
                <w:sz w:val="14"/>
                <w:szCs w:val="14"/>
              </w:rPr>
              <w:t>p[</w:t>
            </w:r>
            <w:proofErr w:type="gramEnd"/>
            <w:r>
              <w:rPr>
                <w:sz w:val="14"/>
                <w:szCs w:val="14"/>
              </w:rPr>
              <w:t>-35</w:t>
            </w:r>
            <w:r w:rsidRPr="005F6F25">
              <w:rPr>
                <w:sz w:val="14"/>
                <w:szCs w:val="14"/>
              </w:rPr>
              <w:t>]</w:t>
            </w:r>
          </w:p>
        </w:tc>
      </w:tr>
    </w:tbl>
    <w:p w14:paraId="6DFA8ACE" w14:textId="77777777" w:rsidR="00ED072D" w:rsidRDefault="00ED072D" w:rsidP="00ED072D">
      <w:pPr>
        <w:pStyle w:val="Caption"/>
      </w:pPr>
    </w:p>
    <w:p w14:paraId="3FABE5C4" w14:textId="77777777" w:rsidR="008C71FD" w:rsidRDefault="008C71FD" w:rsidP="00ED072D">
      <w:pPr>
        <w:pStyle w:val="Caption"/>
        <w:rPr>
          <w:b w:val="0"/>
        </w:rPr>
      </w:pPr>
      <w:bookmarkStart w:id="69" w:name="_Ref499732750"/>
    </w:p>
    <w:p w14:paraId="409A5D74" w14:textId="77777777" w:rsidR="008C71FD" w:rsidRDefault="008C71FD">
      <w:r>
        <w:br w:type="page"/>
      </w:r>
    </w:p>
    <w:p w14:paraId="6BB851F3" w14:textId="77777777" w:rsidR="008C71FD" w:rsidRDefault="008C71FD" w:rsidP="00ED072D">
      <w:pPr>
        <w:pStyle w:val="Caption"/>
        <w:rPr>
          <w:b w:val="0"/>
        </w:rPr>
      </w:pPr>
    </w:p>
    <w:p w14:paraId="192CDA8E" w14:textId="17839DEC" w:rsidR="008C71FD" w:rsidRDefault="008C71FD" w:rsidP="008C71FD">
      <w:pPr>
        <w:rPr>
          <w:szCs w:val="22"/>
        </w:rPr>
      </w:pPr>
      <w:r>
        <w:t xml:space="preserve">For DDRIF2 #3 with base offset </w:t>
      </w:r>
      <w:r w:rsidRPr="008C71FD">
        <w:rPr>
          <w:szCs w:val="22"/>
        </w:rPr>
        <w:t>0x</w:t>
      </w:r>
      <w:r>
        <w:rPr>
          <w:szCs w:val="22"/>
        </w:rPr>
        <w:t>8</w:t>
      </w:r>
      <w:r w:rsidRPr="008C71FD">
        <w:rPr>
          <w:szCs w:val="22"/>
        </w:rPr>
        <w:t>00000000</w:t>
      </w:r>
    </w:p>
    <w:p w14:paraId="261A8072" w14:textId="7504CBA4" w:rsidR="00531628" w:rsidRPr="008C71FD" w:rsidRDefault="00531628" w:rsidP="00531628">
      <w:pPr>
        <w:rPr>
          <w:szCs w:val="22"/>
        </w:rPr>
      </w:pPr>
    </w:p>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3827"/>
      </w:tblGrid>
      <w:tr w:rsidR="00531628" w:rsidRPr="002E58DA" w14:paraId="4F29CC93" w14:textId="77777777" w:rsidTr="00195DAD">
        <w:trPr>
          <w:tblHeader/>
        </w:trPr>
        <w:tc>
          <w:tcPr>
            <w:tcW w:w="1418" w:type="dxa"/>
            <w:shd w:val="clear" w:color="auto" w:fill="C6D9F1"/>
          </w:tcPr>
          <w:p w14:paraId="61BE57CC" w14:textId="77777777" w:rsidR="00531628" w:rsidRDefault="00531628" w:rsidP="00195DAD">
            <w:pPr>
              <w:rPr>
                <w:sz w:val="14"/>
                <w:szCs w:val="14"/>
              </w:rPr>
            </w:pPr>
            <w:r>
              <w:rPr>
                <w:sz w:val="14"/>
                <w:szCs w:val="14"/>
              </w:rPr>
              <w:t>BYTE_</w:t>
            </w:r>
            <w:proofErr w:type="gramStart"/>
            <w:r>
              <w:rPr>
                <w:sz w:val="14"/>
                <w:szCs w:val="14"/>
              </w:rPr>
              <w:t>ADDR[</w:t>
            </w:r>
            <w:proofErr w:type="gramEnd"/>
            <w:r>
              <w:rPr>
                <w:sz w:val="14"/>
                <w:szCs w:val="14"/>
              </w:rPr>
              <w:t>34:0]</w:t>
            </w:r>
          </w:p>
          <w:p w14:paraId="5E3B2AC3" w14:textId="77777777" w:rsidR="00531628" w:rsidRDefault="00531628" w:rsidP="00195DAD">
            <w:pPr>
              <w:rPr>
                <w:sz w:val="14"/>
                <w:szCs w:val="14"/>
              </w:rPr>
            </w:pPr>
            <w:r>
              <w:rPr>
                <w:sz w:val="14"/>
                <w:szCs w:val="14"/>
              </w:rPr>
              <w:t>/ Hex</w:t>
            </w:r>
          </w:p>
          <w:p w14:paraId="1EE46C22" w14:textId="77777777" w:rsidR="00531628" w:rsidRDefault="00531628" w:rsidP="00195DAD">
            <w:pPr>
              <w:rPr>
                <w:sz w:val="14"/>
                <w:szCs w:val="14"/>
              </w:rPr>
            </w:pPr>
          </w:p>
        </w:tc>
        <w:tc>
          <w:tcPr>
            <w:tcW w:w="1134" w:type="dxa"/>
            <w:shd w:val="clear" w:color="auto" w:fill="C6D9F1"/>
          </w:tcPr>
          <w:p w14:paraId="3C152068" w14:textId="77777777" w:rsidR="00531628" w:rsidRDefault="00531628" w:rsidP="00195DAD">
            <w:pPr>
              <w:jc w:val="center"/>
              <w:rPr>
                <w:sz w:val="14"/>
                <w:szCs w:val="14"/>
              </w:rPr>
            </w:pPr>
            <w:r>
              <w:rPr>
                <w:sz w:val="14"/>
                <w:szCs w:val="14"/>
              </w:rPr>
              <w:t>FOP</w:t>
            </w:r>
          </w:p>
          <w:p w14:paraId="1188F746" w14:textId="77777777" w:rsidR="00531628" w:rsidRDefault="00531628" w:rsidP="00195DAD">
            <w:pPr>
              <w:jc w:val="center"/>
              <w:rPr>
                <w:sz w:val="14"/>
                <w:szCs w:val="14"/>
              </w:rPr>
            </w:pPr>
            <w:r>
              <w:rPr>
                <w:sz w:val="14"/>
                <w:szCs w:val="14"/>
              </w:rPr>
              <w:t>Column</w:t>
            </w:r>
          </w:p>
        </w:tc>
        <w:tc>
          <w:tcPr>
            <w:tcW w:w="3827" w:type="dxa"/>
            <w:shd w:val="clear" w:color="auto" w:fill="C6D9F1"/>
          </w:tcPr>
          <w:p w14:paraId="4E82E277" w14:textId="77777777" w:rsidR="00531628" w:rsidRDefault="00531628" w:rsidP="00195DAD">
            <w:pPr>
              <w:jc w:val="center"/>
              <w:rPr>
                <w:sz w:val="14"/>
                <w:szCs w:val="14"/>
              </w:rPr>
            </w:pPr>
            <w:r>
              <w:rPr>
                <w:sz w:val="14"/>
                <w:szCs w:val="14"/>
              </w:rPr>
              <w:t>FOP</w:t>
            </w:r>
            <w:r w:rsidRPr="002E58DA">
              <w:rPr>
                <w:sz w:val="14"/>
                <w:szCs w:val="14"/>
              </w:rPr>
              <w:t xml:space="preserve">: </w:t>
            </w:r>
            <w:proofErr w:type="gramStart"/>
            <w:r w:rsidRPr="002E58DA">
              <w:rPr>
                <w:sz w:val="14"/>
                <w:szCs w:val="14"/>
              </w:rPr>
              <w:t xml:space="preserve">PWR </w:t>
            </w:r>
            <w:r>
              <w:rPr>
                <w:sz w:val="14"/>
                <w:szCs w:val="14"/>
              </w:rPr>
              <w:t xml:space="preserve"> for</w:t>
            </w:r>
            <w:proofErr w:type="gramEnd"/>
            <w:r>
              <w:rPr>
                <w:sz w:val="14"/>
                <w:szCs w:val="14"/>
              </w:rPr>
              <w:t xml:space="preserve"> filter </w:t>
            </w:r>
            <w:r w:rsidRPr="002E58DA">
              <w:rPr>
                <w:sz w:val="14"/>
                <w:szCs w:val="14"/>
              </w:rPr>
              <w:t xml:space="preserve">p[*] </w:t>
            </w:r>
          </w:p>
          <w:p w14:paraId="0E36C540" w14:textId="77777777" w:rsidR="00531628" w:rsidRPr="002E58DA" w:rsidRDefault="00531628" w:rsidP="00195DAD">
            <w:pPr>
              <w:jc w:val="center"/>
              <w:rPr>
                <w:sz w:val="14"/>
                <w:szCs w:val="14"/>
              </w:rPr>
            </w:pPr>
            <w:r>
              <w:rPr>
                <w:sz w:val="14"/>
                <w:szCs w:val="14"/>
              </w:rPr>
              <w:t xml:space="preserve">Each </w:t>
            </w:r>
            <w:proofErr w:type="gramStart"/>
            <w:r>
              <w:rPr>
                <w:sz w:val="14"/>
                <w:szCs w:val="14"/>
              </w:rPr>
              <w:t>p[</w:t>
            </w:r>
            <w:proofErr w:type="gramEnd"/>
            <w:r>
              <w:rPr>
                <w:sz w:val="14"/>
                <w:szCs w:val="14"/>
              </w:rPr>
              <w:t>*] value pertains to a row of the FOP</w:t>
            </w:r>
          </w:p>
          <w:p w14:paraId="6639EFCE" w14:textId="77777777" w:rsidR="00531628" w:rsidRDefault="00531628" w:rsidP="00195DAD">
            <w:pPr>
              <w:jc w:val="center"/>
              <w:rPr>
                <w:sz w:val="14"/>
                <w:szCs w:val="14"/>
              </w:rPr>
            </w:pPr>
          </w:p>
          <w:p w14:paraId="57B19D95" w14:textId="77777777" w:rsidR="00531628" w:rsidRDefault="00531628" w:rsidP="00195DAD">
            <w:pPr>
              <w:rPr>
                <w:sz w:val="14"/>
                <w:szCs w:val="14"/>
              </w:rPr>
            </w:pPr>
            <w:r w:rsidRPr="00C92D53">
              <w:rPr>
                <w:sz w:val="14"/>
                <w:szCs w:val="14"/>
              </w:rPr>
              <w:t>Bit 31                                                                            Bit 0</w:t>
            </w:r>
          </w:p>
          <w:p w14:paraId="53F73E9C" w14:textId="77777777" w:rsidR="00531628" w:rsidRPr="00C92D53" w:rsidRDefault="00531628" w:rsidP="00195DAD">
            <w:pPr>
              <w:rPr>
                <w:sz w:val="14"/>
                <w:szCs w:val="14"/>
              </w:rPr>
            </w:pPr>
            <w:r>
              <w:rPr>
                <w:sz w:val="14"/>
                <w:szCs w:val="14"/>
              </w:rPr>
              <w:t>(</w:t>
            </w:r>
            <w:proofErr w:type="gramStart"/>
            <w:r>
              <w:rPr>
                <w:sz w:val="14"/>
                <w:szCs w:val="14"/>
              </w:rPr>
              <w:t xml:space="preserve">MSB)   </w:t>
            </w:r>
            <w:proofErr w:type="gramEnd"/>
            <w:r>
              <w:rPr>
                <w:sz w:val="14"/>
                <w:szCs w:val="14"/>
              </w:rPr>
              <w:t xml:space="preserve">                                                                      (LSB)</w:t>
            </w:r>
          </w:p>
        </w:tc>
      </w:tr>
      <w:tr w:rsidR="00531628" w:rsidRPr="002E58DA" w14:paraId="52E6A10E" w14:textId="77777777" w:rsidTr="00C15CF0">
        <w:tc>
          <w:tcPr>
            <w:tcW w:w="1418" w:type="dxa"/>
            <w:shd w:val="clear" w:color="auto" w:fill="auto"/>
          </w:tcPr>
          <w:p w14:paraId="1199FE72" w14:textId="67BEFD02" w:rsidR="00531628" w:rsidRPr="002E58DA" w:rsidRDefault="00531628" w:rsidP="00195DAD">
            <w:pPr>
              <w:rPr>
                <w:sz w:val="14"/>
                <w:szCs w:val="14"/>
              </w:rPr>
            </w:pPr>
            <w:r>
              <w:rPr>
                <w:sz w:val="14"/>
                <w:szCs w:val="14"/>
              </w:rPr>
              <w:t>0x8000</w:t>
            </w:r>
            <w:r w:rsidRPr="002E58DA">
              <w:rPr>
                <w:sz w:val="14"/>
                <w:szCs w:val="14"/>
              </w:rPr>
              <w:t>00000</w:t>
            </w:r>
          </w:p>
        </w:tc>
        <w:tc>
          <w:tcPr>
            <w:tcW w:w="1134" w:type="dxa"/>
            <w:vMerge w:val="restart"/>
          </w:tcPr>
          <w:p w14:paraId="5BC30320" w14:textId="77777777" w:rsidR="00531628" w:rsidRPr="00394E6B" w:rsidRDefault="00531628" w:rsidP="00195DAD">
            <w:pPr>
              <w:keepNext/>
              <w:jc w:val="center"/>
              <w:rPr>
                <w:sz w:val="14"/>
                <w:szCs w:val="14"/>
              </w:rPr>
            </w:pPr>
            <w:r w:rsidRPr="00394E6B">
              <w:rPr>
                <w:sz w:val="14"/>
                <w:szCs w:val="14"/>
              </w:rPr>
              <w:t>1</w:t>
            </w:r>
          </w:p>
        </w:tc>
        <w:tc>
          <w:tcPr>
            <w:tcW w:w="3827" w:type="dxa"/>
            <w:shd w:val="clear" w:color="auto" w:fill="000000" w:themeFill="text1"/>
          </w:tcPr>
          <w:p w14:paraId="635BC6CD" w14:textId="5E482294" w:rsidR="00531628" w:rsidRPr="005F6F25" w:rsidRDefault="00531628" w:rsidP="00195DAD">
            <w:pPr>
              <w:keepNext/>
              <w:jc w:val="center"/>
              <w:rPr>
                <w:sz w:val="14"/>
                <w:szCs w:val="14"/>
              </w:rPr>
            </w:pPr>
          </w:p>
        </w:tc>
      </w:tr>
      <w:tr w:rsidR="00531628" w:rsidRPr="002E58DA" w14:paraId="0EB8A402" w14:textId="77777777" w:rsidTr="00C15CF0">
        <w:tc>
          <w:tcPr>
            <w:tcW w:w="1418" w:type="dxa"/>
            <w:shd w:val="clear" w:color="auto" w:fill="auto"/>
          </w:tcPr>
          <w:p w14:paraId="74BD7637" w14:textId="207823BB" w:rsidR="00531628" w:rsidRPr="002E58DA" w:rsidRDefault="00531628" w:rsidP="00195DAD">
            <w:pPr>
              <w:rPr>
                <w:sz w:val="14"/>
                <w:szCs w:val="14"/>
              </w:rPr>
            </w:pPr>
            <w:r>
              <w:rPr>
                <w:sz w:val="14"/>
                <w:szCs w:val="14"/>
              </w:rPr>
              <w:t>0x800000004</w:t>
            </w:r>
          </w:p>
        </w:tc>
        <w:tc>
          <w:tcPr>
            <w:tcW w:w="1134" w:type="dxa"/>
            <w:vMerge/>
          </w:tcPr>
          <w:p w14:paraId="236D1DE9" w14:textId="77777777" w:rsidR="00531628" w:rsidRPr="002E58DA" w:rsidRDefault="00531628" w:rsidP="00195DAD">
            <w:pPr>
              <w:keepNext/>
              <w:rPr>
                <w:sz w:val="12"/>
                <w:szCs w:val="12"/>
              </w:rPr>
            </w:pPr>
          </w:p>
        </w:tc>
        <w:tc>
          <w:tcPr>
            <w:tcW w:w="3827" w:type="dxa"/>
            <w:shd w:val="clear" w:color="auto" w:fill="000000" w:themeFill="text1"/>
          </w:tcPr>
          <w:p w14:paraId="2C2125EC" w14:textId="106368A7" w:rsidR="00531628" w:rsidRPr="005F6F25" w:rsidRDefault="00531628" w:rsidP="00195DAD">
            <w:pPr>
              <w:keepNext/>
              <w:jc w:val="center"/>
              <w:rPr>
                <w:sz w:val="14"/>
                <w:szCs w:val="14"/>
              </w:rPr>
            </w:pPr>
          </w:p>
        </w:tc>
      </w:tr>
      <w:tr w:rsidR="00C15CF0" w:rsidRPr="002E58DA" w14:paraId="0075C234" w14:textId="77777777" w:rsidTr="00195DAD">
        <w:tc>
          <w:tcPr>
            <w:tcW w:w="1418" w:type="dxa"/>
            <w:shd w:val="clear" w:color="auto" w:fill="auto"/>
          </w:tcPr>
          <w:p w14:paraId="5C7888F6" w14:textId="54373EE8" w:rsidR="00C15CF0" w:rsidRPr="002E58DA" w:rsidRDefault="00C15CF0" w:rsidP="00C15CF0">
            <w:pPr>
              <w:rPr>
                <w:sz w:val="14"/>
                <w:szCs w:val="14"/>
              </w:rPr>
            </w:pPr>
            <w:r>
              <w:rPr>
                <w:sz w:val="14"/>
                <w:szCs w:val="14"/>
              </w:rPr>
              <w:t>0x8000</w:t>
            </w:r>
            <w:r w:rsidRPr="002E58DA">
              <w:rPr>
                <w:sz w:val="14"/>
                <w:szCs w:val="14"/>
              </w:rPr>
              <w:t>0000</w:t>
            </w:r>
            <w:r>
              <w:rPr>
                <w:sz w:val="14"/>
                <w:szCs w:val="14"/>
              </w:rPr>
              <w:t>8</w:t>
            </w:r>
          </w:p>
        </w:tc>
        <w:tc>
          <w:tcPr>
            <w:tcW w:w="1134" w:type="dxa"/>
            <w:vMerge/>
          </w:tcPr>
          <w:p w14:paraId="172B33F7" w14:textId="77777777" w:rsidR="00C15CF0" w:rsidRPr="002E58DA" w:rsidRDefault="00C15CF0" w:rsidP="00C15CF0">
            <w:pPr>
              <w:keepNext/>
              <w:rPr>
                <w:sz w:val="12"/>
                <w:szCs w:val="12"/>
              </w:rPr>
            </w:pPr>
          </w:p>
        </w:tc>
        <w:tc>
          <w:tcPr>
            <w:tcW w:w="3827" w:type="dxa"/>
            <w:shd w:val="clear" w:color="auto" w:fill="auto"/>
          </w:tcPr>
          <w:p w14:paraId="6F75421A" w14:textId="4B0DC477"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8</w:t>
            </w:r>
            <w:r w:rsidRPr="005F6F25">
              <w:rPr>
                <w:sz w:val="14"/>
                <w:szCs w:val="14"/>
              </w:rPr>
              <w:t>]</w:t>
            </w:r>
          </w:p>
        </w:tc>
      </w:tr>
      <w:tr w:rsidR="00C15CF0" w:rsidRPr="002E58DA" w14:paraId="20B17BD4" w14:textId="77777777" w:rsidTr="00195DAD">
        <w:tc>
          <w:tcPr>
            <w:tcW w:w="1418" w:type="dxa"/>
            <w:shd w:val="clear" w:color="auto" w:fill="auto"/>
          </w:tcPr>
          <w:p w14:paraId="40A807F4" w14:textId="38C6561D" w:rsidR="00C15CF0" w:rsidRPr="002E58DA" w:rsidRDefault="00C15CF0" w:rsidP="00C15CF0">
            <w:pPr>
              <w:rPr>
                <w:sz w:val="14"/>
                <w:szCs w:val="14"/>
              </w:rPr>
            </w:pPr>
            <w:r>
              <w:rPr>
                <w:sz w:val="14"/>
                <w:szCs w:val="14"/>
              </w:rPr>
              <w:t>0x80000000C</w:t>
            </w:r>
          </w:p>
        </w:tc>
        <w:tc>
          <w:tcPr>
            <w:tcW w:w="1134" w:type="dxa"/>
            <w:vMerge/>
          </w:tcPr>
          <w:p w14:paraId="0945E4ED" w14:textId="77777777" w:rsidR="00C15CF0" w:rsidRPr="002E58DA" w:rsidRDefault="00C15CF0" w:rsidP="00C15CF0">
            <w:pPr>
              <w:keepNext/>
              <w:rPr>
                <w:sz w:val="12"/>
                <w:szCs w:val="12"/>
              </w:rPr>
            </w:pPr>
          </w:p>
        </w:tc>
        <w:tc>
          <w:tcPr>
            <w:tcW w:w="3827" w:type="dxa"/>
            <w:shd w:val="clear" w:color="auto" w:fill="auto"/>
          </w:tcPr>
          <w:p w14:paraId="596C0966" w14:textId="6A36F965"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8</w:t>
            </w:r>
            <w:r w:rsidRPr="005F6F25">
              <w:rPr>
                <w:sz w:val="14"/>
                <w:szCs w:val="14"/>
              </w:rPr>
              <w:t>]</w:t>
            </w:r>
          </w:p>
        </w:tc>
      </w:tr>
      <w:tr w:rsidR="00C15CF0" w:rsidRPr="002E58DA" w14:paraId="7C370BCE" w14:textId="77777777" w:rsidTr="00195DAD">
        <w:tc>
          <w:tcPr>
            <w:tcW w:w="1418" w:type="dxa"/>
            <w:shd w:val="clear" w:color="auto" w:fill="auto"/>
          </w:tcPr>
          <w:p w14:paraId="53E82B76" w14:textId="273A98DA" w:rsidR="00C15CF0" w:rsidRPr="002E58DA" w:rsidRDefault="00C15CF0" w:rsidP="00C15CF0">
            <w:pPr>
              <w:rPr>
                <w:sz w:val="14"/>
                <w:szCs w:val="14"/>
              </w:rPr>
            </w:pPr>
            <w:r>
              <w:rPr>
                <w:sz w:val="14"/>
                <w:szCs w:val="14"/>
              </w:rPr>
              <w:t>0x800000010</w:t>
            </w:r>
          </w:p>
        </w:tc>
        <w:tc>
          <w:tcPr>
            <w:tcW w:w="1134" w:type="dxa"/>
            <w:vMerge/>
          </w:tcPr>
          <w:p w14:paraId="0CD83798" w14:textId="77777777" w:rsidR="00C15CF0" w:rsidRPr="002E58DA" w:rsidRDefault="00C15CF0" w:rsidP="00C15CF0">
            <w:pPr>
              <w:keepNext/>
              <w:rPr>
                <w:sz w:val="14"/>
                <w:szCs w:val="14"/>
              </w:rPr>
            </w:pPr>
          </w:p>
        </w:tc>
        <w:tc>
          <w:tcPr>
            <w:tcW w:w="3827" w:type="dxa"/>
            <w:shd w:val="clear" w:color="auto" w:fill="auto"/>
          </w:tcPr>
          <w:p w14:paraId="5DD98102" w14:textId="5A0A94A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9</w:t>
            </w:r>
            <w:r w:rsidRPr="005F6F25">
              <w:rPr>
                <w:sz w:val="14"/>
                <w:szCs w:val="14"/>
              </w:rPr>
              <w:t>]</w:t>
            </w:r>
          </w:p>
        </w:tc>
      </w:tr>
      <w:tr w:rsidR="00C15CF0" w:rsidRPr="002E58DA" w14:paraId="576A19AA" w14:textId="77777777" w:rsidTr="00195DAD">
        <w:tc>
          <w:tcPr>
            <w:tcW w:w="1418" w:type="dxa"/>
            <w:shd w:val="clear" w:color="auto" w:fill="auto"/>
          </w:tcPr>
          <w:p w14:paraId="66CCD51F" w14:textId="32B73DA4" w:rsidR="00C15CF0" w:rsidRPr="002E58DA" w:rsidRDefault="00C15CF0" w:rsidP="00C15CF0">
            <w:pPr>
              <w:rPr>
                <w:sz w:val="14"/>
                <w:szCs w:val="14"/>
              </w:rPr>
            </w:pPr>
            <w:r>
              <w:rPr>
                <w:sz w:val="14"/>
                <w:szCs w:val="14"/>
              </w:rPr>
              <w:t>0x800000014</w:t>
            </w:r>
          </w:p>
        </w:tc>
        <w:tc>
          <w:tcPr>
            <w:tcW w:w="1134" w:type="dxa"/>
            <w:vMerge/>
          </w:tcPr>
          <w:p w14:paraId="5B18E6B1" w14:textId="77777777" w:rsidR="00C15CF0" w:rsidRPr="002E58DA" w:rsidRDefault="00C15CF0" w:rsidP="00C15CF0">
            <w:pPr>
              <w:keepNext/>
              <w:rPr>
                <w:sz w:val="12"/>
                <w:szCs w:val="12"/>
              </w:rPr>
            </w:pPr>
          </w:p>
        </w:tc>
        <w:tc>
          <w:tcPr>
            <w:tcW w:w="3827" w:type="dxa"/>
            <w:shd w:val="clear" w:color="auto" w:fill="auto"/>
          </w:tcPr>
          <w:p w14:paraId="65570BBC" w14:textId="62F6636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-9</w:t>
            </w:r>
            <w:r w:rsidRPr="005F6F25">
              <w:rPr>
                <w:sz w:val="14"/>
                <w:szCs w:val="14"/>
              </w:rPr>
              <w:t>]</w:t>
            </w:r>
          </w:p>
        </w:tc>
      </w:tr>
      <w:tr w:rsidR="00C15CF0" w:rsidRPr="002E58DA" w14:paraId="3BFA1861" w14:textId="77777777" w:rsidTr="00195DAD">
        <w:tc>
          <w:tcPr>
            <w:tcW w:w="1418" w:type="dxa"/>
            <w:shd w:val="clear" w:color="auto" w:fill="auto"/>
          </w:tcPr>
          <w:p w14:paraId="1C677DF4" w14:textId="230D7592" w:rsidR="00C15CF0" w:rsidRPr="002E58DA" w:rsidRDefault="00C15CF0" w:rsidP="00C15CF0">
            <w:pPr>
              <w:rPr>
                <w:sz w:val="14"/>
                <w:szCs w:val="14"/>
              </w:rPr>
            </w:pPr>
            <w:r>
              <w:rPr>
                <w:sz w:val="14"/>
                <w:szCs w:val="14"/>
              </w:rPr>
              <w:t>0x800000018</w:t>
            </w:r>
          </w:p>
        </w:tc>
        <w:tc>
          <w:tcPr>
            <w:tcW w:w="1134" w:type="dxa"/>
            <w:vMerge/>
          </w:tcPr>
          <w:p w14:paraId="4957C265" w14:textId="77777777" w:rsidR="00C15CF0" w:rsidRPr="002E58DA" w:rsidRDefault="00C15CF0" w:rsidP="00C15CF0">
            <w:pPr>
              <w:keepNext/>
              <w:rPr>
                <w:sz w:val="12"/>
                <w:szCs w:val="12"/>
              </w:rPr>
            </w:pPr>
          </w:p>
        </w:tc>
        <w:tc>
          <w:tcPr>
            <w:tcW w:w="3827" w:type="dxa"/>
            <w:shd w:val="clear" w:color="auto" w:fill="auto"/>
          </w:tcPr>
          <w:p w14:paraId="46C984D7" w14:textId="21511761"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10</w:t>
            </w:r>
            <w:r w:rsidRPr="005F6F25">
              <w:rPr>
                <w:sz w:val="14"/>
                <w:szCs w:val="14"/>
              </w:rPr>
              <w:t>]</w:t>
            </w:r>
          </w:p>
        </w:tc>
      </w:tr>
      <w:tr w:rsidR="00C15CF0" w:rsidRPr="002E58DA" w14:paraId="75A67C0A" w14:textId="77777777" w:rsidTr="00195DAD">
        <w:tc>
          <w:tcPr>
            <w:tcW w:w="1418" w:type="dxa"/>
            <w:shd w:val="clear" w:color="auto" w:fill="auto"/>
          </w:tcPr>
          <w:p w14:paraId="048606C7" w14:textId="5B93F85A" w:rsidR="00C15CF0" w:rsidRPr="002E58DA" w:rsidRDefault="00C15CF0" w:rsidP="00C15CF0">
            <w:pPr>
              <w:rPr>
                <w:sz w:val="14"/>
                <w:szCs w:val="14"/>
              </w:rPr>
            </w:pPr>
            <w:r>
              <w:rPr>
                <w:sz w:val="14"/>
                <w:szCs w:val="14"/>
              </w:rPr>
              <w:t>0x80000001C</w:t>
            </w:r>
          </w:p>
        </w:tc>
        <w:tc>
          <w:tcPr>
            <w:tcW w:w="1134" w:type="dxa"/>
            <w:vMerge/>
          </w:tcPr>
          <w:p w14:paraId="24BEA2FD" w14:textId="77777777" w:rsidR="00C15CF0" w:rsidRPr="002E58DA" w:rsidRDefault="00C15CF0" w:rsidP="00C15CF0">
            <w:pPr>
              <w:keepNext/>
              <w:rPr>
                <w:sz w:val="12"/>
                <w:szCs w:val="12"/>
              </w:rPr>
            </w:pPr>
          </w:p>
        </w:tc>
        <w:tc>
          <w:tcPr>
            <w:tcW w:w="3827" w:type="dxa"/>
            <w:shd w:val="clear" w:color="auto" w:fill="auto"/>
          </w:tcPr>
          <w:p w14:paraId="407F7B35" w14:textId="3EFAA25B"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-10</w:t>
            </w:r>
            <w:r w:rsidRPr="005F6F25">
              <w:rPr>
                <w:sz w:val="14"/>
                <w:szCs w:val="14"/>
              </w:rPr>
              <w:t>]</w:t>
            </w:r>
          </w:p>
        </w:tc>
      </w:tr>
      <w:tr w:rsidR="00C15CF0" w:rsidRPr="002E58DA" w14:paraId="63B383E2" w14:textId="77777777" w:rsidTr="00195DAD">
        <w:tc>
          <w:tcPr>
            <w:tcW w:w="1418" w:type="dxa"/>
            <w:shd w:val="clear" w:color="auto" w:fill="auto"/>
          </w:tcPr>
          <w:p w14:paraId="0EF17908" w14:textId="0CBBCCEA" w:rsidR="00C15CF0" w:rsidRPr="002E58DA" w:rsidRDefault="00C15CF0" w:rsidP="00C15CF0">
            <w:pPr>
              <w:rPr>
                <w:sz w:val="14"/>
                <w:szCs w:val="14"/>
              </w:rPr>
            </w:pPr>
            <w:r>
              <w:rPr>
                <w:sz w:val="14"/>
                <w:szCs w:val="14"/>
              </w:rPr>
              <w:t>0x800000020</w:t>
            </w:r>
          </w:p>
        </w:tc>
        <w:tc>
          <w:tcPr>
            <w:tcW w:w="1134" w:type="dxa"/>
            <w:vMerge/>
          </w:tcPr>
          <w:p w14:paraId="60BCE2E0" w14:textId="77777777" w:rsidR="00C15CF0" w:rsidRPr="002E58DA" w:rsidRDefault="00C15CF0" w:rsidP="00C15CF0">
            <w:pPr>
              <w:keepNext/>
              <w:rPr>
                <w:sz w:val="12"/>
                <w:szCs w:val="12"/>
              </w:rPr>
            </w:pPr>
          </w:p>
        </w:tc>
        <w:tc>
          <w:tcPr>
            <w:tcW w:w="3827" w:type="dxa"/>
            <w:shd w:val="clear" w:color="auto" w:fill="auto"/>
          </w:tcPr>
          <w:p w14:paraId="49588357" w14:textId="303346CA"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11</w:t>
            </w:r>
            <w:r w:rsidRPr="005F6F25">
              <w:rPr>
                <w:sz w:val="14"/>
                <w:szCs w:val="14"/>
              </w:rPr>
              <w:t>]</w:t>
            </w:r>
          </w:p>
        </w:tc>
      </w:tr>
      <w:tr w:rsidR="00C15CF0" w:rsidRPr="002E58DA" w14:paraId="368C0435" w14:textId="77777777" w:rsidTr="00195DAD">
        <w:tc>
          <w:tcPr>
            <w:tcW w:w="1418" w:type="dxa"/>
            <w:shd w:val="clear" w:color="auto" w:fill="auto"/>
          </w:tcPr>
          <w:p w14:paraId="78D768CA" w14:textId="6D641269" w:rsidR="00C15CF0" w:rsidRPr="002E58DA" w:rsidRDefault="00C15CF0" w:rsidP="00C15CF0">
            <w:pPr>
              <w:rPr>
                <w:sz w:val="14"/>
                <w:szCs w:val="14"/>
              </w:rPr>
            </w:pPr>
            <w:r>
              <w:rPr>
                <w:sz w:val="14"/>
                <w:szCs w:val="14"/>
              </w:rPr>
              <w:t>0x800000024</w:t>
            </w:r>
          </w:p>
        </w:tc>
        <w:tc>
          <w:tcPr>
            <w:tcW w:w="1134" w:type="dxa"/>
            <w:vMerge/>
          </w:tcPr>
          <w:p w14:paraId="7ADBF89A" w14:textId="77777777" w:rsidR="00C15CF0" w:rsidRPr="002E58DA" w:rsidRDefault="00C15CF0" w:rsidP="00C15CF0">
            <w:pPr>
              <w:keepNext/>
              <w:rPr>
                <w:sz w:val="12"/>
                <w:szCs w:val="12"/>
              </w:rPr>
            </w:pPr>
          </w:p>
        </w:tc>
        <w:tc>
          <w:tcPr>
            <w:tcW w:w="3827" w:type="dxa"/>
            <w:shd w:val="clear" w:color="auto" w:fill="auto"/>
          </w:tcPr>
          <w:p w14:paraId="63DD2973" w14:textId="3A2F8308"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-11</w:t>
            </w:r>
            <w:r w:rsidRPr="005F6F25">
              <w:rPr>
                <w:sz w:val="14"/>
                <w:szCs w:val="14"/>
              </w:rPr>
              <w:t>]</w:t>
            </w:r>
          </w:p>
        </w:tc>
      </w:tr>
      <w:tr w:rsidR="00C15CF0" w:rsidRPr="002E58DA" w14:paraId="3D9D2AEC" w14:textId="77777777" w:rsidTr="00195DAD">
        <w:tc>
          <w:tcPr>
            <w:tcW w:w="1418" w:type="dxa"/>
            <w:shd w:val="clear" w:color="auto" w:fill="auto"/>
          </w:tcPr>
          <w:p w14:paraId="348A4085" w14:textId="6C03AE01" w:rsidR="00C15CF0" w:rsidRPr="002E58DA" w:rsidRDefault="00C15CF0" w:rsidP="00C15CF0">
            <w:pPr>
              <w:rPr>
                <w:sz w:val="14"/>
                <w:szCs w:val="14"/>
              </w:rPr>
            </w:pPr>
            <w:r>
              <w:rPr>
                <w:sz w:val="14"/>
                <w:szCs w:val="14"/>
              </w:rPr>
              <w:t>0x800000028</w:t>
            </w:r>
          </w:p>
        </w:tc>
        <w:tc>
          <w:tcPr>
            <w:tcW w:w="1134" w:type="dxa"/>
            <w:vMerge/>
          </w:tcPr>
          <w:p w14:paraId="36D9EAEF" w14:textId="77777777" w:rsidR="00C15CF0" w:rsidRPr="002E58DA" w:rsidRDefault="00C15CF0" w:rsidP="00C15CF0">
            <w:pPr>
              <w:keepNext/>
              <w:rPr>
                <w:sz w:val="12"/>
                <w:szCs w:val="12"/>
              </w:rPr>
            </w:pPr>
          </w:p>
        </w:tc>
        <w:tc>
          <w:tcPr>
            <w:tcW w:w="3827" w:type="dxa"/>
            <w:shd w:val="clear" w:color="auto" w:fill="auto"/>
          </w:tcPr>
          <w:p w14:paraId="6116AAA3" w14:textId="4BC2A6F7"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12</w:t>
            </w:r>
            <w:r w:rsidRPr="005F6F25">
              <w:rPr>
                <w:sz w:val="14"/>
                <w:szCs w:val="14"/>
              </w:rPr>
              <w:t>]</w:t>
            </w:r>
          </w:p>
        </w:tc>
      </w:tr>
      <w:tr w:rsidR="00C15CF0" w:rsidRPr="002E58DA" w14:paraId="48E997EA" w14:textId="77777777" w:rsidTr="00195DAD">
        <w:tc>
          <w:tcPr>
            <w:tcW w:w="1418" w:type="dxa"/>
            <w:shd w:val="clear" w:color="auto" w:fill="auto"/>
          </w:tcPr>
          <w:p w14:paraId="5184754D" w14:textId="3882B40B" w:rsidR="00C15CF0" w:rsidRPr="002E58DA" w:rsidRDefault="00C15CF0" w:rsidP="00C15CF0">
            <w:pPr>
              <w:rPr>
                <w:sz w:val="14"/>
                <w:szCs w:val="14"/>
              </w:rPr>
            </w:pPr>
            <w:r>
              <w:rPr>
                <w:sz w:val="14"/>
                <w:szCs w:val="14"/>
              </w:rPr>
              <w:t>0x80000002C</w:t>
            </w:r>
          </w:p>
        </w:tc>
        <w:tc>
          <w:tcPr>
            <w:tcW w:w="1134" w:type="dxa"/>
            <w:vMerge/>
          </w:tcPr>
          <w:p w14:paraId="6194F572" w14:textId="77777777" w:rsidR="00C15CF0" w:rsidRPr="002E58DA" w:rsidRDefault="00C15CF0" w:rsidP="00C15CF0">
            <w:pPr>
              <w:keepNext/>
              <w:rPr>
                <w:sz w:val="12"/>
                <w:szCs w:val="12"/>
              </w:rPr>
            </w:pPr>
          </w:p>
        </w:tc>
        <w:tc>
          <w:tcPr>
            <w:tcW w:w="3827" w:type="dxa"/>
            <w:shd w:val="clear" w:color="auto" w:fill="auto"/>
          </w:tcPr>
          <w:p w14:paraId="2A98F487" w14:textId="058C4280"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-12</w:t>
            </w:r>
            <w:r w:rsidRPr="005F6F25">
              <w:rPr>
                <w:sz w:val="14"/>
                <w:szCs w:val="14"/>
              </w:rPr>
              <w:t>]</w:t>
            </w:r>
          </w:p>
        </w:tc>
      </w:tr>
      <w:tr w:rsidR="00C15CF0" w:rsidRPr="002E58DA" w14:paraId="095502DA" w14:textId="77777777" w:rsidTr="00195DAD">
        <w:tc>
          <w:tcPr>
            <w:tcW w:w="1418" w:type="dxa"/>
            <w:shd w:val="clear" w:color="auto" w:fill="auto"/>
          </w:tcPr>
          <w:p w14:paraId="4475C0AD" w14:textId="41246B06" w:rsidR="00C15CF0" w:rsidRPr="002E58DA" w:rsidRDefault="00C15CF0" w:rsidP="00C15CF0">
            <w:pPr>
              <w:rPr>
                <w:sz w:val="14"/>
                <w:szCs w:val="14"/>
              </w:rPr>
            </w:pPr>
            <w:r>
              <w:rPr>
                <w:sz w:val="14"/>
                <w:szCs w:val="14"/>
              </w:rPr>
              <w:t>0x800000030</w:t>
            </w:r>
          </w:p>
        </w:tc>
        <w:tc>
          <w:tcPr>
            <w:tcW w:w="1134" w:type="dxa"/>
            <w:vMerge/>
          </w:tcPr>
          <w:p w14:paraId="746D906D" w14:textId="77777777" w:rsidR="00C15CF0" w:rsidRPr="002E58DA" w:rsidRDefault="00C15CF0" w:rsidP="00C15CF0">
            <w:pPr>
              <w:keepNext/>
              <w:rPr>
                <w:sz w:val="12"/>
                <w:szCs w:val="12"/>
              </w:rPr>
            </w:pPr>
          </w:p>
        </w:tc>
        <w:tc>
          <w:tcPr>
            <w:tcW w:w="3827" w:type="dxa"/>
            <w:shd w:val="clear" w:color="auto" w:fill="auto"/>
          </w:tcPr>
          <w:p w14:paraId="2A4A8ECC" w14:textId="70DFEA22"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13</w:t>
            </w:r>
            <w:r w:rsidRPr="005F6F25">
              <w:rPr>
                <w:sz w:val="14"/>
                <w:szCs w:val="14"/>
              </w:rPr>
              <w:t>]</w:t>
            </w:r>
          </w:p>
        </w:tc>
      </w:tr>
      <w:tr w:rsidR="00C15CF0" w:rsidRPr="002E58DA" w14:paraId="41EDC383" w14:textId="77777777" w:rsidTr="00195DAD">
        <w:tc>
          <w:tcPr>
            <w:tcW w:w="1418" w:type="dxa"/>
            <w:shd w:val="clear" w:color="auto" w:fill="auto"/>
          </w:tcPr>
          <w:p w14:paraId="1D5B1766" w14:textId="585126E8" w:rsidR="00C15CF0" w:rsidRPr="002E58DA" w:rsidRDefault="00C15CF0" w:rsidP="00C15CF0">
            <w:pPr>
              <w:rPr>
                <w:sz w:val="14"/>
                <w:szCs w:val="14"/>
              </w:rPr>
            </w:pPr>
            <w:r>
              <w:rPr>
                <w:sz w:val="14"/>
                <w:szCs w:val="14"/>
              </w:rPr>
              <w:t>0x800000034</w:t>
            </w:r>
          </w:p>
        </w:tc>
        <w:tc>
          <w:tcPr>
            <w:tcW w:w="1134" w:type="dxa"/>
            <w:vMerge/>
          </w:tcPr>
          <w:p w14:paraId="4A9D725B" w14:textId="77777777" w:rsidR="00C15CF0" w:rsidRPr="002E58DA" w:rsidRDefault="00C15CF0" w:rsidP="00C15CF0">
            <w:pPr>
              <w:keepNext/>
              <w:rPr>
                <w:sz w:val="12"/>
                <w:szCs w:val="12"/>
              </w:rPr>
            </w:pPr>
          </w:p>
        </w:tc>
        <w:tc>
          <w:tcPr>
            <w:tcW w:w="3827" w:type="dxa"/>
            <w:shd w:val="clear" w:color="auto" w:fill="auto"/>
          </w:tcPr>
          <w:p w14:paraId="1538DFC8" w14:textId="59261F0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-13</w:t>
            </w:r>
            <w:r w:rsidRPr="005F6F25">
              <w:rPr>
                <w:sz w:val="14"/>
                <w:szCs w:val="14"/>
              </w:rPr>
              <w:t>]</w:t>
            </w:r>
          </w:p>
        </w:tc>
      </w:tr>
      <w:tr w:rsidR="00C15CF0" w:rsidRPr="002E58DA" w14:paraId="44FBCBD3" w14:textId="77777777" w:rsidTr="00195DAD">
        <w:tc>
          <w:tcPr>
            <w:tcW w:w="1418" w:type="dxa"/>
            <w:shd w:val="clear" w:color="auto" w:fill="auto"/>
          </w:tcPr>
          <w:p w14:paraId="597259D8" w14:textId="2BAA23FD" w:rsidR="00C15CF0" w:rsidRPr="002E58DA" w:rsidRDefault="00C15CF0" w:rsidP="00C15CF0">
            <w:pPr>
              <w:rPr>
                <w:sz w:val="14"/>
                <w:szCs w:val="14"/>
              </w:rPr>
            </w:pPr>
            <w:r>
              <w:rPr>
                <w:sz w:val="14"/>
                <w:szCs w:val="14"/>
              </w:rPr>
              <w:t>0x800000038</w:t>
            </w:r>
          </w:p>
        </w:tc>
        <w:tc>
          <w:tcPr>
            <w:tcW w:w="1134" w:type="dxa"/>
            <w:vMerge/>
          </w:tcPr>
          <w:p w14:paraId="12EDAAD5" w14:textId="77777777" w:rsidR="00C15CF0" w:rsidRPr="002E58DA" w:rsidRDefault="00C15CF0" w:rsidP="00C15CF0">
            <w:pPr>
              <w:keepNext/>
              <w:rPr>
                <w:sz w:val="12"/>
                <w:szCs w:val="12"/>
              </w:rPr>
            </w:pPr>
          </w:p>
        </w:tc>
        <w:tc>
          <w:tcPr>
            <w:tcW w:w="3827" w:type="dxa"/>
            <w:shd w:val="clear" w:color="auto" w:fill="auto"/>
          </w:tcPr>
          <w:p w14:paraId="42BF6E6B" w14:textId="64CFEDAD"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14</w:t>
            </w:r>
            <w:r w:rsidRPr="005F6F25">
              <w:rPr>
                <w:sz w:val="14"/>
                <w:szCs w:val="14"/>
              </w:rPr>
              <w:t>]</w:t>
            </w:r>
          </w:p>
        </w:tc>
      </w:tr>
      <w:tr w:rsidR="00C15CF0" w:rsidRPr="002E58DA" w14:paraId="53D0C1D1" w14:textId="77777777" w:rsidTr="00195DAD">
        <w:tc>
          <w:tcPr>
            <w:tcW w:w="1418" w:type="dxa"/>
            <w:shd w:val="clear" w:color="auto" w:fill="auto"/>
          </w:tcPr>
          <w:p w14:paraId="0AC72609" w14:textId="06F049D0" w:rsidR="00C15CF0" w:rsidRPr="002E58DA" w:rsidRDefault="00C15CF0" w:rsidP="00C15CF0">
            <w:pPr>
              <w:rPr>
                <w:sz w:val="14"/>
                <w:szCs w:val="14"/>
              </w:rPr>
            </w:pPr>
            <w:r>
              <w:rPr>
                <w:sz w:val="14"/>
                <w:szCs w:val="14"/>
              </w:rPr>
              <w:t>0x80000003C</w:t>
            </w:r>
          </w:p>
        </w:tc>
        <w:tc>
          <w:tcPr>
            <w:tcW w:w="1134" w:type="dxa"/>
            <w:vMerge/>
          </w:tcPr>
          <w:p w14:paraId="150AEC95" w14:textId="77777777" w:rsidR="00C15CF0" w:rsidRPr="002E58DA" w:rsidRDefault="00C15CF0" w:rsidP="00C15CF0">
            <w:pPr>
              <w:keepNext/>
              <w:rPr>
                <w:sz w:val="12"/>
                <w:szCs w:val="12"/>
              </w:rPr>
            </w:pPr>
          </w:p>
        </w:tc>
        <w:tc>
          <w:tcPr>
            <w:tcW w:w="3827" w:type="dxa"/>
            <w:shd w:val="clear" w:color="auto" w:fill="auto"/>
          </w:tcPr>
          <w:p w14:paraId="5F22C447" w14:textId="36DDE8F9"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-14</w:t>
            </w:r>
            <w:r w:rsidRPr="005F6F25">
              <w:rPr>
                <w:sz w:val="14"/>
                <w:szCs w:val="14"/>
              </w:rPr>
              <w:t>]</w:t>
            </w:r>
          </w:p>
        </w:tc>
      </w:tr>
      <w:tr w:rsidR="00C15CF0" w:rsidRPr="002E58DA" w14:paraId="522339A8" w14:textId="77777777" w:rsidTr="00C15CF0">
        <w:tc>
          <w:tcPr>
            <w:tcW w:w="1418" w:type="dxa"/>
            <w:shd w:val="clear" w:color="auto" w:fill="auto"/>
          </w:tcPr>
          <w:p w14:paraId="0AA84998" w14:textId="4E6FB0BE" w:rsidR="00C15CF0" w:rsidRPr="002E58DA" w:rsidRDefault="00C15CF0" w:rsidP="00C15CF0">
            <w:pPr>
              <w:rPr>
                <w:sz w:val="14"/>
                <w:szCs w:val="14"/>
              </w:rPr>
            </w:pPr>
            <w:r>
              <w:rPr>
                <w:sz w:val="14"/>
                <w:szCs w:val="14"/>
              </w:rPr>
              <w:t>0x8000</w:t>
            </w:r>
            <w:r w:rsidRPr="002E58DA">
              <w:rPr>
                <w:sz w:val="14"/>
                <w:szCs w:val="14"/>
              </w:rPr>
              <w:t>000</w:t>
            </w:r>
            <w:r>
              <w:rPr>
                <w:sz w:val="14"/>
                <w:szCs w:val="14"/>
              </w:rPr>
              <w:t>40</w:t>
            </w:r>
          </w:p>
        </w:tc>
        <w:tc>
          <w:tcPr>
            <w:tcW w:w="1134" w:type="dxa"/>
            <w:vMerge/>
          </w:tcPr>
          <w:p w14:paraId="751BF773" w14:textId="77777777" w:rsidR="00C15CF0" w:rsidRPr="002E58DA" w:rsidRDefault="00C15CF0" w:rsidP="00C15CF0">
            <w:pPr>
              <w:keepNext/>
              <w:rPr>
                <w:sz w:val="12"/>
                <w:szCs w:val="12"/>
              </w:rPr>
            </w:pPr>
          </w:p>
        </w:tc>
        <w:tc>
          <w:tcPr>
            <w:tcW w:w="3827" w:type="dxa"/>
            <w:shd w:val="clear" w:color="auto" w:fill="000000" w:themeFill="text1"/>
          </w:tcPr>
          <w:p w14:paraId="4CF0EF90" w14:textId="77777777" w:rsidR="00C15CF0" w:rsidRPr="005F6F25" w:rsidRDefault="00C15CF0" w:rsidP="00C15CF0">
            <w:pPr>
              <w:keepNext/>
              <w:jc w:val="center"/>
              <w:rPr>
                <w:sz w:val="14"/>
                <w:szCs w:val="14"/>
              </w:rPr>
            </w:pPr>
          </w:p>
        </w:tc>
      </w:tr>
      <w:tr w:rsidR="00C15CF0" w:rsidRPr="002E58DA" w14:paraId="27DF0FA4" w14:textId="77777777" w:rsidTr="00C15CF0">
        <w:tc>
          <w:tcPr>
            <w:tcW w:w="1418" w:type="dxa"/>
            <w:shd w:val="clear" w:color="auto" w:fill="auto"/>
          </w:tcPr>
          <w:p w14:paraId="2C67D3C6" w14:textId="7576D008" w:rsidR="00C15CF0" w:rsidRPr="002E58DA" w:rsidRDefault="00C15CF0" w:rsidP="00C15CF0">
            <w:pPr>
              <w:rPr>
                <w:sz w:val="14"/>
                <w:szCs w:val="14"/>
              </w:rPr>
            </w:pPr>
            <w:r>
              <w:rPr>
                <w:sz w:val="14"/>
                <w:szCs w:val="14"/>
              </w:rPr>
              <w:t>0x800000044</w:t>
            </w:r>
          </w:p>
        </w:tc>
        <w:tc>
          <w:tcPr>
            <w:tcW w:w="1134" w:type="dxa"/>
            <w:vMerge/>
          </w:tcPr>
          <w:p w14:paraId="2634226E" w14:textId="77777777" w:rsidR="00C15CF0" w:rsidRPr="002E58DA" w:rsidRDefault="00C15CF0" w:rsidP="00C15CF0">
            <w:pPr>
              <w:keepNext/>
              <w:rPr>
                <w:sz w:val="12"/>
                <w:szCs w:val="12"/>
              </w:rPr>
            </w:pPr>
          </w:p>
        </w:tc>
        <w:tc>
          <w:tcPr>
            <w:tcW w:w="3827" w:type="dxa"/>
            <w:shd w:val="clear" w:color="auto" w:fill="000000" w:themeFill="text1"/>
          </w:tcPr>
          <w:p w14:paraId="3919A516" w14:textId="77777777" w:rsidR="00C15CF0" w:rsidRPr="005F6F25" w:rsidRDefault="00C15CF0" w:rsidP="00C15CF0">
            <w:pPr>
              <w:keepNext/>
              <w:jc w:val="center"/>
              <w:rPr>
                <w:sz w:val="14"/>
                <w:szCs w:val="14"/>
              </w:rPr>
            </w:pPr>
          </w:p>
        </w:tc>
      </w:tr>
      <w:tr w:rsidR="00C15CF0" w:rsidRPr="002E58DA" w14:paraId="3074E22C" w14:textId="77777777" w:rsidTr="00195DAD">
        <w:tc>
          <w:tcPr>
            <w:tcW w:w="1418" w:type="dxa"/>
            <w:shd w:val="clear" w:color="auto" w:fill="auto"/>
          </w:tcPr>
          <w:p w14:paraId="3367C778" w14:textId="2CDB788A" w:rsidR="00C15CF0" w:rsidRPr="002E58DA" w:rsidRDefault="00C15CF0" w:rsidP="00C15CF0">
            <w:pPr>
              <w:rPr>
                <w:sz w:val="14"/>
                <w:szCs w:val="14"/>
              </w:rPr>
            </w:pPr>
            <w:r>
              <w:rPr>
                <w:sz w:val="14"/>
                <w:szCs w:val="14"/>
              </w:rPr>
              <w:t>0x8000</w:t>
            </w:r>
            <w:r w:rsidRPr="002E58DA">
              <w:rPr>
                <w:sz w:val="14"/>
                <w:szCs w:val="14"/>
              </w:rPr>
              <w:t>000</w:t>
            </w:r>
            <w:r>
              <w:rPr>
                <w:sz w:val="14"/>
                <w:szCs w:val="14"/>
              </w:rPr>
              <w:t>48</w:t>
            </w:r>
          </w:p>
        </w:tc>
        <w:tc>
          <w:tcPr>
            <w:tcW w:w="1134" w:type="dxa"/>
            <w:vMerge/>
          </w:tcPr>
          <w:p w14:paraId="2F5C059C" w14:textId="77777777" w:rsidR="00C15CF0" w:rsidRPr="002E58DA" w:rsidRDefault="00C15CF0" w:rsidP="00C15CF0">
            <w:pPr>
              <w:keepNext/>
              <w:rPr>
                <w:sz w:val="12"/>
                <w:szCs w:val="12"/>
              </w:rPr>
            </w:pPr>
          </w:p>
        </w:tc>
        <w:tc>
          <w:tcPr>
            <w:tcW w:w="3827" w:type="dxa"/>
            <w:shd w:val="clear" w:color="auto" w:fill="auto"/>
          </w:tcPr>
          <w:p w14:paraId="7850024B" w14:textId="19862EE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22</w:t>
            </w:r>
            <w:r w:rsidRPr="005F6F25">
              <w:rPr>
                <w:sz w:val="14"/>
                <w:szCs w:val="14"/>
              </w:rPr>
              <w:t>]</w:t>
            </w:r>
          </w:p>
        </w:tc>
      </w:tr>
      <w:tr w:rsidR="00C15CF0" w:rsidRPr="002E58DA" w14:paraId="581EFBFE" w14:textId="77777777" w:rsidTr="00195DAD">
        <w:tc>
          <w:tcPr>
            <w:tcW w:w="1418" w:type="dxa"/>
            <w:shd w:val="clear" w:color="auto" w:fill="auto"/>
          </w:tcPr>
          <w:p w14:paraId="0F156D42" w14:textId="345CB2C8" w:rsidR="00C15CF0" w:rsidRPr="002E58DA" w:rsidRDefault="00C15CF0" w:rsidP="00C15CF0">
            <w:pPr>
              <w:rPr>
                <w:sz w:val="14"/>
                <w:szCs w:val="14"/>
              </w:rPr>
            </w:pPr>
            <w:r>
              <w:rPr>
                <w:sz w:val="14"/>
                <w:szCs w:val="14"/>
              </w:rPr>
              <w:t>0x80000004C</w:t>
            </w:r>
          </w:p>
        </w:tc>
        <w:tc>
          <w:tcPr>
            <w:tcW w:w="1134" w:type="dxa"/>
            <w:vMerge/>
          </w:tcPr>
          <w:p w14:paraId="440D2417" w14:textId="77777777" w:rsidR="00C15CF0" w:rsidRPr="002E58DA" w:rsidRDefault="00C15CF0" w:rsidP="00C15CF0">
            <w:pPr>
              <w:keepNext/>
              <w:rPr>
                <w:sz w:val="12"/>
                <w:szCs w:val="12"/>
              </w:rPr>
            </w:pPr>
          </w:p>
        </w:tc>
        <w:tc>
          <w:tcPr>
            <w:tcW w:w="3827" w:type="dxa"/>
            <w:shd w:val="clear" w:color="auto" w:fill="auto"/>
          </w:tcPr>
          <w:p w14:paraId="472E5927" w14:textId="1C6382C1"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-22</w:t>
            </w:r>
            <w:r w:rsidRPr="005F6F25">
              <w:rPr>
                <w:sz w:val="14"/>
                <w:szCs w:val="14"/>
              </w:rPr>
              <w:t>]</w:t>
            </w:r>
          </w:p>
        </w:tc>
      </w:tr>
      <w:tr w:rsidR="00C15CF0" w:rsidRPr="002E58DA" w14:paraId="505F2A16" w14:textId="77777777" w:rsidTr="00195DAD">
        <w:tc>
          <w:tcPr>
            <w:tcW w:w="1418" w:type="dxa"/>
            <w:shd w:val="clear" w:color="auto" w:fill="auto"/>
          </w:tcPr>
          <w:p w14:paraId="37B61C69" w14:textId="2E87ABC2" w:rsidR="00C15CF0" w:rsidRPr="002E58DA" w:rsidRDefault="00C15CF0" w:rsidP="00C15CF0">
            <w:pPr>
              <w:rPr>
                <w:sz w:val="14"/>
                <w:szCs w:val="14"/>
              </w:rPr>
            </w:pPr>
            <w:r>
              <w:rPr>
                <w:sz w:val="14"/>
                <w:szCs w:val="14"/>
              </w:rPr>
              <w:t>0x800000050</w:t>
            </w:r>
          </w:p>
        </w:tc>
        <w:tc>
          <w:tcPr>
            <w:tcW w:w="1134" w:type="dxa"/>
            <w:vMerge/>
          </w:tcPr>
          <w:p w14:paraId="606CB984" w14:textId="77777777" w:rsidR="00C15CF0" w:rsidRPr="002E58DA" w:rsidRDefault="00C15CF0" w:rsidP="00C15CF0">
            <w:pPr>
              <w:keepNext/>
              <w:rPr>
                <w:sz w:val="12"/>
                <w:szCs w:val="12"/>
              </w:rPr>
            </w:pPr>
          </w:p>
        </w:tc>
        <w:tc>
          <w:tcPr>
            <w:tcW w:w="3827" w:type="dxa"/>
            <w:shd w:val="clear" w:color="auto" w:fill="auto"/>
          </w:tcPr>
          <w:p w14:paraId="4615E0D5" w14:textId="03889ABD"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23</w:t>
            </w:r>
            <w:r w:rsidRPr="005F6F25">
              <w:rPr>
                <w:sz w:val="14"/>
                <w:szCs w:val="14"/>
              </w:rPr>
              <w:t>]</w:t>
            </w:r>
          </w:p>
        </w:tc>
      </w:tr>
      <w:tr w:rsidR="00C15CF0" w:rsidRPr="002E58DA" w14:paraId="37D7A825" w14:textId="77777777" w:rsidTr="00195DAD">
        <w:tc>
          <w:tcPr>
            <w:tcW w:w="1418" w:type="dxa"/>
            <w:shd w:val="clear" w:color="auto" w:fill="auto"/>
          </w:tcPr>
          <w:p w14:paraId="6DDE7E9B" w14:textId="78B878C0" w:rsidR="00C15CF0" w:rsidRPr="002E58DA" w:rsidRDefault="00C15CF0" w:rsidP="00C15CF0">
            <w:pPr>
              <w:rPr>
                <w:sz w:val="14"/>
                <w:szCs w:val="14"/>
              </w:rPr>
            </w:pPr>
            <w:r>
              <w:rPr>
                <w:sz w:val="14"/>
                <w:szCs w:val="14"/>
              </w:rPr>
              <w:t>0x800000054</w:t>
            </w:r>
          </w:p>
        </w:tc>
        <w:tc>
          <w:tcPr>
            <w:tcW w:w="1134" w:type="dxa"/>
            <w:vMerge/>
          </w:tcPr>
          <w:p w14:paraId="0BAC00BD" w14:textId="77777777" w:rsidR="00C15CF0" w:rsidRPr="002E58DA" w:rsidRDefault="00C15CF0" w:rsidP="00C15CF0">
            <w:pPr>
              <w:keepNext/>
              <w:rPr>
                <w:sz w:val="12"/>
                <w:szCs w:val="12"/>
              </w:rPr>
            </w:pPr>
          </w:p>
        </w:tc>
        <w:tc>
          <w:tcPr>
            <w:tcW w:w="3827" w:type="dxa"/>
            <w:shd w:val="clear" w:color="auto" w:fill="auto"/>
          </w:tcPr>
          <w:p w14:paraId="60A51306" w14:textId="695FFAC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-23</w:t>
            </w:r>
            <w:r w:rsidRPr="005F6F25">
              <w:rPr>
                <w:sz w:val="14"/>
                <w:szCs w:val="14"/>
              </w:rPr>
              <w:t>]</w:t>
            </w:r>
          </w:p>
        </w:tc>
      </w:tr>
      <w:tr w:rsidR="00C15CF0" w:rsidRPr="002E58DA" w14:paraId="3A234B51" w14:textId="77777777" w:rsidTr="00195DAD">
        <w:tc>
          <w:tcPr>
            <w:tcW w:w="1418" w:type="dxa"/>
            <w:shd w:val="clear" w:color="auto" w:fill="auto"/>
          </w:tcPr>
          <w:p w14:paraId="675A5A8C" w14:textId="2D3574F5" w:rsidR="00C15CF0" w:rsidRPr="002E58DA" w:rsidRDefault="00C15CF0" w:rsidP="00C15CF0">
            <w:pPr>
              <w:rPr>
                <w:sz w:val="14"/>
                <w:szCs w:val="14"/>
              </w:rPr>
            </w:pPr>
            <w:r>
              <w:rPr>
                <w:sz w:val="14"/>
                <w:szCs w:val="14"/>
              </w:rPr>
              <w:t>0x800000058</w:t>
            </w:r>
          </w:p>
        </w:tc>
        <w:tc>
          <w:tcPr>
            <w:tcW w:w="1134" w:type="dxa"/>
            <w:vMerge/>
          </w:tcPr>
          <w:p w14:paraId="1050952A" w14:textId="77777777" w:rsidR="00C15CF0" w:rsidRPr="002E58DA" w:rsidRDefault="00C15CF0" w:rsidP="00C15CF0">
            <w:pPr>
              <w:keepNext/>
              <w:rPr>
                <w:sz w:val="12"/>
                <w:szCs w:val="12"/>
              </w:rPr>
            </w:pPr>
          </w:p>
        </w:tc>
        <w:tc>
          <w:tcPr>
            <w:tcW w:w="3827" w:type="dxa"/>
            <w:shd w:val="clear" w:color="auto" w:fill="auto"/>
          </w:tcPr>
          <w:p w14:paraId="7E7719BC" w14:textId="343283D2"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24</w:t>
            </w:r>
            <w:r w:rsidRPr="005F6F25">
              <w:rPr>
                <w:sz w:val="14"/>
                <w:szCs w:val="14"/>
              </w:rPr>
              <w:t>]</w:t>
            </w:r>
          </w:p>
        </w:tc>
      </w:tr>
      <w:tr w:rsidR="00C15CF0" w:rsidRPr="002E58DA" w14:paraId="2163DDAF" w14:textId="77777777" w:rsidTr="00195DAD">
        <w:tc>
          <w:tcPr>
            <w:tcW w:w="1418" w:type="dxa"/>
            <w:shd w:val="clear" w:color="auto" w:fill="auto"/>
          </w:tcPr>
          <w:p w14:paraId="770D2C61" w14:textId="59D9EC40" w:rsidR="00C15CF0" w:rsidRPr="002E58DA" w:rsidRDefault="00C15CF0" w:rsidP="00C15CF0">
            <w:pPr>
              <w:rPr>
                <w:sz w:val="14"/>
                <w:szCs w:val="14"/>
              </w:rPr>
            </w:pPr>
            <w:r>
              <w:rPr>
                <w:sz w:val="14"/>
                <w:szCs w:val="14"/>
              </w:rPr>
              <w:t>0x80000005C</w:t>
            </w:r>
          </w:p>
        </w:tc>
        <w:tc>
          <w:tcPr>
            <w:tcW w:w="1134" w:type="dxa"/>
            <w:vMerge/>
          </w:tcPr>
          <w:p w14:paraId="4F6C69CB" w14:textId="77777777" w:rsidR="00C15CF0" w:rsidRPr="002E58DA" w:rsidRDefault="00C15CF0" w:rsidP="00C15CF0">
            <w:pPr>
              <w:keepNext/>
              <w:rPr>
                <w:sz w:val="12"/>
                <w:szCs w:val="12"/>
              </w:rPr>
            </w:pPr>
          </w:p>
        </w:tc>
        <w:tc>
          <w:tcPr>
            <w:tcW w:w="3827" w:type="dxa"/>
            <w:shd w:val="clear" w:color="auto" w:fill="auto"/>
          </w:tcPr>
          <w:p w14:paraId="0D236199" w14:textId="568C1C6D"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-24</w:t>
            </w:r>
            <w:r w:rsidRPr="005F6F25">
              <w:rPr>
                <w:sz w:val="14"/>
                <w:szCs w:val="14"/>
              </w:rPr>
              <w:t>]</w:t>
            </w:r>
          </w:p>
        </w:tc>
      </w:tr>
      <w:tr w:rsidR="00C15CF0" w:rsidRPr="002E58DA" w14:paraId="21706D1A" w14:textId="77777777" w:rsidTr="00195DAD">
        <w:tc>
          <w:tcPr>
            <w:tcW w:w="1418" w:type="dxa"/>
            <w:shd w:val="clear" w:color="auto" w:fill="auto"/>
          </w:tcPr>
          <w:p w14:paraId="0F3C57C5" w14:textId="4CD7800F" w:rsidR="00C15CF0" w:rsidRPr="002E58DA" w:rsidRDefault="00C15CF0" w:rsidP="00C15CF0">
            <w:pPr>
              <w:rPr>
                <w:sz w:val="14"/>
                <w:szCs w:val="14"/>
              </w:rPr>
            </w:pPr>
            <w:r>
              <w:rPr>
                <w:sz w:val="14"/>
                <w:szCs w:val="14"/>
              </w:rPr>
              <w:t>0x800000060</w:t>
            </w:r>
          </w:p>
        </w:tc>
        <w:tc>
          <w:tcPr>
            <w:tcW w:w="1134" w:type="dxa"/>
            <w:vMerge/>
          </w:tcPr>
          <w:p w14:paraId="18FFE833" w14:textId="77777777" w:rsidR="00C15CF0" w:rsidRPr="002E58DA" w:rsidRDefault="00C15CF0" w:rsidP="00C15CF0">
            <w:pPr>
              <w:keepNext/>
              <w:rPr>
                <w:sz w:val="12"/>
                <w:szCs w:val="12"/>
              </w:rPr>
            </w:pPr>
          </w:p>
        </w:tc>
        <w:tc>
          <w:tcPr>
            <w:tcW w:w="3827" w:type="dxa"/>
            <w:shd w:val="clear" w:color="auto" w:fill="auto"/>
          </w:tcPr>
          <w:p w14:paraId="2C7BB8E1" w14:textId="4547D10E"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25</w:t>
            </w:r>
            <w:r w:rsidRPr="005F6F25">
              <w:rPr>
                <w:sz w:val="14"/>
                <w:szCs w:val="14"/>
              </w:rPr>
              <w:t>]</w:t>
            </w:r>
          </w:p>
        </w:tc>
      </w:tr>
      <w:tr w:rsidR="00C15CF0" w:rsidRPr="002E58DA" w14:paraId="3B9C96F2" w14:textId="77777777" w:rsidTr="00195DAD">
        <w:tc>
          <w:tcPr>
            <w:tcW w:w="1418" w:type="dxa"/>
            <w:shd w:val="clear" w:color="auto" w:fill="auto"/>
          </w:tcPr>
          <w:p w14:paraId="71163E5B" w14:textId="1B904279" w:rsidR="00C15CF0" w:rsidRPr="002E58DA" w:rsidRDefault="00C15CF0" w:rsidP="00C15CF0">
            <w:pPr>
              <w:rPr>
                <w:sz w:val="14"/>
                <w:szCs w:val="14"/>
              </w:rPr>
            </w:pPr>
            <w:r>
              <w:rPr>
                <w:sz w:val="14"/>
                <w:szCs w:val="14"/>
              </w:rPr>
              <w:t>0x800000064</w:t>
            </w:r>
          </w:p>
        </w:tc>
        <w:tc>
          <w:tcPr>
            <w:tcW w:w="1134" w:type="dxa"/>
            <w:vMerge/>
          </w:tcPr>
          <w:p w14:paraId="7D6326EF" w14:textId="77777777" w:rsidR="00C15CF0" w:rsidRPr="002E58DA" w:rsidRDefault="00C15CF0" w:rsidP="00C15CF0">
            <w:pPr>
              <w:keepNext/>
              <w:rPr>
                <w:sz w:val="12"/>
                <w:szCs w:val="12"/>
              </w:rPr>
            </w:pPr>
          </w:p>
        </w:tc>
        <w:tc>
          <w:tcPr>
            <w:tcW w:w="3827" w:type="dxa"/>
            <w:shd w:val="clear" w:color="auto" w:fill="auto"/>
          </w:tcPr>
          <w:p w14:paraId="5FD9A505" w14:textId="4BD4983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-25</w:t>
            </w:r>
            <w:r w:rsidRPr="005F6F25">
              <w:rPr>
                <w:sz w:val="14"/>
                <w:szCs w:val="14"/>
              </w:rPr>
              <w:t>]</w:t>
            </w:r>
          </w:p>
        </w:tc>
      </w:tr>
      <w:tr w:rsidR="00C15CF0" w:rsidRPr="002E58DA" w14:paraId="6EF51DDE" w14:textId="77777777" w:rsidTr="00195DAD">
        <w:tc>
          <w:tcPr>
            <w:tcW w:w="1418" w:type="dxa"/>
            <w:shd w:val="clear" w:color="auto" w:fill="auto"/>
          </w:tcPr>
          <w:p w14:paraId="01578B7F" w14:textId="6C543957" w:rsidR="00C15CF0" w:rsidRPr="002E58DA" w:rsidRDefault="00C15CF0" w:rsidP="00C15CF0">
            <w:pPr>
              <w:rPr>
                <w:sz w:val="14"/>
                <w:szCs w:val="14"/>
              </w:rPr>
            </w:pPr>
            <w:r>
              <w:rPr>
                <w:sz w:val="14"/>
                <w:szCs w:val="14"/>
              </w:rPr>
              <w:t>0x800000068</w:t>
            </w:r>
          </w:p>
        </w:tc>
        <w:tc>
          <w:tcPr>
            <w:tcW w:w="1134" w:type="dxa"/>
            <w:vMerge/>
          </w:tcPr>
          <w:p w14:paraId="168F48DA" w14:textId="77777777" w:rsidR="00C15CF0" w:rsidRPr="002E58DA" w:rsidRDefault="00C15CF0" w:rsidP="00C15CF0">
            <w:pPr>
              <w:keepNext/>
              <w:rPr>
                <w:sz w:val="12"/>
                <w:szCs w:val="12"/>
              </w:rPr>
            </w:pPr>
          </w:p>
        </w:tc>
        <w:tc>
          <w:tcPr>
            <w:tcW w:w="3827" w:type="dxa"/>
            <w:shd w:val="clear" w:color="auto" w:fill="auto"/>
          </w:tcPr>
          <w:p w14:paraId="11EA9224" w14:textId="61E0F364"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26</w:t>
            </w:r>
            <w:r w:rsidRPr="005F6F25">
              <w:rPr>
                <w:sz w:val="14"/>
                <w:szCs w:val="14"/>
              </w:rPr>
              <w:t>]</w:t>
            </w:r>
          </w:p>
        </w:tc>
      </w:tr>
      <w:tr w:rsidR="00C15CF0" w:rsidRPr="002E58DA" w14:paraId="58FB4702" w14:textId="77777777" w:rsidTr="00195DAD">
        <w:tc>
          <w:tcPr>
            <w:tcW w:w="1418" w:type="dxa"/>
            <w:shd w:val="clear" w:color="auto" w:fill="auto"/>
          </w:tcPr>
          <w:p w14:paraId="4C87CB57" w14:textId="13834481" w:rsidR="00C15CF0" w:rsidRPr="002E58DA" w:rsidRDefault="00C15CF0" w:rsidP="00C15CF0">
            <w:pPr>
              <w:rPr>
                <w:sz w:val="14"/>
                <w:szCs w:val="14"/>
              </w:rPr>
            </w:pPr>
            <w:r>
              <w:rPr>
                <w:sz w:val="14"/>
                <w:szCs w:val="14"/>
              </w:rPr>
              <w:t>0x80000006C</w:t>
            </w:r>
          </w:p>
        </w:tc>
        <w:tc>
          <w:tcPr>
            <w:tcW w:w="1134" w:type="dxa"/>
            <w:vMerge/>
          </w:tcPr>
          <w:p w14:paraId="1090AA3E" w14:textId="77777777" w:rsidR="00C15CF0" w:rsidRPr="002E58DA" w:rsidRDefault="00C15CF0" w:rsidP="00C15CF0">
            <w:pPr>
              <w:keepNext/>
              <w:rPr>
                <w:sz w:val="12"/>
                <w:szCs w:val="12"/>
              </w:rPr>
            </w:pPr>
          </w:p>
        </w:tc>
        <w:tc>
          <w:tcPr>
            <w:tcW w:w="3827" w:type="dxa"/>
            <w:shd w:val="clear" w:color="auto" w:fill="auto"/>
          </w:tcPr>
          <w:p w14:paraId="18DFB3A4" w14:textId="445D6B92"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-26</w:t>
            </w:r>
            <w:r w:rsidRPr="005F6F25">
              <w:rPr>
                <w:sz w:val="14"/>
                <w:szCs w:val="14"/>
              </w:rPr>
              <w:t>]</w:t>
            </w:r>
          </w:p>
        </w:tc>
      </w:tr>
      <w:tr w:rsidR="00C15CF0" w:rsidRPr="002E58DA" w14:paraId="0B979572" w14:textId="77777777" w:rsidTr="00195DAD">
        <w:tc>
          <w:tcPr>
            <w:tcW w:w="1418" w:type="dxa"/>
            <w:shd w:val="clear" w:color="auto" w:fill="auto"/>
          </w:tcPr>
          <w:p w14:paraId="3AE00CEA" w14:textId="3014118D" w:rsidR="00C15CF0" w:rsidRPr="002E58DA" w:rsidRDefault="00C15CF0" w:rsidP="00C15CF0">
            <w:pPr>
              <w:rPr>
                <w:sz w:val="14"/>
                <w:szCs w:val="14"/>
              </w:rPr>
            </w:pPr>
            <w:r>
              <w:rPr>
                <w:sz w:val="14"/>
                <w:szCs w:val="14"/>
              </w:rPr>
              <w:t>0x800000070</w:t>
            </w:r>
          </w:p>
        </w:tc>
        <w:tc>
          <w:tcPr>
            <w:tcW w:w="1134" w:type="dxa"/>
            <w:vMerge/>
          </w:tcPr>
          <w:p w14:paraId="405C4A25" w14:textId="77777777" w:rsidR="00C15CF0" w:rsidRPr="002E58DA" w:rsidRDefault="00C15CF0" w:rsidP="00C15CF0">
            <w:pPr>
              <w:keepNext/>
              <w:rPr>
                <w:sz w:val="12"/>
                <w:szCs w:val="12"/>
              </w:rPr>
            </w:pPr>
          </w:p>
        </w:tc>
        <w:tc>
          <w:tcPr>
            <w:tcW w:w="3827" w:type="dxa"/>
            <w:shd w:val="clear" w:color="auto" w:fill="auto"/>
          </w:tcPr>
          <w:p w14:paraId="2F953ED1" w14:textId="56752318"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27</w:t>
            </w:r>
            <w:r w:rsidRPr="005F6F25">
              <w:rPr>
                <w:sz w:val="14"/>
                <w:szCs w:val="14"/>
              </w:rPr>
              <w:t>]</w:t>
            </w:r>
          </w:p>
        </w:tc>
      </w:tr>
      <w:tr w:rsidR="00C15CF0" w:rsidRPr="002E58DA" w14:paraId="50B44A3B" w14:textId="77777777" w:rsidTr="00195DAD">
        <w:tc>
          <w:tcPr>
            <w:tcW w:w="1418" w:type="dxa"/>
            <w:shd w:val="clear" w:color="auto" w:fill="auto"/>
          </w:tcPr>
          <w:p w14:paraId="514CEEC2" w14:textId="40A1835D" w:rsidR="00C15CF0" w:rsidRPr="002E58DA" w:rsidRDefault="00C15CF0" w:rsidP="00C15CF0">
            <w:pPr>
              <w:rPr>
                <w:sz w:val="14"/>
                <w:szCs w:val="14"/>
              </w:rPr>
            </w:pPr>
            <w:r>
              <w:rPr>
                <w:sz w:val="14"/>
                <w:szCs w:val="14"/>
              </w:rPr>
              <w:t>0x800000074</w:t>
            </w:r>
          </w:p>
        </w:tc>
        <w:tc>
          <w:tcPr>
            <w:tcW w:w="1134" w:type="dxa"/>
            <w:vMerge/>
          </w:tcPr>
          <w:p w14:paraId="0F707919" w14:textId="77777777" w:rsidR="00C15CF0" w:rsidRPr="002E58DA" w:rsidRDefault="00C15CF0" w:rsidP="00C15CF0">
            <w:pPr>
              <w:keepNext/>
              <w:rPr>
                <w:sz w:val="12"/>
                <w:szCs w:val="12"/>
              </w:rPr>
            </w:pPr>
          </w:p>
        </w:tc>
        <w:tc>
          <w:tcPr>
            <w:tcW w:w="3827" w:type="dxa"/>
            <w:shd w:val="clear" w:color="auto" w:fill="auto"/>
          </w:tcPr>
          <w:p w14:paraId="68E267C8" w14:textId="7056B1EE"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-27</w:t>
            </w:r>
            <w:r w:rsidRPr="005F6F25">
              <w:rPr>
                <w:sz w:val="14"/>
                <w:szCs w:val="14"/>
              </w:rPr>
              <w:t>]</w:t>
            </w:r>
          </w:p>
        </w:tc>
      </w:tr>
      <w:tr w:rsidR="00C15CF0" w:rsidRPr="002E58DA" w14:paraId="4667A11C" w14:textId="77777777" w:rsidTr="00195DAD">
        <w:tc>
          <w:tcPr>
            <w:tcW w:w="1418" w:type="dxa"/>
            <w:shd w:val="clear" w:color="auto" w:fill="auto"/>
          </w:tcPr>
          <w:p w14:paraId="2F90ACD3" w14:textId="28731DD5" w:rsidR="00C15CF0" w:rsidRPr="002E58DA" w:rsidRDefault="00C15CF0" w:rsidP="00C15CF0">
            <w:pPr>
              <w:rPr>
                <w:sz w:val="14"/>
                <w:szCs w:val="14"/>
              </w:rPr>
            </w:pPr>
            <w:r>
              <w:rPr>
                <w:sz w:val="14"/>
                <w:szCs w:val="14"/>
              </w:rPr>
              <w:t>0x800000078</w:t>
            </w:r>
          </w:p>
        </w:tc>
        <w:tc>
          <w:tcPr>
            <w:tcW w:w="1134" w:type="dxa"/>
            <w:vMerge/>
          </w:tcPr>
          <w:p w14:paraId="5C42EA00" w14:textId="77777777" w:rsidR="00C15CF0" w:rsidRPr="002E58DA" w:rsidRDefault="00C15CF0" w:rsidP="00C15CF0">
            <w:pPr>
              <w:keepNext/>
              <w:rPr>
                <w:sz w:val="12"/>
                <w:szCs w:val="12"/>
              </w:rPr>
            </w:pPr>
          </w:p>
        </w:tc>
        <w:tc>
          <w:tcPr>
            <w:tcW w:w="3827" w:type="dxa"/>
            <w:shd w:val="clear" w:color="auto" w:fill="auto"/>
          </w:tcPr>
          <w:p w14:paraId="0E17E98E" w14:textId="753BEFA1"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28</w:t>
            </w:r>
            <w:r w:rsidRPr="005F6F25">
              <w:rPr>
                <w:sz w:val="14"/>
                <w:szCs w:val="14"/>
              </w:rPr>
              <w:t>]</w:t>
            </w:r>
          </w:p>
        </w:tc>
      </w:tr>
      <w:tr w:rsidR="00C15CF0" w:rsidRPr="002E58DA" w14:paraId="332032ED" w14:textId="77777777" w:rsidTr="00195DAD">
        <w:tc>
          <w:tcPr>
            <w:tcW w:w="1418" w:type="dxa"/>
            <w:shd w:val="clear" w:color="auto" w:fill="auto"/>
          </w:tcPr>
          <w:p w14:paraId="109C95AD" w14:textId="7DDAF49F" w:rsidR="00C15CF0" w:rsidRPr="002E58DA" w:rsidRDefault="00C15CF0" w:rsidP="00C15CF0">
            <w:pPr>
              <w:rPr>
                <w:sz w:val="14"/>
                <w:szCs w:val="14"/>
              </w:rPr>
            </w:pPr>
            <w:r>
              <w:rPr>
                <w:sz w:val="14"/>
                <w:szCs w:val="14"/>
              </w:rPr>
              <w:t>0x80000007C</w:t>
            </w:r>
          </w:p>
        </w:tc>
        <w:tc>
          <w:tcPr>
            <w:tcW w:w="1134" w:type="dxa"/>
            <w:vMerge/>
          </w:tcPr>
          <w:p w14:paraId="6226D3E7" w14:textId="77777777" w:rsidR="00C15CF0" w:rsidRPr="002E58DA" w:rsidRDefault="00C15CF0" w:rsidP="00C15CF0">
            <w:pPr>
              <w:keepNext/>
              <w:rPr>
                <w:sz w:val="12"/>
                <w:szCs w:val="12"/>
              </w:rPr>
            </w:pPr>
          </w:p>
        </w:tc>
        <w:tc>
          <w:tcPr>
            <w:tcW w:w="3827" w:type="dxa"/>
            <w:shd w:val="clear" w:color="auto" w:fill="auto"/>
          </w:tcPr>
          <w:p w14:paraId="069C3EC1" w14:textId="130BAB56"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-28</w:t>
            </w:r>
            <w:r w:rsidRPr="005F6F25">
              <w:rPr>
                <w:sz w:val="14"/>
                <w:szCs w:val="14"/>
              </w:rPr>
              <w:t>]</w:t>
            </w:r>
          </w:p>
        </w:tc>
      </w:tr>
      <w:tr w:rsidR="00C15CF0" w:rsidRPr="002E58DA" w14:paraId="0EEB5F88" w14:textId="77777777" w:rsidTr="00195DAD">
        <w:tc>
          <w:tcPr>
            <w:tcW w:w="1418" w:type="dxa"/>
            <w:shd w:val="clear" w:color="auto" w:fill="auto"/>
          </w:tcPr>
          <w:p w14:paraId="754E8C81" w14:textId="70542319" w:rsidR="00C15CF0" w:rsidRDefault="00C15CF0" w:rsidP="00C15CF0">
            <w:pPr>
              <w:rPr>
                <w:sz w:val="14"/>
                <w:szCs w:val="14"/>
              </w:rPr>
            </w:pPr>
            <w:r>
              <w:rPr>
                <w:sz w:val="14"/>
                <w:szCs w:val="14"/>
              </w:rPr>
              <w:t>0x8000</w:t>
            </w:r>
            <w:r w:rsidRPr="002E58DA">
              <w:rPr>
                <w:sz w:val="14"/>
                <w:szCs w:val="14"/>
              </w:rPr>
              <w:t>000</w:t>
            </w:r>
            <w:r>
              <w:rPr>
                <w:sz w:val="14"/>
                <w:szCs w:val="14"/>
              </w:rPr>
              <w:t>8</w:t>
            </w:r>
            <w:r w:rsidRPr="002E58DA">
              <w:rPr>
                <w:sz w:val="14"/>
                <w:szCs w:val="14"/>
              </w:rPr>
              <w:t>0</w:t>
            </w:r>
          </w:p>
        </w:tc>
        <w:tc>
          <w:tcPr>
            <w:tcW w:w="1134" w:type="dxa"/>
            <w:vMerge/>
          </w:tcPr>
          <w:p w14:paraId="61712BF8" w14:textId="77777777" w:rsidR="00C15CF0" w:rsidRPr="002E58DA" w:rsidRDefault="00C15CF0" w:rsidP="00C15CF0">
            <w:pPr>
              <w:keepNext/>
              <w:rPr>
                <w:sz w:val="12"/>
                <w:szCs w:val="12"/>
              </w:rPr>
            </w:pPr>
          </w:p>
        </w:tc>
        <w:tc>
          <w:tcPr>
            <w:tcW w:w="3827" w:type="dxa"/>
            <w:shd w:val="clear" w:color="auto" w:fill="000000" w:themeFill="text1"/>
          </w:tcPr>
          <w:p w14:paraId="4DB0B3B7" w14:textId="77777777" w:rsidR="00C15CF0" w:rsidRPr="005F6F25" w:rsidRDefault="00C15CF0" w:rsidP="00C15CF0">
            <w:pPr>
              <w:keepNext/>
              <w:jc w:val="center"/>
              <w:rPr>
                <w:sz w:val="14"/>
                <w:szCs w:val="14"/>
              </w:rPr>
            </w:pPr>
          </w:p>
        </w:tc>
      </w:tr>
      <w:tr w:rsidR="00C15CF0" w:rsidRPr="002E58DA" w14:paraId="4876DB4F" w14:textId="77777777" w:rsidTr="00195DAD">
        <w:tc>
          <w:tcPr>
            <w:tcW w:w="1418" w:type="dxa"/>
            <w:shd w:val="clear" w:color="auto" w:fill="auto"/>
          </w:tcPr>
          <w:p w14:paraId="76BC9508" w14:textId="5759D844" w:rsidR="00C15CF0" w:rsidRDefault="00C15CF0" w:rsidP="00C15CF0">
            <w:pPr>
              <w:rPr>
                <w:sz w:val="14"/>
                <w:szCs w:val="14"/>
              </w:rPr>
            </w:pPr>
            <w:r>
              <w:rPr>
                <w:sz w:val="14"/>
                <w:szCs w:val="14"/>
              </w:rPr>
              <w:t>0x800000084</w:t>
            </w:r>
          </w:p>
        </w:tc>
        <w:tc>
          <w:tcPr>
            <w:tcW w:w="1134" w:type="dxa"/>
            <w:vMerge/>
          </w:tcPr>
          <w:p w14:paraId="3BAE4FB0" w14:textId="77777777" w:rsidR="00C15CF0" w:rsidRPr="002E58DA" w:rsidRDefault="00C15CF0" w:rsidP="00C15CF0">
            <w:pPr>
              <w:keepNext/>
              <w:rPr>
                <w:sz w:val="12"/>
                <w:szCs w:val="12"/>
              </w:rPr>
            </w:pPr>
          </w:p>
        </w:tc>
        <w:tc>
          <w:tcPr>
            <w:tcW w:w="3827" w:type="dxa"/>
            <w:shd w:val="clear" w:color="auto" w:fill="000000" w:themeFill="text1"/>
          </w:tcPr>
          <w:p w14:paraId="2933EF7A" w14:textId="77777777" w:rsidR="00C15CF0" w:rsidRPr="005F6F25" w:rsidRDefault="00C15CF0" w:rsidP="00C15CF0">
            <w:pPr>
              <w:keepNext/>
              <w:jc w:val="center"/>
              <w:rPr>
                <w:sz w:val="14"/>
                <w:szCs w:val="14"/>
              </w:rPr>
            </w:pPr>
          </w:p>
        </w:tc>
      </w:tr>
      <w:tr w:rsidR="00C15CF0" w:rsidRPr="002E58DA" w14:paraId="48F3B5DE" w14:textId="77777777" w:rsidTr="00195DAD">
        <w:tc>
          <w:tcPr>
            <w:tcW w:w="1418" w:type="dxa"/>
            <w:shd w:val="clear" w:color="auto" w:fill="auto"/>
          </w:tcPr>
          <w:p w14:paraId="12C84430" w14:textId="7149714B" w:rsidR="00C15CF0" w:rsidRDefault="00C15CF0" w:rsidP="00C15CF0">
            <w:pPr>
              <w:rPr>
                <w:sz w:val="14"/>
                <w:szCs w:val="14"/>
              </w:rPr>
            </w:pPr>
            <w:r>
              <w:rPr>
                <w:sz w:val="14"/>
                <w:szCs w:val="14"/>
              </w:rPr>
              <w:t>0x8000</w:t>
            </w:r>
            <w:r w:rsidRPr="002E58DA">
              <w:rPr>
                <w:sz w:val="14"/>
                <w:szCs w:val="14"/>
              </w:rPr>
              <w:t>000</w:t>
            </w:r>
            <w:r>
              <w:rPr>
                <w:sz w:val="14"/>
                <w:szCs w:val="14"/>
              </w:rPr>
              <w:t>88</w:t>
            </w:r>
          </w:p>
        </w:tc>
        <w:tc>
          <w:tcPr>
            <w:tcW w:w="1134" w:type="dxa"/>
            <w:vMerge/>
          </w:tcPr>
          <w:p w14:paraId="27EC9ACA" w14:textId="77777777" w:rsidR="00C15CF0" w:rsidRPr="002E58DA" w:rsidRDefault="00C15CF0" w:rsidP="00C15CF0">
            <w:pPr>
              <w:keepNext/>
              <w:rPr>
                <w:sz w:val="12"/>
                <w:szCs w:val="12"/>
              </w:rPr>
            </w:pPr>
          </w:p>
        </w:tc>
        <w:tc>
          <w:tcPr>
            <w:tcW w:w="3827" w:type="dxa"/>
            <w:shd w:val="clear" w:color="auto" w:fill="auto"/>
          </w:tcPr>
          <w:p w14:paraId="3AFAF772" w14:textId="5CEAE9A3"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36</w:t>
            </w:r>
            <w:r w:rsidRPr="005F6F25">
              <w:rPr>
                <w:sz w:val="14"/>
                <w:szCs w:val="14"/>
              </w:rPr>
              <w:t>]</w:t>
            </w:r>
          </w:p>
        </w:tc>
      </w:tr>
      <w:tr w:rsidR="00C15CF0" w:rsidRPr="002E58DA" w14:paraId="3CC4DAF6" w14:textId="77777777" w:rsidTr="00195DAD">
        <w:tc>
          <w:tcPr>
            <w:tcW w:w="1418" w:type="dxa"/>
            <w:shd w:val="clear" w:color="auto" w:fill="auto"/>
          </w:tcPr>
          <w:p w14:paraId="4894DD3D" w14:textId="03F767A3" w:rsidR="00C15CF0" w:rsidRDefault="00C15CF0" w:rsidP="00C15CF0">
            <w:pPr>
              <w:rPr>
                <w:sz w:val="14"/>
                <w:szCs w:val="14"/>
              </w:rPr>
            </w:pPr>
            <w:r>
              <w:rPr>
                <w:sz w:val="14"/>
                <w:szCs w:val="14"/>
              </w:rPr>
              <w:t>0x80000008C</w:t>
            </w:r>
          </w:p>
        </w:tc>
        <w:tc>
          <w:tcPr>
            <w:tcW w:w="1134" w:type="dxa"/>
            <w:vMerge/>
          </w:tcPr>
          <w:p w14:paraId="11F853F7" w14:textId="77777777" w:rsidR="00C15CF0" w:rsidRPr="002E58DA" w:rsidRDefault="00C15CF0" w:rsidP="00C15CF0">
            <w:pPr>
              <w:keepNext/>
              <w:rPr>
                <w:sz w:val="12"/>
                <w:szCs w:val="12"/>
              </w:rPr>
            </w:pPr>
          </w:p>
        </w:tc>
        <w:tc>
          <w:tcPr>
            <w:tcW w:w="3827" w:type="dxa"/>
            <w:shd w:val="clear" w:color="auto" w:fill="auto"/>
          </w:tcPr>
          <w:p w14:paraId="7EB9E64C" w14:textId="0BEB194E"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-36</w:t>
            </w:r>
            <w:r w:rsidRPr="005F6F25">
              <w:rPr>
                <w:sz w:val="14"/>
                <w:szCs w:val="14"/>
              </w:rPr>
              <w:t>]</w:t>
            </w:r>
          </w:p>
        </w:tc>
      </w:tr>
      <w:tr w:rsidR="00C15CF0" w:rsidRPr="002E58DA" w14:paraId="3D60725F" w14:textId="77777777" w:rsidTr="00195DAD">
        <w:tc>
          <w:tcPr>
            <w:tcW w:w="1418" w:type="dxa"/>
            <w:shd w:val="clear" w:color="auto" w:fill="auto"/>
          </w:tcPr>
          <w:p w14:paraId="6710D1D4" w14:textId="181EF1EF" w:rsidR="00C15CF0" w:rsidRDefault="00C15CF0" w:rsidP="00C15CF0">
            <w:pPr>
              <w:rPr>
                <w:sz w:val="14"/>
                <w:szCs w:val="14"/>
              </w:rPr>
            </w:pPr>
            <w:r>
              <w:rPr>
                <w:sz w:val="14"/>
                <w:szCs w:val="14"/>
              </w:rPr>
              <w:t>0x800000090</w:t>
            </w:r>
          </w:p>
        </w:tc>
        <w:tc>
          <w:tcPr>
            <w:tcW w:w="1134" w:type="dxa"/>
            <w:vMerge/>
          </w:tcPr>
          <w:p w14:paraId="0B4E9047" w14:textId="77777777" w:rsidR="00C15CF0" w:rsidRPr="002E58DA" w:rsidRDefault="00C15CF0" w:rsidP="00C15CF0">
            <w:pPr>
              <w:keepNext/>
              <w:rPr>
                <w:sz w:val="12"/>
                <w:szCs w:val="12"/>
              </w:rPr>
            </w:pPr>
          </w:p>
        </w:tc>
        <w:tc>
          <w:tcPr>
            <w:tcW w:w="3827" w:type="dxa"/>
            <w:shd w:val="clear" w:color="auto" w:fill="auto"/>
          </w:tcPr>
          <w:p w14:paraId="6001BA99" w14:textId="25F6730A"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37</w:t>
            </w:r>
            <w:r w:rsidRPr="005F6F25">
              <w:rPr>
                <w:sz w:val="14"/>
                <w:szCs w:val="14"/>
              </w:rPr>
              <w:t>]</w:t>
            </w:r>
          </w:p>
        </w:tc>
      </w:tr>
      <w:tr w:rsidR="00C15CF0" w:rsidRPr="002E58DA" w14:paraId="22AFE9D3" w14:textId="77777777" w:rsidTr="00195DAD">
        <w:tc>
          <w:tcPr>
            <w:tcW w:w="1418" w:type="dxa"/>
            <w:shd w:val="clear" w:color="auto" w:fill="auto"/>
          </w:tcPr>
          <w:p w14:paraId="38108AD7" w14:textId="456075F7" w:rsidR="00C15CF0" w:rsidRDefault="00C15CF0" w:rsidP="00C15CF0">
            <w:pPr>
              <w:rPr>
                <w:sz w:val="14"/>
                <w:szCs w:val="14"/>
              </w:rPr>
            </w:pPr>
            <w:r>
              <w:rPr>
                <w:sz w:val="14"/>
                <w:szCs w:val="14"/>
              </w:rPr>
              <w:t>0x800000094</w:t>
            </w:r>
          </w:p>
        </w:tc>
        <w:tc>
          <w:tcPr>
            <w:tcW w:w="1134" w:type="dxa"/>
            <w:vMerge/>
          </w:tcPr>
          <w:p w14:paraId="6DAB3C42" w14:textId="77777777" w:rsidR="00C15CF0" w:rsidRPr="002E58DA" w:rsidRDefault="00C15CF0" w:rsidP="00C15CF0">
            <w:pPr>
              <w:keepNext/>
              <w:rPr>
                <w:sz w:val="12"/>
                <w:szCs w:val="12"/>
              </w:rPr>
            </w:pPr>
          </w:p>
        </w:tc>
        <w:tc>
          <w:tcPr>
            <w:tcW w:w="3827" w:type="dxa"/>
            <w:shd w:val="clear" w:color="auto" w:fill="auto"/>
          </w:tcPr>
          <w:p w14:paraId="5D33AE3B" w14:textId="1A216B1D"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-37</w:t>
            </w:r>
            <w:r w:rsidRPr="005F6F25">
              <w:rPr>
                <w:sz w:val="14"/>
                <w:szCs w:val="14"/>
              </w:rPr>
              <w:t>]</w:t>
            </w:r>
          </w:p>
        </w:tc>
      </w:tr>
      <w:tr w:rsidR="00C15CF0" w:rsidRPr="002E58DA" w14:paraId="3519E365" w14:textId="77777777" w:rsidTr="00195DAD">
        <w:tc>
          <w:tcPr>
            <w:tcW w:w="1418" w:type="dxa"/>
            <w:shd w:val="clear" w:color="auto" w:fill="auto"/>
          </w:tcPr>
          <w:p w14:paraId="51A9F5B4" w14:textId="5D7B5517" w:rsidR="00C15CF0" w:rsidRDefault="00C15CF0" w:rsidP="00C15CF0">
            <w:pPr>
              <w:rPr>
                <w:sz w:val="14"/>
                <w:szCs w:val="14"/>
              </w:rPr>
            </w:pPr>
            <w:r>
              <w:rPr>
                <w:sz w:val="14"/>
                <w:szCs w:val="14"/>
              </w:rPr>
              <w:t>0x800000098</w:t>
            </w:r>
          </w:p>
        </w:tc>
        <w:tc>
          <w:tcPr>
            <w:tcW w:w="1134" w:type="dxa"/>
            <w:vMerge/>
          </w:tcPr>
          <w:p w14:paraId="0043E11F" w14:textId="77777777" w:rsidR="00C15CF0" w:rsidRPr="002E58DA" w:rsidRDefault="00C15CF0" w:rsidP="00C15CF0">
            <w:pPr>
              <w:keepNext/>
              <w:rPr>
                <w:sz w:val="12"/>
                <w:szCs w:val="12"/>
              </w:rPr>
            </w:pPr>
          </w:p>
        </w:tc>
        <w:tc>
          <w:tcPr>
            <w:tcW w:w="3827" w:type="dxa"/>
            <w:shd w:val="clear" w:color="auto" w:fill="auto"/>
          </w:tcPr>
          <w:p w14:paraId="472016DC" w14:textId="7DAFDED8"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38</w:t>
            </w:r>
            <w:r w:rsidRPr="005F6F25">
              <w:rPr>
                <w:sz w:val="14"/>
                <w:szCs w:val="14"/>
              </w:rPr>
              <w:t>]</w:t>
            </w:r>
          </w:p>
        </w:tc>
      </w:tr>
      <w:tr w:rsidR="00C15CF0" w:rsidRPr="002E58DA" w14:paraId="40B6F381" w14:textId="77777777" w:rsidTr="00195DAD">
        <w:tc>
          <w:tcPr>
            <w:tcW w:w="1418" w:type="dxa"/>
            <w:shd w:val="clear" w:color="auto" w:fill="auto"/>
          </w:tcPr>
          <w:p w14:paraId="3D356A04" w14:textId="39C1EA21" w:rsidR="00C15CF0" w:rsidRDefault="00C15CF0" w:rsidP="00C15CF0">
            <w:pPr>
              <w:rPr>
                <w:sz w:val="14"/>
                <w:szCs w:val="14"/>
              </w:rPr>
            </w:pPr>
            <w:r>
              <w:rPr>
                <w:sz w:val="14"/>
                <w:szCs w:val="14"/>
              </w:rPr>
              <w:t>0x80000009C</w:t>
            </w:r>
          </w:p>
        </w:tc>
        <w:tc>
          <w:tcPr>
            <w:tcW w:w="1134" w:type="dxa"/>
            <w:vMerge/>
          </w:tcPr>
          <w:p w14:paraId="4530EA81" w14:textId="77777777" w:rsidR="00C15CF0" w:rsidRPr="002E58DA" w:rsidRDefault="00C15CF0" w:rsidP="00C15CF0">
            <w:pPr>
              <w:keepNext/>
              <w:rPr>
                <w:sz w:val="12"/>
                <w:szCs w:val="12"/>
              </w:rPr>
            </w:pPr>
          </w:p>
        </w:tc>
        <w:tc>
          <w:tcPr>
            <w:tcW w:w="3827" w:type="dxa"/>
            <w:shd w:val="clear" w:color="auto" w:fill="auto"/>
          </w:tcPr>
          <w:p w14:paraId="00A1228C" w14:textId="5E071270"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-38</w:t>
            </w:r>
            <w:r w:rsidRPr="005F6F25">
              <w:rPr>
                <w:sz w:val="14"/>
                <w:szCs w:val="14"/>
              </w:rPr>
              <w:t>]</w:t>
            </w:r>
          </w:p>
        </w:tc>
      </w:tr>
      <w:tr w:rsidR="00C15CF0" w:rsidRPr="002E58DA" w14:paraId="15481FAD" w14:textId="77777777" w:rsidTr="00195DAD">
        <w:tc>
          <w:tcPr>
            <w:tcW w:w="1418" w:type="dxa"/>
            <w:shd w:val="clear" w:color="auto" w:fill="auto"/>
          </w:tcPr>
          <w:p w14:paraId="45A880DE" w14:textId="2E240B8D" w:rsidR="00C15CF0" w:rsidRDefault="00C15CF0" w:rsidP="00C15CF0">
            <w:pPr>
              <w:rPr>
                <w:sz w:val="14"/>
                <w:szCs w:val="14"/>
              </w:rPr>
            </w:pPr>
            <w:r>
              <w:rPr>
                <w:sz w:val="14"/>
                <w:szCs w:val="14"/>
              </w:rPr>
              <w:t>0x8000000A0</w:t>
            </w:r>
          </w:p>
        </w:tc>
        <w:tc>
          <w:tcPr>
            <w:tcW w:w="1134" w:type="dxa"/>
            <w:vMerge/>
          </w:tcPr>
          <w:p w14:paraId="6C64A441" w14:textId="77777777" w:rsidR="00C15CF0" w:rsidRPr="002E58DA" w:rsidRDefault="00C15CF0" w:rsidP="00C15CF0">
            <w:pPr>
              <w:keepNext/>
              <w:rPr>
                <w:sz w:val="12"/>
                <w:szCs w:val="12"/>
              </w:rPr>
            </w:pPr>
          </w:p>
        </w:tc>
        <w:tc>
          <w:tcPr>
            <w:tcW w:w="3827" w:type="dxa"/>
            <w:shd w:val="clear" w:color="auto" w:fill="auto"/>
          </w:tcPr>
          <w:p w14:paraId="6BFE491F" w14:textId="56A8131E"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39</w:t>
            </w:r>
            <w:r w:rsidRPr="005F6F25">
              <w:rPr>
                <w:sz w:val="14"/>
                <w:szCs w:val="14"/>
              </w:rPr>
              <w:t>]</w:t>
            </w:r>
          </w:p>
        </w:tc>
      </w:tr>
      <w:tr w:rsidR="00C15CF0" w:rsidRPr="002E58DA" w14:paraId="048805EC" w14:textId="77777777" w:rsidTr="00195DAD">
        <w:tc>
          <w:tcPr>
            <w:tcW w:w="1418" w:type="dxa"/>
            <w:shd w:val="clear" w:color="auto" w:fill="auto"/>
          </w:tcPr>
          <w:p w14:paraId="0AF3FB9B" w14:textId="0A7FE73C" w:rsidR="00C15CF0" w:rsidRDefault="00C15CF0" w:rsidP="00C15CF0">
            <w:pPr>
              <w:rPr>
                <w:sz w:val="14"/>
                <w:szCs w:val="14"/>
              </w:rPr>
            </w:pPr>
            <w:r>
              <w:rPr>
                <w:sz w:val="14"/>
                <w:szCs w:val="14"/>
              </w:rPr>
              <w:t>0x8000000A4</w:t>
            </w:r>
          </w:p>
        </w:tc>
        <w:tc>
          <w:tcPr>
            <w:tcW w:w="1134" w:type="dxa"/>
            <w:vMerge/>
          </w:tcPr>
          <w:p w14:paraId="4D080EEC" w14:textId="77777777" w:rsidR="00C15CF0" w:rsidRPr="002E58DA" w:rsidRDefault="00C15CF0" w:rsidP="00C15CF0">
            <w:pPr>
              <w:keepNext/>
              <w:rPr>
                <w:sz w:val="12"/>
                <w:szCs w:val="12"/>
              </w:rPr>
            </w:pPr>
          </w:p>
        </w:tc>
        <w:tc>
          <w:tcPr>
            <w:tcW w:w="3827" w:type="dxa"/>
            <w:shd w:val="clear" w:color="auto" w:fill="auto"/>
          </w:tcPr>
          <w:p w14:paraId="4931549E" w14:textId="50CBE419"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-39</w:t>
            </w:r>
            <w:r w:rsidRPr="005F6F25">
              <w:rPr>
                <w:sz w:val="14"/>
                <w:szCs w:val="14"/>
              </w:rPr>
              <w:t>]</w:t>
            </w:r>
          </w:p>
        </w:tc>
      </w:tr>
      <w:tr w:rsidR="00C15CF0" w:rsidRPr="002E58DA" w14:paraId="77750B0A" w14:textId="77777777" w:rsidTr="00195DAD">
        <w:tc>
          <w:tcPr>
            <w:tcW w:w="1418" w:type="dxa"/>
            <w:shd w:val="clear" w:color="auto" w:fill="auto"/>
          </w:tcPr>
          <w:p w14:paraId="7157DE03" w14:textId="2D758F47" w:rsidR="00C15CF0" w:rsidRDefault="00C15CF0" w:rsidP="00C15CF0">
            <w:pPr>
              <w:rPr>
                <w:sz w:val="14"/>
                <w:szCs w:val="14"/>
              </w:rPr>
            </w:pPr>
            <w:r>
              <w:rPr>
                <w:sz w:val="14"/>
                <w:szCs w:val="14"/>
              </w:rPr>
              <w:t>0x8000000A8</w:t>
            </w:r>
          </w:p>
        </w:tc>
        <w:tc>
          <w:tcPr>
            <w:tcW w:w="1134" w:type="dxa"/>
            <w:vMerge/>
          </w:tcPr>
          <w:p w14:paraId="52ED0A88" w14:textId="77777777" w:rsidR="00C15CF0" w:rsidRPr="002E58DA" w:rsidRDefault="00C15CF0" w:rsidP="00C15CF0">
            <w:pPr>
              <w:keepNext/>
              <w:rPr>
                <w:sz w:val="12"/>
                <w:szCs w:val="12"/>
              </w:rPr>
            </w:pPr>
          </w:p>
        </w:tc>
        <w:tc>
          <w:tcPr>
            <w:tcW w:w="3827" w:type="dxa"/>
            <w:shd w:val="clear" w:color="auto" w:fill="auto"/>
          </w:tcPr>
          <w:p w14:paraId="6AB9DD8B" w14:textId="19946B3A"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40</w:t>
            </w:r>
            <w:r w:rsidRPr="005F6F25">
              <w:rPr>
                <w:sz w:val="14"/>
                <w:szCs w:val="14"/>
              </w:rPr>
              <w:t>]</w:t>
            </w:r>
          </w:p>
        </w:tc>
      </w:tr>
      <w:tr w:rsidR="00C15CF0" w:rsidRPr="002E58DA" w14:paraId="199981D9" w14:textId="77777777" w:rsidTr="00195DAD">
        <w:tc>
          <w:tcPr>
            <w:tcW w:w="1418" w:type="dxa"/>
            <w:shd w:val="clear" w:color="auto" w:fill="auto"/>
          </w:tcPr>
          <w:p w14:paraId="60356DE6" w14:textId="1AA61957" w:rsidR="00C15CF0" w:rsidRDefault="00C15CF0" w:rsidP="00C15CF0">
            <w:pPr>
              <w:rPr>
                <w:sz w:val="14"/>
                <w:szCs w:val="14"/>
              </w:rPr>
            </w:pPr>
            <w:r>
              <w:rPr>
                <w:sz w:val="14"/>
                <w:szCs w:val="14"/>
              </w:rPr>
              <w:t>0x8000000AC</w:t>
            </w:r>
          </w:p>
        </w:tc>
        <w:tc>
          <w:tcPr>
            <w:tcW w:w="1134" w:type="dxa"/>
            <w:vMerge/>
          </w:tcPr>
          <w:p w14:paraId="7CC606B7" w14:textId="77777777" w:rsidR="00C15CF0" w:rsidRPr="002E58DA" w:rsidRDefault="00C15CF0" w:rsidP="00C15CF0">
            <w:pPr>
              <w:keepNext/>
              <w:rPr>
                <w:sz w:val="12"/>
                <w:szCs w:val="12"/>
              </w:rPr>
            </w:pPr>
          </w:p>
        </w:tc>
        <w:tc>
          <w:tcPr>
            <w:tcW w:w="3827" w:type="dxa"/>
            <w:shd w:val="clear" w:color="auto" w:fill="auto"/>
          </w:tcPr>
          <w:p w14:paraId="53FC857A" w14:textId="4F829E23"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-40</w:t>
            </w:r>
            <w:r w:rsidRPr="005F6F25">
              <w:rPr>
                <w:sz w:val="14"/>
                <w:szCs w:val="14"/>
              </w:rPr>
              <w:t>]</w:t>
            </w:r>
          </w:p>
        </w:tc>
      </w:tr>
      <w:tr w:rsidR="00C15CF0" w:rsidRPr="002E58DA" w14:paraId="28B5B67F" w14:textId="77777777" w:rsidTr="00195DAD">
        <w:tc>
          <w:tcPr>
            <w:tcW w:w="1418" w:type="dxa"/>
            <w:shd w:val="clear" w:color="auto" w:fill="auto"/>
          </w:tcPr>
          <w:p w14:paraId="31172438" w14:textId="79114467" w:rsidR="00C15CF0" w:rsidRDefault="00C15CF0" w:rsidP="00C15CF0">
            <w:pPr>
              <w:rPr>
                <w:sz w:val="14"/>
                <w:szCs w:val="14"/>
              </w:rPr>
            </w:pPr>
            <w:r>
              <w:rPr>
                <w:sz w:val="14"/>
                <w:szCs w:val="14"/>
              </w:rPr>
              <w:t>0x8000000B0</w:t>
            </w:r>
          </w:p>
        </w:tc>
        <w:tc>
          <w:tcPr>
            <w:tcW w:w="1134" w:type="dxa"/>
            <w:vMerge/>
          </w:tcPr>
          <w:p w14:paraId="5FD54FA2" w14:textId="77777777" w:rsidR="00C15CF0" w:rsidRPr="002E58DA" w:rsidRDefault="00C15CF0" w:rsidP="00C15CF0">
            <w:pPr>
              <w:keepNext/>
              <w:rPr>
                <w:sz w:val="12"/>
                <w:szCs w:val="12"/>
              </w:rPr>
            </w:pPr>
          </w:p>
        </w:tc>
        <w:tc>
          <w:tcPr>
            <w:tcW w:w="3827" w:type="dxa"/>
            <w:shd w:val="clear" w:color="auto" w:fill="auto"/>
          </w:tcPr>
          <w:p w14:paraId="155CEB25" w14:textId="1DC16567"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41</w:t>
            </w:r>
            <w:r w:rsidRPr="005F6F25">
              <w:rPr>
                <w:sz w:val="14"/>
                <w:szCs w:val="14"/>
              </w:rPr>
              <w:t>]</w:t>
            </w:r>
          </w:p>
        </w:tc>
      </w:tr>
      <w:tr w:rsidR="00C15CF0" w:rsidRPr="002E58DA" w14:paraId="2817B996" w14:textId="77777777" w:rsidTr="00195DAD">
        <w:tc>
          <w:tcPr>
            <w:tcW w:w="1418" w:type="dxa"/>
            <w:shd w:val="clear" w:color="auto" w:fill="auto"/>
          </w:tcPr>
          <w:p w14:paraId="5E26E79F" w14:textId="343CF8F6" w:rsidR="00C15CF0" w:rsidRDefault="00C15CF0" w:rsidP="00C15CF0">
            <w:pPr>
              <w:rPr>
                <w:sz w:val="14"/>
                <w:szCs w:val="14"/>
              </w:rPr>
            </w:pPr>
            <w:r>
              <w:rPr>
                <w:sz w:val="14"/>
                <w:szCs w:val="14"/>
              </w:rPr>
              <w:t>0x8000000B4</w:t>
            </w:r>
          </w:p>
        </w:tc>
        <w:tc>
          <w:tcPr>
            <w:tcW w:w="1134" w:type="dxa"/>
            <w:vMerge/>
          </w:tcPr>
          <w:p w14:paraId="1590B587" w14:textId="77777777" w:rsidR="00C15CF0" w:rsidRPr="002E58DA" w:rsidRDefault="00C15CF0" w:rsidP="00C15CF0">
            <w:pPr>
              <w:keepNext/>
              <w:rPr>
                <w:sz w:val="12"/>
                <w:szCs w:val="12"/>
              </w:rPr>
            </w:pPr>
          </w:p>
        </w:tc>
        <w:tc>
          <w:tcPr>
            <w:tcW w:w="3827" w:type="dxa"/>
            <w:shd w:val="clear" w:color="auto" w:fill="auto"/>
          </w:tcPr>
          <w:p w14:paraId="6B90ABB2" w14:textId="1E123B85"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-41</w:t>
            </w:r>
            <w:r w:rsidRPr="005F6F25">
              <w:rPr>
                <w:sz w:val="14"/>
                <w:szCs w:val="14"/>
              </w:rPr>
              <w:t>]</w:t>
            </w:r>
          </w:p>
        </w:tc>
      </w:tr>
      <w:tr w:rsidR="00C15CF0" w:rsidRPr="002E58DA" w14:paraId="5B871B1B" w14:textId="77777777" w:rsidTr="00195DAD">
        <w:tc>
          <w:tcPr>
            <w:tcW w:w="1418" w:type="dxa"/>
            <w:shd w:val="clear" w:color="auto" w:fill="auto"/>
          </w:tcPr>
          <w:p w14:paraId="313774F4" w14:textId="6B22A2FC" w:rsidR="00C15CF0" w:rsidRDefault="00C15CF0" w:rsidP="00C15CF0">
            <w:pPr>
              <w:rPr>
                <w:sz w:val="14"/>
                <w:szCs w:val="14"/>
              </w:rPr>
            </w:pPr>
            <w:r>
              <w:rPr>
                <w:sz w:val="14"/>
                <w:szCs w:val="14"/>
              </w:rPr>
              <w:t>0x8000000B8</w:t>
            </w:r>
          </w:p>
        </w:tc>
        <w:tc>
          <w:tcPr>
            <w:tcW w:w="1134" w:type="dxa"/>
            <w:vMerge/>
          </w:tcPr>
          <w:p w14:paraId="378E76BA" w14:textId="77777777" w:rsidR="00C15CF0" w:rsidRPr="002E58DA" w:rsidRDefault="00C15CF0" w:rsidP="00C15CF0">
            <w:pPr>
              <w:keepNext/>
              <w:rPr>
                <w:sz w:val="12"/>
                <w:szCs w:val="12"/>
              </w:rPr>
            </w:pPr>
          </w:p>
        </w:tc>
        <w:tc>
          <w:tcPr>
            <w:tcW w:w="3827" w:type="dxa"/>
            <w:shd w:val="clear" w:color="auto" w:fill="auto"/>
          </w:tcPr>
          <w:p w14:paraId="6F6D9F59" w14:textId="253E8071"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42</w:t>
            </w:r>
            <w:r w:rsidRPr="005F6F25">
              <w:rPr>
                <w:sz w:val="14"/>
                <w:szCs w:val="14"/>
              </w:rPr>
              <w:t>]</w:t>
            </w:r>
          </w:p>
        </w:tc>
      </w:tr>
      <w:tr w:rsidR="00C15CF0" w:rsidRPr="002E58DA" w14:paraId="0DB7F14C" w14:textId="77777777" w:rsidTr="00195DAD">
        <w:tc>
          <w:tcPr>
            <w:tcW w:w="1418" w:type="dxa"/>
            <w:shd w:val="clear" w:color="auto" w:fill="auto"/>
          </w:tcPr>
          <w:p w14:paraId="6927CBB9" w14:textId="12690B29" w:rsidR="00C15CF0" w:rsidRDefault="00C15CF0" w:rsidP="00C15CF0">
            <w:pPr>
              <w:rPr>
                <w:sz w:val="14"/>
                <w:szCs w:val="14"/>
              </w:rPr>
            </w:pPr>
            <w:r>
              <w:rPr>
                <w:sz w:val="14"/>
                <w:szCs w:val="14"/>
              </w:rPr>
              <w:t>0x8000000BC</w:t>
            </w:r>
          </w:p>
        </w:tc>
        <w:tc>
          <w:tcPr>
            <w:tcW w:w="1134" w:type="dxa"/>
            <w:vMerge/>
          </w:tcPr>
          <w:p w14:paraId="36BF6E25" w14:textId="77777777" w:rsidR="00C15CF0" w:rsidRPr="002E58DA" w:rsidRDefault="00C15CF0" w:rsidP="00C15CF0">
            <w:pPr>
              <w:keepNext/>
              <w:rPr>
                <w:sz w:val="12"/>
                <w:szCs w:val="12"/>
              </w:rPr>
            </w:pPr>
          </w:p>
        </w:tc>
        <w:tc>
          <w:tcPr>
            <w:tcW w:w="3827" w:type="dxa"/>
            <w:shd w:val="clear" w:color="auto" w:fill="auto"/>
          </w:tcPr>
          <w:p w14:paraId="68F15788" w14:textId="0DC1E8B4"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-42</w:t>
            </w:r>
            <w:r w:rsidRPr="005F6F25">
              <w:rPr>
                <w:sz w:val="14"/>
                <w:szCs w:val="14"/>
              </w:rPr>
              <w:t>]</w:t>
            </w:r>
          </w:p>
        </w:tc>
      </w:tr>
      <w:tr w:rsidR="00C15CF0" w:rsidRPr="002E58DA" w14:paraId="72CD4556" w14:textId="77777777" w:rsidTr="00C15CF0">
        <w:tc>
          <w:tcPr>
            <w:tcW w:w="1418" w:type="dxa"/>
            <w:shd w:val="clear" w:color="auto" w:fill="auto"/>
          </w:tcPr>
          <w:p w14:paraId="64B0B1DF" w14:textId="730F4F85" w:rsidR="00C15CF0" w:rsidRPr="002E58DA" w:rsidRDefault="00C15CF0" w:rsidP="00C15CF0">
            <w:pPr>
              <w:rPr>
                <w:sz w:val="14"/>
                <w:szCs w:val="14"/>
              </w:rPr>
            </w:pPr>
            <w:r>
              <w:rPr>
                <w:sz w:val="14"/>
                <w:szCs w:val="14"/>
              </w:rPr>
              <w:t>0x8000</w:t>
            </w:r>
            <w:r w:rsidRPr="002E58DA">
              <w:rPr>
                <w:sz w:val="14"/>
                <w:szCs w:val="14"/>
              </w:rPr>
              <w:t>00</w:t>
            </w:r>
            <w:r>
              <w:rPr>
                <w:sz w:val="14"/>
                <w:szCs w:val="14"/>
              </w:rPr>
              <w:t>1</w:t>
            </w:r>
            <w:r w:rsidRPr="002E58DA">
              <w:rPr>
                <w:sz w:val="14"/>
                <w:szCs w:val="14"/>
              </w:rPr>
              <w:t>00</w:t>
            </w:r>
          </w:p>
        </w:tc>
        <w:tc>
          <w:tcPr>
            <w:tcW w:w="1134" w:type="dxa"/>
            <w:vMerge w:val="restart"/>
          </w:tcPr>
          <w:p w14:paraId="69A499DE" w14:textId="77777777" w:rsidR="00C15CF0" w:rsidRPr="00C545F2" w:rsidRDefault="00C15CF0" w:rsidP="00C15CF0">
            <w:pPr>
              <w:keepNext/>
              <w:jc w:val="center"/>
              <w:rPr>
                <w:sz w:val="14"/>
                <w:szCs w:val="14"/>
              </w:rPr>
            </w:pPr>
            <w:r w:rsidRPr="00C545F2">
              <w:rPr>
                <w:sz w:val="14"/>
                <w:szCs w:val="14"/>
              </w:rPr>
              <w:t>2</w:t>
            </w:r>
          </w:p>
        </w:tc>
        <w:tc>
          <w:tcPr>
            <w:tcW w:w="3827" w:type="dxa"/>
            <w:shd w:val="clear" w:color="auto" w:fill="000000" w:themeFill="text1"/>
          </w:tcPr>
          <w:p w14:paraId="6AAFBC07" w14:textId="6308FF21" w:rsidR="00C15CF0" w:rsidRPr="005F6F25" w:rsidRDefault="00C15CF0" w:rsidP="00C15CF0">
            <w:pPr>
              <w:keepNext/>
              <w:jc w:val="center"/>
              <w:rPr>
                <w:sz w:val="14"/>
                <w:szCs w:val="14"/>
              </w:rPr>
            </w:pPr>
          </w:p>
        </w:tc>
      </w:tr>
      <w:tr w:rsidR="00C15CF0" w:rsidRPr="002E58DA" w14:paraId="119B211B" w14:textId="77777777" w:rsidTr="00C15CF0">
        <w:tc>
          <w:tcPr>
            <w:tcW w:w="1418" w:type="dxa"/>
            <w:shd w:val="clear" w:color="auto" w:fill="auto"/>
          </w:tcPr>
          <w:p w14:paraId="47E9EA8E" w14:textId="6A764E85" w:rsidR="00C15CF0" w:rsidRPr="002E58DA" w:rsidRDefault="00C15CF0" w:rsidP="00C15CF0">
            <w:pPr>
              <w:rPr>
                <w:sz w:val="14"/>
                <w:szCs w:val="14"/>
              </w:rPr>
            </w:pPr>
            <w:r>
              <w:rPr>
                <w:sz w:val="14"/>
                <w:szCs w:val="14"/>
              </w:rPr>
              <w:t>0x800000104</w:t>
            </w:r>
          </w:p>
        </w:tc>
        <w:tc>
          <w:tcPr>
            <w:tcW w:w="1134" w:type="dxa"/>
            <w:vMerge/>
          </w:tcPr>
          <w:p w14:paraId="73D81C3B" w14:textId="77777777" w:rsidR="00C15CF0" w:rsidRPr="002E58DA" w:rsidRDefault="00C15CF0" w:rsidP="00C15CF0">
            <w:pPr>
              <w:keepNext/>
              <w:rPr>
                <w:sz w:val="12"/>
                <w:szCs w:val="12"/>
              </w:rPr>
            </w:pPr>
          </w:p>
        </w:tc>
        <w:tc>
          <w:tcPr>
            <w:tcW w:w="3827" w:type="dxa"/>
            <w:shd w:val="clear" w:color="auto" w:fill="000000" w:themeFill="text1"/>
          </w:tcPr>
          <w:p w14:paraId="44BFEAAF" w14:textId="6B30889A" w:rsidR="00C15CF0" w:rsidRPr="005F6F25" w:rsidRDefault="00C15CF0" w:rsidP="00C15CF0">
            <w:pPr>
              <w:keepNext/>
              <w:jc w:val="center"/>
              <w:rPr>
                <w:sz w:val="14"/>
                <w:szCs w:val="14"/>
              </w:rPr>
            </w:pPr>
          </w:p>
        </w:tc>
      </w:tr>
      <w:tr w:rsidR="00C15CF0" w:rsidRPr="002E58DA" w14:paraId="41D1ADCD" w14:textId="77777777" w:rsidTr="00195DAD">
        <w:tc>
          <w:tcPr>
            <w:tcW w:w="1418" w:type="dxa"/>
            <w:shd w:val="clear" w:color="auto" w:fill="auto"/>
          </w:tcPr>
          <w:p w14:paraId="0751C102" w14:textId="74E54D89" w:rsidR="00C15CF0" w:rsidRPr="002E58DA" w:rsidRDefault="00C15CF0" w:rsidP="00C15CF0">
            <w:pPr>
              <w:rPr>
                <w:sz w:val="14"/>
                <w:szCs w:val="14"/>
              </w:rPr>
            </w:pPr>
            <w:r>
              <w:rPr>
                <w:sz w:val="14"/>
                <w:szCs w:val="14"/>
              </w:rPr>
              <w:t>0x8000</w:t>
            </w:r>
            <w:r w:rsidRPr="002E58DA">
              <w:rPr>
                <w:sz w:val="14"/>
                <w:szCs w:val="14"/>
              </w:rPr>
              <w:t>00</w:t>
            </w:r>
            <w:r>
              <w:rPr>
                <w:sz w:val="14"/>
                <w:szCs w:val="14"/>
              </w:rPr>
              <w:t>1</w:t>
            </w:r>
            <w:r w:rsidRPr="002E58DA">
              <w:rPr>
                <w:sz w:val="14"/>
                <w:szCs w:val="14"/>
              </w:rPr>
              <w:t>0</w:t>
            </w:r>
            <w:r>
              <w:rPr>
                <w:sz w:val="14"/>
                <w:szCs w:val="14"/>
              </w:rPr>
              <w:t>8</w:t>
            </w:r>
          </w:p>
        </w:tc>
        <w:tc>
          <w:tcPr>
            <w:tcW w:w="1134" w:type="dxa"/>
            <w:vMerge/>
          </w:tcPr>
          <w:p w14:paraId="6666260B" w14:textId="77777777" w:rsidR="00C15CF0" w:rsidRPr="002E58DA" w:rsidRDefault="00C15CF0" w:rsidP="00C15CF0">
            <w:pPr>
              <w:keepNext/>
              <w:rPr>
                <w:sz w:val="12"/>
                <w:szCs w:val="12"/>
              </w:rPr>
            </w:pPr>
          </w:p>
        </w:tc>
        <w:tc>
          <w:tcPr>
            <w:tcW w:w="3827" w:type="dxa"/>
            <w:shd w:val="clear" w:color="auto" w:fill="auto"/>
          </w:tcPr>
          <w:p w14:paraId="77CE564D" w14:textId="25B4318E"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8</w:t>
            </w:r>
            <w:r w:rsidRPr="005F6F25">
              <w:rPr>
                <w:sz w:val="14"/>
                <w:szCs w:val="14"/>
              </w:rPr>
              <w:t>]</w:t>
            </w:r>
          </w:p>
        </w:tc>
      </w:tr>
      <w:tr w:rsidR="00C15CF0" w:rsidRPr="002E58DA" w14:paraId="7E6704D3" w14:textId="77777777" w:rsidTr="00195DAD">
        <w:tc>
          <w:tcPr>
            <w:tcW w:w="1418" w:type="dxa"/>
            <w:shd w:val="clear" w:color="auto" w:fill="auto"/>
          </w:tcPr>
          <w:p w14:paraId="2405659F" w14:textId="74190FF7" w:rsidR="00C15CF0" w:rsidRPr="002E58DA" w:rsidRDefault="00C15CF0" w:rsidP="00C15CF0">
            <w:pPr>
              <w:rPr>
                <w:sz w:val="14"/>
                <w:szCs w:val="14"/>
              </w:rPr>
            </w:pPr>
            <w:r>
              <w:rPr>
                <w:sz w:val="14"/>
                <w:szCs w:val="14"/>
              </w:rPr>
              <w:t>0x80000010C</w:t>
            </w:r>
          </w:p>
        </w:tc>
        <w:tc>
          <w:tcPr>
            <w:tcW w:w="1134" w:type="dxa"/>
            <w:vMerge/>
          </w:tcPr>
          <w:p w14:paraId="7E18378F" w14:textId="77777777" w:rsidR="00C15CF0" w:rsidRPr="002E58DA" w:rsidRDefault="00C15CF0" w:rsidP="00C15CF0">
            <w:pPr>
              <w:keepNext/>
              <w:rPr>
                <w:sz w:val="12"/>
                <w:szCs w:val="12"/>
              </w:rPr>
            </w:pPr>
          </w:p>
        </w:tc>
        <w:tc>
          <w:tcPr>
            <w:tcW w:w="3827" w:type="dxa"/>
            <w:shd w:val="clear" w:color="auto" w:fill="auto"/>
          </w:tcPr>
          <w:p w14:paraId="02186F00" w14:textId="370B348D"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8</w:t>
            </w:r>
            <w:r w:rsidRPr="005F6F25">
              <w:rPr>
                <w:sz w:val="14"/>
                <w:szCs w:val="14"/>
              </w:rPr>
              <w:t>]</w:t>
            </w:r>
          </w:p>
        </w:tc>
      </w:tr>
      <w:tr w:rsidR="00C15CF0" w:rsidRPr="002E58DA" w14:paraId="5D309281" w14:textId="77777777" w:rsidTr="00195DAD">
        <w:tc>
          <w:tcPr>
            <w:tcW w:w="1418" w:type="dxa"/>
            <w:shd w:val="clear" w:color="auto" w:fill="auto"/>
          </w:tcPr>
          <w:p w14:paraId="51310AD7" w14:textId="3E93C2EB" w:rsidR="00C15CF0" w:rsidRPr="002E58DA" w:rsidRDefault="00C15CF0" w:rsidP="00C15CF0">
            <w:pPr>
              <w:rPr>
                <w:sz w:val="14"/>
                <w:szCs w:val="14"/>
              </w:rPr>
            </w:pPr>
            <w:r>
              <w:rPr>
                <w:sz w:val="14"/>
                <w:szCs w:val="14"/>
              </w:rPr>
              <w:t>0x800000110</w:t>
            </w:r>
          </w:p>
        </w:tc>
        <w:tc>
          <w:tcPr>
            <w:tcW w:w="1134" w:type="dxa"/>
            <w:vMerge/>
          </w:tcPr>
          <w:p w14:paraId="6179B225" w14:textId="77777777" w:rsidR="00C15CF0" w:rsidRPr="002E58DA" w:rsidRDefault="00C15CF0" w:rsidP="00C15CF0">
            <w:pPr>
              <w:keepNext/>
              <w:rPr>
                <w:sz w:val="14"/>
                <w:szCs w:val="14"/>
              </w:rPr>
            </w:pPr>
          </w:p>
        </w:tc>
        <w:tc>
          <w:tcPr>
            <w:tcW w:w="3827" w:type="dxa"/>
            <w:shd w:val="clear" w:color="auto" w:fill="auto"/>
          </w:tcPr>
          <w:p w14:paraId="14B41FB1" w14:textId="46F6A73B"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9</w:t>
            </w:r>
            <w:r w:rsidRPr="005F6F25">
              <w:rPr>
                <w:sz w:val="14"/>
                <w:szCs w:val="14"/>
              </w:rPr>
              <w:t>]</w:t>
            </w:r>
          </w:p>
        </w:tc>
      </w:tr>
      <w:tr w:rsidR="00C15CF0" w:rsidRPr="002E58DA" w14:paraId="5DB2372C" w14:textId="77777777" w:rsidTr="00195DAD">
        <w:tc>
          <w:tcPr>
            <w:tcW w:w="1418" w:type="dxa"/>
            <w:shd w:val="clear" w:color="auto" w:fill="auto"/>
          </w:tcPr>
          <w:p w14:paraId="2B714A76" w14:textId="13431FC9" w:rsidR="00C15CF0" w:rsidRPr="002E58DA" w:rsidRDefault="00C15CF0" w:rsidP="00C15CF0">
            <w:pPr>
              <w:rPr>
                <w:sz w:val="14"/>
                <w:szCs w:val="14"/>
              </w:rPr>
            </w:pPr>
            <w:r>
              <w:rPr>
                <w:sz w:val="14"/>
                <w:szCs w:val="14"/>
              </w:rPr>
              <w:t>0x800000114</w:t>
            </w:r>
          </w:p>
        </w:tc>
        <w:tc>
          <w:tcPr>
            <w:tcW w:w="1134" w:type="dxa"/>
            <w:vMerge/>
          </w:tcPr>
          <w:p w14:paraId="3442646A" w14:textId="77777777" w:rsidR="00C15CF0" w:rsidRPr="002E58DA" w:rsidRDefault="00C15CF0" w:rsidP="00C15CF0">
            <w:pPr>
              <w:keepNext/>
              <w:rPr>
                <w:sz w:val="12"/>
                <w:szCs w:val="12"/>
              </w:rPr>
            </w:pPr>
          </w:p>
        </w:tc>
        <w:tc>
          <w:tcPr>
            <w:tcW w:w="3827" w:type="dxa"/>
            <w:shd w:val="clear" w:color="auto" w:fill="auto"/>
          </w:tcPr>
          <w:p w14:paraId="7212FE49" w14:textId="1518B0C2"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-9</w:t>
            </w:r>
            <w:r w:rsidRPr="005F6F25">
              <w:rPr>
                <w:sz w:val="14"/>
                <w:szCs w:val="14"/>
              </w:rPr>
              <w:t>]</w:t>
            </w:r>
          </w:p>
        </w:tc>
      </w:tr>
      <w:tr w:rsidR="00C15CF0" w:rsidRPr="002E58DA" w14:paraId="0988C73A" w14:textId="77777777" w:rsidTr="00195DAD">
        <w:tc>
          <w:tcPr>
            <w:tcW w:w="1418" w:type="dxa"/>
            <w:shd w:val="clear" w:color="auto" w:fill="auto"/>
          </w:tcPr>
          <w:p w14:paraId="18FB682E" w14:textId="221D4A12" w:rsidR="00C15CF0" w:rsidRPr="002E58DA" w:rsidRDefault="00C15CF0" w:rsidP="00C15CF0">
            <w:pPr>
              <w:rPr>
                <w:sz w:val="14"/>
                <w:szCs w:val="14"/>
              </w:rPr>
            </w:pPr>
            <w:r>
              <w:rPr>
                <w:sz w:val="14"/>
                <w:szCs w:val="14"/>
              </w:rPr>
              <w:t>0x800000118</w:t>
            </w:r>
          </w:p>
        </w:tc>
        <w:tc>
          <w:tcPr>
            <w:tcW w:w="1134" w:type="dxa"/>
            <w:vMerge/>
          </w:tcPr>
          <w:p w14:paraId="7FD87457" w14:textId="77777777" w:rsidR="00C15CF0" w:rsidRPr="002E58DA" w:rsidRDefault="00C15CF0" w:rsidP="00C15CF0">
            <w:pPr>
              <w:keepNext/>
              <w:rPr>
                <w:sz w:val="12"/>
                <w:szCs w:val="12"/>
              </w:rPr>
            </w:pPr>
          </w:p>
        </w:tc>
        <w:tc>
          <w:tcPr>
            <w:tcW w:w="3827" w:type="dxa"/>
            <w:shd w:val="clear" w:color="auto" w:fill="auto"/>
          </w:tcPr>
          <w:p w14:paraId="2DF42052" w14:textId="493888EE"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10</w:t>
            </w:r>
            <w:r w:rsidRPr="005F6F25">
              <w:rPr>
                <w:sz w:val="14"/>
                <w:szCs w:val="14"/>
              </w:rPr>
              <w:t>]</w:t>
            </w:r>
          </w:p>
        </w:tc>
      </w:tr>
      <w:tr w:rsidR="00C15CF0" w:rsidRPr="002E58DA" w14:paraId="0A7A2DDB" w14:textId="77777777" w:rsidTr="00195DAD">
        <w:tc>
          <w:tcPr>
            <w:tcW w:w="1418" w:type="dxa"/>
            <w:shd w:val="clear" w:color="auto" w:fill="auto"/>
          </w:tcPr>
          <w:p w14:paraId="5F4FC2F3" w14:textId="5B3BE727" w:rsidR="00C15CF0" w:rsidRPr="002E58DA" w:rsidRDefault="00C15CF0" w:rsidP="00C15CF0">
            <w:pPr>
              <w:rPr>
                <w:sz w:val="14"/>
                <w:szCs w:val="14"/>
              </w:rPr>
            </w:pPr>
            <w:r>
              <w:rPr>
                <w:sz w:val="14"/>
                <w:szCs w:val="14"/>
              </w:rPr>
              <w:t>0x80000011C</w:t>
            </w:r>
          </w:p>
        </w:tc>
        <w:tc>
          <w:tcPr>
            <w:tcW w:w="1134" w:type="dxa"/>
            <w:vMerge/>
          </w:tcPr>
          <w:p w14:paraId="11F6DE0A" w14:textId="77777777" w:rsidR="00C15CF0" w:rsidRPr="002E58DA" w:rsidRDefault="00C15CF0" w:rsidP="00C15CF0">
            <w:pPr>
              <w:keepNext/>
              <w:rPr>
                <w:sz w:val="12"/>
                <w:szCs w:val="12"/>
              </w:rPr>
            </w:pPr>
          </w:p>
        </w:tc>
        <w:tc>
          <w:tcPr>
            <w:tcW w:w="3827" w:type="dxa"/>
            <w:shd w:val="clear" w:color="auto" w:fill="auto"/>
          </w:tcPr>
          <w:p w14:paraId="46B0DF7A" w14:textId="618E1278"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-10</w:t>
            </w:r>
            <w:r w:rsidRPr="005F6F25">
              <w:rPr>
                <w:sz w:val="14"/>
                <w:szCs w:val="14"/>
              </w:rPr>
              <w:t>]</w:t>
            </w:r>
          </w:p>
        </w:tc>
      </w:tr>
      <w:tr w:rsidR="00C15CF0" w:rsidRPr="002E58DA" w14:paraId="6581BAF9" w14:textId="77777777" w:rsidTr="00195DAD">
        <w:tc>
          <w:tcPr>
            <w:tcW w:w="1418" w:type="dxa"/>
            <w:shd w:val="clear" w:color="auto" w:fill="auto"/>
          </w:tcPr>
          <w:p w14:paraId="0C3DD891" w14:textId="6E83489E" w:rsidR="00C15CF0" w:rsidRPr="002E58DA" w:rsidRDefault="00C15CF0" w:rsidP="00C15CF0">
            <w:pPr>
              <w:rPr>
                <w:sz w:val="14"/>
                <w:szCs w:val="14"/>
              </w:rPr>
            </w:pPr>
            <w:r>
              <w:rPr>
                <w:sz w:val="14"/>
                <w:szCs w:val="14"/>
              </w:rPr>
              <w:t>0x800000120</w:t>
            </w:r>
          </w:p>
        </w:tc>
        <w:tc>
          <w:tcPr>
            <w:tcW w:w="1134" w:type="dxa"/>
            <w:vMerge/>
          </w:tcPr>
          <w:p w14:paraId="3BA9FA62" w14:textId="77777777" w:rsidR="00C15CF0" w:rsidRPr="002E58DA" w:rsidRDefault="00C15CF0" w:rsidP="00C15CF0">
            <w:pPr>
              <w:keepNext/>
              <w:rPr>
                <w:sz w:val="12"/>
                <w:szCs w:val="12"/>
              </w:rPr>
            </w:pPr>
          </w:p>
        </w:tc>
        <w:tc>
          <w:tcPr>
            <w:tcW w:w="3827" w:type="dxa"/>
            <w:shd w:val="clear" w:color="auto" w:fill="auto"/>
          </w:tcPr>
          <w:p w14:paraId="02F754ED" w14:textId="76BE8936"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11</w:t>
            </w:r>
            <w:r w:rsidRPr="005F6F25">
              <w:rPr>
                <w:sz w:val="14"/>
                <w:szCs w:val="14"/>
              </w:rPr>
              <w:t>]</w:t>
            </w:r>
          </w:p>
        </w:tc>
      </w:tr>
      <w:tr w:rsidR="00C15CF0" w:rsidRPr="002E58DA" w14:paraId="3F00D831" w14:textId="77777777" w:rsidTr="00195DAD">
        <w:tc>
          <w:tcPr>
            <w:tcW w:w="1418" w:type="dxa"/>
            <w:shd w:val="clear" w:color="auto" w:fill="auto"/>
          </w:tcPr>
          <w:p w14:paraId="3CEEC91D" w14:textId="4F0D6CF9" w:rsidR="00C15CF0" w:rsidRPr="002E58DA" w:rsidRDefault="00C15CF0" w:rsidP="00C15CF0">
            <w:pPr>
              <w:rPr>
                <w:sz w:val="14"/>
                <w:szCs w:val="14"/>
              </w:rPr>
            </w:pPr>
            <w:r>
              <w:rPr>
                <w:sz w:val="14"/>
                <w:szCs w:val="14"/>
              </w:rPr>
              <w:t>0x800000124</w:t>
            </w:r>
          </w:p>
        </w:tc>
        <w:tc>
          <w:tcPr>
            <w:tcW w:w="1134" w:type="dxa"/>
            <w:vMerge/>
          </w:tcPr>
          <w:p w14:paraId="2FA6222C" w14:textId="77777777" w:rsidR="00C15CF0" w:rsidRPr="002E58DA" w:rsidRDefault="00C15CF0" w:rsidP="00C15CF0">
            <w:pPr>
              <w:keepNext/>
              <w:rPr>
                <w:sz w:val="12"/>
                <w:szCs w:val="12"/>
              </w:rPr>
            </w:pPr>
          </w:p>
        </w:tc>
        <w:tc>
          <w:tcPr>
            <w:tcW w:w="3827" w:type="dxa"/>
            <w:shd w:val="clear" w:color="auto" w:fill="auto"/>
          </w:tcPr>
          <w:p w14:paraId="1379B426" w14:textId="30C4B8A0"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-11</w:t>
            </w:r>
            <w:r w:rsidRPr="005F6F25">
              <w:rPr>
                <w:sz w:val="14"/>
                <w:szCs w:val="14"/>
              </w:rPr>
              <w:t>]</w:t>
            </w:r>
          </w:p>
        </w:tc>
      </w:tr>
      <w:tr w:rsidR="00C15CF0" w:rsidRPr="002E58DA" w14:paraId="14FC04EA" w14:textId="77777777" w:rsidTr="00195DAD">
        <w:tc>
          <w:tcPr>
            <w:tcW w:w="1418" w:type="dxa"/>
            <w:shd w:val="clear" w:color="auto" w:fill="auto"/>
          </w:tcPr>
          <w:p w14:paraId="1E72A718" w14:textId="7CA2657A" w:rsidR="00C15CF0" w:rsidRPr="002E58DA" w:rsidRDefault="00C15CF0" w:rsidP="00C15CF0">
            <w:pPr>
              <w:rPr>
                <w:sz w:val="14"/>
                <w:szCs w:val="14"/>
              </w:rPr>
            </w:pPr>
            <w:r>
              <w:rPr>
                <w:sz w:val="14"/>
                <w:szCs w:val="14"/>
              </w:rPr>
              <w:t>0x800000128</w:t>
            </w:r>
          </w:p>
        </w:tc>
        <w:tc>
          <w:tcPr>
            <w:tcW w:w="1134" w:type="dxa"/>
            <w:vMerge/>
          </w:tcPr>
          <w:p w14:paraId="2F810EA6" w14:textId="77777777" w:rsidR="00C15CF0" w:rsidRPr="002E58DA" w:rsidRDefault="00C15CF0" w:rsidP="00C15CF0">
            <w:pPr>
              <w:keepNext/>
              <w:rPr>
                <w:sz w:val="12"/>
                <w:szCs w:val="12"/>
              </w:rPr>
            </w:pPr>
          </w:p>
        </w:tc>
        <w:tc>
          <w:tcPr>
            <w:tcW w:w="3827" w:type="dxa"/>
            <w:shd w:val="clear" w:color="auto" w:fill="auto"/>
          </w:tcPr>
          <w:p w14:paraId="051BC25C" w14:textId="3945C18A"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12</w:t>
            </w:r>
            <w:r w:rsidRPr="005F6F25">
              <w:rPr>
                <w:sz w:val="14"/>
                <w:szCs w:val="14"/>
              </w:rPr>
              <w:t>]</w:t>
            </w:r>
          </w:p>
        </w:tc>
      </w:tr>
      <w:tr w:rsidR="00C15CF0" w:rsidRPr="002E58DA" w14:paraId="599CBC79" w14:textId="77777777" w:rsidTr="00195DAD">
        <w:tc>
          <w:tcPr>
            <w:tcW w:w="1418" w:type="dxa"/>
            <w:shd w:val="clear" w:color="auto" w:fill="auto"/>
          </w:tcPr>
          <w:p w14:paraId="23552F0B" w14:textId="342F47A3" w:rsidR="00C15CF0" w:rsidRPr="002E58DA" w:rsidRDefault="00C15CF0" w:rsidP="00C15CF0">
            <w:pPr>
              <w:rPr>
                <w:sz w:val="14"/>
                <w:szCs w:val="14"/>
              </w:rPr>
            </w:pPr>
            <w:r>
              <w:rPr>
                <w:sz w:val="14"/>
                <w:szCs w:val="14"/>
              </w:rPr>
              <w:t>0x80000012C</w:t>
            </w:r>
          </w:p>
        </w:tc>
        <w:tc>
          <w:tcPr>
            <w:tcW w:w="1134" w:type="dxa"/>
            <w:vMerge/>
          </w:tcPr>
          <w:p w14:paraId="15FA8F04" w14:textId="77777777" w:rsidR="00C15CF0" w:rsidRPr="002E58DA" w:rsidRDefault="00C15CF0" w:rsidP="00C15CF0">
            <w:pPr>
              <w:keepNext/>
              <w:rPr>
                <w:sz w:val="12"/>
                <w:szCs w:val="12"/>
              </w:rPr>
            </w:pPr>
          </w:p>
        </w:tc>
        <w:tc>
          <w:tcPr>
            <w:tcW w:w="3827" w:type="dxa"/>
            <w:shd w:val="clear" w:color="auto" w:fill="auto"/>
          </w:tcPr>
          <w:p w14:paraId="484D5402" w14:textId="63AC38A8"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-12</w:t>
            </w:r>
            <w:r w:rsidRPr="005F6F25">
              <w:rPr>
                <w:sz w:val="14"/>
                <w:szCs w:val="14"/>
              </w:rPr>
              <w:t>]</w:t>
            </w:r>
          </w:p>
        </w:tc>
      </w:tr>
      <w:tr w:rsidR="00C15CF0" w:rsidRPr="002E58DA" w14:paraId="34A4F745" w14:textId="77777777" w:rsidTr="00195DAD">
        <w:tc>
          <w:tcPr>
            <w:tcW w:w="1418" w:type="dxa"/>
            <w:shd w:val="clear" w:color="auto" w:fill="auto"/>
          </w:tcPr>
          <w:p w14:paraId="6CF74F70" w14:textId="5ACCE7D3" w:rsidR="00C15CF0" w:rsidRPr="002E58DA" w:rsidRDefault="00C15CF0" w:rsidP="00C15CF0">
            <w:pPr>
              <w:rPr>
                <w:sz w:val="14"/>
                <w:szCs w:val="14"/>
              </w:rPr>
            </w:pPr>
            <w:r>
              <w:rPr>
                <w:sz w:val="14"/>
                <w:szCs w:val="14"/>
              </w:rPr>
              <w:t>0x800000130</w:t>
            </w:r>
          </w:p>
        </w:tc>
        <w:tc>
          <w:tcPr>
            <w:tcW w:w="1134" w:type="dxa"/>
            <w:vMerge/>
          </w:tcPr>
          <w:p w14:paraId="66AF6197" w14:textId="77777777" w:rsidR="00C15CF0" w:rsidRPr="002E58DA" w:rsidRDefault="00C15CF0" w:rsidP="00C15CF0">
            <w:pPr>
              <w:keepNext/>
              <w:rPr>
                <w:sz w:val="12"/>
                <w:szCs w:val="12"/>
              </w:rPr>
            </w:pPr>
          </w:p>
        </w:tc>
        <w:tc>
          <w:tcPr>
            <w:tcW w:w="3827" w:type="dxa"/>
            <w:shd w:val="clear" w:color="auto" w:fill="auto"/>
          </w:tcPr>
          <w:p w14:paraId="713FB8E4" w14:textId="504C5653"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13</w:t>
            </w:r>
            <w:r w:rsidRPr="005F6F25">
              <w:rPr>
                <w:sz w:val="14"/>
                <w:szCs w:val="14"/>
              </w:rPr>
              <w:t>]</w:t>
            </w:r>
          </w:p>
        </w:tc>
      </w:tr>
      <w:tr w:rsidR="00C15CF0" w:rsidRPr="002E58DA" w14:paraId="1A388BB4" w14:textId="77777777" w:rsidTr="00195DAD">
        <w:tc>
          <w:tcPr>
            <w:tcW w:w="1418" w:type="dxa"/>
            <w:shd w:val="clear" w:color="auto" w:fill="auto"/>
          </w:tcPr>
          <w:p w14:paraId="37AED008" w14:textId="7FEDDA26" w:rsidR="00C15CF0" w:rsidRPr="002E58DA" w:rsidRDefault="00C15CF0" w:rsidP="00C15CF0">
            <w:pPr>
              <w:rPr>
                <w:sz w:val="14"/>
                <w:szCs w:val="14"/>
              </w:rPr>
            </w:pPr>
            <w:r>
              <w:rPr>
                <w:sz w:val="14"/>
                <w:szCs w:val="14"/>
              </w:rPr>
              <w:t>0x800000134</w:t>
            </w:r>
          </w:p>
        </w:tc>
        <w:tc>
          <w:tcPr>
            <w:tcW w:w="1134" w:type="dxa"/>
            <w:vMerge/>
          </w:tcPr>
          <w:p w14:paraId="486FA510" w14:textId="77777777" w:rsidR="00C15CF0" w:rsidRPr="002E58DA" w:rsidRDefault="00C15CF0" w:rsidP="00C15CF0">
            <w:pPr>
              <w:keepNext/>
              <w:rPr>
                <w:sz w:val="12"/>
                <w:szCs w:val="12"/>
              </w:rPr>
            </w:pPr>
          </w:p>
        </w:tc>
        <w:tc>
          <w:tcPr>
            <w:tcW w:w="3827" w:type="dxa"/>
            <w:shd w:val="clear" w:color="auto" w:fill="auto"/>
          </w:tcPr>
          <w:p w14:paraId="7E1C2EB3" w14:textId="4677C381"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-13</w:t>
            </w:r>
            <w:r w:rsidRPr="005F6F25">
              <w:rPr>
                <w:sz w:val="14"/>
                <w:szCs w:val="14"/>
              </w:rPr>
              <w:t>]</w:t>
            </w:r>
          </w:p>
        </w:tc>
      </w:tr>
      <w:tr w:rsidR="00C15CF0" w:rsidRPr="002E58DA" w14:paraId="6F4ED80A" w14:textId="77777777" w:rsidTr="00195DAD">
        <w:tc>
          <w:tcPr>
            <w:tcW w:w="1418" w:type="dxa"/>
            <w:shd w:val="clear" w:color="auto" w:fill="auto"/>
          </w:tcPr>
          <w:p w14:paraId="065449D7" w14:textId="65D12D9C" w:rsidR="00C15CF0" w:rsidRPr="002E58DA" w:rsidRDefault="00C15CF0" w:rsidP="00C15CF0">
            <w:pPr>
              <w:rPr>
                <w:sz w:val="14"/>
                <w:szCs w:val="14"/>
              </w:rPr>
            </w:pPr>
            <w:r>
              <w:rPr>
                <w:sz w:val="14"/>
                <w:szCs w:val="14"/>
              </w:rPr>
              <w:t>0x800000138</w:t>
            </w:r>
          </w:p>
        </w:tc>
        <w:tc>
          <w:tcPr>
            <w:tcW w:w="1134" w:type="dxa"/>
            <w:vMerge/>
          </w:tcPr>
          <w:p w14:paraId="6AA18196" w14:textId="77777777" w:rsidR="00C15CF0" w:rsidRPr="002E58DA" w:rsidRDefault="00C15CF0" w:rsidP="00C15CF0">
            <w:pPr>
              <w:keepNext/>
              <w:rPr>
                <w:sz w:val="12"/>
                <w:szCs w:val="12"/>
              </w:rPr>
            </w:pPr>
          </w:p>
        </w:tc>
        <w:tc>
          <w:tcPr>
            <w:tcW w:w="3827" w:type="dxa"/>
            <w:shd w:val="clear" w:color="auto" w:fill="auto"/>
          </w:tcPr>
          <w:p w14:paraId="50F55871" w14:textId="7983325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14</w:t>
            </w:r>
            <w:r w:rsidRPr="005F6F25">
              <w:rPr>
                <w:sz w:val="14"/>
                <w:szCs w:val="14"/>
              </w:rPr>
              <w:t>]</w:t>
            </w:r>
          </w:p>
        </w:tc>
      </w:tr>
      <w:tr w:rsidR="00C15CF0" w:rsidRPr="002E58DA" w14:paraId="0C25E3C1" w14:textId="77777777" w:rsidTr="00195DAD">
        <w:tc>
          <w:tcPr>
            <w:tcW w:w="1418" w:type="dxa"/>
            <w:shd w:val="clear" w:color="auto" w:fill="auto"/>
          </w:tcPr>
          <w:p w14:paraId="3EC2F48A" w14:textId="4F20834C" w:rsidR="00C15CF0" w:rsidRPr="002E58DA" w:rsidRDefault="00C15CF0" w:rsidP="00C15CF0">
            <w:pPr>
              <w:rPr>
                <w:sz w:val="14"/>
                <w:szCs w:val="14"/>
              </w:rPr>
            </w:pPr>
            <w:r>
              <w:rPr>
                <w:sz w:val="14"/>
                <w:szCs w:val="14"/>
              </w:rPr>
              <w:t>0x80000013C</w:t>
            </w:r>
          </w:p>
        </w:tc>
        <w:tc>
          <w:tcPr>
            <w:tcW w:w="1134" w:type="dxa"/>
            <w:vMerge/>
          </w:tcPr>
          <w:p w14:paraId="582C242E" w14:textId="77777777" w:rsidR="00C15CF0" w:rsidRPr="002E58DA" w:rsidRDefault="00C15CF0" w:rsidP="00C15CF0">
            <w:pPr>
              <w:keepNext/>
              <w:rPr>
                <w:sz w:val="12"/>
                <w:szCs w:val="12"/>
              </w:rPr>
            </w:pPr>
          </w:p>
        </w:tc>
        <w:tc>
          <w:tcPr>
            <w:tcW w:w="3827" w:type="dxa"/>
            <w:shd w:val="clear" w:color="auto" w:fill="auto"/>
          </w:tcPr>
          <w:p w14:paraId="3074CE94" w14:textId="7F405744"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-14</w:t>
            </w:r>
            <w:r w:rsidRPr="005F6F25">
              <w:rPr>
                <w:sz w:val="14"/>
                <w:szCs w:val="14"/>
              </w:rPr>
              <w:t>]</w:t>
            </w:r>
          </w:p>
        </w:tc>
      </w:tr>
      <w:tr w:rsidR="00C15CF0" w:rsidRPr="002E58DA" w14:paraId="6FCC937F" w14:textId="77777777" w:rsidTr="00195DAD">
        <w:tc>
          <w:tcPr>
            <w:tcW w:w="1418" w:type="dxa"/>
            <w:shd w:val="clear" w:color="auto" w:fill="auto"/>
          </w:tcPr>
          <w:p w14:paraId="249F0A61" w14:textId="6C239B55" w:rsidR="00C15CF0" w:rsidRPr="002E58DA" w:rsidRDefault="00C15CF0" w:rsidP="00C15CF0">
            <w:pPr>
              <w:rPr>
                <w:sz w:val="14"/>
                <w:szCs w:val="14"/>
              </w:rPr>
            </w:pPr>
            <w:r>
              <w:rPr>
                <w:sz w:val="14"/>
                <w:szCs w:val="14"/>
              </w:rPr>
              <w:t>0x8000</w:t>
            </w:r>
            <w:r w:rsidRPr="002E58DA">
              <w:rPr>
                <w:sz w:val="14"/>
                <w:szCs w:val="14"/>
              </w:rPr>
              <w:t>00</w:t>
            </w:r>
            <w:r>
              <w:rPr>
                <w:sz w:val="14"/>
                <w:szCs w:val="14"/>
              </w:rPr>
              <w:t>140</w:t>
            </w:r>
          </w:p>
        </w:tc>
        <w:tc>
          <w:tcPr>
            <w:tcW w:w="1134" w:type="dxa"/>
            <w:vMerge/>
          </w:tcPr>
          <w:p w14:paraId="045DE59D" w14:textId="77777777" w:rsidR="00C15CF0" w:rsidRPr="002E58DA" w:rsidRDefault="00C15CF0" w:rsidP="00C15CF0">
            <w:pPr>
              <w:keepNext/>
              <w:rPr>
                <w:sz w:val="12"/>
                <w:szCs w:val="12"/>
              </w:rPr>
            </w:pPr>
          </w:p>
        </w:tc>
        <w:tc>
          <w:tcPr>
            <w:tcW w:w="3827" w:type="dxa"/>
            <w:shd w:val="clear" w:color="auto" w:fill="000000"/>
          </w:tcPr>
          <w:p w14:paraId="213E5842" w14:textId="77777777" w:rsidR="00C15CF0" w:rsidRPr="005F6F25" w:rsidRDefault="00C15CF0" w:rsidP="00C15CF0">
            <w:pPr>
              <w:keepNext/>
              <w:jc w:val="center"/>
              <w:rPr>
                <w:sz w:val="14"/>
                <w:szCs w:val="14"/>
              </w:rPr>
            </w:pPr>
          </w:p>
        </w:tc>
      </w:tr>
      <w:tr w:rsidR="00C15CF0" w:rsidRPr="002E58DA" w14:paraId="227A8654" w14:textId="77777777" w:rsidTr="00195DAD">
        <w:tc>
          <w:tcPr>
            <w:tcW w:w="1418" w:type="dxa"/>
            <w:shd w:val="clear" w:color="auto" w:fill="auto"/>
          </w:tcPr>
          <w:p w14:paraId="16435FD5" w14:textId="19AACC86" w:rsidR="00C15CF0" w:rsidRPr="002E58DA" w:rsidRDefault="00C15CF0" w:rsidP="00C15CF0">
            <w:pPr>
              <w:rPr>
                <w:sz w:val="14"/>
                <w:szCs w:val="14"/>
              </w:rPr>
            </w:pPr>
            <w:r>
              <w:rPr>
                <w:sz w:val="14"/>
                <w:szCs w:val="14"/>
              </w:rPr>
              <w:t>0x800000144</w:t>
            </w:r>
          </w:p>
        </w:tc>
        <w:tc>
          <w:tcPr>
            <w:tcW w:w="1134" w:type="dxa"/>
            <w:vMerge/>
          </w:tcPr>
          <w:p w14:paraId="31C0290D" w14:textId="77777777" w:rsidR="00C15CF0" w:rsidRPr="002E58DA" w:rsidRDefault="00C15CF0" w:rsidP="00C15CF0">
            <w:pPr>
              <w:keepNext/>
              <w:rPr>
                <w:sz w:val="12"/>
                <w:szCs w:val="12"/>
              </w:rPr>
            </w:pPr>
          </w:p>
        </w:tc>
        <w:tc>
          <w:tcPr>
            <w:tcW w:w="3827" w:type="dxa"/>
            <w:shd w:val="clear" w:color="auto" w:fill="000000"/>
          </w:tcPr>
          <w:p w14:paraId="33F393D1" w14:textId="77777777" w:rsidR="00C15CF0" w:rsidRPr="005F6F25" w:rsidRDefault="00C15CF0" w:rsidP="00C15CF0">
            <w:pPr>
              <w:keepNext/>
              <w:jc w:val="center"/>
              <w:rPr>
                <w:sz w:val="14"/>
                <w:szCs w:val="14"/>
              </w:rPr>
            </w:pPr>
          </w:p>
        </w:tc>
      </w:tr>
      <w:tr w:rsidR="00C15CF0" w:rsidRPr="002E58DA" w14:paraId="65A75575" w14:textId="77777777" w:rsidTr="00195DAD">
        <w:tc>
          <w:tcPr>
            <w:tcW w:w="1418" w:type="dxa"/>
            <w:shd w:val="clear" w:color="auto" w:fill="auto"/>
          </w:tcPr>
          <w:p w14:paraId="51801058" w14:textId="4702C879" w:rsidR="00C15CF0" w:rsidRPr="002E58DA" w:rsidRDefault="00C15CF0" w:rsidP="00C15CF0">
            <w:pPr>
              <w:rPr>
                <w:sz w:val="14"/>
                <w:szCs w:val="14"/>
              </w:rPr>
            </w:pPr>
            <w:r>
              <w:rPr>
                <w:sz w:val="14"/>
                <w:szCs w:val="14"/>
              </w:rPr>
              <w:t>0x8000</w:t>
            </w:r>
            <w:r w:rsidRPr="002E58DA">
              <w:rPr>
                <w:sz w:val="14"/>
                <w:szCs w:val="14"/>
              </w:rPr>
              <w:t>00</w:t>
            </w:r>
            <w:r>
              <w:rPr>
                <w:sz w:val="14"/>
                <w:szCs w:val="14"/>
              </w:rPr>
              <w:t>148</w:t>
            </w:r>
          </w:p>
        </w:tc>
        <w:tc>
          <w:tcPr>
            <w:tcW w:w="1134" w:type="dxa"/>
            <w:vMerge/>
          </w:tcPr>
          <w:p w14:paraId="38FFD2EA" w14:textId="77777777" w:rsidR="00C15CF0" w:rsidRPr="002E58DA" w:rsidRDefault="00C15CF0" w:rsidP="00C15CF0">
            <w:pPr>
              <w:keepNext/>
              <w:rPr>
                <w:sz w:val="12"/>
                <w:szCs w:val="12"/>
              </w:rPr>
            </w:pPr>
          </w:p>
        </w:tc>
        <w:tc>
          <w:tcPr>
            <w:tcW w:w="3827" w:type="dxa"/>
            <w:shd w:val="clear" w:color="auto" w:fill="auto"/>
          </w:tcPr>
          <w:p w14:paraId="494B37C5" w14:textId="3575C0B9"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22</w:t>
            </w:r>
            <w:r w:rsidRPr="005F6F25">
              <w:rPr>
                <w:sz w:val="14"/>
                <w:szCs w:val="14"/>
              </w:rPr>
              <w:t>]</w:t>
            </w:r>
          </w:p>
        </w:tc>
      </w:tr>
      <w:tr w:rsidR="00C15CF0" w:rsidRPr="002E58DA" w14:paraId="7EDD6F3F" w14:textId="77777777" w:rsidTr="00195DAD">
        <w:tc>
          <w:tcPr>
            <w:tcW w:w="1418" w:type="dxa"/>
            <w:shd w:val="clear" w:color="auto" w:fill="auto"/>
          </w:tcPr>
          <w:p w14:paraId="5F8661FD" w14:textId="12D699B1" w:rsidR="00C15CF0" w:rsidRPr="002E58DA" w:rsidRDefault="00C15CF0" w:rsidP="00C15CF0">
            <w:pPr>
              <w:rPr>
                <w:sz w:val="14"/>
                <w:szCs w:val="14"/>
              </w:rPr>
            </w:pPr>
            <w:r>
              <w:rPr>
                <w:sz w:val="14"/>
                <w:szCs w:val="14"/>
              </w:rPr>
              <w:lastRenderedPageBreak/>
              <w:t>0x80000014C</w:t>
            </w:r>
          </w:p>
        </w:tc>
        <w:tc>
          <w:tcPr>
            <w:tcW w:w="1134" w:type="dxa"/>
            <w:vMerge/>
          </w:tcPr>
          <w:p w14:paraId="416A03BF" w14:textId="77777777" w:rsidR="00C15CF0" w:rsidRPr="002E58DA" w:rsidRDefault="00C15CF0" w:rsidP="00C15CF0">
            <w:pPr>
              <w:keepNext/>
              <w:rPr>
                <w:sz w:val="12"/>
                <w:szCs w:val="12"/>
              </w:rPr>
            </w:pPr>
          </w:p>
        </w:tc>
        <w:tc>
          <w:tcPr>
            <w:tcW w:w="3827" w:type="dxa"/>
            <w:shd w:val="clear" w:color="auto" w:fill="auto"/>
          </w:tcPr>
          <w:p w14:paraId="1B1E9240" w14:textId="2575F4AE"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-22</w:t>
            </w:r>
            <w:r w:rsidRPr="005F6F25">
              <w:rPr>
                <w:sz w:val="14"/>
                <w:szCs w:val="14"/>
              </w:rPr>
              <w:t>]</w:t>
            </w:r>
          </w:p>
        </w:tc>
      </w:tr>
      <w:tr w:rsidR="00C15CF0" w:rsidRPr="002E58DA" w14:paraId="4EC7212C" w14:textId="77777777" w:rsidTr="00195DAD">
        <w:tc>
          <w:tcPr>
            <w:tcW w:w="1418" w:type="dxa"/>
            <w:shd w:val="clear" w:color="auto" w:fill="auto"/>
          </w:tcPr>
          <w:p w14:paraId="1001C777" w14:textId="2F21EE20" w:rsidR="00C15CF0" w:rsidRPr="002E58DA" w:rsidRDefault="00C15CF0" w:rsidP="00C15CF0">
            <w:pPr>
              <w:rPr>
                <w:sz w:val="14"/>
                <w:szCs w:val="14"/>
              </w:rPr>
            </w:pPr>
            <w:r>
              <w:rPr>
                <w:sz w:val="14"/>
                <w:szCs w:val="14"/>
              </w:rPr>
              <w:t>0x800000150</w:t>
            </w:r>
          </w:p>
        </w:tc>
        <w:tc>
          <w:tcPr>
            <w:tcW w:w="1134" w:type="dxa"/>
            <w:vMerge/>
          </w:tcPr>
          <w:p w14:paraId="2F4DD236" w14:textId="77777777" w:rsidR="00C15CF0" w:rsidRPr="002E58DA" w:rsidRDefault="00C15CF0" w:rsidP="00C15CF0">
            <w:pPr>
              <w:keepNext/>
              <w:rPr>
                <w:sz w:val="12"/>
                <w:szCs w:val="12"/>
              </w:rPr>
            </w:pPr>
          </w:p>
        </w:tc>
        <w:tc>
          <w:tcPr>
            <w:tcW w:w="3827" w:type="dxa"/>
            <w:shd w:val="clear" w:color="auto" w:fill="auto"/>
          </w:tcPr>
          <w:p w14:paraId="57861B03" w14:textId="4A0D5DCD"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23</w:t>
            </w:r>
            <w:r w:rsidRPr="005F6F25">
              <w:rPr>
                <w:sz w:val="14"/>
                <w:szCs w:val="14"/>
              </w:rPr>
              <w:t>]</w:t>
            </w:r>
          </w:p>
        </w:tc>
      </w:tr>
      <w:tr w:rsidR="00C15CF0" w:rsidRPr="002E58DA" w14:paraId="21D9C1D6" w14:textId="77777777" w:rsidTr="00195DAD">
        <w:tc>
          <w:tcPr>
            <w:tcW w:w="1418" w:type="dxa"/>
            <w:shd w:val="clear" w:color="auto" w:fill="auto"/>
          </w:tcPr>
          <w:p w14:paraId="48508214" w14:textId="2CE9F23A" w:rsidR="00C15CF0" w:rsidRPr="002E58DA" w:rsidRDefault="00C15CF0" w:rsidP="00C15CF0">
            <w:pPr>
              <w:rPr>
                <w:sz w:val="14"/>
                <w:szCs w:val="14"/>
              </w:rPr>
            </w:pPr>
            <w:r>
              <w:rPr>
                <w:sz w:val="14"/>
                <w:szCs w:val="14"/>
              </w:rPr>
              <w:t>0x800000154</w:t>
            </w:r>
          </w:p>
        </w:tc>
        <w:tc>
          <w:tcPr>
            <w:tcW w:w="1134" w:type="dxa"/>
            <w:vMerge/>
          </w:tcPr>
          <w:p w14:paraId="539B2516" w14:textId="77777777" w:rsidR="00C15CF0" w:rsidRPr="002E58DA" w:rsidRDefault="00C15CF0" w:rsidP="00C15CF0">
            <w:pPr>
              <w:keepNext/>
              <w:rPr>
                <w:sz w:val="12"/>
                <w:szCs w:val="12"/>
              </w:rPr>
            </w:pPr>
          </w:p>
        </w:tc>
        <w:tc>
          <w:tcPr>
            <w:tcW w:w="3827" w:type="dxa"/>
            <w:shd w:val="clear" w:color="auto" w:fill="auto"/>
          </w:tcPr>
          <w:p w14:paraId="01EAA572" w14:textId="5774F596"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-23</w:t>
            </w:r>
            <w:r w:rsidRPr="005F6F25">
              <w:rPr>
                <w:sz w:val="14"/>
                <w:szCs w:val="14"/>
              </w:rPr>
              <w:t>]</w:t>
            </w:r>
          </w:p>
        </w:tc>
      </w:tr>
      <w:tr w:rsidR="00C15CF0" w:rsidRPr="002E58DA" w14:paraId="6869F775" w14:textId="77777777" w:rsidTr="00195DAD">
        <w:tc>
          <w:tcPr>
            <w:tcW w:w="1418" w:type="dxa"/>
            <w:shd w:val="clear" w:color="auto" w:fill="auto"/>
          </w:tcPr>
          <w:p w14:paraId="39EDE3CB" w14:textId="2B0C2085" w:rsidR="00C15CF0" w:rsidRPr="002E58DA" w:rsidRDefault="00C15CF0" w:rsidP="00C15CF0">
            <w:pPr>
              <w:rPr>
                <w:sz w:val="14"/>
                <w:szCs w:val="14"/>
              </w:rPr>
            </w:pPr>
            <w:r>
              <w:rPr>
                <w:sz w:val="14"/>
                <w:szCs w:val="14"/>
              </w:rPr>
              <w:t>0x800000158</w:t>
            </w:r>
          </w:p>
        </w:tc>
        <w:tc>
          <w:tcPr>
            <w:tcW w:w="1134" w:type="dxa"/>
            <w:vMerge/>
          </w:tcPr>
          <w:p w14:paraId="7648C44D" w14:textId="77777777" w:rsidR="00C15CF0" w:rsidRPr="002E58DA" w:rsidRDefault="00C15CF0" w:rsidP="00C15CF0">
            <w:pPr>
              <w:keepNext/>
              <w:rPr>
                <w:sz w:val="12"/>
                <w:szCs w:val="12"/>
              </w:rPr>
            </w:pPr>
          </w:p>
        </w:tc>
        <w:tc>
          <w:tcPr>
            <w:tcW w:w="3827" w:type="dxa"/>
            <w:shd w:val="clear" w:color="auto" w:fill="auto"/>
          </w:tcPr>
          <w:p w14:paraId="609FAAD8" w14:textId="056420D0"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24</w:t>
            </w:r>
            <w:r w:rsidRPr="005F6F25">
              <w:rPr>
                <w:sz w:val="14"/>
                <w:szCs w:val="14"/>
              </w:rPr>
              <w:t>]</w:t>
            </w:r>
          </w:p>
        </w:tc>
      </w:tr>
      <w:tr w:rsidR="00C15CF0" w:rsidRPr="002E58DA" w14:paraId="600F7A52" w14:textId="77777777" w:rsidTr="00195DAD">
        <w:tc>
          <w:tcPr>
            <w:tcW w:w="1418" w:type="dxa"/>
            <w:shd w:val="clear" w:color="auto" w:fill="auto"/>
          </w:tcPr>
          <w:p w14:paraId="44473F49" w14:textId="724C89A9" w:rsidR="00C15CF0" w:rsidRPr="002E58DA" w:rsidRDefault="00C15CF0" w:rsidP="00C15CF0">
            <w:pPr>
              <w:rPr>
                <w:sz w:val="14"/>
                <w:szCs w:val="14"/>
              </w:rPr>
            </w:pPr>
            <w:r>
              <w:rPr>
                <w:sz w:val="14"/>
                <w:szCs w:val="14"/>
              </w:rPr>
              <w:t>0x80000015C</w:t>
            </w:r>
          </w:p>
        </w:tc>
        <w:tc>
          <w:tcPr>
            <w:tcW w:w="1134" w:type="dxa"/>
            <w:vMerge/>
          </w:tcPr>
          <w:p w14:paraId="7C53B00D" w14:textId="77777777" w:rsidR="00C15CF0" w:rsidRPr="002E58DA" w:rsidRDefault="00C15CF0" w:rsidP="00C15CF0">
            <w:pPr>
              <w:keepNext/>
              <w:rPr>
                <w:sz w:val="12"/>
                <w:szCs w:val="12"/>
              </w:rPr>
            </w:pPr>
          </w:p>
        </w:tc>
        <w:tc>
          <w:tcPr>
            <w:tcW w:w="3827" w:type="dxa"/>
            <w:shd w:val="clear" w:color="auto" w:fill="auto"/>
          </w:tcPr>
          <w:p w14:paraId="3195EF70" w14:textId="02DA0561"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-24</w:t>
            </w:r>
            <w:r w:rsidRPr="005F6F25">
              <w:rPr>
                <w:sz w:val="14"/>
                <w:szCs w:val="14"/>
              </w:rPr>
              <w:t>]</w:t>
            </w:r>
          </w:p>
        </w:tc>
      </w:tr>
      <w:tr w:rsidR="00C15CF0" w:rsidRPr="002E58DA" w14:paraId="09D26A88" w14:textId="77777777" w:rsidTr="00195DAD">
        <w:tc>
          <w:tcPr>
            <w:tcW w:w="1418" w:type="dxa"/>
            <w:shd w:val="clear" w:color="auto" w:fill="auto"/>
          </w:tcPr>
          <w:p w14:paraId="4CD48570" w14:textId="1BB03929" w:rsidR="00C15CF0" w:rsidRPr="002E58DA" w:rsidRDefault="00C15CF0" w:rsidP="00C15CF0">
            <w:pPr>
              <w:rPr>
                <w:sz w:val="14"/>
                <w:szCs w:val="14"/>
              </w:rPr>
            </w:pPr>
            <w:r>
              <w:rPr>
                <w:sz w:val="14"/>
                <w:szCs w:val="14"/>
              </w:rPr>
              <w:t>0x800000160</w:t>
            </w:r>
          </w:p>
        </w:tc>
        <w:tc>
          <w:tcPr>
            <w:tcW w:w="1134" w:type="dxa"/>
            <w:vMerge/>
          </w:tcPr>
          <w:p w14:paraId="100FF7E0" w14:textId="77777777" w:rsidR="00C15CF0" w:rsidRPr="002E58DA" w:rsidRDefault="00C15CF0" w:rsidP="00C15CF0">
            <w:pPr>
              <w:keepNext/>
              <w:rPr>
                <w:sz w:val="12"/>
                <w:szCs w:val="12"/>
              </w:rPr>
            </w:pPr>
          </w:p>
        </w:tc>
        <w:tc>
          <w:tcPr>
            <w:tcW w:w="3827" w:type="dxa"/>
            <w:shd w:val="clear" w:color="auto" w:fill="auto"/>
          </w:tcPr>
          <w:p w14:paraId="4FA50C37" w14:textId="6DD0EBC6"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25</w:t>
            </w:r>
            <w:r w:rsidRPr="005F6F25">
              <w:rPr>
                <w:sz w:val="14"/>
                <w:szCs w:val="14"/>
              </w:rPr>
              <w:t>]</w:t>
            </w:r>
          </w:p>
        </w:tc>
      </w:tr>
      <w:tr w:rsidR="00C15CF0" w:rsidRPr="002E58DA" w14:paraId="2F160964" w14:textId="77777777" w:rsidTr="00195DAD">
        <w:tc>
          <w:tcPr>
            <w:tcW w:w="1418" w:type="dxa"/>
            <w:shd w:val="clear" w:color="auto" w:fill="auto"/>
          </w:tcPr>
          <w:p w14:paraId="684DA0FF" w14:textId="1DB42D52" w:rsidR="00C15CF0" w:rsidRPr="002E58DA" w:rsidRDefault="00C15CF0" w:rsidP="00C15CF0">
            <w:pPr>
              <w:rPr>
                <w:sz w:val="14"/>
                <w:szCs w:val="14"/>
              </w:rPr>
            </w:pPr>
            <w:r>
              <w:rPr>
                <w:sz w:val="14"/>
                <w:szCs w:val="14"/>
              </w:rPr>
              <w:t>0x800000164</w:t>
            </w:r>
          </w:p>
        </w:tc>
        <w:tc>
          <w:tcPr>
            <w:tcW w:w="1134" w:type="dxa"/>
            <w:vMerge/>
          </w:tcPr>
          <w:p w14:paraId="05263C51" w14:textId="77777777" w:rsidR="00C15CF0" w:rsidRPr="002E58DA" w:rsidRDefault="00C15CF0" w:rsidP="00C15CF0">
            <w:pPr>
              <w:keepNext/>
              <w:rPr>
                <w:sz w:val="12"/>
                <w:szCs w:val="12"/>
              </w:rPr>
            </w:pPr>
          </w:p>
        </w:tc>
        <w:tc>
          <w:tcPr>
            <w:tcW w:w="3827" w:type="dxa"/>
            <w:shd w:val="clear" w:color="auto" w:fill="auto"/>
          </w:tcPr>
          <w:p w14:paraId="26E4B58F" w14:textId="15A848E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-25</w:t>
            </w:r>
            <w:r w:rsidRPr="005F6F25">
              <w:rPr>
                <w:sz w:val="14"/>
                <w:szCs w:val="14"/>
              </w:rPr>
              <w:t>]</w:t>
            </w:r>
          </w:p>
        </w:tc>
      </w:tr>
      <w:tr w:rsidR="00C15CF0" w:rsidRPr="002E58DA" w14:paraId="12245C70" w14:textId="77777777" w:rsidTr="00195DAD">
        <w:tc>
          <w:tcPr>
            <w:tcW w:w="1418" w:type="dxa"/>
            <w:shd w:val="clear" w:color="auto" w:fill="auto"/>
          </w:tcPr>
          <w:p w14:paraId="7B72FE04" w14:textId="164EDF03" w:rsidR="00C15CF0" w:rsidRPr="002E58DA" w:rsidRDefault="00C15CF0" w:rsidP="00C15CF0">
            <w:pPr>
              <w:rPr>
                <w:sz w:val="14"/>
                <w:szCs w:val="14"/>
              </w:rPr>
            </w:pPr>
            <w:r>
              <w:rPr>
                <w:sz w:val="14"/>
                <w:szCs w:val="14"/>
              </w:rPr>
              <w:t>0x800000168</w:t>
            </w:r>
          </w:p>
        </w:tc>
        <w:tc>
          <w:tcPr>
            <w:tcW w:w="1134" w:type="dxa"/>
            <w:vMerge/>
          </w:tcPr>
          <w:p w14:paraId="0587E49B" w14:textId="77777777" w:rsidR="00C15CF0" w:rsidRPr="002E58DA" w:rsidRDefault="00C15CF0" w:rsidP="00C15CF0">
            <w:pPr>
              <w:keepNext/>
              <w:rPr>
                <w:sz w:val="12"/>
                <w:szCs w:val="12"/>
              </w:rPr>
            </w:pPr>
          </w:p>
        </w:tc>
        <w:tc>
          <w:tcPr>
            <w:tcW w:w="3827" w:type="dxa"/>
            <w:shd w:val="clear" w:color="auto" w:fill="auto"/>
          </w:tcPr>
          <w:p w14:paraId="4959B93E" w14:textId="16E07832"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26</w:t>
            </w:r>
            <w:r w:rsidRPr="005F6F25">
              <w:rPr>
                <w:sz w:val="14"/>
                <w:szCs w:val="14"/>
              </w:rPr>
              <w:t>]</w:t>
            </w:r>
          </w:p>
        </w:tc>
      </w:tr>
      <w:tr w:rsidR="00C15CF0" w:rsidRPr="002E58DA" w14:paraId="31D82CC1" w14:textId="77777777" w:rsidTr="00195DAD">
        <w:tc>
          <w:tcPr>
            <w:tcW w:w="1418" w:type="dxa"/>
            <w:shd w:val="clear" w:color="auto" w:fill="auto"/>
          </w:tcPr>
          <w:p w14:paraId="17FAF128" w14:textId="03AFDF3F" w:rsidR="00C15CF0" w:rsidRPr="002E58DA" w:rsidRDefault="00C15CF0" w:rsidP="00C15CF0">
            <w:pPr>
              <w:rPr>
                <w:sz w:val="14"/>
                <w:szCs w:val="14"/>
              </w:rPr>
            </w:pPr>
            <w:r>
              <w:rPr>
                <w:sz w:val="14"/>
                <w:szCs w:val="14"/>
              </w:rPr>
              <w:t>0x80000016C</w:t>
            </w:r>
          </w:p>
        </w:tc>
        <w:tc>
          <w:tcPr>
            <w:tcW w:w="1134" w:type="dxa"/>
            <w:vMerge/>
          </w:tcPr>
          <w:p w14:paraId="1102556A" w14:textId="77777777" w:rsidR="00C15CF0" w:rsidRPr="002E58DA" w:rsidRDefault="00C15CF0" w:rsidP="00C15CF0">
            <w:pPr>
              <w:keepNext/>
              <w:rPr>
                <w:sz w:val="12"/>
                <w:szCs w:val="12"/>
              </w:rPr>
            </w:pPr>
          </w:p>
        </w:tc>
        <w:tc>
          <w:tcPr>
            <w:tcW w:w="3827" w:type="dxa"/>
            <w:shd w:val="clear" w:color="auto" w:fill="auto"/>
          </w:tcPr>
          <w:p w14:paraId="21937ABB" w14:textId="2AF5C374"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-26</w:t>
            </w:r>
            <w:r w:rsidRPr="005F6F25">
              <w:rPr>
                <w:sz w:val="14"/>
                <w:szCs w:val="14"/>
              </w:rPr>
              <w:t>]</w:t>
            </w:r>
          </w:p>
        </w:tc>
      </w:tr>
      <w:tr w:rsidR="00C15CF0" w:rsidRPr="002E58DA" w14:paraId="3D833DA0" w14:textId="77777777" w:rsidTr="00195DAD">
        <w:tc>
          <w:tcPr>
            <w:tcW w:w="1418" w:type="dxa"/>
            <w:shd w:val="clear" w:color="auto" w:fill="auto"/>
          </w:tcPr>
          <w:p w14:paraId="4D39B344" w14:textId="58F1EF8F" w:rsidR="00C15CF0" w:rsidRPr="002E58DA" w:rsidRDefault="00C15CF0" w:rsidP="00C15CF0">
            <w:pPr>
              <w:rPr>
                <w:sz w:val="14"/>
                <w:szCs w:val="14"/>
              </w:rPr>
            </w:pPr>
            <w:r>
              <w:rPr>
                <w:sz w:val="14"/>
                <w:szCs w:val="14"/>
              </w:rPr>
              <w:t>0x800000170</w:t>
            </w:r>
          </w:p>
        </w:tc>
        <w:tc>
          <w:tcPr>
            <w:tcW w:w="1134" w:type="dxa"/>
            <w:vMerge/>
          </w:tcPr>
          <w:p w14:paraId="399F18A9" w14:textId="77777777" w:rsidR="00C15CF0" w:rsidRPr="002E58DA" w:rsidRDefault="00C15CF0" w:rsidP="00C15CF0">
            <w:pPr>
              <w:keepNext/>
              <w:rPr>
                <w:sz w:val="12"/>
                <w:szCs w:val="12"/>
              </w:rPr>
            </w:pPr>
          </w:p>
        </w:tc>
        <w:tc>
          <w:tcPr>
            <w:tcW w:w="3827" w:type="dxa"/>
            <w:shd w:val="clear" w:color="auto" w:fill="auto"/>
          </w:tcPr>
          <w:p w14:paraId="2781E6E2" w14:textId="197E48A3"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27</w:t>
            </w:r>
            <w:r w:rsidRPr="005F6F25">
              <w:rPr>
                <w:sz w:val="14"/>
                <w:szCs w:val="14"/>
              </w:rPr>
              <w:t>]</w:t>
            </w:r>
          </w:p>
        </w:tc>
      </w:tr>
      <w:tr w:rsidR="00C15CF0" w:rsidRPr="002E58DA" w14:paraId="188CBD3D" w14:textId="77777777" w:rsidTr="00195DAD">
        <w:tc>
          <w:tcPr>
            <w:tcW w:w="1418" w:type="dxa"/>
            <w:shd w:val="clear" w:color="auto" w:fill="auto"/>
          </w:tcPr>
          <w:p w14:paraId="6EDFEE93" w14:textId="54D2238D" w:rsidR="00C15CF0" w:rsidRPr="002E58DA" w:rsidRDefault="00C15CF0" w:rsidP="00C15CF0">
            <w:pPr>
              <w:rPr>
                <w:sz w:val="14"/>
                <w:szCs w:val="14"/>
              </w:rPr>
            </w:pPr>
            <w:r>
              <w:rPr>
                <w:sz w:val="14"/>
                <w:szCs w:val="14"/>
              </w:rPr>
              <w:t>0x800000174</w:t>
            </w:r>
          </w:p>
        </w:tc>
        <w:tc>
          <w:tcPr>
            <w:tcW w:w="1134" w:type="dxa"/>
            <w:vMerge/>
          </w:tcPr>
          <w:p w14:paraId="1FD07A3C" w14:textId="77777777" w:rsidR="00C15CF0" w:rsidRPr="002E58DA" w:rsidRDefault="00C15CF0" w:rsidP="00C15CF0">
            <w:pPr>
              <w:keepNext/>
              <w:rPr>
                <w:sz w:val="12"/>
                <w:szCs w:val="12"/>
              </w:rPr>
            </w:pPr>
          </w:p>
        </w:tc>
        <w:tc>
          <w:tcPr>
            <w:tcW w:w="3827" w:type="dxa"/>
            <w:shd w:val="clear" w:color="auto" w:fill="auto"/>
          </w:tcPr>
          <w:p w14:paraId="1BEE1AF4" w14:textId="723C79C3"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-27</w:t>
            </w:r>
            <w:r w:rsidRPr="005F6F25">
              <w:rPr>
                <w:sz w:val="14"/>
                <w:szCs w:val="14"/>
              </w:rPr>
              <w:t>]</w:t>
            </w:r>
          </w:p>
        </w:tc>
      </w:tr>
      <w:tr w:rsidR="00C15CF0" w:rsidRPr="002E58DA" w14:paraId="60EAFB3E" w14:textId="77777777" w:rsidTr="00195DAD">
        <w:tc>
          <w:tcPr>
            <w:tcW w:w="1418" w:type="dxa"/>
            <w:shd w:val="clear" w:color="auto" w:fill="auto"/>
          </w:tcPr>
          <w:p w14:paraId="6A448248" w14:textId="5A8C6C59" w:rsidR="00C15CF0" w:rsidRPr="002E58DA" w:rsidRDefault="00C15CF0" w:rsidP="00C15CF0">
            <w:pPr>
              <w:rPr>
                <w:sz w:val="14"/>
                <w:szCs w:val="14"/>
              </w:rPr>
            </w:pPr>
            <w:r>
              <w:rPr>
                <w:sz w:val="14"/>
                <w:szCs w:val="14"/>
              </w:rPr>
              <w:t>0x800000178</w:t>
            </w:r>
          </w:p>
        </w:tc>
        <w:tc>
          <w:tcPr>
            <w:tcW w:w="1134" w:type="dxa"/>
            <w:vMerge/>
          </w:tcPr>
          <w:p w14:paraId="6146FC0A" w14:textId="77777777" w:rsidR="00C15CF0" w:rsidRPr="002E58DA" w:rsidRDefault="00C15CF0" w:rsidP="00C15CF0">
            <w:pPr>
              <w:keepNext/>
              <w:rPr>
                <w:sz w:val="12"/>
                <w:szCs w:val="12"/>
              </w:rPr>
            </w:pPr>
          </w:p>
        </w:tc>
        <w:tc>
          <w:tcPr>
            <w:tcW w:w="3827" w:type="dxa"/>
            <w:shd w:val="clear" w:color="auto" w:fill="auto"/>
          </w:tcPr>
          <w:p w14:paraId="7B3FFD72" w14:textId="5AB3F8DD"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28</w:t>
            </w:r>
            <w:r w:rsidRPr="005F6F25">
              <w:rPr>
                <w:sz w:val="14"/>
                <w:szCs w:val="14"/>
              </w:rPr>
              <w:t>]</w:t>
            </w:r>
          </w:p>
        </w:tc>
      </w:tr>
      <w:tr w:rsidR="00C15CF0" w:rsidRPr="002E58DA" w14:paraId="1BB2847E" w14:textId="77777777" w:rsidTr="00195DAD">
        <w:tc>
          <w:tcPr>
            <w:tcW w:w="1418" w:type="dxa"/>
            <w:shd w:val="clear" w:color="auto" w:fill="auto"/>
          </w:tcPr>
          <w:p w14:paraId="31B56B0A" w14:textId="2EC4E4E2" w:rsidR="00C15CF0" w:rsidRPr="002E58DA" w:rsidRDefault="00C15CF0" w:rsidP="00C15CF0">
            <w:pPr>
              <w:rPr>
                <w:sz w:val="14"/>
                <w:szCs w:val="14"/>
              </w:rPr>
            </w:pPr>
            <w:r>
              <w:rPr>
                <w:sz w:val="14"/>
                <w:szCs w:val="14"/>
              </w:rPr>
              <w:t>0x80000017C</w:t>
            </w:r>
          </w:p>
        </w:tc>
        <w:tc>
          <w:tcPr>
            <w:tcW w:w="1134" w:type="dxa"/>
            <w:vMerge/>
          </w:tcPr>
          <w:p w14:paraId="17D83F98" w14:textId="77777777" w:rsidR="00C15CF0" w:rsidRPr="002E58DA" w:rsidRDefault="00C15CF0" w:rsidP="00C15CF0">
            <w:pPr>
              <w:keepNext/>
              <w:rPr>
                <w:sz w:val="12"/>
                <w:szCs w:val="12"/>
              </w:rPr>
            </w:pPr>
          </w:p>
        </w:tc>
        <w:tc>
          <w:tcPr>
            <w:tcW w:w="3827" w:type="dxa"/>
            <w:shd w:val="clear" w:color="auto" w:fill="auto"/>
          </w:tcPr>
          <w:p w14:paraId="5E0C5F57" w14:textId="6D533244"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-28</w:t>
            </w:r>
            <w:r w:rsidRPr="005F6F25">
              <w:rPr>
                <w:sz w:val="14"/>
                <w:szCs w:val="14"/>
              </w:rPr>
              <w:t>]</w:t>
            </w:r>
          </w:p>
        </w:tc>
      </w:tr>
      <w:tr w:rsidR="00C15CF0" w:rsidRPr="002E58DA" w14:paraId="1D632ABD" w14:textId="77777777" w:rsidTr="00195DAD">
        <w:tc>
          <w:tcPr>
            <w:tcW w:w="1418" w:type="dxa"/>
            <w:shd w:val="clear" w:color="auto" w:fill="auto"/>
          </w:tcPr>
          <w:p w14:paraId="2A91A13A" w14:textId="177899AE" w:rsidR="00C15CF0" w:rsidRDefault="00C15CF0" w:rsidP="00C15CF0">
            <w:pPr>
              <w:rPr>
                <w:sz w:val="14"/>
                <w:szCs w:val="14"/>
              </w:rPr>
            </w:pPr>
            <w:r>
              <w:rPr>
                <w:sz w:val="14"/>
                <w:szCs w:val="14"/>
              </w:rPr>
              <w:t>0x8000</w:t>
            </w:r>
            <w:r w:rsidRPr="002E58DA">
              <w:rPr>
                <w:sz w:val="14"/>
                <w:szCs w:val="14"/>
              </w:rPr>
              <w:t>00</w:t>
            </w:r>
            <w:r>
              <w:rPr>
                <w:sz w:val="14"/>
                <w:szCs w:val="14"/>
              </w:rPr>
              <w:t>18</w:t>
            </w:r>
            <w:r w:rsidRPr="002E58DA">
              <w:rPr>
                <w:sz w:val="14"/>
                <w:szCs w:val="14"/>
              </w:rPr>
              <w:t>0</w:t>
            </w:r>
          </w:p>
        </w:tc>
        <w:tc>
          <w:tcPr>
            <w:tcW w:w="1134" w:type="dxa"/>
            <w:vMerge/>
          </w:tcPr>
          <w:p w14:paraId="2FE3048A" w14:textId="77777777" w:rsidR="00C15CF0" w:rsidRDefault="00C15CF0" w:rsidP="00C15CF0">
            <w:pPr>
              <w:keepNext/>
              <w:jc w:val="center"/>
              <w:rPr>
                <w:sz w:val="12"/>
                <w:szCs w:val="12"/>
              </w:rPr>
            </w:pPr>
          </w:p>
        </w:tc>
        <w:tc>
          <w:tcPr>
            <w:tcW w:w="3827" w:type="dxa"/>
            <w:shd w:val="clear" w:color="auto" w:fill="000000" w:themeFill="text1"/>
          </w:tcPr>
          <w:p w14:paraId="3331ED23" w14:textId="77777777" w:rsidR="00C15CF0" w:rsidRDefault="00C15CF0" w:rsidP="00C15CF0">
            <w:pPr>
              <w:keepNext/>
              <w:jc w:val="center"/>
              <w:rPr>
                <w:sz w:val="12"/>
                <w:szCs w:val="12"/>
              </w:rPr>
            </w:pPr>
          </w:p>
        </w:tc>
      </w:tr>
      <w:tr w:rsidR="00C15CF0" w:rsidRPr="002E58DA" w14:paraId="74D3628C" w14:textId="77777777" w:rsidTr="00195DAD">
        <w:tc>
          <w:tcPr>
            <w:tcW w:w="1418" w:type="dxa"/>
            <w:shd w:val="clear" w:color="auto" w:fill="auto"/>
          </w:tcPr>
          <w:p w14:paraId="006B5208" w14:textId="57BEFB2D" w:rsidR="00C15CF0" w:rsidRDefault="00C15CF0" w:rsidP="00C15CF0">
            <w:pPr>
              <w:rPr>
                <w:sz w:val="14"/>
                <w:szCs w:val="14"/>
              </w:rPr>
            </w:pPr>
            <w:r>
              <w:rPr>
                <w:sz w:val="14"/>
                <w:szCs w:val="14"/>
              </w:rPr>
              <w:t>0x800000184</w:t>
            </w:r>
          </w:p>
        </w:tc>
        <w:tc>
          <w:tcPr>
            <w:tcW w:w="1134" w:type="dxa"/>
            <w:vMerge/>
          </w:tcPr>
          <w:p w14:paraId="3036A751" w14:textId="77777777" w:rsidR="00C15CF0" w:rsidRDefault="00C15CF0" w:rsidP="00C15CF0">
            <w:pPr>
              <w:keepNext/>
              <w:jc w:val="center"/>
              <w:rPr>
                <w:sz w:val="12"/>
                <w:szCs w:val="12"/>
              </w:rPr>
            </w:pPr>
          </w:p>
        </w:tc>
        <w:tc>
          <w:tcPr>
            <w:tcW w:w="3827" w:type="dxa"/>
            <w:shd w:val="clear" w:color="auto" w:fill="000000" w:themeFill="text1"/>
          </w:tcPr>
          <w:p w14:paraId="3BBDA0EC" w14:textId="77777777" w:rsidR="00C15CF0" w:rsidRDefault="00C15CF0" w:rsidP="00C15CF0">
            <w:pPr>
              <w:keepNext/>
              <w:jc w:val="center"/>
              <w:rPr>
                <w:sz w:val="12"/>
                <w:szCs w:val="12"/>
              </w:rPr>
            </w:pPr>
          </w:p>
        </w:tc>
      </w:tr>
      <w:tr w:rsidR="00C15CF0" w:rsidRPr="002E58DA" w14:paraId="72EFBDD1" w14:textId="77777777" w:rsidTr="00195DAD">
        <w:tc>
          <w:tcPr>
            <w:tcW w:w="1418" w:type="dxa"/>
            <w:shd w:val="clear" w:color="auto" w:fill="auto"/>
          </w:tcPr>
          <w:p w14:paraId="6C789117" w14:textId="05C1AE8F" w:rsidR="00C15CF0" w:rsidRDefault="00C15CF0" w:rsidP="00C15CF0">
            <w:pPr>
              <w:rPr>
                <w:sz w:val="14"/>
                <w:szCs w:val="14"/>
              </w:rPr>
            </w:pPr>
            <w:r>
              <w:rPr>
                <w:sz w:val="14"/>
                <w:szCs w:val="14"/>
              </w:rPr>
              <w:t>0x8000</w:t>
            </w:r>
            <w:r w:rsidRPr="002E58DA">
              <w:rPr>
                <w:sz w:val="14"/>
                <w:szCs w:val="14"/>
              </w:rPr>
              <w:t>00</w:t>
            </w:r>
            <w:r>
              <w:rPr>
                <w:sz w:val="14"/>
                <w:szCs w:val="14"/>
              </w:rPr>
              <w:t>188</w:t>
            </w:r>
          </w:p>
        </w:tc>
        <w:tc>
          <w:tcPr>
            <w:tcW w:w="1134" w:type="dxa"/>
            <w:vMerge/>
          </w:tcPr>
          <w:p w14:paraId="6862FF7D" w14:textId="77777777" w:rsidR="00C15CF0" w:rsidRDefault="00C15CF0" w:rsidP="00C15CF0">
            <w:pPr>
              <w:keepNext/>
              <w:jc w:val="center"/>
              <w:rPr>
                <w:sz w:val="12"/>
                <w:szCs w:val="12"/>
              </w:rPr>
            </w:pPr>
          </w:p>
        </w:tc>
        <w:tc>
          <w:tcPr>
            <w:tcW w:w="3827" w:type="dxa"/>
            <w:shd w:val="clear" w:color="auto" w:fill="auto"/>
          </w:tcPr>
          <w:p w14:paraId="38F03A0C" w14:textId="714F06C0" w:rsidR="00C15CF0" w:rsidRDefault="00C15CF0" w:rsidP="00C15CF0">
            <w:pPr>
              <w:keepNext/>
              <w:jc w:val="center"/>
              <w:rPr>
                <w:sz w:val="12"/>
                <w:szCs w:val="12"/>
              </w:rPr>
            </w:pPr>
            <w:proofErr w:type="gramStart"/>
            <w:r w:rsidRPr="005F6F25">
              <w:rPr>
                <w:sz w:val="14"/>
                <w:szCs w:val="14"/>
              </w:rPr>
              <w:t>p[</w:t>
            </w:r>
            <w:proofErr w:type="gramEnd"/>
            <w:r>
              <w:rPr>
                <w:sz w:val="14"/>
                <w:szCs w:val="14"/>
              </w:rPr>
              <w:t>36</w:t>
            </w:r>
            <w:r w:rsidRPr="005F6F25">
              <w:rPr>
                <w:sz w:val="14"/>
                <w:szCs w:val="14"/>
              </w:rPr>
              <w:t>]</w:t>
            </w:r>
          </w:p>
        </w:tc>
      </w:tr>
      <w:tr w:rsidR="00C15CF0" w:rsidRPr="002E58DA" w14:paraId="306E97C6" w14:textId="77777777" w:rsidTr="00195DAD">
        <w:tc>
          <w:tcPr>
            <w:tcW w:w="1418" w:type="dxa"/>
            <w:shd w:val="clear" w:color="auto" w:fill="auto"/>
          </w:tcPr>
          <w:p w14:paraId="7251E47F" w14:textId="5AA91103" w:rsidR="00C15CF0" w:rsidRDefault="00C15CF0" w:rsidP="00C15CF0">
            <w:pPr>
              <w:rPr>
                <w:sz w:val="14"/>
                <w:szCs w:val="14"/>
              </w:rPr>
            </w:pPr>
            <w:r>
              <w:rPr>
                <w:sz w:val="14"/>
                <w:szCs w:val="14"/>
              </w:rPr>
              <w:t>0x80000018C</w:t>
            </w:r>
          </w:p>
        </w:tc>
        <w:tc>
          <w:tcPr>
            <w:tcW w:w="1134" w:type="dxa"/>
            <w:vMerge/>
          </w:tcPr>
          <w:p w14:paraId="4AB7D9CB" w14:textId="77777777" w:rsidR="00C15CF0" w:rsidRDefault="00C15CF0" w:rsidP="00C15CF0">
            <w:pPr>
              <w:keepNext/>
              <w:jc w:val="center"/>
              <w:rPr>
                <w:sz w:val="12"/>
                <w:szCs w:val="12"/>
              </w:rPr>
            </w:pPr>
          </w:p>
        </w:tc>
        <w:tc>
          <w:tcPr>
            <w:tcW w:w="3827" w:type="dxa"/>
            <w:shd w:val="clear" w:color="auto" w:fill="auto"/>
          </w:tcPr>
          <w:p w14:paraId="0A2B0BC1" w14:textId="73FED601" w:rsidR="00C15CF0" w:rsidRDefault="00C15CF0" w:rsidP="00C15CF0">
            <w:pPr>
              <w:keepNext/>
              <w:jc w:val="center"/>
              <w:rPr>
                <w:sz w:val="12"/>
                <w:szCs w:val="12"/>
              </w:rPr>
            </w:pPr>
            <w:proofErr w:type="gramStart"/>
            <w:r w:rsidRPr="005F6F25">
              <w:rPr>
                <w:sz w:val="14"/>
                <w:szCs w:val="14"/>
              </w:rPr>
              <w:t>p[</w:t>
            </w:r>
            <w:proofErr w:type="gramEnd"/>
            <w:r>
              <w:rPr>
                <w:sz w:val="14"/>
                <w:szCs w:val="14"/>
              </w:rPr>
              <w:t>-36</w:t>
            </w:r>
            <w:r w:rsidRPr="005F6F25">
              <w:rPr>
                <w:sz w:val="14"/>
                <w:szCs w:val="14"/>
              </w:rPr>
              <w:t>]</w:t>
            </w:r>
          </w:p>
        </w:tc>
      </w:tr>
      <w:tr w:rsidR="00C15CF0" w:rsidRPr="002E58DA" w14:paraId="17A5FA66" w14:textId="77777777" w:rsidTr="00195DAD">
        <w:tc>
          <w:tcPr>
            <w:tcW w:w="1418" w:type="dxa"/>
            <w:shd w:val="clear" w:color="auto" w:fill="auto"/>
          </w:tcPr>
          <w:p w14:paraId="1DC1444C" w14:textId="18F1619E" w:rsidR="00C15CF0" w:rsidRDefault="00C15CF0" w:rsidP="00C15CF0">
            <w:pPr>
              <w:rPr>
                <w:sz w:val="14"/>
                <w:szCs w:val="14"/>
              </w:rPr>
            </w:pPr>
            <w:r>
              <w:rPr>
                <w:sz w:val="14"/>
                <w:szCs w:val="14"/>
              </w:rPr>
              <w:t>0x800000190</w:t>
            </w:r>
          </w:p>
        </w:tc>
        <w:tc>
          <w:tcPr>
            <w:tcW w:w="1134" w:type="dxa"/>
            <w:vMerge/>
          </w:tcPr>
          <w:p w14:paraId="1A65E862" w14:textId="77777777" w:rsidR="00C15CF0" w:rsidRDefault="00C15CF0" w:rsidP="00C15CF0">
            <w:pPr>
              <w:keepNext/>
              <w:jc w:val="center"/>
              <w:rPr>
                <w:sz w:val="12"/>
                <w:szCs w:val="12"/>
              </w:rPr>
            </w:pPr>
          </w:p>
        </w:tc>
        <w:tc>
          <w:tcPr>
            <w:tcW w:w="3827" w:type="dxa"/>
            <w:shd w:val="clear" w:color="auto" w:fill="auto"/>
          </w:tcPr>
          <w:p w14:paraId="5290CA19" w14:textId="4253EF6D" w:rsidR="00C15CF0" w:rsidRDefault="00C15CF0" w:rsidP="00C15CF0">
            <w:pPr>
              <w:keepNext/>
              <w:jc w:val="center"/>
              <w:rPr>
                <w:sz w:val="12"/>
                <w:szCs w:val="12"/>
              </w:rPr>
            </w:pPr>
            <w:proofErr w:type="gramStart"/>
            <w:r w:rsidRPr="005F6F25">
              <w:rPr>
                <w:sz w:val="14"/>
                <w:szCs w:val="14"/>
              </w:rPr>
              <w:t>p[</w:t>
            </w:r>
            <w:proofErr w:type="gramEnd"/>
            <w:r>
              <w:rPr>
                <w:sz w:val="14"/>
                <w:szCs w:val="14"/>
              </w:rPr>
              <w:t>37</w:t>
            </w:r>
            <w:r w:rsidRPr="005F6F25">
              <w:rPr>
                <w:sz w:val="14"/>
                <w:szCs w:val="14"/>
              </w:rPr>
              <w:t>]</w:t>
            </w:r>
          </w:p>
        </w:tc>
      </w:tr>
      <w:tr w:rsidR="00C15CF0" w:rsidRPr="002E58DA" w14:paraId="7BE539C9" w14:textId="77777777" w:rsidTr="00195DAD">
        <w:tc>
          <w:tcPr>
            <w:tcW w:w="1418" w:type="dxa"/>
            <w:shd w:val="clear" w:color="auto" w:fill="auto"/>
          </w:tcPr>
          <w:p w14:paraId="5583E24F" w14:textId="07572596" w:rsidR="00C15CF0" w:rsidRDefault="00C15CF0" w:rsidP="00C15CF0">
            <w:pPr>
              <w:rPr>
                <w:sz w:val="14"/>
                <w:szCs w:val="14"/>
              </w:rPr>
            </w:pPr>
            <w:r>
              <w:rPr>
                <w:sz w:val="14"/>
                <w:szCs w:val="14"/>
              </w:rPr>
              <w:t>0x800000194</w:t>
            </w:r>
          </w:p>
        </w:tc>
        <w:tc>
          <w:tcPr>
            <w:tcW w:w="1134" w:type="dxa"/>
            <w:vMerge/>
          </w:tcPr>
          <w:p w14:paraId="3F8DE6F0" w14:textId="77777777" w:rsidR="00C15CF0" w:rsidRDefault="00C15CF0" w:rsidP="00C15CF0">
            <w:pPr>
              <w:keepNext/>
              <w:jc w:val="center"/>
              <w:rPr>
                <w:sz w:val="12"/>
                <w:szCs w:val="12"/>
              </w:rPr>
            </w:pPr>
          </w:p>
        </w:tc>
        <w:tc>
          <w:tcPr>
            <w:tcW w:w="3827" w:type="dxa"/>
            <w:shd w:val="clear" w:color="auto" w:fill="auto"/>
          </w:tcPr>
          <w:p w14:paraId="41E150CA" w14:textId="23EC0CCE" w:rsidR="00C15CF0" w:rsidRDefault="00C15CF0" w:rsidP="00C15CF0">
            <w:pPr>
              <w:keepNext/>
              <w:jc w:val="center"/>
              <w:rPr>
                <w:sz w:val="12"/>
                <w:szCs w:val="12"/>
              </w:rPr>
            </w:pPr>
            <w:proofErr w:type="gramStart"/>
            <w:r w:rsidRPr="005F6F25">
              <w:rPr>
                <w:sz w:val="14"/>
                <w:szCs w:val="14"/>
              </w:rPr>
              <w:t>p[</w:t>
            </w:r>
            <w:proofErr w:type="gramEnd"/>
            <w:r>
              <w:rPr>
                <w:sz w:val="14"/>
                <w:szCs w:val="14"/>
              </w:rPr>
              <w:t>-37</w:t>
            </w:r>
            <w:r w:rsidRPr="005F6F25">
              <w:rPr>
                <w:sz w:val="14"/>
                <w:szCs w:val="14"/>
              </w:rPr>
              <w:t>]</w:t>
            </w:r>
          </w:p>
        </w:tc>
      </w:tr>
      <w:tr w:rsidR="00C15CF0" w:rsidRPr="002E58DA" w14:paraId="6CECD426" w14:textId="77777777" w:rsidTr="00195DAD">
        <w:tc>
          <w:tcPr>
            <w:tcW w:w="1418" w:type="dxa"/>
            <w:shd w:val="clear" w:color="auto" w:fill="auto"/>
          </w:tcPr>
          <w:p w14:paraId="23E6BD25" w14:textId="6230FB1D" w:rsidR="00C15CF0" w:rsidRDefault="00C15CF0" w:rsidP="00C15CF0">
            <w:pPr>
              <w:rPr>
                <w:sz w:val="14"/>
                <w:szCs w:val="14"/>
              </w:rPr>
            </w:pPr>
            <w:r>
              <w:rPr>
                <w:sz w:val="14"/>
                <w:szCs w:val="14"/>
              </w:rPr>
              <w:t>0x800000198</w:t>
            </w:r>
          </w:p>
        </w:tc>
        <w:tc>
          <w:tcPr>
            <w:tcW w:w="1134" w:type="dxa"/>
            <w:vMerge/>
          </w:tcPr>
          <w:p w14:paraId="65F30849" w14:textId="77777777" w:rsidR="00C15CF0" w:rsidRDefault="00C15CF0" w:rsidP="00C15CF0">
            <w:pPr>
              <w:keepNext/>
              <w:jc w:val="center"/>
              <w:rPr>
                <w:sz w:val="12"/>
                <w:szCs w:val="12"/>
              </w:rPr>
            </w:pPr>
          </w:p>
        </w:tc>
        <w:tc>
          <w:tcPr>
            <w:tcW w:w="3827" w:type="dxa"/>
            <w:shd w:val="clear" w:color="auto" w:fill="auto"/>
          </w:tcPr>
          <w:p w14:paraId="3791BC2D" w14:textId="60769177" w:rsidR="00C15CF0" w:rsidRDefault="00C15CF0" w:rsidP="00C15CF0">
            <w:pPr>
              <w:keepNext/>
              <w:jc w:val="center"/>
              <w:rPr>
                <w:sz w:val="12"/>
                <w:szCs w:val="12"/>
              </w:rPr>
            </w:pPr>
            <w:proofErr w:type="gramStart"/>
            <w:r w:rsidRPr="005F6F25">
              <w:rPr>
                <w:sz w:val="14"/>
                <w:szCs w:val="14"/>
              </w:rPr>
              <w:t>p[</w:t>
            </w:r>
            <w:proofErr w:type="gramEnd"/>
            <w:r>
              <w:rPr>
                <w:sz w:val="14"/>
                <w:szCs w:val="14"/>
              </w:rPr>
              <w:t>38</w:t>
            </w:r>
            <w:r w:rsidRPr="005F6F25">
              <w:rPr>
                <w:sz w:val="14"/>
                <w:szCs w:val="14"/>
              </w:rPr>
              <w:t>]</w:t>
            </w:r>
          </w:p>
        </w:tc>
      </w:tr>
      <w:tr w:rsidR="00C15CF0" w:rsidRPr="002E58DA" w14:paraId="7115E0EB" w14:textId="77777777" w:rsidTr="00195DAD">
        <w:tc>
          <w:tcPr>
            <w:tcW w:w="1418" w:type="dxa"/>
            <w:shd w:val="clear" w:color="auto" w:fill="auto"/>
          </w:tcPr>
          <w:p w14:paraId="5493B2C9" w14:textId="04C9AEB5" w:rsidR="00C15CF0" w:rsidRDefault="00C15CF0" w:rsidP="00C15CF0">
            <w:pPr>
              <w:rPr>
                <w:sz w:val="14"/>
                <w:szCs w:val="14"/>
              </w:rPr>
            </w:pPr>
            <w:r>
              <w:rPr>
                <w:sz w:val="14"/>
                <w:szCs w:val="14"/>
              </w:rPr>
              <w:t>0x80000019C</w:t>
            </w:r>
          </w:p>
        </w:tc>
        <w:tc>
          <w:tcPr>
            <w:tcW w:w="1134" w:type="dxa"/>
            <w:vMerge/>
          </w:tcPr>
          <w:p w14:paraId="413EA1F6" w14:textId="77777777" w:rsidR="00C15CF0" w:rsidRDefault="00C15CF0" w:rsidP="00C15CF0">
            <w:pPr>
              <w:keepNext/>
              <w:jc w:val="center"/>
              <w:rPr>
                <w:sz w:val="12"/>
                <w:szCs w:val="12"/>
              </w:rPr>
            </w:pPr>
          </w:p>
        </w:tc>
        <w:tc>
          <w:tcPr>
            <w:tcW w:w="3827" w:type="dxa"/>
            <w:shd w:val="clear" w:color="auto" w:fill="auto"/>
          </w:tcPr>
          <w:p w14:paraId="1AD82526" w14:textId="783A115F" w:rsidR="00C15CF0" w:rsidRDefault="00C15CF0" w:rsidP="00C15CF0">
            <w:pPr>
              <w:keepNext/>
              <w:jc w:val="center"/>
              <w:rPr>
                <w:sz w:val="12"/>
                <w:szCs w:val="12"/>
              </w:rPr>
            </w:pPr>
            <w:proofErr w:type="gramStart"/>
            <w:r w:rsidRPr="005F6F25">
              <w:rPr>
                <w:sz w:val="14"/>
                <w:szCs w:val="14"/>
              </w:rPr>
              <w:t>p[</w:t>
            </w:r>
            <w:proofErr w:type="gramEnd"/>
            <w:r>
              <w:rPr>
                <w:sz w:val="14"/>
                <w:szCs w:val="14"/>
              </w:rPr>
              <w:t>-38</w:t>
            </w:r>
            <w:r w:rsidRPr="005F6F25">
              <w:rPr>
                <w:sz w:val="14"/>
                <w:szCs w:val="14"/>
              </w:rPr>
              <w:t>]</w:t>
            </w:r>
          </w:p>
        </w:tc>
      </w:tr>
      <w:tr w:rsidR="00C15CF0" w:rsidRPr="002E58DA" w14:paraId="16998DC0" w14:textId="77777777" w:rsidTr="00195DAD">
        <w:tc>
          <w:tcPr>
            <w:tcW w:w="1418" w:type="dxa"/>
            <w:shd w:val="clear" w:color="auto" w:fill="auto"/>
          </w:tcPr>
          <w:p w14:paraId="6F628776" w14:textId="598706EF" w:rsidR="00C15CF0" w:rsidRDefault="00C15CF0" w:rsidP="00C15CF0">
            <w:pPr>
              <w:rPr>
                <w:sz w:val="14"/>
                <w:szCs w:val="14"/>
              </w:rPr>
            </w:pPr>
            <w:r>
              <w:rPr>
                <w:sz w:val="14"/>
                <w:szCs w:val="14"/>
              </w:rPr>
              <w:t>0x8000001A0</w:t>
            </w:r>
          </w:p>
        </w:tc>
        <w:tc>
          <w:tcPr>
            <w:tcW w:w="1134" w:type="dxa"/>
            <w:vMerge/>
          </w:tcPr>
          <w:p w14:paraId="31F3AFE1" w14:textId="77777777" w:rsidR="00C15CF0" w:rsidRDefault="00C15CF0" w:rsidP="00C15CF0">
            <w:pPr>
              <w:keepNext/>
              <w:jc w:val="center"/>
              <w:rPr>
                <w:sz w:val="12"/>
                <w:szCs w:val="12"/>
              </w:rPr>
            </w:pPr>
          </w:p>
        </w:tc>
        <w:tc>
          <w:tcPr>
            <w:tcW w:w="3827" w:type="dxa"/>
            <w:shd w:val="clear" w:color="auto" w:fill="auto"/>
          </w:tcPr>
          <w:p w14:paraId="6CAF27DF" w14:textId="71D74620" w:rsidR="00C15CF0" w:rsidRDefault="00C15CF0" w:rsidP="00C15CF0">
            <w:pPr>
              <w:keepNext/>
              <w:jc w:val="center"/>
              <w:rPr>
                <w:sz w:val="12"/>
                <w:szCs w:val="12"/>
              </w:rPr>
            </w:pPr>
            <w:proofErr w:type="gramStart"/>
            <w:r w:rsidRPr="005F6F25">
              <w:rPr>
                <w:sz w:val="14"/>
                <w:szCs w:val="14"/>
              </w:rPr>
              <w:t>p[</w:t>
            </w:r>
            <w:proofErr w:type="gramEnd"/>
            <w:r>
              <w:rPr>
                <w:sz w:val="14"/>
                <w:szCs w:val="14"/>
              </w:rPr>
              <w:t>39</w:t>
            </w:r>
            <w:r w:rsidRPr="005F6F25">
              <w:rPr>
                <w:sz w:val="14"/>
                <w:szCs w:val="14"/>
              </w:rPr>
              <w:t>]</w:t>
            </w:r>
          </w:p>
        </w:tc>
      </w:tr>
      <w:tr w:rsidR="00C15CF0" w:rsidRPr="002E58DA" w14:paraId="0321A263" w14:textId="77777777" w:rsidTr="00195DAD">
        <w:tc>
          <w:tcPr>
            <w:tcW w:w="1418" w:type="dxa"/>
            <w:shd w:val="clear" w:color="auto" w:fill="auto"/>
          </w:tcPr>
          <w:p w14:paraId="1BDFBC6B" w14:textId="2D085AD3" w:rsidR="00C15CF0" w:rsidRDefault="00C15CF0" w:rsidP="00C15CF0">
            <w:pPr>
              <w:rPr>
                <w:sz w:val="14"/>
                <w:szCs w:val="14"/>
              </w:rPr>
            </w:pPr>
            <w:r>
              <w:rPr>
                <w:sz w:val="14"/>
                <w:szCs w:val="14"/>
              </w:rPr>
              <w:t>0x8000001A4</w:t>
            </w:r>
          </w:p>
        </w:tc>
        <w:tc>
          <w:tcPr>
            <w:tcW w:w="1134" w:type="dxa"/>
            <w:vMerge/>
          </w:tcPr>
          <w:p w14:paraId="714C1B27" w14:textId="77777777" w:rsidR="00C15CF0" w:rsidRDefault="00C15CF0" w:rsidP="00C15CF0">
            <w:pPr>
              <w:keepNext/>
              <w:jc w:val="center"/>
              <w:rPr>
                <w:sz w:val="12"/>
                <w:szCs w:val="12"/>
              </w:rPr>
            </w:pPr>
          </w:p>
        </w:tc>
        <w:tc>
          <w:tcPr>
            <w:tcW w:w="3827" w:type="dxa"/>
            <w:shd w:val="clear" w:color="auto" w:fill="auto"/>
          </w:tcPr>
          <w:p w14:paraId="0FBA8F8C" w14:textId="1C5D0FAA" w:rsidR="00C15CF0" w:rsidRDefault="00C15CF0" w:rsidP="00C15CF0">
            <w:pPr>
              <w:keepNext/>
              <w:jc w:val="center"/>
              <w:rPr>
                <w:sz w:val="12"/>
                <w:szCs w:val="12"/>
              </w:rPr>
            </w:pPr>
            <w:proofErr w:type="gramStart"/>
            <w:r w:rsidRPr="005F6F25">
              <w:rPr>
                <w:sz w:val="14"/>
                <w:szCs w:val="14"/>
              </w:rPr>
              <w:t>p[</w:t>
            </w:r>
            <w:proofErr w:type="gramEnd"/>
            <w:r>
              <w:rPr>
                <w:sz w:val="14"/>
                <w:szCs w:val="14"/>
              </w:rPr>
              <w:t>-39</w:t>
            </w:r>
            <w:r w:rsidRPr="005F6F25">
              <w:rPr>
                <w:sz w:val="14"/>
                <w:szCs w:val="14"/>
              </w:rPr>
              <w:t>]</w:t>
            </w:r>
          </w:p>
        </w:tc>
      </w:tr>
      <w:tr w:rsidR="00C15CF0" w:rsidRPr="002E58DA" w14:paraId="7CB0DF5E" w14:textId="77777777" w:rsidTr="00195DAD">
        <w:tc>
          <w:tcPr>
            <w:tcW w:w="1418" w:type="dxa"/>
            <w:shd w:val="clear" w:color="auto" w:fill="auto"/>
          </w:tcPr>
          <w:p w14:paraId="3C5F701B" w14:textId="3BD3A697" w:rsidR="00C15CF0" w:rsidRDefault="00C15CF0" w:rsidP="00C15CF0">
            <w:pPr>
              <w:rPr>
                <w:sz w:val="14"/>
                <w:szCs w:val="14"/>
              </w:rPr>
            </w:pPr>
            <w:r>
              <w:rPr>
                <w:sz w:val="14"/>
                <w:szCs w:val="14"/>
              </w:rPr>
              <w:t>0x8000001A8</w:t>
            </w:r>
          </w:p>
        </w:tc>
        <w:tc>
          <w:tcPr>
            <w:tcW w:w="1134" w:type="dxa"/>
            <w:vMerge/>
          </w:tcPr>
          <w:p w14:paraId="345C81DF" w14:textId="77777777" w:rsidR="00C15CF0" w:rsidRDefault="00C15CF0" w:rsidP="00C15CF0">
            <w:pPr>
              <w:keepNext/>
              <w:jc w:val="center"/>
              <w:rPr>
                <w:sz w:val="12"/>
                <w:szCs w:val="12"/>
              </w:rPr>
            </w:pPr>
          </w:p>
        </w:tc>
        <w:tc>
          <w:tcPr>
            <w:tcW w:w="3827" w:type="dxa"/>
            <w:shd w:val="clear" w:color="auto" w:fill="auto"/>
          </w:tcPr>
          <w:p w14:paraId="5BEF0C1F" w14:textId="4D64085B" w:rsidR="00C15CF0" w:rsidRDefault="00C15CF0" w:rsidP="00C15CF0">
            <w:pPr>
              <w:keepNext/>
              <w:jc w:val="center"/>
              <w:rPr>
                <w:sz w:val="12"/>
                <w:szCs w:val="12"/>
              </w:rPr>
            </w:pPr>
            <w:proofErr w:type="gramStart"/>
            <w:r w:rsidRPr="005F6F25">
              <w:rPr>
                <w:sz w:val="14"/>
                <w:szCs w:val="14"/>
              </w:rPr>
              <w:t>p[</w:t>
            </w:r>
            <w:proofErr w:type="gramEnd"/>
            <w:r>
              <w:rPr>
                <w:sz w:val="14"/>
                <w:szCs w:val="14"/>
              </w:rPr>
              <w:t>40</w:t>
            </w:r>
            <w:r w:rsidRPr="005F6F25">
              <w:rPr>
                <w:sz w:val="14"/>
                <w:szCs w:val="14"/>
              </w:rPr>
              <w:t>]</w:t>
            </w:r>
          </w:p>
        </w:tc>
      </w:tr>
      <w:tr w:rsidR="00C15CF0" w:rsidRPr="002E58DA" w14:paraId="5D3502D9" w14:textId="77777777" w:rsidTr="00195DAD">
        <w:tc>
          <w:tcPr>
            <w:tcW w:w="1418" w:type="dxa"/>
            <w:shd w:val="clear" w:color="auto" w:fill="auto"/>
          </w:tcPr>
          <w:p w14:paraId="28761EBF" w14:textId="4EC87302" w:rsidR="00C15CF0" w:rsidRDefault="00C15CF0" w:rsidP="00C15CF0">
            <w:pPr>
              <w:rPr>
                <w:sz w:val="14"/>
                <w:szCs w:val="14"/>
              </w:rPr>
            </w:pPr>
            <w:r>
              <w:rPr>
                <w:sz w:val="14"/>
                <w:szCs w:val="14"/>
              </w:rPr>
              <w:t>0x8000001AC</w:t>
            </w:r>
          </w:p>
        </w:tc>
        <w:tc>
          <w:tcPr>
            <w:tcW w:w="1134" w:type="dxa"/>
            <w:vMerge/>
          </w:tcPr>
          <w:p w14:paraId="56865A21" w14:textId="77777777" w:rsidR="00C15CF0" w:rsidRDefault="00C15CF0" w:rsidP="00C15CF0">
            <w:pPr>
              <w:keepNext/>
              <w:jc w:val="center"/>
              <w:rPr>
                <w:sz w:val="12"/>
                <w:szCs w:val="12"/>
              </w:rPr>
            </w:pPr>
          </w:p>
        </w:tc>
        <w:tc>
          <w:tcPr>
            <w:tcW w:w="3827" w:type="dxa"/>
            <w:shd w:val="clear" w:color="auto" w:fill="auto"/>
          </w:tcPr>
          <w:p w14:paraId="7B3C8E88" w14:textId="781E77EC" w:rsidR="00C15CF0" w:rsidRDefault="00C15CF0" w:rsidP="00C15CF0">
            <w:pPr>
              <w:keepNext/>
              <w:jc w:val="center"/>
              <w:rPr>
                <w:sz w:val="12"/>
                <w:szCs w:val="12"/>
              </w:rPr>
            </w:pPr>
            <w:proofErr w:type="gramStart"/>
            <w:r w:rsidRPr="005F6F25">
              <w:rPr>
                <w:sz w:val="14"/>
                <w:szCs w:val="14"/>
              </w:rPr>
              <w:t>p[</w:t>
            </w:r>
            <w:proofErr w:type="gramEnd"/>
            <w:r>
              <w:rPr>
                <w:sz w:val="14"/>
                <w:szCs w:val="14"/>
              </w:rPr>
              <w:t>-40</w:t>
            </w:r>
            <w:r w:rsidRPr="005F6F25">
              <w:rPr>
                <w:sz w:val="14"/>
                <w:szCs w:val="14"/>
              </w:rPr>
              <w:t>]</w:t>
            </w:r>
          </w:p>
        </w:tc>
      </w:tr>
      <w:tr w:rsidR="00C15CF0" w:rsidRPr="002E58DA" w14:paraId="4F3CBA9C" w14:textId="77777777" w:rsidTr="00195DAD">
        <w:tc>
          <w:tcPr>
            <w:tcW w:w="1418" w:type="dxa"/>
            <w:shd w:val="clear" w:color="auto" w:fill="auto"/>
          </w:tcPr>
          <w:p w14:paraId="55BB1A05" w14:textId="0ACD8336" w:rsidR="00C15CF0" w:rsidRDefault="00C15CF0" w:rsidP="00C15CF0">
            <w:pPr>
              <w:rPr>
                <w:sz w:val="14"/>
                <w:szCs w:val="14"/>
              </w:rPr>
            </w:pPr>
            <w:r>
              <w:rPr>
                <w:sz w:val="14"/>
                <w:szCs w:val="14"/>
              </w:rPr>
              <w:t>0x8000001B0</w:t>
            </w:r>
          </w:p>
        </w:tc>
        <w:tc>
          <w:tcPr>
            <w:tcW w:w="1134" w:type="dxa"/>
            <w:vMerge/>
          </w:tcPr>
          <w:p w14:paraId="05E20DD5" w14:textId="77777777" w:rsidR="00C15CF0" w:rsidRDefault="00C15CF0" w:rsidP="00C15CF0">
            <w:pPr>
              <w:keepNext/>
              <w:jc w:val="center"/>
              <w:rPr>
                <w:sz w:val="12"/>
                <w:szCs w:val="12"/>
              </w:rPr>
            </w:pPr>
          </w:p>
        </w:tc>
        <w:tc>
          <w:tcPr>
            <w:tcW w:w="3827" w:type="dxa"/>
            <w:shd w:val="clear" w:color="auto" w:fill="auto"/>
          </w:tcPr>
          <w:p w14:paraId="4C3959F4" w14:textId="3DF2BC8E" w:rsidR="00C15CF0" w:rsidRDefault="00C15CF0" w:rsidP="00C15CF0">
            <w:pPr>
              <w:keepNext/>
              <w:jc w:val="center"/>
              <w:rPr>
                <w:sz w:val="12"/>
                <w:szCs w:val="12"/>
              </w:rPr>
            </w:pPr>
            <w:proofErr w:type="gramStart"/>
            <w:r w:rsidRPr="005F6F25">
              <w:rPr>
                <w:sz w:val="14"/>
                <w:szCs w:val="14"/>
              </w:rPr>
              <w:t>p[</w:t>
            </w:r>
            <w:proofErr w:type="gramEnd"/>
            <w:r>
              <w:rPr>
                <w:sz w:val="14"/>
                <w:szCs w:val="14"/>
              </w:rPr>
              <w:t>41</w:t>
            </w:r>
            <w:r w:rsidRPr="005F6F25">
              <w:rPr>
                <w:sz w:val="14"/>
                <w:szCs w:val="14"/>
              </w:rPr>
              <w:t>]</w:t>
            </w:r>
          </w:p>
        </w:tc>
      </w:tr>
      <w:tr w:rsidR="00C15CF0" w:rsidRPr="002E58DA" w14:paraId="48007022" w14:textId="77777777" w:rsidTr="00195DAD">
        <w:tc>
          <w:tcPr>
            <w:tcW w:w="1418" w:type="dxa"/>
            <w:shd w:val="clear" w:color="auto" w:fill="auto"/>
          </w:tcPr>
          <w:p w14:paraId="67CFCBC2" w14:textId="77B69CB3" w:rsidR="00C15CF0" w:rsidRDefault="00C15CF0" w:rsidP="00C15CF0">
            <w:pPr>
              <w:rPr>
                <w:sz w:val="14"/>
                <w:szCs w:val="14"/>
              </w:rPr>
            </w:pPr>
            <w:r>
              <w:rPr>
                <w:sz w:val="14"/>
                <w:szCs w:val="14"/>
              </w:rPr>
              <w:t>0x8000001B4</w:t>
            </w:r>
          </w:p>
        </w:tc>
        <w:tc>
          <w:tcPr>
            <w:tcW w:w="1134" w:type="dxa"/>
            <w:vMerge/>
          </w:tcPr>
          <w:p w14:paraId="29C8D08E" w14:textId="77777777" w:rsidR="00C15CF0" w:rsidRDefault="00C15CF0" w:rsidP="00C15CF0">
            <w:pPr>
              <w:keepNext/>
              <w:jc w:val="center"/>
              <w:rPr>
                <w:sz w:val="12"/>
                <w:szCs w:val="12"/>
              </w:rPr>
            </w:pPr>
          </w:p>
        </w:tc>
        <w:tc>
          <w:tcPr>
            <w:tcW w:w="3827" w:type="dxa"/>
            <w:shd w:val="clear" w:color="auto" w:fill="auto"/>
          </w:tcPr>
          <w:p w14:paraId="17F5B3D3" w14:textId="2520D0E2" w:rsidR="00C15CF0" w:rsidRDefault="00C15CF0" w:rsidP="00C15CF0">
            <w:pPr>
              <w:keepNext/>
              <w:jc w:val="center"/>
              <w:rPr>
                <w:sz w:val="12"/>
                <w:szCs w:val="12"/>
              </w:rPr>
            </w:pPr>
            <w:proofErr w:type="gramStart"/>
            <w:r w:rsidRPr="005F6F25">
              <w:rPr>
                <w:sz w:val="14"/>
                <w:szCs w:val="14"/>
              </w:rPr>
              <w:t>p[</w:t>
            </w:r>
            <w:proofErr w:type="gramEnd"/>
            <w:r>
              <w:rPr>
                <w:sz w:val="14"/>
                <w:szCs w:val="14"/>
              </w:rPr>
              <w:t>-41</w:t>
            </w:r>
            <w:r w:rsidRPr="005F6F25">
              <w:rPr>
                <w:sz w:val="14"/>
                <w:szCs w:val="14"/>
              </w:rPr>
              <w:t>]</w:t>
            </w:r>
          </w:p>
        </w:tc>
      </w:tr>
      <w:tr w:rsidR="00C15CF0" w:rsidRPr="002E58DA" w14:paraId="4BFB9FEC" w14:textId="77777777" w:rsidTr="00195DAD">
        <w:tc>
          <w:tcPr>
            <w:tcW w:w="1418" w:type="dxa"/>
            <w:shd w:val="clear" w:color="auto" w:fill="auto"/>
          </w:tcPr>
          <w:p w14:paraId="53DA90F5" w14:textId="167A0007" w:rsidR="00C15CF0" w:rsidRDefault="00C15CF0" w:rsidP="00C15CF0">
            <w:pPr>
              <w:rPr>
                <w:sz w:val="14"/>
                <w:szCs w:val="14"/>
              </w:rPr>
            </w:pPr>
            <w:r>
              <w:rPr>
                <w:sz w:val="14"/>
                <w:szCs w:val="14"/>
              </w:rPr>
              <w:t>0x8000001B8</w:t>
            </w:r>
          </w:p>
        </w:tc>
        <w:tc>
          <w:tcPr>
            <w:tcW w:w="1134" w:type="dxa"/>
            <w:vMerge/>
          </w:tcPr>
          <w:p w14:paraId="02F7E139" w14:textId="77777777" w:rsidR="00C15CF0" w:rsidRDefault="00C15CF0" w:rsidP="00C15CF0">
            <w:pPr>
              <w:keepNext/>
              <w:jc w:val="center"/>
              <w:rPr>
                <w:sz w:val="12"/>
                <w:szCs w:val="12"/>
              </w:rPr>
            </w:pPr>
          </w:p>
        </w:tc>
        <w:tc>
          <w:tcPr>
            <w:tcW w:w="3827" w:type="dxa"/>
            <w:shd w:val="clear" w:color="auto" w:fill="auto"/>
          </w:tcPr>
          <w:p w14:paraId="7A87EF7E" w14:textId="7614CEDB" w:rsidR="00C15CF0" w:rsidRDefault="00C15CF0" w:rsidP="00C15CF0">
            <w:pPr>
              <w:keepNext/>
              <w:jc w:val="center"/>
              <w:rPr>
                <w:sz w:val="12"/>
                <w:szCs w:val="12"/>
              </w:rPr>
            </w:pPr>
            <w:proofErr w:type="gramStart"/>
            <w:r w:rsidRPr="005F6F25">
              <w:rPr>
                <w:sz w:val="14"/>
                <w:szCs w:val="14"/>
              </w:rPr>
              <w:t>p[</w:t>
            </w:r>
            <w:proofErr w:type="gramEnd"/>
            <w:r>
              <w:rPr>
                <w:sz w:val="14"/>
                <w:szCs w:val="14"/>
              </w:rPr>
              <w:t>42</w:t>
            </w:r>
            <w:r w:rsidRPr="005F6F25">
              <w:rPr>
                <w:sz w:val="14"/>
                <w:szCs w:val="14"/>
              </w:rPr>
              <w:t>]</w:t>
            </w:r>
          </w:p>
        </w:tc>
      </w:tr>
      <w:tr w:rsidR="00C15CF0" w:rsidRPr="002E58DA" w14:paraId="2C27BC91" w14:textId="77777777" w:rsidTr="00195DAD">
        <w:tc>
          <w:tcPr>
            <w:tcW w:w="1418" w:type="dxa"/>
            <w:shd w:val="clear" w:color="auto" w:fill="auto"/>
          </w:tcPr>
          <w:p w14:paraId="0F3307EA" w14:textId="31C0ACB4" w:rsidR="00C15CF0" w:rsidRDefault="00C15CF0" w:rsidP="00C15CF0">
            <w:pPr>
              <w:rPr>
                <w:sz w:val="14"/>
                <w:szCs w:val="14"/>
              </w:rPr>
            </w:pPr>
            <w:r>
              <w:rPr>
                <w:sz w:val="14"/>
                <w:szCs w:val="14"/>
              </w:rPr>
              <w:t>0x8000001BC</w:t>
            </w:r>
          </w:p>
        </w:tc>
        <w:tc>
          <w:tcPr>
            <w:tcW w:w="1134" w:type="dxa"/>
            <w:vMerge/>
          </w:tcPr>
          <w:p w14:paraId="33C3540E" w14:textId="77777777" w:rsidR="00C15CF0" w:rsidRDefault="00C15CF0" w:rsidP="00C15CF0">
            <w:pPr>
              <w:keepNext/>
              <w:jc w:val="center"/>
              <w:rPr>
                <w:sz w:val="12"/>
                <w:szCs w:val="12"/>
              </w:rPr>
            </w:pPr>
          </w:p>
        </w:tc>
        <w:tc>
          <w:tcPr>
            <w:tcW w:w="3827" w:type="dxa"/>
            <w:shd w:val="clear" w:color="auto" w:fill="auto"/>
          </w:tcPr>
          <w:p w14:paraId="677C71D4" w14:textId="0A9748BB" w:rsidR="00C15CF0" w:rsidRDefault="00C15CF0" w:rsidP="00C15CF0">
            <w:pPr>
              <w:keepNext/>
              <w:jc w:val="center"/>
              <w:rPr>
                <w:sz w:val="12"/>
                <w:szCs w:val="12"/>
              </w:rPr>
            </w:pPr>
            <w:proofErr w:type="gramStart"/>
            <w:r w:rsidRPr="005F6F25">
              <w:rPr>
                <w:sz w:val="14"/>
                <w:szCs w:val="14"/>
              </w:rPr>
              <w:t>p[</w:t>
            </w:r>
            <w:proofErr w:type="gramEnd"/>
            <w:r>
              <w:rPr>
                <w:sz w:val="14"/>
                <w:szCs w:val="14"/>
              </w:rPr>
              <w:t>-42</w:t>
            </w:r>
            <w:r w:rsidRPr="005F6F25">
              <w:rPr>
                <w:sz w:val="14"/>
                <w:szCs w:val="14"/>
              </w:rPr>
              <w:t>]</w:t>
            </w:r>
          </w:p>
        </w:tc>
      </w:tr>
      <w:tr w:rsidR="00C15CF0" w:rsidRPr="002E58DA" w14:paraId="59D854C7" w14:textId="77777777" w:rsidTr="00195DAD">
        <w:tc>
          <w:tcPr>
            <w:tcW w:w="1418" w:type="dxa"/>
            <w:shd w:val="clear" w:color="auto" w:fill="auto"/>
          </w:tcPr>
          <w:p w14:paraId="0B79C565" w14:textId="77777777" w:rsidR="00C15CF0" w:rsidRPr="00FE5806" w:rsidRDefault="00C15CF0" w:rsidP="00C15CF0">
            <w:pPr>
              <w:jc w:val="center"/>
              <w:rPr>
                <w:sz w:val="14"/>
                <w:szCs w:val="14"/>
              </w:rPr>
            </w:pPr>
          </w:p>
        </w:tc>
        <w:tc>
          <w:tcPr>
            <w:tcW w:w="1134" w:type="dxa"/>
          </w:tcPr>
          <w:p w14:paraId="59966871" w14:textId="77777777" w:rsidR="00C15CF0" w:rsidRPr="002E58DA" w:rsidRDefault="00C15CF0" w:rsidP="00C15CF0">
            <w:pPr>
              <w:keepNext/>
              <w:jc w:val="center"/>
              <w:rPr>
                <w:sz w:val="12"/>
                <w:szCs w:val="12"/>
              </w:rPr>
            </w:pPr>
            <w:r>
              <w:rPr>
                <w:sz w:val="12"/>
                <w:szCs w:val="12"/>
              </w:rPr>
              <w:t>:</w:t>
            </w:r>
          </w:p>
        </w:tc>
        <w:tc>
          <w:tcPr>
            <w:tcW w:w="3827" w:type="dxa"/>
            <w:shd w:val="clear" w:color="auto" w:fill="auto"/>
          </w:tcPr>
          <w:p w14:paraId="7A318C17" w14:textId="77777777" w:rsidR="00C15CF0" w:rsidRPr="002E58DA" w:rsidRDefault="00C15CF0" w:rsidP="00C15CF0">
            <w:pPr>
              <w:keepNext/>
              <w:jc w:val="center"/>
              <w:rPr>
                <w:sz w:val="12"/>
                <w:szCs w:val="12"/>
              </w:rPr>
            </w:pPr>
            <w:r>
              <w:rPr>
                <w:sz w:val="12"/>
                <w:szCs w:val="12"/>
              </w:rPr>
              <w:t>:</w:t>
            </w:r>
          </w:p>
        </w:tc>
      </w:tr>
      <w:tr w:rsidR="00C15CF0" w:rsidRPr="002E58DA" w14:paraId="2FA66E7A" w14:textId="77777777" w:rsidTr="00C15CF0">
        <w:tc>
          <w:tcPr>
            <w:tcW w:w="1418" w:type="dxa"/>
            <w:shd w:val="clear" w:color="auto" w:fill="auto"/>
          </w:tcPr>
          <w:p w14:paraId="5B392B09" w14:textId="05367B3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00</w:t>
            </w:r>
          </w:p>
        </w:tc>
        <w:tc>
          <w:tcPr>
            <w:tcW w:w="1134" w:type="dxa"/>
            <w:vMerge w:val="restart"/>
          </w:tcPr>
          <w:p w14:paraId="3B34E2D1" w14:textId="77777777" w:rsidR="00C15CF0" w:rsidRPr="002E58DA" w:rsidRDefault="00C15CF0" w:rsidP="00C15CF0">
            <w:pPr>
              <w:keepNext/>
              <w:jc w:val="center"/>
              <w:rPr>
                <w:sz w:val="12"/>
                <w:szCs w:val="12"/>
              </w:rPr>
            </w:pPr>
            <w:r>
              <w:rPr>
                <w:sz w:val="14"/>
                <w:szCs w:val="14"/>
              </w:rPr>
              <w:t>2</w:t>
            </w:r>
            <w:r w:rsidRPr="00DF6FFA">
              <w:rPr>
                <w:sz w:val="14"/>
                <w:szCs w:val="14"/>
                <w:vertAlign w:val="superscript"/>
              </w:rPr>
              <w:t>22</w:t>
            </w:r>
          </w:p>
        </w:tc>
        <w:tc>
          <w:tcPr>
            <w:tcW w:w="3827" w:type="dxa"/>
            <w:shd w:val="clear" w:color="auto" w:fill="000000" w:themeFill="text1"/>
          </w:tcPr>
          <w:p w14:paraId="76EE5100" w14:textId="68CDE408" w:rsidR="00C15CF0" w:rsidRPr="005F6F25" w:rsidRDefault="00C15CF0" w:rsidP="00C15CF0">
            <w:pPr>
              <w:keepNext/>
              <w:jc w:val="center"/>
              <w:rPr>
                <w:sz w:val="14"/>
                <w:szCs w:val="14"/>
              </w:rPr>
            </w:pPr>
          </w:p>
        </w:tc>
      </w:tr>
      <w:tr w:rsidR="00C15CF0" w:rsidRPr="002E58DA" w14:paraId="0E51AF81" w14:textId="77777777" w:rsidTr="00C15CF0">
        <w:tc>
          <w:tcPr>
            <w:tcW w:w="1418" w:type="dxa"/>
            <w:shd w:val="clear" w:color="auto" w:fill="auto"/>
          </w:tcPr>
          <w:p w14:paraId="1EE9135E" w14:textId="1332112D"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04</w:t>
            </w:r>
          </w:p>
        </w:tc>
        <w:tc>
          <w:tcPr>
            <w:tcW w:w="1134" w:type="dxa"/>
            <w:vMerge/>
          </w:tcPr>
          <w:p w14:paraId="6E98B6D7" w14:textId="77777777" w:rsidR="00C15CF0" w:rsidRPr="002E58DA" w:rsidRDefault="00C15CF0" w:rsidP="00C15CF0">
            <w:pPr>
              <w:keepNext/>
              <w:rPr>
                <w:sz w:val="12"/>
                <w:szCs w:val="12"/>
              </w:rPr>
            </w:pPr>
          </w:p>
        </w:tc>
        <w:tc>
          <w:tcPr>
            <w:tcW w:w="3827" w:type="dxa"/>
            <w:shd w:val="clear" w:color="auto" w:fill="000000" w:themeFill="text1"/>
          </w:tcPr>
          <w:p w14:paraId="73AB510F" w14:textId="3DB1E64A" w:rsidR="00C15CF0" w:rsidRPr="005F6F25" w:rsidRDefault="00C15CF0" w:rsidP="00C15CF0">
            <w:pPr>
              <w:keepNext/>
              <w:jc w:val="center"/>
              <w:rPr>
                <w:sz w:val="14"/>
                <w:szCs w:val="14"/>
              </w:rPr>
            </w:pPr>
          </w:p>
        </w:tc>
      </w:tr>
      <w:tr w:rsidR="00C15CF0" w:rsidRPr="002E58DA" w14:paraId="3D05BC43" w14:textId="77777777" w:rsidTr="00195DAD">
        <w:tc>
          <w:tcPr>
            <w:tcW w:w="1418" w:type="dxa"/>
            <w:shd w:val="clear" w:color="auto" w:fill="auto"/>
          </w:tcPr>
          <w:p w14:paraId="6EC68F7F" w14:textId="0BD076F9"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08</w:t>
            </w:r>
          </w:p>
        </w:tc>
        <w:tc>
          <w:tcPr>
            <w:tcW w:w="1134" w:type="dxa"/>
            <w:vMerge/>
          </w:tcPr>
          <w:p w14:paraId="527BFEB6" w14:textId="77777777" w:rsidR="00C15CF0" w:rsidRPr="002E58DA" w:rsidRDefault="00C15CF0" w:rsidP="00C15CF0">
            <w:pPr>
              <w:keepNext/>
              <w:rPr>
                <w:sz w:val="12"/>
                <w:szCs w:val="12"/>
              </w:rPr>
            </w:pPr>
          </w:p>
        </w:tc>
        <w:tc>
          <w:tcPr>
            <w:tcW w:w="3827" w:type="dxa"/>
            <w:shd w:val="clear" w:color="auto" w:fill="auto"/>
          </w:tcPr>
          <w:p w14:paraId="79E76474" w14:textId="47540688"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8</w:t>
            </w:r>
            <w:r w:rsidRPr="005F6F25">
              <w:rPr>
                <w:sz w:val="14"/>
                <w:szCs w:val="14"/>
              </w:rPr>
              <w:t>]</w:t>
            </w:r>
          </w:p>
        </w:tc>
      </w:tr>
      <w:tr w:rsidR="00C15CF0" w:rsidRPr="002E58DA" w14:paraId="0796AB1A" w14:textId="77777777" w:rsidTr="00195DAD">
        <w:tc>
          <w:tcPr>
            <w:tcW w:w="1418" w:type="dxa"/>
            <w:shd w:val="clear" w:color="auto" w:fill="auto"/>
          </w:tcPr>
          <w:p w14:paraId="20143593" w14:textId="239DB3B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w:t>
            </w:r>
            <w:r w:rsidRPr="00D67EF4">
              <w:rPr>
                <w:sz w:val="14"/>
                <w:szCs w:val="14"/>
              </w:rPr>
              <w:t>C</w:t>
            </w:r>
          </w:p>
        </w:tc>
        <w:tc>
          <w:tcPr>
            <w:tcW w:w="1134" w:type="dxa"/>
            <w:vMerge/>
          </w:tcPr>
          <w:p w14:paraId="42581D12" w14:textId="77777777" w:rsidR="00C15CF0" w:rsidRPr="002E58DA" w:rsidRDefault="00C15CF0" w:rsidP="00C15CF0">
            <w:pPr>
              <w:keepNext/>
              <w:rPr>
                <w:sz w:val="12"/>
                <w:szCs w:val="12"/>
              </w:rPr>
            </w:pPr>
          </w:p>
        </w:tc>
        <w:tc>
          <w:tcPr>
            <w:tcW w:w="3827" w:type="dxa"/>
            <w:shd w:val="clear" w:color="auto" w:fill="auto"/>
          </w:tcPr>
          <w:p w14:paraId="49601F1E" w14:textId="6731F47D"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8</w:t>
            </w:r>
            <w:r w:rsidRPr="005F6F25">
              <w:rPr>
                <w:sz w:val="14"/>
                <w:szCs w:val="14"/>
              </w:rPr>
              <w:t>]</w:t>
            </w:r>
          </w:p>
        </w:tc>
      </w:tr>
      <w:tr w:rsidR="00C15CF0" w:rsidRPr="002E58DA" w14:paraId="47DEF5A4" w14:textId="77777777" w:rsidTr="00195DAD">
        <w:tc>
          <w:tcPr>
            <w:tcW w:w="1418" w:type="dxa"/>
            <w:shd w:val="clear" w:color="auto" w:fill="auto"/>
          </w:tcPr>
          <w:p w14:paraId="3A2EB8D2" w14:textId="4FB8BF0F"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10</w:t>
            </w:r>
          </w:p>
        </w:tc>
        <w:tc>
          <w:tcPr>
            <w:tcW w:w="1134" w:type="dxa"/>
            <w:vMerge/>
          </w:tcPr>
          <w:p w14:paraId="2D7528DB" w14:textId="77777777" w:rsidR="00C15CF0" w:rsidRPr="002E58DA" w:rsidRDefault="00C15CF0" w:rsidP="00C15CF0">
            <w:pPr>
              <w:keepNext/>
              <w:rPr>
                <w:sz w:val="12"/>
                <w:szCs w:val="12"/>
              </w:rPr>
            </w:pPr>
          </w:p>
        </w:tc>
        <w:tc>
          <w:tcPr>
            <w:tcW w:w="3827" w:type="dxa"/>
            <w:shd w:val="clear" w:color="auto" w:fill="auto"/>
          </w:tcPr>
          <w:p w14:paraId="02AD27DD" w14:textId="1D42ED4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9</w:t>
            </w:r>
            <w:r w:rsidRPr="005F6F25">
              <w:rPr>
                <w:sz w:val="14"/>
                <w:szCs w:val="14"/>
              </w:rPr>
              <w:t>]</w:t>
            </w:r>
          </w:p>
        </w:tc>
      </w:tr>
      <w:tr w:rsidR="00C15CF0" w:rsidRPr="002E58DA" w14:paraId="0FB42F48" w14:textId="77777777" w:rsidTr="00195DAD">
        <w:tc>
          <w:tcPr>
            <w:tcW w:w="1418" w:type="dxa"/>
            <w:shd w:val="clear" w:color="auto" w:fill="auto"/>
          </w:tcPr>
          <w:p w14:paraId="4F8282CD" w14:textId="2A807E63"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14</w:t>
            </w:r>
          </w:p>
        </w:tc>
        <w:tc>
          <w:tcPr>
            <w:tcW w:w="1134" w:type="dxa"/>
            <w:vMerge/>
          </w:tcPr>
          <w:p w14:paraId="5CE0C45E" w14:textId="77777777" w:rsidR="00C15CF0" w:rsidRPr="002E58DA" w:rsidRDefault="00C15CF0" w:rsidP="00C15CF0">
            <w:pPr>
              <w:keepNext/>
              <w:rPr>
                <w:sz w:val="12"/>
                <w:szCs w:val="12"/>
              </w:rPr>
            </w:pPr>
          </w:p>
        </w:tc>
        <w:tc>
          <w:tcPr>
            <w:tcW w:w="3827" w:type="dxa"/>
            <w:shd w:val="clear" w:color="auto" w:fill="auto"/>
          </w:tcPr>
          <w:p w14:paraId="35DA3872" w14:textId="3F2F3D18"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-9</w:t>
            </w:r>
            <w:r w:rsidRPr="005F6F25">
              <w:rPr>
                <w:sz w:val="14"/>
                <w:szCs w:val="14"/>
              </w:rPr>
              <w:t>]</w:t>
            </w:r>
          </w:p>
        </w:tc>
      </w:tr>
      <w:tr w:rsidR="00C15CF0" w:rsidRPr="002E58DA" w14:paraId="52C06BAF" w14:textId="77777777" w:rsidTr="00195DAD">
        <w:tc>
          <w:tcPr>
            <w:tcW w:w="1418" w:type="dxa"/>
            <w:shd w:val="clear" w:color="auto" w:fill="auto"/>
          </w:tcPr>
          <w:p w14:paraId="0E8683AC" w14:textId="49436960"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18</w:t>
            </w:r>
          </w:p>
        </w:tc>
        <w:tc>
          <w:tcPr>
            <w:tcW w:w="1134" w:type="dxa"/>
            <w:vMerge/>
          </w:tcPr>
          <w:p w14:paraId="59761EE5" w14:textId="77777777" w:rsidR="00C15CF0" w:rsidRPr="002E58DA" w:rsidRDefault="00C15CF0" w:rsidP="00C15CF0">
            <w:pPr>
              <w:keepNext/>
              <w:rPr>
                <w:sz w:val="12"/>
                <w:szCs w:val="12"/>
              </w:rPr>
            </w:pPr>
          </w:p>
        </w:tc>
        <w:tc>
          <w:tcPr>
            <w:tcW w:w="3827" w:type="dxa"/>
            <w:shd w:val="clear" w:color="auto" w:fill="auto"/>
          </w:tcPr>
          <w:p w14:paraId="238C26FD" w14:textId="5F783682"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10</w:t>
            </w:r>
            <w:r w:rsidRPr="005F6F25">
              <w:rPr>
                <w:sz w:val="14"/>
                <w:szCs w:val="14"/>
              </w:rPr>
              <w:t>]</w:t>
            </w:r>
          </w:p>
        </w:tc>
      </w:tr>
      <w:tr w:rsidR="00C15CF0" w:rsidRPr="002E58DA" w14:paraId="1B042D00" w14:textId="77777777" w:rsidTr="00195DAD">
        <w:tc>
          <w:tcPr>
            <w:tcW w:w="1418" w:type="dxa"/>
            <w:shd w:val="clear" w:color="auto" w:fill="auto"/>
          </w:tcPr>
          <w:p w14:paraId="3AF0061F" w14:textId="22AC210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w:t>
            </w:r>
            <w:r w:rsidRPr="00D67EF4">
              <w:rPr>
                <w:sz w:val="14"/>
                <w:szCs w:val="14"/>
              </w:rPr>
              <w:t>C</w:t>
            </w:r>
          </w:p>
        </w:tc>
        <w:tc>
          <w:tcPr>
            <w:tcW w:w="1134" w:type="dxa"/>
            <w:vMerge/>
          </w:tcPr>
          <w:p w14:paraId="25279C2B" w14:textId="77777777" w:rsidR="00C15CF0" w:rsidRPr="002E58DA" w:rsidRDefault="00C15CF0" w:rsidP="00C15CF0">
            <w:pPr>
              <w:keepNext/>
              <w:rPr>
                <w:sz w:val="12"/>
                <w:szCs w:val="12"/>
              </w:rPr>
            </w:pPr>
          </w:p>
        </w:tc>
        <w:tc>
          <w:tcPr>
            <w:tcW w:w="3827" w:type="dxa"/>
            <w:shd w:val="clear" w:color="auto" w:fill="auto"/>
          </w:tcPr>
          <w:p w14:paraId="7B9EED57" w14:textId="44C8E106"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-10</w:t>
            </w:r>
            <w:r w:rsidRPr="005F6F25">
              <w:rPr>
                <w:sz w:val="14"/>
                <w:szCs w:val="14"/>
              </w:rPr>
              <w:t>]</w:t>
            </w:r>
          </w:p>
        </w:tc>
      </w:tr>
      <w:tr w:rsidR="00C15CF0" w:rsidRPr="002E58DA" w14:paraId="0AD4BD15" w14:textId="77777777" w:rsidTr="00195DAD">
        <w:tc>
          <w:tcPr>
            <w:tcW w:w="1418" w:type="dxa"/>
            <w:shd w:val="clear" w:color="auto" w:fill="auto"/>
          </w:tcPr>
          <w:p w14:paraId="0A3F1F5C" w14:textId="6D786521"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20</w:t>
            </w:r>
          </w:p>
        </w:tc>
        <w:tc>
          <w:tcPr>
            <w:tcW w:w="1134" w:type="dxa"/>
            <w:vMerge/>
          </w:tcPr>
          <w:p w14:paraId="32A2D567" w14:textId="77777777" w:rsidR="00C15CF0" w:rsidRPr="002E58DA" w:rsidRDefault="00C15CF0" w:rsidP="00C15CF0">
            <w:pPr>
              <w:keepNext/>
              <w:rPr>
                <w:sz w:val="12"/>
                <w:szCs w:val="12"/>
              </w:rPr>
            </w:pPr>
          </w:p>
        </w:tc>
        <w:tc>
          <w:tcPr>
            <w:tcW w:w="3827" w:type="dxa"/>
            <w:shd w:val="clear" w:color="auto" w:fill="auto"/>
          </w:tcPr>
          <w:p w14:paraId="2BE1A71D" w14:textId="29B80B1A"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11</w:t>
            </w:r>
            <w:r w:rsidRPr="005F6F25">
              <w:rPr>
                <w:sz w:val="14"/>
                <w:szCs w:val="14"/>
              </w:rPr>
              <w:t>]</w:t>
            </w:r>
          </w:p>
        </w:tc>
      </w:tr>
      <w:tr w:rsidR="00C15CF0" w:rsidRPr="002E58DA" w14:paraId="50641209" w14:textId="77777777" w:rsidTr="00195DAD">
        <w:tc>
          <w:tcPr>
            <w:tcW w:w="1418" w:type="dxa"/>
            <w:shd w:val="clear" w:color="auto" w:fill="auto"/>
          </w:tcPr>
          <w:p w14:paraId="1E66954A" w14:textId="4C219A99"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24</w:t>
            </w:r>
          </w:p>
        </w:tc>
        <w:tc>
          <w:tcPr>
            <w:tcW w:w="1134" w:type="dxa"/>
            <w:vMerge/>
          </w:tcPr>
          <w:p w14:paraId="6079F65F" w14:textId="77777777" w:rsidR="00C15CF0" w:rsidRPr="002E58DA" w:rsidRDefault="00C15CF0" w:rsidP="00C15CF0">
            <w:pPr>
              <w:keepNext/>
              <w:rPr>
                <w:sz w:val="12"/>
                <w:szCs w:val="12"/>
              </w:rPr>
            </w:pPr>
          </w:p>
        </w:tc>
        <w:tc>
          <w:tcPr>
            <w:tcW w:w="3827" w:type="dxa"/>
            <w:shd w:val="clear" w:color="auto" w:fill="auto"/>
          </w:tcPr>
          <w:p w14:paraId="41ED8715" w14:textId="3E94DCD4"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-11</w:t>
            </w:r>
            <w:r w:rsidRPr="005F6F25">
              <w:rPr>
                <w:sz w:val="14"/>
                <w:szCs w:val="14"/>
              </w:rPr>
              <w:t>]</w:t>
            </w:r>
          </w:p>
        </w:tc>
      </w:tr>
      <w:tr w:rsidR="00C15CF0" w:rsidRPr="002E58DA" w14:paraId="6AAC1B02" w14:textId="77777777" w:rsidTr="00195DAD">
        <w:tc>
          <w:tcPr>
            <w:tcW w:w="1418" w:type="dxa"/>
            <w:shd w:val="clear" w:color="auto" w:fill="auto"/>
          </w:tcPr>
          <w:p w14:paraId="2A14C235" w14:textId="430A86C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28</w:t>
            </w:r>
          </w:p>
        </w:tc>
        <w:tc>
          <w:tcPr>
            <w:tcW w:w="1134" w:type="dxa"/>
            <w:vMerge/>
          </w:tcPr>
          <w:p w14:paraId="796B240C" w14:textId="77777777" w:rsidR="00C15CF0" w:rsidRPr="002E58DA" w:rsidRDefault="00C15CF0" w:rsidP="00C15CF0">
            <w:pPr>
              <w:keepNext/>
              <w:rPr>
                <w:sz w:val="12"/>
                <w:szCs w:val="12"/>
              </w:rPr>
            </w:pPr>
          </w:p>
        </w:tc>
        <w:tc>
          <w:tcPr>
            <w:tcW w:w="3827" w:type="dxa"/>
            <w:shd w:val="clear" w:color="auto" w:fill="auto"/>
          </w:tcPr>
          <w:p w14:paraId="1E52D46D" w14:textId="45777880"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12</w:t>
            </w:r>
            <w:r w:rsidRPr="005F6F25">
              <w:rPr>
                <w:sz w:val="14"/>
                <w:szCs w:val="14"/>
              </w:rPr>
              <w:t>]</w:t>
            </w:r>
          </w:p>
        </w:tc>
      </w:tr>
      <w:tr w:rsidR="00C15CF0" w:rsidRPr="002E58DA" w14:paraId="34CA1AD8" w14:textId="77777777" w:rsidTr="00195DAD">
        <w:tc>
          <w:tcPr>
            <w:tcW w:w="1418" w:type="dxa"/>
            <w:shd w:val="clear" w:color="auto" w:fill="auto"/>
          </w:tcPr>
          <w:p w14:paraId="67950B84" w14:textId="2DF5E26F"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w:t>
            </w:r>
            <w:r w:rsidRPr="00D67EF4">
              <w:rPr>
                <w:sz w:val="14"/>
                <w:szCs w:val="14"/>
              </w:rPr>
              <w:t>C</w:t>
            </w:r>
          </w:p>
        </w:tc>
        <w:tc>
          <w:tcPr>
            <w:tcW w:w="1134" w:type="dxa"/>
            <w:vMerge/>
          </w:tcPr>
          <w:p w14:paraId="5BE7C774" w14:textId="77777777" w:rsidR="00C15CF0" w:rsidRPr="002E58DA" w:rsidRDefault="00C15CF0" w:rsidP="00C15CF0">
            <w:pPr>
              <w:keepNext/>
              <w:rPr>
                <w:sz w:val="12"/>
                <w:szCs w:val="12"/>
              </w:rPr>
            </w:pPr>
          </w:p>
        </w:tc>
        <w:tc>
          <w:tcPr>
            <w:tcW w:w="3827" w:type="dxa"/>
            <w:shd w:val="clear" w:color="auto" w:fill="auto"/>
          </w:tcPr>
          <w:p w14:paraId="65DB9AAF" w14:textId="7D4C3B88"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-12</w:t>
            </w:r>
            <w:r w:rsidRPr="005F6F25">
              <w:rPr>
                <w:sz w:val="14"/>
                <w:szCs w:val="14"/>
              </w:rPr>
              <w:t>]</w:t>
            </w:r>
          </w:p>
        </w:tc>
      </w:tr>
      <w:tr w:rsidR="00C15CF0" w:rsidRPr="002E58DA" w14:paraId="3B60FBC5" w14:textId="77777777" w:rsidTr="00195DAD">
        <w:tc>
          <w:tcPr>
            <w:tcW w:w="1418" w:type="dxa"/>
            <w:shd w:val="clear" w:color="auto" w:fill="auto"/>
          </w:tcPr>
          <w:p w14:paraId="4874A031" w14:textId="107B820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30</w:t>
            </w:r>
          </w:p>
        </w:tc>
        <w:tc>
          <w:tcPr>
            <w:tcW w:w="1134" w:type="dxa"/>
            <w:vMerge/>
          </w:tcPr>
          <w:p w14:paraId="3D325BD5" w14:textId="77777777" w:rsidR="00C15CF0" w:rsidRPr="002E58DA" w:rsidRDefault="00C15CF0" w:rsidP="00C15CF0">
            <w:pPr>
              <w:keepNext/>
              <w:rPr>
                <w:sz w:val="12"/>
                <w:szCs w:val="12"/>
              </w:rPr>
            </w:pPr>
          </w:p>
        </w:tc>
        <w:tc>
          <w:tcPr>
            <w:tcW w:w="3827" w:type="dxa"/>
            <w:shd w:val="clear" w:color="auto" w:fill="auto"/>
          </w:tcPr>
          <w:p w14:paraId="4FF9C0A9" w14:textId="193EB4F9"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13</w:t>
            </w:r>
            <w:r w:rsidRPr="005F6F25">
              <w:rPr>
                <w:sz w:val="14"/>
                <w:szCs w:val="14"/>
              </w:rPr>
              <w:t>]</w:t>
            </w:r>
          </w:p>
        </w:tc>
      </w:tr>
      <w:tr w:rsidR="00C15CF0" w:rsidRPr="002E58DA" w14:paraId="054C5645" w14:textId="77777777" w:rsidTr="00195DAD">
        <w:tc>
          <w:tcPr>
            <w:tcW w:w="1418" w:type="dxa"/>
            <w:shd w:val="clear" w:color="auto" w:fill="auto"/>
          </w:tcPr>
          <w:p w14:paraId="12A78F62" w14:textId="33A5BF45"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34</w:t>
            </w:r>
          </w:p>
        </w:tc>
        <w:tc>
          <w:tcPr>
            <w:tcW w:w="1134" w:type="dxa"/>
            <w:vMerge/>
          </w:tcPr>
          <w:p w14:paraId="41345BC6" w14:textId="77777777" w:rsidR="00C15CF0" w:rsidRPr="002E58DA" w:rsidRDefault="00C15CF0" w:rsidP="00C15CF0">
            <w:pPr>
              <w:keepNext/>
              <w:rPr>
                <w:sz w:val="12"/>
                <w:szCs w:val="12"/>
              </w:rPr>
            </w:pPr>
          </w:p>
        </w:tc>
        <w:tc>
          <w:tcPr>
            <w:tcW w:w="3827" w:type="dxa"/>
            <w:shd w:val="clear" w:color="auto" w:fill="auto"/>
          </w:tcPr>
          <w:p w14:paraId="10B1851D" w14:textId="51ED0D7F"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-13</w:t>
            </w:r>
            <w:r w:rsidRPr="005F6F25">
              <w:rPr>
                <w:sz w:val="14"/>
                <w:szCs w:val="14"/>
              </w:rPr>
              <w:t>]</w:t>
            </w:r>
          </w:p>
        </w:tc>
      </w:tr>
      <w:tr w:rsidR="00C15CF0" w:rsidRPr="002E58DA" w14:paraId="426CBBF0" w14:textId="77777777" w:rsidTr="00195DAD">
        <w:tc>
          <w:tcPr>
            <w:tcW w:w="1418" w:type="dxa"/>
            <w:shd w:val="clear" w:color="auto" w:fill="auto"/>
          </w:tcPr>
          <w:p w14:paraId="5C965966" w14:textId="4E1051E7"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38</w:t>
            </w:r>
          </w:p>
        </w:tc>
        <w:tc>
          <w:tcPr>
            <w:tcW w:w="1134" w:type="dxa"/>
            <w:vMerge/>
          </w:tcPr>
          <w:p w14:paraId="0EF09113" w14:textId="77777777" w:rsidR="00C15CF0" w:rsidRPr="002E58DA" w:rsidRDefault="00C15CF0" w:rsidP="00C15CF0">
            <w:pPr>
              <w:keepNext/>
              <w:rPr>
                <w:sz w:val="12"/>
                <w:szCs w:val="12"/>
              </w:rPr>
            </w:pPr>
          </w:p>
        </w:tc>
        <w:tc>
          <w:tcPr>
            <w:tcW w:w="3827" w:type="dxa"/>
            <w:shd w:val="clear" w:color="auto" w:fill="auto"/>
          </w:tcPr>
          <w:p w14:paraId="3DFA3269" w14:textId="39D3FB45"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14</w:t>
            </w:r>
            <w:r w:rsidRPr="005F6F25">
              <w:rPr>
                <w:sz w:val="14"/>
                <w:szCs w:val="14"/>
              </w:rPr>
              <w:t>]</w:t>
            </w:r>
          </w:p>
        </w:tc>
      </w:tr>
      <w:tr w:rsidR="00C15CF0" w:rsidRPr="002E58DA" w14:paraId="53EE0181" w14:textId="77777777" w:rsidTr="00195DAD">
        <w:tc>
          <w:tcPr>
            <w:tcW w:w="1418" w:type="dxa"/>
            <w:shd w:val="clear" w:color="auto" w:fill="auto"/>
          </w:tcPr>
          <w:p w14:paraId="6072BF33" w14:textId="4EED9E4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w:t>
            </w:r>
            <w:r w:rsidRPr="00D67EF4">
              <w:rPr>
                <w:sz w:val="14"/>
                <w:szCs w:val="14"/>
              </w:rPr>
              <w:t>C</w:t>
            </w:r>
          </w:p>
        </w:tc>
        <w:tc>
          <w:tcPr>
            <w:tcW w:w="1134" w:type="dxa"/>
            <w:vMerge/>
          </w:tcPr>
          <w:p w14:paraId="2D1DFFA4" w14:textId="77777777" w:rsidR="00C15CF0" w:rsidRPr="002E58DA" w:rsidRDefault="00C15CF0" w:rsidP="00C15CF0">
            <w:pPr>
              <w:keepNext/>
              <w:rPr>
                <w:sz w:val="12"/>
                <w:szCs w:val="12"/>
              </w:rPr>
            </w:pPr>
          </w:p>
        </w:tc>
        <w:tc>
          <w:tcPr>
            <w:tcW w:w="3827" w:type="dxa"/>
            <w:shd w:val="clear" w:color="auto" w:fill="auto"/>
          </w:tcPr>
          <w:p w14:paraId="72E4F092" w14:textId="0E5EB145"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-14</w:t>
            </w:r>
            <w:r w:rsidRPr="005F6F25">
              <w:rPr>
                <w:sz w:val="14"/>
                <w:szCs w:val="14"/>
              </w:rPr>
              <w:t>]</w:t>
            </w:r>
          </w:p>
        </w:tc>
      </w:tr>
      <w:tr w:rsidR="00C15CF0" w:rsidRPr="002E58DA" w14:paraId="18BBF908" w14:textId="77777777" w:rsidTr="00195DAD">
        <w:tc>
          <w:tcPr>
            <w:tcW w:w="1418" w:type="dxa"/>
            <w:shd w:val="clear" w:color="auto" w:fill="auto"/>
          </w:tcPr>
          <w:p w14:paraId="6CBCA46D" w14:textId="4017EBF1"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40</w:t>
            </w:r>
          </w:p>
        </w:tc>
        <w:tc>
          <w:tcPr>
            <w:tcW w:w="1134" w:type="dxa"/>
            <w:vMerge/>
          </w:tcPr>
          <w:p w14:paraId="1BFCDF63" w14:textId="77777777" w:rsidR="00C15CF0" w:rsidRPr="002E58DA" w:rsidRDefault="00C15CF0" w:rsidP="00C15CF0">
            <w:pPr>
              <w:keepNext/>
              <w:rPr>
                <w:sz w:val="12"/>
                <w:szCs w:val="12"/>
              </w:rPr>
            </w:pPr>
          </w:p>
        </w:tc>
        <w:tc>
          <w:tcPr>
            <w:tcW w:w="3827" w:type="dxa"/>
            <w:shd w:val="clear" w:color="auto" w:fill="000000" w:themeFill="text1"/>
          </w:tcPr>
          <w:p w14:paraId="4F12A11F" w14:textId="77777777" w:rsidR="00C15CF0" w:rsidRPr="005F6F25" w:rsidRDefault="00C15CF0" w:rsidP="00C15CF0">
            <w:pPr>
              <w:keepNext/>
              <w:jc w:val="center"/>
              <w:rPr>
                <w:sz w:val="14"/>
                <w:szCs w:val="14"/>
              </w:rPr>
            </w:pPr>
          </w:p>
        </w:tc>
      </w:tr>
      <w:tr w:rsidR="00C15CF0" w:rsidRPr="002E58DA" w14:paraId="64B917DE" w14:textId="77777777" w:rsidTr="00195DAD">
        <w:tc>
          <w:tcPr>
            <w:tcW w:w="1418" w:type="dxa"/>
            <w:shd w:val="clear" w:color="auto" w:fill="auto"/>
          </w:tcPr>
          <w:p w14:paraId="7E4D686B" w14:textId="126879E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44</w:t>
            </w:r>
          </w:p>
        </w:tc>
        <w:tc>
          <w:tcPr>
            <w:tcW w:w="1134" w:type="dxa"/>
            <w:vMerge/>
          </w:tcPr>
          <w:p w14:paraId="7AABB9C4" w14:textId="77777777" w:rsidR="00C15CF0" w:rsidRPr="002E58DA" w:rsidRDefault="00C15CF0" w:rsidP="00C15CF0">
            <w:pPr>
              <w:keepNext/>
              <w:rPr>
                <w:sz w:val="12"/>
                <w:szCs w:val="12"/>
              </w:rPr>
            </w:pPr>
          </w:p>
        </w:tc>
        <w:tc>
          <w:tcPr>
            <w:tcW w:w="3827" w:type="dxa"/>
            <w:shd w:val="clear" w:color="auto" w:fill="000000" w:themeFill="text1"/>
          </w:tcPr>
          <w:p w14:paraId="29029FCC" w14:textId="77777777" w:rsidR="00C15CF0" w:rsidRPr="005F6F25" w:rsidRDefault="00C15CF0" w:rsidP="00C15CF0">
            <w:pPr>
              <w:keepNext/>
              <w:jc w:val="center"/>
              <w:rPr>
                <w:sz w:val="14"/>
                <w:szCs w:val="14"/>
              </w:rPr>
            </w:pPr>
          </w:p>
        </w:tc>
      </w:tr>
      <w:tr w:rsidR="00C15CF0" w:rsidRPr="002E58DA" w14:paraId="03C44A70" w14:textId="77777777" w:rsidTr="00195DAD">
        <w:tc>
          <w:tcPr>
            <w:tcW w:w="1418" w:type="dxa"/>
            <w:shd w:val="clear" w:color="auto" w:fill="auto"/>
          </w:tcPr>
          <w:p w14:paraId="2BD599C8" w14:textId="57A9A7AE"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48</w:t>
            </w:r>
          </w:p>
        </w:tc>
        <w:tc>
          <w:tcPr>
            <w:tcW w:w="1134" w:type="dxa"/>
            <w:vMerge/>
          </w:tcPr>
          <w:p w14:paraId="3C796A58" w14:textId="77777777" w:rsidR="00C15CF0" w:rsidRPr="002E58DA" w:rsidRDefault="00C15CF0" w:rsidP="00C15CF0">
            <w:pPr>
              <w:keepNext/>
              <w:rPr>
                <w:sz w:val="12"/>
                <w:szCs w:val="12"/>
              </w:rPr>
            </w:pPr>
          </w:p>
        </w:tc>
        <w:tc>
          <w:tcPr>
            <w:tcW w:w="3827" w:type="dxa"/>
            <w:shd w:val="clear" w:color="auto" w:fill="auto"/>
          </w:tcPr>
          <w:p w14:paraId="18F17FE6" w14:textId="1F107503"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22</w:t>
            </w:r>
            <w:r w:rsidRPr="005F6F25">
              <w:rPr>
                <w:sz w:val="14"/>
                <w:szCs w:val="14"/>
              </w:rPr>
              <w:t>]</w:t>
            </w:r>
          </w:p>
        </w:tc>
      </w:tr>
      <w:tr w:rsidR="00C15CF0" w:rsidRPr="002E58DA" w14:paraId="75D4D984" w14:textId="77777777" w:rsidTr="00195DAD">
        <w:tc>
          <w:tcPr>
            <w:tcW w:w="1418" w:type="dxa"/>
            <w:shd w:val="clear" w:color="auto" w:fill="auto"/>
          </w:tcPr>
          <w:p w14:paraId="1C6860CA" w14:textId="702196E3"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w:t>
            </w:r>
            <w:r w:rsidRPr="00D67EF4">
              <w:rPr>
                <w:sz w:val="14"/>
                <w:szCs w:val="14"/>
              </w:rPr>
              <w:t>C</w:t>
            </w:r>
          </w:p>
        </w:tc>
        <w:tc>
          <w:tcPr>
            <w:tcW w:w="1134" w:type="dxa"/>
            <w:vMerge/>
          </w:tcPr>
          <w:p w14:paraId="6B55DE67" w14:textId="77777777" w:rsidR="00C15CF0" w:rsidRPr="002E58DA" w:rsidRDefault="00C15CF0" w:rsidP="00C15CF0">
            <w:pPr>
              <w:keepNext/>
              <w:rPr>
                <w:sz w:val="12"/>
                <w:szCs w:val="12"/>
              </w:rPr>
            </w:pPr>
          </w:p>
        </w:tc>
        <w:tc>
          <w:tcPr>
            <w:tcW w:w="3827" w:type="dxa"/>
            <w:shd w:val="clear" w:color="auto" w:fill="auto"/>
          </w:tcPr>
          <w:p w14:paraId="5841F806" w14:textId="3CF8FC60"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-22</w:t>
            </w:r>
            <w:r w:rsidRPr="005F6F25">
              <w:rPr>
                <w:sz w:val="14"/>
                <w:szCs w:val="14"/>
              </w:rPr>
              <w:t>]</w:t>
            </w:r>
          </w:p>
        </w:tc>
      </w:tr>
      <w:tr w:rsidR="00C15CF0" w:rsidRPr="002E58DA" w14:paraId="52406068" w14:textId="77777777" w:rsidTr="00195DAD">
        <w:tc>
          <w:tcPr>
            <w:tcW w:w="1418" w:type="dxa"/>
            <w:shd w:val="clear" w:color="auto" w:fill="auto"/>
          </w:tcPr>
          <w:p w14:paraId="01A986E8" w14:textId="34FE36B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50</w:t>
            </w:r>
          </w:p>
        </w:tc>
        <w:tc>
          <w:tcPr>
            <w:tcW w:w="1134" w:type="dxa"/>
            <w:vMerge/>
          </w:tcPr>
          <w:p w14:paraId="5FA91FC3" w14:textId="77777777" w:rsidR="00C15CF0" w:rsidRPr="002E58DA" w:rsidRDefault="00C15CF0" w:rsidP="00C15CF0">
            <w:pPr>
              <w:keepNext/>
              <w:rPr>
                <w:sz w:val="12"/>
                <w:szCs w:val="12"/>
              </w:rPr>
            </w:pPr>
          </w:p>
        </w:tc>
        <w:tc>
          <w:tcPr>
            <w:tcW w:w="3827" w:type="dxa"/>
            <w:shd w:val="clear" w:color="auto" w:fill="auto"/>
          </w:tcPr>
          <w:p w14:paraId="76345F7E" w14:textId="3484A5E5"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23</w:t>
            </w:r>
            <w:r w:rsidRPr="005F6F25">
              <w:rPr>
                <w:sz w:val="14"/>
                <w:szCs w:val="14"/>
              </w:rPr>
              <w:t>]</w:t>
            </w:r>
          </w:p>
        </w:tc>
      </w:tr>
      <w:tr w:rsidR="00C15CF0" w:rsidRPr="002E58DA" w14:paraId="2E0CA3B3" w14:textId="77777777" w:rsidTr="00195DAD">
        <w:tc>
          <w:tcPr>
            <w:tcW w:w="1418" w:type="dxa"/>
            <w:shd w:val="clear" w:color="auto" w:fill="auto"/>
          </w:tcPr>
          <w:p w14:paraId="0ABF4489" w14:textId="1EB079CD"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54</w:t>
            </w:r>
          </w:p>
        </w:tc>
        <w:tc>
          <w:tcPr>
            <w:tcW w:w="1134" w:type="dxa"/>
            <w:vMerge/>
          </w:tcPr>
          <w:p w14:paraId="66B4EB92" w14:textId="77777777" w:rsidR="00C15CF0" w:rsidRPr="002E58DA" w:rsidRDefault="00C15CF0" w:rsidP="00C15CF0">
            <w:pPr>
              <w:keepNext/>
              <w:rPr>
                <w:sz w:val="12"/>
                <w:szCs w:val="12"/>
              </w:rPr>
            </w:pPr>
          </w:p>
        </w:tc>
        <w:tc>
          <w:tcPr>
            <w:tcW w:w="3827" w:type="dxa"/>
            <w:shd w:val="clear" w:color="auto" w:fill="auto"/>
          </w:tcPr>
          <w:p w14:paraId="45BE3BE5" w14:textId="3F3BBF95"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-23</w:t>
            </w:r>
            <w:r w:rsidRPr="005F6F25">
              <w:rPr>
                <w:sz w:val="14"/>
                <w:szCs w:val="14"/>
              </w:rPr>
              <w:t>]</w:t>
            </w:r>
          </w:p>
        </w:tc>
      </w:tr>
      <w:tr w:rsidR="00C15CF0" w:rsidRPr="002E58DA" w14:paraId="26A3CDE8" w14:textId="77777777" w:rsidTr="00195DAD">
        <w:tc>
          <w:tcPr>
            <w:tcW w:w="1418" w:type="dxa"/>
            <w:shd w:val="clear" w:color="auto" w:fill="auto"/>
          </w:tcPr>
          <w:p w14:paraId="35F0C5E5" w14:textId="16C5648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58</w:t>
            </w:r>
          </w:p>
        </w:tc>
        <w:tc>
          <w:tcPr>
            <w:tcW w:w="1134" w:type="dxa"/>
            <w:vMerge/>
          </w:tcPr>
          <w:p w14:paraId="70E4C10C" w14:textId="77777777" w:rsidR="00C15CF0" w:rsidRPr="002E58DA" w:rsidRDefault="00C15CF0" w:rsidP="00C15CF0">
            <w:pPr>
              <w:keepNext/>
              <w:rPr>
                <w:sz w:val="12"/>
                <w:szCs w:val="12"/>
              </w:rPr>
            </w:pPr>
          </w:p>
        </w:tc>
        <w:tc>
          <w:tcPr>
            <w:tcW w:w="3827" w:type="dxa"/>
            <w:shd w:val="clear" w:color="auto" w:fill="auto"/>
          </w:tcPr>
          <w:p w14:paraId="12CEE7EB" w14:textId="6F68B03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24</w:t>
            </w:r>
            <w:r w:rsidRPr="005F6F25">
              <w:rPr>
                <w:sz w:val="14"/>
                <w:szCs w:val="14"/>
              </w:rPr>
              <w:t>]</w:t>
            </w:r>
          </w:p>
        </w:tc>
      </w:tr>
      <w:tr w:rsidR="00C15CF0" w:rsidRPr="002E58DA" w14:paraId="5829E69D" w14:textId="77777777" w:rsidTr="00195DAD">
        <w:tc>
          <w:tcPr>
            <w:tcW w:w="1418" w:type="dxa"/>
            <w:shd w:val="clear" w:color="auto" w:fill="auto"/>
          </w:tcPr>
          <w:p w14:paraId="751F0536" w14:textId="2B5E8CE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w:t>
            </w:r>
            <w:r w:rsidRPr="00D67EF4">
              <w:rPr>
                <w:sz w:val="14"/>
                <w:szCs w:val="14"/>
              </w:rPr>
              <w:t>C</w:t>
            </w:r>
          </w:p>
        </w:tc>
        <w:tc>
          <w:tcPr>
            <w:tcW w:w="1134" w:type="dxa"/>
            <w:vMerge/>
          </w:tcPr>
          <w:p w14:paraId="4217D0D8" w14:textId="77777777" w:rsidR="00C15CF0" w:rsidRPr="002E58DA" w:rsidRDefault="00C15CF0" w:rsidP="00C15CF0">
            <w:pPr>
              <w:keepNext/>
              <w:rPr>
                <w:sz w:val="12"/>
                <w:szCs w:val="12"/>
              </w:rPr>
            </w:pPr>
          </w:p>
        </w:tc>
        <w:tc>
          <w:tcPr>
            <w:tcW w:w="3827" w:type="dxa"/>
            <w:shd w:val="clear" w:color="auto" w:fill="auto"/>
          </w:tcPr>
          <w:p w14:paraId="26B3BB6C" w14:textId="44BE7757"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-24</w:t>
            </w:r>
            <w:r w:rsidRPr="005F6F25">
              <w:rPr>
                <w:sz w:val="14"/>
                <w:szCs w:val="14"/>
              </w:rPr>
              <w:t>]</w:t>
            </w:r>
          </w:p>
        </w:tc>
      </w:tr>
      <w:tr w:rsidR="00C15CF0" w:rsidRPr="002E58DA" w14:paraId="48E3763C" w14:textId="77777777" w:rsidTr="00195DAD">
        <w:tc>
          <w:tcPr>
            <w:tcW w:w="1418" w:type="dxa"/>
            <w:shd w:val="clear" w:color="auto" w:fill="auto"/>
          </w:tcPr>
          <w:p w14:paraId="5A8100B5" w14:textId="6C24C83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60</w:t>
            </w:r>
          </w:p>
        </w:tc>
        <w:tc>
          <w:tcPr>
            <w:tcW w:w="1134" w:type="dxa"/>
            <w:vMerge/>
          </w:tcPr>
          <w:p w14:paraId="2204FA45" w14:textId="77777777" w:rsidR="00C15CF0" w:rsidRPr="002E58DA" w:rsidRDefault="00C15CF0" w:rsidP="00C15CF0">
            <w:pPr>
              <w:keepNext/>
              <w:rPr>
                <w:sz w:val="12"/>
                <w:szCs w:val="12"/>
              </w:rPr>
            </w:pPr>
          </w:p>
        </w:tc>
        <w:tc>
          <w:tcPr>
            <w:tcW w:w="3827" w:type="dxa"/>
            <w:shd w:val="clear" w:color="auto" w:fill="auto"/>
          </w:tcPr>
          <w:p w14:paraId="3401ECBA" w14:textId="29E600E0"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25</w:t>
            </w:r>
            <w:r w:rsidRPr="005F6F25">
              <w:rPr>
                <w:sz w:val="14"/>
                <w:szCs w:val="14"/>
              </w:rPr>
              <w:t>]</w:t>
            </w:r>
          </w:p>
        </w:tc>
      </w:tr>
      <w:tr w:rsidR="00C15CF0" w:rsidRPr="002E58DA" w14:paraId="28CDA97B" w14:textId="77777777" w:rsidTr="00195DAD">
        <w:tc>
          <w:tcPr>
            <w:tcW w:w="1418" w:type="dxa"/>
            <w:shd w:val="clear" w:color="auto" w:fill="auto"/>
          </w:tcPr>
          <w:p w14:paraId="593BAD64" w14:textId="7DDFA46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64</w:t>
            </w:r>
          </w:p>
        </w:tc>
        <w:tc>
          <w:tcPr>
            <w:tcW w:w="1134" w:type="dxa"/>
            <w:vMerge/>
          </w:tcPr>
          <w:p w14:paraId="6177CE1C" w14:textId="77777777" w:rsidR="00C15CF0" w:rsidRPr="002E58DA" w:rsidRDefault="00C15CF0" w:rsidP="00C15CF0">
            <w:pPr>
              <w:keepNext/>
              <w:rPr>
                <w:sz w:val="12"/>
                <w:szCs w:val="12"/>
              </w:rPr>
            </w:pPr>
          </w:p>
        </w:tc>
        <w:tc>
          <w:tcPr>
            <w:tcW w:w="3827" w:type="dxa"/>
            <w:shd w:val="clear" w:color="auto" w:fill="auto"/>
          </w:tcPr>
          <w:p w14:paraId="4C2B00E2" w14:textId="0F19F4CF"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-25</w:t>
            </w:r>
            <w:r w:rsidRPr="005F6F25">
              <w:rPr>
                <w:sz w:val="14"/>
                <w:szCs w:val="14"/>
              </w:rPr>
              <w:t>]</w:t>
            </w:r>
          </w:p>
        </w:tc>
      </w:tr>
      <w:tr w:rsidR="00C15CF0" w:rsidRPr="002E58DA" w14:paraId="44A7133C" w14:textId="77777777" w:rsidTr="00195DAD">
        <w:tc>
          <w:tcPr>
            <w:tcW w:w="1418" w:type="dxa"/>
            <w:shd w:val="clear" w:color="auto" w:fill="auto"/>
          </w:tcPr>
          <w:p w14:paraId="74EBA32E" w14:textId="74159C57"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68</w:t>
            </w:r>
          </w:p>
        </w:tc>
        <w:tc>
          <w:tcPr>
            <w:tcW w:w="1134" w:type="dxa"/>
            <w:vMerge/>
          </w:tcPr>
          <w:p w14:paraId="0EE01134" w14:textId="77777777" w:rsidR="00C15CF0" w:rsidRPr="002E58DA" w:rsidRDefault="00C15CF0" w:rsidP="00C15CF0">
            <w:pPr>
              <w:keepNext/>
              <w:rPr>
                <w:sz w:val="12"/>
                <w:szCs w:val="12"/>
              </w:rPr>
            </w:pPr>
          </w:p>
        </w:tc>
        <w:tc>
          <w:tcPr>
            <w:tcW w:w="3827" w:type="dxa"/>
            <w:shd w:val="clear" w:color="auto" w:fill="auto"/>
          </w:tcPr>
          <w:p w14:paraId="4500A42C" w14:textId="0605BFB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26</w:t>
            </w:r>
            <w:r w:rsidRPr="005F6F25">
              <w:rPr>
                <w:sz w:val="14"/>
                <w:szCs w:val="14"/>
              </w:rPr>
              <w:t>]</w:t>
            </w:r>
          </w:p>
        </w:tc>
      </w:tr>
      <w:tr w:rsidR="00C15CF0" w:rsidRPr="002E58DA" w14:paraId="6E5E8C02" w14:textId="77777777" w:rsidTr="00195DAD">
        <w:tc>
          <w:tcPr>
            <w:tcW w:w="1418" w:type="dxa"/>
            <w:shd w:val="clear" w:color="auto" w:fill="auto"/>
          </w:tcPr>
          <w:p w14:paraId="5899CA2C" w14:textId="4A23E5A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w:t>
            </w:r>
            <w:r w:rsidRPr="00D67EF4">
              <w:rPr>
                <w:sz w:val="14"/>
                <w:szCs w:val="14"/>
              </w:rPr>
              <w:t>C</w:t>
            </w:r>
          </w:p>
        </w:tc>
        <w:tc>
          <w:tcPr>
            <w:tcW w:w="1134" w:type="dxa"/>
            <w:vMerge/>
          </w:tcPr>
          <w:p w14:paraId="1EEDF0F9" w14:textId="77777777" w:rsidR="00C15CF0" w:rsidRPr="002E58DA" w:rsidRDefault="00C15CF0" w:rsidP="00C15CF0">
            <w:pPr>
              <w:keepNext/>
              <w:rPr>
                <w:sz w:val="12"/>
                <w:szCs w:val="12"/>
              </w:rPr>
            </w:pPr>
          </w:p>
        </w:tc>
        <w:tc>
          <w:tcPr>
            <w:tcW w:w="3827" w:type="dxa"/>
            <w:shd w:val="clear" w:color="auto" w:fill="auto"/>
          </w:tcPr>
          <w:p w14:paraId="29424505" w14:textId="01649179"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-26</w:t>
            </w:r>
            <w:r w:rsidRPr="005F6F25">
              <w:rPr>
                <w:sz w:val="14"/>
                <w:szCs w:val="14"/>
              </w:rPr>
              <w:t>]</w:t>
            </w:r>
          </w:p>
        </w:tc>
      </w:tr>
      <w:tr w:rsidR="00C15CF0" w:rsidRPr="002E58DA" w14:paraId="12958DD4" w14:textId="77777777" w:rsidTr="00195DAD">
        <w:tc>
          <w:tcPr>
            <w:tcW w:w="1418" w:type="dxa"/>
            <w:shd w:val="clear" w:color="auto" w:fill="auto"/>
          </w:tcPr>
          <w:p w14:paraId="3C2E1599" w14:textId="46B39CB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70</w:t>
            </w:r>
          </w:p>
        </w:tc>
        <w:tc>
          <w:tcPr>
            <w:tcW w:w="1134" w:type="dxa"/>
            <w:vMerge/>
          </w:tcPr>
          <w:p w14:paraId="4EFF6593" w14:textId="77777777" w:rsidR="00C15CF0" w:rsidRPr="002E58DA" w:rsidRDefault="00C15CF0" w:rsidP="00C15CF0">
            <w:pPr>
              <w:keepNext/>
              <w:rPr>
                <w:sz w:val="12"/>
                <w:szCs w:val="12"/>
              </w:rPr>
            </w:pPr>
          </w:p>
        </w:tc>
        <w:tc>
          <w:tcPr>
            <w:tcW w:w="3827" w:type="dxa"/>
            <w:shd w:val="clear" w:color="auto" w:fill="auto"/>
          </w:tcPr>
          <w:p w14:paraId="36E88DD2" w14:textId="0BE990EB"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27</w:t>
            </w:r>
            <w:r w:rsidRPr="005F6F25">
              <w:rPr>
                <w:sz w:val="14"/>
                <w:szCs w:val="14"/>
              </w:rPr>
              <w:t>]</w:t>
            </w:r>
          </w:p>
        </w:tc>
      </w:tr>
      <w:tr w:rsidR="00C15CF0" w:rsidRPr="002E58DA" w14:paraId="72A374EC" w14:textId="77777777" w:rsidTr="00195DAD">
        <w:tc>
          <w:tcPr>
            <w:tcW w:w="1418" w:type="dxa"/>
            <w:shd w:val="clear" w:color="auto" w:fill="auto"/>
          </w:tcPr>
          <w:p w14:paraId="0E6EBE02" w14:textId="79C5069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74</w:t>
            </w:r>
          </w:p>
        </w:tc>
        <w:tc>
          <w:tcPr>
            <w:tcW w:w="1134" w:type="dxa"/>
            <w:vMerge/>
          </w:tcPr>
          <w:p w14:paraId="497C0AD9" w14:textId="77777777" w:rsidR="00C15CF0" w:rsidRPr="002E58DA" w:rsidRDefault="00C15CF0" w:rsidP="00C15CF0">
            <w:pPr>
              <w:keepNext/>
              <w:rPr>
                <w:sz w:val="12"/>
                <w:szCs w:val="12"/>
              </w:rPr>
            </w:pPr>
          </w:p>
        </w:tc>
        <w:tc>
          <w:tcPr>
            <w:tcW w:w="3827" w:type="dxa"/>
            <w:shd w:val="clear" w:color="auto" w:fill="auto"/>
          </w:tcPr>
          <w:p w14:paraId="36B9028C" w14:textId="53B1252B"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-27</w:t>
            </w:r>
            <w:r w:rsidRPr="005F6F25">
              <w:rPr>
                <w:sz w:val="14"/>
                <w:szCs w:val="14"/>
              </w:rPr>
              <w:t>]</w:t>
            </w:r>
          </w:p>
        </w:tc>
      </w:tr>
      <w:tr w:rsidR="00C15CF0" w:rsidRPr="002E58DA" w14:paraId="729140AE" w14:textId="77777777" w:rsidTr="00195DAD">
        <w:tc>
          <w:tcPr>
            <w:tcW w:w="1418" w:type="dxa"/>
            <w:shd w:val="clear" w:color="auto" w:fill="auto"/>
          </w:tcPr>
          <w:p w14:paraId="03C96731" w14:textId="61C349D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78</w:t>
            </w:r>
          </w:p>
        </w:tc>
        <w:tc>
          <w:tcPr>
            <w:tcW w:w="1134" w:type="dxa"/>
            <w:vMerge/>
          </w:tcPr>
          <w:p w14:paraId="6088742D" w14:textId="77777777" w:rsidR="00C15CF0" w:rsidRPr="002E58DA" w:rsidRDefault="00C15CF0" w:rsidP="00C15CF0">
            <w:pPr>
              <w:keepNext/>
              <w:rPr>
                <w:sz w:val="12"/>
                <w:szCs w:val="12"/>
              </w:rPr>
            </w:pPr>
          </w:p>
        </w:tc>
        <w:tc>
          <w:tcPr>
            <w:tcW w:w="3827" w:type="dxa"/>
            <w:shd w:val="clear" w:color="auto" w:fill="auto"/>
          </w:tcPr>
          <w:p w14:paraId="6DDDD715" w14:textId="6A20C030"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28</w:t>
            </w:r>
            <w:r w:rsidRPr="005F6F25">
              <w:rPr>
                <w:sz w:val="14"/>
                <w:szCs w:val="14"/>
              </w:rPr>
              <w:t>]</w:t>
            </w:r>
          </w:p>
        </w:tc>
      </w:tr>
      <w:tr w:rsidR="00C15CF0" w:rsidRPr="002E58DA" w14:paraId="7B70FAF2" w14:textId="77777777" w:rsidTr="00195DAD">
        <w:tc>
          <w:tcPr>
            <w:tcW w:w="1418" w:type="dxa"/>
            <w:shd w:val="clear" w:color="auto" w:fill="auto"/>
          </w:tcPr>
          <w:p w14:paraId="496B3D62" w14:textId="75B8F15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w:t>
            </w:r>
            <w:r w:rsidRPr="00D67EF4">
              <w:rPr>
                <w:sz w:val="14"/>
                <w:szCs w:val="14"/>
              </w:rPr>
              <w:t>C</w:t>
            </w:r>
          </w:p>
        </w:tc>
        <w:tc>
          <w:tcPr>
            <w:tcW w:w="1134" w:type="dxa"/>
            <w:vMerge/>
          </w:tcPr>
          <w:p w14:paraId="321EC147" w14:textId="77777777" w:rsidR="00C15CF0" w:rsidRPr="002E58DA" w:rsidRDefault="00C15CF0" w:rsidP="00C15CF0">
            <w:pPr>
              <w:keepNext/>
              <w:rPr>
                <w:sz w:val="12"/>
                <w:szCs w:val="12"/>
              </w:rPr>
            </w:pPr>
          </w:p>
        </w:tc>
        <w:tc>
          <w:tcPr>
            <w:tcW w:w="3827" w:type="dxa"/>
            <w:shd w:val="clear" w:color="auto" w:fill="auto"/>
          </w:tcPr>
          <w:p w14:paraId="60E9911D" w14:textId="2F58135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-28</w:t>
            </w:r>
            <w:r w:rsidRPr="005F6F25">
              <w:rPr>
                <w:sz w:val="14"/>
                <w:szCs w:val="14"/>
              </w:rPr>
              <w:t>]</w:t>
            </w:r>
          </w:p>
        </w:tc>
      </w:tr>
      <w:tr w:rsidR="00C15CF0" w:rsidRPr="002E58DA" w14:paraId="511CB7A5" w14:textId="77777777" w:rsidTr="00195DAD">
        <w:tc>
          <w:tcPr>
            <w:tcW w:w="1418" w:type="dxa"/>
            <w:shd w:val="clear" w:color="auto" w:fill="auto"/>
          </w:tcPr>
          <w:p w14:paraId="385807F5" w14:textId="11E97C2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80</w:t>
            </w:r>
          </w:p>
        </w:tc>
        <w:tc>
          <w:tcPr>
            <w:tcW w:w="1134" w:type="dxa"/>
            <w:vMerge/>
          </w:tcPr>
          <w:p w14:paraId="2436072A" w14:textId="77777777" w:rsidR="00C15CF0" w:rsidRPr="002E58DA" w:rsidRDefault="00C15CF0" w:rsidP="00C15CF0">
            <w:pPr>
              <w:keepNext/>
              <w:rPr>
                <w:sz w:val="12"/>
                <w:szCs w:val="12"/>
              </w:rPr>
            </w:pPr>
          </w:p>
        </w:tc>
        <w:tc>
          <w:tcPr>
            <w:tcW w:w="3827" w:type="dxa"/>
            <w:shd w:val="clear" w:color="auto" w:fill="000000" w:themeFill="text1"/>
          </w:tcPr>
          <w:p w14:paraId="47BDA2D6" w14:textId="77777777" w:rsidR="00C15CF0" w:rsidRPr="005F6F25" w:rsidRDefault="00C15CF0" w:rsidP="00C15CF0">
            <w:pPr>
              <w:keepNext/>
              <w:jc w:val="center"/>
              <w:rPr>
                <w:sz w:val="14"/>
                <w:szCs w:val="14"/>
              </w:rPr>
            </w:pPr>
          </w:p>
        </w:tc>
      </w:tr>
      <w:tr w:rsidR="00C15CF0" w:rsidRPr="002E58DA" w14:paraId="109415DD" w14:textId="77777777" w:rsidTr="00195DAD">
        <w:tc>
          <w:tcPr>
            <w:tcW w:w="1418" w:type="dxa"/>
            <w:shd w:val="clear" w:color="auto" w:fill="auto"/>
          </w:tcPr>
          <w:p w14:paraId="55BE0EDB" w14:textId="0AA945E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84</w:t>
            </w:r>
          </w:p>
        </w:tc>
        <w:tc>
          <w:tcPr>
            <w:tcW w:w="1134" w:type="dxa"/>
            <w:vMerge/>
          </w:tcPr>
          <w:p w14:paraId="774CC032" w14:textId="77777777" w:rsidR="00C15CF0" w:rsidRPr="002E58DA" w:rsidRDefault="00C15CF0" w:rsidP="00C15CF0">
            <w:pPr>
              <w:keepNext/>
              <w:rPr>
                <w:sz w:val="12"/>
                <w:szCs w:val="12"/>
              </w:rPr>
            </w:pPr>
          </w:p>
        </w:tc>
        <w:tc>
          <w:tcPr>
            <w:tcW w:w="3827" w:type="dxa"/>
            <w:shd w:val="clear" w:color="auto" w:fill="000000" w:themeFill="text1"/>
          </w:tcPr>
          <w:p w14:paraId="567639CB" w14:textId="77777777" w:rsidR="00C15CF0" w:rsidRPr="005F6F25" w:rsidRDefault="00C15CF0" w:rsidP="00C15CF0">
            <w:pPr>
              <w:keepNext/>
              <w:jc w:val="center"/>
              <w:rPr>
                <w:sz w:val="14"/>
                <w:szCs w:val="14"/>
              </w:rPr>
            </w:pPr>
          </w:p>
        </w:tc>
      </w:tr>
      <w:tr w:rsidR="00C15CF0" w:rsidRPr="002E58DA" w14:paraId="4D687779" w14:textId="77777777" w:rsidTr="00195DAD">
        <w:tc>
          <w:tcPr>
            <w:tcW w:w="1418" w:type="dxa"/>
            <w:shd w:val="clear" w:color="auto" w:fill="auto"/>
          </w:tcPr>
          <w:p w14:paraId="1C176F18" w14:textId="71229531"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88</w:t>
            </w:r>
          </w:p>
        </w:tc>
        <w:tc>
          <w:tcPr>
            <w:tcW w:w="1134" w:type="dxa"/>
            <w:vMerge/>
          </w:tcPr>
          <w:p w14:paraId="4A0D9AD9" w14:textId="77777777" w:rsidR="00C15CF0" w:rsidRPr="002E58DA" w:rsidRDefault="00C15CF0" w:rsidP="00C15CF0">
            <w:pPr>
              <w:keepNext/>
              <w:rPr>
                <w:sz w:val="12"/>
                <w:szCs w:val="12"/>
              </w:rPr>
            </w:pPr>
          </w:p>
        </w:tc>
        <w:tc>
          <w:tcPr>
            <w:tcW w:w="3827" w:type="dxa"/>
            <w:shd w:val="clear" w:color="auto" w:fill="auto"/>
          </w:tcPr>
          <w:p w14:paraId="06FA5A57" w14:textId="4432DFE5"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36</w:t>
            </w:r>
            <w:r w:rsidRPr="005F6F25">
              <w:rPr>
                <w:sz w:val="14"/>
                <w:szCs w:val="14"/>
              </w:rPr>
              <w:t>]</w:t>
            </w:r>
          </w:p>
        </w:tc>
      </w:tr>
      <w:tr w:rsidR="00C15CF0" w:rsidRPr="002E58DA" w14:paraId="22C6AB2C" w14:textId="77777777" w:rsidTr="00195DAD">
        <w:tc>
          <w:tcPr>
            <w:tcW w:w="1418" w:type="dxa"/>
            <w:shd w:val="clear" w:color="auto" w:fill="auto"/>
          </w:tcPr>
          <w:p w14:paraId="3BBC3BD1" w14:textId="79843CE7"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w:t>
            </w:r>
            <w:r w:rsidRPr="00D67EF4">
              <w:rPr>
                <w:sz w:val="14"/>
                <w:szCs w:val="14"/>
              </w:rPr>
              <w:t>C</w:t>
            </w:r>
          </w:p>
        </w:tc>
        <w:tc>
          <w:tcPr>
            <w:tcW w:w="1134" w:type="dxa"/>
            <w:vMerge/>
          </w:tcPr>
          <w:p w14:paraId="3F4F991E" w14:textId="77777777" w:rsidR="00C15CF0" w:rsidRPr="002E58DA" w:rsidRDefault="00C15CF0" w:rsidP="00C15CF0">
            <w:pPr>
              <w:keepNext/>
              <w:rPr>
                <w:sz w:val="12"/>
                <w:szCs w:val="12"/>
              </w:rPr>
            </w:pPr>
          </w:p>
        </w:tc>
        <w:tc>
          <w:tcPr>
            <w:tcW w:w="3827" w:type="dxa"/>
            <w:shd w:val="clear" w:color="auto" w:fill="auto"/>
          </w:tcPr>
          <w:p w14:paraId="6BB1E5B8" w14:textId="77EA31C8"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-36</w:t>
            </w:r>
            <w:r w:rsidRPr="005F6F25">
              <w:rPr>
                <w:sz w:val="14"/>
                <w:szCs w:val="14"/>
              </w:rPr>
              <w:t>]</w:t>
            </w:r>
          </w:p>
        </w:tc>
      </w:tr>
      <w:tr w:rsidR="00C15CF0" w:rsidRPr="002E58DA" w14:paraId="0FB03232" w14:textId="77777777" w:rsidTr="00195DAD">
        <w:tc>
          <w:tcPr>
            <w:tcW w:w="1418" w:type="dxa"/>
            <w:shd w:val="clear" w:color="auto" w:fill="auto"/>
          </w:tcPr>
          <w:p w14:paraId="3AA17D0B" w14:textId="59E299BB"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90</w:t>
            </w:r>
          </w:p>
        </w:tc>
        <w:tc>
          <w:tcPr>
            <w:tcW w:w="1134" w:type="dxa"/>
            <w:vMerge/>
          </w:tcPr>
          <w:p w14:paraId="6046E277" w14:textId="77777777" w:rsidR="00C15CF0" w:rsidRPr="002E58DA" w:rsidRDefault="00C15CF0" w:rsidP="00C15CF0">
            <w:pPr>
              <w:keepNext/>
              <w:rPr>
                <w:sz w:val="12"/>
                <w:szCs w:val="12"/>
              </w:rPr>
            </w:pPr>
          </w:p>
        </w:tc>
        <w:tc>
          <w:tcPr>
            <w:tcW w:w="3827" w:type="dxa"/>
            <w:shd w:val="clear" w:color="auto" w:fill="auto"/>
          </w:tcPr>
          <w:p w14:paraId="1A6AD669" w14:textId="74DB6F5C"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37</w:t>
            </w:r>
            <w:r w:rsidRPr="005F6F25">
              <w:rPr>
                <w:sz w:val="14"/>
                <w:szCs w:val="14"/>
              </w:rPr>
              <w:t>]</w:t>
            </w:r>
          </w:p>
        </w:tc>
      </w:tr>
      <w:tr w:rsidR="00C15CF0" w:rsidRPr="002E58DA" w14:paraId="513D97C1" w14:textId="77777777" w:rsidTr="00195DAD">
        <w:tc>
          <w:tcPr>
            <w:tcW w:w="1418" w:type="dxa"/>
            <w:shd w:val="clear" w:color="auto" w:fill="auto"/>
          </w:tcPr>
          <w:p w14:paraId="7582568B" w14:textId="0E58C8FA"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94</w:t>
            </w:r>
          </w:p>
        </w:tc>
        <w:tc>
          <w:tcPr>
            <w:tcW w:w="1134" w:type="dxa"/>
            <w:vMerge/>
          </w:tcPr>
          <w:p w14:paraId="243EFD0C" w14:textId="77777777" w:rsidR="00C15CF0" w:rsidRPr="002E58DA" w:rsidRDefault="00C15CF0" w:rsidP="00C15CF0">
            <w:pPr>
              <w:keepNext/>
              <w:rPr>
                <w:sz w:val="12"/>
                <w:szCs w:val="12"/>
              </w:rPr>
            </w:pPr>
          </w:p>
        </w:tc>
        <w:tc>
          <w:tcPr>
            <w:tcW w:w="3827" w:type="dxa"/>
            <w:shd w:val="clear" w:color="auto" w:fill="auto"/>
          </w:tcPr>
          <w:p w14:paraId="1F7E743A" w14:textId="7C44224A"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-37</w:t>
            </w:r>
            <w:r w:rsidRPr="005F6F25">
              <w:rPr>
                <w:sz w:val="14"/>
                <w:szCs w:val="14"/>
              </w:rPr>
              <w:t>]</w:t>
            </w:r>
          </w:p>
        </w:tc>
      </w:tr>
      <w:tr w:rsidR="00C15CF0" w:rsidRPr="002E58DA" w14:paraId="6E8BE4E6" w14:textId="77777777" w:rsidTr="00195DAD">
        <w:tc>
          <w:tcPr>
            <w:tcW w:w="1418" w:type="dxa"/>
            <w:shd w:val="clear" w:color="auto" w:fill="auto"/>
          </w:tcPr>
          <w:p w14:paraId="42F3BA47" w14:textId="768E57E8"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98</w:t>
            </w:r>
          </w:p>
        </w:tc>
        <w:tc>
          <w:tcPr>
            <w:tcW w:w="1134" w:type="dxa"/>
            <w:vMerge/>
          </w:tcPr>
          <w:p w14:paraId="1B3E169A" w14:textId="77777777" w:rsidR="00C15CF0" w:rsidRPr="002E58DA" w:rsidRDefault="00C15CF0" w:rsidP="00C15CF0">
            <w:pPr>
              <w:keepNext/>
              <w:rPr>
                <w:sz w:val="12"/>
                <w:szCs w:val="12"/>
              </w:rPr>
            </w:pPr>
          </w:p>
        </w:tc>
        <w:tc>
          <w:tcPr>
            <w:tcW w:w="3827" w:type="dxa"/>
            <w:shd w:val="clear" w:color="auto" w:fill="auto"/>
          </w:tcPr>
          <w:p w14:paraId="37F5DF7F" w14:textId="3F667242"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38</w:t>
            </w:r>
            <w:r w:rsidRPr="005F6F25">
              <w:rPr>
                <w:sz w:val="14"/>
                <w:szCs w:val="14"/>
              </w:rPr>
              <w:t>]</w:t>
            </w:r>
          </w:p>
        </w:tc>
      </w:tr>
      <w:tr w:rsidR="00C15CF0" w:rsidRPr="002E58DA" w14:paraId="1D906753" w14:textId="77777777" w:rsidTr="00195DAD">
        <w:tc>
          <w:tcPr>
            <w:tcW w:w="1418" w:type="dxa"/>
            <w:shd w:val="clear" w:color="auto" w:fill="auto"/>
          </w:tcPr>
          <w:p w14:paraId="07D93CA0" w14:textId="26CB7297"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w:t>
            </w:r>
            <w:r w:rsidRPr="00D67EF4">
              <w:rPr>
                <w:sz w:val="14"/>
                <w:szCs w:val="14"/>
              </w:rPr>
              <w:t>C</w:t>
            </w:r>
          </w:p>
        </w:tc>
        <w:tc>
          <w:tcPr>
            <w:tcW w:w="1134" w:type="dxa"/>
            <w:vMerge/>
          </w:tcPr>
          <w:p w14:paraId="33F77D59" w14:textId="77777777" w:rsidR="00C15CF0" w:rsidRPr="002E58DA" w:rsidRDefault="00C15CF0" w:rsidP="00C15CF0">
            <w:pPr>
              <w:keepNext/>
              <w:rPr>
                <w:sz w:val="12"/>
                <w:szCs w:val="12"/>
              </w:rPr>
            </w:pPr>
          </w:p>
        </w:tc>
        <w:tc>
          <w:tcPr>
            <w:tcW w:w="3827" w:type="dxa"/>
            <w:shd w:val="clear" w:color="auto" w:fill="auto"/>
          </w:tcPr>
          <w:p w14:paraId="38909427" w14:textId="4ABFE6F8"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-38</w:t>
            </w:r>
            <w:r w:rsidRPr="005F6F25">
              <w:rPr>
                <w:sz w:val="14"/>
                <w:szCs w:val="14"/>
              </w:rPr>
              <w:t>]</w:t>
            </w:r>
          </w:p>
        </w:tc>
      </w:tr>
      <w:tr w:rsidR="00C15CF0" w:rsidRPr="002E58DA" w14:paraId="40DA9002" w14:textId="77777777" w:rsidTr="00195DAD">
        <w:tc>
          <w:tcPr>
            <w:tcW w:w="1418" w:type="dxa"/>
            <w:shd w:val="clear" w:color="auto" w:fill="auto"/>
          </w:tcPr>
          <w:p w14:paraId="47D895BF" w14:textId="6F08151F"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A0</w:t>
            </w:r>
          </w:p>
        </w:tc>
        <w:tc>
          <w:tcPr>
            <w:tcW w:w="1134" w:type="dxa"/>
            <w:vMerge/>
          </w:tcPr>
          <w:p w14:paraId="5AF59BDF" w14:textId="77777777" w:rsidR="00C15CF0" w:rsidRPr="002E58DA" w:rsidRDefault="00C15CF0" w:rsidP="00C15CF0">
            <w:pPr>
              <w:keepNext/>
              <w:rPr>
                <w:sz w:val="12"/>
                <w:szCs w:val="12"/>
              </w:rPr>
            </w:pPr>
          </w:p>
        </w:tc>
        <w:tc>
          <w:tcPr>
            <w:tcW w:w="3827" w:type="dxa"/>
            <w:shd w:val="clear" w:color="auto" w:fill="auto"/>
          </w:tcPr>
          <w:p w14:paraId="1B69B1E6" w14:textId="5E44C6A5"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39</w:t>
            </w:r>
            <w:r w:rsidRPr="005F6F25">
              <w:rPr>
                <w:sz w:val="14"/>
                <w:szCs w:val="14"/>
              </w:rPr>
              <w:t>]</w:t>
            </w:r>
          </w:p>
        </w:tc>
      </w:tr>
      <w:tr w:rsidR="00C15CF0" w:rsidRPr="002E58DA" w14:paraId="0708BB50" w14:textId="77777777" w:rsidTr="00195DAD">
        <w:tc>
          <w:tcPr>
            <w:tcW w:w="1418" w:type="dxa"/>
            <w:shd w:val="clear" w:color="auto" w:fill="auto"/>
          </w:tcPr>
          <w:p w14:paraId="1BD37332" w14:textId="5E357C8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FFFFFF</w:t>
            </w:r>
            <w:r>
              <w:rPr>
                <w:sz w:val="14"/>
                <w:szCs w:val="14"/>
              </w:rPr>
              <w:t>4</w:t>
            </w:r>
          </w:p>
        </w:tc>
        <w:tc>
          <w:tcPr>
            <w:tcW w:w="1134" w:type="dxa"/>
            <w:vMerge/>
          </w:tcPr>
          <w:p w14:paraId="19F7102C" w14:textId="77777777" w:rsidR="00C15CF0" w:rsidRPr="002E58DA" w:rsidRDefault="00C15CF0" w:rsidP="00C15CF0">
            <w:pPr>
              <w:keepNext/>
              <w:rPr>
                <w:sz w:val="12"/>
                <w:szCs w:val="12"/>
              </w:rPr>
            </w:pPr>
          </w:p>
        </w:tc>
        <w:tc>
          <w:tcPr>
            <w:tcW w:w="3827" w:type="dxa"/>
            <w:shd w:val="clear" w:color="auto" w:fill="auto"/>
          </w:tcPr>
          <w:p w14:paraId="363414A4" w14:textId="110FB8FA"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-39</w:t>
            </w:r>
            <w:r w:rsidRPr="005F6F25">
              <w:rPr>
                <w:sz w:val="14"/>
                <w:szCs w:val="14"/>
              </w:rPr>
              <w:t>]</w:t>
            </w:r>
          </w:p>
        </w:tc>
      </w:tr>
      <w:tr w:rsidR="00C15CF0" w:rsidRPr="002E58DA" w14:paraId="33A120A2" w14:textId="77777777" w:rsidTr="00195DAD">
        <w:tc>
          <w:tcPr>
            <w:tcW w:w="1418" w:type="dxa"/>
            <w:shd w:val="clear" w:color="auto" w:fill="auto"/>
          </w:tcPr>
          <w:p w14:paraId="75069678" w14:textId="5F5517F6" w:rsidR="00C15CF0" w:rsidRPr="00D67EF4" w:rsidRDefault="00C15CF0" w:rsidP="00C15CF0">
            <w:pPr>
              <w:rPr>
                <w:sz w:val="14"/>
                <w:szCs w:val="14"/>
              </w:rPr>
            </w:pPr>
            <w:r w:rsidRPr="00D67EF4">
              <w:rPr>
                <w:sz w:val="14"/>
                <w:szCs w:val="14"/>
              </w:rPr>
              <w:lastRenderedPageBreak/>
              <w:t>0x</w:t>
            </w:r>
            <w:r>
              <w:rPr>
                <w:sz w:val="14"/>
                <w:szCs w:val="14"/>
              </w:rPr>
              <w:t>83</w:t>
            </w:r>
            <w:r w:rsidRPr="00D67EF4">
              <w:rPr>
                <w:sz w:val="14"/>
                <w:szCs w:val="14"/>
              </w:rPr>
              <w:t>FFFFF</w:t>
            </w:r>
            <w:r>
              <w:rPr>
                <w:sz w:val="14"/>
                <w:szCs w:val="14"/>
              </w:rPr>
              <w:t>A8</w:t>
            </w:r>
          </w:p>
        </w:tc>
        <w:tc>
          <w:tcPr>
            <w:tcW w:w="1134" w:type="dxa"/>
            <w:vMerge/>
          </w:tcPr>
          <w:p w14:paraId="18C77275" w14:textId="77777777" w:rsidR="00C15CF0" w:rsidRPr="002E58DA" w:rsidRDefault="00C15CF0" w:rsidP="00C15CF0">
            <w:pPr>
              <w:keepNext/>
              <w:rPr>
                <w:sz w:val="12"/>
                <w:szCs w:val="12"/>
              </w:rPr>
            </w:pPr>
          </w:p>
        </w:tc>
        <w:tc>
          <w:tcPr>
            <w:tcW w:w="3827" w:type="dxa"/>
            <w:shd w:val="clear" w:color="auto" w:fill="auto"/>
          </w:tcPr>
          <w:p w14:paraId="367EA588" w14:textId="371BCB04"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40</w:t>
            </w:r>
            <w:r w:rsidRPr="005F6F25">
              <w:rPr>
                <w:sz w:val="14"/>
                <w:szCs w:val="14"/>
              </w:rPr>
              <w:t>]</w:t>
            </w:r>
          </w:p>
        </w:tc>
      </w:tr>
      <w:tr w:rsidR="00C15CF0" w:rsidRPr="002E58DA" w14:paraId="2BB460F0" w14:textId="77777777" w:rsidTr="00195DAD">
        <w:tc>
          <w:tcPr>
            <w:tcW w:w="1418" w:type="dxa"/>
            <w:shd w:val="clear" w:color="auto" w:fill="auto"/>
          </w:tcPr>
          <w:p w14:paraId="476DB29B" w14:textId="326029B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A</w:t>
            </w:r>
            <w:r w:rsidRPr="00D67EF4">
              <w:rPr>
                <w:sz w:val="14"/>
                <w:szCs w:val="14"/>
              </w:rPr>
              <w:t>C</w:t>
            </w:r>
          </w:p>
        </w:tc>
        <w:tc>
          <w:tcPr>
            <w:tcW w:w="1134" w:type="dxa"/>
            <w:vMerge/>
          </w:tcPr>
          <w:p w14:paraId="5669B049" w14:textId="77777777" w:rsidR="00C15CF0" w:rsidRPr="002E58DA" w:rsidRDefault="00C15CF0" w:rsidP="00C15CF0">
            <w:pPr>
              <w:keepNext/>
              <w:rPr>
                <w:sz w:val="12"/>
                <w:szCs w:val="12"/>
              </w:rPr>
            </w:pPr>
          </w:p>
        </w:tc>
        <w:tc>
          <w:tcPr>
            <w:tcW w:w="3827" w:type="dxa"/>
            <w:shd w:val="clear" w:color="auto" w:fill="auto"/>
          </w:tcPr>
          <w:p w14:paraId="2F9CC167" w14:textId="298AFDC7"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-40</w:t>
            </w:r>
            <w:r w:rsidRPr="005F6F25">
              <w:rPr>
                <w:sz w:val="14"/>
                <w:szCs w:val="14"/>
              </w:rPr>
              <w:t>]</w:t>
            </w:r>
          </w:p>
        </w:tc>
      </w:tr>
      <w:tr w:rsidR="00C15CF0" w:rsidRPr="002E58DA" w14:paraId="26649D62" w14:textId="77777777" w:rsidTr="00195DAD">
        <w:tc>
          <w:tcPr>
            <w:tcW w:w="1418" w:type="dxa"/>
            <w:shd w:val="clear" w:color="auto" w:fill="auto"/>
          </w:tcPr>
          <w:p w14:paraId="41F7ACD5" w14:textId="7522D3B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B0</w:t>
            </w:r>
          </w:p>
        </w:tc>
        <w:tc>
          <w:tcPr>
            <w:tcW w:w="1134" w:type="dxa"/>
            <w:vMerge/>
          </w:tcPr>
          <w:p w14:paraId="55AE3275" w14:textId="77777777" w:rsidR="00C15CF0" w:rsidRPr="002E58DA" w:rsidRDefault="00C15CF0" w:rsidP="00C15CF0">
            <w:pPr>
              <w:keepNext/>
              <w:rPr>
                <w:sz w:val="12"/>
                <w:szCs w:val="12"/>
              </w:rPr>
            </w:pPr>
          </w:p>
        </w:tc>
        <w:tc>
          <w:tcPr>
            <w:tcW w:w="3827" w:type="dxa"/>
            <w:shd w:val="clear" w:color="auto" w:fill="auto"/>
          </w:tcPr>
          <w:p w14:paraId="16D28C7F" w14:textId="4ABC8547"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41</w:t>
            </w:r>
            <w:r w:rsidRPr="005F6F25">
              <w:rPr>
                <w:sz w:val="14"/>
                <w:szCs w:val="14"/>
              </w:rPr>
              <w:t>]</w:t>
            </w:r>
          </w:p>
        </w:tc>
      </w:tr>
      <w:tr w:rsidR="00C15CF0" w:rsidRPr="002E58DA" w14:paraId="69FAC807" w14:textId="77777777" w:rsidTr="00195DAD">
        <w:tc>
          <w:tcPr>
            <w:tcW w:w="1418" w:type="dxa"/>
            <w:shd w:val="clear" w:color="auto" w:fill="auto"/>
          </w:tcPr>
          <w:p w14:paraId="7CF689BF" w14:textId="7EEF44B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B4</w:t>
            </w:r>
          </w:p>
        </w:tc>
        <w:tc>
          <w:tcPr>
            <w:tcW w:w="1134" w:type="dxa"/>
            <w:vMerge/>
          </w:tcPr>
          <w:p w14:paraId="190F59BA" w14:textId="77777777" w:rsidR="00C15CF0" w:rsidRPr="002E58DA" w:rsidRDefault="00C15CF0" w:rsidP="00C15CF0">
            <w:pPr>
              <w:keepNext/>
              <w:rPr>
                <w:sz w:val="12"/>
                <w:szCs w:val="12"/>
              </w:rPr>
            </w:pPr>
          </w:p>
        </w:tc>
        <w:tc>
          <w:tcPr>
            <w:tcW w:w="3827" w:type="dxa"/>
            <w:shd w:val="clear" w:color="auto" w:fill="auto"/>
          </w:tcPr>
          <w:p w14:paraId="7CF1F96D" w14:textId="05431C1B"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-41</w:t>
            </w:r>
            <w:r w:rsidRPr="005F6F25">
              <w:rPr>
                <w:sz w:val="14"/>
                <w:szCs w:val="14"/>
              </w:rPr>
              <w:t>]</w:t>
            </w:r>
          </w:p>
        </w:tc>
      </w:tr>
      <w:tr w:rsidR="00C15CF0" w:rsidRPr="002E58DA" w14:paraId="1725DAD1" w14:textId="77777777" w:rsidTr="00195DAD">
        <w:tc>
          <w:tcPr>
            <w:tcW w:w="1418" w:type="dxa"/>
            <w:shd w:val="clear" w:color="auto" w:fill="auto"/>
          </w:tcPr>
          <w:p w14:paraId="54D89114" w14:textId="1780E9F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B8</w:t>
            </w:r>
          </w:p>
        </w:tc>
        <w:tc>
          <w:tcPr>
            <w:tcW w:w="1134" w:type="dxa"/>
            <w:vMerge/>
          </w:tcPr>
          <w:p w14:paraId="1342929F" w14:textId="77777777" w:rsidR="00C15CF0" w:rsidRPr="002E58DA" w:rsidRDefault="00C15CF0" w:rsidP="00C15CF0">
            <w:pPr>
              <w:keepNext/>
              <w:rPr>
                <w:sz w:val="12"/>
                <w:szCs w:val="12"/>
              </w:rPr>
            </w:pPr>
          </w:p>
        </w:tc>
        <w:tc>
          <w:tcPr>
            <w:tcW w:w="3827" w:type="dxa"/>
            <w:shd w:val="clear" w:color="auto" w:fill="auto"/>
          </w:tcPr>
          <w:p w14:paraId="7BFF95E1" w14:textId="7F6DEF78"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42</w:t>
            </w:r>
            <w:r w:rsidRPr="005F6F25">
              <w:rPr>
                <w:sz w:val="14"/>
                <w:szCs w:val="14"/>
              </w:rPr>
              <w:t>]</w:t>
            </w:r>
          </w:p>
        </w:tc>
      </w:tr>
      <w:tr w:rsidR="00C15CF0" w:rsidRPr="002E58DA" w14:paraId="14D86AAE" w14:textId="77777777" w:rsidTr="00195DAD">
        <w:tc>
          <w:tcPr>
            <w:tcW w:w="1418" w:type="dxa"/>
            <w:shd w:val="clear" w:color="auto" w:fill="auto"/>
          </w:tcPr>
          <w:p w14:paraId="224843FE" w14:textId="71F27C38"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w:t>
            </w:r>
            <w:r w:rsidRPr="00D67EF4">
              <w:rPr>
                <w:sz w:val="14"/>
                <w:szCs w:val="14"/>
              </w:rPr>
              <w:t>C</w:t>
            </w:r>
          </w:p>
        </w:tc>
        <w:tc>
          <w:tcPr>
            <w:tcW w:w="1134" w:type="dxa"/>
            <w:vMerge/>
          </w:tcPr>
          <w:p w14:paraId="4965265D" w14:textId="77777777" w:rsidR="00C15CF0" w:rsidRPr="002E58DA" w:rsidRDefault="00C15CF0" w:rsidP="00C15CF0">
            <w:pPr>
              <w:keepNext/>
              <w:rPr>
                <w:sz w:val="12"/>
                <w:szCs w:val="12"/>
              </w:rPr>
            </w:pPr>
          </w:p>
        </w:tc>
        <w:tc>
          <w:tcPr>
            <w:tcW w:w="3827" w:type="dxa"/>
            <w:shd w:val="clear" w:color="auto" w:fill="auto"/>
          </w:tcPr>
          <w:p w14:paraId="487D9560" w14:textId="1804A7C1" w:rsidR="00C15CF0" w:rsidRPr="005F6F25" w:rsidRDefault="00C15CF0" w:rsidP="00C15CF0">
            <w:pPr>
              <w:keepNext/>
              <w:jc w:val="center"/>
              <w:rPr>
                <w:sz w:val="14"/>
                <w:szCs w:val="14"/>
              </w:rPr>
            </w:pPr>
            <w:proofErr w:type="gramStart"/>
            <w:r w:rsidRPr="005F6F25">
              <w:rPr>
                <w:sz w:val="14"/>
                <w:szCs w:val="14"/>
              </w:rPr>
              <w:t>p[</w:t>
            </w:r>
            <w:proofErr w:type="gramEnd"/>
            <w:r>
              <w:rPr>
                <w:sz w:val="14"/>
                <w:szCs w:val="14"/>
              </w:rPr>
              <w:t>-42</w:t>
            </w:r>
            <w:r w:rsidRPr="005F6F25">
              <w:rPr>
                <w:sz w:val="14"/>
                <w:szCs w:val="14"/>
              </w:rPr>
              <w:t>]</w:t>
            </w:r>
          </w:p>
        </w:tc>
      </w:tr>
    </w:tbl>
    <w:p w14:paraId="4D8150C7" w14:textId="77777777" w:rsidR="00531628" w:rsidRDefault="00531628" w:rsidP="00531628">
      <w:pPr>
        <w:pStyle w:val="Caption"/>
      </w:pPr>
    </w:p>
    <w:p w14:paraId="00341464" w14:textId="77777777" w:rsidR="008C71FD" w:rsidRDefault="008C71FD" w:rsidP="00ED072D">
      <w:pPr>
        <w:pStyle w:val="Caption"/>
        <w:rPr>
          <w:b w:val="0"/>
        </w:rPr>
      </w:pPr>
    </w:p>
    <w:p w14:paraId="68FEF899" w14:textId="77777777" w:rsidR="00ED072D" w:rsidRPr="00DF6FFA" w:rsidRDefault="00ED072D" w:rsidP="00ED072D">
      <w:pPr>
        <w:pStyle w:val="Caption"/>
        <w:rPr>
          <w:b w:val="0"/>
        </w:rPr>
      </w:pPr>
      <w:r w:rsidRPr="00DF6FFA">
        <w:rPr>
          <w:b w:val="0"/>
        </w:rPr>
        <w:t xml:space="preserve">Table </w:t>
      </w:r>
      <w:r>
        <w:rPr>
          <w:b w:val="0"/>
        </w:rPr>
        <w:fldChar w:fldCharType="begin"/>
      </w:r>
      <w:r>
        <w:rPr>
          <w:b w:val="0"/>
        </w:rPr>
        <w:instrText xml:space="preserve"> STYLEREF 1 \s </w:instrText>
      </w:r>
      <w:r>
        <w:rPr>
          <w:b w:val="0"/>
        </w:rPr>
        <w:fldChar w:fldCharType="separate"/>
      </w:r>
      <w:r w:rsidR="00E51D5E">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E51D5E">
        <w:rPr>
          <w:b w:val="0"/>
          <w:noProof/>
        </w:rPr>
        <w:t>12</w:t>
      </w:r>
      <w:r>
        <w:rPr>
          <w:b w:val="0"/>
        </w:rPr>
        <w:fldChar w:fldCharType="end"/>
      </w:r>
      <w:bookmarkEnd w:id="69"/>
      <w:r w:rsidRPr="00DF6FFA">
        <w:rPr>
          <w:b w:val="0"/>
        </w:rPr>
        <w:t xml:space="preserve">: FOP Organisation in the TLPs over </w:t>
      </w:r>
      <w:proofErr w:type="gramStart"/>
      <w:r w:rsidRPr="00DF6FFA">
        <w:rPr>
          <w:b w:val="0"/>
        </w:rPr>
        <w:t>PCIe  to</w:t>
      </w:r>
      <w:proofErr w:type="gramEnd"/>
      <w:r w:rsidRPr="00DF6FFA">
        <w:rPr>
          <w:b w:val="0"/>
        </w:rPr>
        <w:t xml:space="preserve"> the PC/Computer</w:t>
      </w:r>
    </w:p>
    <w:p w14:paraId="1893EF3C" w14:textId="77777777" w:rsidR="00ED072D" w:rsidRDefault="00ED072D" w:rsidP="00ED072D"/>
    <w:p w14:paraId="7E4D9700" w14:textId="77777777" w:rsidR="00EF608E" w:rsidRDefault="00ED072D" w:rsidP="00ED072D">
      <w:r>
        <w:t xml:space="preserve">Note </w:t>
      </w:r>
      <w:proofErr w:type="gramStart"/>
      <w:r>
        <w:t>that</w:t>
      </w:r>
      <w:r w:rsidR="00EF608E">
        <w:t>:-</w:t>
      </w:r>
      <w:proofErr w:type="gramEnd"/>
    </w:p>
    <w:p w14:paraId="7A567E7F" w14:textId="77777777" w:rsidR="00EF608E" w:rsidRDefault="00EF608E" w:rsidP="00EF608E">
      <w:r>
        <w:t>The byte address range for DDR4 SDRAM #2 as seen via the PCIe is 0x6,0000,0000 to 0x</w:t>
      </w:r>
      <w:proofErr w:type="gramStart"/>
      <w:r>
        <w:t>6,FFFF</w:t>
      </w:r>
      <w:proofErr w:type="gramEnd"/>
      <w:r>
        <w:t xml:space="preserve">,FFFF. </w:t>
      </w:r>
    </w:p>
    <w:p w14:paraId="633FD3A9" w14:textId="77777777" w:rsidR="00EF608E" w:rsidRDefault="00EF608E" w:rsidP="00ED072D"/>
    <w:p w14:paraId="22A7D3A3" w14:textId="77777777" w:rsidR="00EF608E" w:rsidRDefault="00EF608E" w:rsidP="00EF608E">
      <w:r>
        <w:t>The byte address range for DDR4 SDRAM #3 as seen via the PCIe is 0x</w:t>
      </w:r>
      <w:r w:rsidR="009A2F51">
        <w:t>8</w:t>
      </w:r>
      <w:r>
        <w:t>,0000,0000 to 0x</w:t>
      </w:r>
      <w:proofErr w:type="gramStart"/>
      <w:r w:rsidR="009A2F51">
        <w:t>8</w:t>
      </w:r>
      <w:r>
        <w:t>,FFFF</w:t>
      </w:r>
      <w:proofErr w:type="gramEnd"/>
      <w:r>
        <w:t xml:space="preserve">,FFFF. </w:t>
      </w:r>
    </w:p>
    <w:p w14:paraId="1B6ED482" w14:textId="77777777" w:rsidR="00EF608E" w:rsidRDefault="00EF608E" w:rsidP="00ED072D"/>
    <w:p w14:paraId="05DB2CDD" w14:textId="77777777" w:rsidR="00ED072D" w:rsidRDefault="00ED072D" w:rsidP="00ED072D">
      <w:pPr>
        <w:pStyle w:val="Heading1"/>
      </w:pPr>
      <w:r>
        <w:br w:type="page"/>
      </w:r>
      <w:bookmarkStart w:id="70" w:name="_Ref499897813"/>
      <w:bookmarkStart w:id="71" w:name="_Toc83713289"/>
      <w:bookmarkStart w:id="72" w:name="_Toc128755423"/>
      <w:r>
        <w:lastRenderedPageBreak/>
        <w:t xml:space="preserve">FDAS MCI Memory mapped </w:t>
      </w:r>
      <w:proofErr w:type="gramStart"/>
      <w:r>
        <w:t>Interface</w:t>
      </w:r>
      <w:bookmarkEnd w:id="70"/>
      <w:bookmarkEnd w:id="71"/>
      <w:bookmarkEnd w:id="72"/>
      <w:proofErr w:type="gramEnd"/>
    </w:p>
    <w:p w14:paraId="4454BF26" w14:textId="77777777" w:rsidR="00ED072D" w:rsidRDefault="00ED072D" w:rsidP="00ED072D"/>
    <w:p w14:paraId="0235FCBC" w14:textId="77777777" w:rsidR="00B31AA9" w:rsidRDefault="00B31AA9" w:rsidP="00B31AA9">
      <w:r>
        <w:t>Note that the Base Address offset in the PCIe “Type 0” Configuration Space for BAR2 must be added to the addresses detailed in this section.</w:t>
      </w:r>
    </w:p>
    <w:p w14:paraId="6C2D694C" w14:textId="77777777" w:rsidR="00B31AA9" w:rsidRDefault="00B31AA9" w:rsidP="00B31AA9"/>
    <w:p w14:paraId="252D80E0" w14:textId="77777777" w:rsidR="00B31AA9" w:rsidRDefault="00B31AA9" w:rsidP="00B31AA9">
      <w:r>
        <w:t>Note the addresses in the Memory Map are byte based.</w:t>
      </w:r>
    </w:p>
    <w:p w14:paraId="5DB5C9F2" w14:textId="77777777" w:rsidR="00B31AA9" w:rsidRDefault="00B31AA9" w:rsidP="00B31AA9"/>
    <w:p w14:paraId="22112813" w14:textId="77777777" w:rsidR="00B31AA9" w:rsidRDefault="00B31AA9" w:rsidP="00B31AA9">
      <w:pPr>
        <w:pStyle w:val="Heading2"/>
        <w:tabs>
          <w:tab w:val="clear" w:pos="142"/>
          <w:tab w:val="num" w:pos="1002"/>
        </w:tabs>
        <w:ind w:left="1002" w:hanging="1002"/>
      </w:pPr>
      <w:bookmarkStart w:id="73" w:name="_Toc531009025"/>
      <w:bookmarkStart w:id="74" w:name="_Toc83713290"/>
      <w:bookmarkStart w:id="75" w:name="_Toc120529336"/>
      <w:bookmarkStart w:id="76" w:name="_Toc128755424"/>
      <w:r>
        <w:t>Address Decode</w:t>
      </w:r>
      <w:bookmarkEnd w:id="73"/>
      <w:bookmarkEnd w:id="74"/>
      <w:bookmarkEnd w:id="75"/>
      <w:bookmarkEnd w:id="76"/>
    </w:p>
    <w:p w14:paraId="073B2E9B" w14:textId="77777777" w:rsidR="00B31AA9" w:rsidRDefault="00B31AA9" w:rsidP="00B31AA9">
      <w:pPr>
        <w:rPr>
          <w:lang w:eastAsia="en-GB"/>
        </w:rPr>
      </w:pPr>
    </w:p>
    <w:tbl>
      <w:tblPr>
        <w:tblW w:w="0" w:type="auto"/>
        <w:tblCellMar>
          <w:left w:w="0" w:type="dxa"/>
          <w:right w:w="0" w:type="dxa"/>
        </w:tblCellMar>
        <w:tblLook w:val="04A0" w:firstRow="1" w:lastRow="0" w:firstColumn="1" w:lastColumn="0" w:noHBand="0" w:noVBand="1"/>
      </w:tblPr>
      <w:tblGrid>
        <w:gridCol w:w="1301"/>
        <w:gridCol w:w="1189"/>
        <w:gridCol w:w="1179"/>
        <w:gridCol w:w="1546"/>
        <w:gridCol w:w="1446"/>
      </w:tblGrid>
      <w:tr w:rsidR="00B31AA9" w14:paraId="667A3F6E" w14:textId="77777777" w:rsidTr="00891C16">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0477B1A6" w14:textId="77777777" w:rsidR="00B31AA9" w:rsidRDefault="00B31AA9" w:rsidP="00891C16">
            <w:pPr>
              <w:jc w:val="center"/>
              <w:rPr>
                <w:rFonts w:cs="Arial"/>
                <w:color w:val="000000"/>
                <w:sz w:val="20"/>
                <w:szCs w:val="20"/>
              </w:rPr>
            </w:pPr>
            <w:r>
              <w:rPr>
                <w:rFonts w:cs="Arial"/>
                <w:color w:val="000000"/>
                <w:sz w:val="20"/>
                <w:szCs w:val="20"/>
              </w:rPr>
              <w:t>Instance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EE6EFC3" w14:textId="77777777" w:rsidR="00B31AA9" w:rsidRDefault="00B31AA9" w:rsidP="00891C16">
            <w:pPr>
              <w:jc w:val="center"/>
              <w:rPr>
                <w:rFonts w:cs="Arial"/>
                <w:color w:val="000000"/>
                <w:sz w:val="20"/>
                <w:szCs w:val="20"/>
              </w:rPr>
            </w:pPr>
            <w:r>
              <w:rPr>
                <w:rFonts w:cs="Arial"/>
                <w:color w:val="000000"/>
                <w:sz w:val="20"/>
                <w:szCs w:val="20"/>
              </w:rPr>
              <w:t>Module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C891076" w14:textId="77777777" w:rsidR="00B31AA9" w:rsidRDefault="00B31AA9" w:rsidP="00891C16">
            <w:pPr>
              <w:jc w:val="center"/>
              <w:rPr>
                <w:rFonts w:cs="Arial"/>
                <w:color w:val="000000"/>
                <w:sz w:val="20"/>
                <w:szCs w:val="20"/>
              </w:rPr>
            </w:pPr>
            <w:r>
              <w:rPr>
                <w:rFonts w:cs="Arial"/>
                <w:color w:val="000000"/>
                <w:sz w:val="20"/>
                <w:szCs w:val="20"/>
              </w:rPr>
              <w:t>Size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31496C30" w14:textId="77777777" w:rsidR="00B31AA9" w:rsidRDefault="00B31AA9" w:rsidP="00891C16">
            <w:pPr>
              <w:jc w:val="center"/>
              <w:rPr>
                <w:rFonts w:cs="Arial"/>
                <w:color w:val="000000"/>
                <w:sz w:val="20"/>
                <w:szCs w:val="20"/>
              </w:rPr>
            </w:pPr>
            <w:r>
              <w:rPr>
                <w:rFonts w:cs="Arial"/>
                <w:color w:val="000000"/>
                <w:sz w:val="20"/>
                <w:szCs w:val="20"/>
              </w:rPr>
              <w:t>Base Address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68C847E0" w14:textId="77777777" w:rsidR="00B31AA9" w:rsidRDefault="00B31AA9" w:rsidP="00891C16">
            <w:pPr>
              <w:jc w:val="center"/>
              <w:rPr>
                <w:rFonts w:cs="Arial"/>
                <w:color w:val="000000"/>
                <w:sz w:val="20"/>
                <w:szCs w:val="20"/>
              </w:rPr>
            </w:pPr>
            <w:r>
              <w:rPr>
                <w:rFonts w:cs="Arial"/>
                <w:color w:val="000000"/>
                <w:sz w:val="20"/>
                <w:szCs w:val="20"/>
              </w:rPr>
              <w:t>End Address</w:t>
            </w:r>
          </w:p>
        </w:tc>
      </w:tr>
      <w:tr w:rsidR="00B31AA9" w14:paraId="1B5A569E"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AE03DBE" w14:textId="77777777" w:rsidR="00B31AA9" w:rsidRDefault="00B31AA9" w:rsidP="00891C16">
            <w:pPr>
              <w:jc w:val="center"/>
              <w:rPr>
                <w:rFonts w:cs="Arial"/>
                <w:color w:val="000000"/>
                <w:sz w:val="20"/>
                <w:szCs w:val="20"/>
              </w:rPr>
            </w:pPr>
            <w:r>
              <w:rPr>
                <w:rFonts w:cs="Arial"/>
                <w:color w:val="000000"/>
                <w:sz w:val="20"/>
                <w:szCs w:val="20"/>
              </w:rPr>
              <w:t>TOPMCI_1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7AD999D" w14:textId="77777777" w:rsidR="00B31AA9" w:rsidRDefault="00B31AA9" w:rsidP="00891C16">
            <w:pPr>
              <w:jc w:val="center"/>
              <w:rPr>
                <w:rFonts w:cs="Arial"/>
                <w:color w:val="000000"/>
                <w:sz w:val="20"/>
                <w:szCs w:val="20"/>
              </w:rPr>
            </w:pPr>
            <w:r>
              <w:rPr>
                <w:rFonts w:cs="Arial"/>
                <w:color w:val="000000"/>
                <w:sz w:val="20"/>
                <w:szCs w:val="20"/>
              </w:rPr>
              <w:t>MCI_TOP</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9EACB9E"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F922CFD" w14:textId="77777777" w:rsidR="00B31AA9" w:rsidRDefault="00B31AA9" w:rsidP="00891C16">
            <w:pPr>
              <w:jc w:val="center"/>
              <w:rPr>
                <w:rFonts w:cs="Arial"/>
                <w:color w:val="000000"/>
                <w:sz w:val="20"/>
                <w:szCs w:val="20"/>
              </w:rPr>
            </w:pPr>
            <w:r>
              <w:rPr>
                <w:rFonts w:cs="Arial"/>
                <w:color w:val="000000"/>
                <w:sz w:val="20"/>
                <w:szCs w:val="20"/>
              </w:rPr>
              <w:t>0x000000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5D4AF6B" w14:textId="77777777" w:rsidR="00B31AA9" w:rsidRDefault="00B31AA9" w:rsidP="00891C16">
            <w:pPr>
              <w:jc w:val="center"/>
              <w:rPr>
                <w:rFonts w:cs="Arial"/>
                <w:color w:val="000000"/>
                <w:sz w:val="20"/>
                <w:szCs w:val="20"/>
              </w:rPr>
            </w:pPr>
            <w:r>
              <w:rPr>
                <w:rFonts w:cs="Arial"/>
                <w:color w:val="000000"/>
                <w:sz w:val="20"/>
                <w:szCs w:val="20"/>
              </w:rPr>
              <w:t>0x3FFFFF</w:t>
            </w:r>
          </w:p>
        </w:tc>
      </w:tr>
      <w:tr w:rsidR="00B31AA9" w14:paraId="06CF8754"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3B9AE75" w14:textId="77777777" w:rsidR="00B31AA9" w:rsidRDefault="00B31AA9" w:rsidP="00891C16">
            <w:pPr>
              <w:jc w:val="center"/>
              <w:rPr>
                <w:rFonts w:cs="Arial"/>
                <w:color w:val="000000"/>
                <w:sz w:val="20"/>
                <w:szCs w:val="20"/>
              </w:rPr>
            </w:pPr>
            <w:r>
              <w:rPr>
                <w:rFonts w:cs="Arial"/>
                <w:color w:val="000000"/>
                <w:sz w:val="20"/>
                <w:szCs w:val="20"/>
              </w:rPr>
              <w:t>CTRL_1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566AE26" w14:textId="77777777" w:rsidR="00B31AA9" w:rsidRDefault="00B31AA9" w:rsidP="00891C16">
            <w:pPr>
              <w:jc w:val="center"/>
              <w:rPr>
                <w:rFonts w:cs="Arial"/>
                <w:color w:val="000000"/>
                <w:sz w:val="20"/>
                <w:szCs w:val="20"/>
              </w:rPr>
            </w:pPr>
            <w:r>
              <w:rPr>
                <w:rFonts w:cs="Arial"/>
                <w:color w:val="000000"/>
                <w:sz w:val="20"/>
                <w:szCs w:val="20"/>
              </w:rPr>
              <w:t>CTRL</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F33B428" w14:textId="77777777" w:rsidR="00B31AA9" w:rsidRDefault="00B31AA9" w:rsidP="00891C16">
            <w:pPr>
              <w:jc w:val="center"/>
              <w:rPr>
                <w:rFonts w:cs="Arial"/>
                <w:color w:val="000000"/>
                <w:sz w:val="20"/>
                <w:szCs w:val="20"/>
              </w:rPr>
            </w:pPr>
            <w:r>
              <w:rPr>
                <w:rFonts w:cs="Arial"/>
                <w:color w:val="000000"/>
                <w:sz w:val="20"/>
                <w:szCs w:val="20"/>
              </w:rPr>
              <w:t>0x200000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D933FE4"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506F41B" w14:textId="77777777" w:rsidR="00B31AA9" w:rsidRDefault="00B31AA9" w:rsidP="00891C16">
            <w:pPr>
              <w:jc w:val="center"/>
              <w:rPr>
                <w:rFonts w:cs="Arial"/>
                <w:color w:val="000000"/>
                <w:sz w:val="20"/>
                <w:szCs w:val="20"/>
              </w:rPr>
            </w:pPr>
            <w:r>
              <w:rPr>
                <w:rFonts w:cs="Arial"/>
                <w:color w:val="000000"/>
                <w:sz w:val="20"/>
                <w:szCs w:val="20"/>
              </w:rPr>
              <w:t>0x5FFFFF</w:t>
            </w:r>
          </w:p>
        </w:tc>
      </w:tr>
      <w:tr w:rsidR="00B31AA9" w14:paraId="47F25E81"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2875AFC" w14:textId="77777777" w:rsidR="00B31AA9" w:rsidRDefault="00B31AA9" w:rsidP="00891C16">
            <w:pPr>
              <w:jc w:val="center"/>
              <w:rPr>
                <w:rFonts w:cs="Arial"/>
                <w:color w:val="000000"/>
                <w:sz w:val="20"/>
                <w:szCs w:val="20"/>
              </w:rPr>
            </w:pPr>
            <w:r>
              <w:rPr>
                <w:rFonts w:cs="Arial"/>
                <w:color w:val="000000"/>
                <w:sz w:val="20"/>
                <w:szCs w:val="20"/>
              </w:rPr>
              <w:t>MSIX_1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DBA5B99" w14:textId="77777777" w:rsidR="00B31AA9" w:rsidRDefault="00B31AA9" w:rsidP="00891C16">
            <w:pPr>
              <w:jc w:val="center"/>
              <w:rPr>
                <w:rFonts w:cs="Arial"/>
                <w:color w:val="000000"/>
                <w:sz w:val="20"/>
                <w:szCs w:val="20"/>
              </w:rPr>
            </w:pPr>
            <w:r>
              <w:rPr>
                <w:rFonts w:cs="Arial"/>
                <w:color w:val="000000"/>
                <w:sz w:val="20"/>
                <w:szCs w:val="20"/>
              </w:rPr>
              <w:t>MSIX</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158E58E" w14:textId="77777777" w:rsidR="00B31AA9" w:rsidRDefault="00B31AA9" w:rsidP="00891C16">
            <w:pPr>
              <w:jc w:val="center"/>
              <w:rPr>
                <w:rFonts w:cs="Arial"/>
                <w:color w:val="000000"/>
                <w:sz w:val="20"/>
                <w:szCs w:val="20"/>
              </w:rPr>
            </w:pPr>
            <w:r>
              <w:rPr>
                <w:rFonts w:cs="Arial"/>
                <w:color w:val="000000"/>
                <w:sz w:val="20"/>
                <w:szCs w:val="20"/>
              </w:rPr>
              <w:t>0x000040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A6B64DB" w14:textId="77777777" w:rsidR="00B31AA9" w:rsidRDefault="00B31AA9" w:rsidP="00891C16">
            <w:pPr>
              <w:jc w:val="center"/>
              <w:rPr>
                <w:rFonts w:cs="Arial"/>
                <w:color w:val="000000"/>
                <w:sz w:val="20"/>
                <w:szCs w:val="20"/>
              </w:rPr>
            </w:pPr>
            <w:r>
              <w:rPr>
                <w:rFonts w:cs="Arial"/>
                <w:color w:val="000000"/>
                <w:sz w:val="20"/>
                <w:szCs w:val="20"/>
              </w:rPr>
              <w:t>0x600000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5091189" w14:textId="77777777" w:rsidR="00B31AA9" w:rsidRDefault="00B31AA9" w:rsidP="00891C16">
            <w:pPr>
              <w:jc w:val="center"/>
              <w:rPr>
                <w:rFonts w:cs="Arial"/>
                <w:color w:val="000000"/>
                <w:sz w:val="20"/>
                <w:szCs w:val="20"/>
              </w:rPr>
            </w:pPr>
            <w:r>
              <w:rPr>
                <w:rFonts w:cs="Arial"/>
                <w:color w:val="000000"/>
                <w:sz w:val="20"/>
                <w:szCs w:val="20"/>
              </w:rPr>
              <w:t>0x60003F</w:t>
            </w:r>
          </w:p>
        </w:tc>
      </w:tr>
      <w:tr w:rsidR="00B31AA9" w14:paraId="0363D253"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205B5F" w14:textId="77777777" w:rsidR="00B31AA9" w:rsidRDefault="00B31AA9" w:rsidP="00891C16">
            <w:pPr>
              <w:jc w:val="center"/>
              <w:rPr>
                <w:rFonts w:cs="Arial"/>
                <w:color w:val="000000"/>
                <w:sz w:val="20"/>
                <w:szCs w:val="20"/>
              </w:rPr>
            </w:pPr>
            <w:r>
              <w:rPr>
                <w:rFonts w:cs="Arial"/>
                <w:color w:val="000000"/>
                <w:sz w:val="20"/>
                <w:szCs w:val="20"/>
              </w:rPr>
              <w:t>CONV_1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C5E238D" w14:textId="77777777" w:rsidR="00B31AA9" w:rsidRDefault="00B31AA9" w:rsidP="00891C16">
            <w:pPr>
              <w:jc w:val="center"/>
              <w:rPr>
                <w:rFonts w:cs="Arial"/>
                <w:color w:val="000000"/>
                <w:sz w:val="20"/>
                <w:szCs w:val="20"/>
              </w:rPr>
            </w:pPr>
            <w:r>
              <w:rPr>
                <w:rFonts w:cs="Arial"/>
                <w:color w:val="000000"/>
                <w:sz w:val="20"/>
                <w:szCs w:val="20"/>
              </w:rPr>
              <w:t>CONV</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286C278"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6DF652A" w14:textId="77777777" w:rsidR="00B31AA9" w:rsidRDefault="00B31AA9" w:rsidP="00891C16">
            <w:pPr>
              <w:jc w:val="center"/>
              <w:rPr>
                <w:rFonts w:cs="Arial"/>
                <w:color w:val="000000"/>
                <w:sz w:val="20"/>
                <w:szCs w:val="20"/>
              </w:rPr>
            </w:pPr>
            <w:r>
              <w:rPr>
                <w:rFonts w:cs="Arial"/>
                <w:color w:val="000000"/>
                <w:sz w:val="20"/>
                <w:szCs w:val="20"/>
              </w:rPr>
              <w:t>0x800000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338C17F" w14:textId="77777777" w:rsidR="00B31AA9" w:rsidRDefault="00B31AA9" w:rsidP="00891C16">
            <w:pPr>
              <w:jc w:val="center"/>
              <w:rPr>
                <w:rFonts w:cs="Arial"/>
                <w:color w:val="000000"/>
                <w:sz w:val="20"/>
                <w:szCs w:val="20"/>
              </w:rPr>
            </w:pPr>
            <w:r>
              <w:rPr>
                <w:rFonts w:cs="Arial"/>
                <w:color w:val="000000"/>
                <w:sz w:val="20"/>
                <w:szCs w:val="20"/>
              </w:rPr>
              <w:t>0xBFFFFF</w:t>
            </w:r>
          </w:p>
        </w:tc>
      </w:tr>
      <w:tr w:rsidR="00B31AA9" w14:paraId="6354B2C0"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7885B92" w14:textId="77777777" w:rsidR="00B31AA9" w:rsidRDefault="00B31AA9" w:rsidP="00891C16">
            <w:pPr>
              <w:jc w:val="center"/>
              <w:rPr>
                <w:rFonts w:cs="Arial"/>
                <w:color w:val="000000"/>
                <w:sz w:val="20"/>
                <w:szCs w:val="20"/>
              </w:rPr>
            </w:pPr>
            <w:r>
              <w:rPr>
                <w:rFonts w:cs="Arial"/>
                <w:color w:val="000000"/>
                <w:sz w:val="20"/>
                <w:szCs w:val="20"/>
              </w:rPr>
              <w:t>HSUM_1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52DCA54" w14:textId="77777777" w:rsidR="00B31AA9" w:rsidRDefault="00B31AA9" w:rsidP="00891C16">
            <w:pPr>
              <w:jc w:val="center"/>
              <w:rPr>
                <w:rFonts w:cs="Arial"/>
                <w:color w:val="000000"/>
                <w:sz w:val="20"/>
                <w:szCs w:val="20"/>
              </w:rPr>
            </w:pPr>
            <w:r>
              <w:rPr>
                <w:rFonts w:cs="Arial"/>
                <w:color w:val="000000"/>
                <w:sz w:val="20"/>
                <w:szCs w:val="20"/>
              </w:rPr>
              <w:t>HSUM</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B7CDA3" w14:textId="77777777" w:rsidR="00B31AA9" w:rsidRDefault="00B31AA9" w:rsidP="00891C16">
            <w:pPr>
              <w:jc w:val="center"/>
              <w:rPr>
                <w:rFonts w:cs="Arial"/>
                <w:color w:val="000000"/>
                <w:sz w:val="20"/>
                <w:szCs w:val="20"/>
              </w:rPr>
            </w:pPr>
            <w:r>
              <w:rPr>
                <w:rFonts w:cs="Arial"/>
                <w:color w:val="000000"/>
                <w:sz w:val="20"/>
                <w:szCs w:val="20"/>
              </w:rPr>
              <w:t>0x100000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E58A6E0" w14:textId="77777777" w:rsidR="00B31AA9" w:rsidRDefault="00B31AA9" w:rsidP="00891C16">
            <w:pPr>
              <w:jc w:val="center"/>
              <w:rPr>
                <w:rFonts w:cs="Arial"/>
                <w:color w:val="000000"/>
                <w:sz w:val="20"/>
                <w:szCs w:val="20"/>
              </w:rPr>
            </w:pPr>
            <w:r>
              <w:rPr>
                <w:rFonts w:cs="Arial"/>
                <w:color w:val="000000"/>
                <w:sz w:val="20"/>
                <w:szCs w:val="20"/>
              </w:rPr>
              <w:t>0xC00000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A06D637" w14:textId="77777777" w:rsidR="00B31AA9" w:rsidRDefault="00B31AA9" w:rsidP="00891C16">
            <w:pPr>
              <w:jc w:val="center"/>
              <w:rPr>
                <w:rFonts w:cs="Arial"/>
                <w:color w:val="000000"/>
                <w:sz w:val="20"/>
                <w:szCs w:val="20"/>
              </w:rPr>
            </w:pPr>
            <w:r>
              <w:rPr>
                <w:rFonts w:cs="Arial"/>
                <w:color w:val="000000"/>
                <w:sz w:val="20"/>
                <w:szCs w:val="20"/>
              </w:rPr>
              <w:t>0xCFFFFF</w:t>
            </w:r>
          </w:p>
        </w:tc>
      </w:tr>
    </w:tbl>
    <w:p w14:paraId="435A677C" w14:textId="77777777" w:rsidR="00B31AA9" w:rsidRPr="00307B91" w:rsidRDefault="00B31AA9" w:rsidP="00B31AA9">
      <w:pPr>
        <w:rPr>
          <w:lang w:eastAsia="en-GB"/>
        </w:rPr>
      </w:pPr>
    </w:p>
    <w:p w14:paraId="7E40E3EC" w14:textId="77777777" w:rsidR="00B31AA9" w:rsidRPr="00307B91" w:rsidRDefault="00B31AA9" w:rsidP="00B31AA9">
      <w:pPr>
        <w:spacing w:before="120" w:after="120"/>
        <w:rPr>
          <w:rFonts w:cs="Arial"/>
          <w:b/>
          <w:color w:val="FF0000"/>
          <w:szCs w:val="22"/>
          <w:lang w:eastAsia="en-GB"/>
        </w:rPr>
      </w:pPr>
      <w:r w:rsidRPr="00307B91">
        <w:rPr>
          <w:rFonts w:cs="Arial"/>
          <w:b/>
          <w:color w:val="FF0000"/>
          <w:szCs w:val="22"/>
          <w:lang w:eastAsia="en-GB"/>
        </w:rPr>
        <w:t xml:space="preserve">For convenience the base addresses have been added to the addresses in this Memory Map. </w:t>
      </w:r>
      <w:proofErr w:type="gramStart"/>
      <w:r w:rsidRPr="00307B91">
        <w:rPr>
          <w:rFonts w:cs="Arial"/>
          <w:b/>
          <w:color w:val="FF0000"/>
          <w:szCs w:val="22"/>
          <w:lang w:eastAsia="en-GB"/>
        </w:rPr>
        <w:t>However</w:t>
      </w:r>
      <w:proofErr w:type="gramEnd"/>
      <w:r w:rsidRPr="00307B91">
        <w:rPr>
          <w:rFonts w:cs="Arial"/>
          <w:b/>
          <w:color w:val="FF0000"/>
          <w:szCs w:val="22"/>
          <w:lang w:eastAsia="en-GB"/>
        </w:rPr>
        <w:t xml:space="preserve"> as the FDAS FPGA uses only the lower 32 bits of the 64-bit data bus from the PCIe Hard IP Macro all addresses should be doubled from this memory map for programming the Host PC.</w:t>
      </w:r>
    </w:p>
    <w:p w14:paraId="1A74D9CF" w14:textId="77777777" w:rsidR="00B31AA9" w:rsidRDefault="00B31AA9" w:rsidP="00B31AA9">
      <w:pPr>
        <w:spacing w:before="120" w:after="120"/>
        <w:rPr>
          <w:rFonts w:cs="Arial"/>
          <w:color w:val="000000"/>
          <w:szCs w:val="22"/>
          <w:lang w:eastAsia="en-GB"/>
        </w:rPr>
      </w:pPr>
    </w:p>
    <w:p w14:paraId="0FD4A475" w14:textId="77777777" w:rsidR="00ED072D" w:rsidRPr="00B31AA9" w:rsidRDefault="00B31AA9" w:rsidP="00ED072D">
      <w:pPr>
        <w:spacing w:before="120" w:after="120"/>
        <w:rPr>
          <w:rFonts w:cs="Arial"/>
          <w:b/>
          <w:color w:val="FF0000"/>
          <w:szCs w:val="22"/>
          <w:lang w:eastAsia="en-GB"/>
        </w:rPr>
      </w:pPr>
      <w:r w:rsidRPr="00B31AA9">
        <w:rPr>
          <w:rFonts w:cs="Arial"/>
          <w:b/>
          <w:color w:val="FF0000"/>
          <w:szCs w:val="22"/>
          <w:lang w:eastAsia="en-GB"/>
        </w:rPr>
        <w:t>Note that in the memory Map description below any references to DDR Interface #1 should be taken as referring to the DDR SDRAM that stores the incoming observation data and DDR Interface #2 should be taken as referring to the DDR SDRAMs that store the FOP.</w:t>
      </w:r>
    </w:p>
    <w:p w14:paraId="6BB5D034" w14:textId="77777777" w:rsidR="00ED072D" w:rsidRDefault="00ED072D" w:rsidP="00ED072D">
      <w:pPr>
        <w:pStyle w:val="Standardparagraph"/>
        <w:jc w:val="both"/>
        <w:rPr>
          <w:color w:val="000000"/>
        </w:rPr>
      </w:pPr>
      <w:r>
        <w:rPr>
          <w:color w:val="000000"/>
        </w:rPr>
        <w:br w:type="page"/>
      </w:r>
    </w:p>
    <w:p w14:paraId="39014178" w14:textId="77777777" w:rsidR="00ED072D" w:rsidRDefault="00ED072D" w:rsidP="00ED072D">
      <w:pPr>
        <w:pStyle w:val="Heading2"/>
        <w:tabs>
          <w:tab w:val="clear" w:pos="142"/>
          <w:tab w:val="num" w:pos="1002"/>
        </w:tabs>
        <w:ind w:left="1002" w:hanging="1002"/>
      </w:pPr>
      <w:bookmarkStart w:id="77" w:name="_Toc531009027"/>
      <w:bookmarkStart w:id="78" w:name="_Toc83713291"/>
      <w:bookmarkStart w:id="79" w:name="_Toc128755425"/>
      <w:r>
        <w:lastRenderedPageBreak/>
        <w:t>TOPMCI Memory Map</w:t>
      </w:r>
      <w:bookmarkEnd w:id="77"/>
      <w:bookmarkEnd w:id="78"/>
      <w:bookmarkEnd w:id="79"/>
    </w:p>
    <w:p w14:paraId="003965B3" w14:textId="77777777" w:rsidR="00ED072D" w:rsidRDefault="00ED072D" w:rsidP="00ED072D">
      <w:pPr>
        <w:rPr>
          <w:lang w:eastAsia="en-GB"/>
        </w:rPr>
      </w:pPr>
    </w:p>
    <w:p w14:paraId="34FF33FC" w14:textId="77777777" w:rsidR="00ED072D" w:rsidRDefault="00ED072D" w:rsidP="00ED072D">
      <w:pPr>
        <w:pStyle w:val="Heading3"/>
        <w:tabs>
          <w:tab w:val="clear" w:pos="142"/>
          <w:tab w:val="clear" w:pos="426"/>
          <w:tab w:val="num" w:pos="862"/>
          <w:tab w:val="left" w:pos="1440"/>
          <w:tab w:val="left" w:pos="4320"/>
        </w:tabs>
        <w:autoSpaceDE/>
        <w:autoSpaceDN/>
        <w:adjustRightInd/>
        <w:ind w:left="993" w:hanging="993"/>
      </w:pPr>
      <w:bookmarkStart w:id="80" w:name="_Toc531009028"/>
      <w:bookmarkStart w:id="81" w:name="_Toc83713292"/>
      <w:bookmarkStart w:id="82" w:name="_Toc128755426"/>
      <w:r>
        <w:t>Inventory</w:t>
      </w:r>
      <w:bookmarkEnd w:id="80"/>
      <w:bookmarkEnd w:id="81"/>
      <w:bookmarkEnd w:id="82"/>
    </w:p>
    <w:p w14:paraId="3D7A079E" w14:textId="77777777" w:rsidR="00ED072D" w:rsidRDefault="00ED072D" w:rsidP="00ED072D">
      <w:pPr>
        <w:pStyle w:val="Standardparagraph"/>
      </w:pPr>
    </w:p>
    <w:p w14:paraId="0D82FBB0"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PRODUCT_ID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88950A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FE46C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ED66A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88F1C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AF836F"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51F8A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BC71B6"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632D8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D783A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E2095C"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8E0602"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36CF0E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E89712" w14:textId="77777777" w:rsidR="00ED072D" w:rsidRDefault="00ED072D" w:rsidP="009A1B11">
            <w:pPr>
              <w:wordWrap w:val="0"/>
              <w:jc w:val="center"/>
              <w:rPr>
                <w:rFonts w:cs="Arial"/>
                <w:color w:val="000000"/>
                <w:sz w:val="18"/>
                <w:szCs w:val="18"/>
              </w:rPr>
            </w:pPr>
            <w:r>
              <w:rPr>
                <w:rFonts w:cs="Arial"/>
                <w:color w:val="000000"/>
                <w:sz w:val="18"/>
                <w:szCs w:val="18"/>
              </w:rPr>
              <w:t>0x000000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F87D6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EFDFE3" w14:textId="77777777" w:rsidR="00ED072D" w:rsidRDefault="00ED072D" w:rsidP="009A1B11">
            <w:pPr>
              <w:wordWrap w:val="0"/>
              <w:jc w:val="center"/>
              <w:rPr>
                <w:rFonts w:cs="Arial"/>
                <w:color w:val="000000"/>
                <w:sz w:val="18"/>
                <w:szCs w:val="18"/>
              </w:rPr>
            </w:pPr>
            <w:r>
              <w:rPr>
                <w:rFonts w:cs="Arial"/>
                <w:color w:val="000000"/>
                <w:sz w:val="18"/>
                <w:szCs w:val="18"/>
              </w:rPr>
              <w:t>PRODUCT_</w:t>
            </w:r>
            <w:proofErr w:type="gramStart"/>
            <w:r>
              <w:rPr>
                <w:rFonts w:cs="Arial"/>
                <w:color w:val="000000"/>
                <w:sz w:val="18"/>
                <w:szCs w:val="18"/>
              </w:rPr>
              <w:t>ID[</w:t>
            </w:r>
            <w:proofErr w:type="gramEnd"/>
            <w:r>
              <w:rPr>
                <w:rFonts w:cs="Arial"/>
                <w:color w:val="000000"/>
                <w:sz w:val="18"/>
                <w:szCs w:val="18"/>
              </w:rPr>
              <w:t>15:8]</w:t>
            </w:r>
          </w:p>
        </w:tc>
      </w:tr>
      <w:tr w:rsidR="00ED072D" w14:paraId="45E0885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62241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1012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9DBC5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507DF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FE98A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32D94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C5F20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E3A939"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DFDB0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1936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E7F575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DA8A9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0349F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39B91D" w14:textId="77777777" w:rsidR="00ED072D" w:rsidRDefault="00ED072D" w:rsidP="009A1B11">
            <w:pPr>
              <w:wordWrap w:val="0"/>
              <w:jc w:val="center"/>
              <w:rPr>
                <w:rFonts w:cs="Arial"/>
                <w:color w:val="000000"/>
                <w:sz w:val="18"/>
                <w:szCs w:val="18"/>
              </w:rPr>
            </w:pPr>
            <w:r>
              <w:rPr>
                <w:rFonts w:cs="Arial"/>
                <w:color w:val="000000"/>
                <w:sz w:val="18"/>
                <w:szCs w:val="18"/>
              </w:rPr>
              <w:t>PRODUCT_</w:t>
            </w:r>
            <w:proofErr w:type="gramStart"/>
            <w:r>
              <w:rPr>
                <w:rFonts w:cs="Arial"/>
                <w:color w:val="000000"/>
                <w:sz w:val="18"/>
                <w:szCs w:val="18"/>
              </w:rPr>
              <w:t>ID[</w:t>
            </w:r>
            <w:proofErr w:type="gramEnd"/>
            <w:r>
              <w:rPr>
                <w:rFonts w:cs="Arial"/>
                <w:color w:val="000000"/>
                <w:sz w:val="18"/>
                <w:szCs w:val="18"/>
              </w:rPr>
              <w:t>7:0]</w:t>
            </w:r>
          </w:p>
        </w:tc>
      </w:tr>
    </w:tbl>
    <w:p w14:paraId="56467B3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VERSION_NUMBER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933073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F212A5"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C23516"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7B4B1C"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FD3AE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C97F9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2FBAB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BAF11"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17E0D0"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1869E6"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A36A55"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5F8A892"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A77AC8" w14:textId="77777777" w:rsidR="00ED072D" w:rsidRDefault="00ED072D" w:rsidP="009A1B11">
            <w:pPr>
              <w:wordWrap w:val="0"/>
              <w:jc w:val="center"/>
              <w:rPr>
                <w:rFonts w:cs="Arial"/>
                <w:color w:val="000000"/>
                <w:sz w:val="18"/>
                <w:szCs w:val="18"/>
              </w:rPr>
            </w:pPr>
            <w:r>
              <w:rPr>
                <w:rFonts w:cs="Arial"/>
                <w:color w:val="000000"/>
                <w:sz w:val="18"/>
                <w:szCs w:val="18"/>
              </w:rPr>
              <w:t>0x000004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1E02E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6327BF" w14:textId="77777777" w:rsidR="00ED072D" w:rsidRDefault="00ED072D" w:rsidP="009A1B11">
            <w:pPr>
              <w:wordWrap w:val="0"/>
              <w:jc w:val="center"/>
              <w:rPr>
                <w:rFonts w:cs="Arial"/>
                <w:color w:val="000000"/>
                <w:sz w:val="18"/>
                <w:szCs w:val="18"/>
              </w:rPr>
            </w:pPr>
            <w:r>
              <w:rPr>
                <w:rFonts w:cs="Arial"/>
                <w:color w:val="000000"/>
                <w:sz w:val="18"/>
                <w:szCs w:val="18"/>
              </w:rPr>
              <w:t>VERSION_</w:t>
            </w:r>
            <w:proofErr w:type="gramStart"/>
            <w:r>
              <w:rPr>
                <w:rFonts w:cs="Arial"/>
                <w:color w:val="000000"/>
                <w:sz w:val="18"/>
                <w:szCs w:val="18"/>
              </w:rPr>
              <w:t>NUMBER[</w:t>
            </w:r>
            <w:proofErr w:type="gramEnd"/>
            <w:r>
              <w:rPr>
                <w:rFonts w:cs="Arial"/>
                <w:color w:val="000000"/>
                <w:sz w:val="18"/>
                <w:szCs w:val="18"/>
              </w:rPr>
              <w:t>15:8]</w:t>
            </w:r>
          </w:p>
        </w:tc>
      </w:tr>
      <w:tr w:rsidR="00ED072D" w14:paraId="1C77C60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67CF5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92DF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B4566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62D3A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5E96A4"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C5FDD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A859B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8723F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7C7E9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1082D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7994CE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F59BB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62AD45"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9DECFC" w14:textId="77777777" w:rsidR="00ED072D" w:rsidRDefault="00ED072D" w:rsidP="009A1B11">
            <w:pPr>
              <w:wordWrap w:val="0"/>
              <w:jc w:val="center"/>
              <w:rPr>
                <w:rFonts w:cs="Arial"/>
                <w:color w:val="000000"/>
                <w:sz w:val="18"/>
                <w:szCs w:val="18"/>
              </w:rPr>
            </w:pPr>
            <w:r>
              <w:rPr>
                <w:rFonts w:cs="Arial"/>
                <w:color w:val="000000"/>
                <w:sz w:val="18"/>
                <w:szCs w:val="18"/>
              </w:rPr>
              <w:t>VERSION_</w:t>
            </w:r>
            <w:proofErr w:type="gramStart"/>
            <w:r>
              <w:rPr>
                <w:rFonts w:cs="Arial"/>
                <w:color w:val="000000"/>
                <w:sz w:val="18"/>
                <w:szCs w:val="18"/>
              </w:rPr>
              <w:t>NUMBER[</w:t>
            </w:r>
            <w:proofErr w:type="gramEnd"/>
            <w:r>
              <w:rPr>
                <w:rFonts w:cs="Arial"/>
                <w:color w:val="000000"/>
                <w:sz w:val="18"/>
                <w:szCs w:val="18"/>
              </w:rPr>
              <w:t>7:0]</w:t>
            </w:r>
          </w:p>
        </w:tc>
      </w:tr>
    </w:tbl>
    <w:p w14:paraId="3F26F23C"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REVISION_NUMBER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4459BF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27BED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D200A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709EE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8CC44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52D932"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63213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FF0557"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7CAED4"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4BC03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1B2AC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F4A2E8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7D33FE" w14:textId="77777777" w:rsidR="00ED072D" w:rsidRDefault="00ED072D" w:rsidP="009A1B11">
            <w:pPr>
              <w:wordWrap w:val="0"/>
              <w:jc w:val="center"/>
              <w:rPr>
                <w:rFonts w:cs="Arial"/>
                <w:color w:val="000000"/>
                <w:sz w:val="18"/>
                <w:szCs w:val="18"/>
              </w:rPr>
            </w:pPr>
            <w:r>
              <w:rPr>
                <w:rFonts w:cs="Arial"/>
                <w:color w:val="000000"/>
                <w:sz w:val="18"/>
                <w:szCs w:val="18"/>
              </w:rPr>
              <w:t>0x000008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041E9"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2D48AF" w14:textId="77777777" w:rsidR="00ED072D" w:rsidRDefault="00ED072D" w:rsidP="009A1B11">
            <w:pPr>
              <w:wordWrap w:val="0"/>
              <w:jc w:val="center"/>
              <w:rPr>
                <w:rFonts w:cs="Arial"/>
                <w:color w:val="000000"/>
                <w:sz w:val="18"/>
                <w:szCs w:val="18"/>
              </w:rPr>
            </w:pPr>
            <w:r>
              <w:rPr>
                <w:rFonts w:cs="Arial"/>
                <w:color w:val="000000"/>
                <w:sz w:val="18"/>
                <w:szCs w:val="18"/>
              </w:rPr>
              <w:t>REVISION_</w:t>
            </w:r>
            <w:proofErr w:type="gramStart"/>
            <w:r>
              <w:rPr>
                <w:rFonts w:cs="Arial"/>
                <w:color w:val="000000"/>
                <w:sz w:val="18"/>
                <w:szCs w:val="18"/>
              </w:rPr>
              <w:t>NUMBER[</w:t>
            </w:r>
            <w:proofErr w:type="gramEnd"/>
            <w:r>
              <w:rPr>
                <w:rFonts w:cs="Arial"/>
                <w:color w:val="000000"/>
                <w:sz w:val="18"/>
                <w:szCs w:val="18"/>
              </w:rPr>
              <w:t>15:8]</w:t>
            </w:r>
          </w:p>
        </w:tc>
      </w:tr>
      <w:tr w:rsidR="00ED072D" w14:paraId="2AC3C4D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E7B96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C14FE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2351CB"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05C2C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0DDA3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79DB08"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D4945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4B2CD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04E5A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EB7A6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C0927C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635D0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F47EC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AF8836" w14:textId="77777777" w:rsidR="00ED072D" w:rsidRDefault="00ED072D" w:rsidP="009A1B11">
            <w:pPr>
              <w:wordWrap w:val="0"/>
              <w:jc w:val="center"/>
              <w:rPr>
                <w:rFonts w:cs="Arial"/>
                <w:color w:val="000000"/>
                <w:sz w:val="18"/>
                <w:szCs w:val="18"/>
              </w:rPr>
            </w:pPr>
            <w:r>
              <w:rPr>
                <w:rFonts w:cs="Arial"/>
                <w:color w:val="000000"/>
                <w:sz w:val="18"/>
                <w:szCs w:val="18"/>
              </w:rPr>
              <w:t>REVISION_</w:t>
            </w:r>
            <w:proofErr w:type="gramStart"/>
            <w:r>
              <w:rPr>
                <w:rFonts w:cs="Arial"/>
                <w:color w:val="000000"/>
                <w:sz w:val="18"/>
                <w:szCs w:val="18"/>
              </w:rPr>
              <w:t>NUMBER[</w:t>
            </w:r>
            <w:proofErr w:type="gramEnd"/>
            <w:r>
              <w:rPr>
                <w:rFonts w:cs="Arial"/>
                <w:color w:val="000000"/>
                <w:sz w:val="18"/>
                <w:szCs w:val="18"/>
              </w:rPr>
              <w:t>7:0]</w:t>
            </w:r>
          </w:p>
        </w:tc>
      </w:tr>
    </w:tbl>
    <w:p w14:paraId="6647E4EB"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PRODUCT_</w:t>
      </w:r>
      <w:proofErr w:type="gramStart"/>
      <w:r>
        <w:rPr>
          <w:rFonts w:ascii="Arial" w:hAnsi="Arial" w:cs="Arial"/>
          <w:color w:val="000000"/>
          <w:sz w:val="20"/>
          <w:szCs w:val="20"/>
        </w:rPr>
        <w:t>ID[</w:t>
      </w:r>
      <w:proofErr w:type="gramEnd"/>
      <w:r>
        <w:rPr>
          <w:rFonts w:ascii="Arial" w:hAnsi="Arial" w:cs="Arial"/>
          <w:color w:val="000000"/>
          <w:sz w:val="20"/>
          <w:szCs w:val="20"/>
        </w:rPr>
        <w:t>15:0]: FDAS FPGA Product Number. Hard Coded Value.</w:t>
      </w:r>
    </w:p>
    <w:p w14:paraId="6F25ED3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VERSION_</w:t>
      </w:r>
      <w:proofErr w:type="gramStart"/>
      <w:r>
        <w:rPr>
          <w:rFonts w:ascii="Arial" w:hAnsi="Arial" w:cs="Arial"/>
          <w:color w:val="000000"/>
          <w:sz w:val="20"/>
          <w:szCs w:val="20"/>
        </w:rPr>
        <w:t>NUMBER[</w:t>
      </w:r>
      <w:proofErr w:type="gramEnd"/>
      <w:r>
        <w:rPr>
          <w:rFonts w:ascii="Arial" w:hAnsi="Arial" w:cs="Arial"/>
          <w:color w:val="000000"/>
          <w:sz w:val="20"/>
          <w:szCs w:val="20"/>
        </w:rPr>
        <w:t>15:0]: FDAS FPGA Version Number. Hard Coded Value.</w:t>
      </w:r>
    </w:p>
    <w:p w14:paraId="1D0AAC7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REVISION_</w:t>
      </w:r>
      <w:proofErr w:type="gramStart"/>
      <w:r>
        <w:rPr>
          <w:rFonts w:ascii="Arial" w:hAnsi="Arial" w:cs="Arial"/>
          <w:color w:val="000000"/>
          <w:sz w:val="20"/>
          <w:szCs w:val="20"/>
        </w:rPr>
        <w:t>NUMBER[</w:t>
      </w:r>
      <w:proofErr w:type="gramEnd"/>
      <w:r>
        <w:rPr>
          <w:rFonts w:ascii="Arial" w:hAnsi="Arial" w:cs="Arial"/>
          <w:color w:val="000000"/>
          <w:sz w:val="20"/>
          <w:szCs w:val="20"/>
        </w:rPr>
        <w:t>15:0]: FDAS FPGA Revision Number. Hard Coded Value.</w:t>
      </w:r>
    </w:p>
    <w:p w14:paraId="3D86A4A6" w14:textId="77777777" w:rsidR="00ED072D" w:rsidRDefault="00ED072D" w:rsidP="00ED072D">
      <w:pPr>
        <w:pStyle w:val="Standardparagraph"/>
        <w:rPr>
          <w:color w:val="000000"/>
        </w:rPr>
      </w:pPr>
      <w:r>
        <w:rPr>
          <w:color w:val="000000"/>
        </w:rPr>
        <w:t xml:space="preserve"> </w:t>
      </w:r>
    </w:p>
    <w:p w14:paraId="71674B38" w14:textId="77777777" w:rsidR="00ED072D" w:rsidRDefault="00ED072D" w:rsidP="00ED072D">
      <w:pPr>
        <w:pStyle w:val="Standardparagraph"/>
        <w:rPr>
          <w:color w:val="000000"/>
        </w:rPr>
      </w:pPr>
      <w:r>
        <w:rPr>
          <w:color w:val="000000"/>
        </w:rPr>
        <w:br w:type="page"/>
      </w:r>
    </w:p>
    <w:p w14:paraId="22BD9829" w14:textId="77777777" w:rsidR="00ED072D" w:rsidRDefault="00ED072D" w:rsidP="00ED072D">
      <w:pPr>
        <w:pStyle w:val="Standardparagraph"/>
        <w:rPr>
          <w:color w:val="000000"/>
        </w:rPr>
      </w:pPr>
    </w:p>
    <w:p w14:paraId="5E831743" w14:textId="77777777" w:rsidR="00ED072D" w:rsidRDefault="00ED072D" w:rsidP="00ED072D">
      <w:pPr>
        <w:pStyle w:val="Heading3"/>
        <w:tabs>
          <w:tab w:val="clear" w:pos="142"/>
          <w:tab w:val="clear" w:pos="426"/>
          <w:tab w:val="num" w:pos="862"/>
          <w:tab w:val="left" w:pos="1440"/>
          <w:tab w:val="left" w:pos="4320"/>
        </w:tabs>
        <w:autoSpaceDE/>
        <w:autoSpaceDN/>
        <w:adjustRightInd/>
        <w:ind w:left="993" w:hanging="993"/>
      </w:pPr>
      <w:bookmarkStart w:id="83" w:name="_Toc531009029"/>
      <w:bookmarkStart w:id="84" w:name="_Toc83713293"/>
      <w:bookmarkStart w:id="85" w:name="_Toc128755427"/>
      <w:r>
        <w:t>Monitor and Reset Control</w:t>
      </w:r>
      <w:bookmarkEnd w:id="83"/>
      <w:bookmarkEnd w:id="84"/>
      <w:bookmarkEnd w:id="85"/>
    </w:p>
    <w:p w14:paraId="66205249" w14:textId="77777777" w:rsidR="00ED072D" w:rsidRDefault="00ED072D" w:rsidP="00ED072D">
      <w:pPr>
        <w:pStyle w:val="Standardparagraph"/>
        <w:rPr>
          <w:color w:val="000000"/>
        </w:rPr>
      </w:pPr>
    </w:p>
    <w:p w14:paraId="0101986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CTRL_RESETN (default: 0x000000FF)</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96AE99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40981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184B3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09F7D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761BE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187962"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F554A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BC8EE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C2719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8D2AA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AA903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846C28C"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8F2EE0" w14:textId="77777777" w:rsidR="00ED072D" w:rsidRDefault="00ED072D" w:rsidP="009A1B11">
            <w:pPr>
              <w:wordWrap w:val="0"/>
              <w:jc w:val="center"/>
              <w:rPr>
                <w:rFonts w:cs="Arial"/>
                <w:color w:val="000000"/>
                <w:sz w:val="18"/>
                <w:szCs w:val="18"/>
              </w:rPr>
            </w:pPr>
            <w:r>
              <w:rPr>
                <w:rFonts w:cs="Arial"/>
                <w:color w:val="000000"/>
                <w:sz w:val="18"/>
                <w:szCs w:val="18"/>
              </w:rPr>
              <w:t>0x000040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0620F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2C6D0B" w14:textId="77777777" w:rsidR="00ED072D" w:rsidRDefault="00ED072D" w:rsidP="009A1B11">
            <w:pPr>
              <w:wordWrap w:val="0"/>
              <w:jc w:val="center"/>
              <w:rPr>
                <w:rFonts w:cs="Arial"/>
                <w:color w:val="000000"/>
                <w:sz w:val="18"/>
                <w:szCs w:val="18"/>
              </w:rPr>
            </w:pPr>
            <w:r>
              <w:rPr>
                <w:rFonts w:cs="Arial"/>
                <w:color w:val="000000"/>
                <w:sz w:val="18"/>
                <w:szCs w:val="18"/>
              </w:rPr>
              <w:t>DDR_1</w:t>
            </w:r>
          </w:p>
          <w:p w14:paraId="5A5FFE62"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AEE912" w14:textId="77777777" w:rsidR="00ED072D" w:rsidRDefault="00ED072D" w:rsidP="009A1B11">
            <w:pPr>
              <w:wordWrap w:val="0"/>
              <w:jc w:val="center"/>
              <w:rPr>
                <w:rFonts w:cs="Arial"/>
                <w:color w:val="000000"/>
                <w:sz w:val="18"/>
                <w:szCs w:val="18"/>
              </w:rPr>
            </w:pPr>
            <w:r>
              <w:rPr>
                <w:rFonts w:cs="Arial"/>
                <w:color w:val="000000"/>
                <w:sz w:val="18"/>
                <w:szCs w:val="18"/>
              </w:rPr>
              <w:t>DDRIF_PCIE</w:t>
            </w:r>
          </w:p>
          <w:p w14:paraId="64301E7F"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0EC881" w14:textId="77777777" w:rsidR="00ED072D" w:rsidRDefault="00ED072D" w:rsidP="009A1B11">
            <w:pPr>
              <w:wordWrap w:val="0"/>
              <w:jc w:val="center"/>
              <w:rPr>
                <w:rFonts w:cs="Arial"/>
                <w:color w:val="000000"/>
                <w:sz w:val="18"/>
                <w:szCs w:val="18"/>
              </w:rPr>
            </w:pPr>
            <w:r>
              <w:rPr>
                <w:rFonts w:cs="Arial"/>
                <w:color w:val="000000"/>
                <w:sz w:val="18"/>
                <w:szCs w:val="18"/>
              </w:rPr>
              <w:t>DDRIF_2</w:t>
            </w:r>
          </w:p>
          <w:p w14:paraId="432EB296"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860765" w14:textId="77777777" w:rsidR="00ED072D" w:rsidRDefault="00ED072D" w:rsidP="009A1B11">
            <w:pPr>
              <w:wordWrap w:val="0"/>
              <w:jc w:val="center"/>
              <w:rPr>
                <w:rFonts w:cs="Arial"/>
                <w:color w:val="000000"/>
                <w:sz w:val="18"/>
                <w:szCs w:val="18"/>
              </w:rPr>
            </w:pPr>
            <w:r>
              <w:rPr>
                <w:rFonts w:cs="Arial"/>
                <w:color w:val="000000"/>
                <w:sz w:val="18"/>
                <w:szCs w:val="18"/>
              </w:rPr>
              <w:t>DDRIF_1</w:t>
            </w:r>
          </w:p>
          <w:p w14:paraId="3DD6A4E7"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810B74" w14:textId="77777777" w:rsidR="00ED072D" w:rsidRDefault="00ED072D" w:rsidP="009A1B11">
            <w:pPr>
              <w:wordWrap w:val="0"/>
              <w:jc w:val="center"/>
              <w:rPr>
                <w:rFonts w:cs="Arial"/>
                <w:color w:val="000000"/>
                <w:sz w:val="18"/>
                <w:szCs w:val="18"/>
              </w:rPr>
            </w:pPr>
            <w:r>
              <w:rPr>
                <w:rFonts w:cs="Arial"/>
                <w:color w:val="000000"/>
                <w:sz w:val="18"/>
                <w:szCs w:val="18"/>
              </w:rPr>
              <w:t>HSUM</w:t>
            </w:r>
          </w:p>
          <w:p w14:paraId="67A163AA"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795AC8" w14:textId="77777777" w:rsidR="00ED072D" w:rsidRDefault="00ED072D" w:rsidP="009A1B11">
            <w:pPr>
              <w:wordWrap w:val="0"/>
              <w:jc w:val="center"/>
              <w:rPr>
                <w:rFonts w:cs="Arial"/>
                <w:color w:val="000000"/>
                <w:sz w:val="18"/>
                <w:szCs w:val="18"/>
              </w:rPr>
            </w:pPr>
            <w:r>
              <w:rPr>
                <w:rFonts w:cs="Arial"/>
                <w:color w:val="000000"/>
                <w:sz w:val="18"/>
                <w:szCs w:val="18"/>
              </w:rPr>
              <w:t>CONV</w:t>
            </w:r>
          </w:p>
          <w:p w14:paraId="0B9C8553"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B36C64" w14:textId="77777777" w:rsidR="00ED072D" w:rsidRDefault="00ED072D" w:rsidP="009A1B11">
            <w:pPr>
              <w:wordWrap w:val="0"/>
              <w:jc w:val="center"/>
              <w:rPr>
                <w:rFonts w:cs="Arial"/>
                <w:color w:val="000000"/>
                <w:sz w:val="18"/>
                <w:szCs w:val="18"/>
              </w:rPr>
            </w:pPr>
            <w:r>
              <w:rPr>
                <w:rFonts w:cs="Arial"/>
                <w:color w:val="000000"/>
                <w:sz w:val="18"/>
                <w:szCs w:val="18"/>
              </w:rPr>
              <w:t>CLD</w:t>
            </w:r>
          </w:p>
          <w:p w14:paraId="1451E464"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37C50" w14:textId="77777777" w:rsidR="00ED072D" w:rsidRDefault="00ED072D" w:rsidP="009A1B11">
            <w:pPr>
              <w:wordWrap w:val="0"/>
              <w:jc w:val="center"/>
              <w:rPr>
                <w:rFonts w:cs="Arial"/>
                <w:color w:val="000000"/>
                <w:sz w:val="18"/>
                <w:szCs w:val="18"/>
              </w:rPr>
            </w:pPr>
            <w:r>
              <w:rPr>
                <w:rFonts w:cs="Arial"/>
                <w:color w:val="000000"/>
                <w:sz w:val="18"/>
                <w:szCs w:val="18"/>
              </w:rPr>
              <w:t>CTRL</w:t>
            </w:r>
          </w:p>
          <w:p w14:paraId="14B4D471" w14:textId="77777777" w:rsidR="00ED072D" w:rsidRDefault="00ED072D" w:rsidP="009A1B11">
            <w:pPr>
              <w:wordWrap w:val="0"/>
              <w:jc w:val="center"/>
              <w:rPr>
                <w:rFonts w:cs="Arial"/>
                <w:color w:val="000000"/>
                <w:sz w:val="18"/>
                <w:szCs w:val="18"/>
              </w:rPr>
            </w:pPr>
            <w:r>
              <w:rPr>
                <w:rFonts w:cs="Arial"/>
                <w:color w:val="000000"/>
                <w:sz w:val="18"/>
                <w:szCs w:val="18"/>
              </w:rPr>
              <w:t>_RESETN</w:t>
            </w:r>
          </w:p>
        </w:tc>
      </w:tr>
    </w:tbl>
    <w:p w14:paraId="4DA26A5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DDR_1_CAL_FAIL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6D6DC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D6AAF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6A2012"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D3812"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3CC2B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0788F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1EC12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E3CE7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740C3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545D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542072"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B2ECAA8"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189C18" w14:textId="77777777" w:rsidR="00ED072D" w:rsidRDefault="00ED072D" w:rsidP="009A1B11">
            <w:pPr>
              <w:wordWrap w:val="0"/>
              <w:jc w:val="center"/>
              <w:rPr>
                <w:rFonts w:cs="Arial"/>
                <w:color w:val="000000"/>
                <w:sz w:val="18"/>
                <w:szCs w:val="18"/>
              </w:rPr>
            </w:pPr>
            <w:r>
              <w:rPr>
                <w:rFonts w:cs="Arial"/>
                <w:color w:val="000000"/>
                <w:sz w:val="18"/>
                <w:szCs w:val="18"/>
              </w:rPr>
              <w:t>0x000044</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291EC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8EC53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315BD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D9C7D0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774508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430C1D" w14:textId="77777777" w:rsidR="00ED072D" w:rsidRDefault="00ED072D" w:rsidP="009A1B11">
            <w:pPr>
              <w:wordWrap w:val="0"/>
              <w:jc w:val="center"/>
              <w:rPr>
                <w:rFonts w:cs="Arial"/>
                <w:color w:val="000000"/>
                <w:sz w:val="18"/>
                <w:szCs w:val="18"/>
              </w:rPr>
            </w:pPr>
            <w:r>
              <w:rPr>
                <w:rFonts w:cs="Arial"/>
                <w:color w:val="000000"/>
                <w:sz w:val="18"/>
                <w:szCs w:val="18"/>
              </w:rPr>
              <w:t>DDR_2_</w:t>
            </w:r>
          </w:p>
          <w:p w14:paraId="1B3474AD" w14:textId="77777777" w:rsidR="00ED072D" w:rsidRDefault="00ED072D" w:rsidP="009A1B11">
            <w:pPr>
              <w:wordWrap w:val="0"/>
              <w:jc w:val="center"/>
              <w:rPr>
                <w:rFonts w:cs="Arial"/>
                <w:color w:val="000000"/>
                <w:sz w:val="18"/>
                <w:szCs w:val="18"/>
              </w:rPr>
            </w:pPr>
            <w:r>
              <w:rPr>
                <w:rFonts w:cs="Arial"/>
                <w:color w:val="000000"/>
                <w:sz w:val="18"/>
                <w:szCs w:val="18"/>
              </w:rPr>
              <w:t>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CD6E8" w14:textId="77777777" w:rsidR="00ED072D" w:rsidRDefault="00ED072D" w:rsidP="009A1B11">
            <w:pPr>
              <w:wordWrap w:val="0"/>
              <w:jc w:val="center"/>
              <w:rPr>
                <w:rFonts w:cs="Arial"/>
                <w:color w:val="000000"/>
                <w:sz w:val="18"/>
                <w:szCs w:val="18"/>
              </w:rPr>
            </w:pPr>
            <w:r>
              <w:rPr>
                <w:rFonts w:cs="Arial"/>
                <w:color w:val="000000"/>
                <w:sz w:val="18"/>
                <w:szCs w:val="18"/>
              </w:rPr>
              <w:t>DDR_2_</w:t>
            </w:r>
          </w:p>
          <w:p w14:paraId="587D55C0" w14:textId="77777777" w:rsidR="00ED072D" w:rsidRDefault="00ED072D" w:rsidP="009A1B11">
            <w:pPr>
              <w:wordWrap w:val="0"/>
              <w:jc w:val="center"/>
              <w:rPr>
                <w:rFonts w:cs="Arial"/>
                <w:color w:val="000000"/>
                <w:sz w:val="18"/>
                <w:szCs w:val="18"/>
              </w:rPr>
            </w:pPr>
            <w:r>
              <w:rPr>
                <w:rFonts w:cs="Arial"/>
                <w:color w:val="000000"/>
                <w:sz w:val="18"/>
                <w:szCs w:val="18"/>
              </w:rPr>
              <w:t>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4F8DED" w14:textId="77777777" w:rsidR="00ED072D" w:rsidRDefault="00ED072D" w:rsidP="009A1B11">
            <w:pPr>
              <w:wordWrap w:val="0"/>
              <w:jc w:val="center"/>
              <w:rPr>
                <w:rFonts w:cs="Arial"/>
                <w:color w:val="000000"/>
                <w:sz w:val="18"/>
                <w:szCs w:val="18"/>
              </w:rPr>
            </w:pPr>
            <w:r>
              <w:rPr>
                <w:rFonts w:cs="Arial"/>
                <w:color w:val="000000"/>
                <w:sz w:val="18"/>
                <w:szCs w:val="18"/>
              </w:rPr>
              <w:t>DDR_1_</w:t>
            </w:r>
          </w:p>
          <w:p w14:paraId="16049B83" w14:textId="77777777" w:rsidR="00ED072D" w:rsidRDefault="00ED072D" w:rsidP="009A1B11">
            <w:pPr>
              <w:wordWrap w:val="0"/>
              <w:jc w:val="center"/>
              <w:rPr>
                <w:rFonts w:cs="Arial"/>
                <w:color w:val="000000"/>
                <w:sz w:val="18"/>
                <w:szCs w:val="18"/>
              </w:rPr>
            </w:pPr>
            <w:r>
              <w:rPr>
                <w:rFonts w:cs="Arial"/>
                <w:color w:val="000000"/>
                <w:sz w:val="18"/>
                <w:szCs w:val="18"/>
              </w:rPr>
              <w:t>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CE9EF8" w14:textId="77777777" w:rsidR="00ED072D" w:rsidRDefault="00ED072D" w:rsidP="009A1B11">
            <w:pPr>
              <w:wordWrap w:val="0"/>
              <w:jc w:val="center"/>
              <w:rPr>
                <w:rFonts w:cs="Arial"/>
                <w:color w:val="000000"/>
                <w:sz w:val="18"/>
                <w:szCs w:val="18"/>
              </w:rPr>
            </w:pPr>
            <w:r>
              <w:rPr>
                <w:rFonts w:cs="Arial"/>
                <w:color w:val="000000"/>
                <w:sz w:val="18"/>
                <w:szCs w:val="18"/>
              </w:rPr>
              <w:t>DDR_1_</w:t>
            </w:r>
          </w:p>
          <w:p w14:paraId="16B57AA5" w14:textId="77777777" w:rsidR="00ED072D" w:rsidRDefault="00ED072D" w:rsidP="009A1B11">
            <w:pPr>
              <w:wordWrap w:val="0"/>
              <w:jc w:val="center"/>
              <w:rPr>
                <w:rFonts w:cs="Arial"/>
                <w:color w:val="000000"/>
                <w:sz w:val="18"/>
                <w:szCs w:val="18"/>
              </w:rPr>
            </w:pPr>
            <w:r>
              <w:rPr>
                <w:rFonts w:cs="Arial"/>
                <w:color w:val="000000"/>
                <w:sz w:val="18"/>
                <w:szCs w:val="18"/>
              </w:rPr>
              <w:t>CAL_FAIL</w:t>
            </w:r>
          </w:p>
        </w:tc>
      </w:tr>
    </w:tbl>
    <w:p w14:paraId="5D216A25"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CTRL_RESETN: Reset CTRL Module</w:t>
      </w:r>
      <w:r>
        <w:rPr>
          <w:rFonts w:ascii="Arial" w:hAnsi="Arial" w:cs="Arial"/>
          <w:color w:val="000000"/>
          <w:sz w:val="20"/>
          <w:szCs w:val="20"/>
        </w:rPr>
        <w:br/>
        <w:t>Logic '0' = Reset Default: 1.</w:t>
      </w:r>
    </w:p>
    <w:p w14:paraId="65F1E27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CLD_RESETN: Reset CLD Module</w:t>
      </w:r>
      <w:r>
        <w:rPr>
          <w:rFonts w:ascii="Arial" w:hAnsi="Arial" w:cs="Arial"/>
          <w:color w:val="000000"/>
          <w:sz w:val="20"/>
          <w:szCs w:val="20"/>
        </w:rPr>
        <w:br/>
        <w:t>Logic '0' = Reset Default: 1.</w:t>
      </w:r>
    </w:p>
    <w:p w14:paraId="0B8A8F1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CONV_RESETN: Reset CONV Module</w:t>
      </w:r>
      <w:r>
        <w:rPr>
          <w:rFonts w:ascii="Arial" w:hAnsi="Arial" w:cs="Arial"/>
          <w:color w:val="000000"/>
          <w:sz w:val="20"/>
          <w:szCs w:val="20"/>
        </w:rPr>
        <w:br/>
        <w:t>Logic '0' = Reset Default: 1.</w:t>
      </w:r>
    </w:p>
    <w:p w14:paraId="5DA0D36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HSUM_RESETN: Reset HSUM Module</w:t>
      </w:r>
      <w:r>
        <w:rPr>
          <w:rFonts w:ascii="Arial" w:hAnsi="Arial" w:cs="Arial"/>
          <w:color w:val="000000"/>
          <w:sz w:val="20"/>
          <w:szCs w:val="20"/>
        </w:rPr>
        <w:br/>
        <w:t>Logic '0' = Reset Default: 1.</w:t>
      </w:r>
    </w:p>
    <w:p w14:paraId="7DDAF30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DDRIF_1_RESETN: Reset DDRIF2 Module #1 system clock domain (serving CLD)</w:t>
      </w:r>
      <w:r>
        <w:rPr>
          <w:rFonts w:ascii="Arial" w:hAnsi="Arial" w:cs="Arial"/>
          <w:color w:val="000000"/>
          <w:sz w:val="20"/>
          <w:szCs w:val="20"/>
        </w:rPr>
        <w:br/>
        <w:t>Logic '0' = Reset Default: 1.</w:t>
      </w:r>
    </w:p>
    <w:p w14:paraId="53AA40D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DDRIF_2_RESETN: Reset DDRIF2 Module #2 system clock domain (serving CONV and HSUM)</w:t>
      </w:r>
      <w:r>
        <w:rPr>
          <w:rFonts w:ascii="Arial" w:hAnsi="Arial" w:cs="Arial"/>
          <w:color w:val="000000"/>
          <w:sz w:val="20"/>
          <w:szCs w:val="20"/>
        </w:rPr>
        <w:br/>
        <w:t>Logic '0' = Reset Default: 1.</w:t>
      </w:r>
    </w:p>
    <w:p w14:paraId="458738B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DDRIF_PCIE_RESETN: Resets DDRIF2 Modules #1 &amp; #2 PCIE clock domain.</w:t>
      </w:r>
      <w:r>
        <w:rPr>
          <w:rFonts w:ascii="Arial" w:hAnsi="Arial" w:cs="Arial"/>
          <w:color w:val="000000"/>
          <w:sz w:val="20"/>
          <w:szCs w:val="20"/>
        </w:rPr>
        <w:br/>
        <w:t>Logic '0' = Reset Default: 1.</w:t>
      </w:r>
    </w:p>
    <w:p w14:paraId="6F97F44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DDR_1_RESETN: Reset DDR Controller#1 (which then resets DDR Controller #2 and DDRIF2 Module #1 &amp; #2 DDR clock domain).</w:t>
      </w:r>
      <w:r>
        <w:rPr>
          <w:rFonts w:ascii="Arial" w:hAnsi="Arial" w:cs="Arial"/>
          <w:color w:val="000000"/>
          <w:sz w:val="20"/>
          <w:szCs w:val="20"/>
        </w:rPr>
        <w:br/>
        <w:t>Logic '0' = Reset Default: 1.</w:t>
      </w:r>
    </w:p>
    <w:p w14:paraId="33828D2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DDR_1_CAL_FAIL: DDR Controller # 1 has failed Calibration (Serving CLD)</w:t>
      </w:r>
      <w:r>
        <w:rPr>
          <w:rFonts w:ascii="Arial" w:hAnsi="Arial" w:cs="Arial"/>
          <w:color w:val="000000"/>
          <w:sz w:val="20"/>
          <w:szCs w:val="20"/>
        </w:rPr>
        <w:br/>
        <w:t>Logic '1' = Fail</w:t>
      </w:r>
    </w:p>
    <w:p w14:paraId="326CD5E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DDR_1_CAL_PASS: DDR Controller # 1 has passed Calibration (Serving CLD)</w:t>
      </w:r>
      <w:r>
        <w:rPr>
          <w:rFonts w:ascii="Arial" w:hAnsi="Arial" w:cs="Arial"/>
          <w:color w:val="000000"/>
          <w:sz w:val="20"/>
          <w:szCs w:val="20"/>
        </w:rPr>
        <w:br/>
        <w:t>Logic '1' = Pass</w:t>
      </w:r>
    </w:p>
    <w:p w14:paraId="14579BA6"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DDR_2_CAL_FAIL: DDR Controller # 2 has failed Calibration (Serving CONV and HSUM)</w:t>
      </w:r>
      <w:r>
        <w:rPr>
          <w:rFonts w:ascii="Arial" w:hAnsi="Arial" w:cs="Arial"/>
          <w:color w:val="000000"/>
          <w:sz w:val="20"/>
          <w:szCs w:val="20"/>
        </w:rPr>
        <w:br/>
        <w:t>Logic '1' = Fail</w:t>
      </w:r>
    </w:p>
    <w:p w14:paraId="7FFAEBC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DDR_2_CAL_PASS: DDR Controller # 2 has passed Calibration (Serving CONV and HSUM)</w:t>
      </w:r>
      <w:r>
        <w:rPr>
          <w:rFonts w:ascii="Arial" w:hAnsi="Arial" w:cs="Arial"/>
          <w:color w:val="000000"/>
          <w:sz w:val="20"/>
          <w:szCs w:val="20"/>
        </w:rPr>
        <w:br/>
        <w:t>Logic '1' = Pass</w:t>
      </w:r>
    </w:p>
    <w:p w14:paraId="5833D4C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Reset procedure:</w:t>
      </w:r>
      <w:r>
        <w:rPr>
          <w:rFonts w:ascii="Arial" w:hAnsi="Arial" w:cs="Arial"/>
          <w:color w:val="000000"/>
          <w:sz w:val="20"/>
          <w:szCs w:val="20"/>
        </w:rPr>
        <w:br/>
        <w:t>1) Apply all resets.</w:t>
      </w:r>
      <w:r>
        <w:rPr>
          <w:rFonts w:ascii="Arial" w:hAnsi="Arial" w:cs="Arial"/>
          <w:color w:val="000000"/>
          <w:sz w:val="20"/>
          <w:szCs w:val="20"/>
        </w:rPr>
        <w:br/>
        <w:t>2) Remove DDR_1_RESETN.</w:t>
      </w:r>
      <w:r>
        <w:rPr>
          <w:rFonts w:ascii="Arial" w:hAnsi="Arial" w:cs="Arial"/>
          <w:color w:val="000000"/>
          <w:sz w:val="20"/>
          <w:szCs w:val="20"/>
        </w:rPr>
        <w:br/>
        <w:t>3) Wait for DDR_1_CAL_PASS and DDR_2_CAL_PASS to go high.</w:t>
      </w:r>
      <w:r>
        <w:rPr>
          <w:rFonts w:ascii="Arial" w:hAnsi="Arial" w:cs="Arial"/>
          <w:color w:val="000000"/>
          <w:sz w:val="20"/>
          <w:szCs w:val="20"/>
        </w:rPr>
        <w:br/>
        <w:t>4) Remove remaining resets.</w:t>
      </w:r>
    </w:p>
    <w:p w14:paraId="5777E6EF" w14:textId="77777777" w:rsidR="00ED072D" w:rsidRDefault="00ED072D" w:rsidP="00ED072D">
      <w:pPr>
        <w:pStyle w:val="Standardparagraph"/>
        <w:rPr>
          <w:color w:val="000000"/>
        </w:rPr>
      </w:pPr>
    </w:p>
    <w:p w14:paraId="2DE34195" w14:textId="77777777" w:rsidR="00ED072D" w:rsidRDefault="00ED072D" w:rsidP="00ED072D">
      <w:r>
        <w:rPr>
          <w:color w:val="000000"/>
        </w:rPr>
        <w:br w:type="page"/>
      </w:r>
    </w:p>
    <w:p w14:paraId="0257B40B" w14:textId="77777777" w:rsidR="00ED072D" w:rsidRDefault="00ED072D" w:rsidP="00ED072D"/>
    <w:p w14:paraId="79A2C556" w14:textId="77777777" w:rsidR="00ED072D" w:rsidRPr="00B35330" w:rsidRDefault="00ED072D" w:rsidP="00ED072D">
      <w:pPr>
        <w:pStyle w:val="Standardparagraph"/>
        <w:rPr>
          <w:color w:val="000000"/>
        </w:rPr>
      </w:pPr>
    </w:p>
    <w:p w14:paraId="74796F0D" w14:textId="77777777" w:rsidR="00ED072D" w:rsidRDefault="00ED072D" w:rsidP="00ED072D">
      <w:pPr>
        <w:pStyle w:val="Heading2"/>
        <w:tabs>
          <w:tab w:val="clear" w:pos="142"/>
          <w:tab w:val="num" w:pos="1002"/>
        </w:tabs>
        <w:ind w:left="1002" w:hanging="1002"/>
      </w:pPr>
      <w:bookmarkStart w:id="86" w:name="_Toc494697951"/>
      <w:bookmarkStart w:id="87" w:name="_Toc83713294"/>
      <w:bookmarkStart w:id="88" w:name="_Toc128755428"/>
      <w:r>
        <w:t>CTRL Module Memory Map</w:t>
      </w:r>
      <w:bookmarkEnd w:id="86"/>
      <w:bookmarkEnd w:id="87"/>
      <w:bookmarkEnd w:id="88"/>
    </w:p>
    <w:p w14:paraId="71A62B66" w14:textId="77777777" w:rsidR="00ED072D" w:rsidRDefault="00ED072D" w:rsidP="00ED072D">
      <w:pPr>
        <w:rPr>
          <w:lang w:eastAsia="en-GB"/>
        </w:rPr>
      </w:pPr>
    </w:p>
    <w:p w14:paraId="0EDBD4A1" w14:textId="77777777" w:rsidR="00ED072D" w:rsidRDefault="00ED072D" w:rsidP="00ED072D">
      <w:pPr>
        <w:pStyle w:val="Heading3"/>
        <w:tabs>
          <w:tab w:val="clear" w:pos="142"/>
          <w:tab w:val="clear" w:pos="426"/>
          <w:tab w:val="num" w:pos="862"/>
          <w:tab w:val="left" w:pos="1440"/>
        </w:tabs>
        <w:ind w:left="993" w:hanging="993"/>
      </w:pPr>
      <w:bookmarkStart w:id="89" w:name="_Toc531009718"/>
      <w:bookmarkStart w:id="90" w:name="_Toc83713295"/>
      <w:bookmarkStart w:id="91" w:name="_Toc128755429"/>
      <w:r>
        <w:t>DM Trigger</w:t>
      </w:r>
      <w:bookmarkEnd w:id="89"/>
      <w:bookmarkEnd w:id="90"/>
      <w:bookmarkEnd w:id="91"/>
    </w:p>
    <w:p w14:paraId="2278DF9C"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DM Trigger</w:t>
      </w:r>
    </w:p>
    <w:p w14:paraId="1227233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DM_TRIG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BF76164"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7EA9A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3F601B"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6CFFE"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760822"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22D76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AF004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A9BC6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AD2F0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F3070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6244D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CA6E77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601425" w14:textId="77777777" w:rsidR="00ED072D" w:rsidRDefault="00ED072D" w:rsidP="009A1B11">
            <w:pPr>
              <w:wordWrap w:val="0"/>
              <w:jc w:val="center"/>
              <w:rPr>
                <w:rFonts w:cs="Arial"/>
                <w:color w:val="000000"/>
                <w:sz w:val="18"/>
                <w:szCs w:val="18"/>
              </w:rPr>
            </w:pPr>
            <w:r>
              <w:rPr>
                <w:rFonts w:cs="Arial"/>
                <w:color w:val="000000"/>
                <w:sz w:val="18"/>
                <w:szCs w:val="18"/>
              </w:rPr>
              <w:t>0x400000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F1889D"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12B93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58461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B85319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FCCAD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2C997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07CCF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24DC5E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AE7AB9" w14:textId="77777777" w:rsidR="00ED072D" w:rsidRDefault="00ED072D" w:rsidP="009A1B11">
            <w:pPr>
              <w:wordWrap w:val="0"/>
              <w:jc w:val="center"/>
              <w:rPr>
                <w:rFonts w:cs="Arial"/>
                <w:color w:val="000000"/>
                <w:sz w:val="18"/>
                <w:szCs w:val="18"/>
              </w:rPr>
            </w:pPr>
            <w:r>
              <w:rPr>
                <w:rFonts w:cs="Arial"/>
                <w:color w:val="000000"/>
                <w:sz w:val="18"/>
                <w:szCs w:val="18"/>
              </w:rPr>
              <w:t>DM_TRIG</w:t>
            </w:r>
          </w:p>
        </w:tc>
      </w:tr>
    </w:tbl>
    <w:p w14:paraId="6A09CAE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DM_TRIG: A 0&gt;1 transition of DM_TRIG causes FDAS to process a DM. All FDAS modules are simultaneously triggered. Default: 0.</w:t>
      </w:r>
    </w:p>
    <w:p w14:paraId="14B97BCD" w14:textId="77777777" w:rsidR="00ED072D" w:rsidRDefault="00ED072D" w:rsidP="00ED072D">
      <w:pPr>
        <w:pStyle w:val="NormalWeb"/>
        <w:spacing w:before="120" w:beforeAutospacing="0" w:after="120" w:afterAutospacing="0"/>
        <w:rPr>
          <w:rFonts w:ascii="Arial" w:hAnsi="Arial" w:cs="Arial"/>
          <w:color w:val="000000"/>
          <w:sz w:val="20"/>
          <w:szCs w:val="20"/>
        </w:rPr>
      </w:pPr>
    </w:p>
    <w:p w14:paraId="2ACF1B53" w14:textId="77777777" w:rsidR="00ED072D" w:rsidRDefault="00ED072D" w:rsidP="00ED072D">
      <w:pPr>
        <w:pStyle w:val="Heading3"/>
        <w:tabs>
          <w:tab w:val="clear" w:pos="142"/>
          <w:tab w:val="clear" w:pos="426"/>
          <w:tab w:val="num" w:pos="862"/>
          <w:tab w:val="left" w:pos="1440"/>
        </w:tabs>
        <w:ind w:left="993" w:hanging="993"/>
      </w:pPr>
      <w:bookmarkStart w:id="92" w:name="_Toc531009719"/>
      <w:bookmarkStart w:id="93" w:name="_Toc83713296"/>
      <w:bookmarkStart w:id="94" w:name="_Toc128755430"/>
      <w:r>
        <w:t>Page Selection</w:t>
      </w:r>
      <w:bookmarkEnd w:id="92"/>
      <w:bookmarkEnd w:id="93"/>
      <w:bookmarkEnd w:id="94"/>
    </w:p>
    <w:p w14:paraId="66580D4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Page Selection</w:t>
      </w:r>
    </w:p>
    <w:p w14:paraId="5B032E1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PAGE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4D56DA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0D2B5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4548EE"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0BAA8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B98DAC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0CC0F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533C3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3AC3B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72BE8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4680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18DCA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75BFE0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DC4C9F" w14:textId="77777777" w:rsidR="00ED072D" w:rsidRDefault="00ED072D" w:rsidP="009A1B11">
            <w:pPr>
              <w:wordWrap w:val="0"/>
              <w:jc w:val="center"/>
              <w:rPr>
                <w:rFonts w:cs="Arial"/>
                <w:color w:val="000000"/>
                <w:sz w:val="18"/>
                <w:szCs w:val="18"/>
              </w:rPr>
            </w:pPr>
            <w:r>
              <w:rPr>
                <w:rFonts w:cs="Arial"/>
                <w:color w:val="000000"/>
                <w:sz w:val="18"/>
                <w:szCs w:val="18"/>
              </w:rPr>
              <w:t>0x400020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746F5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DE1298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02618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0654BB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15AD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FB1C0C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3DE90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F21EE9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CAD50B" w14:textId="77777777" w:rsidR="00ED072D" w:rsidRDefault="00ED072D" w:rsidP="009A1B11">
            <w:pPr>
              <w:wordWrap w:val="0"/>
              <w:jc w:val="center"/>
              <w:rPr>
                <w:rFonts w:cs="Arial"/>
                <w:color w:val="000000"/>
                <w:sz w:val="18"/>
                <w:szCs w:val="18"/>
              </w:rPr>
            </w:pPr>
            <w:r>
              <w:rPr>
                <w:rFonts w:cs="Arial"/>
                <w:color w:val="000000"/>
                <w:sz w:val="18"/>
                <w:szCs w:val="18"/>
              </w:rPr>
              <w:t>PAGE</w:t>
            </w:r>
          </w:p>
        </w:tc>
      </w:tr>
    </w:tbl>
    <w:p w14:paraId="2F2E510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PAGE: Indication of which page the processing modules should use as the source of data.</w:t>
      </w:r>
      <w:r>
        <w:rPr>
          <w:rFonts w:ascii="Arial" w:hAnsi="Arial" w:cs="Arial"/>
          <w:color w:val="000000"/>
          <w:sz w:val="20"/>
          <w:szCs w:val="20"/>
        </w:rPr>
        <w:br/>
        <w:t>CLD shall use PAGE</w:t>
      </w:r>
      <w:r>
        <w:rPr>
          <w:rFonts w:ascii="Arial" w:hAnsi="Arial" w:cs="Arial"/>
          <w:color w:val="000000"/>
          <w:sz w:val="20"/>
          <w:szCs w:val="20"/>
        </w:rPr>
        <w:br/>
        <w:t>CONV shall use PAGE</w:t>
      </w:r>
      <w:r>
        <w:rPr>
          <w:rFonts w:ascii="Arial" w:hAnsi="Arial" w:cs="Arial"/>
          <w:color w:val="000000"/>
          <w:sz w:val="20"/>
          <w:szCs w:val="20"/>
        </w:rPr>
        <w:br/>
        <w:t>HSUM shall use NOT(PAGE) Default: 0.</w:t>
      </w:r>
    </w:p>
    <w:p w14:paraId="1EE84421" w14:textId="77777777" w:rsidR="00ED072D" w:rsidRDefault="00ED072D" w:rsidP="00ED072D"/>
    <w:p w14:paraId="4F8A68C0" w14:textId="77777777" w:rsidR="00ED072D" w:rsidRDefault="00ED072D" w:rsidP="00ED072D"/>
    <w:p w14:paraId="0BE16186" w14:textId="77777777" w:rsidR="00ED072D" w:rsidRDefault="00ED072D" w:rsidP="00ED072D">
      <w:pPr>
        <w:pStyle w:val="Heading3"/>
        <w:tabs>
          <w:tab w:val="clear" w:pos="142"/>
          <w:tab w:val="clear" w:pos="426"/>
          <w:tab w:val="num" w:pos="862"/>
          <w:tab w:val="left" w:pos="1440"/>
        </w:tabs>
        <w:ind w:left="993" w:hanging="993"/>
      </w:pPr>
      <w:r>
        <w:rPr>
          <w:sz w:val="20"/>
          <w:szCs w:val="20"/>
        </w:rPr>
        <w:br w:type="page"/>
      </w:r>
      <w:bookmarkStart w:id="95" w:name="_Toc531009720"/>
      <w:bookmarkStart w:id="96" w:name="_Toc83713297"/>
      <w:bookmarkStart w:id="97" w:name="_Toc128755431"/>
      <w:r>
        <w:lastRenderedPageBreak/>
        <w:t>Convolution Overlap</w:t>
      </w:r>
      <w:bookmarkEnd w:id="95"/>
      <w:bookmarkEnd w:id="96"/>
      <w:bookmarkEnd w:id="97"/>
    </w:p>
    <w:p w14:paraId="60670800" w14:textId="77777777" w:rsidR="00ED072D" w:rsidRDefault="00ED072D" w:rsidP="00ED072D">
      <w:pPr>
        <w:spacing w:before="120" w:after="120"/>
        <w:rPr>
          <w:rFonts w:cs="Arial"/>
          <w:color w:val="000000"/>
          <w:sz w:val="20"/>
          <w:szCs w:val="20"/>
          <w:lang w:eastAsia="en-GB"/>
        </w:rPr>
      </w:pPr>
    </w:p>
    <w:p w14:paraId="6BAADC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Convolution Overlap</w:t>
      </w:r>
    </w:p>
    <w:p w14:paraId="14D1D92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OVERLAP_SIZE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3B2DEB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837D2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65743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297360"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3BDF3A"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EF742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4721C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E8B36E"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38436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7E81FD"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4D89F9"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F50FC58"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17C4DC" w14:textId="77777777" w:rsidR="00ED072D" w:rsidRDefault="00ED072D" w:rsidP="009A1B11">
            <w:pPr>
              <w:wordWrap w:val="0"/>
              <w:jc w:val="center"/>
              <w:rPr>
                <w:rFonts w:cs="Arial"/>
                <w:color w:val="000000"/>
                <w:sz w:val="18"/>
                <w:szCs w:val="18"/>
              </w:rPr>
            </w:pPr>
            <w:r>
              <w:rPr>
                <w:rFonts w:cs="Arial"/>
                <w:color w:val="000000"/>
                <w:sz w:val="18"/>
                <w:szCs w:val="18"/>
              </w:rPr>
              <w:t>0x400040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E821B6"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6620B4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5753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31F8C0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C4C449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4F0DA8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FB82D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D87017" w14:textId="77777777" w:rsidR="00ED072D" w:rsidRDefault="00ED072D" w:rsidP="009A1B11">
            <w:pPr>
              <w:wordWrap w:val="0"/>
              <w:jc w:val="center"/>
              <w:rPr>
                <w:rFonts w:cs="Arial"/>
                <w:color w:val="000000"/>
                <w:sz w:val="18"/>
                <w:szCs w:val="18"/>
              </w:rPr>
            </w:pPr>
            <w:r>
              <w:rPr>
                <w:rFonts w:cs="Arial"/>
                <w:color w:val="000000"/>
                <w:sz w:val="18"/>
                <w:szCs w:val="18"/>
              </w:rPr>
              <w:t>OVERLAP_</w:t>
            </w:r>
            <w:proofErr w:type="gramStart"/>
            <w:r>
              <w:rPr>
                <w:rFonts w:cs="Arial"/>
                <w:color w:val="000000"/>
                <w:sz w:val="18"/>
                <w:szCs w:val="18"/>
              </w:rPr>
              <w:t>SIZE[</w:t>
            </w:r>
            <w:proofErr w:type="gramEnd"/>
            <w:r>
              <w:rPr>
                <w:rFonts w:cs="Arial"/>
                <w:color w:val="000000"/>
                <w:sz w:val="18"/>
                <w:szCs w:val="18"/>
              </w:rPr>
              <w:t>9:8]</w:t>
            </w:r>
          </w:p>
        </w:tc>
      </w:tr>
      <w:tr w:rsidR="00ED072D" w14:paraId="4FC2590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ED9B9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764DE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97D8F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6C006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586CD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549D37"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2045C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210A34"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147D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7E63A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0DEE29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DF684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B0E8E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E3AFDF" w14:textId="77777777" w:rsidR="00ED072D" w:rsidRDefault="00ED072D" w:rsidP="009A1B11">
            <w:pPr>
              <w:wordWrap w:val="0"/>
              <w:jc w:val="center"/>
              <w:rPr>
                <w:rFonts w:cs="Arial"/>
                <w:color w:val="000000"/>
                <w:sz w:val="18"/>
                <w:szCs w:val="18"/>
              </w:rPr>
            </w:pPr>
            <w:r>
              <w:rPr>
                <w:rFonts w:cs="Arial"/>
                <w:color w:val="000000"/>
                <w:sz w:val="18"/>
                <w:szCs w:val="18"/>
              </w:rPr>
              <w:t>OVERLAP_</w:t>
            </w:r>
            <w:proofErr w:type="gramStart"/>
            <w:r>
              <w:rPr>
                <w:rFonts w:cs="Arial"/>
                <w:color w:val="000000"/>
                <w:sz w:val="18"/>
                <w:szCs w:val="18"/>
              </w:rPr>
              <w:t>SIZE[</w:t>
            </w:r>
            <w:proofErr w:type="gramEnd"/>
            <w:r>
              <w:rPr>
                <w:rFonts w:cs="Arial"/>
                <w:color w:val="000000"/>
                <w:sz w:val="18"/>
                <w:szCs w:val="18"/>
              </w:rPr>
              <w:t>7:0]</w:t>
            </w:r>
          </w:p>
        </w:tc>
      </w:tr>
    </w:tbl>
    <w:p w14:paraId="61A6A55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OVERLAP_</w:t>
      </w:r>
      <w:proofErr w:type="gramStart"/>
      <w:r>
        <w:rPr>
          <w:rFonts w:ascii="Arial" w:hAnsi="Arial" w:cs="Arial"/>
          <w:color w:val="000000"/>
          <w:sz w:val="20"/>
          <w:szCs w:val="20"/>
        </w:rPr>
        <w:t>SIZE[</w:t>
      </w:r>
      <w:proofErr w:type="gramEnd"/>
      <w:r>
        <w:rPr>
          <w:rFonts w:ascii="Arial" w:hAnsi="Arial" w:cs="Arial"/>
          <w:color w:val="000000"/>
          <w:sz w:val="20"/>
          <w:szCs w:val="20"/>
        </w:rPr>
        <w:t>9:0]: Size of the Convolution Overlap</w:t>
      </w:r>
      <w:r>
        <w:rPr>
          <w:rFonts w:ascii="Arial" w:hAnsi="Arial" w:cs="Arial"/>
          <w:color w:val="000000"/>
          <w:sz w:val="20"/>
          <w:szCs w:val="20"/>
        </w:rPr>
        <w:br/>
        <w:t>"0000000000" = No overlap</w:t>
      </w:r>
      <w:r>
        <w:rPr>
          <w:rFonts w:ascii="Arial" w:hAnsi="Arial" w:cs="Arial"/>
          <w:color w:val="000000"/>
          <w:sz w:val="20"/>
          <w:szCs w:val="20"/>
        </w:rPr>
        <w:br/>
        <w:t>"0000000001" = Overlap of 1 sample</w:t>
      </w:r>
      <w:r>
        <w:rPr>
          <w:rFonts w:ascii="Arial" w:hAnsi="Arial" w:cs="Arial"/>
          <w:color w:val="000000"/>
          <w:sz w:val="20"/>
          <w:szCs w:val="20"/>
        </w:rPr>
        <w:br/>
        <w:t>etc Default: 0.</w:t>
      </w:r>
    </w:p>
    <w:p w14:paraId="51231F67" w14:textId="77777777" w:rsidR="00ED072D" w:rsidRDefault="00ED072D" w:rsidP="00ED072D"/>
    <w:p w14:paraId="4B788FDA" w14:textId="77777777" w:rsidR="00ED072D" w:rsidRDefault="00ED072D" w:rsidP="00ED072D">
      <w:r>
        <w:br w:type="page"/>
      </w:r>
    </w:p>
    <w:p w14:paraId="6B338B70" w14:textId="77777777" w:rsidR="00ED072D" w:rsidRDefault="00ED072D" w:rsidP="00ED072D">
      <w:pPr>
        <w:pStyle w:val="Heading3"/>
        <w:tabs>
          <w:tab w:val="clear" w:pos="142"/>
          <w:tab w:val="clear" w:pos="426"/>
          <w:tab w:val="num" w:pos="862"/>
          <w:tab w:val="left" w:pos="1440"/>
        </w:tabs>
        <w:ind w:left="993" w:hanging="993"/>
      </w:pPr>
      <w:bookmarkStart w:id="98" w:name="_Toc531009721"/>
      <w:bookmarkStart w:id="99" w:name="_Toc83713298"/>
      <w:bookmarkStart w:id="100" w:name="_Toc128755432"/>
      <w:r>
        <w:lastRenderedPageBreak/>
        <w:t>FOP Dimensions</w:t>
      </w:r>
      <w:bookmarkEnd w:id="98"/>
      <w:bookmarkEnd w:id="99"/>
      <w:bookmarkEnd w:id="100"/>
    </w:p>
    <w:p w14:paraId="33794172" w14:textId="77777777" w:rsidR="00ED072D" w:rsidRDefault="00ED072D" w:rsidP="00ED072D"/>
    <w:p w14:paraId="4DD092B2"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FOP Dimensions</w:t>
      </w:r>
    </w:p>
    <w:p w14:paraId="5598A02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FOP_SAMPLE_NUM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8CEDC4E"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453B8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08B25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AD508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F60323"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E317E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17D520"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5803EB"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9B194D"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266B07"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E4AD0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0A1BFC9F"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E6725B" w14:textId="77777777" w:rsidR="00ED072D" w:rsidRDefault="00ED072D" w:rsidP="009A1B11">
            <w:pPr>
              <w:wordWrap w:val="0"/>
              <w:jc w:val="center"/>
              <w:rPr>
                <w:rFonts w:cs="Arial"/>
                <w:color w:val="000000"/>
                <w:sz w:val="18"/>
                <w:szCs w:val="18"/>
              </w:rPr>
            </w:pPr>
            <w:r>
              <w:rPr>
                <w:rFonts w:cs="Arial"/>
                <w:color w:val="000000"/>
                <w:sz w:val="18"/>
                <w:szCs w:val="18"/>
              </w:rPr>
              <w:t>0x400060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DD49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276C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E3B824" w14:textId="77777777" w:rsidR="00ED072D" w:rsidRDefault="00ED072D" w:rsidP="009A1B11">
            <w:pPr>
              <w:wordWrap w:val="0"/>
              <w:jc w:val="center"/>
              <w:rPr>
                <w:rFonts w:cs="Arial"/>
                <w:color w:val="000000"/>
                <w:sz w:val="18"/>
                <w:szCs w:val="18"/>
              </w:rPr>
            </w:pPr>
            <w:r>
              <w:rPr>
                <w:rFonts w:cs="Arial"/>
                <w:color w:val="000000"/>
                <w:sz w:val="18"/>
                <w:szCs w:val="18"/>
              </w:rPr>
              <w:t>FOP_SAMPLE_</w:t>
            </w:r>
            <w:proofErr w:type="gramStart"/>
            <w:r>
              <w:rPr>
                <w:rFonts w:cs="Arial"/>
                <w:color w:val="000000"/>
                <w:sz w:val="18"/>
                <w:szCs w:val="18"/>
              </w:rPr>
              <w:t>NUM[</w:t>
            </w:r>
            <w:proofErr w:type="gramEnd"/>
            <w:r>
              <w:rPr>
                <w:rFonts w:cs="Arial"/>
                <w:color w:val="000000"/>
                <w:sz w:val="18"/>
                <w:szCs w:val="18"/>
              </w:rPr>
              <w:t>22:16]</w:t>
            </w:r>
          </w:p>
        </w:tc>
      </w:tr>
      <w:tr w:rsidR="00ED072D" w14:paraId="4D36D94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B7146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97DAC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B04F2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DA06C7"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42E3A6"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242BB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AF336C"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54ABF2"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554A8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1971F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3B1E38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3AD8A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975B2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910677" w14:textId="77777777" w:rsidR="00ED072D" w:rsidRDefault="00ED072D" w:rsidP="009A1B11">
            <w:pPr>
              <w:wordWrap w:val="0"/>
              <w:jc w:val="center"/>
              <w:rPr>
                <w:rFonts w:cs="Arial"/>
                <w:color w:val="000000"/>
                <w:sz w:val="18"/>
                <w:szCs w:val="18"/>
              </w:rPr>
            </w:pPr>
            <w:r>
              <w:rPr>
                <w:rFonts w:cs="Arial"/>
                <w:color w:val="000000"/>
                <w:sz w:val="18"/>
                <w:szCs w:val="18"/>
              </w:rPr>
              <w:t>FOP_SAMPLE_</w:t>
            </w:r>
            <w:proofErr w:type="gramStart"/>
            <w:r>
              <w:rPr>
                <w:rFonts w:cs="Arial"/>
                <w:color w:val="000000"/>
                <w:sz w:val="18"/>
                <w:szCs w:val="18"/>
              </w:rPr>
              <w:t>NUM[</w:t>
            </w:r>
            <w:proofErr w:type="gramEnd"/>
            <w:r>
              <w:rPr>
                <w:rFonts w:cs="Arial"/>
                <w:color w:val="000000"/>
                <w:sz w:val="18"/>
                <w:szCs w:val="18"/>
              </w:rPr>
              <w:t>15:8]</w:t>
            </w:r>
          </w:p>
        </w:tc>
      </w:tr>
      <w:tr w:rsidR="00ED072D" w14:paraId="04F9237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72021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C6FC9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D58E77"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C741F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3BD18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E194C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15C91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CFA08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4DADC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10DCF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DEEA2C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D204D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0F7A13"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CB14ED" w14:textId="77777777" w:rsidR="00ED072D" w:rsidRDefault="00ED072D" w:rsidP="009A1B11">
            <w:pPr>
              <w:wordWrap w:val="0"/>
              <w:jc w:val="center"/>
              <w:rPr>
                <w:rFonts w:cs="Arial"/>
                <w:color w:val="000000"/>
                <w:sz w:val="18"/>
                <w:szCs w:val="18"/>
              </w:rPr>
            </w:pPr>
            <w:r>
              <w:rPr>
                <w:rFonts w:cs="Arial"/>
                <w:color w:val="000000"/>
                <w:sz w:val="18"/>
                <w:szCs w:val="18"/>
              </w:rPr>
              <w:t>FOP_SAMPLE_</w:t>
            </w:r>
            <w:proofErr w:type="gramStart"/>
            <w:r>
              <w:rPr>
                <w:rFonts w:cs="Arial"/>
                <w:color w:val="000000"/>
                <w:sz w:val="18"/>
                <w:szCs w:val="18"/>
              </w:rPr>
              <w:t>NUM[</w:t>
            </w:r>
            <w:proofErr w:type="gramEnd"/>
            <w:r>
              <w:rPr>
                <w:rFonts w:cs="Arial"/>
                <w:color w:val="000000"/>
                <w:sz w:val="18"/>
                <w:szCs w:val="18"/>
              </w:rPr>
              <w:t>7:0]</w:t>
            </w:r>
          </w:p>
        </w:tc>
      </w:tr>
    </w:tbl>
    <w:p w14:paraId="76E6E46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IFFT_LOOP_NUM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92C8C1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D66F30"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4377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809E74"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BBA4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3541F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300EA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AFBEF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3CFC7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AF388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195DB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6F07934"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0850E8" w14:textId="77777777" w:rsidR="00ED072D" w:rsidRDefault="00ED072D" w:rsidP="009A1B11">
            <w:pPr>
              <w:wordWrap w:val="0"/>
              <w:jc w:val="center"/>
              <w:rPr>
                <w:rFonts w:cs="Arial"/>
                <w:color w:val="000000"/>
                <w:sz w:val="18"/>
                <w:szCs w:val="18"/>
              </w:rPr>
            </w:pPr>
            <w:r>
              <w:rPr>
                <w:rFonts w:cs="Arial"/>
                <w:color w:val="000000"/>
                <w:sz w:val="18"/>
                <w:szCs w:val="18"/>
              </w:rPr>
              <w:t>0x400068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14D7B5"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A4055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6C774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288E86" w14:textId="77777777" w:rsidR="00ED072D" w:rsidRDefault="00ED072D" w:rsidP="009A1B11">
            <w:pPr>
              <w:wordWrap w:val="0"/>
              <w:jc w:val="center"/>
              <w:rPr>
                <w:rFonts w:cs="Arial"/>
                <w:color w:val="000000"/>
                <w:sz w:val="18"/>
                <w:szCs w:val="18"/>
              </w:rPr>
            </w:pPr>
            <w:r>
              <w:rPr>
                <w:rFonts w:cs="Arial"/>
                <w:color w:val="000000"/>
                <w:sz w:val="18"/>
                <w:szCs w:val="18"/>
              </w:rPr>
              <w:t>IFFT_LOOP_NUM</w:t>
            </w:r>
          </w:p>
        </w:tc>
      </w:tr>
    </w:tbl>
    <w:p w14:paraId="6266A78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FOP_SAMPLE_</w:t>
      </w:r>
      <w:proofErr w:type="gramStart"/>
      <w:r>
        <w:rPr>
          <w:rFonts w:ascii="Arial" w:hAnsi="Arial" w:cs="Arial"/>
          <w:color w:val="000000"/>
          <w:sz w:val="20"/>
          <w:szCs w:val="20"/>
        </w:rPr>
        <w:t>NUM[</w:t>
      </w:r>
      <w:proofErr w:type="gramEnd"/>
      <w:r>
        <w:rPr>
          <w:rFonts w:ascii="Arial" w:hAnsi="Arial" w:cs="Arial"/>
          <w:color w:val="000000"/>
          <w:sz w:val="20"/>
          <w:szCs w:val="20"/>
        </w:rPr>
        <w:t>22:0]: The number of 64-bit samples of the DM to be processed to form the FOP.</w:t>
      </w:r>
      <w:r>
        <w:rPr>
          <w:rFonts w:ascii="Arial" w:hAnsi="Arial" w:cs="Arial"/>
          <w:color w:val="000000"/>
          <w:sz w:val="20"/>
          <w:szCs w:val="20"/>
        </w:rPr>
        <w:br/>
        <w:t>This determines the "frequency" dimension of the FOP (i.e. the x-axis).</w:t>
      </w:r>
      <w:r>
        <w:rPr>
          <w:rFonts w:ascii="Arial" w:hAnsi="Arial" w:cs="Arial"/>
          <w:color w:val="000000"/>
          <w:sz w:val="20"/>
          <w:szCs w:val="20"/>
        </w:rPr>
        <w:br/>
      </w:r>
      <w:r>
        <w:rPr>
          <w:rFonts w:ascii="Arial" w:hAnsi="Arial" w:cs="Arial"/>
          <w:color w:val="000000"/>
          <w:sz w:val="20"/>
          <w:szCs w:val="20"/>
        </w:rPr>
        <w:br/>
        <w:t>The number of samples processed is one more than the configuration value.</w:t>
      </w:r>
      <w:r>
        <w:rPr>
          <w:rFonts w:ascii="Arial" w:hAnsi="Arial" w:cs="Arial"/>
          <w:color w:val="000000"/>
          <w:sz w:val="20"/>
          <w:szCs w:val="20"/>
        </w:rPr>
        <w:br/>
      </w:r>
      <w:r>
        <w:rPr>
          <w:rFonts w:ascii="Arial" w:hAnsi="Arial" w:cs="Arial"/>
          <w:color w:val="000000"/>
          <w:sz w:val="20"/>
          <w:szCs w:val="20"/>
        </w:rPr>
        <w:br/>
        <w:t xml:space="preserve">FDAS processes an integral number of FFTs during the convolution process. </w:t>
      </w:r>
      <w:r>
        <w:rPr>
          <w:rFonts w:ascii="Arial" w:hAnsi="Arial" w:cs="Arial"/>
          <w:color w:val="000000"/>
          <w:sz w:val="20"/>
          <w:szCs w:val="20"/>
        </w:rPr>
        <w:br/>
      </w:r>
      <w:r>
        <w:rPr>
          <w:rFonts w:ascii="Arial" w:hAnsi="Arial" w:cs="Arial"/>
          <w:color w:val="000000"/>
          <w:sz w:val="20"/>
          <w:szCs w:val="20"/>
        </w:rPr>
        <w:br/>
        <w:t xml:space="preserve">To calculate the FOP_SAMPLE_NUMBER the size of the FFT and the OVERLAP_SIZE configuration must be </w:t>
      </w:r>
      <w:proofErr w:type="gramStart"/>
      <w:r>
        <w:rPr>
          <w:rFonts w:ascii="Arial" w:hAnsi="Arial" w:cs="Arial"/>
          <w:color w:val="000000"/>
          <w:sz w:val="20"/>
          <w:szCs w:val="20"/>
        </w:rPr>
        <w:t>taken into account</w:t>
      </w:r>
      <w:proofErr w:type="gramEnd"/>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t xml:space="preserve">For example if the FFT size is 1,024 points and the OVERLAP_SIZE = 500, this means that 524 new samples are processed by each FFT. Hence if we wish to process 2,097,152 samples we will need to perform </w:t>
      </w:r>
      <w:proofErr w:type="gramStart"/>
      <w:r>
        <w:rPr>
          <w:rFonts w:ascii="Arial" w:hAnsi="Arial" w:cs="Arial"/>
          <w:color w:val="000000"/>
          <w:sz w:val="20"/>
          <w:szCs w:val="20"/>
        </w:rPr>
        <w:t>ROUNDUP(</w:t>
      </w:r>
      <w:proofErr w:type="gramEnd"/>
      <w:r>
        <w:rPr>
          <w:rFonts w:ascii="Arial" w:hAnsi="Arial" w:cs="Arial"/>
          <w:color w:val="000000"/>
          <w:sz w:val="20"/>
          <w:szCs w:val="20"/>
        </w:rPr>
        <w:t>2097152/524) = 4003 FFTs, which equates to 4003 x 524 = 2,097,572 samples.</w:t>
      </w:r>
      <w:r>
        <w:rPr>
          <w:rFonts w:ascii="Arial" w:hAnsi="Arial" w:cs="Arial"/>
          <w:color w:val="000000"/>
          <w:sz w:val="20"/>
          <w:szCs w:val="20"/>
        </w:rPr>
        <w:br/>
      </w:r>
      <w:r>
        <w:rPr>
          <w:rFonts w:ascii="Arial" w:hAnsi="Arial" w:cs="Arial"/>
          <w:color w:val="000000"/>
          <w:sz w:val="20"/>
          <w:szCs w:val="20"/>
        </w:rPr>
        <w:br/>
        <w:t>Hence in this example the value entered into FOP_SAMPLE_NUMBER = 2,097,572 - 1 = 2,097,571 decimal = 0x2001A3 Default: 0.</w:t>
      </w:r>
    </w:p>
    <w:p w14:paraId="173554D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IFFT_LOOP_</w:t>
      </w:r>
      <w:proofErr w:type="gramStart"/>
      <w:r>
        <w:rPr>
          <w:rFonts w:ascii="Arial" w:hAnsi="Arial" w:cs="Arial"/>
          <w:color w:val="000000"/>
          <w:sz w:val="20"/>
          <w:szCs w:val="20"/>
        </w:rPr>
        <w:t>NUM[</w:t>
      </w:r>
      <w:proofErr w:type="gramEnd"/>
      <w:r>
        <w:rPr>
          <w:rFonts w:ascii="Arial" w:hAnsi="Arial" w:cs="Arial"/>
          <w:color w:val="000000"/>
          <w:sz w:val="20"/>
          <w:szCs w:val="20"/>
        </w:rPr>
        <w:t xml:space="preserve">5:0]: The number of times the CONV module loops through its Inverse Fourier Transforms. </w:t>
      </w:r>
      <w:r>
        <w:rPr>
          <w:rFonts w:ascii="Arial" w:hAnsi="Arial" w:cs="Arial"/>
          <w:color w:val="000000"/>
          <w:sz w:val="20"/>
          <w:szCs w:val="20"/>
        </w:rPr>
        <w:br/>
        <w:t>The number of Inverse Fourier Transforms (IFFTs) processed in each loop is set by the "</w:t>
      </w:r>
      <w:proofErr w:type="spellStart"/>
      <w:r>
        <w:rPr>
          <w:rFonts w:ascii="Arial" w:hAnsi="Arial" w:cs="Arial"/>
          <w:color w:val="000000"/>
          <w:sz w:val="20"/>
          <w:szCs w:val="20"/>
        </w:rPr>
        <w:t>ifft_g</w:t>
      </w:r>
      <w:proofErr w:type="spellEnd"/>
      <w:r>
        <w:rPr>
          <w:rFonts w:ascii="Arial" w:hAnsi="Arial" w:cs="Arial"/>
          <w:color w:val="000000"/>
          <w:sz w:val="20"/>
          <w:szCs w:val="20"/>
        </w:rPr>
        <w:t>" generic. Each IFFT generates two rows of the FOP (</w:t>
      </w:r>
      <w:proofErr w:type="gramStart"/>
      <w:r>
        <w:rPr>
          <w:rFonts w:ascii="Arial" w:hAnsi="Arial" w:cs="Arial"/>
          <w:color w:val="000000"/>
          <w:sz w:val="20"/>
          <w:szCs w:val="20"/>
        </w:rPr>
        <w:t>i.e.</w:t>
      </w:r>
      <w:proofErr w:type="gramEnd"/>
      <w:r>
        <w:rPr>
          <w:rFonts w:ascii="Arial" w:hAnsi="Arial" w:cs="Arial"/>
          <w:color w:val="000000"/>
          <w:sz w:val="20"/>
          <w:szCs w:val="20"/>
        </w:rPr>
        <w:t xml:space="preserve"> the y-axis), -one for positive acceleration "+[p]" and the compliment for negative acceleration -"[p]". The total number of rows of the FOP is given </w:t>
      </w:r>
      <w:proofErr w:type="gramStart"/>
      <w:r>
        <w:rPr>
          <w:rFonts w:ascii="Arial" w:hAnsi="Arial" w:cs="Arial"/>
          <w:color w:val="000000"/>
          <w:sz w:val="20"/>
          <w:szCs w:val="20"/>
        </w:rPr>
        <w:t>by:-</w:t>
      </w:r>
      <w:proofErr w:type="gramEnd"/>
      <w:r>
        <w:rPr>
          <w:rFonts w:ascii="Arial" w:hAnsi="Arial" w:cs="Arial"/>
          <w:color w:val="000000"/>
          <w:sz w:val="20"/>
          <w:szCs w:val="20"/>
        </w:rPr>
        <w:br/>
      </w:r>
      <w:r>
        <w:rPr>
          <w:rFonts w:ascii="Arial" w:hAnsi="Arial" w:cs="Arial"/>
          <w:color w:val="000000"/>
          <w:sz w:val="20"/>
          <w:szCs w:val="20"/>
        </w:rPr>
        <w:br/>
        <w:t xml:space="preserve">Total FOP Rows = 1 + </w:t>
      </w:r>
      <w:proofErr w:type="spellStart"/>
      <w:r>
        <w:rPr>
          <w:rFonts w:ascii="Arial" w:hAnsi="Arial" w:cs="Arial"/>
          <w:color w:val="000000"/>
          <w:sz w:val="20"/>
          <w:szCs w:val="20"/>
        </w:rPr>
        <w:t>ifft_g</w:t>
      </w:r>
      <w:proofErr w:type="spellEnd"/>
      <w:r>
        <w:rPr>
          <w:rFonts w:ascii="Arial" w:hAnsi="Arial" w:cs="Arial"/>
          <w:color w:val="000000"/>
          <w:sz w:val="20"/>
          <w:szCs w:val="20"/>
        </w:rPr>
        <w:t>* IFFT_LOOP_NUM</w:t>
      </w:r>
      <w:r>
        <w:rPr>
          <w:rFonts w:ascii="Arial" w:hAnsi="Arial" w:cs="Arial"/>
          <w:color w:val="000000"/>
          <w:sz w:val="20"/>
          <w:szCs w:val="20"/>
        </w:rPr>
        <w:br/>
      </w:r>
      <w:r>
        <w:rPr>
          <w:rFonts w:ascii="Arial" w:hAnsi="Arial" w:cs="Arial"/>
          <w:color w:val="000000"/>
          <w:sz w:val="20"/>
          <w:szCs w:val="20"/>
        </w:rPr>
        <w:br/>
        <w:t>Default: 0.</w:t>
      </w:r>
    </w:p>
    <w:p w14:paraId="74036B94" w14:textId="77777777" w:rsidR="00ED072D" w:rsidRDefault="00ED072D" w:rsidP="00ED072D">
      <w:pPr>
        <w:pStyle w:val="Heading3"/>
        <w:tabs>
          <w:tab w:val="clear" w:pos="142"/>
          <w:tab w:val="clear" w:pos="426"/>
          <w:tab w:val="num" w:pos="862"/>
          <w:tab w:val="left" w:pos="1440"/>
        </w:tabs>
        <w:ind w:left="993" w:hanging="993"/>
      </w:pPr>
      <w:bookmarkStart w:id="101" w:name="_Toc531009722"/>
      <w:bookmarkStart w:id="102" w:name="_Toc83713299"/>
      <w:bookmarkStart w:id="103" w:name="_Toc128755433"/>
      <w:r>
        <w:t>Manual Override</w:t>
      </w:r>
      <w:bookmarkEnd w:id="101"/>
      <w:bookmarkEnd w:id="102"/>
      <w:bookmarkEnd w:id="103"/>
    </w:p>
    <w:p w14:paraId="4242F99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Override</w:t>
      </w:r>
    </w:p>
    <w:p w14:paraId="1E6CD94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Register: MAN_OVERRIDE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C306C3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D7B1E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17E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8FC89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F65D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C2647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94D2D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686E9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6BE4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9F024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26950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59C17A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B51E33" w14:textId="77777777" w:rsidR="00ED072D" w:rsidRDefault="00ED072D" w:rsidP="009A1B11">
            <w:pPr>
              <w:wordWrap w:val="0"/>
              <w:jc w:val="center"/>
              <w:rPr>
                <w:rFonts w:cs="Arial"/>
                <w:color w:val="000000"/>
                <w:sz w:val="18"/>
                <w:szCs w:val="18"/>
              </w:rPr>
            </w:pPr>
            <w:r>
              <w:rPr>
                <w:rFonts w:cs="Arial"/>
                <w:color w:val="000000"/>
                <w:sz w:val="18"/>
                <w:szCs w:val="18"/>
              </w:rPr>
              <w:t>0x400080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5473A6"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DE5A1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6F225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868AC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387B0B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9338F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FC54E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C53376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82524C" w14:textId="77777777" w:rsidR="00ED072D" w:rsidRDefault="00ED072D" w:rsidP="009A1B11">
            <w:pPr>
              <w:wordWrap w:val="0"/>
              <w:jc w:val="center"/>
              <w:rPr>
                <w:rFonts w:cs="Arial"/>
                <w:color w:val="000000"/>
                <w:sz w:val="18"/>
                <w:szCs w:val="18"/>
              </w:rPr>
            </w:pPr>
            <w:r>
              <w:rPr>
                <w:rFonts w:cs="Arial"/>
                <w:color w:val="000000"/>
                <w:sz w:val="18"/>
                <w:szCs w:val="18"/>
              </w:rPr>
              <w:t>MAN_OVERRIDE</w:t>
            </w:r>
          </w:p>
        </w:tc>
      </w:tr>
    </w:tbl>
    <w:p w14:paraId="60437C83"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MAN_OVERRIDE: 1 = Enable individual manual control of the triggering of the FDAS modules. Default: 0.</w:t>
      </w:r>
    </w:p>
    <w:p w14:paraId="180CA58E" w14:textId="77777777" w:rsidR="00ED072D" w:rsidRDefault="00ED072D" w:rsidP="00ED072D">
      <w:pPr>
        <w:pStyle w:val="NormalWeb"/>
        <w:spacing w:before="120" w:beforeAutospacing="0" w:after="120" w:afterAutospacing="0"/>
        <w:rPr>
          <w:rFonts w:ascii="Arial" w:hAnsi="Arial" w:cs="Arial"/>
          <w:color w:val="000000"/>
          <w:sz w:val="20"/>
          <w:szCs w:val="20"/>
        </w:rPr>
      </w:pPr>
    </w:p>
    <w:p w14:paraId="3837E4A5" w14:textId="77777777" w:rsidR="00ED072D" w:rsidRDefault="00ED072D" w:rsidP="00ED072D">
      <w:pPr>
        <w:pStyle w:val="Heading3"/>
        <w:tabs>
          <w:tab w:val="clear" w:pos="142"/>
          <w:tab w:val="clear" w:pos="426"/>
          <w:tab w:val="num" w:pos="862"/>
          <w:tab w:val="left" w:pos="1440"/>
        </w:tabs>
        <w:ind w:left="993" w:hanging="993"/>
      </w:pPr>
      <w:bookmarkStart w:id="104" w:name="_Toc531009723"/>
      <w:bookmarkStart w:id="105" w:name="_Toc83713300"/>
      <w:bookmarkStart w:id="106" w:name="_Toc128755434"/>
      <w:r>
        <w:t>Manual Trigger</w:t>
      </w:r>
      <w:bookmarkEnd w:id="104"/>
      <w:bookmarkEnd w:id="105"/>
      <w:bookmarkEnd w:id="106"/>
    </w:p>
    <w:p w14:paraId="534B60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Trigger</w:t>
      </w:r>
    </w:p>
    <w:p w14:paraId="0DB9C24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5D0582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E53D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C32E3A"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601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5FC69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527B4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50264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D8BF8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38096F"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CEE967"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DCD47C"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0A8B524"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D20E4E" w14:textId="77777777" w:rsidR="00ED072D" w:rsidRDefault="00ED072D" w:rsidP="009A1B11">
            <w:pPr>
              <w:wordWrap w:val="0"/>
              <w:jc w:val="center"/>
              <w:rPr>
                <w:rFonts w:cs="Arial"/>
                <w:color w:val="000000"/>
                <w:sz w:val="18"/>
                <w:szCs w:val="18"/>
              </w:rPr>
            </w:pPr>
            <w:r>
              <w:rPr>
                <w:rFonts w:cs="Arial"/>
                <w:color w:val="000000"/>
                <w:sz w:val="18"/>
                <w:szCs w:val="18"/>
              </w:rPr>
              <w:t>0x4000A0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7BAD23"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8ADF9A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4F184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663B78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A85B94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721817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71175D" w14:textId="77777777" w:rsidR="00ED072D" w:rsidRDefault="00ED072D" w:rsidP="009A1B11">
            <w:pPr>
              <w:wordWrap w:val="0"/>
              <w:jc w:val="center"/>
              <w:rPr>
                <w:rFonts w:cs="Arial"/>
                <w:color w:val="000000"/>
                <w:sz w:val="18"/>
                <w:szCs w:val="18"/>
              </w:rPr>
            </w:pPr>
            <w:r>
              <w:rPr>
                <w:rFonts w:cs="Arial"/>
                <w:color w:val="000000"/>
                <w:sz w:val="18"/>
                <w:szCs w:val="18"/>
              </w:rPr>
              <w:t>MAN_HSUM</w:t>
            </w:r>
          </w:p>
          <w:p w14:paraId="2C9A0FCC" w14:textId="77777777" w:rsidR="00ED072D" w:rsidRDefault="00ED072D" w:rsidP="009A1B11">
            <w:pPr>
              <w:wordWrap w:val="0"/>
              <w:jc w:val="center"/>
              <w:rPr>
                <w:rFonts w:cs="Arial"/>
                <w:color w:val="000000"/>
                <w:sz w:val="18"/>
                <w:szCs w:val="18"/>
              </w:rPr>
            </w:pPr>
            <w:r>
              <w:rPr>
                <w:rFonts w:cs="Arial"/>
                <w:color w:val="000000"/>
                <w:sz w:val="18"/>
                <w:szCs w:val="18"/>
              </w:rPr>
              <w:t>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5CC3C0" w14:textId="77777777" w:rsidR="00ED072D" w:rsidRDefault="00ED072D" w:rsidP="009A1B11">
            <w:pPr>
              <w:wordWrap w:val="0"/>
              <w:jc w:val="center"/>
              <w:rPr>
                <w:rFonts w:cs="Arial"/>
                <w:color w:val="000000"/>
                <w:sz w:val="18"/>
                <w:szCs w:val="18"/>
              </w:rPr>
            </w:pPr>
            <w:r>
              <w:rPr>
                <w:rFonts w:cs="Arial"/>
                <w:color w:val="000000"/>
                <w:sz w:val="18"/>
                <w:szCs w:val="18"/>
              </w:rPr>
              <w:t>MAN_CONV</w:t>
            </w:r>
          </w:p>
          <w:p w14:paraId="5ACE70E5" w14:textId="77777777" w:rsidR="00ED072D" w:rsidRDefault="00ED072D" w:rsidP="009A1B11">
            <w:pPr>
              <w:wordWrap w:val="0"/>
              <w:jc w:val="center"/>
              <w:rPr>
                <w:rFonts w:cs="Arial"/>
                <w:color w:val="000000"/>
                <w:sz w:val="18"/>
                <w:szCs w:val="18"/>
              </w:rPr>
            </w:pPr>
            <w:r>
              <w:rPr>
                <w:rFonts w:cs="Arial"/>
                <w:color w:val="000000"/>
                <w:sz w:val="18"/>
                <w:szCs w:val="18"/>
              </w:rPr>
              <w:t>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CDDA5B" w14:textId="77777777" w:rsidR="00ED072D" w:rsidRDefault="00ED072D" w:rsidP="009A1B11">
            <w:pPr>
              <w:wordWrap w:val="0"/>
              <w:jc w:val="center"/>
              <w:rPr>
                <w:rFonts w:cs="Arial"/>
                <w:color w:val="000000"/>
                <w:sz w:val="18"/>
                <w:szCs w:val="18"/>
              </w:rPr>
            </w:pPr>
            <w:r>
              <w:rPr>
                <w:rFonts w:cs="Arial"/>
                <w:color w:val="000000"/>
                <w:sz w:val="18"/>
                <w:szCs w:val="18"/>
              </w:rPr>
              <w:t>MAN_CLD</w:t>
            </w:r>
          </w:p>
          <w:p w14:paraId="403EB4BE" w14:textId="77777777" w:rsidR="00ED072D" w:rsidRDefault="00ED072D" w:rsidP="009A1B11">
            <w:pPr>
              <w:wordWrap w:val="0"/>
              <w:jc w:val="center"/>
              <w:rPr>
                <w:rFonts w:cs="Arial"/>
                <w:color w:val="000000"/>
                <w:sz w:val="18"/>
                <w:szCs w:val="18"/>
              </w:rPr>
            </w:pPr>
            <w:r>
              <w:rPr>
                <w:rFonts w:cs="Arial"/>
                <w:color w:val="000000"/>
                <w:sz w:val="18"/>
                <w:szCs w:val="18"/>
              </w:rPr>
              <w:t>_TRIG</w:t>
            </w:r>
          </w:p>
        </w:tc>
      </w:tr>
    </w:tbl>
    <w:p w14:paraId="2339F0E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MAN_CLD_TRIG: If MAN_OVERRIDE = 1, then a 0&gt;1 transition on MAN_CLD_TRIG shall trigger the CLD module to commence processing a DM. Default: 0.</w:t>
      </w:r>
    </w:p>
    <w:p w14:paraId="00DCC5E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MAN_CONV_TRIG: If MAN_OVERRIDE = 1, then a 0&gt;1 transition on MAN_CONV_TRIG shall trigger the CONV module to commence processing a DM. Default: 0.</w:t>
      </w:r>
    </w:p>
    <w:p w14:paraId="30A1414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MAN_HSUM_TRIG: If MAN_OVERRIDE = 1, then a 0&gt;1 transition on MAN_HSUM_TRIG shall trigger the HSUM module to commence processing a DM. Default: 0.</w:t>
      </w:r>
    </w:p>
    <w:p w14:paraId="35512AA4" w14:textId="77777777" w:rsidR="00ED072D" w:rsidRDefault="00ED072D" w:rsidP="00ED072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br w:type="page"/>
      </w:r>
    </w:p>
    <w:p w14:paraId="05DD9442" w14:textId="77777777" w:rsidR="00ED072D" w:rsidRDefault="00ED072D" w:rsidP="00ED072D">
      <w:pPr>
        <w:pStyle w:val="Heading3"/>
        <w:tabs>
          <w:tab w:val="clear" w:pos="142"/>
          <w:tab w:val="clear" w:pos="426"/>
          <w:tab w:val="num" w:pos="862"/>
          <w:tab w:val="left" w:pos="1440"/>
        </w:tabs>
        <w:ind w:left="993" w:hanging="993"/>
      </w:pPr>
      <w:bookmarkStart w:id="107" w:name="_Toc531009724"/>
      <w:bookmarkStart w:id="108" w:name="_Toc83713301"/>
      <w:bookmarkStart w:id="109" w:name="_Toc128755435"/>
      <w:r>
        <w:lastRenderedPageBreak/>
        <w:t>Manual Enable</w:t>
      </w:r>
      <w:bookmarkEnd w:id="107"/>
      <w:bookmarkEnd w:id="108"/>
      <w:bookmarkEnd w:id="109"/>
    </w:p>
    <w:p w14:paraId="208D6C6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Enable</w:t>
      </w:r>
    </w:p>
    <w:p w14:paraId="6C85558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4BFC7A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2EAF30"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039AD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57A16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D836A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B561B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73449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1A04E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3BF64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63D72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412F48"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1CBB5B6"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5A4999" w14:textId="77777777" w:rsidR="00ED072D" w:rsidRDefault="00ED072D" w:rsidP="009A1B11">
            <w:pPr>
              <w:wordWrap w:val="0"/>
              <w:jc w:val="center"/>
              <w:rPr>
                <w:rFonts w:cs="Arial"/>
                <w:color w:val="000000"/>
                <w:sz w:val="18"/>
                <w:szCs w:val="18"/>
              </w:rPr>
            </w:pPr>
            <w:r>
              <w:rPr>
                <w:rFonts w:cs="Arial"/>
                <w:color w:val="000000"/>
                <w:sz w:val="18"/>
                <w:szCs w:val="18"/>
              </w:rPr>
              <w:t>0x4000C0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C651D1"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93D939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A5411C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63BA84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B4B96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3AD65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3D29C9" w14:textId="77777777" w:rsidR="00ED072D" w:rsidRDefault="00ED072D" w:rsidP="009A1B11">
            <w:pPr>
              <w:wordWrap w:val="0"/>
              <w:jc w:val="center"/>
              <w:rPr>
                <w:rFonts w:cs="Arial"/>
                <w:color w:val="000000"/>
                <w:sz w:val="18"/>
                <w:szCs w:val="18"/>
              </w:rPr>
            </w:pPr>
            <w:r>
              <w:rPr>
                <w:rFonts w:cs="Arial"/>
                <w:color w:val="000000"/>
                <w:sz w:val="18"/>
                <w:szCs w:val="18"/>
              </w:rPr>
              <w:t>MAN_HSUM</w:t>
            </w:r>
          </w:p>
          <w:p w14:paraId="3E78D29F" w14:textId="77777777" w:rsidR="00ED072D" w:rsidRDefault="00ED072D" w:rsidP="009A1B11">
            <w:pPr>
              <w:wordWrap w:val="0"/>
              <w:jc w:val="center"/>
              <w:rPr>
                <w:rFonts w:cs="Arial"/>
                <w:color w:val="000000"/>
                <w:sz w:val="18"/>
                <w:szCs w:val="18"/>
              </w:rPr>
            </w:pPr>
            <w:r>
              <w:rPr>
                <w:rFonts w:cs="Arial"/>
                <w:color w:val="000000"/>
                <w:sz w:val="18"/>
                <w:szCs w:val="18"/>
              </w:rPr>
              <w:t>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34E5FE" w14:textId="77777777" w:rsidR="00ED072D" w:rsidRDefault="00ED072D" w:rsidP="009A1B11">
            <w:pPr>
              <w:wordWrap w:val="0"/>
              <w:jc w:val="center"/>
              <w:rPr>
                <w:rFonts w:cs="Arial"/>
                <w:color w:val="000000"/>
                <w:sz w:val="18"/>
                <w:szCs w:val="18"/>
              </w:rPr>
            </w:pPr>
            <w:r>
              <w:rPr>
                <w:rFonts w:cs="Arial"/>
                <w:color w:val="000000"/>
                <w:sz w:val="18"/>
                <w:szCs w:val="18"/>
              </w:rPr>
              <w:t>MAN_CONV</w:t>
            </w:r>
          </w:p>
          <w:p w14:paraId="54681F02" w14:textId="77777777" w:rsidR="00ED072D" w:rsidRDefault="00ED072D" w:rsidP="009A1B11">
            <w:pPr>
              <w:wordWrap w:val="0"/>
              <w:jc w:val="center"/>
              <w:rPr>
                <w:rFonts w:cs="Arial"/>
                <w:color w:val="000000"/>
                <w:sz w:val="18"/>
                <w:szCs w:val="18"/>
              </w:rPr>
            </w:pPr>
            <w:r>
              <w:rPr>
                <w:rFonts w:cs="Arial"/>
                <w:color w:val="000000"/>
                <w:sz w:val="18"/>
                <w:szCs w:val="18"/>
              </w:rPr>
              <w:t>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7A727C" w14:textId="77777777" w:rsidR="00ED072D" w:rsidRDefault="00ED072D" w:rsidP="009A1B11">
            <w:pPr>
              <w:wordWrap w:val="0"/>
              <w:jc w:val="center"/>
              <w:rPr>
                <w:rFonts w:cs="Arial"/>
                <w:color w:val="000000"/>
                <w:sz w:val="18"/>
                <w:szCs w:val="18"/>
              </w:rPr>
            </w:pPr>
            <w:r>
              <w:rPr>
                <w:rFonts w:cs="Arial"/>
                <w:color w:val="000000"/>
                <w:sz w:val="18"/>
                <w:szCs w:val="18"/>
              </w:rPr>
              <w:t>MAN_CLD</w:t>
            </w:r>
          </w:p>
          <w:p w14:paraId="2986C1F6" w14:textId="77777777" w:rsidR="00ED072D" w:rsidRDefault="00ED072D" w:rsidP="009A1B11">
            <w:pPr>
              <w:wordWrap w:val="0"/>
              <w:jc w:val="center"/>
              <w:rPr>
                <w:rFonts w:cs="Arial"/>
                <w:color w:val="000000"/>
                <w:sz w:val="18"/>
                <w:szCs w:val="18"/>
              </w:rPr>
            </w:pPr>
            <w:r>
              <w:rPr>
                <w:rFonts w:cs="Arial"/>
                <w:color w:val="000000"/>
                <w:sz w:val="18"/>
                <w:szCs w:val="18"/>
              </w:rPr>
              <w:t>_EN</w:t>
            </w:r>
          </w:p>
        </w:tc>
      </w:tr>
    </w:tbl>
    <w:p w14:paraId="6F06DB8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MAN_CLD_EN: If MAN_OVERRIDE = 1, then if MAN_CLD_EN =1 the CLD module operates, however if MAN_CLD_EN = 0 the CLD module halts at its current state. Default: 0.</w:t>
      </w:r>
    </w:p>
    <w:p w14:paraId="7521F1F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MAN_CONV_EN: If MAN_OVERRIDE = 1, then if MAN_CONV_EN =1 the CONV module operates, however if MAN_CONV_EN = 0 the CONV module halts at its current state. Default: 0.</w:t>
      </w:r>
    </w:p>
    <w:p w14:paraId="324D464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MAN_HSUM_EN: If MAN_OVERRIDE = 1, then if MAN_HSUM_EN =1 the HSUM module operates, however if MAN_HSUM_EN = 0 the HSUM module halts at its current state. Default: 0.</w:t>
      </w:r>
    </w:p>
    <w:p w14:paraId="598D399A" w14:textId="77777777" w:rsidR="00ED072D" w:rsidRDefault="00ED072D" w:rsidP="00ED072D">
      <w:pPr>
        <w:pStyle w:val="NormalWeb"/>
      </w:pPr>
      <w:r>
        <w:br w:type="page"/>
      </w:r>
    </w:p>
    <w:p w14:paraId="19E7AACE" w14:textId="77777777" w:rsidR="00ED072D" w:rsidRDefault="00ED072D" w:rsidP="00ED072D">
      <w:pPr>
        <w:pStyle w:val="Heading3"/>
        <w:tabs>
          <w:tab w:val="clear" w:pos="142"/>
          <w:tab w:val="clear" w:pos="426"/>
          <w:tab w:val="num" w:pos="862"/>
          <w:tab w:val="left" w:pos="1440"/>
        </w:tabs>
        <w:ind w:left="993" w:hanging="993"/>
      </w:pPr>
      <w:bookmarkStart w:id="110" w:name="_Toc531009725"/>
      <w:bookmarkStart w:id="111" w:name="_Toc83713302"/>
      <w:bookmarkStart w:id="112" w:name="_Toc128755436"/>
      <w:r>
        <w:lastRenderedPageBreak/>
        <w:t>Manual Pause Enable</w:t>
      </w:r>
      <w:bookmarkEnd w:id="110"/>
      <w:bookmarkEnd w:id="111"/>
      <w:bookmarkEnd w:id="112"/>
    </w:p>
    <w:p w14:paraId="67905CDA"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Enable</w:t>
      </w:r>
    </w:p>
    <w:p w14:paraId="284703F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BC961E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0F73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C9184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B53C1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CE8E6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39D5AA"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C6C93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219FB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F80DF0"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3B725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9EA9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5F768A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BE65AB" w14:textId="77777777" w:rsidR="00ED072D" w:rsidRDefault="00ED072D" w:rsidP="009A1B11">
            <w:pPr>
              <w:wordWrap w:val="0"/>
              <w:jc w:val="center"/>
              <w:rPr>
                <w:rFonts w:cs="Arial"/>
                <w:color w:val="000000"/>
                <w:sz w:val="18"/>
                <w:szCs w:val="18"/>
              </w:rPr>
            </w:pPr>
            <w:r>
              <w:rPr>
                <w:rFonts w:cs="Arial"/>
                <w:color w:val="000000"/>
                <w:sz w:val="18"/>
                <w:szCs w:val="18"/>
              </w:rPr>
              <w:t>0x4000E0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4F0DCF"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9D1C3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F3FFEA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18436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DE82E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5008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5CF58E" w14:textId="77777777" w:rsidR="00ED072D" w:rsidRDefault="00ED072D" w:rsidP="009A1B11">
            <w:pPr>
              <w:wordWrap w:val="0"/>
              <w:jc w:val="center"/>
              <w:rPr>
                <w:rFonts w:cs="Arial"/>
                <w:color w:val="000000"/>
                <w:sz w:val="18"/>
                <w:szCs w:val="18"/>
              </w:rPr>
            </w:pPr>
            <w:r>
              <w:rPr>
                <w:rFonts w:cs="Arial"/>
                <w:color w:val="000000"/>
                <w:sz w:val="18"/>
                <w:szCs w:val="18"/>
              </w:rPr>
              <w:t>MAN_HSUM_</w:t>
            </w:r>
          </w:p>
          <w:p w14:paraId="3F451D68" w14:textId="77777777" w:rsidR="00ED072D" w:rsidRDefault="00ED072D" w:rsidP="009A1B11">
            <w:pPr>
              <w:wordWrap w:val="0"/>
              <w:jc w:val="center"/>
              <w:rPr>
                <w:rFonts w:cs="Arial"/>
                <w:color w:val="000000"/>
                <w:sz w:val="18"/>
                <w:szCs w:val="18"/>
              </w:rPr>
            </w:pPr>
            <w:r>
              <w:rPr>
                <w:rFonts w:cs="Arial"/>
                <w:color w:val="000000"/>
                <w:sz w:val="18"/>
                <w:szCs w:val="18"/>
              </w:rPr>
              <w:t>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85E9EF" w14:textId="77777777" w:rsidR="00ED072D" w:rsidRDefault="00ED072D" w:rsidP="009A1B11">
            <w:pPr>
              <w:wordWrap w:val="0"/>
              <w:jc w:val="center"/>
              <w:rPr>
                <w:rFonts w:cs="Arial"/>
                <w:color w:val="000000"/>
                <w:sz w:val="18"/>
                <w:szCs w:val="18"/>
              </w:rPr>
            </w:pPr>
            <w:r>
              <w:rPr>
                <w:rFonts w:cs="Arial"/>
                <w:color w:val="000000"/>
                <w:sz w:val="18"/>
                <w:szCs w:val="18"/>
              </w:rPr>
              <w:t>MAN_CONV_</w:t>
            </w:r>
          </w:p>
          <w:p w14:paraId="016C56C9" w14:textId="77777777" w:rsidR="00ED072D" w:rsidRDefault="00ED072D" w:rsidP="009A1B11">
            <w:pPr>
              <w:wordWrap w:val="0"/>
              <w:jc w:val="center"/>
              <w:rPr>
                <w:rFonts w:cs="Arial"/>
                <w:color w:val="000000"/>
                <w:sz w:val="18"/>
                <w:szCs w:val="18"/>
              </w:rPr>
            </w:pPr>
            <w:r>
              <w:rPr>
                <w:rFonts w:cs="Arial"/>
                <w:color w:val="000000"/>
                <w:sz w:val="18"/>
                <w:szCs w:val="18"/>
              </w:rPr>
              <w:t>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4A1225" w14:textId="77777777" w:rsidR="00ED072D" w:rsidRDefault="00ED072D" w:rsidP="009A1B11">
            <w:pPr>
              <w:wordWrap w:val="0"/>
              <w:jc w:val="center"/>
              <w:rPr>
                <w:rFonts w:cs="Arial"/>
                <w:color w:val="000000"/>
                <w:sz w:val="18"/>
                <w:szCs w:val="18"/>
              </w:rPr>
            </w:pPr>
            <w:r>
              <w:rPr>
                <w:rFonts w:cs="Arial"/>
                <w:color w:val="000000"/>
                <w:sz w:val="18"/>
                <w:szCs w:val="18"/>
              </w:rPr>
              <w:t>MAN_CLD_</w:t>
            </w:r>
          </w:p>
          <w:p w14:paraId="18A6E6F8" w14:textId="77777777" w:rsidR="00ED072D" w:rsidRDefault="00ED072D" w:rsidP="009A1B11">
            <w:pPr>
              <w:wordWrap w:val="0"/>
              <w:jc w:val="center"/>
              <w:rPr>
                <w:rFonts w:cs="Arial"/>
                <w:color w:val="000000"/>
                <w:sz w:val="18"/>
                <w:szCs w:val="18"/>
              </w:rPr>
            </w:pPr>
            <w:r>
              <w:rPr>
                <w:rFonts w:cs="Arial"/>
                <w:color w:val="000000"/>
                <w:sz w:val="18"/>
                <w:szCs w:val="18"/>
              </w:rPr>
              <w:t>PAUSE_EN</w:t>
            </w:r>
          </w:p>
        </w:tc>
      </w:tr>
    </w:tbl>
    <w:p w14:paraId="0F77E6B1"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MAN_CLD_PAUSE_EN: If MAN_OVERRIDE = 1, then if MAN_CLD_PAUSE_EN =1 the CLD module automatic pause feature is enabled which will pause the CLD module after MAN_CLD_PAUSE_CNT clock cycles. Toggling MAN_CLD_PAUSE_RST from 0&gt;1 shall recommence CLD operation to the next pause. Default: 0.</w:t>
      </w:r>
    </w:p>
    <w:p w14:paraId="05D9DFA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MAN_CONV_PAUSE_EN: If MAN_OVERRIDE = 1, then if MAN_CONV_PAUSE_EN =1 the CONV module automatic pause feature is enabled which will pause the CONV module after MAN_CONV_PAUSE_CNT clock cycles. Toggling MAN_CONV_PAUSE_RST from 0&gt;1 shall recommence CONV operation to the next pause. Default: 0.</w:t>
      </w:r>
    </w:p>
    <w:p w14:paraId="1266E5B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MAN_HSUM_PAUSE_EN: If MAN_OVERRIDE = 1, then if MAN_HSUM_PAUSE_EN =1 the HSUM module automatic pause feature is enabled which will pause the HSUM module after MAN_HSUM_PAUSE_CNT clock cycles. Toggling MAN_HSUM_PAUSE_RST from 0&gt;1 shall recommence HSUM operation to the next pause. Default: 0.</w:t>
      </w:r>
    </w:p>
    <w:p w14:paraId="1087463F" w14:textId="77777777" w:rsidR="00ED072D" w:rsidRDefault="00ED072D" w:rsidP="00ED072D">
      <w:pPr>
        <w:pStyle w:val="NormalWeb"/>
      </w:pPr>
    </w:p>
    <w:p w14:paraId="309E8B2C" w14:textId="77777777" w:rsidR="00ED072D" w:rsidRDefault="00ED072D" w:rsidP="00ED072D">
      <w:pPr>
        <w:pStyle w:val="NormalWeb"/>
      </w:pPr>
      <w:r>
        <w:br w:type="page"/>
      </w:r>
    </w:p>
    <w:p w14:paraId="4D4DD7DF" w14:textId="77777777" w:rsidR="00ED072D" w:rsidRDefault="00ED072D" w:rsidP="00ED072D">
      <w:pPr>
        <w:pStyle w:val="Heading3"/>
        <w:tabs>
          <w:tab w:val="clear" w:pos="142"/>
          <w:tab w:val="clear" w:pos="426"/>
          <w:tab w:val="num" w:pos="862"/>
          <w:tab w:val="left" w:pos="1440"/>
        </w:tabs>
        <w:ind w:left="993" w:hanging="993"/>
      </w:pPr>
      <w:bookmarkStart w:id="113" w:name="_Toc531009726"/>
      <w:bookmarkStart w:id="114" w:name="_Toc83713303"/>
      <w:bookmarkStart w:id="115" w:name="_Toc128755437"/>
      <w:r>
        <w:lastRenderedPageBreak/>
        <w:t>Manual Pause Reset</w:t>
      </w:r>
      <w:bookmarkEnd w:id="113"/>
      <w:bookmarkEnd w:id="114"/>
      <w:bookmarkEnd w:id="115"/>
    </w:p>
    <w:p w14:paraId="3E5F6B6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Reset</w:t>
      </w:r>
    </w:p>
    <w:p w14:paraId="6DA7ABF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MAN_CLD_PAUSE_RST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5BD1E6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7C743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82AA29"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C6B45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02734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0E6C8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662DD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F87C4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C553A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2680D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2A604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87479B1"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44F4C4" w14:textId="77777777" w:rsidR="00ED072D" w:rsidRDefault="00ED072D" w:rsidP="009A1B11">
            <w:pPr>
              <w:wordWrap w:val="0"/>
              <w:jc w:val="center"/>
              <w:rPr>
                <w:rFonts w:cs="Arial"/>
                <w:color w:val="000000"/>
                <w:sz w:val="18"/>
                <w:szCs w:val="18"/>
              </w:rPr>
            </w:pPr>
            <w:r>
              <w:rPr>
                <w:rFonts w:cs="Arial"/>
                <w:color w:val="000000"/>
                <w:sz w:val="18"/>
                <w:szCs w:val="18"/>
              </w:rPr>
              <w:t>0x400100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6EF3D2"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68C996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AE6D82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4FECC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DF2420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1DCF71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01002F" w14:textId="77777777" w:rsidR="00ED072D" w:rsidRDefault="00ED072D" w:rsidP="009A1B11">
            <w:pPr>
              <w:wordWrap w:val="0"/>
              <w:jc w:val="center"/>
              <w:rPr>
                <w:rFonts w:cs="Arial"/>
                <w:color w:val="000000"/>
                <w:sz w:val="18"/>
                <w:szCs w:val="18"/>
              </w:rPr>
            </w:pPr>
            <w:r>
              <w:rPr>
                <w:rFonts w:cs="Arial"/>
                <w:color w:val="000000"/>
                <w:sz w:val="18"/>
                <w:szCs w:val="18"/>
              </w:rPr>
              <w:t>MAN_HSUM_</w:t>
            </w:r>
          </w:p>
          <w:p w14:paraId="0270CD17" w14:textId="77777777" w:rsidR="00ED072D" w:rsidRDefault="00ED072D" w:rsidP="009A1B11">
            <w:pPr>
              <w:wordWrap w:val="0"/>
              <w:jc w:val="center"/>
              <w:rPr>
                <w:rFonts w:cs="Arial"/>
                <w:color w:val="000000"/>
                <w:sz w:val="18"/>
                <w:szCs w:val="18"/>
              </w:rPr>
            </w:pPr>
            <w:r>
              <w:rPr>
                <w:rFonts w:cs="Arial"/>
                <w:color w:val="000000"/>
                <w:sz w:val="18"/>
                <w:szCs w:val="18"/>
              </w:rPr>
              <w:t>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89FCE" w14:textId="77777777" w:rsidR="00ED072D" w:rsidRDefault="00ED072D" w:rsidP="009A1B11">
            <w:pPr>
              <w:wordWrap w:val="0"/>
              <w:jc w:val="center"/>
              <w:rPr>
                <w:rFonts w:cs="Arial"/>
                <w:color w:val="000000"/>
                <w:sz w:val="18"/>
                <w:szCs w:val="18"/>
              </w:rPr>
            </w:pPr>
            <w:r>
              <w:rPr>
                <w:rFonts w:cs="Arial"/>
                <w:color w:val="000000"/>
                <w:sz w:val="18"/>
                <w:szCs w:val="18"/>
              </w:rPr>
              <w:t>MAN_CONV_</w:t>
            </w:r>
          </w:p>
          <w:p w14:paraId="7A97815E" w14:textId="77777777" w:rsidR="00ED072D" w:rsidRDefault="00ED072D" w:rsidP="009A1B11">
            <w:pPr>
              <w:wordWrap w:val="0"/>
              <w:jc w:val="center"/>
              <w:rPr>
                <w:rFonts w:cs="Arial"/>
                <w:color w:val="000000"/>
                <w:sz w:val="18"/>
                <w:szCs w:val="18"/>
              </w:rPr>
            </w:pPr>
            <w:r>
              <w:rPr>
                <w:rFonts w:cs="Arial"/>
                <w:color w:val="000000"/>
                <w:sz w:val="18"/>
                <w:szCs w:val="18"/>
              </w:rPr>
              <w:t>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4AFAB2" w14:textId="77777777" w:rsidR="00ED072D" w:rsidRDefault="00ED072D" w:rsidP="009A1B11">
            <w:pPr>
              <w:wordWrap w:val="0"/>
              <w:jc w:val="center"/>
              <w:rPr>
                <w:rFonts w:cs="Arial"/>
                <w:color w:val="000000"/>
                <w:sz w:val="18"/>
                <w:szCs w:val="18"/>
              </w:rPr>
            </w:pPr>
            <w:r>
              <w:rPr>
                <w:rFonts w:cs="Arial"/>
                <w:color w:val="000000"/>
                <w:sz w:val="18"/>
                <w:szCs w:val="18"/>
              </w:rPr>
              <w:t>MAN_CLD_</w:t>
            </w:r>
          </w:p>
          <w:p w14:paraId="548048C4" w14:textId="77777777" w:rsidR="00ED072D" w:rsidRDefault="00ED072D" w:rsidP="009A1B11">
            <w:pPr>
              <w:wordWrap w:val="0"/>
              <w:jc w:val="center"/>
              <w:rPr>
                <w:rFonts w:cs="Arial"/>
                <w:color w:val="000000"/>
                <w:sz w:val="18"/>
                <w:szCs w:val="18"/>
              </w:rPr>
            </w:pPr>
            <w:r>
              <w:rPr>
                <w:rFonts w:cs="Arial"/>
                <w:color w:val="000000"/>
                <w:sz w:val="18"/>
                <w:szCs w:val="18"/>
              </w:rPr>
              <w:t>PAUSE_RST</w:t>
            </w:r>
          </w:p>
        </w:tc>
      </w:tr>
    </w:tbl>
    <w:p w14:paraId="076D6A2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MAN_CLD_PAUSE_RST: If MAN_OVERRIDE = 1 a 0&gt;1 transition of MAN_CLD_PAUSE_RST shall recommence CLD operation if it is paused. Default: 0.</w:t>
      </w:r>
    </w:p>
    <w:p w14:paraId="0B8CF38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MAN_CONV_PAUSE_RST: If MAN_OVERRIDE = 1 a 0&gt;1 transition of MAN_CONV_PAUSE_RST shall recommence CONV operation if it is paused. Default: 0.</w:t>
      </w:r>
    </w:p>
    <w:p w14:paraId="3967CB8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MAN_HSUM_PAUSE_RST: If MAN_OVERRIDE = 1 a 0&gt;1 transition of MAN_HSUM_PAUSE_RST shall recommence HSUM operation if it is paused. Default: 0.</w:t>
      </w:r>
    </w:p>
    <w:p w14:paraId="5DF7BE14" w14:textId="77777777" w:rsidR="00ED072D" w:rsidRDefault="00ED072D" w:rsidP="00ED072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br w:type="page"/>
      </w:r>
    </w:p>
    <w:p w14:paraId="0443DC69" w14:textId="77777777" w:rsidR="00ED072D" w:rsidRDefault="00ED072D" w:rsidP="00ED072D">
      <w:pPr>
        <w:pStyle w:val="Heading3"/>
        <w:tabs>
          <w:tab w:val="clear" w:pos="142"/>
          <w:tab w:val="clear" w:pos="426"/>
          <w:tab w:val="num" w:pos="862"/>
          <w:tab w:val="left" w:pos="1440"/>
        </w:tabs>
        <w:ind w:left="993" w:hanging="993"/>
      </w:pPr>
      <w:bookmarkStart w:id="116" w:name="_Toc531009727"/>
      <w:bookmarkStart w:id="117" w:name="_Toc83713304"/>
      <w:bookmarkStart w:id="118" w:name="_Toc128755438"/>
      <w:r>
        <w:lastRenderedPageBreak/>
        <w:t>Manual Pause Time</w:t>
      </w:r>
      <w:bookmarkEnd w:id="116"/>
      <w:bookmarkEnd w:id="117"/>
      <w:bookmarkEnd w:id="118"/>
    </w:p>
    <w:p w14:paraId="3A6B6523"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Time</w:t>
      </w:r>
    </w:p>
    <w:p w14:paraId="4513C40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D9662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5367D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C3077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01EC5E"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D5BC7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AC3E3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DB3F56"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199630"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A3A85F"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7F24CC"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B3693F"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6A38C4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3014CB" w14:textId="77777777" w:rsidR="00ED072D" w:rsidRDefault="00ED072D" w:rsidP="009A1B11">
            <w:pPr>
              <w:wordWrap w:val="0"/>
              <w:jc w:val="center"/>
              <w:rPr>
                <w:rFonts w:cs="Arial"/>
                <w:color w:val="000000"/>
                <w:sz w:val="18"/>
                <w:szCs w:val="18"/>
              </w:rPr>
            </w:pPr>
            <w:r>
              <w:rPr>
                <w:rFonts w:cs="Arial"/>
                <w:color w:val="000000"/>
                <w:sz w:val="18"/>
                <w:szCs w:val="18"/>
              </w:rPr>
              <w:t>0x400120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9AA5E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DBA05A" w14:textId="77777777" w:rsidR="00ED072D" w:rsidRDefault="00ED072D" w:rsidP="009A1B11">
            <w:pPr>
              <w:wordWrap w:val="0"/>
              <w:jc w:val="center"/>
              <w:rPr>
                <w:rFonts w:cs="Arial"/>
                <w:color w:val="000000"/>
                <w:sz w:val="18"/>
                <w:szCs w:val="18"/>
              </w:rPr>
            </w:pPr>
            <w:r>
              <w:rPr>
                <w:rFonts w:cs="Arial"/>
                <w:color w:val="000000"/>
                <w:sz w:val="18"/>
                <w:szCs w:val="18"/>
              </w:rPr>
              <w:t>MAN_CLD_PAUSE_</w:t>
            </w:r>
            <w:proofErr w:type="gramStart"/>
            <w:r>
              <w:rPr>
                <w:rFonts w:cs="Arial"/>
                <w:color w:val="000000"/>
                <w:sz w:val="18"/>
                <w:szCs w:val="18"/>
              </w:rPr>
              <w:t>CNT[</w:t>
            </w:r>
            <w:proofErr w:type="gramEnd"/>
            <w:r>
              <w:rPr>
                <w:rFonts w:cs="Arial"/>
                <w:color w:val="000000"/>
                <w:sz w:val="18"/>
                <w:szCs w:val="18"/>
              </w:rPr>
              <w:t>31:24]</w:t>
            </w:r>
          </w:p>
        </w:tc>
      </w:tr>
      <w:tr w:rsidR="00ED072D" w14:paraId="1AEA89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8D20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AD979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9DD8F7"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997CC2"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53F038"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339B1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D0A56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674706"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1C97E9"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FC7A3F"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A1AC64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BCBD9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C1844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FB488A" w14:textId="77777777" w:rsidR="00ED072D" w:rsidRDefault="00ED072D" w:rsidP="009A1B11">
            <w:pPr>
              <w:wordWrap w:val="0"/>
              <w:jc w:val="center"/>
              <w:rPr>
                <w:rFonts w:cs="Arial"/>
                <w:color w:val="000000"/>
                <w:sz w:val="18"/>
                <w:szCs w:val="18"/>
              </w:rPr>
            </w:pPr>
            <w:r>
              <w:rPr>
                <w:rFonts w:cs="Arial"/>
                <w:color w:val="000000"/>
                <w:sz w:val="18"/>
                <w:szCs w:val="18"/>
              </w:rPr>
              <w:t>MAN_CLD_PAUSE_</w:t>
            </w:r>
            <w:proofErr w:type="gramStart"/>
            <w:r>
              <w:rPr>
                <w:rFonts w:cs="Arial"/>
                <w:color w:val="000000"/>
                <w:sz w:val="18"/>
                <w:szCs w:val="18"/>
              </w:rPr>
              <w:t>CNT[</w:t>
            </w:r>
            <w:proofErr w:type="gramEnd"/>
            <w:r>
              <w:rPr>
                <w:rFonts w:cs="Arial"/>
                <w:color w:val="000000"/>
                <w:sz w:val="18"/>
                <w:szCs w:val="18"/>
              </w:rPr>
              <w:t>23:16]</w:t>
            </w:r>
          </w:p>
        </w:tc>
      </w:tr>
      <w:tr w:rsidR="00ED072D" w14:paraId="507355E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364E9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71CFC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3D8FE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C5DBF3"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939CA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ED3597"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2DBEEC"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207C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F11EE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3C6EC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FA898A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B2ADC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C1434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3E8CB4" w14:textId="77777777" w:rsidR="00ED072D" w:rsidRDefault="00ED072D" w:rsidP="009A1B11">
            <w:pPr>
              <w:wordWrap w:val="0"/>
              <w:jc w:val="center"/>
              <w:rPr>
                <w:rFonts w:cs="Arial"/>
                <w:color w:val="000000"/>
                <w:sz w:val="18"/>
                <w:szCs w:val="18"/>
              </w:rPr>
            </w:pPr>
            <w:r>
              <w:rPr>
                <w:rFonts w:cs="Arial"/>
                <w:color w:val="000000"/>
                <w:sz w:val="18"/>
                <w:szCs w:val="18"/>
              </w:rPr>
              <w:t>MAN_CLD_PAUSE_</w:t>
            </w:r>
            <w:proofErr w:type="gramStart"/>
            <w:r>
              <w:rPr>
                <w:rFonts w:cs="Arial"/>
                <w:color w:val="000000"/>
                <w:sz w:val="18"/>
                <w:szCs w:val="18"/>
              </w:rPr>
              <w:t>CNT[</w:t>
            </w:r>
            <w:proofErr w:type="gramEnd"/>
            <w:r>
              <w:rPr>
                <w:rFonts w:cs="Arial"/>
                <w:color w:val="000000"/>
                <w:sz w:val="18"/>
                <w:szCs w:val="18"/>
              </w:rPr>
              <w:t>15:8]</w:t>
            </w:r>
          </w:p>
        </w:tc>
      </w:tr>
      <w:tr w:rsidR="00ED072D" w14:paraId="41F8CF2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F6030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DF301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4572B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4EE0C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12D7CA"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ED2685"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EB706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438F6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E08189"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D643E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313154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303F9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04930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89EB42" w14:textId="77777777" w:rsidR="00ED072D" w:rsidRDefault="00ED072D" w:rsidP="009A1B11">
            <w:pPr>
              <w:wordWrap w:val="0"/>
              <w:jc w:val="center"/>
              <w:rPr>
                <w:rFonts w:cs="Arial"/>
                <w:color w:val="000000"/>
                <w:sz w:val="18"/>
                <w:szCs w:val="18"/>
              </w:rPr>
            </w:pPr>
            <w:r>
              <w:rPr>
                <w:rFonts w:cs="Arial"/>
                <w:color w:val="000000"/>
                <w:sz w:val="18"/>
                <w:szCs w:val="18"/>
              </w:rPr>
              <w:t>MAN_CLD_PAUSE_</w:t>
            </w:r>
            <w:proofErr w:type="gramStart"/>
            <w:r>
              <w:rPr>
                <w:rFonts w:cs="Arial"/>
                <w:color w:val="000000"/>
                <w:sz w:val="18"/>
                <w:szCs w:val="18"/>
              </w:rPr>
              <w:t>CNT[</w:t>
            </w:r>
            <w:proofErr w:type="gramEnd"/>
            <w:r>
              <w:rPr>
                <w:rFonts w:cs="Arial"/>
                <w:color w:val="000000"/>
                <w:sz w:val="18"/>
                <w:szCs w:val="18"/>
              </w:rPr>
              <w:t>7:0]</w:t>
            </w:r>
          </w:p>
        </w:tc>
      </w:tr>
    </w:tbl>
    <w:p w14:paraId="7E246CA1"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MAN_CONV_PAUSE_CNT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AAA385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6857E5"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0CC52"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AB67B7"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B6B01F"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8F6A8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F6B202"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17BEF6"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59ABE"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0E276A"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0AF6C8"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E215521"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411C3B" w14:textId="77777777" w:rsidR="00ED072D" w:rsidRDefault="00ED072D" w:rsidP="009A1B11">
            <w:pPr>
              <w:wordWrap w:val="0"/>
              <w:jc w:val="center"/>
              <w:rPr>
                <w:rFonts w:cs="Arial"/>
                <w:color w:val="000000"/>
                <w:sz w:val="18"/>
                <w:szCs w:val="18"/>
              </w:rPr>
            </w:pPr>
            <w:r>
              <w:rPr>
                <w:rFonts w:cs="Arial"/>
                <w:color w:val="000000"/>
                <w:sz w:val="18"/>
                <w:szCs w:val="18"/>
              </w:rPr>
              <w:t>0x400124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E4D21D"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5D4B5F" w14:textId="77777777" w:rsidR="00ED072D" w:rsidRDefault="00ED072D" w:rsidP="009A1B11">
            <w:pPr>
              <w:wordWrap w:val="0"/>
              <w:jc w:val="center"/>
              <w:rPr>
                <w:rFonts w:cs="Arial"/>
                <w:color w:val="000000"/>
                <w:sz w:val="18"/>
                <w:szCs w:val="18"/>
              </w:rPr>
            </w:pPr>
            <w:r>
              <w:rPr>
                <w:rFonts w:cs="Arial"/>
                <w:color w:val="000000"/>
                <w:sz w:val="18"/>
                <w:szCs w:val="18"/>
              </w:rPr>
              <w:t>MAN_CONV_PAUSE_</w:t>
            </w:r>
            <w:proofErr w:type="gramStart"/>
            <w:r>
              <w:rPr>
                <w:rFonts w:cs="Arial"/>
                <w:color w:val="000000"/>
                <w:sz w:val="18"/>
                <w:szCs w:val="18"/>
              </w:rPr>
              <w:t>CNT[</w:t>
            </w:r>
            <w:proofErr w:type="gramEnd"/>
            <w:r>
              <w:rPr>
                <w:rFonts w:cs="Arial"/>
                <w:color w:val="000000"/>
                <w:sz w:val="18"/>
                <w:szCs w:val="18"/>
              </w:rPr>
              <w:t>31:24]</w:t>
            </w:r>
          </w:p>
        </w:tc>
      </w:tr>
      <w:tr w:rsidR="00ED072D" w14:paraId="1CFBAA7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CB8FC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6C4D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CB45C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3FAD1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DF489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F13D9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D3ED2C"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3E7060"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69DFFB"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C26724"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46D782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C68D2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215A9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9E569C" w14:textId="77777777" w:rsidR="00ED072D" w:rsidRDefault="00ED072D" w:rsidP="009A1B11">
            <w:pPr>
              <w:wordWrap w:val="0"/>
              <w:jc w:val="center"/>
              <w:rPr>
                <w:rFonts w:cs="Arial"/>
                <w:color w:val="000000"/>
                <w:sz w:val="18"/>
                <w:szCs w:val="18"/>
              </w:rPr>
            </w:pPr>
            <w:r>
              <w:rPr>
                <w:rFonts w:cs="Arial"/>
                <w:color w:val="000000"/>
                <w:sz w:val="18"/>
                <w:szCs w:val="18"/>
              </w:rPr>
              <w:t>MAN_CONV_PAUSE_</w:t>
            </w:r>
            <w:proofErr w:type="gramStart"/>
            <w:r>
              <w:rPr>
                <w:rFonts w:cs="Arial"/>
                <w:color w:val="000000"/>
                <w:sz w:val="18"/>
                <w:szCs w:val="18"/>
              </w:rPr>
              <w:t>CNT[</w:t>
            </w:r>
            <w:proofErr w:type="gramEnd"/>
            <w:r>
              <w:rPr>
                <w:rFonts w:cs="Arial"/>
                <w:color w:val="000000"/>
                <w:sz w:val="18"/>
                <w:szCs w:val="18"/>
              </w:rPr>
              <w:t>23:16]</w:t>
            </w:r>
          </w:p>
        </w:tc>
      </w:tr>
      <w:tr w:rsidR="00ED072D" w14:paraId="6C54BD2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A6ABE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1DD15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F53D05"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329BB2"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8BBBF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B653A3"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B35F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6159F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C5A32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23A56"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4202AB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EA293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3BC99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B0AE6B" w14:textId="77777777" w:rsidR="00ED072D" w:rsidRDefault="00ED072D" w:rsidP="009A1B11">
            <w:pPr>
              <w:wordWrap w:val="0"/>
              <w:jc w:val="center"/>
              <w:rPr>
                <w:rFonts w:cs="Arial"/>
                <w:color w:val="000000"/>
                <w:sz w:val="18"/>
                <w:szCs w:val="18"/>
              </w:rPr>
            </w:pPr>
            <w:r>
              <w:rPr>
                <w:rFonts w:cs="Arial"/>
                <w:color w:val="000000"/>
                <w:sz w:val="18"/>
                <w:szCs w:val="18"/>
              </w:rPr>
              <w:t>MAN_CONV_PAUSE_</w:t>
            </w:r>
            <w:proofErr w:type="gramStart"/>
            <w:r>
              <w:rPr>
                <w:rFonts w:cs="Arial"/>
                <w:color w:val="000000"/>
                <w:sz w:val="18"/>
                <w:szCs w:val="18"/>
              </w:rPr>
              <w:t>CNT[</w:t>
            </w:r>
            <w:proofErr w:type="gramEnd"/>
            <w:r>
              <w:rPr>
                <w:rFonts w:cs="Arial"/>
                <w:color w:val="000000"/>
                <w:sz w:val="18"/>
                <w:szCs w:val="18"/>
              </w:rPr>
              <w:t>15:8]</w:t>
            </w:r>
          </w:p>
        </w:tc>
      </w:tr>
      <w:tr w:rsidR="00ED072D" w14:paraId="2E19568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12B0C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13978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A917E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067DC9"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1480CE"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E312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D1A37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7868A4"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532AB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9A0E0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359D99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1911B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C8AA4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399D71" w14:textId="77777777" w:rsidR="00ED072D" w:rsidRDefault="00ED072D" w:rsidP="009A1B11">
            <w:pPr>
              <w:wordWrap w:val="0"/>
              <w:jc w:val="center"/>
              <w:rPr>
                <w:rFonts w:cs="Arial"/>
                <w:color w:val="000000"/>
                <w:sz w:val="18"/>
                <w:szCs w:val="18"/>
              </w:rPr>
            </w:pPr>
            <w:r>
              <w:rPr>
                <w:rFonts w:cs="Arial"/>
                <w:color w:val="000000"/>
                <w:sz w:val="18"/>
                <w:szCs w:val="18"/>
              </w:rPr>
              <w:t>MAN_CONV_PAUSE_</w:t>
            </w:r>
            <w:proofErr w:type="gramStart"/>
            <w:r>
              <w:rPr>
                <w:rFonts w:cs="Arial"/>
                <w:color w:val="000000"/>
                <w:sz w:val="18"/>
                <w:szCs w:val="18"/>
              </w:rPr>
              <w:t>CNT[</w:t>
            </w:r>
            <w:proofErr w:type="gramEnd"/>
            <w:r>
              <w:rPr>
                <w:rFonts w:cs="Arial"/>
                <w:color w:val="000000"/>
                <w:sz w:val="18"/>
                <w:szCs w:val="18"/>
              </w:rPr>
              <w:t>7:0]</w:t>
            </w:r>
          </w:p>
        </w:tc>
      </w:tr>
    </w:tbl>
    <w:p w14:paraId="08FDFC2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MAN_HSUM_PAUSE_CNT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117061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C047A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88B9E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520CD9"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C3A09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F4D72A"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EF281F"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E2FA24"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A2F87E"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23C334"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047C08"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C12E0D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516942" w14:textId="77777777" w:rsidR="00ED072D" w:rsidRDefault="00ED072D" w:rsidP="009A1B11">
            <w:pPr>
              <w:wordWrap w:val="0"/>
              <w:jc w:val="center"/>
              <w:rPr>
                <w:rFonts w:cs="Arial"/>
                <w:color w:val="000000"/>
                <w:sz w:val="18"/>
                <w:szCs w:val="18"/>
              </w:rPr>
            </w:pPr>
            <w:r>
              <w:rPr>
                <w:rFonts w:cs="Arial"/>
                <w:color w:val="000000"/>
                <w:sz w:val="18"/>
                <w:szCs w:val="18"/>
              </w:rPr>
              <w:t>0x400128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3FFF0F"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28ECD8" w14:textId="77777777" w:rsidR="00ED072D" w:rsidRDefault="00ED072D" w:rsidP="009A1B11">
            <w:pPr>
              <w:wordWrap w:val="0"/>
              <w:jc w:val="center"/>
              <w:rPr>
                <w:rFonts w:cs="Arial"/>
                <w:color w:val="000000"/>
                <w:sz w:val="18"/>
                <w:szCs w:val="18"/>
              </w:rPr>
            </w:pPr>
            <w:r>
              <w:rPr>
                <w:rFonts w:cs="Arial"/>
                <w:color w:val="000000"/>
                <w:sz w:val="18"/>
                <w:szCs w:val="18"/>
              </w:rPr>
              <w:t>MAN_HSUM_PAUSE_</w:t>
            </w:r>
            <w:proofErr w:type="gramStart"/>
            <w:r>
              <w:rPr>
                <w:rFonts w:cs="Arial"/>
                <w:color w:val="000000"/>
                <w:sz w:val="18"/>
                <w:szCs w:val="18"/>
              </w:rPr>
              <w:t>CNT[</w:t>
            </w:r>
            <w:proofErr w:type="gramEnd"/>
            <w:r>
              <w:rPr>
                <w:rFonts w:cs="Arial"/>
                <w:color w:val="000000"/>
                <w:sz w:val="18"/>
                <w:szCs w:val="18"/>
              </w:rPr>
              <w:t>31:24]</w:t>
            </w:r>
          </w:p>
        </w:tc>
      </w:tr>
      <w:tr w:rsidR="00ED072D" w14:paraId="0FC7FF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7EDF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82265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05446D"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1ED040"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283278"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24EBF4"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7CB89F"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C3827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707C0D"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53C562"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0A24A4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9201E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60C28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12ADCC" w14:textId="77777777" w:rsidR="00ED072D" w:rsidRDefault="00ED072D" w:rsidP="009A1B11">
            <w:pPr>
              <w:wordWrap w:val="0"/>
              <w:jc w:val="center"/>
              <w:rPr>
                <w:rFonts w:cs="Arial"/>
                <w:color w:val="000000"/>
                <w:sz w:val="18"/>
                <w:szCs w:val="18"/>
              </w:rPr>
            </w:pPr>
            <w:r>
              <w:rPr>
                <w:rFonts w:cs="Arial"/>
                <w:color w:val="000000"/>
                <w:sz w:val="18"/>
                <w:szCs w:val="18"/>
              </w:rPr>
              <w:t>MAN_HSUM_PAUSE_</w:t>
            </w:r>
            <w:proofErr w:type="gramStart"/>
            <w:r>
              <w:rPr>
                <w:rFonts w:cs="Arial"/>
                <w:color w:val="000000"/>
                <w:sz w:val="18"/>
                <w:szCs w:val="18"/>
              </w:rPr>
              <w:t>CNT[</w:t>
            </w:r>
            <w:proofErr w:type="gramEnd"/>
            <w:r>
              <w:rPr>
                <w:rFonts w:cs="Arial"/>
                <w:color w:val="000000"/>
                <w:sz w:val="18"/>
                <w:szCs w:val="18"/>
              </w:rPr>
              <w:t>23:16]</w:t>
            </w:r>
          </w:p>
        </w:tc>
      </w:tr>
      <w:tr w:rsidR="00ED072D" w14:paraId="7226F0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0806C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F874E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A9AABE"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08194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BECC5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B17EF1"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FC7E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83E4E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F0FD14"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29EAF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52BBFC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F8517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5ADCC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D4E396" w14:textId="77777777" w:rsidR="00ED072D" w:rsidRDefault="00ED072D" w:rsidP="009A1B11">
            <w:pPr>
              <w:wordWrap w:val="0"/>
              <w:jc w:val="center"/>
              <w:rPr>
                <w:rFonts w:cs="Arial"/>
                <w:color w:val="000000"/>
                <w:sz w:val="18"/>
                <w:szCs w:val="18"/>
              </w:rPr>
            </w:pPr>
            <w:r>
              <w:rPr>
                <w:rFonts w:cs="Arial"/>
                <w:color w:val="000000"/>
                <w:sz w:val="18"/>
                <w:szCs w:val="18"/>
              </w:rPr>
              <w:t>MAN_HSUM_PAUSE_</w:t>
            </w:r>
            <w:proofErr w:type="gramStart"/>
            <w:r>
              <w:rPr>
                <w:rFonts w:cs="Arial"/>
                <w:color w:val="000000"/>
                <w:sz w:val="18"/>
                <w:szCs w:val="18"/>
              </w:rPr>
              <w:t>CNT[</w:t>
            </w:r>
            <w:proofErr w:type="gramEnd"/>
            <w:r>
              <w:rPr>
                <w:rFonts w:cs="Arial"/>
                <w:color w:val="000000"/>
                <w:sz w:val="18"/>
                <w:szCs w:val="18"/>
              </w:rPr>
              <w:t>15:8]</w:t>
            </w:r>
          </w:p>
        </w:tc>
      </w:tr>
      <w:tr w:rsidR="00ED072D" w14:paraId="30C1FBF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69A17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64407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095D0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42F36B"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811ED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892F8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F1B0B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14AEA0"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7C03A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A5A54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18CA46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ED146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34275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69E88" w14:textId="77777777" w:rsidR="00ED072D" w:rsidRDefault="00ED072D" w:rsidP="009A1B11">
            <w:pPr>
              <w:wordWrap w:val="0"/>
              <w:jc w:val="center"/>
              <w:rPr>
                <w:rFonts w:cs="Arial"/>
                <w:color w:val="000000"/>
                <w:sz w:val="18"/>
                <w:szCs w:val="18"/>
              </w:rPr>
            </w:pPr>
            <w:r>
              <w:rPr>
                <w:rFonts w:cs="Arial"/>
                <w:color w:val="000000"/>
                <w:sz w:val="18"/>
                <w:szCs w:val="18"/>
              </w:rPr>
              <w:t>MAN_HSUM_PAUSE_</w:t>
            </w:r>
            <w:proofErr w:type="gramStart"/>
            <w:r>
              <w:rPr>
                <w:rFonts w:cs="Arial"/>
                <w:color w:val="000000"/>
                <w:sz w:val="18"/>
                <w:szCs w:val="18"/>
              </w:rPr>
              <w:t>CNT[</w:t>
            </w:r>
            <w:proofErr w:type="gramEnd"/>
            <w:r>
              <w:rPr>
                <w:rFonts w:cs="Arial"/>
                <w:color w:val="000000"/>
                <w:sz w:val="18"/>
                <w:szCs w:val="18"/>
              </w:rPr>
              <w:t>7:0]</w:t>
            </w:r>
          </w:p>
        </w:tc>
      </w:tr>
    </w:tbl>
    <w:p w14:paraId="6B8B7A2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w:t>
      </w:r>
      <w:proofErr w:type="gramStart"/>
      <w:r>
        <w:rPr>
          <w:rFonts w:ascii="Arial" w:hAnsi="Arial" w:cs="Arial"/>
          <w:color w:val="000000"/>
          <w:sz w:val="20"/>
          <w:szCs w:val="20"/>
        </w:rPr>
        <w:t>CNT[</w:t>
      </w:r>
      <w:proofErr w:type="gramEnd"/>
      <w:r>
        <w:rPr>
          <w:rFonts w:ascii="Arial" w:hAnsi="Arial" w:cs="Arial"/>
          <w:color w:val="000000"/>
          <w:sz w:val="20"/>
          <w:szCs w:val="20"/>
        </w:rPr>
        <w:t>31:0]: If MAN_OVERRIDE = 1 and MAN_CLD_PAUSE_EN =1 then the CLD module will pause after MAN_CLD_PAUSE_CNT clock cycles. Default: 0.</w:t>
      </w:r>
    </w:p>
    <w:p w14:paraId="60D909B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w:t>
      </w:r>
      <w:proofErr w:type="gramStart"/>
      <w:r>
        <w:rPr>
          <w:rFonts w:ascii="Arial" w:hAnsi="Arial" w:cs="Arial"/>
          <w:color w:val="000000"/>
          <w:sz w:val="20"/>
          <w:szCs w:val="20"/>
        </w:rPr>
        <w:t>CNT[</w:t>
      </w:r>
      <w:proofErr w:type="gramEnd"/>
      <w:r>
        <w:rPr>
          <w:rFonts w:ascii="Arial" w:hAnsi="Arial" w:cs="Arial"/>
          <w:color w:val="000000"/>
          <w:sz w:val="20"/>
          <w:szCs w:val="20"/>
        </w:rPr>
        <w:t>31:0]: If MAN_OVERRIDE = 1 and MAN_CONV_PAUSE_EN =1 then the CONV module will pause after MAN_CONV_PAUSE_CNT clock cycles. Default: 0.</w:t>
      </w:r>
    </w:p>
    <w:p w14:paraId="0157C26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w:t>
      </w:r>
      <w:proofErr w:type="gramStart"/>
      <w:r>
        <w:rPr>
          <w:rFonts w:ascii="Arial" w:hAnsi="Arial" w:cs="Arial"/>
          <w:color w:val="000000"/>
          <w:sz w:val="20"/>
          <w:szCs w:val="20"/>
        </w:rPr>
        <w:t>CNT[</w:t>
      </w:r>
      <w:proofErr w:type="gramEnd"/>
      <w:r>
        <w:rPr>
          <w:rFonts w:ascii="Arial" w:hAnsi="Arial" w:cs="Arial"/>
          <w:color w:val="000000"/>
          <w:sz w:val="20"/>
          <w:szCs w:val="20"/>
        </w:rPr>
        <w:t>31:0]: If MAN_OVERRIDE = 1 and MAN_HSUM_PAUSE_EN =1 then the HSUM module will pause after MAN_HSUM_PAUSE_CNT clock cycles. Default: 0.</w:t>
      </w:r>
    </w:p>
    <w:p w14:paraId="1ECA8181" w14:textId="77777777" w:rsidR="00ED072D" w:rsidRDefault="00ED072D" w:rsidP="00ED072D">
      <w:pPr>
        <w:pStyle w:val="NormalWeb"/>
      </w:pPr>
    </w:p>
    <w:p w14:paraId="59D6E44A" w14:textId="77777777" w:rsidR="00ED072D" w:rsidRDefault="00ED072D" w:rsidP="00ED072D">
      <w:pPr>
        <w:pStyle w:val="Heading3"/>
        <w:tabs>
          <w:tab w:val="clear" w:pos="142"/>
          <w:tab w:val="clear" w:pos="426"/>
          <w:tab w:val="num" w:pos="862"/>
          <w:tab w:val="left" w:pos="1440"/>
        </w:tabs>
        <w:ind w:left="993" w:hanging="993"/>
      </w:pPr>
      <w:bookmarkStart w:id="119" w:name="_Toc531009728"/>
      <w:bookmarkStart w:id="120" w:name="_Toc83713305"/>
      <w:bookmarkStart w:id="121" w:name="_Toc128755439"/>
      <w:r>
        <w:lastRenderedPageBreak/>
        <w:t>Done Indications</w:t>
      </w:r>
      <w:bookmarkEnd w:id="119"/>
      <w:bookmarkEnd w:id="120"/>
      <w:bookmarkEnd w:id="121"/>
    </w:p>
    <w:p w14:paraId="2400D997"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Done Indications</w:t>
      </w:r>
    </w:p>
    <w:p w14:paraId="4FA84AD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LATCHED_CLD_DONE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3F88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4B59BF"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BEA6BE"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0F7CE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374E09"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B977E0"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38A697"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5BBD0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6EBA8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F603B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F8577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D91048E"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62B464" w14:textId="77777777" w:rsidR="00ED072D" w:rsidRDefault="00ED072D" w:rsidP="009A1B11">
            <w:pPr>
              <w:wordWrap w:val="0"/>
              <w:jc w:val="center"/>
              <w:rPr>
                <w:rFonts w:cs="Arial"/>
                <w:color w:val="000000"/>
                <w:sz w:val="18"/>
                <w:szCs w:val="18"/>
              </w:rPr>
            </w:pPr>
            <w:r>
              <w:rPr>
                <w:rFonts w:cs="Arial"/>
                <w:color w:val="000000"/>
                <w:sz w:val="18"/>
                <w:szCs w:val="18"/>
              </w:rPr>
              <w:t>0x400140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AF298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D9320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36023E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A4E696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2F54E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BD85D9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8B0428"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0E2B4315" w14:textId="77777777" w:rsidR="00ED072D" w:rsidRDefault="00ED072D" w:rsidP="009A1B11">
            <w:pPr>
              <w:wordWrap w:val="0"/>
              <w:jc w:val="center"/>
              <w:rPr>
                <w:rFonts w:cs="Arial"/>
                <w:color w:val="000000"/>
                <w:sz w:val="18"/>
                <w:szCs w:val="18"/>
              </w:rPr>
            </w:pPr>
            <w:r>
              <w:rPr>
                <w:rFonts w:cs="Arial"/>
                <w:color w:val="000000"/>
                <w:sz w:val="18"/>
                <w:szCs w:val="18"/>
              </w:rPr>
              <w:t>HSUM_DONE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B93A39"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58FB5C05" w14:textId="77777777" w:rsidR="00ED072D" w:rsidRDefault="00ED072D" w:rsidP="009A1B11">
            <w:pPr>
              <w:wordWrap w:val="0"/>
              <w:jc w:val="center"/>
              <w:rPr>
                <w:rFonts w:cs="Arial"/>
                <w:color w:val="000000"/>
                <w:sz w:val="18"/>
                <w:szCs w:val="18"/>
              </w:rPr>
            </w:pPr>
            <w:r>
              <w:rPr>
                <w:rFonts w:cs="Arial"/>
                <w:color w:val="000000"/>
                <w:sz w:val="18"/>
                <w:szCs w:val="18"/>
              </w:rPr>
              <w:t>CONV_DONE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061850"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0ADF8F81" w14:textId="77777777" w:rsidR="00ED072D" w:rsidRDefault="00ED072D" w:rsidP="009A1B11">
            <w:pPr>
              <w:wordWrap w:val="0"/>
              <w:jc w:val="center"/>
              <w:rPr>
                <w:rFonts w:cs="Arial"/>
                <w:color w:val="000000"/>
                <w:sz w:val="18"/>
                <w:szCs w:val="18"/>
              </w:rPr>
            </w:pPr>
            <w:r>
              <w:rPr>
                <w:rFonts w:cs="Arial"/>
                <w:color w:val="000000"/>
                <w:sz w:val="18"/>
                <w:szCs w:val="18"/>
              </w:rPr>
              <w:t>CLD_DONE</w:t>
            </w:r>
          </w:p>
        </w:tc>
      </w:tr>
    </w:tbl>
    <w:p w14:paraId="7F689A5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LATCHED_CLD_DONE: Latched Indication that CLD has finished processing the DM. 1 = finished.</w:t>
      </w:r>
    </w:p>
    <w:p w14:paraId="6AF6FFB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LATCHED_CONV_DONE: Latched Indication that CONV has finished processing the DM. 1 = finished.</w:t>
      </w:r>
    </w:p>
    <w:p w14:paraId="20BDA53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LATCHED_HSUM_DONE: Latched Indication that HSUM has finished processing the DM. 1 = finished.</w:t>
      </w:r>
    </w:p>
    <w:p w14:paraId="2678FC30" w14:textId="77777777" w:rsidR="00ED072D" w:rsidRDefault="00ED072D" w:rsidP="00ED072D">
      <w:pPr>
        <w:pStyle w:val="NormalWeb"/>
        <w:rPr>
          <w:rFonts w:ascii="Arial" w:hAnsi="Arial" w:cs="Arial"/>
        </w:rPr>
      </w:pPr>
    </w:p>
    <w:p w14:paraId="0A6F8DEA" w14:textId="77777777" w:rsidR="00ED072D" w:rsidRDefault="00ED072D" w:rsidP="00ED072D">
      <w:pPr>
        <w:pStyle w:val="Heading3"/>
        <w:tabs>
          <w:tab w:val="clear" w:pos="142"/>
          <w:tab w:val="clear" w:pos="426"/>
          <w:tab w:val="num" w:pos="862"/>
          <w:tab w:val="left" w:pos="1440"/>
        </w:tabs>
        <w:ind w:left="993" w:hanging="993"/>
      </w:pPr>
      <w:bookmarkStart w:id="122" w:name="_Toc531009729"/>
      <w:bookmarkStart w:id="123" w:name="_Toc83713306"/>
      <w:bookmarkStart w:id="124" w:name="_Toc128755440"/>
      <w:r>
        <w:t>Pause Indications</w:t>
      </w:r>
      <w:bookmarkEnd w:id="122"/>
      <w:bookmarkEnd w:id="123"/>
      <w:bookmarkEnd w:id="124"/>
    </w:p>
    <w:p w14:paraId="74A400A1" w14:textId="77777777" w:rsidR="00ED072D" w:rsidRPr="00952717" w:rsidRDefault="00ED072D" w:rsidP="00ED072D">
      <w:pPr>
        <w:rPr>
          <w:lang w:eastAsia="en-GB"/>
        </w:rPr>
      </w:pPr>
    </w:p>
    <w:p w14:paraId="52B90A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Pause Indications</w:t>
      </w:r>
    </w:p>
    <w:p w14:paraId="1FCC7EA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CLD_PAUSED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A767D4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23378B"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167A6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3AAD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9F26E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4F39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21C91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2D3A1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19AAF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C0AB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7401D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01FDD30"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B1CCAA" w14:textId="77777777" w:rsidR="00ED072D" w:rsidRDefault="00ED072D" w:rsidP="009A1B11">
            <w:pPr>
              <w:wordWrap w:val="0"/>
              <w:jc w:val="center"/>
              <w:rPr>
                <w:rFonts w:cs="Arial"/>
                <w:color w:val="000000"/>
                <w:sz w:val="18"/>
                <w:szCs w:val="18"/>
              </w:rPr>
            </w:pPr>
            <w:r>
              <w:rPr>
                <w:rFonts w:cs="Arial"/>
                <w:color w:val="000000"/>
                <w:sz w:val="18"/>
                <w:szCs w:val="18"/>
              </w:rPr>
              <w:t>0x400160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05597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647186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801B4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A285C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F2CBC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37F93B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529CD7" w14:textId="77777777" w:rsidR="00ED072D" w:rsidRDefault="00ED072D" w:rsidP="009A1B11">
            <w:pPr>
              <w:wordWrap w:val="0"/>
              <w:jc w:val="center"/>
              <w:rPr>
                <w:rFonts w:cs="Arial"/>
                <w:color w:val="000000"/>
                <w:sz w:val="18"/>
                <w:szCs w:val="18"/>
              </w:rPr>
            </w:pPr>
            <w:r>
              <w:rPr>
                <w:rFonts w:cs="Arial"/>
                <w:color w:val="000000"/>
                <w:sz w:val="18"/>
                <w:szCs w:val="18"/>
              </w:rPr>
              <w:t>HSUM_</w:t>
            </w:r>
          </w:p>
          <w:p w14:paraId="7C5790FC" w14:textId="77777777" w:rsidR="00ED072D" w:rsidRDefault="00ED072D" w:rsidP="009A1B11">
            <w:pPr>
              <w:wordWrap w:val="0"/>
              <w:jc w:val="center"/>
              <w:rPr>
                <w:rFonts w:cs="Arial"/>
                <w:color w:val="000000"/>
                <w:sz w:val="18"/>
                <w:szCs w:val="18"/>
              </w:rPr>
            </w:pPr>
            <w:r>
              <w:rPr>
                <w:rFonts w:cs="Arial"/>
                <w:color w:val="000000"/>
                <w:sz w:val="18"/>
                <w:szCs w:val="18"/>
              </w:rPr>
              <w:t>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20C2F" w14:textId="77777777" w:rsidR="00ED072D" w:rsidRDefault="00ED072D" w:rsidP="009A1B11">
            <w:pPr>
              <w:wordWrap w:val="0"/>
              <w:jc w:val="center"/>
              <w:rPr>
                <w:rFonts w:cs="Arial"/>
                <w:color w:val="000000"/>
                <w:sz w:val="18"/>
                <w:szCs w:val="18"/>
              </w:rPr>
            </w:pPr>
            <w:r>
              <w:rPr>
                <w:rFonts w:cs="Arial"/>
                <w:color w:val="000000"/>
                <w:sz w:val="18"/>
                <w:szCs w:val="18"/>
              </w:rPr>
              <w:t>CONV_</w:t>
            </w:r>
          </w:p>
          <w:p w14:paraId="3A7A39DF" w14:textId="77777777" w:rsidR="00ED072D" w:rsidRDefault="00ED072D" w:rsidP="009A1B11">
            <w:pPr>
              <w:wordWrap w:val="0"/>
              <w:jc w:val="center"/>
              <w:rPr>
                <w:rFonts w:cs="Arial"/>
                <w:color w:val="000000"/>
                <w:sz w:val="18"/>
                <w:szCs w:val="18"/>
              </w:rPr>
            </w:pPr>
            <w:r>
              <w:rPr>
                <w:rFonts w:cs="Arial"/>
                <w:color w:val="000000"/>
                <w:sz w:val="18"/>
                <w:szCs w:val="18"/>
              </w:rPr>
              <w:t>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0AEED5" w14:textId="77777777" w:rsidR="00ED072D" w:rsidRDefault="00ED072D" w:rsidP="009A1B11">
            <w:pPr>
              <w:wordWrap w:val="0"/>
              <w:jc w:val="center"/>
              <w:rPr>
                <w:rFonts w:cs="Arial"/>
                <w:color w:val="000000"/>
                <w:sz w:val="18"/>
                <w:szCs w:val="18"/>
              </w:rPr>
            </w:pPr>
            <w:r>
              <w:rPr>
                <w:rFonts w:cs="Arial"/>
                <w:color w:val="000000"/>
                <w:sz w:val="18"/>
                <w:szCs w:val="18"/>
              </w:rPr>
              <w:t>CLD_</w:t>
            </w:r>
          </w:p>
          <w:p w14:paraId="047964E2" w14:textId="77777777" w:rsidR="00ED072D" w:rsidRDefault="00ED072D" w:rsidP="009A1B11">
            <w:pPr>
              <w:wordWrap w:val="0"/>
              <w:jc w:val="center"/>
              <w:rPr>
                <w:rFonts w:cs="Arial"/>
                <w:color w:val="000000"/>
                <w:sz w:val="18"/>
                <w:szCs w:val="18"/>
              </w:rPr>
            </w:pPr>
            <w:r>
              <w:rPr>
                <w:rFonts w:cs="Arial"/>
                <w:color w:val="000000"/>
                <w:sz w:val="18"/>
                <w:szCs w:val="18"/>
              </w:rPr>
              <w:t>PAUSED</w:t>
            </w:r>
          </w:p>
        </w:tc>
      </w:tr>
    </w:tbl>
    <w:p w14:paraId="21753EE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CLD_PAUSED: '1' = Latched Indication CLD has paused. If MAN_OVERRIDE = 1 a 0&gt; 1 Transition of MAN_CLD_PAUSE_RST shall clear CLD_PAUSED.</w:t>
      </w:r>
    </w:p>
    <w:p w14:paraId="29FBBE5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CONV_PAUSED: '1' = Latched Indication CONV has paused. If MAN_OVERRIDE = 1 a 0&gt; 1 Transition of MAN_CONV_PAUSE_RST shall clear CONV_PAUSED.</w:t>
      </w:r>
    </w:p>
    <w:p w14:paraId="39C140C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HSUM_PAUSED: '1' = Latched Indication HSUM has paused. If MAN_OVERRIDE = 1 a 0&gt; 1 Transition of MAN_HSUM_PAUSE_RST shall clear HSUM_PAUSED.</w:t>
      </w:r>
    </w:p>
    <w:p w14:paraId="45DF0F33" w14:textId="77777777" w:rsidR="00ED072D" w:rsidRDefault="00ED072D" w:rsidP="00ED072D">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br w:type="page"/>
      </w:r>
    </w:p>
    <w:p w14:paraId="1956E980" w14:textId="77777777" w:rsidR="00ED072D" w:rsidRDefault="00ED072D" w:rsidP="00ED072D">
      <w:pPr>
        <w:pStyle w:val="Heading3"/>
        <w:tabs>
          <w:tab w:val="clear" w:pos="142"/>
          <w:tab w:val="clear" w:pos="426"/>
          <w:tab w:val="num" w:pos="862"/>
          <w:tab w:val="left" w:pos="1440"/>
        </w:tabs>
        <w:ind w:left="993" w:hanging="993"/>
      </w:pPr>
      <w:bookmarkStart w:id="125" w:name="_Toc531009730"/>
      <w:bookmarkStart w:id="126" w:name="_Toc83713307"/>
      <w:bookmarkStart w:id="127" w:name="_Toc128755441"/>
      <w:r>
        <w:lastRenderedPageBreak/>
        <w:t>CONV FFT Ready Indication</w:t>
      </w:r>
      <w:bookmarkEnd w:id="125"/>
      <w:bookmarkEnd w:id="126"/>
      <w:bookmarkEnd w:id="127"/>
    </w:p>
    <w:p w14:paraId="3648A267" w14:textId="77777777" w:rsidR="00ED072D" w:rsidRDefault="00ED072D" w:rsidP="00ED072D">
      <w:pPr>
        <w:rPr>
          <w:lang w:eastAsia="en-GB"/>
        </w:rPr>
      </w:pPr>
    </w:p>
    <w:p w14:paraId="1B8B0729" w14:textId="77777777" w:rsidR="00ED072D" w:rsidRPr="00AD0C24" w:rsidRDefault="00ED072D" w:rsidP="00ED072D">
      <w:pPr>
        <w:rPr>
          <w:lang w:eastAsia="en-GB"/>
        </w:rPr>
      </w:pPr>
    </w:p>
    <w:p w14:paraId="3F9E7D25"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 FFT Ready Indication</w:t>
      </w:r>
    </w:p>
    <w:p w14:paraId="3E33D8B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CONV_FFT_READY</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2C342B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0CFFD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C02A36"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00F3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F39FC6"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4521A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902B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5B359F"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25059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54D3E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52924C"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BD3E471"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E3C099" w14:textId="77777777" w:rsidR="00ED072D" w:rsidRDefault="00ED072D" w:rsidP="009A1B11">
            <w:pPr>
              <w:wordWrap w:val="0"/>
              <w:jc w:val="center"/>
              <w:rPr>
                <w:rFonts w:cs="Arial"/>
                <w:color w:val="000000"/>
                <w:sz w:val="18"/>
                <w:szCs w:val="18"/>
              </w:rPr>
            </w:pPr>
            <w:r>
              <w:rPr>
                <w:rFonts w:cs="Arial"/>
                <w:color w:val="000000"/>
                <w:sz w:val="18"/>
                <w:szCs w:val="18"/>
              </w:rPr>
              <w:t>0x400180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607E0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D0BC1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CBE85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D175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39628B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2A5F8B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4422E7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9FE2DE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32DA9D" w14:textId="77777777" w:rsidR="00ED072D" w:rsidRDefault="00ED072D" w:rsidP="009A1B11">
            <w:pPr>
              <w:wordWrap w:val="0"/>
              <w:jc w:val="center"/>
              <w:rPr>
                <w:rFonts w:cs="Arial"/>
                <w:color w:val="000000"/>
                <w:sz w:val="18"/>
                <w:szCs w:val="18"/>
              </w:rPr>
            </w:pPr>
            <w:r>
              <w:rPr>
                <w:rFonts w:cs="Arial"/>
                <w:color w:val="000000"/>
                <w:sz w:val="18"/>
                <w:szCs w:val="18"/>
              </w:rPr>
              <w:t>CONV_FFT</w:t>
            </w:r>
          </w:p>
          <w:p w14:paraId="74F9BCFB" w14:textId="77777777" w:rsidR="00ED072D" w:rsidRDefault="00ED072D" w:rsidP="009A1B11">
            <w:pPr>
              <w:wordWrap w:val="0"/>
              <w:jc w:val="center"/>
              <w:rPr>
                <w:rFonts w:cs="Arial"/>
                <w:color w:val="000000"/>
                <w:sz w:val="18"/>
                <w:szCs w:val="18"/>
              </w:rPr>
            </w:pPr>
            <w:r>
              <w:rPr>
                <w:rFonts w:cs="Arial"/>
                <w:color w:val="000000"/>
                <w:sz w:val="18"/>
                <w:szCs w:val="18"/>
              </w:rPr>
              <w:t>_READY</w:t>
            </w:r>
          </w:p>
        </w:tc>
      </w:tr>
    </w:tbl>
    <w:p w14:paraId="7AEF953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CONV_FFT_READY: '1' = Indication that the first FFT in the CONV module has completed its processing and is ready for the FFT output to be observed for diagnostic purposes. This signal is asserted when the enable to CONV has been de-asserted and the first FFT has completed its processing.</w:t>
      </w:r>
    </w:p>
    <w:p w14:paraId="543D75B1" w14:textId="77777777" w:rsidR="00ED072D" w:rsidRDefault="00ED072D" w:rsidP="00ED072D">
      <w:pPr>
        <w:pStyle w:val="Standardparagraph"/>
        <w:rPr>
          <w:color w:val="000000"/>
        </w:rPr>
      </w:pPr>
    </w:p>
    <w:p w14:paraId="54D8DF0A" w14:textId="77777777" w:rsidR="00ED072D" w:rsidRDefault="00ED072D" w:rsidP="00ED072D">
      <w:pPr>
        <w:pStyle w:val="Heading3"/>
        <w:tabs>
          <w:tab w:val="clear" w:pos="142"/>
          <w:tab w:val="clear" w:pos="426"/>
          <w:tab w:val="num" w:pos="862"/>
          <w:tab w:val="left" w:pos="1440"/>
        </w:tabs>
        <w:ind w:left="993" w:hanging="993"/>
      </w:pPr>
      <w:bookmarkStart w:id="128" w:name="_Toc531009731"/>
      <w:bookmarkStart w:id="129" w:name="_Toc83713308"/>
      <w:bookmarkStart w:id="130" w:name="_Toc128755442"/>
      <w:r>
        <w:t>Processing Times</w:t>
      </w:r>
      <w:bookmarkEnd w:id="128"/>
      <w:bookmarkEnd w:id="129"/>
      <w:bookmarkEnd w:id="130"/>
    </w:p>
    <w:p w14:paraId="1EF17760" w14:textId="77777777" w:rsidR="00ED072D" w:rsidRDefault="00ED072D" w:rsidP="00ED072D">
      <w:pPr>
        <w:pStyle w:val="Standardparagraph"/>
        <w:rPr>
          <w:color w:val="000000"/>
        </w:rPr>
      </w:pPr>
    </w:p>
    <w:p w14:paraId="307D513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Processing Times</w:t>
      </w:r>
    </w:p>
    <w:p w14:paraId="52A0FBA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CLD_PROC_TIME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8536D1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E20AC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C381F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5D406F"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7DD796"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C4799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79AFD5"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B62A2"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E3BC31"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B76763"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0614AA"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563B094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8DC395" w14:textId="77777777" w:rsidR="00ED072D" w:rsidRDefault="00ED072D" w:rsidP="009A1B11">
            <w:pPr>
              <w:wordWrap w:val="0"/>
              <w:jc w:val="center"/>
              <w:rPr>
                <w:rFonts w:cs="Arial"/>
                <w:color w:val="000000"/>
                <w:sz w:val="18"/>
                <w:szCs w:val="18"/>
              </w:rPr>
            </w:pPr>
            <w:r>
              <w:rPr>
                <w:rFonts w:cs="Arial"/>
                <w:color w:val="000000"/>
                <w:sz w:val="18"/>
                <w:szCs w:val="18"/>
              </w:rPr>
              <w:t>0x400188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950112"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56F67D" w14:textId="77777777" w:rsidR="00ED072D" w:rsidRDefault="00ED072D" w:rsidP="009A1B11">
            <w:pPr>
              <w:wordWrap w:val="0"/>
              <w:jc w:val="center"/>
              <w:rPr>
                <w:rFonts w:cs="Arial"/>
                <w:color w:val="000000"/>
                <w:sz w:val="18"/>
                <w:szCs w:val="18"/>
              </w:rPr>
            </w:pPr>
            <w:r>
              <w:rPr>
                <w:rFonts w:cs="Arial"/>
                <w:color w:val="000000"/>
                <w:sz w:val="18"/>
                <w:szCs w:val="18"/>
              </w:rPr>
              <w:t>CLD_PROC_</w:t>
            </w:r>
            <w:proofErr w:type="gramStart"/>
            <w:r>
              <w:rPr>
                <w:rFonts w:cs="Arial"/>
                <w:color w:val="000000"/>
                <w:sz w:val="18"/>
                <w:szCs w:val="18"/>
              </w:rPr>
              <w:t>TIME[</w:t>
            </w:r>
            <w:proofErr w:type="gramEnd"/>
            <w:r>
              <w:rPr>
                <w:rFonts w:cs="Arial"/>
                <w:color w:val="000000"/>
                <w:sz w:val="18"/>
                <w:szCs w:val="18"/>
              </w:rPr>
              <w:t>31:24]</w:t>
            </w:r>
          </w:p>
        </w:tc>
      </w:tr>
      <w:tr w:rsidR="00ED072D" w14:paraId="05EDF8B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FC9E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5165F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C2177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0AFC95"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88BD7E"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DA4AB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701974"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8D56F9"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4E7483"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D8883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51EB50D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6BB62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3729E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4EED1D" w14:textId="77777777" w:rsidR="00ED072D" w:rsidRDefault="00ED072D" w:rsidP="009A1B11">
            <w:pPr>
              <w:wordWrap w:val="0"/>
              <w:jc w:val="center"/>
              <w:rPr>
                <w:rFonts w:cs="Arial"/>
                <w:color w:val="000000"/>
                <w:sz w:val="18"/>
                <w:szCs w:val="18"/>
              </w:rPr>
            </w:pPr>
            <w:r>
              <w:rPr>
                <w:rFonts w:cs="Arial"/>
                <w:color w:val="000000"/>
                <w:sz w:val="18"/>
                <w:szCs w:val="18"/>
              </w:rPr>
              <w:t>CLD_PROC_</w:t>
            </w:r>
            <w:proofErr w:type="gramStart"/>
            <w:r>
              <w:rPr>
                <w:rFonts w:cs="Arial"/>
                <w:color w:val="000000"/>
                <w:sz w:val="18"/>
                <w:szCs w:val="18"/>
              </w:rPr>
              <w:t>TIME[</w:t>
            </w:r>
            <w:proofErr w:type="gramEnd"/>
            <w:r>
              <w:rPr>
                <w:rFonts w:cs="Arial"/>
                <w:color w:val="000000"/>
                <w:sz w:val="18"/>
                <w:szCs w:val="18"/>
              </w:rPr>
              <w:t>23:16]</w:t>
            </w:r>
          </w:p>
        </w:tc>
      </w:tr>
      <w:tr w:rsidR="00ED072D" w14:paraId="075CF55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894A1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ECCD4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8B9347"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9DE21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F730EC"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1C99C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449BD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1C8A69"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F6B42A"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6A76D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7B3177F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3BB92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3BFF9D"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CA0512" w14:textId="77777777" w:rsidR="00ED072D" w:rsidRDefault="00ED072D" w:rsidP="009A1B11">
            <w:pPr>
              <w:wordWrap w:val="0"/>
              <w:jc w:val="center"/>
              <w:rPr>
                <w:rFonts w:cs="Arial"/>
                <w:color w:val="000000"/>
                <w:sz w:val="18"/>
                <w:szCs w:val="18"/>
              </w:rPr>
            </w:pPr>
            <w:r>
              <w:rPr>
                <w:rFonts w:cs="Arial"/>
                <w:color w:val="000000"/>
                <w:sz w:val="18"/>
                <w:szCs w:val="18"/>
              </w:rPr>
              <w:t>CLD_PROC_</w:t>
            </w:r>
            <w:proofErr w:type="gramStart"/>
            <w:r>
              <w:rPr>
                <w:rFonts w:cs="Arial"/>
                <w:color w:val="000000"/>
                <w:sz w:val="18"/>
                <w:szCs w:val="18"/>
              </w:rPr>
              <w:t>TIME[</w:t>
            </w:r>
            <w:proofErr w:type="gramEnd"/>
            <w:r>
              <w:rPr>
                <w:rFonts w:cs="Arial"/>
                <w:color w:val="000000"/>
                <w:sz w:val="18"/>
                <w:szCs w:val="18"/>
              </w:rPr>
              <w:t>15:8]</w:t>
            </w:r>
          </w:p>
        </w:tc>
      </w:tr>
      <w:tr w:rsidR="00ED072D" w14:paraId="6043C57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D4960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8B524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E0EE5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24A3C6"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ABBBC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5044E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70D3F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80C0D1"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71BE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AEFD99"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D9F318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FBAC9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1808F3"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1C16B0" w14:textId="77777777" w:rsidR="00ED072D" w:rsidRDefault="00ED072D" w:rsidP="009A1B11">
            <w:pPr>
              <w:wordWrap w:val="0"/>
              <w:jc w:val="center"/>
              <w:rPr>
                <w:rFonts w:cs="Arial"/>
                <w:color w:val="000000"/>
                <w:sz w:val="18"/>
                <w:szCs w:val="18"/>
              </w:rPr>
            </w:pPr>
            <w:r>
              <w:rPr>
                <w:rFonts w:cs="Arial"/>
                <w:color w:val="000000"/>
                <w:sz w:val="18"/>
                <w:szCs w:val="18"/>
              </w:rPr>
              <w:t>CLD_PROC_</w:t>
            </w:r>
            <w:proofErr w:type="gramStart"/>
            <w:r>
              <w:rPr>
                <w:rFonts w:cs="Arial"/>
                <w:color w:val="000000"/>
                <w:sz w:val="18"/>
                <w:szCs w:val="18"/>
              </w:rPr>
              <w:t>TIME[</w:t>
            </w:r>
            <w:proofErr w:type="gramEnd"/>
            <w:r>
              <w:rPr>
                <w:rFonts w:cs="Arial"/>
                <w:color w:val="000000"/>
                <w:sz w:val="18"/>
                <w:szCs w:val="18"/>
              </w:rPr>
              <w:t>7:0]</w:t>
            </w:r>
          </w:p>
        </w:tc>
      </w:tr>
    </w:tbl>
    <w:p w14:paraId="7F3D09B2"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CONV_PROC_TIME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2A0C88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A9EE3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23C9D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01D547"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5FDEC9"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F27E4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E2C7D9"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9C52C"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ADEDB2"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848ECB"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66E660"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151096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3A43E8" w14:textId="77777777" w:rsidR="00ED072D" w:rsidRDefault="00ED072D" w:rsidP="009A1B11">
            <w:pPr>
              <w:wordWrap w:val="0"/>
              <w:jc w:val="center"/>
              <w:rPr>
                <w:rFonts w:cs="Arial"/>
                <w:color w:val="000000"/>
                <w:sz w:val="18"/>
                <w:szCs w:val="18"/>
              </w:rPr>
            </w:pPr>
            <w:r>
              <w:rPr>
                <w:rFonts w:cs="Arial"/>
                <w:color w:val="000000"/>
                <w:sz w:val="18"/>
                <w:szCs w:val="18"/>
              </w:rPr>
              <w:t>0x40018C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4BD2BB"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E0134B" w14:textId="77777777" w:rsidR="00ED072D" w:rsidRDefault="00ED072D" w:rsidP="009A1B11">
            <w:pPr>
              <w:wordWrap w:val="0"/>
              <w:jc w:val="center"/>
              <w:rPr>
                <w:rFonts w:cs="Arial"/>
                <w:color w:val="000000"/>
                <w:sz w:val="18"/>
                <w:szCs w:val="18"/>
              </w:rPr>
            </w:pPr>
            <w:r>
              <w:rPr>
                <w:rFonts w:cs="Arial"/>
                <w:color w:val="000000"/>
                <w:sz w:val="18"/>
                <w:szCs w:val="18"/>
              </w:rPr>
              <w:t>CONV_PROC_</w:t>
            </w:r>
            <w:proofErr w:type="gramStart"/>
            <w:r>
              <w:rPr>
                <w:rFonts w:cs="Arial"/>
                <w:color w:val="000000"/>
                <w:sz w:val="18"/>
                <w:szCs w:val="18"/>
              </w:rPr>
              <w:t>TIME[</w:t>
            </w:r>
            <w:proofErr w:type="gramEnd"/>
            <w:r>
              <w:rPr>
                <w:rFonts w:cs="Arial"/>
                <w:color w:val="000000"/>
                <w:sz w:val="18"/>
                <w:szCs w:val="18"/>
              </w:rPr>
              <w:t>31:24]</w:t>
            </w:r>
          </w:p>
        </w:tc>
      </w:tr>
      <w:tr w:rsidR="00ED072D" w14:paraId="1AD987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E2704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FA7F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F5846E"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E641C8"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767CFC"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A59587"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664EE9"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EE05A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5BBCAD"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61E6A0"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A9ED50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35F15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78E1C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7BB36A" w14:textId="77777777" w:rsidR="00ED072D" w:rsidRDefault="00ED072D" w:rsidP="009A1B11">
            <w:pPr>
              <w:wordWrap w:val="0"/>
              <w:jc w:val="center"/>
              <w:rPr>
                <w:rFonts w:cs="Arial"/>
                <w:color w:val="000000"/>
                <w:sz w:val="18"/>
                <w:szCs w:val="18"/>
              </w:rPr>
            </w:pPr>
            <w:r>
              <w:rPr>
                <w:rFonts w:cs="Arial"/>
                <w:color w:val="000000"/>
                <w:sz w:val="18"/>
                <w:szCs w:val="18"/>
              </w:rPr>
              <w:t>CONV_PROC_</w:t>
            </w:r>
            <w:proofErr w:type="gramStart"/>
            <w:r>
              <w:rPr>
                <w:rFonts w:cs="Arial"/>
                <w:color w:val="000000"/>
                <w:sz w:val="18"/>
                <w:szCs w:val="18"/>
              </w:rPr>
              <w:t>TIME[</w:t>
            </w:r>
            <w:proofErr w:type="gramEnd"/>
            <w:r>
              <w:rPr>
                <w:rFonts w:cs="Arial"/>
                <w:color w:val="000000"/>
                <w:sz w:val="18"/>
                <w:szCs w:val="18"/>
              </w:rPr>
              <w:t>23:16]</w:t>
            </w:r>
          </w:p>
        </w:tc>
      </w:tr>
      <w:tr w:rsidR="00ED072D" w14:paraId="520E6A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5F608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0820D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DFEE1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BD74A5"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30AFB0"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D0D34C"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46D4B7"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5B3C9B"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30F520"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38BF4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A27F73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09051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16270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E48DFC" w14:textId="77777777" w:rsidR="00ED072D" w:rsidRDefault="00ED072D" w:rsidP="009A1B11">
            <w:pPr>
              <w:wordWrap w:val="0"/>
              <w:jc w:val="center"/>
              <w:rPr>
                <w:rFonts w:cs="Arial"/>
                <w:color w:val="000000"/>
                <w:sz w:val="18"/>
                <w:szCs w:val="18"/>
              </w:rPr>
            </w:pPr>
            <w:r>
              <w:rPr>
                <w:rFonts w:cs="Arial"/>
                <w:color w:val="000000"/>
                <w:sz w:val="18"/>
                <w:szCs w:val="18"/>
              </w:rPr>
              <w:t>CONV_PROC_</w:t>
            </w:r>
            <w:proofErr w:type="gramStart"/>
            <w:r>
              <w:rPr>
                <w:rFonts w:cs="Arial"/>
                <w:color w:val="000000"/>
                <w:sz w:val="18"/>
                <w:szCs w:val="18"/>
              </w:rPr>
              <w:t>TIME[</w:t>
            </w:r>
            <w:proofErr w:type="gramEnd"/>
            <w:r>
              <w:rPr>
                <w:rFonts w:cs="Arial"/>
                <w:color w:val="000000"/>
                <w:sz w:val="18"/>
                <w:szCs w:val="18"/>
              </w:rPr>
              <w:t>15:8]</w:t>
            </w:r>
          </w:p>
        </w:tc>
      </w:tr>
      <w:tr w:rsidR="00ED072D" w14:paraId="0991DBD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436D1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BC039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E2663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78F66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9252E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83EF5E"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82B58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79CCD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B4FA3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EF4E0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57049E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AB3A1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DF872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50A900" w14:textId="77777777" w:rsidR="00ED072D" w:rsidRDefault="00ED072D" w:rsidP="009A1B11">
            <w:pPr>
              <w:wordWrap w:val="0"/>
              <w:jc w:val="center"/>
              <w:rPr>
                <w:rFonts w:cs="Arial"/>
                <w:color w:val="000000"/>
                <w:sz w:val="18"/>
                <w:szCs w:val="18"/>
              </w:rPr>
            </w:pPr>
            <w:r>
              <w:rPr>
                <w:rFonts w:cs="Arial"/>
                <w:color w:val="000000"/>
                <w:sz w:val="18"/>
                <w:szCs w:val="18"/>
              </w:rPr>
              <w:t>CONV_PROC_</w:t>
            </w:r>
            <w:proofErr w:type="gramStart"/>
            <w:r>
              <w:rPr>
                <w:rFonts w:cs="Arial"/>
                <w:color w:val="000000"/>
                <w:sz w:val="18"/>
                <w:szCs w:val="18"/>
              </w:rPr>
              <w:t>TIME[</w:t>
            </w:r>
            <w:proofErr w:type="gramEnd"/>
            <w:r>
              <w:rPr>
                <w:rFonts w:cs="Arial"/>
                <w:color w:val="000000"/>
                <w:sz w:val="18"/>
                <w:szCs w:val="18"/>
              </w:rPr>
              <w:t>7:0]</w:t>
            </w:r>
          </w:p>
        </w:tc>
      </w:tr>
    </w:tbl>
    <w:p w14:paraId="1FD0FCA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HSUM_PROC_TIME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31223D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78D680" w14:textId="77777777" w:rsidR="00ED072D" w:rsidRDefault="00ED072D" w:rsidP="009A1B11">
            <w:pPr>
              <w:wordWrap w:val="0"/>
              <w:jc w:val="center"/>
              <w:rPr>
                <w:rFonts w:cs="Arial"/>
                <w:color w:val="000000"/>
                <w:sz w:val="18"/>
                <w:szCs w:val="18"/>
              </w:rPr>
            </w:pPr>
            <w:r>
              <w:rPr>
                <w:rFonts w:cs="Arial"/>
                <w:color w:val="000000"/>
                <w:sz w:val="18"/>
                <w:szCs w:val="18"/>
              </w:rPr>
              <w:lastRenderedPageBreak/>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9CBC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9C9FD6"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CB433"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89F21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19A6AA"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1B8BB7"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BE204"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AA9AEE"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067062"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60FF60A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F69AF8" w14:textId="77777777" w:rsidR="00ED072D" w:rsidRDefault="00ED072D" w:rsidP="009A1B11">
            <w:pPr>
              <w:wordWrap w:val="0"/>
              <w:jc w:val="center"/>
              <w:rPr>
                <w:rFonts w:cs="Arial"/>
                <w:color w:val="000000"/>
                <w:sz w:val="18"/>
                <w:szCs w:val="18"/>
              </w:rPr>
            </w:pPr>
            <w:r>
              <w:rPr>
                <w:rFonts w:cs="Arial"/>
                <w:color w:val="000000"/>
                <w:sz w:val="18"/>
                <w:szCs w:val="18"/>
              </w:rPr>
              <w:t>0x400190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A3F317"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B16868" w14:textId="77777777" w:rsidR="00ED072D" w:rsidRDefault="00ED072D" w:rsidP="009A1B11">
            <w:pPr>
              <w:wordWrap w:val="0"/>
              <w:jc w:val="center"/>
              <w:rPr>
                <w:rFonts w:cs="Arial"/>
                <w:color w:val="000000"/>
                <w:sz w:val="18"/>
                <w:szCs w:val="18"/>
              </w:rPr>
            </w:pPr>
            <w:r>
              <w:rPr>
                <w:rFonts w:cs="Arial"/>
                <w:color w:val="000000"/>
                <w:sz w:val="18"/>
                <w:szCs w:val="18"/>
              </w:rPr>
              <w:t>HSUM_PROC_</w:t>
            </w:r>
            <w:proofErr w:type="gramStart"/>
            <w:r>
              <w:rPr>
                <w:rFonts w:cs="Arial"/>
                <w:color w:val="000000"/>
                <w:sz w:val="18"/>
                <w:szCs w:val="18"/>
              </w:rPr>
              <w:t>TIME[</w:t>
            </w:r>
            <w:proofErr w:type="gramEnd"/>
            <w:r>
              <w:rPr>
                <w:rFonts w:cs="Arial"/>
                <w:color w:val="000000"/>
                <w:sz w:val="18"/>
                <w:szCs w:val="18"/>
              </w:rPr>
              <w:t>31:24]</w:t>
            </w:r>
          </w:p>
        </w:tc>
      </w:tr>
      <w:tr w:rsidR="00ED072D" w14:paraId="7C390C8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2CD9A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A627A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4CA2B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0B06E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15474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5D3E5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2CB878"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AD7D8E"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B67FA2"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4B6A4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F94B75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A2254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7D026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D26C62" w14:textId="77777777" w:rsidR="00ED072D" w:rsidRDefault="00ED072D" w:rsidP="009A1B11">
            <w:pPr>
              <w:wordWrap w:val="0"/>
              <w:jc w:val="center"/>
              <w:rPr>
                <w:rFonts w:cs="Arial"/>
                <w:color w:val="000000"/>
                <w:sz w:val="18"/>
                <w:szCs w:val="18"/>
              </w:rPr>
            </w:pPr>
            <w:r>
              <w:rPr>
                <w:rFonts w:cs="Arial"/>
                <w:color w:val="000000"/>
                <w:sz w:val="18"/>
                <w:szCs w:val="18"/>
              </w:rPr>
              <w:t>HSUM_PROC_</w:t>
            </w:r>
            <w:proofErr w:type="gramStart"/>
            <w:r>
              <w:rPr>
                <w:rFonts w:cs="Arial"/>
                <w:color w:val="000000"/>
                <w:sz w:val="18"/>
                <w:szCs w:val="18"/>
              </w:rPr>
              <w:t>TIME[</w:t>
            </w:r>
            <w:proofErr w:type="gramEnd"/>
            <w:r>
              <w:rPr>
                <w:rFonts w:cs="Arial"/>
                <w:color w:val="000000"/>
                <w:sz w:val="18"/>
                <w:szCs w:val="18"/>
              </w:rPr>
              <w:t>23:16]</w:t>
            </w:r>
          </w:p>
        </w:tc>
      </w:tr>
      <w:tr w:rsidR="00ED072D" w14:paraId="0A26F81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4AEA0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013C2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6D78A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BBCD9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CA983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3E033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0F412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42867F"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2EAB79"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52C07"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E9C87B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0935C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609A1D"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051251" w14:textId="77777777" w:rsidR="00ED072D" w:rsidRDefault="00ED072D" w:rsidP="009A1B11">
            <w:pPr>
              <w:wordWrap w:val="0"/>
              <w:jc w:val="center"/>
              <w:rPr>
                <w:rFonts w:cs="Arial"/>
                <w:color w:val="000000"/>
                <w:sz w:val="18"/>
                <w:szCs w:val="18"/>
              </w:rPr>
            </w:pPr>
            <w:r>
              <w:rPr>
                <w:rFonts w:cs="Arial"/>
                <w:color w:val="000000"/>
                <w:sz w:val="18"/>
                <w:szCs w:val="18"/>
              </w:rPr>
              <w:t>HSUM_PROC_</w:t>
            </w:r>
            <w:proofErr w:type="gramStart"/>
            <w:r>
              <w:rPr>
                <w:rFonts w:cs="Arial"/>
                <w:color w:val="000000"/>
                <w:sz w:val="18"/>
                <w:szCs w:val="18"/>
              </w:rPr>
              <w:t>TIME[</w:t>
            </w:r>
            <w:proofErr w:type="gramEnd"/>
            <w:r>
              <w:rPr>
                <w:rFonts w:cs="Arial"/>
                <w:color w:val="000000"/>
                <w:sz w:val="18"/>
                <w:szCs w:val="18"/>
              </w:rPr>
              <w:t>15:8]</w:t>
            </w:r>
          </w:p>
        </w:tc>
      </w:tr>
      <w:tr w:rsidR="00ED072D" w14:paraId="3429942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0F4C9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FA709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BEE12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D0256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38B06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D3FED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E34F87"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6E98F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EF8B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D067C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C4D9E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5A72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8AA78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4B06B8" w14:textId="77777777" w:rsidR="00ED072D" w:rsidRDefault="00ED072D" w:rsidP="009A1B11">
            <w:pPr>
              <w:wordWrap w:val="0"/>
              <w:jc w:val="center"/>
              <w:rPr>
                <w:rFonts w:cs="Arial"/>
                <w:color w:val="000000"/>
                <w:sz w:val="18"/>
                <w:szCs w:val="18"/>
              </w:rPr>
            </w:pPr>
            <w:r>
              <w:rPr>
                <w:rFonts w:cs="Arial"/>
                <w:color w:val="000000"/>
                <w:sz w:val="18"/>
                <w:szCs w:val="18"/>
              </w:rPr>
              <w:t>HSUM_PROC_</w:t>
            </w:r>
            <w:proofErr w:type="gramStart"/>
            <w:r>
              <w:rPr>
                <w:rFonts w:cs="Arial"/>
                <w:color w:val="000000"/>
                <w:sz w:val="18"/>
                <w:szCs w:val="18"/>
              </w:rPr>
              <w:t>TIME[</w:t>
            </w:r>
            <w:proofErr w:type="gramEnd"/>
            <w:r>
              <w:rPr>
                <w:rFonts w:cs="Arial"/>
                <w:color w:val="000000"/>
                <w:sz w:val="18"/>
                <w:szCs w:val="18"/>
              </w:rPr>
              <w:t>7:0]</w:t>
            </w:r>
          </w:p>
        </w:tc>
      </w:tr>
    </w:tbl>
    <w:p w14:paraId="18CC5665"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CLD_PROC_</w:t>
      </w:r>
      <w:proofErr w:type="gramStart"/>
      <w:r>
        <w:rPr>
          <w:rFonts w:ascii="Arial" w:hAnsi="Arial" w:cs="Arial"/>
          <w:color w:val="000000"/>
          <w:sz w:val="20"/>
          <w:szCs w:val="20"/>
        </w:rPr>
        <w:t>TIME[</w:t>
      </w:r>
      <w:proofErr w:type="gramEnd"/>
      <w:r>
        <w:rPr>
          <w:rFonts w:ascii="Arial" w:hAnsi="Arial" w:cs="Arial"/>
          <w:color w:val="000000"/>
          <w:sz w:val="20"/>
          <w:szCs w:val="20"/>
        </w:rPr>
        <w:t>31:0]: CLD Processing Time.</w:t>
      </w:r>
      <w:r>
        <w:rPr>
          <w:rFonts w:ascii="Arial" w:hAnsi="Arial" w:cs="Arial"/>
          <w:color w:val="000000"/>
          <w:sz w:val="20"/>
          <w:szCs w:val="20"/>
        </w:rPr>
        <w:br/>
        <w:t>The time from the triggering of CLD to CLD_DONE measured in CLK_SYS cycles.</w:t>
      </w:r>
    </w:p>
    <w:p w14:paraId="721B1F7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CONV_PROC_</w:t>
      </w:r>
      <w:proofErr w:type="gramStart"/>
      <w:r>
        <w:rPr>
          <w:rFonts w:ascii="Arial" w:hAnsi="Arial" w:cs="Arial"/>
          <w:color w:val="000000"/>
          <w:sz w:val="20"/>
          <w:szCs w:val="20"/>
        </w:rPr>
        <w:t>TIME[</w:t>
      </w:r>
      <w:proofErr w:type="gramEnd"/>
      <w:r>
        <w:rPr>
          <w:rFonts w:ascii="Arial" w:hAnsi="Arial" w:cs="Arial"/>
          <w:color w:val="000000"/>
          <w:sz w:val="20"/>
          <w:szCs w:val="20"/>
        </w:rPr>
        <w:t>31:0]: CONV Processing Time.</w:t>
      </w:r>
      <w:r>
        <w:rPr>
          <w:rFonts w:ascii="Arial" w:hAnsi="Arial" w:cs="Arial"/>
          <w:color w:val="000000"/>
          <w:sz w:val="20"/>
          <w:szCs w:val="20"/>
        </w:rPr>
        <w:br/>
        <w:t>The time from the triggering of CONV to CONV_DONE measured in CLK_SYS cycles.</w:t>
      </w:r>
    </w:p>
    <w:p w14:paraId="159393C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HSUM_PROC_</w:t>
      </w:r>
      <w:proofErr w:type="gramStart"/>
      <w:r>
        <w:rPr>
          <w:rFonts w:ascii="Arial" w:hAnsi="Arial" w:cs="Arial"/>
          <w:color w:val="000000"/>
          <w:sz w:val="20"/>
          <w:szCs w:val="20"/>
        </w:rPr>
        <w:t>TIME[</w:t>
      </w:r>
      <w:proofErr w:type="gramEnd"/>
      <w:r>
        <w:rPr>
          <w:rFonts w:ascii="Arial" w:hAnsi="Arial" w:cs="Arial"/>
          <w:color w:val="000000"/>
          <w:sz w:val="20"/>
          <w:szCs w:val="20"/>
        </w:rPr>
        <w:t>31:0]: HSUM Processing Time.</w:t>
      </w:r>
      <w:r>
        <w:rPr>
          <w:rFonts w:ascii="Arial" w:hAnsi="Arial" w:cs="Arial"/>
          <w:color w:val="000000"/>
          <w:sz w:val="20"/>
          <w:szCs w:val="20"/>
        </w:rPr>
        <w:br/>
        <w:t>The time from the triggering of HSUM to HSUM_DONE measured in CLK_SYS cycles.</w:t>
      </w:r>
    </w:p>
    <w:p w14:paraId="59989733" w14:textId="77777777" w:rsidR="00B31AA9" w:rsidRDefault="00B31AA9" w:rsidP="00ED072D">
      <w:pPr>
        <w:rPr>
          <w:color w:val="000000"/>
        </w:rPr>
      </w:pPr>
    </w:p>
    <w:p w14:paraId="4DED66EE" w14:textId="77777777" w:rsidR="00B31AA9" w:rsidRDefault="00B31AA9" w:rsidP="00ED072D">
      <w:pPr>
        <w:rPr>
          <w:color w:val="000000"/>
        </w:rPr>
      </w:pPr>
    </w:p>
    <w:p w14:paraId="2792856A" w14:textId="77777777" w:rsidR="00B31AA9" w:rsidRDefault="00B31AA9">
      <w:pPr>
        <w:rPr>
          <w:color w:val="000000"/>
        </w:rPr>
      </w:pPr>
      <w:r>
        <w:rPr>
          <w:color w:val="000000"/>
        </w:rPr>
        <w:br w:type="page"/>
      </w:r>
    </w:p>
    <w:p w14:paraId="3B14FBE4" w14:textId="77777777" w:rsidR="00B31AA9" w:rsidRDefault="00B31AA9" w:rsidP="00ED072D">
      <w:pPr>
        <w:rPr>
          <w:color w:val="000000"/>
        </w:rPr>
      </w:pPr>
    </w:p>
    <w:p w14:paraId="2F101F23" w14:textId="77777777" w:rsidR="00B31AA9" w:rsidRDefault="00B31AA9" w:rsidP="00B31AA9">
      <w:pPr>
        <w:pStyle w:val="Heading2"/>
      </w:pPr>
      <w:bookmarkStart w:id="131" w:name="_Toc120529355"/>
      <w:bookmarkStart w:id="132" w:name="_Toc128755443"/>
      <w:r>
        <w:t>MSIX Module Memory Map</w:t>
      </w:r>
      <w:bookmarkEnd w:id="131"/>
      <w:bookmarkEnd w:id="132"/>
    </w:p>
    <w:p w14:paraId="18875C3B" w14:textId="77777777" w:rsidR="00B31AA9" w:rsidRDefault="00B31AA9" w:rsidP="00B31AA9">
      <w:pPr>
        <w:rPr>
          <w:lang w:eastAsia="en-GB"/>
        </w:rPr>
      </w:pPr>
    </w:p>
    <w:p w14:paraId="1BEA0719" w14:textId="77777777" w:rsidR="00B31AA9" w:rsidRDefault="00B31AA9" w:rsidP="00B31AA9">
      <w:pPr>
        <w:pStyle w:val="Heading3"/>
      </w:pPr>
      <w:bookmarkStart w:id="133" w:name="_Toc102039231"/>
      <w:bookmarkStart w:id="134" w:name="_Toc120529356"/>
      <w:bookmarkStart w:id="135" w:name="_Toc128755444"/>
      <w:r>
        <w:t>CLD MSI-X Interrupt Configuration</w:t>
      </w:r>
      <w:bookmarkEnd w:id="133"/>
      <w:bookmarkEnd w:id="134"/>
      <w:bookmarkEnd w:id="135"/>
    </w:p>
    <w:p w14:paraId="7C1EFE61"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CLD MSI-X Data and Enable</w:t>
      </w:r>
    </w:p>
    <w:p w14:paraId="4C11C733"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CLD_MSIX_DATA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360FE9A9"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13C206"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07397E"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358466"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24E690"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AE1446"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4CCC32"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42834A"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B381A6"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81C05B"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BD310F"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6DE08552"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83D0BD" w14:textId="77777777" w:rsidR="00B31AA9" w:rsidRDefault="00B31AA9" w:rsidP="00891C16">
            <w:pPr>
              <w:wordWrap w:val="0"/>
              <w:jc w:val="center"/>
              <w:rPr>
                <w:rFonts w:cs="Arial"/>
                <w:color w:val="000000"/>
                <w:sz w:val="18"/>
                <w:szCs w:val="18"/>
              </w:rPr>
            </w:pPr>
            <w:r>
              <w:rPr>
                <w:rFonts w:cs="Arial"/>
                <w:color w:val="000000"/>
                <w:sz w:val="18"/>
                <w:szCs w:val="18"/>
              </w:rPr>
              <w:t>0x600000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EB9C0F"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CEA42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17CF2B8"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178424E"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D946C6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2104D04"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6676DDE"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EEA833"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B7A277" w14:textId="77777777" w:rsidR="00B31AA9" w:rsidRDefault="00B31AA9" w:rsidP="00891C16">
            <w:pPr>
              <w:wordWrap w:val="0"/>
              <w:jc w:val="center"/>
              <w:rPr>
                <w:rFonts w:cs="Arial"/>
                <w:color w:val="000000"/>
                <w:sz w:val="18"/>
                <w:szCs w:val="18"/>
              </w:rPr>
            </w:pPr>
            <w:r>
              <w:rPr>
                <w:rFonts w:cs="Arial"/>
                <w:color w:val="000000"/>
                <w:sz w:val="18"/>
                <w:szCs w:val="18"/>
              </w:rPr>
              <w:t>CLD_MSIX_EN</w:t>
            </w:r>
          </w:p>
        </w:tc>
      </w:tr>
      <w:tr w:rsidR="00B31AA9" w14:paraId="5E2D3AD3"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678FAD"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FFC778"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944ED1"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A06418"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2CC117"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F85710"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30D421"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46F598"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488894"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AC9718"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25D2D73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3698F5"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969C7D" w14:textId="77777777" w:rsidR="00B31AA9" w:rsidRDefault="00B31AA9" w:rsidP="00891C16">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FE24B3" w14:textId="77777777" w:rsidR="00B31AA9" w:rsidRDefault="00B31AA9" w:rsidP="00891C16">
            <w:pPr>
              <w:wordWrap w:val="0"/>
              <w:jc w:val="center"/>
              <w:rPr>
                <w:rFonts w:cs="Arial"/>
                <w:color w:val="000000"/>
                <w:sz w:val="18"/>
                <w:szCs w:val="18"/>
              </w:rPr>
            </w:pPr>
            <w:r>
              <w:rPr>
                <w:rFonts w:cs="Arial"/>
                <w:color w:val="000000"/>
                <w:sz w:val="18"/>
                <w:szCs w:val="18"/>
              </w:rPr>
              <w:t>CLD_MSIX_</w:t>
            </w:r>
            <w:proofErr w:type="gramStart"/>
            <w:r>
              <w:rPr>
                <w:rFonts w:cs="Arial"/>
                <w:color w:val="000000"/>
                <w:sz w:val="18"/>
                <w:szCs w:val="18"/>
              </w:rPr>
              <w:t>DATA[</w:t>
            </w:r>
            <w:proofErr w:type="gramEnd"/>
            <w:r>
              <w:rPr>
                <w:rFonts w:cs="Arial"/>
                <w:color w:val="000000"/>
                <w:sz w:val="18"/>
                <w:szCs w:val="18"/>
              </w:rPr>
              <w:t>15:8]</w:t>
            </w:r>
          </w:p>
        </w:tc>
      </w:tr>
      <w:tr w:rsidR="00B31AA9" w14:paraId="3EADCEFD"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966FD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4E0478"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E3640"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441A1A"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AA4404"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002EDC"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128CDB"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B28CB8"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CD3C8A"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88832"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7AB6B84F"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EA9E2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C2C4CB" w14:textId="77777777" w:rsidR="00B31AA9" w:rsidRDefault="00B31AA9" w:rsidP="00891C16">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046C2D" w14:textId="77777777" w:rsidR="00B31AA9" w:rsidRDefault="00B31AA9" w:rsidP="00891C16">
            <w:pPr>
              <w:wordWrap w:val="0"/>
              <w:jc w:val="center"/>
              <w:rPr>
                <w:rFonts w:cs="Arial"/>
                <w:color w:val="000000"/>
                <w:sz w:val="18"/>
                <w:szCs w:val="18"/>
              </w:rPr>
            </w:pPr>
            <w:r>
              <w:rPr>
                <w:rFonts w:cs="Arial"/>
                <w:color w:val="000000"/>
                <w:sz w:val="18"/>
                <w:szCs w:val="18"/>
              </w:rPr>
              <w:t>CLD_MSIX_</w:t>
            </w:r>
            <w:proofErr w:type="gramStart"/>
            <w:r>
              <w:rPr>
                <w:rFonts w:cs="Arial"/>
                <w:color w:val="000000"/>
                <w:sz w:val="18"/>
                <w:szCs w:val="18"/>
              </w:rPr>
              <w:t>DATA[</w:t>
            </w:r>
            <w:proofErr w:type="gramEnd"/>
            <w:r>
              <w:rPr>
                <w:rFonts w:cs="Arial"/>
                <w:color w:val="000000"/>
                <w:sz w:val="18"/>
                <w:szCs w:val="18"/>
              </w:rPr>
              <w:t>7:0]</w:t>
            </w:r>
          </w:p>
        </w:tc>
      </w:tr>
    </w:tbl>
    <w:p w14:paraId="4EC9B738"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CLD_MSIX_DATA[15:0]: Data for the CLD MSI-X Interrupt Vector Table Access:-</w:t>
      </w:r>
      <w:r>
        <w:rPr>
          <w:rFonts w:ascii="Arial" w:hAnsi="Arial" w:cs="Arial"/>
          <w:color w:val="000000"/>
          <w:sz w:val="20"/>
          <w:szCs w:val="20"/>
        </w:rPr>
        <w:br/>
        <w:t xml:space="preserve">Bits[15:12] : </w:t>
      </w:r>
      <w:proofErr w:type="spellStart"/>
      <w:r>
        <w:rPr>
          <w:rFonts w:ascii="Arial" w:hAnsi="Arial" w:cs="Arial"/>
          <w:color w:val="000000"/>
          <w:sz w:val="20"/>
          <w:szCs w:val="20"/>
        </w:rPr>
        <w:t>rsvd</w:t>
      </w:r>
      <w:proofErr w:type="spellEnd"/>
      <w:r>
        <w:rPr>
          <w:rFonts w:ascii="Arial" w:hAnsi="Arial" w:cs="Arial"/>
          <w:color w:val="000000"/>
          <w:sz w:val="20"/>
          <w:szCs w:val="20"/>
        </w:rPr>
        <w:t>[3:0]</w:t>
      </w:r>
      <w:r>
        <w:rPr>
          <w:rFonts w:ascii="Arial" w:hAnsi="Arial" w:cs="Arial"/>
          <w:color w:val="000000"/>
          <w:sz w:val="20"/>
          <w:szCs w:val="20"/>
        </w:rPr>
        <w:br/>
        <w:t xml:space="preserve">Bit[11] : </w:t>
      </w:r>
      <w:proofErr w:type="spellStart"/>
      <w:r>
        <w:rPr>
          <w:rFonts w:ascii="Arial" w:hAnsi="Arial" w:cs="Arial"/>
          <w:color w:val="000000"/>
          <w:sz w:val="20"/>
          <w:szCs w:val="20"/>
        </w:rPr>
        <w:t>msix_queue_dir</w:t>
      </w:r>
      <w:proofErr w:type="spellEnd"/>
      <w:r>
        <w:rPr>
          <w:rFonts w:ascii="Arial" w:hAnsi="Arial" w:cs="Arial"/>
          <w:color w:val="000000"/>
          <w:sz w:val="20"/>
          <w:szCs w:val="20"/>
        </w:rPr>
        <w:t xml:space="preserve"> (1 = Host to Device, 0 = Device to Host)</w:t>
      </w:r>
      <w:r>
        <w:rPr>
          <w:rFonts w:ascii="Arial" w:hAnsi="Arial" w:cs="Arial"/>
          <w:color w:val="000000"/>
          <w:sz w:val="20"/>
          <w:szCs w:val="20"/>
        </w:rPr>
        <w:br/>
        <w:t xml:space="preserve">Bits[10:0]: </w:t>
      </w:r>
      <w:proofErr w:type="spellStart"/>
      <w:r>
        <w:rPr>
          <w:rFonts w:ascii="Arial" w:hAnsi="Arial" w:cs="Arial"/>
          <w:color w:val="000000"/>
          <w:sz w:val="20"/>
          <w:szCs w:val="20"/>
        </w:rPr>
        <w:t>msix_queue_num</w:t>
      </w:r>
      <w:proofErr w:type="spellEnd"/>
      <w:r>
        <w:rPr>
          <w:rFonts w:ascii="Arial" w:hAnsi="Arial" w:cs="Arial"/>
          <w:color w:val="000000"/>
          <w:sz w:val="20"/>
          <w:szCs w:val="20"/>
        </w:rPr>
        <w:t>[10:0] (DMA Channel number or "queue number) Default: 0.</w:t>
      </w:r>
    </w:p>
    <w:p w14:paraId="2B86B763"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CLD_MSIX_EN: 1 = CLD MSI-X Interrupts Enabled Default: 0.</w:t>
      </w:r>
    </w:p>
    <w:p w14:paraId="6A3614D9" w14:textId="77777777" w:rsidR="00B31AA9" w:rsidRDefault="00B31AA9" w:rsidP="00B31AA9">
      <w:pPr>
        <w:pStyle w:val="Heading3"/>
      </w:pPr>
      <w:bookmarkStart w:id="136" w:name="_Toc102039232"/>
      <w:bookmarkStart w:id="137" w:name="_Toc120529357"/>
      <w:bookmarkStart w:id="138" w:name="_Toc128755445"/>
      <w:r>
        <w:t>CONV MSI-X Interrupt Configuration</w:t>
      </w:r>
      <w:bookmarkEnd w:id="136"/>
      <w:bookmarkEnd w:id="137"/>
      <w:bookmarkEnd w:id="138"/>
    </w:p>
    <w:p w14:paraId="37CAB867"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CONV MSI-X Data and Enable</w:t>
      </w:r>
    </w:p>
    <w:p w14:paraId="77110CA6"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CONV_MSIX_DATA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22F2C9D5"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1F3636"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6FA3D7"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D2A01"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711300"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F2A80A"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256B95"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D112A"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A85086"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25FD78"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79C7CC"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6691AF3C"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35B95C" w14:textId="77777777" w:rsidR="00B31AA9" w:rsidRDefault="00B31AA9" w:rsidP="00891C16">
            <w:pPr>
              <w:wordWrap w:val="0"/>
              <w:jc w:val="center"/>
              <w:rPr>
                <w:rFonts w:cs="Arial"/>
                <w:color w:val="000000"/>
                <w:sz w:val="18"/>
                <w:szCs w:val="18"/>
              </w:rPr>
            </w:pPr>
            <w:r>
              <w:rPr>
                <w:rFonts w:cs="Arial"/>
                <w:color w:val="000000"/>
                <w:sz w:val="18"/>
                <w:szCs w:val="18"/>
              </w:rPr>
              <w:t>0x600010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14D51D"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409972"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64B7112"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3DA464"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2D87D0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4224B3"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286E416"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BE8D989"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E49CB" w14:textId="77777777" w:rsidR="00B31AA9" w:rsidRDefault="00B31AA9" w:rsidP="00891C16">
            <w:pPr>
              <w:wordWrap w:val="0"/>
              <w:jc w:val="center"/>
              <w:rPr>
                <w:rFonts w:cs="Arial"/>
                <w:color w:val="000000"/>
                <w:sz w:val="18"/>
                <w:szCs w:val="18"/>
              </w:rPr>
            </w:pPr>
            <w:r>
              <w:rPr>
                <w:rFonts w:cs="Arial"/>
                <w:color w:val="000000"/>
                <w:sz w:val="18"/>
                <w:szCs w:val="18"/>
              </w:rPr>
              <w:t>CONV_MSIX_EN</w:t>
            </w:r>
          </w:p>
        </w:tc>
      </w:tr>
      <w:tr w:rsidR="00B31AA9" w14:paraId="439CFC6E"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C7D5D"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62608E"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1F0686"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49FB7A"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14505"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01B884"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1088C8"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5C18A1"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29A644"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DC4702"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4C66995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CE698"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773EDE"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B3A8FD" w14:textId="77777777" w:rsidR="00B31AA9" w:rsidRDefault="00B31AA9" w:rsidP="00891C16">
            <w:pPr>
              <w:wordWrap w:val="0"/>
              <w:jc w:val="center"/>
              <w:rPr>
                <w:rFonts w:cs="Arial"/>
                <w:color w:val="000000"/>
                <w:sz w:val="18"/>
                <w:szCs w:val="18"/>
              </w:rPr>
            </w:pPr>
            <w:r>
              <w:rPr>
                <w:rFonts w:cs="Arial"/>
                <w:color w:val="000000"/>
                <w:sz w:val="18"/>
                <w:szCs w:val="18"/>
              </w:rPr>
              <w:t>CONV_MSIX_</w:t>
            </w:r>
            <w:proofErr w:type="gramStart"/>
            <w:r>
              <w:rPr>
                <w:rFonts w:cs="Arial"/>
                <w:color w:val="000000"/>
                <w:sz w:val="18"/>
                <w:szCs w:val="18"/>
              </w:rPr>
              <w:t>DATA[</w:t>
            </w:r>
            <w:proofErr w:type="gramEnd"/>
            <w:r>
              <w:rPr>
                <w:rFonts w:cs="Arial"/>
                <w:color w:val="000000"/>
                <w:sz w:val="18"/>
                <w:szCs w:val="18"/>
              </w:rPr>
              <w:t>15:8]</w:t>
            </w:r>
          </w:p>
        </w:tc>
      </w:tr>
      <w:tr w:rsidR="00B31AA9" w14:paraId="4B0ACFC8"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14CD76"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1AE636"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FE5DE3"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64B71D"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B1B7"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9BC60B"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098AE9"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22CA50"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B82559"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D8958"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3CED1E3C"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D20B30"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0420FB"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2106F" w14:textId="77777777" w:rsidR="00B31AA9" w:rsidRDefault="00B31AA9" w:rsidP="00891C16">
            <w:pPr>
              <w:wordWrap w:val="0"/>
              <w:jc w:val="center"/>
              <w:rPr>
                <w:rFonts w:cs="Arial"/>
                <w:color w:val="000000"/>
                <w:sz w:val="18"/>
                <w:szCs w:val="18"/>
              </w:rPr>
            </w:pPr>
            <w:r>
              <w:rPr>
                <w:rFonts w:cs="Arial"/>
                <w:color w:val="000000"/>
                <w:sz w:val="18"/>
                <w:szCs w:val="18"/>
              </w:rPr>
              <w:t>CONV_MSIX_</w:t>
            </w:r>
            <w:proofErr w:type="gramStart"/>
            <w:r>
              <w:rPr>
                <w:rFonts w:cs="Arial"/>
                <w:color w:val="000000"/>
                <w:sz w:val="18"/>
                <w:szCs w:val="18"/>
              </w:rPr>
              <w:t>DATA[</w:t>
            </w:r>
            <w:proofErr w:type="gramEnd"/>
            <w:r>
              <w:rPr>
                <w:rFonts w:cs="Arial"/>
                <w:color w:val="000000"/>
                <w:sz w:val="18"/>
                <w:szCs w:val="18"/>
              </w:rPr>
              <w:t>7:0]</w:t>
            </w:r>
          </w:p>
        </w:tc>
      </w:tr>
    </w:tbl>
    <w:p w14:paraId="6FADA834"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CONV_MSIX_DATA[15:0]: Data for the CONV MSI-X Interrupt Vector Table Access:-</w:t>
      </w:r>
      <w:r>
        <w:rPr>
          <w:rFonts w:ascii="Arial" w:hAnsi="Arial" w:cs="Arial"/>
          <w:color w:val="000000"/>
          <w:sz w:val="20"/>
          <w:szCs w:val="20"/>
        </w:rPr>
        <w:br/>
        <w:t xml:space="preserve">Bits[15:12] : </w:t>
      </w:r>
      <w:proofErr w:type="spellStart"/>
      <w:r>
        <w:rPr>
          <w:rFonts w:ascii="Arial" w:hAnsi="Arial" w:cs="Arial"/>
          <w:color w:val="000000"/>
          <w:sz w:val="20"/>
          <w:szCs w:val="20"/>
        </w:rPr>
        <w:t>rsvd</w:t>
      </w:r>
      <w:proofErr w:type="spellEnd"/>
      <w:r>
        <w:rPr>
          <w:rFonts w:ascii="Arial" w:hAnsi="Arial" w:cs="Arial"/>
          <w:color w:val="000000"/>
          <w:sz w:val="20"/>
          <w:szCs w:val="20"/>
        </w:rPr>
        <w:t>[3:0]</w:t>
      </w:r>
      <w:r>
        <w:rPr>
          <w:rFonts w:ascii="Arial" w:hAnsi="Arial" w:cs="Arial"/>
          <w:color w:val="000000"/>
          <w:sz w:val="20"/>
          <w:szCs w:val="20"/>
        </w:rPr>
        <w:br/>
        <w:t xml:space="preserve">Bit[11] : </w:t>
      </w:r>
      <w:proofErr w:type="spellStart"/>
      <w:r>
        <w:rPr>
          <w:rFonts w:ascii="Arial" w:hAnsi="Arial" w:cs="Arial"/>
          <w:color w:val="000000"/>
          <w:sz w:val="20"/>
          <w:szCs w:val="20"/>
        </w:rPr>
        <w:t>msix_queue_dir</w:t>
      </w:r>
      <w:proofErr w:type="spellEnd"/>
      <w:r>
        <w:rPr>
          <w:rFonts w:ascii="Arial" w:hAnsi="Arial" w:cs="Arial"/>
          <w:color w:val="000000"/>
          <w:sz w:val="20"/>
          <w:szCs w:val="20"/>
        </w:rPr>
        <w:t xml:space="preserve"> (1 = Host to Device, 0 = Device to Host)</w:t>
      </w:r>
      <w:r>
        <w:rPr>
          <w:rFonts w:ascii="Arial" w:hAnsi="Arial" w:cs="Arial"/>
          <w:color w:val="000000"/>
          <w:sz w:val="20"/>
          <w:szCs w:val="20"/>
        </w:rPr>
        <w:br/>
        <w:t xml:space="preserve">Bits[10:0]: </w:t>
      </w:r>
      <w:proofErr w:type="spellStart"/>
      <w:r>
        <w:rPr>
          <w:rFonts w:ascii="Arial" w:hAnsi="Arial" w:cs="Arial"/>
          <w:color w:val="000000"/>
          <w:sz w:val="20"/>
          <w:szCs w:val="20"/>
        </w:rPr>
        <w:t>msix_queue_num</w:t>
      </w:r>
      <w:proofErr w:type="spellEnd"/>
      <w:r>
        <w:rPr>
          <w:rFonts w:ascii="Arial" w:hAnsi="Arial" w:cs="Arial"/>
          <w:color w:val="000000"/>
          <w:sz w:val="20"/>
          <w:szCs w:val="20"/>
        </w:rPr>
        <w:t>[10:0] (DMA Channel number or "queue number) Default: 0.</w:t>
      </w:r>
    </w:p>
    <w:p w14:paraId="741ACCDF"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CONV_MSIX_EN: 1 = CONV MSI-X Interrupts Enabled Default: 0.</w:t>
      </w:r>
    </w:p>
    <w:p w14:paraId="43327C20" w14:textId="77777777" w:rsidR="00B31AA9" w:rsidRDefault="00B31AA9" w:rsidP="00B31AA9">
      <w:pPr>
        <w:pStyle w:val="NormalWeb"/>
        <w:rPr>
          <w:rFonts w:ascii="Arial" w:hAnsi="Arial" w:cs="Arial"/>
          <w:color w:val="000000"/>
          <w:sz w:val="20"/>
          <w:szCs w:val="20"/>
        </w:rPr>
      </w:pPr>
    </w:p>
    <w:p w14:paraId="02D0ADDF" w14:textId="77777777" w:rsidR="00B31AA9" w:rsidRDefault="00B31AA9" w:rsidP="00B31AA9">
      <w:pPr>
        <w:pStyle w:val="NormalWeb"/>
        <w:rPr>
          <w:rFonts w:ascii="Arial" w:hAnsi="Arial" w:cs="Arial"/>
          <w:color w:val="000000"/>
          <w:sz w:val="20"/>
          <w:szCs w:val="20"/>
        </w:rPr>
      </w:pPr>
    </w:p>
    <w:p w14:paraId="1AAAFA1D" w14:textId="77777777" w:rsidR="00B31AA9" w:rsidRDefault="00B31AA9" w:rsidP="00B31AA9">
      <w:pPr>
        <w:pStyle w:val="Heading3"/>
      </w:pPr>
      <w:bookmarkStart w:id="139" w:name="_Toc102039233"/>
      <w:bookmarkStart w:id="140" w:name="_Toc120529358"/>
      <w:bookmarkStart w:id="141" w:name="_Toc128755446"/>
      <w:r>
        <w:lastRenderedPageBreak/>
        <w:t>HSUM MSI-X Interrupt Configuration</w:t>
      </w:r>
      <w:bookmarkEnd w:id="139"/>
      <w:bookmarkEnd w:id="140"/>
      <w:bookmarkEnd w:id="141"/>
    </w:p>
    <w:p w14:paraId="2C49E38F"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HSUM MSI-X Data and Enable</w:t>
      </w:r>
    </w:p>
    <w:p w14:paraId="29ABB832"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HSUM_MSIX_DATA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40D99071"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C62870"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0A1519"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D833B3"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444F24"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9CEE3F"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6CBC62"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83B8BE"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533340"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E22378"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77B14D"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55C82AF2"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87251A" w14:textId="77777777" w:rsidR="00B31AA9" w:rsidRDefault="00B31AA9" w:rsidP="00891C16">
            <w:pPr>
              <w:wordWrap w:val="0"/>
              <w:jc w:val="center"/>
              <w:rPr>
                <w:rFonts w:cs="Arial"/>
                <w:color w:val="000000"/>
                <w:sz w:val="18"/>
                <w:szCs w:val="18"/>
              </w:rPr>
            </w:pPr>
            <w:r>
              <w:rPr>
                <w:rFonts w:cs="Arial"/>
                <w:color w:val="000000"/>
                <w:sz w:val="18"/>
                <w:szCs w:val="18"/>
              </w:rPr>
              <w:t>0x600020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A73F6B"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738D825"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C8C8F9"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3D2E7E1"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165A1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D8BC6E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65B5B60"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CD2D4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4F71A8" w14:textId="77777777" w:rsidR="00B31AA9" w:rsidRDefault="00B31AA9" w:rsidP="00891C16">
            <w:pPr>
              <w:wordWrap w:val="0"/>
              <w:jc w:val="center"/>
              <w:rPr>
                <w:rFonts w:cs="Arial"/>
                <w:color w:val="000000"/>
                <w:sz w:val="18"/>
                <w:szCs w:val="18"/>
              </w:rPr>
            </w:pPr>
            <w:r>
              <w:rPr>
                <w:rFonts w:cs="Arial"/>
                <w:color w:val="000000"/>
                <w:sz w:val="18"/>
                <w:szCs w:val="18"/>
              </w:rPr>
              <w:t>HSUM_MSIX_EN</w:t>
            </w:r>
          </w:p>
        </w:tc>
      </w:tr>
      <w:tr w:rsidR="00B31AA9" w14:paraId="43958CE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247BE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31029"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7FBF74"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E06E59"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F648C9"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533BFD"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30FAC8"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118207"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B6294C"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5B31E3"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631BFB90"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4A9583"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56B381"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3151CD" w14:textId="77777777" w:rsidR="00B31AA9" w:rsidRDefault="00B31AA9" w:rsidP="00891C16">
            <w:pPr>
              <w:wordWrap w:val="0"/>
              <w:jc w:val="center"/>
              <w:rPr>
                <w:rFonts w:cs="Arial"/>
                <w:color w:val="000000"/>
                <w:sz w:val="18"/>
                <w:szCs w:val="18"/>
              </w:rPr>
            </w:pPr>
            <w:r>
              <w:rPr>
                <w:rFonts w:cs="Arial"/>
                <w:color w:val="000000"/>
                <w:sz w:val="18"/>
                <w:szCs w:val="18"/>
              </w:rPr>
              <w:t>HSUM_MSIX_</w:t>
            </w:r>
            <w:proofErr w:type="gramStart"/>
            <w:r>
              <w:rPr>
                <w:rFonts w:cs="Arial"/>
                <w:color w:val="000000"/>
                <w:sz w:val="18"/>
                <w:szCs w:val="18"/>
              </w:rPr>
              <w:t>DATA[</w:t>
            </w:r>
            <w:proofErr w:type="gramEnd"/>
            <w:r>
              <w:rPr>
                <w:rFonts w:cs="Arial"/>
                <w:color w:val="000000"/>
                <w:sz w:val="18"/>
                <w:szCs w:val="18"/>
              </w:rPr>
              <w:t>15:8]</w:t>
            </w:r>
          </w:p>
        </w:tc>
      </w:tr>
      <w:tr w:rsidR="00B31AA9" w14:paraId="5DBD527F"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8EB833"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3D6427"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380E07"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7EDE90"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2D00BE"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826F55"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F608D0"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BCF400"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E94EC8"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8043FF"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38EC4FFB"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12A934"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F20C47"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CDD836" w14:textId="77777777" w:rsidR="00B31AA9" w:rsidRDefault="00B31AA9" w:rsidP="00891C16">
            <w:pPr>
              <w:wordWrap w:val="0"/>
              <w:jc w:val="center"/>
              <w:rPr>
                <w:rFonts w:cs="Arial"/>
                <w:color w:val="000000"/>
                <w:sz w:val="18"/>
                <w:szCs w:val="18"/>
              </w:rPr>
            </w:pPr>
            <w:r>
              <w:rPr>
                <w:rFonts w:cs="Arial"/>
                <w:color w:val="000000"/>
                <w:sz w:val="18"/>
                <w:szCs w:val="18"/>
              </w:rPr>
              <w:t>HSUM_MSIX_</w:t>
            </w:r>
            <w:proofErr w:type="gramStart"/>
            <w:r>
              <w:rPr>
                <w:rFonts w:cs="Arial"/>
                <w:color w:val="000000"/>
                <w:sz w:val="18"/>
                <w:szCs w:val="18"/>
              </w:rPr>
              <w:t>DATA[</w:t>
            </w:r>
            <w:proofErr w:type="gramEnd"/>
            <w:r>
              <w:rPr>
                <w:rFonts w:cs="Arial"/>
                <w:color w:val="000000"/>
                <w:sz w:val="18"/>
                <w:szCs w:val="18"/>
              </w:rPr>
              <w:t>7:0]</w:t>
            </w:r>
          </w:p>
        </w:tc>
      </w:tr>
    </w:tbl>
    <w:p w14:paraId="5CC52B25"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HSUM_MSIX_DATA[15:0]: Data for the HSUM MSI-X Interrupt Vector Table Access:-</w:t>
      </w:r>
      <w:r>
        <w:rPr>
          <w:rFonts w:ascii="Arial" w:hAnsi="Arial" w:cs="Arial"/>
          <w:color w:val="000000"/>
          <w:sz w:val="20"/>
          <w:szCs w:val="20"/>
        </w:rPr>
        <w:br/>
        <w:t xml:space="preserve">Bits[15:12] : </w:t>
      </w:r>
      <w:proofErr w:type="spellStart"/>
      <w:r>
        <w:rPr>
          <w:rFonts w:ascii="Arial" w:hAnsi="Arial" w:cs="Arial"/>
          <w:color w:val="000000"/>
          <w:sz w:val="20"/>
          <w:szCs w:val="20"/>
        </w:rPr>
        <w:t>rsvd</w:t>
      </w:r>
      <w:proofErr w:type="spellEnd"/>
      <w:r>
        <w:rPr>
          <w:rFonts w:ascii="Arial" w:hAnsi="Arial" w:cs="Arial"/>
          <w:color w:val="000000"/>
          <w:sz w:val="20"/>
          <w:szCs w:val="20"/>
        </w:rPr>
        <w:t>[3:0]</w:t>
      </w:r>
      <w:r>
        <w:rPr>
          <w:rFonts w:ascii="Arial" w:hAnsi="Arial" w:cs="Arial"/>
          <w:color w:val="000000"/>
          <w:sz w:val="20"/>
          <w:szCs w:val="20"/>
        </w:rPr>
        <w:br/>
        <w:t xml:space="preserve">Bit[11] : </w:t>
      </w:r>
      <w:proofErr w:type="spellStart"/>
      <w:r>
        <w:rPr>
          <w:rFonts w:ascii="Arial" w:hAnsi="Arial" w:cs="Arial"/>
          <w:color w:val="000000"/>
          <w:sz w:val="20"/>
          <w:szCs w:val="20"/>
        </w:rPr>
        <w:t>msix_queue_dir</w:t>
      </w:r>
      <w:proofErr w:type="spellEnd"/>
      <w:r>
        <w:rPr>
          <w:rFonts w:ascii="Arial" w:hAnsi="Arial" w:cs="Arial"/>
          <w:color w:val="000000"/>
          <w:sz w:val="20"/>
          <w:szCs w:val="20"/>
        </w:rPr>
        <w:t xml:space="preserve"> (1 = Host to Device, 0 = Device to Host)</w:t>
      </w:r>
      <w:r>
        <w:rPr>
          <w:rFonts w:ascii="Arial" w:hAnsi="Arial" w:cs="Arial"/>
          <w:color w:val="000000"/>
          <w:sz w:val="20"/>
          <w:szCs w:val="20"/>
        </w:rPr>
        <w:br/>
        <w:t xml:space="preserve">Bits[10:0]: </w:t>
      </w:r>
      <w:proofErr w:type="spellStart"/>
      <w:r>
        <w:rPr>
          <w:rFonts w:ascii="Arial" w:hAnsi="Arial" w:cs="Arial"/>
          <w:color w:val="000000"/>
          <w:sz w:val="20"/>
          <w:szCs w:val="20"/>
        </w:rPr>
        <w:t>msix_queue_num</w:t>
      </w:r>
      <w:proofErr w:type="spellEnd"/>
      <w:r>
        <w:rPr>
          <w:rFonts w:ascii="Arial" w:hAnsi="Arial" w:cs="Arial"/>
          <w:color w:val="000000"/>
          <w:sz w:val="20"/>
          <w:szCs w:val="20"/>
        </w:rPr>
        <w:t>[10:0] (DMA Channel number or "queue number) Default: 0.</w:t>
      </w:r>
    </w:p>
    <w:p w14:paraId="131517EA"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HSUM_MSIX_EN: 1 =HSUM MSI-X Interrupts Enabled Default: 0.</w:t>
      </w:r>
    </w:p>
    <w:p w14:paraId="2B432DF2" w14:textId="77777777" w:rsidR="00B31AA9" w:rsidRDefault="00B31AA9" w:rsidP="00B31AA9"/>
    <w:p w14:paraId="4B4670C2" w14:textId="77777777" w:rsidR="00B31AA9" w:rsidRPr="003C58CD" w:rsidRDefault="00B31AA9" w:rsidP="00B31AA9"/>
    <w:p w14:paraId="6860A621" w14:textId="77777777" w:rsidR="00ED072D" w:rsidRPr="00B31AA9" w:rsidRDefault="00B31AA9" w:rsidP="00B31AA9">
      <w:pPr>
        <w:pStyle w:val="Standardparagraph"/>
        <w:jc w:val="both"/>
        <w:rPr>
          <w:color w:val="000000"/>
        </w:rPr>
      </w:pPr>
      <w:r>
        <w:rPr>
          <w:color w:val="000000"/>
        </w:rPr>
        <w:br w:type="page"/>
      </w:r>
    </w:p>
    <w:p w14:paraId="5ED23028" w14:textId="77777777" w:rsidR="00ED072D" w:rsidRPr="00884B58" w:rsidRDefault="00ED072D" w:rsidP="00ED072D">
      <w:pPr>
        <w:rPr>
          <w:lang w:eastAsia="en-GB"/>
        </w:rPr>
      </w:pPr>
    </w:p>
    <w:p w14:paraId="408E4526" w14:textId="77777777" w:rsidR="00ED072D" w:rsidRDefault="00ED072D" w:rsidP="00ED072D"/>
    <w:p w14:paraId="2CFF9BBF" w14:textId="77777777" w:rsidR="00ED072D" w:rsidRDefault="00ED072D" w:rsidP="00ED072D">
      <w:pPr>
        <w:pStyle w:val="Heading2"/>
        <w:tabs>
          <w:tab w:val="clear" w:pos="142"/>
          <w:tab w:val="num" w:pos="1002"/>
        </w:tabs>
        <w:ind w:left="1002" w:hanging="1002"/>
      </w:pPr>
      <w:bookmarkStart w:id="142" w:name="_Toc489965897"/>
      <w:bookmarkStart w:id="143" w:name="_Toc83713309"/>
      <w:bookmarkStart w:id="144" w:name="_Toc128755447"/>
      <w:r>
        <w:t>CONV Module Memory Map</w:t>
      </w:r>
      <w:bookmarkEnd w:id="142"/>
      <w:bookmarkEnd w:id="143"/>
      <w:bookmarkEnd w:id="144"/>
    </w:p>
    <w:p w14:paraId="6506B92A" w14:textId="77777777" w:rsidR="00ED072D" w:rsidRDefault="00ED072D" w:rsidP="00ED072D">
      <w:pPr>
        <w:rPr>
          <w:lang w:eastAsia="en-GB"/>
        </w:rPr>
      </w:pPr>
    </w:p>
    <w:p w14:paraId="4DFA64BC" w14:textId="77777777" w:rsidR="00ED072D" w:rsidRDefault="00ED072D" w:rsidP="00ED072D">
      <w:pPr>
        <w:rPr>
          <w:lang w:eastAsia="en-GB"/>
        </w:rPr>
      </w:pPr>
    </w:p>
    <w:p w14:paraId="19F77064" w14:textId="77777777" w:rsidR="00ED072D" w:rsidRPr="00BD6FAE" w:rsidRDefault="00ED072D" w:rsidP="00ED072D">
      <w:pPr>
        <w:pStyle w:val="Heading3"/>
        <w:tabs>
          <w:tab w:val="clear" w:pos="142"/>
          <w:tab w:val="clear" w:pos="426"/>
          <w:tab w:val="num" w:pos="862"/>
          <w:tab w:val="left" w:pos="1440"/>
        </w:tabs>
        <w:ind w:left="993" w:hanging="993"/>
      </w:pPr>
      <w:bookmarkStart w:id="145" w:name="_Toc1656908"/>
      <w:bookmarkStart w:id="146" w:name="_Toc83713310"/>
      <w:bookmarkStart w:id="147" w:name="_Toc128755448"/>
      <w:r w:rsidRPr="00BD6FAE">
        <w:t>RAM: FILTER_COEFFICIENTS</w:t>
      </w:r>
      <w:bookmarkEnd w:id="145"/>
      <w:bookmarkEnd w:id="146"/>
      <w:bookmarkEnd w:id="147"/>
    </w:p>
    <w:p w14:paraId="449F7BFA" w14:textId="77777777" w:rsidR="00ED072D" w:rsidRPr="00134C38" w:rsidRDefault="00ED072D" w:rsidP="00ED072D">
      <w:pPr>
        <w:spacing w:before="120" w:after="120"/>
        <w:rPr>
          <w:rFonts w:cs="Arial"/>
          <w:szCs w:val="22"/>
          <w:lang w:eastAsia="en-GB"/>
        </w:rPr>
      </w:pPr>
      <w:r w:rsidRPr="00134C38">
        <w:rPr>
          <w:rFonts w:cs="Arial"/>
          <w:szCs w:val="22"/>
          <w:lang w:eastAsia="en-GB"/>
        </w:rPr>
        <w:t>Array, size 42x1024, indexed by 'filter' (0 to 41) and 'word' (0 to 1023). Address range 0x000000 to 0x053FFF.</w:t>
      </w:r>
    </w:p>
    <w:p w14:paraId="356402E2"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FILTER_RE_COEFFICIENTS (default: 0x00000000)</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15A72A6D"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CF628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2D6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F9BA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7933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1BAFD7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99966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2B58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00BF0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ACDA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F4C85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33FF9CC7"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1345D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800000</w:t>
            </w:r>
            <w:r w:rsidRPr="00BD6FAE">
              <w:rPr>
                <w:rFonts w:cs="Arial"/>
                <w:color w:val="000000"/>
                <w:sz w:val="18"/>
                <w:szCs w:val="18"/>
                <w:lang w:eastAsia="en-GB"/>
              </w:rPr>
              <w:t>*</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6AB2A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53917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w:t>
            </w:r>
            <w:proofErr w:type="gramStart"/>
            <w:r w:rsidRPr="00BD6FAE">
              <w:rPr>
                <w:rFonts w:cs="Arial"/>
                <w:color w:val="000000"/>
                <w:sz w:val="18"/>
                <w:szCs w:val="18"/>
                <w:lang w:eastAsia="en-GB"/>
              </w:rPr>
              <w:t>COEFFICIENTS[</w:t>
            </w:r>
            <w:proofErr w:type="gramEnd"/>
            <w:r w:rsidRPr="00BD6FAE">
              <w:rPr>
                <w:rFonts w:cs="Arial"/>
                <w:color w:val="000000"/>
                <w:sz w:val="18"/>
                <w:szCs w:val="18"/>
                <w:lang w:eastAsia="en-GB"/>
              </w:rPr>
              <w:t>31:24]</w:t>
            </w:r>
          </w:p>
        </w:tc>
      </w:tr>
      <w:tr w:rsidR="00ED072D" w:rsidRPr="00BD6FAE" w14:paraId="0DABA54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2E5A61"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4E1E2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E7424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E6EA5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B92DA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1A1B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9A9B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5ECA4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F837E7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98095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404FC6A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F057A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5E9639"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B607A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w:t>
            </w:r>
            <w:proofErr w:type="gramStart"/>
            <w:r w:rsidRPr="00BD6FAE">
              <w:rPr>
                <w:rFonts w:cs="Arial"/>
                <w:color w:val="000000"/>
                <w:sz w:val="18"/>
                <w:szCs w:val="18"/>
                <w:lang w:eastAsia="en-GB"/>
              </w:rPr>
              <w:t>COEFFICIENTS[</w:t>
            </w:r>
            <w:proofErr w:type="gramEnd"/>
            <w:r w:rsidRPr="00BD6FAE">
              <w:rPr>
                <w:rFonts w:cs="Arial"/>
                <w:color w:val="000000"/>
                <w:sz w:val="18"/>
                <w:szCs w:val="18"/>
                <w:lang w:eastAsia="en-GB"/>
              </w:rPr>
              <w:t>23:16]</w:t>
            </w:r>
          </w:p>
        </w:tc>
      </w:tr>
      <w:tr w:rsidR="00ED072D" w:rsidRPr="00BD6FAE" w14:paraId="168816F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85487D"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3AD05B"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5810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8EDE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2F0D18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BA4171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17AE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8554C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1203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16675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75E95F1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E5630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1431CB"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C732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w:t>
            </w:r>
            <w:proofErr w:type="gramStart"/>
            <w:r w:rsidRPr="00BD6FAE">
              <w:rPr>
                <w:rFonts w:cs="Arial"/>
                <w:color w:val="000000"/>
                <w:sz w:val="18"/>
                <w:szCs w:val="18"/>
                <w:lang w:eastAsia="en-GB"/>
              </w:rPr>
              <w:t>COEFFICIENTS[</w:t>
            </w:r>
            <w:proofErr w:type="gramEnd"/>
            <w:r w:rsidRPr="00BD6FAE">
              <w:rPr>
                <w:rFonts w:cs="Arial"/>
                <w:color w:val="000000"/>
                <w:sz w:val="18"/>
                <w:szCs w:val="18"/>
                <w:lang w:eastAsia="en-GB"/>
              </w:rPr>
              <w:t>15:8]</w:t>
            </w:r>
          </w:p>
        </w:tc>
      </w:tr>
      <w:tr w:rsidR="00ED072D" w:rsidRPr="00BD6FAE" w14:paraId="27B84C2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F1181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353EFD"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BE18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8B411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1FD9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DEC58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4D360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11F27F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4C7A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15CF2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71F6DA9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4E573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75047E"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3A26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w:t>
            </w:r>
            <w:proofErr w:type="gramStart"/>
            <w:r w:rsidRPr="00BD6FAE">
              <w:rPr>
                <w:rFonts w:cs="Arial"/>
                <w:color w:val="000000"/>
                <w:sz w:val="18"/>
                <w:szCs w:val="18"/>
                <w:lang w:eastAsia="en-GB"/>
              </w:rPr>
              <w:t>COEFFICIENTS[</w:t>
            </w:r>
            <w:proofErr w:type="gramEnd"/>
            <w:r w:rsidRPr="00BD6FAE">
              <w:rPr>
                <w:rFonts w:cs="Arial"/>
                <w:color w:val="000000"/>
                <w:sz w:val="18"/>
                <w:szCs w:val="18"/>
                <w:lang w:eastAsia="en-GB"/>
              </w:rPr>
              <w:t>7:0]</w:t>
            </w:r>
          </w:p>
        </w:tc>
      </w:tr>
    </w:tbl>
    <w:p w14:paraId="262C46B8" w14:textId="77777777" w:rsidR="00ED072D" w:rsidRPr="00134C38" w:rsidRDefault="00ED072D" w:rsidP="00ED072D">
      <w:pPr>
        <w:pStyle w:val="equation"/>
        <w:rPr>
          <w:rFonts w:ascii="Arial" w:hAnsi="Arial" w:cs="Arial"/>
          <w:color w:val="000000"/>
          <w:sz w:val="22"/>
          <w:szCs w:val="22"/>
        </w:rPr>
      </w:pPr>
      <w:r w:rsidRPr="007E6EFB">
        <w:rPr>
          <w:rFonts w:ascii="Arial" w:hAnsi="Arial" w:cs="Arial"/>
          <w:color w:val="000000"/>
          <w:sz w:val="22"/>
          <w:szCs w:val="22"/>
        </w:rPr>
        <w:t>*</w:t>
      </w:r>
      <w:r w:rsidRPr="00134C38">
        <w:rPr>
          <w:rFonts w:ascii="Arial" w:hAnsi="Arial" w:cs="Arial"/>
          <w:color w:val="000000"/>
          <w:sz w:val="22"/>
          <w:szCs w:val="22"/>
        </w:rPr>
        <w:t xml:space="preserve">Address = (0x200000 + filter * 2048 + word * </w:t>
      </w:r>
      <w:proofErr w:type="gramStart"/>
      <w:r w:rsidRPr="00134C38">
        <w:rPr>
          <w:rFonts w:ascii="Arial" w:hAnsi="Arial" w:cs="Arial"/>
          <w:color w:val="000000"/>
          <w:sz w:val="22"/>
          <w:szCs w:val="22"/>
        </w:rPr>
        <w:t>2)*</w:t>
      </w:r>
      <w:proofErr w:type="gramEnd"/>
      <w:r w:rsidRPr="00134C38">
        <w:rPr>
          <w:rFonts w:ascii="Arial" w:hAnsi="Arial" w:cs="Arial"/>
          <w:color w:val="000000"/>
          <w:sz w:val="22"/>
          <w:szCs w:val="22"/>
        </w:rPr>
        <w:t>4</w:t>
      </w:r>
    </w:p>
    <w:p w14:paraId="0BA1CA80"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FILTER_IM_COEFFICIENTS (default: 0x00000000)</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06CE965C"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E259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841AE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088D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1E88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7579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7B871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F9377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D0F00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94E7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7B509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157EE7FA"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AFD1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00004*</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7B777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A3584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w:t>
            </w:r>
            <w:proofErr w:type="gramStart"/>
            <w:r w:rsidRPr="00BD6FAE">
              <w:rPr>
                <w:rFonts w:cs="Arial"/>
                <w:color w:val="000000"/>
                <w:sz w:val="18"/>
                <w:szCs w:val="18"/>
                <w:lang w:eastAsia="en-GB"/>
              </w:rPr>
              <w:t>COEFFICIENTS[</w:t>
            </w:r>
            <w:proofErr w:type="gramEnd"/>
            <w:r w:rsidRPr="00BD6FAE">
              <w:rPr>
                <w:rFonts w:cs="Arial"/>
                <w:color w:val="000000"/>
                <w:sz w:val="18"/>
                <w:szCs w:val="18"/>
                <w:lang w:eastAsia="en-GB"/>
              </w:rPr>
              <w:t>31:24]</w:t>
            </w:r>
          </w:p>
        </w:tc>
      </w:tr>
      <w:tr w:rsidR="00ED072D" w:rsidRPr="00BD6FAE" w14:paraId="4A0081C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96142C"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90C3B9"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B1695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24413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AE5F34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B2DC0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2AF242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40B97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D162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AA801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767FBC1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00C4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630CB5"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EB2F3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w:t>
            </w:r>
            <w:proofErr w:type="gramStart"/>
            <w:r w:rsidRPr="00BD6FAE">
              <w:rPr>
                <w:rFonts w:cs="Arial"/>
                <w:color w:val="000000"/>
                <w:sz w:val="18"/>
                <w:szCs w:val="18"/>
                <w:lang w:eastAsia="en-GB"/>
              </w:rPr>
              <w:t>COEFFICIENTS[</w:t>
            </w:r>
            <w:proofErr w:type="gramEnd"/>
            <w:r w:rsidRPr="00BD6FAE">
              <w:rPr>
                <w:rFonts w:cs="Arial"/>
                <w:color w:val="000000"/>
                <w:sz w:val="18"/>
                <w:szCs w:val="18"/>
                <w:lang w:eastAsia="en-GB"/>
              </w:rPr>
              <w:t>23:16]</w:t>
            </w:r>
          </w:p>
        </w:tc>
      </w:tr>
      <w:tr w:rsidR="00ED072D" w:rsidRPr="00BD6FAE" w14:paraId="156FF05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60313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4C3FD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397AB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66C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1DE53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EF19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B6837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DD2C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657F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693D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3CE76B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64E37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766713"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5D3B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w:t>
            </w:r>
            <w:proofErr w:type="gramStart"/>
            <w:r w:rsidRPr="00BD6FAE">
              <w:rPr>
                <w:rFonts w:cs="Arial"/>
                <w:color w:val="000000"/>
                <w:sz w:val="18"/>
                <w:szCs w:val="18"/>
                <w:lang w:eastAsia="en-GB"/>
              </w:rPr>
              <w:t>COEFFICIENTS[</w:t>
            </w:r>
            <w:proofErr w:type="gramEnd"/>
            <w:r w:rsidRPr="00BD6FAE">
              <w:rPr>
                <w:rFonts w:cs="Arial"/>
                <w:color w:val="000000"/>
                <w:sz w:val="18"/>
                <w:szCs w:val="18"/>
                <w:lang w:eastAsia="en-GB"/>
              </w:rPr>
              <w:t>15:8]</w:t>
            </w:r>
          </w:p>
        </w:tc>
      </w:tr>
      <w:tr w:rsidR="00ED072D" w:rsidRPr="00BD6FAE" w14:paraId="03236AD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ACED66"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1C2E4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2769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035C9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034A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413A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6E03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7A355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5E532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A8F0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7EE94E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C574C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1C8C4C"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3EFFF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w:t>
            </w:r>
            <w:proofErr w:type="gramStart"/>
            <w:r w:rsidRPr="00BD6FAE">
              <w:rPr>
                <w:rFonts w:cs="Arial"/>
                <w:color w:val="000000"/>
                <w:sz w:val="18"/>
                <w:szCs w:val="18"/>
                <w:lang w:eastAsia="en-GB"/>
              </w:rPr>
              <w:t>COEFFICIENTS[</w:t>
            </w:r>
            <w:proofErr w:type="gramEnd"/>
            <w:r w:rsidRPr="00BD6FAE">
              <w:rPr>
                <w:rFonts w:cs="Arial"/>
                <w:color w:val="000000"/>
                <w:sz w:val="18"/>
                <w:szCs w:val="18"/>
                <w:lang w:eastAsia="en-GB"/>
              </w:rPr>
              <w:t>7:0]</w:t>
            </w:r>
          </w:p>
        </w:tc>
      </w:tr>
    </w:tbl>
    <w:p w14:paraId="46D39F99" w14:textId="77777777" w:rsidR="00ED072D" w:rsidRPr="007E6EFB" w:rsidRDefault="00ED072D" w:rsidP="00ED072D">
      <w:pPr>
        <w:pStyle w:val="equation"/>
        <w:rPr>
          <w:rFonts w:ascii="Arial" w:hAnsi="Arial" w:cs="Arial"/>
          <w:color w:val="000000"/>
          <w:sz w:val="22"/>
          <w:szCs w:val="22"/>
        </w:rPr>
      </w:pPr>
      <w:r w:rsidRPr="007E6EFB">
        <w:rPr>
          <w:rFonts w:ascii="Arial" w:hAnsi="Arial" w:cs="Arial"/>
          <w:color w:val="000000"/>
          <w:sz w:val="22"/>
          <w:szCs w:val="22"/>
        </w:rPr>
        <w:t xml:space="preserve">*Address = (0x200001 + filter * 2048 + word * </w:t>
      </w:r>
      <w:proofErr w:type="gramStart"/>
      <w:r w:rsidRPr="007E6EFB">
        <w:rPr>
          <w:rFonts w:ascii="Arial" w:hAnsi="Arial" w:cs="Arial"/>
          <w:color w:val="000000"/>
          <w:sz w:val="22"/>
          <w:szCs w:val="22"/>
        </w:rPr>
        <w:t>2)*</w:t>
      </w:r>
      <w:proofErr w:type="gramEnd"/>
      <w:r w:rsidRPr="007E6EFB">
        <w:rPr>
          <w:rFonts w:ascii="Arial" w:hAnsi="Arial" w:cs="Arial"/>
          <w:color w:val="000000"/>
          <w:sz w:val="22"/>
          <w:szCs w:val="22"/>
        </w:rPr>
        <w:t>4.</w:t>
      </w:r>
    </w:p>
    <w:p w14:paraId="3F9E96C9" w14:textId="77777777" w:rsidR="00ED072D" w:rsidRPr="00134C38" w:rsidRDefault="00ED072D" w:rsidP="00ED072D">
      <w:pPr>
        <w:spacing w:before="120" w:after="120"/>
        <w:rPr>
          <w:rFonts w:cs="Arial"/>
          <w:szCs w:val="22"/>
          <w:lang w:eastAsia="en-GB"/>
        </w:rPr>
      </w:pPr>
      <w:r w:rsidRPr="00134C38">
        <w:rPr>
          <w:rFonts w:cs="Arial"/>
          <w:szCs w:val="22"/>
          <w:lang w:eastAsia="en-GB"/>
        </w:rPr>
        <w:t>FILTER_RE_</w:t>
      </w:r>
      <w:proofErr w:type="gramStart"/>
      <w:r w:rsidRPr="00134C38">
        <w:rPr>
          <w:rFonts w:cs="Arial"/>
          <w:szCs w:val="22"/>
          <w:lang w:eastAsia="en-GB"/>
        </w:rPr>
        <w:t>COEFFICIENTS[</w:t>
      </w:r>
      <w:proofErr w:type="gramEnd"/>
      <w:r w:rsidRPr="00134C38">
        <w:rPr>
          <w:rFonts w:cs="Arial"/>
          <w:szCs w:val="22"/>
          <w:lang w:eastAsia="en-GB"/>
        </w:rPr>
        <w:t>31:0]: Real Coefficient. Default: 0.</w:t>
      </w:r>
    </w:p>
    <w:p w14:paraId="420B6D91" w14:textId="77777777" w:rsidR="00ED072D" w:rsidRPr="00134C38" w:rsidRDefault="00ED072D" w:rsidP="00ED072D">
      <w:pPr>
        <w:spacing w:before="120"/>
        <w:rPr>
          <w:rFonts w:cs="Arial"/>
          <w:szCs w:val="22"/>
          <w:lang w:eastAsia="en-GB"/>
        </w:rPr>
      </w:pPr>
      <w:r w:rsidRPr="00134C38">
        <w:rPr>
          <w:rFonts w:cs="Arial"/>
          <w:szCs w:val="22"/>
          <w:lang w:eastAsia="en-GB"/>
        </w:rPr>
        <w:t>FILTER_IM_</w:t>
      </w:r>
      <w:proofErr w:type="gramStart"/>
      <w:r w:rsidRPr="00134C38">
        <w:rPr>
          <w:rFonts w:cs="Arial"/>
          <w:szCs w:val="22"/>
          <w:lang w:eastAsia="en-GB"/>
        </w:rPr>
        <w:t>COEFFICIENTS[</w:t>
      </w:r>
      <w:proofErr w:type="gramEnd"/>
      <w:r w:rsidRPr="00134C38">
        <w:rPr>
          <w:rFonts w:cs="Arial"/>
          <w:szCs w:val="22"/>
          <w:lang w:eastAsia="en-GB"/>
        </w:rPr>
        <w:t>31:0]: Imaginary Coefficient. Default: 0.</w:t>
      </w:r>
    </w:p>
    <w:p w14:paraId="4B7737A1" w14:textId="77777777" w:rsidR="00ED072D" w:rsidRPr="00134C38" w:rsidRDefault="00ED072D" w:rsidP="00ED072D">
      <w:pPr>
        <w:spacing w:before="120" w:after="120"/>
        <w:rPr>
          <w:rFonts w:cs="Arial"/>
          <w:szCs w:val="22"/>
          <w:lang w:eastAsia="en-GB"/>
        </w:rPr>
      </w:pPr>
      <w:r w:rsidRPr="00134C38">
        <w:rPr>
          <w:rFonts w:cs="Arial"/>
          <w:szCs w:val="22"/>
          <w:lang w:eastAsia="en-GB"/>
        </w:rPr>
        <w:t>Filter #N Coefficients</w:t>
      </w:r>
      <w:r w:rsidRPr="00134C38">
        <w:rPr>
          <w:rFonts w:cs="Arial"/>
          <w:szCs w:val="22"/>
          <w:lang w:eastAsia="en-GB"/>
        </w:rPr>
        <w:br/>
        <w:t>Base Address N*2048</w:t>
      </w:r>
      <w:r w:rsidRPr="00134C38">
        <w:rPr>
          <w:rFonts w:cs="Arial"/>
          <w:szCs w:val="22"/>
          <w:lang w:eastAsia="en-GB"/>
        </w:rPr>
        <w:br/>
        <w:t>Offset Address 0: 32-bit Real Part Element 0</w:t>
      </w:r>
      <w:r w:rsidRPr="00134C38">
        <w:rPr>
          <w:rFonts w:cs="Arial"/>
          <w:szCs w:val="22"/>
          <w:lang w:eastAsia="en-GB"/>
        </w:rPr>
        <w:br/>
        <w:t>Offset Address 1: 32-bit Imaginary Part Element 0</w:t>
      </w:r>
      <w:r w:rsidRPr="00134C38">
        <w:rPr>
          <w:rFonts w:cs="Arial"/>
          <w:szCs w:val="22"/>
          <w:lang w:eastAsia="en-GB"/>
        </w:rPr>
        <w:br/>
        <w:t>:</w:t>
      </w:r>
      <w:r w:rsidRPr="00134C38">
        <w:rPr>
          <w:rFonts w:cs="Arial"/>
          <w:szCs w:val="22"/>
          <w:lang w:eastAsia="en-GB"/>
        </w:rPr>
        <w:br/>
        <w:t>Offset Address 2046: 32-bit Real Part Element 1023</w:t>
      </w:r>
      <w:r w:rsidRPr="00134C38">
        <w:rPr>
          <w:rFonts w:cs="Arial"/>
          <w:szCs w:val="22"/>
          <w:lang w:eastAsia="en-GB"/>
        </w:rPr>
        <w:br/>
        <w:t>Offset Address 2047: 32-bit Imaginary Part Element 1023</w:t>
      </w:r>
    </w:p>
    <w:p w14:paraId="379E012B" w14:textId="77777777" w:rsidR="00ED072D" w:rsidRDefault="00ED072D" w:rsidP="00ED072D">
      <w:pPr>
        <w:spacing w:before="120" w:after="120"/>
        <w:rPr>
          <w:rFonts w:ascii="Times New Roman" w:hAnsi="Times New Roman"/>
          <w:sz w:val="24"/>
          <w:lang w:eastAsia="en-GB"/>
        </w:rPr>
      </w:pPr>
    </w:p>
    <w:p w14:paraId="439F94C1" w14:textId="77777777" w:rsidR="00ED072D" w:rsidRDefault="00ED072D" w:rsidP="00ED072D">
      <w:pPr>
        <w:spacing w:before="120" w:after="120"/>
        <w:rPr>
          <w:rFonts w:ascii="Times New Roman" w:hAnsi="Times New Roman"/>
          <w:sz w:val="24"/>
          <w:lang w:eastAsia="en-GB"/>
        </w:rPr>
      </w:pPr>
    </w:p>
    <w:p w14:paraId="5C1A8A8D" w14:textId="77777777" w:rsidR="00ED072D" w:rsidRPr="00BD6FAE" w:rsidRDefault="00ED072D" w:rsidP="00ED072D">
      <w:pPr>
        <w:spacing w:before="120" w:after="120"/>
        <w:rPr>
          <w:rFonts w:ascii="Times New Roman" w:hAnsi="Times New Roman"/>
          <w:sz w:val="24"/>
          <w:lang w:eastAsia="en-GB"/>
        </w:rPr>
      </w:pPr>
    </w:p>
    <w:p w14:paraId="01422648" w14:textId="77777777" w:rsidR="00ED072D" w:rsidRPr="00BD6FAE" w:rsidRDefault="00ED072D" w:rsidP="00ED072D">
      <w:pPr>
        <w:pStyle w:val="Heading3"/>
        <w:tabs>
          <w:tab w:val="clear" w:pos="142"/>
          <w:tab w:val="clear" w:pos="426"/>
          <w:tab w:val="num" w:pos="862"/>
          <w:tab w:val="left" w:pos="1440"/>
        </w:tabs>
        <w:ind w:left="993" w:hanging="993"/>
      </w:pPr>
      <w:bookmarkStart w:id="148" w:name="_Toc1656909"/>
      <w:bookmarkStart w:id="149" w:name="_Toc83713311"/>
      <w:bookmarkStart w:id="150" w:name="_Toc128755449"/>
      <w:r w:rsidRPr="00BD6FAE">
        <w:lastRenderedPageBreak/>
        <w:t>RAM: FFT_RESULTS</w:t>
      </w:r>
      <w:bookmarkEnd w:id="148"/>
      <w:bookmarkEnd w:id="149"/>
      <w:bookmarkEnd w:id="150"/>
    </w:p>
    <w:p w14:paraId="61C35093" w14:textId="77777777" w:rsidR="00ED072D" w:rsidRPr="00134C38" w:rsidRDefault="00ED072D" w:rsidP="00ED072D">
      <w:pPr>
        <w:spacing w:before="120" w:after="120"/>
        <w:rPr>
          <w:rFonts w:cs="Arial"/>
          <w:sz w:val="20"/>
          <w:szCs w:val="20"/>
          <w:lang w:eastAsia="en-GB"/>
        </w:rPr>
      </w:pPr>
      <w:r w:rsidRPr="00134C38">
        <w:rPr>
          <w:rFonts w:cs="Arial"/>
          <w:sz w:val="20"/>
          <w:szCs w:val="20"/>
          <w:lang w:eastAsia="en-GB"/>
        </w:rPr>
        <w:t>Array, size 1024, indexed by '</w:t>
      </w:r>
      <w:proofErr w:type="spellStart"/>
      <w:r w:rsidRPr="00134C38">
        <w:rPr>
          <w:rFonts w:cs="Arial"/>
          <w:sz w:val="20"/>
          <w:szCs w:val="20"/>
          <w:lang w:eastAsia="en-GB"/>
        </w:rPr>
        <w:t>smpl</w:t>
      </w:r>
      <w:proofErr w:type="spellEnd"/>
      <w:r w:rsidRPr="00134C38">
        <w:rPr>
          <w:rFonts w:cs="Arial"/>
          <w:sz w:val="20"/>
          <w:szCs w:val="20"/>
          <w:lang w:eastAsia="en-GB"/>
        </w:rPr>
        <w:t>' (0 to 1023). Address range 0x080000 to 0x081FFF.</w:t>
      </w:r>
    </w:p>
    <w:p w14:paraId="1CF70EFE" w14:textId="77777777" w:rsidR="00ED072D" w:rsidRPr="00134C38" w:rsidRDefault="00ED072D" w:rsidP="00ED072D">
      <w:pPr>
        <w:spacing w:before="120" w:after="120"/>
        <w:rPr>
          <w:rFonts w:cs="Arial"/>
          <w:sz w:val="20"/>
          <w:szCs w:val="20"/>
          <w:lang w:eastAsia="en-GB"/>
        </w:rPr>
      </w:pPr>
      <w:r w:rsidRPr="00134C38">
        <w:rPr>
          <w:rFonts w:cs="Arial"/>
          <w:sz w:val="20"/>
          <w:szCs w:val="20"/>
          <w:lang w:eastAsia="en-GB"/>
        </w:rPr>
        <w:t>Register: FFT_RE</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5993A35B"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06E15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FEBF5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000B9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C920D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FD4CB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74F14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A1B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E463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C0C9C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0A636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0D21FC1C"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EEC4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80000*</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F6738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BA6E2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w:t>
            </w:r>
            <w:proofErr w:type="gramStart"/>
            <w:r w:rsidRPr="00BD6FAE">
              <w:rPr>
                <w:rFonts w:cs="Arial"/>
                <w:color w:val="000000"/>
                <w:sz w:val="18"/>
                <w:szCs w:val="18"/>
                <w:lang w:eastAsia="en-GB"/>
              </w:rPr>
              <w:t>RE[</w:t>
            </w:r>
            <w:proofErr w:type="gramEnd"/>
            <w:r w:rsidRPr="00BD6FAE">
              <w:rPr>
                <w:rFonts w:cs="Arial"/>
                <w:color w:val="000000"/>
                <w:sz w:val="18"/>
                <w:szCs w:val="18"/>
                <w:lang w:eastAsia="en-GB"/>
              </w:rPr>
              <w:t>31:24]</w:t>
            </w:r>
          </w:p>
        </w:tc>
      </w:tr>
      <w:tr w:rsidR="00ED072D" w:rsidRPr="00BD6FAE" w14:paraId="710EACB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D17B6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776E2A"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CA1B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A0DE3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793F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7A0D8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6595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268A0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89FF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1D388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7909A1A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04FDA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842F1C"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1022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w:t>
            </w:r>
            <w:proofErr w:type="gramStart"/>
            <w:r w:rsidRPr="00BD6FAE">
              <w:rPr>
                <w:rFonts w:cs="Arial"/>
                <w:color w:val="000000"/>
                <w:sz w:val="18"/>
                <w:szCs w:val="18"/>
                <w:lang w:eastAsia="en-GB"/>
              </w:rPr>
              <w:t>RE[</w:t>
            </w:r>
            <w:proofErr w:type="gramEnd"/>
            <w:r w:rsidRPr="00BD6FAE">
              <w:rPr>
                <w:rFonts w:cs="Arial"/>
                <w:color w:val="000000"/>
                <w:sz w:val="18"/>
                <w:szCs w:val="18"/>
                <w:lang w:eastAsia="en-GB"/>
              </w:rPr>
              <w:t>23:16]</w:t>
            </w:r>
          </w:p>
        </w:tc>
      </w:tr>
      <w:tr w:rsidR="00ED072D" w:rsidRPr="00BD6FAE" w14:paraId="38208D4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8C8E18"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33E831"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5F5F7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DF32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B002F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6F53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D749E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3A16E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8C7CE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A132A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BEA673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D9A70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E897A5"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0E7D5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w:t>
            </w:r>
            <w:proofErr w:type="gramStart"/>
            <w:r w:rsidRPr="00BD6FAE">
              <w:rPr>
                <w:rFonts w:cs="Arial"/>
                <w:color w:val="000000"/>
                <w:sz w:val="18"/>
                <w:szCs w:val="18"/>
                <w:lang w:eastAsia="en-GB"/>
              </w:rPr>
              <w:t>RE[</w:t>
            </w:r>
            <w:proofErr w:type="gramEnd"/>
            <w:r w:rsidRPr="00BD6FAE">
              <w:rPr>
                <w:rFonts w:cs="Arial"/>
                <w:color w:val="000000"/>
                <w:sz w:val="18"/>
                <w:szCs w:val="18"/>
                <w:lang w:eastAsia="en-GB"/>
              </w:rPr>
              <w:t>15:8]</w:t>
            </w:r>
          </w:p>
        </w:tc>
      </w:tr>
      <w:tr w:rsidR="00ED072D" w:rsidRPr="00BD6FAE" w14:paraId="7DAAB65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876EB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AE6CD8"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926D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82180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DFF7B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3006F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8834E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636A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F2C04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C8351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0E983BF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22C7EF"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5CCD80"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4491C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w:t>
            </w:r>
            <w:proofErr w:type="gramStart"/>
            <w:r w:rsidRPr="00BD6FAE">
              <w:rPr>
                <w:rFonts w:cs="Arial"/>
                <w:color w:val="000000"/>
                <w:sz w:val="18"/>
                <w:szCs w:val="18"/>
                <w:lang w:eastAsia="en-GB"/>
              </w:rPr>
              <w:t>RE[</w:t>
            </w:r>
            <w:proofErr w:type="gramEnd"/>
            <w:r w:rsidRPr="00BD6FAE">
              <w:rPr>
                <w:rFonts w:cs="Arial"/>
                <w:color w:val="000000"/>
                <w:sz w:val="18"/>
                <w:szCs w:val="18"/>
                <w:lang w:eastAsia="en-GB"/>
              </w:rPr>
              <w:t>7:0]</w:t>
            </w:r>
          </w:p>
        </w:tc>
      </w:tr>
    </w:tbl>
    <w:p w14:paraId="0140EB3E" w14:textId="77777777" w:rsidR="00ED072D" w:rsidRPr="00134C38" w:rsidRDefault="00ED072D" w:rsidP="00ED072D">
      <w:pPr>
        <w:spacing w:before="120" w:after="120"/>
        <w:rPr>
          <w:rFonts w:cs="Arial"/>
          <w:szCs w:val="22"/>
          <w:lang w:eastAsia="en-GB"/>
        </w:rPr>
      </w:pPr>
      <w:r w:rsidRPr="00134C38">
        <w:rPr>
          <w:rFonts w:cs="Arial"/>
          <w:color w:val="000000"/>
          <w:szCs w:val="22"/>
        </w:rPr>
        <w:t xml:space="preserve">*Address = (0x220000 + </w:t>
      </w:r>
      <w:proofErr w:type="spellStart"/>
      <w:r w:rsidRPr="00134C38">
        <w:rPr>
          <w:rFonts w:cs="Arial"/>
          <w:color w:val="000000"/>
          <w:szCs w:val="22"/>
        </w:rPr>
        <w:t>smpl</w:t>
      </w:r>
      <w:proofErr w:type="spellEnd"/>
      <w:r w:rsidRPr="00134C38">
        <w:rPr>
          <w:rFonts w:cs="Arial"/>
          <w:color w:val="000000"/>
          <w:szCs w:val="22"/>
        </w:rPr>
        <w:t xml:space="preserve"> * </w:t>
      </w:r>
      <w:proofErr w:type="gramStart"/>
      <w:r w:rsidRPr="00134C38">
        <w:rPr>
          <w:rFonts w:cs="Arial"/>
          <w:color w:val="000000"/>
          <w:szCs w:val="22"/>
        </w:rPr>
        <w:t>2)*</w:t>
      </w:r>
      <w:proofErr w:type="gramEnd"/>
      <w:r w:rsidRPr="00134C38">
        <w:rPr>
          <w:rFonts w:cs="Arial"/>
          <w:color w:val="000000"/>
          <w:szCs w:val="22"/>
        </w:rPr>
        <w:t>4.</w:t>
      </w:r>
      <w:r w:rsidRPr="00134C38">
        <w:rPr>
          <w:rFonts w:cs="Arial"/>
          <w:szCs w:val="22"/>
          <w:lang w:eastAsia="en-GB"/>
        </w:rPr>
        <w:t>.</w:t>
      </w:r>
    </w:p>
    <w:p w14:paraId="328D56B5"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FFT_IM</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0C230960"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4425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60DE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46F7D4" w14:textId="77777777" w:rsidR="00ED072D" w:rsidRPr="00BD6FAE" w:rsidRDefault="00ED072D" w:rsidP="009A1B11">
            <w:pPr>
              <w:tabs>
                <w:tab w:val="center" w:pos="412"/>
              </w:tabs>
              <w:wordWrap w:val="0"/>
              <w:rPr>
                <w:rFonts w:cs="Arial"/>
                <w:color w:val="000000"/>
                <w:sz w:val="18"/>
                <w:szCs w:val="18"/>
                <w:lang w:eastAsia="en-GB"/>
              </w:rPr>
            </w:pPr>
            <w:r>
              <w:rPr>
                <w:rFonts w:cs="Arial"/>
                <w:color w:val="000000"/>
                <w:sz w:val="18"/>
                <w:szCs w:val="18"/>
                <w:lang w:eastAsia="en-GB"/>
              </w:rPr>
              <w:tab/>
            </w: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9E5EB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A4CFD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3C5ABB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59720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79767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1C2F5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5788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7D3F96D3"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2B681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80004*</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5076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3909F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w:t>
            </w:r>
            <w:proofErr w:type="gramStart"/>
            <w:r w:rsidRPr="00BD6FAE">
              <w:rPr>
                <w:rFonts w:cs="Arial"/>
                <w:color w:val="000000"/>
                <w:sz w:val="18"/>
                <w:szCs w:val="18"/>
                <w:lang w:eastAsia="en-GB"/>
              </w:rPr>
              <w:t>IM[</w:t>
            </w:r>
            <w:proofErr w:type="gramEnd"/>
            <w:r w:rsidRPr="00BD6FAE">
              <w:rPr>
                <w:rFonts w:cs="Arial"/>
                <w:color w:val="000000"/>
                <w:sz w:val="18"/>
                <w:szCs w:val="18"/>
                <w:lang w:eastAsia="en-GB"/>
              </w:rPr>
              <w:t>31:24]</w:t>
            </w:r>
          </w:p>
        </w:tc>
      </w:tr>
      <w:tr w:rsidR="00ED072D" w:rsidRPr="00BD6FAE" w14:paraId="295FB7B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A1DE8"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AA0D7F"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D48E2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F5EB09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AA11D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7BFFD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9118EB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9C557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86F03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BB881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5EB4682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16A7AA"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2AFE98"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76054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w:t>
            </w:r>
            <w:proofErr w:type="gramStart"/>
            <w:r w:rsidRPr="00BD6FAE">
              <w:rPr>
                <w:rFonts w:cs="Arial"/>
                <w:color w:val="000000"/>
                <w:sz w:val="18"/>
                <w:szCs w:val="18"/>
                <w:lang w:eastAsia="en-GB"/>
              </w:rPr>
              <w:t>IM[</w:t>
            </w:r>
            <w:proofErr w:type="gramEnd"/>
            <w:r w:rsidRPr="00BD6FAE">
              <w:rPr>
                <w:rFonts w:cs="Arial"/>
                <w:color w:val="000000"/>
                <w:sz w:val="18"/>
                <w:szCs w:val="18"/>
                <w:lang w:eastAsia="en-GB"/>
              </w:rPr>
              <w:t>23:16]</w:t>
            </w:r>
          </w:p>
        </w:tc>
      </w:tr>
      <w:tr w:rsidR="00ED072D" w:rsidRPr="00BD6FAE" w14:paraId="203F6CB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0C7C5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0A8C6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B8A50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A0E3E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54CCC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407A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B9D73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82BE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C7037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DDBA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66464BC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3B64A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922EC4"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1900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w:t>
            </w:r>
            <w:proofErr w:type="gramStart"/>
            <w:r w:rsidRPr="00BD6FAE">
              <w:rPr>
                <w:rFonts w:cs="Arial"/>
                <w:color w:val="000000"/>
                <w:sz w:val="18"/>
                <w:szCs w:val="18"/>
                <w:lang w:eastAsia="en-GB"/>
              </w:rPr>
              <w:t>IM[</w:t>
            </w:r>
            <w:proofErr w:type="gramEnd"/>
            <w:r w:rsidRPr="00BD6FAE">
              <w:rPr>
                <w:rFonts w:cs="Arial"/>
                <w:color w:val="000000"/>
                <w:sz w:val="18"/>
                <w:szCs w:val="18"/>
                <w:lang w:eastAsia="en-GB"/>
              </w:rPr>
              <w:t>15:8]</w:t>
            </w:r>
          </w:p>
        </w:tc>
      </w:tr>
      <w:tr w:rsidR="00ED072D" w:rsidRPr="00BD6FAE" w14:paraId="61CD5F5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53775"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BD3F2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2C5EC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3C1D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328C9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E48E1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0F8C2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7F715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2C7FB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2C1FD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5AF4AB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CF0185"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7A034B"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DCFBA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w:t>
            </w:r>
            <w:proofErr w:type="gramStart"/>
            <w:r w:rsidRPr="00BD6FAE">
              <w:rPr>
                <w:rFonts w:cs="Arial"/>
                <w:color w:val="000000"/>
                <w:sz w:val="18"/>
                <w:szCs w:val="18"/>
                <w:lang w:eastAsia="en-GB"/>
              </w:rPr>
              <w:t>IM[</w:t>
            </w:r>
            <w:proofErr w:type="gramEnd"/>
            <w:r w:rsidRPr="00BD6FAE">
              <w:rPr>
                <w:rFonts w:cs="Arial"/>
                <w:color w:val="000000"/>
                <w:sz w:val="18"/>
                <w:szCs w:val="18"/>
                <w:lang w:eastAsia="en-GB"/>
              </w:rPr>
              <w:t>7:0]</w:t>
            </w:r>
          </w:p>
        </w:tc>
      </w:tr>
    </w:tbl>
    <w:p w14:paraId="10D199BC" w14:textId="77777777" w:rsidR="00ED072D" w:rsidRPr="00134C38" w:rsidRDefault="00ED072D" w:rsidP="00ED072D">
      <w:pPr>
        <w:pStyle w:val="equation"/>
        <w:rPr>
          <w:rFonts w:ascii="Arial" w:hAnsi="Arial" w:cs="Arial"/>
          <w:color w:val="000000"/>
          <w:sz w:val="22"/>
          <w:szCs w:val="22"/>
        </w:rPr>
      </w:pPr>
      <w:r w:rsidRPr="00134C38">
        <w:rPr>
          <w:rFonts w:ascii="Arial" w:hAnsi="Arial" w:cs="Arial"/>
          <w:color w:val="000000"/>
          <w:sz w:val="22"/>
          <w:szCs w:val="22"/>
        </w:rPr>
        <w:t xml:space="preserve">*Address = (0x220001 + </w:t>
      </w:r>
      <w:proofErr w:type="spellStart"/>
      <w:r w:rsidRPr="00134C38">
        <w:rPr>
          <w:rFonts w:ascii="Arial" w:hAnsi="Arial" w:cs="Arial"/>
          <w:color w:val="000000"/>
          <w:sz w:val="22"/>
          <w:szCs w:val="22"/>
        </w:rPr>
        <w:t>smpl</w:t>
      </w:r>
      <w:proofErr w:type="spellEnd"/>
      <w:r w:rsidRPr="00134C38">
        <w:rPr>
          <w:rFonts w:ascii="Arial" w:hAnsi="Arial" w:cs="Arial"/>
          <w:color w:val="000000"/>
          <w:sz w:val="22"/>
          <w:szCs w:val="22"/>
        </w:rPr>
        <w:t xml:space="preserve"> * </w:t>
      </w:r>
      <w:proofErr w:type="gramStart"/>
      <w:r w:rsidRPr="00134C38">
        <w:rPr>
          <w:rFonts w:ascii="Arial" w:hAnsi="Arial" w:cs="Arial"/>
          <w:color w:val="000000"/>
          <w:sz w:val="22"/>
          <w:szCs w:val="22"/>
        </w:rPr>
        <w:t>2)*</w:t>
      </w:r>
      <w:proofErr w:type="gramEnd"/>
      <w:r w:rsidRPr="00134C38">
        <w:rPr>
          <w:rFonts w:ascii="Arial" w:hAnsi="Arial" w:cs="Arial"/>
          <w:color w:val="000000"/>
          <w:sz w:val="22"/>
          <w:szCs w:val="22"/>
        </w:rPr>
        <w:t>4.</w:t>
      </w:r>
    </w:p>
    <w:p w14:paraId="54037991" w14:textId="77777777" w:rsidR="00ED072D" w:rsidRPr="00134C38" w:rsidRDefault="00ED072D" w:rsidP="00ED072D">
      <w:pPr>
        <w:spacing w:before="120" w:after="120"/>
        <w:rPr>
          <w:rFonts w:cs="Arial"/>
          <w:szCs w:val="22"/>
          <w:lang w:eastAsia="en-GB"/>
        </w:rPr>
      </w:pPr>
      <w:r w:rsidRPr="00134C38">
        <w:rPr>
          <w:rFonts w:cs="Arial"/>
          <w:szCs w:val="22"/>
          <w:lang w:eastAsia="en-GB"/>
        </w:rPr>
        <w:t>FFT_</w:t>
      </w:r>
      <w:proofErr w:type="gramStart"/>
      <w:r w:rsidRPr="00134C38">
        <w:rPr>
          <w:rFonts w:cs="Arial"/>
          <w:szCs w:val="22"/>
          <w:lang w:eastAsia="en-GB"/>
        </w:rPr>
        <w:t>RE[</w:t>
      </w:r>
      <w:proofErr w:type="gramEnd"/>
      <w:r w:rsidRPr="00134C38">
        <w:rPr>
          <w:rFonts w:cs="Arial"/>
          <w:szCs w:val="22"/>
          <w:lang w:eastAsia="en-GB"/>
        </w:rPr>
        <w:t>31:0]: Real Sample Data.</w:t>
      </w:r>
    </w:p>
    <w:p w14:paraId="245B9954" w14:textId="77777777" w:rsidR="00ED072D" w:rsidRPr="00134C38" w:rsidRDefault="00ED072D" w:rsidP="00ED072D">
      <w:pPr>
        <w:spacing w:before="120"/>
        <w:rPr>
          <w:rFonts w:cs="Arial"/>
          <w:szCs w:val="22"/>
          <w:lang w:eastAsia="en-GB"/>
        </w:rPr>
      </w:pPr>
      <w:r w:rsidRPr="00134C38">
        <w:rPr>
          <w:rFonts w:cs="Arial"/>
          <w:szCs w:val="22"/>
          <w:lang w:eastAsia="en-GB"/>
        </w:rPr>
        <w:t>FFT_</w:t>
      </w:r>
      <w:proofErr w:type="gramStart"/>
      <w:r w:rsidRPr="00134C38">
        <w:rPr>
          <w:rFonts w:cs="Arial"/>
          <w:szCs w:val="22"/>
          <w:lang w:eastAsia="en-GB"/>
        </w:rPr>
        <w:t>IM[</w:t>
      </w:r>
      <w:proofErr w:type="gramEnd"/>
      <w:r w:rsidRPr="00134C38">
        <w:rPr>
          <w:rFonts w:cs="Arial"/>
          <w:szCs w:val="22"/>
          <w:lang w:eastAsia="en-GB"/>
        </w:rPr>
        <w:t>31:0]: Imaginary Sample Data.</w:t>
      </w:r>
    </w:p>
    <w:p w14:paraId="6915E356" w14:textId="77777777" w:rsidR="00ED072D" w:rsidRDefault="00ED072D" w:rsidP="00ED072D">
      <w:pPr>
        <w:spacing w:before="120"/>
        <w:rPr>
          <w:rFonts w:ascii="Times New Roman" w:hAnsi="Times New Roman"/>
          <w:sz w:val="24"/>
          <w:lang w:eastAsia="en-GB"/>
        </w:rPr>
      </w:pPr>
    </w:p>
    <w:p w14:paraId="07BF4073" w14:textId="77777777" w:rsidR="00ED072D" w:rsidRPr="00BD6FAE" w:rsidRDefault="00ED072D" w:rsidP="00ED072D">
      <w:pPr>
        <w:spacing w:before="120"/>
        <w:rPr>
          <w:rFonts w:ascii="Times New Roman" w:hAnsi="Times New Roman"/>
          <w:sz w:val="24"/>
          <w:lang w:eastAsia="en-GB"/>
        </w:rPr>
      </w:pPr>
    </w:p>
    <w:p w14:paraId="4F1825F6" w14:textId="77777777" w:rsidR="00ED072D" w:rsidRPr="00BD6FAE" w:rsidRDefault="00ED072D" w:rsidP="00ED072D">
      <w:pPr>
        <w:pStyle w:val="Heading3"/>
        <w:tabs>
          <w:tab w:val="clear" w:pos="142"/>
          <w:tab w:val="clear" w:pos="426"/>
          <w:tab w:val="num" w:pos="862"/>
          <w:tab w:val="left" w:pos="1440"/>
        </w:tabs>
        <w:ind w:left="993" w:hanging="993"/>
      </w:pPr>
      <w:bookmarkStart w:id="151" w:name="_Toc1656910"/>
      <w:bookmarkStart w:id="152" w:name="_Toc83713312"/>
      <w:bookmarkStart w:id="153" w:name="_Toc128755450"/>
      <w:r w:rsidRPr="00BD6FAE">
        <w:t>Row 0 Delay</w:t>
      </w:r>
      <w:bookmarkEnd w:id="151"/>
      <w:bookmarkEnd w:id="152"/>
      <w:bookmarkEnd w:id="153"/>
    </w:p>
    <w:p w14:paraId="6C753252" w14:textId="77777777" w:rsidR="00ED072D" w:rsidRPr="00134C38" w:rsidRDefault="00ED072D" w:rsidP="00ED072D">
      <w:pPr>
        <w:spacing w:before="120" w:after="120"/>
        <w:rPr>
          <w:rFonts w:cs="Arial"/>
          <w:szCs w:val="22"/>
          <w:lang w:eastAsia="en-GB"/>
        </w:rPr>
      </w:pPr>
      <w:r w:rsidRPr="00134C38">
        <w:rPr>
          <w:rFonts w:cs="Arial"/>
          <w:szCs w:val="22"/>
          <w:lang w:eastAsia="en-GB"/>
        </w:rPr>
        <w:t>Register: ROW0_DELAY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79E0ACB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1859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2D16C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D097E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5F71A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98B2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0A31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1F48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24B4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3206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3665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25D289F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50260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A0000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CECFB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02EFF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CBD1D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E2226B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35466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9DAAF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57EBE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637D8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ROW0_</w:t>
            </w:r>
            <w:proofErr w:type="gramStart"/>
            <w:r w:rsidRPr="00BD6FAE">
              <w:rPr>
                <w:rFonts w:cs="Arial"/>
                <w:color w:val="000000"/>
                <w:sz w:val="18"/>
                <w:szCs w:val="18"/>
                <w:lang w:eastAsia="en-GB"/>
              </w:rPr>
              <w:t>DELAY[</w:t>
            </w:r>
            <w:proofErr w:type="gramEnd"/>
            <w:r w:rsidRPr="00BD6FAE">
              <w:rPr>
                <w:rFonts w:cs="Arial"/>
                <w:color w:val="000000"/>
                <w:sz w:val="18"/>
                <w:szCs w:val="18"/>
                <w:lang w:eastAsia="en-GB"/>
              </w:rPr>
              <w:t>9:8]</w:t>
            </w:r>
          </w:p>
        </w:tc>
      </w:tr>
      <w:tr w:rsidR="00ED072D" w:rsidRPr="00BD6FAE" w14:paraId="3F76FB7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049DBB"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23DB3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9D7D0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D1A02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F8C2C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54BC8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D28E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A7C7A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A21C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2EBF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3219B85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9987C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F9BF31"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28B0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ROW0_</w:t>
            </w:r>
            <w:proofErr w:type="gramStart"/>
            <w:r w:rsidRPr="00BD6FAE">
              <w:rPr>
                <w:rFonts w:cs="Arial"/>
                <w:color w:val="000000"/>
                <w:sz w:val="18"/>
                <w:szCs w:val="18"/>
                <w:lang w:eastAsia="en-GB"/>
              </w:rPr>
              <w:t>DELAY[</w:t>
            </w:r>
            <w:proofErr w:type="gramEnd"/>
            <w:r w:rsidRPr="00BD6FAE">
              <w:rPr>
                <w:rFonts w:cs="Arial"/>
                <w:color w:val="000000"/>
                <w:sz w:val="18"/>
                <w:szCs w:val="18"/>
                <w:lang w:eastAsia="en-GB"/>
              </w:rPr>
              <w:t>7:0]</w:t>
            </w:r>
          </w:p>
        </w:tc>
      </w:tr>
    </w:tbl>
    <w:p w14:paraId="1FC2B050" w14:textId="77777777" w:rsidR="00ED072D" w:rsidRPr="00134C38" w:rsidRDefault="00ED072D" w:rsidP="00ED072D">
      <w:pPr>
        <w:spacing w:before="120"/>
        <w:rPr>
          <w:rFonts w:cs="Arial"/>
          <w:szCs w:val="22"/>
          <w:lang w:eastAsia="en-GB"/>
        </w:rPr>
      </w:pPr>
      <w:r w:rsidRPr="00134C38">
        <w:rPr>
          <w:rFonts w:cs="Arial"/>
          <w:szCs w:val="22"/>
          <w:lang w:eastAsia="en-GB"/>
        </w:rPr>
        <w:t>ROW0_</w:t>
      </w:r>
      <w:proofErr w:type="gramStart"/>
      <w:r w:rsidRPr="00134C38">
        <w:rPr>
          <w:rFonts w:cs="Arial"/>
          <w:szCs w:val="22"/>
          <w:lang w:eastAsia="en-GB"/>
        </w:rPr>
        <w:t>DELAY[</w:t>
      </w:r>
      <w:proofErr w:type="gramEnd"/>
      <w:r w:rsidRPr="00134C38">
        <w:rPr>
          <w:rFonts w:cs="Arial"/>
          <w:szCs w:val="22"/>
          <w:lang w:eastAsia="en-GB"/>
        </w:rPr>
        <w:t>9:0]: Delay applied to Row 0 results Default: 0.</w:t>
      </w:r>
    </w:p>
    <w:p w14:paraId="0AF2AF74" w14:textId="77777777" w:rsidR="00ED072D" w:rsidRPr="00134C38" w:rsidRDefault="00ED072D" w:rsidP="00ED072D">
      <w:pPr>
        <w:spacing w:before="120"/>
        <w:rPr>
          <w:rFonts w:cs="Arial"/>
          <w:szCs w:val="22"/>
          <w:lang w:eastAsia="en-GB"/>
        </w:rPr>
      </w:pPr>
    </w:p>
    <w:p w14:paraId="1B41A612" w14:textId="77777777" w:rsidR="00ED072D" w:rsidRDefault="00ED072D" w:rsidP="00ED072D">
      <w:pPr>
        <w:spacing w:before="120"/>
        <w:rPr>
          <w:rFonts w:ascii="Times New Roman" w:hAnsi="Times New Roman"/>
          <w:sz w:val="24"/>
          <w:lang w:eastAsia="en-GB"/>
        </w:rPr>
      </w:pPr>
    </w:p>
    <w:p w14:paraId="408CCB78" w14:textId="77777777" w:rsidR="00ED072D" w:rsidRPr="00BD6FAE" w:rsidRDefault="00ED072D" w:rsidP="00ED072D">
      <w:pPr>
        <w:spacing w:before="120"/>
        <w:rPr>
          <w:rFonts w:ascii="Times New Roman" w:hAnsi="Times New Roman"/>
          <w:sz w:val="24"/>
          <w:lang w:eastAsia="en-GB"/>
        </w:rPr>
      </w:pPr>
    </w:p>
    <w:p w14:paraId="746686A5" w14:textId="77777777" w:rsidR="00ED072D" w:rsidRPr="00BD6FAE" w:rsidRDefault="00ED072D" w:rsidP="00ED072D">
      <w:pPr>
        <w:pStyle w:val="Heading3"/>
        <w:tabs>
          <w:tab w:val="clear" w:pos="142"/>
          <w:tab w:val="clear" w:pos="426"/>
          <w:tab w:val="num" w:pos="862"/>
          <w:tab w:val="left" w:pos="1440"/>
        </w:tabs>
        <w:ind w:left="993" w:hanging="993"/>
      </w:pPr>
      <w:bookmarkStart w:id="154" w:name="_Toc1656911"/>
      <w:bookmarkStart w:id="155" w:name="_Toc83713313"/>
      <w:bookmarkStart w:id="156" w:name="_Toc128755451"/>
      <w:r w:rsidRPr="00BD6FAE">
        <w:t>ALARMS</w:t>
      </w:r>
      <w:bookmarkEnd w:id="154"/>
      <w:bookmarkEnd w:id="155"/>
      <w:bookmarkEnd w:id="156"/>
    </w:p>
    <w:p w14:paraId="1C484FCB"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Buffer Overflow Alarms</w:t>
      </w:r>
    </w:p>
    <w:p w14:paraId="1D29EF4C"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lastRenderedPageBreak/>
        <w:t>Register: OVERFLOW_0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6DCC05A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CDF43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1E2E3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DF6D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7729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77415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136B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20F0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BB9EB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C57B1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B1132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032AA91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01189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18C20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D76AD8" w14:textId="77777777" w:rsidR="00ED072D" w:rsidRPr="00BD6FAE" w:rsidRDefault="00ED072D" w:rsidP="009A1B11">
            <w:pPr>
              <w:wordWrap w:val="0"/>
              <w:jc w:val="center"/>
              <w:rPr>
                <w:rFonts w:cs="Arial"/>
                <w:color w:val="000000"/>
                <w:sz w:val="18"/>
                <w:szCs w:val="18"/>
                <w:lang w:eastAsia="en-GB"/>
              </w:rPr>
            </w:pPr>
            <w:proofErr w:type="gramStart"/>
            <w:r w:rsidRPr="00BD6FAE">
              <w:rPr>
                <w:rFonts w:cs="Arial"/>
                <w:color w:val="000000"/>
                <w:sz w:val="18"/>
                <w:szCs w:val="18"/>
                <w:lang w:eastAsia="en-GB"/>
              </w:rPr>
              <w:t>OVERFLOW[</w:t>
            </w:r>
            <w:proofErr w:type="gramEnd"/>
            <w:r w:rsidRPr="00BD6FAE">
              <w:rPr>
                <w:rFonts w:cs="Arial"/>
                <w:color w:val="000000"/>
                <w:sz w:val="18"/>
                <w:szCs w:val="18"/>
                <w:lang w:eastAsia="en-GB"/>
              </w:rPr>
              <w:t>31:24]</w:t>
            </w:r>
          </w:p>
        </w:tc>
      </w:tr>
      <w:tr w:rsidR="00ED072D" w:rsidRPr="00BD6FAE" w14:paraId="421BB2B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A5181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9B050D"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1D9F8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F7D2B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FF541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149F4A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3CC0D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BF5E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A7EF5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951A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238EA89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A4885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0FA50F"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3C0B6A" w14:textId="77777777" w:rsidR="00ED072D" w:rsidRPr="00BD6FAE" w:rsidRDefault="00ED072D" w:rsidP="009A1B11">
            <w:pPr>
              <w:wordWrap w:val="0"/>
              <w:jc w:val="center"/>
              <w:rPr>
                <w:rFonts w:cs="Arial"/>
                <w:color w:val="000000"/>
                <w:sz w:val="18"/>
                <w:szCs w:val="18"/>
                <w:lang w:eastAsia="en-GB"/>
              </w:rPr>
            </w:pPr>
            <w:proofErr w:type="gramStart"/>
            <w:r w:rsidRPr="00BD6FAE">
              <w:rPr>
                <w:rFonts w:cs="Arial"/>
                <w:color w:val="000000"/>
                <w:sz w:val="18"/>
                <w:szCs w:val="18"/>
                <w:lang w:eastAsia="en-GB"/>
              </w:rPr>
              <w:t>OVERFLOW[</w:t>
            </w:r>
            <w:proofErr w:type="gramEnd"/>
            <w:r w:rsidRPr="00BD6FAE">
              <w:rPr>
                <w:rFonts w:cs="Arial"/>
                <w:color w:val="000000"/>
                <w:sz w:val="18"/>
                <w:szCs w:val="18"/>
                <w:lang w:eastAsia="en-GB"/>
              </w:rPr>
              <w:t>23:16]</w:t>
            </w:r>
          </w:p>
        </w:tc>
      </w:tr>
      <w:tr w:rsidR="00ED072D" w:rsidRPr="00BD6FAE" w14:paraId="5D35CCA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E77756"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D9F216"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2919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BC9BF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BB2B8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81D1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3FC4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5BF4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C67E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E311F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6DB1EBC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F845D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9BD433"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285781" w14:textId="77777777" w:rsidR="00ED072D" w:rsidRPr="00BD6FAE" w:rsidRDefault="00ED072D" w:rsidP="009A1B11">
            <w:pPr>
              <w:wordWrap w:val="0"/>
              <w:jc w:val="center"/>
              <w:rPr>
                <w:rFonts w:cs="Arial"/>
                <w:color w:val="000000"/>
                <w:sz w:val="18"/>
                <w:szCs w:val="18"/>
                <w:lang w:eastAsia="en-GB"/>
              </w:rPr>
            </w:pPr>
            <w:proofErr w:type="gramStart"/>
            <w:r w:rsidRPr="00BD6FAE">
              <w:rPr>
                <w:rFonts w:cs="Arial"/>
                <w:color w:val="000000"/>
                <w:sz w:val="18"/>
                <w:szCs w:val="18"/>
                <w:lang w:eastAsia="en-GB"/>
              </w:rPr>
              <w:t>OVERFLOW[</w:t>
            </w:r>
            <w:proofErr w:type="gramEnd"/>
            <w:r w:rsidRPr="00BD6FAE">
              <w:rPr>
                <w:rFonts w:cs="Arial"/>
                <w:color w:val="000000"/>
                <w:sz w:val="18"/>
                <w:szCs w:val="18"/>
                <w:lang w:eastAsia="en-GB"/>
              </w:rPr>
              <w:t>15:8]</w:t>
            </w:r>
          </w:p>
        </w:tc>
      </w:tr>
      <w:tr w:rsidR="00ED072D" w:rsidRPr="00BD6FAE" w14:paraId="66C1DC3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AFB55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CDC34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C90C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3DF39D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BACA0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E4DE4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C3060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EF06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DE96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3C923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5FFDB6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29DF1B"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60E054"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8AE855" w14:textId="77777777" w:rsidR="00ED072D" w:rsidRPr="00BD6FAE" w:rsidRDefault="00ED072D" w:rsidP="009A1B11">
            <w:pPr>
              <w:wordWrap w:val="0"/>
              <w:jc w:val="center"/>
              <w:rPr>
                <w:rFonts w:cs="Arial"/>
                <w:color w:val="000000"/>
                <w:sz w:val="18"/>
                <w:szCs w:val="18"/>
                <w:lang w:eastAsia="en-GB"/>
              </w:rPr>
            </w:pPr>
            <w:proofErr w:type="gramStart"/>
            <w:r w:rsidRPr="00BD6FAE">
              <w:rPr>
                <w:rFonts w:cs="Arial"/>
                <w:color w:val="000000"/>
                <w:sz w:val="18"/>
                <w:szCs w:val="18"/>
                <w:lang w:eastAsia="en-GB"/>
              </w:rPr>
              <w:t>OVERFLOW[</w:t>
            </w:r>
            <w:proofErr w:type="gramEnd"/>
            <w:r w:rsidRPr="00BD6FAE">
              <w:rPr>
                <w:rFonts w:cs="Arial"/>
                <w:color w:val="000000"/>
                <w:sz w:val="18"/>
                <w:szCs w:val="18"/>
                <w:lang w:eastAsia="en-GB"/>
              </w:rPr>
              <w:t>7:0]</w:t>
            </w:r>
          </w:p>
        </w:tc>
      </w:tr>
    </w:tbl>
    <w:p w14:paraId="23919035"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Register: OVERFLOW_1</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6D30409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56102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B68C4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3026A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48C5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CC416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F681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DE1970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6C2F9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6B00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F2F1B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7746049A"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29C5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9CF6C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B47DAD" w14:textId="77777777" w:rsidR="00ED072D" w:rsidRPr="00BD6FAE" w:rsidRDefault="00ED072D" w:rsidP="009A1B11">
            <w:pPr>
              <w:wordWrap w:val="0"/>
              <w:jc w:val="center"/>
              <w:rPr>
                <w:rFonts w:cs="Arial"/>
                <w:color w:val="000000"/>
                <w:sz w:val="18"/>
                <w:szCs w:val="18"/>
                <w:lang w:eastAsia="en-GB"/>
              </w:rPr>
            </w:pPr>
            <w:proofErr w:type="gramStart"/>
            <w:r w:rsidRPr="00BD6FAE">
              <w:rPr>
                <w:rFonts w:cs="Arial"/>
                <w:color w:val="000000"/>
                <w:sz w:val="18"/>
                <w:szCs w:val="18"/>
                <w:lang w:eastAsia="en-GB"/>
              </w:rPr>
              <w:t>OVERFLOW[</w:t>
            </w:r>
            <w:proofErr w:type="gramEnd"/>
            <w:r w:rsidRPr="00BD6FAE">
              <w:rPr>
                <w:rFonts w:cs="Arial"/>
                <w:color w:val="000000"/>
                <w:sz w:val="18"/>
                <w:szCs w:val="18"/>
                <w:lang w:eastAsia="en-GB"/>
              </w:rPr>
              <w:t>63:56]</w:t>
            </w:r>
          </w:p>
        </w:tc>
      </w:tr>
      <w:tr w:rsidR="00ED072D" w:rsidRPr="00BD6FAE" w14:paraId="6C59CF3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2B6EF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4D1702"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7865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D3BA1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39763F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E1EEF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9A42F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07DC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A944E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C5B91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5F8B430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703FFC"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5384E3"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1D9FE0" w14:textId="77777777" w:rsidR="00ED072D" w:rsidRPr="00BD6FAE" w:rsidRDefault="00ED072D" w:rsidP="009A1B11">
            <w:pPr>
              <w:wordWrap w:val="0"/>
              <w:jc w:val="center"/>
              <w:rPr>
                <w:rFonts w:cs="Arial"/>
                <w:color w:val="000000"/>
                <w:sz w:val="18"/>
                <w:szCs w:val="18"/>
                <w:lang w:eastAsia="en-GB"/>
              </w:rPr>
            </w:pPr>
            <w:proofErr w:type="gramStart"/>
            <w:r w:rsidRPr="00BD6FAE">
              <w:rPr>
                <w:rFonts w:cs="Arial"/>
                <w:color w:val="000000"/>
                <w:sz w:val="18"/>
                <w:szCs w:val="18"/>
                <w:lang w:eastAsia="en-GB"/>
              </w:rPr>
              <w:t>OVERFLOW[</w:t>
            </w:r>
            <w:proofErr w:type="gramEnd"/>
            <w:r w:rsidRPr="00BD6FAE">
              <w:rPr>
                <w:rFonts w:cs="Arial"/>
                <w:color w:val="000000"/>
                <w:sz w:val="18"/>
                <w:szCs w:val="18"/>
                <w:lang w:eastAsia="en-GB"/>
              </w:rPr>
              <w:t>55:48]</w:t>
            </w:r>
          </w:p>
        </w:tc>
      </w:tr>
      <w:tr w:rsidR="00ED072D" w:rsidRPr="00BD6FAE" w14:paraId="6D5CBA2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97E1B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BA6EA9"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34331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D99EB0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DB33C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5F36C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C490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F80BB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E659D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11C91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11EC4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5EE7A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E9B806"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5AD85" w14:textId="77777777" w:rsidR="00ED072D" w:rsidRPr="00BD6FAE" w:rsidRDefault="00ED072D" w:rsidP="009A1B11">
            <w:pPr>
              <w:wordWrap w:val="0"/>
              <w:jc w:val="center"/>
              <w:rPr>
                <w:rFonts w:cs="Arial"/>
                <w:color w:val="000000"/>
                <w:sz w:val="18"/>
                <w:szCs w:val="18"/>
                <w:lang w:eastAsia="en-GB"/>
              </w:rPr>
            </w:pPr>
            <w:proofErr w:type="gramStart"/>
            <w:r w:rsidRPr="00BD6FAE">
              <w:rPr>
                <w:rFonts w:cs="Arial"/>
                <w:color w:val="000000"/>
                <w:sz w:val="18"/>
                <w:szCs w:val="18"/>
                <w:lang w:eastAsia="en-GB"/>
              </w:rPr>
              <w:t>OVERFLOW[</w:t>
            </w:r>
            <w:proofErr w:type="gramEnd"/>
            <w:r w:rsidRPr="00BD6FAE">
              <w:rPr>
                <w:rFonts w:cs="Arial"/>
                <w:color w:val="000000"/>
                <w:sz w:val="18"/>
                <w:szCs w:val="18"/>
                <w:lang w:eastAsia="en-GB"/>
              </w:rPr>
              <w:t>47:40]</w:t>
            </w:r>
          </w:p>
        </w:tc>
      </w:tr>
      <w:tr w:rsidR="00ED072D" w:rsidRPr="00BD6FAE" w14:paraId="0FDA29F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60506D"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A05E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BC0E0A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785FE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051CE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31C16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D541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45182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FE5D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5A28C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11D74DC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89996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CE59F0"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5D000A" w14:textId="77777777" w:rsidR="00ED072D" w:rsidRPr="00BD6FAE" w:rsidRDefault="00ED072D" w:rsidP="009A1B11">
            <w:pPr>
              <w:wordWrap w:val="0"/>
              <w:jc w:val="center"/>
              <w:rPr>
                <w:rFonts w:cs="Arial"/>
                <w:color w:val="000000"/>
                <w:sz w:val="18"/>
                <w:szCs w:val="18"/>
                <w:lang w:eastAsia="en-GB"/>
              </w:rPr>
            </w:pPr>
            <w:proofErr w:type="gramStart"/>
            <w:r w:rsidRPr="00BD6FAE">
              <w:rPr>
                <w:rFonts w:cs="Arial"/>
                <w:color w:val="000000"/>
                <w:sz w:val="18"/>
                <w:szCs w:val="18"/>
                <w:lang w:eastAsia="en-GB"/>
              </w:rPr>
              <w:t>OVERFLOW[</w:t>
            </w:r>
            <w:proofErr w:type="gramEnd"/>
            <w:r w:rsidRPr="00BD6FAE">
              <w:rPr>
                <w:rFonts w:cs="Arial"/>
                <w:color w:val="000000"/>
                <w:sz w:val="18"/>
                <w:szCs w:val="18"/>
                <w:lang w:eastAsia="en-GB"/>
              </w:rPr>
              <w:t>39:32]</w:t>
            </w:r>
          </w:p>
        </w:tc>
      </w:tr>
    </w:tbl>
    <w:p w14:paraId="0BCFDCCF"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Register: OVERFLOW_2</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50881CE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569AE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82A3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C0CBE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BE0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C4FC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297B6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6FF8E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ADAC7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6BEEBB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56576B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3C43769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C99C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7CA81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648FD2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923AA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41ED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34E50A" w14:textId="77777777" w:rsidR="00ED072D" w:rsidRPr="00BD6FAE" w:rsidRDefault="00ED072D" w:rsidP="009A1B11">
            <w:pPr>
              <w:wordWrap w:val="0"/>
              <w:jc w:val="center"/>
              <w:rPr>
                <w:rFonts w:cs="Arial"/>
                <w:color w:val="000000"/>
                <w:sz w:val="18"/>
                <w:szCs w:val="18"/>
                <w:lang w:eastAsia="en-GB"/>
              </w:rPr>
            </w:pPr>
            <w:proofErr w:type="gramStart"/>
            <w:r w:rsidRPr="00BD6FAE">
              <w:rPr>
                <w:rFonts w:cs="Arial"/>
                <w:color w:val="000000"/>
                <w:sz w:val="18"/>
                <w:szCs w:val="18"/>
                <w:lang w:eastAsia="en-GB"/>
              </w:rPr>
              <w:t>OVERFLOW[</w:t>
            </w:r>
            <w:proofErr w:type="gramEnd"/>
            <w:r w:rsidRPr="00BD6FAE">
              <w:rPr>
                <w:rFonts w:cs="Arial"/>
                <w:color w:val="000000"/>
                <w:sz w:val="18"/>
                <w:szCs w:val="18"/>
                <w:lang w:eastAsia="en-GB"/>
              </w:rPr>
              <w:t>84:80]</w:t>
            </w:r>
          </w:p>
        </w:tc>
      </w:tr>
      <w:tr w:rsidR="00ED072D" w:rsidRPr="00BD6FAE" w14:paraId="7F4DA19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A57E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7AFDDB"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69723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75030B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A68DD2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F8805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F5F51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B9C77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26AE9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03FE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529BB1F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3DE66A"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D5D61"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B42928" w14:textId="77777777" w:rsidR="00ED072D" w:rsidRPr="00BD6FAE" w:rsidRDefault="00ED072D" w:rsidP="009A1B11">
            <w:pPr>
              <w:wordWrap w:val="0"/>
              <w:jc w:val="center"/>
              <w:rPr>
                <w:rFonts w:cs="Arial"/>
                <w:color w:val="000000"/>
                <w:sz w:val="18"/>
                <w:szCs w:val="18"/>
                <w:lang w:eastAsia="en-GB"/>
              </w:rPr>
            </w:pPr>
            <w:proofErr w:type="gramStart"/>
            <w:r w:rsidRPr="00BD6FAE">
              <w:rPr>
                <w:rFonts w:cs="Arial"/>
                <w:color w:val="000000"/>
                <w:sz w:val="18"/>
                <w:szCs w:val="18"/>
                <w:lang w:eastAsia="en-GB"/>
              </w:rPr>
              <w:t>OVERFLOW[</w:t>
            </w:r>
            <w:proofErr w:type="gramEnd"/>
            <w:r w:rsidRPr="00BD6FAE">
              <w:rPr>
                <w:rFonts w:cs="Arial"/>
                <w:color w:val="000000"/>
                <w:sz w:val="18"/>
                <w:szCs w:val="18"/>
                <w:lang w:eastAsia="en-GB"/>
              </w:rPr>
              <w:t>79:72]</w:t>
            </w:r>
          </w:p>
        </w:tc>
      </w:tr>
      <w:tr w:rsidR="00ED072D" w:rsidRPr="00BD6FAE" w14:paraId="25B506D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7CAD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FD801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2787A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8B422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7650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EE9F0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585AE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9A393E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6DCBC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304AD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75D3822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D4E21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260B9"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758747" w14:textId="77777777" w:rsidR="00ED072D" w:rsidRPr="00BD6FAE" w:rsidRDefault="00ED072D" w:rsidP="009A1B11">
            <w:pPr>
              <w:wordWrap w:val="0"/>
              <w:jc w:val="center"/>
              <w:rPr>
                <w:rFonts w:cs="Arial"/>
                <w:color w:val="000000"/>
                <w:sz w:val="18"/>
                <w:szCs w:val="18"/>
                <w:lang w:eastAsia="en-GB"/>
              </w:rPr>
            </w:pPr>
            <w:proofErr w:type="gramStart"/>
            <w:r w:rsidRPr="00BD6FAE">
              <w:rPr>
                <w:rFonts w:cs="Arial"/>
                <w:color w:val="000000"/>
                <w:sz w:val="18"/>
                <w:szCs w:val="18"/>
                <w:lang w:eastAsia="en-GB"/>
              </w:rPr>
              <w:t>OVERFLOW[</w:t>
            </w:r>
            <w:proofErr w:type="gramEnd"/>
            <w:r w:rsidRPr="00BD6FAE">
              <w:rPr>
                <w:rFonts w:cs="Arial"/>
                <w:color w:val="000000"/>
                <w:sz w:val="18"/>
                <w:szCs w:val="18"/>
                <w:lang w:eastAsia="en-GB"/>
              </w:rPr>
              <w:t>71:64]</w:t>
            </w:r>
          </w:p>
        </w:tc>
      </w:tr>
    </w:tbl>
    <w:p w14:paraId="4E364BA5" w14:textId="77777777" w:rsidR="00ED072D" w:rsidRPr="00134C38" w:rsidRDefault="00ED072D" w:rsidP="00ED072D">
      <w:pPr>
        <w:spacing w:before="120"/>
        <w:rPr>
          <w:rFonts w:cs="Arial"/>
          <w:szCs w:val="22"/>
          <w:lang w:eastAsia="en-GB"/>
        </w:rPr>
      </w:pPr>
      <w:proofErr w:type="gramStart"/>
      <w:r w:rsidRPr="00134C38">
        <w:rPr>
          <w:rFonts w:cs="Arial"/>
          <w:szCs w:val="22"/>
          <w:lang w:eastAsia="en-GB"/>
        </w:rPr>
        <w:t>OVERFLOW[</w:t>
      </w:r>
      <w:proofErr w:type="gramEnd"/>
      <w:r w:rsidRPr="00134C38">
        <w:rPr>
          <w:rFonts w:cs="Arial"/>
          <w:szCs w:val="22"/>
          <w:lang w:eastAsia="en-GB"/>
        </w:rPr>
        <w:t>84:0]: [No description].</w:t>
      </w:r>
    </w:p>
    <w:p w14:paraId="1400DB7A" w14:textId="77777777" w:rsidR="00ED072D" w:rsidRPr="00134C38" w:rsidRDefault="00ED072D" w:rsidP="00ED072D">
      <w:pPr>
        <w:spacing w:before="120" w:after="120"/>
        <w:rPr>
          <w:rFonts w:cs="Arial"/>
          <w:szCs w:val="22"/>
          <w:lang w:eastAsia="en-GB"/>
        </w:rPr>
      </w:pPr>
      <w:r w:rsidRPr="00134C38">
        <w:rPr>
          <w:rFonts w:cs="Arial"/>
          <w:szCs w:val="22"/>
          <w:lang w:eastAsia="en-GB"/>
        </w:rPr>
        <w:t>'1' indicates overflow in the corresponding convolution result buffer</w:t>
      </w:r>
      <w:r w:rsidRPr="00134C38">
        <w:rPr>
          <w:rFonts w:cs="Arial"/>
          <w:szCs w:val="22"/>
          <w:lang w:eastAsia="en-GB"/>
        </w:rPr>
        <w:br/>
        <w:t xml:space="preserve">bit 0: </w:t>
      </w:r>
      <w:proofErr w:type="gramStart"/>
      <w:r w:rsidRPr="00134C38">
        <w:rPr>
          <w:rFonts w:cs="Arial"/>
          <w:szCs w:val="22"/>
          <w:lang w:eastAsia="en-GB"/>
        </w:rPr>
        <w:t>p(</w:t>
      </w:r>
      <w:proofErr w:type="gramEnd"/>
      <w:r w:rsidRPr="00134C38">
        <w:rPr>
          <w:rFonts w:cs="Arial"/>
          <w:szCs w:val="22"/>
          <w:lang w:eastAsia="en-GB"/>
        </w:rPr>
        <w:t>0)</w:t>
      </w:r>
      <w:r w:rsidRPr="00134C38">
        <w:rPr>
          <w:rFonts w:cs="Arial"/>
          <w:szCs w:val="22"/>
          <w:lang w:eastAsia="en-GB"/>
        </w:rPr>
        <w:br/>
        <w:t>bit 1: p(1)</w:t>
      </w:r>
      <w:r w:rsidRPr="00134C38">
        <w:rPr>
          <w:rFonts w:cs="Arial"/>
          <w:szCs w:val="22"/>
          <w:lang w:eastAsia="en-GB"/>
        </w:rPr>
        <w:br/>
        <w:t>bit 2: p(-1)</w:t>
      </w:r>
      <w:r w:rsidRPr="00134C38">
        <w:rPr>
          <w:rFonts w:cs="Arial"/>
          <w:szCs w:val="22"/>
          <w:lang w:eastAsia="en-GB"/>
        </w:rPr>
        <w:br/>
        <w:t>:</w:t>
      </w:r>
      <w:r w:rsidRPr="00134C38">
        <w:rPr>
          <w:rFonts w:cs="Arial"/>
          <w:szCs w:val="22"/>
          <w:lang w:eastAsia="en-GB"/>
        </w:rPr>
        <w:br/>
        <w:t>bit 83: p(42)</w:t>
      </w:r>
      <w:r w:rsidRPr="00134C38">
        <w:rPr>
          <w:rFonts w:cs="Arial"/>
          <w:szCs w:val="22"/>
          <w:lang w:eastAsia="en-GB"/>
        </w:rPr>
        <w:br/>
        <w:t>bit 84: p(-42)</w:t>
      </w:r>
      <w:r w:rsidRPr="00134C38">
        <w:rPr>
          <w:rFonts w:cs="Arial"/>
          <w:szCs w:val="22"/>
          <w:lang w:eastAsia="en-GB"/>
        </w:rPr>
        <w:br/>
      </w:r>
      <w:r w:rsidRPr="00134C38">
        <w:rPr>
          <w:rFonts w:cs="Arial"/>
          <w:szCs w:val="22"/>
          <w:lang w:eastAsia="en-GB"/>
        </w:rPr>
        <w:br/>
        <w:t>Cleared when CONV module input signal CONV_TRIGGER='1'</w:t>
      </w:r>
    </w:p>
    <w:p w14:paraId="7FF08553" w14:textId="77777777" w:rsidR="00ED072D" w:rsidRDefault="00ED072D" w:rsidP="00ED072D">
      <w:pPr>
        <w:rPr>
          <w:lang w:eastAsia="en-GB"/>
        </w:rPr>
      </w:pPr>
    </w:p>
    <w:p w14:paraId="4937AF39" w14:textId="77777777" w:rsidR="00ED072D" w:rsidRDefault="00ED072D" w:rsidP="00ED072D">
      <w:pPr>
        <w:rPr>
          <w:lang w:eastAsia="en-GB"/>
        </w:rPr>
      </w:pPr>
    </w:p>
    <w:p w14:paraId="7849F119" w14:textId="77777777" w:rsidR="00ED072D" w:rsidRDefault="00ED072D" w:rsidP="00ED072D">
      <w:pPr>
        <w:rPr>
          <w:lang w:eastAsia="en-GB"/>
        </w:rPr>
      </w:pPr>
    </w:p>
    <w:p w14:paraId="47B352A7" w14:textId="77777777" w:rsidR="00ED072D" w:rsidRPr="00134C38" w:rsidRDefault="00ED072D" w:rsidP="00ED072D">
      <w:pPr>
        <w:rPr>
          <w:lang w:eastAsia="en-GB"/>
        </w:rPr>
      </w:pPr>
    </w:p>
    <w:p w14:paraId="4576B333" w14:textId="77777777" w:rsidR="00ED072D" w:rsidRDefault="00ED072D" w:rsidP="00ED072D"/>
    <w:p w14:paraId="75C57FE5" w14:textId="77777777" w:rsidR="00DE44A9" w:rsidRDefault="00DE44A9" w:rsidP="00ED072D"/>
    <w:p w14:paraId="34C86243" w14:textId="77777777" w:rsidR="00DE44A9" w:rsidRDefault="00DE44A9" w:rsidP="00ED072D"/>
    <w:p w14:paraId="066E77BD" w14:textId="77777777" w:rsidR="00ED072D" w:rsidRDefault="00ED072D" w:rsidP="00ED072D">
      <w:pPr>
        <w:pStyle w:val="Heading2"/>
        <w:tabs>
          <w:tab w:val="clear" w:pos="142"/>
          <w:tab w:val="num" w:pos="1002"/>
        </w:tabs>
        <w:ind w:left="1002" w:hanging="1002"/>
      </w:pPr>
      <w:bookmarkStart w:id="157" w:name="_Toc83713314"/>
      <w:bookmarkStart w:id="158" w:name="_Toc128755452"/>
      <w:r>
        <w:lastRenderedPageBreak/>
        <w:t>HSUM Module Memory Map</w:t>
      </w:r>
      <w:bookmarkEnd w:id="157"/>
      <w:bookmarkEnd w:id="158"/>
    </w:p>
    <w:p w14:paraId="56F44781" w14:textId="77777777" w:rsidR="00ED072D" w:rsidRDefault="00ED072D" w:rsidP="00ED072D">
      <w:pPr>
        <w:rPr>
          <w:lang w:eastAsia="en-GB"/>
        </w:rPr>
      </w:pPr>
    </w:p>
    <w:p w14:paraId="74680264" w14:textId="77777777" w:rsidR="00ED072D" w:rsidRDefault="00ED072D" w:rsidP="00ED072D">
      <w:pPr>
        <w:rPr>
          <w:lang w:eastAsia="en-GB"/>
        </w:rPr>
      </w:pPr>
    </w:p>
    <w:p w14:paraId="5530B10F" w14:textId="77777777" w:rsidR="00ED072D" w:rsidRDefault="00ED072D" w:rsidP="00ED072D">
      <w:pPr>
        <w:pStyle w:val="Heading3"/>
        <w:tabs>
          <w:tab w:val="clear" w:pos="142"/>
          <w:tab w:val="clear" w:pos="426"/>
          <w:tab w:val="num" w:pos="862"/>
          <w:tab w:val="left" w:pos="1440"/>
        </w:tabs>
        <w:ind w:left="993" w:hanging="993"/>
      </w:pPr>
      <w:bookmarkStart w:id="159" w:name="_Toc81985677"/>
      <w:bookmarkStart w:id="160" w:name="_Toc83713315"/>
      <w:bookmarkStart w:id="161" w:name="_Toc128755453"/>
      <w:r>
        <w:t>FOP SELECTION CONFIGURATION</w:t>
      </w:r>
      <w:bookmarkEnd w:id="159"/>
      <w:bookmarkEnd w:id="160"/>
      <w:bookmarkEnd w:id="161"/>
    </w:p>
    <w:p w14:paraId="48057AAB" w14:textId="77777777" w:rsidR="00ED072D" w:rsidRPr="001E4F21" w:rsidRDefault="00ED072D" w:rsidP="00ED072D">
      <w:pPr>
        <w:pStyle w:val="Heading4"/>
        <w:rPr>
          <w:sz w:val="24"/>
          <w:szCs w:val="24"/>
        </w:rPr>
      </w:pPr>
      <w:bookmarkStart w:id="162" w:name="_Toc81985678"/>
      <w:r w:rsidRPr="001E4F21">
        <w:rPr>
          <w:sz w:val="24"/>
          <w:szCs w:val="24"/>
        </w:rPr>
        <w:t>FOP ROW (FILTER "P") SELECTION</w:t>
      </w:r>
      <w:bookmarkEnd w:id="162"/>
    </w:p>
    <w:p w14:paraId="153FD36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Look up table for FOP rows to use in summing.</w:t>
      </w:r>
    </w:p>
    <w:p w14:paraId="4C9D013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summer_gx2x21x11x16 (max 3x2x21x11x16), indexed by 'SUMMER_INSTANCE' (0 to summer_g-1), 'ANALYSIS_RUN' (0 to 1), 'SEED_NUM' (0 to 20), 'ACC_AMBIGUITY_NUM' (0 to 10) and 'HARMONIC' (0 to 15). Address range 0x00000 to 0x00000+summer_g*65536-1 (max 0x00000 to 0x2FFFF).</w:t>
      </w:r>
    </w:p>
    <w:p w14:paraId="3E45423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HPSEL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544861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096B7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6D161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F44F7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9A399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9F2A5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28546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3BA70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58276E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1855D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A1A50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975C13E"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D8C898" w14:textId="77777777" w:rsidR="00ED072D" w:rsidRDefault="00ED072D" w:rsidP="009A1B11">
            <w:pPr>
              <w:wordWrap w:val="0"/>
              <w:jc w:val="center"/>
              <w:rPr>
                <w:rFonts w:cs="Arial"/>
                <w:color w:val="000000"/>
                <w:sz w:val="18"/>
                <w:szCs w:val="18"/>
              </w:rPr>
            </w:pPr>
            <w:r>
              <w:rPr>
                <w:rFonts w:cs="Arial"/>
                <w:color w:val="000000"/>
                <w:sz w:val="18"/>
                <w:szCs w:val="18"/>
              </w:rPr>
              <w:t>0xC00000*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943774"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20148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BFC858" w14:textId="77777777" w:rsidR="00ED072D" w:rsidRDefault="00ED072D" w:rsidP="009A1B11">
            <w:pPr>
              <w:wordWrap w:val="0"/>
              <w:jc w:val="center"/>
              <w:rPr>
                <w:rFonts w:cs="Arial"/>
                <w:color w:val="000000"/>
                <w:sz w:val="18"/>
                <w:szCs w:val="18"/>
              </w:rPr>
            </w:pPr>
            <w:r>
              <w:rPr>
                <w:rFonts w:cs="Arial"/>
                <w:color w:val="000000"/>
                <w:sz w:val="18"/>
                <w:szCs w:val="18"/>
              </w:rPr>
              <w:t>HPSEL</w:t>
            </w:r>
          </w:p>
        </w:tc>
      </w:tr>
    </w:tbl>
    <w:p w14:paraId="7583493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0xC00000 + SUMMER_INSTANCE * 65536 + ANALYSIS_RUN * 32768 + SEED_NUM * 1024 + ACC_AMBIGUITY_NUM * 64 + HARMONIC * 4.</w:t>
      </w:r>
    </w:p>
    <w:p w14:paraId="489D30E1" w14:textId="77777777" w:rsidR="00ED072D" w:rsidRDefault="00ED072D" w:rsidP="00ED072D">
      <w:pPr>
        <w:pStyle w:val="NormalWeb"/>
        <w:rPr>
          <w:rFonts w:ascii="Arial" w:hAnsi="Arial" w:cs="Arial"/>
          <w:color w:val="000000"/>
          <w:sz w:val="20"/>
          <w:szCs w:val="20"/>
        </w:rPr>
      </w:pPr>
      <w:proofErr w:type="gramStart"/>
      <w:r>
        <w:rPr>
          <w:rFonts w:ascii="Arial" w:hAnsi="Arial" w:cs="Arial"/>
          <w:color w:val="000000"/>
          <w:sz w:val="20"/>
          <w:szCs w:val="20"/>
        </w:rPr>
        <w:t>HPSEL[</w:t>
      </w:r>
      <w:proofErr w:type="gramEnd"/>
      <w:r>
        <w:rPr>
          <w:rFonts w:ascii="Arial" w:hAnsi="Arial" w:cs="Arial"/>
          <w:color w:val="000000"/>
          <w:sz w:val="20"/>
          <w:szCs w:val="20"/>
        </w:rPr>
        <w:t>6:0]: The value programmed into the HPSEL register is the FOP Row Number using the encoding shown below.</w:t>
      </w:r>
      <w:r>
        <w:rPr>
          <w:rFonts w:ascii="Arial" w:hAnsi="Arial" w:cs="Arial"/>
          <w:color w:val="000000"/>
          <w:sz w:val="20"/>
          <w:szCs w:val="20"/>
        </w:rPr>
        <w:br/>
        <w:t>The special value 0x60 selects the user configurable value M[31:0] instead.</w:t>
      </w:r>
      <w:r>
        <w:rPr>
          <w:rFonts w:ascii="Arial" w:hAnsi="Arial" w:cs="Arial"/>
          <w:color w:val="000000"/>
          <w:sz w:val="20"/>
          <w:szCs w:val="20"/>
        </w:rPr>
        <w:br/>
        <w:t>(Note: FOP Row 1 is at the bottom and FOP Row 85 is at the top.)</w:t>
      </w:r>
      <w:r>
        <w:rPr>
          <w:rFonts w:ascii="Arial" w:hAnsi="Arial" w:cs="Arial"/>
          <w:color w:val="000000"/>
          <w:sz w:val="20"/>
          <w:szCs w:val="20"/>
        </w:rPr>
        <w:br/>
        <w:t>Default: 0.</w:t>
      </w:r>
    </w:p>
    <w:tbl>
      <w:tblPr>
        <w:tblW w:w="0" w:type="auto"/>
        <w:tblInd w:w="150" w:type="dxa"/>
        <w:tblCellMar>
          <w:left w:w="0" w:type="dxa"/>
          <w:right w:w="0" w:type="dxa"/>
        </w:tblCellMar>
        <w:tblLook w:val="04A0" w:firstRow="1" w:lastRow="0" w:firstColumn="1" w:lastColumn="0" w:noHBand="0" w:noVBand="1"/>
      </w:tblPr>
      <w:tblGrid>
        <w:gridCol w:w="572"/>
        <w:gridCol w:w="594"/>
        <w:gridCol w:w="4896"/>
      </w:tblGrid>
      <w:tr w:rsidR="00ED072D" w14:paraId="4B53857B" w14:textId="77777777" w:rsidTr="009A1B11">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68F67D" w14:textId="77777777" w:rsidR="00ED072D" w:rsidRDefault="00ED072D" w:rsidP="009A1B11">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C4EF94" w14:textId="77777777" w:rsidR="00ED072D" w:rsidRDefault="00ED072D" w:rsidP="009A1B11">
            <w:pPr>
              <w:jc w:val="center"/>
              <w:rPr>
                <w:rFonts w:cs="Arial"/>
                <w:color w:val="000000"/>
                <w:sz w:val="20"/>
                <w:szCs w:val="20"/>
              </w:rPr>
            </w:pPr>
            <w:r>
              <w:rPr>
                <w:rFonts w:cs="Arial"/>
                <w:color w:val="000000"/>
                <w:sz w:val="20"/>
                <w:szCs w:val="20"/>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27D643" w14:textId="77777777" w:rsidR="00ED072D" w:rsidRDefault="00ED072D" w:rsidP="009A1B11">
            <w:pPr>
              <w:jc w:val="center"/>
              <w:rPr>
                <w:rFonts w:cs="Arial"/>
                <w:color w:val="000000"/>
                <w:sz w:val="20"/>
                <w:szCs w:val="20"/>
              </w:rPr>
            </w:pPr>
            <w:r>
              <w:rPr>
                <w:rFonts w:cs="Arial"/>
                <w:color w:val="000000"/>
                <w:sz w:val="20"/>
                <w:szCs w:val="20"/>
              </w:rPr>
              <w:t>Description</w:t>
            </w:r>
          </w:p>
        </w:tc>
      </w:tr>
      <w:tr w:rsidR="00ED072D" w14:paraId="07FA01E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34A1EA" w14:textId="77777777" w:rsidR="00ED072D" w:rsidRDefault="00ED072D" w:rsidP="009A1B11">
            <w:pPr>
              <w:jc w:val="center"/>
              <w:rPr>
                <w:rFonts w:cs="Arial"/>
                <w:color w:val="000000"/>
                <w:sz w:val="20"/>
                <w:szCs w:val="20"/>
              </w:rPr>
            </w:pPr>
            <w:r>
              <w:rPr>
                <w:rFonts w:cs="Arial"/>
                <w:color w:val="000000"/>
                <w:sz w:val="20"/>
                <w:szCs w:val="20"/>
              </w:rPr>
              <w:t>0x00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346CDE"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4158D8" w14:textId="77777777" w:rsidR="00ED072D" w:rsidRDefault="00ED072D" w:rsidP="009A1B11">
            <w:pPr>
              <w:jc w:val="center"/>
              <w:rPr>
                <w:rFonts w:cs="Arial"/>
                <w:color w:val="000000"/>
                <w:sz w:val="20"/>
                <w:szCs w:val="20"/>
              </w:rPr>
            </w:pPr>
            <w:r>
              <w:rPr>
                <w:rFonts w:cs="Arial"/>
                <w:color w:val="000000"/>
                <w:sz w:val="20"/>
                <w:szCs w:val="20"/>
              </w:rPr>
              <w:t>FOP row 43(central)</w:t>
            </w:r>
          </w:p>
        </w:tc>
      </w:tr>
      <w:tr w:rsidR="00ED072D" w14:paraId="5F7CC6C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28C86D" w14:textId="77777777" w:rsidR="00ED072D" w:rsidRDefault="00ED072D" w:rsidP="009A1B11">
            <w:pPr>
              <w:jc w:val="center"/>
              <w:rPr>
                <w:rFonts w:cs="Arial"/>
                <w:color w:val="000000"/>
                <w:sz w:val="20"/>
                <w:szCs w:val="20"/>
              </w:rPr>
            </w:pPr>
            <w:r>
              <w:rPr>
                <w:rFonts w:cs="Arial"/>
                <w:color w:val="000000"/>
                <w:sz w:val="20"/>
                <w:szCs w:val="20"/>
              </w:rPr>
              <w:t>0x01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9DC395"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64F7A1" w14:textId="77777777" w:rsidR="00ED072D" w:rsidRDefault="00ED072D" w:rsidP="009A1B11">
            <w:pPr>
              <w:jc w:val="center"/>
              <w:rPr>
                <w:rFonts w:cs="Arial"/>
                <w:color w:val="000000"/>
                <w:sz w:val="20"/>
                <w:szCs w:val="20"/>
              </w:rPr>
            </w:pPr>
            <w:r>
              <w:rPr>
                <w:rFonts w:cs="Arial"/>
                <w:color w:val="000000"/>
                <w:sz w:val="20"/>
                <w:szCs w:val="20"/>
              </w:rPr>
              <w:t>FOP row 43(central)</w:t>
            </w:r>
          </w:p>
        </w:tc>
      </w:tr>
      <w:tr w:rsidR="00ED072D" w14:paraId="7EFD294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E2EB0E" w14:textId="77777777" w:rsidR="00ED072D" w:rsidRDefault="00ED072D" w:rsidP="009A1B11">
            <w:pPr>
              <w:jc w:val="center"/>
              <w:rPr>
                <w:rFonts w:cs="Arial"/>
                <w:color w:val="000000"/>
                <w:sz w:val="20"/>
                <w:szCs w:val="20"/>
              </w:rPr>
            </w:pPr>
            <w:r>
              <w:rPr>
                <w:rFonts w:cs="Arial"/>
                <w:color w:val="000000"/>
                <w:sz w:val="20"/>
                <w:szCs w:val="20"/>
              </w:rPr>
              <w:t>0x02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60505A"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F7657D" w14:textId="77777777" w:rsidR="00ED072D" w:rsidRDefault="00ED072D" w:rsidP="009A1B11">
            <w:pPr>
              <w:jc w:val="center"/>
              <w:rPr>
                <w:rFonts w:cs="Arial"/>
                <w:color w:val="000000"/>
                <w:sz w:val="20"/>
                <w:szCs w:val="20"/>
              </w:rPr>
            </w:pPr>
            <w:r>
              <w:rPr>
                <w:rFonts w:cs="Arial"/>
                <w:color w:val="000000"/>
                <w:sz w:val="20"/>
                <w:szCs w:val="20"/>
              </w:rPr>
              <w:t>FOP row 44</w:t>
            </w:r>
          </w:p>
        </w:tc>
      </w:tr>
      <w:tr w:rsidR="00ED072D" w14:paraId="057F3F31"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2468F8" w14:textId="77777777" w:rsidR="00ED072D" w:rsidRDefault="00ED072D" w:rsidP="009A1B11">
            <w:pPr>
              <w:jc w:val="center"/>
              <w:rPr>
                <w:rFonts w:cs="Arial"/>
                <w:color w:val="000000"/>
                <w:sz w:val="20"/>
                <w:szCs w:val="20"/>
              </w:rPr>
            </w:pPr>
            <w:r>
              <w:rPr>
                <w:rFonts w:cs="Arial"/>
                <w:color w:val="000000"/>
                <w:sz w:val="20"/>
                <w:szCs w:val="20"/>
              </w:rPr>
              <w:t>0x03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BE182"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673C41" w14:textId="77777777" w:rsidR="00ED072D" w:rsidRDefault="00ED072D" w:rsidP="009A1B11">
            <w:pPr>
              <w:jc w:val="center"/>
              <w:rPr>
                <w:rFonts w:cs="Arial"/>
                <w:color w:val="000000"/>
                <w:sz w:val="20"/>
                <w:szCs w:val="20"/>
              </w:rPr>
            </w:pPr>
            <w:r>
              <w:rPr>
                <w:rFonts w:cs="Arial"/>
                <w:color w:val="000000"/>
                <w:sz w:val="20"/>
                <w:szCs w:val="20"/>
              </w:rPr>
              <w:t>FOP row 42</w:t>
            </w:r>
          </w:p>
        </w:tc>
      </w:tr>
      <w:tr w:rsidR="00ED072D" w14:paraId="5EC3DDA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A7E967" w14:textId="77777777" w:rsidR="00ED072D" w:rsidRDefault="00ED072D" w:rsidP="009A1B11">
            <w:pPr>
              <w:jc w:val="center"/>
              <w:rPr>
                <w:rFonts w:cs="Arial"/>
                <w:color w:val="000000"/>
                <w:sz w:val="20"/>
                <w:szCs w:val="20"/>
              </w:rPr>
            </w:pPr>
            <w:r>
              <w:rPr>
                <w:rFonts w:cs="Arial"/>
                <w:color w:val="000000"/>
                <w:sz w:val="20"/>
                <w:szCs w:val="20"/>
              </w:rPr>
              <w:t>0x04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213DF"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B12ACE" w14:textId="77777777" w:rsidR="00ED072D" w:rsidRDefault="00ED072D" w:rsidP="009A1B11">
            <w:pPr>
              <w:jc w:val="center"/>
              <w:rPr>
                <w:rFonts w:cs="Arial"/>
                <w:color w:val="000000"/>
                <w:sz w:val="20"/>
                <w:szCs w:val="20"/>
              </w:rPr>
            </w:pPr>
            <w:r>
              <w:rPr>
                <w:rFonts w:cs="Arial"/>
                <w:color w:val="000000"/>
                <w:sz w:val="20"/>
                <w:szCs w:val="20"/>
              </w:rPr>
              <w:t>FOP row 45</w:t>
            </w:r>
          </w:p>
        </w:tc>
      </w:tr>
      <w:tr w:rsidR="00ED072D" w14:paraId="3729FD2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1C2292" w14:textId="77777777" w:rsidR="00ED072D" w:rsidRDefault="00ED072D" w:rsidP="009A1B11">
            <w:pPr>
              <w:jc w:val="center"/>
              <w:rPr>
                <w:rFonts w:cs="Arial"/>
                <w:color w:val="000000"/>
                <w:sz w:val="20"/>
                <w:szCs w:val="20"/>
              </w:rPr>
            </w:pPr>
            <w:r>
              <w:rPr>
                <w:rFonts w:cs="Arial"/>
                <w:color w:val="000000"/>
                <w:sz w:val="20"/>
                <w:szCs w:val="20"/>
              </w:rPr>
              <w:t>0x05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670405"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120A83" w14:textId="77777777" w:rsidR="00ED072D" w:rsidRDefault="00ED072D" w:rsidP="009A1B11">
            <w:pPr>
              <w:jc w:val="center"/>
              <w:rPr>
                <w:rFonts w:cs="Arial"/>
                <w:color w:val="000000"/>
                <w:sz w:val="20"/>
                <w:szCs w:val="20"/>
              </w:rPr>
            </w:pPr>
            <w:r>
              <w:rPr>
                <w:rFonts w:cs="Arial"/>
                <w:color w:val="000000"/>
                <w:sz w:val="20"/>
                <w:szCs w:val="20"/>
              </w:rPr>
              <w:t>FOP row 41</w:t>
            </w:r>
          </w:p>
        </w:tc>
      </w:tr>
      <w:tr w:rsidR="00ED072D" w14:paraId="2782FF7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E0EE5F" w14:textId="77777777" w:rsidR="00ED072D" w:rsidRDefault="00ED072D" w:rsidP="009A1B11">
            <w:pPr>
              <w:jc w:val="center"/>
              <w:rPr>
                <w:rFonts w:cs="Arial"/>
                <w:color w:val="000000"/>
                <w:sz w:val="20"/>
                <w:szCs w:val="20"/>
              </w:rPr>
            </w:pPr>
            <w:r>
              <w:rPr>
                <w:rFonts w:cs="Arial"/>
                <w:color w:val="000000"/>
                <w:sz w:val="20"/>
                <w:szCs w:val="20"/>
              </w:rPr>
              <w:t>0x06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25975E"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2CB75C" w14:textId="77777777" w:rsidR="00ED072D" w:rsidRDefault="00ED072D" w:rsidP="009A1B11">
            <w:pPr>
              <w:jc w:val="center"/>
              <w:rPr>
                <w:rFonts w:cs="Arial"/>
                <w:color w:val="000000"/>
                <w:sz w:val="20"/>
                <w:szCs w:val="20"/>
              </w:rPr>
            </w:pPr>
            <w:r>
              <w:rPr>
                <w:rFonts w:cs="Arial"/>
                <w:color w:val="000000"/>
                <w:sz w:val="20"/>
                <w:szCs w:val="20"/>
              </w:rPr>
              <w:t>FOP row 46</w:t>
            </w:r>
          </w:p>
        </w:tc>
      </w:tr>
      <w:tr w:rsidR="00ED072D" w14:paraId="313333B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8F572A" w14:textId="77777777" w:rsidR="00ED072D" w:rsidRDefault="00ED072D" w:rsidP="009A1B11">
            <w:pPr>
              <w:jc w:val="center"/>
              <w:rPr>
                <w:rFonts w:cs="Arial"/>
                <w:color w:val="000000"/>
                <w:sz w:val="20"/>
                <w:szCs w:val="20"/>
              </w:rPr>
            </w:pPr>
            <w:r>
              <w:rPr>
                <w:rFonts w:cs="Arial"/>
                <w:color w:val="000000"/>
                <w:sz w:val="20"/>
                <w:szCs w:val="20"/>
              </w:rPr>
              <w:t>0x07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FC56C"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156792" w14:textId="77777777" w:rsidR="00ED072D" w:rsidRDefault="00ED072D" w:rsidP="009A1B11">
            <w:pPr>
              <w:jc w:val="center"/>
              <w:rPr>
                <w:rFonts w:cs="Arial"/>
                <w:color w:val="000000"/>
                <w:sz w:val="20"/>
                <w:szCs w:val="20"/>
              </w:rPr>
            </w:pPr>
            <w:r>
              <w:rPr>
                <w:rFonts w:cs="Arial"/>
                <w:color w:val="000000"/>
                <w:sz w:val="20"/>
                <w:szCs w:val="20"/>
              </w:rPr>
              <w:t>FOP row 40</w:t>
            </w:r>
          </w:p>
        </w:tc>
      </w:tr>
      <w:tr w:rsidR="00ED072D" w14:paraId="66CB54A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54CDF4" w14:textId="77777777" w:rsidR="00ED072D" w:rsidRDefault="00ED072D" w:rsidP="009A1B11">
            <w:pPr>
              <w:jc w:val="center"/>
              <w:rPr>
                <w:rFonts w:cs="Arial"/>
                <w:color w:val="000000"/>
                <w:sz w:val="20"/>
                <w:szCs w:val="20"/>
              </w:rPr>
            </w:pPr>
            <w:r>
              <w:rPr>
                <w:rFonts w:cs="Arial"/>
                <w:color w:val="000000"/>
                <w:sz w:val="20"/>
                <w:szCs w:val="20"/>
              </w:rPr>
              <w:t>0x08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6DB986"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72FFC7" w14:textId="77777777" w:rsidR="00ED072D" w:rsidRDefault="00ED072D" w:rsidP="009A1B11">
            <w:pPr>
              <w:jc w:val="center"/>
              <w:rPr>
                <w:rFonts w:cs="Arial"/>
                <w:color w:val="000000"/>
                <w:sz w:val="20"/>
                <w:szCs w:val="20"/>
              </w:rPr>
            </w:pPr>
            <w:r>
              <w:rPr>
                <w:rFonts w:cs="Arial"/>
                <w:color w:val="000000"/>
                <w:sz w:val="20"/>
                <w:szCs w:val="20"/>
              </w:rPr>
              <w:t>FOP row 47</w:t>
            </w:r>
          </w:p>
        </w:tc>
      </w:tr>
      <w:tr w:rsidR="00ED072D" w14:paraId="68E4D8C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7C5375" w14:textId="77777777" w:rsidR="00ED072D" w:rsidRDefault="00ED072D" w:rsidP="009A1B11">
            <w:pPr>
              <w:jc w:val="center"/>
              <w:rPr>
                <w:rFonts w:cs="Arial"/>
                <w:color w:val="000000"/>
                <w:sz w:val="20"/>
                <w:szCs w:val="20"/>
              </w:rPr>
            </w:pPr>
            <w:r>
              <w:rPr>
                <w:rFonts w:cs="Arial"/>
                <w:color w:val="000000"/>
                <w:sz w:val="20"/>
                <w:szCs w:val="20"/>
              </w:rPr>
              <w:t>0x09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A647B"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0D8644" w14:textId="77777777" w:rsidR="00ED072D" w:rsidRDefault="00ED072D" w:rsidP="009A1B11">
            <w:pPr>
              <w:jc w:val="center"/>
              <w:rPr>
                <w:rFonts w:cs="Arial"/>
                <w:color w:val="000000"/>
                <w:sz w:val="20"/>
                <w:szCs w:val="20"/>
              </w:rPr>
            </w:pPr>
            <w:r>
              <w:rPr>
                <w:rFonts w:cs="Arial"/>
                <w:color w:val="000000"/>
                <w:sz w:val="20"/>
                <w:szCs w:val="20"/>
              </w:rPr>
              <w:t>FOP row 39</w:t>
            </w:r>
          </w:p>
        </w:tc>
      </w:tr>
      <w:tr w:rsidR="00ED072D" w14:paraId="4DA4F60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5C86A2" w14:textId="77777777" w:rsidR="00ED072D" w:rsidRDefault="00ED072D" w:rsidP="009A1B11">
            <w:pPr>
              <w:jc w:val="center"/>
              <w:rPr>
                <w:rFonts w:cs="Arial"/>
                <w:color w:val="000000"/>
                <w:sz w:val="20"/>
                <w:szCs w:val="20"/>
              </w:rPr>
            </w:pPr>
            <w:r>
              <w:rPr>
                <w:rFonts w:cs="Arial"/>
                <w:color w:val="000000"/>
                <w:sz w:val="20"/>
                <w:szCs w:val="20"/>
              </w:rPr>
              <w:t>0x0A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A5CDDE"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D78F66" w14:textId="77777777" w:rsidR="00ED072D" w:rsidRDefault="00ED072D" w:rsidP="009A1B11">
            <w:pPr>
              <w:jc w:val="center"/>
              <w:rPr>
                <w:rFonts w:cs="Arial"/>
                <w:color w:val="000000"/>
                <w:sz w:val="20"/>
                <w:szCs w:val="20"/>
              </w:rPr>
            </w:pPr>
            <w:r>
              <w:rPr>
                <w:rFonts w:cs="Arial"/>
                <w:color w:val="000000"/>
                <w:sz w:val="20"/>
                <w:szCs w:val="20"/>
              </w:rPr>
              <w:t>FOP row 48</w:t>
            </w:r>
          </w:p>
        </w:tc>
      </w:tr>
      <w:tr w:rsidR="00ED072D" w14:paraId="1604C5D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801AD4" w14:textId="77777777" w:rsidR="00ED072D" w:rsidRDefault="00ED072D" w:rsidP="009A1B11">
            <w:pPr>
              <w:jc w:val="center"/>
              <w:rPr>
                <w:rFonts w:cs="Arial"/>
                <w:color w:val="000000"/>
                <w:sz w:val="20"/>
                <w:szCs w:val="20"/>
              </w:rPr>
            </w:pPr>
            <w:r>
              <w:rPr>
                <w:rFonts w:cs="Arial"/>
                <w:color w:val="000000"/>
                <w:sz w:val="20"/>
                <w:szCs w:val="20"/>
              </w:rPr>
              <w:t>0x0B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20324"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F6AE6" w14:textId="77777777" w:rsidR="00ED072D" w:rsidRDefault="00ED072D" w:rsidP="009A1B11">
            <w:pPr>
              <w:jc w:val="center"/>
              <w:rPr>
                <w:rFonts w:cs="Arial"/>
                <w:color w:val="000000"/>
                <w:sz w:val="20"/>
                <w:szCs w:val="20"/>
              </w:rPr>
            </w:pPr>
            <w:r>
              <w:rPr>
                <w:rFonts w:cs="Arial"/>
                <w:color w:val="000000"/>
                <w:sz w:val="20"/>
                <w:szCs w:val="20"/>
              </w:rPr>
              <w:t>FOP row 38</w:t>
            </w:r>
          </w:p>
        </w:tc>
      </w:tr>
      <w:tr w:rsidR="00ED072D" w14:paraId="72BA415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652C5" w14:textId="77777777" w:rsidR="00ED072D" w:rsidRDefault="00ED072D" w:rsidP="009A1B11">
            <w:pPr>
              <w:jc w:val="center"/>
              <w:rPr>
                <w:rFonts w:cs="Arial"/>
                <w:color w:val="000000"/>
                <w:sz w:val="20"/>
                <w:szCs w:val="20"/>
              </w:rPr>
            </w:pPr>
            <w:r>
              <w:rPr>
                <w:rFonts w:cs="Arial"/>
                <w:color w:val="000000"/>
                <w:sz w:val="20"/>
                <w:szCs w:val="20"/>
              </w:rPr>
              <w:t>0x0C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239F6"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B68FE0" w14:textId="77777777" w:rsidR="00ED072D" w:rsidRDefault="00ED072D" w:rsidP="009A1B11">
            <w:pPr>
              <w:jc w:val="center"/>
              <w:rPr>
                <w:rFonts w:cs="Arial"/>
                <w:color w:val="000000"/>
                <w:sz w:val="20"/>
                <w:szCs w:val="20"/>
              </w:rPr>
            </w:pPr>
            <w:r>
              <w:rPr>
                <w:rFonts w:cs="Arial"/>
                <w:color w:val="000000"/>
                <w:sz w:val="20"/>
                <w:szCs w:val="20"/>
              </w:rPr>
              <w:t>FOP row 49</w:t>
            </w:r>
          </w:p>
        </w:tc>
      </w:tr>
      <w:tr w:rsidR="00ED072D" w14:paraId="4728BF4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6A8771" w14:textId="77777777" w:rsidR="00ED072D" w:rsidRDefault="00ED072D" w:rsidP="009A1B11">
            <w:pPr>
              <w:jc w:val="center"/>
              <w:rPr>
                <w:rFonts w:cs="Arial"/>
                <w:color w:val="000000"/>
                <w:sz w:val="20"/>
                <w:szCs w:val="20"/>
              </w:rPr>
            </w:pPr>
            <w:r>
              <w:rPr>
                <w:rFonts w:cs="Arial"/>
                <w:color w:val="000000"/>
                <w:sz w:val="20"/>
                <w:szCs w:val="20"/>
              </w:rPr>
              <w:t>0x0D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DAE13B"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FF4C8D" w14:textId="77777777" w:rsidR="00ED072D" w:rsidRDefault="00ED072D" w:rsidP="009A1B11">
            <w:pPr>
              <w:jc w:val="center"/>
              <w:rPr>
                <w:rFonts w:cs="Arial"/>
                <w:color w:val="000000"/>
                <w:sz w:val="20"/>
                <w:szCs w:val="20"/>
              </w:rPr>
            </w:pPr>
            <w:r>
              <w:rPr>
                <w:rFonts w:cs="Arial"/>
                <w:color w:val="000000"/>
                <w:sz w:val="20"/>
                <w:szCs w:val="20"/>
              </w:rPr>
              <w:t>FOP row 37</w:t>
            </w:r>
          </w:p>
        </w:tc>
      </w:tr>
      <w:tr w:rsidR="00ED072D" w14:paraId="5EA2E36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3FAD0A" w14:textId="77777777" w:rsidR="00ED072D" w:rsidRDefault="00ED072D" w:rsidP="009A1B11">
            <w:pPr>
              <w:jc w:val="center"/>
              <w:rPr>
                <w:rFonts w:cs="Arial"/>
                <w:color w:val="000000"/>
                <w:sz w:val="20"/>
                <w:szCs w:val="20"/>
              </w:rPr>
            </w:pPr>
            <w:r>
              <w:rPr>
                <w:rFonts w:cs="Arial"/>
                <w:color w:val="000000"/>
                <w:sz w:val="20"/>
                <w:szCs w:val="20"/>
              </w:rPr>
              <w:t>0x0E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2DE17BA"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40EBCD" w14:textId="77777777" w:rsidR="00ED072D" w:rsidRDefault="00ED072D" w:rsidP="009A1B11">
            <w:pPr>
              <w:jc w:val="center"/>
              <w:rPr>
                <w:rFonts w:cs="Arial"/>
                <w:color w:val="000000"/>
                <w:sz w:val="20"/>
                <w:szCs w:val="20"/>
              </w:rPr>
            </w:pPr>
            <w:r>
              <w:rPr>
                <w:rFonts w:cs="Arial"/>
                <w:color w:val="000000"/>
                <w:sz w:val="20"/>
                <w:szCs w:val="20"/>
              </w:rPr>
              <w:t>FOP row 50</w:t>
            </w:r>
          </w:p>
        </w:tc>
      </w:tr>
      <w:tr w:rsidR="00ED072D" w14:paraId="4B3F0ED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FB0CB9" w14:textId="77777777" w:rsidR="00ED072D" w:rsidRDefault="00ED072D" w:rsidP="009A1B11">
            <w:pPr>
              <w:jc w:val="center"/>
              <w:rPr>
                <w:rFonts w:cs="Arial"/>
                <w:color w:val="000000"/>
                <w:sz w:val="20"/>
                <w:szCs w:val="20"/>
              </w:rPr>
            </w:pPr>
            <w:r>
              <w:rPr>
                <w:rFonts w:cs="Arial"/>
                <w:color w:val="000000"/>
                <w:sz w:val="20"/>
                <w:szCs w:val="20"/>
              </w:rPr>
              <w:t>0x0F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23E1A3"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93E82E" w14:textId="77777777" w:rsidR="00ED072D" w:rsidRDefault="00ED072D" w:rsidP="009A1B11">
            <w:pPr>
              <w:jc w:val="center"/>
              <w:rPr>
                <w:rFonts w:cs="Arial"/>
                <w:color w:val="000000"/>
                <w:sz w:val="20"/>
                <w:szCs w:val="20"/>
              </w:rPr>
            </w:pPr>
            <w:r>
              <w:rPr>
                <w:rFonts w:cs="Arial"/>
                <w:color w:val="000000"/>
                <w:sz w:val="20"/>
                <w:szCs w:val="20"/>
              </w:rPr>
              <w:t>FOP row 36</w:t>
            </w:r>
          </w:p>
        </w:tc>
      </w:tr>
      <w:tr w:rsidR="00ED072D" w14:paraId="1A48C4C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2A328A" w14:textId="77777777" w:rsidR="00ED072D" w:rsidRDefault="00ED072D" w:rsidP="009A1B11">
            <w:pPr>
              <w:jc w:val="center"/>
              <w:rPr>
                <w:rFonts w:cs="Arial"/>
                <w:color w:val="000000"/>
                <w:sz w:val="20"/>
                <w:szCs w:val="20"/>
              </w:rPr>
            </w:pPr>
            <w:r>
              <w:rPr>
                <w:rFonts w:cs="Arial"/>
                <w:color w:val="000000"/>
                <w:sz w:val="20"/>
                <w:szCs w:val="20"/>
              </w:rPr>
              <w:t>0x12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E1B471"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D44ADC" w14:textId="77777777" w:rsidR="00ED072D" w:rsidRDefault="00ED072D" w:rsidP="009A1B11">
            <w:pPr>
              <w:jc w:val="center"/>
              <w:rPr>
                <w:rFonts w:cs="Arial"/>
                <w:color w:val="000000"/>
                <w:sz w:val="20"/>
                <w:szCs w:val="20"/>
              </w:rPr>
            </w:pPr>
            <w:r>
              <w:rPr>
                <w:rFonts w:cs="Arial"/>
                <w:color w:val="000000"/>
                <w:sz w:val="20"/>
                <w:szCs w:val="20"/>
              </w:rPr>
              <w:t>FOP row 51</w:t>
            </w:r>
          </w:p>
        </w:tc>
      </w:tr>
      <w:tr w:rsidR="00ED072D" w14:paraId="5F1FDEC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B1944D" w14:textId="77777777" w:rsidR="00ED072D" w:rsidRDefault="00ED072D" w:rsidP="009A1B11">
            <w:pPr>
              <w:jc w:val="center"/>
              <w:rPr>
                <w:rFonts w:cs="Arial"/>
                <w:color w:val="000000"/>
                <w:sz w:val="20"/>
                <w:szCs w:val="20"/>
              </w:rPr>
            </w:pPr>
            <w:r>
              <w:rPr>
                <w:rFonts w:cs="Arial"/>
                <w:color w:val="000000"/>
                <w:sz w:val="20"/>
                <w:szCs w:val="20"/>
              </w:rPr>
              <w:lastRenderedPageBreak/>
              <w:t>0x13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934CE6"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FA085E" w14:textId="77777777" w:rsidR="00ED072D" w:rsidRDefault="00ED072D" w:rsidP="009A1B11">
            <w:pPr>
              <w:jc w:val="center"/>
              <w:rPr>
                <w:rFonts w:cs="Arial"/>
                <w:color w:val="000000"/>
                <w:sz w:val="20"/>
                <w:szCs w:val="20"/>
              </w:rPr>
            </w:pPr>
            <w:r>
              <w:rPr>
                <w:rFonts w:cs="Arial"/>
                <w:color w:val="000000"/>
                <w:sz w:val="20"/>
                <w:szCs w:val="20"/>
              </w:rPr>
              <w:t>FOP row 35</w:t>
            </w:r>
          </w:p>
        </w:tc>
      </w:tr>
      <w:tr w:rsidR="00ED072D" w14:paraId="2A86FDD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B36AD0" w14:textId="77777777" w:rsidR="00ED072D" w:rsidRDefault="00ED072D" w:rsidP="009A1B11">
            <w:pPr>
              <w:jc w:val="center"/>
              <w:rPr>
                <w:rFonts w:cs="Arial"/>
                <w:color w:val="000000"/>
                <w:sz w:val="20"/>
                <w:szCs w:val="20"/>
              </w:rPr>
            </w:pPr>
            <w:r>
              <w:rPr>
                <w:rFonts w:cs="Arial"/>
                <w:color w:val="000000"/>
                <w:sz w:val="20"/>
                <w:szCs w:val="20"/>
              </w:rPr>
              <w:t>0x14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158F91"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319DFF" w14:textId="77777777" w:rsidR="00ED072D" w:rsidRDefault="00ED072D" w:rsidP="009A1B11">
            <w:pPr>
              <w:jc w:val="center"/>
              <w:rPr>
                <w:rFonts w:cs="Arial"/>
                <w:color w:val="000000"/>
                <w:sz w:val="20"/>
                <w:szCs w:val="20"/>
              </w:rPr>
            </w:pPr>
            <w:r>
              <w:rPr>
                <w:rFonts w:cs="Arial"/>
                <w:color w:val="000000"/>
                <w:sz w:val="20"/>
                <w:szCs w:val="20"/>
              </w:rPr>
              <w:t>FOP row 52</w:t>
            </w:r>
          </w:p>
        </w:tc>
      </w:tr>
      <w:tr w:rsidR="00ED072D" w14:paraId="0249C22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C47EB7" w14:textId="77777777" w:rsidR="00ED072D" w:rsidRDefault="00ED072D" w:rsidP="009A1B11">
            <w:pPr>
              <w:jc w:val="center"/>
              <w:rPr>
                <w:rFonts w:cs="Arial"/>
                <w:color w:val="000000"/>
                <w:sz w:val="20"/>
                <w:szCs w:val="20"/>
              </w:rPr>
            </w:pPr>
            <w:r>
              <w:rPr>
                <w:rFonts w:cs="Arial"/>
                <w:color w:val="000000"/>
                <w:sz w:val="20"/>
                <w:szCs w:val="20"/>
              </w:rPr>
              <w:t>0x15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3DFE02"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46702A" w14:textId="77777777" w:rsidR="00ED072D" w:rsidRDefault="00ED072D" w:rsidP="009A1B11">
            <w:pPr>
              <w:jc w:val="center"/>
              <w:rPr>
                <w:rFonts w:cs="Arial"/>
                <w:color w:val="000000"/>
                <w:sz w:val="20"/>
                <w:szCs w:val="20"/>
              </w:rPr>
            </w:pPr>
            <w:r>
              <w:rPr>
                <w:rFonts w:cs="Arial"/>
                <w:color w:val="000000"/>
                <w:sz w:val="20"/>
                <w:szCs w:val="20"/>
              </w:rPr>
              <w:t>FOP row 34</w:t>
            </w:r>
          </w:p>
        </w:tc>
      </w:tr>
      <w:tr w:rsidR="00ED072D" w14:paraId="3175F70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A9B279" w14:textId="77777777" w:rsidR="00ED072D" w:rsidRDefault="00ED072D" w:rsidP="009A1B11">
            <w:pPr>
              <w:jc w:val="center"/>
              <w:rPr>
                <w:rFonts w:cs="Arial"/>
                <w:color w:val="000000"/>
                <w:sz w:val="20"/>
                <w:szCs w:val="20"/>
              </w:rPr>
            </w:pPr>
            <w:r>
              <w:rPr>
                <w:rFonts w:cs="Arial"/>
                <w:color w:val="000000"/>
                <w:sz w:val="20"/>
                <w:szCs w:val="20"/>
              </w:rPr>
              <w:t>0x16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30AC2B"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49C0CB" w14:textId="77777777" w:rsidR="00ED072D" w:rsidRDefault="00ED072D" w:rsidP="009A1B11">
            <w:pPr>
              <w:jc w:val="center"/>
              <w:rPr>
                <w:rFonts w:cs="Arial"/>
                <w:color w:val="000000"/>
                <w:sz w:val="20"/>
                <w:szCs w:val="20"/>
              </w:rPr>
            </w:pPr>
            <w:r>
              <w:rPr>
                <w:rFonts w:cs="Arial"/>
                <w:color w:val="000000"/>
                <w:sz w:val="20"/>
                <w:szCs w:val="20"/>
              </w:rPr>
              <w:t>FOP row 53</w:t>
            </w:r>
          </w:p>
        </w:tc>
      </w:tr>
      <w:tr w:rsidR="00ED072D" w14:paraId="05CB029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937642" w14:textId="77777777" w:rsidR="00ED072D" w:rsidRDefault="00ED072D" w:rsidP="009A1B11">
            <w:pPr>
              <w:jc w:val="center"/>
              <w:rPr>
                <w:rFonts w:cs="Arial"/>
                <w:color w:val="000000"/>
                <w:sz w:val="20"/>
                <w:szCs w:val="20"/>
              </w:rPr>
            </w:pPr>
            <w:r>
              <w:rPr>
                <w:rFonts w:cs="Arial"/>
                <w:color w:val="000000"/>
                <w:sz w:val="20"/>
                <w:szCs w:val="20"/>
              </w:rPr>
              <w:t>0x17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2C6EDC"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A5C032" w14:textId="77777777" w:rsidR="00ED072D" w:rsidRDefault="00ED072D" w:rsidP="009A1B11">
            <w:pPr>
              <w:jc w:val="center"/>
              <w:rPr>
                <w:rFonts w:cs="Arial"/>
                <w:color w:val="000000"/>
                <w:sz w:val="20"/>
                <w:szCs w:val="20"/>
              </w:rPr>
            </w:pPr>
            <w:r>
              <w:rPr>
                <w:rFonts w:cs="Arial"/>
                <w:color w:val="000000"/>
                <w:sz w:val="20"/>
                <w:szCs w:val="20"/>
              </w:rPr>
              <w:t>FOP row 33</w:t>
            </w:r>
          </w:p>
        </w:tc>
      </w:tr>
      <w:tr w:rsidR="00ED072D" w14:paraId="42BAB2F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2E9505" w14:textId="77777777" w:rsidR="00ED072D" w:rsidRDefault="00ED072D" w:rsidP="009A1B11">
            <w:pPr>
              <w:jc w:val="center"/>
              <w:rPr>
                <w:rFonts w:cs="Arial"/>
                <w:color w:val="000000"/>
                <w:sz w:val="20"/>
                <w:szCs w:val="20"/>
              </w:rPr>
            </w:pPr>
            <w:r>
              <w:rPr>
                <w:rFonts w:cs="Arial"/>
                <w:color w:val="000000"/>
                <w:sz w:val="20"/>
                <w:szCs w:val="20"/>
              </w:rPr>
              <w:t>0x18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17D5EF"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76E1A1" w14:textId="77777777" w:rsidR="00ED072D" w:rsidRDefault="00ED072D" w:rsidP="009A1B11">
            <w:pPr>
              <w:jc w:val="center"/>
              <w:rPr>
                <w:rFonts w:cs="Arial"/>
                <w:color w:val="000000"/>
                <w:sz w:val="20"/>
                <w:szCs w:val="20"/>
              </w:rPr>
            </w:pPr>
            <w:r>
              <w:rPr>
                <w:rFonts w:cs="Arial"/>
                <w:color w:val="000000"/>
                <w:sz w:val="20"/>
                <w:szCs w:val="20"/>
              </w:rPr>
              <w:t>FOP row 54</w:t>
            </w:r>
          </w:p>
        </w:tc>
      </w:tr>
      <w:tr w:rsidR="00ED072D" w14:paraId="2E95FAE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712AB1" w14:textId="77777777" w:rsidR="00ED072D" w:rsidRDefault="00ED072D" w:rsidP="009A1B11">
            <w:pPr>
              <w:jc w:val="center"/>
              <w:rPr>
                <w:rFonts w:cs="Arial"/>
                <w:color w:val="000000"/>
                <w:sz w:val="20"/>
                <w:szCs w:val="20"/>
              </w:rPr>
            </w:pPr>
            <w:r>
              <w:rPr>
                <w:rFonts w:cs="Arial"/>
                <w:color w:val="000000"/>
                <w:sz w:val="20"/>
                <w:szCs w:val="20"/>
              </w:rPr>
              <w:t>0x19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7F842C"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FE447B" w14:textId="77777777" w:rsidR="00ED072D" w:rsidRDefault="00ED072D" w:rsidP="009A1B11">
            <w:pPr>
              <w:jc w:val="center"/>
              <w:rPr>
                <w:rFonts w:cs="Arial"/>
                <w:color w:val="000000"/>
                <w:sz w:val="20"/>
                <w:szCs w:val="20"/>
              </w:rPr>
            </w:pPr>
            <w:r>
              <w:rPr>
                <w:rFonts w:cs="Arial"/>
                <w:color w:val="000000"/>
                <w:sz w:val="20"/>
                <w:szCs w:val="20"/>
              </w:rPr>
              <w:t>FOP row 32</w:t>
            </w:r>
          </w:p>
        </w:tc>
      </w:tr>
      <w:tr w:rsidR="00ED072D" w14:paraId="534EDFF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C63532" w14:textId="77777777" w:rsidR="00ED072D" w:rsidRDefault="00ED072D" w:rsidP="009A1B11">
            <w:pPr>
              <w:jc w:val="center"/>
              <w:rPr>
                <w:rFonts w:cs="Arial"/>
                <w:color w:val="000000"/>
                <w:sz w:val="20"/>
                <w:szCs w:val="20"/>
              </w:rPr>
            </w:pPr>
            <w:r>
              <w:rPr>
                <w:rFonts w:cs="Arial"/>
                <w:color w:val="000000"/>
                <w:sz w:val="20"/>
                <w:szCs w:val="20"/>
              </w:rPr>
              <w:t>0x1A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F3A67E"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46F5C3" w14:textId="77777777" w:rsidR="00ED072D" w:rsidRDefault="00ED072D" w:rsidP="009A1B11">
            <w:pPr>
              <w:jc w:val="center"/>
              <w:rPr>
                <w:rFonts w:cs="Arial"/>
                <w:color w:val="000000"/>
                <w:sz w:val="20"/>
                <w:szCs w:val="20"/>
              </w:rPr>
            </w:pPr>
            <w:r>
              <w:rPr>
                <w:rFonts w:cs="Arial"/>
                <w:color w:val="000000"/>
                <w:sz w:val="20"/>
                <w:szCs w:val="20"/>
              </w:rPr>
              <w:t>FOP row 55</w:t>
            </w:r>
          </w:p>
        </w:tc>
      </w:tr>
      <w:tr w:rsidR="00ED072D" w14:paraId="3409E54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3651F" w14:textId="77777777" w:rsidR="00ED072D" w:rsidRDefault="00ED072D" w:rsidP="009A1B11">
            <w:pPr>
              <w:jc w:val="center"/>
              <w:rPr>
                <w:rFonts w:cs="Arial"/>
                <w:color w:val="000000"/>
                <w:sz w:val="20"/>
                <w:szCs w:val="20"/>
              </w:rPr>
            </w:pPr>
            <w:r>
              <w:rPr>
                <w:rFonts w:cs="Arial"/>
                <w:color w:val="000000"/>
                <w:sz w:val="20"/>
                <w:szCs w:val="20"/>
              </w:rPr>
              <w:t>0x1B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7B0DEE"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D26217" w14:textId="77777777" w:rsidR="00ED072D" w:rsidRDefault="00ED072D" w:rsidP="009A1B11">
            <w:pPr>
              <w:jc w:val="center"/>
              <w:rPr>
                <w:rFonts w:cs="Arial"/>
                <w:color w:val="000000"/>
                <w:sz w:val="20"/>
                <w:szCs w:val="20"/>
              </w:rPr>
            </w:pPr>
            <w:r>
              <w:rPr>
                <w:rFonts w:cs="Arial"/>
                <w:color w:val="000000"/>
                <w:sz w:val="20"/>
                <w:szCs w:val="20"/>
              </w:rPr>
              <w:t>FOP row 31</w:t>
            </w:r>
          </w:p>
        </w:tc>
      </w:tr>
      <w:tr w:rsidR="00ED072D" w14:paraId="57C022F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AE5F62" w14:textId="77777777" w:rsidR="00ED072D" w:rsidRDefault="00ED072D" w:rsidP="009A1B11">
            <w:pPr>
              <w:jc w:val="center"/>
              <w:rPr>
                <w:rFonts w:cs="Arial"/>
                <w:color w:val="000000"/>
                <w:sz w:val="20"/>
                <w:szCs w:val="20"/>
              </w:rPr>
            </w:pPr>
            <w:r>
              <w:rPr>
                <w:rFonts w:cs="Arial"/>
                <w:color w:val="000000"/>
                <w:sz w:val="20"/>
                <w:szCs w:val="20"/>
              </w:rPr>
              <w:t>0x1C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8E3D72"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D80839" w14:textId="77777777" w:rsidR="00ED072D" w:rsidRDefault="00ED072D" w:rsidP="009A1B11">
            <w:pPr>
              <w:jc w:val="center"/>
              <w:rPr>
                <w:rFonts w:cs="Arial"/>
                <w:color w:val="000000"/>
                <w:sz w:val="20"/>
                <w:szCs w:val="20"/>
              </w:rPr>
            </w:pPr>
            <w:r>
              <w:rPr>
                <w:rFonts w:cs="Arial"/>
                <w:color w:val="000000"/>
                <w:sz w:val="20"/>
                <w:szCs w:val="20"/>
              </w:rPr>
              <w:t>FOP row 56</w:t>
            </w:r>
          </w:p>
        </w:tc>
      </w:tr>
      <w:tr w:rsidR="00ED072D" w14:paraId="7A5D3F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A1050" w14:textId="77777777" w:rsidR="00ED072D" w:rsidRDefault="00ED072D" w:rsidP="009A1B11">
            <w:pPr>
              <w:jc w:val="center"/>
              <w:rPr>
                <w:rFonts w:cs="Arial"/>
                <w:color w:val="000000"/>
                <w:sz w:val="20"/>
                <w:szCs w:val="20"/>
              </w:rPr>
            </w:pPr>
            <w:r>
              <w:rPr>
                <w:rFonts w:cs="Arial"/>
                <w:color w:val="000000"/>
                <w:sz w:val="20"/>
                <w:szCs w:val="20"/>
              </w:rPr>
              <w:t>0x1D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0887A"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20B219" w14:textId="77777777" w:rsidR="00ED072D" w:rsidRDefault="00ED072D" w:rsidP="009A1B11">
            <w:pPr>
              <w:jc w:val="center"/>
              <w:rPr>
                <w:rFonts w:cs="Arial"/>
                <w:color w:val="000000"/>
                <w:sz w:val="20"/>
                <w:szCs w:val="20"/>
              </w:rPr>
            </w:pPr>
            <w:r>
              <w:rPr>
                <w:rFonts w:cs="Arial"/>
                <w:color w:val="000000"/>
                <w:sz w:val="20"/>
                <w:szCs w:val="20"/>
              </w:rPr>
              <w:t>FOP row 30</w:t>
            </w:r>
          </w:p>
        </w:tc>
      </w:tr>
      <w:tr w:rsidR="00ED072D" w14:paraId="347AD4E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4D6FDF" w14:textId="77777777" w:rsidR="00ED072D" w:rsidRDefault="00ED072D" w:rsidP="009A1B11">
            <w:pPr>
              <w:jc w:val="center"/>
              <w:rPr>
                <w:rFonts w:cs="Arial"/>
                <w:color w:val="000000"/>
                <w:sz w:val="20"/>
                <w:szCs w:val="20"/>
              </w:rPr>
            </w:pPr>
            <w:r>
              <w:rPr>
                <w:rFonts w:cs="Arial"/>
                <w:color w:val="000000"/>
                <w:sz w:val="20"/>
                <w:szCs w:val="20"/>
              </w:rPr>
              <w:t>0x1E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C9A5A3"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E44013" w14:textId="77777777" w:rsidR="00ED072D" w:rsidRDefault="00ED072D" w:rsidP="009A1B11">
            <w:pPr>
              <w:jc w:val="center"/>
              <w:rPr>
                <w:rFonts w:cs="Arial"/>
                <w:color w:val="000000"/>
                <w:sz w:val="20"/>
                <w:szCs w:val="20"/>
              </w:rPr>
            </w:pPr>
            <w:r>
              <w:rPr>
                <w:rFonts w:cs="Arial"/>
                <w:color w:val="000000"/>
                <w:sz w:val="20"/>
                <w:szCs w:val="20"/>
              </w:rPr>
              <w:t>FOP row 57</w:t>
            </w:r>
          </w:p>
        </w:tc>
      </w:tr>
      <w:tr w:rsidR="00ED072D" w14:paraId="291018F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47282A" w14:textId="77777777" w:rsidR="00ED072D" w:rsidRDefault="00ED072D" w:rsidP="009A1B11">
            <w:pPr>
              <w:jc w:val="center"/>
              <w:rPr>
                <w:rFonts w:cs="Arial"/>
                <w:color w:val="000000"/>
                <w:sz w:val="20"/>
                <w:szCs w:val="20"/>
              </w:rPr>
            </w:pPr>
            <w:r>
              <w:rPr>
                <w:rFonts w:cs="Arial"/>
                <w:color w:val="000000"/>
                <w:sz w:val="20"/>
                <w:szCs w:val="20"/>
              </w:rPr>
              <w:t>0x1F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DCC992"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2DB89C" w14:textId="77777777" w:rsidR="00ED072D" w:rsidRDefault="00ED072D" w:rsidP="009A1B11">
            <w:pPr>
              <w:jc w:val="center"/>
              <w:rPr>
                <w:rFonts w:cs="Arial"/>
                <w:color w:val="000000"/>
                <w:sz w:val="20"/>
                <w:szCs w:val="20"/>
              </w:rPr>
            </w:pPr>
            <w:r>
              <w:rPr>
                <w:rFonts w:cs="Arial"/>
                <w:color w:val="000000"/>
                <w:sz w:val="20"/>
                <w:szCs w:val="20"/>
              </w:rPr>
              <w:t>FOP row 29</w:t>
            </w:r>
          </w:p>
        </w:tc>
      </w:tr>
      <w:tr w:rsidR="00ED072D" w14:paraId="31CE7A6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A3223" w14:textId="77777777" w:rsidR="00ED072D" w:rsidRDefault="00ED072D" w:rsidP="009A1B11">
            <w:pPr>
              <w:jc w:val="center"/>
              <w:rPr>
                <w:rFonts w:cs="Arial"/>
                <w:color w:val="000000"/>
                <w:sz w:val="20"/>
                <w:szCs w:val="20"/>
              </w:rPr>
            </w:pPr>
            <w:r>
              <w:rPr>
                <w:rFonts w:cs="Arial"/>
                <w:color w:val="000000"/>
                <w:sz w:val="20"/>
                <w:szCs w:val="20"/>
              </w:rPr>
              <w:t>0x22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825F53"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8FE199" w14:textId="77777777" w:rsidR="00ED072D" w:rsidRDefault="00ED072D" w:rsidP="009A1B11">
            <w:pPr>
              <w:jc w:val="center"/>
              <w:rPr>
                <w:rFonts w:cs="Arial"/>
                <w:color w:val="000000"/>
                <w:sz w:val="20"/>
                <w:szCs w:val="20"/>
              </w:rPr>
            </w:pPr>
            <w:r>
              <w:rPr>
                <w:rFonts w:cs="Arial"/>
                <w:color w:val="000000"/>
                <w:sz w:val="20"/>
                <w:szCs w:val="20"/>
              </w:rPr>
              <w:t>FOP row 58</w:t>
            </w:r>
          </w:p>
        </w:tc>
      </w:tr>
      <w:tr w:rsidR="00ED072D" w14:paraId="4C85236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39C63C" w14:textId="77777777" w:rsidR="00ED072D" w:rsidRDefault="00ED072D" w:rsidP="009A1B11">
            <w:pPr>
              <w:jc w:val="center"/>
              <w:rPr>
                <w:rFonts w:cs="Arial"/>
                <w:color w:val="000000"/>
                <w:sz w:val="20"/>
                <w:szCs w:val="20"/>
              </w:rPr>
            </w:pPr>
            <w:r>
              <w:rPr>
                <w:rFonts w:cs="Arial"/>
                <w:color w:val="000000"/>
                <w:sz w:val="20"/>
                <w:szCs w:val="20"/>
              </w:rPr>
              <w:t>0x23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76D453"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BC368A" w14:textId="77777777" w:rsidR="00ED072D" w:rsidRDefault="00ED072D" w:rsidP="009A1B11">
            <w:pPr>
              <w:jc w:val="center"/>
              <w:rPr>
                <w:rFonts w:cs="Arial"/>
                <w:color w:val="000000"/>
                <w:sz w:val="20"/>
                <w:szCs w:val="20"/>
              </w:rPr>
            </w:pPr>
            <w:r>
              <w:rPr>
                <w:rFonts w:cs="Arial"/>
                <w:color w:val="000000"/>
                <w:sz w:val="20"/>
                <w:szCs w:val="20"/>
              </w:rPr>
              <w:t>FOP row 28</w:t>
            </w:r>
          </w:p>
        </w:tc>
      </w:tr>
      <w:tr w:rsidR="00ED072D" w14:paraId="5D92E37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ACD787" w14:textId="77777777" w:rsidR="00ED072D" w:rsidRDefault="00ED072D" w:rsidP="009A1B11">
            <w:pPr>
              <w:jc w:val="center"/>
              <w:rPr>
                <w:rFonts w:cs="Arial"/>
                <w:color w:val="000000"/>
                <w:sz w:val="20"/>
                <w:szCs w:val="20"/>
              </w:rPr>
            </w:pPr>
            <w:r>
              <w:rPr>
                <w:rFonts w:cs="Arial"/>
                <w:color w:val="000000"/>
                <w:sz w:val="20"/>
                <w:szCs w:val="20"/>
              </w:rPr>
              <w:t>0x24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D52218"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89DA91" w14:textId="77777777" w:rsidR="00ED072D" w:rsidRDefault="00ED072D" w:rsidP="009A1B11">
            <w:pPr>
              <w:jc w:val="center"/>
              <w:rPr>
                <w:rFonts w:cs="Arial"/>
                <w:color w:val="000000"/>
                <w:sz w:val="20"/>
                <w:szCs w:val="20"/>
              </w:rPr>
            </w:pPr>
            <w:r>
              <w:rPr>
                <w:rFonts w:cs="Arial"/>
                <w:color w:val="000000"/>
                <w:sz w:val="20"/>
                <w:szCs w:val="20"/>
              </w:rPr>
              <w:t>FOP row 59</w:t>
            </w:r>
          </w:p>
        </w:tc>
      </w:tr>
      <w:tr w:rsidR="00ED072D" w14:paraId="040C38E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2C15B4" w14:textId="77777777" w:rsidR="00ED072D" w:rsidRDefault="00ED072D" w:rsidP="009A1B11">
            <w:pPr>
              <w:jc w:val="center"/>
              <w:rPr>
                <w:rFonts w:cs="Arial"/>
                <w:color w:val="000000"/>
                <w:sz w:val="20"/>
                <w:szCs w:val="20"/>
              </w:rPr>
            </w:pPr>
            <w:r>
              <w:rPr>
                <w:rFonts w:cs="Arial"/>
                <w:color w:val="000000"/>
                <w:sz w:val="20"/>
                <w:szCs w:val="20"/>
              </w:rPr>
              <w:t>0x25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498850"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FF2A73" w14:textId="77777777" w:rsidR="00ED072D" w:rsidRDefault="00ED072D" w:rsidP="009A1B11">
            <w:pPr>
              <w:jc w:val="center"/>
              <w:rPr>
                <w:rFonts w:cs="Arial"/>
                <w:color w:val="000000"/>
                <w:sz w:val="20"/>
                <w:szCs w:val="20"/>
              </w:rPr>
            </w:pPr>
            <w:r>
              <w:rPr>
                <w:rFonts w:cs="Arial"/>
                <w:color w:val="000000"/>
                <w:sz w:val="20"/>
                <w:szCs w:val="20"/>
              </w:rPr>
              <w:t>FOP row 27</w:t>
            </w:r>
          </w:p>
        </w:tc>
      </w:tr>
      <w:tr w:rsidR="00ED072D" w14:paraId="5ACF7B8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EF8F18" w14:textId="77777777" w:rsidR="00ED072D" w:rsidRDefault="00ED072D" w:rsidP="009A1B11">
            <w:pPr>
              <w:jc w:val="center"/>
              <w:rPr>
                <w:rFonts w:cs="Arial"/>
                <w:color w:val="000000"/>
                <w:sz w:val="20"/>
                <w:szCs w:val="20"/>
              </w:rPr>
            </w:pPr>
            <w:r>
              <w:rPr>
                <w:rFonts w:cs="Arial"/>
                <w:color w:val="000000"/>
                <w:sz w:val="20"/>
                <w:szCs w:val="20"/>
              </w:rPr>
              <w:t>0x26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5166C1"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DFEE8D" w14:textId="77777777" w:rsidR="00ED072D" w:rsidRDefault="00ED072D" w:rsidP="009A1B11">
            <w:pPr>
              <w:jc w:val="center"/>
              <w:rPr>
                <w:rFonts w:cs="Arial"/>
                <w:color w:val="000000"/>
                <w:sz w:val="20"/>
                <w:szCs w:val="20"/>
              </w:rPr>
            </w:pPr>
            <w:r>
              <w:rPr>
                <w:rFonts w:cs="Arial"/>
                <w:color w:val="000000"/>
                <w:sz w:val="20"/>
                <w:szCs w:val="20"/>
              </w:rPr>
              <w:t>FOP row 60</w:t>
            </w:r>
          </w:p>
        </w:tc>
      </w:tr>
      <w:tr w:rsidR="00ED072D" w14:paraId="0422D46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C3B260" w14:textId="77777777" w:rsidR="00ED072D" w:rsidRDefault="00ED072D" w:rsidP="009A1B11">
            <w:pPr>
              <w:jc w:val="center"/>
              <w:rPr>
                <w:rFonts w:cs="Arial"/>
                <w:color w:val="000000"/>
                <w:sz w:val="20"/>
                <w:szCs w:val="20"/>
              </w:rPr>
            </w:pPr>
            <w:r>
              <w:rPr>
                <w:rFonts w:cs="Arial"/>
                <w:color w:val="000000"/>
                <w:sz w:val="20"/>
                <w:szCs w:val="20"/>
              </w:rPr>
              <w:t>0x27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9F0B21"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7ACD4C" w14:textId="77777777" w:rsidR="00ED072D" w:rsidRDefault="00ED072D" w:rsidP="009A1B11">
            <w:pPr>
              <w:jc w:val="center"/>
              <w:rPr>
                <w:rFonts w:cs="Arial"/>
                <w:color w:val="000000"/>
                <w:sz w:val="20"/>
                <w:szCs w:val="20"/>
              </w:rPr>
            </w:pPr>
            <w:r>
              <w:rPr>
                <w:rFonts w:cs="Arial"/>
                <w:color w:val="000000"/>
                <w:sz w:val="20"/>
                <w:szCs w:val="20"/>
              </w:rPr>
              <w:t>FOP row 26</w:t>
            </w:r>
          </w:p>
        </w:tc>
      </w:tr>
      <w:tr w:rsidR="00ED072D" w14:paraId="23440B2F"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3BF7B8" w14:textId="77777777" w:rsidR="00ED072D" w:rsidRDefault="00ED072D" w:rsidP="009A1B11">
            <w:pPr>
              <w:jc w:val="center"/>
              <w:rPr>
                <w:rFonts w:cs="Arial"/>
                <w:color w:val="000000"/>
                <w:sz w:val="20"/>
                <w:szCs w:val="20"/>
              </w:rPr>
            </w:pPr>
            <w:r>
              <w:rPr>
                <w:rFonts w:cs="Arial"/>
                <w:color w:val="000000"/>
                <w:sz w:val="20"/>
                <w:szCs w:val="20"/>
              </w:rPr>
              <w:t>0x28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9B286E"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6AF4F3" w14:textId="77777777" w:rsidR="00ED072D" w:rsidRDefault="00ED072D" w:rsidP="009A1B11">
            <w:pPr>
              <w:jc w:val="center"/>
              <w:rPr>
                <w:rFonts w:cs="Arial"/>
                <w:color w:val="000000"/>
                <w:sz w:val="20"/>
                <w:szCs w:val="20"/>
              </w:rPr>
            </w:pPr>
            <w:r>
              <w:rPr>
                <w:rFonts w:cs="Arial"/>
                <w:color w:val="000000"/>
                <w:sz w:val="20"/>
                <w:szCs w:val="20"/>
              </w:rPr>
              <w:t>FOP row 61</w:t>
            </w:r>
          </w:p>
        </w:tc>
      </w:tr>
      <w:tr w:rsidR="00ED072D" w14:paraId="413EEA1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6DDC20" w14:textId="77777777" w:rsidR="00ED072D" w:rsidRDefault="00ED072D" w:rsidP="009A1B11">
            <w:pPr>
              <w:jc w:val="center"/>
              <w:rPr>
                <w:rFonts w:cs="Arial"/>
                <w:color w:val="000000"/>
                <w:sz w:val="20"/>
                <w:szCs w:val="20"/>
              </w:rPr>
            </w:pPr>
            <w:r>
              <w:rPr>
                <w:rFonts w:cs="Arial"/>
                <w:color w:val="000000"/>
                <w:sz w:val="20"/>
                <w:szCs w:val="20"/>
              </w:rPr>
              <w:t>0x29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A26722"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5B3CF9" w14:textId="77777777" w:rsidR="00ED072D" w:rsidRDefault="00ED072D" w:rsidP="009A1B11">
            <w:pPr>
              <w:jc w:val="center"/>
              <w:rPr>
                <w:rFonts w:cs="Arial"/>
                <w:color w:val="000000"/>
                <w:sz w:val="20"/>
                <w:szCs w:val="20"/>
              </w:rPr>
            </w:pPr>
            <w:r>
              <w:rPr>
                <w:rFonts w:cs="Arial"/>
                <w:color w:val="000000"/>
                <w:sz w:val="20"/>
                <w:szCs w:val="20"/>
              </w:rPr>
              <w:t>FOP row 25</w:t>
            </w:r>
          </w:p>
        </w:tc>
      </w:tr>
      <w:tr w:rsidR="00ED072D" w14:paraId="10EAD59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A7085D" w14:textId="77777777" w:rsidR="00ED072D" w:rsidRDefault="00ED072D" w:rsidP="009A1B11">
            <w:pPr>
              <w:jc w:val="center"/>
              <w:rPr>
                <w:rFonts w:cs="Arial"/>
                <w:color w:val="000000"/>
                <w:sz w:val="20"/>
                <w:szCs w:val="20"/>
              </w:rPr>
            </w:pPr>
            <w:r>
              <w:rPr>
                <w:rFonts w:cs="Arial"/>
                <w:color w:val="000000"/>
                <w:sz w:val="20"/>
                <w:szCs w:val="20"/>
              </w:rPr>
              <w:t>0x2A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89E5F"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E05A09" w14:textId="77777777" w:rsidR="00ED072D" w:rsidRDefault="00ED072D" w:rsidP="009A1B11">
            <w:pPr>
              <w:jc w:val="center"/>
              <w:rPr>
                <w:rFonts w:cs="Arial"/>
                <w:color w:val="000000"/>
                <w:sz w:val="20"/>
                <w:szCs w:val="20"/>
              </w:rPr>
            </w:pPr>
            <w:r>
              <w:rPr>
                <w:rFonts w:cs="Arial"/>
                <w:color w:val="000000"/>
                <w:sz w:val="20"/>
                <w:szCs w:val="20"/>
              </w:rPr>
              <w:t>FOP row 62</w:t>
            </w:r>
          </w:p>
        </w:tc>
      </w:tr>
      <w:tr w:rsidR="00ED072D" w14:paraId="67B979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112F9E" w14:textId="77777777" w:rsidR="00ED072D" w:rsidRDefault="00ED072D" w:rsidP="009A1B11">
            <w:pPr>
              <w:jc w:val="center"/>
              <w:rPr>
                <w:rFonts w:cs="Arial"/>
                <w:color w:val="000000"/>
                <w:sz w:val="20"/>
                <w:szCs w:val="20"/>
              </w:rPr>
            </w:pPr>
            <w:r>
              <w:rPr>
                <w:rFonts w:cs="Arial"/>
                <w:color w:val="000000"/>
                <w:sz w:val="20"/>
                <w:szCs w:val="20"/>
              </w:rPr>
              <w:t>0x2B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5C7C7D"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20BB2D" w14:textId="77777777" w:rsidR="00ED072D" w:rsidRDefault="00ED072D" w:rsidP="009A1B11">
            <w:pPr>
              <w:jc w:val="center"/>
              <w:rPr>
                <w:rFonts w:cs="Arial"/>
                <w:color w:val="000000"/>
                <w:sz w:val="20"/>
                <w:szCs w:val="20"/>
              </w:rPr>
            </w:pPr>
            <w:r>
              <w:rPr>
                <w:rFonts w:cs="Arial"/>
                <w:color w:val="000000"/>
                <w:sz w:val="20"/>
                <w:szCs w:val="20"/>
              </w:rPr>
              <w:t>FOP row 24</w:t>
            </w:r>
          </w:p>
        </w:tc>
      </w:tr>
      <w:tr w:rsidR="00ED072D" w14:paraId="1AB2AAF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6A864B" w14:textId="77777777" w:rsidR="00ED072D" w:rsidRDefault="00ED072D" w:rsidP="009A1B11">
            <w:pPr>
              <w:jc w:val="center"/>
              <w:rPr>
                <w:rFonts w:cs="Arial"/>
                <w:color w:val="000000"/>
                <w:sz w:val="20"/>
                <w:szCs w:val="20"/>
              </w:rPr>
            </w:pPr>
            <w:r>
              <w:rPr>
                <w:rFonts w:cs="Arial"/>
                <w:color w:val="000000"/>
                <w:sz w:val="20"/>
                <w:szCs w:val="20"/>
              </w:rPr>
              <w:t>0x2C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AEC801"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3BC9A0" w14:textId="77777777" w:rsidR="00ED072D" w:rsidRDefault="00ED072D" w:rsidP="009A1B11">
            <w:pPr>
              <w:jc w:val="center"/>
              <w:rPr>
                <w:rFonts w:cs="Arial"/>
                <w:color w:val="000000"/>
                <w:sz w:val="20"/>
                <w:szCs w:val="20"/>
              </w:rPr>
            </w:pPr>
            <w:r>
              <w:rPr>
                <w:rFonts w:cs="Arial"/>
                <w:color w:val="000000"/>
                <w:sz w:val="20"/>
                <w:szCs w:val="20"/>
              </w:rPr>
              <w:t>FOP row 63</w:t>
            </w:r>
          </w:p>
        </w:tc>
      </w:tr>
      <w:tr w:rsidR="00ED072D" w14:paraId="3E3E44C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555CCF" w14:textId="77777777" w:rsidR="00ED072D" w:rsidRDefault="00ED072D" w:rsidP="009A1B11">
            <w:pPr>
              <w:jc w:val="center"/>
              <w:rPr>
                <w:rFonts w:cs="Arial"/>
                <w:color w:val="000000"/>
                <w:sz w:val="20"/>
                <w:szCs w:val="20"/>
              </w:rPr>
            </w:pPr>
            <w:r>
              <w:rPr>
                <w:rFonts w:cs="Arial"/>
                <w:color w:val="000000"/>
                <w:sz w:val="20"/>
                <w:szCs w:val="20"/>
              </w:rPr>
              <w:t>0x2D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D648F2"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B913EE" w14:textId="77777777" w:rsidR="00ED072D" w:rsidRDefault="00ED072D" w:rsidP="009A1B11">
            <w:pPr>
              <w:jc w:val="center"/>
              <w:rPr>
                <w:rFonts w:cs="Arial"/>
                <w:color w:val="000000"/>
                <w:sz w:val="20"/>
                <w:szCs w:val="20"/>
              </w:rPr>
            </w:pPr>
            <w:r>
              <w:rPr>
                <w:rFonts w:cs="Arial"/>
                <w:color w:val="000000"/>
                <w:sz w:val="20"/>
                <w:szCs w:val="20"/>
              </w:rPr>
              <w:t>FOP row 23</w:t>
            </w:r>
          </w:p>
        </w:tc>
      </w:tr>
      <w:tr w:rsidR="00ED072D" w14:paraId="07A857D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E1BD1D" w14:textId="77777777" w:rsidR="00ED072D" w:rsidRDefault="00ED072D" w:rsidP="009A1B11">
            <w:pPr>
              <w:jc w:val="center"/>
              <w:rPr>
                <w:rFonts w:cs="Arial"/>
                <w:color w:val="000000"/>
                <w:sz w:val="20"/>
                <w:szCs w:val="20"/>
              </w:rPr>
            </w:pPr>
            <w:r>
              <w:rPr>
                <w:rFonts w:cs="Arial"/>
                <w:color w:val="000000"/>
                <w:sz w:val="20"/>
                <w:szCs w:val="20"/>
              </w:rPr>
              <w:t>0x2E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210987"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7773F5" w14:textId="77777777" w:rsidR="00ED072D" w:rsidRDefault="00ED072D" w:rsidP="009A1B11">
            <w:pPr>
              <w:jc w:val="center"/>
              <w:rPr>
                <w:rFonts w:cs="Arial"/>
                <w:color w:val="000000"/>
                <w:sz w:val="20"/>
                <w:szCs w:val="20"/>
              </w:rPr>
            </w:pPr>
            <w:r>
              <w:rPr>
                <w:rFonts w:cs="Arial"/>
                <w:color w:val="000000"/>
                <w:sz w:val="20"/>
                <w:szCs w:val="20"/>
              </w:rPr>
              <w:t>FOP row 64</w:t>
            </w:r>
          </w:p>
        </w:tc>
      </w:tr>
      <w:tr w:rsidR="00ED072D" w14:paraId="431BEE0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3ECB24" w14:textId="77777777" w:rsidR="00ED072D" w:rsidRDefault="00ED072D" w:rsidP="009A1B11">
            <w:pPr>
              <w:jc w:val="center"/>
              <w:rPr>
                <w:rFonts w:cs="Arial"/>
                <w:color w:val="000000"/>
                <w:sz w:val="20"/>
                <w:szCs w:val="20"/>
              </w:rPr>
            </w:pPr>
            <w:r>
              <w:rPr>
                <w:rFonts w:cs="Arial"/>
                <w:color w:val="000000"/>
                <w:sz w:val="20"/>
                <w:szCs w:val="20"/>
              </w:rPr>
              <w:t>0x2F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03FD77"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1FB2D3" w14:textId="77777777" w:rsidR="00ED072D" w:rsidRDefault="00ED072D" w:rsidP="009A1B11">
            <w:pPr>
              <w:jc w:val="center"/>
              <w:rPr>
                <w:rFonts w:cs="Arial"/>
                <w:color w:val="000000"/>
                <w:sz w:val="20"/>
                <w:szCs w:val="20"/>
              </w:rPr>
            </w:pPr>
            <w:r>
              <w:rPr>
                <w:rFonts w:cs="Arial"/>
                <w:color w:val="000000"/>
                <w:sz w:val="20"/>
                <w:szCs w:val="20"/>
              </w:rPr>
              <w:t>FOP row 22</w:t>
            </w:r>
          </w:p>
        </w:tc>
      </w:tr>
      <w:tr w:rsidR="00ED072D" w14:paraId="7B20434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7E7FA" w14:textId="77777777" w:rsidR="00ED072D" w:rsidRDefault="00ED072D" w:rsidP="009A1B11">
            <w:pPr>
              <w:jc w:val="center"/>
              <w:rPr>
                <w:rFonts w:cs="Arial"/>
                <w:color w:val="000000"/>
                <w:sz w:val="20"/>
                <w:szCs w:val="20"/>
              </w:rPr>
            </w:pPr>
            <w:r>
              <w:rPr>
                <w:rFonts w:cs="Arial"/>
                <w:color w:val="000000"/>
                <w:sz w:val="20"/>
                <w:szCs w:val="20"/>
              </w:rPr>
              <w:t>0x32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DB1C56"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DB0A1F" w14:textId="77777777" w:rsidR="00ED072D" w:rsidRDefault="00ED072D" w:rsidP="009A1B11">
            <w:pPr>
              <w:jc w:val="center"/>
              <w:rPr>
                <w:rFonts w:cs="Arial"/>
                <w:color w:val="000000"/>
                <w:sz w:val="20"/>
                <w:szCs w:val="20"/>
              </w:rPr>
            </w:pPr>
            <w:r>
              <w:rPr>
                <w:rFonts w:cs="Arial"/>
                <w:color w:val="000000"/>
                <w:sz w:val="20"/>
                <w:szCs w:val="20"/>
              </w:rPr>
              <w:t>FOP row 65</w:t>
            </w:r>
          </w:p>
        </w:tc>
      </w:tr>
      <w:tr w:rsidR="00ED072D" w14:paraId="73332547"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C17939" w14:textId="77777777" w:rsidR="00ED072D" w:rsidRDefault="00ED072D" w:rsidP="009A1B11">
            <w:pPr>
              <w:jc w:val="center"/>
              <w:rPr>
                <w:rFonts w:cs="Arial"/>
                <w:color w:val="000000"/>
                <w:sz w:val="20"/>
                <w:szCs w:val="20"/>
              </w:rPr>
            </w:pPr>
            <w:r>
              <w:rPr>
                <w:rFonts w:cs="Arial"/>
                <w:color w:val="000000"/>
                <w:sz w:val="20"/>
                <w:szCs w:val="20"/>
              </w:rPr>
              <w:t>0x33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543A60"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505755" w14:textId="77777777" w:rsidR="00ED072D" w:rsidRDefault="00ED072D" w:rsidP="009A1B11">
            <w:pPr>
              <w:jc w:val="center"/>
              <w:rPr>
                <w:rFonts w:cs="Arial"/>
                <w:color w:val="000000"/>
                <w:sz w:val="20"/>
                <w:szCs w:val="20"/>
              </w:rPr>
            </w:pPr>
            <w:r>
              <w:rPr>
                <w:rFonts w:cs="Arial"/>
                <w:color w:val="000000"/>
                <w:sz w:val="20"/>
                <w:szCs w:val="20"/>
              </w:rPr>
              <w:t>FOP row 21</w:t>
            </w:r>
          </w:p>
        </w:tc>
      </w:tr>
      <w:tr w:rsidR="00ED072D" w14:paraId="4CD546A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2A06FD" w14:textId="77777777" w:rsidR="00ED072D" w:rsidRDefault="00ED072D" w:rsidP="009A1B11">
            <w:pPr>
              <w:jc w:val="center"/>
              <w:rPr>
                <w:rFonts w:cs="Arial"/>
                <w:color w:val="000000"/>
                <w:sz w:val="20"/>
                <w:szCs w:val="20"/>
              </w:rPr>
            </w:pPr>
            <w:r>
              <w:rPr>
                <w:rFonts w:cs="Arial"/>
                <w:color w:val="000000"/>
                <w:sz w:val="20"/>
                <w:szCs w:val="20"/>
              </w:rPr>
              <w:t>0x34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5AC47E"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30F28A" w14:textId="77777777" w:rsidR="00ED072D" w:rsidRDefault="00ED072D" w:rsidP="009A1B11">
            <w:pPr>
              <w:jc w:val="center"/>
              <w:rPr>
                <w:rFonts w:cs="Arial"/>
                <w:color w:val="000000"/>
                <w:sz w:val="20"/>
                <w:szCs w:val="20"/>
              </w:rPr>
            </w:pPr>
            <w:r>
              <w:rPr>
                <w:rFonts w:cs="Arial"/>
                <w:color w:val="000000"/>
                <w:sz w:val="20"/>
                <w:szCs w:val="20"/>
              </w:rPr>
              <w:t>FOP row 66</w:t>
            </w:r>
          </w:p>
        </w:tc>
      </w:tr>
      <w:tr w:rsidR="00ED072D" w14:paraId="57EB46B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04B9E1" w14:textId="77777777" w:rsidR="00ED072D" w:rsidRDefault="00ED072D" w:rsidP="009A1B11">
            <w:pPr>
              <w:jc w:val="center"/>
              <w:rPr>
                <w:rFonts w:cs="Arial"/>
                <w:color w:val="000000"/>
                <w:sz w:val="20"/>
                <w:szCs w:val="20"/>
              </w:rPr>
            </w:pPr>
            <w:r>
              <w:rPr>
                <w:rFonts w:cs="Arial"/>
                <w:color w:val="000000"/>
                <w:sz w:val="20"/>
                <w:szCs w:val="20"/>
              </w:rPr>
              <w:t>0x35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5BC993"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50E844" w14:textId="77777777" w:rsidR="00ED072D" w:rsidRDefault="00ED072D" w:rsidP="009A1B11">
            <w:pPr>
              <w:jc w:val="center"/>
              <w:rPr>
                <w:rFonts w:cs="Arial"/>
                <w:color w:val="000000"/>
                <w:sz w:val="20"/>
                <w:szCs w:val="20"/>
              </w:rPr>
            </w:pPr>
            <w:r>
              <w:rPr>
                <w:rFonts w:cs="Arial"/>
                <w:color w:val="000000"/>
                <w:sz w:val="20"/>
                <w:szCs w:val="20"/>
              </w:rPr>
              <w:t>FOP row 20</w:t>
            </w:r>
          </w:p>
        </w:tc>
      </w:tr>
      <w:tr w:rsidR="00ED072D" w14:paraId="1D4692C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044499" w14:textId="77777777" w:rsidR="00ED072D" w:rsidRDefault="00ED072D" w:rsidP="009A1B11">
            <w:pPr>
              <w:jc w:val="center"/>
              <w:rPr>
                <w:rFonts w:cs="Arial"/>
                <w:color w:val="000000"/>
                <w:sz w:val="20"/>
                <w:szCs w:val="20"/>
              </w:rPr>
            </w:pPr>
            <w:r>
              <w:rPr>
                <w:rFonts w:cs="Arial"/>
                <w:color w:val="000000"/>
                <w:sz w:val="20"/>
                <w:szCs w:val="20"/>
              </w:rPr>
              <w:t>0x36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C8A049"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B9F05A" w14:textId="77777777" w:rsidR="00ED072D" w:rsidRDefault="00ED072D" w:rsidP="009A1B11">
            <w:pPr>
              <w:jc w:val="center"/>
              <w:rPr>
                <w:rFonts w:cs="Arial"/>
                <w:color w:val="000000"/>
                <w:sz w:val="20"/>
                <w:szCs w:val="20"/>
              </w:rPr>
            </w:pPr>
            <w:r>
              <w:rPr>
                <w:rFonts w:cs="Arial"/>
                <w:color w:val="000000"/>
                <w:sz w:val="20"/>
                <w:szCs w:val="20"/>
              </w:rPr>
              <w:t>FOP row 67</w:t>
            </w:r>
          </w:p>
        </w:tc>
      </w:tr>
      <w:tr w:rsidR="00ED072D" w14:paraId="0D1264B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78925D" w14:textId="77777777" w:rsidR="00ED072D" w:rsidRDefault="00ED072D" w:rsidP="009A1B11">
            <w:pPr>
              <w:jc w:val="center"/>
              <w:rPr>
                <w:rFonts w:cs="Arial"/>
                <w:color w:val="000000"/>
                <w:sz w:val="20"/>
                <w:szCs w:val="20"/>
              </w:rPr>
            </w:pPr>
            <w:r>
              <w:rPr>
                <w:rFonts w:cs="Arial"/>
                <w:color w:val="000000"/>
                <w:sz w:val="20"/>
                <w:szCs w:val="20"/>
              </w:rPr>
              <w:t>0x37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93BF9F"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2AF553" w14:textId="77777777" w:rsidR="00ED072D" w:rsidRDefault="00ED072D" w:rsidP="009A1B11">
            <w:pPr>
              <w:jc w:val="center"/>
              <w:rPr>
                <w:rFonts w:cs="Arial"/>
                <w:color w:val="000000"/>
                <w:sz w:val="20"/>
                <w:szCs w:val="20"/>
              </w:rPr>
            </w:pPr>
            <w:r>
              <w:rPr>
                <w:rFonts w:cs="Arial"/>
                <w:color w:val="000000"/>
                <w:sz w:val="20"/>
                <w:szCs w:val="20"/>
              </w:rPr>
              <w:t>FOP row 19</w:t>
            </w:r>
          </w:p>
        </w:tc>
      </w:tr>
      <w:tr w:rsidR="00ED072D" w14:paraId="38B049A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ADB797" w14:textId="77777777" w:rsidR="00ED072D" w:rsidRDefault="00ED072D" w:rsidP="009A1B11">
            <w:pPr>
              <w:jc w:val="center"/>
              <w:rPr>
                <w:rFonts w:cs="Arial"/>
                <w:color w:val="000000"/>
                <w:sz w:val="20"/>
                <w:szCs w:val="20"/>
              </w:rPr>
            </w:pPr>
            <w:r>
              <w:rPr>
                <w:rFonts w:cs="Arial"/>
                <w:color w:val="000000"/>
                <w:sz w:val="20"/>
                <w:szCs w:val="20"/>
              </w:rPr>
              <w:t>0x38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68D4CD"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B8981D" w14:textId="77777777" w:rsidR="00ED072D" w:rsidRDefault="00ED072D" w:rsidP="009A1B11">
            <w:pPr>
              <w:jc w:val="center"/>
              <w:rPr>
                <w:rFonts w:cs="Arial"/>
                <w:color w:val="000000"/>
                <w:sz w:val="20"/>
                <w:szCs w:val="20"/>
              </w:rPr>
            </w:pPr>
            <w:r>
              <w:rPr>
                <w:rFonts w:cs="Arial"/>
                <w:color w:val="000000"/>
                <w:sz w:val="20"/>
                <w:szCs w:val="20"/>
              </w:rPr>
              <w:t>FOP row 68</w:t>
            </w:r>
          </w:p>
        </w:tc>
      </w:tr>
      <w:tr w:rsidR="00ED072D" w14:paraId="0E9822D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058F10" w14:textId="77777777" w:rsidR="00ED072D" w:rsidRDefault="00ED072D" w:rsidP="009A1B11">
            <w:pPr>
              <w:jc w:val="center"/>
              <w:rPr>
                <w:rFonts w:cs="Arial"/>
                <w:color w:val="000000"/>
                <w:sz w:val="20"/>
                <w:szCs w:val="20"/>
              </w:rPr>
            </w:pPr>
            <w:r>
              <w:rPr>
                <w:rFonts w:cs="Arial"/>
                <w:color w:val="000000"/>
                <w:sz w:val="20"/>
                <w:szCs w:val="20"/>
              </w:rPr>
              <w:t>0x39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4E3008"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9566DE" w14:textId="77777777" w:rsidR="00ED072D" w:rsidRDefault="00ED072D" w:rsidP="009A1B11">
            <w:pPr>
              <w:jc w:val="center"/>
              <w:rPr>
                <w:rFonts w:cs="Arial"/>
                <w:color w:val="000000"/>
                <w:sz w:val="20"/>
                <w:szCs w:val="20"/>
              </w:rPr>
            </w:pPr>
            <w:r>
              <w:rPr>
                <w:rFonts w:cs="Arial"/>
                <w:color w:val="000000"/>
                <w:sz w:val="20"/>
                <w:szCs w:val="20"/>
              </w:rPr>
              <w:t>FOP row 18</w:t>
            </w:r>
          </w:p>
        </w:tc>
      </w:tr>
      <w:tr w:rsidR="00ED072D" w14:paraId="738A652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7CB9C3" w14:textId="77777777" w:rsidR="00ED072D" w:rsidRDefault="00ED072D" w:rsidP="009A1B11">
            <w:pPr>
              <w:jc w:val="center"/>
              <w:rPr>
                <w:rFonts w:cs="Arial"/>
                <w:color w:val="000000"/>
                <w:sz w:val="20"/>
                <w:szCs w:val="20"/>
              </w:rPr>
            </w:pPr>
            <w:r>
              <w:rPr>
                <w:rFonts w:cs="Arial"/>
                <w:color w:val="000000"/>
                <w:sz w:val="20"/>
                <w:szCs w:val="20"/>
              </w:rPr>
              <w:t>0x3A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EF6820"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7A57E2" w14:textId="77777777" w:rsidR="00ED072D" w:rsidRDefault="00ED072D" w:rsidP="009A1B11">
            <w:pPr>
              <w:jc w:val="center"/>
              <w:rPr>
                <w:rFonts w:cs="Arial"/>
                <w:color w:val="000000"/>
                <w:sz w:val="20"/>
                <w:szCs w:val="20"/>
              </w:rPr>
            </w:pPr>
            <w:r>
              <w:rPr>
                <w:rFonts w:cs="Arial"/>
                <w:color w:val="000000"/>
                <w:sz w:val="20"/>
                <w:szCs w:val="20"/>
              </w:rPr>
              <w:t>FOP row 69</w:t>
            </w:r>
          </w:p>
        </w:tc>
      </w:tr>
      <w:tr w:rsidR="00ED072D" w14:paraId="4333D50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5739CC" w14:textId="77777777" w:rsidR="00ED072D" w:rsidRDefault="00ED072D" w:rsidP="009A1B11">
            <w:pPr>
              <w:jc w:val="center"/>
              <w:rPr>
                <w:rFonts w:cs="Arial"/>
                <w:color w:val="000000"/>
                <w:sz w:val="20"/>
                <w:szCs w:val="20"/>
              </w:rPr>
            </w:pPr>
            <w:r>
              <w:rPr>
                <w:rFonts w:cs="Arial"/>
                <w:color w:val="000000"/>
                <w:sz w:val="20"/>
                <w:szCs w:val="20"/>
              </w:rPr>
              <w:t>0x3B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511C9A"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C32373" w14:textId="77777777" w:rsidR="00ED072D" w:rsidRDefault="00ED072D" w:rsidP="009A1B11">
            <w:pPr>
              <w:jc w:val="center"/>
              <w:rPr>
                <w:rFonts w:cs="Arial"/>
                <w:color w:val="000000"/>
                <w:sz w:val="20"/>
                <w:szCs w:val="20"/>
              </w:rPr>
            </w:pPr>
            <w:r>
              <w:rPr>
                <w:rFonts w:cs="Arial"/>
                <w:color w:val="000000"/>
                <w:sz w:val="20"/>
                <w:szCs w:val="20"/>
              </w:rPr>
              <w:t>FOP row 17</w:t>
            </w:r>
          </w:p>
        </w:tc>
      </w:tr>
      <w:tr w:rsidR="00ED072D" w14:paraId="715C773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7F8CA9" w14:textId="77777777" w:rsidR="00ED072D" w:rsidRDefault="00ED072D" w:rsidP="009A1B11">
            <w:pPr>
              <w:jc w:val="center"/>
              <w:rPr>
                <w:rFonts w:cs="Arial"/>
                <w:color w:val="000000"/>
                <w:sz w:val="20"/>
                <w:szCs w:val="20"/>
              </w:rPr>
            </w:pPr>
            <w:r>
              <w:rPr>
                <w:rFonts w:cs="Arial"/>
                <w:color w:val="000000"/>
                <w:sz w:val="20"/>
                <w:szCs w:val="20"/>
              </w:rPr>
              <w:t>0x3C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440E8D"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EF2B4A" w14:textId="77777777" w:rsidR="00ED072D" w:rsidRDefault="00ED072D" w:rsidP="009A1B11">
            <w:pPr>
              <w:jc w:val="center"/>
              <w:rPr>
                <w:rFonts w:cs="Arial"/>
                <w:color w:val="000000"/>
                <w:sz w:val="20"/>
                <w:szCs w:val="20"/>
              </w:rPr>
            </w:pPr>
            <w:r>
              <w:rPr>
                <w:rFonts w:cs="Arial"/>
                <w:color w:val="000000"/>
                <w:sz w:val="20"/>
                <w:szCs w:val="20"/>
              </w:rPr>
              <w:t>FOP row 70</w:t>
            </w:r>
          </w:p>
        </w:tc>
      </w:tr>
      <w:tr w:rsidR="00ED072D" w14:paraId="0D2C63F7"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56882C" w14:textId="77777777" w:rsidR="00ED072D" w:rsidRDefault="00ED072D" w:rsidP="009A1B11">
            <w:pPr>
              <w:jc w:val="center"/>
              <w:rPr>
                <w:rFonts w:cs="Arial"/>
                <w:color w:val="000000"/>
                <w:sz w:val="20"/>
                <w:szCs w:val="20"/>
              </w:rPr>
            </w:pPr>
            <w:r>
              <w:rPr>
                <w:rFonts w:cs="Arial"/>
                <w:color w:val="000000"/>
                <w:sz w:val="20"/>
                <w:szCs w:val="20"/>
              </w:rPr>
              <w:t>0x3D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B2B7F5"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47FFC7" w14:textId="77777777" w:rsidR="00ED072D" w:rsidRDefault="00ED072D" w:rsidP="009A1B11">
            <w:pPr>
              <w:jc w:val="center"/>
              <w:rPr>
                <w:rFonts w:cs="Arial"/>
                <w:color w:val="000000"/>
                <w:sz w:val="20"/>
                <w:szCs w:val="20"/>
              </w:rPr>
            </w:pPr>
            <w:r>
              <w:rPr>
                <w:rFonts w:cs="Arial"/>
                <w:color w:val="000000"/>
                <w:sz w:val="20"/>
                <w:szCs w:val="20"/>
              </w:rPr>
              <w:t>FOP row 16</w:t>
            </w:r>
          </w:p>
        </w:tc>
      </w:tr>
      <w:tr w:rsidR="00ED072D" w14:paraId="0D4457E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3B911" w14:textId="77777777" w:rsidR="00ED072D" w:rsidRDefault="00ED072D" w:rsidP="009A1B11">
            <w:pPr>
              <w:jc w:val="center"/>
              <w:rPr>
                <w:rFonts w:cs="Arial"/>
                <w:color w:val="000000"/>
                <w:sz w:val="20"/>
                <w:szCs w:val="20"/>
              </w:rPr>
            </w:pPr>
            <w:r>
              <w:rPr>
                <w:rFonts w:cs="Arial"/>
                <w:color w:val="000000"/>
                <w:sz w:val="20"/>
                <w:szCs w:val="20"/>
              </w:rPr>
              <w:t>0x3E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DFC62C"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C26FB6" w14:textId="77777777" w:rsidR="00ED072D" w:rsidRDefault="00ED072D" w:rsidP="009A1B11">
            <w:pPr>
              <w:jc w:val="center"/>
              <w:rPr>
                <w:rFonts w:cs="Arial"/>
                <w:color w:val="000000"/>
                <w:sz w:val="20"/>
                <w:szCs w:val="20"/>
              </w:rPr>
            </w:pPr>
            <w:r>
              <w:rPr>
                <w:rFonts w:cs="Arial"/>
                <w:color w:val="000000"/>
                <w:sz w:val="20"/>
                <w:szCs w:val="20"/>
              </w:rPr>
              <w:t>FOP row 71</w:t>
            </w:r>
          </w:p>
        </w:tc>
      </w:tr>
      <w:tr w:rsidR="00ED072D" w14:paraId="77C7078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ED415E" w14:textId="77777777" w:rsidR="00ED072D" w:rsidRDefault="00ED072D" w:rsidP="009A1B11">
            <w:pPr>
              <w:jc w:val="center"/>
              <w:rPr>
                <w:rFonts w:cs="Arial"/>
                <w:color w:val="000000"/>
                <w:sz w:val="20"/>
                <w:szCs w:val="20"/>
              </w:rPr>
            </w:pPr>
            <w:r>
              <w:rPr>
                <w:rFonts w:cs="Arial"/>
                <w:color w:val="000000"/>
                <w:sz w:val="20"/>
                <w:szCs w:val="20"/>
              </w:rPr>
              <w:t>0x3F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F15DB5"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A4C930" w14:textId="77777777" w:rsidR="00ED072D" w:rsidRDefault="00ED072D" w:rsidP="009A1B11">
            <w:pPr>
              <w:jc w:val="center"/>
              <w:rPr>
                <w:rFonts w:cs="Arial"/>
                <w:color w:val="000000"/>
                <w:sz w:val="20"/>
                <w:szCs w:val="20"/>
              </w:rPr>
            </w:pPr>
            <w:r>
              <w:rPr>
                <w:rFonts w:cs="Arial"/>
                <w:color w:val="000000"/>
                <w:sz w:val="20"/>
                <w:szCs w:val="20"/>
              </w:rPr>
              <w:t>FOP row 15</w:t>
            </w:r>
          </w:p>
        </w:tc>
      </w:tr>
      <w:tr w:rsidR="00ED072D" w14:paraId="3C89256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77F499" w14:textId="77777777" w:rsidR="00ED072D" w:rsidRDefault="00ED072D" w:rsidP="009A1B11">
            <w:pPr>
              <w:jc w:val="center"/>
              <w:rPr>
                <w:rFonts w:cs="Arial"/>
                <w:color w:val="000000"/>
                <w:sz w:val="20"/>
                <w:szCs w:val="20"/>
              </w:rPr>
            </w:pPr>
            <w:r>
              <w:rPr>
                <w:rFonts w:cs="Arial"/>
                <w:color w:val="000000"/>
                <w:sz w:val="20"/>
                <w:szCs w:val="20"/>
              </w:rPr>
              <w:t>0x42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EF5A7C"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6F3D22" w14:textId="77777777" w:rsidR="00ED072D" w:rsidRDefault="00ED072D" w:rsidP="009A1B11">
            <w:pPr>
              <w:jc w:val="center"/>
              <w:rPr>
                <w:rFonts w:cs="Arial"/>
                <w:color w:val="000000"/>
                <w:sz w:val="20"/>
                <w:szCs w:val="20"/>
              </w:rPr>
            </w:pPr>
            <w:r>
              <w:rPr>
                <w:rFonts w:cs="Arial"/>
                <w:color w:val="000000"/>
                <w:sz w:val="20"/>
                <w:szCs w:val="20"/>
              </w:rPr>
              <w:t>FOP row 72</w:t>
            </w:r>
          </w:p>
        </w:tc>
      </w:tr>
      <w:tr w:rsidR="00ED072D" w14:paraId="5598B2D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6BE6F5" w14:textId="77777777" w:rsidR="00ED072D" w:rsidRDefault="00ED072D" w:rsidP="009A1B11">
            <w:pPr>
              <w:jc w:val="center"/>
              <w:rPr>
                <w:rFonts w:cs="Arial"/>
                <w:color w:val="000000"/>
                <w:sz w:val="20"/>
                <w:szCs w:val="20"/>
              </w:rPr>
            </w:pPr>
            <w:r>
              <w:rPr>
                <w:rFonts w:cs="Arial"/>
                <w:color w:val="000000"/>
                <w:sz w:val="20"/>
                <w:szCs w:val="20"/>
              </w:rPr>
              <w:t>0x43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883458"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4D112E" w14:textId="77777777" w:rsidR="00ED072D" w:rsidRDefault="00ED072D" w:rsidP="009A1B11">
            <w:pPr>
              <w:jc w:val="center"/>
              <w:rPr>
                <w:rFonts w:cs="Arial"/>
                <w:color w:val="000000"/>
                <w:sz w:val="20"/>
                <w:szCs w:val="20"/>
              </w:rPr>
            </w:pPr>
            <w:r>
              <w:rPr>
                <w:rFonts w:cs="Arial"/>
                <w:color w:val="000000"/>
                <w:sz w:val="20"/>
                <w:szCs w:val="20"/>
              </w:rPr>
              <w:t>FOP row 14</w:t>
            </w:r>
          </w:p>
        </w:tc>
      </w:tr>
      <w:tr w:rsidR="00ED072D" w14:paraId="5F757D7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1153CB" w14:textId="77777777" w:rsidR="00ED072D" w:rsidRDefault="00ED072D" w:rsidP="009A1B11">
            <w:pPr>
              <w:jc w:val="center"/>
              <w:rPr>
                <w:rFonts w:cs="Arial"/>
                <w:color w:val="000000"/>
                <w:sz w:val="20"/>
                <w:szCs w:val="20"/>
              </w:rPr>
            </w:pPr>
            <w:r>
              <w:rPr>
                <w:rFonts w:cs="Arial"/>
                <w:color w:val="000000"/>
                <w:sz w:val="20"/>
                <w:szCs w:val="20"/>
              </w:rPr>
              <w:lastRenderedPageBreak/>
              <w:t>0x44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C87859"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BDD3DB" w14:textId="77777777" w:rsidR="00ED072D" w:rsidRDefault="00ED072D" w:rsidP="009A1B11">
            <w:pPr>
              <w:jc w:val="center"/>
              <w:rPr>
                <w:rFonts w:cs="Arial"/>
                <w:color w:val="000000"/>
                <w:sz w:val="20"/>
                <w:szCs w:val="20"/>
              </w:rPr>
            </w:pPr>
            <w:r>
              <w:rPr>
                <w:rFonts w:cs="Arial"/>
                <w:color w:val="000000"/>
                <w:sz w:val="20"/>
                <w:szCs w:val="20"/>
              </w:rPr>
              <w:t>FOP row 73</w:t>
            </w:r>
          </w:p>
        </w:tc>
      </w:tr>
      <w:tr w:rsidR="00ED072D" w14:paraId="3CDFFB8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5BBA84" w14:textId="77777777" w:rsidR="00ED072D" w:rsidRDefault="00ED072D" w:rsidP="009A1B11">
            <w:pPr>
              <w:jc w:val="center"/>
              <w:rPr>
                <w:rFonts w:cs="Arial"/>
                <w:color w:val="000000"/>
                <w:sz w:val="20"/>
                <w:szCs w:val="20"/>
              </w:rPr>
            </w:pPr>
            <w:r>
              <w:rPr>
                <w:rFonts w:cs="Arial"/>
                <w:color w:val="000000"/>
                <w:sz w:val="20"/>
                <w:szCs w:val="20"/>
              </w:rPr>
              <w:t>0x45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0F23D6"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DE7FF7" w14:textId="77777777" w:rsidR="00ED072D" w:rsidRDefault="00ED072D" w:rsidP="009A1B11">
            <w:pPr>
              <w:jc w:val="center"/>
              <w:rPr>
                <w:rFonts w:cs="Arial"/>
                <w:color w:val="000000"/>
                <w:sz w:val="20"/>
                <w:szCs w:val="20"/>
              </w:rPr>
            </w:pPr>
            <w:r>
              <w:rPr>
                <w:rFonts w:cs="Arial"/>
                <w:color w:val="000000"/>
                <w:sz w:val="20"/>
                <w:szCs w:val="20"/>
              </w:rPr>
              <w:t>FOP row 13</w:t>
            </w:r>
          </w:p>
        </w:tc>
      </w:tr>
      <w:tr w:rsidR="00ED072D" w14:paraId="429CE5F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C21B5F" w14:textId="77777777" w:rsidR="00ED072D" w:rsidRDefault="00ED072D" w:rsidP="009A1B11">
            <w:pPr>
              <w:jc w:val="center"/>
              <w:rPr>
                <w:rFonts w:cs="Arial"/>
                <w:color w:val="000000"/>
                <w:sz w:val="20"/>
                <w:szCs w:val="20"/>
              </w:rPr>
            </w:pPr>
            <w:r>
              <w:rPr>
                <w:rFonts w:cs="Arial"/>
                <w:color w:val="000000"/>
                <w:sz w:val="20"/>
                <w:szCs w:val="20"/>
              </w:rPr>
              <w:t>0x46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A112D4"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5C5103" w14:textId="77777777" w:rsidR="00ED072D" w:rsidRDefault="00ED072D" w:rsidP="009A1B11">
            <w:pPr>
              <w:jc w:val="center"/>
              <w:rPr>
                <w:rFonts w:cs="Arial"/>
                <w:color w:val="000000"/>
                <w:sz w:val="20"/>
                <w:szCs w:val="20"/>
              </w:rPr>
            </w:pPr>
            <w:r>
              <w:rPr>
                <w:rFonts w:cs="Arial"/>
                <w:color w:val="000000"/>
                <w:sz w:val="20"/>
                <w:szCs w:val="20"/>
              </w:rPr>
              <w:t>FOP row 74</w:t>
            </w:r>
          </w:p>
        </w:tc>
      </w:tr>
      <w:tr w:rsidR="00ED072D" w14:paraId="5291D92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2FE52B" w14:textId="77777777" w:rsidR="00ED072D" w:rsidRDefault="00ED072D" w:rsidP="009A1B11">
            <w:pPr>
              <w:jc w:val="center"/>
              <w:rPr>
                <w:rFonts w:cs="Arial"/>
                <w:color w:val="000000"/>
                <w:sz w:val="20"/>
                <w:szCs w:val="20"/>
              </w:rPr>
            </w:pPr>
            <w:r>
              <w:rPr>
                <w:rFonts w:cs="Arial"/>
                <w:color w:val="000000"/>
                <w:sz w:val="20"/>
                <w:szCs w:val="20"/>
              </w:rPr>
              <w:t>0x47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775653"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376E5D" w14:textId="77777777" w:rsidR="00ED072D" w:rsidRDefault="00ED072D" w:rsidP="009A1B11">
            <w:pPr>
              <w:jc w:val="center"/>
              <w:rPr>
                <w:rFonts w:cs="Arial"/>
                <w:color w:val="000000"/>
                <w:sz w:val="20"/>
                <w:szCs w:val="20"/>
              </w:rPr>
            </w:pPr>
            <w:r>
              <w:rPr>
                <w:rFonts w:cs="Arial"/>
                <w:color w:val="000000"/>
                <w:sz w:val="20"/>
                <w:szCs w:val="20"/>
              </w:rPr>
              <w:t>FOP row 12</w:t>
            </w:r>
          </w:p>
        </w:tc>
      </w:tr>
      <w:tr w:rsidR="00ED072D" w14:paraId="4192406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456E3C" w14:textId="77777777" w:rsidR="00ED072D" w:rsidRDefault="00ED072D" w:rsidP="009A1B11">
            <w:pPr>
              <w:jc w:val="center"/>
              <w:rPr>
                <w:rFonts w:cs="Arial"/>
                <w:color w:val="000000"/>
                <w:sz w:val="20"/>
                <w:szCs w:val="20"/>
              </w:rPr>
            </w:pPr>
            <w:r>
              <w:rPr>
                <w:rFonts w:cs="Arial"/>
                <w:color w:val="000000"/>
                <w:sz w:val="20"/>
                <w:szCs w:val="20"/>
              </w:rPr>
              <w:t>0x48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A2DA4D"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9D8207" w14:textId="77777777" w:rsidR="00ED072D" w:rsidRDefault="00ED072D" w:rsidP="009A1B11">
            <w:pPr>
              <w:jc w:val="center"/>
              <w:rPr>
                <w:rFonts w:cs="Arial"/>
                <w:color w:val="000000"/>
                <w:sz w:val="20"/>
                <w:szCs w:val="20"/>
              </w:rPr>
            </w:pPr>
            <w:r>
              <w:rPr>
                <w:rFonts w:cs="Arial"/>
                <w:color w:val="000000"/>
                <w:sz w:val="20"/>
                <w:szCs w:val="20"/>
              </w:rPr>
              <w:t>FOP row 75</w:t>
            </w:r>
          </w:p>
        </w:tc>
      </w:tr>
      <w:tr w:rsidR="00ED072D" w14:paraId="75C807A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BC8A34" w14:textId="77777777" w:rsidR="00ED072D" w:rsidRDefault="00ED072D" w:rsidP="009A1B11">
            <w:pPr>
              <w:jc w:val="center"/>
              <w:rPr>
                <w:rFonts w:cs="Arial"/>
                <w:color w:val="000000"/>
                <w:sz w:val="20"/>
                <w:szCs w:val="20"/>
              </w:rPr>
            </w:pPr>
            <w:r>
              <w:rPr>
                <w:rFonts w:cs="Arial"/>
                <w:color w:val="000000"/>
                <w:sz w:val="20"/>
                <w:szCs w:val="20"/>
              </w:rPr>
              <w:t>0x49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0EB2E0"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F107E0" w14:textId="77777777" w:rsidR="00ED072D" w:rsidRDefault="00ED072D" w:rsidP="009A1B11">
            <w:pPr>
              <w:jc w:val="center"/>
              <w:rPr>
                <w:rFonts w:cs="Arial"/>
                <w:color w:val="000000"/>
                <w:sz w:val="20"/>
                <w:szCs w:val="20"/>
              </w:rPr>
            </w:pPr>
            <w:r>
              <w:rPr>
                <w:rFonts w:cs="Arial"/>
                <w:color w:val="000000"/>
                <w:sz w:val="20"/>
                <w:szCs w:val="20"/>
              </w:rPr>
              <w:t>FOP row 11</w:t>
            </w:r>
          </w:p>
        </w:tc>
      </w:tr>
      <w:tr w:rsidR="00ED072D" w14:paraId="3DAEE17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DB2F86" w14:textId="77777777" w:rsidR="00ED072D" w:rsidRDefault="00ED072D" w:rsidP="009A1B11">
            <w:pPr>
              <w:jc w:val="center"/>
              <w:rPr>
                <w:rFonts w:cs="Arial"/>
                <w:color w:val="000000"/>
                <w:sz w:val="20"/>
                <w:szCs w:val="20"/>
              </w:rPr>
            </w:pPr>
            <w:r>
              <w:rPr>
                <w:rFonts w:cs="Arial"/>
                <w:color w:val="000000"/>
                <w:sz w:val="20"/>
                <w:szCs w:val="20"/>
              </w:rPr>
              <w:t>0x4A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BAD9A9"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3CE1CA" w14:textId="77777777" w:rsidR="00ED072D" w:rsidRDefault="00ED072D" w:rsidP="009A1B11">
            <w:pPr>
              <w:jc w:val="center"/>
              <w:rPr>
                <w:rFonts w:cs="Arial"/>
                <w:color w:val="000000"/>
                <w:sz w:val="20"/>
                <w:szCs w:val="20"/>
              </w:rPr>
            </w:pPr>
            <w:r>
              <w:rPr>
                <w:rFonts w:cs="Arial"/>
                <w:color w:val="000000"/>
                <w:sz w:val="20"/>
                <w:szCs w:val="20"/>
              </w:rPr>
              <w:t>FOP row 76</w:t>
            </w:r>
          </w:p>
        </w:tc>
      </w:tr>
      <w:tr w:rsidR="00ED072D" w14:paraId="224ECC0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0C7F53" w14:textId="77777777" w:rsidR="00ED072D" w:rsidRDefault="00ED072D" w:rsidP="009A1B11">
            <w:pPr>
              <w:jc w:val="center"/>
              <w:rPr>
                <w:rFonts w:cs="Arial"/>
                <w:color w:val="000000"/>
                <w:sz w:val="20"/>
                <w:szCs w:val="20"/>
              </w:rPr>
            </w:pPr>
            <w:r>
              <w:rPr>
                <w:rFonts w:cs="Arial"/>
                <w:color w:val="000000"/>
                <w:sz w:val="20"/>
                <w:szCs w:val="20"/>
              </w:rPr>
              <w:t>0x4B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7D7EF9"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CFEFC" w14:textId="77777777" w:rsidR="00ED072D" w:rsidRDefault="00ED072D" w:rsidP="009A1B11">
            <w:pPr>
              <w:jc w:val="center"/>
              <w:rPr>
                <w:rFonts w:cs="Arial"/>
                <w:color w:val="000000"/>
                <w:sz w:val="20"/>
                <w:szCs w:val="20"/>
              </w:rPr>
            </w:pPr>
            <w:r>
              <w:rPr>
                <w:rFonts w:cs="Arial"/>
                <w:color w:val="000000"/>
                <w:sz w:val="20"/>
                <w:szCs w:val="20"/>
              </w:rPr>
              <w:t>FOP row 10</w:t>
            </w:r>
          </w:p>
        </w:tc>
      </w:tr>
      <w:tr w:rsidR="00ED072D" w14:paraId="32124C6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F546FD" w14:textId="77777777" w:rsidR="00ED072D" w:rsidRDefault="00ED072D" w:rsidP="009A1B11">
            <w:pPr>
              <w:jc w:val="center"/>
              <w:rPr>
                <w:rFonts w:cs="Arial"/>
                <w:color w:val="000000"/>
                <w:sz w:val="20"/>
                <w:szCs w:val="20"/>
              </w:rPr>
            </w:pPr>
            <w:r>
              <w:rPr>
                <w:rFonts w:cs="Arial"/>
                <w:color w:val="000000"/>
                <w:sz w:val="20"/>
                <w:szCs w:val="20"/>
              </w:rPr>
              <w:t>0x4C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B11EB8"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F44546" w14:textId="77777777" w:rsidR="00ED072D" w:rsidRDefault="00ED072D" w:rsidP="009A1B11">
            <w:pPr>
              <w:jc w:val="center"/>
              <w:rPr>
                <w:rFonts w:cs="Arial"/>
                <w:color w:val="000000"/>
                <w:sz w:val="20"/>
                <w:szCs w:val="20"/>
              </w:rPr>
            </w:pPr>
            <w:r>
              <w:rPr>
                <w:rFonts w:cs="Arial"/>
                <w:color w:val="000000"/>
                <w:sz w:val="20"/>
                <w:szCs w:val="20"/>
              </w:rPr>
              <w:t>FOP row 77</w:t>
            </w:r>
          </w:p>
        </w:tc>
      </w:tr>
      <w:tr w:rsidR="00ED072D" w14:paraId="6AB653C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09A0DA" w14:textId="77777777" w:rsidR="00ED072D" w:rsidRDefault="00ED072D" w:rsidP="009A1B11">
            <w:pPr>
              <w:jc w:val="center"/>
              <w:rPr>
                <w:rFonts w:cs="Arial"/>
                <w:color w:val="000000"/>
                <w:sz w:val="20"/>
                <w:szCs w:val="20"/>
              </w:rPr>
            </w:pPr>
            <w:r>
              <w:rPr>
                <w:rFonts w:cs="Arial"/>
                <w:color w:val="000000"/>
                <w:sz w:val="20"/>
                <w:szCs w:val="20"/>
              </w:rPr>
              <w:t>0x4D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6C7CBA"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9A186" w14:textId="77777777" w:rsidR="00ED072D" w:rsidRDefault="00ED072D" w:rsidP="009A1B11">
            <w:pPr>
              <w:jc w:val="center"/>
              <w:rPr>
                <w:rFonts w:cs="Arial"/>
                <w:color w:val="000000"/>
                <w:sz w:val="20"/>
                <w:szCs w:val="20"/>
              </w:rPr>
            </w:pPr>
            <w:r>
              <w:rPr>
                <w:rFonts w:cs="Arial"/>
                <w:color w:val="000000"/>
                <w:sz w:val="20"/>
                <w:szCs w:val="20"/>
              </w:rPr>
              <w:t>FOP row 9</w:t>
            </w:r>
          </w:p>
        </w:tc>
      </w:tr>
      <w:tr w:rsidR="00ED072D" w14:paraId="1A79E95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B867FB" w14:textId="77777777" w:rsidR="00ED072D" w:rsidRDefault="00ED072D" w:rsidP="009A1B11">
            <w:pPr>
              <w:jc w:val="center"/>
              <w:rPr>
                <w:rFonts w:cs="Arial"/>
                <w:color w:val="000000"/>
                <w:sz w:val="20"/>
                <w:szCs w:val="20"/>
              </w:rPr>
            </w:pPr>
            <w:r>
              <w:rPr>
                <w:rFonts w:cs="Arial"/>
                <w:color w:val="000000"/>
                <w:sz w:val="20"/>
                <w:szCs w:val="20"/>
              </w:rPr>
              <w:t>0x4E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7A09F6"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DCECEC" w14:textId="77777777" w:rsidR="00ED072D" w:rsidRDefault="00ED072D" w:rsidP="009A1B11">
            <w:pPr>
              <w:jc w:val="center"/>
              <w:rPr>
                <w:rFonts w:cs="Arial"/>
                <w:color w:val="000000"/>
                <w:sz w:val="20"/>
                <w:szCs w:val="20"/>
              </w:rPr>
            </w:pPr>
            <w:r>
              <w:rPr>
                <w:rFonts w:cs="Arial"/>
                <w:color w:val="000000"/>
                <w:sz w:val="20"/>
                <w:szCs w:val="20"/>
              </w:rPr>
              <w:t>FOP row 78</w:t>
            </w:r>
          </w:p>
        </w:tc>
      </w:tr>
      <w:tr w:rsidR="00ED072D" w14:paraId="46B10D2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F851CB" w14:textId="77777777" w:rsidR="00ED072D" w:rsidRDefault="00ED072D" w:rsidP="009A1B11">
            <w:pPr>
              <w:jc w:val="center"/>
              <w:rPr>
                <w:rFonts w:cs="Arial"/>
                <w:color w:val="000000"/>
                <w:sz w:val="20"/>
                <w:szCs w:val="20"/>
              </w:rPr>
            </w:pPr>
            <w:r>
              <w:rPr>
                <w:rFonts w:cs="Arial"/>
                <w:color w:val="000000"/>
                <w:sz w:val="20"/>
                <w:szCs w:val="20"/>
              </w:rPr>
              <w:t>0x4F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6A745"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2BE9B2" w14:textId="77777777" w:rsidR="00ED072D" w:rsidRDefault="00ED072D" w:rsidP="009A1B11">
            <w:pPr>
              <w:jc w:val="center"/>
              <w:rPr>
                <w:rFonts w:cs="Arial"/>
                <w:color w:val="000000"/>
                <w:sz w:val="20"/>
                <w:szCs w:val="20"/>
              </w:rPr>
            </w:pPr>
            <w:r>
              <w:rPr>
                <w:rFonts w:cs="Arial"/>
                <w:color w:val="000000"/>
                <w:sz w:val="20"/>
                <w:szCs w:val="20"/>
              </w:rPr>
              <w:t>FOP row 8</w:t>
            </w:r>
          </w:p>
        </w:tc>
      </w:tr>
      <w:tr w:rsidR="00ED072D" w14:paraId="2A15FE0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5299EB" w14:textId="77777777" w:rsidR="00ED072D" w:rsidRDefault="00ED072D" w:rsidP="009A1B11">
            <w:pPr>
              <w:jc w:val="center"/>
              <w:rPr>
                <w:rFonts w:cs="Arial"/>
                <w:color w:val="000000"/>
                <w:sz w:val="20"/>
                <w:szCs w:val="20"/>
              </w:rPr>
            </w:pPr>
            <w:r>
              <w:rPr>
                <w:rFonts w:cs="Arial"/>
                <w:color w:val="000000"/>
                <w:sz w:val="20"/>
                <w:szCs w:val="20"/>
              </w:rPr>
              <w:t>0x52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E78372"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AA734C" w14:textId="77777777" w:rsidR="00ED072D" w:rsidRDefault="00ED072D" w:rsidP="009A1B11">
            <w:pPr>
              <w:jc w:val="center"/>
              <w:rPr>
                <w:rFonts w:cs="Arial"/>
                <w:color w:val="000000"/>
                <w:sz w:val="20"/>
                <w:szCs w:val="20"/>
              </w:rPr>
            </w:pPr>
            <w:r>
              <w:rPr>
                <w:rFonts w:cs="Arial"/>
                <w:color w:val="000000"/>
                <w:sz w:val="20"/>
                <w:szCs w:val="20"/>
              </w:rPr>
              <w:t>FOP row 79</w:t>
            </w:r>
          </w:p>
        </w:tc>
      </w:tr>
      <w:tr w:rsidR="00ED072D" w14:paraId="2DEFDBD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BE4C93" w14:textId="77777777" w:rsidR="00ED072D" w:rsidRDefault="00ED072D" w:rsidP="009A1B11">
            <w:pPr>
              <w:jc w:val="center"/>
              <w:rPr>
                <w:rFonts w:cs="Arial"/>
                <w:color w:val="000000"/>
                <w:sz w:val="20"/>
                <w:szCs w:val="20"/>
              </w:rPr>
            </w:pPr>
            <w:r>
              <w:rPr>
                <w:rFonts w:cs="Arial"/>
                <w:color w:val="000000"/>
                <w:sz w:val="20"/>
                <w:szCs w:val="20"/>
              </w:rPr>
              <w:t>0x53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8C5F92"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3B3868" w14:textId="77777777" w:rsidR="00ED072D" w:rsidRDefault="00ED072D" w:rsidP="009A1B11">
            <w:pPr>
              <w:jc w:val="center"/>
              <w:rPr>
                <w:rFonts w:cs="Arial"/>
                <w:color w:val="000000"/>
                <w:sz w:val="20"/>
                <w:szCs w:val="20"/>
              </w:rPr>
            </w:pPr>
            <w:r>
              <w:rPr>
                <w:rFonts w:cs="Arial"/>
                <w:color w:val="000000"/>
                <w:sz w:val="20"/>
                <w:szCs w:val="20"/>
              </w:rPr>
              <w:t>FOP row 7</w:t>
            </w:r>
          </w:p>
        </w:tc>
      </w:tr>
      <w:tr w:rsidR="00ED072D" w14:paraId="436A662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D20D83" w14:textId="77777777" w:rsidR="00ED072D" w:rsidRDefault="00ED072D" w:rsidP="009A1B11">
            <w:pPr>
              <w:jc w:val="center"/>
              <w:rPr>
                <w:rFonts w:cs="Arial"/>
                <w:color w:val="000000"/>
                <w:sz w:val="20"/>
                <w:szCs w:val="20"/>
              </w:rPr>
            </w:pPr>
            <w:r>
              <w:rPr>
                <w:rFonts w:cs="Arial"/>
                <w:color w:val="000000"/>
                <w:sz w:val="20"/>
                <w:szCs w:val="20"/>
              </w:rPr>
              <w:t>0x54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5D5A31"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59F075" w14:textId="77777777" w:rsidR="00ED072D" w:rsidRDefault="00ED072D" w:rsidP="009A1B11">
            <w:pPr>
              <w:jc w:val="center"/>
              <w:rPr>
                <w:rFonts w:cs="Arial"/>
                <w:color w:val="000000"/>
                <w:sz w:val="20"/>
                <w:szCs w:val="20"/>
              </w:rPr>
            </w:pPr>
            <w:r>
              <w:rPr>
                <w:rFonts w:cs="Arial"/>
                <w:color w:val="000000"/>
                <w:sz w:val="20"/>
                <w:szCs w:val="20"/>
              </w:rPr>
              <w:t>FOP row 80</w:t>
            </w:r>
          </w:p>
        </w:tc>
      </w:tr>
      <w:tr w:rsidR="00ED072D" w14:paraId="7B86D4D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DD17F1" w14:textId="77777777" w:rsidR="00ED072D" w:rsidRDefault="00ED072D" w:rsidP="009A1B11">
            <w:pPr>
              <w:jc w:val="center"/>
              <w:rPr>
                <w:rFonts w:cs="Arial"/>
                <w:color w:val="000000"/>
                <w:sz w:val="20"/>
                <w:szCs w:val="20"/>
              </w:rPr>
            </w:pPr>
            <w:r>
              <w:rPr>
                <w:rFonts w:cs="Arial"/>
                <w:color w:val="000000"/>
                <w:sz w:val="20"/>
                <w:szCs w:val="20"/>
              </w:rPr>
              <w:t>0x55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EC607A"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3DFFB1" w14:textId="77777777" w:rsidR="00ED072D" w:rsidRDefault="00ED072D" w:rsidP="009A1B11">
            <w:pPr>
              <w:jc w:val="center"/>
              <w:rPr>
                <w:rFonts w:cs="Arial"/>
                <w:color w:val="000000"/>
                <w:sz w:val="20"/>
                <w:szCs w:val="20"/>
              </w:rPr>
            </w:pPr>
            <w:r>
              <w:rPr>
                <w:rFonts w:cs="Arial"/>
                <w:color w:val="000000"/>
                <w:sz w:val="20"/>
                <w:szCs w:val="20"/>
              </w:rPr>
              <w:t>FOP row 6</w:t>
            </w:r>
          </w:p>
        </w:tc>
      </w:tr>
      <w:tr w:rsidR="00ED072D" w14:paraId="220C50E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9FDDAB" w14:textId="77777777" w:rsidR="00ED072D" w:rsidRDefault="00ED072D" w:rsidP="009A1B11">
            <w:pPr>
              <w:jc w:val="center"/>
              <w:rPr>
                <w:rFonts w:cs="Arial"/>
                <w:color w:val="000000"/>
                <w:sz w:val="20"/>
                <w:szCs w:val="20"/>
              </w:rPr>
            </w:pPr>
            <w:r>
              <w:rPr>
                <w:rFonts w:cs="Arial"/>
                <w:color w:val="000000"/>
                <w:sz w:val="20"/>
                <w:szCs w:val="20"/>
              </w:rPr>
              <w:t>0x56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07F7B5"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B6CE12" w14:textId="77777777" w:rsidR="00ED072D" w:rsidRDefault="00ED072D" w:rsidP="009A1B11">
            <w:pPr>
              <w:jc w:val="center"/>
              <w:rPr>
                <w:rFonts w:cs="Arial"/>
                <w:color w:val="000000"/>
                <w:sz w:val="20"/>
                <w:szCs w:val="20"/>
              </w:rPr>
            </w:pPr>
            <w:r>
              <w:rPr>
                <w:rFonts w:cs="Arial"/>
                <w:color w:val="000000"/>
                <w:sz w:val="20"/>
                <w:szCs w:val="20"/>
              </w:rPr>
              <w:t>FOP row 81</w:t>
            </w:r>
          </w:p>
        </w:tc>
      </w:tr>
      <w:tr w:rsidR="00ED072D" w14:paraId="7441A1E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89330B" w14:textId="77777777" w:rsidR="00ED072D" w:rsidRDefault="00ED072D" w:rsidP="009A1B11">
            <w:pPr>
              <w:jc w:val="center"/>
              <w:rPr>
                <w:rFonts w:cs="Arial"/>
                <w:color w:val="000000"/>
                <w:sz w:val="20"/>
                <w:szCs w:val="20"/>
              </w:rPr>
            </w:pPr>
            <w:r>
              <w:rPr>
                <w:rFonts w:cs="Arial"/>
                <w:color w:val="000000"/>
                <w:sz w:val="20"/>
                <w:szCs w:val="20"/>
              </w:rPr>
              <w:t>0x57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780783"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C4F040" w14:textId="77777777" w:rsidR="00ED072D" w:rsidRDefault="00ED072D" w:rsidP="009A1B11">
            <w:pPr>
              <w:jc w:val="center"/>
              <w:rPr>
                <w:rFonts w:cs="Arial"/>
                <w:color w:val="000000"/>
                <w:sz w:val="20"/>
                <w:szCs w:val="20"/>
              </w:rPr>
            </w:pPr>
            <w:r>
              <w:rPr>
                <w:rFonts w:cs="Arial"/>
                <w:color w:val="000000"/>
                <w:sz w:val="20"/>
                <w:szCs w:val="20"/>
              </w:rPr>
              <w:t>FOP row 5</w:t>
            </w:r>
          </w:p>
        </w:tc>
      </w:tr>
      <w:tr w:rsidR="00ED072D" w14:paraId="7F48BE6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ED5F9C" w14:textId="77777777" w:rsidR="00ED072D" w:rsidRDefault="00ED072D" w:rsidP="009A1B11">
            <w:pPr>
              <w:jc w:val="center"/>
              <w:rPr>
                <w:rFonts w:cs="Arial"/>
                <w:color w:val="000000"/>
                <w:sz w:val="20"/>
                <w:szCs w:val="20"/>
              </w:rPr>
            </w:pPr>
            <w:r>
              <w:rPr>
                <w:rFonts w:cs="Arial"/>
                <w:color w:val="000000"/>
                <w:sz w:val="20"/>
                <w:szCs w:val="20"/>
              </w:rPr>
              <w:t>0x58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798FCD"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8EAB26" w14:textId="77777777" w:rsidR="00ED072D" w:rsidRDefault="00ED072D" w:rsidP="009A1B11">
            <w:pPr>
              <w:jc w:val="center"/>
              <w:rPr>
                <w:rFonts w:cs="Arial"/>
                <w:color w:val="000000"/>
                <w:sz w:val="20"/>
                <w:szCs w:val="20"/>
              </w:rPr>
            </w:pPr>
            <w:r>
              <w:rPr>
                <w:rFonts w:cs="Arial"/>
                <w:color w:val="000000"/>
                <w:sz w:val="20"/>
                <w:szCs w:val="20"/>
              </w:rPr>
              <w:t>FOP row 82</w:t>
            </w:r>
          </w:p>
        </w:tc>
      </w:tr>
      <w:tr w:rsidR="00ED072D" w14:paraId="18DAEF9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E2B79" w14:textId="77777777" w:rsidR="00ED072D" w:rsidRDefault="00ED072D" w:rsidP="009A1B11">
            <w:pPr>
              <w:jc w:val="center"/>
              <w:rPr>
                <w:rFonts w:cs="Arial"/>
                <w:color w:val="000000"/>
                <w:sz w:val="20"/>
                <w:szCs w:val="20"/>
              </w:rPr>
            </w:pPr>
            <w:r>
              <w:rPr>
                <w:rFonts w:cs="Arial"/>
                <w:color w:val="000000"/>
                <w:sz w:val="20"/>
                <w:szCs w:val="20"/>
              </w:rPr>
              <w:t>0x59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968CB6"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A0EE18" w14:textId="77777777" w:rsidR="00ED072D" w:rsidRDefault="00ED072D" w:rsidP="009A1B11">
            <w:pPr>
              <w:jc w:val="center"/>
              <w:rPr>
                <w:rFonts w:cs="Arial"/>
                <w:color w:val="000000"/>
                <w:sz w:val="20"/>
                <w:szCs w:val="20"/>
              </w:rPr>
            </w:pPr>
            <w:r>
              <w:rPr>
                <w:rFonts w:cs="Arial"/>
                <w:color w:val="000000"/>
                <w:sz w:val="20"/>
                <w:szCs w:val="20"/>
              </w:rPr>
              <w:t>FOP row 4</w:t>
            </w:r>
          </w:p>
        </w:tc>
      </w:tr>
      <w:tr w:rsidR="00ED072D" w14:paraId="2F0CC92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26BB77" w14:textId="77777777" w:rsidR="00ED072D" w:rsidRDefault="00ED072D" w:rsidP="009A1B11">
            <w:pPr>
              <w:jc w:val="center"/>
              <w:rPr>
                <w:rFonts w:cs="Arial"/>
                <w:color w:val="000000"/>
                <w:sz w:val="20"/>
                <w:szCs w:val="20"/>
              </w:rPr>
            </w:pPr>
            <w:r>
              <w:rPr>
                <w:rFonts w:cs="Arial"/>
                <w:color w:val="000000"/>
                <w:sz w:val="20"/>
                <w:szCs w:val="20"/>
              </w:rPr>
              <w:t>0x5A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F299E0"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05F173" w14:textId="77777777" w:rsidR="00ED072D" w:rsidRDefault="00ED072D" w:rsidP="009A1B11">
            <w:pPr>
              <w:jc w:val="center"/>
              <w:rPr>
                <w:rFonts w:cs="Arial"/>
                <w:color w:val="000000"/>
                <w:sz w:val="20"/>
                <w:szCs w:val="20"/>
              </w:rPr>
            </w:pPr>
            <w:r>
              <w:rPr>
                <w:rFonts w:cs="Arial"/>
                <w:color w:val="000000"/>
                <w:sz w:val="20"/>
                <w:szCs w:val="20"/>
              </w:rPr>
              <w:t>FOP row 83</w:t>
            </w:r>
          </w:p>
        </w:tc>
      </w:tr>
      <w:tr w:rsidR="00ED072D" w14:paraId="640F5FA1"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8CD6AD" w14:textId="77777777" w:rsidR="00ED072D" w:rsidRDefault="00ED072D" w:rsidP="009A1B11">
            <w:pPr>
              <w:jc w:val="center"/>
              <w:rPr>
                <w:rFonts w:cs="Arial"/>
                <w:color w:val="000000"/>
                <w:sz w:val="20"/>
                <w:szCs w:val="20"/>
              </w:rPr>
            </w:pPr>
            <w:r>
              <w:rPr>
                <w:rFonts w:cs="Arial"/>
                <w:color w:val="000000"/>
                <w:sz w:val="20"/>
                <w:szCs w:val="20"/>
              </w:rPr>
              <w:t>0x5B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145C99"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314ACD" w14:textId="77777777" w:rsidR="00ED072D" w:rsidRDefault="00ED072D" w:rsidP="009A1B11">
            <w:pPr>
              <w:jc w:val="center"/>
              <w:rPr>
                <w:rFonts w:cs="Arial"/>
                <w:color w:val="000000"/>
                <w:sz w:val="20"/>
                <w:szCs w:val="20"/>
              </w:rPr>
            </w:pPr>
            <w:r>
              <w:rPr>
                <w:rFonts w:cs="Arial"/>
                <w:color w:val="000000"/>
                <w:sz w:val="20"/>
                <w:szCs w:val="20"/>
              </w:rPr>
              <w:t>FOP row 3</w:t>
            </w:r>
          </w:p>
        </w:tc>
      </w:tr>
      <w:tr w:rsidR="00ED072D" w14:paraId="155642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D4966E" w14:textId="77777777" w:rsidR="00ED072D" w:rsidRDefault="00ED072D" w:rsidP="009A1B11">
            <w:pPr>
              <w:jc w:val="center"/>
              <w:rPr>
                <w:rFonts w:cs="Arial"/>
                <w:color w:val="000000"/>
                <w:sz w:val="20"/>
                <w:szCs w:val="20"/>
              </w:rPr>
            </w:pPr>
            <w:r>
              <w:rPr>
                <w:rFonts w:cs="Arial"/>
                <w:color w:val="000000"/>
                <w:sz w:val="20"/>
                <w:szCs w:val="20"/>
              </w:rPr>
              <w:t>0x5C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9BC5DD"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41]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028932" w14:textId="77777777" w:rsidR="00ED072D" w:rsidRDefault="00ED072D" w:rsidP="009A1B11">
            <w:pPr>
              <w:jc w:val="center"/>
              <w:rPr>
                <w:rFonts w:cs="Arial"/>
                <w:color w:val="000000"/>
                <w:sz w:val="20"/>
                <w:szCs w:val="20"/>
              </w:rPr>
            </w:pPr>
            <w:r>
              <w:rPr>
                <w:rFonts w:cs="Arial"/>
                <w:color w:val="000000"/>
                <w:sz w:val="20"/>
                <w:szCs w:val="20"/>
              </w:rPr>
              <w:t>FOP row 84</w:t>
            </w:r>
          </w:p>
        </w:tc>
      </w:tr>
      <w:tr w:rsidR="00ED072D" w14:paraId="44DAFAD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3540F7" w14:textId="77777777" w:rsidR="00ED072D" w:rsidRDefault="00ED072D" w:rsidP="009A1B11">
            <w:pPr>
              <w:jc w:val="center"/>
              <w:rPr>
                <w:rFonts w:cs="Arial"/>
                <w:color w:val="000000"/>
                <w:sz w:val="20"/>
                <w:szCs w:val="20"/>
              </w:rPr>
            </w:pPr>
            <w:r>
              <w:rPr>
                <w:rFonts w:cs="Arial"/>
                <w:color w:val="000000"/>
                <w:sz w:val="20"/>
                <w:szCs w:val="20"/>
              </w:rPr>
              <w:t>0x5D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A194C"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-41]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796315" w14:textId="77777777" w:rsidR="00ED072D" w:rsidRDefault="00ED072D" w:rsidP="009A1B11">
            <w:pPr>
              <w:jc w:val="center"/>
              <w:rPr>
                <w:rFonts w:cs="Arial"/>
                <w:color w:val="000000"/>
                <w:sz w:val="20"/>
                <w:szCs w:val="20"/>
              </w:rPr>
            </w:pPr>
            <w:r>
              <w:rPr>
                <w:rFonts w:cs="Arial"/>
                <w:color w:val="000000"/>
                <w:sz w:val="20"/>
                <w:szCs w:val="20"/>
              </w:rPr>
              <w:t>FOP row 2</w:t>
            </w:r>
          </w:p>
        </w:tc>
      </w:tr>
      <w:tr w:rsidR="00ED072D" w14:paraId="3BB29A1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D4E3C4" w14:textId="77777777" w:rsidR="00ED072D" w:rsidRDefault="00ED072D" w:rsidP="009A1B11">
            <w:pPr>
              <w:jc w:val="center"/>
              <w:rPr>
                <w:rFonts w:cs="Arial"/>
                <w:color w:val="000000"/>
                <w:sz w:val="20"/>
                <w:szCs w:val="20"/>
              </w:rPr>
            </w:pPr>
            <w:r>
              <w:rPr>
                <w:rFonts w:cs="Arial"/>
                <w:color w:val="000000"/>
                <w:sz w:val="20"/>
                <w:szCs w:val="20"/>
              </w:rPr>
              <w:t>0x5E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32A6C0"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33F7B4" w14:textId="77777777" w:rsidR="00ED072D" w:rsidRDefault="00ED072D" w:rsidP="009A1B11">
            <w:pPr>
              <w:jc w:val="center"/>
              <w:rPr>
                <w:rFonts w:cs="Arial"/>
                <w:color w:val="000000"/>
                <w:sz w:val="20"/>
                <w:szCs w:val="20"/>
              </w:rPr>
            </w:pPr>
            <w:r>
              <w:rPr>
                <w:rFonts w:cs="Arial"/>
                <w:color w:val="000000"/>
                <w:sz w:val="20"/>
                <w:szCs w:val="20"/>
              </w:rPr>
              <w:t>FOP row 85</w:t>
            </w:r>
          </w:p>
        </w:tc>
      </w:tr>
      <w:tr w:rsidR="00ED072D" w14:paraId="3879162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CD6AAC" w14:textId="77777777" w:rsidR="00ED072D" w:rsidRDefault="00ED072D" w:rsidP="009A1B11">
            <w:pPr>
              <w:jc w:val="center"/>
              <w:rPr>
                <w:rFonts w:cs="Arial"/>
                <w:color w:val="000000"/>
                <w:sz w:val="20"/>
                <w:szCs w:val="20"/>
              </w:rPr>
            </w:pPr>
            <w:r>
              <w:rPr>
                <w:rFonts w:cs="Arial"/>
                <w:color w:val="000000"/>
                <w:sz w:val="20"/>
                <w:szCs w:val="20"/>
              </w:rPr>
              <w:t>0x5F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8222EC" w14:textId="77777777" w:rsidR="00ED072D" w:rsidRDefault="00ED072D" w:rsidP="009A1B11">
            <w:pPr>
              <w:jc w:val="center"/>
              <w:rPr>
                <w:rFonts w:cs="Arial"/>
                <w:color w:val="000000"/>
                <w:sz w:val="20"/>
                <w:szCs w:val="20"/>
              </w:rPr>
            </w:pPr>
            <w:proofErr w:type="gramStart"/>
            <w:r>
              <w:rPr>
                <w:rFonts w:cs="Arial"/>
                <w:color w:val="000000"/>
                <w:sz w:val="20"/>
                <w:szCs w:val="20"/>
              </w:rPr>
              <w:t>P[</w:t>
            </w:r>
            <w:proofErr w:type="gramEnd"/>
            <w:r>
              <w:rPr>
                <w:rFonts w:cs="Arial"/>
                <w:color w:val="000000"/>
                <w:sz w:val="20"/>
                <w:szCs w:val="20"/>
              </w:rPr>
              <w:t>-42]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829ACB" w14:textId="77777777" w:rsidR="00ED072D" w:rsidRDefault="00ED072D" w:rsidP="009A1B11">
            <w:pPr>
              <w:jc w:val="center"/>
              <w:rPr>
                <w:rFonts w:cs="Arial"/>
                <w:color w:val="000000"/>
                <w:sz w:val="20"/>
                <w:szCs w:val="20"/>
              </w:rPr>
            </w:pPr>
            <w:r>
              <w:rPr>
                <w:rFonts w:cs="Arial"/>
                <w:color w:val="000000"/>
                <w:sz w:val="20"/>
                <w:szCs w:val="20"/>
              </w:rPr>
              <w:t>FOP row 1</w:t>
            </w:r>
          </w:p>
        </w:tc>
      </w:tr>
      <w:tr w:rsidR="00ED072D" w14:paraId="4230D3B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5440D9" w14:textId="77777777" w:rsidR="00ED072D" w:rsidRDefault="00ED072D" w:rsidP="009A1B11">
            <w:pPr>
              <w:jc w:val="center"/>
              <w:rPr>
                <w:rFonts w:cs="Arial"/>
                <w:color w:val="000000"/>
                <w:sz w:val="20"/>
                <w:szCs w:val="20"/>
              </w:rPr>
            </w:pPr>
            <w:r>
              <w:rPr>
                <w:rFonts w:cs="Arial"/>
                <w:color w:val="000000"/>
                <w:sz w:val="20"/>
                <w:szCs w:val="20"/>
              </w:rPr>
              <w:t>0x60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487469" w14:textId="77777777" w:rsidR="00ED072D" w:rsidRDefault="00ED072D" w:rsidP="009A1B11">
            <w:pPr>
              <w:jc w:val="center"/>
              <w:rPr>
                <w:rFonts w:cs="Arial"/>
                <w:color w:val="000000"/>
                <w:sz w:val="20"/>
                <w:szCs w:val="20"/>
              </w:rPr>
            </w:pPr>
            <w:r>
              <w:rPr>
                <w:rFonts w:cs="Arial"/>
                <w:color w:val="000000"/>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A6C719" w14:textId="77777777" w:rsidR="00ED072D" w:rsidRDefault="00ED072D" w:rsidP="009A1B11">
            <w:pPr>
              <w:jc w:val="center"/>
              <w:rPr>
                <w:rFonts w:cs="Arial"/>
                <w:color w:val="000000"/>
                <w:sz w:val="20"/>
                <w:szCs w:val="20"/>
              </w:rPr>
            </w:pPr>
            <w:r>
              <w:rPr>
                <w:rFonts w:cs="Arial"/>
                <w:color w:val="000000"/>
                <w:sz w:val="20"/>
                <w:szCs w:val="20"/>
              </w:rPr>
              <w:t xml:space="preserve">User configurable value </w:t>
            </w:r>
            <w:proofErr w:type="gramStart"/>
            <w:r>
              <w:rPr>
                <w:rFonts w:cs="Arial"/>
                <w:color w:val="000000"/>
                <w:sz w:val="20"/>
                <w:szCs w:val="20"/>
              </w:rPr>
              <w:t>M[</w:t>
            </w:r>
            <w:proofErr w:type="gramEnd"/>
            <w:r>
              <w:rPr>
                <w:rFonts w:cs="Arial"/>
                <w:color w:val="000000"/>
                <w:sz w:val="20"/>
                <w:szCs w:val="20"/>
              </w:rPr>
              <w:t>31:0] instead of a FOP Row</w:t>
            </w:r>
          </w:p>
        </w:tc>
      </w:tr>
    </w:tbl>
    <w:p w14:paraId="6637C257" w14:textId="77777777" w:rsidR="00ED072D" w:rsidRPr="001E4F21" w:rsidRDefault="00ED072D" w:rsidP="00ED072D">
      <w:pPr>
        <w:pStyle w:val="Heading4"/>
        <w:rPr>
          <w:sz w:val="24"/>
          <w:szCs w:val="24"/>
        </w:rPr>
      </w:pPr>
      <w:bookmarkStart w:id="163" w:name="_Toc81985679"/>
      <w:r w:rsidRPr="001E4F21">
        <w:rPr>
          <w:sz w:val="24"/>
          <w:szCs w:val="24"/>
        </w:rPr>
        <w:t>THRESHOLD CONFIGURATION</w:t>
      </w:r>
      <w:bookmarkEnd w:id="163"/>
    </w:p>
    <w:p w14:paraId="042764CB"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Power threshold values for each summer instance for each harmonic and for each of 21 different seed_f0 row locations within a column of the FOP.</w:t>
      </w:r>
      <w:r>
        <w:rPr>
          <w:rFonts w:ascii="Arial" w:hAnsi="Arial" w:cs="Arial"/>
          <w:color w:val="000000"/>
          <w:sz w:val="20"/>
          <w:szCs w:val="20"/>
        </w:rPr>
        <w:br/>
        <w:t>There are two sets of Thresholds, one for low frequency Periodicity Candidates (T_SET = 0) and one for high frequency Periodicity Candidates (T_SET = 1).</w:t>
      </w:r>
    </w:p>
    <w:p w14:paraId="7652636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summer_gx2x21x16 (max 3x2x21x16), indexed by 'SUMMER_INSTANCE' (0 to summer_g-1), 'T_SET' (0 to 1), 'SEED_NUM' (0 to 20) and 'HARMONIC' (0 to 15). Address range 0x30000 to 0x30000+summer_g*4096-1 (max 0x30000 to 0x32FFF).</w:t>
      </w:r>
    </w:p>
    <w:p w14:paraId="51BC9EA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THRESHOLD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31F249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1FD2C6"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BE5C8C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553644"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0FA7CC"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A4EF77"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835E1B"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BDFC4A"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B846B7D"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21C749F"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B2EC46"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5C13BF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CB1203" w14:textId="77777777" w:rsidR="00ED072D" w:rsidRDefault="00ED072D" w:rsidP="009A1B11">
            <w:pPr>
              <w:wordWrap w:val="0"/>
              <w:jc w:val="center"/>
              <w:rPr>
                <w:rFonts w:cs="Arial"/>
                <w:color w:val="000000"/>
                <w:sz w:val="18"/>
                <w:szCs w:val="18"/>
              </w:rPr>
            </w:pPr>
            <w:r>
              <w:rPr>
                <w:rFonts w:cs="Arial"/>
                <w:color w:val="000000"/>
                <w:sz w:val="18"/>
                <w:szCs w:val="18"/>
              </w:rPr>
              <w:t>0xC30000*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7EEB8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1ECD93"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THRESHOLD[</w:t>
            </w:r>
            <w:proofErr w:type="gramEnd"/>
            <w:r>
              <w:rPr>
                <w:rFonts w:cs="Arial"/>
                <w:color w:val="000000"/>
                <w:sz w:val="18"/>
                <w:szCs w:val="18"/>
              </w:rPr>
              <w:t>31:24]</w:t>
            </w:r>
          </w:p>
        </w:tc>
      </w:tr>
      <w:tr w:rsidR="00ED072D" w14:paraId="748F1BA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26827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6711B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1FDCE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6A0C3E"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647233"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27DF9E7"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E8D1A3"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FBF0EF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ADEEC6"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AE01FC"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0634D07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24C04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F1C30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D2DB52"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THRESHOLD[</w:t>
            </w:r>
            <w:proofErr w:type="gramEnd"/>
            <w:r>
              <w:rPr>
                <w:rFonts w:cs="Arial"/>
                <w:color w:val="000000"/>
                <w:sz w:val="18"/>
                <w:szCs w:val="18"/>
              </w:rPr>
              <w:t>23:16]</w:t>
            </w:r>
          </w:p>
        </w:tc>
      </w:tr>
      <w:tr w:rsidR="00ED072D" w14:paraId="73587CE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2DA8C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B02AA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609B55"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34104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614C2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2B2942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EBB52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90759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FC5AC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336938"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724CAE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BBC78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E2C01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F00CB8"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THRESHOLD[</w:t>
            </w:r>
            <w:proofErr w:type="gramEnd"/>
            <w:r>
              <w:rPr>
                <w:rFonts w:cs="Arial"/>
                <w:color w:val="000000"/>
                <w:sz w:val="18"/>
                <w:szCs w:val="18"/>
              </w:rPr>
              <w:t>15:8]</w:t>
            </w:r>
          </w:p>
        </w:tc>
      </w:tr>
      <w:tr w:rsidR="00ED072D" w14:paraId="4C8E11D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89EF5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B0B9FF"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DC452E"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56AB82"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DFE841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1EA63E"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DC9FB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CE73D3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440B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D4AA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C0D483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503F8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A0E0C5"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BEC83"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THRESHOLD[</w:t>
            </w:r>
            <w:proofErr w:type="gramEnd"/>
            <w:r>
              <w:rPr>
                <w:rFonts w:cs="Arial"/>
                <w:color w:val="000000"/>
                <w:sz w:val="18"/>
                <w:szCs w:val="18"/>
              </w:rPr>
              <w:t>7:0]</w:t>
            </w:r>
          </w:p>
        </w:tc>
      </w:tr>
    </w:tbl>
    <w:p w14:paraId="44982BBD"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 xml:space="preserve">*Address = </w:t>
      </w:r>
      <w:r w:rsidRPr="00C25A9B">
        <w:rPr>
          <w:rFonts w:ascii="Arial" w:hAnsi="Arial" w:cs="Arial"/>
          <w:color w:val="000000"/>
          <w:sz w:val="18"/>
          <w:szCs w:val="18"/>
        </w:rPr>
        <w:t>0xC</w:t>
      </w:r>
      <w:r>
        <w:rPr>
          <w:rFonts w:ascii="Arial" w:hAnsi="Arial" w:cs="Arial"/>
          <w:color w:val="000000"/>
          <w:sz w:val="18"/>
          <w:szCs w:val="18"/>
        </w:rPr>
        <w:t>30</w:t>
      </w:r>
      <w:r w:rsidRPr="00C25A9B">
        <w:rPr>
          <w:rFonts w:ascii="Arial" w:hAnsi="Arial" w:cs="Arial"/>
          <w:color w:val="000000"/>
          <w:sz w:val="18"/>
          <w:szCs w:val="18"/>
        </w:rPr>
        <w:t>000</w:t>
      </w:r>
      <w:r w:rsidRPr="00C25A9B">
        <w:rPr>
          <w:rFonts w:ascii="Arial" w:hAnsi="Arial" w:cs="Arial"/>
          <w:color w:val="000000"/>
          <w:sz w:val="20"/>
          <w:szCs w:val="20"/>
        </w:rPr>
        <w:t xml:space="preserve"> </w:t>
      </w:r>
      <w:r>
        <w:rPr>
          <w:rFonts w:ascii="Arial" w:hAnsi="Arial" w:cs="Arial"/>
          <w:color w:val="000000"/>
          <w:sz w:val="20"/>
          <w:szCs w:val="20"/>
        </w:rPr>
        <w:t>+ SUMMER_INSTANCE * 4096 + T_SET * 2048 + SEED_NUM * 64 + HARMONIC * 4.</w:t>
      </w:r>
    </w:p>
    <w:p w14:paraId="1CD2CF9F" w14:textId="77777777" w:rsidR="00ED072D" w:rsidRDefault="00ED072D" w:rsidP="00ED072D">
      <w:pPr>
        <w:pStyle w:val="NormalWeb"/>
        <w:rPr>
          <w:rFonts w:ascii="Arial" w:hAnsi="Arial" w:cs="Arial"/>
          <w:color w:val="000000"/>
          <w:sz w:val="20"/>
          <w:szCs w:val="20"/>
        </w:rPr>
      </w:pPr>
      <w:proofErr w:type="gramStart"/>
      <w:r>
        <w:rPr>
          <w:rFonts w:ascii="Arial" w:hAnsi="Arial" w:cs="Arial"/>
          <w:color w:val="000000"/>
          <w:sz w:val="20"/>
          <w:szCs w:val="20"/>
        </w:rPr>
        <w:t>THRESHOLD[</w:t>
      </w:r>
      <w:proofErr w:type="gramEnd"/>
      <w:r>
        <w:rPr>
          <w:rFonts w:ascii="Arial" w:hAnsi="Arial" w:cs="Arial"/>
          <w:color w:val="000000"/>
          <w:sz w:val="20"/>
          <w:szCs w:val="20"/>
        </w:rPr>
        <w:t>31:0]: Power Level Threshold at or above which the summed power at the associated location of the SUMMER "summing tree" indicates a potential existence of a Periodicity Candidate. The value is in IEEE 754 32-bit single precision format.</w:t>
      </w:r>
      <w:r>
        <w:rPr>
          <w:rFonts w:ascii="Arial" w:hAnsi="Arial" w:cs="Arial"/>
          <w:color w:val="000000"/>
          <w:sz w:val="20"/>
          <w:szCs w:val="20"/>
        </w:rPr>
        <w:br/>
        <w:t>Default: 0.</w:t>
      </w:r>
    </w:p>
    <w:p w14:paraId="5E73D80F" w14:textId="77777777" w:rsidR="00ED072D" w:rsidRDefault="00ED072D" w:rsidP="00ED072D">
      <w:pPr>
        <w:pStyle w:val="Heading3"/>
        <w:tabs>
          <w:tab w:val="clear" w:pos="142"/>
          <w:tab w:val="clear" w:pos="426"/>
          <w:tab w:val="num" w:pos="862"/>
          <w:tab w:val="left" w:pos="1440"/>
        </w:tabs>
        <w:ind w:left="993" w:hanging="993"/>
      </w:pPr>
      <w:r>
        <w:br w:type="page"/>
      </w:r>
      <w:bookmarkStart w:id="164" w:name="_Toc81985680"/>
      <w:bookmarkStart w:id="165" w:name="_Toc83713316"/>
      <w:bookmarkStart w:id="166" w:name="_Toc128755454"/>
      <w:r>
        <w:lastRenderedPageBreak/>
        <w:t>ANALYSIS RUN PARAMETERS</w:t>
      </w:r>
      <w:bookmarkEnd w:id="164"/>
      <w:bookmarkEnd w:id="165"/>
      <w:bookmarkEnd w:id="166"/>
    </w:p>
    <w:p w14:paraId="1D34945D" w14:textId="77777777" w:rsidR="00ED072D" w:rsidRPr="00134C38" w:rsidRDefault="00ED072D" w:rsidP="00ED072D">
      <w:pPr>
        <w:pStyle w:val="Heading4"/>
        <w:rPr>
          <w:sz w:val="24"/>
          <w:szCs w:val="24"/>
        </w:rPr>
      </w:pPr>
      <w:bookmarkStart w:id="167" w:name="_Toc81985681"/>
      <w:r w:rsidRPr="00134C38">
        <w:rPr>
          <w:sz w:val="24"/>
          <w:szCs w:val="24"/>
        </w:rPr>
        <w:t>GLOBAL PARAMETERS</w:t>
      </w:r>
      <w:bookmarkEnd w:id="167"/>
    </w:p>
    <w:p w14:paraId="052C704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Parameters common to all SUMMERs.</w:t>
      </w:r>
    </w:p>
    <w:p w14:paraId="14DB377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B_START_1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C4D6F1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ECBA5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B6303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6585AE"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61EE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9B803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91CB90"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3B4595"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E918C1"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6783B8"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35215B"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340C4E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AC50DA" w14:textId="77777777" w:rsidR="00ED072D" w:rsidRDefault="00ED072D" w:rsidP="009A1B11">
            <w:pPr>
              <w:wordWrap w:val="0"/>
              <w:jc w:val="center"/>
              <w:rPr>
                <w:rFonts w:cs="Arial"/>
                <w:color w:val="000000"/>
                <w:sz w:val="18"/>
                <w:szCs w:val="18"/>
              </w:rPr>
            </w:pPr>
            <w:r>
              <w:rPr>
                <w:rFonts w:cs="Arial"/>
                <w:color w:val="000000"/>
                <w:sz w:val="18"/>
                <w:szCs w:val="18"/>
              </w:rPr>
              <w:t>0xC34000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A68035"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912FE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E7385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691469" w14:textId="77777777" w:rsidR="00ED072D" w:rsidRDefault="00ED072D" w:rsidP="009A1B11">
            <w:pPr>
              <w:wordWrap w:val="0"/>
              <w:jc w:val="center"/>
              <w:rPr>
                <w:rFonts w:cs="Arial"/>
                <w:color w:val="000000"/>
                <w:sz w:val="18"/>
                <w:szCs w:val="18"/>
              </w:rPr>
            </w:pPr>
            <w:r>
              <w:rPr>
                <w:rFonts w:cs="Arial"/>
                <w:color w:val="000000"/>
                <w:sz w:val="18"/>
                <w:szCs w:val="18"/>
              </w:rPr>
              <w:t>B_START_1[21:16]</w:t>
            </w:r>
          </w:p>
        </w:tc>
      </w:tr>
      <w:tr w:rsidR="00ED072D" w14:paraId="7F81334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CFAE8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68847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E548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EE42D2"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864277"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B09058"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9E53E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05161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2D360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7EF4C5"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25F8DB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994BF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04117C"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1F71D9" w14:textId="77777777" w:rsidR="00ED072D" w:rsidRDefault="00ED072D" w:rsidP="009A1B11">
            <w:pPr>
              <w:wordWrap w:val="0"/>
              <w:jc w:val="center"/>
              <w:rPr>
                <w:rFonts w:cs="Arial"/>
                <w:color w:val="000000"/>
                <w:sz w:val="18"/>
                <w:szCs w:val="18"/>
              </w:rPr>
            </w:pPr>
            <w:r>
              <w:rPr>
                <w:rFonts w:cs="Arial"/>
                <w:color w:val="000000"/>
                <w:sz w:val="18"/>
                <w:szCs w:val="18"/>
              </w:rPr>
              <w:t>B_START_1[15:8]</w:t>
            </w:r>
          </w:p>
        </w:tc>
      </w:tr>
      <w:tr w:rsidR="00ED072D" w14:paraId="4377B12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CB7C7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71DD4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430905"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BDD3F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789733"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4D406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AD07E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14601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B716E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F6F09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993CD4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D52EF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7894B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E5DDE" w14:textId="77777777" w:rsidR="00ED072D" w:rsidRDefault="00ED072D" w:rsidP="009A1B11">
            <w:pPr>
              <w:wordWrap w:val="0"/>
              <w:jc w:val="center"/>
              <w:rPr>
                <w:rFonts w:cs="Arial"/>
                <w:color w:val="000000"/>
                <w:sz w:val="18"/>
                <w:szCs w:val="18"/>
              </w:rPr>
            </w:pPr>
            <w:r>
              <w:rPr>
                <w:rFonts w:cs="Arial"/>
                <w:color w:val="000000"/>
                <w:sz w:val="18"/>
                <w:szCs w:val="18"/>
              </w:rPr>
              <w:t>B_START_1[7:0]</w:t>
            </w:r>
          </w:p>
        </w:tc>
      </w:tr>
    </w:tbl>
    <w:p w14:paraId="66366558"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B_STOP_1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0C394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DAD14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9BC21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71239A"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6F9679"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EC7D65"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935293"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D3A4CC"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660651"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0D33F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8F127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2A027A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22F557" w14:textId="77777777" w:rsidR="00ED072D" w:rsidRDefault="00ED072D" w:rsidP="009A1B11">
            <w:pPr>
              <w:wordWrap w:val="0"/>
              <w:jc w:val="center"/>
              <w:rPr>
                <w:rFonts w:cs="Arial"/>
                <w:color w:val="000000"/>
                <w:sz w:val="18"/>
                <w:szCs w:val="18"/>
              </w:rPr>
            </w:pPr>
            <w:r>
              <w:rPr>
                <w:rFonts w:cs="Arial"/>
                <w:color w:val="000000"/>
                <w:sz w:val="18"/>
                <w:szCs w:val="18"/>
              </w:rPr>
              <w:t>0xC34004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2AE43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A821B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C64D6B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8DD139" w14:textId="77777777" w:rsidR="00ED072D" w:rsidRDefault="00ED072D" w:rsidP="009A1B11">
            <w:pPr>
              <w:wordWrap w:val="0"/>
              <w:jc w:val="center"/>
              <w:rPr>
                <w:rFonts w:cs="Arial"/>
                <w:color w:val="000000"/>
                <w:sz w:val="18"/>
                <w:szCs w:val="18"/>
              </w:rPr>
            </w:pPr>
            <w:r>
              <w:rPr>
                <w:rFonts w:cs="Arial"/>
                <w:color w:val="000000"/>
                <w:sz w:val="18"/>
                <w:szCs w:val="18"/>
              </w:rPr>
              <w:t>B_STOP_1[21:16]</w:t>
            </w:r>
          </w:p>
        </w:tc>
      </w:tr>
      <w:tr w:rsidR="00ED072D" w14:paraId="5F23D64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1E61D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9BB6F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7F1D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9658C4"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D83ADC"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56D3B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055D3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D4D360"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BDFB04"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53AD16"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1EBC74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E0E90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58334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B3986F" w14:textId="77777777" w:rsidR="00ED072D" w:rsidRDefault="00ED072D" w:rsidP="009A1B11">
            <w:pPr>
              <w:wordWrap w:val="0"/>
              <w:jc w:val="center"/>
              <w:rPr>
                <w:rFonts w:cs="Arial"/>
                <w:color w:val="000000"/>
                <w:sz w:val="18"/>
                <w:szCs w:val="18"/>
              </w:rPr>
            </w:pPr>
            <w:r>
              <w:rPr>
                <w:rFonts w:cs="Arial"/>
                <w:color w:val="000000"/>
                <w:sz w:val="18"/>
                <w:szCs w:val="18"/>
              </w:rPr>
              <w:t>B_STOP_1[15:8]</w:t>
            </w:r>
          </w:p>
        </w:tc>
      </w:tr>
      <w:tr w:rsidR="00ED072D" w14:paraId="13F65E3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487FF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617DF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2A742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B5D21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493D0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B727C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7F0A1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B3D32D"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B93A9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0A8E0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C452A4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89DB2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A9E36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84C34C" w14:textId="77777777" w:rsidR="00ED072D" w:rsidRDefault="00ED072D" w:rsidP="009A1B11">
            <w:pPr>
              <w:wordWrap w:val="0"/>
              <w:jc w:val="center"/>
              <w:rPr>
                <w:rFonts w:cs="Arial"/>
                <w:color w:val="000000"/>
                <w:sz w:val="18"/>
                <w:szCs w:val="18"/>
              </w:rPr>
            </w:pPr>
            <w:r>
              <w:rPr>
                <w:rFonts w:cs="Arial"/>
                <w:color w:val="000000"/>
                <w:sz w:val="18"/>
                <w:szCs w:val="18"/>
              </w:rPr>
              <w:t>B_STOP_1[7:0]</w:t>
            </w:r>
          </w:p>
        </w:tc>
      </w:tr>
    </w:tbl>
    <w:p w14:paraId="5472CBF7"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B_START_2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B842FC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07A01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9578A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41B65F"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FE13F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516A3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6568C6"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7139C3"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C1D2C4"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BF9CBF"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ED0275"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18AA48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28AC4C" w14:textId="77777777" w:rsidR="00ED072D" w:rsidRDefault="00ED072D" w:rsidP="009A1B11">
            <w:pPr>
              <w:wordWrap w:val="0"/>
              <w:jc w:val="center"/>
              <w:rPr>
                <w:rFonts w:cs="Arial"/>
                <w:color w:val="000000"/>
                <w:sz w:val="18"/>
                <w:szCs w:val="18"/>
              </w:rPr>
            </w:pPr>
            <w:r>
              <w:rPr>
                <w:rFonts w:cs="Arial"/>
                <w:color w:val="000000"/>
                <w:sz w:val="18"/>
                <w:szCs w:val="18"/>
              </w:rPr>
              <w:t>0xC34008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66A763"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30819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E95F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0511DA" w14:textId="77777777" w:rsidR="00ED072D" w:rsidRDefault="00ED072D" w:rsidP="009A1B11">
            <w:pPr>
              <w:wordWrap w:val="0"/>
              <w:jc w:val="center"/>
              <w:rPr>
                <w:rFonts w:cs="Arial"/>
                <w:color w:val="000000"/>
                <w:sz w:val="18"/>
                <w:szCs w:val="18"/>
              </w:rPr>
            </w:pPr>
            <w:r>
              <w:rPr>
                <w:rFonts w:cs="Arial"/>
                <w:color w:val="000000"/>
                <w:sz w:val="18"/>
                <w:szCs w:val="18"/>
              </w:rPr>
              <w:t>B_START_2[21:16]</w:t>
            </w:r>
          </w:p>
        </w:tc>
      </w:tr>
      <w:tr w:rsidR="00ED072D" w14:paraId="21256E4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D777B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18C2C6"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F4D788"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FD5FAF"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4CB04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12E58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FD9C61"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6511C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67BF4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220BA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F15E74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04F35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F7032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40C6C2" w14:textId="77777777" w:rsidR="00ED072D" w:rsidRDefault="00ED072D" w:rsidP="009A1B11">
            <w:pPr>
              <w:wordWrap w:val="0"/>
              <w:jc w:val="center"/>
              <w:rPr>
                <w:rFonts w:cs="Arial"/>
                <w:color w:val="000000"/>
                <w:sz w:val="18"/>
                <w:szCs w:val="18"/>
              </w:rPr>
            </w:pPr>
            <w:r>
              <w:rPr>
                <w:rFonts w:cs="Arial"/>
                <w:color w:val="000000"/>
                <w:sz w:val="18"/>
                <w:szCs w:val="18"/>
              </w:rPr>
              <w:t>B_START_2[15:8]</w:t>
            </w:r>
          </w:p>
        </w:tc>
      </w:tr>
      <w:tr w:rsidR="00ED072D" w14:paraId="5F09007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5670B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2F528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7EFA6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596C7A"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A3787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10F2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BFEFB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5B119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BDF7B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D3F92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EDD06F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63A5C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DBB2B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63CDDA" w14:textId="77777777" w:rsidR="00ED072D" w:rsidRDefault="00ED072D" w:rsidP="009A1B11">
            <w:pPr>
              <w:wordWrap w:val="0"/>
              <w:jc w:val="center"/>
              <w:rPr>
                <w:rFonts w:cs="Arial"/>
                <w:color w:val="000000"/>
                <w:sz w:val="18"/>
                <w:szCs w:val="18"/>
              </w:rPr>
            </w:pPr>
            <w:r>
              <w:rPr>
                <w:rFonts w:cs="Arial"/>
                <w:color w:val="000000"/>
                <w:sz w:val="18"/>
                <w:szCs w:val="18"/>
              </w:rPr>
              <w:t>B_START_2[7:0]</w:t>
            </w:r>
          </w:p>
        </w:tc>
      </w:tr>
    </w:tbl>
    <w:p w14:paraId="0060818E"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B_STOP_2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F7ABEC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56E00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DC61C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9FE837"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9C58A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0D96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A01D4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8F173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7B43B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E1CB67"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44F51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168C3C3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F4DED6" w14:textId="77777777" w:rsidR="00ED072D" w:rsidRDefault="00ED072D" w:rsidP="009A1B11">
            <w:pPr>
              <w:wordWrap w:val="0"/>
              <w:jc w:val="center"/>
              <w:rPr>
                <w:rFonts w:cs="Arial"/>
                <w:color w:val="000000"/>
                <w:sz w:val="18"/>
                <w:szCs w:val="18"/>
              </w:rPr>
            </w:pPr>
            <w:r>
              <w:rPr>
                <w:rFonts w:cs="Arial"/>
                <w:color w:val="000000"/>
                <w:sz w:val="18"/>
                <w:szCs w:val="18"/>
              </w:rPr>
              <w:t>0xC3400C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1580B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EF80FE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86CA8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14DDC3" w14:textId="77777777" w:rsidR="00ED072D" w:rsidRDefault="00ED072D" w:rsidP="009A1B11">
            <w:pPr>
              <w:wordWrap w:val="0"/>
              <w:jc w:val="center"/>
              <w:rPr>
                <w:rFonts w:cs="Arial"/>
                <w:color w:val="000000"/>
                <w:sz w:val="18"/>
                <w:szCs w:val="18"/>
              </w:rPr>
            </w:pPr>
            <w:r>
              <w:rPr>
                <w:rFonts w:cs="Arial"/>
                <w:color w:val="000000"/>
                <w:sz w:val="18"/>
                <w:szCs w:val="18"/>
              </w:rPr>
              <w:t>B_STOP_2[21:16]</w:t>
            </w:r>
          </w:p>
        </w:tc>
      </w:tr>
      <w:tr w:rsidR="00ED072D" w14:paraId="1E50CB4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EEAA3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04446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C160D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ACD2C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1ED86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601B5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06B0FB"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C039C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74F0F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4D08A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669C3A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922A0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62DE8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FEC8CA" w14:textId="77777777" w:rsidR="00ED072D" w:rsidRDefault="00ED072D" w:rsidP="009A1B11">
            <w:pPr>
              <w:wordWrap w:val="0"/>
              <w:jc w:val="center"/>
              <w:rPr>
                <w:rFonts w:cs="Arial"/>
                <w:color w:val="000000"/>
                <w:sz w:val="18"/>
                <w:szCs w:val="18"/>
              </w:rPr>
            </w:pPr>
            <w:r>
              <w:rPr>
                <w:rFonts w:cs="Arial"/>
                <w:color w:val="000000"/>
                <w:sz w:val="18"/>
                <w:szCs w:val="18"/>
              </w:rPr>
              <w:t>B_STOP_2[15:8]</w:t>
            </w:r>
          </w:p>
        </w:tc>
      </w:tr>
      <w:tr w:rsidR="00ED072D" w14:paraId="2A77744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82AD9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4A32E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8E9DF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4F818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28B54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BEC566"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A7AFC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0F10F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0B1CC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5B4BC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B0880B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B39C5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82387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BDB655" w14:textId="77777777" w:rsidR="00ED072D" w:rsidRDefault="00ED072D" w:rsidP="009A1B11">
            <w:pPr>
              <w:wordWrap w:val="0"/>
              <w:jc w:val="center"/>
              <w:rPr>
                <w:rFonts w:cs="Arial"/>
                <w:color w:val="000000"/>
                <w:sz w:val="18"/>
                <w:szCs w:val="18"/>
              </w:rPr>
            </w:pPr>
            <w:r>
              <w:rPr>
                <w:rFonts w:cs="Arial"/>
                <w:color w:val="000000"/>
                <w:sz w:val="18"/>
                <w:szCs w:val="18"/>
              </w:rPr>
              <w:t>B_STOP_2[7:0]</w:t>
            </w:r>
          </w:p>
        </w:tc>
      </w:tr>
    </w:tbl>
    <w:p w14:paraId="003EE246" w14:textId="77777777" w:rsidR="00ED072D" w:rsidRDefault="00ED072D" w:rsidP="00ED072D">
      <w:pPr>
        <w:pStyle w:val="NormalWeb"/>
        <w:rPr>
          <w:rFonts w:ascii="Arial" w:hAnsi="Arial" w:cs="Arial"/>
          <w:color w:val="000000"/>
          <w:sz w:val="20"/>
          <w:szCs w:val="20"/>
        </w:rPr>
      </w:pPr>
    </w:p>
    <w:p w14:paraId="077B393A"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br w:type="page"/>
      </w:r>
      <w:r>
        <w:rPr>
          <w:rFonts w:ascii="Arial" w:hAnsi="Arial" w:cs="Arial"/>
          <w:color w:val="000000"/>
          <w:sz w:val="20"/>
          <w:szCs w:val="20"/>
        </w:rPr>
        <w:lastRenderedPageBreak/>
        <w:t>Register: H_1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AA1900E"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4F167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1E153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208D79"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E03CE3"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8CB9D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C14962"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9393A"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852D0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1D3FE9"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29835E"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3049672"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2039EF" w14:textId="77777777" w:rsidR="00ED072D" w:rsidRDefault="00ED072D" w:rsidP="009A1B11">
            <w:pPr>
              <w:wordWrap w:val="0"/>
              <w:jc w:val="center"/>
              <w:rPr>
                <w:rFonts w:cs="Arial"/>
                <w:color w:val="000000"/>
                <w:sz w:val="18"/>
                <w:szCs w:val="18"/>
              </w:rPr>
            </w:pPr>
            <w:r>
              <w:rPr>
                <w:rFonts w:cs="Arial"/>
                <w:color w:val="000000"/>
                <w:sz w:val="18"/>
                <w:szCs w:val="18"/>
              </w:rPr>
              <w:t>0xC34010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5B5F4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A636F1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3A919F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5638C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CD038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0D5F0F" w14:textId="77777777" w:rsidR="00ED072D" w:rsidRDefault="00ED072D" w:rsidP="009A1B11">
            <w:pPr>
              <w:wordWrap w:val="0"/>
              <w:jc w:val="center"/>
              <w:rPr>
                <w:rFonts w:cs="Arial"/>
                <w:color w:val="000000"/>
                <w:sz w:val="18"/>
                <w:szCs w:val="18"/>
              </w:rPr>
            </w:pPr>
            <w:r>
              <w:rPr>
                <w:rFonts w:cs="Arial"/>
                <w:color w:val="000000"/>
                <w:sz w:val="18"/>
                <w:szCs w:val="18"/>
              </w:rPr>
              <w:t>H_2</w:t>
            </w:r>
          </w:p>
        </w:tc>
      </w:tr>
      <w:tr w:rsidR="00ED072D" w14:paraId="18EC014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0C5EA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97A18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1BA93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380E5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8A9AC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61DF6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5257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3B7AB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E047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2C84B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891499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FAB0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3FDA35"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8A2D8A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5F523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E2F5D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FEAA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E399D4" w14:textId="77777777" w:rsidR="00ED072D" w:rsidRDefault="00ED072D" w:rsidP="009A1B11">
            <w:pPr>
              <w:wordWrap w:val="0"/>
              <w:jc w:val="center"/>
              <w:rPr>
                <w:rFonts w:cs="Arial"/>
                <w:color w:val="000000"/>
                <w:sz w:val="18"/>
                <w:szCs w:val="18"/>
              </w:rPr>
            </w:pPr>
            <w:r>
              <w:rPr>
                <w:rFonts w:cs="Arial"/>
                <w:color w:val="000000"/>
                <w:sz w:val="18"/>
                <w:szCs w:val="18"/>
              </w:rPr>
              <w:t>H_1</w:t>
            </w:r>
          </w:p>
        </w:tc>
      </w:tr>
    </w:tbl>
    <w:p w14:paraId="38C0C4CD"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FOP_ROW_1 (default: 0x00000055)</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A211C9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4AC6F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C09B9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1D0AB4"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306CF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D1F85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30A739"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8C27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D23647"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910FE"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8DB9E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D52E4C3"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52D8F8" w14:textId="77777777" w:rsidR="00ED072D" w:rsidRDefault="00ED072D" w:rsidP="009A1B11">
            <w:pPr>
              <w:wordWrap w:val="0"/>
              <w:jc w:val="center"/>
              <w:rPr>
                <w:rFonts w:cs="Arial"/>
                <w:color w:val="000000"/>
                <w:sz w:val="18"/>
                <w:szCs w:val="18"/>
              </w:rPr>
            </w:pPr>
            <w:r>
              <w:rPr>
                <w:rFonts w:cs="Arial"/>
                <w:color w:val="000000"/>
                <w:sz w:val="18"/>
                <w:szCs w:val="18"/>
              </w:rPr>
              <w:t>0xC34014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5A95B4"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2E250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E9911" w14:textId="77777777" w:rsidR="00ED072D" w:rsidRDefault="00ED072D" w:rsidP="009A1B11">
            <w:pPr>
              <w:wordWrap w:val="0"/>
              <w:jc w:val="center"/>
              <w:rPr>
                <w:rFonts w:cs="Arial"/>
                <w:color w:val="000000"/>
                <w:sz w:val="18"/>
                <w:szCs w:val="18"/>
              </w:rPr>
            </w:pPr>
            <w:r>
              <w:rPr>
                <w:rFonts w:cs="Arial"/>
                <w:color w:val="000000"/>
                <w:sz w:val="18"/>
                <w:szCs w:val="18"/>
              </w:rPr>
              <w:t>FOP_ROW_2</w:t>
            </w:r>
          </w:p>
        </w:tc>
      </w:tr>
      <w:tr w:rsidR="00ED072D" w14:paraId="39276F9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1EE08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98BD7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AA367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F7FC6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99A87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E1DDC3"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05629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A367F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D90C6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BEC8B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43A846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F0126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FDBAA6"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EE60F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0B153C" w14:textId="77777777" w:rsidR="00ED072D" w:rsidRDefault="00ED072D" w:rsidP="009A1B11">
            <w:pPr>
              <w:wordWrap w:val="0"/>
              <w:jc w:val="center"/>
              <w:rPr>
                <w:rFonts w:cs="Arial"/>
                <w:color w:val="000000"/>
                <w:sz w:val="18"/>
                <w:szCs w:val="18"/>
              </w:rPr>
            </w:pPr>
            <w:r>
              <w:rPr>
                <w:rFonts w:cs="Arial"/>
                <w:color w:val="000000"/>
                <w:sz w:val="18"/>
                <w:szCs w:val="18"/>
              </w:rPr>
              <w:t>FOP_ROW_1</w:t>
            </w:r>
          </w:p>
        </w:tc>
      </w:tr>
    </w:tbl>
    <w:p w14:paraId="53F62295"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FOP_COL_OFFSET (default: 0x000000D2)</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FF122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998CB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B71E9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1E75B4"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966039"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F6186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136CB5"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3E24B3"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12A70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F92D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D261CF"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6C26399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680E5F" w14:textId="77777777" w:rsidR="00ED072D" w:rsidRDefault="00ED072D" w:rsidP="009A1B11">
            <w:pPr>
              <w:wordWrap w:val="0"/>
              <w:jc w:val="center"/>
              <w:rPr>
                <w:rFonts w:cs="Arial"/>
                <w:color w:val="000000"/>
                <w:sz w:val="18"/>
                <w:szCs w:val="18"/>
              </w:rPr>
            </w:pPr>
            <w:r>
              <w:rPr>
                <w:rFonts w:cs="Arial"/>
                <w:color w:val="000000"/>
                <w:sz w:val="18"/>
                <w:szCs w:val="18"/>
              </w:rPr>
              <w:t>0xC34018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FC592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F53D1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D360C0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782C8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650211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B131D9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6406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34E972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09E86B" w14:textId="77777777" w:rsidR="00ED072D" w:rsidRDefault="00ED072D" w:rsidP="009A1B11">
            <w:pPr>
              <w:wordWrap w:val="0"/>
              <w:jc w:val="center"/>
              <w:rPr>
                <w:rFonts w:cs="Arial"/>
                <w:color w:val="000000"/>
                <w:sz w:val="18"/>
                <w:szCs w:val="18"/>
              </w:rPr>
            </w:pPr>
            <w:r>
              <w:rPr>
                <w:rFonts w:cs="Arial"/>
                <w:color w:val="000000"/>
                <w:sz w:val="18"/>
                <w:szCs w:val="18"/>
              </w:rPr>
              <w:t>FOP_COL_</w:t>
            </w:r>
            <w:proofErr w:type="gramStart"/>
            <w:r>
              <w:rPr>
                <w:rFonts w:cs="Arial"/>
                <w:color w:val="000000"/>
                <w:sz w:val="18"/>
                <w:szCs w:val="18"/>
              </w:rPr>
              <w:t>OFFSET[</w:t>
            </w:r>
            <w:proofErr w:type="gramEnd"/>
            <w:r>
              <w:rPr>
                <w:rFonts w:cs="Arial"/>
                <w:color w:val="000000"/>
                <w:sz w:val="18"/>
                <w:szCs w:val="18"/>
              </w:rPr>
              <w:t>8]</w:t>
            </w:r>
          </w:p>
        </w:tc>
      </w:tr>
      <w:tr w:rsidR="00ED072D" w14:paraId="1E28A40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7D600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DAC41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A1796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BA3B9B"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8D7A1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14A2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D586F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692C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5ADF1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2CA7A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EDB3BF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28C1C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9E11EE"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22CB3A" w14:textId="77777777" w:rsidR="00ED072D" w:rsidRDefault="00ED072D" w:rsidP="009A1B11">
            <w:pPr>
              <w:wordWrap w:val="0"/>
              <w:jc w:val="center"/>
              <w:rPr>
                <w:rFonts w:cs="Arial"/>
                <w:color w:val="000000"/>
                <w:sz w:val="18"/>
                <w:szCs w:val="18"/>
              </w:rPr>
            </w:pPr>
            <w:r>
              <w:rPr>
                <w:rFonts w:cs="Arial"/>
                <w:color w:val="000000"/>
                <w:sz w:val="18"/>
                <w:szCs w:val="18"/>
              </w:rPr>
              <w:t>FOP_COL_</w:t>
            </w:r>
            <w:proofErr w:type="gramStart"/>
            <w:r>
              <w:rPr>
                <w:rFonts w:cs="Arial"/>
                <w:color w:val="000000"/>
                <w:sz w:val="18"/>
                <w:szCs w:val="18"/>
              </w:rPr>
              <w:t>OFFSET[</w:t>
            </w:r>
            <w:proofErr w:type="gramEnd"/>
            <w:r>
              <w:rPr>
                <w:rFonts w:cs="Arial"/>
                <w:color w:val="000000"/>
                <w:sz w:val="18"/>
                <w:szCs w:val="18"/>
              </w:rPr>
              <w:t>7:0]</w:t>
            </w:r>
          </w:p>
        </w:tc>
      </w:tr>
    </w:tbl>
    <w:p w14:paraId="6B98995E"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A_SET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E63D2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40AA2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CC6F8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DECA2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FE4B0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90437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9583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39247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38F32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D5C8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6D8DC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EF3C907"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C3E970" w14:textId="77777777" w:rsidR="00ED072D" w:rsidRDefault="00ED072D" w:rsidP="009A1B11">
            <w:pPr>
              <w:wordWrap w:val="0"/>
              <w:jc w:val="center"/>
              <w:rPr>
                <w:rFonts w:cs="Arial"/>
                <w:color w:val="000000"/>
                <w:sz w:val="18"/>
                <w:szCs w:val="18"/>
              </w:rPr>
            </w:pPr>
            <w:r>
              <w:rPr>
                <w:rFonts w:cs="Arial"/>
                <w:color w:val="000000"/>
                <w:sz w:val="18"/>
                <w:szCs w:val="18"/>
              </w:rPr>
              <w:t>0xC34020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DF4E5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CD6BF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B304E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8D09BB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5F1937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FB4307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EB47AC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CD728F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4C660C" w14:textId="77777777" w:rsidR="00ED072D" w:rsidRDefault="00ED072D" w:rsidP="009A1B11">
            <w:pPr>
              <w:wordWrap w:val="0"/>
              <w:jc w:val="center"/>
              <w:rPr>
                <w:rFonts w:cs="Arial"/>
                <w:color w:val="000000"/>
                <w:sz w:val="18"/>
                <w:szCs w:val="18"/>
              </w:rPr>
            </w:pPr>
            <w:r>
              <w:rPr>
                <w:rFonts w:cs="Arial"/>
                <w:color w:val="000000"/>
                <w:sz w:val="18"/>
                <w:szCs w:val="18"/>
              </w:rPr>
              <w:t>A_SET</w:t>
            </w:r>
          </w:p>
        </w:tc>
      </w:tr>
    </w:tbl>
    <w:p w14:paraId="1973F640"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THRESH_SET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92F4C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BAAD86"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9FB0F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54D1EA"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05E436"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10BC2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0F7B36"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F6AC72"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42658F"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3EF81E"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C1503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4859748"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9515B8" w14:textId="77777777" w:rsidR="00ED072D" w:rsidRDefault="00ED072D" w:rsidP="009A1B11">
            <w:pPr>
              <w:wordWrap w:val="0"/>
              <w:jc w:val="center"/>
              <w:rPr>
                <w:rFonts w:cs="Arial"/>
                <w:color w:val="000000"/>
                <w:sz w:val="18"/>
                <w:szCs w:val="18"/>
              </w:rPr>
            </w:pPr>
            <w:r>
              <w:rPr>
                <w:rFonts w:cs="Arial"/>
                <w:color w:val="000000"/>
                <w:sz w:val="18"/>
                <w:szCs w:val="18"/>
              </w:rPr>
              <w:t>0xC34024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6F1F4B"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1045D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54B2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53D7AC" w14:textId="77777777" w:rsidR="00ED072D" w:rsidRDefault="00ED072D" w:rsidP="009A1B11">
            <w:pPr>
              <w:wordWrap w:val="0"/>
              <w:jc w:val="center"/>
              <w:rPr>
                <w:rFonts w:cs="Arial"/>
                <w:color w:val="000000"/>
                <w:sz w:val="18"/>
                <w:szCs w:val="18"/>
              </w:rPr>
            </w:pPr>
            <w:r>
              <w:rPr>
                <w:rFonts w:cs="Arial"/>
                <w:color w:val="000000"/>
                <w:sz w:val="18"/>
                <w:szCs w:val="18"/>
              </w:rPr>
              <w:t>THRESH_</w:t>
            </w:r>
            <w:proofErr w:type="gramStart"/>
            <w:r>
              <w:rPr>
                <w:rFonts w:cs="Arial"/>
                <w:color w:val="000000"/>
                <w:sz w:val="18"/>
                <w:szCs w:val="18"/>
              </w:rPr>
              <w:t>SET[</w:t>
            </w:r>
            <w:proofErr w:type="gramEnd"/>
            <w:r>
              <w:rPr>
                <w:rFonts w:cs="Arial"/>
                <w:color w:val="000000"/>
                <w:sz w:val="18"/>
                <w:szCs w:val="18"/>
              </w:rPr>
              <w:t>21:16]</w:t>
            </w:r>
          </w:p>
        </w:tc>
      </w:tr>
      <w:tr w:rsidR="00ED072D" w14:paraId="4F8ECB4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098F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C0F2A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290AB0"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8BF9F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019ED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37B90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3403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82E4B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8DAB9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FD32B3"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3C2A5B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18485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9D0A2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9A4E81" w14:textId="77777777" w:rsidR="00ED072D" w:rsidRDefault="00ED072D" w:rsidP="009A1B11">
            <w:pPr>
              <w:wordWrap w:val="0"/>
              <w:jc w:val="center"/>
              <w:rPr>
                <w:rFonts w:cs="Arial"/>
                <w:color w:val="000000"/>
                <w:sz w:val="18"/>
                <w:szCs w:val="18"/>
              </w:rPr>
            </w:pPr>
            <w:r>
              <w:rPr>
                <w:rFonts w:cs="Arial"/>
                <w:color w:val="000000"/>
                <w:sz w:val="18"/>
                <w:szCs w:val="18"/>
              </w:rPr>
              <w:t>THRESH_</w:t>
            </w:r>
            <w:proofErr w:type="gramStart"/>
            <w:r>
              <w:rPr>
                <w:rFonts w:cs="Arial"/>
                <w:color w:val="000000"/>
                <w:sz w:val="18"/>
                <w:szCs w:val="18"/>
              </w:rPr>
              <w:t>SET[</w:t>
            </w:r>
            <w:proofErr w:type="gramEnd"/>
            <w:r>
              <w:rPr>
                <w:rFonts w:cs="Arial"/>
                <w:color w:val="000000"/>
                <w:sz w:val="18"/>
                <w:szCs w:val="18"/>
              </w:rPr>
              <w:t>15:8]</w:t>
            </w:r>
          </w:p>
        </w:tc>
      </w:tr>
      <w:tr w:rsidR="00ED072D" w14:paraId="2EB14D5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5D66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00BF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789CA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1FD31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F32C3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F53A8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D2945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90FAB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EFDC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DEC17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5D15EE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F0211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33966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1DB5BA" w14:textId="77777777" w:rsidR="00ED072D" w:rsidRDefault="00ED072D" w:rsidP="009A1B11">
            <w:pPr>
              <w:wordWrap w:val="0"/>
              <w:jc w:val="center"/>
              <w:rPr>
                <w:rFonts w:cs="Arial"/>
                <w:color w:val="000000"/>
                <w:sz w:val="18"/>
                <w:szCs w:val="18"/>
              </w:rPr>
            </w:pPr>
            <w:r>
              <w:rPr>
                <w:rFonts w:cs="Arial"/>
                <w:color w:val="000000"/>
                <w:sz w:val="18"/>
                <w:szCs w:val="18"/>
              </w:rPr>
              <w:t>THRESH_</w:t>
            </w:r>
            <w:proofErr w:type="gramStart"/>
            <w:r>
              <w:rPr>
                <w:rFonts w:cs="Arial"/>
                <w:color w:val="000000"/>
                <w:sz w:val="18"/>
                <w:szCs w:val="18"/>
              </w:rPr>
              <w:t>SET[</w:t>
            </w:r>
            <w:proofErr w:type="gramEnd"/>
            <w:r>
              <w:rPr>
                <w:rFonts w:cs="Arial"/>
                <w:color w:val="000000"/>
                <w:sz w:val="18"/>
                <w:szCs w:val="18"/>
              </w:rPr>
              <w:t>7:0]</w:t>
            </w:r>
          </w:p>
        </w:tc>
      </w:tr>
    </w:tbl>
    <w:p w14:paraId="0C32EF48"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643819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12607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0AAD3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A4BD00"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F3798C"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8AD3D1"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ECB83E"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4E8A8"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3E6679"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EE0A18"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62844"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2599DA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D00D64" w14:textId="77777777" w:rsidR="00ED072D" w:rsidRDefault="00ED072D" w:rsidP="009A1B11">
            <w:pPr>
              <w:wordWrap w:val="0"/>
              <w:jc w:val="center"/>
              <w:rPr>
                <w:rFonts w:cs="Arial"/>
                <w:color w:val="000000"/>
                <w:sz w:val="18"/>
                <w:szCs w:val="18"/>
              </w:rPr>
            </w:pPr>
            <w:r>
              <w:rPr>
                <w:rFonts w:cs="Arial"/>
                <w:color w:val="000000"/>
                <w:sz w:val="18"/>
                <w:szCs w:val="18"/>
              </w:rPr>
              <w:t>0xC34028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9EBFB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2DE291"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M[</w:t>
            </w:r>
            <w:proofErr w:type="gramEnd"/>
            <w:r>
              <w:rPr>
                <w:rFonts w:cs="Arial"/>
                <w:color w:val="000000"/>
                <w:sz w:val="18"/>
                <w:szCs w:val="18"/>
              </w:rPr>
              <w:t>31:24]</w:t>
            </w:r>
          </w:p>
        </w:tc>
      </w:tr>
      <w:tr w:rsidR="00ED072D" w14:paraId="6BEF740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020CB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AEF51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FE5D9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5812BD"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D3A3B2"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3B9EA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4184D2"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91293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E6A394"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1E4FFC"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528FF24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43FA2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E0858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6E8FCF"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M[</w:t>
            </w:r>
            <w:proofErr w:type="gramEnd"/>
            <w:r>
              <w:rPr>
                <w:rFonts w:cs="Arial"/>
                <w:color w:val="000000"/>
                <w:sz w:val="18"/>
                <w:szCs w:val="18"/>
              </w:rPr>
              <w:t>23:16]</w:t>
            </w:r>
          </w:p>
        </w:tc>
      </w:tr>
      <w:tr w:rsidR="00ED072D" w14:paraId="7F59B6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4DA3B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DB5B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80DD0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AD6F7A"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9A6BDE"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29079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1584A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8DB442"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49226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BA1F91"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B07DA0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ABAE4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4AC7D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E082D5"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M[</w:t>
            </w:r>
            <w:proofErr w:type="gramEnd"/>
            <w:r>
              <w:rPr>
                <w:rFonts w:cs="Arial"/>
                <w:color w:val="000000"/>
                <w:sz w:val="18"/>
                <w:szCs w:val="18"/>
              </w:rPr>
              <w:t>15:8]</w:t>
            </w:r>
          </w:p>
        </w:tc>
      </w:tr>
      <w:tr w:rsidR="00ED072D" w14:paraId="574C90D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45192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E31E1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05931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E9EC6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1EBA4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DC281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FB5B2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E44AE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1B0738"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F0ADE9"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FCBBE8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CB3F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70BEE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57A7C4"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M[</w:t>
            </w:r>
            <w:proofErr w:type="gramEnd"/>
            <w:r>
              <w:rPr>
                <w:rFonts w:cs="Arial"/>
                <w:color w:val="000000"/>
                <w:sz w:val="18"/>
                <w:szCs w:val="18"/>
              </w:rPr>
              <w:t>7:0]</w:t>
            </w:r>
          </w:p>
        </w:tc>
      </w:tr>
    </w:tbl>
    <w:p w14:paraId="26582C76"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Register: T_FILTER_EN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3E0DCA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AE7D4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09523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46CC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EF370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203004"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DEBCB5"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FA2886"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F15C12"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65EBA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0DC8E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BCB141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7C9B06" w14:textId="77777777" w:rsidR="00ED072D" w:rsidRDefault="00ED072D" w:rsidP="009A1B11">
            <w:pPr>
              <w:wordWrap w:val="0"/>
              <w:jc w:val="center"/>
              <w:rPr>
                <w:rFonts w:cs="Arial"/>
                <w:color w:val="000000"/>
                <w:sz w:val="18"/>
                <w:szCs w:val="18"/>
              </w:rPr>
            </w:pPr>
            <w:r>
              <w:rPr>
                <w:rFonts w:cs="Arial"/>
                <w:color w:val="000000"/>
                <w:sz w:val="18"/>
                <w:szCs w:val="18"/>
              </w:rPr>
              <w:t>0xC34030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54182A"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42FB4B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347F7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0AA7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5C637C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576B3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4B922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D705C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96F1E7" w14:textId="77777777" w:rsidR="00ED072D" w:rsidRDefault="00ED072D" w:rsidP="009A1B11">
            <w:pPr>
              <w:wordWrap w:val="0"/>
              <w:jc w:val="center"/>
              <w:rPr>
                <w:rFonts w:cs="Arial"/>
                <w:color w:val="000000"/>
                <w:sz w:val="18"/>
                <w:szCs w:val="18"/>
              </w:rPr>
            </w:pPr>
            <w:r>
              <w:rPr>
                <w:rFonts w:cs="Arial"/>
                <w:color w:val="000000"/>
                <w:sz w:val="18"/>
                <w:szCs w:val="18"/>
              </w:rPr>
              <w:t>T_FILTER_EN</w:t>
            </w:r>
          </w:p>
        </w:tc>
      </w:tr>
    </w:tbl>
    <w:p w14:paraId="08CF9DA4"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B_START_1[21:0]: The first FOP column containing a seed_f0 analysed in the first analysis run of the DM. Default: 0.</w:t>
      </w:r>
    </w:p>
    <w:p w14:paraId="1FDF4EC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B_STOP_1[21:0]: The last FOP column containing a seed_f0 analysed in the first analysis run of the DM. Default: 0.</w:t>
      </w:r>
    </w:p>
    <w:p w14:paraId="54DE1CF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B_START_2[21:0]: The first FOP column containing a seed_f0 analysed in the second analysis run of the DM. Default: 0.</w:t>
      </w:r>
    </w:p>
    <w:p w14:paraId="6809B5B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B_STOP_2[21:0]: The last FOP column containing a seed_f0 analysed in the second analysis run of the DM. Default: 0.</w:t>
      </w:r>
    </w:p>
    <w:p w14:paraId="578D686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H_1[3:0]: The number of harmonics analysed in the first analysis run of the DM. ("0000" = 1 harmonic analysed, "1111" = 16 harmonics analysed.) Default: 0.</w:t>
      </w:r>
    </w:p>
    <w:p w14:paraId="66EBFED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H_2[3:0]: The number of harmonics analysed in the second analysis run of the DM. Default: 0.</w:t>
      </w:r>
    </w:p>
    <w:p w14:paraId="069CE88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FOP_ROW_1[6:0]: The number of FOP rows to read from DDR for each column for the first analysis run. Valid values are 1 to 85. Default: 85.</w:t>
      </w:r>
    </w:p>
    <w:p w14:paraId="4C9276F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FOP_ROW_2[6:0]: The number of FOP rows to read from DDR for each column for the second analysis run. Valid values are 1 to 85. Default: 0.</w:t>
      </w:r>
    </w:p>
    <w:p w14:paraId="29EB94D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FOP_COL_</w:t>
      </w:r>
      <w:proofErr w:type="gramStart"/>
      <w:r>
        <w:rPr>
          <w:rFonts w:ascii="Arial" w:hAnsi="Arial" w:cs="Arial"/>
          <w:color w:val="000000"/>
          <w:sz w:val="20"/>
          <w:szCs w:val="20"/>
        </w:rPr>
        <w:t>OFFSET[</w:t>
      </w:r>
      <w:proofErr w:type="gramEnd"/>
      <w:r>
        <w:rPr>
          <w:rFonts w:ascii="Arial" w:hAnsi="Arial" w:cs="Arial"/>
          <w:color w:val="000000"/>
          <w:sz w:val="20"/>
          <w:szCs w:val="20"/>
        </w:rPr>
        <w:t>8:0]: First valid column of FOP data. Default: 210.</w:t>
      </w:r>
    </w:p>
    <w:p w14:paraId="4DBAAAA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A_SET: The number of </w:t>
      </w:r>
      <w:proofErr w:type="gramStart"/>
      <w:r>
        <w:rPr>
          <w:rFonts w:ascii="Arial" w:hAnsi="Arial" w:cs="Arial"/>
          <w:color w:val="000000"/>
          <w:sz w:val="20"/>
          <w:szCs w:val="20"/>
        </w:rPr>
        <w:t>analysis</w:t>
      </w:r>
      <w:proofErr w:type="gramEnd"/>
      <w:r>
        <w:rPr>
          <w:rFonts w:ascii="Arial" w:hAnsi="Arial" w:cs="Arial"/>
          <w:color w:val="000000"/>
          <w:sz w:val="20"/>
          <w:szCs w:val="20"/>
        </w:rPr>
        <w:t xml:space="preserve"> runs performed on a DM. '0' = 1 analysis run performed, '1' = 2 analysis runs performed. Default: 0.</w:t>
      </w:r>
    </w:p>
    <w:p w14:paraId="0D32276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THRESH_</w:t>
      </w:r>
      <w:proofErr w:type="gramStart"/>
      <w:r>
        <w:rPr>
          <w:rFonts w:ascii="Arial" w:hAnsi="Arial" w:cs="Arial"/>
          <w:color w:val="000000"/>
          <w:sz w:val="20"/>
          <w:szCs w:val="20"/>
        </w:rPr>
        <w:t>SET[</w:t>
      </w:r>
      <w:proofErr w:type="gramEnd"/>
      <w:r>
        <w:rPr>
          <w:rFonts w:ascii="Arial" w:hAnsi="Arial" w:cs="Arial"/>
          <w:color w:val="000000"/>
          <w:sz w:val="20"/>
          <w:szCs w:val="20"/>
        </w:rPr>
        <w:t>21:0]: The FOP column number at which the power thresholds used in the harmonic summing change from the "Low Periodicity Candidate Frequency" set to the "High Periodicity Candidate Frequency Set". Default: 0.</w:t>
      </w:r>
    </w:p>
    <w:p w14:paraId="581F8179" w14:textId="77777777" w:rsidR="00ED072D" w:rsidRDefault="00ED072D" w:rsidP="00ED072D">
      <w:pPr>
        <w:pStyle w:val="NormalWeb"/>
        <w:rPr>
          <w:rFonts w:ascii="Arial" w:hAnsi="Arial" w:cs="Arial"/>
          <w:color w:val="000000"/>
          <w:sz w:val="20"/>
          <w:szCs w:val="20"/>
        </w:rPr>
      </w:pPr>
      <w:proofErr w:type="gramStart"/>
      <w:r>
        <w:rPr>
          <w:rFonts w:ascii="Arial" w:hAnsi="Arial" w:cs="Arial"/>
          <w:color w:val="000000"/>
          <w:sz w:val="20"/>
          <w:szCs w:val="20"/>
        </w:rPr>
        <w:t>M[</w:t>
      </w:r>
      <w:proofErr w:type="gramEnd"/>
      <w:r>
        <w:rPr>
          <w:rFonts w:ascii="Arial" w:hAnsi="Arial" w:cs="Arial"/>
          <w:color w:val="000000"/>
          <w:sz w:val="20"/>
          <w:szCs w:val="20"/>
        </w:rPr>
        <w:t>31:0]: If the HPSEL value for a harmonic is set to 0x60 then instead of FOP location values being passed to the SUMMER sub-module, this value M[31:0] is passed instead. Default: 0.</w:t>
      </w:r>
    </w:p>
    <w:p w14:paraId="4BB6E8F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T_FILTER_EN: If set to 1 then only the results from the highest harmonic are stored for a particular seed_f0 run. Default: 0.</w:t>
      </w:r>
    </w:p>
    <w:p w14:paraId="4314BFD9" w14:textId="77777777" w:rsidR="00ED072D" w:rsidRDefault="00ED072D" w:rsidP="00ED072D">
      <w:pPr>
        <w:pStyle w:val="NormalWeb"/>
        <w:spacing w:after="240"/>
        <w:rPr>
          <w:rFonts w:ascii="Arial" w:hAnsi="Arial" w:cs="Arial"/>
          <w:color w:val="000000"/>
          <w:sz w:val="20"/>
          <w:szCs w:val="20"/>
        </w:rPr>
      </w:pPr>
      <w:r>
        <w:rPr>
          <w:rFonts w:ascii="Arial" w:hAnsi="Arial" w:cs="Arial"/>
          <w:color w:val="000000"/>
          <w:sz w:val="20"/>
          <w:szCs w:val="20"/>
        </w:rPr>
        <w:t>FOP Column Numbering:</w:t>
      </w:r>
      <w:r>
        <w:rPr>
          <w:rFonts w:ascii="Arial" w:hAnsi="Arial" w:cs="Arial"/>
          <w:color w:val="000000"/>
          <w:sz w:val="20"/>
          <w:szCs w:val="20"/>
        </w:rPr>
        <w:br/>
        <w:t>0x000000 = FOP Column 1</w:t>
      </w:r>
      <w:r>
        <w:rPr>
          <w:rFonts w:ascii="Arial" w:hAnsi="Arial" w:cs="Arial"/>
          <w:color w:val="000000"/>
          <w:sz w:val="20"/>
          <w:szCs w:val="20"/>
        </w:rPr>
        <w:br/>
        <w:t>0x000001 = FOP Column 2</w:t>
      </w:r>
      <w:r>
        <w:rPr>
          <w:rFonts w:ascii="Arial" w:hAnsi="Arial" w:cs="Arial"/>
          <w:color w:val="000000"/>
          <w:sz w:val="20"/>
          <w:szCs w:val="20"/>
        </w:rPr>
        <w:br/>
        <w:t>:</w:t>
      </w:r>
      <w:r>
        <w:rPr>
          <w:rFonts w:ascii="Arial" w:hAnsi="Arial" w:cs="Arial"/>
          <w:color w:val="000000"/>
          <w:sz w:val="20"/>
          <w:szCs w:val="20"/>
        </w:rPr>
        <w:br/>
        <w:t>0x3FFFFF = FOP Column 4,194,304</w:t>
      </w:r>
    </w:p>
    <w:p w14:paraId="0E10B96F" w14:textId="77777777" w:rsidR="00ED072D" w:rsidRPr="00134C38" w:rsidRDefault="00ED072D" w:rsidP="00ED072D">
      <w:pPr>
        <w:pStyle w:val="Heading4"/>
        <w:rPr>
          <w:sz w:val="24"/>
          <w:szCs w:val="24"/>
        </w:rPr>
      </w:pPr>
      <w:bookmarkStart w:id="168" w:name="_Toc81985682"/>
      <w:r w:rsidRPr="00134C38">
        <w:rPr>
          <w:sz w:val="24"/>
          <w:szCs w:val="24"/>
        </w:rPr>
        <w:lastRenderedPageBreak/>
        <w:t>PER SUMMER RUN PARAMETERS</w:t>
      </w:r>
      <w:bookmarkEnd w:id="168"/>
    </w:p>
    <w:p w14:paraId="32A6836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 xml:space="preserve">Array, size </w:t>
      </w:r>
      <w:proofErr w:type="spellStart"/>
      <w:r>
        <w:rPr>
          <w:rFonts w:ascii="Arial" w:hAnsi="Arial" w:cs="Arial"/>
          <w:color w:val="000000"/>
          <w:sz w:val="20"/>
          <w:szCs w:val="20"/>
        </w:rPr>
        <w:t>summer_g</w:t>
      </w:r>
      <w:proofErr w:type="spellEnd"/>
      <w:r>
        <w:rPr>
          <w:rFonts w:ascii="Arial" w:hAnsi="Arial" w:cs="Arial"/>
          <w:color w:val="000000"/>
          <w:sz w:val="20"/>
          <w:szCs w:val="20"/>
        </w:rPr>
        <w:t xml:space="preserve"> (max 3), indexed by 'SUMMER_INSTANCE' (0 to summer_g-1). Address range 0x34040 to 0x34040+summer_g*8-1 (max 0x34040 to 0x34057).</w:t>
      </w:r>
    </w:p>
    <w:p w14:paraId="390B18F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P_EN_1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C86A58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9C8EDA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C521588"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410D19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44600EC"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C9E40DD"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E2B441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CE0E09A"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A156C81"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02F074B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DBB7BB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86460C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8A034A" w14:textId="77777777" w:rsidR="00ED072D" w:rsidRDefault="00ED072D" w:rsidP="009A1B11">
            <w:pPr>
              <w:wordWrap w:val="0"/>
              <w:jc w:val="center"/>
              <w:rPr>
                <w:rFonts w:cs="Arial"/>
                <w:color w:val="000000"/>
                <w:sz w:val="18"/>
                <w:szCs w:val="18"/>
              </w:rPr>
            </w:pPr>
            <w:r>
              <w:rPr>
                <w:rFonts w:cs="Arial"/>
                <w:color w:val="000000"/>
                <w:sz w:val="18"/>
                <w:szCs w:val="18"/>
              </w:rPr>
              <w:t>0xC34040*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AD0B7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9DCF6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B2AE0A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6F9945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BD3343" w14:textId="77777777" w:rsidR="00ED072D" w:rsidRDefault="00ED072D" w:rsidP="009A1B11">
            <w:pPr>
              <w:wordWrap w:val="0"/>
              <w:jc w:val="center"/>
              <w:rPr>
                <w:rFonts w:cs="Arial"/>
                <w:color w:val="000000"/>
                <w:sz w:val="18"/>
                <w:szCs w:val="18"/>
              </w:rPr>
            </w:pPr>
            <w:r>
              <w:rPr>
                <w:rFonts w:cs="Arial"/>
                <w:color w:val="000000"/>
                <w:sz w:val="18"/>
                <w:szCs w:val="18"/>
              </w:rPr>
              <w:t>P_EN_2</w:t>
            </w:r>
          </w:p>
        </w:tc>
      </w:tr>
      <w:tr w:rsidR="00ED072D" w14:paraId="71A7BF7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E1075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E42B3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859B777"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4E020B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5537660"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DF12AA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7FEF49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AFABC4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015745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21DF0B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7A9899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6A350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80B830"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26EC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53FFD1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DCA39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7D6C1D" w14:textId="77777777" w:rsidR="00ED072D" w:rsidRDefault="00ED072D" w:rsidP="009A1B11">
            <w:pPr>
              <w:wordWrap w:val="0"/>
              <w:jc w:val="center"/>
              <w:rPr>
                <w:rFonts w:cs="Arial"/>
                <w:color w:val="000000"/>
                <w:sz w:val="18"/>
                <w:szCs w:val="18"/>
              </w:rPr>
            </w:pPr>
            <w:r>
              <w:rPr>
                <w:rFonts w:cs="Arial"/>
                <w:color w:val="000000"/>
                <w:sz w:val="18"/>
                <w:szCs w:val="18"/>
              </w:rPr>
              <w:t>P_EN_1</w:t>
            </w:r>
          </w:p>
        </w:tc>
      </w:tr>
    </w:tbl>
    <w:p w14:paraId="5E0FB29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0xC34040 + SUMMER_INSTANCE * 8.</w:t>
      </w:r>
    </w:p>
    <w:p w14:paraId="1B43B4D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A_1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A995D8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0F7E198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3A59C4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368C93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5FB83F7"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D027DC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3A066C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B94BE0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44C1B6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6C3B24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C9B3DA9"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34BB28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A4E0EE" w14:textId="77777777" w:rsidR="00ED072D" w:rsidRDefault="00ED072D" w:rsidP="009A1B11">
            <w:pPr>
              <w:wordWrap w:val="0"/>
              <w:jc w:val="center"/>
              <w:rPr>
                <w:rFonts w:cs="Arial"/>
                <w:color w:val="000000"/>
                <w:sz w:val="18"/>
                <w:szCs w:val="18"/>
              </w:rPr>
            </w:pPr>
            <w:r>
              <w:rPr>
                <w:rFonts w:cs="Arial"/>
                <w:color w:val="000000"/>
                <w:sz w:val="18"/>
                <w:szCs w:val="18"/>
              </w:rPr>
              <w:t>0xC34044*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55AD61"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E92E7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A774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2C34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AE6031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1149DF" w14:textId="77777777" w:rsidR="00ED072D" w:rsidRDefault="00ED072D" w:rsidP="009A1B11">
            <w:pPr>
              <w:wordWrap w:val="0"/>
              <w:jc w:val="center"/>
              <w:rPr>
                <w:rFonts w:cs="Arial"/>
                <w:color w:val="000000"/>
                <w:sz w:val="18"/>
                <w:szCs w:val="18"/>
              </w:rPr>
            </w:pPr>
            <w:r>
              <w:rPr>
                <w:rFonts w:cs="Arial"/>
                <w:color w:val="000000"/>
                <w:sz w:val="18"/>
                <w:szCs w:val="18"/>
              </w:rPr>
              <w:t>A_2</w:t>
            </w:r>
          </w:p>
        </w:tc>
      </w:tr>
      <w:tr w:rsidR="00ED072D" w14:paraId="6970DA4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0D8A1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77570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15324CB"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DB74833"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B59BF2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D07AB0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A387C7D"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40C9E8D"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32B6A9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3A4843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2410B2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733E7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2F7507"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8A970A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7545C3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A635D4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FDA9A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627577" w14:textId="77777777" w:rsidR="00ED072D" w:rsidRDefault="00ED072D" w:rsidP="009A1B11">
            <w:pPr>
              <w:wordWrap w:val="0"/>
              <w:jc w:val="center"/>
              <w:rPr>
                <w:rFonts w:cs="Arial"/>
                <w:color w:val="000000"/>
                <w:sz w:val="18"/>
                <w:szCs w:val="18"/>
              </w:rPr>
            </w:pPr>
            <w:r>
              <w:rPr>
                <w:rFonts w:cs="Arial"/>
                <w:color w:val="000000"/>
                <w:sz w:val="18"/>
                <w:szCs w:val="18"/>
              </w:rPr>
              <w:t>A_1</w:t>
            </w:r>
          </w:p>
        </w:tc>
      </w:tr>
    </w:tbl>
    <w:p w14:paraId="5454DF78"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0xC34044 + SUMMER_INSTANCE * 8.</w:t>
      </w:r>
    </w:p>
    <w:p w14:paraId="570DE51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P_EN_1[4:0]: </w:t>
      </w:r>
      <w:r>
        <w:rPr>
          <w:rFonts w:ascii="Arial" w:hAnsi="Arial" w:cs="Arial"/>
          <w:color w:val="000000"/>
          <w:sz w:val="20"/>
          <w:szCs w:val="20"/>
        </w:rPr>
        <w:br/>
        <w:t>The number of orbital accelerations (</w:t>
      </w:r>
      <w:proofErr w:type="gramStart"/>
      <w:r>
        <w:rPr>
          <w:rFonts w:ascii="Arial" w:hAnsi="Arial" w:cs="Arial"/>
          <w:color w:val="000000"/>
          <w:sz w:val="20"/>
          <w:szCs w:val="20"/>
        </w:rPr>
        <w:t>i.e.</w:t>
      </w:r>
      <w:proofErr w:type="gramEnd"/>
      <w:r>
        <w:rPr>
          <w:rFonts w:ascii="Arial" w:hAnsi="Arial" w:cs="Arial"/>
          <w:color w:val="000000"/>
          <w:sz w:val="20"/>
          <w:szCs w:val="20"/>
        </w:rPr>
        <w:t xml:space="preserve"> seed_f0s in a FOP column) analysed in the first analysis run of the DM.</w:t>
      </w:r>
      <w:r>
        <w:rPr>
          <w:rFonts w:ascii="Arial" w:hAnsi="Arial" w:cs="Arial"/>
          <w:color w:val="000000"/>
          <w:sz w:val="20"/>
          <w:szCs w:val="20"/>
        </w:rPr>
        <w:br/>
        <w:t>Default: 0.</w:t>
      </w:r>
    </w:p>
    <w:p w14:paraId="4B1AB62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P_EN_2[4:0]: </w:t>
      </w:r>
      <w:r>
        <w:rPr>
          <w:rFonts w:ascii="Arial" w:hAnsi="Arial" w:cs="Arial"/>
          <w:color w:val="000000"/>
          <w:sz w:val="20"/>
          <w:szCs w:val="20"/>
        </w:rPr>
        <w:br/>
        <w:t>The number of orbital accelerations (</w:t>
      </w:r>
      <w:proofErr w:type="gramStart"/>
      <w:r>
        <w:rPr>
          <w:rFonts w:ascii="Arial" w:hAnsi="Arial" w:cs="Arial"/>
          <w:color w:val="000000"/>
          <w:sz w:val="20"/>
          <w:szCs w:val="20"/>
        </w:rPr>
        <w:t>i.e.</w:t>
      </w:r>
      <w:proofErr w:type="gramEnd"/>
      <w:r>
        <w:rPr>
          <w:rFonts w:ascii="Arial" w:hAnsi="Arial" w:cs="Arial"/>
          <w:color w:val="000000"/>
          <w:sz w:val="20"/>
          <w:szCs w:val="20"/>
        </w:rPr>
        <w:t xml:space="preserve"> seed_f0s in a FOP column) analysed in the second analysis run of the DM.</w:t>
      </w:r>
      <w:r>
        <w:rPr>
          <w:rFonts w:ascii="Arial" w:hAnsi="Arial" w:cs="Arial"/>
          <w:color w:val="000000"/>
          <w:sz w:val="20"/>
          <w:szCs w:val="20"/>
        </w:rPr>
        <w:br/>
        <w:t>"00000" = 1 orbital acceleration analysed</w:t>
      </w:r>
      <w:r>
        <w:rPr>
          <w:rFonts w:ascii="Arial" w:hAnsi="Arial" w:cs="Arial"/>
          <w:color w:val="000000"/>
          <w:sz w:val="20"/>
          <w:szCs w:val="20"/>
        </w:rPr>
        <w:br/>
        <w:t>"00001" = 2 orbital accelerations analysed</w:t>
      </w:r>
      <w:r>
        <w:rPr>
          <w:rFonts w:ascii="Arial" w:hAnsi="Arial" w:cs="Arial"/>
          <w:color w:val="000000"/>
          <w:sz w:val="20"/>
          <w:szCs w:val="20"/>
        </w:rPr>
        <w:br/>
        <w:t>:</w:t>
      </w:r>
      <w:r>
        <w:rPr>
          <w:rFonts w:ascii="Arial" w:hAnsi="Arial" w:cs="Arial"/>
          <w:color w:val="000000"/>
          <w:sz w:val="20"/>
          <w:szCs w:val="20"/>
        </w:rPr>
        <w:br/>
        <w:t>"10100" = 21 orbital accelerations analysed</w:t>
      </w:r>
      <w:r>
        <w:rPr>
          <w:rFonts w:ascii="Arial" w:hAnsi="Arial" w:cs="Arial"/>
          <w:color w:val="000000"/>
          <w:sz w:val="20"/>
          <w:szCs w:val="20"/>
        </w:rPr>
        <w:br/>
        <w:t>Default: 0.</w:t>
      </w:r>
    </w:p>
    <w:p w14:paraId="5ACA568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A_1[3:0]: </w:t>
      </w:r>
      <w:r>
        <w:rPr>
          <w:rFonts w:ascii="Arial" w:hAnsi="Arial" w:cs="Arial"/>
          <w:color w:val="000000"/>
          <w:sz w:val="20"/>
          <w:szCs w:val="20"/>
        </w:rPr>
        <w:br/>
        <w:t>The number of orbital acceleration ambiguity slopes analysed in the first analysis run of the DM.</w:t>
      </w:r>
      <w:r>
        <w:rPr>
          <w:rFonts w:ascii="Arial" w:hAnsi="Arial" w:cs="Arial"/>
          <w:color w:val="000000"/>
          <w:sz w:val="20"/>
          <w:szCs w:val="20"/>
        </w:rPr>
        <w:br/>
        <w:t>Default: 0.</w:t>
      </w:r>
    </w:p>
    <w:p w14:paraId="1F67200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A_2[3:0]: </w:t>
      </w:r>
      <w:r>
        <w:rPr>
          <w:rFonts w:ascii="Arial" w:hAnsi="Arial" w:cs="Arial"/>
          <w:color w:val="000000"/>
          <w:sz w:val="20"/>
          <w:szCs w:val="20"/>
        </w:rPr>
        <w:br/>
        <w:t>The number of orbital acceleration ambiguity slopes analysed in the second analysis run of the DM.</w:t>
      </w:r>
      <w:r>
        <w:rPr>
          <w:rFonts w:ascii="Arial" w:hAnsi="Arial" w:cs="Arial"/>
          <w:color w:val="000000"/>
          <w:sz w:val="20"/>
          <w:szCs w:val="20"/>
        </w:rPr>
        <w:br/>
        <w:t>"0000" = 1 orbital acceleration ambiguity slope analysed</w:t>
      </w:r>
      <w:r>
        <w:rPr>
          <w:rFonts w:ascii="Arial" w:hAnsi="Arial" w:cs="Arial"/>
          <w:color w:val="000000"/>
          <w:sz w:val="20"/>
          <w:szCs w:val="20"/>
        </w:rPr>
        <w:br/>
        <w:t>"0001" = 2 orbital acceleration ambiguity slopes analysed</w:t>
      </w:r>
      <w:r>
        <w:rPr>
          <w:rFonts w:ascii="Arial" w:hAnsi="Arial" w:cs="Arial"/>
          <w:color w:val="000000"/>
          <w:sz w:val="20"/>
          <w:szCs w:val="20"/>
        </w:rPr>
        <w:br/>
        <w:t>:</w:t>
      </w:r>
      <w:r>
        <w:rPr>
          <w:rFonts w:ascii="Arial" w:hAnsi="Arial" w:cs="Arial"/>
          <w:color w:val="000000"/>
          <w:sz w:val="20"/>
          <w:szCs w:val="20"/>
        </w:rPr>
        <w:br/>
        <w:t>"1010" = 11 orbital acceleration ambiguity slopes analysed Default: 0.</w:t>
      </w:r>
    </w:p>
    <w:p w14:paraId="5244D7AE" w14:textId="77777777" w:rsidR="00ED072D" w:rsidRPr="00134C38" w:rsidRDefault="00ED072D" w:rsidP="00ED072D">
      <w:pPr>
        <w:pStyle w:val="Heading4"/>
        <w:rPr>
          <w:sz w:val="24"/>
          <w:szCs w:val="24"/>
        </w:rPr>
      </w:pPr>
      <w:bookmarkStart w:id="169" w:name="_Toc81985683"/>
      <w:r w:rsidRPr="00134C38">
        <w:rPr>
          <w:sz w:val="24"/>
          <w:szCs w:val="24"/>
        </w:rPr>
        <w:t>DM COUNTER</w:t>
      </w:r>
      <w:bookmarkEnd w:id="169"/>
    </w:p>
    <w:p w14:paraId="361302F5"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DM_CNT</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CEFE7D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653531" w14:textId="77777777" w:rsidR="00ED072D" w:rsidRDefault="00ED072D" w:rsidP="009A1B11">
            <w:pPr>
              <w:wordWrap w:val="0"/>
              <w:jc w:val="center"/>
              <w:rPr>
                <w:rFonts w:cs="Arial"/>
                <w:color w:val="000000"/>
                <w:sz w:val="18"/>
                <w:szCs w:val="18"/>
              </w:rPr>
            </w:pPr>
            <w:r>
              <w:rPr>
                <w:rFonts w:cs="Arial"/>
                <w:color w:val="000000"/>
                <w:sz w:val="18"/>
                <w:szCs w:val="18"/>
              </w:rPr>
              <w:lastRenderedPageBreak/>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B6578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483E11"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81E73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902F66"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775729"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57AA84"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357600"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FCB4FF"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B849B1"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6A7E265F"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9DE318" w14:textId="77777777" w:rsidR="00ED072D" w:rsidRDefault="00ED072D" w:rsidP="009A1B11">
            <w:pPr>
              <w:wordWrap w:val="0"/>
              <w:jc w:val="center"/>
              <w:rPr>
                <w:rFonts w:cs="Arial"/>
                <w:color w:val="000000"/>
                <w:sz w:val="18"/>
                <w:szCs w:val="18"/>
              </w:rPr>
            </w:pPr>
            <w:r>
              <w:rPr>
                <w:rFonts w:cs="Arial"/>
                <w:color w:val="000000"/>
                <w:sz w:val="18"/>
                <w:szCs w:val="18"/>
              </w:rPr>
              <w:t>0xC34080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1DEE33"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481C9A" w14:textId="77777777" w:rsidR="00ED072D" w:rsidRDefault="00ED072D" w:rsidP="009A1B11">
            <w:pPr>
              <w:wordWrap w:val="0"/>
              <w:jc w:val="center"/>
              <w:rPr>
                <w:rFonts w:cs="Arial"/>
                <w:color w:val="000000"/>
                <w:sz w:val="18"/>
                <w:szCs w:val="18"/>
              </w:rPr>
            </w:pPr>
            <w:r>
              <w:rPr>
                <w:rFonts w:cs="Arial"/>
                <w:color w:val="000000"/>
                <w:sz w:val="18"/>
                <w:szCs w:val="18"/>
              </w:rPr>
              <w:t>DM_</w:t>
            </w:r>
            <w:proofErr w:type="gramStart"/>
            <w:r>
              <w:rPr>
                <w:rFonts w:cs="Arial"/>
                <w:color w:val="000000"/>
                <w:sz w:val="18"/>
                <w:szCs w:val="18"/>
              </w:rPr>
              <w:t>CNT[</w:t>
            </w:r>
            <w:proofErr w:type="gramEnd"/>
            <w:r>
              <w:rPr>
                <w:rFonts w:cs="Arial"/>
                <w:color w:val="000000"/>
                <w:sz w:val="18"/>
                <w:szCs w:val="18"/>
              </w:rPr>
              <w:t>31:24]</w:t>
            </w:r>
          </w:p>
        </w:tc>
      </w:tr>
      <w:tr w:rsidR="00ED072D" w14:paraId="7A5E9EB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92F00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0F8E3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CED07B"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20E0FE"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642FB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8839BB"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1B8D21"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020ECA"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FE597C"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BBDECA"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5BCD59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FB6FD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FEDFD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DD957D" w14:textId="77777777" w:rsidR="00ED072D" w:rsidRDefault="00ED072D" w:rsidP="009A1B11">
            <w:pPr>
              <w:wordWrap w:val="0"/>
              <w:jc w:val="center"/>
              <w:rPr>
                <w:rFonts w:cs="Arial"/>
                <w:color w:val="000000"/>
                <w:sz w:val="18"/>
                <w:szCs w:val="18"/>
              </w:rPr>
            </w:pPr>
            <w:r>
              <w:rPr>
                <w:rFonts w:cs="Arial"/>
                <w:color w:val="000000"/>
                <w:sz w:val="18"/>
                <w:szCs w:val="18"/>
              </w:rPr>
              <w:t>DM_</w:t>
            </w:r>
            <w:proofErr w:type="gramStart"/>
            <w:r>
              <w:rPr>
                <w:rFonts w:cs="Arial"/>
                <w:color w:val="000000"/>
                <w:sz w:val="18"/>
                <w:szCs w:val="18"/>
              </w:rPr>
              <w:t>CNT[</w:t>
            </w:r>
            <w:proofErr w:type="gramEnd"/>
            <w:r>
              <w:rPr>
                <w:rFonts w:cs="Arial"/>
                <w:color w:val="000000"/>
                <w:sz w:val="18"/>
                <w:szCs w:val="18"/>
              </w:rPr>
              <w:t>23:16]</w:t>
            </w:r>
          </w:p>
        </w:tc>
      </w:tr>
      <w:tr w:rsidR="00ED072D" w14:paraId="142B313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5A10D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45CB6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9BF9C"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588130"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60ED26"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76950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413A8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6E9A2B"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1D30A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E01FA7"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10F8E5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0C0C3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3E19E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75D23F" w14:textId="77777777" w:rsidR="00ED072D" w:rsidRDefault="00ED072D" w:rsidP="009A1B11">
            <w:pPr>
              <w:wordWrap w:val="0"/>
              <w:jc w:val="center"/>
              <w:rPr>
                <w:rFonts w:cs="Arial"/>
                <w:color w:val="000000"/>
                <w:sz w:val="18"/>
                <w:szCs w:val="18"/>
              </w:rPr>
            </w:pPr>
            <w:r>
              <w:rPr>
                <w:rFonts w:cs="Arial"/>
                <w:color w:val="000000"/>
                <w:sz w:val="18"/>
                <w:szCs w:val="18"/>
              </w:rPr>
              <w:t>DM_</w:t>
            </w:r>
            <w:proofErr w:type="gramStart"/>
            <w:r>
              <w:rPr>
                <w:rFonts w:cs="Arial"/>
                <w:color w:val="000000"/>
                <w:sz w:val="18"/>
                <w:szCs w:val="18"/>
              </w:rPr>
              <w:t>CNT[</w:t>
            </w:r>
            <w:proofErr w:type="gramEnd"/>
            <w:r>
              <w:rPr>
                <w:rFonts w:cs="Arial"/>
                <w:color w:val="000000"/>
                <w:sz w:val="18"/>
                <w:szCs w:val="18"/>
              </w:rPr>
              <w:t>15:8]</w:t>
            </w:r>
          </w:p>
        </w:tc>
      </w:tr>
      <w:tr w:rsidR="00ED072D" w14:paraId="553F202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D5203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427C3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A3D200"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BC0E3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9062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EDE148"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E85C3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25F09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8B7F1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974BAD"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5E07C6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C0B4F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EAF778"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246FC4" w14:textId="77777777" w:rsidR="00ED072D" w:rsidRDefault="00ED072D" w:rsidP="009A1B11">
            <w:pPr>
              <w:wordWrap w:val="0"/>
              <w:jc w:val="center"/>
              <w:rPr>
                <w:rFonts w:cs="Arial"/>
                <w:color w:val="000000"/>
                <w:sz w:val="18"/>
                <w:szCs w:val="18"/>
              </w:rPr>
            </w:pPr>
            <w:r>
              <w:rPr>
                <w:rFonts w:cs="Arial"/>
                <w:color w:val="000000"/>
                <w:sz w:val="18"/>
                <w:szCs w:val="18"/>
              </w:rPr>
              <w:t>DM_</w:t>
            </w:r>
            <w:proofErr w:type="gramStart"/>
            <w:r>
              <w:rPr>
                <w:rFonts w:cs="Arial"/>
                <w:color w:val="000000"/>
                <w:sz w:val="18"/>
                <w:szCs w:val="18"/>
              </w:rPr>
              <w:t>CNT[</w:t>
            </w:r>
            <w:proofErr w:type="gramEnd"/>
            <w:r>
              <w:rPr>
                <w:rFonts w:cs="Arial"/>
                <w:color w:val="000000"/>
                <w:sz w:val="18"/>
                <w:szCs w:val="18"/>
              </w:rPr>
              <w:t>7:0]</w:t>
            </w:r>
          </w:p>
        </w:tc>
      </w:tr>
    </w:tbl>
    <w:p w14:paraId="50108EB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DM_CNT_RESET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F7B544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3F2D5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BC156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8F3C8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130FBE"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4FC50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46E26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6783A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332E8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8DEC1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A79E9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07775E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5D10B1" w14:textId="77777777" w:rsidR="00ED072D" w:rsidRDefault="00ED072D" w:rsidP="009A1B11">
            <w:pPr>
              <w:wordWrap w:val="0"/>
              <w:jc w:val="center"/>
              <w:rPr>
                <w:rFonts w:cs="Arial"/>
                <w:color w:val="000000"/>
                <w:sz w:val="18"/>
                <w:szCs w:val="18"/>
              </w:rPr>
            </w:pPr>
            <w:r>
              <w:rPr>
                <w:rFonts w:cs="Arial"/>
                <w:color w:val="000000"/>
                <w:sz w:val="18"/>
                <w:szCs w:val="18"/>
              </w:rPr>
              <w:t>0xC34084</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563B8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136931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B5CC8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73EB1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C0FF82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BB0B03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463F31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72528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D62C89" w14:textId="77777777" w:rsidR="00ED072D" w:rsidRDefault="00ED072D" w:rsidP="009A1B11">
            <w:pPr>
              <w:wordWrap w:val="0"/>
              <w:jc w:val="center"/>
              <w:rPr>
                <w:rFonts w:cs="Arial"/>
                <w:color w:val="000000"/>
                <w:sz w:val="18"/>
                <w:szCs w:val="18"/>
              </w:rPr>
            </w:pPr>
            <w:r>
              <w:rPr>
                <w:rFonts w:cs="Arial"/>
                <w:color w:val="000000"/>
                <w:sz w:val="18"/>
                <w:szCs w:val="18"/>
              </w:rPr>
              <w:t>DM_CNT_RESET</w:t>
            </w:r>
          </w:p>
        </w:tc>
      </w:tr>
    </w:tbl>
    <w:p w14:paraId="31F25171"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DM_</w:t>
      </w:r>
      <w:proofErr w:type="gramStart"/>
      <w:r>
        <w:rPr>
          <w:rFonts w:ascii="Arial" w:hAnsi="Arial" w:cs="Arial"/>
          <w:color w:val="000000"/>
          <w:sz w:val="20"/>
          <w:szCs w:val="20"/>
        </w:rPr>
        <w:t>CNT[</w:t>
      </w:r>
      <w:proofErr w:type="gramEnd"/>
      <w:r>
        <w:rPr>
          <w:rFonts w:ascii="Arial" w:hAnsi="Arial" w:cs="Arial"/>
          <w:color w:val="000000"/>
          <w:sz w:val="20"/>
          <w:szCs w:val="20"/>
        </w:rPr>
        <w:t xml:space="preserve">31:0]: Free Running count of the DMs that have been processed by HSUM. </w:t>
      </w:r>
      <w:r>
        <w:rPr>
          <w:rFonts w:ascii="Arial" w:hAnsi="Arial" w:cs="Arial"/>
          <w:color w:val="000000"/>
          <w:sz w:val="20"/>
          <w:szCs w:val="20"/>
        </w:rPr>
        <w:br/>
        <w:t>DM_CNT can be reset to zero by writing to DM_CNT_RESET ('0' to '1' transition).</w:t>
      </w:r>
    </w:p>
    <w:p w14:paraId="382B3D1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DM_CNT_RESET: A 0 to 1 transition resets the free running DM Counter which can be used to identify which DM the Threshold Crossing results belong to. Default: 0.</w:t>
      </w:r>
    </w:p>
    <w:p w14:paraId="6DD33115" w14:textId="77777777" w:rsidR="00ED072D" w:rsidRDefault="00ED072D" w:rsidP="00ED072D">
      <w:pPr>
        <w:pStyle w:val="Heading3"/>
        <w:tabs>
          <w:tab w:val="clear" w:pos="142"/>
          <w:tab w:val="clear" w:pos="426"/>
          <w:tab w:val="num" w:pos="862"/>
          <w:tab w:val="left" w:pos="1440"/>
        </w:tabs>
        <w:ind w:left="993" w:hanging="993"/>
      </w:pPr>
      <w:r>
        <w:br w:type="page"/>
      </w:r>
      <w:bookmarkStart w:id="170" w:name="_Toc81985684"/>
      <w:bookmarkStart w:id="171" w:name="_Toc83713317"/>
      <w:bookmarkStart w:id="172" w:name="_Toc128755455"/>
      <w:r>
        <w:lastRenderedPageBreak/>
        <w:t>SUMMING RESULTS</w:t>
      </w:r>
      <w:bookmarkEnd w:id="170"/>
      <w:bookmarkEnd w:id="171"/>
      <w:bookmarkEnd w:id="172"/>
    </w:p>
    <w:p w14:paraId="5A0EE664" w14:textId="77777777" w:rsidR="00ED072D" w:rsidRPr="00134C38" w:rsidRDefault="00ED072D" w:rsidP="00ED072D">
      <w:pPr>
        <w:pStyle w:val="Heading4"/>
        <w:rPr>
          <w:sz w:val="24"/>
          <w:szCs w:val="24"/>
        </w:rPr>
      </w:pPr>
      <w:bookmarkStart w:id="173" w:name="_Toc81985685"/>
      <w:r w:rsidRPr="00134C38">
        <w:rPr>
          <w:sz w:val="24"/>
          <w:szCs w:val="24"/>
        </w:rPr>
        <w:t>HARMONIC THRESHOLD CROSSING RESULTS</w:t>
      </w:r>
      <w:bookmarkEnd w:id="173"/>
    </w:p>
    <w:p w14:paraId="08A97C99"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Two pages of 25-off Results per harmonic per Analysis Run, each consisting of 4-off 32-bit words.</w:t>
      </w:r>
      <w:r>
        <w:rPr>
          <w:rFonts w:ascii="Arial" w:hAnsi="Arial" w:cs="Arial"/>
          <w:color w:val="000000"/>
          <w:sz w:val="20"/>
          <w:szCs w:val="20"/>
        </w:rPr>
        <w:br/>
        <w:t xml:space="preserve">The first page contains the static results from the previous run. The second page contains the results for the current run which will change as the run </w:t>
      </w:r>
      <w:proofErr w:type="gramStart"/>
      <w:r>
        <w:rPr>
          <w:rFonts w:ascii="Arial" w:hAnsi="Arial" w:cs="Arial"/>
          <w:color w:val="000000"/>
          <w:sz w:val="20"/>
          <w:szCs w:val="20"/>
        </w:rPr>
        <w:t>progresses, but</w:t>
      </w:r>
      <w:proofErr w:type="gramEnd"/>
      <w:r>
        <w:rPr>
          <w:rFonts w:ascii="Arial" w:hAnsi="Arial" w:cs="Arial"/>
          <w:color w:val="000000"/>
          <w:sz w:val="20"/>
          <w:szCs w:val="20"/>
        </w:rPr>
        <w:t xml:space="preserve"> may be accessed for debug purposes if the processing is paused.</w:t>
      </w:r>
    </w:p>
    <w:p w14:paraId="691DAD2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2x2x16x25, indexed by 'PAGE' (0 to 1), 'ANALYSIS_RUN' (0 to 1), 'HARMONIC' (0 to 15) and 'HARMONIC_REPORT_NUM' (0 to 24). Address range 0x40000 to 0x47FFF.</w:t>
      </w:r>
    </w:p>
    <w:p w14:paraId="3287C9F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HARMONIC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FCA6F8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5CEA8B"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9EA518"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30784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8472C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34DEF0"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598D6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93928D"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969D9A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D0B35D"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D7DD7B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117A19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24C62F" w14:textId="77777777" w:rsidR="00ED072D" w:rsidRDefault="00ED072D" w:rsidP="009A1B11">
            <w:pPr>
              <w:wordWrap w:val="0"/>
              <w:jc w:val="center"/>
              <w:rPr>
                <w:rFonts w:cs="Arial"/>
                <w:color w:val="000000"/>
                <w:sz w:val="18"/>
                <w:szCs w:val="18"/>
              </w:rPr>
            </w:pPr>
            <w:r>
              <w:rPr>
                <w:rFonts w:cs="Arial"/>
                <w:color w:val="000000"/>
                <w:sz w:val="18"/>
                <w:szCs w:val="18"/>
              </w:rPr>
              <w:t>0xC40000*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3F1DC"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F2574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E0ABD7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D128E1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E0D8E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BECD3C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785614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F258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3D19E8" w14:textId="77777777" w:rsidR="00ED072D" w:rsidRDefault="00ED072D" w:rsidP="009A1B11">
            <w:pPr>
              <w:wordWrap w:val="0"/>
              <w:jc w:val="center"/>
              <w:rPr>
                <w:rFonts w:cs="Arial"/>
                <w:color w:val="000000"/>
                <w:sz w:val="18"/>
                <w:szCs w:val="18"/>
              </w:rPr>
            </w:pPr>
            <w:r>
              <w:rPr>
                <w:rFonts w:cs="Arial"/>
                <w:color w:val="000000"/>
                <w:sz w:val="18"/>
                <w:szCs w:val="18"/>
              </w:rPr>
              <w:t>VALID</w:t>
            </w:r>
          </w:p>
        </w:tc>
      </w:tr>
      <w:tr w:rsidR="00ED072D" w14:paraId="1535EAB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9EDC3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7248C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5FA3C2"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1A27AA"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70649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D0122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54600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F4661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FDB59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2CE40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294774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7B45F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376DB2"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D78072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B7339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4217C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96AF1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C7F87C" w14:textId="77777777" w:rsidR="00ED072D" w:rsidRDefault="00ED072D" w:rsidP="009A1B11">
            <w:pPr>
              <w:wordWrap w:val="0"/>
              <w:jc w:val="center"/>
              <w:rPr>
                <w:rFonts w:cs="Arial"/>
                <w:color w:val="000000"/>
                <w:sz w:val="18"/>
                <w:szCs w:val="18"/>
              </w:rPr>
            </w:pPr>
            <w:r>
              <w:rPr>
                <w:rFonts w:cs="Arial"/>
                <w:color w:val="000000"/>
                <w:sz w:val="18"/>
                <w:szCs w:val="18"/>
              </w:rPr>
              <w:t>HARMONIC</w:t>
            </w:r>
          </w:p>
        </w:tc>
      </w:tr>
    </w:tbl>
    <w:p w14:paraId="14B19F0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0xC40000 + PAGE * 16384 + ANALYSIS_RUN * 8192 + HARMONIC * 512 + HARMONIC_REPORT_NUM * 16.</w:t>
      </w:r>
    </w:p>
    <w:p w14:paraId="7D2F02D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FOPCOL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30C2B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8D22D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7F3EA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9308ED"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CA1C6C"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B16182"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F67EE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16E88F4"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88E536"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6CE2A06"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2F071E"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4514D19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A9F45E" w14:textId="77777777" w:rsidR="00ED072D" w:rsidRDefault="00ED072D" w:rsidP="009A1B11">
            <w:pPr>
              <w:wordWrap w:val="0"/>
              <w:jc w:val="center"/>
              <w:rPr>
                <w:rFonts w:cs="Arial"/>
                <w:color w:val="000000"/>
                <w:sz w:val="18"/>
                <w:szCs w:val="18"/>
              </w:rPr>
            </w:pPr>
            <w:r>
              <w:rPr>
                <w:rFonts w:cs="Arial"/>
                <w:color w:val="000000"/>
                <w:sz w:val="18"/>
                <w:szCs w:val="18"/>
              </w:rPr>
              <w:t>0xC40004*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107B7D"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5E2CE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3EC454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A553C"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FOPCOL[</w:t>
            </w:r>
            <w:proofErr w:type="gramEnd"/>
            <w:r>
              <w:rPr>
                <w:rFonts w:cs="Arial"/>
                <w:color w:val="000000"/>
                <w:sz w:val="18"/>
                <w:szCs w:val="18"/>
              </w:rPr>
              <w:t>21:16]</w:t>
            </w:r>
          </w:p>
        </w:tc>
      </w:tr>
      <w:tr w:rsidR="00ED072D" w14:paraId="5932526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B94BD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9E997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71824D"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9A0C6A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F19FC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8A7399"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818F2B"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5E559C"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073E95"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F885D1"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645BDC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9125F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698E0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799527"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FOPCOL[</w:t>
            </w:r>
            <w:proofErr w:type="gramEnd"/>
            <w:r>
              <w:rPr>
                <w:rFonts w:cs="Arial"/>
                <w:color w:val="000000"/>
                <w:sz w:val="18"/>
                <w:szCs w:val="18"/>
              </w:rPr>
              <w:t>15:8]</w:t>
            </w:r>
          </w:p>
        </w:tc>
      </w:tr>
      <w:tr w:rsidR="00ED072D" w14:paraId="7D0EFC0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22153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9567C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BB13F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FA8A7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9E712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6816B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3D8A1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E81D2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B337D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172D2D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774B8B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E7CA2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41F3F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39D386"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FOPCOL[</w:t>
            </w:r>
            <w:proofErr w:type="gramEnd"/>
            <w:r>
              <w:rPr>
                <w:rFonts w:cs="Arial"/>
                <w:color w:val="000000"/>
                <w:sz w:val="18"/>
                <w:szCs w:val="18"/>
              </w:rPr>
              <w:t>7:0]</w:t>
            </w:r>
          </w:p>
        </w:tc>
      </w:tr>
    </w:tbl>
    <w:p w14:paraId="63DFE434"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0xC40004 + PAGE * 16384 + ANALYSIS_RUN * 8192 + HARMONIC * 512 + HARMONIC_REPORT_NUM * 16.</w:t>
      </w:r>
    </w:p>
    <w:p w14:paraId="1F428BE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FOPROW</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B0ECF0A"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6FE4E7F"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5164AB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3CE32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E37AD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EBF64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D52C9E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1936F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5E0EC6"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699D7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CBC34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49448CC"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29631C" w14:textId="77777777" w:rsidR="00ED072D" w:rsidRDefault="00ED072D" w:rsidP="009A1B11">
            <w:pPr>
              <w:wordWrap w:val="0"/>
              <w:jc w:val="center"/>
              <w:rPr>
                <w:rFonts w:cs="Arial"/>
                <w:color w:val="000000"/>
                <w:sz w:val="18"/>
                <w:szCs w:val="18"/>
              </w:rPr>
            </w:pPr>
            <w:r>
              <w:rPr>
                <w:rFonts w:cs="Arial"/>
                <w:color w:val="000000"/>
                <w:sz w:val="18"/>
                <w:szCs w:val="18"/>
              </w:rPr>
              <w:t>0xC40008*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CC1705"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9BD93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E99209" w14:textId="77777777" w:rsidR="00ED072D" w:rsidRDefault="00ED072D" w:rsidP="009A1B11">
            <w:pPr>
              <w:wordWrap w:val="0"/>
              <w:jc w:val="center"/>
              <w:rPr>
                <w:rFonts w:cs="Arial"/>
                <w:color w:val="000000"/>
                <w:sz w:val="18"/>
                <w:szCs w:val="18"/>
              </w:rPr>
            </w:pPr>
            <w:r>
              <w:rPr>
                <w:rFonts w:cs="Arial"/>
                <w:color w:val="000000"/>
                <w:sz w:val="18"/>
                <w:szCs w:val="18"/>
              </w:rPr>
              <w:t>FOPROW</w:t>
            </w:r>
          </w:p>
        </w:tc>
      </w:tr>
    </w:tbl>
    <w:p w14:paraId="07B998AC"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0xC40008 + PAGE * 16384 + ANALYSIS_RUN * 8192 + HARMONIC * 512 + HARMONIC_REPORT_NUM * 16.</w:t>
      </w:r>
    </w:p>
    <w:p w14:paraId="7622BAC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PWR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F19B08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652CC8"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73B41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D1DD54"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24D813"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8234C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FBB5E"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33CF68"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6A887FB"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759D68"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24929F"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E6314B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972CC6" w14:textId="77777777" w:rsidR="00ED072D" w:rsidRDefault="00ED072D" w:rsidP="009A1B11">
            <w:pPr>
              <w:wordWrap w:val="0"/>
              <w:jc w:val="center"/>
              <w:rPr>
                <w:rFonts w:cs="Arial"/>
                <w:color w:val="000000"/>
                <w:sz w:val="18"/>
                <w:szCs w:val="18"/>
              </w:rPr>
            </w:pPr>
            <w:r>
              <w:rPr>
                <w:rFonts w:cs="Arial"/>
                <w:color w:val="000000"/>
                <w:sz w:val="18"/>
                <w:szCs w:val="18"/>
              </w:rPr>
              <w:t>0xC4000C*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9D8510"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06AE8B"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PWR[</w:t>
            </w:r>
            <w:proofErr w:type="gramEnd"/>
            <w:r>
              <w:rPr>
                <w:rFonts w:cs="Arial"/>
                <w:color w:val="000000"/>
                <w:sz w:val="18"/>
                <w:szCs w:val="18"/>
              </w:rPr>
              <w:t>31:24]</w:t>
            </w:r>
          </w:p>
        </w:tc>
      </w:tr>
      <w:tr w:rsidR="00ED072D" w14:paraId="328EE1B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1F757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E967A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39AE2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DB1B7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BA2D8C"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725B55"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268EF0"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467CD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2FC39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6EFA8D"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E1FAAC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770CD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35682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E89EC5"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PWR[</w:t>
            </w:r>
            <w:proofErr w:type="gramEnd"/>
            <w:r>
              <w:rPr>
                <w:rFonts w:cs="Arial"/>
                <w:color w:val="000000"/>
                <w:sz w:val="18"/>
                <w:szCs w:val="18"/>
              </w:rPr>
              <w:t>23:16]</w:t>
            </w:r>
          </w:p>
        </w:tc>
      </w:tr>
      <w:tr w:rsidR="00ED072D" w14:paraId="2F895A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E8865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777C5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EA1EA7"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A6A89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9F4E8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935892"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5B9B6BD"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A43CC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BCD9D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2FDD963"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2332D2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74ACA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1119A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10F27B"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PWR[</w:t>
            </w:r>
            <w:proofErr w:type="gramEnd"/>
            <w:r>
              <w:rPr>
                <w:rFonts w:cs="Arial"/>
                <w:color w:val="000000"/>
                <w:sz w:val="18"/>
                <w:szCs w:val="18"/>
              </w:rPr>
              <w:t>15:8]</w:t>
            </w:r>
          </w:p>
        </w:tc>
      </w:tr>
      <w:tr w:rsidR="00ED072D" w14:paraId="231540D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5719A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805DF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A1599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F7E58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2D51D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AAAC2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9B53B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E6B35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17B358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C1278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3C2B3A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64CB0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CC8B8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1098CC" w14:textId="77777777" w:rsidR="00ED072D" w:rsidRDefault="00ED072D" w:rsidP="009A1B11">
            <w:pPr>
              <w:wordWrap w:val="0"/>
              <w:jc w:val="center"/>
              <w:rPr>
                <w:rFonts w:cs="Arial"/>
                <w:color w:val="000000"/>
                <w:sz w:val="18"/>
                <w:szCs w:val="18"/>
              </w:rPr>
            </w:pPr>
            <w:proofErr w:type="gramStart"/>
            <w:r>
              <w:rPr>
                <w:rFonts w:cs="Arial"/>
                <w:color w:val="000000"/>
                <w:sz w:val="18"/>
                <w:szCs w:val="18"/>
              </w:rPr>
              <w:t>PWR[</w:t>
            </w:r>
            <w:proofErr w:type="gramEnd"/>
            <w:r>
              <w:rPr>
                <w:rFonts w:cs="Arial"/>
                <w:color w:val="000000"/>
                <w:sz w:val="18"/>
                <w:szCs w:val="18"/>
              </w:rPr>
              <w:t>7:0]</w:t>
            </w:r>
          </w:p>
        </w:tc>
      </w:tr>
    </w:tbl>
    <w:p w14:paraId="4F72A7E4"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0xC4000C + PAGE * 16384 + ANALYSIS_RUN * 8192 + HARMONIC * 512 + HARMONIC_REPORT_NUM * 16.</w:t>
      </w:r>
    </w:p>
    <w:p w14:paraId="7C9FC5B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VALID: Indicates this result record is valid.</w:t>
      </w:r>
      <w:r>
        <w:rPr>
          <w:rFonts w:ascii="Arial" w:hAnsi="Arial" w:cs="Arial"/>
          <w:color w:val="000000"/>
          <w:sz w:val="20"/>
          <w:szCs w:val="20"/>
        </w:rPr>
        <w:br/>
        <w:t>Valid records will be first followed by invalid records. They will not be mixed.</w:t>
      </w:r>
    </w:p>
    <w:tbl>
      <w:tblPr>
        <w:tblW w:w="0" w:type="auto"/>
        <w:tblInd w:w="150" w:type="dxa"/>
        <w:tblCellMar>
          <w:left w:w="0" w:type="dxa"/>
          <w:right w:w="0" w:type="dxa"/>
        </w:tblCellMar>
        <w:tblLook w:val="04A0" w:firstRow="1" w:lastRow="0" w:firstColumn="1" w:lastColumn="0" w:noHBand="0" w:noVBand="1"/>
      </w:tblPr>
      <w:tblGrid>
        <w:gridCol w:w="572"/>
        <w:gridCol w:w="839"/>
        <w:gridCol w:w="1061"/>
      </w:tblGrid>
      <w:tr w:rsidR="00ED072D" w14:paraId="0DF7DCCB" w14:textId="77777777" w:rsidTr="009A1B11">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701EC6" w14:textId="77777777" w:rsidR="00ED072D" w:rsidRDefault="00ED072D" w:rsidP="009A1B11">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954FE" w14:textId="77777777" w:rsidR="00ED072D" w:rsidRDefault="00ED072D" w:rsidP="009A1B11">
            <w:pPr>
              <w:jc w:val="center"/>
              <w:rPr>
                <w:rFonts w:cs="Arial"/>
                <w:color w:val="000000"/>
                <w:sz w:val="20"/>
                <w:szCs w:val="20"/>
              </w:rPr>
            </w:pPr>
            <w:r>
              <w:rPr>
                <w:rFonts w:cs="Arial"/>
                <w:color w:val="000000"/>
                <w:sz w:val="20"/>
                <w:szCs w:val="20"/>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1E5D8E" w14:textId="77777777" w:rsidR="00ED072D" w:rsidRDefault="00ED072D" w:rsidP="009A1B11">
            <w:pPr>
              <w:jc w:val="center"/>
              <w:rPr>
                <w:rFonts w:cs="Arial"/>
                <w:color w:val="000000"/>
                <w:sz w:val="20"/>
                <w:szCs w:val="20"/>
              </w:rPr>
            </w:pPr>
            <w:r>
              <w:rPr>
                <w:rFonts w:cs="Arial"/>
                <w:color w:val="000000"/>
                <w:sz w:val="20"/>
                <w:szCs w:val="20"/>
              </w:rPr>
              <w:t>Description</w:t>
            </w:r>
          </w:p>
        </w:tc>
      </w:tr>
      <w:tr w:rsidR="00ED072D" w14:paraId="4CD64F7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DE00CE" w14:textId="77777777" w:rsidR="00ED072D" w:rsidRDefault="00ED072D" w:rsidP="009A1B11">
            <w:pPr>
              <w:jc w:val="center"/>
              <w:rPr>
                <w:rFonts w:cs="Arial"/>
                <w:color w:val="000000"/>
                <w:sz w:val="20"/>
                <w:szCs w:val="20"/>
              </w:rPr>
            </w:pPr>
            <w:r>
              <w:rPr>
                <w:rFonts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D1CD5A" w14:textId="77777777" w:rsidR="00ED072D" w:rsidRDefault="00ED072D" w:rsidP="009A1B11">
            <w:pPr>
              <w:jc w:val="center"/>
              <w:rPr>
                <w:rFonts w:cs="Arial"/>
                <w:color w:val="000000"/>
                <w:sz w:val="20"/>
                <w:szCs w:val="20"/>
              </w:rPr>
            </w:pPr>
            <w:r>
              <w:rPr>
                <w:rFonts w:cs="Arial"/>
                <w:color w:val="000000"/>
                <w:sz w:val="20"/>
                <w:szCs w:val="20"/>
              </w:rPr>
              <w:t>INVALID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BFF2E7" w14:textId="77777777" w:rsidR="00ED072D" w:rsidRDefault="00ED072D" w:rsidP="009A1B11">
            <w:pPr>
              <w:jc w:val="center"/>
              <w:rPr>
                <w:rFonts w:cs="Arial"/>
                <w:color w:val="000000"/>
                <w:sz w:val="20"/>
                <w:szCs w:val="20"/>
              </w:rPr>
            </w:pPr>
          </w:p>
        </w:tc>
      </w:tr>
      <w:tr w:rsidR="00ED072D" w14:paraId="14A1E60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B3C0B4" w14:textId="77777777" w:rsidR="00ED072D" w:rsidRDefault="00ED072D" w:rsidP="009A1B11">
            <w:pPr>
              <w:jc w:val="center"/>
              <w:rPr>
                <w:rFonts w:cs="Arial"/>
                <w:color w:val="000000"/>
                <w:sz w:val="20"/>
                <w:szCs w:val="20"/>
              </w:rPr>
            </w:pPr>
            <w:r>
              <w:rPr>
                <w:rFonts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F49AE0" w14:textId="77777777" w:rsidR="00ED072D" w:rsidRDefault="00ED072D" w:rsidP="009A1B11">
            <w:pPr>
              <w:jc w:val="center"/>
              <w:rPr>
                <w:rFonts w:cs="Arial"/>
                <w:color w:val="000000"/>
                <w:sz w:val="20"/>
                <w:szCs w:val="20"/>
              </w:rPr>
            </w:pPr>
            <w:r>
              <w:rPr>
                <w:rFonts w:cs="Arial"/>
                <w:color w:val="000000"/>
                <w:sz w:val="20"/>
                <w:szCs w:val="20"/>
              </w:rPr>
              <w:t>VALID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E642EA" w14:textId="77777777" w:rsidR="00ED072D" w:rsidRDefault="00ED072D" w:rsidP="009A1B11">
            <w:pPr>
              <w:jc w:val="center"/>
              <w:rPr>
                <w:rFonts w:cs="Arial"/>
                <w:color w:val="000000"/>
                <w:sz w:val="20"/>
                <w:szCs w:val="20"/>
              </w:rPr>
            </w:pPr>
          </w:p>
        </w:tc>
      </w:tr>
    </w:tbl>
    <w:p w14:paraId="22032870" w14:textId="77777777" w:rsidR="00ED072D" w:rsidRPr="007D6357" w:rsidRDefault="00ED072D" w:rsidP="00ED072D">
      <w:pPr>
        <w:pStyle w:val="NormalWeb"/>
        <w:rPr>
          <w:rFonts w:ascii="Arial" w:hAnsi="Arial" w:cs="Arial"/>
          <w:color w:val="000000"/>
          <w:sz w:val="20"/>
          <w:szCs w:val="20"/>
        </w:rPr>
      </w:pPr>
      <w:proofErr w:type="gramStart"/>
      <w:r>
        <w:rPr>
          <w:rFonts w:ascii="Arial" w:hAnsi="Arial" w:cs="Arial"/>
          <w:color w:val="000000"/>
          <w:sz w:val="20"/>
          <w:szCs w:val="20"/>
        </w:rPr>
        <w:t>HARMONIC[</w:t>
      </w:r>
      <w:proofErr w:type="gramEnd"/>
      <w:r>
        <w:rPr>
          <w:rFonts w:ascii="Arial" w:hAnsi="Arial" w:cs="Arial"/>
          <w:color w:val="000000"/>
          <w:sz w:val="20"/>
          <w:szCs w:val="20"/>
        </w:rPr>
        <w:t>3:0]: Harmonic Number of the Threshold Crossing Location. (Note that the report address also inherently provides the harmonic).</w:t>
      </w:r>
    </w:p>
    <w:p w14:paraId="6E330E80" w14:textId="77777777" w:rsidR="00ED072D" w:rsidRDefault="00ED072D" w:rsidP="00ED072D">
      <w:pPr>
        <w:pStyle w:val="NormalWeb"/>
        <w:rPr>
          <w:rFonts w:ascii="Arial" w:hAnsi="Arial" w:cs="Arial"/>
          <w:color w:val="000000"/>
          <w:sz w:val="20"/>
          <w:szCs w:val="20"/>
        </w:rPr>
      </w:pPr>
      <w:proofErr w:type="gramStart"/>
      <w:r>
        <w:rPr>
          <w:rFonts w:ascii="Arial" w:hAnsi="Arial" w:cs="Arial"/>
          <w:color w:val="000000"/>
          <w:sz w:val="20"/>
          <w:szCs w:val="20"/>
        </w:rPr>
        <w:t>FOPCOL[</w:t>
      </w:r>
      <w:proofErr w:type="gramEnd"/>
      <w:r>
        <w:rPr>
          <w:rFonts w:ascii="Arial" w:hAnsi="Arial" w:cs="Arial"/>
          <w:color w:val="000000"/>
          <w:sz w:val="20"/>
          <w:szCs w:val="20"/>
        </w:rPr>
        <w:t>21:0]: FOP Column [b] of the Threshold Crossing Location.</w:t>
      </w:r>
    </w:p>
    <w:p w14:paraId="37C03F15" w14:textId="77777777" w:rsidR="00ED072D" w:rsidRDefault="00ED072D" w:rsidP="00ED072D">
      <w:pPr>
        <w:pStyle w:val="NormalWeb"/>
        <w:rPr>
          <w:rFonts w:ascii="Arial" w:hAnsi="Arial" w:cs="Arial"/>
          <w:color w:val="000000"/>
          <w:sz w:val="20"/>
          <w:szCs w:val="20"/>
        </w:rPr>
      </w:pPr>
      <w:proofErr w:type="gramStart"/>
      <w:r>
        <w:rPr>
          <w:rFonts w:ascii="Arial" w:hAnsi="Arial" w:cs="Arial"/>
          <w:color w:val="000000"/>
          <w:sz w:val="20"/>
          <w:szCs w:val="20"/>
        </w:rPr>
        <w:t>FOPROW[</w:t>
      </w:r>
      <w:proofErr w:type="gramEnd"/>
      <w:r>
        <w:rPr>
          <w:rFonts w:ascii="Arial" w:hAnsi="Arial" w:cs="Arial"/>
          <w:color w:val="000000"/>
          <w:sz w:val="20"/>
          <w:szCs w:val="20"/>
        </w:rPr>
        <w:t>6:0]: FOP Row [p] of the Threshold Crossing Point encoded with the same mapping as HPSEL.</w:t>
      </w:r>
    </w:p>
    <w:p w14:paraId="6540E8C3" w14:textId="77777777" w:rsidR="00ED072D" w:rsidRDefault="00ED072D" w:rsidP="00ED072D">
      <w:pPr>
        <w:pStyle w:val="NormalWeb"/>
        <w:rPr>
          <w:rFonts w:ascii="Arial" w:hAnsi="Arial" w:cs="Arial"/>
          <w:color w:val="000000"/>
          <w:sz w:val="20"/>
          <w:szCs w:val="20"/>
        </w:rPr>
      </w:pPr>
      <w:proofErr w:type="gramStart"/>
      <w:r>
        <w:rPr>
          <w:rFonts w:ascii="Arial" w:hAnsi="Arial" w:cs="Arial"/>
          <w:color w:val="000000"/>
          <w:sz w:val="20"/>
          <w:szCs w:val="20"/>
        </w:rPr>
        <w:t>PWR[</w:t>
      </w:r>
      <w:proofErr w:type="gramEnd"/>
      <w:r>
        <w:rPr>
          <w:rFonts w:ascii="Arial" w:hAnsi="Arial" w:cs="Arial"/>
          <w:color w:val="000000"/>
          <w:sz w:val="20"/>
          <w:szCs w:val="20"/>
        </w:rPr>
        <w:t>31:0]: The summed power at the Threshold Crossing point in IEEE 754 Format.</w:t>
      </w:r>
    </w:p>
    <w:p w14:paraId="062E5C68" w14:textId="77777777" w:rsidR="00ED072D" w:rsidRPr="00134C38" w:rsidRDefault="00ED072D" w:rsidP="00ED072D">
      <w:pPr>
        <w:pStyle w:val="Heading4"/>
        <w:rPr>
          <w:sz w:val="24"/>
          <w:szCs w:val="24"/>
        </w:rPr>
      </w:pPr>
      <w:bookmarkStart w:id="174" w:name="_Toc81985686"/>
      <w:r w:rsidRPr="00134C38">
        <w:rPr>
          <w:sz w:val="24"/>
          <w:szCs w:val="24"/>
        </w:rPr>
        <w:t>STORAGE EXCEEDED REPORTS</w:t>
      </w:r>
      <w:bookmarkEnd w:id="174"/>
    </w:p>
    <w:p w14:paraId="3B9BB3E9"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Information regarding threshold crossing reports that could not be stored. This information is presented on a per harmonic per analysis basis.</w:t>
      </w:r>
      <w:r>
        <w:rPr>
          <w:rFonts w:ascii="Arial" w:hAnsi="Arial" w:cs="Arial"/>
          <w:color w:val="000000"/>
          <w:sz w:val="20"/>
          <w:szCs w:val="20"/>
        </w:rPr>
        <w:br/>
        <w:t xml:space="preserve">There are two pages. The first page contains the static results from the previous run. The second page contains the results for the current run which will change as the run </w:t>
      </w:r>
      <w:proofErr w:type="gramStart"/>
      <w:r>
        <w:rPr>
          <w:rFonts w:ascii="Arial" w:hAnsi="Arial" w:cs="Arial"/>
          <w:color w:val="000000"/>
          <w:sz w:val="20"/>
          <w:szCs w:val="20"/>
        </w:rPr>
        <w:t>progresses, but</w:t>
      </w:r>
      <w:proofErr w:type="gramEnd"/>
      <w:r>
        <w:rPr>
          <w:rFonts w:ascii="Arial" w:hAnsi="Arial" w:cs="Arial"/>
          <w:color w:val="000000"/>
          <w:sz w:val="20"/>
          <w:szCs w:val="20"/>
        </w:rPr>
        <w:t xml:space="preserve"> may be accessed for debug purposes if the processing is paused.</w:t>
      </w:r>
    </w:p>
    <w:p w14:paraId="5F51B8F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2x2x16, indexed by 'PAGE' (0 to 1), 'ANALYSIS_RUN' (0 to 1) and 'HARMONIC' (0 to 15). Address range 0x80000 to 0x803FF.</w:t>
      </w:r>
    </w:p>
    <w:p w14:paraId="5D3225A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T_EXC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717FA1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DBB23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1B2F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4A86CA"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21D8EA"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8B413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514A93"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A6A559"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2206CC"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6B942E"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207AE9"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196BB51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E1F5BB" w14:textId="77777777" w:rsidR="00ED072D" w:rsidRDefault="00ED072D" w:rsidP="009A1B11">
            <w:pPr>
              <w:wordWrap w:val="0"/>
              <w:jc w:val="center"/>
              <w:rPr>
                <w:rFonts w:cs="Arial"/>
                <w:color w:val="000000"/>
                <w:sz w:val="18"/>
                <w:szCs w:val="18"/>
              </w:rPr>
            </w:pPr>
            <w:r>
              <w:rPr>
                <w:rFonts w:cs="Arial"/>
                <w:color w:val="000000"/>
                <w:sz w:val="18"/>
                <w:szCs w:val="18"/>
              </w:rPr>
              <w:t>0xC80000*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9CFBAC"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6FCF2C" w14:textId="77777777" w:rsidR="00ED072D" w:rsidRDefault="00ED072D" w:rsidP="009A1B11">
            <w:pPr>
              <w:wordWrap w:val="0"/>
              <w:jc w:val="center"/>
              <w:rPr>
                <w:rFonts w:cs="Arial"/>
                <w:color w:val="000000"/>
                <w:sz w:val="18"/>
                <w:szCs w:val="18"/>
              </w:rPr>
            </w:pPr>
            <w:r>
              <w:rPr>
                <w:rFonts w:cs="Arial"/>
                <w:color w:val="000000"/>
                <w:sz w:val="18"/>
                <w:szCs w:val="18"/>
              </w:rPr>
              <w:t>T_</w:t>
            </w:r>
            <w:proofErr w:type="gramStart"/>
            <w:r>
              <w:rPr>
                <w:rFonts w:cs="Arial"/>
                <w:color w:val="000000"/>
                <w:sz w:val="18"/>
                <w:szCs w:val="18"/>
              </w:rPr>
              <w:t>EXC[</w:t>
            </w:r>
            <w:proofErr w:type="gramEnd"/>
            <w:r>
              <w:rPr>
                <w:rFonts w:cs="Arial"/>
                <w:color w:val="000000"/>
                <w:sz w:val="18"/>
                <w:szCs w:val="18"/>
              </w:rPr>
              <w:t>31:24]</w:t>
            </w:r>
          </w:p>
        </w:tc>
      </w:tr>
      <w:tr w:rsidR="00ED072D" w14:paraId="3D4CCF5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0EC84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257FD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A547B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BD5309"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27370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77725E"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6B642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EEFEFE"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B93ECC"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AB00DB"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236181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BBFBA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B1F97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BCA5EC" w14:textId="77777777" w:rsidR="00ED072D" w:rsidRDefault="00ED072D" w:rsidP="009A1B11">
            <w:pPr>
              <w:wordWrap w:val="0"/>
              <w:jc w:val="center"/>
              <w:rPr>
                <w:rFonts w:cs="Arial"/>
                <w:color w:val="000000"/>
                <w:sz w:val="18"/>
                <w:szCs w:val="18"/>
              </w:rPr>
            </w:pPr>
            <w:r>
              <w:rPr>
                <w:rFonts w:cs="Arial"/>
                <w:color w:val="000000"/>
                <w:sz w:val="18"/>
                <w:szCs w:val="18"/>
              </w:rPr>
              <w:t>T_</w:t>
            </w:r>
            <w:proofErr w:type="gramStart"/>
            <w:r>
              <w:rPr>
                <w:rFonts w:cs="Arial"/>
                <w:color w:val="000000"/>
                <w:sz w:val="18"/>
                <w:szCs w:val="18"/>
              </w:rPr>
              <w:t>EXC[</w:t>
            </w:r>
            <w:proofErr w:type="gramEnd"/>
            <w:r>
              <w:rPr>
                <w:rFonts w:cs="Arial"/>
                <w:color w:val="000000"/>
                <w:sz w:val="18"/>
                <w:szCs w:val="18"/>
              </w:rPr>
              <w:t>23:16]</w:t>
            </w:r>
          </w:p>
        </w:tc>
      </w:tr>
      <w:tr w:rsidR="00ED072D" w14:paraId="1782AF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46FD8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78EF5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82F1DD"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857E8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53F9AD"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9E4C9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EE4375"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C9EB54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9DFDA1"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B17B4DF"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CD90FD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E999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A80E8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42197F" w14:textId="77777777" w:rsidR="00ED072D" w:rsidRDefault="00ED072D" w:rsidP="009A1B11">
            <w:pPr>
              <w:wordWrap w:val="0"/>
              <w:jc w:val="center"/>
              <w:rPr>
                <w:rFonts w:cs="Arial"/>
                <w:color w:val="000000"/>
                <w:sz w:val="18"/>
                <w:szCs w:val="18"/>
              </w:rPr>
            </w:pPr>
            <w:r>
              <w:rPr>
                <w:rFonts w:cs="Arial"/>
                <w:color w:val="000000"/>
                <w:sz w:val="18"/>
                <w:szCs w:val="18"/>
              </w:rPr>
              <w:t>T_</w:t>
            </w:r>
            <w:proofErr w:type="gramStart"/>
            <w:r>
              <w:rPr>
                <w:rFonts w:cs="Arial"/>
                <w:color w:val="000000"/>
                <w:sz w:val="18"/>
                <w:szCs w:val="18"/>
              </w:rPr>
              <w:t>EXC[</w:t>
            </w:r>
            <w:proofErr w:type="gramEnd"/>
            <w:r>
              <w:rPr>
                <w:rFonts w:cs="Arial"/>
                <w:color w:val="000000"/>
                <w:sz w:val="18"/>
                <w:szCs w:val="18"/>
              </w:rPr>
              <w:t>15:8]</w:t>
            </w:r>
          </w:p>
        </w:tc>
      </w:tr>
      <w:tr w:rsidR="00ED072D" w14:paraId="678F631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41FB8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5C5CD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6361C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DABD54E"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22F77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7C59C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8E424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1915CC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A241E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BC6E0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4F3006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D84A1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9DF4D8"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C6E2AE" w14:textId="77777777" w:rsidR="00ED072D" w:rsidRDefault="00ED072D" w:rsidP="009A1B11">
            <w:pPr>
              <w:wordWrap w:val="0"/>
              <w:jc w:val="center"/>
              <w:rPr>
                <w:rFonts w:cs="Arial"/>
                <w:color w:val="000000"/>
                <w:sz w:val="18"/>
                <w:szCs w:val="18"/>
              </w:rPr>
            </w:pPr>
            <w:r>
              <w:rPr>
                <w:rFonts w:cs="Arial"/>
                <w:color w:val="000000"/>
                <w:sz w:val="18"/>
                <w:szCs w:val="18"/>
              </w:rPr>
              <w:t>T_</w:t>
            </w:r>
            <w:proofErr w:type="gramStart"/>
            <w:r>
              <w:rPr>
                <w:rFonts w:cs="Arial"/>
                <w:color w:val="000000"/>
                <w:sz w:val="18"/>
                <w:szCs w:val="18"/>
              </w:rPr>
              <w:t>EXC[</w:t>
            </w:r>
            <w:proofErr w:type="gramEnd"/>
            <w:r>
              <w:rPr>
                <w:rFonts w:cs="Arial"/>
                <w:color w:val="000000"/>
                <w:sz w:val="18"/>
                <w:szCs w:val="18"/>
              </w:rPr>
              <w:t>7:0]</w:t>
            </w:r>
          </w:p>
        </w:tc>
      </w:tr>
    </w:tbl>
    <w:p w14:paraId="79627AE7"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0xC80000 + PAGE * 512 + ANALYSIS_RUN * 256 + HARMONIC * 16.</w:t>
      </w:r>
    </w:p>
    <w:p w14:paraId="5211DED0" w14:textId="77777777" w:rsidR="00ED072D" w:rsidRDefault="00ED072D" w:rsidP="00ED072D">
      <w:pPr>
        <w:pStyle w:val="NormalWeb"/>
        <w:rPr>
          <w:rFonts w:ascii="Arial" w:hAnsi="Arial" w:cs="Arial"/>
          <w:color w:val="000000"/>
          <w:sz w:val="20"/>
          <w:szCs w:val="20"/>
        </w:rPr>
      </w:pPr>
    </w:p>
    <w:p w14:paraId="129DA4D0" w14:textId="77777777" w:rsidR="00ED072D" w:rsidRDefault="00ED072D" w:rsidP="00ED072D">
      <w:pPr>
        <w:pStyle w:val="NormalWeb"/>
        <w:rPr>
          <w:rFonts w:ascii="Arial" w:hAnsi="Arial" w:cs="Arial"/>
          <w:color w:val="000000"/>
          <w:sz w:val="20"/>
          <w:szCs w:val="20"/>
        </w:rPr>
      </w:pPr>
    </w:p>
    <w:p w14:paraId="44C86B78" w14:textId="77777777" w:rsidR="00ED072D" w:rsidRDefault="00ED072D" w:rsidP="00ED072D">
      <w:pPr>
        <w:pStyle w:val="NormalWeb"/>
        <w:rPr>
          <w:rFonts w:ascii="Arial" w:hAnsi="Arial" w:cs="Arial"/>
          <w:color w:val="000000"/>
          <w:sz w:val="20"/>
          <w:szCs w:val="20"/>
        </w:rPr>
      </w:pPr>
    </w:p>
    <w:p w14:paraId="57CFC55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S_EXC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106557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D37AC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19A65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E479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DD67B6"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E0949F"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B279FE"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FEE435"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85A46A"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01443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A28CF5"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C1D495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9947D" w14:textId="77777777" w:rsidR="00ED072D" w:rsidRDefault="00ED072D" w:rsidP="009A1B11">
            <w:pPr>
              <w:wordWrap w:val="0"/>
              <w:jc w:val="center"/>
              <w:rPr>
                <w:rFonts w:cs="Arial"/>
                <w:color w:val="000000"/>
                <w:sz w:val="18"/>
                <w:szCs w:val="18"/>
              </w:rPr>
            </w:pPr>
            <w:r>
              <w:rPr>
                <w:rFonts w:cs="Arial"/>
                <w:color w:val="000000"/>
                <w:sz w:val="18"/>
                <w:szCs w:val="18"/>
              </w:rPr>
              <w:t>0xC80004*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26C95"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15C5CA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5A77C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B2380F" w14:textId="77777777" w:rsidR="00ED072D" w:rsidRDefault="00ED072D" w:rsidP="009A1B11">
            <w:pPr>
              <w:wordWrap w:val="0"/>
              <w:jc w:val="center"/>
              <w:rPr>
                <w:rFonts w:cs="Arial"/>
                <w:color w:val="000000"/>
                <w:sz w:val="18"/>
                <w:szCs w:val="18"/>
              </w:rPr>
            </w:pPr>
            <w:r>
              <w:rPr>
                <w:rFonts w:cs="Arial"/>
                <w:color w:val="000000"/>
                <w:sz w:val="18"/>
                <w:szCs w:val="18"/>
              </w:rPr>
              <w:t>S_</w:t>
            </w:r>
            <w:proofErr w:type="gramStart"/>
            <w:r>
              <w:rPr>
                <w:rFonts w:cs="Arial"/>
                <w:color w:val="000000"/>
                <w:sz w:val="18"/>
                <w:szCs w:val="18"/>
              </w:rPr>
              <w:t>EXC[</w:t>
            </w:r>
            <w:proofErr w:type="gramEnd"/>
            <w:r>
              <w:rPr>
                <w:rFonts w:cs="Arial"/>
                <w:color w:val="000000"/>
                <w:sz w:val="18"/>
                <w:szCs w:val="18"/>
              </w:rPr>
              <w:t>21:16]</w:t>
            </w:r>
          </w:p>
        </w:tc>
      </w:tr>
      <w:tr w:rsidR="00ED072D" w14:paraId="5AB406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93DA7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31AA5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6025D8"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989454"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7F319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9DFD84"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1389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8CA1BE"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25F33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EF0E5F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CE170A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703C8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CE537E"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65E3D1" w14:textId="77777777" w:rsidR="00ED072D" w:rsidRDefault="00ED072D" w:rsidP="009A1B11">
            <w:pPr>
              <w:wordWrap w:val="0"/>
              <w:jc w:val="center"/>
              <w:rPr>
                <w:rFonts w:cs="Arial"/>
                <w:color w:val="000000"/>
                <w:sz w:val="18"/>
                <w:szCs w:val="18"/>
              </w:rPr>
            </w:pPr>
            <w:r>
              <w:rPr>
                <w:rFonts w:cs="Arial"/>
                <w:color w:val="000000"/>
                <w:sz w:val="18"/>
                <w:szCs w:val="18"/>
              </w:rPr>
              <w:t>S_</w:t>
            </w:r>
            <w:proofErr w:type="gramStart"/>
            <w:r>
              <w:rPr>
                <w:rFonts w:cs="Arial"/>
                <w:color w:val="000000"/>
                <w:sz w:val="18"/>
                <w:szCs w:val="18"/>
              </w:rPr>
              <w:t>EXC[</w:t>
            </w:r>
            <w:proofErr w:type="gramEnd"/>
            <w:r>
              <w:rPr>
                <w:rFonts w:cs="Arial"/>
                <w:color w:val="000000"/>
                <w:sz w:val="18"/>
                <w:szCs w:val="18"/>
              </w:rPr>
              <w:t>15:8]</w:t>
            </w:r>
          </w:p>
        </w:tc>
      </w:tr>
      <w:tr w:rsidR="00ED072D" w14:paraId="3311159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AB016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615F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94BDF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49842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5EAB13"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D5BD8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D41A9D"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0DD29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544491"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D74F7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CC9558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76685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8DE90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31DBC8" w14:textId="77777777" w:rsidR="00ED072D" w:rsidRDefault="00ED072D" w:rsidP="009A1B11">
            <w:pPr>
              <w:wordWrap w:val="0"/>
              <w:jc w:val="center"/>
              <w:rPr>
                <w:rFonts w:cs="Arial"/>
                <w:color w:val="000000"/>
                <w:sz w:val="18"/>
                <w:szCs w:val="18"/>
              </w:rPr>
            </w:pPr>
            <w:r>
              <w:rPr>
                <w:rFonts w:cs="Arial"/>
                <w:color w:val="000000"/>
                <w:sz w:val="18"/>
                <w:szCs w:val="18"/>
              </w:rPr>
              <w:t>S_</w:t>
            </w:r>
            <w:proofErr w:type="gramStart"/>
            <w:r>
              <w:rPr>
                <w:rFonts w:cs="Arial"/>
                <w:color w:val="000000"/>
                <w:sz w:val="18"/>
                <w:szCs w:val="18"/>
              </w:rPr>
              <w:t>EXC[</w:t>
            </w:r>
            <w:proofErr w:type="gramEnd"/>
            <w:r>
              <w:rPr>
                <w:rFonts w:cs="Arial"/>
                <w:color w:val="000000"/>
                <w:sz w:val="18"/>
                <w:szCs w:val="18"/>
              </w:rPr>
              <w:t>7:0]</w:t>
            </w:r>
          </w:p>
        </w:tc>
      </w:tr>
    </w:tbl>
    <w:p w14:paraId="02E22B81"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0xC80004 + PAGE * 512 + ANALYSIS_RUN * 256 + HARMONIC * 16.</w:t>
      </w:r>
    </w:p>
    <w:p w14:paraId="39ABAE3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9814AD9"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47FA6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5D502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D7C340"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6A501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8FFE3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817643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6D21B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9B46EF6"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A118D7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6BD2C2"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760565B"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212FAA" w14:textId="77777777" w:rsidR="00ED072D" w:rsidRDefault="00ED072D" w:rsidP="009A1B11">
            <w:pPr>
              <w:wordWrap w:val="0"/>
              <w:jc w:val="center"/>
              <w:rPr>
                <w:rFonts w:cs="Arial"/>
                <w:color w:val="000000"/>
                <w:sz w:val="18"/>
                <w:szCs w:val="18"/>
              </w:rPr>
            </w:pPr>
            <w:r>
              <w:rPr>
                <w:rFonts w:cs="Arial"/>
                <w:color w:val="000000"/>
                <w:sz w:val="18"/>
                <w:szCs w:val="18"/>
              </w:rPr>
              <w:t>0xC80008*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2E5583"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936AB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2C0EF" w14:textId="77777777" w:rsidR="00ED072D" w:rsidRDefault="00ED072D" w:rsidP="009A1B11">
            <w:pPr>
              <w:wordWrap w:val="0"/>
              <w:jc w:val="center"/>
              <w:rPr>
                <w:rFonts w:cs="Arial"/>
                <w:color w:val="000000"/>
                <w:sz w:val="18"/>
                <w:szCs w:val="18"/>
              </w:rPr>
            </w:pPr>
            <w:r>
              <w:rPr>
                <w:rFonts w:cs="Arial"/>
                <w:color w:val="000000"/>
                <w:sz w:val="18"/>
                <w:szCs w:val="18"/>
              </w:rPr>
              <w:t>P_EXC</w:t>
            </w:r>
          </w:p>
        </w:tc>
      </w:tr>
    </w:tbl>
    <w:p w14:paraId="25DDD07B"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0xC80008 + PAGE * 512 + ANALYSIS_RUN * 256 + HARMONIC * 16.</w:t>
      </w:r>
    </w:p>
    <w:p w14:paraId="4993B5F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T_</w:t>
      </w:r>
      <w:proofErr w:type="gramStart"/>
      <w:r>
        <w:rPr>
          <w:rFonts w:ascii="Arial" w:hAnsi="Arial" w:cs="Arial"/>
          <w:color w:val="000000"/>
          <w:sz w:val="20"/>
          <w:szCs w:val="20"/>
        </w:rPr>
        <w:t>EXC[</w:t>
      </w:r>
      <w:proofErr w:type="gramEnd"/>
      <w:r>
        <w:rPr>
          <w:rFonts w:ascii="Arial" w:hAnsi="Arial" w:cs="Arial"/>
          <w:color w:val="000000"/>
          <w:sz w:val="20"/>
          <w:szCs w:val="20"/>
        </w:rPr>
        <w:t>31:0]: The number of threshold crossing results that could not be recorded.</w:t>
      </w:r>
    </w:p>
    <w:p w14:paraId="42B939F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S_</w:t>
      </w:r>
      <w:proofErr w:type="gramStart"/>
      <w:r>
        <w:rPr>
          <w:rFonts w:ascii="Arial" w:hAnsi="Arial" w:cs="Arial"/>
          <w:color w:val="000000"/>
          <w:sz w:val="20"/>
          <w:szCs w:val="20"/>
        </w:rPr>
        <w:t>EXC[</w:t>
      </w:r>
      <w:proofErr w:type="gramEnd"/>
      <w:r>
        <w:rPr>
          <w:rFonts w:ascii="Arial" w:hAnsi="Arial" w:cs="Arial"/>
          <w:color w:val="000000"/>
          <w:sz w:val="20"/>
          <w:szCs w:val="20"/>
        </w:rPr>
        <w:t>21:0]: FOP Column number of the seed_f0 for the first threshold crossing that could not be recorded.</w:t>
      </w:r>
    </w:p>
    <w:p w14:paraId="56F1CC7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P_</w:t>
      </w:r>
      <w:proofErr w:type="gramStart"/>
      <w:r>
        <w:rPr>
          <w:rFonts w:ascii="Arial" w:hAnsi="Arial" w:cs="Arial"/>
          <w:color w:val="000000"/>
          <w:sz w:val="20"/>
          <w:szCs w:val="20"/>
        </w:rPr>
        <w:t>EXC[</w:t>
      </w:r>
      <w:proofErr w:type="gramEnd"/>
      <w:r>
        <w:rPr>
          <w:rFonts w:ascii="Arial" w:hAnsi="Arial" w:cs="Arial"/>
          <w:color w:val="000000"/>
          <w:sz w:val="20"/>
          <w:szCs w:val="20"/>
        </w:rPr>
        <w:t>6:0]: FOP Row [p] for the first threshold crossing that could not be recorded, encoded using the same mapping as HPSEL.</w:t>
      </w:r>
    </w:p>
    <w:p w14:paraId="153EB8BF" w14:textId="77777777" w:rsidR="00ED072D" w:rsidRPr="00FE61BC" w:rsidRDefault="00ED072D" w:rsidP="00ED072D"/>
    <w:p w14:paraId="224228FE" w14:textId="77777777" w:rsidR="00ED072D" w:rsidRDefault="00ED072D" w:rsidP="00ED072D">
      <w:pPr>
        <w:rPr>
          <w:lang w:eastAsia="en-GB"/>
        </w:rPr>
      </w:pPr>
    </w:p>
    <w:p w14:paraId="5F2B5530" w14:textId="77777777" w:rsidR="00ED072D" w:rsidRPr="00135397" w:rsidRDefault="00ED072D" w:rsidP="00ED072D">
      <w:pPr>
        <w:rPr>
          <w:lang w:eastAsia="en-GB"/>
        </w:rPr>
      </w:pPr>
    </w:p>
    <w:p w14:paraId="1C700621" w14:textId="77777777" w:rsidR="00ED072D" w:rsidRDefault="00ED072D" w:rsidP="00ED072D">
      <w:pPr>
        <w:rPr>
          <w:lang w:eastAsia="en-GB"/>
        </w:rPr>
      </w:pPr>
    </w:p>
    <w:p w14:paraId="10A7E4DA" w14:textId="77777777" w:rsidR="00CF60F6" w:rsidRDefault="00CF60F6">
      <w:pPr>
        <w:rPr>
          <w:lang w:eastAsia="en-GB"/>
        </w:rPr>
      </w:pPr>
      <w:r>
        <w:rPr>
          <w:lang w:eastAsia="en-GB"/>
        </w:rPr>
        <w:br w:type="page"/>
      </w:r>
    </w:p>
    <w:p w14:paraId="14032FE7" w14:textId="77777777" w:rsidR="00ED072D" w:rsidRPr="009457C8" w:rsidRDefault="00ED072D" w:rsidP="00ED072D">
      <w:pPr>
        <w:rPr>
          <w:lang w:eastAsia="en-GB"/>
        </w:rPr>
      </w:pPr>
    </w:p>
    <w:p w14:paraId="595166F1" w14:textId="77777777" w:rsidR="00ED072D" w:rsidRPr="00205ABD" w:rsidRDefault="00ED072D" w:rsidP="00ED072D">
      <w:pPr>
        <w:pStyle w:val="Heading1"/>
      </w:pPr>
      <w:bookmarkStart w:id="175" w:name="_Ref495307379"/>
      <w:bookmarkStart w:id="176" w:name="_Toc83713318"/>
      <w:bookmarkStart w:id="177" w:name="_Toc128755456"/>
      <w:r>
        <w:t>FDAS Parameterisation</w:t>
      </w:r>
      <w:bookmarkEnd w:id="175"/>
      <w:bookmarkEnd w:id="176"/>
      <w:bookmarkEnd w:id="177"/>
    </w:p>
    <w:p w14:paraId="22E703F8" w14:textId="77777777" w:rsidR="00ED072D" w:rsidRDefault="00ED072D" w:rsidP="00ED072D">
      <w:pPr>
        <w:pStyle w:val="Standardparagraph"/>
        <w:jc w:val="both"/>
        <w:rPr>
          <w:color w:val="000000"/>
        </w:rPr>
      </w:pPr>
    </w:p>
    <w:p w14:paraId="13900176" w14:textId="77777777" w:rsidR="00ED072D" w:rsidRDefault="00ED072D" w:rsidP="00ED072D">
      <w:r>
        <w:t>The FDAS design has the following generic parameters at the top level:</w:t>
      </w:r>
    </w:p>
    <w:p w14:paraId="1694C078" w14:textId="77777777" w:rsidR="00ED072D" w:rsidRDefault="00ED072D" w:rsidP="00ED072D"/>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107"/>
        <w:gridCol w:w="1750"/>
        <w:gridCol w:w="4103"/>
      </w:tblGrid>
      <w:tr w:rsidR="00ED072D" w14:paraId="2563A512" w14:textId="77777777" w:rsidTr="009A1B11">
        <w:trPr>
          <w:tblHeader/>
        </w:trPr>
        <w:tc>
          <w:tcPr>
            <w:tcW w:w="2088" w:type="dxa"/>
            <w:tcBorders>
              <w:top w:val="single" w:sz="4" w:space="0" w:color="auto"/>
              <w:left w:val="single" w:sz="4" w:space="0" w:color="auto"/>
              <w:bottom w:val="single" w:sz="4" w:space="0" w:color="auto"/>
              <w:right w:val="single" w:sz="4" w:space="0" w:color="auto"/>
            </w:tcBorders>
            <w:shd w:val="clear" w:color="auto" w:fill="C6D9F1"/>
            <w:hideMark/>
          </w:tcPr>
          <w:p w14:paraId="63A882B3" w14:textId="77777777" w:rsidR="00ED072D" w:rsidRDefault="00ED072D" w:rsidP="009A1B11">
            <w:pPr>
              <w:jc w:val="center"/>
            </w:pPr>
            <w:r>
              <w:t>Generic</w:t>
            </w:r>
          </w:p>
        </w:tc>
        <w:tc>
          <w:tcPr>
            <w:tcW w:w="1107" w:type="dxa"/>
            <w:tcBorders>
              <w:top w:val="single" w:sz="4" w:space="0" w:color="auto"/>
              <w:left w:val="single" w:sz="4" w:space="0" w:color="auto"/>
              <w:bottom w:val="single" w:sz="4" w:space="0" w:color="auto"/>
              <w:right w:val="single" w:sz="4" w:space="0" w:color="auto"/>
            </w:tcBorders>
            <w:shd w:val="clear" w:color="auto" w:fill="C6D9F1"/>
            <w:hideMark/>
          </w:tcPr>
          <w:p w14:paraId="52AAF554" w14:textId="77777777" w:rsidR="00ED072D" w:rsidRDefault="00ED072D" w:rsidP="009A1B11">
            <w:pPr>
              <w:jc w:val="center"/>
            </w:pPr>
            <w:r>
              <w:t>Type</w:t>
            </w:r>
          </w:p>
        </w:tc>
        <w:tc>
          <w:tcPr>
            <w:tcW w:w="1750" w:type="dxa"/>
            <w:tcBorders>
              <w:top w:val="single" w:sz="4" w:space="0" w:color="auto"/>
              <w:left w:val="single" w:sz="4" w:space="0" w:color="auto"/>
              <w:bottom w:val="single" w:sz="4" w:space="0" w:color="auto"/>
              <w:right w:val="single" w:sz="4" w:space="0" w:color="auto"/>
            </w:tcBorders>
            <w:shd w:val="clear" w:color="auto" w:fill="C6D9F1"/>
            <w:hideMark/>
          </w:tcPr>
          <w:p w14:paraId="03926B5D" w14:textId="77777777" w:rsidR="00ED072D" w:rsidRDefault="00ED072D" w:rsidP="009A1B11">
            <w:pPr>
              <w:jc w:val="center"/>
            </w:pPr>
            <w:r>
              <w:t>Value</w:t>
            </w:r>
          </w:p>
        </w:tc>
        <w:tc>
          <w:tcPr>
            <w:tcW w:w="4103" w:type="dxa"/>
            <w:tcBorders>
              <w:top w:val="single" w:sz="4" w:space="0" w:color="auto"/>
              <w:left w:val="single" w:sz="4" w:space="0" w:color="auto"/>
              <w:bottom w:val="single" w:sz="4" w:space="0" w:color="auto"/>
              <w:right w:val="single" w:sz="4" w:space="0" w:color="auto"/>
            </w:tcBorders>
            <w:shd w:val="clear" w:color="auto" w:fill="C6D9F1"/>
            <w:hideMark/>
          </w:tcPr>
          <w:p w14:paraId="232D8C14" w14:textId="77777777" w:rsidR="00ED072D" w:rsidRDefault="00ED072D" w:rsidP="009A1B11">
            <w:pPr>
              <w:jc w:val="center"/>
            </w:pPr>
            <w:r>
              <w:t>Description</w:t>
            </w:r>
          </w:p>
        </w:tc>
      </w:tr>
      <w:tr w:rsidR="00ED072D" w14:paraId="0FCEEEEB" w14:textId="77777777" w:rsidTr="009A1B11">
        <w:tc>
          <w:tcPr>
            <w:tcW w:w="2088" w:type="dxa"/>
            <w:tcBorders>
              <w:top w:val="single" w:sz="4" w:space="0" w:color="auto"/>
              <w:left w:val="single" w:sz="4" w:space="0" w:color="auto"/>
              <w:bottom w:val="single" w:sz="4" w:space="0" w:color="auto"/>
              <w:right w:val="single" w:sz="4" w:space="0" w:color="auto"/>
            </w:tcBorders>
            <w:hideMark/>
          </w:tcPr>
          <w:p w14:paraId="7AC07A27" w14:textId="77777777" w:rsidR="00ED072D" w:rsidRDefault="00ED072D" w:rsidP="009A1B11">
            <w:proofErr w:type="spellStart"/>
            <w:r>
              <w:t>ddr_g</w:t>
            </w:r>
            <w:proofErr w:type="spellEnd"/>
          </w:p>
        </w:tc>
        <w:tc>
          <w:tcPr>
            <w:tcW w:w="1107" w:type="dxa"/>
            <w:tcBorders>
              <w:top w:val="single" w:sz="4" w:space="0" w:color="auto"/>
              <w:left w:val="single" w:sz="4" w:space="0" w:color="auto"/>
              <w:bottom w:val="single" w:sz="4" w:space="0" w:color="auto"/>
              <w:right w:val="single" w:sz="4" w:space="0" w:color="auto"/>
            </w:tcBorders>
            <w:hideMark/>
          </w:tcPr>
          <w:p w14:paraId="451B2979"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hideMark/>
          </w:tcPr>
          <w:p w14:paraId="3E12D1D0" w14:textId="77777777" w:rsidR="00ED072D" w:rsidRDefault="00CF60F6" w:rsidP="009A1B11">
            <w:r>
              <w:t>3</w:t>
            </w:r>
          </w:p>
        </w:tc>
        <w:tc>
          <w:tcPr>
            <w:tcW w:w="4103" w:type="dxa"/>
            <w:tcBorders>
              <w:top w:val="single" w:sz="4" w:space="0" w:color="auto"/>
              <w:left w:val="single" w:sz="4" w:space="0" w:color="auto"/>
              <w:bottom w:val="single" w:sz="4" w:space="0" w:color="auto"/>
              <w:right w:val="single" w:sz="4" w:space="0" w:color="auto"/>
            </w:tcBorders>
            <w:hideMark/>
          </w:tcPr>
          <w:p w14:paraId="7307DDA5" w14:textId="77777777" w:rsidR="00ED072D" w:rsidRDefault="00ED072D" w:rsidP="009A1B11">
            <w:r>
              <w:t>Number of external DDR of interfaces</w:t>
            </w:r>
          </w:p>
        </w:tc>
      </w:tr>
      <w:tr w:rsidR="00ED072D" w14:paraId="393D50E4" w14:textId="77777777" w:rsidTr="009A1B11">
        <w:tc>
          <w:tcPr>
            <w:tcW w:w="2088" w:type="dxa"/>
            <w:tcBorders>
              <w:top w:val="single" w:sz="4" w:space="0" w:color="auto"/>
              <w:left w:val="single" w:sz="4" w:space="0" w:color="auto"/>
              <w:bottom w:val="single" w:sz="4" w:space="0" w:color="auto"/>
              <w:right w:val="single" w:sz="4" w:space="0" w:color="auto"/>
            </w:tcBorders>
            <w:hideMark/>
          </w:tcPr>
          <w:p w14:paraId="10B0571C" w14:textId="77777777" w:rsidR="00ED072D" w:rsidRDefault="00ED072D" w:rsidP="009A1B11">
            <w:proofErr w:type="spellStart"/>
            <w:r>
              <w:t>fft_g</w:t>
            </w:r>
            <w:proofErr w:type="spellEnd"/>
          </w:p>
        </w:tc>
        <w:tc>
          <w:tcPr>
            <w:tcW w:w="1107" w:type="dxa"/>
            <w:tcBorders>
              <w:top w:val="single" w:sz="4" w:space="0" w:color="auto"/>
              <w:left w:val="single" w:sz="4" w:space="0" w:color="auto"/>
              <w:bottom w:val="single" w:sz="4" w:space="0" w:color="auto"/>
              <w:right w:val="single" w:sz="4" w:space="0" w:color="auto"/>
            </w:tcBorders>
            <w:hideMark/>
          </w:tcPr>
          <w:p w14:paraId="580A8751"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hideMark/>
          </w:tcPr>
          <w:p w14:paraId="26F60678" w14:textId="77777777" w:rsidR="00ED072D" w:rsidRDefault="00ED072D" w:rsidP="009A1B11">
            <w:r>
              <w:t>1024</w:t>
            </w:r>
          </w:p>
        </w:tc>
        <w:tc>
          <w:tcPr>
            <w:tcW w:w="4103" w:type="dxa"/>
            <w:tcBorders>
              <w:top w:val="single" w:sz="4" w:space="0" w:color="auto"/>
              <w:left w:val="single" w:sz="4" w:space="0" w:color="auto"/>
              <w:bottom w:val="single" w:sz="4" w:space="0" w:color="auto"/>
              <w:right w:val="single" w:sz="4" w:space="0" w:color="auto"/>
            </w:tcBorders>
            <w:hideMark/>
          </w:tcPr>
          <w:p w14:paraId="4762ED7B" w14:textId="77777777" w:rsidR="00ED072D" w:rsidRDefault="00ED072D" w:rsidP="009A1B11">
            <w:r>
              <w:t>Number of points in an FFT</w:t>
            </w:r>
          </w:p>
        </w:tc>
      </w:tr>
      <w:tr w:rsidR="00ED072D" w14:paraId="775B87FF" w14:textId="77777777" w:rsidTr="009A1B11">
        <w:tc>
          <w:tcPr>
            <w:tcW w:w="2088" w:type="dxa"/>
            <w:tcBorders>
              <w:top w:val="single" w:sz="4" w:space="0" w:color="auto"/>
              <w:left w:val="single" w:sz="4" w:space="0" w:color="auto"/>
              <w:bottom w:val="single" w:sz="4" w:space="0" w:color="auto"/>
              <w:right w:val="single" w:sz="4" w:space="0" w:color="auto"/>
            </w:tcBorders>
          </w:tcPr>
          <w:p w14:paraId="00550011" w14:textId="77777777" w:rsidR="00ED072D" w:rsidRDefault="00ED072D" w:rsidP="009A1B11">
            <w:proofErr w:type="spellStart"/>
            <w:r>
              <w:t>fft_abits_g</w:t>
            </w:r>
            <w:proofErr w:type="spellEnd"/>
          </w:p>
        </w:tc>
        <w:tc>
          <w:tcPr>
            <w:tcW w:w="1107" w:type="dxa"/>
            <w:tcBorders>
              <w:top w:val="single" w:sz="4" w:space="0" w:color="auto"/>
              <w:left w:val="single" w:sz="4" w:space="0" w:color="auto"/>
              <w:bottom w:val="single" w:sz="4" w:space="0" w:color="auto"/>
              <w:right w:val="single" w:sz="4" w:space="0" w:color="auto"/>
            </w:tcBorders>
          </w:tcPr>
          <w:p w14:paraId="57F0395B"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5D54635" w14:textId="77777777" w:rsidR="00ED072D" w:rsidRDefault="00ED072D" w:rsidP="009A1B11">
            <w:r>
              <w:t>log</w:t>
            </w:r>
            <w:r>
              <w:rPr>
                <w:vertAlign w:val="subscript"/>
              </w:rPr>
              <w:t>2</w:t>
            </w:r>
            <w:r>
              <w:t>(</w:t>
            </w:r>
            <w:proofErr w:type="spellStart"/>
            <w:r>
              <w:t>fft_g</w:t>
            </w:r>
            <w:proofErr w:type="spellEnd"/>
            <w:r>
              <w:t>) = 10</w:t>
            </w:r>
          </w:p>
        </w:tc>
        <w:tc>
          <w:tcPr>
            <w:tcW w:w="4103" w:type="dxa"/>
            <w:tcBorders>
              <w:top w:val="single" w:sz="4" w:space="0" w:color="auto"/>
              <w:left w:val="single" w:sz="4" w:space="0" w:color="auto"/>
              <w:bottom w:val="single" w:sz="4" w:space="0" w:color="auto"/>
              <w:right w:val="single" w:sz="4" w:space="0" w:color="auto"/>
            </w:tcBorders>
          </w:tcPr>
          <w:p w14:paraId="51F32191" w14:textId="77777777" w:rsidR="00ED072D" w:rsidRDefault="00ED072D" w:rsidP="009A1B11">
            <w:r>
              <w:t>Number of bits for FFT point counter</w:t>
            </w:r>
          </w:p>
        </w:tc>
      </w:tr>
      <w:tr w:rsidR="00ED072D" w14:paraId="2047BB4B" w14:textId="77777777" w:rsidTr="009A1B11">
        <w:tc>
          <w:tcPr>
            <w:tcW w:w="2088" w:type="dxa"/>
            <w:tcBorders>
              <w:top w:val="single" w:sz="4" w:space="0" w:color="auto"/>
              <w:left w:val="single" w:sz="4" w:space="0" w:color="auto"/>
              <w:bottom w:val="single" w:sz="4" w:space="0" w:color="auto"/>
              <w:right w:val="single" w:sz="4" w:space="0" w:color="auto"/>
            </w:tcBorders>
          </w:tcPr>
          <w:p w14:paraId="0D7D370E" w14:textId="77777777" w:rsidR="00ED072D" w:rsidRDefault="00ED072D" w:rsidP="009A1B11">
            <w:proofErr w:type="spellStart"/>
            <w:r>
              <w:t>ifft_g</w:t>
            </w:r>
            <w:proofErr w:type="spellEnd"/>
          </w:p>
        </w:tc>
        <w:tc>
          <w:tcPr>
            <w:tcW w:w="1107" w:type="dxa"/>
            <w:tcBorders>
              <w:top w:val="single" w:sz="4" w:space="0" w:color="auto"/>
              <w:left w:val="single" w:sz="4" w:space="0" w:color="auto"/>
              <w:bottom w:val="single" w:sz="4" w:space="0" w:color="auto"/>
              <w:right w:val="single" w:sz="4" w:space="0" w:color="auto"/>
            </w:tcBorders>
          </w:tcPr>
          <w:p w14:paraId="17B5B97A"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199494C" w14:textId="77777777" w:rsidR="00ED072D" w:rsidRDefault="00ED072D" w:rsidP="009A1B11">
            <w:r>
              <w:t>7</w:t>
            </w:r>
          </w:p>
        </w:tc>
        <w:tc>
          <w:tcPr>
            <w:tcW w:w="4103" w:type="dxa"/>
            <w:tcBorders>
              <w:top w:val="single" w:sz="4" w:space="0" w:color="auto"/>
              <w:left w:val="single" w:sz="4" w:space="0" w:color="auto"/>
              <w:bottom w:val="single" w:sz="4" w:space="0" w:color="auto"/>
              <w:right w:val="single" w:sz="4" w:space="0" w:color="auto"/>
            </w:tcBorders>
          </w:tcPr>
          <w:p w14:paraId="609DC97D" w14:textId="77777777" w:rsidR="00ED072D" w:rsidRDefault="00ED072D" w:rsidP="009A1B11">
            <w:r>
              <w:t>The number of CONV_IFFT sub-module Instantiations. Each instantiation generates two rows of the FOP per processing iteration loop.</w:t>
            </w:r>
          </w:p>
        </w:tc>
      </w:tr>
      <w:tr w:rsidR="00ED072D" w14:paraId="30BCBD05" w14:textId="77777777" w:rsidTr="009A1B11">
        <w:tc>
          <w:tcPr>
            <w:tcW w:w="2088" w:type="dxa"/>
            <w:tcBorders>
              <w:top w:val="single" w:sz="4" w:space="0" w:color="auto"/>
              <w:left w:val="single" w:sz="4" w:space="0" w:color="auto"/>
              <w:bottom w:val="single" w:sz="4" w:space="0" w:color="auto"/>
              <w:right w:val="single" w:sz="4" w:space="0" w:color="auto"/>
            </w:tcBorders>
          </w:tcPr>
          <w:p w14:paraId="7AE901E3" w14:textId="77777777" w:rsidR="00ED072D" w:rsidRDefault="00ED072D" w:rsidP="009A1B11">
            <w:proofErr w:type="spellStart"/>
            <w:r>
              <w:t>ifft_loop_g</w:t>
            </w:r>
            <w:proofErr w:type="spellEnd"/>
          </w:p>
        </w:tc>
        <w:tc>
          <w:tcPr>
            <w:tcW w:w="1107" w:type="dxa"/>
            <w:tcBorders>
              <w:top w:val="single" w:sz="4" w:space="0" w:color="auto"/>
              <w:left w:val="single" w:sz="4" w:space="0" w:color="auto"/>
              <w:bottom w:val="single" w:sz="4" w:space="0" w:color="auto"/>
              <w:right w:val="single" w:sz="4" w:space="0" w:color="auto"/>
            </w:tcBorders>
          </w:tcPr>
          <w:p w14:paraId="57FA52E8"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94B686C" w14:textId="77777777" w:rsidR="00ED072D" w:rsidRDefault="00ED072D" w:rsidP="009A1B11">
            <w:r>
              <w:t>6</w:t>
            </w:r>
          </w:p>
        </w:tc>
        <w:tc>
          <w:tcPr>
            <w:tcW w:w="4103" w:type="dxa"/>
            <w:tcBorders>
              <w:top w:val="single" w:sz="4" w:space="0" w:color="auto"/>
              <w:left w:val="single" w:sz="4" w:space="0" w:color="auto"/>
              <w:bottom w:val="single" w:sz="4" w:space="0" w:color="auto"/>
              <w:right w:val="single" w:sz="4" w:space="0" w:color="auto"/>
            </w:tcBorders>
          </w:tcPr>
          <w:p w14:paraId="1CF1BE6B" w14:textId="77777777" w:rsidR="00ED072D" w:rsidRDefault="00ED072D" w:rsidP="009A1B11">
            <w:r>
              <w:t>Number of times the CONV_IFFT sub-module instantiations are used for a DM to produce the FOP.</w:t>
            </w:r>
          </w:p>
          <w:p w14:paraId="0122D7C8" w14:textId="77777777" w:rsidR="00ED072D" w:rsidRDefault="00ED072D" w:rsidP="009A1B11">
            <w:r>
              <w:t>FOP Rows = 1 + [ 2</w:t>
            </w:r>
            <w:proofErr w:type="gramStart"/>
            <w:r>
              <w:t>x(</w:t>
            </w:r>
            <w:proofErr w:type="spellStart"/>
            <w:proofErr w:type="gramEnd"/>
            <w:r>
              <w:t>ifft_g</w:t>
            </w:r>
            <w:proofErr w:type="spellEnd"/>
            <w:r>
              <w:t xml:space="preserve"> x </w:t>
            </w:r>
            <w:proofErr w:type="spellStart"/>
            <w:r>
              <w:t>ifft_loop_g</w:t>
            </w:r>
            <w:proofErr w:type="spellEnd"/>
            <w:r>
              <w:t>)]</w:t>
            </w:r>
          </w:p>
        </w:tc>
      </w:tr>
      <w:tr w:rsidR="00ED072D" w14:paraId="6EAAE14A" w14:textId="77777777" w:rsidTr="009A1B11">
        <w:tc>
          <w:tcPr>
            <w:tcW w:w="2088" w:type="dxa"/>
            <w:tcBorders>
              <w:top w:val="single" w:sz="4" w:space="0" w:color="auto"/>
              <w:left w:val="single" w:sz="4" w:space="0" w:color="auto"/>
              <w:bottom w:val="single" w:sz="4" w:space="0" w:color="auto"/>
              <w:right w:val="single" w:sz="4" w:space="0" w:color="auto"/>
            </w:tcBorders>
          </w:tcPr>
          <w:p w14:paraId="53AC267C" w14:textId="77777777" w:rsidR="00ED072D" w:rsidRDefault="00ED072D" w:rsidP="009A1B11">
            <w:proofErr w:type="spellStart"/>
            <w:r>
              <w:t>ifft_loop_bits_g</w:t>
            </w:r>
            <w:proofErr w:type="spellEnd"/>
          </w:p>
        </w:tc>
        <w:tc>
          <w:tcPr>
            <w:tcW w:w="1107" w:type="dxa"/>
            <w:tcBorders>
              <w:top w:val="single" w:sz="4" w:space="0" w:color="auto"/>
              <w:left w:val="single" w:sz="4" w:space="0" w:color="auto"/>
              <w:bottom w:val="single" w:sz="4" w:space="0" w:color="auto"/>
              <w:right w:val="single" w:sz="4" w:space="0" w:color="auto"/>
            </w:tcBorders>
          </w:tcPr>
          <w:p w14:paraId="0E4D34D6"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42F0A000" w14:textId="77777777" w:rsidR="00ED072D" w:rsidRDefault="00ED072D" w:rsidP="009A1B11">
            <w:r>
              <w:t>log</w:t>
            </w:r>
            <w:r>
              <w:rPr>
                <w:vertAlign w:val="subscript"/>
              </w:rPr>
              <w:t>2</w:t>
            </w:r>
            <w:r>
              <w:t>(</w:t>
            </w:r>
            <w:proofErr w:type="spellStart"/>
            <w:r>
              <w:t>ifft_loop_g</w:t>
            </w:r>
            <w:proofErr w:type="spellEnd"/>
            <w:r>
              <w:t>) = 3</w:t>
            </w:r>
          </w:p>
        </w:tc>
        <w:tc>
          <w:tcPr>
            <w:tcW w:w="4103" w:type="dxa"/>
            <w:tcBorders>
              <w:top w:val="single" w:sz="4" w:space="0" w:color="auto"/>
              <w:left w:val="single" w:sz="4" w:space="0" w:color="auto"/>
              <w:bottom w:val="single" w:sz="4" w:space="0" w:color="auto"/>
              <w:right w:val="single" w:sz="4" w:space="0" w:color="auto"/>
            </w:tcBorders>
          </w:tcPr>
          <w:p w14:paraId="24370AED" w14:textId="77777777" w:rsidR="00ED072D" w:rsidRDefault="00ED072D" w:rsidP="009A1B11">
            <w:r>
              <w:t>Number of bits for iteration count</w:t>
            </w:r>
          </w:p>
        </w:tc>
      </w:tr>
      <w:tr w:rsidR="00ED072D" w14:paraId="22AA91AA" w14:textId="77777777" w:rsidTr="009A1B11">
        <w:tc>
          <w:tcPr>
            <w:tcW w:w="2088" w:type="dxa"/>
            <w:tcBorders>
              <w:top w:val="single" w:sz="4" w:space="0" w:color="auto"/>
              <w:left w:val="single" w:sz="4" w:space="0" w:color="auto"/>
              <w:bottom w:val="single" w:sz="4" w:space="0" w:color="auto"/>
              <w:right w:val="single" w:sz="4" w:space="0" w:color="auto"/>
            </w:tcBorders>
          </w:tcPr>
          <w:p w14:paraId="2C91C0C1" w14:textId="77777777" w:rsidR="00ED072D" w:rsidRDefault="00ED072D" w:rsidP="009A1B11">
            <w:proofErr w:type="spellStart"/>
            <w:r>
              <w:t>product_id_g</w:t>
            </w:r>
            <w:proofErr w:type="spellEnd"/>
          </w:p>
        </w:tc>
        <w:tc>
          <w:tcPr>
            <w:tcW w:w="1107" w:type="dxa"/>
            <w:tcBorders>
              <w:top w:val="single" w:sz="4" w:space="0" w:color="auto"/>
              <w:left w:val="single" w:sz="4" w:space="0" w:color="auto"/>
              <w:bottom w:val="single" w:sz="4" w:space="0" w:color="auto"/>
              <w:right w:val="single" w:sz="4" w:space="0" w:color="auto"/>
            </w:tcBorders>
          </w:tcPr>
          <w:p w14:paraId="6E9C831A"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055E783B"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1437259C" w14:textId="77777777" w:rsidR="00ED072D" w:rsidRDefault="00ED072D" w:rsidP="009A1B11">
            <w:r>
              <w:t>Product ID value that is read back via the MC Interface.</w:t>
            </w:r>
          </w:p>
        </w:tc>
      </w:tr>
      <w:tr w:rsidR="00ED072D" w14:paraId="4836ACA4" w14:textId="77777777" w:rsidTr="009A1B11">
        <w:tc>
          <w:tcPr>
            <w:tcW w:w="2088" w:type="dxa"/>
            <w:tcBorders>
              <w:top w:val="single" w:sz="4" w:space="0" w:color="auto"/>
              <w:left w:val="single" w:sz="4" w:space="0" w:color="auto"/>
              <w:bottom w:val="single" w:sz="4" w:space="0" w:color="auto"/>
              <w:right w:val="single" w:sz="4" w:space="0" w:color="auto"/>
            </w:tcBorders>
          </w:tcPr>
          <w:p w14:paraId="04A2DEE2" w14:textId="77777777" w:rsidR="00ED072D" w:rsidRDefault="00ED072D" w:rsidP="009A1B11">
            <w:proofErr w:type="spellStart"/>
            <w:r>
              <w:t>summer_g</w:t>
            </w:r>
            <w:proofErr w:type="spellEnd"/>
          </w:p>
        </w:tc>
        <w:tc>
          <w:tcPr>
            <w:tcW w:w="1107" w:type="dxa"/>
            <w:tcBorders>
              <w:top w:val="single" w:sz="4" w:space="0" w:color="auto"/>
              <w:left w:val="single" w:sz="4" w:space="0" w:color="auto"/>
              <w:bottom w:val="single" w:sz="4" w:space="0" w:color="auto"/>
              <w:right w:val="single" w:sz="4" w:space="0" w:color="auto"/>
            </w:tcBorders>
          </w:tcPr>
          <w:p w14:paraId="774D3973"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68A1D734" w14:textId="77777777" w:rsidR="00ED072D" w:rsidRDefault="00ED072D" w:rsidP="009A1B11">
            <w:r>
              <w:t>1</w:t>
            </w:r>
          </w:p>
        </w:tc>
        <w:tc>
          <w:tcPr>
            <w:tcW w:w="4103" w:type="dxa"/>
            <w:tcBorders>
              <w:top w:val="single" w:sz="4" w:space="0" w:color="auto"/>
              <w:left w:val="single" w:sz="4" w:space="0" w:color="auto"/>
              <w:bottom w:val="single" w:sz="4" w:space="0" w:color="auto"/>
              <w:right w:val="single" w:sz="4" w:space="0" w:color="auto"/>
            </w:tcBorders>
          </w:tcPr>
          <w:p w14:paraId="23C9CB6C" w14:textId="77777777" w:rsidR="00ED072D" w:rsidRPr="006111FA" w:rsidRDefault="00ED072D" w:rsidP="009A1B11">
            <w:pPr>
              <w:rPr>
                <w:color w:val="000000"/>
                <w:szCs w:val="22"/>
              </w:rPr>
            </w:pPr>
            <w:r w:rsidRPr="006111FA">
              <w:rPr>
                <w:color w:val="000000"/>
                <w:szCs w:val="22"/>
              </w:rPr>
              <w:t>The number of instances of the SUMMER sub-module within the HSUM module.</w:t>
            </w:r>
          </w:p>
          <w:p w14:paraId="0F8DA66F" w14:textId="77777777" w:rsidR="00ED072D" w:rsidRPr="00170863" w:rsidRDefault="00ED072D" w:rsidP="009A1B11">
            <w:pPr>
              <w:rPr>
                <w:color w:val="000000"/>
                <w:sz w:val="18"/>
                <w:szCs w:val="18"/>
              </w:rPr>
            </w:pPr>
            <w:r w:rsidRPr="00170863">
              <w:rPr>
                <w:color w:val="000000"/>
                <w:sz w:val="18"/>
                <w:szCs w:val="18"/>
              </w:rPr>
              <w:t xml:space="preserve"> </w:t>
            </w:r>
          </w:p>
        </w:tc>
      </w:tr>
      <w:tr w:rsidR="00ED072D" w14:paraId="019EBCB9" w14:textId="77777777" w:rsidTr="009A1B11">
        <w:tc>
          <w:tcPr>
            <w:tcW w:w="2088" w:type="dxa"/>
            <w:tcBorders>
              <w:top w:val="single" w:sz="4" w:space="0" w:color="auto"/>
              <w:left w:val="single" w:sz="4" w:space="0" w:color="auto"/>
              <w:bottom w:val="single" w:sz="4" w:space="0" w:color="auto"/>
              <w:right w:val="single" w:sz="4" w:space="0" w:color="auto"/>
            </w:tcBorders>
          </w:tcPr>
          <w:p w14:paraId="7489F1E2" w14:textId="77777777" w:rsidR="00ED072D" w:rsidRPr="00006A57" w:rsidRDefault="00ED072D" w:rsidP="009A1B11">
            <w:pPr>
              <w:rPr>
                <w:szCs w:val="22"/>
              </w:rPr>
            </w:pPr>
            <w:proofErr w:type="spellStart"/>
            <w:r w:rsidRPr="00006A57">
              <w:rPr>
                <w:szCs w:val="22"/>
              </w:rPr>
              <w:t>harmonic_g</w:t>
            </w:r>
            <w:proofErr w:type="spellEnd"/>
          </w:p>
        </w:tc>
        <w:tc>
          <w:tcPr>
            <w:tcW w:w="1107" w:type="dxa"/>
            <w:tcBorders>
              <w:top w:val="single" w:sz="4" w:space="0" w:color="auto"/>
              <w:left w:val="single" w:sz="4" w:space="0" w:color="auto"/>
              <w:bottom w:val="single" w:sz="4" w:space="0" w:color="auto"/>
              <w:right w:val="single" w:sz="4" w:space="0" w:color="auto"/>
            </w:tcBorders>
          </w:tcPr>
          <w:p w14:paraId="6B1150ED" w14:textId="77777777" w:rsidR="00ED072D" w:rsidRPr="00006A57" w:rsidRDefault="00ED072D" w:rsidP="009A1B11">
            <w:pPr>
              <w:rPr>
                <w:color w:val="000000"/>
                <w:szCs w:val="22"/>
              </w:rPr>
            </w:pPr>
            <w:r>
              <w:rPr>
                <w:color w:val="000000"/>
                <w:szCs w:val="22"/>
              </w:rPr>
              <w:t>natural</w:t>
            </w:r>
          </w:p>
        </w:tc>
        <w:tc>
          <w:tcPr>
            <w:tcW w:w="1750" w:type="dxa"/>
            <w:tcBorders>
              <w:top w:val="single" w:sz="4" w:space="0" w:color="auto"/>
              <w:left w:val="single" w:sz="4" w:space="0" w:color="auto"/>
              <w:bottom w:val="single" w:sz="4" w:space="0" w:color="auto"/>
              <w:right w:val="single" w:sz="4" w:space="0" w:color="auto"/>
            </w:tcBorders>
          </w:tcPr>
          <w:p w14:paraId="125A8E9C" w14:textId="77777777" w:rsidR="00ED072D" w:rsidRPr="00006A57" w:rsidRDefault="00ED072D" w:rsidP="009A1B11">
            <w:pPr>
              <w:rPr>
                <w:szCs w:val="22"/>
              </w:rPr>
            </w:pPr>
            <w:r>
              <w:rPr>
                <w:szCs w:val="22"/>
              </w:rPr>
              <w:t>12</w:t>
            </w:r>
          </w:p>
        </w:tc>
        <w:tc>
          <w:tcPr>
            <w:tcW w:w="4103" w:type="dxa"/>
            <w:tcBorders>
              <w:top w:val="single" w:sz="4" w:space="0" w:color="auto"/>
              <w:left w:val="single" w:sz="4" w:space="0" w:color="auto"/>
              <w:bottom w:val="single" w:sz="4" w:space="0" w:color="auto"/>
              <w:right w:val="single" w:sz="4" w:space="0" w:color="auto"/>
            </w:tcBorders>
          </w:tcPr>
          <w:p w14:paraId="371DA98D" w14:textId="77777777" w:rsidR="00ED072D" w:rsidRPr="00006A57" w:rsidRDefault="00ED072D" w:rsidP="009A1B11">
            <w:pPr>
              <w:rPr>
                <w:color w:val="000000"/>
                <w:szCs w:val="22"/>
              </w:rPr>
            </w:pPr>
            <w:r w:rsidRPr="00006A57">
              <w:rPr>
                <w:color w:val="000000"/>
                <w:szCs w:val="22"/>
              </w:rPr>
              <w:t xml:space="preserve">The maximum number of harmonics that the HSUM module </w:t>
            </w:r>
            <w:proofErr w:type="gramStart"/>
            <w:r w:rsidRPr="00006A57">
              <w:rPr>
                <w:color w:val="000000"/>
                <w:szCs w:val="22"/>
              </w:rPr>
              <w:t>is capable of supporting</w:t>
            </w:r>
            <w:proofErr w:type="gramEnd"/>
            <w:r w:rsidRPr="00006A57">
              <w:rPr>
                <w:color w:val="000000"/>
                <w:szCs w:val="22"/>
              </w:rPr>
              <w:t>.</w:t>
            </w:r>
          </w:p>
          <w:p w14:paraId="07FE4684" w14:textId="77777777" w:rsidR="00ED072D" w:rsidRPr="00006A57" w:rsidRDefault="00ED072D" w:rsidP="009A1B11">
            <w:pPr>
              <w:rPr>
                <w:color w:val="000000"/>
                <w:szCs w:val="22"/>
              </w:rPr>
            </w:pPr>
          </w:p>
          <w:p w14:paraId="40E3E396" w14:textId="77777777" w:rsidR="00ED072D" w:rsidRPr="00006A57" w:rsidRDefault="00ED072D" w:rsidP="009A1B11">
            <w:pPr>
              <w:rPr>
                <w:color w:val="000000"/>
                <w:szCs w:val="22"/>
              </w:rPr>
            </w:pPr>
            <w:r w:rsidRPr="00006A57">
              <w:rPr>
                <w:color w:val="000000"/>
                <w:szCs w:val="22"/>
              </w:rPr>
              <w:t>Currently for the Enhanced Summing Tree this generic is limited to 12.</w:t>
            </w:r>
          </w:p>
        </w:tc>
      </w:tr>
      <w:tr w:rsidR="00ED072D" w14:paraId="05A6F14A" w14:textId="77777777" w:rsidTr="009A1B11">
        <w:tc>
          <w:tcPr>
            <w:tcW w:w="2088" w:type="dxa"/>
            <w:tcBorders>
              <w:top w:val="single" w:sz="4" w:space="0" w:color="auto"/>
              <w:left w:val="single" w:sz="4" w:space="0" w:color="auto"/>
              <w:bottom w:val="single" w:sz="4" w:space="0" w:color="auto"/>
              <w:right w:val="single" w:sz="4" w:space="0" w:color="auto"/>
            </w:tcBorders>
          </w:tcPr>
          <w:p w14:paraId="41BAC6C5" w14:textId="77777777" w:rsidR="00ED072D" w:rsidRDefault="00ED072D" w:rsidP="009A1B11">
            <w:proofErr w:type="spellStart"/>
            <w:r>
              <w:t>version_number_g</w:t>
            </w:r>
            <w:proofErr w:type="spellEnd"/>
          </w:p>
        </w:tc>
        <w:tc>
          <w:tcPr>
            <w:tcW w:w="1107" w:type="dxa"/>
            <w:tcBorders>
              <w:top w:val="single" w:sz="4" w:space="0" w:color="auto"/>
              <w:left w:val="single" w:sz="4" w:space="0" w:color="auto"/>
              <w:bottom w:val="single" w:sz="4" w:space="0" w:color="auto"/>
              <w:right w:val="single" w:sz="4" w:space="0" w:color="auto"/>
            </w:tcBorders>
          </w:tcPr>
          <w:p w14:paraId="35684AEF"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7D0F902E"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591B415A" w14:textId="77777777" w:rsidR="00ED072D" w:rsidRDefault="00ED072D" w:rsidP="009A1B11">
            <w:r>
              <w:t>Version Number value that is read back via the MC Interface.</w:t>
            </w:r>
          </w:p>
        </w:tc>
      </w:tr>
      <w:tr w:rsidR="00ED072D" w14:paraId="762F7967" w14:textId="77777777" w:rsidTr="009A1B11">
        <w:tc>
          <w:tcPr>
            <w:tcW w:w="2088" w:type="dxa"/>
            <w:tcBorders>
              <w:top w:val="single" w:sz="4" w:space="0" w:color="auto"/>
              <w:left w:val="single" w:sz="4" w:space="0" w:color="auto"/>
              <w:bottom w:val="single" w:sz="4" w:space="0" w:color="auto"/>
              <w:right w:val="single" w:sz="4" w:space="0" w:color="auto"/>
            </w:tcBorders>
          </w:tcPr>
          <w:p w14:paraId="70836452" w14:textId="77777777" w:rsidR="00ED072D" w:rsidRDefault="00ED072D" w:rsidP="009A1B11">
            <w:proofErr w:type="spellStart"/>
            <w:r>
              <w:t>revision_number_g</w:t>
            </w:r>
            <w:proofErr w:type="spellEnd"/>
          </w:p>
        </w:tc>
        <w:tc>
          <w:tcPr>
            <w:tcW w:w="1107" w:type="dxa"/>
            <w:tcBorders>
              <w:top w:val="single" w:sz="4" w:space="0" w:color="auto"/>
              <w:left w:val="single" w:sz="4" w:space="0" w:color="auto"/>
              <w:bottom w:val="single" w:sz="4" w:space="0" w:color="auto"/>
              <w:right w:val="single" w:sz="4" w:space="0" w:color="auto"/>
            </w:tcBorders>
          </w:tcPr>
          <w:p w14:paraId="7BAC7FB8"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23AC9F45"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3066E36C" w14:textId="77777777" w:rsidR="00ED072D" w:rsidRDefault="00ED072D" w:rsidP="009A1B11">
            <w:pPr>
              <w:keepNext/>
            </w:pPr>
            <w:r>
              <w:t>Revision Number value that is read back via the MC Interface.</w:t>
            </w:r>
          </w:p>
        </w:tc>
      </w:tr>
    </w:tbl>
    <w:p w14:paraId="16515616" w14:textId="77777777" w:rsidR="00ED072D" w:rsidRDefault="00ED072D" w:rsidP="00ED072D">
      <w:pPr>
        <w:pStyle w:val="Caption"/>
      </w:pPr>
    </w:p>
    <w:p w14:paraId="49605299" w14:textId="77777777" w:rsidR="00ED072D" w:rsidRPr="00EC1A71" w:rsidRDefault="00ED072D" w:rsidP="00ED072D">
      <w:pPr>
        <w:pStyle w:val="Caption"/>
        <w:jc w:val="center"/>
        <w:rPr>
          <w:b w:val="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8</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FDAS Top Level Generic Parameters</w:t>
      </w:r>
    </w:p>
    <w:p w14:paraId="0F4D91CD" w14:textId="77777777" w:rsidR="00ED072D" w:rsidRDefault="00ED072D" w:rsidP="00ED072D">
      <w:pPr>
        <w:pStyle w:val="Standardparagraph"/>
        <w:jc w:val="both"/>
        <w:rPr>
          <w:color w:val="000000"/>
        </w:rPr>
      </w:pPr>
    </w:p>
    <w:p w14:paraId="2DDF0D43" w14:textId="77777777" w:rsidR="00ED072D" w:rsidRDefault="00ED072D" w:rsidP="00ED072D">
      <w:pPr>
        <w:pStyle w:val="Standardparagraph"/>
        <w:jc w:val="both"/>
        <w:rPr>
          <w:color w:val="000000"/>
        </w:rPr>
      </w:pPr>
    </w:p>
    <w:p w14:paraId="610C881F" w14:textId="77777777" w:rsidR="00ED072D" w:rsidRDefault="00ED072D" w:rsidP="00ED072D">
      <w:pPr>
        <w:pStyle w:val="Standardparagraph"/>
        <w:jc w:val="both"/>
        <w:rPr>
          <w:color w:val="000000"/>
        </w:rPr>
      </w:pPr>
      <w:r>
        <w:rPr>
          <w:color w:val="000000"/>
        </w:rPr>
        <w:br w:type="page"/>
      </w:r>
    </w:p>
    <w:p w14:paraId="38CF03B9" w14:textId="77777777" w:rsidR="00ED072D" w:rsidRDefault="00ED072D" w:rsidP="00ED072D">
      <w:pPr>
        <w:pStyle w:val="Heading1"/>
      </w:pPr>
      <w:bookmarkStart w:id="178" w:name="_Toc83713319"/>
      <w:bookmarkStart w:id="179" w:name="_Toc128755457"/>
      <w:r>
        <w:lastRenderedPageBreak/>
        <w:t>FDAS FPGA Resource Utilisation</w:t>
      </w:r>
      <w:bookmarkEnd w:id="178"/>
      <w:bookmarkEnd w:id="179"/>
      <w:r>
        <w:t xml:space="preserve"> </w:t>
      </w:r>
    </w:p>
    <w:p w14:paraId="78CEB0B6" w14:textId="77777777" w:rsidR="00ED072D" w:rsidRDefault="00ED072D" w:rsidP="00ED072D">
      <w:pPr>
        <w:pStyle w:val="Standardparagraph"/>
        <w:jc w:val="both"/>
        <w:rPr>
          <w:color w:val="000000"/>
        </w:rPr>
      </w:pPr>
    </w:p>
    <w:p w14:paraId="2C5E3486" w14:textId="77777777" w:rsidR="00ED072D" w:rsidRPr="004035CC" w:rsidRDefault="00ED072D" w:rsidP="00ED072D">
      <w:pPr>
        <w:pStyle w:val="Standardparagraph"/>
        <w:jc w:val="both"/>
        <w:rPr>
          <w:color w:val="000000"/>
        </w:rPr>
      </w:pPr>
      <w:r>
        <w:rPr>
          <w:color w:val="000000"/>
        </w:rPr>
        <w:t xml:space="preserve">The FPGA resource utilisation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w:t>
      </w:r>
      <w:r w:rsidR="004C2849">
        <w:rPr>
          <w:color w:val="000000"/>
        </w:rPr>
        <w:t xml:space="preserve"> and with </w:t>
      </w:r>
      <w:proofErr w:type="gramStart"/>
      <w:r w:rsidR="004C2849">
        <w:rPr>
          <w:color w:val="000000"/>
        </w:rPr>
        <w:t>a .</w:t>
      </w:r>
      <w:proofErr w:type="spellStart"/>
      <w:r w:rsidR="004C2849">
        <w:rPr>
          <w:color w:val="000000"/>
        </w:rPr>
        <w:t>qsf</w:t>
      </w:r>
      <w:proofErr w:type="spellEnd"/>
      <w:proofErr w:type="gramEnd"/>
      <w:r w:rsidR="004C2849">
        <w:rPr>
          <w:color w:val="000000"/>
        </w:rPr>
        <w:t xml:space="preserve"> SEED setting of 6 </w:t>
      </w:r>
      <w:r>
        <w:rPr>
          <w:color w:val="000000"/>
        </w:rPr>
        <w:t>is shown in the table below</w:t>
      </w:r>
      <w:r w:rsidRPr="004035CC">
        <w:rPr>
          <w:color w:val="000000"/>
        </w:rPr>
        <w:t>:</w:t>
      </w:r>
    </w:p>
    <w:p w14:paraId="3511BCA4" w14:textId="77777777" w:rsidR="00ED072D" w:rsidRDefault="00ED072D" w:rsidP="00ED072D">
      <w:pPr>
        <w:pStyle w:val="Standardparagraph"/>
        <w:jc w:val="both"/>
        <w:rPr>
          <w:color w:val="000000"/>
        </w:rPr>
      </w:pPr>
    </w:p>
    <w:p w14:paraId="047EAFC1" w14:textId="77777777" w:rsidR="00ED072D" w:rsidRDefault="00ED072D" w:rsidP="00ED072D">
      <w:pPr>
        <w:pStyle w:val="Standardparagraph"/>
        <w:jc w:val="both"/>
        <w:rPr>
          <w:color w:val="000000"/>
        </w:rPr>
      </w:pPr>
      <w:r>
        <w:rPr>
          <w:color w:val="000000"/>
        </w:rPr>
        <w:t>Device</w:t>
      </w:r>
      <w:r w:rsidRPr="005562FC">
        <w:rPr>
          <w:color w:val="000000"/>
        </w:rPr>
        <w:t xml:space="preserve">: </w:t>
      </w:r>
      <w:proofErr w:type="spellStart"/>
      <w:r w:rsidR="00DE44A9">
        <w:rPr>
          <w:color w:val="000000"/>
        </w:rPr>
        <w:t>Agilex</w:t>
      </w:r>
      <w:proofErr w:type="spellEnd"/>
      <w:r w:rsidR="00DE44A9">
        <w:rPr>
          <w:color w:val="000000"/>
        </w:rPr>
        <w:t xml:space="preserve"> F</w:t>
      </w:r>
      <w:r>
        <w:rPr>
          <w:color w:val="000000"/>
        </w:rPr>
        <w:t xml:space="preserve">, </w:t>
      </w:r>
      <w:r w:rsidR="00DE44A9" w:rsidRPr="00DE44A9">
        <w:rPr>
          <w:color w:val="000000"/>
        </w:rPr>
        <w:t>AGFB014R24B2E2V</w:t>
      </w:r>
    </w:p>
    <w:p w14:paraId="0B29403B" w14:textId="77777777" w:rsidR="00ED072D" w:rsidRDefault="00ED072D" w:rsidP="00ED072D">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701"/>
        <w:gridCol w:w="2126"/>
        <w:gridCol w:w="1560"/>
      </w:tblGrid>
      <w:tr w:rsidR="00ED072D" w:rsidRPr="008D64E2" w14:paraId="25FC3FC6" w14:textId="77777777" w:rsidTr="009A1B11">
        <w:tc>
          <w:tcPr>
            <w:tcW w:w="3652" w:type="dxa"/>
            <w:shd w:val="clear" w:color="auto" w:fill="C6D9F1"/>
          </w:tcPr>
          <w:p w14:paraId="4891C4FD" w14:textId="77777777" w:rsidR="00ED072D" w:rsidRPr="008D64E2" w:rsidRDefault="00ED072D" w:rsidP="009A1B11">
            <w:pPr>
              <w:pStyle w:val="Standardparagraph"/>
              <w:jc w:val="center"/>
              <w:rPr>
                <w:color w:val="000000"/>
              </w:rPr>
            </w:pPr>
            <w:r w:rsidRPr="008D64E2">
              <w:rPr>
                <w:color w:val="000000"/>
              </w:rPr>
              <w:t>Resource</w:t>
            </w:r>
          </w:p>
        </w:tc>
        <w:tc>
          <w:tcPr>
            <w:tcW w:w="1701" w:type="dxa"/>
            <w:shd w:val="clear" w:color="auto" w:fill="C6D9F1"/>
          </w:tcPr>
          <w:p w14:paraId="1B3F0889" w14:textId="77777777" w:rsidR="00ED072D" w:rsidRPr="008D64E2" w:rsidRDefault="00ED072D" w:rsidP="009A1B11">
            <w:pPr>
              <w:pStyle w:val="Standardparagraph"/>
              <w:jc w:val="center"/>
              <w:rPr>
                <w:color w:val="000000"/>
              </w:rPr>
            </w:pPr>
            <w:r w:rsidRPr="008D64E2">
              <w:rPr>
                <w:color w:val="000000"/>
              </w:rPr>
              <w:t>Used</w:t>
            </w:r>
          </w:p>
        </w:tc>
        <w:tc>
          <w:tcPr>
            <w:tcW w:w="2126" w:type="dxa"/>
            <w:shd w:val="clear" w:color="auto" w:fill="C6D9F1"/>
          </w:tcPr>
          <w:p w14:paraId="5C373574" w14:textId="77777777" w:rsidR="00ED072D" w:rsidRPr="008D64E2" w:rsidRDefault="00ED072D" w:rsidP="009A1B11">
            <w:pPr>
              <w:pStyle w:val="Standardparagraph"/>
              <w:jc w:val="center"/>
              <w:rPr>
                <w:color w:val="000000"/>
              </w:rPr>
            </w:pPr>
            <w:r w:rsidRPr="008D64E2">
              <w:rPr>
                <w:color w:val="000000"/>
              </w:rPr>
              <w:t>Total available in Device</w:t>
            </w:r>
          </w:p>
        </w:tc>
        <w:tc>
          <w:tcPr>
            <w:tcW w:w="1560" w:type="dxa"/>
            <w:shd w:val="clear" w:color="auto" w:fill="C6D9F1"/>
          </w:tcPr>
          <w:p w14:paraId="4D0A7A22" w14:textId="77777777" w:rsidR="00ED072D" w:rsidRPr="008D64E2" w:rsidRDefault="00ED072D" w:rsidP="009A1B11">
            <w:pPr>
              <w:pStyle w:val="Standardparagraph"/>
              <w:jc w:val="center"/>
              <w:rPr>
                <w:color w:val="000000"/>
              </w:rPr>
            </w:pPr>
            <w:r w:rsidRPr="008D64E2">
              <w:rPr>
                <w:color w:val="000000"/>
              </w:rPr>
              <w:t>% Utilisation</w:t>
            </w:r>
          </w:p>
        </w:tc>
      </w:tr>
      <w:tr w:rsidR="00DE44A9" w:rsidRPr="008D64E2" w14:paraId="64B7A6E3" w14:textId="77777777" w:rsidTr="009A1B11">
        <w:tc>
          <w:tcPr>
            <w:tcW w:w="3652" w:type="dxa"/>
            <w:shd w:val="clear" w:color="auto" w:fill="auto"/>
          </w:tcPr>
          <w:p w14:paraId="5927451A" w14:textId="77777777" w:rsidR="00DE44A9" w:rsidRPr="008D64E2" w:rsidRDefault="00DE44A9" w:rsidP="009A1B11">
            <w:pPr>
              <w:pStyle w:val="Standardparagraph"/>
              <w:jc w:val="both"/>
              <w:rPr>
                <w:color w:val="000000"/>
              </w:rPr>
            </w:pPr>
            <w:r w:rsidRPr="008D64E2">
              <w:rPr>
                <w:color w:val="000000"/>
              </w:rPr>
              <w:t>Logic Utilisation</w:t>
            </w:r>
            <w:r>
              <w:rPr>
                <w:color w:val="000000"/>
              </w:rPr>
              <w:t xml:space="preserve"> ALMs</w:t>
            </w:r>
          </w:p>
        </w:tc>
        <w:tc>
          <w:tcPr>
            <w:tcW w:w="1701" w:type="dxa"/>
            <w:shd w:val="clear" w:color="auto" w:fill="auto"/>
          </w:tcPr>
          <w:p w14:paraId="5292DCCC" w14:textId="77777777" w:rsidR="00DE44A9" w:rsidRPr="00DE44A9" w:rsidRDefault="00960C99" w:rsidP="00960C99">
            <w:pPr>
              <w:pStyle w:val="Standardparagraph"/>
              <w:jc w:val="both"/>
              <w:rPr>
                <w:color w:val="000000"/>
                <w:highlight w:val="red"/>
              </w:rPr>
            </w:pPr>
            <w:r>
              <w:rPr>
                <w:color w:val="000000"/>
              </w:rPr>
              <w:t>244</w:t>
            </w:r>
            <w:r w:rsidR="00E34A17" w:rsidRPr="00E34A17">
              <w:rPr>
                <w:color w:val="000000"/>
              </w:rPr>
              <w:t>,</w:t>
            </w:r>
            <w:r>
              <w:rPr>
                <w:color w:val="000000"/>
              </w:rPr>
              <w:t>944</w:t>
            </w:r>
          </w:p>
        </w:tc>
        <w:tc>
          <w:tcPr>
            <w:tcW w:w="2126" w:type="dxa"/>
            <w:shd w:val="clear" w:color="auto" w:fill="auto"/>
          </w:tcPr>
          <w:p w14:paraId="672D5C98" w14:textId="77777777" w:rsidR="00DE44A9" w:rsidRPr="008D64E2" w:rsidRDefault="00DE44A9" w:rsidP="009A1B11">
            <w:pPr>
              <w:pStyle w:val="Standardparagraph"/>
              <w:jc w:val="both"/>
              <w:rPr>
                <w:color w:val="000000"/>
              </w:rPr>
            </w:pPr>
            <w:r>
              <w:rPr>
                <w:color w:val="000000"/>
              </w:rPr>
              <w:t>487,200</w:t>
            </w:r>
          </w:p>
        </w:tc>
        <w:tc>
          <w:tcPr>
            <w:tcW w:w="1560" w:type="dxa"/>
            <w:shd w:val="clear" w:color="auto" w:fill="auto"/>
          </w:tcPr>
          <w:p w14:paraId="52460EEE" w14:textId="77777777" w:rsidR="00DE44A9" w:rsidRPr="00DE44A9" w:rsidRDefault="00960C99" w:rsidP="00DE44A9">
            <w:pPr>
              <w:pStyle w:val="Standardparagraph"/>
              <w:jc w:val="both"/>
              <w:rPr>
                <w:color w:val="000000"/>
                <w:highlight w:val="red"/>
              </w:rPr>
            </w:pPr>
            <w:r>
              <w:rPr>
                <w:color w:val="000000"/>
              </w:rPr>
              <w:t>50</w:t>
            </w:r>
          </w:p>
        </w:tc>
      </w:tr>
      <w:tr w:rsidR="00DE44A9" w:rsidRPr="008D64E2" w14:paraId="4F618C55" w14:textId="77777777" w:rsidTr="009A1B11">
        <w:tc>
          <w:tcPr>
            <w:tcW w:w="3652" w:type="dxa"/>
            <w:shd w:val="clear" w:color="auto" w:fill="auto"/>
          </w:tcPr>
          <w:p w14:paraId="748A37EA" w14:textId="77777777" w:rsidR="00DE44A9" w:rsidRPr="008D64E2" w:rsidRDefault="00DE44A9" w:rsidP="009A1B11">
            <w:pPr>
              <w:pStyle w:val="Standardparagraph"/>
              <w:jc w:val="both"/>
              <w:rPr>
                <w:color w:val="000000"/>
              </w:rPr>
            </w:pPr>
            <w:r w:rsidRPr="008D64E2">
              <w:rPr>
                <w:color w:val="000000"/>
              </w:rPr>
              <w:t>Register</w:t>
            </w:r>
          </w:p>
        </w:tc>
        <w:tc>
          <w:tcPr>
            <w:tcW w:w="1701" w:type="dxa"/>
            <w:shd w:val="clear" w:color="auto" w:fill="auto"/>
          </w:tcPr>
          <w:p w14:paraId="759009F6" w14:textId="77777777" w:rsidR="00DE44A9" w:rsidRPr="00DE44A9" w:rsidRDefault="00960C99" w:rsidP="00960C99">
            <w:pPr>
              <w:pStyle w:val="Standardparagraph"/>
              <w:jc w:val="both"/>
              <w:rPr>
                <w:color w:val="000000"/>
                <w:highlight w:val="red"/>
              </w:rPr>
            </w:pPr>
            <w:r>
              <w:rPr>
                <w:color w:val="000000"/>
              </w:rPr>
              <w:t>340</w:t>
            </w:r>
            <w:r w:rsidR="00E34A17" w:rsidRPr="00E34A17">
              <w:rPr>
                <w:color w:val="000000"/>
              </w:rPr>
              <w:t>,</w:t>
            </w:r>
            <w:r>
              <w:rPr>
                <w:color w:val="000000"/>
              </w:rPr>
              <w:t>694</w:t>
            </w:r>
          </w:p>
        </w:tc>
        <w:tc>
          <w:tcPr>
            <w:tcW w:w="2126" w:type="dxa"/>
            <w:shd w:val="clear" w:color="auto" w:fill="auto"/>
          </w:tcPr>
          <w:p w14:paraId="31DB093F" w14:textId="77777777" w:rsidR="00DE44A9" w:rsidRPr="00C05E44" w:rsidRDefault="00DE44A9" w:rsidP="00DE44A9">
            <w:pPr>
              <w:pStyle w:val="Standardparagraph"/>
              <w:jc w:val="both"/>
              <w:rPr>
                <w:color w:val="000000"/>
              </w:rPr>
            </w:pPr>
            <w:r w:rsidRPr="00C05E44">
              <w:t>1,</w:t>
            </w:r>
            <w:r>
              <w:t>948</w:t>
            </w:r>
            <w:r w:rsidRPr="00C05E44">
              <w:t>,800</w:t>
            </w:r>
          </w:p>
        </w:tc>
        <w:tc>
          <w:tcPr>
            <w:tcW w:w="1560" w:type="dxa"/>
            <w:shd w:val="clear" w:color="auto" w:fill="auto"/>
          </w:tcPr>
          <w:p w14:paraId="3AFE7880" w14:textId="77777777" w:rsidR="00E34A17" w:rsidRPr="00DE44A9" w:rsidRDefault="00E34A17" w:rsidP="00DE44A9">
            <w:pPr>
              <w:pStyle w:val="Standardparagraph"/>
              <w:jc w:val="both"/>
              <w:rPr>
                <w:color w:val="000000"/>
                <w:highlight w:val="red"/>
              </w:rPr>
            </w:pPr>
            <w:r w:rsidRPr="00E34A17">
              <w:rPr>
                <w:color w:val="000000"/>
              </w:rPr>
              <w:t>16</w:t>
            </w:r>
          </w:p>
        </w:tc>
      </w:tr>
      <w:tr w:rsidR="00DE44A9" w:rsidRPr="008D64E2" w14:paraId="78845575" w14:textId="77777777" w:rsidTr="009A1B11">
        <w:tc>
          <w:tcPr>
            <w:tcW w:w="3652" w:type="dxa"/>
            <w:shd w:val="clear" w:color="auto" w:fill="auto"/>
          </w:tcPr>
          <w:p w14:paraId="6C517DCE" w14:textId="77777777" w:rsidR="00DE44A9" w:rsidRPr="008D64E2" w:rsidRDefault="00DE44A9" w:rsidP="009A1B11">
            <w:pPr>
              <w:pStyle w:val="Standardparagraph"/>
              <w:jc w:val="both"/>
              <w:rPr>
                <w:color w:val="000000"/>
              </w:rPr>
            </w:pPr>
            <w:r w:rsidRPr="008D64E2">
              <w:rPr>
                <w:color w:val="000000"/>
              </w:rPr>
              <w:t>External Pins</w:t>
            </w:r>
          </w:p>
        </w:tc>
        <w:tc>
          <w:tcPr>
            <w:tcW w:w="1701" w:type="dxa"/>
            <w:shd w:val="clear" w:color="auto" w:fill="auto"/>
          </w:tcPr>
          <w:p w14:paraId="0D543B61" w14:textId="77777777" w:rsidR="00DE44A9" w:rsidRPr="00DE44A9" w:rsidRDefault="00960C99" w:rsidP="009A1B11">
            <w:pPr>
              <w:pStyle w:val="Standardparagraph"/>
              <w:jc w:val="both"/>
              <w:rPr>
                <w:color w:val="000000"/>
                <w:highlight w:val="red"/>
              </w:rPr>
            </w:pPr>
            <w:r>
              <w:rPr>
                <w:color w:val="000000"/>
              </w:rPr>
              <w:t>599</w:t>
            </w:r>
          </w:p>
        </w:tc>
        <w:tc>
          <w:tcPr>
            <w:tcW w:w="2126" w:type="dxa"/>
            <w:shd w:val="clear" w:color="auto" w:fill="auto"/>
          </w:tcPr>
          <w:p w14:paraId="7376AF4F" w14:textId="77777777" w:rsidR="00DE44A9" w:rsidRPr="008D64E2" w:rsidRDefault="00DE44A9" w:rsidP="009A1B11">
            <w:pPr>
              <w:pStyle w:val="Standardparagraph"/>
              <w:jc w:val="both"/>
              <w:rPr>
                <w:color w:val="000000"/>
              </w:rPr>
            </w:pPr>
            <w:r>
              <w:rPr>
                <w:color w:val="000000"/>
              </w:rPr>
              <w:t>924</w:t>
            </w:r>
          </w:p>
        </w:tc>
        <w:tc>
          <w:tcPr>
            <w:tcW w:w="1560" w:type="dxa"/>
            <w:shd w:val="clear" w:color="auto" w:fill="auto"/>
          </w:tcPr>
          <w:p w14:paraId="2B3056F2" w14:textId="77777777" w:rsidR="00DE44A9" w:rsidRPr="00DE44A9" w:rsidRDefault="00960C99" w:rsidP="00DE44A9">
            <w:pPr>
              <w:pStyle w:val="Standardparagraph"/>
              <w:jc w:val="both"/>
              <w:rPr>
                <w:color w:val="000000"/>
                <w:highlight w:val="red"/>
              </w:rPr>
            </w:pPr>
            <w:r>
              <w:rPr>
                <w:color w:val="000000"/>
              </w:rPr>
              <w:t>65</w:t>
            </w:r>
          </w:p>
        </w:tc>
      </w:tr>
      <w:tr w:rsidR="00DE44A9" w:rsidRPr="008D64E2" w14:paraId="467F4EF2" w14:textId="77777777" w:rsidTr="009A1B11">
        <w:tc>
          <w:tcPr>
            <w:tcW w:w="3652" w:type="dxa"/>
            <w:shd w:val="clear" w:color="auto" w:fill="auto"/>
          </w:tcPr>
          <w:p w14:paraId="07CF57A7" w14:textId="77777777" w:rsidR="00DE44A9" w:rsidRPr="008D64E2" w:rsidRDefault="00DE44A9" w:rsidP="009A1B11">
            <w:pPr>
              <w:pStyle w:val="Standardparagraph"/>
              <w:jc w:val="both"/>
              <w:rPr>
                <w:color w:val="000000"/>
              </w:rPr>
            </w:pPr>
            <w:r w:rsidRPr="008D64E2">
              <w:rPr>
                <w:color w:val="000000"/>
              </w:rPr>
              <w:t>Memory block bits</w:t>
            </w:r>
          </w:p>
        </w:tc>
        <w:tc>
          <w:tcPr>
            <w:tcW w:w="1701" w:type="dxa"/>
            <w:shd w:val="clear" w:color="auto" w:fill="auto"/>
          </w:tcPr>
          <w:p w14:paraId="386255BE" w14:textId="77777777" w:rsidR="00DE44A9" w:rsidRPr="00DE44A9" w:rsidRDefault="00960C99" w:rsidP="001C41E9">
            <w:pPr>
              <w:pStyle w:val="Standardparagraph"/>
              <w:jc w:val="both"/>
              <w:rPr>
                <w:color w:val="000000"/>
                <w:highlight w:val="red"/>
              </w:rPr>
            </w:pPr>
            <w:r>
              <w:rPr>
                <w:color w:val="000000"/>
              </w:rPr>
              <w:t>22</w:t>
            </w:r>
            <w:r w:rsidR="00C65FA3" w:rsidRPr="00C65FA3">
              <w:rPr>
                <w:color w:val="000000"/>
              </w:rPr>
              <w:t>,</w:t>
            </w:r>
            <w:r>
              <w:rPr>
                <w:color w:val="000000"/>
              </w:rPr>
              <w:t>732</w:t>
            </w:r>
            <w:r w:rsidR="00C65FA3" w:rsidRPr="00C65FA3">
              <w:rPr>
                <w:color w:val="000000"/>
              </w:rPr>
              <w:t>,</w:t>
            </w:r>
            <w:r>
              <w:rPr>
                <w:color w:val="000000"/>
              </w:rPr>
              <w:t>99</w:t>
            </w:r>
            <w:r w:rsidR="001C41E9">
              <w:rPr>
                <w:color w:val="000000"/>
              </w:rPr>
              <w:t>2</w:t>
            </w:r>
          </w:p>
        </w:tc>
        <w:tc>
          <w:tcPr>
            <w:tcW w:w="2126" w:type="dxa"/>
            <w:shd w:val="clear" w:color="auto" w:fill="auto"/>
          </w:tcPr>
          <w:p w14:paraId="2F803D14" w14:textId="77777777" w:rsidR="00DE44A9" w:rsidRPr="00C05E44" w:rsidRDefault="00DE44A9" w:rsidP="009A1B11">
            <w:pPr>
              <w:pStyle w:val="Standardparagraph"/>
              <w:jc w:val="both"/>
              <w:rPr>
                <w:color w:val="000000"/>
              </w:rPr>
            </w:pPr>
            <w:r>
              <w:rPr>
                <w:color w:val="000000"/>
              </w:rPr>
              <w:t>145,612,800</w:t>
            </w:r>
          </w:p>
        </w:tc>
        <w:tc>
          <w:tcPr>
            <w:tcW w:w="1560" w:type="dxa"/>
            <w:shd w:val="clear" w:color="auto" w:fill="auto"/>
          </w:tcPr>
          <w:p w14:paraId="65B4070C" w14:textId="77777777" w:rsidR="00DE44A9" w:rsidRPr="00DE44A9" w:rsidRDefault="00C65FA3" w:rsidP="00960C99">
            <w:pPr>
              <w:pStyle w:val="Standardparagraph"/>
              <w:jc w:val="both"/>
              <w:rPr>
                <w:color w:val="000000"/>
                <w:highlight w:val="red"/>
              </w:rPr>
            </w:pPr>
            <w:r w:rsidRPr="00C65FA3">
              <w:rPr>
                <w:color w:val="000000"/>
              </w:rPr>
              <w:t>1</w:t>
            </w:r>
            <w:r w:rsidR="00960C99">
              <w:rPr>
                <w:color w:val="000000"/>
              </w:rPr>
              <w:t>6</w:t>
            </w:r>
          </w:p>
        </w:tc>
      </w:tr>
      <w:tr w:rsidR="00DE44A9" w:rsidRPr="008D64E2" w14:paraId="337DB714" w14:textId="77777777" w:rsidTr="009A1B11">
        <w:tc>
          <w:tcPr>
            <w:tcW w:w="3652" w:type="dxa"/>
            <w:shd w:val="clear" w:color="auto" w:fill="auto"/>
          </w:tcPr>
          <w:p w14:paraId="1D046FDC" w14:textId="77777777" w:rsidR="00DE44A9" w:rsidRPr="008D64E2" w:rsidRDefault="00DE44A9" w:rsidP="009A1B11">
            <w:pPr>
              <w:pStyle w:val="Standardparagraph"/>
              <w:jc w:val="both"/>
              <w:rPr>
                <w:color w:val="000000"/>
              </w:rPr>
            </w:pPr>
            <w:r w:rsidRPr="008D64E2">
              <w:rPr>
                <w:color w:val="000000"/>
              </w:rPr>
              <w:t>RAM Blocks (M20K)</w:t>
            </w:r>
          </w:p>
        </w:tc>
        <w:tc>
          <w:tcPr>
            <w:tcW w:w="1701" w:type="dxa"/>
            <w:shd w:val="clear" w:color="auto" w:fill="auto"/>
          </w:tcPr>
          <w:p w14:paraId="4E440B82" w14:textId="77777777" w:rsidR="00DE44A9" w:rsidRPr="00DE44A9" w:rsidRDefault="00C65FA3" w:rsidP="00960C99">
            <w:pPr>
              <w:pStyle w:val="Standardparagraph"/>
              <w:jc w:val="both"/>
              <w:rPr>
                <w:color w:val="000000"/>
                <w:highlight w:val="red"/>
              </w:rPr>
            </w:pPr>
            <w:r w:rsidRPr="00C65FA3">
              <w:rPr>
                <w:color w:val="000000"/>
              </w:rPr>
              <w:t>1</w:t>
            </w:r>
            <w:r>
              <w:rPr>
                <w:color w:val="000000"/>
              </w:rPr>
              <w:t>,</w:t>
            </w:r>
            <w:r w:rsidR="00960C99">
              <w:rPr>
                <w:color w:val="000000"/>
              </w:rPr>
              <w:t>992</w:t>
            </w:r>
          </w:p>
        </w:tc>
        <w:tc>
          <w:tcPr>
            <w:tcW w:w="2126" w:type="dxa"/>
            <w:shd w:val="clear" w:color="auto" w:fill="auto"/>
          </w:tcPr>
          <w:p w14:paraId="237A6A19" w14:textId="77777777" w:rsidR="00DE44A9" w:rsidRPr="008D64E2" w:rsidRDefault="00DE44A9" w:rsidP="009A1B11">
            <w:pPr>
              <w:pStyle w:val="Standardparagraph"/>
              <w:jc w:val="both"/>
              <w:rPr>
                <w:color w:val="000000"/>
              </w:rPr>
            </w:pPr>
            <w:r>
              <w:rPr>
                <w:color w:val="000000"/>
              </w:rPr>
              <w:t>7,110</w:t>
            </w:r>
          </w:p>
        </w:tc>
        <w:tc>
          <w:tcPr>
            <w:tcW w:w="1560" w:type="dxa"/>
            <w:shd w:val="clear" w:color="auto" w:fill="auto"/>
          </w:tcPr>
          <w:p w14:paraId="2A44FBD4" w14:textId="77777777" w:rsidR="00DE44A9" w:rsidRPr="00DE44A9" w:rsidRDefault="00C65FA3" w:rsidP="00960C99">
            <w:pPr>
              <w:pStyle w:val="Standardparagraph"/>
              <w:jc w:val="both"/>
              <w:rPr>
                <w:color w:val="000000"/>
                <w:highlight w:val="red"/>
              </w:rPr>
            </w:pPr>
            <w:r w:rsidRPr="00C65FA3">
              <w:rPr>
                <w:color w:val="000000"/>
              </w:rPr>
              <w:t>2</w:t>
            </w:r>
            <w:r w:rsidR="00960C99">
              <w:rPr>
                <w:color w:val="000000"/>
              </w:rPr>
              <w:t>8</w:t>
            </w:r>
          </w:p>
        </w:tc>
      </w:tr>
      <w:tr w:rsidR="00DE44A9" w:rsidRPr="008D64E2" w14:paraId="66B15315" w14:textId="77777777" w:rsidTr="009A1B11">
        <w:tc>
          <w:tcPr>
            <w:tcW w:w="3652" w:type="dxa"/>
            <w:shd w:val="clear" w:color="auto" w:fill="auto"/>
          </w:tcPr>
          <w:p w14:paraId="78E5438B" w14:textId="77777777" w:rsidR="00DE44A9" w:rsidRPr="008D64E2" w:rsidRDefault="00DE44A9" w:rsidP="009A1B11">
            <w:pPr>
              <w:pStyle w:val="Standardparagraph"/>
              <w:jc w:val="both"/>
              <w:rPr>
                <w:color w:val="000000"/>
              </w:rPr>
            </w:pPr>
            <w:r w:rsidRPr="008D64E2">
              <w:rPr>
                <w:color w:val="000000"/>
              </w:rPr>
              <w:t>DSP Blocks</w:t>
            </w:r>
          </w:p>
        </w:tc>
        <w:tc>
          <w:tcPr>
            <w:tcW w:w="1701" w:type="dxa"/>
            <w:shd w:val="clear" w:color="auto" w:fill="auto"/>
          </w:tcPr>
          <w:p w14:paraId="0E5D1E11" w14:textId="77777777" w:rsidR="00DE44A9" w:rsidRPr="00DE44A9" w:rsidRDefault="009915FA" w:rsidP="009A1B11">
            <w:pPr>
              <w:pStyle w:val="Standardparagraph"/>
              <w:jc w:val="both"/>
              <w:rPr>
                <w:color w:val="000000"/>
                <w:highlight w:val="red"/>
              </w:rPr>
            </w:pPr>
            <w:r w:rsidRPr="009915FA">
              <w:rPr>
                <w:color w:val="000000"/>
              </w:rPr>
              <w:t>959</w:t>
            </w:r>
          </w:p>
        </w:tc>
        <w:tc>
          <w:tcPr>
            <w:tcW w:w="2126" w:type="dxa"/>
            <w:shd w:val="clear" w:color="auto" w:fill="auto"/>
          </w:tcPr>
          <w:p w14:paraId="25571B50" w14:textId="77777777" w:rsidR="00DE44A9" w:rsidRPr="008D64E2" w:rsidRDefault="00DE44A9" w:rsidP="009A1B11">
            <w:pPr>
              <w:pStyle w:val="Standardparagraph"/>
              <w:jc w:val="both"/>
              <w:rPr>
                <w:color w:val="000000"/>
              </w:rPr>
            </w:pPr>
            <w:r>
              <w:rPr>
                <w:color w:val="000000"/>
              </w:rPr>
              <w:t>4,510</w:t>
            </w:r>
          </w:p>
        </w:tc>
        <w:tc>
          <w:tcPr>
            <w:tcW w:w="1560" w:type="dxa"/>
            <w:shd w:val="clear" w:color="auto" w:fill="auto"/>
          </w:tcPr>
          <w:p w14:paraId="19BF9B30" w14:textId="77777777" w:rsidR="00DE44A9" w:rsidRPr="00DE44A9" w:rsidRDefault="009915FA" w:rsidP="00DE44A9">
            <w:pPr>
              <w:pStyle w:val="Standardparagraph"/>
              <w:jc w:val="both"/>
              <w:rPr>
                <w:color w:val="000000"/>
                <w:highlight w:val="red"/>
              </w:rPr>
            </w:pPr>
            <w:r w:rsidRPr="009915FA">
              <w:rPr>
                <w:color w:val="000000"/>
              </w:rPr>
              <w:t>21</w:t>
            </w:r>
          </w:p>
        </w:tc>
      </w:tr>
      <w:tr w:rsidR="00DE44A9" w:rsidRPr="00A21A4B" w14:paraId="6AC195B7" w14:textId="77777777" w:rsidTr="009A1B11">
        <w:tc>
          <w:tcPr>
            <w:tcW w:w="3652" w:type="dxa"/>
            <w:shd w:val="clear" w:color="auto" w:fill="auto"/>
          </w:tcPr>
          <w:p w14:paraId="3BCD33E1" w14:textId="77777777" w:rsidR="00DE44A9" w:rsidRPr="00A21A4B" w:rsidRDefault="00DE44A9" w:rsidP="009A1B11">
            <w:pPr>
              <w:pStyle w:val="Standardparagraph"/>
              <w:jc w:val="both"/>
              <w:rPr>
                <w:color w:val="000000"/>
              </w:rPr>
            </w:pPr>
            <w:r w:rsidRPr="00A21A4B">
              <w:rPr>
                <w:color w:val="000000"/>
              </w:rPr>
              <w:t>PLLs</w:t>
            </w:r>
          </w:p>
        </w:tc>
        <w:tc>
          <w:tcPr>
            <w:tcW w:w="1701" w:type="dxa"/>
            <w:shd w:val="clear" w:color="auto" w:fill="auto"/>
          </w:tcPr>
          <w:p w14:paraId="4A4C241E" w14:textId="77777777" w:rsidR="00DE44A9" w:rsidRPr="00DE44A9" w:rsidRDefault="00960C99" w:rsidP="009A1B11">
            <w:pPr>
              <w:pStyle w:val="Standardparagraph"/>
              <w:jc w:val="both"/>
              <w:rPr>
                <w:color w:val="000000"/>
                <w:highlight w:val="red"/>
              </w:rPr>
            </w:pPr>
            <w:r>
              <w:rPr>
                <w:color w:val="000000"/>
              </w:rPr>
              <w:t>16</w:t>
            </w:r>
          </w:p>
        </w:tc>
        <w:tc>
          <w:tcPr>
            <w:tcW w:w="2126" w:type="dxa"/>
            <w:shd w:val="clear" w:color="auto" w:fill="auto"/>
          </w:tcPr>
          <w:p w14:paraId="66126385" w14:textId="77777777" w:rsidR="00DE44A9" w:rsidRPr="00A21A4B" w:rsidRDefault="00DE44A9" w:rsidP="009A1B11">
            <w:pPr>
              <w:pStyle w:val="Standardparagraph"/>
              <w:jc w:val="both"/>
              <w:rPr>
                <w:color w:val="000000"/>
              </w:rPr>
            </w:pPr>
            <w:r>
              <w:rPr>
                <w:color w:val="000000"/>
              </w:rPr>
              <w:t>24</w:t>
            </w:r>
          </w:p>
        </w:tc>
        <w:tc>
          <w:tcPr>
            <w:tcW w:w="1560" w:type="dxa"/>
            <w:shd w:val="clear" w:color="auto" w:fill="auto"/>
          </w:tcPr>
          <w:p w14:paraId="6A80D03D" w14:textId="77777777" w:rsidR="00DE44A9" w:rsidRPr="00DE44A9" w:rsidRDefault="00960C99" w:rsidP="00DE44A9">
            <w:pPr>
              <w:pStyle w:val="Standardparagraph"/>
              <w:jc w:val="both"/>
              <w:rPr>
                <w:color w:val="000000"/>
                <w:highlight w:val="red"/>
              </w:rPr>
            </w:pPr>
            <w:r>
              <w:rPr>
                <w:color w:val="000000"/>
              </w:rPr>
              <w:t>67</w:t>
            </w:r>
          </w:p>
        </w:tc>
      </w:tr>
    </w:tbl>
    <w:p w14:paraId="1F997A5B" w14:textId="77777777" w:rsidR="00ED072D" w:rsidRDefault="00ED072D" w:rsidP="00ED072D">
      <w:pPr>
        <w:pStyle w:val="Caption"/>
        <w:rPr>
          <w:b w:val="0"/>
        </w:rPr>
      </w:pPr>
    </w:p>
    <w:p w14:paraId="5DF7A59C" w14:textId="77777777" w:rsidR="00ED072D" w:rsidRPr="00A21A4B" w:rsidRDefault="00ED072D" w:rsidP="00ED072D">
      <w:pPr>
        <w:pStyle w:val="Caption"/>
        <w:jc w:val="center"/>
        <w:rPr>
          <w:b w:val="0"/>
          <w:color w:val="000000"/>
        </w:rPr>
      </w:pPr>
      <w:r w:rsidRPr="00A21A4B">
        <w:rPr>
          <w:b w:val="0"/>
        </w:rPr>
        <w:t xml:space="preserve">Table </w:t>
      </w:r>
      <w:r>
        <w:rPr>
          <w:b w:val="0"/>
        </w:rPr>
        <w:fldChar w:fldCharType="begin"/>
      </w:r>
      <w:r>
        <w:rPr>
          <w:b w:val="0"/>
        </w:rPr>
        <w:instrText xml:space="preserve"> STYLEREF 1 \s </w:instrText>
      </w:r>
      <w:r>
        <w:rPr>
          <w:b w:val="0"/>
        </w:rPr>
        <w:fldChar w:fldCharType="separate"/>
      </w:r>
      <w:r>
        <w:rPr>
          <w:b w:val="0"/>
          <w:noProof/>
        </w:rPr>
        <w:t>9</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A21A4B">
        <w:rPr>
          <w:b w:val="0"/>
        </w:rPr>
        <w:t>: FPGA Resource Utilisation for this FDA</w:t>
      </w:r>
      <w:r>
        <w:rPr>
          <w:b w:val="0"/>
        </w:rPr>
        <w:t xml:space="preserve">S Implementation </w:t>
      </w:r>
    </w:p>
    <w:p w14:paraId="0099467D" w14:textId="77777777" w:rsidR="00ED072D" w:rsidRDefault="00ED072D" w:rsidP="00ED072D">
      <w:pPr>
        <w:pStyle w:val="Standardparagraph"/>
        <w:jc w:val="both"/>
        <w:rPr>
          <w:color w:val="000000"/>
        </w:rPr>
      </w:pPr>
    </w:p>
    <w:p w14:paraId="1331E3B5" w14:textId="77777777" w:rsidR="00ED072D" w:rsidRDefault="00ED072D" w:rsidP="00ED072D">
      <w:pPr>
        <w:pStyle w:val="Standardparagraph"/>
        <w:jc w:val="both"/>
        <w:rPr>
          <w:color w:val="000000"/>
        </w:rPr>
      </w:pPr>
      <w:r>
        <w:rPr>
          <w:color w:val="000000"/>
        </w:rPr>
        <w:br w:type="page"/>
      </w:r>
    </w:p>
    <w:p w14:paraId="7BF9565E" w14:textId="77777777" w:rsidR="00ED072D" w:rsidRPr="00C05E44" w:rsidRDefault="00ED072D" w:rsidP="00ED072D">
      <w:pPr>
        <w:pStyle w:val="Heading1"/>
        <w:jc w:val="both"/>
        <w:rPr>
          <w:color w:val="000000"/>
        </w:rPr>
      </w:pPr>
      <w:bookmarkStart w:id="180" w:name="_Toc83713320"/>
      <w:bookmarkStart w:id="181" w:name="_Toc128755458"/>
      <w:r>
        <w:lastRenderedPageBreak/>
        <w:t>FDAS FPGA Timing Analysis</w:t>
      </w:r>
      <w:bookmarkEnd w:id="180"/>
      <w:bookmarkEnd w:id="181"/>
      <w:r>
        <w:t xml:space="preserve"> </w:t>
      </w:r>
    </w:p>
    <w:p w14:paraId="277341A8" w14:textId="77777777" w:rsidR="00ED072D" w:rsidRDefault="00ED072D" w:rsidP="00ED072D">
      <w:pPr>
        <w:pStyle w:val="Standardparagraph"/>
        <w:jc w:val="both"/>
        <w:rPr>
          <w:color w:val="000000"/>
        </w:rPr>
      </w:pPr>
      <w:r>
        <w:rPr>
          <w:color w:val="000000"/>
        </w:rPr>
        <w:t xml:space="preserve">The maximum clock speeds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w:t>
      </w:r>
      <w:r w:rsidR="00D839DC">
        <w:rPr>
          <w:color w:val="000000"/>
        </w:rPr>
        <w:t xml:space="preserve">and with </w:t>
      </w:r>
      <w:proofErr w:type="gramStart"/>
      <w:r w:rsidR="00D839DC">
        <w:rPr>
          <w:color w:val="000000"/>
        </w:rPr>
        <w:t>a .</w:t>
      </w:r>
      <w:proofErr w:type="spellStart"/>
      <w:r w:rsidR="00D839DC">
        <w:rPr>
          <w:color w:val="000000"/>
        </w:rPr>
        <w:t>qsf</w:t>
      </w:r>
      <w:proofErr w:type="spellEnd"/>
      <w:proofErr w:type="gramEnd"/>
      <w:r w:rsidR="00D839DC">
        <w:rPr>
          <w:color w:val="000000"/>
        </w:rPr>
        <w:t xml:space="preserve"> SEED setting of 6 </w:t>
      </w:r>
      <w:r>
        <w:rPr>
          <w:color w:val="000000"/>
        </w:rPr>
        <w:t>is shown in the table below:</w:t>
      </w:r>
    </w:p>
    <w:p w14:paraId="0BAAA2AD" w14:textId="77777777" w:rsidR="00ED072D" w:rsidRDefault="00ED072D" w:rsidP="00ED072D">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827"/>
        <w:gridCol w:w="1418"/>
        <w:gridCol w:w="1852"/>
      </w:tblGrid>
      <w:tr w:rsidR="00ED072D" w:rsidRPr="008D64E2" w14:paraId="7B1B62D8" w14:textId="77777777" w:rsidTr="009A1B11">
        <w:tc>
          <w:tcPr>
            <w:tcW w:w="1951" w:type="dxa"/>
            <w:shd w:val="clear" w:color="auto" w:fill="C6D9F1"/>
          </w:tcPr>
          <w:p w14:paraId="2C2F75C1" w14:textId="77777777" w:rsidR="00ED072D" w:rsidRPr="008D64E2" w:rsidRDefault="00ED072D" w:rsidP="009A1B11">
            <w:pPr>
              <w:pStyle w:val="Standardparagraph"/>
              <w:jc w:val="center"/>
              <w:rPr>
                <w:color w:val="000000"/>
              </w:rPr>
            </w:pPr>
            <w:r>
              <w:rPr>
                <w:color w:val="000000"/>
              </w:rPr>
              <w:t>Clock</w:t>
            </w:r>
          </w:p>
          <w:p w14:paraId="33C53BB7" w14:textId="77777777" w:rsidR="00ED072D" w:rsidRPr="008D64E2" w:rsidRDefault="00ED072D" w:rsidP="009A1B11">
            <w:pPr>
              <w:pStyle w:val="Standardparagraph"/>
              <w:jc w:val="center"/>
              <w:rPr>
                <w:color w:val="000000"/>
              </w:rPr>
            </w:pPr>
            <w:r w:rsidRPr="008D64E2">
              <w:rPr>
                <w:color w:val="000000"/>
              </w:rPr>
              <w:t>Factor</w:t>
            </w:r>
          </w:p>
        </w:tc>
        <w:tc>
          <w:tcPr>
            <w:tcW w:w="3827" w:type="dxa"/>
            <w:shd w:val="clear" w:color="auto" w:fill="C6D9F1"/>
          </w:tcPr>
          <w:p w14:paraId="3090A3B6" w14:textId="77777777" w:rsidR="00ED072D" w:rsidRPr="008D64E2" w:rsidRDefault="00ED072D" w:rsidP="009A1B11">
            <w:pPr>
              <w:pStyle w:val="Standardparagraph"/>
              <w:jc w:val="center"/>
              <w:rPr>
                <w:color w:val="000000"/>
              </w:rPr>
            </w:pPr>
            <w:r w:rsidRPr="008D64E2">
              <w:rPr>
                <w:color w:val="000000"/>
              </w:rPr>
              <w:t>Description</w:t>
            </w:r>
          </w:p>
        </w:tc>
        <w:tc>
          <w:tcPr>
            <w:tcW w:w="1418" w:type="dxa"/>
            <w:shd w:val="clear" w:color="auto" w:fill="C6D9F1"/>
          </w:tcPr>
          <w:p w14:paraId="37E55ADA" w14:textId="77777777" w:rsidR="00ED072D" w:rsidRPr="008D64E2" w:rsidRDefault="00ED072D" w:rsidP="009A1B11">
            <w:pPr>
              <w:pStyle w:val="Standardparagraph"/>
              <w:jc w:val="center"/>
              <w:rPr>
                <w:color w:val="000000"/>
              </w:rPr>
            </w:pPr>
            <w:r w:rsidRPr="008D64E2">
              <w:rPr>
                <w:color w:val="000000"/>
              </w:rPr>
              <w:t>Required Frequency</w:t>
            </w:r>
          </w:p>
          <w:p w14:paraId="74DB3FF3" w14:textId="77777777" w:rsidR="00ED072D" w:rsidRPr="008D64E2" w:rsidRDefault="00ED072D" w:rsidP="009A1B11">
            <w:pPr>
              <w:pStyle w:val="Standardparagraph"/>
              <w:jc w:val="center"/>
              <w:rPr>
                <w:color w:val="000000"/>
              </w:rPr>
            </w:pPr>
            <w:r w:rsidRPr="008D64E2">
              <w:rPr>
                <w:color w:val="000000"/>
              </w:rPr>
              <w:t>/MHz</w:t>
            </w:r>
          </w:p>
        </w:tc>
        <w:tc>
          <w:tcPr>
            <w:tcW w:w="1852" w:type="dxa"/>
            <w:shd w:val="clear" w:color="auto" w:fill="C6D9F1"/>
          </w:tcPr>
          <w:p w14:paraId="1A31368E" w14:textId="77777777" w:rsidR="00ED072D" w:rsidRPr="008D64E2" w:rsidRDefault="00ED072D" w:rsidP="009A1B11">
            <w:pPr>
              <w:pStyle w:val="Standardparagraph"/>
              <w:jc w:val="center"/>
              <w:rPr>
                <w:color w:val="000000"/>
              </w:rPr>
            </w:pPr>
            <w:r w:rsidRPr="008D64E2">
              <w:rPr>
                <w:color w:val="000000"/>
              </w:rPr>
              <w:t>Actual Frequency</w:t>
            </w:r>
          </w:p>
          <w:p w14:paraId="6D06A100" w14:textId="77777777" w:rsidR="00ED072D" w:rsidRPr="008D64E2" w:rsidRDefault="00ED072D" w:rsidP="009A1B11">
            <w:pPr>
              <w:pStyle w:val="Standardparagraph"/>
              <w:jc w:val="center"/>
              <w:rPr>
                <w:color w:val="000000"/>
              </w:rPr>
            </w:pPr>
            <w:r w:rsidRPr="008D64E2">
              <w:rPr>
                <w:color w:val="000000"/>
              </w:rPr>
              <w:t xml:space="preserve">(900mV </w:t>
            </w:r>
            <w:r>
              <w:rPr>
                <w:color w:val="000000"/>
              </w:rPr>
              <w:t xml:space="preserve">100°C </w:t>
            </w:r>
            <w:r w:rsidRPr="008D64E2">
              <w:rPr>
                <w:color w:val="000000"/>
              </w:rPr>
              <w:t>Slow Silicon)</w:t>
            </w:r>
          </w:p>
          <w:p w14:paraId="325B7EC7" w14:textId="77777777" w:rsidR="00ED072D" w:rsidRPr="008D64E2" w:rsidRDefault="00ED072D" w:rsidP="009A1B11">
            <w:pPr>
              <w:pStyle w:val="Standardparagraph"/>
              <w:jc w:val="center"/>
              <w:rPr>
                <w:color w:val="000000"/>
              </w:rPr>
            </w:pPr>
            <w:r w:rsidRPr="008D64E2">
              <w:rPr>
                <w:color w:val="000000"/>
              </w:rPr>
              <w:t>/MHz</w:t>
            </w:r>
          </w:p>
        </w:tc>
      </w:tr>
      <w:tr w:rsidR="00ED072D" w:rsidRPr="008D64E2" w14:paraId="07CCE5FA" w14:textId="77777777" w:rsidTr="009A1B11">
        <w:tc>
          <w:tcPr>
            <w:tcW w:w="1951" w:type="dxa"/>
            <w:shd w:val="clear" w:color="auto" w:fill="auto"/>
          </w:tcPr>
          <w:p w14:paraId="64ABEE67" w14:textId="77777777" w:rsidR="00ED072D" w:rsidRPr="008D64E2" w:rsidRDefault="00ED072D" w:rsidP="009A1B11">
            <w:pPr>
              <w:pStyle w:val="Standardparagraph"/>
              <w:jc w:val="both"/>
              <w:rPr>
                <w:color w:val="000000"/>
              </w:rPr>
            </w:pPr>
            <w:r w:rsidRPr="008D64E2">
              <w:rPr>
                <w:color w:val="000000"/>
              </w:rPr>
              <w:t xml:space="preserve">CLK_SYS </w:t>
            </w:r>
          </w:p>
        </w:tc>
        <w:tc>
          <w:tcPr>
            <w:tcW w:w="3827" w:type="dxa"/>
            <w:shd w:val="clear" w:color="auto" w:fill="auto"/>
          </w:tcPr>
          <w:p w14:paraId="32E5E206" w14:textId="77777777" w:rsidR="00ED072D" w:rsidRPr="008D64E2" w:rsidRDefault="00ED072D" w:rsidP="009A1B11">
            <w:pPr>
              <w:pStyle w:val="Standardparagraph"/>
              <w:jc w:val="both"/>
              <w:rPr>
                <w:color w:val="000000"/>
              </w:rPr>
            </w:pPr>
            <w:r w:rsidRPr="008D64E2">
              <w:rPr>
                <w:color w:val="000000"/>
              </w:rPr>
              <w:t xml:space="preserve">Main processing clock for </w:t>
            </w:r>
            <w:r>
              <w:rPr>
                <w:color w:val="000000"/>
              </w:rPr>
              <w:t xml:space="preserve">the </w:t>
            </w:r>
            <w:r w:rsidRPr="008D64E2">
              <w:rPr>
                <w:color w:val="000000"/>
              </w:rPr>
              <w:t>CLD, CONV and HSUM</w:t>
            </w:r>
            <w:r>
              <w:rPr>
                <w:color w:val="000000"/>
              </w:rPr>
              <w:t xml:space="preserve"> modules</w:t>
            </w:r>
          </w:p>
        </w:tc>
        <w:tc>
          <w:tcPr>
            <w:tcW w:w="1418" w:type="dxa"/>
            <w:shd w:val="clear" w:color="auto" w:fill="auto"/>
          </w:tcPr>
          <w:p w14:paraId="381CDCA4" w14:textId="77777777" w:rsidR="00ED072D" w:rsidRPr="008D64E2" w:rsidRDefault="00DE44A9" w:rsidP="009A1B11">
            <w:pPr>
              <w:pStyle w:val="Standardparagraph"/>
              <w:jc w:val="center"/>
              <w:rPr>
                <w:color w:val="000000"/>
              </w:rPr>
            </w:pPr>
            <w:r>
              <w:rPr>
                <w:color w:val="000000"/>
              </w:rPr>
              <w:t>350</w:t>
            </w:r>
          </w:p>
        </w:tc>
        <w:tc>
          <w:tcPr>
            <w:tcW w:w="1852" w:type="dxa"/>
            <w:shd w:val="clear" w:color="auto" w:fill="auto"/>
          </w:tcPr>
          <w:p w14:paraId="46495EF6" w14:textId="77777777" w:rsidR="00ED072D" w:rsidRPr="008D64E2" w:rsidRDefault="00D839DC" w:rsidP="009A1B11">
            <w:pPr>
              <w:pStyle w:val="Standardparagraph"/>
              <w:jc w:val="center"/>
              <w:rPr>
                <w:color w:val="000000"/>
              </w:rPr>
            </w:pPr>
            <w:r>
              <w:rPr>
                <w:color w:val="000000"/>
              </w:rPr>
              <w:t>350.14</w:t>
            </w:r>
          </w:p>
        </w:tc>
      </w:tr>
      <w:tr w:rsidR="00DE44A9" w:rsidRPr="008D64E2" w14:paraId="6E3A3F1F" w14:textId="77777777" w:rsidTr="009A1B11">
        <w:tc>
          <w:tcPr>
            <w:tcW w:w="1951" w:type="dxa"/>
            <w:shd w:val="clear" w:color="auto" w:fill="auto"/>
          </w:tcPr>
          <w:p w14:paraId="5A9F5CCB" w14:textId="77777777" w:rsidR="00DE44A9" w:rsidRPr="008D64E2" w:rsidRDefault="00DE44A9" w:rsidP="009A1B11">
            <w:pPr>
              <w:pStyle w:val="Standardparagraph"/>
              <w:jc w:val="both"/>
              <w:rPr>
                <w:color w:val="000000"/>
              </w:rPr>
            </w:pPr>
            <w:r w:rsidRPr="008D64E2">
              <w:rPr>
                <w:color w:val="000000"/>
              </w:rPr>
              <w:t>CLK_MC</w:t>
            </w:r>
          </w:p>
        </w:tc>
        <w:tc>
          <w:tcPr>
            <w:tcW w:w="3827" w:type="dxa"/>
            <w:shd w:val="clear" w:color="auto" w:fill="auto"/>
          </w:tcPr>
          <w:p w14:paraId="2EB7C1B2" w14:textId="77777777" w:rsidR="00DE44A9" w:rsidRPr="008D64E2" w:rsidRDefault="00DE44A9" w:rsidP="009A1B11">
            <w:pPr>
              <w:pStyle w:val="Standardparagraph"/>
              <w:jc w:val="both"/>
              <w:rPr>
                <w:color w:val="000000"/>
              </w:rPr>
            </w:pPr>
            <w:r w:rsidRPr="008D64E2">
              <w:rPr>
                <w:color w:val="000000"/>
              </w:rPr>
              <w:t>Micro Configuration clock. Connected to CLK_SYS in this implementation</w:t>
            </w:r>
          </w:p>
        </w:tc>
        <w:tc>
          <w:tcPr>
            <w:tcW w:w="1418" w:type="dxa"/>
            <w:shd w:val="clear" w:color="auto" w:fill="auto"/>
          </w:tcPr>
          <w:p w14:paraId="5A8E9D5C" w14:textId="77777777" w:rsidR="00DE44A9" w:rsidRPr="008D64E2" w:rsidRDefault="00DE44A9" w:rsidP="009A1B11">
            <w:pPr>
              <w:pStyle w:val="Standardparagraph"/>
              <w:jc w:val="center"/>
              <w:rPr>
                <w:color w:val="000000"/>
              </w:rPr>
            </w:pPr>
            <w:r>
              <w:rPr>
                <w:color w:val="000000"/>
              </w:rPr>
              <w:t>350</w:t>
            </w:r>
          </w:p>
        </w:tc>
        <w:tc>
          <w:tcPr>
            <w:tcW w:w="1852" w:type="dxa"/>
            <w:shd w:val="clear" w:color="auto" w:fill="auto"/>
          </w:tcPr>
          <w:p w14:paraId="2C37A824" w14:textId="77777777" w:rsidR="00DE44A9" w:rsidRPr="004E1B49" w:rsidRDefault="00D839DC" w:rsidP="00DE44A9">
            <w:pPr>
              <w:jc w:val="center"/>
              <w:rPr>
                <w:b/>
                <w:sz w:val="16"/>
                <w:szCs w:val="16"/>
              </w:rPr>
            </w:pPr>
            <w:r>
              <w:rPr>
                <w:color w:val="000000"/>
              </w:rPr>
              <w:t>350.14</w:t>
            </w:r>
          </w:p>
        </w:tc>
      </w:tr>
      <w:tr w:rsidR="00DE44A9" w:rsidRPr="008D64E2" w14:paraId="312BA2B3" w14:textId="77777777" w:rsidTr="009A1B11">
        <w:tc>
          <w:tcPr>
            <w:tcW w:w="1951" w:type="dxa"/>
            <w:shd w:val="clear" w:color="auto" w:fill="auto"/>
          </w:tcPr>
          <w:p w14:paraId="4B94847E" w14:textId="77777777" w:rsidR="00DE44A9" w:rsidRPr="008D64E2" w:rsidRDefault="00DE44A9" w:rsidP="009A1B11">
            <w:pPr>
              <w:pStyle w:val="Standardparagraph"/>
              <w:jc w:val="both"/>
              <w:rPr>
                <w:color w:val="000000"/>
              </w:rPr>
            </w:pPr>
            <w:r w:rsidRPr="008D64E2">
              <w:rPr>
                <w:color w:val="000000"/>
              </w:rPr>
              <w:t>CLK_PCIE</w:t>
            </w:r>
          </w:p>
        </w:tc>
        <w:tc>
          <w:tcPr>
            <w:tcW w:w="3827" w:type="dxa"/>
            <w:shd w:val="clear" w:color="auto" w:fill="auto"/>
          </w:tcPr>
          <w:p w14:paraId="1BABB5E9" w14:textId="77777777" w:rsidR="00DE44A9" w:rsidRPr="008D64E2" w:rsidRDefault="00DE44A9" w:rsidP="009A1B11">
            <w:pPr>
              <w:pStyle w:val="Standardparagraph"/>
              <w:jc w:val="both"/>
              <w:rPr>
                <w:color w:val="000000"/>
              </w:rPr>
            </w:pPr>
            <w:r w:rsidRPr="008D64E2">
              <w:rPr>
                <w:color w:val="000000"/>
              </w:rPr>
              <w:t>Clock gene</w:t>
            </w:r>
            <w:r>
              <w:rPr>
                <w:color w:val="000000"/>
              </w:rPr>
              <w:t>rated by the PCIe Hard IP Macro to the DDRIF2 and PCIF modules and the PLL to generate CLK_SYS.</w:t>
            </w:r>
          </w:p>
        </w:tc>
        <w:tc>
          <w:tcPr>
            <w:tcW w:w="1418" w:type="dxa"/>
            <w:shd w:val="clear" w:color="auto" w:fill="auto"/>
          </w:tcPr>
          <w:p w14:paraId="256E60D8" w14:textId="77777777" w:rsidR="00DE44A9" w:rsidRPr="008D64E2" w:rsidRDefault="00DE44A9" w:rsidP="009A1B11">
            <w:pPr>
              <w:pStyle w:val="Standardparagraph"/>
              <w:jc w:val="center"/>
              <w:rPr>
                <w:color w:val="000000"/>
              </w:rPr>
            </w:pPr>
            <w:r>
              <w:rPr>
                <w:color w:val="000000"/>
              </w:rPr>
              <w:t>350</w:t>
            </w:r>
          </w:p>
        </w:tc>
        <w:tc>
          <w:tcPr>
            <w:tcW w:w="1852" w:type="dxa"/>
            <w:shd w:val="clear" w:color="auto" w:fill="auto"/>
          </w:tcPr>
          <w:p w14:paraId="168616F6" w14:textId="77777777" w:rsidR="00DE44A9" w:rsidRPr="004E1B49" w:rsidRDefault="00D839DC" w:rsidP="00DE44A9">
            <w:pPr>
              <w:jc w:val="center"/>
              <w:rPr>
                <w:b/>
                <w:sz w:val="16"/>
                <w:szCs w:val="16"/>
              </w:rPr>
            </w:pPr>
            <w:r>
              <w:rPr>
                <w:color w:val="000000"/>
              </w:rPr>
              <w:t>373.41</w:t>
            </w:r>
          </w:p>
        </w:tc>
      </w:tr>
      <w:tr w:rsidR="00DE44A9" w:rsidRPr="008D64E2" w14:paraId="226F04AE" w14:textId="77777777" w:rsidTr="009A1B11">
        <w:tc>
          <w:tcPr>
            <w:tcW w:w="1951" w:type="dxa"/>
            <w:shd w:val="clear" w:color="auto" w:fill="auto"/>
          </w:tcPr>
          <w:p w14:paraId="720D83DE" w14:textId="77777777" w:rsidR="00DE44A9" w:rsidRPr="008D64E2" w:rsidRDefault="00DE44A9" w:rsidP="009A1B11">
            <w:pPr>
              <w:rPr>
                <w:szCs w:val="22"/>
              </w:rPr>
            </w:pPr>
            <w:r w:rsidRPr="008D64E2">
              <w:rPr>
                <w:szCs w:val="22"/>
              </w:rPr>
              <w:t>CLK_DDR</w:t>
            </w:r>
            <w:r w:rsidR="00D839DC">
              <w:rPr>
                <w:szCs w:val="22"/>
              </w:rPr>
              <w:t>0</w:t>
            </w:r>
          </w:p>
          <w:p w14:paraId="0B88C97F" w14:textId="77777777" w:rsidR="00DE44A9" w:rsidRPr="008D64E2" w:rsidRDefault="00DE44A9" w:rsidP="009A1B11">
            <w:pPr>
              <w:pStyle w:val="Standardparagraph"/>
              <w:jc w:val="both"/>
              <w:rPr>
                <w:color w:val="000000"/>
              </w:rPr>
            </w:pPr>
          </w:p>
        </w:tc>
        <w:tc>
          <w:tcPr>
            <w:tcW w:w="3827" w:type="dxa"/>
            <w:shd w:val="clear" w:color="auto" w:fill="auto"/>
          </w:tcPr>
          <w:p w14:paraId="19A6CBB4" w14:textId="77777777" w:rsidR="00DE44A9" w:rsidRPr="008D64E2" w:rsidRDefault="00DE44A9" w:rsidP="009A1B11">
            <w:pPr>
              <w:pStyle w:val="Standardparagraph"/>
              <w:jc w:val="both"/>
              <w:rPr>
                <w:color w:val="000000"/>
              </w:rPr>
            </w:pPr>
            <w:r w:rsidRPr="008D64E2">
              <w:rPr>
                <w:color w:val="000000"/>
              </w:rPr>
              <w:t>Clock from DDR_CO</w:t>
            </w:r>
            <w:r>
              <w:rPr>
                <w:color w:val="000000"/>
              </w:rPr>
              <w:t>N</w:t>
            </w:r>
            <w:r w:rsidRPr="008D64E2">
              <w:rPr>
                <w:color w:val="000000"/>
              </w:rPr>
              <w:t>TROLLER</w:t>
            </w:r>
            <w:r w:rsidR="00D839DC">
              <w:rPr>
                <w:color w:val="000000"/>
              </w:rPr>
              <w:t xml:space="preserve"> to the DDRIF2 module #0</w:t>
            </w:r>
          </w:p>
        </w:tc>
        <w:tc>
          <w:tcPr>
            <w:tcW w:w="1418" w:type="dxa"/>
            <w:shd w:val="clear" w:color="auto" w:fill="auto"/>
          </w:tcPr>
          <w:p w14:paraId="2EE18591" w14:textId="36ECB1F7" w:rsidR="00DE44A9" w:rsidRPr="008D64E2" w:rsidRDefault="00D36E5D" w:rsidP="00DE44A9">
            <w:pPr>
              <w:pStyle w:val="Standardparagraph"/>
              <w:jc w:val="center"/>
              <w:rPr>
                <w:color w:val="000000"/>
              </w:rPr>
            </w:pPr>
            <w:r>
              <w:rPr>
                <w:color w:val="000000"/>
              </w:rPr>
              <w:t>300</w:t>
            </w:r>
          </w:p>
        </w:tc>
        <w:tc>
          <w:tcPr>
            <w:tcW w:w="1852" w:type="dxa"/>
            <w:shd w:val="clear" w:color="auto" w:fill="auto"/>
          </w:tcPr>
          <w:p w14:paraId="1CCDE8F7" w14:textId="77777777" w:rsidR="00DE44A9" w:rsidRPr="004E1B49" w:rsidRDefault="00D839DC" w:rsidP="00DE44A9">
            <w:pPr>
              <w:jc w:val="center"/>
              <w:rPr>
                <w:b/>
                <w:sz w:val="16"/>
                <w:szCs w:val="16"/>
              </w:rPr>
            </w:pPr>
            <w:r>
              <w:rPr>
                <w:color w:val="000000"/>
              </w:rPr>
              <w:t>382.41</w:t>
            </w:r>
          </w:p>
        </w:tc>
      </w:tr>
      <w:tr w:rsidR="00D839DC" w:rsidRPr="008D64E2" w14:paraId="2378CFB3" w14:textId="77777777" w:rsidTr="009A1B11">
        <w:tc>
          <w:tcPr>
            <w:tcW w:w="1951" w:type="dxa"/>
            <w:shd w:val="clear" w:color="auto" w:fill="auto"/>
          </w:tcPr>
          <w:p w14:paraId="18133C7D" w14:textId="77777777" w:rsidR="00D839DC" w:rsidRPr="008D64E2" w:rsidRDefault="00D839DC" w:rsidP="00891C16">
            <w:pPr>
              <w:rPr>
                <w:szCs w:val="22"/>
              </w:rPr>
            </w:pPr>
            <w:r w:rsidRPr="008D64E2">
              <w:rPr>
                <w:szCs w:val="22"/>
              </w:rPr>
              <w:t>CLK_DDR</w:t>
            </w:r>
            <w:r>
              <w:rPr>
                <w:szCs w:val="22"/>
              </w:rPr>
              <w:t>1</w:t>
            </w:r>
          </w:p>
          <w:p w14:paraId="35044082" w14:textId="77777777" w:rsidR="00D839DC" w:rsidRPr="008D64E2" w:rsidRDefault="00D839DC" w:rsidP="00891C16">
            <w:pPr>
              <w:pStyle w:val="Standardparagraph"/>
              <w:jc w:val="both"/>
              <w:rPr>
                <w:color w:val="000000"/>
              </w:rPr>
            </w:pPr>
          </w:p>
        </w:tc>
        <w:tc>
          <w:tcPr>
            <w:tcW w:w="3827" w:type="dxa"/>
            <w:shd w:val="clear" w:color="auto" w:fill="auto"/>
          </w:tcPr>
          <w:p w14:paraId="7F2B7E6F"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#1</w:t>
            </w:r>
          </w:p>
        </w:tc>
        <w:tc>
          <w:tcPr>
            <w:tcW w:w="1418" w:type="dxa"/>
            <w:shd w:val="clear" w:color="auto" w:fill="auto"/>
          </w:tcPr>
          <w:p w14:paraId="429E65E7" w14:textId="773CF09D"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51B8393E" w14:textId="77777777" w:rsidR="00D839DC" w:rsidRPr="004E1B49" w:rsidRDefault="00D839DC" w:rsidP="00D839DC">
            <w:pPr>
              <w:jc w:val="center"/>
              <w:rPr>
                <w:b/>
                <w:sz w:val="16"/>
                <w:szCs w:val="16"/>
              </w:rPr>
            </w:pPr>
            <w:r>
              <w:rPr>
                <w:color w:val="000000"/>
              </w:rPr>
              <w:t>389.41</w:t>
            </w:r>
          </w:p>
        </w:tc>
      </w:tr>
      <w:tr w:rsidR="00D839DC" w:rsidRPr="008D64E2" w14:paraId="5717FE7A" w14:textId="77777777" w:rsidTr="009A1B11">
        <w:tc>
          <w:tcPr>
            <w:tcW w:w="1951" w:type="dxa"/>
            <w:shd w:val="clear" w:color="auto" w:fill="auto"/>
          </w:tcPr>
          <w:p w14:paraId="6CC4C723" w14:textId="77777777" w:rsidR="00D839DC" w:rsidRPr="008D64E2" w:rsidRDefault="00D839DC" w:rsidP="00891C16">
            <w:pPr>
              <w:rPr>
                <w:szCs w:val="22"/>
              </w:rPr>
            </w:pPr>
            <w:r w:rsidRPr="008D64E2">
              <w:rPr>
                <w:szCs w:val="22"/>
              </w:rPr>
              <w:t>CLK_DDR</w:t>
            </w:r>
            <w:r>
              <w:rPr>
                <w:szCs w:val="22"/>
              </w:rPr>
              <w:t>2</w:t>
            </w:r>
          </w:p>
          <w:p w14:paraId="541883FF" w14:textId="77777777" w:rsidR="00D839DC" w:rsidRPr="008D64E2" w:rsidRDefault="00D839DC" w:rsidP="00891C16">
            <w:pPr>
              <w:pStyle w:val="Standardparagraph"/>
              <w:jc w:val="both"/>
              <w:rPr>
                <w:color w:val="000000"/>
              </w:rPr>
            </w:pPr>
          </w:p>
        </w:tc>
        <w:tc>
          <w:tcPr>
            <w:tcW w:w="3827" w:type="dxa"/>
            <w:shd w:val="clear" w:color="auto" w:fill="auto"/>
          </w:tcPr>
          <w:p w14:paraId="4B8CB842"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#2</w:t>
            </w:r>
          </w:p>
        </w:tc>
        <w:tc>
          <w:tcPr>
            <w:tcW w:w="1418" w:type="dxa"/>
            <w:shd w:val="clear" w:color="auto" w:fill="auto"/>
          </w:tcPr>
          <w:p w14:paraId="7085A805" w14:textId="408D601C"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528BC52C" w14:textId="77777777" w:rsidR="00D839DC" w:rsidRPr="004E1B49" w:rsidRDefault="00D839DC" w:rsidP="00891C16">
            <w:pPr>
              <w:jc w:val="center"/>
              <w:rPr>
                <w:b/>
                <w:sz w:val="16"/>
                <w:szCs w:val="16"/>
              </w:rPr>
            </w:pPr>
            <w:r>
              <w:rPr>
                <w:color w:val="000000"/>
              </w:rPr>
              <w:t>367.11</w:t>
            </w:r>
          </w:p>
        </w:tc>
      </w:tr>
      <w:tr w:rsidR="00D839DC" w:rsidRPr="008D64E2" w14:paraId="686235E4" w14:textId="77777777" w:rsidTr="009A1B11">
        <w:tc>
          <w:tcPr>
            <w:tcW w:w="1951" w:type="dxa"/>
            <w:shd w:val="clear" w:color="auto" w:fill="auto"/>
          </w:tcPr>
          <w:p w14:paraId="4E8A71D3" w14:textId="77777777" w:rsidR="00D839DC" w:rsidRPr="008D64E2" w:rsidRDefault="00D839DC" w:rsidP="00891C16">
            <w:pPr>
              <w:rPr>
                <w:szCs w:val="22"/>
              </w:rPr>
            </w:pPr>
            <w:r w:rsidRPr="008D64E2">
              <w:rPr>
                <w:szCs w:val="22"/>
              </w:rPr>
              <w:t>CLK_DDR</w:t>
            </w:r>
            <w:r>
              <w:rPr>
                <w:szCs w:val="22"/>
              </w:rPr>
              <w:t>3</w:t>
            </w:r>
          </w:p>
          <w:p w14:paraId="303D8DE2" w14:textId="77777777" w:rsidR="00D839DC" w:rsidRPr="008D64E2" w:rsidRDefault="00D839DC" w:rsidP="00891C16">
            <w:pPr>
              <w:pStyle w:val="Standardparagraph"/>
              <w:jc w:val="both"/>
              <w:rPr>
                <w:color w:val="000000"/>
              </w:rPr>
            </w:pPr>
          </w:p>
        </w:tc>
        <w:tc>
          <w:tcPr>
            <w:tcW w:w="3827" w:type="dxa"/>
            <w:shd w:val="clear" w:color="auto" w:fill="auto"/>
          </w:tcPr>
          <w:p w14:paraId="4478F5F6"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#3</w:t>
            </w:r>
          </w:p>
        </w:tc>
        <w:tc>
          <w:tcPr>
            <w:tcW w:w="1418" w:type="dxa"/>
            <w:shd w:val="clear" w:color="auto" w:fill="auto"/>
          </w:tcPr>
          <w:p w14:paraId="6F80B68E" w14:textId="11F654DC"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37E85DC6" w14:textId="77777777" w:rsidR="00D839DC" w:rsidRPr="004E1B49" w:rsidRDefault="00D839DC" w:rsidP="00D839DC">
            <w:pPr>
              <w:jc w:val="center"/>
              <w:rPr>
                <w:b/>
                <w:sz w:val="16"/>
                <w:szCs w:val="16"/>
              </w:rPr>
            </w:pPr>
            <w:r>
              <w:rPr>
                <w:color w:val="000000"/>
              </w:rPr>
              <w:t>361.27</w:t>
            </w:r>
          </w:p>
        </w:tc>
      </w:tr>
    </w:tbl>
    <w:p w14:paraId="1ABA582D" w14:textId="77777777" w:rsidR="00ED072D" w:rsidRDefault="00ED072D" w:rsidP="00ED072D">
      <w:pPr>
        <w:pStyle w:val="Caption"/>
      </w:pPr>
    </w:p>
    <w:p w14:paraId="79D582D9" w14:textId="77777777" w:rsidR="00ED072D" w:rsidRPr="00EC1A71" w:rsidRDefault="00ED072D" w:rsidP="00ED072D">
      <w:pPr>
        <w:pStyle w:val="Caption"/>
        <w:jc w:val="center"/>
        <w:rPr>
          <w:b w:val="0"/>
          <w:color w:val="00000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10</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Timing Analysis for this Implem</w:t>
      </w:r>
      <w:r>
        <w:rPr>
          <w:b w:val="0"/>
        </w:rPr>
        <w:t>entation of FDAS</w:t>
      </w:r>
    </w:p>
    <w:p w14:paraId="0F09AA22" w14:textId="77777777" w:rsidR="00ED072D" w:rsidRDefault="00ED072D" w:rsidP="00ED072D">
      <w:pPr>
        <w:pStyle w:val="Standardparagraph"/>
        <w:jc w:val="both"/>
        <w:rPr>
          <w:color w:val="000000"/>
        </w:rPr>
      </w:pPr>
    </w:p>
    <w:p w14:paraId="00D09207" w14:textId="77777777" w:rsidR="00ED072D" w:rsidRDefault="00ED072D" w:rsidP="00ED072D">
      <w:pPr>
        <w:pStyle w:val="Standardparagraph"/>
        <w:jc w:val="both"/>
        <w:rPr>
          <w:color w:val="000000"/>
        </w:rPr>
      </w:pPr>
    </w:p>
    <w:p w14:paraId="5C7EC872" w14:textId="77777777" w:rsidR="00ED072D" w:rsidRDefault="00ED072D" w:rsidP="00ED072D">
      <w:pPr>
        <w:pStyle w:val="Standardparagraph"/>
        <w:rPr>
          <w:color w:val="000000"/>
        </w:rPr>
      </w:pPr>
      <w:r>
        <w:rPr>
          <w:color w:val="000000"/>
        </w:rPr>
        <w:br w:type="page"/>
      </w:r>
    </w:p>
    <w:p w14:paraId="06DC9636" w14:textId="77777777" w:rsidR="00ED072D" w:rsidRDefault="00ED072D" w:rsidP="00ED072D">
      <w:pPr>
        <w:pStyle w:val="Heading1"/>
      </w:pPr>
      <w:bookmarkStart w:id="182" w:name="_Toc83713321"/>
      <w:bookmarkStart w:id="183" w:name="_Toc128755459"/>
      <w:r>
        <w:lastRenderedPageBreak/>
        <w:t>FDAS FPGA Power Estimate</w:t>
      </w:r>
      <w:bookmarkEnd w:id="182"/>
      <w:bookmarkEnd w:id="183"/>
      <w:r>
        <w:t xml:space="preserve"> </w:t>
      </w:r>
    </w:p>
    <w:p w14:paraId="577B378F" w14:textId="77777777" w:rsidR="00ED072D" w:rsidRDefault="00ED072D" w:rsidP="00ED072D">
      <w:pPr>
        <w:pStyle w:val="Standardparagraph"/>
        <w:jc w:val="both"/>
        <w:rPr>
          <w:color w:val="000000"/>
        </w:rPr>
      </w:pPr>
    </w:p>
    <w:p w14:paraId="2D0F4DA8" w14:textId="77777777" w:rsidR="00304195" w:rsidRPr="00304195" w:rsidRDefault="00304195" w:rsidP="00304195">
      <w:r w:rsidRPr="00304195">
        <w:t xml:space="preserve">As the power estimation confidence from the build report is low due to insufficient toggle rate data the Power and Thermal Calculator in Quartus (Tools &gt; Power and Thermal </w:t>
      </w:r>
      <w:proofErr w:type="gramStart"/>
      <w:r w:rsidRPr="00304195">
        <w:t>Calculator)  shall</w:t>
      </w:r>
      <w:proofErr w:type="gramEnd"/>
      <w:r w:rsidRPr="00304195">
        <w:t xml:space="preserve"> be used with the resource usage detailed in Sec </w:t>
      </w:r>
      <w:r w:rsidRPr="00304195">
        <w:fldChar w:fldCharType="begin"/>
      </w:r>
      <w:r w:rsidRPr="00304195">
        <w:instrText xml:space="preserve"> REF _Ref104197314 \r \h </w:instrText>
      </w:r>
      <w:r w:rsidRPr="00304195">
        <w:fldChar w:fldCharType="separate"/>
      </w:r>
      <w:r w:rsidRPr="00304195">
        <w:t>4.1.2</w:t>
      </w:r>
      <w:r w:rsidRPr="00304195">
        <w:fldChar w:fldCharType="end"/>
      </w:r>
      <w:r w:rsidRPr="00304195">
        <w:t xml:space="preserve"> and 50% data toggling at a Junction Temperature of 100</w:t>
      </w:r>
      <w:r w:rsidRPr="00304195">
        <w:rPr>
          <w:rFonts w:cs="Arial"/>
        </w:rPr>
        <w:t>°</w:t>
      </w:r>
      <w:r w:rsidRPr="00304195">
        <w:t xml:space="preserve">C. Using the Power and Thermal Calculator the estimated power dissipation </w:t>
      </w:r>
      <w:proofErr w:type="gramStart"/>
      <w:r w:rsidRPr="00304195">
        <w:t>is:-</w:t>
      </w:r>
      <w:proofErr w:type="gramEnd"/>
    </w:p>
    <w:p w14:paraId="3F22DE4E" w14:textId="77777777" w:rsidR="00304195" w:rsidRPr="00304195" w:rsidRDefault="00304195" w:rsidP="00304195"/>
    <w:p w14:paraId="37B7199F" w14:textId="77777777" w:rsidR="00304195" w:rsidRPr="00304195" w:rsidRDefault="00304195" w:rsidP="00304195">
      <w:r w:rsidRPr="00304195">
        <w:t xml:space="preserve">Dynamic Power = </w:t>
      </w:r>
      <w:r w:rsidR="00F504D0">
        <w:t>32</w:t>
      </w:r>
      <w:r>
        <w:t>.</w:t>
      </w:r>
      <w:r w:rsidR="00F504D0">
        <w:t>22</w:t>
      </w:r>
      <w:r w:rsidRPr="00304195">
        <w:t>W</w:t>
      </w:r>
    </w:p>
    <w:p w14:paraId="065EC6F3" w14:textId="77777777" w:rsidR="00304195" w:rsidRPr="00304195" w:rsidRDefault="00304195" w:rsidP="00304195">
      <w:r w:rsidRPr="00304195">
        <w:t>Static Power = 8.</w:t>
      </w:r>
      <w:r w:rsidR="00F504D0">
        <w:t>20</w:t>
      </w:r>
      <w:r w:rsidRPr="00304195">
        <w:t>W</w:t>
      </w:r>
    </w:p>
    <w:p w14:paraId="7D03181D" w14:textId="77777777" w:rsidR="00304195" w:rsidRPr="00304195" w:rsidRDefault="00304195" w:rsidP="00304195">
      <w:r w:rsidRPr="00304195">
        <w:t>Smart VID power saving = -3.</w:t>
      </w:r>
      <w:r w:rsidR="00F504D0">
        <w:t>79</w:t>
      </w:r>
      <w:r w:rsidRPr="00304195">
        <w:t>W</w:t>
      </w:r>
    </w:p>
    <w:p w14:paraId="7AC10771" w14:textId="77777777" w:rsidR="00304195" w:rsidRPr="00304195" w:rsidRDefault="00304195" w:rsidP="00304195">
      <w:r w:rsidRPr="00304195">
        <w:t>Total Power =3</w:t>
      </w:r>
      <w:r w:rsidR="00F504D0">
        <w:t>6</w:t>
      </w:r>
      <w:r w:rsidRPr="00304195">
        <w:t>.</w:t>
      </w:r>
      <w:r w:rsidR="00F504D0">
        <w:t>61</w:t>
      </w:r>
      <w:r w:rsidRPr="00304195">
        <w:t>W</w:t>
      </w:r>
    </w:p>
    <w:p w14:paraId="5A478471" w14:textId="77777777" w:rsidR="00304195" w:rsidRPr="00304195" w:rsidRDefault="00304195" w:rsidP="00304195"/>
    <w:p w14:paraId="04B0CFC7" w14:textId="77777777" w:rsidR="00304195" w:rsidRPr="00304195" w:rsidRDefault="00304195" w:rsidP="00304195">
      <w:r w:rsidRPr="00304195">
        <w:t xml:space="preserve">The breakdown of the Dynamic Power </w:t>
      </w:r>
      <w:proofErr w:type="gramStart"/>
      <w:r w:rsidRPr="00304195">
        <w:t>is:-</w:t>
      </w:r>
      <w:proofErr w:type="gramEnd"/>
    </w:p>
    <w:p w14:paraId="0E1FA7EA" w14:textId="77777777" w:rsidR="00304195" w:rsidRPr="00304195" w:rsidRDefault="00304195" w:rsidP="00304195">
      <w:r w:rsidRPr="00304195">
        <w:t xml:space="preserve">Logic = </w:t>
      </w:r>
      <w:r w:rsidR="00F504D0">
        <w:t>8</w:t>
      </w:r>
      <w:r>
        <w:t>.</w:t>
      </w:r>
      <w:r w:rsidR="00F504D0">
        <w:t>97</w:t>
      </w:r>
      <w:r w:rsidRPr="00304195">
        <w:t xml:space="preserve"> Watts</w:t>
      </w:r>
    </w:p>
    <w:p w14:paraId="6F796C56" w14:textId="77777777" w:rsidR="00304195" w:rsidRPr="00304195" w:rsidRDefault="00304195" w:rsidP="00304195">
      <w:r w:rsidRPr="00304195">
        <w:t xml:space="preserve">RAM = </w:t>
      </w:r>
      <w:r>
        <w:t>3.</w:t>
      </w:r>
      <w:r w:rsidR="00F504D0">
        <w:t>20</w:t>
      </w:r>
      <w:r w:rsidRPr="00304195">
        <w:t xml:space="preserve"> Watts</w:t>
      </w:r>
    </w:p>
    <w:p w14:paraId="203DFF27" w14:textId="77777777" w:rsidR="00304195" w:rsidRPr="00304195" w:rsidRDefault="00304195" w:rsidP="00304195">
      <w:r w:rsidRPr="00304195">
        <w:t>DSP = 3.6</w:t>
      </w:r>
      <w:r>
        <w:t>6</w:t>
      </w:r>
      <w:r w:rsidRPr="00304195">
        <w:t xml:space="preserve"> Watts</w:t>
      </w:r>
    </w:p>
    <w:p w14:paraId="057241D4" w14:textId="77777777" w:rsidR="00304195" w:rsidRPr="00304195" w:rsidRDefault="00304195" w:rsidP="00304195">
      <w:r w:rsidRPr="00304195">
        <w:t>Clock = 0.97 Watts</w:t>
      </w:r>
    </w:p>
    <w:p w14:paraId="0B542082" w14:textId="77777777" w:rsidR="00304195" w:rsidRPr="00304195" w:rsidRDefault="00304195" w:rsidP="00304195">
      <w:r w:rsidRPr="00304195">
        <w:t>PLL = 0.03 Watts</w:t>
      </w:r>
    </w:p>
    <w:p w14:paraId="356FE16F" w14:textId="77777777" w:rsidR="00304195" w:rsidRPr="00304195" w:rsidRDefault="00304195" w:rsidP="00304195">
      <w:r w:rsidRPr="00304195">
        <w:t xml:space="preserve">DDR4 I/O = </w:t>
      </w:r>
      <w:r w:rsidR="00F504D0">
        <w:t>7</w:t>
      </w:r>
      <w:r>
        <w:t>.</w:t>
      </w:r>
      <w:r w:rsidR="00F504D0">
        <w:t>07</w:t>
      </w:r>
      <w:r w:rsidRPr="00304195">
        <w:t xml:space="preserve"> Watts</w:t>
      </w:r>
    </w:p>
    <w:p w14:paraId="202840BC" w14:textId="77777777" w:rsidR="00304195" w:rsidRPr="00304195" w:rsidRDefault="00304195" w:rsidP="00304195">
      <w:r w:rsidRPr="00304195">
        <w:t xml:space="preserve">PCIe = </w:t>
      </w:r>
      <w:r>
        <w:t>7.33</w:t>
      </w:r>
      <w:r w:rsidRPr="00304195">
        <w:t xml:space="preserve"> Watts</w:t>
      </w:r>
    </w:p>
    <w:p w14:paraId="434824DE" w14:textId="77777777" w:rsidR="00304195" w:rsidRPr="00304195" w:rsidRDefault="00304195" w:rsidP="00304195">
      <w:r w:rsidRPr="00304195">
        <w:t>Hard Pro</w:t>
      </w:r>
      <w:r w:rsidR="00223704">
        <w:t>cessor System (not used) = 0.07</w:t>
      </w:r>
      <w:r w:rsidRPr="00304195">
        <w:t xml:space="preserve"> Watts</w:t>
      </w:r>
    </w:p>
    <w:p w14:paraId="41BB37CF" w14:textId="77777777" w:rsidR="00304195" w:rsidRPr="00304195" w:rsidRDefault="00304195" w:rsidP="00304195">
      <w:r w:rsidRPr="00304195">
        <w:t xml:space="preserve">Miscellaneous = </w:t>
      </w:r>
      <w:r w:rsidR="00223704">
        <w:t>0.91</w:t>
      </w:r>
      <w:r w:rsidRPr="00304195">
        <w:t xml:space="preserve"> Watts</w:t>
      </w:r>
    </w:p>
    <w:p w14:paraId="4658CDE6" w14:textId="77777777" w:rsidR="00304195" w:rsidRDefault="00304195" w:rsidP="00ED072D">
      <w:pPr>
        <w:pStyle w:val="Standardparagraph"/>
        <w:jc w:val="both"/>
        <w:rPr>
          <w:color w:val="000000"/>
        </w:rPr>
      </w:pPr>
    </w:p>
    <w:p w14:paraId="57DFD841" w14:textId="77777777" w:rsidR="00304195" w:rsidRDefault="00304195" w:rsidP="00ED072D">
      <w:pPr>
        <w:pStyle w:val="Standardparagraph"/>
        <w:jc w:val="both"/>
        <w:rPr>
          <w:color w:val="000000"/>
        </w:rPr>
      </w:pPr>
    </w:p>
    <w:p w14:paraId="41781E70" w14:textId="77777777" w:rsidR="00223704" w:rsidRDefault="00223704">
      <w:pPr>
        <w:rPr>
          <w:rFonts w:cs="Arial"/>
          <w:color w:val="000000"/>
          <w:szCs w:val="22"/>
          <w:lang w:eastAsia="en-GB"/>
        </w:rPr>
      </w:pPr>
      <w:r>
        <w:rPr>
          <w:color w:val="000000"/>
        </w:rPr>
        <w:br w:type="page"/>
      </w:r>
    </w:p>
    <w:p w14:paraId="38348CF3" w14:textId="77777777" w:rsidR="00304195" w:rsidRDefault="00304195" w:rsidP="00ED072D">
      <w:pPr>
        <w:pStyle w:val="Standardparagraph"/>
        <w:jc w:val="both"/>
        <w:rPr>
          <w:color w:val="000000"/>
        </w:rPr>
      </w:pPr>
    </w:p>
    <w:p w14:paraId="53100D15" w14:textId="77777777" w:rsidR="00ED072D" w:rsidRDefault="00ED072D" w:rsidP="00ED072D">
      <w:pPr>
        <w:pStyle w:val="Heading1"/>
      </w:pPr>
      <w:bookmarkStart w:id="184" w:name="_Toc83713322"/>
      <w:bookmarkStart w:id="185" w:name="_Toc128755460"/>
      <w:r>
        <w:t>FDAS Measured Processing Time</w:t>
      </w:r>
      <w:bookmarkEnd w:id="184"/>
      <w:bookmarkEnd w:id="185"/>
      <w:r>
        <w:t xml:space="preserve"> </w:t>
      </w:r>
    </w:p>
    <w:p w14:paraId="29D2D16C" w14:textId="77777777" w:rsidR="00ED072D" w:rsidRDefault="00ED072D" w:rsidP="00ED072D">
      <w:pPr>
        <w:pStyle w:val="Standardparagraph"/>
        <w:rPr>
          <w:color w:val="000000"/>
        </w:rPr>
      </w:pPr>
    </w:p>
    <w:p w14:paraId="17B8DA34" w14:textId="77777777" w:rsidR="00ED072D" w:rsidRDefault="00ED072D" w:rsidP="00ED072D">
      <w:pPr>
        <w:pStyle w:val="Standardparagraph"/>
        <w:jc w:val="both"/>
        <w:rPr>
          <w:color w:val="000000"/>
        </w:rPr>
      </w:pPr>
      <w:r>
        <w:rPr>
          <w:color w:val="000000"/>
        </w:rPr>
        <w:t xml:space="preserve">The Processing time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but with 8 and 12 harmonic runs shown in the tables below:</w:t>
      </w:r>
    </w:p>
    <w:p w14:paraId="2997B8AF" w14:textId="77777777" w:rsidR="00ED072D" w:rsidRDefault="00ED072D" w:rsidP="00ED072D">
      <w:pPr>
        <w:pStyle w:val="Standardparagraph"/>
        <w:rPr>
          <w:color w:val="000000"/>
        </w:rPr>
      </w:pPr>
    </w:p>
    <w:p w14:paraId="3C94E977" w14:textId="77777777" w:rsidR="00ED072D" w:rsidRDefault="00ED072D" w:rsidP="00ED072D">
      <w:pPr>
        <w:pStyle w:val="Standardparagraph"/>
        <w:rPr>
          <w:color w:val="000000"/>
        </w:rPr>
      </w:pPr>
    </w:p>
    <w:p w14:paraId="37CD568B" w14:textId="77777777" w:rsidR="00ED072D" w:rsidRPr="006D2167" w:rsidRDefault="00502AF8" w:rsidP="00ED072D">
      <w:pPr>
        <w:pStyle w:val="Standardparagraph"/>
        <w:ind w:left="-851"/>
        <w:rPr>
          <w:b/>
          <w:color w:val="000000"/>
          <w:u w:val="single"/>
        </w:rPr>
      </w:pPr>
      <w:r>
        <w:rPr>
          <w:b/>
          <w:color w:val="000000"/>
          <w:u w:val="single"/>
        </w:rPr>
        <w:t xml:space="preserve">Accelerated Pulsar </w:t>
      </w:r>
      <w:r w:rsidR="004B37FB">
        <w:rPr>
          <w:b/>
          <w:color w:val="000000"/>
          <w:u w:val="single"/>
        </w:rPr>
        <w:t>S</w:t>
      </w:r>
      <w:r>
        <w:rPr>
          <w:b/>
          <w:color w:val="000000"/>
          <w:u w:val="single"/>
        </w:rPr>
        <w:t xml:space="preserve">earch with </w:t>
      </w:r>
      <w:r w:rsidR="00ED072D" w:rsidRPr="006D2167">
        <w:rPr>
          <w:b/>
          <w:color w:val="000000"/>
          <w:u w:val="single"/>
        </w:rPr>
        <w:t>8 Harmonics</w:t>
      </w:r>
    </w:p>
    <w:p w14:paraId="5B7DE3F1" w14:textId="77777777" w:rsidR="00ED072D" w:rsidRPr="006D2167" w:rsidRDefault="00ED072D" w:rsidP="00ED072D">
      <w:pPr>
        <w:pStyle w:val="Standardparagraph"/>
        <w:ind w:left="-851"/>
        <w:rPr>
          <w:b/>
          <w:color w:val="000000"/>
          <w:u w:val="single"/>
        </w:rPr>
      </w:pP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5780"/>
        <w:gridCol w:w="1559"/>
        <w:gridCol w:w="1559"/>
      </w:tblGrid>
      <w:tr w:rsidR="00ED072D" w:rsidRPr="00DF401D" w14:paraId="62BEEB58" w14:textId="77777777" w:rsidTr="009A1B11">
        <w:tc>
          <w:tcPr>
            <w:tcW w:w="1167" w:type="dxa"/>
            <w:shd w:val="clear" w:color="auto" w:fill="C6D9F1"/>
          </w:tcPr>
          <w:p w14:paraId="079E7F67" w14:textId="77777777" w:rsidR="00ED072D" w:rsidRPr="00DF401D" w:rsidRDefault="00ED072D" w:rsidP="009A1B11">
            <w:pPr>
              <w:pStyle w:val="Standardparagraph"/>
              <w:rPr>
                <w:color w:val="000000"/>
                <w:sz w:val="18"/>
                <w:szCs w:val="18"/>
              </w:rPr>
            </w:pPr>
            <w:r>
              <w:rPr>
                <w:color w:val="000000"/>
                <w:sz w:val="18"/>
                <w:szCs w:val="18"/>
              </w:rPr>
              <w:t>Process</w:t>
            </w:r>
          </w:p>
        </w:tc>
        <w:tc>
          <w:tcPr>
            <w:tcW w:w="5780" w:type="dxa"/>
            <w:shd w:val="clear" w:color="auto" w:fill="C6D9F1"/>
          </w:tcPr>
          <w:p w14:paraId="668A46A4" w14:textId="77777777" w:rsidR="00ED072D" w:rsidRPr="00DF401D" w:rsidRDefault="00ED072D" w:rsidP="009A1B11">
            <w:pPr>
              <w:pStyle w:val="Standardparagraph"/>
              <w:rPr>
                <w:color w:val="000000"/>
                <w:sz w:val="18"/>
                <w:szCs w:val="18"/>
              </w:rPr>
            </w:pPr>
            <w:r w:rsidRPr="00DF401D">
              <w:rPr>
                <w:color w:val="000000"/>
                <w:sz w:val="18"/>
                <w:szCs w:val="18"/>
              </w:rPr>
              <w:t xml:space="preserve">Processing </w:t>
            </w:r>
            <w:r>
              <w:rPr>
                <w:color w:val="000000"/>
                <w:sz w:val="18"/>
                <w:szCs w:val="18"/>
              </w:rPr>
              <w:t>Parameters</w:t>
            </w:r>
          </w:p>
        </w:tc>
        <w:tc>
          <w:tcPr>
            <w:tcW w:w="1559" w:type="dxa"/>
            <w:shd w:val="clear" w:color="auto" w:fill="C6D9F1"/>
          </w:tcPr>
          <w:p w14:paraId="61C4F291" w14:textId="77777777" w:rsidR="00ED072D" w:rsidRPr="00DF401D" w:rsidRDefault="00502AF8" w:rsidP="009A1B11">
            <w:pPr>
              <w:pStyle w:val="Standardparagraph"/>
              <w:rPr>
                <w:color w:val="000000"/>
                <w:sz w:val="18"/>
                <w:szCs w:val="18"/>
              </w:rPr>
            </w:pPr>
            <w:r>
              <w:rPr>
                <w:color w:val="000000"/>
                <w:sz w:val="18"/>
                <w:szCs w:val="18"/>
              </w:rPr>
              <w:t>T</w:t>
            </w:r>
            <w:r w:rsidR="00ED072D" w:rsidRPr="00DF401D">
              <w:rPr>
                <w:color w:val="000000"/>
                <w:sz w:val="18"/>
                <w:szCs w:val="18"/>
              </w:rPr>
              <w:t>ime measured in CLK_SYS clock cycles</w:t>
            </w:r>
          </w:p>
        </w:tc>
        <w:tc>
          <w:tcPr>
            <w:tcW w:w="1559" w:type="dxa"/>
            <w:shd w:val="clear" w:color="auto" w:fill="C6D9F1"/>
          </w:tcPr>
          <w:p w14:paraId="5B9AA194" w14:textId="77777777" w:rsidR="00ED072D" w:rsidRPr="00DF401D" w:rsidRDefault="00502AF8" w:rsidP="009A1B11">
            <w:pPr>
              <w:pStyle w:val="Standardparagraph"/>
              <w:rPr>
                <w:color w:val="000000"/>
                <w:sz w:val="18"/>
                <w:szCs w:val="18"/>
              </w:rPr>
            </w:pPr>
            <w:r>
              <w:rPr>
                <w:color w:val="000000"/>
                <w:sz w:val="18"/>
                <w:szCs w:val="18"/>
              </w:rPr>
              <w:t>T</w:t>
            </w:r>
            <w:r w:rsidR="00ED072D" w:rsidRPr="00DF401D">
              <w:rPr>
                <w:color w:val="000000"/>
                <w:sz w:val="18"/>
                <w:szCs w:val="18"/>
              </w:rPr>
              <w:t xml:space="preserve">ime with CLK_SYS @ </w:t>
            </w:r>
            <w:r>
              <w:rPr>
                <w:color w:val="000000"/>
                <w:sz w:val="18"/>
                <w:szCs w:val="18"/>
              </w:rPr>
              <w:t>350</w:t>
            </w:r>
            <w:r w:rsidR="00ED072D" w:rsidRPr="00DF401D">
              <w:rPr>
                <w:color w:val="000000"/>
                <w:sz w:val="18"/>
                <w:szCs w:val="18"/>
              </w:rPr>
              <w:t>MHz</w:t>
            </w:r>
          </w:p>
          <w:p w14:paraId="5635A319" w14:textId="77777777" w:rsidR="00ED072D" w:rsidRPr="00DF401D" w:rsidRDefault="00ED072D" w:rsidP="009A1B11">
            <w:pPr>
              <w:pStyle w:val="Standardparagraph"/>
              <w:rPr>
                <w:color w:val="000000"/>
                <w:sz w:val="18"/>
                <w:szCs w:val="18"/>
              </w:rPr>
            </w:pPr>
            <w:r w:rsidRPr="00DF401D">
              <w:rPr>
                <w:color w:val="000000"/>
                <w:sz w:val="18"/>
                <w:szCs w:val="18"/>
              </w:rPr>
              <w:t>/</w:t>
            </w:r>
            <w:proofErr w:type="spellStart"/>
            <w:proofErr w:type="gramStart"/>
            <w:r w:rsidRPr="00DF401D">
              <w:rPr>
                <w:color w:val="000000"/>
                <w:sz w:val="18"/>
                <w:szCs w:val="18"/>
              </w:rPr>
              <w:t>ms</w:t>
            </w:r>
            <w:proofErr w:type="spellEnd"/>
            <w:proofErr w:type="gramEnd"/>
          </w:p>
        </w:tc>
      </w:tr>
      <w:tr w:rsidR="00B31AA9" w:rsidRPr="00DF401D" w14:paraId="783319C9" w14:textId="77777777" w:rsidTr="009A1B11">
        <w:tc>
          <w:tcPr>
            <w:tcW w:w="1167" w:type="dxa"/>
            <w:shd w:val="clear" w:color="auto" w:fill="auto"/>
          </w:tcPr>
          <w:p w14:paraId="51577312" w14:textId="77777777" w:rsidR="00B31AA9" w:rsidRPr="00DF401D" w:rsidRDefault="00B31AA9" w:rsidP="009A1B11">
            <w:pPr>
              <w:pStyle w:val="Standardparagraph"/>
              <w:rPr>
                <w:color w:val="000000"/>
                <w:sz w:val="18"/>
                <w:szCs w:val="18"/>
              </w:rPr>
            </w:pPr>
            <w:r>
              <w:rPr>
                <w:color w:val="000000"/>
                <w:sz w:val="18"/>
                <w:szCs w:val="18"/>
              </w:rPr>
              <w:t>Convolution</w:t>
            </w:r>
          </w:p>
        </w:tc>
        <w:tc>
          <w:tcPr>
            <w:tcW w:w="5780" w:type="dxa"/>
            <w:shd w:val="clear" w:color="auto" w:fill="auto"/>
          </w:tcPr>
          <w:p w14:paraId="22E66D28"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FOP_SAMPLE_NUM =4,194,175 dec (4,194,176</w:t>
            </w:r>
            <w:r>
              <w:rPr>
                <w:color w:val="000000"/>
                <w:sz w:val="18"/>
                <w:szCs w:val="18"/>
              </w:rPr>
              <w:t xml:space="preserve"> </w:t>
            </w:r>
            <w:r w:rsidRPr="0053094B">
              <w:rPr>
                <w:color w:val="000000"/>
                <w:sz w:val="18"/>
                <w:szCs w:val="18"/>
              </w:rPr>
              <w:t>Samples)</w:t>
            </w:r>
          </w:p>
          <w:p w14:paraId="7CF6556B"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OVERLAP_SIZE = 420 dec</w:t>
            </w:r>
          </w:p>
          <w:p w14:paraId="1137EB6D"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IFFT_LOOP_NUM = 6 dec (6 processing loops)</w:t>
            </w:r>
          </w:p>
          <w:p w14:paraId="294F6A53" w14:textId="77777777" w:rsidR="00B31AA9" w:rsidRPr="0053094B" w:rsidRDefault="00B31AA9" w:rsidP="00891C16">
            <w:pPr>
              <w:pStyle w:val="Standardparagraph"/>
              <w:numPr>
                <w:ilvl w:val="0"/>
                <w:numId w:val="7"/>
              </w:numPr>
              <w:rPr>
                <w:color w:val="000000"/>
                <w:sz w:val="18"/>
                <w:szCs w:val="18"/>
              </w:rPr>
            </w:pPr>
            <w:proofErr w:type="spellStart"/>
            <w:r w:rsidRPr="0053094B">
              <w:rPr>
                <w:color w:val="000000"/>
                <w:sz w:val="18"/>
                <w:szCs w:val="18"/>
              </w:rPr>
              <w:t>fft_g</w:t>
            </w:r>
            <w:proofErr w:type="spellEnd"/>
            <w:r w:rsidRPr="0053094B">
              <w:rPr>
                <w:color w:val="000000"/>
                <w:sz w:val="18"/>
                <w:szCs w:val="18"/>
              </w:rPr>
              <w:t xml:space="preserve"> generic = 1024 (</w:t>
            </w:r>
            <w:proofErr w:type="gramStart"/>
            <w:r w:rsidRPr="0053094B">
              <w:rPr>
                <w:color w:val="000000"/>
                <w:sz w:val="18"/>
                <w:szCs w:val="18"/>
              </w:rPr>
              <w:t>1024 point</w:t>
            </w:r>
            <w:proofErr w:type="gramEnd"/>
            <w:r w:rsidRPr="0053094B">
              <w:rPr>
                <w:color w:val="000000"/>
                <w:sz w:val="18"/>
                <w:szCs w:val="18"/>
              </w:rPr>
              <w:t xml:space="preserve"> FFTs)</w:t>
            </w:r>
          </w:p>
          <w:p w14:paraId="66AEAEB1" w14:textId="77777777" w:rsidR="00B31AA9" w:rsidRPr="0053094B" w:rsidRDefault="00B31AA9" w:rsidP="00891C16">
            <w:pPr>
              <w:pStyle w:val="Standardparagraph"/>
              <w:numPr>
                <w:ilvl w:val="0"/>
                <w:numId w:val="7"/>
              </w:numPr>
              <w:rPr>
                <w:color w:val="000000"/>
                <w:sz w:val="18"/>
                <w:szCs w:val="18"/>
              </w:rPr>
            </w:pPr>
            <w:proofErr w:type="spellStart"/>
            <w:r w:rsidRPr="0053094B">
              <w:rPr>
                <w:color w:val="000000"/>
                <w:sz w:val="18"/>
                <w:szCs w:val="18"/>
              </w:rPr>
              <w:t>ifft_g</w:t>
            </w:r>
            <w:proofErr w:type="spellEnd"/>
            <w:r w:rsidRPr="0053094B">
              <w:rPr>
                <w:color w:val="000000"/>
                <w:sz w:val="18"/>
                <w:szCs w:val="18"/>
              </w:rPr>
              <w:t xml:space="preserve"> generic = 7 (7 IFFT sub-modules generating 14 FOP rows per processing loop)</w:t>
            </w:r>
          </w:p>
          <w:p w14:paraId="5670B383" w14:textId="77777777" w:rsidR="00B31AA9" w:rsidRPr="00DF401D" w:rsidRDefault="00B31AA9" w:rsidP="00891C16">
            <w:pPr>
              <w:pStyle w:val="Standardparagraph"/>
              <w:numPr>
                <w:ilvl w:val="0"/>
                <w:numId w:val="7"/>
              </w:numPr>
              <w:rPr>
                <w:color w:val="000000"/>
                <w:sz w:val="18"/>
                <w:szCs w:val="18"/>
              </w:rPr>
            </w:pPr>
            <w:r w:rsidRPr="0053094B">
              <w:rPr>
                <w:color w:val="000000"/>
                <w:sz w:val="18"/>
                <w:szCs w:val="18"/>
              </w:rPr>
              <w:t>FOP = 85 row x 4,194,176</w:t>
            </w:r>
            <w:r>
              <w:rPr>
                <w:color w:val="000000"/>
                <w:sz w:val="18"/>
                <w:szCs w:val="18"/>
              </w:rPr>
              <w:t xml:space="preserve"> </w:t>
            </w:r>
            <w:r w:rsidRPr="0053094B">
              <w:rPr>
                <w:color w:val="000000"/>
                <w:sz w:val="18"/>
                <w:szCs w:val="18"/>
              </w:rPr>
              <w:t>sample</w:t>
            </w:r>
            <w:r>
              <w:rPr>
                <w:color w:val="000000"/>
                <w:sz w:val="18"/>
                <w:szCs w:val="18"/>
              </w:rPr>
              <w:t xml:space="preserve"> </w:t>
            </w:r>
          </w:p>
        </w:tc>
        <w:tc>
          <w:tcPr>
            <w:tcW w:w="1559" w:type="dxa"/>
            <w:shd w:val="clear" w:color="auto" w:fill="auto"/>
          </w:tcPr>
          <w:p w14:paraId="3CA3820E"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c>
          <w:tcPr>
            <w:tcW w:w="1559" w:type="dxa"/>
            <w:shd w:val="clear" w:color="auto" w:fill="auto"/>
          </w:tcPr>
          <w:p w14:paraId="67C12847"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r>
      <w:tr w:rsidR="00B31AA9" w:rsidRPr="00DF401D" w14:paraId="6B7F367C" w14:textId="77777777" w:rsidTr="009A1B11">
        <w:tc>
          <w:tcPr>
            <w:tcW w:w="1167" w:type="dxa"/>
            <w:shd w:val="clear" w:color="auto" w:fill="auto"/>
          </w:tcPr>
          <w:p w14:paraId="5B7126BC" w14:textId="77777777" w:rsidR="00B31AA9" w:rsidRPr="00DF401D" w:rsidRDefault="00B31AA9" w:rsidP="009A1B11">
            <w:pPr>
              <w:pStyle w:val="Standardparagraph"/>
              <w:rPr>
                <w:color w:val="000000"/>
                <w:sz w:val="18"/>
                <w:szCs w:val="18"/>
              </w:rPr>
            </w:pPr>
            <w:r>
              <w:rPr>
                <w:color w:val="000000"/>
                <w:sz w:val="18"/>
                <w:szCs w:val="18"/>
              </w:rPr>
              <w:t>Harmonic Summing</w:t>
            </w:r>
          </w:p>
        </w:tc>
        <w:tc>
          <w:tcPr>
            <w:tcW w:w="5780" w:type="dxa"/>
            <w:shd w:val="clear" w:color="auto" w:fill="auto"/>
          </w:tcPr>
          <w:p w14:paraId="1EE7D7BC" w14:textId="77777777" w:rsidR="00B31AA9" w:rsidRDefault="00B31AA9" w:rsidP="00891C16">
            <w:pPr>
              <w:pStyle w:val="Standardparagraph"/>
              <w:numPr>
                <w:ilvl w:val="0"/>
                <w:numId w:val="8"/>
              </w:numPr>
              <w:rPr>
                <w:color w:val="000000"/>
                <w:sz w:val="18"/>
                <w:szCs w:val="18"/>
              </w:rPr>
            </w:pPr>
            <w:proofErr w:type="spellStart"/>
            <w:r>
              <w:rPr>
                <w:color w:val="000000"/>
                <w:sz w:val="18"/>
                <w:szCs w:val="18"/>
              </w:rPr>
              <w:t>summer_g</w:t>
            </w:r>
            <w:proofErr w:type="spellEnd"/>
            <w:r>
              <w:rPr>
                <w:color w:val="000000"/>
                <w:sz w:val="18"/>
                <w:szCs w:val="18"/>
              </w:rPr>
              <w:t xml:space="preserve"> generic = 1</w:t>
            </w:r>
          </w:p>
          <w:p w14:paraId="3F4C0E2E" w14:textId="77777777" w:rsidR="00B31AA9" w:rsidRDefault="00B31AA9" w:rsidP="00891C16">
            <w:pPr>
              <w:pStyle w:val="Standardparagraph"/>
              <w:numPr>
                <w:ilvl w:val="0"/>
                <w:numId w:val="8"/>
              </w:numPr>
              <w:rPr>
                <w:color w:val="000000"/>
                <w:sz w:val="18"/>
                <w:szCs w:val="18"/>
              </w:rPr>
            </w:pPr>
            <w:r>
              <w:rPr>
                <w:color w:val="000000"/>
                <w:sz w:val="18"/>
                <w:szCs w:val="18"/>
              </w:rPr>
              <w:t>262,144 seed_f</w:t>
            </w:r>
            <w:r w:rsidRPr="00C05E44">
              <w:rPr>
                <w:color w:val="000000"/>
                <w:sz w:val="18"/>
                <w:szCs w:val="18"/>
                <w:vertAlign w:val="subscript"/>
              </w:rPr>
              <w:t>0</w:t>
            </w:r>
            <w:r>
              <w:rPr>
                <w:color w:val="000000"/>
                <w:sz w:val="18"/>
                <w:szCs w:val="18"/>
              </w:rPr>
              <w:t xml:space="preserve"> FOP columns </w:t>
            </w:r>
            <w:proofErr w:type="gramStart"/>
            <w:r>
              <w:rPr>
                <w:color w:val="000000"/>
                <w:sz w:val="18"/>
                <w:szCs w:val="18"/>
              </w:rPr>
              <w:t>analysed</w:t>
            </w:r>
            <w:proofErr w:type="gramEnd"/>
          </w:p>
          <w:p w14:paraId="63C8CE1B" w14:textId="77777777" w:rsidR="00B31AA9" w:rsidRDefault="00B31AA9" w:rsidP="00891C16">
            <w:pPr>
              <w:pStyle w:val="Standardparagraph"/>
              <w:numPr>
                <w:ilvl w:val="0"/>
                <w:numId w:val="8"/>
              </w:numPr>
              <w:rPr>
                <w:color w:val="000000"/>
                <w:sz w:val="18"/>
                <w:szCs w:val="18"/>
              </w:rPr>
            </w:pPr>
            <w:r>
              <w:rPr>
                <w:color w:val="000000"/>
                <w:sz w:val="18"/>
                <w:szCs w:val="18"/>
              </w:rPr>
              <w:t>85 FOP rows analysed per seed_</w:t>
            </w:r>
            <w:proofErr w:type="gramStart"/>
            <w:r>
              <w:rPr>
                <w:color w:val="000000"/>
                <w:sz w:val="18"/>
                <w:szCs w:val="18"/>
              </w:rPr>
              <w:t>f</w:t>
            </w:r>
            <w:r w:rsidRPr="00C05E44">
              <w:rPr>
                <w:color w:val="000000"/>
                <w:sz w:val="18"/>
                <w:szCs w:val="18"/>
                <w:vertAlign w:val="subscript"/>
              </w:rPr>
              <w:t>0</w:t>
            </w:r>
            <w:proofErr w:type="gramEnd"/>
          </w:p>
          <w:p w14:paraId="2997C205" w14:textId="77777777" w:rsidR="00B31AA9" w:rsidRDefault="00B31AA9" w:rsidP="00891C16">
            <w:pPr>
              <w:pStyle w:val="Standardparagraph"/>
              <w:numPr>
                <w:ilvl w:val="0"/>
                <w:numId w:val="8"/>
              </w:numPr>
              <w:rPr>
                <w:color w:val="000000"/>
                <w:sz w:val="18"/>
                <w:szCs w:val="18"/>
              </w:rPr>
            </w:pPr>
            <w:r>
              <w:rPr>
                <w:color w:val="000000"/>
                <w:sz w:val="18"/>
                <w:szCs w:val="18"/>
              </w:rPr>
              <w:t>8 harmonics summed per seed_</w:t>
            </w:r>
            <w:proofErr w:type="gramStart"/>
            <w:r>
              <w:rPr>
                <w:color w:val="000000"/>
                <w:sz w:val="18"/>
                <w:szCs w:val="18"/>
              </w:rPr>
              <w:t>f</w:t>
            </w:r>
            <w:r w:rsidRPr="00C05E44">
              <w:rPr>
                <w:color w:val="000000"/>
                <w:sz w:val="18"/>
                <w:szCs w:val="18"/>
                <w:vertAlign w:val="subscript"/>
              </w:rPr>
              <w:t>0</w:t>
            </w:r>
            <w:proofErr w:type="gramEnd"/>
          </w:p>
          <w:p w14:paraId="3DFAF5FC" w14:textId="77777777" w:rsidR="00B31AA9" w:rsidRDefault="00B31AA9" w:rsidP="00891C16">
            <w:pPr>
              <w:pStyle w:val="Standardparagraph"/>
              <w:numPr>
                <w:ilvl w:val="0"/>
                <w:numId w:val="8"/>
              </w:numPr>
              <w:rPr>
                <w:color w:val="000000"/>
                <w:sz w:val="18"/>
                <w:szCs w:val="18"/>
              </w:rPr>
            </w:pPr>
            <w:r>
              <w:rPr>
                <w:color w:val="000000"/>
                <w:sz w:val="18"/>
                <w:szCs w:val="18"/>
              </w:rPr>
              <w:t>21 accelerations (rows) per seed_f</w:t>
            </w:r>
            <w:r w:rsidRPr="00C05E44">
              <w:rPr>
                <w:color w:val="000000"/>
                <w:sz w:val="18"/>
                <w:szCs w:val="18"/>
                <w:vertAlign w:val="subscript"/>
              </w:rPr>
              <w:t>0</w:t>
            </w:r>
            <w:r>
              <w:rPr>
                <w:color w:val="000000"/>
                <w:sz w:val="18"/>
                <w:szCs w:val="18"/>
              </w:rPr>
              <w:t xml:space="preserve"> FOP Column</w:t>
            </w:r>
          </w:p>
          <w:p w14:paraId="5FBB98EA" w14:textId="77777777" w:rsidR="00B31AA9" w:rsidRPr="009009FF" w:rsidRDefault="00B31AA9" w:rsidP="00891C16">
            <w:pPr>
              <w:pStyle w:val="Standardparagraph"/>
              <w:numPr>
                <w:ilvl w:val="0"/>
                <w:numId w:val="8"/>
              </w:numPr>
              <w:rPr>
                <w:color w:val="000000"/>
                <w:sz w:val="18"/>
                <w:szCs w:val="18"/>
              </w:rPr>
            </w:pPr>
            <w:r>
              <w:rPr>
                <w:color w:val="000000"/>
                <w:sz w:val="18"/>
                <w:szCs w:val="18"/>
              </w:rPr>
              <w:t>11 orbital acceleration ambiguity slopes per seed_f</w:t>
            </w:r>
            <w:r w:rsidRPr="00C05E44">
              <w:rPr>
                <w:color w:val="000000"/>
                <w:sz w:val="18"/>
                <w:szCs w:val="18"/>
                <w:vertAlign w:val="subscript"/>
              </w:rPr>
              <w:t>0</w:t>
            </w:r>
          </w:p>
          <w:p w14:paraId="3AE63714" w14:textId="77777777" w:rsidR="00B31AA9" w:rsidRDefault="00B31AA9" w:rsidP="00891C16">
            <w:pPr>
              <w:pStyle w:val="Standardparagraph"/>
              <w:numPr>
                <w:ilvl w:val="0"/>
                <w:numId w:val="8"/>
              </w:numPr>
              <w:rPr>
                <w:color w:val="000000"/>
                <w:sz w:val="18"/>
                <w:szCs w:val="18"/>
              </w:rPr>
            </w:pPr>
            <w:r>
              <w:rPr>
                <w:color w:val="000000"/>
                <w:sz w:val="18"/>
                <w:szCs w:val="18"/>
              </w:rPr>
              <w:t>Results filtered to only store the results for the highest harmonic (this has the greatest processing time).</w:t>
            </w:r>
          </w:p>
          <w:p w14:paraId="2CDBCD96" w14:textId="77777777" w:rsidR="00B31AA9" w:rsidRPr="00DF401D" w:rsidRDefault="00B31AA9" w:rsidP="00891C16">
            <w:pPr>
              <w:pStyle w:val="Standardparagraph"/>
              <w:numPr>
                <w:ilvl w:val="0"/>
                <w:numId w:val="8"/>
              </w:numPr>
              <w:rPr>
                <w:color w:val="000000"/>
                <w:sz w:val="18"/>
                <w:szCs w:val="18"/>
              </w:rPr>
            </w:pPr>
            <w:r>
              <w:rPr>
                <w:color w:val="000000"/>
                <w:sz w:val="18"/>
                <w:szCs w:val="18"/>
              </w:rPr>
              <w:t>One analysis run</w:t>
            </w:r>
          </w:p>
        </w:tc>
        <w:tc>
          <w:tcPr>
            <w:tcW w:w="1559" w:type="dxa"/>
            <w:shd w:val="clear" w:color="auto" w:fill="auto"/>
          </w:tcPr>
          <w:p w14:paraId="076ACCBC"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c>
          <w:tcPr>
            <w:tcW w:w="1559" w:type="dxa"/>
            <w:shd w:val="clear" w:color="auto" w:fill="auto"/>
          </w:tcPr>
          <w:p w14:paraId="273D0896"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r>
    </w:tbl>
    <w:p w14:paraId="0A5A24A4" w14:textId="77777777" w:rsidR="00ED072D" w:rsidRDefault="00ED072D" w:rsidP="00ED072D">
      <w:pPr>
        <w:pStyle w:val="Standardparagraph"/>
        <w:rPr>
          <w:color w:val="000000"/>
        </w:rPr>
      </w:pPr>
    </w:p>
    <w:p w14:paraId="3F3C6924" w14:textId="77777777" w:rsidR="00ED072D" w:rsidRDefault="00ED072D" w:rsidP="00ED072D">
      <w:pPr>
        <w:pStyle w:val="Standardparagraph"/>
        <w:rPr>
          <w:color w:val="000000"/>
        </w:rPr>
      </w:pPr>
    </w:p>
    <w:p w14:paraId="0B9A6173" w14:textId="77777777" w:rsidR="00ED072D" w:rsidRDefault="00ED072D" w:rsidP="00ED072D">
      <w:pPr>
        <w:pStyle w:val="Standardparagraph"/>
        <w:rPr>
          <w:color w:val="000000"/>
        </w:rPr>
      </w:pPr>
    </w:p>
    <w:p w14:paraId="3C992450" w14:textId="77777777" w:rsidR="00ED072D" w:rsidRDefault="00ED072D" w:rsidP="00ED072D">
      <w:pPr>
        <w:pStyle w:val="Standardparagraph"/>
        <w:rPr>
          <w:color w:val="000000"/>
        </w:rPr>
      </w:pPr>
    </w:p>
    <w:p w14:paraId="5A12D8FE" w14:textId="77777777" w:rsidR="00ED072D" w:rsidRDefault="00ED072D" w:rsidP="00ED072D">
      <w:pPr>
        <w:pStyle w:val="Standardparagraph"/>
        <w:rPr>
          <w:color w:val="000000"/>
        </w:rPr>
      </w:pPr>
    </w:p>
    <w:p w14:paraId="201B7080" w14:textId="77777777" w:rsidR="00ED072D" w:rsidRDefault="00ED072D" w:rsidP="00ED072D">
      <w:pPr>
        <w:pStyle w:val="Standardparagraph"/>
        <w:rPr>
          <w:color w:val="000000"/>
        </w:rPr>
      </w:pPr>
    </w:p>
    <w:p w14:paraId="57B7AB60" w14:textId="77777777" w:rsidR="00ED072D" w:rsidRDefault="00ED072D" w:rsidP="00ED072D">
      <w:pPr>
        <w:pStyle w:val="Standardparagraph"/>
        <w:rPr>
          <w:color w:val="000000"/>
        </w:rPr>
      </w:pPr>
    </w:p>
    <w:p w14:paraId="3C3669A7" w14:textId="77777777" w:rsidR="00ED072D" w:rsidRDefault="00ED072D" w:rsidP="00ED072D">
      <w:pPr>
        <w:pStyle w:val="Standardparagraph"/>
        <w:rPr>
          <w:color w:val="000000"/>
        </w:rPr>
      </w:pPr>
    </w:p>
    <w:p w14:paraId="0E7FF51A" w14:textId="77777777" w:rsidR="00ED072D" w:rsidRDefault="00ED072D" w:rsidP="00ED072D">
      <w:pPr>
        <w:pStyle w:val="Standardparagraph"/>
        <w:rPr>
          <w:color w:val="000000"/>
        </w:rPr>
      </w:pPr>
    </w:p>
    <w:p w14:paraId="5DEA9A38" w14:textId="77777777" w:rsidR="00ED072D" w:rsidRDefault="00ED072D" w:rsidP="00ED072D">
      <w:pPr>
        <w:pStyle w:val="Standardparagraph"/>
        <w:rPr>
          <w:color w:val="000000"/>
        </w:rPr>
      </w:pPr>
    </w:p>
    <w:p w14:paraId="0C2B43E4" w14:textId="77777777" w:rsidR="00ED072D" w:rsidRDefault="00ED072D" w:rsidP="00ED072D">
      <w:pPr>
        <w:pStyle w:val="Standardparagraph"/>
        <w:rPr>
          <w:color w:val="000000"/>
        </w:rPr>
      </w:pPr>
    </w:p>
    <w:p w14:paraId="72D84ABB" w14:textId="77777777" w:rsidR="00ED072D" w:rsidRDefault="00ED072D" w:rsidP="00ED072D">
      <w:pPr>
        <w:pStyle w:val="Standardparagraph"/>
        <w:rPr>
          <w:color w:val="000000"/>
        </w:rPr>
      </w:pPr>
    </w:p>
    <w:p w14:paraId="6EB7DE05" w14:textId="77777777" w:rsidR="00ED072D" w:rsidRDefault="00ED072D" w:rsidP="00ED072D">
      <w:pPr>
        <w:pStyle w:val="Standardparagraph"/>
        <w:rPr>
          <w:color w:val="000000"/>
        </w:rPr>
      </w:pPr>
    </w:p>
    <w:p w14:paraId="1ECD49D9" w14:textId="77777777" w:rsidR="00ED072D" w:rsidRDefault="00ED072D" w:rsidP="00ED072D">
      <w:pPr>
        <w:pStyle w:val="Standardparagraph"/>
        <w:rPr>
          <w:color w:val="000000"/>
        </w:rPr>
      </w:pPr>
    </w:p>
    <w:p w14:paraId="4496D031" w14:textId="77777777" w:rsidR="00ED072D" w:rsidRDefault="00ED072D" w:rsidP="00ED072D">
      <w:pPr>
        <w:pStyle w:val="Standardparagraph"/>
        <w:rPr>
          <w:color w:val="000000"/>
        </w:rPr>
      </w:pPr>
    </w:p>
    <w:p w14:paraId="68BDB0C7" w14:textId="77777777" w:rsidR="00ED072D" w:rsidRDefault="00ED072D" w:rsidP="00ED072D">
      <w:pPr>
        <w:pStyle w:val="Standardparagraph"/>
        <w:rPr>
          <w:color w:val="000000"/>
        </w:rPr>
      </w:pPr>
    </w:p>
    <w:p w14:paraId="5033BF59" w14:textId="77777777" w:rsidR="00ED072D" w:rsidRDefault="00ED072D" w:rsidP="00ED072D">
      <w:pPr>
        <w:pStyle w:val="Standardparagraph"/>
        <w:rPr>
          <w:color w:val="000000"/>
        </w:rPr>
      </w:pPr>
    </w:p>
    <w:p w14:paraId="6C40993D" w14:textId="77777777" w:rsidR="00ED072D" w:rsidRDefault="00ED072D" w:rsidP="00ED072D">
      <w:pPr>
        <w:pStyle w:val="Standardparagraph"/>
        <w:rPr>
          <w:color w:val="000000"/>
        </w:rPr>
      </w:pPr>
    </w:p>
    <w:p w14:paraId="0543A62F" w14:textId="77777777" w:rsidR="00ED072D" w:rsidRDefault="00ED072D" w:rsidP="00ED072D">
      <w:pPr>
        <w:pStyle w:val="Standardparagraph"/>
        <w:rPr>
          <w:color w:val="000000"/>
        </w:rPr>
      </w:pPr>
    </w:p>
    <w:p w14:paraId="0F4B17A5" w14:textId="77777777" w:rsidR="00ED072D" w:rsidRDefault="00ED072D" w:rsidP="00ED072D">
      <w:pPr>
        <w:pStyle w:val="Standardparagraph"/>
        <w:rPr>
          <w:color w:val="000000"/>
        </w:rPr>
      </w:pPr>
    </w:p>
    <w:p w14:paraId="4ED6BBC1" w14:textId="77777777" w:rsidR="00ED072D" w:rsidRDefault="00ED072D" w:rsidP="00ED072D">
      <w:pPr>
        <w:pStyle w:val="Standardparagraph"/>
        <w:rPr>
          <w:color w:val="000000"/>
        </w:rPr>
      </w:pPr>
    </w:p>
    <w:p w14:paraId="1EEDB867" w14:textId="77777777" w:rsidR="009E68A9" w:rsidRDefault="009E68A9" w:rsidP="00ED072D">
      <w:pPr>
        <w:pStyle w:val="Standardparagraph"/>
        <w:rPr>
          <w:color w:val="000000"/>
        </w:rPr>
      </w:pPr>
    </w:p>
    <w:p w14:paraId="20C8005E" w14:textId="77777777" w:rsidR="009E68A9" w:rsidRDefault="009E68A9" w:rsidP="00ED072D">
      <w:pPr>
        <w:pStyle w:val="Standardparagraph"/>
        <w:rPr>
          <w:color w:val="000000"/>
        </w:rPr>
      </w:pPr>
    </w:p>
    <w:p w14:paraId="33C2CB6C" w14:textId="77777777" w:rsidR="009E68A9" w:rsidRDefault="009E68A9" w:rsidP="00ED072D">
      <w:pPr>
        <w:pStyle w:val="Standardparagraph"/>
        <w:rPr>
          <w:color w:val="000000"/>
        </w:rPr>
      </w:pPr>
    </w:p>
    <w:p w14:paraId="5302CDB1" w14:textId="77777777" w:rsidR="00ED072D" w:rsidRDefault="00ED072D" w:rsidP="00ED072D">
      <w:pPr>
        <w:pStyle w:val="Standardparagraph"/>
        <w:rPr>
          <w:color w:val="000000"/>
        </w:rPr>
      </w:pPr>
    </w:p>
    <w:p w14:paraId="2D99E8E0" w14:textId="77777777" w:rsidR="00502AF8" w:rsidRPr="006D2167" w:rsidRDefault="00502AF8" w:rsidP="00502AF8">
      <w:pPr>
        <w:pStyle w:val="Standardparagraph"/>
        <w:ind w:left="-851"/>
        <w:rPr>
          <w:b/>
          <w:color w:val="000000"/>
          <w:u w:val="single"/>
        </w:rPr>
      </w:pPr>
      <w:r>
        <w:rPr>
          <w:b/>
          <w:color w:val="000000"/>
          <w:u w:val="single"/>
        </w:rPr>
        <w:t xml:space="preserve">Zero Accelerated Pulsar </w:t>
      </w:r>
      <w:r w:rsidR="004B37FB">
        <w:rPr>
          <w:b/>
          <w:color w:val="000000"/>
          <w:u w:val="single"/>
        </w:rPr>
        <w:t>S</w:t>
      </w:r>
      <w:r>
        <w:rPr>
          <w:b/>
          <w:color w:val="000000"/>
          <w:u w:val="single"/>
        </w:rPr>
        <w:t>earch with 12</w:t>
      </w:r>
      <w:r w:rsidR="004B37FB">
        <w:rPr>
          <w:b/>
          <w:color w:val="000000"/>
          <w:u w:val="single"/>
        </w:rPr>
        <w:t xml:space="preserve"> </w:t>
      </w:r>
      <w:r w:rsidRPr="006D2167">
        <w:rPr>
          <w:b/>
          <w:color w:val="000000"/>
          <w:u w:val="single"/>
        </w:rPr>
        <w:t>Harmonics</w:t>
      </w:r>
    </w:p>
    <w:p w14:paraId="0487B098" w14:textId="77777777" w:rsidR="00ED072D" w:rsidRPr="006D2167" w:rsidRDefault="00ED072D" w:rsidP="00ED072D">
      <w:pPr>
        <w:pStyle w:val="Standardparagraph"/>
        <w:ind w:left="-851"/>
        <w:rPr>
          <w:b/>
          <w:color w:val="000000"/>
          <w:u w:val="single"/>
        </w:rPr>
      </w:pP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5780"/>
        <w:gridCol w:w="1559"/>
        <w:gridCol w:w="1559"/>
      </w:tblGrid>
      <w:tr w:rsidR="00502AF8" w:rsidRPr="00DF401D" w14:paraId="7A6CF335" w14:textId="77777777" w:rsidTr="009A1B11">
        <w:tc>
          <w:tcPr>
            <w:tcW w:w="1167" w:type="dxa"/>
            <w:shd w:val="clear" w:color="auto" w:fill="C6D9F1"/>
          </w:tcPr>
          <w:p w14:paraId="648E7B2D" w14:textId="77777777" w:rsidR="00502AF8" w:rsidRPr="00DF401D" w:rsidRDefault="00502AF8" w:rsidP="009A1B11">
            <w:pPr>
              <w:pStyle w:val="Standardparagraph"/>
              <w:rPr>
                <w:color w:val="000000"/>
                <w:sz w:val="18"/>
                <w:szCs w:val="18"/>
              </w:rPr>
            </w:pPr>
            <w:r>
              <w:rPr>
                <w:color w:val="000000"/>
                <w:sz w:val="18"/>
                <w:szCs w:val="18"/>
              </w:rPr>
              <w:t>Process</w:t>
            </w:r>
          </w:p>
        </w:tc>
        <w:tc>
          <w:tcPr>
            <w:tcW w:w="5780" w:type="dxa"/>
            <w:shd w:val="clear" w:color="auto" w:fill="C6D9F1"/>
          </w:tcPr>
          <w:p w14:paraId="491863E2" w14:textId="77777777" w:rsidR="00502AF8" w:rsidRPr="00DF401D" w:rsidRDefault="00502AF8" w:rsidP="009A1B11">
            <w:pPr>
              <w:pStyle w:val="Standardparagraph"/>
              <w:rPr>
                <w:color w:val="000000"/>
                <w:sz w:val="18"/>
                <w:szCs w:val="18"/>
              </w:rPr>
            </w:pPr>
            <w:r w:rsidRPr="00DF401D">
              <w:rPr>
                <w:color w:val="000000"/>
                <w:sz w:val="18"/>
                <w:szCs w:val="18"/>
              </w:rPr>
              <w:t xml:space="preserve">Processing </w:t>
            </w:r>
            <w:r>
              <w:rPr>
                <w:color w:val="000000"/>
                <w:sz w:val="18"/>
                <w:szCs w:val="18"/>
              </w:rPr>
              <w:t>Parameters</w:t>
            </w:r>
          </w:p>
        </w:tc>
        <w:tc>
          <w:tcPr>
            <w:tcW w:w="1559" w:type="dxa"/>
            <w:shd w:val="clear" w:color="auto" w:fill="C6D9F1"/>
          </w:tcPr>
          <w:p w14:paraId="47BCBC94" w14:textId="77777777" w:rsidR="00502AF8" w:rsidRPr="00DF401D" w:rsidRDefault="00502AF8" w:rsidP="00891C16">
            <w:pPr>
              <w:pStyle w:val="Standardparagraph"/>
              <w:rPr>
                <w:color w:val="000000"/>
                <w:sz w:val="18"/>
                <w:szCs w:val="18"/>
              </w:rPr>
            </w:pPr>
            <w:r>
              <w:rPr>
                <w:color w:val="000000"/>
                <w:sz w:val="18"/>
                <w:szCs w:val="18"/>
              </w:rPr>
              <w:t>T</w:t>
            </w:r>
            <w:r w:rsidRPr="00DF401D">
              <w:rPr>
                <w:color w:val="000000"/>
                <w:sz w:val="18"/>
                <w:szCs w:val="18"/>
              </w:rPr>
              <w:t>ime measured in CLK_SYS clock cycles</w:t>
            </w:r>
          </w:p>
        </w:tc>
        <w:tc>
          <w:tcPr>
            <w:tcW w:w="1559" w:type="dxa"/>
            <w:shd w:val="clear" w:color="auto" w:fill="C6D9F1"/>
          </w:tcPr>
          <w:p w14:paraId="2E9B4DB0" w14:textId="77777777" w:rsidR="00502AF8" w:rsidRPr="00DF401D" w:rsidRDefault="00502AF8" w:rsidP="00891C16">
            <w:pPr>
              <w:pStyle w:val="Standardparagraph"/>
              <w:rPr>
                <w:color w:val="000000"/>
                <w:sz w:val="18"/>
                <w:szCs w:val="18"/>
              </w:rPr>
            </w:pPr>
            <w:r>
              <w:rPr>
                <w:color w:val="000000"/>
                <w:sz w:val="18"/>
                <w:szCs w:val="18"/>
              </w:rPr>
              <w:t>T</w:t>
            </w:r>
            <w:r w:rsidRPr="00DF401D">
              <w:rPr>
                <w:color w:val="000000"/>
                <w:sz w:val="18"/>
                <w:szCs w:val="18"/>
              </w:rPr>
              <w:t xml:space="preserve">ime with CLK_SYS @ </w:t>
            </w:r>
            <w:r>
              <w:rPr>
                <w:color w:val="000000"/>
                <w:sz w:val="18"/>
                <w:szCs w:val="18"/>
              </w:rPr>
              <w:t>350</w:t>
            </w:r>
            <w:r w:rsidRPr="00DF401D">
              <w:rPr>
                <w:color w:val="000000"/>
                <w:sz w:val="18"/>
                <w:szCs w:val="18"/>
              </w:rPr>
              <w:t>MHz</w:t>
            </w:r>
          </w:p>
          <w:p w14:paraId="17001D33" w14:textId="77777777" w:rsidR="00502AF8" w:rsidRPr="00DF401D" w:rsidRDefault="00502AF8" w:rsidP="00891C16">
            <w:pPr>
              <w:pStyle w:val="Standardparagraph"/>
              <w:rPr>
                <w:color w:val="000000"/>
                <w:sz w:val="18"/>
                <w:szCs w:val="18"/>
              </w:rPr>
            </w:pPr>
            <w:r w:rsidRPr="00DF401D">
              <w:rPr>
                <w:color w:val="000000"/>
                <w:sz w:val="18"/>
                <w:szCs w:val="18"/>
              </w:rPr>
              <w:t>/</w:t>
            </w:r>
            <w:proofErr w:type="spellStart"/>
            <w:proofErr w:type="gramStart"/>
            <w:r w:rsidRPr="00DF401D">
              <w:rPr>
                <w:color w:val="000000"/>
                <w:sz w:val="18"/>
                <w:szCs w:val="18"/>
              </w:rPr>
              <w:t>ms</w:t>
            </w:r>
            <w:proofErr w:type="spellEnd"/>
            <w:proofErr w:type="gramEnd"/>
          </w:p>
        </w:tc>
      </w:tr>
      <w:tr w:rsidR="009E68A9" w:rsidRPr="00DF401D" w14:paraId="14ECCF23" w14:textId="77777777" w:rsidTr="009A1B11">
        <w:tc>
          <w:tcPr>
            <w:tcW w:w="1167" w:type="dxa"/>
            <w:shd w:val="clear" w:color="auto" w:fill="auto"/>
          </w:tcPr>
          <w:p w14:paraId="40BB359C" w14:textId="77777777" w:rsidR="009E68A9" w:rsidRPr="00DF401D" w:rsidRDefault="009E68A9" w:rsidP="009A1B11">
            <w:pPr>
              <w:pStyle w:val="Standardparagraph"/>
              <w:rPr>
                <w:color w:val="000000"/>
                <w:sz w:val="18"/>
                <w:szCs w:val="18"/>
              </w:rPr>
            </w:pPr>
            <w:r>
              <w:rPr>
                <w:color w:val="000000"/>
                <w:sz w:val="18"/>
                <w:szCs w:val="18"/>
              </w:rPr>
              <w:t>Harmonic Summing</w:t>
            </w:r>
          </w:p>
        </w:tc>
        <w:tc>
          <w:tcPr>
            <w:tcW w:w="5780" w:type="dxa"/>
            <w:shd w:val="clear" w:color="auto" w:fill="auto"/>
          </w:tcPr>
          <w:p w14:paraId="6904772A" w14:textId="77777777" w:rsidR="009E68A9" w:rsidRDefault="009E68A9" w:rsidP="00ED072D">
            <w:pPr>
              <w:pStyle w:val="Standardparagraph"/>
              <w:numPr>
                <w:ilvl w:val="0"/>
                <w:numId w:val="8"/>
              </w:numPr>
              <w:rPr>
                <w:color w:val="000000"/>
                <w:sz w:val="18"/>
                <w:szCs w:val="18"/>
              </w:rPr>
            </w:pPr>
            <w:proofErr w:type="spellStart"/>
            <w:r>
              <w:rPr>
                <w:color w:val="000000"/>
                <w:sz w:val="18"/>
                <w:szCs w:val="18"/>
              </w:rPr>
              <w:t>summer_g</w:t>
            </w:r>
            <w:proofErr w:type="spellEnd"/>
            <w:r>
              <w:rPr>
                <w:color w:val="000000"/>
                <w:sz w:val="18"/>
                <w:szCs w:val="18"/>
              </w:rPr>
              <w:t xml:space="preserve"> generic = 1</w:t>
            </w:r>
          </w:p>
          <w:p w14:paraId="6B5C69C3" w14:textId="77777777" w:rsidR="009E68A9" w:rsidRDefault="009E68A9" w:rsidP="00ED072D">
            <w:pPr>
              <w:pStyle w:val="Standardparagraph"/>
              <w:numPr>
                <w:ilvl w:val="0"/>
                <w:numId w:val="8"/>
              </w:numPr>
              <w:rPr>
                <w:color w:val="000000"/>
                <w:sz w:val="18"/>
                <w:szCs w:val="18"/>
              </w:rPr>
            </w:pPr>
            <w:r>
              <w:rPr>
                <w:color w:val="000000"/>
                <w:sz w:val="18"/>
                <w:szCs w:val="18"/>
              </w:rPr>
              <w:t>262,144 seed_f</w:t>
            </w:r>
            <w:r w:rsidRPr="00C05E44">
              <w:rPr>
                <w:color w:val="000000"/>
                <w:sz w:val="18"/>
                <w:szCs w:val="18"/>
                <w:vertAlign w:val="subscript"/>
              </w:rPr>
              <w:t>0</w:t>
            </w:r>
            <w:r>
              <w:rPr>
                <w:color w:val="000000"/>
                <w:sz w:val="18"/>
                <w:szCs w:val="18"/>
              </w:rPr>
              <w:t xml:space="preserve"> FOP columns </w:t>
            </w:r>
            <w:proofErr w:type="gramStart"/>
            <w:r>
              <w:rPr>
                <w:color w:val="000000"/>
                <w:sz w:val="18"/>
                <w:szCs w:val="18"/>
              </w:rPr>
              <w:t>analysed</w:t>
            </w:r>
            <w:proofErr w:type="gramEnd"/>
          </w:p>
          <w:p w14:paraId="53524012" w14:textId="77777777" w:rsidR="009E68A9" w:rsidRDefault="009E68A9" w:rsidP="00ED072D">
            <w:pPr>
              <w:pStyle w:val="Standardparagraph"/>
              <w:numPr>
                <w:ilvl w:val="0"/>
                <w:numId w:val="8"/>
              </w:numPr>
              <w:rPr>
                <w:color w:val="000000"/>
                <w:sz w:val="18"/>
                <w:szCs w:val="18"/>
              </w:rPr>
            </w:pPr>
            <w:r>
              <w:rPr>
                <w:color w:val="000000"/>
                <w:sz w:val="18"/>
                <w:szCs w:val="18"/>
              </w:rPr>
              <w:t>85 FOP rows analysed per seed_</w:t>
            </w:r>
            <w:proofErr w:type="gramStart"/>
            <w:r>
              <w:rPr>
                <w:color w:val="000000"/>
                <w:sz w:val="18"/>
                <w:szCs w:val="18"/>
              </w:rPr>
              <w:t>f</w:t>
            </w:r>
            <w:r w:rsidRPr="00C05E44">
              <w:rPr>
                <w:color w:val="000000"/>
                <w:sz w:val="18"/>
                <w:szCs w:val="18"/>
                <w:vertAlign w:val="subscript"/>
              </w:rPr>
              <w:t>0</w:t>
            </w:r>
            <w:proofErr w:type="gramEnd"/>
          </w:p>
          <w:p w14:paraId="1570D17A" w14:textId="77777777" w:rsidR="009E68A9" w:rsidRDefault="009E68A9" w:rsidP="00ED072D">
            <w:pPr>
              <w:pStyle w:val="Standardparagraph"/>
              <w:numPr>
                <w:ilvl w:val="0"/>
                <w:numId w:val="8"/>
              </w:numPr>
              <w:rPr>
                <w:color w:val="000000"/>
                <w:sz w:val="18"/>
                <w:szCs w:val="18"/>
              </w:rPr>
            </w:pPr>
            <w:r>
              <w:rPr>
                <w:color w:val="000000"/>
                <w:sz w:val="18"/>
                <w:szCs w:val="18"/>
              </w:rPr>
              <w:t>12 harmonics summed per seed_</w:t>
            </w:r>
            <w:proofErr w:type="gramStart"/>
            <w:r>
              <w:rPr>
                <w:color w:val="000000"/>
                <w:sz w:val="18"/>
                <w:szCs w:val="18"/>
              </w:rPr>
              <w:t>f</w:t>
            </w:r>
            <w:r w:rsidRPr="00C05E44">
              <w:rPr>
                <w:color w:val="000000"/>
                <w:sz w:val="18"/>
                <w:szCs w:val="18"/>
                <w:vertAlign w:val="subscript"/>
              </w:rPr>
              <w:t>0</w:t>
            </w:r>
            <w:proofErr w:type="gramEnd"/>
          </w:p>
          <w:p w14:paraId="2420EE1E" w14:textId="77777777" w:rsidR="009E68A9" w:rsidRDefault="009E68A9" w:rsidP="00ED072D">
            <w:pPr>
              <w:pStyle w:val="Standardparagraph"/>
              <w:numPr>
                <w:ilvl w:val="0"/>
                <w:numId w:val="8"/>
              </w:numPr>
              <w:rPr>
                <w:color w:val="000000"/>
                <w:sz w:val="18"/>
                <w:szCs w:val="18"/>
              </w:rPr>
            </w:pPr>
            <w:r>
              <w:rPr>
                <w:color w:val="000000"/>
                <w:sz w:val="18"/>
                <w:szCs w:val="18"/>
              </w:rPr>
              <w:t>21 accelerations (rows) per seed_f</w:t>
            </w:r>
            <w:r w:rsidRPr="00C05E44">
              <w:rPr>
                <w:color w:val="000000"/>
                <w:sz w:val="18"/>
                <w:szCs w:val="18"/>
                <w:vertAlign w:val="subscript"/>
              </w:rPr>
              <w:t>0</w:t>
            </w:r>
            <w:r>
              <w:rPr>
                <w:color w:val="000000"/>
                <w:sz w:val="18"/>
                <w:szCs w:val="18"/>
              </w:rPr>
              <w:t xml:space="preserve"> FOP Column</w:t>
            </w:r>
          </w:p>
          <w:p w14:paraId="1E5BC29A" w14:textId="77777777" w:rsidR="009E68A9" w:rsidRPr="009009FF" w:rsidRDefault="009E68A9" w:rsidP="00ED072D">
            <w:pPr>
              <w:pStyle w:val="Standardparagraph"/>
              <w:numPr>
                <w:ilvl w:val="0"/>
                <w:numId w:val="8"/>
              </w:numPr>
              <w:rPr>
                <w:color w:val="000000"/>
                <w:sz w:val="18"/>
                <w:szCs w:val="18"/>
              </w:rPr>
            </w:pPr>
            <w:r>
              <w:rPr>
                <w:color w:val="000000"/>
                <w:sz w:val="18"/>
                <w:szCs w:val="18"/>
              </w:rPr>
              <w:t>11 orbital acceleration ambiguity slopes per seed_f</w:t>
            </w:r>
            <w:r w:rsidRPr="00C05E44">
              <w:rPr>
                <w:color w:val="000000"/>
                <w:sz w:val="18"/>
                <w:szCs w:val="18"/>
                <w:vertAlign w:val="subscript"/>
              </w:rPr>
              <w:t>0</w:t>
            </w:r>
          </w:p>
          <w:p w14:paraId="41454F48" w14:textId="77777777" w:rsidR="009E68A9" w:rsidRDefault="009E68A9" w:rsidP="00ED072D">
            <w:pPr>
              <w:pStyle w:val="Standardparagraph"/>
              <w:numPr>
                <w:ilvl w:val="0"/>
                <w:numId w:val="8"/>
              </w:numPr>
              <w:rPr>
                <w:color w:val="000000"/>
                <w:sz w:val="18"/>
                <w:szCs w:val="18"/>
              </w:rPr>
            </w:pPr>
            <w:r>
              <w:rPr>
                <w:color w:val="000000"/>
                <w:sz w:val="18"/>
                <w:szCs w:val="18"/>
              </w:rPr>
              <w:t>Results filtered to only store the results for the highest harmonic (this has the greatest processing time).</w:t>
            </w:r>
          </w:p>
          <w:p w14:paraId="1AFF65FC" w14:textId="77777777" w:rsidR="009E68A9" w:rsidRPr="00DF401D" w:rsidRDefault="009E68A9" w:rsidP="00ED072D">
            <w:pPr>
              <w:pStyle w:val="Standardparagraph"/>
              <w:numPr>
                <w:ilvl w:val="0"/>
                <w:numId w:val="8"/>
              </w:numPr>
              <w:rPr>
                <w:color w:val="000000"/>
                <w:sz w:val="18"/>
                <w:szCs w:val="18"/>
              </w:rPr>
            </w:pPr>
            <w:r>
              <w:rPr>
                <w:color w:val="000000"/>
                <w:sz w:val="18"/>
                <w:szCs w:val="18"/>
              </w:rPr>
              <w:t>One analysis run</w:t>
            </w:r>
          </w:p>
        </w:tc>
        <w:tc>
          <w:tcPr>
            <w:tcW w:w="1559" w:type="dxa"/>
            <w:shd w:val="clear" w:color="auto" w:fill="auto"/>
          </w:tcPr>
          <w:p w14:paraId="52F82C71" w14:textId="77777777" w:rsidR="009E68A9" w:rsidRPr="009E68A9" w:rsidRDefault="009E68A9" w:rsidP="00846D57">
            <w:pPr>
              <w:pStyle w:val="Standardparagraph"/>
              <w:jc w:val="both"/>
              <w:rPr>
                <w:color w:val="000000"/>
                <w:highlight w:val="red"/>
              </w:rPr>
            </w:pPr>
            <w:r w:rsidRPr="009E68A9">
              <w:rPr>
                <w:color w:val="000000"/>
                <w:highlight w:val="red"/>
              </w:rPr>
              <w:t>TBA</w:t>
            </w:r>
          </w:p>
        </w:tc>
        <w:tc>
          <w:tcPr>
            <w:tcW w:w="1559" w:type="dxa"/>
            <w:shd w:val="clear" w:color="auto" w:fill="auto"/>
          </w:tcPr>
          <w:p w14:paraId="15CDD839" w14:textId="77777777" w:rsidR="009E68A9" w:rsidRPr="009E68A9" w:rsidRDefault="009E68A9" w:rsidP="00846D57">
            <w:pPr>
              <w:pStyle w:val="Standardparagraph"/>
              <w:jc w:val="both"/>
              <w:rPr>
                <w:color w:val="000000"/>
                <w:highlight w:val="red"/>
              </w:rPr>
            </w:pPr>
            <w:r w:rsidRPr="009E68A9">
              <w:rPr>
                <w:color w:val="000000"/>
                <w:highlight w:val="red"/>
              </w:rPr>
              <w:t>TBA</w:t>
            </w:r>
          </w:p>
        </w:tc>
      </w:tr>
    </w:tbl>
    <w:p w14:paraId="5BD32FAE" w14:textId="77777777" w:rsidR="00ED072D" w:rsidRDefault="00ED072D" w:rsidP="00ED072D">
      <w:pPr>
        <w:pStyle w:val="Standardparagraph"/>
        <w:rPr>
          <w:color w:val="000000"/>
        </w:rPr>
      </w:pPr>
    </w:p>
    <w:p w14:paraId="4FD9085E" w14:textId="77777777" w:rsidR="00ED072D" w:rsidRDefault="00ED072D" w:rsidP="00ED072D">
      <w:pPr>
        <w:pStyle w:val="Standardparagraph"/>
        <w:rPr>
          <w:color w:val="000000"/>
        </w:rPr>
      </w:pPr>
    </w:p>
    <w:p w14:paraId="5422D60A" w14:textId="77777777" w:rsidR="00ED072D" w:rsidRDefault="00ED072D" w:rsidP="00ED072D">
      <w:pPr>
        <w:pStyle w:val="Standardparagraph"/>
        <w:rPr>
          <w:color w:val="000000"/>
        </w:rPr>
      </w:pPr>
    </w:p>
    <w:p w14:paraId="577A19F2" w14:textId="77777777" w:rsidR="00ED072D" w:rsidRDefault="00ED072D" w:rsidP="00ED072D">
      <w:pPr>
        <w:pStyle w:val="Standardparagraph"/>
        <w:rPr>
          <w:color w:val="000000"/>
        </w:rPr>
      </w:pPr>
      <w:r>
        <w:rPr>
          <w:color w:val="000000"/>
        </w:rPr>
        <w:t>Note 1: The processing times have been measured using the Processing Time counters in the CTRL module which measure the time from when each module in the table above is triggered to process a DM to when it finishes processing.</w:t>
      </w:r>
    </w:p>
    <w:p w14:paraId="02422A5D" w14:textId="77777777" w:rsidR="00ED072D" w:rsidRDefault="00ED072D" w:rsidP="00ED072D">
      <w:pPr>
        <w:pStyle w:val="Standardparagraph"/>
        <w:rPr>
          <w:color w:val="000000"/>
        </w:rPr>
      </w:pPr>
    </w:p>
    <w:p w14:paraId="3F5FF645" w14:textId="77777777" w:rsidR="00ED072D" w:rsidRDefault="00ED072D" w:rsidP="00ED072D">
      <w:pPr>
        <w:pStyle w:val="Standardparagraph"/>
        <w:rPr>
          <w:color w:val="000000"/>
        </w:rPr>
      </w:pPr>
      <w:r>
        <w:rPr>
          <w:color w:val="000000"/>
        </w:rPr>
        <w:t>Note 2: In this implementation of FDAS, the CLD and CONV modules operate simultaneously followed by the HSUM module when the CONV module has finished. Hence the overall DM processing time is the summation of the Convolution and Harmonic Summing processing times.</w:t>
      </w:r>
    </w:p>
    <w:p w14:paraId="5F778FA8" w14:textId="77777777" w:rsidR="00ED072D" w:rsidRDefault="00ED072D" w:rsidP="00ED072D">
      <w:pPr>
        <w:pStyle w:val="Standardparagraph"/>
        <w:rPr>
          <w:color w:val="000000"/>
        </w:rPr>
      </w:pPr>
    </w:p>
    <w:p w14:paraId="08CF01AB" w14:textId="77777777" w:rsidR="00ED072D" w:rsidRDefault="00ED072D" w:rsidP="00ED072D">
      <w:pPr>
        <w:pStyle w:val="Standardparagraph"/>
        <w:rPr>
          <w:color w:val="000000"/>
        </w:rPr>
      </w:pPr>
      <w:r>
        <w:rPr>
          <w:color w:val="000000"/>
        </w:rPr>
        <w:br w:type="page"/>
      </w:r>
    </w:p>
    <w:p w14:paraId="087FA43D" w14:textId="77777777" w:rsidR="00ED072D" w:rsidRDefault="009E68A9" w:rsidP="00ED072D">
      <w:pPr>
        <w:pStyle w:val="Heading1"/>
      </w:pPr>
      <w:bookmarkStart w:id="186" w:name="_Toc83713323"/>
      <w:bookmarkStart w:id="187" w:name="_Toc128755461"/>
      <w:r>
        <w:lastRenderedPageBreak/>
        <w:t xml:space="preserve">Intel </w:t>
      </w:r>
      <w:proofErr w:type="spellStart"/>
      <w:r>
        <w:t>Agile</w:t>
      </w:r>
      <w:r w:rsidR="00CF60F6">
        <w:t>x</w:t>
      </w:r>
      <w:proofErr w:type="spellEnd"/>
      <w:r>
        <w:t xml:space="preserve"> F</w:t>
      </w:r>
      <w:r w:rsidR="00ED072D">
        <w:t xml:space="preserve"> Card Measured Power Consumption</w:t>
      </w:r>
      <w:bookmarkEnd w:id="186"/>
      <w:bookmarkEnd w:id="187"/>
    </w:p>
    <w:p w14:paraId="23CC6498" w14:textId="77777777" w:rsidR="00ED072D" w:rsidRDefault="00ED072D" w:rsidP="00ED072D"/>
    <w:p w14:paraId="733BEA0A" w14:textId="77777777" w:rsidR="00ED072D" w:rsidRDefault="00ED072D" w:rsidP="00ED072D">
      <w:r>
        <w:t xml:space="preserve">The </w:t>
      </w:r>
      <w:r w:rsidR="009E68A9">
        <w:t xml:space="preserve">Intel </w:t>
      </w:r>
      <w:proofErr w:type="spellStart"/>
      <w:r w:rsidR="009E68A9">
        <w:t>Agilex</w:t>
      </w:r>
      <w:proofErr w:type="spellEnd"/>
      <w:r w:rsidR="009E68A9">
        <w:t xml:space="preserve"> F</w:t>
      </w:r>
      <w:r>
        <w:t xml:space="preserve"> card power monitor was observed with the FDAS Image loaded in the </w:t>
      </w:r>
      <w:proofErr w:type="spellStart"/>
      <w:r w:rsidR="009E68A9">
        <w:t>Agilex</w:t>
      </w:r>
      <w:proofErr w:type="spellEnd"/>
      <w:r>
        <w:t xml:space="preserve"> FPGA, with </w:t>
      </w:r>
      <w:r>
        <w:rPr>
          <w:color w:val="000000"/>
        </w:rPr>
        <w:t xml:space="preserve">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w:t>
      </w:r>
    </w:p>
    <w:p w14:paraId="5C8E8521" w14:textId="77777777" w:rsidR="00ED072D" w:rsidRDefault="00ED072D" w:rsidP="00ED072D"/>
    <w:p w14:paraId="62963ACC" w14:textId="77777777" w:rsidR="00ED072D" w:rsidRDefault="00ED072D" w:rsidP="00ED072D">
      <w:r>
        <w:t>A measurement was made with the FDAS image loaded but inactive and also a measurement with the FDAS CLD/CONV &amp; HSUM modules operating continuously (</w:t>
      </w:r>
      <w:proofErr w:type="gramStart"/>
      <w:r>
        <w:t>i.e.</w:t>
      </w:r>
      <w:proofErr w:type="gramEnd"/>
      <w:r>
        <w:t xml:space="preserve"> as soon as processing of a DM has completed, CLD &amp; CONV modules are re-triggered).</w:t>
      </w:r>
    </w:p>
    <w:p w14:paraId="385A8EF5" w14:textId="77777777" w:rsidR="00ED072D" w:rsidRDefault="00ED072D" w:rsidP="00ED072D"/>
    <w:p w14:paraId="052B2799" w14:textId="77777777" w:rsidR="00ED072D" w:rsidRDefault="00ED072D" w:rsidP="00ED072D"/>
    <w:p w14:paraId="639ABCD8" w14:textId="77777777" w:rsidR="00ED072D" w:rsidRDefault="00ED072D" w:rsidP="00ED072D">
      <w:pPr>
        <w:pStyle w:val="Heading2"/>
        <w:tabs>
          <w:tab w:val="clear" w:pos="142"/>
          <w:tab w:val="num" w:pos="1002"/>
        </w:tabs>
        <w:ind w:left="1002" w:hanging="1002"/>
      </w:pPr>
      <w:bookmarkStart w:id="188" w:name="_Toc83713324"/>
      <w:bookmarkStart w:id="189" w:name="_Toc128755462"/>
      <w:r>
        <w:t>Power Characteristic with FDAS Inactive</w:t>
      </w:r>
      <w:bookmarkEnd w:id="188"/>
      <w:bookmarkEnd w:id="189"/>
    </w:p>
    <w:p w14:paraId="424BA760" w14:textId="77777777" w:rsidR="00ED072D" w:rsidRDefault="00ED072D" w:rsidP="00ED072D">
      <w:pPr>
        <w:rPr>
          <w:lang w:eastAsia="en-GB"/>
        </w:rPr>
      </w:pPr>
    </w:p>
    <w:p w14:paraId="6B60DFD8" w14:textId="77777777" w:rsidR="00ED072D" w:rsidRPr="004E0802" w:rsidRDefault="00ED072D" w:rsidP="00ED072D">
      <w:pPr>
        <w:rPr>
          <w:lang w:eastAsia="en-GB"/>
        </w:rPr>
      </w:pPr>
      <w:r>
        <w:rPr>
          <w:lang w:eastAsia="en-GB"/>
        </w:rPr>
        <w:t xml:space="preserve">FDAS generics set as shown in Section </w:t>
      </w:r>
      <w:r>
        <w:rPr>
          <w:lang w:eastAsia="en-GB"/>
        </w:rPr>
        <w:fldChar w:fldCharType="begin"/>
      </w:r>
      <w:r>
        <w:rPr>
          <w:lang w:eastAsia="en-GB"/>
        </w:rPr>
        <w:instrText xml:space="preserve"> REF _Ref495307379 \r \h </w:instrText>
      </w:r>
      <w:r>
        <w:rPr>
          <w:lang w:eastAsia="en-GB"/>
        </w:rPr>
      </w:r>
      <w:r>
        <w:rPr>
          <w:lang w:eastAsia="en-GB"/>
        </w:rPr>
        <w:fldChar w:fldCharType="separate"/>
      </w:r>
      <w:r>
        <w:rPr>
          <w:lang w:eastAsia="en-GB"/>
        </w:rPr>
        <w:t>8</w:t>
      </w:r>
      <w:r>
        <w:rPr>
          <w:lang w:eastAsia="en-GB"/>
        </w:rPr>
        <w:fldChar w:fldCharType="end"/>
      </w:r>
      <w:r>
        <w:rPr>
          <w:lang w:eastAsia="en-GB"/>
        </w:rPr>
        <w:t>.</w:t>
      </w:r>
    </w:p>
    <w:p w14:paraId="7E7856BA"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2105"/>
      </w:tblGrid>
      <w:tr w:rsidR="00ED072D" w14:paraId="785D101D" w14:textId="77777777" w:rsidTr="009A1B11">
        <w:tc>
          <w:tcPr>
            <w:tcW w:w="4524" w:type="dxa"/>
            <w:shd w:val="clear" w:color="auto" w:fill="C6D9F1"/>
          </w:tcPr>
          <w:p w14:paraId="69A4281C" w14:textId="77777777" w:rsidR="00ED072D" w:rsidRPr="00866BF0" w:rsidRDefault="00ED072D" w:rsidP="00B31AA9">
            <w:pPr>
              <w:jc w:val="center"/>
              <w:rPr>
                <w:sz w:val="18"/>
                <w:szCs w:val="18"/>
              </w:rPr>
            </w:pPr>
            <w:r w:rsidRPr="00866BF0">
              <w:rPr>
                <w:sz w:val="18"/>
                <w:szCs w:val="18"/>
              </w:rPr>
              <w:t xml:space="preserve">Measured </w:t>
            </w:r>
            <w:proofErr w:type="spellStart"/>
            <w:r w:rsidR="00891C16">
              <w:rPr>
                <w:sz w:val="18"/>
                <w:szCs w:val="18"/>
              </w:rPr>
              <w:t>Agilex</w:t>
            </w:r>
            <w:proofErr w:type="spellEnd"/>
            <w:r w:rsidR="00891C16">
              <w:rPr>
                <w:sz w:val="18"/>
                <w:szCs w:val="18"/>
              </w:rPr>
              <w:t xml:space="preserve"> F</w:t>
            </w:r>
            <w:r w:rsidR="00891C16" w:rsidRPr="00866BF0">
              <w:rPr>
                <w:sz w:val="18"/>
                <w:szCs w:val="18"/>
              </w:rPr>
              <w:t xml:space="preserve"> </w:t>
            </w:r>
            <w:r w:rsidRPr="00866BF0">
              <w:rPr>
                <w:sz w:val="18"/>
                <w:szCs w:val="18"/>
              </w:rPr>
              <w:t>Card Parameter</w:t>
            </w:r>
          </w:p>
        </w:tc>
        <w:tc>
          <w:tcPr>
            <w:tcW w:w="2105" w:type="dxa"/>
            <w:shd w:val="clear" w:color="auto" w:fill="C6D9F1"/>
          </w:tcPr>
          <w:p w14:paraId="59A3B4D4" w14:textId="77777777" w:rsidR="00ED072D" w:rsidRPr="00866BF0" w:rsidRDefault="00ED072D" w:rsidP="009A1B11">
            <w:pPr>
              <w:jc w:val="center"/>
              <w:rPr>
                <w:sz w:val="18"/>
                <w:szCs w:val="18"/>
              </w:rPr>
            </w:pPr>
            <w:r w:rsidRPr="00866BF0">
              <w:rPr>
                <w:sz w:val="18"/>
                <w:szCs w:val="18"/>
              </w:rPr>
              <w:t>Value</w:t>
            </w:r>
          </w:p>
        </w:tc>
      </w:tr>
      <w:tr w:rsidR="00ED072D" w14:paraId="4080B5A3" w14:textId="77777777" w:rsidTr="009A1B11">
        <w:tc>
          <w:tcPr>
            <w:tcW w:w="4524" w:type="dxa"/>
            <w:shd w:val="clear" w:color="auto" w:fill="auto"/>
          </w:tcPr>
          <w:p w14:paraId="25402657" w14:textId="77777777" w:rsidR="00ED072D" w:rsidRPr="00866BF0" w:rsidRDefault="00ED072D" w:rsidP="009A1B11">
            <w:pPr>
              <w:rPr>
                <w:sz w:val="18"/>
                <w:szCs w:val="18"/>
              </w:rPr>
            </w:pPr>
            <w:r w:rsidRPr="00866BF0">
              <w:rPr>
                <w:sz w:val="18"/>
                <w:szCs w:val="18"/>
              </w:rPr>
              <w:t>Total Board Power Consumption</w:t>
            </w:r>
          </w:p>
        </w:tc>
        <w:tc>
          <w:tcPr>
            <w:tcW w:w="2105" w:type="dxa"/>
            <w:shd w:val="clear" w:color="auto" w:fill="auto"/>
          </w:tcPr>
          <w:p w14:paraId="290BB08C"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Watts</w:t>
            </w:r>
          </w:p>
        </w:tc>
      </w:tr>
      <w:tr w:rsidR="00ED072D" w14:paraId="1EFAF258" w14:textId="77777777" w:rsidTr="009A1B11">
        <w:tc>
          <w:tcPr>
            <w:tcW w:w="4524" w:type="dxa"/>
            <w:shd w:val="clear" w:color="auto" w:fill="auto"/>
          </w:tcPr>
          <w:p w14:paraId="24C512B2" w14:textId="77777777" w:rsidR="00ED072D" w:rsidRPr="00866BF0" w:rsidRDefault="00ED072D" w:rsidP="009A1B11">
            <w:pPr>
              <w:rPr>
                <w:sz w:val="18"/>
                <w:szCs w:val="18"/>
              </w:rPr>
            </w:pPr>
            <w:r w:rsidRPr="00866BF0">
              <w:rPr>
                <w:sz w:val="18"/>
                <w:szCs w:val="18"/>
              </w:rPr>
              <w:t>12V Backplane Current</w:t>
            </w:r>
          </w:p>
        </w:tc>
        <w:tc>
          <w:tcPr>
            <w:tcW w:w="2105" w:type="dxa"/>
            <w:shd w:val="clear" w:color="auto" w:fill="auto"/>
          </w:tcPr>
          <w:p w14:paraId="376B0065"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Amps</w:t>
            </w:r>
          </w:p>
        </w:tc>
      </w:tr>
      <w:tr w:rsidR="00ED072D" w14:paraId="49EBCEAE" w14:textId="77777777" w:rsidTr="009A1B11">
        <w:tc>
          <w:tcPr>
            <w:tcW w:w="4524" w:type="dxa"/>
            <w:shd w:val="clear" w:color="auto" w:fill="auto"/>
          </w:tcPr>
          <w:p w14:paraId="1C2FD0AB" w14:textId="77777777" w:rsidR="00ED072D" w:rsidRPr="00866BF0" w:rsidRDefault="00ED072D" w:rsidP="009A1B11">
            <w:pPr>
              <w:rPr>
                <w:sz w:val="18"/>
                <w:szCs w:val="18"/>
              </w:rPr>
            </w:pPr>
            <w:r w:rsidRPr="00866BF0">
              <w:rPr>
                <w:sz w:val="18"/>
                <w:szCs w:val="18"/>
              </w:rPr>
              <w:t>FPGA Core Voltage</w:t>
            </w:r>
          </w:p>
        </w:tc>
        <w:tc>
          <w:tcPr>
            <w:tcW w:w="2105" w:type="dxa"/>
            <w:shd w:val="clear" w:color="auto" w:fill="auto"/>
          </w:tcPr>
          <w:p w14:paraId="7164FA86"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Volts</w:t>
            </w:r>
          </w:p>
        </w:tc>
      </w:tr>
      <w:tr w:rsidR="00ED072D" w14:paraId="4F261CAB" w14:textId="77777777" w:rsidTr="009A1B11">
        <w:tc>
          <w:tcPr>
            <w:tcW w:w="4524" w:type="dxa"/>
            <w:shd w:val="clear" w:color="auto" w:fill="auto"/>
          </w:tcPr>
          <w:p w14:paraId="7664C78B" w14:textId="77777777" w:rsidR="00ED072D" w:rsidRPr="00866BF0" w:rsidRDefault="00ED072D" w:rsidP="009A1B11">
            <w:pPr>
              <w:rPr>
                <w:sz w:val="18"/>
                <w:szCs w:val="18"/>
              </w:rPr>
            </w:pPr>
            <w:r w:rsidRPr="00866BF0">
              <w:rPr>
                <w:sz w:val="18"/>
                <w:szCs w:val="18"/>
              </w:rPr>
              <w:t>FPGA Core Current</w:t>
            </w:r>
          </w:p>
        </w:tc>
        <w:tc>
          <w:tcPr>
            <w:tcW w:w="2105" w:type="dxa"/>
            <w:shd w:val="clear" w:color="auto" w:fill="auto"/>
          </w:tcPr>
          <w:p w14:paraId="134813A3"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Amps</w:t>
            </w:r>
          </w:p>
        </w:tc>
      </w:tr>
      <w:tr w:rsidR="00ED072D" w14:paraId="564862D5" w14:textId="77777777" w:rsidTr="009A1B11">
        <w:tc>
          <w:tcPr>
            <w:tcW w:w="4524" w:type="dxa"/>
            <w:shd w:val="clear" w:color="auto" w:fill="auto"/>
          </w:tcPr>
          <w:p w14:paraId="0426BEC4" w14:textId="77777777" w:rsidR="00ED072D" w:rsidRPr="00866BF0" w:rsidRDefault="00ED072D" w:rsidP="009A1B11">
            <w:pPr>
              <w:rPr>
                <w:sz w:val="18"/>
                <w:szCs w:val="18"/>
              </w:rPr>
            </w:pPr>
            <w:r w:rsidRPr="00866BF0">
              <w:rPr>
                <w:sz w:val="18"/>
                <w:szCs w:val="18"/>
              </w:rPr>
              <w:t>FPGA Core Temperature</w:t>
            </w:r>
          </w:p>
        </w:tc>
        <w:tc>
          <w:tcPr>
            <w:tcW w:w="2105" w:type="dxa"/>
            <w:shd w:val="clear" w:color="auto" w:fill="auto"/>
          </w:tcPr>
          <w:p w14:paraId="5D71153B"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r w:rsidR="00ED072D" w14:paraId="7670C3C7" w14:textId="77777777" w:rsidTr="009A1B11">
        <w:tc>
          <w:tcPr>
            <w:tcW w:w="4524" w:type="dxa"/>
            <w:shd w:val="clear" w:color="auto" w:fill="auto"/>
          </w:tcPr>
          <w:p w14:paraId="32045C86" w14:textId="77777777" w:rsidR="00ED072D" w:rsidRPr="00866BF0" w:rsidRDefault="00ED072D" w:rsidP="009A1B11">
            <w:pPr>
              <w:rPr>
                <w:sz w:val="18"/>
                <w:szCs w:val="18"/>
              </w:rPr>
            </w:pPr>
            <w:r w:rsidRPr="00866BF0">
              <w:rPr>
                <w:sz w:val="18"/>
                <w:szCs w:val="18"/>
              </w:rPr>
              <w:t>Board Temperature</w:t>
            </w:r>
          </w:p>
        </w:tc>
        <w:tc>
          <w:tcPr>
            <w:tcW w:w="2105" w:type="dxa"/>
            <w:shd w:val="clear" w:color="auto" w:fill="auto"/>
          </w:tcPr>
          <w:p w14:paraId="6C5E3DAB" w14:textId="77777777" w:rsidR="00ED072D" w:rsidRPr="00866BF0" w:rsidRDefault="009E68A9" w:rsidP="009A1B11">
            <w:pPr>
              <w:keepNext/>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bl>
    <w:p w14:paraId="5F139078" w14:textId="77777777" w:rsidR="00ED072D" w:rsidRDefault="00ED072D" w:rsidP="00ED072D">
      <w:pPr>
        <w:pStyle w:val="Caption"/>
      </w:pPr>
    </w:p>
    <w:p w14:paraId="0C9A2A15" w14:textId="77777777" w:rsidR="00ED072D" w:rsidRPr="00D9633D" w:rsidRDefault="00ED072D" w:rsidP="00ED072D">
      <w:pPr>
        <w:pStyle w:val="Caption"/>
        <w:rPr>
          <w:b w:val="0"/>
        </w:rPr>
      </w:pPr>
      <w:r w:rsidRPr="00D9633D">
        <w:rPr>
          <w:b w:val="0"/>
        </w:rPr>
        <w:t xml:space="preserve">Table </w:t>
      </w:r>
      <w:r>
        <w:rPr>
          <w:b w:val="0"/>
        </w:rPr>
        <w:fldChar w:fldCharType="begin"/>
      </w:r>
      <w:r>
        <w:rPr>
          <w:b w:val="0"/>
        </w:rPr>
        <w:instrText xml:space="preserve"> STYLEREF 1 \s </w:instrText>
      </w:r>
      <w:r>
        <w:rPr>
          <w:b w:val="0"/>
        </w:rPr>
        <w:fldChar w:fldCharType="separate"/>
      </w:r>
      <w:r>
        <w:rPr>
          <w:b w:val="0"/>
          <w:noProof/>
        </w:rPr>
        <w:t>13</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D9633D">
        <w:rPr>
          <w:b w:val="0"/>
        </w:rPr>
        <w:t>: Power Characteri</w:t>
      </w:r>
      <w:r>
        <w:rPr>
          <w:b w:val="0"/>
        </w:rPr>
        <w:t>sti</w:t>
      </w:r>
      <w:r w:rsidRPr="00D9633D">
        <w:rPr>
          <w:b w:val="0"/>
        </w:rPr>
        <w:t xml:space="preserve">cs with FDAS </w:t>
      </w:r>
      <w:r>
        <w:rPr>
          <w:b w:val="0"/>
        </w:rPr>
        <w:t>Inactive</w:t>
      </w:r>
    </w:p>
    <w:p w14:paraId="114D1CFB" w14:textId="77777777" w:rsidR="00ED072D" w:rsidRDefault="00ED072D" w:rsidP="00ED072D">
      <w:r>
        <w:br w:type="page"/>
      </w:r>
    </w:p>
    <w:p w14:paraId="565D893F" w14:textId="77777777" w:rsidR="00ED072D" w:rsidRDefault="00ED072D" w:rsidP="00ED072D">
      <w:pPr>
        <w:pStyle w:val="Heading2"/>
        <w:tabs>
          <w:tab w:val="clear" w:pos="142"/>
          <w:tab w:val="num" w:pos="1002"/>
        </w:tabs>
        <w:ind w:left="1002" w:hanging="1002"/>
      </w:pPr>
      <w:bookmarkStart w:id="190" w:name="_Toc83713325"/>
      <w:bookmarkStart w:id="191" w:name="_Toc128755463"/>
      <w:r>
        <w:lastRenderedPageBreak/>
        <w:t>Power Characteristic with FDAS Operating Continuously</w:t>
      </w:r>
      <w:bookmarkEnd w:id="190"/>
      <w:bookmarkEnd w:id="191"/>
    </w:p>
    <w:p w14:paraId="5D671B57" w14:textId="77777777" w:rsidR="00ED072D" w:rsidRDefault="00ED072D" w:rsidP="00ED072D">
      <w:pPr>
        <w:rPr>
          <w:lang w:eastAsia="en-GB"/>
        </w:rPr>
      </w:pPr>
    </w:p>
    <w:p w14:paraId="5790B032" w14:textId="77777777" w:rsidR="00ED072D" w:rsidRPr="004E0802" w:rsidRDefault="00ED072D" w:rsidP="00ED072D">
      <w:pPr>
        <w:rPr>
          <w:lang w:eastAsia="en-GB"/>
        </w:rPr>
      </w:pPr>
      <w:r>
        <w:rPr>
          <w:lang w:eastAsia="en-GB"/>
        </w:rPr>
        <w:t xml:space="preserve">FDAS generics set as shown in Section </w:t>
      </w:r>
      <w:r>
        <w:rPr>
          <w:lang w:eastAsia="en-GB"/>
        </w:rPr>
        <w:fldChar w:fldCharType="begin"/>
      </w:r>
      <w:r>
        <w:rPr>
          <w:lang w:eastAsia="en-GB"/>
        </w:rPr>
        <w:instrText xml:space="preserve"> REF _Ref495307379 \r \h </w:instrText>
      </w:r>
      <w:r>
        <w:rPr>
          <w:lang w:eastAsia="en-GB"/>
        </w:rPr>
      </w:r>
      <w:r>
        <w:rPr>
          <w:lang w:eastAsia="en-GB"/>
        </w:rPr>
        <w:fldChar w:fldCharType="separate"/>
      </w:r>
      <w:r>
        <w:rPr>
          <w:lang w:eastAsia="en-GB"/>
        </w:rPr>
        <w:t>8</w:t>
      </w:r>
      <w:r>
        <w:rPr>
          <w:lang w:eastAsia="en-GB"/>
        </w:rPr>
        <w:fldChar w:fldCharType="end"/>
      </w:r>
      <w:r>
        <w:rPr>
          <w:lang w:eastAsia="en-GB"/>
        </w:rPr>
        <w:t>.</w:t>
      </w:r>
    </w:p>
    <w:p w14:paraId="64C454F7" w14:textId="77777777" w:rsidR="00ED072D" w:rsidRDefault="00ED072D" w:rsidP="00ED072D">
      <w:pPr>
        <w:rPr>
          <w:lang w:eastAsia="en-GB"/>
        </w:rPr>
      </w:pPr>
    </w:p>
    <w:p w14:paraId="5AFC69A9" w14:textId="77777777" w:rsidR="00ED072D" w:rsidRDefault="00ED072D" w:rsidP="00ED072D">
      <w:r>
        <w:rPr>
          <w:lang w:eastAsia="en-GB"/>
        </w:rPr>
        <w:t xml:space="preserve">CONV processing </w:t>
      </w:r>
      <w:r w:rsidR="003B0E5B">
        <w:t>4,194,176</w:t>
      </w:r>
      <w:r>
        <w:t xml:space="preserve"> samples. </w:t>
      </w:r>
    </w:p>
    <w:p w14:paraId="206E61BF" w14:textId="77777777" w:rsidR="00ED072D" w:rsidRDefault="00ED072D" w:rsidP="00ED072D"/>
    <w:p w14:paraId="45A89EB3" w14:textId="77777777" w:rsidR="00ED072D" w:rsidRDefault="00ED072D" w:rsidP="00ED072D">
      <w:r>
        <w:t xml:space="preserve">HSUM performing </w:t>
      </w:r>
      <w:r w:rsidR="003B0E5B">
        <w:t>two</w:t>
      </w:r>
      <w:r>
        <w:t xml:space="preserve"> analysis run</w:t>
      </w:r>
      <w:r w:rsidR="003B0E5B">
        <w:t>s</w:t>
      </w:r>
      <w:r>
        <w:t xml:space="preserve"> with the following </w:t>
      </w:r>
      <w:proofErr w:type="gramStart"/>
      <w:r>
        <w:t>configuration:-</w:t>
      </w:r>
      <w:proofErr w:type="gramEnd"/>
    </w:p>
    <w:p w14:paraId="70DD0959" w14:textId="77777777" w:rsidR="003B0E5B" w:rsidRDefault="00ED072D" w:rsidP="00ED072D">
      <w:pPr>
        <w:numPr>
          <w:ilvl w:val="0"/>
          <w:numId w:val="9"/>
        </w:numPr>
      </w:pPr>
      <w:r>
        <w:t>262,144 seed_f</w:t>
      </w:r>
      <w:r w:rsidRPr="004E0802">
        <w:rPr>
          <w:vertAlign w:val="subscript"/>
        </w:rPr>
        <w:t>0</w:t>
      </w:r>
      <w:r>
        <w:t xml:space="preserve"> columns,</w:t>
      </w:r>
    </w:p>
    <w:p w14:paraId="6ABC90BE" w14:textId="77777777" w:rsidR="00ED072D" w:rsidRDefault="003B0E5B" w:rsidP="00ED072D">
      <w:pPr>
        <w:numPr>
          <w:ilvl w:val="0"/>
          <w:numId w:val="9"/>
        </w:numPr>
      </w:pPr>
      <w:r>
        <w:t>Accelerated Pulsar Search:</w:t>
      </w:r>
      <w:r w:rsidR="00ED072D">
        <w:t xml:space="preserve"> </w:t>
      </w:r>
    </w:p>
    <w:p w14:paraId="5F09BB23" w14:textId="77777777" w:rsidR="00ED072D" w:rsidRDefault="00ED072D" w:rsidP="003B0E5B">
      <w:pPr>
        <w:numPr>
          <w:ilvl w:val="1"/>
          <w:numId w:val="9"/>
        </w:numPr>
      </w:pPr>
      <w:r>
        <w:t xml:space="preserve">85 FOP rows </w:t>
      </w:r>
    </w:p>
    <w:p w14:paraId="135D200F" w14:textId="77777777" w:rsidR="00ED072D" w:rsidRDefault="00ED072D" w:rsidP="003B0E5B">
      <w:pPr>
        <w:numPr>
          <w:ilvl w:val="1"/>
          <w:numId w:val="9"/>
        </w:numPr>
      </w:pPr>
      <w:r>
        <w:t xml:space="preserve">8 Harmonics </w:t>
      </w:r>
    </w:p>
    <w:p w14:paraId="76A399F7" w14:textId="77777777" w:rsidR="00ED072D" w:rsidRDefault="00ED072D" w:rsidP="003B0E5B">
      <w:pPr>
        <w:numPr>
          <w:ilvl w:val="1"/>
          <w:numId w:val="9"/>
        </w:numPr>
      </w:pPr>
      <w:r>
        <w:t xml:space="preserve">21 seed_f0 rows </w:t>
      </w:r>
      <w:proofErr w:type="gramStart"/>
      <w:r>
        <w:t>per  FOP</w:t>
      </w:r>
      <w:proofErr w:type="gramEnd"/>
      <w:r>
        <w:t xml:space="preserve"> column </w:t>
      </w:r>
    </w:p>
    <w:p w14:paraId="7D56939C" w14:textId="77777777" w:rsidR="00ED072D" w:rsidRDefault="00ED072D" w:rsidP="003B0E5B">
      <w:pPr>
        <w:numPr>
          <w:ilvl w:val="1"/>
          <w:numId w:val="9"/>
        </w:numPr>
      </w:pPr>
      <w:r>
        <w:t>11 orbital acceleration ambiguity slopes</w:t>
      </w:r>
    </w:p>
    <w:p w14:paraId="7D69C3AD" w14:textId="77777777" w:rsidR="003B0E5B" w:rsidRDefault="003B0E5B" w:rsidP="00ED072D">
      <w:pPr>
        <w:numPr>
          <w:ilvl w:val="0"/>
          <w:numId w:val="9"/>
        </w:numPr>
      </w:pPr>
      <w:r>
        <w:t>Zero Accelerated Pulsar Search</w:t>
      </w:r>
    </w:p>
    <w:p w14:paraId="5D84B55D" w14:textId="77777777" w:rsidR="003B0E5B" w:rsidRDefault="003B0E5B" w:rsidP="003B0E5B">
      <w:pPr>
        <w:numPr>
          <w:ilvl w:val="1"/>
          <w:numId w:val="9"/>
        </w:numPr>
      </w:pPr>
      <w:r>
        <w:t>1 FOP Row (Central zero acceleration row)</w:t>
      </w:r>
    </w:p>
    <w:p w14:paraId="472E91D1" w14:textId="77777777" w:rsidR="003B0E5B" w:rsidRDefault="003B0E5B" w:rsidP="003B0E5B">
      <w:pPr>
        <w:numPr>
          <w:ilvl w:val="1"/>
          <w:numId w:val="9"/>
        </w:numPr>
      </w:pPr>
      <w:r>
        <w:t>12 Harmonics</w:t>
      </w:r>
    </w:p>
    <w:p w14:paraId="609CE161" w14:textId="77777777" w:rsidR="003B0E5B" w:rsidRDefault="003B0E5B" w:rsidP="003B0E5B">
      <w:pPr>
        <w:numPr>
          <w:ilvl w:val="1"/>
          <w:numId w:val="9"/>
        </w:numPr>
      </w:pPr>
      <w:r>
        <w:t>1 seed+f0 per FOP column</w:t>
      </w:r>
    </w:p>
    <w:p w14:paraId="7D7F3A00" w14:textId="77777777" w:rsidR="003B0E5B" w:rsidRDefault="004B37FB" w:rsidP="004B37FB">
      <w:pPr>
        <w:numPr>
          <w:ilvl w:val="1"/>
          <w:numId w:val="9"/>
        </w:numPr>
      </w:pPr>
      <w:r>
        <w:t xml:space="preserve">1 </w:t>
      </w:r>
      <w:r w:rsidR="003B0E5B">
        <w:t>orbital acceleration ambiguity slope</w:t>
      </w:r>
    </w:p>
    <w:p w14:paraId="14E10432" w14:textId="77777777" w:rsidR="00ED072D" w:rsidRDefault="00ED072D" w:rsidP="00ED072D"/>
    <w:p w14:paraId="176A9EC0" w14:textId="77777777" w:rsidR="00ED072D" w:rsidRDefault="00ED072D" w:rsidP="00ED072D">
      <w:r>
        <w:t>The next DM is triggered as soon as the current DM has completed processing.</w:t>
      </w:r>
    </w:p>
    <w:p w14:paraId="7058E225" w14:textId="77777777" w:rsidR="00ED072D" w:rsidRDefault="00ED072D" w:rsidP="00ED072D"/>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521"/>
      </w:tblGrid>
      <w:tr w:rsidR="00ED072D" w14:paraId="2BBFFF83" w14:textId="77777777" w:rsidTr="009A1B11">
        <w:tc>
          <w:tcPr>
            <w:tcW w:w="3085" w:type="dxa"/>
            <w:shd w:val="clear" w:color="auto" w:fill="C6D9F1"/>
          </w:tcPr>
          <w:p w14:paraId="1CE8A0B3" w14:textId="77777777" w:rsidR="00ED072D" w:rsidRPr="00866BF0" w:rsidRDefault="00ED072D" w:rsidP="009E68A9">
            <w:pPr>
              <w:jc w:val="center"/>
              <w:rPr>
                <w:sz w:val="18"/>
                <w:szCs w:val="18"/>
              </w:rPr>
            </w:pPr>
            <w:r w:rsidRPr="00866BF0">
              <w:rPr>
                <w:sz w:val="18"/>
                <w:szCs w:val="18"/>
              </w:rPr>
              <w:t xml:space="preserve">Measured </w:t>
            </w:r>
            <w:proofErr w:type="spellStart"/>
            <w:r w:rsidR="009E68A9">
              <w:rPr>
                <w:sz w:val="18"/>
                <w:szCs w:val="18"/>
              </w:rPr>
              <w:t>Agilex</w:t>
            </w:r>
            <w:proofErr w:type="spellEnd"/>
            <w:r w:rsidR="009E68A9">
              <w:rPr>
                <w:sz w:val="18"/>
                <w:szCs w:val="18"/>
              </w:rPr>
              <w:t xml:space="preserve"> </w:t>
            </w:r>
            <w:proofErr w:type="gramStart"/>
            <w:r w:rsidR="009E68A9">
              <w:rPr>
                <w:sz w:val="18"/>
                <w:szCs w:val="18"/>
              </w:rPr>
              <w:t xml:space="preserve">F </w:t>
            </w:r>
            <w:r w:rsidRPr="00866BF0">
              <w:rPr>
                <w:sz w:val="18"/>
                <w:szCs w:val="18"/>
              </w:rPr>
              <w:t xml:space="preserve"> Card</w:t>
            </w:r>
            <w:proofErr w:type="gramEnd"/>
            <w:r w:rsidRPr="00866BF0">
              <w:rPr>
                <w:sz w:val="18"/>
                <w:szCs w:val="18"/>
              </w:rPr>
              <w:t xml:space="preserve"> Parameter</w:t>
            </w:r>
          </w:p>
        </w:tc>
        <w:tc>
          <w:tcPr>
            <w:tcW w:w="6521" w:type="dxa"/>
            <w:shd w:val="clear" w:color="auto" w:fill="C6D9F1"/>
          </w:tcPr>
          <w:p w14:paraId="2369C53A" w14:textId="77777777" w:rsidR="00ED072D" w:rsidRPr="00866BF0" w:rsidRDefault="00ED072D" w:rsidP="009A1B11">
            <w:pPr>
              <w:jc w:val="center"/>
              <w:rPr>
                <w:sz w:val="18"/>
                <w:szCs w:val="18"/>
              </w:rPr>
            </w:pPr>
            <w:r w:rsidRPr="00866BF0">
              <w:rPr>
                <w:sz w:val="18"/>
                <w:szCs w:val="18"/>
              </w:rPr>
              <w:t>Value</w:t>
            </w:r>
          </w:p>
        </w:tc>
      </w:tr>
      <w:tr w:rsidR="00ED072D" w14:paraId="51CC1274" w14:textId="77777777" w:rsidTr="009A1B11">
        <w:tc>
          <w:tcPr>
            <w:tcW w:w="3085" w:type="dxa"/>
            <w:shd w:val="clear" w:color="auto" w:fill="auto"/>
          </w:tcPr>
          <w:p w14:paraId="7FBA1C54" w14:textId="77777777" w:rsidR="00ED072D" w:rsidRPr="00866BF0" w:rsidRDefault="00ED072D" w:rsidP="009A1B11">
            <w:pPr>
              <w:rPr>
                <w:sz w:val="18"/>
                <w:szCs w:val="18"/>
              </w:rPr>
            </w:pPr>
            <w:r w:rsidRPr="00866BF0">
              <w:rPr>
                <w:sz w:val="18"/>
                <w:szCs w:val="18"/>
              </w:rPr>
              <w:t>Total Board Power Consumption</w:t>
            </w:r>
          </w:p>
        </w:tc>
        <w:tc>
          <w:tcPr>
            <w:tcW w:w="6521" w:type="dxa"/>
            <w:shd w:val="clear" w:color="auto" w:fill="auto"/>
          </w:tcPr>
          <w:p w14:paraId="21DDB742" w14:textId="77777777" w:rsidR="00ED072D" w:rsidRPr="00866BF0" w:rsidRDefault="009E68A9" w:rsidP="009E68A9">
            <w:pPr>
              <w:rPr>
                <w:sz w:val="18"/>
                <w:szCs w:val="18"/>
              </w:rPr>
            </w:pPr>
            <w:r w:rsidRPr="009E68A9">
              <w:rPr>
                <w:sz w:val="18"/>
                <w:szCs w:val="18"/>
                <w:highlight w:val="red"/>
              </w:rPr>
              <w:t>TBA</w:t>
            </w:r>
            <w:r w:rsidR="00ED072D" w:rsidRPr="00866BF0">
              <w:rPr>
                <w:sz w:val="18"/>
                <w:szCs w:val="18"/>
              </w:rPr>
              <w:t xml:space="preserve"> Watts</w:t>
            </w:r>
          </w:p>
        </w:tc>
      </w:tr>
      <w:tr w:rsidR="00ED072D" w14:paraId="033037DF" w14:textId="77777777" w:rsidTr="009A1B11">
        <w:tc>
          <w:tcPr>
            <w:tcW w:w="3085" w:type="dxa"/>
            <w:shd w:val="clear" w:color="auto" w:fill="auto"/>
          </w:tcPr>
          <w:p w14:paraId="1CECBDD1" w14:textId="77777777" w:rsidR="00ED072D" w:rsidRPr="00866BF0" w:rsidRDefault="00ED072D" w:rsidP="009A1B11">
            <w:pPr>
              <w:rPr>
                <w:sz w:val="18"/>
                <w:szCs w:val="18"/>
              </w:rPr>
            </w:pPr>
            <w:r w:rsidRPr="00866BF0">
              <w:rPr>
                <w:sz w:val="18"/>
                <w:szCs w:val="18"/>
              </w:rPr>
              <w:t>12V Backplane Current</w:t>
            </w:r>
          </w:p>
        </w:tc>
        <w:tc>
          <w:tcPr>
            <w:tcW w:w="6521" w:type="dxa"/>
            <w:shd w:val="clear" w:color="auto" w:fill="auto"/>
          </w:tcPr>
          <w:p w14:paraId="413AADF4" w14:textId="77777777" w:rsidR="00ED072D" w:rsidRPr="00866BF0" w:rsidRDefault="009E68A9" w:rsidP="009A1B11">
            <w:pPr>
              <w:rPr>
                <w:sz w:val="18"/>
                <w:szCs w:val="18"/>
              </w:rPr>
            </w:pPr>
            <w:proofErr w:type="gramStart"/>
            <w:r w:rsidRPr="009E68A9">
              <w:rPr>
                <w:sz w:val="18"/>
                <w:szCs w:val="18"/>
                <w:highlight w:val="red"/>
              </w:rPr>
              <w:t>TBA</w:t>
            </w:r>
            <w:r>
              <w:rPr>
                <w:sz w:val="18"/>
                <w:szCs w:val="18"/>
              </w:rPr>
              <w:t xml:space="preserve"> </w:t>
            </w:r>
            <w:r w:rsidR="00ED072D" w:rsidRPr="00866BF0">
              <w:rPr>
                <w:sz w:val="18"/>
                <w:szCs w:val="18"/>
              </w:rPr>
              <w:t xml:space="preserve"> Amps</w:t>
            </w:r>
            <w:proofErr w:type="gramEnd"/>
          </w:p>
        </w:tc>
      </w:tr>
      <w:tr w:rsidR="00ED072D" w14:paraId="7E032CA6" w14:textId="77777777" w:rsidTr="009A1B11">
        <w:tc>
          <w:tcPr>
            <w:tcW w:w="3085" w:type="dxa"/>
            <w:shd w:val="clear" w:color="auto" w:fill="auto"/>
          </w:tcPr>
          <w:p w14:paraId="6BDC0B66" w14:textId="77777777" w:rsidR="00ED072D" w:rsidRPr="00866BF0" w:rsidRDefault="00ED072D" w:rsidP="009A1B11">
            <w:pPr>
              <w:rPr>
                <w:sz w:val="18"/>
                <w:szCs w:val="18"/>
              </w:rPr>
            </w:pPr>
            <w:r w:rsidRPr="00866BF0">
              <w:rPr>
                <w:sz w:val="18"/>
                <w:szCs w:val="18"/>
              </w:rPr>
              <w:t>FPGA Core Voltage</w:t>
            </w:r>
          </w:p>
        </w:tc>
        <w:tc>
          <w:tcPr>
            <w:tcW w:w="6521" w:type="dxa"/>
            <w:shd w:val="clear" w:color="auto" w:fill="auto"/>
          </w:tcPr>
          <w:p w14:paraId="73AE3A65"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Volts</w:t>
            </w:r>
          </w:p>
        </w:tc>
      </w:tr>
      <w:tr w:rsidR="009E68A9" w14:paraId="25CDFF88" w14:textId="77777777" w:rsidTr="009A1B11">
        <w:tc>
          <w:tcPr>
            <w:tcW w:w="3085" w:type="dxa"/>
            <w:shd w:val="clear" w:color="auto" w:fill="auto"/>
          </w:tcPr>
          <w:p w14:paraId="5AD4D52A" w14:textId="77777777" w:rsidR="009E68A9" w:rsidRPr="00866BF0" w:rsidRDefault="009E68A9" w:rsidP="009A1B11">
            <w:pPr>
              <w:rPr>
                <w:sz w:val="18"/>
                <w:szCs w:val="18"/>
              </w:rPr>
            </w:pPr>
            <w:r w:rsidRPr="00866BF0">
              <w:rPr>
                <w:sz w:val="18"/>
                <w:szCs w:val="18"/>
              </w:rPr>
              <w:t>FPGA Core Current</w:t>
            </w:r>
          </w:p>
        </w:tc>
        <w:tc>
          <w:tcPr>
            <w:tcW w:w="6521" w:type="dxa"/>
            <w:shd w:val="clear" w:color="auto" w:fill="auto"/>
          </w:tcPr>
          <w:p w14:paraId="320285A6" w14:textId="77777777" w:rsidR="009E68A9" w:rsidRPr="00866BF0" w:rsidRDefault="009E68A9" w:rsidP="00846D57">
            <w:pPr>
              <w:rPr>
                <w:sz w:val="18"/>
                <w:szCs w:val="18"/>
              </w:rPr>
            </w:pPr>
            <w:proofErr w:type="gramStart"/>
            <w:r w:rsidRPr="009E68A9">
              <w:rPr>
                <w:sz w:val="18"/>
                <w:szCs w:val="18"/>
                <w:highlight w:val="red"/>
              </w:rPr>
              <w:t>TBA</w:t>
            </w:r>
            <w:r>
              <w:rPr>
                <w:sz w:val="18"/>
                <w:szCs w:val="18"/>
              </w:rPr>
              <w:t xml:space="preserve"> </w:t>
            </w:r>
            <w:r w:rsidRPr="00866BF0">
              <w:rPr>
                <w:sz w:val="18"/>
                <w:szCs w:val="18"/>
              </w:rPr>
              <w:t xml:space="preserve"> Amps</w:t>
            </w:r>
            <w:proofErr w:type="gramEnd"/>
          </w:p>
        </w:tc>
      </w:tr>
      <w:tr w:rsidR="00ED072D" w14:paraId="7832CC0A" w14:textId="77777777" w:rsidTr="009A1B11">
        <w:tc>
          <w:tcPr>
            <w:tcW w:w="3085" w:type="dxa"/>
            <w:shd w:val="clear" w:color="auto" w:fill="auto"/>
          </w:tcPr>
          <w:p w14:paraId="6AD0D028" w14:textId="77777777" w:rsidR="00ED072D" w:rsidRPr="00866BF0" w:rsidRDefault="00ED072D" w:rsidP="009A1B11">
            <w:pPr>
              <w:rPr>
                <w:sz w:val="18"/>
                <w:szCs w:val="18"/>
              </w:rPr>
            </w:pPr>
            <w:r w:rsidRPr="00866BF0">
              <w:rPr>
                <w:sz w:val="18"/>
                <w:szCs w:val="18"/>
              </w:rPr>
              <w:t>FPGA Core Temperature</w:t>
            </w:r>
          </w:p>
        </w:tc>
        <w:tc>
          <w:tcPr>
            <w:tcW w:w="6521" w:type="dxa"/>
            <w:shd w:val="clear" w:color="auto" w:fill="auto"/>
          </w:tcPr>
          <w:p w14:paraId="67CE80DF"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r w:rsidR="00ED072D" w14:paraId="0D473711" w14:textId="77777777" w:rsidTr="009A1B11">
        <w:tc>
          <w:tcPr>
            <w:tcW w:w="3085" w:type="dxa"/>
            <w:shd w:val="clear" w:color="auto" w:fill="auto"/>
          </w:tcPr>
          <w:p w14:paraId="4FCAA474" w14:textId="77777777" w:rsidR="00ED072D" w:rsidRPr="00866BF0" w:rsidRDefault="00ED072D" w:rsidP="009A1B11">
            <w:pPr>
              <w:rPr>
                <w:sz w:val="18"/>
                <w:szCs w:val="18"/>
              </w:rPr>
            </w:pPr>
            <w:r w:rsidRPr="00866BF0">
              <w:rPr>
                <w:sz w:val="18"/>
                <w:szCs w:val="18"/>
              </w:rPr>
              <w:t>Board Temperature</w:t>
            </w:r>
          </w:p>
        </w:tc>
        <w:tc>
          <w:tcPr>
            <w:tcW w:w="6521" w:type="dxa"/>
            <w:shd w:val="clear" w:color="auto" w:fill="auto"/>
          </w:tcPr>
          <w:p w14:paraId="2C13C3B1" w14:textId="77777777" w:rsidR="00ED072D" w:rsidRPr="00866BF0" w:rsidRDefault="009E68A9" w:rsidP="009A1B11">
            <w:pPr>
              <w:keepNext/>
              <w:rPr>
                <w:sz w:val="18"/>
                <w:szCs w:val="18"/>
              </w:rPr>
            </w:pPr>
            <w:proofErr w:type="gramStart"/>
            <w:r w:rsidRPr="009E68A9">
              <w:rPr>
                <w:sz w:val="18"/>
                <w:szCs w:val="18"/>
                <w:highlight w:val="red"/>
              </w:rPr>
              <w:t>TBA</w:t>
            </w:r>
            <w:r>
              <w:rPr>
                <w:sz w:val="18"/>
                <w:szCs w:val="18"/>
              </w:rPr>
              <w:t xml:space="preserve"> </w:t>
            </w:r>
            <w:r w:rsidR="00ED072D" w:rsidRPr="00866BF0">
              <w:rPr>
                <w:sz w:val="18"/>
                <w:szCs w:val="18"/>
              </w:rPr>
              <w:t xml:space="preserve"> </w:t>
            </w:r>
            <w:r w:rsidR="00ED072D" w:rsidRPr="00866BF0">
              <w:rPr>
                <w:rFonts w:cs="Arial"/>
                <w:sz w:val="18"/>
                <w:szCs w:val="18"/>
              </w:rPr>
              <w:t>°</w:t>
            </w:r>
            <w:proofErr w:type="gramEnd"/>
            <w:r w:rsidR="00ED072D" w:rsidRPr="00866BF0">
              <w:rPr>
                <w:sz w:val="18"/>
                <w:szCs w:val="18"/>
              </w:rPr>
              <w:t>C</w:t>
            </w:r>
          </w:p>
        </w:tc>
      </w:tr>
    </w:tbl>
    <w:p w14:paraId="001851E2" w14:textId="77777777" w:rsidR="00ED072D" w:rsidRDefault="00ED072D" w:rsidP="00ED072D">
      <w:pPr>
        <w:pStyle w:val="Caption"/>
      </w:pPr>
    </w:p>
    <w:p w14:paraId="400A0240" w14:textId="77777777" w:rsidR="00ED072D" w:rsidRPr="00D9633D" w:rsidRDefault="00ED072D" w:rsidP="00ED072D">
      <w:pPr>
        <w:pStyle w:val="Caption"/>
        <w:rPr>
          <w:b w:val="0"/>
        </w:rPr>
      </w:pPr>
      <w:r w:rsidRPr="00D9633D">
        <w:rPr>
          <w:b w:val="0"/>
        </w:rPr>
        <w:t xml:space="preserve">Table </w:t>
      </w:r>
      <w:r w:rsidRPr="00D9633D">
        <w:rPr>
          <w:b w:val="0"/>
        </w:rPr>
        <w:fldChar w:fldCharType="begin"/>
      </w:r>
      <w:r w:rsidRPr="00D9633D">
        <w:rPr>
          <w:b w:val="0"/>
        </w:rPr>
        <w:instrText xml:space="preserve"> STYLEREF 1 \s </w:instrText>
      </w:r>
      <w:r w:rsidRPr="00D9633D">
        <w:rPr>
          <w:b w:val="0"/>
        </w:rPr>
        <w:fldChar w:fldCharType="separate"/>
      </w:r>
      <w:r>
        <w:rPr>
          <w:b w:val="0"/>
          <w:noProof/>
        </w:rPr>
        <w:t>13</w:t>
      </w:r>
      <w:r w:rsidRPr="00D9633D">
        <w:rPr>
          <w:b w:val="0"/>
        </w:rPr>
        <w:fldChar w:fldCharType="end"/>
      </w:r>
      <w:r w:rsidRPr="00D9633D">
        <w:rPr>
          <w:b w:val="0"/>
        </w:rPr>
        <w:noBreakHyphen/>
      </w:r>
      <w:r w:rsidRPr="00D9633D">
        <w:rPr>
          <w:b w:val="0"/>
        </w:rPr>
        <w:fldChar w:fldCharType="begin"/>
      </w:r>
      <w:r w:rsidRPr="00D9633D">
        <w:rPr>
          <w:b w:val="0"/>
        </w:rPr>
        <w:instrText xml:space="preserve"> SEQ Table \* ARABIC \s 1 </w:instrText>
      </w:r>
      <w:r w:rsidRPr="00D9633D">
        <w:rPr>
          <w:b w:val="0"/>
        </w:rPr>
        <w:fldChar w:fldCharType="separate"/>
      </w:r>
      <w:r>
        <w:rPr>
          <w:b w:val="0"/>
          <w:noProof/>
        </w:rPr>
        <w:t>2</w:t>
      </w:r>
      <w:r w:rsidRPr="00D9633D">
        <w:rPr>
          <w:b w:val="0"/>
        </w:rPr>
        <w:fldChar w:fldCharType="end"/>
      </w:r>
      <w:r w:rsidRPr="00D9633D">
        <w:rPr>
          <w:b w:val="0"/>
        </w:rPr>
        <w:t>: Powe</w:t>
      </w:r>
      <w:r>
        <w:rPr>
          <w:b w:val="0"/>
        </w:rPr>
        <w:t>r Characteristics with FDAS CLD,</w:t>
      </w:r>
      <w:r w:rsidRPr="00D9633D">
        <w:rPr>
          <w:b w:val="0"/>
        </w:rPr>
        <w:t xml:space="preserve"> CONV </w:t>
      </w:r>
      <w:r>
        <w:rPr>
          <w:b w:val="0"/>
        </w:rPr>
        <w:t xml:space="preserve">&amp; HSUM </w:t>
      </w:r>
      <w:r w:rsidRPr="00D9633D">
        <w:rPr>
          <w:b w:val="0"/>
        </w:rPr>
        <w:t>Modules Operating Continuously</w:t>
      </w:r>
      <w:r>
        <w:rPr>
          <w:b w:val="0"/>
        </w:rPr>
        <w:t xml:space="preserve"> (albeit with CLD/CONV and HSUM operating in anti-phase).</w:t>
      </w:r>
    </w:p>
    <w:p w14:paraId="5B051F1A" w14:textId="77777777" w:rsidR="00ED072D" w:rsidRPr="00D9633D" w:rsidRDefault="00ED072D" w:rsidP="00ED072D"/>
    <w:p w14:paraId="6E87055B" w14:textId="77777777" w:rsidR="00ED072D" w:rsidRDefault="00ED072D" w:rsidP="00ED072D"/>
    <w:p w14:paraId="4CE556E3" w14:textId="77777777" w:rsidR="00ED072D" w:rsidRDefault="00ED072D" w:rsidP="00ED072D"/>
    <w:p w14:paraId="154332C9" w14:textId="77777777" w:rsidR="00ED072D" w:rsidRPr="00157776" w:rsidRDefault="00ED072D" w:rsidP="00ED072D"/>
    <w:p w14:paraId="4E000736" w14:textId="77777777" w:rsidR="00ED072D" w:rsidRDefault="00ED072D" w:rsidP="00ED072D">
      <w:pPr>
        <w:pStyle w:val="Standardparagraph"/>
        <w:rPr>
          <w:color w:val="000000"/>
        </w:rPr>
      </w:pPr>
      <w:r>
        <w:rPr>
          <w:color w:val="000000"/>
        </w:rPr>
        <w:br w:type="page"/>
      </w:r>
    </w:p>
    <w:p w14:paraId="72217350" w14:textId="77777777" w:rsidR="00ED072D" w:rsidRDefault="00ED072D" w:rsidP="00ED072D">
      <w:pPr>
        <w:pStyle w:val="Heading1"/>
      </w:pPr>
      <w:bookmarkStart w:id="192" w:name="_Toc499115070"/>
      <w:bookmarkStart w:id="193" w:name="_Ref499813623"/>
      <w:bookmarkStart w:id="194" w:name="_Toc83713326"/>
      <w:bookmarkStart w:id="195" w:name="_Toc128755464"/>
      <w:r>
        <w:lastRenderedPageBreak/>
        <w:t xml:space="preserve">Appendix A: Overview of PCIe in </w:t>
      </w:r>
      <w:bookmarkEnd w:id="192"/>
      <w:bookmarkEnd w:id="193"/>
      <w:bookmarkEnd w:id="194"/>
      <w:proofErr w:type="spellStart"/>
      <w:r w:rsidR="009E68A9">
        <w:t>Agilex</w:t>
      </w:r>
      <w:proofErr w:type="spellEnd"/>
      <w:r w:rsidR="009E68A9">
        <w:t xml:space="preserve"> F</w:t>
      </w:r>
      <w:bookmarkEnd w:id="195"/>
      <w:r>
        <w:t xml:space="preserve"> </w:t>
      </w:r>
    </w:p>
    <w:p w14:paraId="0851B5F5" w14:textId="77777777" w:rsidR="009E68A9" w:rsidRDefault="009E68A9" w:rsidP="009E68A9"/>
    <w:p w14:paraId="41BE2F14" w14:textId="77777777" w:rsidR="00ED072D" w:rsidRPr="00B2227B" w:rsidRDefault="00ED072D" w:rsidP="00ED072D">
      <w:pPr>
        <w:pStyle w:val="Heading2"/>
        <w:tabs>
          <w:tab w:val="clear" w:pos="142"/>
        </w:tabs>
        <w:ind w:left="576" w:hanging="576"/>
      </w:pPr>
      <w:bookmarkStart w:id="196" w:name="_Toc499115071"/>
      <w:bookmarkStart w:id="197" w:name="_Toc83713327"/>
      <w:bookmarkStart w:id="198" w:name="_Toc128755465"/>
      <w:r w:rsidRPr="00B2227B">
        <w:t>PCIe Physical Protocol Layers</w:t>
      </w:r>
      <w:bookmarkEnd w:id="196"/>
      <w:bookmarkEnd w:id="197"/>
      <w:bookmarkEnd w:id="198"/>
      <w:r>
        <w:t xml:space="preserve"> </w:t>
      </w:r>
    </w:p>
    <w:p w14:paraId="3820D926" w14:textId="77777777" w:rsidR="00ED072D" w:rsidRDefault="00ED072D" w:rsidP="00ED072D"/>
    <w:p w14:paraId="5F375A33" w14:textId="77777777" w:rsidR="00ED072D" w:rsidRDefault="00ED072D" w:rsidP="00ED072D">
      <w:pPr>
        <w:jc w:val="both"/>
      </w:pPr>
      <w:r>
        <w:t xml:space="preserve">See the following website for a good basic overview of </w:t>
      </w:r>
      <w:proofErr w:type="gramStart"/>
      <w:r>
        <w:t>PCIe:-</w:t>
      </w:r>
      <w:proofErr w:type="gramEnd"/>
    </w:p>
    <w:p w14:paraId="698C36BC" w14:textId="77777777" w:rsidR="00ED072D" w:rsidRDefault="00ED072D" w:rsidP="00ED072D">
      <w:pPr>
        <w:jc w:val="both"/>
      </w:pPr>
    </w:p>
    <w:p w14:paraId="431CACD4" w14:textId="77777777" w:rsidR="00ED072D" w:rsidRDefault="00000000" w:rsidP="00ED072D">
      <w:pPr>
        <w:jc w:val="both"/>
      </w:pPr>
      <w:hyperlink r:id="rId13" w:history="1">
        <w:r w:rsidR="00ED072D" w:rsidRPr="005D71A2">
          <w:rPr>
            <w:rStyle w:val="Hyperlink"/>
          </w:rPr>
          <w:t>http://xillybus.com/tutorials/pci-express-tlp-pcie-primer-tutorial-guide-1</w:t>
        </w:r>
      </w:hyperlink>
    </w:p>
    <w:p w14:paraId="3E1F1563" w14:textId="77777777" w:rsidR="00ED072D" w:rsidRDefault="00ED072D" w:rsidP="00ED072D">
      <w:pPr>
        <w:jc w:val="both"/>
      </w:pPr>
    </w:p>
    <w:p w14:paraId="49843EAC" w14:textId="77777777" w:rsidR="00ED072D" w:rsidRDefault="00ED072D" w:rsidP="00ED072D">
      <w:pPr>
        <w:jc w:val="both"/>
      </w:pPr>
      <w:r>
        <w:t>PCIe is a point-to- point connection topology, with a “root” end, usually on the PC Mother board and an “endpoint” on a plug-in PCIe card.</w:t>
      </w:r>
    </w:p>
    <w:p w14:paraId="71651FCD" w14:textId="77777777" w:rsidR="00ED072D" w:rsidRDefault="00ED072D" w:rsidP="00ED072D">
      <w:pPr>
        <w:jc w:val="both"/>
      </w:pPr>
      <w:r>
        <w:t xml:space="preserve">PCIe uses a lane topology. Each lane consists of a pair of differential wires in each direction to allow full duplex communication. The number of lanes is indicated </w:t>
      </w:r>
      <w:proofErr w:type="gramStart"/>
      <w:r>
        <w:t>by:-</w:t>
      </w:r>
      <w:proofErr w:type="gramEnd"/>
    </w:p>
    <w:p w14:paraId="4F81FB13" w14:textId="77777777" w:rsidR="00ED072D" w:rsidRDefault="00ED072D" w:rsidP="00ED072D">
      <w:pPr>
        <w:pStyle w:val="NoSpacing"/>
        <w:jc w:val="both"/>
      </w:pPr>
      <w:r>
        <w:t>(x1</w:t>
      </w:r>
      <w:proofErr w:type="gramStart"/>
      <w:r>
        <w:t>) :</w:t>
      </w:r>
      <w:proofErr w:type="gramEnd"/>
      <w:r>
        <w:t xml:space="preserve"> 1 lane</w:t>
      </w:r>
    </w:p>
    <w:p w14:paraId="4889EEA1" w14:textId="77777777" w:rsidR="00ED072D" w:rsidRDefault="00ED072D" w:rsidP="00ED072D">
      <w:pPr>
        <w:pStyle w:val="NoSpacing"/>
        <w:jc w:val="both"/>
      </w:pPr>
      <w:r>
        <w:t>(x2): 2 lanes</w:t>
      </w:r>
    </w:p>
    <w:p w14:paraId="6E947173" w14:textId="77777777" w:rsidR="00ED072D" w:rsidRDefault="00ED072D" w:rsidP="00ED072D">
      <w:pPr>
        <w:pStyle w:val="NoSpacing"/>
        <w:jc w:val="both"/>
      </w:pPr>
      <w:r>
        <w:t>(x4): 4 lanes</w:t>
      </w:r>
    </w:p>
    <w:p w14:paraId="4FD1363F" w14:textId="77777777" w:rsidR="00ED072D" w:rsidRDefault="00ED072D" w:rsidP="00ED072D">
      <w:pPr>
        <w:pStyle w:val="NoSpacing"/>
        <w:jc w:val="both"/>
      </w:pPr>
      <w:r>
        <w:t>(x8): 8 lanes</w:t>
      </w:r>
    </w:p>
    <w:p w14:paraId="281AF743" w14:textId="77777777" w:rsidR="00ED072D" w:rsidRDefault="00ED072D" w:rsidP="00ED072D">
      <w:pPr>
        <w:pStyle w:val="NoSpacing"/>
        <w:jc w:val="both"/>
      </w:pPr>
      <w:r>
        <w:t>(x12): 12 lanes</w:t>
      </w:r>
    </w:p>
    <w:p w14:paraId="2D8CA028" w14:textId="77777777" w:rsidR="00ED072D" w:rsidRDefault="00ED072D" w:rsidP="00ED072D">
      <w:pPr>
        <w:pStyle w:val="NoSpacing"/>
        <w:jc w:val="both"/>
      </w:pPr>
      <w:r>
        <w:t>(x16): 16 lanes</w:t>
      </w:r>
    </w:p>
    <w:p w14:paraId="06E8D7B5" w14:textId="77777777" w:rsidR="00ED072D" w:rsidRDefault="00ED072D" w:rsidP="00ED072D">
      <w:pPr>
        <w:pStyle w:val="NoSpacing"/>
        <w:jc w:val="both"/>
      </w:pPr>
      <w:r>
        <w:t>(x32): 32 lanes</w:t>
      </w:r>
    </w:p>
    <w:p w14:paraId="2DA7DE92" w14:textId="77777777" w:rsidR="00ED072D" w:rsidRDefault="00ED072D" w:rsidP="00ED072D"/>
    <w:p w14:paraId="1C125A23" w14:textId="77777777" w:rsidR="00ED072D" w:rsidRDefault="00ED072D" w:rsidP="00ED072D">
      <w:r>
        <w:t xml:space="preserve">There are various versions of PCIe with different coding schemes and transfer </w:t>
      </w:r>
      <w:proofErr w:type="gramStart"/>
      <w:r>
        <w:t>rates:-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417"/>
        <w:gridCol w:w="1417"/>
        <w:gridCol w:w="1701"/>
        <w:gridCol w:w="3260"/>
      </w:tblGrid>
      <w:tr w:rsidR="00ED072D" w14:paraId="77341053" w14:textId="77777777" w:rsidTr="009A1B11">
        <w:tc>
          <w:tcPr>
            <w:tcW w:w="1101" w:type="dxa"/>
            <w:shd w:val="clear" w:color="auto" w:fill="C6D9F1"/>
          </w:tcPr>
          <w:p w14:paraId="0718B50E" w14:textId="77777777" w:rsidR="00ED072D" w:rsidRDefault="00ED072D" w:rsidP="009A1B11">
            <w:pPr>
              <w:pStyle w:val="NoSpacing"/>
            </w:pPr>
            <w:r>
              <w:t>PCIe</w:t>
            </w:r>
          </w:p>
          <w:p w14:paraId="59E6805F" w14:textId="77777777" w:rsidR="00ED072D" w:rsidRDefault="00ED072D" w:rsidP="009A1B11">
            <w:pPr>
              <w:pStyle w:val="NoSpacing"/>
            </w:pPr>
            <w:r>
              <w:t>Version</w:t>
            </w:r>
          </w:p>
        </w:tc>
        <w:tc>
          <w:tcPr>
            <w:tcW w:w="1417" w:type="dxa"/>
            <w:shd w:val="clear" w:color="auto" w:fill="C6D9F1"/>
          </w:tcPr>
          <w:p w14:paraId="7AD7B5BE" w14:textId="77777777" w:rsidR="00ED072D" w:rsidRDefault="00ED072D" w:rsidP="009A1B11">
            <w:pPr>
              <w:pStyle w:val="NoSpacing"/>
            </w:pPr>
            <w:r>
              <w:t>Altera Gen</w:t>
            </w:r>
          </w:p>
        </w:tc>
        <w:tc>
          <w:tcPr>
            <w:tcW w:w="1417" w:type="dxa"/>
            <w:shd w:val="clear" w:color="auto" w:fill="C6D9F1"/>
          </w:tcPr>
          <w:p w14:paraId="4064362E" w14:textId="77777777" w:rsidR="00ED072D" w:rsidRDefault="00ED072D" w:rsidP="009A1B11">
            <w:pPr>
              <w:pStyle w:val="NoSpacing"/>
            </w:pPr>
            <w:r>
              <w:t>Line Code</w:t>
            </w:r>
          </w:p>
        </w:tc>
        <w:tc>
          <w:tcPr>
            <w:tcW w:w="1701" w:type="dxa"/>
            <w:shd w:val="clear" w:color="auto" w:fill="C6D9F1"/>
          </w:tcPr>
          <w:p w14:paraId="5F7F5BCD" w14:textId="77777777" w:rsidR="00ED072D" w:rsidRDefault="00ED072D" w:rsidP="009A1B11">
            <w:pPr>
              <w:pStyle w:val="NoSpacing"/>
            </w:pPr>
            <w:r>
              <w:t>Transfer rate</w:t>
            </w:r>
          </w:p>
          <w:p w14:paraId="33F1A030" w14:textId="77777777" w:rsidR="00ED072D" w:rsidRDefault="00ED072D" w:rsidP="009A1B11">
            <w:pPr>
              <w:pStyle w:val="NoSpacing"/>
            </w:pPr>
            <w:r>
              <w:t>Per lane</w:t>
            </w:r>
          </w:p>
        </w:tc>
        <w:tc>
          <w:tcPr>
            <w:tcW w:w="3260" w:type="dxa"/>
            <w:shd w:val="clear" w:color="auto" w:fill="C6D9F1"/>
          </w:tcPr>
          <w:p w14:paraId="579B2DAC" w14:textId="77777777" w:rsidR="00ED072D" w:rsidRDefault="00ED072D" w:rsidP="009A1B11">
            <w:pPr>
              <w:pStyle w:val="NoSpacing"/>
            </w:pPr>
            <w:r>
              <w:t>Bandwidth per lane</w:t>
            </w:r>
          </w:p>
        </w:tc>
      </w:tr>
      <w:tr w:rsidR="00ED072D" w14:paraId="571C1823" w14:textId="77777777" w:rsidTr="009A1B11">
        <w:tc>
          <w:tcPr>
            <w:tcW w:w="1101" w:type="dxa"/>
            <w:shd w:val="clear" w:color="auto" w:fill="auto"/>
          </w:tcPr>
          <w:p w14:paraId="23632F20" w14:textId="77777777" w:rsidR="00ED072D" w:rsidRDefault="00ED072D" w:rsidP="009A1B11">
            <w:pPr>
              <w:pStyle w:val="NoSpacing"/>
            </w:pPr>
            <w:r>
              <w:t>1.0</w:t>
            </w:r>
          </w:p>
        </w:tc>
        <w:tc>
          <w:tcPr>
            <w:tcW w:w="1417" w:type="dxa"/>
            <w:shd w:val="clear" w:color="auto" w:fill="auto"/>
          </w:tcPr>
          <w:p w14:paraId="2F13928D" w14:textId="77777777" w:rsidR="00ED072D" w:rsidRDefault="00ED072D" w:rsidP="009A1B11">
            <w:pPr>
              <w:pStyle w:val="NoSpacing"/>
            </w:pPr>
            <w:r>
              <w:t>Gen 1</w:t>
            </w:r>
          </w:p>
        </w:tc>
        <w:tc>
          <w:tcPr>
            <w:tcW w:w="1417" w:type="dxa"/>
            <w:shd w:val="clear" w:color="auto" w:fill="auto"/>
          </w:tcPr>
          <w:p w14:paraId="1CEA0058" w14:textId="77777777" w:rsidR="00ED072D" w:rsidRDefault="00ED072D" w:rsidP="009A1B11">
            <w:pPr>
              <w:pStyle w:val="NoSpacing"/>
            </w:pPr>
            <w:r>
              <w:t>8b/10b</w:t>
            </w:r>
          </w:p>
        </w:tc>
        <w:tc>
          <w:tcPr>
            <w:tcW w:w="1701" w:type="dxa"/>
            <w:shd w:val="clear" w:color="auto" w:fill="auto"/>
          </w:tcPr>
          <w:p w14:paraId="581BF0A1" w14:textId="77777777" w:rsidR="00ED072D" w:rsidRDefault="00ED072D" w:rsidP="009A1B11">
            <w:pPr>
              <w:pStyle w:val="NoSpacing"/>
            </w:pPr>
            <w:r>
              <w:t>2.5 GT/s</w:t>
            </w:r>
          </w:p>
        </w:tc>
        <w:tc>
          <w:tcPr>
            <w:tcW w:w="3260" w:type="dxa"/>
            <w:shd w:val="clear" w:color="auto" w:fill="auto"/>
          </w:tcPr>
          <w:p w14:paraId="42EB4753" w14:textId="77777777" w:rsidR="00ED072D" w:rsidRDefault="00ED072D" w:rsidP="009A1B11">
            <w:pPr>
              <w:pStyle w:val="NoSpacing"/>
            </w:pPr>
            <w:r>
              <w:t>2 Gbit/s (250Mbyte/s)</w:t>
            </w:r>
          </w:p>
        </w:tc>
      </w:tr>
      <w:tr w:rsidR="00ED072D" w14:paraId="03494BBF" w14:textId="77777777" w:rsidTr="009A1B11">
        <w:tc>
          <w:tcPr>
            <w:tcW w:w="1101" w:type="dxa"/>
            <w:shd w:val="clear" w:color="auto" w:fill="auto"/>
          </w:tcPr>
          <w:p w14:paraId="6BD6E083" w14:textId="77777777" w:rsidR="00ED072D" w:rsidRDefault="00ED072D" w:rsidP="009A1B11">
            <w:pPr>
              <w:pStyle w:val="NoSpacing"/>
            </w:pPr>
            <w:r>
              <w:t>2.0</w:t>
            </w:r>
          </w:p>
        </w:tc>
        <w:tc>
          <w:tcPr>
            <w:tcW w:w="1417" w:type="dxa"/>
            <w:shd w:val="clear" w:color="auto" w:fill="auto"/>
          </w:tcPr>
          <w:p w14:paraId="2D6FEDB6" w14:textId="77777777" w:rsidR="00ED072D" w:rsidRDefault="00ED072D" w:rsidP="009A1B11">
            <w:pPr>
              <w:pStyle w:val="NoSpacing"/>
            </w:pPr>
            <w:r>
              <w:t>Gen 2</w:t>
            </w:r>
          </w:p>
        </w:tc>
        <w:tc>
          <w:tcPr>
            <w:tcW w:w="1417" w:type="dxa"/>
            <w:shd w:val="clear" w:color="auto" w:fill="auto"/>
          </w:tcPr>
          <w:p w14:paraId="39FF3D27" w14:textId="77777777" w:rsidR="00ED072D" w:rsidRDefault="00ED072D" w:rsidP="009A1B11">
            <w:pPr>
              <w:pStyle w:val="NoSpacing"/>
            </w:pPr>
            <w:r>
              <w:t>8b/10b</w:t>
            </w:r>
          </w:p>
        </w:tc>
        <w:tc>
          <w:tcPr>
            <w:tcW w:w="1701" w:type="dxa"/>
            <w:shd w:val="clear" w:color="auto" w:fill="auto"/>
          </w:tcPr>
          <w:p w14:paraId="0FD9D970" w14:textId="77777777" w:rsidR="00ED072D" w:rsidRDefault="00ED072D" w:rsidP="009A1B11">
            <w:pPr>
              <w:pStyle w:val="NoSpacing"/>
            </w:pPr>
            <w:r>
              <w:t>5 GT/s</w:t>
            </w:r>
          </w:p>
        </w:tc>
        <w:tc>
          <w:tcPr>
            <w:tcW w:w="3260" w:type="dxa"/>
            <w:shd w:val="clear" w:color="auto" w:fill="auto"/>
          </w:tcPr>
          <w:p w14:paraId="3377501E" w14:textId="77777777" w:rsidR="00ED072D" w:rsidRDefault="00ED072D" w:rsidP="009A1B11">
            <w:pPr>
              <w:pStyle w:val="NoSpacing"/>
            </w:pPr>
            <w:r>
              <w:t>4 Gbit/s (500Mbyte/s)</w:t>
            </w:r>
          </w:p>
        </w:tc>
      </w:tr>
      <w:tr w:rsidR="009E68A9" w14:paraId="0D71650D" w14:textId="77777777" w:rsidTr="009A1B11">
        <w:tc>
          <w:tcPr>
            <w:tcW w:w="1101" w:type="dxa"/>
            <w:shd w:val="clear" w:color="auto" w:fill="auto"/>
          </w:tcPr>
          <w:p w14:paraId="2DEB7E62" w14:textId="77777777" w:rsidR="009E68A9" w:rsidRDefault="009E68A9" w:rsidP="009A1B11">
            <w:pPr>
              <w:pStyle w:val="NoSpacing"/>
            </w:pPr>
            <w:r>
              <w:t>3.0</w:t>
            </w:r>
          </w:p>
        </w:tc>
        <w:tc>
          <w:tcPr>
            <w:tcW w:w="1417" w:type="dxa"/>
            <w:shd w:val="clear" w:color="auto" w:fill="auto"/>
          </w:tcPr>
          <w:p w14:paraId="3E5C3E96" w14:textId="77777777" w:rsidR="009E68A9" w:rsidRDefault="009E68A9" w:rsidP="009A1B11">
            <w:pPr>
              <w:pStyle w:val="NoSpacing"/>
            </w:pPr>
            <w:r>
              <w:t>Gen 3</w:t>
            </w:r>
          </w:p>
        </w:tc>
        <w:tc>
          <w:tcPr>
            <w:tcW w:w="1417" w:type="dxa"/>
            <w:shd w:val="clear" w:color="auto" w:fill="auto"/>
          </w:tcPr>
          <w:p w14:paraId="73D9C7D2" w14:textId="77777777" w:rsidR="009E68A9" w:rsidRDefault="009E68A9" w:rsidP="00846D57">
            <w:pPr>
              <w:pStyle w:val="NoSpacing"/>
            </w:pPr>
            <w:r>
              <w:t>128b/130b</w:t>
            </w:r>
          </w:p>
        </w:tc>
        <w:tc>
          <w:tcPr>
            <w:tcW w:w="1701" w:type="dxa"/>
            <w:shd w:val="clear" w:color="auto" w:fill="auto"/>
          </w:tcPr>
          <w:p w14:paraId="04D3C080" w14:textId="77777777" w:rsidR="009E68A9" w:rsidRDefault="009E68A9" w:rsidP="00846D57">
            <w:pPr>
              <w:pStyle w:val="NoSpacing"/>
            </w:pPr>
            <w:r>
              <w:t>8 GT/s</w:t>
            </w:r>
          </w:p>
        </w:tc>
        <w:tc>
          <w:tcPr>
            <w:tcW w:w="3260" w:type="dxa"/>
            <w:shd w:val="clear" w:color="auto" w:fill="auto"/>
          </w:tcPr>
          <w:p w14:paraId="4A8C8FB1" w14:textId="77777777" w:rsidR="009E68A9" w:rsidRDefault="009E68A9" w:rsidP="00846D57">
            <w:pPr>
              <w:pStyle w:val="NoSpacing"/>
            </w:pPr>
            <w:r>
              <w:t>7.877 Gbit/s (984.6Mbyte/s)</w:t>
            </w:r>
          </w:p>
        </w:tc>
      </w:tr>
      <w:tr w:rsidR="009E68A9" w14:paraId="598A8B6B" w14:textId="77777777" w:rsidTr="009A1B11">
        <w:tc>
          <w:tcPr>
            <w:tcW w:w="1101" w:type="dxa"/>
            <w:shd w:val="clear" w:color="auto" w:fill="auto"/>
          </w:tcPr>
          <w:p w14:paraId="523E5ED7" w14:textId="77777777" w:rsidR="009E68A9" w:rsidRDefault="009E68A9" w:rsidP="009A1B11">
            <w:pPr>
              <w:pStyle w:val="NoSpacing"/>
            </w:pPr>
            <w:r>
              <w:t>4.0</w:t>
            </w:r>
          </w:p>
        </w:tc>
        <w:tc>
          <w:tcPr>
            <w:tcW w:w="1417" w:type="dxa"/>
            <w:shd w:val="clear" w:color="auto" w:fill="auto"/>
          </w:tcPr>
          <w:p w14:paraId="3DC94402" w14:textId="77777777" w:rsidR="009E68A9" w:rsidRDefault="009E68A9" w:rsidP="009A1B11">
            <w:pPr>
              <w:pStyle w:val="NoSpacing"/>
            </w:pPr>
            <w:r>
              <w:t>Gen 4</w:t>
            </w:r>
          </w:p>
        </w:tc>
        <w:tc>
          <w:tcPr>
            <w:tcW w:w="1417" w:type="dxa"/>
            <w:shd w:val="clear" w:color="auto" w:fill="auto"/>
          </w:tcPr>
          <w:p w14:paraId="6D42DBC3" w14:textId="77777777" w:rsidR="009E68A9" w:rsidRDefault="009E68A9" w:rsidP="00846D57">
            <w:pPr>
              <w:pStyle w:val="NoSpacing"/>
            </w:pPr>
            <w:r>
              <w:t>128b/130b</w:t>
            </w:r>
          </w:p>
        </w:tc>
        <w:tc>
          <w:tcPr>
            <w:tcW w:w="1701" w:type="dxa"/>
            <w:shd w:val="clear" w:color="auto" w:fill="auto"/>
          </w:tcPr>
          <w:p w14:paraId="38F5BC47" w14:textId="77777777" w:rsidR="009E68A9" w:rsidRDefault="009E68A9" w:rsidP="00846D57">
            <w:pPr>
              <w:pStyle w:val="NoSpacing"/>
            </w:pPr>
            <w:r>
              <w:t>16 GT/s</w:t>
            </w:r>
          </w:p>
        </w:tc>
        <w:tc>
          <w:tcPr>
            <w:tcW w:w="3260" w:type="dxa"/>
            <w:shd w:val="clear" w:color="auto" w:fill="auto"/>
          </w:tcPr>
          <w:p w14:paraId="4644D41F" w14:textId="77777777" w:rsidR="009E68A9" w:rsidRDefault="009E68A9" w:rsidP="00846D57">
            <w:pPr>
              <w:pStyle w:val="NoSpacing"/>
              <w:keepNext/>
            </w:pPr>
            <w:r>
              <w:t>15.754 Gbit/s (1969.2Mbyte/s)</w:t>
            </w:r>
          </w:p>
        </w:tc>
      </w:tr>
    </w:tbl>
    <w:p w14:paraId="33135FC3" w14:textId="77777777" w:rsidR="00ED072D" w:rsidRDefault="00ED072D" w:rsidP="00ED072D">
      <w:pPr>
        <w:pStyle w:val="Caption"/>
        <w:rPr>
          <w:b w:val="0"/>
        </w:rPr>
      </w:pPr>
    </w:p>
    <w:p w14:paraId="094D9828" w14:textId="77777777" w:rsidR="00ED072D" w:rsidRPr="002A052F" w:rsidRDefault="00ED072D" w:rsidP="00ED072D">
      <w:pPr>
        <w:pStyle w:val="Caption"/>
        <w:jc w:val="center"/>
        <w:rPr>
          <w:b w:val="0"/>
        </w:rPr>
      </w:pPr>
      <w:r w:rsidRPr="002A052F">
        <w:rPr>
          <w:b w:val="0"/>
        </w:rPr>
        <w:t xml:space="preserve">Table </w:t>
      </w:r>
      <w:r>
        <w:rPr>
          <w:b w:val="0"/>
        </w:rPr>
        <w:fldChar w:fldCharType="begin"/>
      </w:r>
      <w:r>
        <w:rPr>
          <w:b w:val="0"/>
        </w:rPr>
        <w:instrText xml:space="preserve"> STYLEREF 1 \s </w:instrText>
      </w:r>
      <w:r>
        <w:rPr>
          <w:b w:val="0"/>
        </w:rPr>
        <w:fldChar w:fldCharType="separate"/>
      </w:r>
      <w:r>
        <w:rPr>
          <w:b w:val="0"/>
          <w:noProof/>
        </w:rPr>
        <w:t>14</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2A052F">
        <w:rPr>
          <w:b w:val="0"/>
        </w:rPr>
        <w:t>: PCIe Versions</w:t>
      </w:r>
    </w:p>
    <w:p w14:paraId="00D2E19F" w14:textId="77777777" w:rsidR="00ED072D" w:rsidRDefault="00ED072D" w:rsidP="00ED072D">
      <w:pPr>
        <w:jc w:val="both"/>
      </w:pPr>
    </w:p>
    <w:p w14:paraId="35262EE2" w14:textId="77777777" w:rsidR="00ED072D" w:rsidRDefault="00ED072D" w:rsidP="00ED072D">
      <w:pPr>
        <w:jc w:val="both"/>
      </w:pPr>
      <w:r>
        <w:t xml:space="preserve">The data protocol is a packetized architecture with a </w:t>
      </w:r>
      <w:proofErr w:type="gramStart"/>
      <w:r>
        <w:t>three layer</w:t>
      </w:r>
      <w:proofErr w:type="gramEnd"/>
      <w:r>
        <w:t xml:space="preserve"> stack, - the Transaction Layer, the Data Link Layer and the Physical Layer. The Transaction Layer Packets (TLPs) are shown as </w:t>
      </w:r>
      <w:proofErr w:type="gramStart"/>
      <w:r>
        <w:t>follows:-</w:t>
      </w:r>
      <w:proofErr w:type="gramEnd"/>
    </w:p>
    <w:p w14:paraId="14E16EB2" w14:textId="77777777" w:rsidR="00ED072D" w:rsidRDefault="00ED072D" w:rsidP="00ED072D">
      <w:pPr>
        <w:jc w:val="both"/>
      </w:pPr>
      <w:r>
        <w:br w:type="page"/>
      </w:r>
      <w:r>
        <w:lastRenderedPageBreak/>
        <w:t xml:space="preserve">TLP </w:t>
      </w:r>
      <w:proofErr w:type="gramStart"/>
      <w:r>
        <w:t>Write:-</w:t>
      </w:r>
      <w:proofErr w:type="gramEnd"/>
    </w:p>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9"/>
        <w:gridCol w:w="280"/>
        <w:gridCol w:w="289"/>
      </w:tblGrid>
      <w:tr w:rsidR="00ED072D" w14:paraId="0E9EACE7" w14:textId="77777777" w:rsidTr="009A1B11">
        <w:tc>
          <w:tcPr>
            <w:tcW w:w="424" w:type="dxa"/>
            <w:shd w:val="clear" w:color="auto" w:fill="C6D9F1"/>
          </w:tcPr>
          <w:p w14:paraId="2760526F" w14:textId="77777777" w:rsidR="00ED072D" w:rsidRPr="005E1E71" w:rsidRDefault="00ED072D" w:rsidP="009A1B11">
            <w:pPr>
              <w:rPr>
                <w:sz w:val="16"/>
                <w:szCs w:val="16"/>
              </w:rPr>
            </w:pPr>
            <w:r w:rsidRPr="005E1E71">
              <w:rPr>
                <w:sz w:val="16"/>
                <w:szCs w:val="16"/>
              </w:rPr>
              <w:t>D</w:t>
            </w:r>
          </w:p>
          <w:p w14:paraId="35472B27"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064F498E" w14:textId="77777777" w:rsidR="00ED072D" w:rsidRPr="005E1E71" w:rsidRDefault="00ED072D" w:rsidP="009A1B11">
            <w:pPr>
              <w:rPr>
                <w:sz w:val="16"/>
                <w:szCs w:val="16"/>
              </w:rPr>
            </w:pPr>
            <w:r w:rsidRPr="005E1E71">
              <w:rPr>
                <w:sz w:val="16"/>
                <w:szCs w:val="16"/>
              </w:rPr>
              <w:t>3</w:t>
            </w:r>
          </w:p>
          <w:p w14:paraId="2AC5884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7097952" w14:textId="77777777" w:rsidR="00ED072D" w:rsidRPr="005E1E71" w:rsidRDefault="00ED072D" w:rsidP="009A1B11">
            <w:pPr>
              <w:rPr>
                <w:sz w:val="16"/>
                <w:szCs w:val="16"/>
              </w:rPr>
            </w:pPr>
            <w:r w:rsidRPr="005E1E71">
              <w:rPr>
                <w:sz w:val="16"/>
                <w:szCs w:val="16"/>
              </w:rPr>
              <w:t>3</w:t>
            </w:r>
          </w:p>
          <w:p w14:paraId="41803477"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6E698A3A" w14:textId="77777777" w:rsidR="00ED072D" w:rsidRPr="005E1E71" w:rsidRDefault="00ED072D" w:rsidP="009A1B11">
            <w:pPr>
              <w:rPr>
                <w:sz w:val="16"/>
                <w:szCs w:val="16"/>
              </w:rPr>
            </w:pPr>
            <w:r w:rsidRPr="005E1E71">
              <w:rPr>
                <w:sz w:val="16"/>
                <w:szCs w:val="16"/>
              </w:rPr>
              <w:t>2</w:t>
            </w:r>
          </w:p>
          <w:p w14:paraId="61E8BA78"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384680E9" w14:textId="77777777" w:rsidR="00ED072D" w:rsidRPr="005E1E71" w:rsidRDefault="00ED072D" w:rsidP="009A1B11">
            <w:pPr>
              <w:rPr>
                <w:sz w:val="16"/>
                <w:szCs w:val="16"/>
              </w:rPr>
            </w:pPr>
            <w:r w:rsidRPr="005E1E71">
              <w:rPr>
                <w:sz w:val="16"/>
                <w:szCs w:val="16"/>
              </w:rPr>
              <w:t>2</w:t>
            </w:r>
          </w:p>
          <w:p w14:paraId="03CC3307"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4BCE58DA" w14:textId="77777777" w:rsidR="00ED072D" w:rsidRPr="005E1E71" w:rsidRDefault="00ED072D" w:rsidP="009A1B11">
            <w:pPr>
              <w:rPr>
                <w:sz w:val="16"/>
                <w:szCs w:val="16"/>
              </w:rPr>
            </w:pPr>
            <w:r w:rsidRPr="005E1E71">
              <w:rPr>
                <w:sz w:val="16"/>
                <w:szCs w:val="16"/>
              </w:rPr>
              <w:t>2</w:t>
            </w:r>
          </w:p>
          <w:p w14:paraId="46337DB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06A72C7" w14:textId="77777777" w:rsidR="00ED072D" w:rsidRPr="005E1E71" w:rsidRDefault="00ED072D" w:rsidP="009A1B11">
            <w:pPr>
              <w:rPr>
                <w:sz w:val="16"/>
                <w:szCs w:val="16"/>
              </w:rPr>
            </w:pPr>
            <w:r w:rsidRPr="005E1E71">
              <w:rPr>
                <w:sz w:val="16"/>
                <w:szCs w:val="16"/>
              </w:rPr>
              <w:t>2</w:t>
            </w:r>
          </w:p>
          <w:p w14:paraId="4EC216F5"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06F7869B" w14:textId="77777777" w:rsidR="00ED072D" w:rsidRPr="005E1E71" w:rsidRDefault="00ED072D" w:rsidP="009A1B11">
            <w:pPr>
              <w:rPr>
                <w:sz w:val="16"/>
                <w:szCs w:val="16"/>
              </w:rPr>
            </w:pPr>
            <w:r w:rsidRPr="005E1E71">
              <w:rPr>
                <w:sz w:val="16"/>
                <w:szCs w:val="16"/>
              </w:rPr>
              <w:t>2</w:t>
            </w:r>
          </w:p>
          <w:p w14:paraId="60F3945D"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B8FAC7E" w14:textId="77777777" w:rsidR="00ED072D" w:rsidRPr="005E1E71" w:rsidRDefault="00ED072D" w:rsidP="009A1B11">
            <w:pPr>
              <w:rPr>
                <w:sz w:val="16"/>
                <w:szCs w:val="16"/>
              </w:rPr>
            </w:pPr>
            <w:r w:rsidRPr="005E1E71">
              <w:rPr>
                <w:sz w:val="16"/>
                <w:szCs w:val="16"/>
              </w:rPr>
              <w:t>2</w:t>
            </w:r>
          </w:p>
          <w:p w14:paraId="51D94F84"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18CC4A9B" w14:textId="77777777" w:rsidR="00ED072D" w:rsidRPr="005E1E71" w:rsidRDefault="00ED072D" w:rsidP="009A1B11">
            <w:pPr>
              <w:rPr>
                <w:sz w:val="16"/>
                <w:szCs w:val="16"/>
              </w:rPr>
            </w:pPr>
            <w:r w:rsidRPr="005E1E71">
              <w:rPr>
                <w:sz w:val="16"/>
                <w:szCs w:val="16"/>
              </w:rPr>
              <w:t>2</w:t>
            </w:r>
          </w:p>
          <w:p w14:paraId="7056D301"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4DE9BE21" w14:textId="77777777" w:rsidR="00ED072D" w:rsidRPr="005E1E71" w:rsidRDefault="00ED072D" w:rsidP="009A1B11">
            <w:pPr>
              <w:rPr>
                <w:sz w:val="16"/>
                <w:szCs w:val="16"/>
              </w:rPr>
            </w:pPr>
            <w:r w:rsidRPr="005E1E71">
              <w:rPr>
                <w:sz w:val="16"/>
                <w:szCs w:val="16"/>
              </w:rPr>
              <w:t>2</w:t>
            </w:r>
          </w:p>
          <w:p w14:paraId="1B2FE011"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16B3AB1E" w14:textId="77777777" w:rsidR="00ED072D" w:rsidRPr="005E1E71" w:rsidRDefault="00ED072D" w:rsidP="009A1B11">
            <w:pPr>
              <w:rPr>
                <w:sz w:val="16"/>
                <w:szCs w:val="16"/>
              </w:rPr>
            </w:pPr>
            <w:r w:rsidRPr="005E1E71">
              <w:rPr>
                <w:sz w:val="16"/>
                <w:szCs w:val="16"/>
              </w:rPr>
              <w:t>2</w:t>
            </w:r>
          </w:p>
          <w:p w14:paraId="05B8678F"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0E697B45" w14:textId="77777777" w:rsidR="00ED072D" w:rsidRPr="005E1E71" w:rsidRDefault="00ED072D" w:rsidP="009A1B11">
            <w:pPr>
              <w:rPr>
                <w:sz w:val="16"/>
                <w:szCs w:val="16"/>
              </w:rPr>
            </w:pPr>
            <w:r w:rsidRPr="005E1E71">
              <w:rPr>
                <w:sz w:val="16"/>
                <w:szCs w:val="16"/>
              </w:rPr>
              <w:t>2</w:t>
            </w:r>
          </w:p>
          <w:p w14:paraId="7FAAC0E2"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54B68E7E" w14:textId="77777777" w:rsidR="00ED072D" w:rsidRPr="005E1E71" w:rsidRDefault="00ED072D" w:rsidP="009A1B11">
            <w:pPr>
              <w:rPr>
                <w:sz w:val="16"/>
                <w:szCs w:val="16"/>
              </w:rPr>
            </w:pPr>
            <w:r w:rsidRPr="005E1E71">
              <w:rPr>
                <w:sz w:val="16"/>
                <w:szCs w:val="16"/>
              </w:rPr>
              <w:t>1</w:t>
            </w:r>
          </w:p>
          <w:p w14:paraId="7A85634B"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6A3F272F" w14:textId="77777777" w:rsidR="00ED072D" w:rsidRPr="005E1E71" w:rsidRDefault="00ED072D" w:rsidP="009A1B11">
            <w:pPr>
              <w:rPr>
                <w:sz w:val="16"/>
                <w:szCs w:val="16"/>
              </w:rPr>
            </w:pPr>
            <w:r w:rsidRPr="005E1E71">
              <w:rPr>
                <w:sz w:val="16"/>
                <w:szCs w:val="16"/>
              </w:rPr>
              <w:t>1</w:t>
            </w:r>
          </w:p>
          <w:p w14:paraId="13CF287E"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D512B44" w14:textId="77777777" w:rsidR="00ED072D" w:rsidRPr="005E1E71" w:rsidRDefault="00ED072D" w:rsidP="009A1B11">
            <w:pPr>
              <w:rPr>
                <w:sz w:val="16"/>
                <w:szCs w:val="16"/>
              </w:rPr>
            </w:pPr>
            <w:r w:rsidRPr="005E1E71">
              <w:rPr>
                <w:sz w:val="16"/>
                <w:szCs w:val="16"/>
              </w:rPr>
              <w:t>1</w:t>
            </w:r>
          </w:p>
          <w:p w14:paraId="7DF579BC"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D4C1DAD" w14:textId="77777777" w:rsidR="00ED072D" w:rsidRPr="005E1E71" w:rsidRDefault="00ED072D" w:rsidP="009A1B11">
            <w:pPr>
              <w:rPr>
                <w:sz w:val="16"/>
                <w:szCs w:val="16"/>
              </w:rPr>
            </w:pPr>
            <w:r w:rsidRPr="005E1E71">
              <w:rPr>
                <w:sz w:val="16"/>
                <w:szCs w:val="16"/>
              </w:rPr>
              <w:t>1</w:t>
            </w:r>
          </w:p>
          <w:p w14:paraId="7C1B63C4"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41CF41F3" w14:textId="77777777" w:rsidR="00ED072D" w:rsidRPr="005E1E71" w:rsidRDefault="00ED072D" w:rsidP="009A1B11">
            <w:pPr>
              <w:rPr>
                <w:sz w:val="16"/>
                <w:szCs w:val="16"/>
              </w:rPr>
            </w:pPr>
            <w:r w:rsidRPr="005E1E71">
              <w:rPr>
                <w:sz w:val="16"/>
                <w:szCs w:val="16"/>
              </w:rPr>
              <w:t>1</w:t>
            </w:r>
          </w:p>
          <w:p w14:paraId="4721E8E9"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AF1001E" w14:textId="77777777" w:rsidR="00ED072D" w:rsidRPr="005E1E71" w:rsidRDefault="00ED072D" w:rsidP="009A1B11">
            <w:pPr>
              <w:rPr>
                <w:sz w:val="16"/>
                <w:szCs w:val="16"/>
              </w:rPr>
            </w:pPr>
            <w:r w:rsidRPr="005E1E71">
              <w:rPr>
                <w:sz w:val="16"/>
                <w:szCs w:val="16"/>
              </w:rPr>
              <w:t>1</w:t>
            </w:r>
          </w:p>
          <w:p w14:paraId="0A9E7810"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7C70A658" w14:textId="77777777" w:rsidR="00ED072D" w:rsidRPr="005E1E71" w:rsidRDefault="00ED072D" w:rsidP="009A1B11">
            <w:pPr>
              <w:rPr>
                <w:sz w:val="16"/>
                <w:szCs w:val="16"/>
              </w:rPr>
            </w:pPr>
            <w:r w:rsidRPr="005E1E71">
              <w:rPr>
                <w:sz w:val="16"/>
                <w:szCs w:val="16"/>
              </w:rPr>
              <w:t>1</w:t>
            </w:r>
          </w:p>
          <w:p w14:paraId="08AA8871"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1140FDF1" w14:textId="77777777" w:rsidR="00ED072D" w:rsidRPr="005E1E71" w:rsidRDefault="00ED072D" w:rsidP="009A1B11">
            <w:pPr>
              <w:rPr>
                <w:sz w:val="16"/>
                <w:szCs w:val="16"/>
              </w:rPr>
            </w:pPr>
            <w:r w:rsidRPr="005E1E71">
              <w:rPr>
                <w:sz w:val="16"/>
                <w:szCs w:val="16"/>
              </w:rPr>
              <w:t>1</w:t>
            </w:r>
          </w:p>
          <w:p w14:paraId="055AC472"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062EFE3E" w14:textId="77777777" w:rsidR="00ED072D" w:rsidRPr="005E1E71" w:rsidRDefault="00ED072D" w:rsidP="009A1B11">
            <w:pPr>
              <w:rPr>
                <w:sz w:val="16"/>
                <w:szCs w:val="16"/>
              </w:rPr>
            </w:pPr>
            <w:r w:rsidRPr="005E1E71">
              <w:rPr>
                <w:sz w:val="16"/>
                <w:szCs w:val="16"/>
              </w:rPr>
              <w:t>1</w:t>
            </w:r>
          </w:p>
          <w:p w14:paraId="53DC462C"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447CE1EC" w14:textId="77777777" w:rsidR="00ED072D" w:rsidRPr="005E1E71" w:rsidRDefault="00ED072D" w:rsidP="009A1B11">
            <w:pPr>
              <w:rPr>
                <w:sz w:val="16"/>
                <w:szCs w:val="16"/>
              </w:rPr>
            </w:pPr>
            <w:r w:rsidRPr="005E1E71">
              <w:rPr>
                <w:sz w:val="16"/>
                <w:szCs w:val="16"/>
              </w:rPr>
              <w:t>1</w:t>
            </w:r>
          </w:p>
          <w:p w14:paraId="05F3EFB5"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7A3FA57A"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76BC3865"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2DCC7D4B"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18EF70CD"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34C7380C"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59BDFA73"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683E02AA"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DF91B63" w14:textId="77777777" w:rsidR="00ED072D" w:rsidRPr="005E1E71" w:rsidRDefault="00ED072D" w:rsidP="009A1B11">
            <w:pPr>
              <w:rPr>
                <w:sz w:val="16"/>
                <w:szCs w:val="16"/>
              </w:rPr>
            </w:pPr>
            <w:r w:rsidRPr="005E1E71">
              <w:rPr>
                <w:sz w:val="16"/>
                <w:szCs w:val="16"/>
              </w:rPr>
              <w:t>2</w:t>
            </w:r>
          </w:p>
        </w:tc>
        <w:tc>
          <w:tcPr>
            <w:tcW w:w="289" w:type="dxa"/>
            <w:gridSpan w:val="2"/>
            <w:shd w:val="clear" w:color="auto" w:fill="C6D9F1"/>
          </w:tcPr>
          <w:p w14:paraId="489C607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22D4AE3" w14:textId="77777777" w:rsidR="00ED072D" w:rsidRPr="005E1E71" w:rsidRDefault="00ED072D" w:rsidP="009A1B11">
            <w:pPr>
              <w:rPr>
                <w:sz w:val="16"/>
                <w:szCs w:val="16"/>
              </w:rPr>
            </w:pPr>
            <w:r w:rsidRPr="005E1E71">
              <w:rPr>
                <w:sz w:val="16"/>
                <w:szCs w:val="16"/>
              </w:rPr>
              <w:t>0</w:t>
            </w:r>
          </w:p>
        </w:tc>
      </w:tr>
      <w:tr w:rsidR="00ED072D" w14:paraId="24D2DA2A" w14:textId="77777777" w:rsidTr="009A1B11">
        <w:tc>
          <w:tcPr>
            <w:tcW w:w="424" w:type="dxa"/>
            <w:shd w:val="clear" w:color="auto" w:fill="C6D9F1"/>
          </w:tcPr>
          <w:p w14:paraId="785BC380" w14:textId="77777777" w:rsidR="00ED072D" w:rsidRPr="005E1E71" w:rsidRDefault="00ED072D" w:rsidP="009A1B11">
            <w:pPr>
              <w:rPr>
                <w:sz w:val="16"/>
                <w:szCs w:val="16"/>
              </w:rPr>
            </w:pPr>
            <w:r w:rsidRPr="005E1E71">
              <w:rPr>
                <w:sz w:val="16"/>
                <w:szCs w:val="16"/>
              </w:rPr>
              <w:t>D</w:t>
            </w:r>
          </w:p>
          <w:p w14:paraId="7367FE6E" w14:textId="77777777" w:rsidR="00ED072D" w:rsidRPr="005E1E71" w:rsidRDefault="00ED072D" w:rsidP="009A1B11">
            <w:pPr>
              <w:rPr>
                <w:sz w:val="16"/>
                <w:szCs w:val="16"/>
              </w:rPr>
            </w:pPr>
            <w:r w:rsidRPr="005E1E71">
              <w:rPr>
                <w:sz w:val="16"/>
                <w:szCs w:val="16"/>
              </w:rPr>
              <w:t>W</w:t>
            </w:r>
          </w:p>
          <w:p w14:paraId="7798C8C1"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3B5A8BA0" w14:textId="77777777" w:rsidR="00ED072D" w:rsidRPr="005E1E71" w:rsidRDefault="00ED072D" w:rsidP="009A1B11">
            <w:pPr>
              <w:jc w:val="center"/>
              <w:rPr>
                <w:sz w:val="16"/>
                <w:szCs w:val="16"/>
              </w:rPr>
            </w:pPr>
            <w:r w:rsidRPr="005E1E71">
              <w:rPr>
                <w:sz w:val="16"/>
                <w:szCs w:val="16"/>
              </w:rPr>
              <w:t>R</w:t>
            </w:r>
          </w:p>
          <w:p w14:paraId="1BAB482D"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14FCB207" w14:textId="77777777" w:rsidR="00ED072D" w:rsidRPr="005E1E71" w:rsidRDefault="00ED072D" w:rsidP="009A1B11">
            <w:pPr>
              <w:jc w:val="center"/>
              <w:rPr>
                <w:sz w:val="16"/>
                <w:szCs w:val="16"/>
              </w:rPr>
            </w:pPr>
            <w:proofErr w:type="spellStart"/>
            <w:r w:rsidRPr="005E1E71">
              <w:rPr>
                <w:sz w:val="16"/>
                <w:szCs w:val="16"/>
              </w:rPr>
              <w:t>Fmt</w:t>
            </w:r>
            <w:proofErr w:type="spellEnd"/>
          </w:p>
          <w:p w14:paraId="3D467B8D" w14:textId="77777777" w:rsidR="00ED072D" w:rsidRPr="005E1E71" w:rsidRDefault="00ED072D" w:rsidP="009A1B11">
            <w:pPr>
              <w:jc w:val="center"/>
              <w:rPr>
                <w:color w:val="FF0000"/>
                <w:sz w:val="16"/>
                <w:szCs w:val="16"/>
              </w:rPr>
            </w:pPr>
            <w:r w:rsidRPr="005E1E71">
              <w:rPr>
                <w:color w:val="FF0000"/>
                <w:sz w:val="16"/>
                <w:szCs w:val="16"/>
              </w:rPr>
              <w:t>0x2</w:t>
            </w:r>
          </w:p>
        </w:tc>
        <w:tc>
          <w:tcPr>
            <w:tcW w:w="1445" w:type="dxa"/>
            <w:gridSpan w:val="5"/>
            <w:shd w:val="clear" w:color="auto" w:fill="auto"/>
          </w:tcPr>
          <w:p w14:paraId="53FEB53A" w14:textId="77777777" w:rsidR="00ED072D" w:rsidRPr="005E1E71" w:rsidRDefault="00ED072D" w:rsidP="009A1B11">
            <w:pPr>
              <w:jc w:val="center"/>
              <w:rPr>
                <w:sz w:val="16"/>
                <w:szCs w:val="16"/>
              </w:rPr>
            </w:pPr>
            <w:r w:rsidRPr="005E1E71">
              <w:rPr>
                <w:sz w:val="16"/>
                <w:szCs w:val="16"/>
              </w:rPr>
              <w:t>Type</w:t>
            </w:r>
          </w:p>
          <w:p w14:paraId="6D7B4636" w14:textId="77777777" w:rsidR="00ED072D" w:rsidRPr="005E1E71" w:rsidRDefault="00ED072D" w:rsidP="009A1B11">
            <w:pPr>
              <w:jc w:val="center"/>
              <w:rPr>
                <w:color w:val="FF0000"/>
                <w:sz w:val="16"/>
                <w:szCs w:val="16"/>
              </w:rPr>
            </w:pPr>
            <w:r w:rsidRPr="005E1E71">
              <w:rPr>
                <w:color w:val="FF0000"/>
                <w:sz w:val="16"/>
                <w:szCs w:val="16"/>
              </w:rPr>
              <w:t>0x00</w:t>
            </w:r>
          </w:p>
        </w:tc>
        <w:tc>
          <w:tcPr>
            <w:tcW w:w="289" w:type="dxa"/>
            <w:shd w:val="clear" w:color="auto" w:fill="D9D9D9"/>
          </w:tcPr>
          <w:p w14:paraId="2D418526" w14:textId="77777777" w:rsidR="00ED072D" w:rsidRPr="005E1E71" w:rsidRDefault="00ED072D" w:rsidP="009A1B11">
            <w:pPr>
              <w:jc w:val="center"/>
              <w:rPr>
                <w:sz w:val="16"/>
                <w:szCs w:val="16"/>
              </w:rPr>
            </w:pPr>
            <w:r w:rsidRPr="005E1E71">
              <w:rPr>
                <w:sz w:val="16"/>
                <w:szCs w:val="16"/>
              </w:rPr>
              <w:t>R</w:t>
            </w:r>
          </w:p>
          <w:p w14:paraId="459DBC46"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4F4CAF7B"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4BF4EAA8" w14:textId="77777777" w:rsidR="00ED072D" w:rsidRPr="005E1E71" w:rsidRDefault="00ED072D" w:rsidP="009A1B11">
            <w:pPr>
              <w:jc w:val="center"/>
              <w:rPr>
                <w:sz w:val="16"/>
                <w:szCs w:val="16"/>
              </w:rPr>
            </w:pPr>
            <w:r w:rsidRPr="005E1E71">
              <w:rPr>
                <w:sz w:val="16"/>
                <w:szCs w:val="16"/>
              </w:rPr>
              <w:t>R</w:t>
            </w:r>
          </w:p>
          <w:p w14:paraId="0DDB1B3B"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29B06500" w14:textId="77777777" w:rsidR="00ED072D" w:rsidRPr="005E1E71" w:rsidRDefault="00ED072D" w:rsidP="009A1B11">
            <w:pPr>
              <w:jc w:val="center"/>
              <w:rPr>
                <w:sz w:val="16"/>
                <w:szCs w:val="16"/>
              </w:rPr>
            </w:pPr>
            <w:r w:rsidRPr="005E1E71">
              <w:rPr>
                <w:sz w:val="16"/>
                <w:szCs w:val="16"/>
              </w:rPr>
              <w:t>T</w:t>
            </w:r>
          </w:p>
          <w:p w14:paraId="6F1F7E2C"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263861A3" w14:textId="77777777" w:rsidR="00ED072D" w:rsidRPr="005E1E71" w:rsidRDefault="00ED072D" w:rsidP="009A1B11">
            <w:pPr>
              <w:jc w:val="center"/>
              <w:rPr>
                <w:sz w:val="16"/>
                <w:szCs w:val="16"/>
              </w:rPr>
            </w:pPr>
            <w:r w:rsidRPr="005E1E71">
              <w:rPr>
                <w:sz w:val="16"/>
                <w:szCs w:val="16"/>
              </w:rPr>
              <w:t>E</w:t>
            </w:r>
          </w:p>
          <w:p w14:paraId="5C06633C"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7C19D766" w14:textId="77777777" w:rsidR="00ED072D" w:rsidRPr="005E1E71" w:rsidRDefault="00ED072D" w:rsidP="009A1B11">
            <w:pPr>
              <w:jc w:val="center"/>
              <w:rPr>
                <w:sz w:val="16"/>
                <w:szCs w:val="16"/>
              </w:rPr>
            </w:pPr>
            <w:proofErr w:type="spellStart"/>
            <w:r w:rsidRPr="005E1E71">
              <w:rPr>
                <w:sz w:val="16"/>
                <w:szCs w:val="16"/>
              </w:rPr>
              <w:t>Attr</w:t>
            </w:r>
            <w:proofErr w:type="spellEnd"/>
          </w:p>
        </w:tc>
        <w:tc>
          <w:tcPr>
            <w:tcW w:w="578" w:type="dxa"/>
            <w:gridSpan w:val="2"/>
            <w:shd w:val="clear" w:color="auto" w:fill="D9D9D9"/>
          </w:tcPr>
          <w:p w14:paraId="066965C2" w14:textId="77777777" w:rsidR="00ED072D" w:rsidRPr="005E1E71" w:rsidRDefault="00ED072D" w:rsidP="009A1B11">
            <w:pPr>
              <w:jc w:val="center"/>
              <w:rPr>
                <w:sz w:val="16"/>
                <w:szCs w:val="16"/>
              </w:rPr>
            </w:pPr>
            <w:r w:rsidRPr="005E1E71">
              <w:rPr>
                <w:sz w:val="16"/>
                <w:szCs w:val="16"/>
              </w:rPr>
              <w:t>R</w:t>
            </w:r>
          </w:p>
          <w:p w14:paraId="14718724"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1"/>
            <w:shd w:val="clear" w:color="auto" w:fill="auto"/>
          </w:tcPr>
          <w:p w14:paraId="625A2460" w14:textId="77777777" w:rsidR="00ED072D" w:rsidRPr="005E1E71" w:rsidRDefault="00ED072D" w:rsidP="009A1B11">
            <w:pPr>
              <w:jc w:val="center"/>
              <w:rPr>
                <w:sz w:val="16"/>
                <w:szCs w:val="16"/>
              </w:rPr>
            </w:pPr>
            <w:r w:rsidRPr="005E1E71">
              <w:rPr>
                <w:sz w:val="16"/>
                <w:szCs w:val="16"/>
              </w:rPr>
              <w:t>Length</w:t>
            </w:r>
          </w:p>
          <w:p w14:paraId="37326ED6" w14:textId="77777777" w:rsidR="00ED072D" w:rsidRPr="005E1E71" w:rsidRDefault="00ED072D" w:rsidP="009A1B11">
            <w:pPr>
              <w:jc w:val="center"/>
              <w:rPr>
                <w:color w:val="FF0000"/>
                <w:sz w:val="16"/>
                <w:szCs w:val="16"/>
              </w:rPr>
            </w:pPr>
            <w:r w:rsidRPr="005E1E71">
              <w:rPr>
                <w:color w:val="FF0000"/>
                <w:sz w:val="16"/>
                <w:szCs w:val="16"/>
              </w:rPr>
              <w:t>(</w:t>
            </w:r>
            <w:proofErr w:type="gramStart"/>
            <w:r w:rsidRPr="005E1E71">
              <w:rPr>
                <w:color w:val="FF0000"/>
                <w:sz w:val="16"/>
                <w:szCs w:val="16"/>
              </w:rPr>
              <w:t>number</w:t>
            </w:r>
            <w:proofErr w:type="gramEnd"/>
            <w:r w:rsidRPr="005E1E71">
              <w:rPr>
                <w:color w:val="FF0000"/>
                <w:sz w:val="16"/>
                <w:szCs w:val="16"/>
              </w:rPr>
              <w:t xml:space="preserve"> of 32-bit Data Words)</w:t>
            </w:r>
          </w:p>
        </w:tc>
      </w:tr>
      <w:tr w:rsidR="00ED072D" w14:paraId="7A4696FA" w14:textId="77777777" w:rsidTr="009A1B11">
        <w:tc>
          <w:tcPr>
            <w:tcW w:w="424" w:type="dxa"/>
            <w:shd w:val="clear" w:color="auto" w:fill="C6D9F1"/>
          </w:tcPr>
          <w:p w14:paraId="48084F9B" w14:textId="77777777" w:rsidR="00ED072D" w:rsidRPr="005E1E71" w:rsidRDefault="00ED072D" w:rsidP="009A1B11">
            <w:pPr>
              <w:rPr>
                <w:sz w:val="16"/>
                <w:szCs w:val="16"/>
              </w:rPr>
            </w:pPr>
            <w:r w:rsidRPr="005E1E71">
              <w:rPr>
                <w:sz w:val="16"/>
                <w:szCs w:val="16"/>
              </w:rPr>
              <w:t>D</w:t>
            </w:r>
          </w:p>
          <w:p w14:paraId="01E2B8B1" w14:textId="77777777" w:rsidR="00ED072D" w:rsidRPr="005E1E71" w:rsidRDefault="00ED072D" w:rsidP="009A1B11">
            <w:pPr>
              <w:rPr>
                <w:sz w:val="16"/>
                <w:szCs w:val="16"/>
              </w:rPr>
            </w:pPr>
            <w:r w:rsidRPr="005E1E71">
              <w:rPr>
                <w:sz w:val="16"/>
                <w:szCs w:val="16"/>
              </w:rPr>
              <w:t>W</w:t>
            </w:r>
          </w:p>
          <w:p w14:paraId="71D4076F"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6E2E22D0" w14:textId="77777777" w:rsidR="00ED072D" w:rsidRPr="005E1E71" w:rsidRDefault="00ED072D" w:rsidP="009A1B11">
            <w:pPr>
              <w:jc w:val="center"/>
              <w:rPr>
                <w:sz w:val="16"/>
                <w:szCs w:val="16"/>
              </w:rPr>
            </w:pPr>
            <w:r w:rsidRPr="005E1E71">
              <w:rPr>
                <w:sz w:val="16"/>
                <w:szCs w:val="16"/>
              </w:rPr>
              <w:t>Requester ID</w:t>
            </w:r>
          </w:p>
        </w:tc>
        <w:tc>
          <w:tcPr>
            <w:tcW w:w="2312" w:type="dxa"/>
            <w:gridSpan w:val="8"/>
            <w:shd w:val="clear" w:color="auto" w:fill="auto"/>
          </w:tcPr>
          <w:p w14:paraId="7AFA6F48" w14:textId="77777777" w:rsidR="00ED072D" w:rsidRPr="005E1E71" w:rsidRDefault="00ED072D" w:rsidP="009A1B11">
            <w:pPr>
              <w:jc w:val="center"/>
              <w:rPr>
                <w:sz w:val="16"/>
                <w:szCs w:val="16"/>
              </w:rPr>
            </w:pPr>
            <w:r w:rsidRPr="005E1E71">
              <w:rPr>
                <w:sz w:val="16"/>
                <w:szCs w:val="16"/>
              </w:rPr>
              <w:t>Tag</w:t>
            </w:r>
          </w:p>
          <w:p w14:paraId="748C28BF" w14:textId="77777777" w:rsidR="00ED072D" w:rsidRPr="005E1E71" w:rsidRDefault="00ED072D" w:rsidP="009A1B11">
            <w:pPr>
              <w:jc w:val="center"/>
              <w:rPr>
                <w:color w:val="FF0000"/>
                <w:sz w:val="16"/>
                <w:szCs w:val="16"/>
              </w:rPr>
            </w:pPr>
            <w:r w:rsidRPr="005E1E71">
              <w:rPr>
                <w:color w:val="FF0000"/>
                <w:sz w:val="16"/>
                <w:szCs w:val="16"/>
              </w:rPr>
              <w:t>(unused)</w:t>
            </w:r>
          </w:p>
        </w:tc>
        <w:tc>
          <w:tcPr>
            <w:tcW w:w="1156" w:type="dxa"/>
            <w:gridSpan w:val="4"/>
            <w:shd w:val="clear" w:color="auto" w:fill="auto"/>
          </w:tcPr>
          <w:p w14:paraId="40041083" w14:textId="77777777" w:rsidR="00ED072D" w:rsidRPr="005E1E71" w:rsidRDefault="00ED072D" w:rsidP="009A1B11">
            <w:pPr>
              <w:jc w:val="center"/>
              <w:rPr>
                <w:sz w:val="16"/>
                <w:szCs w:val="16"/>
              </w:rPr>
            </w:pPr>
            <w:r w:rsidRPr="005E1E71">
              <w:rPr>
                <w:sz w:val="16"/>
                <w:szCs w:val="16"/>
              </w:rPr>
              <w:t>Last BE</w:t>
            </w:r>
          </w:p>
        </w:tc>
        <w:tc>
          <w:tcPr>
            <w:tcW w:w="1156" w:type="dxa"/>
            <w:gridSpan w:val="5"/>
            <w:shd w:val="clear" w:color="auto" w:fill="auto"/>
          </w:tcPr>
          <w:p w14:paraId="76FA456E" w14:textId="77777777" w:rsidR="00ED072D" w:rsidRPr="005E1E71" w:rsidRDefault="00ED072D" w:rsidP="009A1B11">
            <w:pPr>
              <w:jc w:val="center"/>
              <w:rPr>
                <w:sz w:val="16"/>
                <w:szCs w:val="16"/>
              </w:rPr>
            </w:pPr>
            <w:r w:rsidRPr="005E1E71">
              <w:rPr>
                <w:sz w:val="16"/>
                <w:szCs w:val="16"/>
              </w:rPr>
              <w:t>1</w:t>
            </w:r>
            <w:r w:rsidRPr="005E1E71">
              <w:rPr>
                <w:sz w:val="16"/>
                <w:szCs w:val="16"/>
                <w:vertAlign w:val="superscript"/>
              </w:rPr>
              <w:t>st</w:t>
            </w:r>
            <w:r w:rsidRPr="005E1E71">
              <w:rPr>
                <w:sz w:val="16"/>
                <w:szCs w:val="16"/>
              </w:rPr>
              <w:t xml:space="preserve"> BE</w:t>
            </w:r>
          </w:p>
        </w:tc>
      </w:tr>
      <w:tr w:rsidR="00ED072D" w14:paraId="19C73739" w14:textId="77777777" w:rsidTr="009A1B11">
        <w:tc>
          <w:tcPr>
            <w:tcW w:w="424" w:type="dxa"/>
            <w:shd w:val="clear" w:color="auto" w:fill="C6D9F1"/>
          </w:tcPr>
          <w:p w14:paraId="011AE524" w14:textId="77777777" w:rsidR="00ED072D" w:rsidRPr="005E1E71" w:rsidRDefault="00ED072D" w:rsidP="009A1B11">
            <w:pPr>
              <w:rPr>
                <w:sz w:val="16"/>
                <w:szCs w:val="16"/>
              </w:rPr>
            </w:pPr>
            <w:r w:rsidRPr="005E1E71">
              <w:rPr>
                <w:sz w:val="16"/>
                <w:szCs w:val="16"/>
              </w:rPr>
              <w:t>D</w:t>
            </w:r>
          </w:p>
          <w:p w14:paraId="7FD55457" w14:textId="77777777" w:rsidR="00ED072D" w:rsidRPr="005E1E71" w:rsidRDefault="00ED072D" w:rsidP="009A1B11">
            <w:pPr>
              <w:rPr>
                <w:sz w:val="16"/>
                <w:szCs w:val="16"/>
              </w:rPr>
            </w:pPr>
            <w:r w:rsidRPr="005E1E71">
              <w:rPr>
                <w:sz w:val="16"/>
                <w:szCs w:val="16"/>
              </w:rPr>
              <w:t>W</w:t>
            </w:r>
          </w:p>
          <w:p w14:paraId="36118BA3" w14:textId="77777777" w:rsidR="00ED072D" w:rsidRPr="005E1E71" w:rsidRDefault="00ED072D" w:rsidP="009A1B11">
            <w:pPr>
              <w:rPr>
                <w:sz w:val="16"/>
                <w:szCs w:val="16"/>
              </w:rPr>
            </w:pPr>
            <w:r w:rsidRPr="005E1E71">
              <w:rPr>
                <w:sz w:val="16"/>
                <w:szCs w:val="16"/>
              </w:rPr>
              <w:t>2</w:t>
            </w:r>
          </w:p>
        </w:tc>
        <w:tc>
          <w:tcPr>
            <w:tcW w:w="8679" w:type="dxa"/>
            <w:gridSpan w:val="31"/>
            <w:shd w:val="clear" w:color="auto" w:fill="auto"/>
          </w:tcPr>
          <w:p w14:paraId="5A26BF29" w14:textId="77777777" w:rsidR="00ED072D" w:rsidRPr="005E1E71" w:rsidRDefault="00ED072D" w:rsidP="009A1B11">
            <w:pPr>
              <w:jc w:val="center"/>
              <w:rPr>
                <w:color w:val="FF0000"/>
                <w:sz w:val="16"/>
                <w:szCs w:val="16"/>
              </w:rPr>
            </w:pPr>
            <w:proofErr w:type="gramStart"/>
            <w:r w:rsidRPr="005E1E71">
              <w:rPr>
                <w:sz w:val="16"/>
                <w:szCs w:val="16"/>
              </w:rPr>
              <w:t>Address[</w:t>
            </w:r>
            <w:proofErr w:type="gramEnd"/>
            <w:r w:rsidRPr="005E1E71">
              <w:rPr>
                <w:sz w:val="16"/>
                <w:szCs w:val="16"/>
              </w:rPr>
              <w:t>31:</w:t>
            </w:r>
            <w:r>
              <w:rPr>
                <w:sz w:val="16"/>
                <w:szCs w:val="16"/>
              </w:rPr>
              <w:t>2</w:t>
            </w:r>
            <w:r w:rsidRPr="005E1E71">
              <w:rPr>
                <w:sz w:val="16"/>
                <w:szCs w:val="16"/>
              </w:rPr>
              <w:t>]</w:t>
            </w:r>
          </w:p>
        </w:tc>
        <w:tc>
          <w:tcPr>
            <w:tcW w:w="569" w:type="dxa"/>
            <w:gridSpan w:val="2"/>
            <w:shd w:val="clear" w:color="auto" w:fill="D9D9D9"/>
          </w:tcPr>
          <w:p w14:paraId="1B8064A9" w14:textId="77777777" w:rsidR="00ED072D" w:rsidRPr="005E1E71" w:rsidRDefault="00ED072D" w:rsidP="009A1B11">
            <w:pPr>
              <w:jc w:val="center"/>
              <w:rPr>
                <w:sz w:val="16"/>
                <w:szCs w:val="16"/>
              </w:rPr>
            </w:pPr>
            <w:r w:rsidRPr="005E1E71">
              <w:rPr>
                <w:sz w:val="16"/>
                <w:szCs w:val="16"/>
              </w:rPr>
              <w:t>R</w:t>
            </w:r>
          </w:p>
          <w:p w14:paraId="27A255ED" w14:textId="77777777" w:rsidR="00ED072D" w:rsidRPr="005E1E71" w:rsidRDefault="00ED072D" w:rsidP="009A1B11">
            <w:pPr>
              <w:jc w:val="center"/>
              <w:rPr>
                <w:color w:val="FF0000"/>
                <w:sz w:val="16"/>
                <w:szCs w:val="16"/>
              </w:rPr>
            </w:pPr>
            <w:r w:rsidRPr="005E1E71">
              <w:rPr>
                <w:color w:val="FF0000"/>
                <w:sz w:val="16"/>
                <w:szCs w:val="16"/>
              </w:rPr>
              <w:t>0</w:t>
            </w:r>
          </w:p>
        </w:tc>
      </w:tr>
      <w:tr w:rsidR="00ED072D" w14:paraId="23076DB4" w14:textId="77777777" w:rsidTr="009A1B11">
        <w:tc>
          <w:tcPr>
            <w:tcW w:w="424" w:type="dxa"/>
            <w:shd w:val="clear" w:color="auto" w:fill="C6D9F1"/>
          </w:tcPr>
          <w:p w14:paraId="0A9E3C2F" w14:textId="77777777" w:rsidR="00ED072D" w:rsidRPr="005E1E71" w:rsidRDefault="00ED072D" w:rsidP="009A1B11">
            <w:pPr>
              <w:rPr>
                <w:sz w:val="16"/>
                <w:szCs w:val="16"/>
              </w:rPr>
            </w:pPr>
            <w:r w:rsidRPr="005E1E71">
              <w:rPr>
                <w:sz w:val="16"/>
                <w:szCs w:val="16"/>
              </w:rPr>
              <w:t>D</w:t>
            </w:r>
          </w:p>
          <w:p w14:paraId="73778C92" w14:textId="77777777" w:rsidR="00ED072D" w:rsidRPr="005E1E71" w:rsidRDefault="00ED072D" w:rsidP="009A1B11">
            <w:pPr>
              <w:rPr>
                <w:sz w:val="16"/>
                <w:szCs w:val="16"/>
              </w:rPr>
            </w:pPr>
            <w:r w:rsidRPr="005E1E71">
              <w:rPr>
                <w:sz w:val="16"/>
                <w:szCs w:val="16"/>
              </w:rPr>
              <w:t>W</w:t>
            </w:r>
          </w:p>
          <w:p w14:paraId="4C58B167" w14:textId="77777777" w:rsidR="00ED072D" w:rsidRPr="005E1E71" w:rsidRDefault="00ED072D" w:rsidP="009A1B11">
            <w:pPr>
              <w:rPr>
                <w:sz w:val="16"/>
                <w:szCs w:val="16"/>
              </w:rPr>
            </w:pPr>
            <w:r w:rsidRPr="005E1E71">
              <w:rPr>
                <w:sz w:val="16"/>
                <w:szCs w:val="16"/>
              </w:rPr>
              <w:t>3</w:t>
            </w:r>
          </w:p>
        </w:tc>
        <w:tc>
          <w:tcPr>
            <w:tcW w:w="9248" w:type="dxa"/>
            <w:gridSpan w:val="33"/>
            <w:shd w:val="clear" w:color="auto" w:fill="auto"/>
          </w:tcPr>
          <w:p w14:paraId="019A99B5" w14:textId="77777777" w:rsidR="00ED072D" w:rsidRPr="005E1E71" w:rsidRDefault="00ED072D" w:rsidP="009A1B11">
            <w:pPr>
              <w:jc w:val="center"/>
              <w:rPr>
                <w:sz w:val="16"/>
                <w:szCs w:val="16"/>
              </w:rPr>
            </w:pPr>
            <w:proofErr w:type="gramStart"/>
            <w:r w:rsidRPr="005E1E71">
              <w:rPr>
                <w:sz w:val="16"/>
                <w:szCs w:val="16"/>
              </w:rPr>
              <w:t>Data[</w:t>
            </w:r>
            <w:proofErr w:type="gramEnd"/>
            <w:r w:rsidRPr="005E1E71">
              <w:rPr>
                <w:sz w:val="16"/>
                <w:szCs w:val="16"/>
              </w:rPr>
              <w:t>31:0]</w:t>
            </w:r>
          </w:p>
        </w:tc>
      </w:tr>
    </w:tbl>
    <w:p w14:paraId="6F0847AA" w14:textId="77777777" w:rsidR="00ED072D" w:rsidRDefault="00ED072D" w:rsidP="00ED072D"/>
    <w:p w14:paraId="2BB22FB8" w14:textId="77777777" w:rsidR="00ED072D" w:rsidRDefault="00ED072D" w:rsidP="00ED072D"/>
    <w:p w14:paraId="6DDD77BD" w14:textId="77777777" w:rsidR="00ED072D" w:rsidRDefault="00ED072D" w:rsidP="00ED072D">
      <w:pPr>
        <w:jc w:val="both"/>
      </w:pPr>
      <w:r>
        <w:t>R = Reserved set to 0</w:t>
      </w:r>
    </w:p>
    <w:p w14:paraId="64477BF4" w14:textId="77777777" w:rsidR="00ED072D" w:rsidRDefault="00ED072D" w:rsidP="00ED072D">
      <w:pPr>
        <w:jc w:val="both"/>
      </w:pPr>
      <w:proofErr w:type="spellStart"/>
      <w:r>
        <w:t>Fmt</w:t>
      </w:r>
      <w:proofErr w:type="spellEnd"/>
      <w:r>
        <w:t xml:space="preserve">/Type: The above value indicates this is a memory write </w:t>
      </w:r>
      <w:proofErr w:type="gramStart"/>
      <w:r>
        <w:t>request</w:t>
      </w:r>
      <w:proofErr w:type="gramEnd"/>
    </w:p>
    <w:p w14:paraId="256B27DE" w14:textId="77777777" w:rsidR="00ED072D" w:rsidRDefault="00ED072D" w:rsidP="00ED072D">
      <w:pPr>
        <w:jc w:val="both"/>
      </w:pPr>
      <w:r>
        <w:t>Length: The number of 32-bit data words in the packet</w:t>
      </w:r>
    </w:p>
    <w:p w14:paraId="1AE53C87" w14:textId="77777777" w:rsidR="00ED072D" w:rsidRDefault="00ED072D" w:rsidP="00ED072D">
      <w:pPr>
        <w:jc w:val="both"/>
      </w:pPr>
      <w:r>
        <w:t xml:space="preserve">Address: only [31:2] set so that a x4 puts address onto 32-bit boundaries. Note that for 64-bit addressing there is an extra DW after DW2 containing </w:t>
      </w:r>
      <w:proofErr w:type="gramStart"/>
      <w:r>
        <w:t>Address[</w:t>
      </w:r>
      <w:proofErr w:type="gramEnd"/>
      <w:r>
        <w:t>63:32].</w:t>
      </w:r>
    </w:p>
    <w:p w14:paraId="674FC874" w14:textId="77777777" w:rsidR="00ED072D" w:rsidRDefault="00ED072D" w:rsidP="00ED072D">
      <w:pPr>
        <w:jc w:val="both"/>
      </w:pPr>
      <w:r>
        <w:t>BE (1</w:t>
      </w:r>
      <w:r w:rsidRPr="00323CE0">
        <w:rPr>
          <w:vertAlign w:val="superscript"/>
        </w:rPr>
        <w:t>st</w:t>
      </w:r>
      <w:r>
        <w:t xml:space="preserve">/last) indicates the valid bytes within first and last </w:t>
      </w:r>
      <w:proofErr w:type="gramStart"/>
      <w:r>
        <w:t>words</w:t>
      </w:r>
      <w:proofErr w:type="gramEnd"/>
    </w:p>
    <w:p w14:paraId="7AC9F9EE" w14:textId="77777777" w:rsidR="00ED072D" w:rsidRDefault="00ED072D" w:rsidP="00ED072D"/>
    <w:p w14:paraId="31861FF7" w14:textId="77777777" w:rsidR="00ED072D" w:rsidRDefault="00ED072D" w:rsidP="00ED072D"/>
    <w:p w14:paraId="01850DFE" w14:textId="77777777" w:rsidR="00ED072D" w:rsidRDefault="00ED072D" w:rsidP="00ED072D"/>
    <w:p w14:paraId="687672C8" w14:textId="77777777" w:rsidR="00ED072D" w:rsidRDefault="00ED072D" w:rsidP="00ED072D">
      <w:r>
        <w:t xml:space="preserve">TLP Read </w:t>
      </w:r>
      <w:proofErr w:type="gramStart"/>
      <w:r>
        <w:t>Request:-</w:t>
      </w:r>
      <w:proofErr w:type="gramEnd"/>
    </w:p>
    <w:p w14:paraId="231E54A0" w14:textId="77777777" w:rsidR="00ED072D" w:rsidRDefault="00ED072D" w:rsidP="00ED072D"/>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tblGrid>
      <w:tr w:rsidR="00ED072D" w14:paraId="28D3608E" w14:textId="77777777" w:rsidTr="009A1B11">
        <w:tc>
          <w:tcPr>
            <w:tcW w:w="424" w:type="dxa"/>
            <w:shd w:val="clear" w:color="auto" w:fill="C6D9F1"/>
          </w:tcPr>
          <w:p w14:paraId="5DA147A1" w14:textId="77777777" w:rsidR="00ED072D" w:rsidRPr="005E1E71" w:rsidRDefault="00ED072D" w:rsidP="009A1B11">
            <w:pPr>
              <w:rPr>
                <w:sz w:val="16"/>
                <w:szCs w:val="16"/>
              </w:rPr>
            </w:pPr>
            <w:r w:rsidRPr="005E1E71">
              <w:rPr>
                <w:sz w:val="16"/>
                <w:szCs w:val="16"/>
              </w:rPr>
              <w:t>D</w:t>
            </w:r>
          </w:p>
          <w:p w14:paraId="0F45CC99"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03C6CCA6" w14:textId="77777777" w:rsidR="00ED072D" w:rsidRPr="005E1E71" w:rsidRDefault="00ED072D" w:rsidP="009A1B11">
            <w:pPr>
              <w:rPr>
                <w:sz w:val="16"/>
                <w:szCs w:val="16"/>
              </w:rPr>
            </w:pPr>
            <w:r w:rsidRPr="005E1E71">
              <w:rPr>
                <w:sz w:val="16"/>
                <w:szCs w:val="16"/>
              </w:rPr>
              <w:t>3</w:t>
            </w:r>
          </w:p>
          <w:p w14:paraId="7CA59F38"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8DA19E8" w14:textId="77777777" w:rsidR="00ED072D" w:rsidRPr="005E1E71" w:rsidRDefault="00ED072D" w:rsidP="009A1B11">
            <w:pPr>
              <w:rPr>
                <w:sz w:val="16"/>
                <w:szCs w:val="16"/>
              </w:rPr>
            </w:pPr>
            <w:r w:rsidRPr="005E1E71">
              <w:rPr>
                <w:sz w:val="16"/>
                <w:szCs w:val="16"/>
              </w:rPr>
              <w:t>3</w:t>
            </w:r>
          </w:p>
          <w:p w14:paraId="6220CF24"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1FB78DA5" w14:textId="77777777" w:rsidR="00ED072D" w:rsidRPr="005E1E71" w:rsidRDefault="00ED072D" w:rsidP="009A1B11">
            <w:pPr>
              <w:rPr>
                <w:sz w:val="16"/>
                <w:szCs w:val="16"/>
              </w:rPr>
            </w:pPr>
            <w:r w:rsidRPr="005E1E71">
              <w:rPr>
                <w:sz w:val="16"/>
                <w:szCs w:val="16"/>
              </w:rPr>
              <w:t>2</w:t>
            </w:r>
          </w:p>
          <w:p w14:paraId="5FC1A631"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231188EF" w14:textId="77777777" w:rsidR="00ED072D" w:rsidRPr="005E1E71" w:rsidRDefault="00ED072D" w:rsidP="009A1B11">
            <w:pPr>
              <w:rPr>
                <w:sz w:val="16"/>
                <w:szCs w:val="16"/>
              </w:rPr>
            </w:pPr>
            <w:r w:rsidRPr="005E1E71">
              <w:rPr>
                <w:sz w:val="16"/>
                <w:szCs w:val="16"/>
              </w:rPr>
              <w:t>2</w:t>
            </w:r>
          </w:p>
          <w:p w14:paraId="72BEF836"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23452315" w14:textId="77777777" w:rsidR="00ED072D" w:rsidRPr="005E1E71" w:rsidRDefault="00ED072D" w:rsidP="009A1B11">
            <w:pPr>
              <w:rPr>
                <w:sz w:val="16"/>
                <w:szCs w:val="16"/>
              </w:rPr>
            </w:pPr>
            <w:r w:rsidRPr="005E1E71">
              <w:rPr>
                <w:sz w:val="16"/>
                <w:szCs w:val="16"/>
              </w:rPr>
              <w:t>2</w:t>
            </w:r>
          </w:p>
          <w:p w14:paraId="2E5FB306"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2863B137" w14:textId="77777777" w:rsidR="00ED072D" w:rsidRPr="005E1E71" w:rsidRDefault="00ED072D" w:rsidP="009A1B11">
            <w:pPr>
              <w:rPr>
                <w:sz w:val="16"/>
                <w:szCs w:val="16"/>
              </w:rPr>
            </w:pPr>
            <w:r w:rsidRPr="005E1E71">
              <w:rPr>
                <w:sz w:val="16"/>
                <w:szCs w:val="16"/>
              </w:rPr>
              <w:t>2</w:t>
            </w:r>
          </w:p>
          <w:p w14:paraId="13926220"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71CB229D" w14:textId="77777777" w:rsidR="00ED072D" w:rsidRPr="005E1E71" w:rsidRDefault="00ED072D" w:rsidP="009A1B11">
            <w:pPr>
              <w:rPr>
                <w:sz w:val="16"/>
                <w:szCs w:val="16"/>
              </w:rPr>
            </w:pPr>
            <w:r w:rsidRPr="005E1E71">
              <w:rPr>
                <w:sz w:val="16"/>
                <w:szCs w:val="16"/>
              </w:rPr>
              <w:t>2</w:t>
            </w:r>
          </w:p>
          <w:p w14:paraId="18FBDBB2"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1127FC7B" w14:textId="77777777" w:rsidR="00ED072D" w:rsidRPr="005E1E71" w:rsidRDefault="00ED072D" w:rsidP="009A1B11">
            <w:pPr>
              <w:rPr>
                <w:sz w:val="16"/>
                <w:szCs w:val="16"/>
              </w:rPr>
            </w:pPr>
            <w:r w:rsidRPr="005E1E71">
              <w:rPr>
                <w:sz w:val="16"/>
                <w:szCs w:val="16"/>
              </w:rPr>
              <w:t>2</w:t>
            </w:r>
          </w:p>
          <w:p w14:paraId="460DB2BB"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168E84AE" w14:textId="77777777" w:rsidR="00ED072D" w:rsidRPr="005E1E71" w:rsidRDefault="00ED072D" w:rsidP="009A1B11">
            <w:pPr>
              <w:rPr>
                <w:sz w:val="16"/>
                <w:szCs w:val="16"/>
              </w:rPr>
            </w:pPr>
            <w:r w:rsidRPr="005E1E71">
              <w:rPr>
                <w:sz w:val="16"/>
                <w:szCs w:val="16"/>
              </w:rPr>
              <w:t>2</w:t>
            </w:r>
          </w:p>
          <w:p w14:paraId="7484CB65"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57BC6C6" w14:textId="77777777" w:rsidR="00ED072D" w:rsidRPr="005E1E71" w:rsidRDefault="00ED072D" w:rsidP="009A1B11">
            <w:pPr>
              <w:rPr>
                <w:sz w:val="16"/>
                <w:szCs w:val="16"/>
              </w:rPr>
            </w:pPr>
            <w:r w:rsidRPr="005E1E71">
              <w:rPr>
                <w:sz w:val="16"/>
                <w:szCs w:val="16"/>
              </w:rPr>
              <w:t>2</w:t>
            </w:r>
          </w:p>
          <w:p w14:paraId="18854EC2"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4D2B1E20" w14:textId="77777777" w:rsidR="00ED072D" w:rsidRPr="005E1E71" w:rsidRDefault="00ED072D" w:rsidP="009A1B11">
            <w:pPr>
              <w:rPr>
                <w:sz w:val="16"/>
                <w:szCs w:val="16"/>
              </w:rPr>
            </w:pPr>
            <w:r w:rsidRPr="005E1E71">
              <w:rPr>
                <w:sz w:val="16"/>
                <w:szCs w:val="16"/>
              </w:rPr>
              <w:t>2</w:t>
            </w:r>
          </w:p>
          <w:p w14:paraId="0A2F8D9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5D56A248" w14:textId="77777777" w:rsidR="00ED072D" w:rsidRPr="005E1E71" w:rsidRDefault="00ED072D" w:rsidP="009A1B11">
            <w:pPr>
              <w:rPr>
                <w:sz w:val="16"/>
                <w:szCs w:val="16"/>
              </w:rPr>
            </w:pPr>
            <w:r w:rsidRPr="005E1E71">
              <w:rPr>
                <w:sz w:val="16"/>
                <w:szCs w:val="16"/>
              </w:rPr>
              <w:t>2</w:t>
            </w:r>
          </w:p>
          <w:p w14:paraId="5F9C7D3F"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117DB29B" w14:textId="77777777" w:rsidR="00ED072D" w:rsidRPr="005E1E71" w:rsidRDefault="00ED072D" w:rsidP="009A1B11">
            <w:pPr>
              <w:rPr>
                <w:sz w:val="16"/>
                <w:szCs w:val="16"/>
              </w:rPr>
            </w:pPr>
            <w:r w:rsidRPr="005E1E71">
              <w:rPr>
                <w:sz w:val="16"/>
                <w:szCs w:val="16"/>
              </w:rPr>
              <w:t>1</w:t>
            </w:r>
          </w:p>
          <w:p w14:paraId="1E399A2F"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22DCC78E" w14:textId="77777777" w:rsidR="00ED072D" w:rsidRPr="005E1E71" w:rsidRDefault="00ED072D" w:rsidP="009A1B11">
            <w:pPr>
              <w:rPr>
                <w:sz w:val="16"/>
                <w:szCs w:val="16"/>
              </w:rPr>
            </w:pPr>
            <w:r w:rsidRPr="005E1E71">
              <w:rPr>
                <w:sz w:val="16"/>
                <w:szCs w:val="16"/>
              </w:rPr>
              <w:t>1</w:t>
            </w:r>
          </w:p>
          <w:p w14:paraId="0AE05B32"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5C174103" w14:textId="77777777" w:rsidR="00ED072D" w:rsidRPr="005E1E71" w:rsidRDefault="00ED072D" w:rsidP="009A1B11">
            <w:pPr>
              <w:rPr>
                <w:sz w:val="16"/>
                <w:szCs w:val="16"/>
              </w:rPr>
            </w:pPr>
            <w:r w:rsidRPr="005E1E71">
              <w:rPr>
                <w:sz w:val="16"/>
                <w:szCs w:val="16"/>
              </w:rPr>
              <w:t>1</w:t>
            </w:r>
          </w:p>
          <w:p w14:paraId="0326049B"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648B7317" w14:textId="77777777" w:rsidR="00ED072D" w:rsidRPr="005E1E71" w:rsidRDefault="00ED072D" w:rsidP="009A1B11">
            <w:pPr>
              <w:rPr>
                <w:sz w:val="16"/>
                <w:szCs w:val="16"/>
              </w:rPr>
            </w:pPr>
            <w:r w:rsidRPr="005E1E71">
              <w:rPr>
                <w:sz w:val="16"/>
                <w:szCs w:val="16"/>
              </w:rPr>
              <w:t>1</w:t>
            </w:r>
          </w:p>
          <w:p w14:paraId="54CB2FD2"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11F65C71" w14:textId="77777777" w:rsidR="00ED072D" w:rsidRPr="005E1E71" w:rsidRDefault="00ED072D" w:rsidP="009A1B11">
            <w:pPr>
              <w:rPr>
                <w:sz w:val="16"/>
                <w:szCs w:val="16"/>
              </w:rPr>
            </w:pPr>
            <w:r w:rsidRPr="005E1E71">
              <w:rPr>
                <w:sz w:val="16"/>
                <w:szCs w:val="16"/>
              </w:rPr>
              <w:t>1</w:t>
            </w:r>
          </w:p>
          <w:p w14:paraId="334503AA"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9AA5577" w14:textId="77777777" w:rsidR="00ED072D" w:rsidRPr="005E1E71" w:rsidRDefault="00ED072D" w:rsidP="009A1B11">
            <w:pPr>
              <w:rPr>
                <w:sz w:val="16"/>
                <w:szCs w:val="16"/>
              </w:rPr>
            </w:pPr>
            <w:r w:rsidRPr="005E1E71">
              <w:rPr>
                <w:sz w:val="16"/>
                <w:szCs w:val="16"/>
              </w:rPr>
              <w:t>1</w:t>
            </w:r>
          </w:p>
          <w:p w14:paraId="169DA5BA"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38EB8ED6" w14:textId="77777777" w:rsidR="00ED072D" w:rsidRPr="005E1E71" w:rsidRDefault="00ED072D" w:rsidP="009A1B11">
            <w:pPr>
              <w:rPr>
                <w:sz w:val="16"/>
                <w:szCs w:val="16"/>
              </w:rPr>
            </w:pPr>
            <w:r w:rsidRPr="005E1E71">
              <w:rPr>
                <w:sz w:val="16"/>
                <w:szCs w:val="16"/>
              </w:rPr>
              <w:t>1</w:t>
            </w:r>
          </w:p>
          <w:p w14:paraId="3FD37F69"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FCBA68D" w14:textId="77777777" w:rsidR="00ED072D" w:rsidRPr="005E1E71" w:rsidRDefault="00ED072D" w:rsidP="009A1B11">
            <w:pPr>
              <w:rPr>
                <w:sz w:val="16"/>
                <w:szCs w:val="16"/>
              </w:rPr>
            </w:pPr>
            <w:r w:rsidRPr="005E1E71">
              <w:rPr>
                <w:sz w:val="16"/>
                <w:szCs w:val="16"/>
              </w:rPr>
              <w:t>1</w:t>
            </w:r>
          </w:p>
          <w:p w14:paraId="32C14D09"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3CB515A1" w14:textId="77777777" w:rsidR="00ED072D" w:rsidRPr="005E1E71" w:rsidRDefault="00ED072D" w:rsidP="009A1B11">
            <w:pPr>
              <w:rPr>
                <w:sz w:val="16"/>
                <w:szCs w:val="16"/>
              </w:rPr>
            </w:pPr>
            <w:r w:rsidRPr="005E1E71">
              <w:rPr>
                <w:sz w:val="16"/>
                <w:szCs w:val="16"/>
              </w:rPr>
              <w:t>1</w:t>
            </w:r>
          </w:p>
          <w:p w14:paraId="0A0BA6A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C04C3A8" w14:textId="77777777" w:rsidR="00ED072D" w:rsidRPr="005E1E71" w:rsidRDefault="00ED072D" w:rsidP="009A1B11">
            <w:pPr>
              <w:rPr>
                <w:sz w:val="16"/>
                <w:szCs w:val="16"/>
              </w:rPr>
            </w:pPr>
            <w:r w:rsidRPr="005E1E71">
              <w:rPr>
                <w:sz w:val="16"/>
                <w:szCs w:val="16"/>
              </w:rPr>
              <w:t>1</w:t>
            </w:r>
          </w:p>
          <w:p w14:paraId="5DD2FB51"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020032DD"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5CABF2FE"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4B95E8A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510AE1C6"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9844EFC"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53D6DC28"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74C8D6BA"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7E2827F"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27B535C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6DDBEB00" w14:textId="77777777" w:rsidR="00ED072D" w:rsidRPr="005E1E71" w:rsidRDefault="00ED072D" w:rsidP="009A1B11">
            <w:pPr>
              <w:rPr>
                <w:sz w:val="16"/>
                <w:szCs w:val="16"/>
              </w:rPr>
            </w:pPr>
            <w:r w:rsidRPr="005E1E71">
              <w:rPr>
                <w:sz w:val="16"/>
                <w:szCs w:val="16"/>
              </w:rPr>
              <w:t>0</w:t>
            </w:r>
          </w:p>
        </w:tc>
      </w:tr>
      <w:tr w:rsidR="00ED072D" w14:paraId="359927AF" w14:textId="77777777" w:rsidTr="009A1B11">
        <w:tc>
          <w:tcPr>
            <w:tcW w:w="424" w:type="dxa"/>
            <w:shd w:val="clear" w:color="auto" w:fill="C6D9F1"/>
          </w:tcPr>
          <w:p w14:paraId="502BDD4F" w14:textId="77777777" w:rsidR="00ED072D" w:rsidRPr="005E1E71" w:rsidRDefault="00ED072D" w:rsidP="009A1B11">
            <w:pPr>
              <w:rPr>
                <w:sz w:val="16"/>
                <w:szCs w:val="16"/>
              </w:rPr>
            </w:pPr>
            <w:r w:rsidRPr="005E1E71">
              <w:rPr>
                <w:sz w:val="16"/>
                <w:szCs w:val="16"/>
              </w:rPr>
              <w:t>D</w:t>
            </w:r>
          </w:p>
          <w:p w14:paraId="3DD6029B" w14:textId="77777777" w:rsidR="00ED072D" w:rsidRPr="005E1E71" w:rsidRDefault="00ED072D" w:rsidP="009A1B11">
            <w:pPr>
              <w:rPr>
                <w:sz w:val="16"/>
                <w:szCs w:val="16"/>
              </w:rPr>
            </w:pPr>
            <w:r w:rsidRPr="005E1E71">
              <w:rPr>
                <w:sz w:val="16"/>
                <w:szCs w:val="16"/>
              </w:rPr>
              <w:t>W</w:t>
            </w:r>
          </w:p>
          <w:p w14:paraId="562EC528"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5B4E68FF" w14:textId="77777777" w:rsidR="00ED072D" w:rsidRPr="005E1E71" w:rsidRDefault="00ED072D" w:rsidP="009A1B11">
            <w:pPr>
              <w:jc w:val="center"/>
              <w:rPr>
                <w:sz w:val="16"/>
                <w:szCs w:val="16"/>
              </w:rPr>
            </w:pPr>
            <w:r w:rsidRPr="005E1E71">
              <w:rPr>
                <w:sz w:val="16"/>
                <w:szCs w:val="16"/>
              </w:rPr>
              <w:t>R</w:t>
            </w:r>
          </w:p>
          <w:p w14:paraId="6A1ED3D4"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3BB15A03" w14:textId="77777777" w:rsidR="00ED072D" w:rsidRPr="005E1E71" w:rsidRDefault="00ED072D" w:rsidP="009A1B11">
            <w:pPr>
              <w:jc w:val="center"/>
              <w:rPr>
                <w:sz w:val="16"/>
                <w:szCs w:val="16"/>
              </w:rPr>
            </w:pPr>
            <w:proofErr w:type="spellStart"/>
            <w:r w:rsidRPr="005E1E71">
              <w:rPr>
                <w:sz w:val="16"/>
                <w:szCs w:val="16"/>
              </w:rPr>
              <w:t>Fmt</w:t>
            </w:r>
            <w:proofErr w:type="spellEnd"/>
          </w:p>
          <w:p w14:paraId="1DD6F172" w14:textId="77777777" w:rsidR="00ED072D" w:rsidRPr="005E1E71" w:rsidRDefault="00ED072D" w:rsidP="009A1B11">
            <w:pPr>
              <w:jc w:val="center"/>
              <w:rPr>
                <w:color w:val="FF0000"/>
                <w:sz w:val="16"/>
                <w:szCs w:val="16"/>
              </w:rPr>
            </w:pPr>
            <w:r>
              <w:rPr>
                <w:color w:val="FF0000"/>
                <w:sz w:val="16"/>
                <w:szCs w:val="16"/>
              </w:rPr>
              <w:t>0x0</w:t>
            </w:r>
          </w:p>
        </w:tc>
        <w:tc>
          <w:tcPr>
            <w:tcW w:w="1445" w:type="dxa"/>
            <w:gridSpan w:val="5"/>
            <w:shd w:val="clear" w:color="auto" w:fill="auto"/>
          </w:tcPr>
          <w:p w14:paraId="59F95969" w14:textId="77777777" w:rsidR="00ED072D" w:rsidRPr="005E1E71" w:rsidRDefault="00ED072D" w:rsidP="009A1B11">
            <w:pPr>
              <w:jc w:val="center"/>
              <w:rPr>
                <w:sz w:val="16"/>
                <w:szCs w:val="16"/>
              </w:rPr>
            </w:pPr>
            <w:r w:rsidRPr="005E1E71">
              <w:rPr>
                <w:sz w:val="16"/>
                <w:szCs w:val="16"/>
              </w:rPr>
              <w:t>Type</w:t>
            </w:r>
          </w:p>
          <w:p w14:paraId="4DE7F76C" w14:textId="77777777" w:rsidR="00ED072D" w:rsidRPr="005E1E71" w:rsidRDefault="00ED072D" w:rsidP="009A1B11">
            <w:pPr>
              <w:jc w:val="center"/>
              <w:rPr>
                <w:color w:val="FF0000"/>
                <w:sz w:val="16"/>
                <w:szCs w:val="16"/>
              </w:rPr>
            </w:pPr>
            <w:r w:rsidRPr="005E1E71">
              <w:rPr>
                <w:color w:val="FF0000"/>
                <w:sz w:val="16"/>
                <w:szCs w:val="16"/>
              </w:rPr>
              <w:t>0x00</w:t>
            </w:r>
          </w:p>
        </w:tc>
        <w:tc>
          <w:tcPr>
            <w:tcW w:w="289" w:type="dxa"/>
            <w:shd w:val="clear" w:color="auto" w:fill="D9D9D9"/>
          </w:tcPr>
          <w:p w14:paraId="570BC1C0" w14:textId="77777777" w:rsidR="00ED072D" w:rsidRPr="005E1E71" w:rsidRDefault="00ED072D" w:rsidP="009A1B11">
            <w:pPr>
              <w:jc w:val="center"/>
              <w:rPr>
                <w:sz w:val="16"/>
                <w:szCs w:val="16"/>
              </w:rPr>
            </w:pPr>
            <w:r w:rsidRPr="005E1E71">
              <w:rPr>
                <w:sz w:val="16"/>
                <w:szCs w:val="16"/>
              </w:rPr>
              <w:t>R</w:t>
            </w:r>
          </w:p>
          <w:p w14:paraId="7914C295"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2C79B42F"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540231D6" w14:textId="77777777" w:rsidR="00ED072D" w:rsidRPr="005E1E71" w:rsidRDefault="00ED072D" w:rsidP="009A1B11">
            <w:pPr>
              <w:jc w:val="center"/>
              <w:rPr>
                <w:sz w:val="16"/>
                <w:szCs w:val="16"/>
              </w:rPr>
            </w:pPr>
            <w:r w:rsidRPr="005E1E71">
              <w:rPr>
                <w:sz w:val="16"/>
                <w:szCs w:val="16"/>
              </w:rPr>
              <w:t>R</w:t>
            </w:r>
          </w:p>
          <w:p w14:paraId="733EB282"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47532847" w14:textId="77777777" w:rsidR="00ED072D" w:rsidRPr="005E1E71" w:rsidRDefault="00ED072D" w:rsidP="009A1B11">
            <w:pPr>
              <w:jc w:val="center"/>
              <w:rPr>
                <w:sz w:val="16"/>
                <w:szCs w:val="16"/>
              </w:rPr>
            </w:pPr>
            <w:r w:rsidRPr="005E1E71">
              <w:rPr>
                <w:sz w:val="16"/>
                <w:szCs w:val="16"/>
              </w:rPr>
              <w:t>T</w:t>
            </w:r>
          </w:p>
          <w:p w14:paraId="5C3CF9CB"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2A47BDF5" w14:textId="77777777" w:rsidR="00ED072D" w:rsidRPr="005E1E71" w:rsidRDefault="00ED072D" w:rsidP="009A1B11">
            <w:pPr>
              <w:jc w:val="center"/>
              <w:rPr>
                <w:sz w:val="16"/>
                <w:szCs w:val="16"/>
              </w:rPr>
            </w:pPr>
            <w:r w:rsidRPr="005E1E71">
              <w:rPr>
                <w:sz w:val="16"/>
                <w:szCs w:val="16"/>
              </w:rPr>
              <w:t>E</w:t>
            </w:r>
          </w:p>
          <w:p w14:paraId="1D4F3859"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033167BB" w14:textId="77777777" w:rsidR="00ED072D" w:rsidRPr="005E1E71" w:rsidRDefault="00ED072D" w:rsidP="009A1B11">
            <w:pPr>
              <w:jc w:val="center"/>
              <w:rPr>
                <w:sz w:val="16"/>
                <w:szCs w:val="16"/>
              </w:rPr>
            </w:pPr>
            <w:proofErr w:type="spellStart"/>
            <w:r w:rsidRPr="005E1E71">
              <w:rPr>
                <w:sz w:val="16"/>
                <w:szCs w:val="16"/>
              </w:rPr>
              <w:t>Attr</w:t>
            </w:r>
            <w:proofErr w:type="spellEnd"/>
          </w:p>
        </w:tc>
        <w:tc>
          <w:tcPr>
            <w:tcW w:w="578" w:type="dxa"/>
            <w:gridSpan w:val="2"/>
            <w:shd w:val="clear" w:color="auto" w:fill="D9D9D9"/>
          </w:tcPr>
          <w:p w14:paraId="196529A8" w14:textId="77777777" w:rsidR="00ED072D" w:rsidRPr="005E1E71" w:rsidRDefault="00ED072D" w:rsidP="009A1B11">
            <w:pPr>
              <w:jc w:val="center"/>
              <w:rPr>
                <w:sz w:val="16"/>
                <w:szCs w:val="16"/>
              </w:rPr>
            </w:pPr>
            <w:r w:rsidRPr="005E1E71">
              <w:rPr>
                <w:sz w:val="16"/>
                <w:szCs w:val="16"/>
              </w:rPr>
              <w:t>R</w:t>
            </w:r>
          </w:p>
          <w:p w14:paraId="58FBD8C4"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0"/>
            <w:shd w:val="clear" w:color="auto" w:fill="auto"/>
          </w:tcPr>
          <w:p w14:paraId="50B7B3AA" w14:textId="77777777" w:rsidR="00ED072D" w:rsidRPr="005E1E71" w:rsidRDefault="00ED072D" w:rsidP="009A1B11">
            <w:pPr>
              <w:jc w:val="center"/>
              <w:rPr>
                <w:sz w:val="16"/>
                <w:szCs w:val="16"/>
              </w:rPr>
            </w:pPr>
            <w:r w:rsidRPr="005E1E71">
              <w:rPr>
                <w:sz w:val="16"/>
                <w:szCs w:val="16"/>
              </w:rPr>
              <w:t>Length</w:t>
            </w:r>
          </w:p>
          <w:p w14:paraId="32746025" w14:textId="77777777" w:rsidR="00ED072D" w:rsidRPr="005E1E71" w:rsidRDefault="00ED072D" w:rsidP="009A1B11">
            <w:pPr>
              <w:jc w:val="center"/>
              <w:rPr>
                <w:sz w:val="16"/>
                <w:szCs w:val="16"/>
              </w:rPr>
            </w:pPr>
            <w:r w:rsidRPr="005E1E71">
              <w:rPr>
                <w:sz w:val="16"/>
                <w:szCs w:val="16"/>
              </w:rPr>
              <w:t>(</w:t>
            </w:r>
            <w:proofErr w:type="gramStart"/>
            <w:r w:rsidRPr="005E1E71">
              <w:rPr>
                <w:sz w:val="16"/>
                <w:szCs w:val="16"/>
              </w:rPr>
              <w:t>number</w:t>
            </w:r>
            <w:proofErr w:type="gramEnd"/>
            <w:r w:rsidRPr="005E1E71">
              <w:rPr>
                <w:sz w:val="16"/>
                <w:szCs w:val="16"/>
              </w:rPr>
              <w:t xml:space="preserve"> of 32-bit Data Words</w:t>
            </w:r>
          </w:p>
        </w:tc>
      </w:tr>
      <w:tr w:rsidR="00ED072D" w14:paraId="7F0B690B" w14:textId="77777777" w:rsidTr="009A1B11">
        <w:tc>
          <w:tcPr>
            <w:tcW w:w="424" w:type="dxa"/>
            <w:shd w:val="clear" w:color="auto" w:fill="C6D9F1"/>
          </w:tcPr>
          <w:p w14:paraId="4F943FE9" w14:textId="77777777" w:rsidR="00ED072D" w:rsidRPr="005E1E71" w:rsidRDefault="00ED072D" w:rsidP="009A1B11">
            <w:pPr>
              <w:rPr>
                <w:sz w:val="16"/>
                <w:szCs w:val="16"/>
              </w:rPr>
            </w:pPr>
            <w:r w:rsidRPr="005E1E71">
              <w:rPr>
                <w:sz w:val="16"/>
                <w:szCs w:val="16"/>
              </w:rPr>
              <w:t>D</w:t>
            </w:r>
          </w:p>
          <w:p w14:paraId="0564B799" w14:textId="77777777" w:rsidR="00ED072D" w:rsidRPr="005E1E71" w:rsidRDefault="00ED072D" w:rsidP="009A1B11">
            <w:pPr>
              <w:rPr>
                <w:sz w:val="16"/>
                <w:szCs w:val="16"/>
              </w:rPr>
            </w:pPr>
            <w:r w:rsidRPr="005E1E71">
              <w:rPr>
                <w:sz w:val="16"/>
                <w:szCs w:val="16"/>
              </w:rPr>
              <w:t>W</w:t>
            </w:r>
          </w:p>
          <w:p w14:paraId="03E415EB"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602987B9" w14:textId="77777777" w:rsidR="00ED072D" w:rsidRPr="005E1E71" w:rsidRDefault="00ED072D" w:rsidP="009A1B11">
            <w:pPr>
              <w:jc w:val="center"/>
              <w:rPr>
                <w:sz w:val="16"/>
                <w:szCs w:val="16"/>
              </w:rPr>
            </w:pPr>
            <w:r w:rsidRPr="005E1E71">
              <w:rPr>
                <w:sz w:val="16"/>
                <w:szCs w:val="16"/>
              </w:rPr>
              <w:t>Requester ID</w:t>
            </w:r>
          </w:p>
        </w:tc>
        <w:tc>
          <w:tcPr>
            <w:tcW w:w="2312" w:type="dxa"/>
            <w:gridSpan w:val="8"/>
            <w:shd w:val="clear" w:color="auto" w:fill="auto"/>
          </w:tcPr>
          <w:p w14:paraId="3448BC9E" w14:textId="77777777" w:rsidR="00ED072D" w:rsidRPr="005E1E71" w:rsidRDefault="00ED072D" w:rsidP="009A1B11">
            <w:pPr>
              <w:jc w:val="center"/>
              <w:rPr>
                <w:sz w:val="16"/>
                <w:szCs w:val="16"/>
              </w:rPr>
            </w:pPr>
            <w:r w:rsidRPr="005E1E71">
              <w:rPr>
                <w:sz w:val="16"/>
                <w:szCs w:val="16"/>
              </w:rPr>
              <w:t>Tag</w:t>
            </w:r>
          </w:p>
          <w:p w14:paraId="6578CF44" w14:textId="77777777" w:rsidR="00ED072D" w:rsidRPr="005E1E71" w:rsidRDefault="00ED072D" w:rsidP="009A1B11">
            <w:pPr>
              <w:jc w:val="center"/>
              <w:rPr>
                <w:color w:val="FF0000"/>
                <w:sz w:val="16"/>
                <w:szCs w:val="16"/>
              </w:rPr>
            </w:pPr>
            <w:r w:rsidRPr="005E1E71">
              <w:rPr>
                <w:color w:val="FF0000"/>
                <w:sz w:val="16"/>
                <w:szCs w:val="16"/>
              </w:rPr>
              <w:t>(</w:t>
            </w:r>
            <w:proofErr w:type="gramStart"/>
            <w:r w:rsidRPr="005E1E71">
              <w:rPr>
                <w:color w:val="FF0000"/>
                <w:sz w:val="16"/>
                <w:szCs w:val="16"/>
              </w:rPr>
              <w:t>tracking</w:t>
            </w:r>
            <w:proofErr w:type="gramEnd"/>
            <w:r w:rsidRPr="005E1E71">
              <w:rPr>
                <w:color w:val="FF0000"/>
                <w:sz w:val="16"/>
                <w:szCs w:val="16"/>
              </w:rPr>
              <w:t xml:space="preserve"> number)</w:t>
            </w:r>
          </w:p>
        </w:tc>
        <w:tc>
          <w:tcPr>
            <w:tcW w:w="1156" w:type="dxa"/>
            <w:gridSpan w:val="4"/>
            <w:shd w:val="clear" w:color="auto" w:fill="auto"/>
          </w:tcPr>
          <w:p w14:paraId="66B443AF" w14:textId="77777777" w:rsidR="00ED072D" w:rsidRPr="005E1E71" w:rsidRDefault="00ED072D" w:rsidP="009A1B11">
            <w:pPr>
              <w:jc w:val="center"/>
              <w:rPr>
                <w:sz w:val="16"/>
                <w:szCs w:val="16"/>
              </w:rPr>
            </w:pPr>
            <w:r w:rsidRPr="005E1E71">
              <w:rPr>
                <w:sz w:val="16"/>
                <w:szCs w:val="16"/>
              </w:rPr>
              <w:t>Last BE</w:t>
            </w:r>
          </w:p>
        </w:tc>
        <w:tc>
          <w:tcPr>
            <w:tcW w:w="1156" w:type="dxa"/>
            <w:gridSpan w:val="4"/>
            <w:shd w:val="clear" w:color="auto" w:fill="auto"/>
          </w:tcPr>
          <w:p w14:paraId="2C958491" w14:textId="77777777" w:rsidR="00ED072D" w:rsidRPr="005E1E71" w:rsidRDefault="00ED072D" w:rsidP="009A1B11">
            <w:pPr>
              <w:jc w:val="center"/>
              <w:rPr>
                <w:sz w:val="16"/>
                <w:szCs w:val="16"/>
              </w:rPr>
            </w:pPr>
            <w:r w:rsidRPr="005E1E71">
              <w:rPr>
                <w:sz w:val="16"/>
                <w:szCs w:val="16"/>
              </w:rPr>
              <w:t>1</w:t>
            </w:r>
            <w:r w:rsidRPr="005E1E71">
              <w:rPr>
                <w:sz w:val="16"/>
                <w:szCs w:val="16"/>
                <w:vertAlign w:val="superscript"/>
              </w:rPr>
              <w:t>st</w:t>
            </w:r>
            <w:r w:rsidRPr="005E1E71">
              <w:rPr>
                <w:sz w:val="16"/>
                <w:szCs w:val="16"/>
              </w:rPr>
              <w:t xml:space="preserve"> BE</w:t>
            </w:r>
          </w:p>
        </w:tc>
      </w:tr>
      <w:tr w:rsidR="00ED072D" w14:paraId="4785BF91" w14:textId="77777777" w:rsidTr="009A1B11">
        <w:tc>
          <w:tcPr>
            <w:tcW w:w="424" w:type="dxa"/>
            <w:shd w:val="clear" w:color="auto" w:fill="C6D9F1"/>
          </w:tcPr>
          <w:p w14:paraId="73C9B7F0" w14:textId="77777777" w:rsidR="00ED072D" w:rsidRPr="005E1E71" w:rsidRDefault="00ED072D" w:rsidP="009A1B11">
            <w:pPr>
              <w:rPr>
                <w:sz w:val="16"/>
                <w:szCs w:val="16"/>
              </w:rPr>
            </w:pPr>
            <w:r w:rsidRPr="005E1E71">
              <w:rPr>
                <w:sz w:val="16"/>
                <w:szCs w:val="16"/>
              </w:rPr>
              <w:t>D</w:t>
            </w:r>
          </w:p>
          <w:p w14:paraId="1CA27697" w14:textId="77777777" w:rsidR="00ED072D" w:rsidRPr="005E1E71" w:rsidRDefault="00ED072D" w:rsidP="009A1B11">
            <w:pPr>
              <w:rPr>
                <w:sz w:val="16"/>
                <w:szCs w:val="16"/>
              </w:rPr>
            </w:pPr>
            <w:r w:rsidRPr="005E1E71">
              <w:rPr>
                <w:sz w:val="16"/>
                <w:szCs w:val="16"/>
              </w:rPr>
              <w:t>W</w:t>
            </w:r>
          </w:p>
          <w:p w14:paraId="1FAC30D6" w14:textId="77777777" w:rsidR="00ED072D" w:rsidRPr="005E1E71" w:rsidRDefault="00ED072D" w:rsidP="009A1B11">
            <w:pPr>
              <w:rPr>
                <w:sz w:val="16"/>
                <w:szCs w:val="16"/>
              </w:rPr>
            </w:pPr>
            <w:r w:rsidRPr="005E1E71">
              <w:rPr>
                <w:sz w:val="16"/>
                <w:szCs w:val="16"/>
              </w:rPr>
              <w:t>2</w:t>
            </w:r>
          </w:p>
        </w:tc>
        <w:tc>
          <w:tcPr>
            <w:tcW w:w="8670" w:type="dxa"/>
            <w:gridSpan w:val="30"/>
            <w:shd w:val="clear" w:color="auto" w:fill="auto"/>
          </w:tcPr>
          <w:p w14:paraId="2BDA3B24" w14:textId="77777777" w:rsidR="00ED072D" w:rsidRPr="005E1E71" w:rsidRDefault="00ED072D" w:rsidP="009A1B11">
            <w:pPr>
              <w:jc w:val="center"/>
              <w:rPr>
                <w:color w:val="FF0000"/>
                <w:sz w:val="16"/>
                <w:szCs w:val="16"/>
              </w:rPr>
            </w:pPr>
            <w:proofErr w:type="gramStart"/>
            <w:r w:rsidRPr="005E1E71">
              <w:rPr>
                <w:sz w:val="16"/>
                <w:szCs w:val="16"/>
              </w:rPr>
              <w:t>Address[</w:t>
            </w:r>
            <w:proofErr w:type="gramEnd"/>
            <w:r w:rsidRPr="005E1E71">
              <w:rPr>
                <w:sz w:val="16"/>
                <w:szCs w:val="16"/>
              </w:rPr>
              <w:t>31:</w:t>
            </w:r>
            <w:r>
              <w:rPr>
                <w:sz w:val="16"/>
                <w:szCs w:val="16"/>
              </w:rPr>
              <w:t>2</w:t>
            </w:r>
            <w:r w:rsidRPr="005E1E71">
              <w:rPr>
                <w:sz w:val="16"/>
                <w:szCs w:val="16"/>
              </w:rPr>
              <w:t>]</w:t>
            </w:r>
          </w:p>
          <w:p w14:paraId="6E1B8CCC" w14:textId="77777777" w:rsidR="00ED072D" w:rsidRPr="005E1E71" w:rsidRDefault="00ED072D" w:rsidP="009A1B11">
            <w:pPr>
              <w:jc w:val="center"/>
              <w:rPr>
                <w:color w:val="FF0000"/>
                <w:sz w:val="16"/>
                <w:szCs w:val="16"/>
              </w:rPr>
            </w:pPr>
          </w:p>
        </w:tc>
        <w:tc>
          <w:tcPr>
            <w:tcW w:w="578" w:type="dxa"/>
            <w:gridSpan w:val="2"/>
            <w:shd w:val="clear" w:color="auto" w:fill="D9D9D9"/>
          </w:tcPr>
          <w:p w14:paraId="31F55B35" w14:textId="77777777" w:rsidR="00ED072D" w:rsidRPr="005E1E71" w:rsidRDefault="00ED072D" w:rsidP="009A1B11">
            <w:pPr>
              <w:jc w:val="center"/>
              <w:rPr>
                <w:sz w:val="16"/>
                <w:szCs w:val="16"/>
              </w:rPr>
            </w:pPr>
            <w:r w:rsidRPr="005E1E71">
              <w:rPr>
                <w:sz w:val="16"/>
                <w:szCs w:val="16"/>
              </w:rPr>
              <w:t>R</w:t>
            </w:r>
          </w:p>
          <w:p w14:paraId="2CB8C5B7" w14:textId="77777777" w:rsidR="00ED072D" w:rsidRPr="005E1E71" w:rsidRDefault="00ED072D" w:rsidP="009A1B11">
            <w:pPr>
              <w:jc w:val="center"/>
              <w:rPr>
                <w:color w:val="FF0000"/>
                <w:sz w:val="16"/>
                <w:szCs w:val="16"/>
              </w:rPr>
            </w:pPr>
            <w:r w:rsidRPr="005E1E71">
              <w:rPr>
                <w:color w:val="FF0000"/>
                <w:sz w:val="16"/>
                <w:szCs w:val="16"/>
              </w:rPr>
              <w:t>0</w:t>
            </w:r>
          </w:p>
        </w:tc>
      </w:tr>
    </w:tbl>
    <w:p w14:paraId="7112FF74" w14:textId="77777777" w:rsidR="00ED072D" w:rsidRDefault="00ED072D" w:rsidP="00ED072D"/>
    <w:p w14:paraId="00DF06EC" w14:textId="77777777" w:rsidR="00ED072D" w:rsidRDefault="00ED072D" w:rsidP="00ED072D">
      <w:pPr>
        <w:jc w:val="both"/>
      </w:pPr>
      <w:r>
        <w:t>R = Reserved set to 0</w:t>
      </w:r>
    </w:p>
    <w:p w14:paraId="07192FEE" w14:textId="77777777" w:rsidR="00ED072D" w:rsidRDefault="00ED072D" w:rsidP="00ED072D">
      <w:pPr>
        <w:jc w:val="both"/>
      </w:pPr>
      <w:proofErr w:type="spellStart"/>
      <w:r>
        <w:t>Fmt</w:t>
      </w:r>
      <w:proofErr w:type="spellEnd"/>
      <w:r>
        <w:t xml:space="preserve">/Type: The above value indicates this is a read </w:t>
      </w:r>
      <w:proofErr w:type="gramStart"/>
      <w:r>
        <w:t>request</w:t>
      </w:r>
      <w:proofErr w:type="gramEnd"/>
    </w:p>
    <w:p w14:paraId="6C5066AC" w14:textId="77777777" w:rsidR="00ED072D" w:rsidRDefault="00ED072D" w:rsidP="00ED072D">
      <w:pPr>
        <w:jc w:val="both"/>
      </w:pPr>
      <w:r>
        <w:t>Length: The number of 32-bit data words in the packet</w:t>
      </w:r>
    </w:p>
    <w:p w14:paraId="637FB614" w14:textId="77777777" w:rsidR="00ED072D" w:rsidRDefault="00ED072D" w:rsidP="00ED072D">
      <w:pPr>
        <w:jc w:val="both"/>
      </w:pPr>
      <w:r>
        <w:t xml:space="preserve">Address: only [31:2] set so that a x4 puts address onto 32-bit boundaries. Note that for 64-bit addressing there is an extra DW after DW2 containing </w:t>
      </w:r>
      <w:proofErr w:type="gramStart"/>
      <w:r>
        <w:t>Address[</w:t>
      </w:r>
      <w:proofErr w:type="gramEnd"/>
      <w:r>
        <w:t>63:32].</w:t>
      </w:r>
    </w:p>
    <w:p w14:paraId="3578FA8D" w14:textId="77777777" w:rsidR="00ED072D" w:rsidRDefault="00ED072D" w:rsidP="00ED072D">
      <w:pPr>
        <w:jc w:val="both"/>
      </w:pPr>
      <w:r>
        <w:t>Tag: This allows the completion packet to be related to the read request packet.</w:t>
      </w:r>
    </w:p>
    <w:p w14:paraId="7D30D287" w14:textId="77777777" w:rsidR="00ED072D" w:rsidRDefault="00ED072D" w:rsidP="00ED072D">
      <w:pPr>
        <w:jc w:val="both"/>
      </w:pPr>
      <w:r>
        <w:t>BE (1</w:t>
      </w:r>
      <w:r w:rsidRPr="00323CE0">
        <w:rPr>
          <w:vertAlign w:val="superscript"/>
        </w:rPr>
        <w:t>st</w:t>
      </w:r>
      <w:r>
        <w:t xml:space="preserve">/last) indicates the bytes to read within a the first and last </w:t>
      </w:r>
      <w:proofErr w:type="gramStart"/>
      <w:r>
        <w:t>words</w:t>
      </w:r>
      <w:proofErr w:type="gramEnd"/>
    </w:p>
    <w:p w14:paraId="5509870B" w14:textId="77777777" w:rsidR="00ED072D" w:rsidRDefault="00ED072D" w:rsidP="00ED072D"/>
    <w:p w14:paraId="698E9087" w14:textId="77777777" w:rsidR="00ED072D" w:rsidRDefault="00ED072D" w:rsidP="00ED072D"/>
    <w:p w14:paraId="1D4B7B96" w14:textId="77777777" w:rsidR="00ED072D" w:rsidRDefault="00ED072D" w:rsidP="00ED072D">
      <w:r>
        <w:br w:type="page"/>
      </w:r>
      <w:r>
        <w:lastRenderedPageBreak/>
        <w:t xml:space="preserve">TLP </w:t>
      </w:r>
      <w:proofErr w:type="gramStart"/>
      <w:r>
        <w:t>Completion:-</w:t>
      </w:r>
      <w:proofErr w:type="gramEnd"/>
    </w:p>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tblGrid>
      <w:tr w:rsidR="00ED072D" w:rsidRPr="005E1E71" w14:paraId="657B0EA6" w14:textId="77777777" w:rsidTr="009A1B11">
        <w:tc>
          <w:tcPr>
            <w:tcW w:w="424" w:type="dxa"/>
            <w:shd w:val="clear" w:color="auto" w:fill="C6D9F1"/>
          </w:tcPr>
          <w:p w14:paraId="73D0FC96" w14:textId="77777777" w:rsidR="00ED072D" w:rsidRPr="005E1E71" w:rsidRDefault="00ED072D" w:rsidP="009A1B11">
            <w:pPr>
              <w:rPr>
                <w:sz w:val="16"/>
                <w:szCs w:val="16"/>
              </w:rPr>
            </w:pPr>
            <w:r w:rsidRPr="005E1E71">
              <w:rPr>
                <w:sz w:val="16"/>
                <w:szCs w:val="16"/>
              </w:rPr>
              <w:t>D</w:t>
            </w:r>
          </w:p>
          <w:p w14:paraId="3376F131"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750FB173" w14:textId="77777777" w:rsidR="00ED072D" w:rsidRPr="005E1E71" w:rsidRDefault="00ED072D" w:rsidP="009A1B11">
            <w:pPr>
              <w:rPr>
                <w:sz w:val="16"/>
                <w:szCs w:val="16"/>
              </w:rPr>
            </w:pPr>
            <w:r w:rsidRPr="005E1E71">
              <w:rPr>
                <w:sz w:val="16"/>
                <w:szCs w:val="16"/>
              </w:rPr>
              <w:t>3</w:t>
            </w:r>
          </w:p>
          <w:p w14:paraId="76178202"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EE38307" w14:textId="77777777" w:rsidR="00ED072D" w:rsidRPr="005E1E71" w:rsidRDefault="00ED072D" w:rsidP="009A1B11">
            <w:pPr>
              <w:rPr>
                <w:sz w:val="16"/>
                <w:szCs w:val="16"/>
              </w:rPr>
            </w:pPr>
            <w:r w:rsidRPr="005E1E71">
              <w:rPr>
                <w:sz w:val="16"/>
                <w:szCs w:val="16"/>
              </w:rPr>
              <w:t>3</w:t>
            </w:r>
          </w:p>
          <w:p w14:paraId="7926B0EE"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5C5E915F" w14:textId="77777777" w:rsidR="00ED072D" w:rsidRPr="005E1E71" w:rsidRDefault="00ED072D" w:rsidP="009A1B11">
            <w:pPr>
              <w:rPr>
                <w:sz w:val="16"/>
                <w:szCs w:val="16"/>
              </w:rPr>
            </w:pPr>
            <w:r w:rsidRPr="005E1E71">
              <w:rPr>
                <w:sz w:val="16"/>
                <w:szCs w:val="16"/>
              </w:rPr>
              <w:t>2</w:t>
            </w:r>
          </w:p>
          <w:p w14:paraId="32FBCD8B"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10913C8" w14:textId="77777777" w:rsidR="00ED072D" w:rsidRPr="005E1E71" w:rsidRDefault="00ED072D" w:rsidP="009A1B11">
            <w:pPr>
              <w:rPr>
                <w:sz w:val="16"/>
                <w:szCs w:val="16"/>
              </w:rPr>
            </w:pPr>
            <w:r w:rsidRPr="005E1E71">
              <w:rPr>
                <w:sz w:val="16"/>
                <w:szCs w:val="16"/>
              </w:rPr>
              <w:t>2</w:t>
            </w:r>
          </w:p>
          <w:p w14:paraId="5448A1AB"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16EF7F1" w14:textId="77777777" w:rsidR="00ED072D" w:rsidRPr="005E1E71" w:rsidRDefault="00ED072D" w:rsidP="009A1B11">
            <w:pPr>
              <w:rPr>
                <w:sz w:val="16"/>
                <w:szCs w:val="16"/>
              </w:rPr>
            </w:pPr>
            <w:r w:rsidRPr="005E1E71">
              <w:rPr>
                <w:sz w:val="16"/>
                <w:szCs w:val="16"/>
              </w:rPr>
              <w:t>2</w:t>
            </w:r>
          </w:p>
          <w:p w14:paraId="192A76D3"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0D1D3ED2" w14:textId="77777777" w:rsidR="00ED072D" w:rsidRPr="005E1E71" w:rsidRDefault="00ED072D" w:rsidP="009A1B11">
            <w:pPr>
              <w:rPr>
                <w:sz w:val="16"/>
                <w:szCs w:val="16"/>
              </w:rPr>
            </w:pPr>
            <w:r w:rsidRPr="005E1E71">
              <w:rPr>
                <w:sz w:val="16"/>
                <w:szCs w:val="16"/>
              </w:rPr>
              <w:t>2</w:t>
            </w:r>
          </w:p>
          <w:p w14:paraId="35FFA5D1"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B890281" w14:textId="77777777" w:rsidR="00ED072D" w:rsidRPr="005E1E71" w:rsidRDefault="00ED072D" w:rsidP="009A1B11">
            <w:pPr>
              <w:rPr>
                <w:sz w:val="16"/>
                <w:szCs w:val="16"/>
              </w:rPr>
            </w:pPr>
            <w:r w:rsidRPr="005E1E71">
              <w:rPr>
                <w:sz w:val="16"/>
                <w:szCs w:val="16"/>
              </w:rPr>
              <w:t>2</w:t>
            </w:r>
          </w:p>
          <w:p w14:paraId="4231DA3E"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0D8E4C07" w14:textId="77777777" w:rsidR="00ED072D" w:rsidRPr="005E1E71" w:rsidRDefault="00ED072D" w:rsidP="009A1B11">
            <w:pPr>
              <w:rPr>
                <w:sz w:val="16"/>
                <w:szCs w:val="16"/>
              </w:rPr>
            </w:pPr>
            <w:r w:rsidRPr="005E1E71">
              <w:rPr>
                <w:sz w:val="16"/>
                <w:szCs w:val="16"/>
              </w:rPr>
              <w:t>2</w:t>
            </w:r>
          </w:p>
          <w:p w14:paraId="2707514E"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5EC6EFFB" w14:textId="77777777" w:rsidR="00ED072D" w:rsidRPr="005E1E71" w:rsidRDefault="00ED072D" w:rsidP="009A1B11">
            <w:pPr>
              <w:rPr>
                <w:sz w:val="16"/>
                <w:szCs w:val="16"/>
              </w:rPr>
            </w:pPr>
            <w:r w:rsidRPr="005E1E71">
              <w:rPr>
                <w:sz w:val="16"/>
                <w:szCs w:val="16"/>
              </w:rPr>
              <w:t>2</w:t>
            </w:r>
          </w:p>
          <w:p w14:paraId="10F15770"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15B422B5" w14:textId="77777777" w:rsidR="00ED072D" w:rsidRPr="005E1E71" w:rsidRDefault="00ED072D" w:rsidP="009A1B11">
            <w:pPr>
              <w:rPr>
                <w:sz w:val="16"/>
                <w:szCs w:val="16"/>
              </w:rPr>
            </w:pPr>
            <w:r w:rsidRPr="005E1E71">
              <w:rPr>
                <w:sz w:val="16"/>
                <w:szCs w:val="16"/>
              </w:rPr>
              <w:t>2</w:t>
            </w:r>
          </w:p>
          <w:p w14:paraId="3AA42404"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46067203" w14:textId="77777777" w:rsidR="00ED072D" w:rsidRPr="005E1E71" w:rsidRDefault="00ED072D" w:rsidP="009A1B11">
            <w:pPr>
              <w:rPr>
                <w:sz w:val="16"/>
                <w:szCs w:val="16"/>
              </w:rPr>
            </w:pPr>
            <w:r w:rsidRPr="005E1E71">
              <w:rPr>
                <w:sz w:val="16"/>
                <w:szCs w:val="16"/>
              </w:rPr>
              <w:t>2</w:t>
            </w:r>
          </w:p>
          <w:p w14:paraId="0050BEA7"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4AEACD0" w14:textId="77777777" w:rsidR="00ED072D" w:rsidRPr="005E1E71" w:rsidRDefault="00ED072D" w:rsidP="009A1B11">
            <w:pPr>
              <w:rPr>
                <w:sz w:val="16"/>
                <w:szCs w:val="16"/>
              </w:rPr>
            </w:pPr>
            <w:r w:rsidRPr="005E1E71">
              <w:rPr>
                <w:sz w:val="16"/>
                <w:szCs w:val="16"/>
              </w:rPr>
              <w:t>2</w:t>
            </w:r>
          </w:p>
          <w:p w14:paraId="2C287E7B"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28891186" w14:textId="77777777" w:rsidR="00ED072D" w:rsidRPr="005E1E71" w:rsidRDefault="00ED072D" w:rsidP="009A1B11">
            <w:pPr>
              <w:rPr>
                <w:sz w:val="16"/>
                <w:szCs w:val="16"/>
              </w:rPr>
            </w:pPr>
            <w:r w:rsidRPr="005E1E71">
              <w:rPr>
                <w:sz w:val="16"/>
                <w:szCs w:val="16"/>
              </w:rPr>
              <w:t>1</w:t>
            </w:r>
          </w:p>
          <w:p w14:paraId="2D71F72E"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8246DB7" w14:textId="77777777" w:rsidR="00ED072D" w:rsidRPr="005E1E71" w:rsidRDefault="00ED072D" w:rsidP="009A1B11">
            <w:pPr>
              <w:rPr>
                <w:sz w:val="16"/>
                <w:szCs w:val="16"/>
              </w:rPr>
            </w:pPr>
            <w:r w:rsidRPr="005E1E71">
              <w:rPr>
                <w:sz w:val="16"/>
                <w:szCs w:val="16"/>
              </w:rPr>
              <w:t>1</w:t>
            </w:r>
          </w:p>
          <w:p w14:paraId="7891BC53"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9F2BADC" w14:textId="77777777" w:rsidR="00ED072D" w:rsidRPr="005E1E71" w:rsidRDefault="00ED072D" w:rsidP="009A1B11">
            <w:pPr>
              <w:rPr>
                <w:sz w:val="16"/>
                <w:szCs w:val="16"/>
              </w:rPr>
            </w:pPr>
            <w:r w:rsidRPr="005E1E71">
              <w:rPr>
                <w:sz w:val="16"/>
                <w:szCs w:val="16"/>
              </w:rPr>
              <w:t>1</w:t>
            </w:r>
          </w:p>
          <w:p w14:paraId="3FF74364"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0BE13962" w14:textId="77777777" w:rsidR="00ED072D" w:rsidRPr="005E1E71" w:rsidRDefault="00ED072D" w:rsidP="009A1B11">
            <w:pPr>
              <w:rPr>
                <w:sz w:val="16"/>
                <w:szCs w:val="16"/>
              </w:rPr>
            </w:pPr>
            <w:r w:rsidRPr="005E1E71">
              <w:rPr>
                <w:sz w:val="16"/>
                <w:szCs w:val="16"/>
              </w:rPr>
              <w:t>1</w:t>
            </w:r>
          </w:p>
          <w:p w14:paraId="5A632736"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8E42ED1" w14:textId="77777777" w:rsidR="00ED072D" w:rsidRPr="005E1E71" w:rsidRDefault="00ED072D" w:rsidP="009A1B11">
            <w:pPr>
              <w:rPr>
                <w:sz w:val="16"/>
                <w:szCs w:val="16"/>
              </w:rPr>
            </w:pPr>
            <w:r w:rsidRPr="005E1E71">
              <w:rPr>
                <w:sz w:val="16"/>
                <w:szCs w:val="16"/>
              </w:rPr>
              <w:t>1</w:t>
            </w:r>
          </w:p>
          <w:p w14:paraId="54E4C67D"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679F9CF3" w14:textId="77777777" w:rsidR="00ED072D" w:rsidRPr="005E1E71" w:rsidRDefault="00ED072D" w:rsidP="009A1B11">
            <w:pPr>
              <w:rPr>
                <w:sz w:val="16"/>
                <w:szCs w:val="16"/>
              </w:rPr>
            </w:pPr>
            <w:r w:rsidRPr="005E1E71">
              <w:rPr>
                <w:sz w:val="16"/>
                <w:szCs w:val="16"/>
              </w:rPr>
              <w:t>1</w:t>
            </w:r>
          </w:p>
          <w:p w14:paraId="7154F38F"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6310BA9F" w14:textId="77777777" w:rsidR="00ED072D" w:rsidRPr="005E1E71" w:rsidRDefault="00ED072D" w:rsidP="009A1B11">
            <w:pPr>
              <w:rPr>
                <w:sz w:val="16"/>
                <w:szCs w:val="16"/>
              </w:rPr>
            </w:pPr>
            <w:r w:rsidRPr="005E1E71">
              <w:rPr>
                <w:sz w:val="16"/>
                <w:szCs w:val="16"/>
              </w:rPr>
              <w:t>1</w:t>
            </w:r>
          </w:p>
          <w:p w14:paraId="13D44167"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0DDC583" w14:textId="77777777" w:rsidR="00ED072D" w:rsidRPr="005E1E71" w:rsidRDefault="00ED072D" w:rsidP="009A1B11">
            <w:pPr>
              <w:rPr>
                <w:sz w:val="16"/>
                <w:szCs w:val="16"/>
              </w:rPr>
            </w:pPr>
            <w:r w:rsidRPr="005E1E71">
              <w:rPr>
                <w:sz w:val="16"/>
                <w:szCs w:val="16"/>
              </w:rPr>
              <w:t>1</w:t>
            </w:r>
          </w:p>
          <w:p w14:paraId="66EF1C29"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7E184E79" w14:textId="77777777" w:rsidR="00ED072D" w:rsidRPr="005E1E71" w:rsidRDefault="00ED072D" w:rsidP="009A1B11">
            <w:pPr>
              <w:rPr>
                <w:sz w:val="16"/>
                <w:szCs w:val="16"/>
              </w:rPr>
            </w:pPr>
            <w:r w:rsidRPr="005E1E71">
              <w:rPr>
                <w:sz w:val="16"/>
                <w:szCs w:val="16"/>
              </w:rPr>
              <w:t>1</w:t>
            </w:r>
          </w:p>
          <w:p w14:paraId="05876249"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5D23468" w14:textId="77777777" w:rsidR="00ED072D" w:rsidRPr="005E1E71" w:rsidRDefault="00ED072D" w:rsidP="009A1B11">
            <w:pPr>
              <w:rPr>
                <w:sz w:val="16"/>
                <w:szCs w:val="16"/>
              </w:rPr>
            </w:pPr>
            <w:r w:rsidRPr="005E1E71">
              <w:rPr>
                <w:sz w:val="16"/>
                <w:szCs w:val="16"/>
              </w:rPr>
              <w:t>1</w:t>
            </w:r>
          </w:p>
          <w:p w14:paraId="5C3141DC"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68B88B15"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ABC8FA1"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7EDED5A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5B72A0E"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1ED53288"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4003DE8"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4853D774"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37D65D1"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0CB7D34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03300D4E" w14:textId="77777777" w:rsidR="00ED072D" w:rsidRPr="005E1E71" w:rsidRDefault="00ED072D" w:rsidP="009A1B11">
            <w:pPr>
              <w:rPr>
                <w:sz w:val="16"/>
                <w:szCs w:val="16"/>
              </w:rPr>
            </w:pPr>
            <w:r w:rsidRPr="005E1E71">
              <w:rPr>
                <w:sz w:val="16"/>
                <w:szCs w:val="16"/>
              </w:rPr>
              <w:t>0</w:t>
            </w:r>
          </w:p>
        </w:tc>
      </w:tr>
      <w:tr w:rsidR="00ED072D" w:rsidRPr="005E1E71" w14:paraId="4C521FB3" w14:textId="77777777" w:rsidTr="009A1B11">
        <w:tc>
          <w:tcPr>
            <w:tcW w:w="424" w:type="dxa"/>
            <w:shd w:val="clear" w:color="auto" w:fill="C6D9F1"/>
          </w:tcPr>
          <w:p w14:paraId="3CEDE1AE" w14:textId="77777777" w:rsidR="00ED072D" w:rsidRPr="005E1E71" w:rsidRDefault="00ED072D" w:rsidP="009A1B11">
            <w:pPr>
              <w:rPr>
                <w:sz w:val="16"/>
                <w:szCs w:val="16"/>
              </w:rPr>
            </w:pPr>
            <w:r w:rsidRPr="005E1E71">
              <w:rPr>
                <w:sz w:val="16"/>
                <w:szCs w:val="16"/>
              </w:rPr>
              <w:t>D</w:t>
            </w:r>
          </w:p>
          <w:p w14:paraId="0CF7A5DB" w14:textId="77777777" w:rsidR="00ED072D" w:rsidRPr="005E1E71" w:rsidRDefault="00ED072D" w:rsidP="009A1B11">
            <w:pPr>
              <w:rPr>
                <w:sz w:val="16"/>
                <w:szCs w:val="16"/>
              </w:rPr>
            </w:pPr>
            <w:r w:rsidRPr="005E1E71">
              <w:rPr>
                <w:sz w:val="16"/>
                <w:szCs w:val="16"/>
              </w:rPr>
              <w:t>W</w:t>
            </w:r>
          </w:p>
          <w:p w14:paraId="13A28DA4"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5E208034" w14:textId="77777777" w:rsidR="00ED072D" w:rsidRPr="005E1E71" w:rsidRDefault="00ED072D" w:rsidP="009A1B11">
            <w:pPr>
              <w:jc w:val="center"/>
              <w:rPr>
                <w:sz w:val="16"/>
                <w:szCs w:val="16"/>
              </w:rPr>
            </w:pPr>
            <w:r w:rsidRPr="005E1E71">
              <w:rPr>
                <w:sz w:val="16"/>
                <w:szCs w:val="16"/>
              </w:rPr>
              <w:t>R</w:t>
            </w:r>
          </w:p>
          <w:p w14:paraId="1FE32A80"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68E241A5" w14:textId="77777777" w:rsidR="00ED072D" w:rsidRPr="005E1E71" w:rsidRDefault="00ED072D" w:rsidP="009A1B11">
            <w:pPr>
              <w:jc w:val="center"/>
              <w:rPr>
                <w:sz w:val="16"/>
                <w:szCs w:val="16"/>
              </w:rPr>
            </w:pPr>
            <w:proofErr w:type="spellStart"/>
            <w:r w:rsidRPr="005E1E71">
              <w:rPr>
                <w:sz w:val="16"/>
                <w:szCs w:val="16"/>
              </w:rPr>
              <w:t>Fmt</w:t>
            </w:r>
            <w:proofErr w:type="spellEnd"/>
          </w:p>
          <w:p w14:paraId="4AFD4C47" w14:textId="77777777" w:rsidR="00ED072D" w:rsidRPr="005E1E71" w:rsidRDefault="00ED072D" w:rsidP="009A1B11">
            <w:pPr>
              <w:jc w:val="center"/>
              <w:rPr>
                <w:color w:val="FF0000"/>
                <w:sz w:val="16"/>
                <w:szCs w:val="16"/>
              </w:rPr>
            </w:pPr>
            <w:r w:rsidRPr="005E1E71">
              <w:rPr>
                <w:color w:val="FF0000"/>
                <w:sz w:val="16"/>
                <w:szCs w:val="16"/>
              </w:rPr>
              <w:t>0x2</w:t>
            </w:r>
          </w:p>
        </w:tc>
        <w:tc>
          <w:tcPr>
            <w:tcW w:w="1445" w:type="dxa"/>
            <w:gridSpan w:val="5"/>
            <w:shd w:val="clear" w:color="auto" w:fill="auto"/>
          </w:tcPr>
          <w:p w14:paraId="72642ADD" w14:textId="77777777" w:rsidR="00ED072D" w:rsidRPr="005E1E71" w:rsidRDefault="00ED072D" w:rsidP="009A1B11">
            <w:pPr>
              <w:jc w:val="center"/>
              <w:rPr>
                <w:sz w:val="16"/>
                <w:szCs w:val="16"/>
              </w:rPr>
            </w:pPr>
            <w:r w:rsidRPr="005E1E71">
              <w:rPr>
                <w:sz w:val="16"/>
                <w:szCs w:val="16"/>
              </w:rPr>
              <w:t>Type</w:t>
            </w:r>
          </w:p>
          <w:p w14:paraId="07CD4FC8" w14:textId="77777777" w:rsidR="00ED072D" w:rsidRPr="005E1E71" w:rsidRDefault="00ED072D" w:rsidP="009A1B11">
            <w:pPr>
              <w:jc w:val="center"/>
              <w:rPr>
                <w:color w:val="FF0000"/>
                <w:sz w:val="16"/>
                <w:szCs w:val="16"/>
              </w:rPr>
            </w:pPr>
            <w:r w:rsidRPr="005E1E71">
              <w:rPr>
                <w:color w:val="FF0000"/>
                <w:sz w:val="16"/>
                <w:szCs w:val="16"/>
              </w:rPr>
              <w:t>0x0A</w:t>
            </w:r>
          </w:p>
        </w:tc>
        <w:tc>
          <w:tcPr>
            <w:tcW w:w="289" w:type="dxa"/>
            <w:shd w:val="clear" w:color="auto" w:fill="D9D9D9"/>
          </w:tcPr>
          <w:p w14:paraId="6A7A69EB" w14:textId="77777777" w:rsidR="00ED072D" w:rsidRPr="005E1E71" w:rsidRDefault="00ED072D" w:rsidP="009A1B11">
            <w:pPr>
              <w:jc w:val="center"/>
              <w:rPr>
                <w:sz w:val="16"/>
                <w:szCs w:val="16"/>
              </w:rPr>
            </w:pPr>
            <w:r w:rsidRPr="005E1E71">
              <w:rPr>
                <w:sz w:val="16"/>
                <w:szCs w:val="16"/>
              </w:rPr>
              <w:t>R</w:t>
            </w:r>
          </w:p>
          <w:p w14:paraId="753E5A66"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741EE8D2"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60D6C489" w14:textId="77777777" w:rsidR="00ED072D" w:rsidRPr="005E1E71" w:rsidRDefault="00ED072D" w:rsidP="009A1B11">
            <w:pPr>
              <w:jc w:val="center"/>
              <w:rPr>
                <w:sz w:val="16"/>
                <w:szCs w:val="16"/>
              </w:rPr>
            </w:pPr>
            <w:r w:rsidRPr="005E1E71">
              <w:rPr>
                <w:sz w:val="16"/>
                <w:szCs w:val="16"/>
              </w:rPr>
              <w:t>R</w:t>
            </w:r>
          </w:p>
          <w:p w14:paraId="2A3EAC8A"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416DEBC5" w14:textId="77777777" w:rsidR="00ED072D" w:rsidRPr="005E1E71" w:rsidRDefault="00ED072D" w:rsidP="009A1B11">
            <w:pPr>
              <w:jc w:val="center"/>
              <w:rPr>
                <w:sz w:val="16"/>
                <w:szCs w:val="16"/>
              </w:rPr>
            </w:pPr>
            <w:r w:rsidRPr="005E1E71">
              <w:rPr>
                <w:sz w:val="16"/>
                <w:szCs w:val="16"/>
              </w:rPr>
              <w:t>T</w:t>
            </w:r>
          </w:p>
          <w:p w14:paraId="30FAC2E7"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1F13E5B2" w14:textId="77777777" w:rsidR="00ED072D" w:rsidRPr="005E1E71" w:rsidRDefault="00ED072D" w:rsidP="009A1B11">
            <w:pPr>
              <w:jc w:val="center"/>
              <w:rPr>
                <w:sz w:val="16"/>
                <w:szCs w:val="16"/>
              </w:rPr>
            </w:pPr>
            <w:r w:rsidRPr="005E1E71">
              <w:rPr>
                <w:sz w:val="16"/>
                <w:szCs w:val="16"/>
              </w:rPr>
              <w:t>E</w:t>
            </w:r>
          </w:p>
          <w:p w14:paraId="595FA5F8"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456EFFCC" w14:textId="77777777" w:rsidR="00ED072D" w:rsidRPr="005E1E71" w:rsidRDefault="00ED072D" w:rsidP="009A1B11">
            <w:pPr>
              <w:jc w:val="center"/>
              <w:rPr>
                <w:sz w:val="16"/>
                <w:szCs w:val="16"/>
              </w:rPr>
            </w:pPr>
            <w:proofErr w:type="spellStart"/>
            <w:r w:rsidRPr="005E1E71">
              <w:rPr>
                <w:sz w:val="16"/>
                <w:szCs w:val="16"/>
              </w:rPr>
              <w:t>Attr</w:t>
            </w:r>
            <w:proofErr w:type="spellEnd"/>
          </w:p>
        </w:tc>
        <w:tc>
          <w:tcPr>
            <w:tcW w:w="578" w:type="dxa"/>
            <w:gridSpan w:val="2"/>
            <w:shd w:val="clear" w:color="auto" w:fill="D9D9D9"/>
          </w:tcPr>
          <w:p w14:paraId="4E5813BE" w14:textId="77777777" w:rsidR="00ED072D" w:rsidRPr="005E1E71" w:rsidRDefault="00ED072D" w:rsidP="009A1B11">
            <w:pPr>
              <w:jc w:val="center"/>
              <w:rPr>
                <w:sz w:val="16"/>
                <w:szCs w:val="16"/>
              </w:rPr>
            </w:pPr>
            <w:r w:rsidRPr="005E1E71">
              <w:rPr>
                <w:sz w:val="16"/>
                <w:szCs w:val="16"/>
              </w:rPr>
              <w:t>R</w:t>
            </w:r>
          </w:p>
          <w:p w14:paraId="23FA49AD"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0"/>
            <w:shd w:val="clear" w:color="auto" w:fill="auto"/>
          </w:tcPr>
          <w:p w14:paraId="53E929AB" w14:textId="77777777" w:rsidR="00ED072D" w:rsidRPr="005E1E71" w:rsidRDefault="00ED072D" w:rsidP="009A1B11">
            <w:pPr>
              <w:jc w:val="center"/>
              <w:rPr>
                <w:sz w:val="16"/>
                <w:szCs w:val="16"/>
              </w:rPr>
            </w:pPr>
            <w:r w:rsidRPr="005E1E71">
              <w:rPr>
                <w:sz w:val="16"/>
                <w:szCs w:val="16"/>
              </w:rPr>
              <w:t>Length</w:t>
            </w:r>
          </w:p>
          <w:p w14:paraId="32F06B53" w14:textId="77777777" w:rsidR="00ED072D" w:rsidRPr="005E1E71" w:rsidRDefault="00ED072D" w:rsidP="009A1B11">
            <w:pPr>
              <w:jc w:val="center"/>
              <w:rPr>
                <w:color w:val="FF0000"/>
                <w:sz w:val="16"/>
                <w:szCs w:val="16"/>
              </w:rPr>
            </w:pPr>
            <w:r w:rsidRPr="005E1E71">
              <w:rPr>
                <w:color w:val="FF0000"/>
                <w:sz w:val="16"/>
                <w:szCs w:val="16"/>
              </w:rPr>
              <w:t>(</w:t>
            </w:r>
            <w:proofErr w:type="gramStart"/>
            <w:r w:rsidRPr="005E1E71">
              <w:rPr>
                <w:color w:val="FF0000"/>
                <w:sz w:val="16"/>
                <w:szCs w:val="16"/>
              </w:rPr>
              <w:t>number</w:t>
            </w:r>
            <w:proofErr w:type="gramEnd"/>
            <w:r w:rsidRPr="005E1E71">
              <w:rPr>
                <w:color w:val="FF0000"/>
                <w:sz w:val="16"/>
                <w:szCs w:val="16"/>
              </w:rPr>
              <w:t xml:space="preserve"> of 32-bit Data Words)</w:t>
            </w:r>
          </w:p>
        </w:tc>
      </w:tr>
      <w:tr w:rsidR="00ED072D" w:rsidRPr="005E1E71" w14:paraId="13301868" w14:textId="77777777" w:rsidTr="009A1B11">
        <w:tc>
          <w:tcPr>
            <w:tcW w:w="424" w:type="dxa"/>
            <w:shd w:val="clear" w:color="auto" w:fill="C6D9F1"/>
          </w:tcPr>
          <w:p w14:paraId="0596F9FC" w14:textId="77777777" w:rsidR="00ED072D" w:rsidRPr="005E1E71" w:rsidRDefault="00ED072D" w:rsidP="009A1B11">
            <w:pPr>
              <w:rPr>
                <w:sz w:val="16"/>
                <w:szCs w:val="16"/>
              </w:rPr>
            </w:pPr>
            <w:r w:rsidRPr="005E1E71">
              <w:rPr>
                <w:sz w:val="16"/>
                <w:szCs w:val="16"/>
              </w:rPr>
              <w:t>D</w:t>
            </w:r>
          </w:p>
          <w:p w14:paraId="0C00F7DD" w14:textId="77777777" w:rsidR="00ED072D" w:rsidRPr="005E1E71" w:rsidRDefault="00ED072D" w:rsidP="009A1B11">
            <w:pPr>
              <w:rPr>
                <w:sz w:val="16"/>
                <w:szCs w:val="16"/>
              </w:rPr>
            </w:pPr>
            <w:r w:rsidRPr="005E1E71">
              <w:rPr>
                <w:sz w:val="16"/>
                <w:szCs w:val="16"/>
              </w:rPr>
              <w:t>W</w:t>
            </w:r>
          </w:p>
          <w:p w14:paraId="1C319F6C"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36BDA64F" w14:textId="77777777" w:rsidR="00ED072D" w:rsidRPr="005E1E71" w:rsidRDefault="00ED072D" w:rsidP="009A1B11">
            <w:pPr>
              <w:jc w:val="center"/>
              <w:rPr>
                <w:sz w:val="16"/>
                <w:szCs w:val="16"/>
              </w:rPr>
            </w:pPr>
            <w:r w:rsidRPr="005E1E71">
              <w:rPr>
                <w:sz w:val="16"/>
                <w:szCs w:val="16"/>
              </w:rPr>
              <w:t>Completer ID</w:t>
            </w:r>
          </w:p>
        </w:tc>
        <w:tc>
          <w:tcPr>
            <w:tcW w:w="867" w:type="dxa"/>
            <w:gridSpan w:val="3"/>
            <w:shd w:val="clear" w:color="auto" w:fill="auto"/>
          </w:tcPr>
          <w:p w14:paraId="24A207C2" w14:textId="77777777" w:rsidR="00ED072D" w:rsidRPr="005E1E71" w:rsidRDefault="00ED072D" w:rsidP="009A1B11">
            <w:pPr>
              <w:jc w:val="center"/>
              <w:rPr>
                <w:sz w:val="16"/>
                <w:szCs w:val="16"/>
              </w:rPr>
            </w:pPr>
            <w:r w:rsidRPr="005E1E71">
              <w:rPr>
                <w:sz w:val="16"/>
                <w:szCs w:val="16"/>
              </w:rPr>
              <w:t>Status</w:t>
            </w:r>
          </w:p>
        </w:tc>
        <w:tc>
          <w:tcPr>
            <w:tcW w:w="289" w:type="dxa"/>
            <w:shd w:val="clear" w:color="auto" w:fill="auto"/>
          </w:tcPr>
          <w:p w14:paraId="771055E5" w14:textId="77777777" w:rsidR="00ED072D" w:rsidRPr="005E1E71" w:rsidRDefault="00ED072D" w:rsidP="009A1B11">
            <w:pPr>
              <w:jc w:val="center"/>
              <w:rPr>
                <w:sz w:val="16"/>
                <w:szCs w:val="16"/>
              </w:rPr>
            </w:pPr>
            <w:r w:rsidRPr="005E1E71">
              <w:rPr>
                <w:sz w:val="16"/>
                <w:szCs w:val="16"/>
              </w:rPr>
              <w:t>B</w:t>
            </w:r>
          </w:p>
          <w:p w14:paraId="48BC29C7" w14:textId="77777777" w:rsidR="00ED072D" w:rsidRPr="005E1E71" w:rsidRDefault="00ED072D" w:rsidP="009A1B11">
            <w:pPr>
              <w:jc w:val="center"/>
              <w:rPr>
                <w:sz w:val="16"/>
                <w:szCs w:val="16"/>
              </w:rPr>
            </w:pPr>
            <w:r w:rsidRPr="005E1E71">
              <w:rPr>
                <w:sz w:val="16"/>
                <w:szCs w:val="16"/>
              </w:rPr>
              <w:t>C</w:t>
            </w:r>
          </w:p>
          <w:p w14:paraId="759B8D3C" w14:textId="77777777" w:rsidR="00ED072D" w:rsidRPr="005E1E71" w:rsidRDefault="00ED072D" w:rsidP="009A1B11">
            <w:pPr>
              <w:jc w:val="center"/>
              <w:rPr>
                <w:sz w:val="16"/>
                <w:szCs w:val="16"/>
              </w:rPr>
            </w:pPr>
            <w:r w:rsidRPr="005E1E71">
              <w:rPr>
                <w:sz w:val="16"/>
                <w:szCs w:val="16"/>
              </w:rPr>
              <w:t>M</w:t>
            </w:r>
          </w:p>
        </w:tc>
        <w:tc>
          <w:tcPr>
            <w:tcW w:w="3468" w:type="dxa"/>
            <w:gridSpan w:val="12"/>
            <w:shd w:val="clear" w:color="auto" w:fill="auto"/>
          </w:tcPr>
          <w:p w14:paraId="6B861DBF" w14:textId="77777777" w:rsidR="00ED072D" w:rsidRPr="005E1E71" w:rsidRDefault="00ED072D" w:rsidP="009A1B11">
            <w:pPr>
              <w:jc w:val="center"/>
              <w:rPr>
                <w:sz w:val="16"/>
                <w:szCs w:val="16"/>
              </w:rPr>
            </w:pPr>
            <w:r w:rsidRPr="005E1E71">
              <w:rPr>
                <w:sz w:val="16"/>
                <w:szCs w:val="16"/>
              </w:rPr>
              <w:t>Byte Count</w:t>
            </w:r>
          </w:p>
        </w:tc>
      </w:tr>
      <w:tr w:rsidR="00ED072D" w:rsidRPr="005E1E71" w14:paraId="4A612D84" w14:textId="77777777" w:rsidTr="009A1B11">
        <w:tc>
          <w:tcPr>
            <w:tcW w:w="424" w:type="dxa"/>
            <w:shd w:val="clear" w:color="auto" w:fill="C6D9F1"/>
          </w:tcPr>
          <w:p w14:paraId="3725168A" w14:textId="77777777" w:rsidR="00ED072D" w:rsidRPr="005E1E71" w:rsidRDefault="00ED072D" w:rsidP="009A1B11">
            <w:pPr>
              <w:rPr>
                <w:sz w:val="16"/>
                <w:szCs w:val="16"/>
              </w:rPr>
            </w:pPr>
            <w:r w:rsidRPr="005E1E71">
              <w:rPr>
                <w:sz w:val="16"/>
                <w:szCs w:val="16"/>
              </w:rPr>
              <w:t>D</w:t>
            </w:r>
          </w:p>
          <w:p w14:paraId="24DE6DEC" w14:textId="77777777" w:rsidR="00ED072D" w:rsidRPr="005E1E71" w:rsidRDefault="00ED072D" w:rsidP="009A1B11">
            <w:pPr>
              <w:rPr>
                <w:sz w:val="16"/>
                <w:szCs w:val="16"/>
              </w:rPr>
            </w:pPr>
            <w:r w:rsidRPr="005E1E71">
              <w:rPr>
                <w:sz w:val="16"/>
                <w:szCs w:val="16"/>
              </w:rPr>
              <w:t>W</w:t>
            </w:r>
          </w:p>
          <w:p w14:paraId="042BBCA5" w14:textId="77777777" w:rsidR="00ED072D" w:rsidRPr="005E1E71" w:rsidRDefault="00ED072D" w:rsidP="009A1B11">
            <w:pPr>
              <w:rPr>
                <w:sz w:val="16"/>
                <w:szCs w:val="16"/>
              </w:rPr>
            </w:pPr>
            <w:r w:rsidRPr="005E1E71">
              <w:rPr>
                <w:sz w:val="16"/>
                <w:szCs w:val="16"/>
              </w:rPr>
              <w:t>2</w:t>
            </w:r>
          </w:p>
        </w:tc>
        <w:tc>
          <w:tcPr>
            <w:tcW w:w="4624" w:type="dxa"/>
            <w:gridSpan w:val="16"/>
            <w:shd w:val="clear" w:color="auto" w:fill="auto"/>
          </w:tcPr>
          <w:p w14:paraId="1CF0CB7A" w14:textId="77777777" w:rsidR="00ED072D" w:rsidRPr="005E1E71" w:rsidRDefault="00ED072D" w:rsidP="009A1B11">
            <w:pPr>
              <w:jc w:val="center"/>
              <w:rPr>
                <w:color w:val="FF0000"/>
                <w:sz w:val="16"/>
                <w:szCs w:val="16"/>
              </w:rPr>
            </w:pPr>
            <w:r w:rsidRPr="005E1E71">
              <w:rPr>
                <w:sz w:val="16"/>
                <w:szCs w:val="16"/>
              </w:rPr>
              <w:t>Requester ID</w:t>
            </w:r>
          </w:p>
        </w:tc>
        <w:tc>
          <w:tcPr>
            <w:tcW w:w="2312" w:type="dxa"/>
            <w:gridSpan w:val="8"/>
            <w:shd w:val="clear" w:color="auto" w:fill="auto"/>
          </w:tcPr>
          <w:p w14:paraId="5CBAD060" w14:textId="77777777" w:rsidR="00ED072D" w:rsidRPr="005E1E71" w:rsidRDefault="00ED072D" w:rsidP="009A1B11">
            <w:pPr>
              <w:jc w:val="center"/>
              <w:rPr>
                <w:sz w:val="16"/>
                <w:szCs w:val="16"/>
              </w:rPr>
            </w:pPr>
            <w:r w:rsidRPr="005E1E71">
              <w:rPr>
                <w:sz w:val="16"/>
                <w:szCs w:val="16"/>
              </w:rPr>
              <w:t>Tag</w:t>
            </w:r>
          </w:p>
        </w:tc>
        <w:tc>
          <w:tcPr>
            <w:tcW w:w="289" w:type="dxa"/>
            <w:shd w:val="clear" w:color="auto" w:fill="D9D9D9"/>
          </w:tcPr>
          <w:p w14:paraId="05D8D08A" w14:textId="77777777" w:rsidR="00ED072D" w:rsidRPr="005E1E71" w:rsidRDefault="00ED072D" w:rsidP="009A1B11">
            <w:pPr>
              <w:jc w:val="center"/>
              <w:rPr>
                <w:sz w:val="16"/>
                <w:szCs w:val="16"/>
              </w:rPr>
            </w:pPr>
            <w:r w:rsidRPr="005E1E71">
              <w:rPr>
                <w:sz w:val="16"/>
                <w:szCs w:val="16"/>
              </w:rPr>
              <w:t>R</w:t>
            </w:r>
          </w:p>
          <w:p w14:paraId="69C4F38E" w14:textId="77777777" w:rsidR="00ED072D" w:rsidRPr="005E1E71" w:rsidRDefault="00ED072D" w:rsidP="009A1B11">
            <w:pPr>
              <w:jc w:val="center"/>
              <w:rPr>
                <w:color w:val="FF0000"/>
                <w:sz w:val="16"/>
                <w:szCs w:val="16"/>
              </w:rPr>
            </w:pPr>
            <w:r w:rsidRPr="005E1E71">
              <w:rPr>
                <w:color w:val="FF0000"/>
                <w:sz w:val="16"/>
                <w:szCs w:val="16"/>
              </w:rPr>
              <w:t>0</w:t>
            </w:r>
          </w:p>
        </w:tc>
        <w:tc>
          <w:tcPr>
            <w:tcW w:w="2023" w:type="dxa"/>
            <w:gridSpan w:val="7"/>
            <w:shd w:val="clear" w:color="auto" w:fill="auto"/>
          </w:tcPr>
          <w:p w14:paraId="43C07BFB" w14:textId="77777777" w:rsidR="00ED072D" w:rsidRPr="005E1E71" w:rsidRDefault="00ED072D" w:rsidP="009A1B11">
            <w:pPr>
              <w:jc w:val="center"/>
              <w:rPr>
                <w:sz w:val="16"/>
                <w:szCs w:val="16"/>
              </w:rPr>
            </w:pPr>
            <w:r w:rsidRPr="005E1E71">
              <w:rPr>
                <w:sz w:val="16"/>
                <w:szCs w:val="16"/>
              </w:rPr>
              <w:t>Lower Address</w:t>
            </w:r>
          </w:p>
        </w:tc>
      </w:tr>
      <w:tr w:rsidR="00ED072D" w:rsidRPr="005E1E71" w14:paraId="373EB334" w14:textId="77777777" w:rsidTr="009A1B11">
        <w:tc>
          <w:tcPr>
            <w:tcW w:w="424" w:type="dxa"/>
            <w:shd w:val="clear" w:color="auto" w:fill="C6D9F1"/>
          </w:tcPr>
          <w:p w14:paraId="0D1BF8EC" w14:textId="77777777" w:rsidR="00ED072D" w:rsidRPr="005E1E71" w:rsidRDefault="00ED072D" w:rsidP="009A1B11">
            <w:pPr>
              <w:rPr>
                <w:sz w:val="16"/>
                <w:szCs w:val="16"/>
              </w:rPr>
            </w:pPr>
            <w:r w:rsidRPr="005E1E71">
              <w:rPr>
                <w:sz w:val="16"/>
                <w:szCs w:val="16"/>
              </w:rPr>
              <w:t>D</w:t>
            </w:r>
          </w:p>
          <w:p w14:paraId="052932A8" w14:textId="77777777" w:rsidR="00ED072D" w:rsidRPr="005E1E71" w:rsidRDefault="00ED072D" w:rsidP="009A1B11">
            <w:pPr>
              <w:rPr>
                <w:sz w:val="16"/>
                <w:szCs w:val="16"/>
              </w:rPr>
            </w:pPr>
            <w:r w:rsidRPr="005E1E71">
              <w:rPr>
                <w:sz w:val="16"/>
                <w:szCs w:val="16"/>
              </w:rPr>
              <w:t>W</w:t>
            </w:r>
          </w:p>
          <w:p w14:paraId="1888FDFF" w14:textId="77777777" w:rsidR="00ED072D" w:rsidRPr="005E1E71" w:rsidRDefault="00ED072D" w:rsidP="009A1B11">
            <w:pPr>
              <w:rPr>
                <w:sz w:val="16"/>
                <w:szCs w:val="16"/>
              </w:rPr>
            </w:pPr>
            <w:r w:rsidRPr="005E1E71">
              <w:rPr>
                <w:sz w:val="16"/>
                <w:szCs w:val="16"/>
              </w:rPr>
              <w:t>3</w:t>
            </w:r>
          </w:p>
        </w:tc>
        <w:tc>
          <w:tcPr>
            <w:tcW w:w="9248" w:type="dxa"/>
            <w:gridSpan w:val="32"/>
            <w:shd w:val="clear" w:color="auto" w:fill="auto"/>
          </w:tcPr>
          <w:p w14:paraId="5A84E47F" w14:textId="77777777" w:rsidR="00ED072D" w:rsidRPr="005E1E71" w:rsidRDefault="00ED072D" w:rsidP="009A1B11">
            <w:pPr>
              <w:jc w:val="center"/>
              <w:rPr>
                <w:sz w:val="16"/>
                <w:szCs w:val="16"/>
              </w:rPr>
            </w:pPr>
            <w:proofErr w:type="gramStart"/>
            <w:r w:rsidRPr="005E1E71">
              <w:rPr>
                <w:sz w:val="16"/>
                <w:szCs w:val="16"/>
              </w:rPr>
              <w:t>Data[</w:t>
            </w:r>
            <w:proofErr w:type="gramEnd"/>
            <w:r w:rsidRPr="005E1E71">
              <w:rPr>
                <w:sz w:val="16"/>
                <w:szCs w:val="16"/>
              </w:rPr>
              <w:t>31:0]</w:t>
            </w:r>
          </w:p>
        </w:tc>
      </w:tr>
    </w:tbl>
    <w:p w14:paraId="7B6DAE46" w14:textId="77777777" w:rsidR="00ED072D" w:rsidRDefault="00ED072D" w:rsidP="00ED072D"/>
    <w:p w14:paraId="39C3B236" w14:textId="77777777" w:rsidR="00ED072D" w:rsidRDefault="00ED072D" w:rsidP="00ED072D"/>
    <w:p w14:paraId="239881FC" w14:textId="77777777" w:rsidR="00ED072D" w:rsidRDefault="00ED072D" w:rsidP="00ED072D">
      <w:pPr>
        <w:jc w:val="both"/>
      </w:pPr>
      <w:r>
        <w:t>R = Reserved set to 0</w:t>
      </w:r>
    </w:p>
    <w:p w14:paraId="2CBF5526" w14:textId="77777777" w:rsidR="00ED072D" w:rsidRDefault="00ED072D" w:rsidP="00ED072D">
      <w:pPr>
        <w:jc w:val="both"/>
      </w:pPr>
      <w:proofErr w:type="spellStart"/>
      <w:r>
        <w:t>Fmt</w:t>
      </w:r>
      <w:proofErr w:type="spellEnd"/>
      <w:r>
        <w:t xml:space="preserve">/Type: The above value indicates this is a memory write </w:t>
      </w:r>
      <w:proofErr w:type="gramStart"/>
      <w:r>
        <w:t>request</w:t>
      </w:r>
      <w:proofErr w:type="gramEnd"/>
    </w:p>
    <w:p w14:paraId="433259E9" w14:textId="77777777" w:rsidR="00ED072D" w:rsidRDefault="00ED072D" w:rsidP="00ED072D">
      <w:pPr>
        <w:jc w:val="both"/>
      </w:pPr>
      <w:r>
        <w:t>Length: The number of 32-bit data words in the packet</w:t>
      </w:r>
    </w:p>
    <w:p w14:paraId="7DB027F1" w14:textId="77777777" w:rsidR="00ED072D" w:rsidRDefault="00ED072D" w:rsidP="00ED072D">
      <w:pPr>
        <w:jc w:val="both"/>
      </w:pPr>
      <w:r>
        <w:t>Status: 0x0 indicates the completion was successful</w:t>
      </w:r>
    </w:p>
    <w:p w14:paraId="69F942C2" w14:textId="77777777" w:rsidR="00ED072D" w:rsidRDefault="00ED072D" w:rsidP="00ED072D">
      <w:pPr>
        <w:jc w:val="both"/>
      </w:pPr>
      <w:r>
        <w:t>Byte Count: The number of bytes left for transmission – including the current packet (useful info when the completion needs to use several packets).</w:t>
      </w:r>
    </w:p>
    <w:p w14:paraId="1A82F035" w14:textId="77777777" w:rsidR="00ED072D" w:rsidRDefault="00ED072D" w:rsidP="00ED072D">
      <w:pPr>
        <w:jc w:val="both"/>
      </w:pPr>
      <w:r>
        <w:t>Lower Address: Least significant 7 bits of the address from which the first byte in the TLP was read.</w:t>
      </w:r>
    </w:p>
    <w:p w14:paraId="2C45F207" w14:textId="77777777" w:rsidR="00ED072D" w:rsidRDefault="00ED072D" w:rsidP="00ED072D">
      <w:pPr>
        <w:jc w:val="both"/>
      </w:pPr>
      <w:r>
        <w:t>BE (1</w:t>
      </w:r>
      <w:r w:rsidRPr="00323CE0">
        <w:rPr>
          <w:vertAlign w:val="superscript"/>
        </w:rPr>
        <w:t>st</w:t>
      </w:r>
      <w:r>
        <w:t xml:space="preserve">/last) indicates the valid bytes within a </w:t>
      </w:r>
      <w:proofErr w:type="gramStart"/>
      <w:r>
        <w:t>word</w:t>
      </w:r>
      <w:proofErr w:type="gramEnd"/>
    </w:p>
    <w:p w14:paraId="1262C90B" w14:textId="77777777" w:rsidR="00ED072D" w:rsidRDefault="00ED072D" w:rsidP="00ED072D"/>
    <w:p w14:paraId="72C75DF2" w14:textId="77777777" w:rsidR="00ED072D" w:rsidRDefault="00ED072D" w:rsidP="00ED072D"/>
    <w:p w14:paraId="656BFA88" w14:textId="77777777" w:rsidR="00ED072D" w:rsidRDefault="00ED072D" w:rsidP="00ED072D"/>
    <w:p w14:paraId="7A7729B7" w14:textId="77777777" w:rsidR="00ED072D" w:rsidRDefault="00ED072D" w:rsidP="00ED072D">
      <w:r>
        <w:br w:type="page"/>
      </w:r>
    </w:p>
    <w:p w14:paraId="48884A6A" w14:textId="77777777" w:rsidR="00ED072D" w:rsidRPr="00B2227B" w:rsidRDefault="00ED072D" w:rsidP="00ED072D">
      <w:pPr>
        <w:pStyle w:val="Heading2"/>
        <w:tabs>
          <w:tab w:val="clear" w:pos="142"/>
        </w:tabs>
        <w:ind w:left="576" w:hanging="576"/>
      </w:pPr>
      <w:bookmarkStart w:id="199" w:name="_Toc499115072"/>
      <w:bookmarkStart w:id="200" w:name="_Toc83713328"/>
      <w:bookmarkStart w:id="201" w:name="_Toc128755466"/>
      <w:r w:rsidRPr="00B2227B">
        <w:lastRenderedPageBreak/>
        <w:t>PCIe Configuration Space</w:t>
      </w:r>
      <w:bookmarkEnd w:id="199"/>
      <w:bookmarkEnd w:id="200"/>
      <w:bookmarkEnd w:id="201"/>
    </w:p>
    <w:p w14:paraId="2F9BA4F1" w14:textId="77777777" w:rsidR="00ED072D" w:rsidRDefault="00ED072D" w:rsidP="00ED072D">
      <w:pPr>
        <w:rPr>
          <w:b/>
          <w:u w:val="single"/>
        </w:rPr>
      </w:pPr>
    </w:p>
    <w:p w14:paraId="011382A1" w14:textId="77777777" w:rsidR="00ED072D" w:rsidRPr="00995B1C" w:rsidRDefault="00ED072D" w:rsidP="00ED072D">
      <w:pPr>
        <w:jc w:val="both"/>
      </w:pPr>
      <w:r>
        <w:t xml:space="preserve">Some useful website links </w:t>
      </w:r>
      <w:proofErr w:type="gramStart"/>
      <w:r>
        <w:t>are:-</w:t>
      </w:r>
      <w:proofErr w:type="gramEnd"/>
    </w:p>
    <w:p w14:paraId="6486FC21" w14:textId="77777777" w:rsidR="00ED072D" w:rsidRPr="00995B1C" w:rsidRDefault="00000000" w:rsidP="00ED072D">
      <w:pPr>
        <w:jc w:val="both"/>
        <w:rPr>
          <w:u w:val="single"/>
        </w:rPr>
      </w:pPr>
      <w:hyperlink r:id="rId14" w:history="1">
        <w:r w:rsidR="00ED072D" w:rsidRPr="00995B1C">
          <w:rPr>
            <w:rStyle w:val="Hyperlink"/>
          </w:rPr>
          <w:t>https://en.wikipedia.org/wiki/PCI_Express</w:t>
        </w:r>
      </w:hyperlink>
    </w:p>
    <w:p w14:paraId="29836D2F" w14:textId="77777777" w:rsidR="00ED072D" w:rsidRPr="00995B1C" w:rsidRDefault="00000000" w:rsidP="00ED072D">
      <w:pPr>
        <w:jc w:val="both"/>
        <w:rPr>
          <w:u w:val="single"/>
        </w:rPr>
      </w:pPr>
      <w:hyperlink r:id="rId15" w:history="1">
        <w:r w:rsidR="00ED072D" w:rsidRPr="00995B1C">
          <w:rPr>
            <w:rStyle w:val="Hyperlink"/>
          </w:rPr>
          <w:t>https://en.wikipedia.org/wiki/PCI_configuration_space</w:t>
        </w:r>
      </w:hyperlink>
    </w:p>
    <w:p w14:paraId="3200784B" w14:textId="77777777" w:rsidR="00ED072D" w:rsidRPr="00995B1C" w:rsidRDefault="00000000" w:rsidP="00ED072D">
      <w:pPr>
        <w:jc w:val="both"/>
        <w:rPr>
          <w:u w:val="single"/>
        </w:rPr>
      </w:pPr>
      <w:hyperlink r:id="rId16" w:history="1">
        <w:r w:rsidR="00ED072D" w:rsidRPr="00995B1C">
          <w:rPr>
            <w:rStyle w:val="Hyperlink"/>
          </w:rPr>
          <w:t>http://wiki.osdev.org/PCI</w:t>
        </w:r>
      </w:hyperlink>
    </w:p>
    <w:p w14:paraId="5713B561" w14:textId="77777777" w:rsidR="00ED072D" w:rsidRPr="00995B1C" w:rsidRDefault="00000000" w:rsidP="00ED072D">
      <w:pPr>
        <w:jc w:val="both"/>
        <w:rPr>
          <w:u w:val="single"/>
        </w:rPr>
      </w:pPr>
      <w:hyperlink r:id="rId17" w:history="1">
        <w:r w:rsidR="00ED072D" w:rsidRPr="00995B1C">
          <w:rPr>
            <w:rStyle w:val="Hyperlink"/>
          </w:rPr>
          <w:t>https://www.altera.com/en_US/pdfs/literature/ug/ug_a5_pcie_avmm.pdf</w:t>
        </w:r>
      </w:hyperlink>
    </w:p>
    <w:p w14:paraId="2A2225CD" w14:textId="77777777" w:rsidR="00ED072D" w:rsidRDefault="00ED072D" w:rsidP="00ED072D">
      <w:pPr>
        <w:jc w:val="both"/>
        <w:rPr>
          <w:b/>
          <w:u w:val="single"/>
        </w:rPr>
      </w:pPr>
    </w:p>
    <w:p w14:paraId="7B1101F6" w14:textId="77777777" w:rsidR="00ED072D" w:rsidRDefault="00ED072D" w:rsidP="00ED072D">
      <w:pPr>
        <w:jc w:val="both"/>
      </w:pPr>
      <w:r w:rsidRPr="00D71074">
        <w:t>As an Endpoint the PCIe function’s parameters are stored with</w:t>
      </w:r>
      <w:r>
        <w:t xml:space="preserve">in </w:t>
      </w:r>
      <w:r w:rsidRPr="00D71074">
        <w:t>“Type 0” “Configuration Space”</w:t>
      </w:r>
      <w:r>
        <w:t xml:space="preserve">. The read only fields of this Configuration Space are populated when the PCIe is created in </w:t>
      </w:r>
      <w:proofErr w:type="spellStart"/>
      <w:r>
        <w:t>Qsys</w:t>
      </w:r>
      <w:proofErr w:type="spellEnd"/>
      <w:r>
        <w:t>. It is possible to instantiate an extra port on the PCIe block to allow these read only fields to be modified via the FPGA core logic if desired. The read/write fields within the Configuration Space are configurable at run time by the root.</w:t>
      </w:r>
    </w:p>
    <w:p w14:paraId="56852810" w14:textId="77777777" w:rsidR="00ED072D" w:rsidRDefault="00ED072D" w:rsidP="00ED072D">
      <w:pPr>
        <w:jc w:val="both"/>
      </w:pPr>
      <w:r>
        <w:t xml:space="preserve">Historically the PCI Configuration Space was 256 bytes. </w:t>
      </w:r>
      <w:proofErr w:type="gramStart"/>
      <w:r>
        <w:t>However</w:t>
      </w:r>
      <w:proofErr w:type="gramEnd"/>
      <w:r>
        <w:t xml:space="preserve"> the PCIe Configuration Space has been extended up to 4096 bytes, with the first 256 bytes having the same meaning as for PCI.</w:t>
      </w:r>
    </w:p>
    <w:p w14:paraId="4D5EC4A7" w14:textId="77777777" w:rsidR="00ED072D" w:rsidRDefault="00ED072D" w:rsidP="00ED072D">
      <w:pPr>
        <w:jc w:val="both"/>
      </w:pPr>
    </w:p>
    <w:p w14:paraId="47AB2883" w14:textId="77777777" w:rsidR="00ED072D" w:rsidRDefault="00ED072D" w:rsidP="00ED072D">
      <w:pPr>
        <w:jc w:val="both"/>
      </w:pPr>
      <w:r>
        <w:t>The specification allows for up to 256 busses (</w:t>
      </w:r>
      <w:proofErr w:type="gramStart"/>
      <w:r>
        <w:t>i.e.</w:t>
      </w:r>
      <w:proofErr w:type="gramEnd"/>
      <w:r>
        <w:t xml:space="preserve"> endpoints) in a system, with up to 32 devices on each bus, each supporting eight functions, with each function having its own Configuration Space.</w:t>
      </w:r>
    </w:p>
    <w:p w14:paraId="0C3E0E5F" w14:textId="77777777" w:rsidR="00ED072D" w:rsidRDefault="00ED072D" w:rsidP="00ED072D">
      <w:pPr>
        <w:jc w:val="both"/>
      </w:pPr>
    </w:p>
    <w:p w14:paraId="43BA11C0" w14:textId="77777777" w:rsidR="00ED072D" w:rsidRDefault="00ED072D" w:rsidP="00ED072D">
      <w:pPr>
        <w:jc w:val="both"/>
      </w:pPr>
      <w:r>
        <w:t xml:space="preserve">Hence 256 </w:t>
      </w:r>
      <w:proofErr w:type="gramStart"/>
      <w:r>
        <w:t>busses  x</w:t>
      </w:r>
      <w:proofErr w:type="gramEnd"/>
      <w:r>
        <w:t xml:space="preserve"> 32 devices x 8 functions x 4096 bytes of computer memory have to be allocated to store the Configuration Space values that need to be written to endpoint PCIe cards that can be plugged into the system.</w:t>
      </w:r>
    </w:p>
    <w:p w14:paraId="5447D847" w14:textId="77777777" w:rsidR="00ED072D" w:rsidRPr="00D71074" w:rsidRDefault="00ED072D" w:rsidP="00ED072D">
      <w:pPr>
        <w:jc w:val="both"/>
      </w:pPr>
    </w:p>
    <w:p w14:paraId="6340FA5A" w14:textId="77777777" w:rsidR="00ED072D" w:rsidRDefault="00ED072D" w:rsidP="00ED072D">
      <w:pPr>
        <w:jc w:val="both"/>
      </w:pPr>
    </w:p>
    <w:p w14:paraId="4ED13160" w14:textId="77777777" w:rsidR="00ED072D" w:rsidRDefault="00ED072D" w:rsidP="00ED072D">
      <w:pPr>
        <w:jc w:val="both"/>
      </w:pPr>
      <w:r w:rsidRPr="006F3A5D">
        <w:t>Configuration Space Access Method #1 (PCI)</w:t>
      </w:r>
      <w:r>
        <w:t>:</w:t>
      </w:r>
    </w:p>
    <w:p w14:paraId="4A60122E" w14:textId="77777777" w:rsidR="00ED072D" w:rsidRPr="006F3A5D" w:rsidRDefault="00ED072D" w:rsidP="00ED072D">
      <w:pPr>
        <w:jc w:val="both"/>
      </w:pPr>
    </w:p>
    <w:p w14:paraId="62A65489" w14:textId="77777777" w:rsidR="00ED072D" w:rsidRDefault="00ED072D" w:rsidP="00ED072D">
      <w:pPr>
        <w:jc w:val="both"/>
      </w:pPr>
      <w:r>
        <w:t xml:space="preserve">Originally only two I/O locations of the CPU were used to access the Configuration </w:t>
      </w:r>
      <w:proofErr w:type="gramStart"/>
      <w:r>
        <w:t>Space:-</w:t>
      </w:r>
      <w:proofErr w:type="gramEnd"/>
    </w:p>
    <w:p w14:paraId="22060634" w14:textId="77777777" w:rsidR="00ED072D" w:rsidRDefault="00ED072D" w:rsidP="00ED072D">
      <w:r>
        <w:t>0xCF8: CONFIG_ADDRESS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0"/>
        <w:gridCol w:w="1275"/>
        <w:gridCol w:w="1293"/>
        <w:gridCol w:w="1304"/>
        <w:gridCol w:w="1303"/>
        <w:gridCol w:w="1268"/>
      </w:tblGrid>
      <w:tr w:rsidR="00ED072D" w14:paraId="6A924596" w14:textId="77777777" w:rsidTr="009A1B11">
        <w:tc>
          <w:tcPr>
            <w:tcW w:w="1320" w:type="dxa"/>
            <w:shd w:val="clear" w:color="auto" w:fill="auto"/>
          </w:tcPr>
          <w:p w14:paraId="5C28CB16" w14:textId="77777777" w:rsidR="00ED072D" w:rsidRDefault="00ED072D" w:rsidP="009A1B11">
            <w:r>
              <w:t>31</w:t>
            </w:r>
          </w:p>
        </w:tc>
        <w:tc>
          <w:tcPr>
            <w:tcW w:w="1320" w:type="dxa"/>
            <w:shd w:val="clear" w:color="auto" w:fill="auto"/>
          </w:tcPr>
          <w:p w14:paraId="2403EECC" w14:textId="77777777" w:rsidR="00ED072D" w:rsidRDefault="00ED072D" w:rsidP="009A1B11">
            <w:r>
              <w:t>30-34</w:t>
            </w:r>
          </w:p>
        </w:tc>
        <w:tc>
          <w:tcPr>
            <w:tcW w:w="1320" w:type="dxa"/>
            <w:shd w:val="clear" w:color="auto" w:fill="auto"/>
          </w:tcPr>
          <w:p w14:paraId="45ECDFDA" w14:textId="77777777" w:rsidR="00ED072D" w:rsidRDefault="00ED072D" w:rsidP="009A1B11">
            <w:r>
              <w:t>23-16</w:t>
            </w:r>
          </w:p>
        </w:tc>
        <w:tc>
          <w:tcPr>
            <w:tcW w:w="1320" w:type="dxa"/>
            <w:shd w:val="clear" w:color="auto" w:fill="auto"/>
          </w:tcPr>
          <w:p w14:paraId="2B547C92" w14:textId="77777777" w:rsidR="00ED072D" w:rsidRDefault="00ED072D" w:rsidP="009A1B11">
            <w:r>
              <w:t>15-11</w:t>
            </w:r>
          </w:p>
        </w:tc>
        <w:tc>
          <w:tcPr>
            <w:tcW w:w="1320" w:type="dxa"/>
            <w:shd w:val="clear" w:color="auto" w:fill="auto"/>
          </w:tcPr>
          <w:p w14:paraId="633BC6BA" w14:textId="77777777" w:rsidR="00ED072D" w:rsidRDefault="00ED072D" w:rsidP="009A1B11">
            <w:r>
              <w:t>10-8</w:t>
            </w:r>
          </w:p>
        </w:tc>
        <w:tc>
          <w:tcPr>
            <w:tcW w:w="1321" w:type="dxa"/>
            <w:shd w:val="clear" w:color="auto" w:fill="auto"/>
          </w:tcPr>
          <w:p w14:paraId="0743B7AC" w14:textId="77777777" w:rsidR="00ED072D" w:rsidRDefault="00ED072D" w:rsidP="009A1B11">
            <w:r>
              <w:t>7-2</w:t>
            </w:r>
          </w:p>
        </w:tc>
        <w:tc>
          <w:tcPr>
            <w:tcW w:w="1321" w:type="dxa"/>
            <w:shd w:val="clear" w:color="auto" w:fill="auto"/>
          </w:tcPr>
          <w:p w14:paraId="4BE9FCC1" w14:textId="77777777" w:rsidR="00ED072D" w:rsidRDefault="00ED072D" w:rsidP="009A1B11">
            <w:r>
              <w:t>1-0</w:t>
            </w:r>
          </w:p>
        </w:tc>
      </w:tr>
      <w:tr w:rsidR="00ED072D" w14:paraId="3F2A123C" w14:textId="77777777" w:rsidTr="009A1B11">
        <w:tc>
          <w:tcPr>
            <w:tcW w:w="1320" w:type="dxa"/>
            <w:shd w:val="clear" w:color="auto" w:fill="auto"/>
          </w:tcPr>
          <w:p w14:paraId="088484A8" w14:textId="77777777" w:rsidR="00ED072D" w:rsidRDefault="00ED072D" w:rsidP="009A1B11">
            <w:r>
              <w:t>Enable</w:t>
            </w:r>
          </w:p>
        </w:tc>
        <w:tc>
          <w:tcPr>
            <w:tcW w:w="1320" w:type="dxa"/>
            <w:shd w:val="clear" w:color="auto" w:fill="auto"/>
          </w:tcPr>
          <w:p w14:paraId="5EE1C97E" w14:textId="77777777" w:rsidR="00ED072D" w:rsidRDefault="00ED072D" w:rsidP="009A1B11">
            <w:r>
              <w:t>Reserved</w:t>
            </w:r>
          </w:p>
        </w:tc>
        <w:tc>
          <w:tcPr>
            <w:tcW w:w="1320" w:type="dxa"/>
            <w:shd w:val="clear" w:color="auto" w:fill="auto"/>
          </w:tcPr>
          <w:p w14:paraId="16FBC3EA" w14:textId="77777777" w:rsidR="00ED072D" w:rsidRDefault="00ED072D" w:rsidP="009A1B11">
            <w:r>
              <w:t>Bus No</w:t>
            </w:r>
          </w:p>
        </w:tc>
        <w:tc>
          <w:tcPr>
            <w:tcW w:w="1320" w:type="dxa"/>
            <w:shd w:val="clear" w:color="auto" w:fill="auto"/>
          </w:tcPr>
          <w:p w14:paraId="53979304" w14:textId="77777777" w:rsidR="00ED072D" w:rsidRDefault="00ED072D" w:rsidP="009A1B11">
            <w:r>
              <w:t>Device No</w:t>
            </w:r>
          </w:p>
        </w:tc>
        <w:tc>
          <w:tcPr>
            <w:tcW w:w="1320" w:type="dxa"/>
            <w:shd w:val="clear" w:color="auto" w:fill="auto"/>
          </w:tcPr>
          <w:p w14:paraId="78EFE454" w14:textId="77777777" w:rsidR="00ED072D" w:rsidRDefault="00ED072D" w:rsidP="009A1B11">
            <w:r>
              <w:t>Function No</w:t>
            </w:r>
          </w:p>
        </w:tc>
        <w:tc>
          <w:tcPr>
            <w:tcW w:w="1321" w:type="dxa"/>
            <w:shd w:val="clear" w:color="auto" w:fill="auto"/>
          </w:tcPr>
          <w:p w14:paraId="26176F97" w14:textId="77777777" w:rsidR="00ED072D" w:rsidRDefault="00ED072D" w:rsidP="009A1B11">
            <w:r>
              <w:t>Register No</w:t>
            </w:r>
          </w:p>
        </w:tc>
        <w:tc>
          <w:tcPr>
            <w:tcW w:w="1321" w:type="dxa"/>
            <w:shd w:val="clear" w:color="auto" w:fill="auto"/>
          </w:tcPr>
          <w:p w14:paraId="6C20BE1B" w14:textId="77777777" w:rsidR="00ED072D" w:rsidRDefault="00ED072D" w:rsidP="009A1B11">
            <w:r>
              <w:t>00</w:t>
            </w:r>
          </w:p>
        </w:tc>
      </w:tr>
    </w:tbl>
    <w:p w14:paraId="4C0A6E86" w14:textId="77777777" w:rsidR="00ED072D" w:rsidRDefault="00ED072D" w:rsidP="00ED072D"/>
    <w:p w14:paraId="473EE5A4" w14:textId="77777777" w:rsidR="00ED072D" w:rsidRDefault="00ED072D" w:rsidP="00ED072D">
      <w:r>
        <w:t>(Each register is 32-</w:t>
      </w:r>
      <w:proofErr w:type="gramStart"/>
      <w:r>
        <w:t>bit,  hence</w:t>
      </w:r>
      <w:proofErr w:type="gramEnd"/>
      <w:r>
        <w:t xml:space="preserve"> 64 required for 256 bytes).</w:t>
      </w:r>
    </w:p>
    <w:p w14:paraId="52FCB20C" w14:textId="77777777" w:rsidR="00ED072D" w:rsidRDefault="00ED072D" w:rsidP="00ED072D">
      <w:r>
        <w:t>0xCFC: CONFIG_DATA</w:t>
      </w:r>
    </w:p>
    <w:p w14:paraId="43475EA9" w14:textId="77777777" w:rsidR="00ED072D" w:rsidRDefault="00ED072D" w:rsidP="00ED072D"/>
    <w:p w14:paraId="24074D3E" w14:textId="77777777" w:rsidR="00ED072D" w:rsidRDefault="00ED072D" w:rsidP="00ED072D">
      <w:r>
        <w:br w:type="page"/>
      </w:r>
    </w:p>
    <w:p w14:paraId="472B00D1" w14:textId="77777777" w:rsidR="00ED072D" w:rsidRDefault="00ED072D" w:rsidP="00ED072D">
      <w:r w:rsidRPr="006F3A5D">
        <w:lastRenderedPageBreak/>
        <w:t>Configuration Space Access Method #2 (PCIe)</w:t>
      </w:r>
      <w:r>
        <w:t>:</w:t>
      </w:r>
    </w:p>
    <w:p w14:paraId="57CB1BBB" w14:textId="77777777" w:rsidR="00ED072D" w:rsidRPr="006F3A5D" w:rsidRDefault="00ED072D" w:rsidP="00ED072D"/>
    <w:p w14:paraId="25F3AB8D" w14:textId="77777777" w:rsidR="00ED072D" w:rsidRDefault="00ED072D" w:rsidP="00ED072D">
      <w:r>
        <w:t xml:space="preserve">PCIe introduced a new way to access the Configuration Space, where it is simply memory mapped and no I/O ports are used. Hence part of the CPU’s memory is sacrificed for this purpose. The first part of the Configuration Space is shown </w:t>
      </w:r>
      <w:proofErr w:type="gramStart"/>
      <w:r>
        <w:t>below:-</w:t>
      </w:r>
      <w:proofErr w:type="gramEnd"/>
    </w:p>
    <w:p w14:paraId="1009192A" w14:textId="77777777" w:rsidR="00ED072D" w:rsidRDefault="00ED072D" w:rsidP="00ED072D"/>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031"/>
        <w:gridCol w:w="310"/>
        <w:gridCol w:w="878"/>
        <w:gridCol w:w="878"/>
        <w:gridCol w:w="336"/>
        <w:gridCol w:w="2101"/>
        <w:gridCol w:w="2121"/>
      </w:tblGrid>
      <w:tr w:rsidR="00ED072D" w14:paraId="273A91F5" w14:textId="77777777" w:rsidTr="009A1B11">
        <w:tc>
          <w:tcPr>
            <w:tcW w:w="764" w:type="dxa"/>
            <w:shd w:val="clear" w:color="auto" w:fill="DBE5F1"/>
          </w:tcPr>
          <w:p w14:paraId="48172B09" w14:textId="77777777" w:rsidR="00ED072D" w:rsidRDefault="00ED072D" w:rsidP="009A1B11"/>
        </w:tc>
        <w:tc>
          <w:tcPr>
            <w:tcW w:w="2171" w:type="dxa"/>
            <w:shd w:val="clear" w:color="auto" w:fill="DBE5F1"/>
          </w:tcPr>
          <w:p w14:paraId="3BDADCC0" w14:textId="77777777" w:rsidR="00ED072D" w:rsidRDefault="00ED072D" w:rsidP="009A1B11">
            <w:r>
              <w:t>31                               24</w:t>
            </w:r>
          </w:p>
        </w:tc>
        <w:tc>
          <w:tcPr>
            <w:tcW w:w="2279" w:type="dxa"/>
            <w:gridSpan w:val="4"/>
            <w:shd w:val="clear" w:color="auto" w:fill="DBE5F1"/>
          </w:tcPr>
          <w:p w14:paraId="56537B7A" w14:textId="77777777" w:rsidR="00ED072D" w:rsidRDefault="00ED072D" w:rsidP="009A1B11">
            <w:r>
              <w:t>23                              16</w:t>
            </w:r>
          </w:p>
        </w:tc>
        <w:tc>
          <w:tcPr>
            <w:tcW w:w="2255" w:type="dxa"/>
            <w:shd w:val="clear" w:color="auto" w:fill="DBE5F1"/>
          </w:tcPr>
          <w:p w14:paraId="5BB4ED55" w14:textId="77777777" w:rsidR="00ED072D" w:rsidRDefault="00ED072D" w:rsidP="009A1B11">
            <w:r>
              <w:t>15                                 8</w:t>
            </w:r>
          </w:p>
        </w:tc>
        <w:tc>
          <w:tcPr>
            <w:tcW w:w="2232" w:type="dxa"/>
            <w:shd w:val="clear" w:color="auto" w:fill="DBE5F1"/>
          </w:tcPr>
          <w:p w14:paraId="4701B2F1" w14:textId="77777777" w:rsidR="00ED072D" w:rsidRDefault="00ED072D" w:rsidP="009A1B11">
            <w:r>
              <w:t>7                                 0</w:t>
            </w:r>
          </w:p>
        </w:tc>
      </w:tr>
      <w:tr w:rsidR="00ED072D" w14:paraId="2733FF54" w14:textId="77777777" w:rsidTr="009A1B11">
        <w:tc>
          <w:tcPr>
            <w:tcW w:w="764" w:type="dxa"/>
            <w:shd w:val="clear" w:color="auto" w:fill="DBE5F1"/>
          </w:tcPr>
          <w:p w14:paraId="0CFE25A5" w14:textId="77777777" w:rsidR="00ED072D" w:rsidRDefault="00ED072D" w:rsidP="009A1B11">
            <w:r>
              <w:t>0x000</w:t>
            </w:r>
          </w:p>
        </w:tc>
        <w:tc>
          <w:tcPr>
            <w:tcW w:w="4450" w:type="dxa"/>
            <w:gridSpan w:val="5"/>
            <w:shd w:val="clear" w:color="auto" w:fill="auto"/>
          </w:tcPr>
          <w:p w14:paraId="0CF6E2EB" w14:textId="77777777" w:rsidR="00ED072D" w:rsidRDefault="00ED072D" w:rsidP="009A1B11">
            <w:pPr>
              <w:jc w:val="center"/>
            </w:pPr>
            <w:r>
              <w:t>Device ID</w:t>
            </w:r>
          </w:p>
        </w:tc>
        <w:tc>
          <w:tcPr>
            <w:tcW w:w="4487" w:type="dxa"/>
            <w:gridSpan w:val="2"/>
            <w:shd w:val="clear" w:color="auto" w:fill="auto"/>
          </w:tcPr>
          <w:p w14:paraId="766BF8C8" w14:textId="77777777" w:rsidR="00ED072D" w:rsidRDefault="00ED072D" w:rsidP="009A1B11">
            <w:pPr>
              <w:jc w:val="center"/>
            </w:pPr>
            <w:r>
              <w:t>Vendor ID</w:t>
            </w:r>
          </w:p>
        </w:tc>
      </w:tr>
      <w:tr w:rsidR="00ED072D" w14:paraId="32660A2B" w14:textId="77777777" w:rsidTr="009A1B11">
        <w:tc>
          <w:tcPr>
            <w:tcW w:w="764" w:type="dxa"/>
            <w:shd w:val="clear" w:color="auto" w:fill="DBE5F1"/>
          </w:tcPr>
          <w:p w14:paraId="10D6F7EF" w14:textId="77777777" w:rsidR="00ED072D" w:rsidRDefault="00ED072D" w:rsidP="009A1B11">
            <w:r>
              <w:t>0x004</w:t>
            </w:r>
          </w:p>
        </w:tc>
        <w:tc>
          <w:tcPr>
            <w:tcW w:w="4450" w:type="dxa"/>
            <w:gridSpan w:val="5"/>
            <w:shd w:val="clear" w:color="auto" w:fill="auto"/>
          </w:tcPr>
          <w:p w14:paraId="21F24B11" w14:textId="77777777" w:rsidR="00ED072D" w:rsidRDefault="00ED072D" w:rsidP="009A1B11">
            <w:pPr>
              <w:jc w:val="center"/>
            </w:pPr>
            <w:r>
              <w:t xml:space="preserve">    Status                                                                                 </w:t>
            </w:r>
          </w:p>
        </w:tc>
        <w:tc>
          <w:tcPr>
            <w:tcW w:w="4487" w:type="dxa"/>
            <w:gridSpan w:val="2"/>
            <w:shd w:val="clear" w:color="auto" w:fill="auto"/>
          </w:tcPr>
          <w:p w14:paraId="67368A57" w14:textId="77777777" w:rsidR="00ED072D" w:rsidRDefault="00ED072D" w:rsidP="009A1B11">
            <w:pPr>
              <w:jc w:val="center"/>
            </w:pPr>
            <w:r>
              <w:t>Command</w:t>
            </w:r>
          </w:p>
        </w:tc>
      </w:tr>
      <w:tr w:rsidR="00ED072D" w14:paraId="728B7A1B" w14:textId="77777777" w:rsidTr="009A1B11">
        <w:tc>
          <w:tcPr>
            <w:tcW w:w="764" w:type="dxa"/>
            <w:shd w:val="clear" w:color="auto" w:fill="DBE5F1"/>
          </w:tcPr>
          <w:p w14:paraId="0FA0CFF1" w14:textId="77777777" w:rsidR="00ED072D" w:rsidRDefault="00ED072D" w:rsidP="009A1B11">
            <w:r>
              <w:t>0x008</w:t>
            </w:r>
          </w:p>
        </w:tc>
        <w:tc>
          <w:tcPr>
            <w:tcW w:w="2171" w:type="dxa"/>
            <w:shd w:val="clear" w:color="auto" w:fill="auto"/>
          </w:tcPr>
          <w:p w14:paraId="27560C7F" w14:textId="77777777" w:rsidR="00ED072D" w:rsidRDefault="00ED072D" w:rsidP="009A1B11">
            <w:pPr>
              <w:jc w:val="center"/>
            </w:pPr>
            <w:r>
              <w:t>Class Code</w:t>
            </w:r>
          </w:p>
        </w:tc>
        <w:tc>
          <w:tcPr>
            <w:tcW w:w="2279" w:type="dxa"/>
            <w:gridSpan w:val="4"/>
            <w:shd w:val="clear" w:color="auto" w:fill="auto"/>
          </w:tcPr>
          <w:p w14:paraId="2B2A239A" w14:textId="77777777" w:rsidR="00ED072D" w:rsidRDefault="00ED072D" w:rsidP="009A1B11">
            <w:pPr>
              <w:jc w:val="center"/>
            </w:pPr>
            <w:r>
              <w:t>Sub class</w:t>
            </w:r>
          </w:p>
        </w:tc>
        <w:tc>
          <w:tcPr>
            <w:tcW w:w="2255" w:type="dxa"/>
            <w:shd w:val="clear" w:color="auto" w:fill="auto"/>
          </w:tcPr>
          <w:p w14:paraId="0AA49F05" w14:textId="77777777" w:rsidR="00ED072D" w:rsidRDefault="00ED072D" w:rsidP="009A1B11">
            <w:pPr>
              <w:jc w:val="center"/>
            </w:pPr>
            <w:proofErr w:type="spellStart"/>
            <w:r>
              <w:t>ProgIF</w:t>
            </w:r>
            <w:proofErr w:type="spellEnd"/>
          </w:p>
        </w:tc>
        <w:tc>
          <w:tcPr>
            <w:tcW w:w="2232" w:type="dxa"/>
            <w:shd w:val="clear" w:color="auto" w:fill="auto"/>
          </w:tcPr>
          <w:p w14:paraId="68752EA6" w14:textId="77777777" w:rsidR="00ED072D" w:rsidRDefault="00ED072D" w:rsidP="009A1B11">
            <w:pPr>
              <w:jc w:val="center"/>
            </w:pPr>
            <w:r>
              <w:t>Revision ID</w:t>
            </w:r>
          </w:p>
        </w:tc>
      </w:tr>
      <w:tr w:rsidR="00ED072D" w14:paraId="617D07F9" w14:textId="77777777" w:rsidTr="009A1B11">
        <w:tc>
          <w:tcPr>
            <w:tcW w:w="764" w:type="dxa"/>
            <w:shd w:val="clear" w:color="auto" w:fill="DBE5F1"/>
          </w:tcPr>
          <w:p w14:paraId="6BD85BE9" w14:textId="77777777" w:rsidR="00ED072D" w:rsidRDefault="00ED072D" w:rsidP="009A1B11">
            <w:r>
              <w:t>0x00C</w:t>
            </w:r>
          </w:p>
        </w:tc>
        <w:tc>
          <w:tcPr>
            <w:tcW w:w="2171" w:type="dxa"/>
            <w:shd w:val="clear" w:color="auto" w:fill="auto"/>
          </w:tcPr>
          <w:p w14:paraId="664AEE75" w14:textId="77777777" w:rsidR="00ED072D" w:rsidRDefault="00ED072D" w:rsidP="009A1B11">
            <w:pPr>
              <w:jc w:val="center"/>
            </w:pPr>
            <w:r>
              <w:t>BIST</w:t>
            </w:r>
          </w:p>
        </w:tc>
        <w:tc>
          <w:tcPr>
            <w:tcW w:w="2279" w:type="dxa"/>
            <w:gridSpan w:val="4"/>
            <w:shd w:val="clear" w:color="auto" w:fill="auto"/>
          </w:tcPr>
          <w:p w14:paraId="63AADF3C" w14:textId="77777777" w:rsidR="00ED072D" w:rsidRDefault="00ED072D" w:rsidP="009A1B11">
            <w:pPr>
              <w:jc w:val="center"/>
            </w:pPr>
            <w:r>
              <w:t>Header Type</w:t>
            </w:r>
          </w:p>
        </w:tc>
        <w:tc>
          <w:tcPr>
            <w:tcW w:w="2255" w:type="dxa"/>
            <w:shd w:val="clear" w:color="auto" w:fill="auto"/>
          </w:tcPr>
          <w:p w14:paraId="2D42EDBE" w14:textId="77777777" w:rsidR="00ED072D" w:rsidRDefault="00ED072D" w:rsidP="009A1B11">
            <w:pPr>
              <w:jc w:val="center"/>
            </w:pPr>
            <w:r>
              <w:t>Latency Timer</w:t>
            </w:r>
          </w:p>
        </w:tc>
        <w:tc>
          <w:tcPr>
            <w:tcW w:w="2232" w:type="dxa"/>
            <w:shd w:val="clear" w:color="auto" w:fill="auto"/>
          </w:tcPr>
          <w:p w14:paraId="7BA76FE8" w14:textId="77777777" w:rsidR="00ED072D" w:rsidRDefault="00ED072D" w:rsidP="009A1B11">
            <w:pPr>
              <w:jc w:val="center"/>
            </w:pPr>
            <w:r>
              <w:t>Cache Line Size</w:t>
            </w:r>
          </w:p>
        </w:tc>
      </w:tr>
      <w:tr w:rsidR="00ED072D" w14:paraId="7876B70C" w14:textId="77777777" w:rsidTr="009A1B11">
        <w:tc>
          <w:tcPr>
            <w:tcW w:w="764" w:type="dxa"/>
            <w:shd w:val="clear" w:color="auto" w:fill="DBE5F1"/>
          </w:tcPr>
          <w:p w14:paraId="14A7BC7E" w14:textId="77777777" w:rsidR="00ED072D" w:rsidRDefault="00ED072D" w:rsidP="009A1B11">
            <w:r>
              <w:t>0x010</w:t>
            </w:r>
          </w:p>
        </w:tc>
        <w:tc>
          <w:tcPr>
            <w:tcW w:w="8937" w:type="dxa"/>
            <w:gridSpan w:val="7"/>
            <w:shd w:val="clear" w:color="auto" w:fill="auto"/>
          </w:tcPr>
          <w:p w14:paraId="01F6E9DF" w14:textId="77777777" w:rsidR="00ED072D" w:rsidRDefault="00ED072D" w:rsidP="009A1B11">
            <w:pPr>
              <w:jc w:val="center"/>
            </w:pPr>
            <w:r>
              <w:t xml:space="preserve">Base Address Register# 0 </w:t>
            </w:r>
            <w:proofErr w:type="gramStart"/>
            <w:r>
              <w:t>( BAR</w:t>
            </w:r>
            <w:proofErr w:type="gramEnd"/>
            <w:r>
              <w:t>0)</w:t>
            </w:r>
          </w:p>
        </w:tc>
      </w:tr>
      <w:tr w:rsidR="00ED072D" w14:paraId="55390BA0" w14:textId="77777777" w:rsidTr="009A1B11">
        <w:tc>
          <w:tcPr>
            <w:tcW w:w="764" w:type="dxa"/>
            <w:shd w:val="clear" w:color="auto" w:fill="DBE5F1"/>
          </w:tcPr>
          <w:p w14:paraId="7D59398D" w14:textId="77777777" w:rsidR="00ED072D" w:rsidRDefault="00ED072D" w:rsidP="009A1B11">
            <w:r>
              <w:t>0x014</w:t>
            </w:r>
          </w:p>
        </w:tc>
        <w:tc>
          <w:tcPr>
            <w:tcW w:w="8937" w:type="dxa"/>
            <w:gridSpan w:val="7"/>
            <w:shd w:val="clear" w:color="auto" w:fill="auto"/>
          </w:tcPr>
          <w:p w14:paraId="6301C03F" w14:textId="77777777" w:rsidR="00ED072D" w:rsidRDefault="00ED072D" w:rsidP="009A1B11">
            <w:pPr>
              <w:jc w:val="center"/>
            </w:pPr>
            <w:r w:rsidRPr="00FB6D88">
              <w:t xml:space="preserve">Base Address Register# </w:t>
            </w:r>
            <w:r>
              <w:t>1</w:t>
            </w:r>
            <w:r w:rsidRPr="00FB6D88">
              <w:t xml:space="preserve"> </w:t>
            </w:r>
            <w:proofErr w:type="gramStart"/>
            <w:r w:rsidRPr="00FB6D88">
              <w:t>( BAR</w:t>
            </w:r>
            <w:proofErr w:type="gramEnd"/>
            <w:r>
              <w:t>1</w:t>
            </w:r>
            <w:r w:rsidRPr="00FB6D88">
              <w:t>)</w:t>
            </w:r>
          </w:p>
        </w:tc>
      </w:tr>
      <w:tr w:rsidR="00ED072D" w14:paraId="478D83AA" w14:textId="77777777" w:rsidTr="009A1B11">
        <w:tc>
          <w:tcPr>
            <w:tcW w:w="764" w:type="dxa"/>
            <w:shd w:val="clear" w:color="auto" w:fill="DBE5F1"/>
          </w:tcPr>
          <w:p w14:paraId="087FD1B2" w14:textId="77777777" w:rsidR="00ED072D" w:rsidRDefault="00ED072D" w:rsidP="009A1B11">
            <w:r>
              <w:t>0x018</w:t>
            </w:r>
          </w:p>
        </w:tc>
        <w:tc>
          <w:tcPr>
            <w:tcW w:w="8937" w:type="dxa"/>
            <w:gridSpan w:val="7"/>
            <w:shd w:val="clear" w:color="auto" w:fill="auto"/>
          </w:tcPr>
          <w:p w14:paraId="2A9C419A" w14:textId="77777777" w:rsidR="00ED072D" w:rsidRDefault="00ED072D" w:rsidP="009A1B11">
            <w:pPr>
              <w:jc w:val="center"/>
            </w:pPr>
            <w:r w:rsidRPr="00FB6D88">
              <w:t xml:space="preserve">Base Address Register# </w:t>
            </w:r>
            <w:r>
              <w:t>2</w:t>
            </w:r>
            <w:r w:rsidRPr="00FB6D88">
              <w:t xml:space="preserve"> </w:t>
            </w:r>
            <w:proofErr w:type="gramStart"/>
            <w:r w:rsidRPr="00FB6D88">
              <w:t>( BAR</w:t>
            </w:r>
            <w:proofErr w:type="gramEnd"/>
            <w:r>
              <w:t>2</w:t>
            </w:r>
            <w:r w:rsidRPr="00FB6D88">
              <w:t>)</w:t>
            </w:r>
          </w:p>
        </w:tc>
      </w:tr>
      <w:tr w:rsidR="00ED072D" w14:paraId="66B73643" w14:textId="77777777" w:rsidTr="009A1B11">
        <w:tc>
          <w:tcPr>
            <w:tcW w:w="764" w:type="dxa"/>
            <w:shd w:val="clear" w:color="auto" w:fill="DBE5F1"/>
          </w:tcPr>
          <w:p w14:paraId="1B00FEFB" w14:textId="77777777" w:rsidR="00ED072D" w:rsidRDefault="00ED072D" w:rsidP="009A1B11">
            <w:r>
              <w:t>0x01C</w:t>
            </w:r>
          </w:p>
        </w:tc>
        <w:tc>
          <w:tcPr>
            <w:tcW w:w="8937" w:type="dxa"/>
            <w:gridSpan w:val="7"/>
            <w:shd w:val="clear" w:color="auto" w:fill="auto"/>
          </w:tcPr>
          <w:p w14:paraId="10429E15" w14:textId="77777777" w:rsidR="00ED072D" w:rsidRDefault="00ED072D" w:rsidP="009A1B11">
            <w:pPr>
              <w:jc w:val="center"/>
            </w:pPr>
            <w:r w:rsidRPr="00FB6D88">
              <w:t xml:space="preserve">Base Address Register# </w:t>
            </w:r>
            <w:r>
              <w:t>3</w:t>
            </w:r>
            <w:r w:rsidRPr="00FB6D88">
              <w:t xml:space="preserve"> </w:t>
            </w:r>
            <w:proofErr w:type="gramStart"/>
            <w:r w:rsidRPr="00FB6D88">
              <w:t>( BAR</w:t>
            </w:r>
            <w:proofErr w:type="gramEnd"/>
            <w:r>
              <w:t>3</w:t>
            </w:r>
            <w:r w:rsidRPr="00FB6D88">
              <w:t>)</w:t>
            </w:r>
          </w:p>
        </w:tc>
      </w:tr>
      <w:tr w:rsidR="00ED072D" w14:paraId="43229734" w14:textId="77777777" w:rsidTr="009A1B11">
        <w:tc>
          <w:tcPr>
            <w:tcW w:w="764" w:type="dxa"/>
            <w:shd w:val="clear" w:color="auto" w:fill="DBE5F1"/>
          </w:tcPr>
          <w:p w14:paraId="1DA98FBE" w14:textId="77777777" w:rsidR="00ED072D" w:rsidRDefault="00ED072D" w:rsidP="009A1B11">
            <w:r>
              <w:t>0x020</w:t>
            </w:r>
          </w:p>
        </w:tc>
        <w:tc>
          <w:tcPr>
            <w:tcW w:w="8937" w:type="dxa"/>
            <w:gridSpan w:val="7"/>
            <w:shd w:val="clear" w:color="auto" w:fill="auto"/>
          </w:tcPr>
          <w:p w14:paraId="0CFC38FA" w14:textId="77777777" w:rsidR="00ED072D" w:rsidRDefault="00ED072D" w:rsidP="009A1B11">
            <w:pPr>
              <w:jc w:val="center"/>
            </w:pPr>
            <w:r w:rsidRPr="00FB6D88">
              <w:t xml:space="preserve">Base Address Register# </w:t>
            </w:r>
            <w:r>
              <w:t>4</w:t>
            </w:r>
            <w:r w:rsidRPr="00FB6D88">
              <w:t xml:space="preserve"> </w:t>
            </w:r>
            <w:proofErr w:type="gramStart"/>
            <w:r w:rsidRPr="00FB6D88">
              <w:t>( BAR</w:t>
            </w:r>
            <w:proofErr w:type="gramEnd"/>
            <w:r>
              <w:t>4</w:t>
            </w:r>
            <w:r w:rsidRPr="00FB6D88">
              <w:t>)</w:t>
            </w:r>
          </w:p>
        </w:tc>
      </w:tr>
      <w:tr w:rsidR="00ED072D" w14:paraId="28748FA8" w14:textId="77777777" w:rsidTr="009A1B11">
        <w:tc>
          <w:tcPr>
            <w:tcW w:w="764" w:type="dxa"/>
            <w:shd w:val="clear" w:color="auto" w:fill="DBE5F1"/>
          </w:tcPr>
          <w:p w14:paraId="210F6B34" w14:textId="77777777" w:rsidR="00ED072D" w:rsidRDefault="00ED072D" w:rsidP="009A1B11">
            <w:r>
              <w:t>0x024</w:t>
            </w:r>
          </w:p>
        </w:tc>
        <w:tc>
          <w:tcPr>
            <w:tcW w:w="8937" w:type="dxa"/>
            <w:gridSpan w:val="7"/>
            <w:shd w:val="clear" w:color="auto" w:fill="auto"/>
          </w:tcPr>
          <w:p w14:paraId="67905E0A" w14:textId="77777777" w:rsidR="00ED072D" w:rsidRDefault="00ED072D" w:rsidP="009A1B11">
            <w:pPr>
              <w:jc w:val="center"/>
            </w:pPr>
            <w:r w:rsidRPr="00FB6D88">
              <w:t xml:space="preserve">Base Address Register# </w:t>
            </w:r>
            <w:r>
              <w:t>5</w:t>
            </w:r>
            <w:r w:rsidRPr="00FB6D88">
              <w:t xml:space="preserve"> </w:t>
            </w:r>
            <w:proofErr w:type="gramStart"/>
            <w:r w:rsidRPr="00FB6D88">
              <w:t>( BAR</w:t>
            </w:r>
            <w:proofErr w:type="gramEnd"/>
            <w:r>
              <w:t>5</w:t>
            </w:r>
            <w:r w:rsidRPr="00FB6D88">
              <w:t>)</w:t>
            </w:r>
          </w:p>
        </w:tc>
      </w:tr>
      <w:tr w:rsidR="00ED072D" w14:paraId="2928ECC3" w14:textId="77777777" w:rsidTr="009A1B11">
        <w:tc>
          <w:tcPr>
            <w:tcW w:w="764" w:type="dxa"/>
            <w:shd w:val="clear" w:color="auto" w:fill="DBE5F1"/>
          </w:tcPr>
          <w:p w14:paraId="1AB7FAB2" w14:textId="77777777" w:rsidR="00ED072D" w:rsidRDefault="00ED072D" w:rsidP="009A1B11">
            <w:r>
              <w:t>0x028</w:t>
            </w:r>
          </w:p>
        </w:tc>
        <w:tc>
          <w:tcPr>
            <w:tcW w:w="8937" w:type="dxa"/>
            <w:gridSpan w:val="7"/>
            <w:shd w:val="clear" w:color="auto" w:fill="auto"/>
          </w:tcPr>
          <w:p w14:paraId="1F195043" w14:textId="77777777" w:rsidR="00ED072D" w:rsidRDefault="00ED072D" w:rsidP="009A1B11">
            <w:pPr>
              <w:jc w:val="center"/>
            </w:pPr>
            <w:r>
              <w:t>Card Bus CIS Pointer</w:t>
            </w:r>
          </w:p>
        </w:tc>
      </w:tr>
      <w:tr w:rsidR="00ED072D" w14:paraId="118EE0BA" w14:textId="77777777" w:rsidTr="009A1B11">
        <w:tc>
          <w:tcPr>
            <w:tcW w:w="764" w:type="dxa"/>
            <w:shd w:val="clear" w:color="auto" w:fill="DBE5F1"/>
          </w:tcPr>
          <w:p w14:paraId="220FC730" w14:textId="77777777" w:rsidR="00ED072D" w:rsidRDefault="00ED072D" w:rsidP="009A1B11">
            <w:r>
              <w:t>0x02C</w:t>
            </w:r>
          </w:p>
        </w:tc>
        <w:tc>
          <w:tcPr>
            <w:tcW w:w="4450" w:type="dxa"/>
            <w:gridSpan w:val="5"/>
            <w:shd w:val="clear" w:color="auto" w:fill="auto"/>
          </w:tcPr>
          <w:p w14:paraId="525947D1" w14:textId="77777777" w:rsidR="00ED072D" w:rsidRDefault="00ED072D" w:rsidP="009A1B11">
            <w:pPr>
              <w:jc w:val="center"/>
            </w:pPr>
            <w:r>
              <w:t>Subsystem Device ID</w:t>
            </w:r>
          </w:p>
        </w:tc>
        <w:tc>
          <w:tcPr>
            <w:tcW w:w="4487" w:type="dxa"/>
            <w:gridSpan w:val="2"/>
            <w:shd w:val="clear" w:color="auto" w:fill="auto"/>
          </w:tcPr>
          <w:p w14:paraId="4624EC6D" w14:textId="77777777" w:rsidR="00ED072D" w:rsidRDefault="00ED072D" w:rsidP="009A1B11">
            <w:pPr>
              <w:jc w:val="center"/>
            </w:pPr>
            <w:r>
              <w:t>Subsystem Vendor ID</w:t>
            </w:r>
          </w:p>
        </w:tc>
      </w:tr>
      <w:tr w:rsidR="00ED072D" w14:paraId="4B9687CB" w14:textId="77777777" w:rsidTr="009A1B11">
        <w:tc>
          <w:tcPr>
            <w:tcW w:w="764" w:type="dxa"/>
            <w:shd w:val="clear" w:color="auto" w:fill="DBE5F1"/>
          </w:tcPr>
          <w:p w14:paraId="314FEBDB" w14:textId="77777777" w:rsidR="00ED072D" w:rsidRDefault="00ED072D" w:rsidP="009A1B11">
            <w:r>
              <w:t>0x030</w:t>
            </w:r>
          </w:p>
        </w:tc>
        <w:tc>
          <w:tcPr>
            <w:tcW w:w="8937" w:type="dxa"/>
            <w:gridSpan w:val="7"/>
            <w:shd w:val="clear" w:color="auto" w:fill="auto"/>
          </w:tcPr>
          <w:p w14:paraId="6217F172" w14:textId="77777777" w:rsidR="00ED072D" w:rsidRDefault="00ED072D" w:rsidP="009A1B11">
            <w:pPr>
              <w:jc w:val="center"/>
            </w:pPr>
            <w:r>
              <w:t>Expansion ROM Base Address</w:t>
            </w:r>
          </w:p>
        </w:tc>
      </w:tr>
      <w:tr w:rsidR="00ED072D" w14:paraId="1F8F7598" w14:textId="77777777" w:rsidTr="009A1B11">
        <w:tc>
          <w:tcPr>
            <w:tcW w:w="764" w:type="dxa"/>
            <w:shd w:val="clear" w:color="auto" w:fill="DBE5F1"/>
          </w:tcPr>
          <w:p w14:paraId="68E4475E" w14:textId="77777777" w:rsidR="00ED072D" w:rsidRDefault="00ED072D" w:rsidP="009A1B11">
            <w:r>
              <w:t>0x034</w:t>
            </w:r>
          </w:p>
        </w:tc>
        <w:tc>
          <w:tcPr>
            <w:tcW w:w="6705" w:type="dxa"/>
            <w:gridSpan w:val="6"/>
            <w:shd w:val="clear" w:color="auto" w:fill="auto"/>
          </w:tcPr>
          <w:p w14:paraId="1892CC13" w14:textId="77777777" w:rsidR="00ED072D" w:rsidRDefault="00ED072D" w:rsidP="009A1B11">
            <w:pPr>
              <w:jc w:val="center"/>
            </w:pPr>
            <w:r>
              <w:t>Reserved</w:t>
            </w:r>
          </w:p>
        </w:tc>
        <w:tc>
          <w:tcPr>
            <w:tcW w:w="2232" w:type="dxa"/>
            <w:shd w:val="clear" w:color="auto" w:fill="auto"/>
          </w:tcPr>
          <w:p w14:paraId="52ABB018" w14:textId="77777777" w:rsidR="00ED072D" w:rsidRDefault="00ED072D" w:rsidP="009A1B11">
            <w:pPr>
              <w:jc w:val="center"/>
            </w:pPr>
            <w:r>
              <w:t>Capabilities Pointer</w:t>
            </w:r>
          </w:p>
        </w:tc>
      </w:tr>
      <w:tr w:rsidR="00ED072D" w14:paraId="2E8E73E6" w14:textId="77777777" w:rsidTr="009A1B11">
        <w:tc>
          <w:tcPr>
            <w:tcW w:w="764" w:type="dxa"/>
            <w:shd w:val="clear" w:color="auto" w:fill="DBE5F1"/>
          </w:tcPr>
          <w:p w14:paraId="5D9EF8C5" w14:textId="77777777" w:rsidR="00ED072D" w:rsidRDefault="00ED072D" w:rsidP="009A1B11">
            <w:r>
              <w:t>0x038</w:t>
            </w:r>
          </w:p>
        </w:tc>
        <w:tc>
          <w:tcPr>
            <w:tcW w:w="8937" w:type="dxa"/>
            <w:gridSpan w:val="7"/>
            <w:shd w:val="clear" w:color="auto" w:fill="auto"/>
          </w:tcPr>
          <w:p w14:paraId="36BA9261" w14:textId="77777777" w:rsidR="00ED072D" w:rsidRDefault="00ED072D" w:rsidP="009A1B11">
            <w:pPr>
              <w:jc w:val="center"/>
            </w:pPr>
            <w:r>
              <w:t>Reserved</w:t>
            </w:r>
          </w:p>
        </w:tc>
      </w:tr>
      <w:tr w:rsidR="00ED072D" w14:paraId="4F92598A" w14:textId="77777777" w:rsidTr="009A1B11">
        <w:tc>
          <w:tcPr>
            <w:tcW w:w="764" w:type="dxa"/>
            <w:shd w:val="clear" w:color="auto" w:fill="DBE5F1"/>
          </w:tcPr>
          <w:p w14:paraId="2A00FE2C" w14:textId="77777777" w:rsidR="00ED072D" w:rsidRDefault="00ED072D" w:rsidP="009A1B11">
            <w:r>
              <w:t>0x03C</w:t>
            </w:r>
          </w:p>
        </w:tc>
        <w:tc>
          <w:tcPr>
            <w:tcW w:w="2171" w:type="dxa"/>
            <w:shd w:val="clear" w:color="auto" w:fill="auto"/>
          </w:tcPr>
          <w:p w14:paraId="032399A2" w14:textId="77777777" w:rsidR="00ED072D" w:rsidRDefault="00ED072D" w:rsidP="009A1B11">
            <w:pPr>
              <w:jc w:val="center"/>
            </w:pPr>
            <w:r>
              <w:t>Max Latency</w:t>
            </w:r>
          </w:p>
        </w:tc>
        <w:tc>
          <w:tcPr>
            <w:tcW w:w="2279" w:type="dxa"/>
            <w:gridSpan w:val="4"/>
            <w:shd w:val="clear" w:color="auto" w:fill="auto"/>
          </w:tcPr>
          <w:p w14:paraId="07C97F72" w14:textId="77777777" w:rsidR="00ED072D" w:rsidRDefault="00ED072D" w:rsidP="009A1B11">
            <w:pPr>
              <w:jc w:val="center"/>
            </w:pPr>
            <w:r>
              <w:t>Min Grant</w:t>
            </w:r>
          </w:p>
        </w:tc>
        <w:tc>
          <w:tcPr>
            <w:tcW w:w="2255" w:type="dxa"/>
            <w:shd w:val="clear" w:color="auto" w:fill="auto"/>
          </w:tcPr>
          <w:p w14:paraId="582AF69B" w14:textId="77777777" w:rsidR="00ED072D" w:rsidRDefault="00ED072D" w:rsidP="009A1B11">
            <w:pPr>
              <w:jc w:val="center"/>
            </w:pPr>
            <w:r>
              <w:t>Interrupt Pin</w:t>
            </w:r>
          </w:p>
        </w:tc>
        <w:tc>
          <w:tcPr>
            <w:tcW w:w="2232" w:type="dxa"/>
            <w:shd w:val="clear" w:color="auto" w:fill="auto"/>
          </w:tcPr>
          <w:p w14:paraId="03438001" w14:textId="77777777" w:rsidR="00ED072D" w:rsidRDefault="00ED072D" w:rsidP="009A1B11">
            <w:pPr>
              <w:jc w:val="center"/>
            </w:pPr>
            <w:r>
              <w:t>Interrupt Line</w:t>
            </w:r>
          </w:p>
        </w:tc>
      </w:tr>
      <w:tr w:rsidR="00ED072D" w14:paraId="6B42C72E" w14:textId="77777777" w:rsidTr="009A1B11">
        <w:tc>
          <w:tcPr>
            <w:tcW w:w="764" w:type="dxa"/>
            <w:shd w:val="clear" w:color="auto" w:fill="DBE5F1"/>
          </w:tcPr>
          <w:p w14:paraId="3C81DF4C" w14:textId="77777777" w:rsidR="00ED072D" w:rsidRDefault="00ED072D" w:rsidP="009A1B11">
            <w:pPr>
              <w:pStyle w:val="NoSpacing"/>
            </w:pPr>
            <w:r>
              <w:t>0x040</w:t>
            </w:r>
          </w:p>
          <w:p w14:paraId="5D60411F" w14:textId="77777777" w:rsidR="00ED072D" w:rsidRDefault="00ED072D" w:rsidP="009A1B11">
            <w:pPr>
              <w:pStyle w:val="NoSpacing"/>
            </w:pPr>
            <w:r>
              <w:t>0x04C</w:t>
            </w:r>
          </w:p>
        </w:tc>
        <w:tc>
          <w:tcPr>
            <w:tcW w:w="8937" w:type="dxa"/>
            <w:gridSpan w:val="7"/>
            <w:shd w:val="clear" w:color="auto" w:fill="auto"/>
          </w:tcPr>
          <w:p w14:paraId="50AF2C49" w14:textId="77777777" w:rsidR="00ED072D" w:rsidRDefault="00ED072D" w:rsidP="009A1B11">
            <w:pPr>
              <w:jc w:val="center"/>
            </w:pPr>
            <w:r>
              <w:t>Reserved</w:t>
            </w:r>
          </w:p>
        </w:tc>
      </w:tr>
      <w:tr w:rsidR="00ED072D" w14:paraId="6C3E6720" w14:textId="77777777" w:rsidTr="009A1B11">
        <w:tc>
          <w:tcPr>
            <w:tcW w:w="764" w:type="dxa"/>
            <w:shd w:val="clear" w:color="auto" w:fill="DBE5F1"/>
          </w:tcPr>
          <w:p w14:paraId="7BE027AB" w14:textId="77777777" w:rsidR="00ED072D" w:rsidRDefault="00ED072D" w:rsidP="009A1B11">
            <w:pPr>
              <w:pStyle w:val="NoSpacing"/>
            </w:pPr>
            <w:r>
              <w:t>0x050</w:t>
            </w:r>
          </w:p>
        </w:tc>
        <w:tc>
          <w:tcPr>
            <w:tcW w:w="2171" w:type="dxa"/>
            <w:shd w:val="clear" w:color="auto" w:fill="auto"/>
          </w:tcPr>
          <w:p w14:paraId="615EC3FB" w14:textId="77777777" w:rsidR="00ED072D" w:rsidRDefault="00ED072D" w:rsidP="009A1B11">
            <w:pPr>
              <w:pStyle w:val="NoSpacing"/>
              <w:jc w:val="center"/>
            </w:pPr>
            <w:r>
              <w:t>Reserved</w:t>
            </w:r>
          </w:p>
        </w:tc>
        <w:tc>
          <w:tcPr>
            <w:tcW w:w="293" w:type="dxa"/>
            <w:shd w:val="clear" w:color="auto" w:fill="auto"/>
          </w:tcPr>
          <w:p w14:paraId="0B914D94" w14:textId="77777777" w:rsidR="00ED072D" w:rsidRPr="005972FE" w:rsidRDefault="00ED072D" w:rsidP="009A1B11">
            <w:pPr>
              <w:pStyle w:val="NoSpacing"/>
              <w:jc w:val="center"/>
              <w:rPr>
                <w:sz w:val="14"/>
                <w:szCs w:val="14"/>
              </w:rPr>
            </w:pPr>
            <w:r w:rsidRPr="005972FE">
              <w:rPr>
                <w:sz w:val="14"/>
                <w:szCs w:val="14"/>
              </w:rPr>
              <w:t>6</w:t>
            </w:r>
          </w:p>
          <w:p w14:paraId="6059CEA0" w14:textId="77777777" w:rsidR="00ED072D" w:rsidRPr="005972FE" w:rsidRDefault="00ED072D" w:rsidP="009A1B11">
            <w:pPr>
              <w:pStyle w:val="NoSpacing"/>
              <w:jc w:val="center"/>
              <w:rPr>
                <w:sz w:val="14"/>
                <w:szCs w:val="14"/>
              </w:rPr>
            </w:pPr>
            <w:r w:rsidRPr="005972FE">
              <w:rPr>
                <w:sz w:val="14"/>
                <w:szCs w:val="14"/>
              </w:rPr>
              <w:t>4</w:t>
            </w:r>
          </w:p>
          <w:p w14:paraId="7058C23D" w14:textId="77777777" w:rsidR="00ED072D" w:rsidRPr="005972FE" w:rsidRDefault="00ED072D" w:rsidP="009A1B11">
            <w:pPr>
              <w:pStyle w:val="NoSpacing"/>
              <w:jc w:val="center"/>
              <w:rPr>
                <w:sz w:val="14"/>
                <w:szCs w:val="14"/>
              </w:rPr>
            </w:pPr>
            <w:r w:rsidRPr="005972FE">
              <w:rPr>
                <w:sz w:val="14"/>
                <w:szCs w:val="14"/>
              </w:rPr>
              <w:t>B</w:t>
            </w:r>
          </w:p>
          <w:p w14:paraId="18209081" w14:textId="77777777" w:rsidR="00ED072D" w:rsidRPr="005972FE" w:rsidRDefault="00ED072D" w:rsidP="009A1B11">
            <w:pPr>
              <w:pStyle w:val="NoSpacing"/>
              <w:jc w:val="center"/>
              <w:rPr>
                <w:sz w:val="14"/>
                <w:szCs w:val="14"/>
              </w:rPr>
            </w:pPr>
            <w:proofErr w:type="spellStart"/>
            <w:r w:rsidRPr="005972FE">
              <w:rPr>
                <w:sz w:val="14"/>
                <w:szCs w:val="14"/>
              </w:rPr>
              <w:t>i</w:t>
            </w:r>
            <w:proofErr w:type="spellEnd"/>
          </w:p>
          <w:p w14:paraId="34545F88" w14:textId="77777777" w:rsidR="00ED072D" w:rsidRPr="005972FE" w:rsidRDefault="00ED072D" w:rsidP="009A1B11">
            <w:pPr>
              <w:pStyle w:val="NoSpacing"/>
              <w:jc w:val="center"/>
              <w:rPr>
                <w:sz w:val="14"/>
                <w:szCs w:val="14"/>
              </w:rPr>
            </w:pPr>
            <w:r w:rsidRPr="005972FE">
              <w:rPr>
                <w:sz w:val="14"/>
                <w:szCs w:val="14"/>
              </w:rPr>
              <w:t>t</w:t>
            </w:r>
          </w:p>
        </w:tc>
        <w:tc>
          <w:tcPr>
            <w:tcW w:w="825" w:type="dxa"/>
            <w:shd w:val="clear" w:color="auto" w:fill="auto"/>
          </w:tcPr>
          <w:p w14:paraId="23E1C6DD" w14:textId="77777777" w:rsidR="00ED072D" w:rsidRPr="005972FE" w:rsidRDefault="00ED072D" w:rsidP="009A1B11">
            <w:pPr>
              <w:pStyle w:val="NoSpacing"/>
              <w:jc w:val="center"/>
              <w:rPr>
                <w:sz w:val="14"/>
                <w:szCs w:val="14"/>
              </w:rPr>
            </w:pPr>
            <w:r w:rsidRPr="005972FE">
              <w:rPr>
                <w:sz w:val="14"/>
                <w:szCs w:val="14"/>
              </w:rPr>
              <w:t>Multiple</w:t>
            </w:r>
            <w:r>
              <w:rPr>
                <w:sz w:val="14"/>
                <w:szCs w:val="14"/>
              </w:rPr>
              <w:t xml:space="preserve"> MSI</w:t>
            </w:r>
          </w:p>
          <w:p w14:paraId="2796D9B0" w14:textId="77777777" w:rsidR="00ED072D" w:rsidRPr="005972FE" w:rsidRDefault="00ED072D" w:rsidP="009A1B11">
            <w:pPr>
              <w:pStyle w:val="NoSpacing"/>
              <w:jc w:val="center"/>
              <w:rPr>
                <w:sz w:val="14"/>
                <w:szCs w:val="14"/>
              </w:rPr>
            </w:pPr>
            <w:r w:rsidRPr="005972FE">
              <w:rPr>
                <w:sz w:val="14"/>
                <w:szCs w:val="14"/>
              </w:rPr>
              <w:t>Message</w:t>
            </w:r>
          </w:p>
          <w:p w14:paraId="612A00C3" w14:textId="77777777" w:rsidR="00ED072D" w:rsidRDefault="00ED072D" w:rsidP="009A1B11">
            <w:pPr>
              <w:pStyle w:val="NoSpacing"/>
              <w:jc w:val="center"/>
              <w:rPr>
                <w:sz w:val="14"/>
                <w:szCs w:val="14"/>
              </w:rPr>
            </w:pPr>
            <w:r w:rsidRPr="005972FE">
              <w:rPr>
                <w:sz w:val="14"/>
                <w:szCs w:val="14"/>
              </w:rPr>
              <w:t>Enable</w:t>
            </w:r>
          </w:p>
          <w:p w14:paraId="236C3227" w14:textId="77777777" w:rsidR="00ED072D" w:rsidRDefault="00ED072D" w:rsidP="009A1B11">
            <w:pPr>
              <w:pStyle w:val="NoSpacing"/>
              <w:jc w:val="center"/>
              <w:rPr>
                <w:sz w:val="14"/>
                <w:szCs w:val="14"/>
              </w:rPr>
            </w:pPr>
            <w:r>
              <w:rPr>
                <w:sz w:val="14"/>
                <w:szCs w:val="14"/>
              </w:rPr>
              <w:t>1,2,4,8,16,</w:t>
            </w:r>
          </w:p>
          <w:p w14:paraId="08CCB892" w14:textId="77777777" w:rsidR="00ED072D" w:rsidRDefault="00ED072D" w:rsidP="009A1B11">
            <w:pPr>
              <w:pStyle w:val="NoSpacing"/>
              <w:jc w:val="center"/>
            </w:pPr>
            <w:r>
              <w:rPr>
                <w:sz w:val="14"/>
                <w:szCs w:val="14"/>
              </w:rPr>
              <w:t>32</w:t>
            </w:r>
          </w:p>
        </w:tc>
        <w:tc>
          <w:tcPr>
            <w:tcW w:w="825" w:type="dxa"/>
            <w:shd w:val="clear" w:color="auto" w:fill="auto"/>
          </w:tcPr>
          <w:p w14:paraId="30D16792" w14:textId="77777777" w:rsidR="00ED072D" w:rsidRDefault="00ED072D" w:rsidP="009A1B11">
            <w:pPr>
              <w:pStyle w:val="NoSpacing"/>
              <w:jc w:val="center"/>
              <w:rPr>
                <w:sz w:val="14"/>
                <w:szCs w:val="14"/>
              </w:rPr>
            </w:pPr>
            <w:r w:rsidRPr="005972FE">
              <w:rPr>
                <w:sz w:val="14"/>
                <w:szCs w:val="14"/>
              </w:rPr>
              <w:t>Multiple</w:t>
            </w:r>
          </w:p>
          <w:p w14:paraId="6C7F1E28" w14:textId="77777777" w:rsidR="00ED072D" w:rsidRPr="005972FE" w:rsidRDefault="00ED072D" w:rsidP="009A1B11">
            <w:pPr>
              <w:pStyle w:val="NoSpacing"/>
              <w:jc w:val="center"/>
              <w:rPr>
                <w:sz w:val="14"/>
                <w:szCs w:val="14"/>
              </w:rPr>
            </w:pPr>
            <w:r>
              <w:rPr>
                <w:sz w:val="14"/>
                <w:szCs w:val="14"/>
              </w:rPr>
              <w:t>MSI</w:t>
            </w:r>
          </w:p>
          <w:p w14:paraId="63B4E7BB" w14:textId="77777777" w:rsidR="00ED072D" w:rsidRPr="005972FE" w:rsidRDefault="00ED072D" w:rsidP="009A1B11">
            <w:pPr>
              <w:pStyle w:val="NoSpacing"/>
              <w:jc w:val="center"/>
              <w:rPr>
                <w:sz w:val="14"/>
                <w:szCs w:val="14"/>
              </w:rPr>
            </w:pPr>
            <w:r w:rsidRPr="005972FE">
              <w:rPr>
                <w:sz w:val="14"/>
                <w:szCs w:val="14"/>
              </w:rPr>
              <w:t>Message</w:t>
            </w:r>
          </w:p>
          <w:p w14:paraId="2E2ACCDF" w14:textId="77777777" w:rsidR="00ED072D" w:rsidRDefault="00ED072D" w:rsidP="009A1B11">
            <w:pPr>
              <w:pStyle w:val="NoSpacing"/>
              <w:jc w:val="center"/>
              <w:rPr>
                <w:sz w:val="14"/>
                <w:szCs w:val="14"/>
              </w:rPr>
            </w:pPr>
            <w:r>
              <w:rPr>
                <w:sz w:val="14"/>
                <w:szCs w:val="14"/>
              </w:rPr>
              <w:t>Capable</w:t>
            </w:r>
          </w:p>
          <w:p w14:paraId="3B025BFB" w14:textId="77777777" w:rsidR="00ED072D" w:rsidRDefault="00ED072D" w:rsidP="009A1B11">
            <w:pPr>
              <w:pStyle w:val="NoSpacing"/>
              <w:jc w:val="center"/>
              <w:rPr>
                <w:sz w:val="14"/>
                <w:szCs w:val="14"/>
              </w:rPr>
            </w:pPr>
            <w:r>
              <w:rPr>
                <w:sz w:val="14"/>
                <w:szCs w:val="14"/>
              </w:rPr>
              <w:t>1,2,4,8,16,</w:t>
            </w:r>
          </w:p>
          <w:p w14:paraId="648F8545" w14:textId="77777777" w:rsidR="00ED072D" w:rsidRDefault="00ED072D" w:rsidP="009A1B11">
            <w:pPr>
              <w:pStyle w:val="NoSpacing"/>
              <w:jc w:val="center"/>
            </w:pPr>
            <w:r>
              <w:rPr>
                <w:sz w:val="14"/>
                <w:szCs w:val="14"/>
              </w:rPr>
              <w:t>32</w:t>
            </w:r>
          </w:p>
        </w:tc>
        <w:tc>
          <w:tcPr>
            <w:tcW w:w="336" w:type="dxa"/>
            <w:shd w:val="clear" w:color="auto" w:fill="auto"/>
          </w:tcPr>
          <w:p w14:paraId="70F8A724" w14:textId="77777777" w:rsidR="00ED072D" w:rsidRPr="005972FE" w:rsidRDefault="00ED072D" w:rsidP="009A1B11">
            <w:pPr>
              <w:pStyle w:val="NoSpacing"/>
              <w:jc w:val="center"/>
              <w:rPr>
                <w:sz w:val="14"/>
                <w:szCs w:val="14"/>
              </w:rPr>
            </w:pPr>
            <w:r w:rsidRPr="005972FE">
              <w:rPr>
                <w:sz w:val="14"/>
                <w:szCs w:val="14"/>
              </w:rPr>
              <w:t>M</w:t>
            </w:r>
          </w:p>
          <w:p w14:paraId="0E3112AE" w14:textId="77777777" w:rsidR="00ED072D" w:rsidRPr="005972FE" w:rsidRDefault="00ED072D" w:rsidP="009A1B11">
            <w:pPr>
              <w:pStyle w:val="NoSpacing"/>
              <w:jc w:val="center"/>
              <w:rPr>
                <w:sz w:val="14"/>
                <w:szCs w:val="14"/>
              </w:rPr>
            </w:pPr>
            <w:r w:rsidRPr="005972FE">
              <w:rPr>
                <w:sz w:val="14"/>
                <w:szCs w:val="14"/>
              </w:rPr>
              <w:t>S</w:t>
            </w:r>
          </w:p>
          <w:p w14:paraId="0BA667C5" w14:textId="77777777" w:rsidR="00ED072D" w:rsidRPr="005972FE" w:rsidRDefault="00ED072D" w:rsidP="009A1B11">
            <w:pPr>
              <w:pStyle w:val="NoSpacing"/>
              <w:jc w:val="center"/>
              <w:rPr>
                <w:sz w:val="14"/>
                <w:szCs w:val="14"/>
              </w:rPr>
            </w:pPr>
            <w:r w:rsidRPr="005972FE">
              <w:rPr>
                <w:sz w:val="14"/>
                <w:szCs w:val="14"/>
              </w:rPr>
              <w:t>I</w:t>
            </w:r>
          </w:p>
          <w:p w14:paraId="09E799C8" w14:textId="77777777" w:rsidR="00ED072D" w:rsidRPr="005972FE" w:rsidRDefault="00ED072D" w:rsidP="009A1B11">
            <w:pPr>
              <w:pStyle w:val="NoSpacing"/>
              <w:jc w:val="center"/>
              <w:rPr>
                <w:sz w:val="14"/>
                <w:szCs w:val="14"/>
              </w:rPr>
            </w:pPr>
            <w:r w:rsidRPr="005972FE">
              <w:rPr>
                <w:sz w:val="14"/>
                <w:szCs w:val="14"/>
              </w:rPr>
              <w:t>E</w:t>
            </w:r>
          </w:p>
          <w:p w14:paraId="15033D63" w14:textId="77777777" w:rsidR="00ED072D" w:rsidRPr="005972FE" w:rsidRDefault="00ED072D" w:rsidP="009A1B11">
            <w:pPr>
              <w:pStyle w:val="NoSpacing"/>
              <w:jc w:val="center"/>
              <w:rPr>
                <w:sz w:val="14"/>
                <w:szCs w:val="14"/>
              </w:rPr>
            </w:pPr>
            <w:r w:rsidRPr="005972FE">
              <w:rPr>
                <w:sz w:val="14"/>
                <w:szCs w:val="14"/>
              </w:rPr>
              <w:t>N</w:t>
            </w:r>
          </w:p>
        </w:tc>
        <w:tc>
          <w:tcPr>
            <w:tcW w:w="2255" w:type="dxa"/>
            <w:shd w:val="clear" w:color="auto" w:fill="auto"/>
          </w:tcPr>
          <w:p w14:paraId="3856CD7E" w14:textId="77777777" w:rsidR="00ED072D" w:rsidRPr="005972FE" w:rsidRDefault="00ED072D" w:rsidP="009A1B11">
            <w:pPr>
              <w:pStyle w:val="NoSpacing"/>
              <w:jc w:val="center"/>
              <w:rPr>
                <w:sz w:val="14"/>
                <w:szCs w:val="14"/>
              </w:rPr>
            </w:pPr>
            <w:r>
              <w:rPr>
                <w:sz w:val="14"/>
                <w:szCs w:val="14"/>
              </w:rPr>
              <w:t>Pointer to Next ID</w:t>
            </w:r>
          </w:p>
        </w:tc>
        <w:tc>
          <w:tcPr>
            <w:tcW w:w="2232" w:type="dxa"/>
            <w:shd w:val="clear" w:color="auto" w:fill="auto"/>
          </w:tcPr>
          <w:p w14:paraId="75161C08" w14:textId="77777777" w:rsidR="00ED072D" w:rsidRPr="005972FE" w:rsidRDefault="00ED072D" w:rsidP="009A1B11">
            <w:pPr>
              <w:pStyle w:val="NoSpacing"/>
              <w:jc w:val="center"/>
              <w:rPr>
                <w:sz w:val="14"/>
                <w:szCs w:val="14"/>
              </w:rPr>
            </w:pPr>
            <w:r>
              <w:rPr>
                <w:sz w:val="14"/>
                <w:szCs w:val="14"/>
              </w:rPr>
              <w:t>Capability ID = 0x05</w:t>
            </w:r>
          </w:p>
        </w:tc>
      </w:tr>
      <w:tr w:rsidR="00ED072D" w14:paraId="1F3C307F" w14:textId="77777777" w:rsidTr="009A1B11">
        <w:tc>
          <w:tcPr>
            <w:tcW w:w="764" w:type="dxa"/>
            <w:shd w:val="clear" w:color="auto" w:fill="DBE5F1"/>
          </w:tcPr>
          <w:p w14:paraId="31071928" w14:textId="77777777" w:rsidR="00ED072D" w:rsidRDefault="00ED072D" w:rsidP="009A1B11">
            <w:pPr>
              <w:pStyle w:val="NoSpacing"/>
            </w:pPr>
            <w:r>
              <w:t>0x054</w:t>
            </w:r>
          </w:p>
        </w:tc>
        <w:tc>
          <w:tcPr>
            <w:tcW w:w="8937" w:type="dxa"/>
            <w:gridSpan w:val="7"/>
            <w:shd w:val="clear" w:color="auto" w:fill="auto"/>
          </w:tcPr>
          <w:p w14:paraId="785CE7F9" w14:textId="77777777" w:rsidR="00ED072D" w:rsidRDefault="00ED072D" w:rsidP="009A1B11">
            <w:pPr>
              <w:pStyle w:val="NoSpacing"/>
              <w:jc w:val="center"/>
            </w:pPr>
            <w:r>
              <w:t>MSI Message Address</w:t>
            </w:r>
          </w:p>
        </w:tc>
      </w:tr>
      <w:tr w:rsidR="00ED072D" w14:paraId="0A639379" w14:textId="77777777" w:rsidTr="009A1B11">
        <w:tc>
          <w:tcPr>
            <w:tcW w:w="764" w:type="dxa"/>
            <w:shd w:val="clear" w:color="auto" w:fill="DBE5F1"/>
          </w:tcPr>
          <w:p w14:paraId="631D477C" w14:textId="77777777" w:rsidR="00ED072D" w:rsidRDefault="00ED072D" w:rsidP="009A1B11">
            <w:pPr>
              <w:pStyle w:val="NoSpacing"/>
            </w:pPr>
            <w:r>
              <w:t>0x058</w:t>
            </w:r>
          </w:p>
        </w:tc>
        <w:tc>
          <w:tcPr>
            <w:tcW w:w="8937" w:type="dxa"/>
            <w:gridSpan w:val="7"/>
            <w:shd w:val="clear" w:color="auto" w:fill="auto"/>
          </w:tcPr>
          <w:p w14:paraId="754C4798" w14:textId="77777777" w:rsidR="00ED072D" w:rsidRDefault="00ED072D" w:rsidP="009A1B11">
            <w:pPr>
              <w:pStyle w:val="NoSpacing"/>
              <w:jc w:val="center"/>
            </w:pPr>
            <w:r>
              <w:t>MSI Message Upper Address</w:t>
            </w:r>
          </w:p>
        </w:tc>
      </w:tr>
      <w:tr w:rsidR="00ED072D" w14:paraId="08B2530D" w14:textId="77777777" w:rsidTr="009A1B11">
        <w:tc>
          <w:tcPr>
            <w:tcW w:w="764" w:type="dxa"/>
            <w:shd w:val="clear" w:color="auto" w:fill="DBE5F1"/>
          </w:tcPr>
          <w:p w14:paraId="291D492C" w14:textId="77777777" w:rsidR="00ED072D" w:rsidRDefault="00ED072D" w:rsidP="009A1B11">
            <w:pPr>
              <w:pStyle w:val="NoSpacing"/>
            </w:pPr>
            <w:r>
              <w:t>0x05C</w:t>
            </w:r>
          </w:p>
        </w:tc>
        <w:tc>
          <w:tcPr>
            <w:tcW w:w="2171" w:type="dxa"/>
            <w:shd w:val="clear" w:color="auto" w:fill="auto"/>
          </w:tcPr>
          <w:p w14:paraId="638CEA02" w14:textId="77777777" w:rsidR="00ED072D" w:rsidRDefault="00ED072D" w:rsidP="009A1B11">
            <w:pPr>
              <w:pStyle w:val="NoSpacing"/>
              <w:jc w:val="center"/>
            </w:pPr>
            <w:r>
              <w:t>Reserved</w:t>
            </w:r>
          </w:p>
        </w:tc>
        <w:tc>
          <w:tcPr>
            <w:tcW w:w="2279" w:type="dxa"/>
            <w:gridSpan w:val="4"/>
            <w:shd w:val="clear" w:color="auto" w:fill="auto"/>
          </w:tcPr>
          <w:p w14:paraId="2FFA4471" w14:textId="77777777" w:rsidR="00ED072D" w:rsidRDefault="00ED072D" w:rsidP="009A1B11">
            <w:pPr>
              <w:pStyle w:val="NoSpacing"/>
              <w:jc w:val="center"/>
            </w:pPr>
            <w:r>
              <w:t>Reserved</w:t>
            </w:r>
          </w:p>
        </w:tc>
        <w:tc>
          <w:tcPr>
            <w:tcW w:w="4487" w:type="dxa"/>
            <w:gridSpan w:val="2"/>
            <w:shd w:val="clear" w:color="auto" w:fill="auto"/>
          </w:tcPr>
          <w:p w14:paraId="2F20643D" w14:textId="77777777" w:rsidR="00ED072D" w:rsidRDefault="00ED072D" w:rsidP="009A1B11">
            <w:pPr>
              <w:pStyle w:val="NoSpacing"/>
              <w:jc w:val="center"/>
            </w:pPr>
            <w:r>
              <w:t>MSI Message Data</w:t>
            </w:r>
          </w:p>
        </w:tc>
      </w:tr>
    </w:tbl>
    <w:p w14:paraId="3C28D9DD" w14:textId="77777777" w:rsidR="00ED072D" w:rsidRPr="00226F3E" w:rsidRDefault="00ED072D" w:rsidP="00ED072D">
      <w:pPr>
        <w:spacing w:before="100" w:beforeAutospacing="1" w:after="100" w:afterAutospacing="1"/>
        <w:jc w:val="both"/>
        <w:rPr>
          <w:rFonts w:cs="Calibri"/>
          <w:lang w:val="en" w:eastAsia="en-GB"/>
        </w:rPr>
      </w:pPr>
      <w:r w:rsidRPr="00226F3E">
        <w:rPr>
          <w:rFonts w:cs="Calibri"/>
          <w:lang w:val="en" w:eastAsia="en-GB"/>
        </w:rPr>
        <w:t xml:space="preserve">The following field descriptions are common to all Header Types: </w:t>
      </w:r>
    </w:p>
    <w:p w14:paraId="063AB95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Device ID:</w:t>
      </w:r>
      <w:r w:rsidRPr="00226F3E">
        <w:rPr>
          <w:rFonts w:cs="Calibri"/>
          <w:lang w:val="en" w:eastAsia="en-GB"/>
        </w:rPr>
        <w:t xml:space="preserve"> Identifies the </w:t>
      </w:r>
      <w:proofErr w:type="gramStart"/>
      <w:r w:rsidRPr="00226F3E">
        <w:rPr>
          <w:rFonts w:cs="Calibri"/>
          <w:lang w:val="en" w:eastAsia="en-GB"/>
        </w:rPr>
        <w:t>particular device</w:t>
      </w:r>
      <w:proofErr w:type="gramEnd"/>
      <w:r w:rsidRPr="00226F3E">
        <w:rPr>
          <w:rFonts w:cs="Calibri"/>
          <w:lang w:val="en" w:eastAsia="en-GB"/>
        </w:rPr>
        <w:t xml:space="preserve">. Where valid IDs are allocated by the vendor. </w:t>
      </w:r>
    </w:p>
    <w:p w14:paraId="15E53871"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Vendor ID:</w:t>
      </w:r>
      <w:r w:rsidRPr="00226F3E">
        <w:rPr>
          <w:rFonts w:cs="Calibri"/>
          <w:lang w:val="en" w:eastAsia="en-GB"/>
        </w:rPr>
        <w:t xml:space="preserve"> Identifies the manufacturer of the device. Where valid IDs are allocated by PCI-SIG to ensure uniqueness and 0xFFFF is an invalid value that will be returned on read accesses to Configuration Space registers of non-existent devices. </w:t>
      </w:r>
    </w:p>
    <w:p w14:paraId="15B307DE"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Status:</w:t>
      </w:r>
      <w:r w:rsidRPr="00226F3E">
        <w:rPr>
          <w:rFonts w:cs="Calibri"/>
          <w:lang w:val="en" w:eastAsia="en-GB"/>
        </w:rPr>
        <w:t xml:space="preserve"> A register used to record status information for PCI bus related events. </w:t>
      </w:r>
    </w:p>
    <w:p w14:paraId="104187B3"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Command:</w:t>
      </w:r>
      <w:r w:rsidRPr="00226F3E">
        <w:rPr>
          <w:rFonts w:cs="Calibri"/>
          <w:lang w:val="en" w:eastAsia="en-GB"/>
        </w:rPr>
        <w:t xml:space="preserve"> Provides control over a device's ability to generate and respond to PCI cycles. Where the only functionality guaranteed to be supported by all </w:t>
      </w:r>
      <w:r>
        <w:rPr>
          <w:rFonts w:cs="Calibri"/>
          <w:lang w:val="en" w:eastAsia="en-GB"/>
        </w:rPr>
        <w:t>devices is</w:t>
      </w:r>
      <w:r w:rsidRPr="00226F3E">
        <w:rPr>
          <w:rFonts w:cs="Calibri"/>
          <w:lang w:val="en" w:eastAsia="en-GB"/>
        </w:rPr>
        <w:t xml:space="preserve"> when a 0 is written to this register, the device is disconnected from the PCI bus for all accesses except Configuration Space access. </w:t>
      </w:r>
    </w:p>
    <w:p w14:paraId="3CFF8C6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Class Code:</w:t>
      </w:r>
      <w:r w:rsidRPr="00226F3E">
        <w:rPr>
          <w:rFonts w:cs="Calibri"/>
          <w:lang w:val="en" w:eastAsia="en-GB"/>
        </w:rPr>
        <w:t xml:space="preserve"> A read-only register that specifies the type of function the device performs. </w:t>
      </w:r>
    </w:p>
    <w:p w14:paraId="32BA5C55"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Subclass:</w:t>
      </w:r>
      <w:r w:rsidRPr="00226F3E">
        <w:rPr>
          <w:rFonts w:cs="Calibri"/>
          <w:lang w:val="en" w:eastAsia="en-GB"/>
        </w:rPr>
        <w:t xml:space="preserve"> A read-only register that specifies the specific function the device performs. </w:t>
      </w:r>
    </w:p>
    <w:p w14:paraId="3274E798"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lastRenderedPageBreak/>
        <w:t>Prog IF:</w:t>
      </w:r>
      <w:r w:rsidRPr="00226F3E">
        <w:rPr>
          <w:rFonts w:cs="Calibri"/>
          <w:lang w:val="en" w:eastAsia="en-GB"/>
        </w:rPr>
        <w:t xml:space="preserve"> A read-only register that specifies a register-level programming interface the device has, if it has any at all. </w:t>
      </w:r>
    </w:p>
    <w:p w14:paraId="49E58D55"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Revision ID:</w:t>
      </w:r>
      <w:r w:rsidRPr="00226F3E">
        <w:rPr>
          <w:rFonts w:cs="Calibri"/>
          <w:lang w:val="en" w:eastAsia="en-GB"/>
        </w:rPr>
        <w:t xml:space="preserve"> Specifies a revision identifier for a particular device. Where valid IDs are allocated by the vendor. </w:t>
      </w:r>
    </w:p>
    <w:p w14:paraId="066BCAED"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BIST:</w:t>
      </w:r>
      <w:r w:rsidRPr="00226F3E">
        <w:rPr>
          <w:rFonts w:cs="Calibri"/>
          <w:lang w:val="en" w:eastAsia="en-GB"/>
        </w:rPr>
        <w:t xml:space="preserve"> Represents th</w:t>
      </w:r>
      <w:r>
        <w:rPr>
          <w:rFonts w:cs="Calibri"/>
          <w:lang w:val="en" w:eastAsia="en-GB"/>
        </w:rPr>
        <w:t xml:space="preserve">at status and allows control of </w:t>
      </w:r>
      <w:r w:rsidRPr="00226F3E">
        <w:rPr>
          <w:rFonts w:cs="Calibri"/>
          <w:lang w:val="en" w:eastAsia="en-GB"/>
        </w:rPr>
        <w:t>a device</w:t>
      </w:r>
      <w:r>
        <w:rPr>
          <w:rFonts w:cs="Calibri"/>
          <w:lang w:val="en" w:eastAsia="en-GB"/>
        </w:rPr>
        <w:t>’s BIST (built-in self-</w:t>
      </w:r>
      <w:r w:rsidRPr="00226F3E">
        <w:rPr>
          <w:rFonts w:cs="Calibri"/>
          <w:lang w:val="en" w:eastAsia="en-GB"/>
        </w:rPr>
        <w:t xml:space="preserve">test). </w:t>
      </w:r>
    </w:p>
    <w:p w14:paraId="70549FCA"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Header Type:</w:t>
      </w:r>
      <w:r w:rsidRPr="00226F3E">
        <w:rPr>
          <w:rFonts w:cs="Calibri"/>
          <w:lang w:val="en" w:eastAsia="en-GB"/>
        </w:rPr>
        <w:t xml:space="preserve"> Identifies the layout of the rest of the header beginning at byte 0x10 of the header </w:t>
      </w:r>
      <w:proofErr w:type="gramStart"/>
      <w:r w:rsidRPr="00226F3E">
        <w:rPr>
          <w:rFonts w:cs="Calibri"/>
          <w:lang w:val="en" w:eastAsia="en-GB"/>
        </w:rPr>
        <w:t>and also</w:t>
      </w:r>
      <w:proofErr w:type="gramEnd"/>
      <w:r w:rsidRPr="00226F3E">
        <w:rPr>
          <w:rFonts w:cs="Calibri"/>
          <w:lang w:val="en" w:eastAsia="en-GB"/>
        </w:rPr>
        <w:t xml:space="preserve"> specifies whether or not the device has multiple functions. Where a value of 0x00 specifies a general device, a value of 0x01 specifies a PCI-to-PCI bridge, and a value of 0x02 specifies a </w:t>
      </w:r>
      <w:proofErr w:type="spellStart"/>
      <w:r w:rsidRPr="00226F3E">
        <w:rPr>
          <w:rFonts w:cs="Calibri"/>
          <w:lang w:val="en" w:eastAsia="en-GB"/>
        </w:rPr>
        <w:t>CardBus</w:t>
      </w:r>
      <w:proofErr w:type="spellEnd"/>
      <w:r w:rsidRPr="00226F3E">
        <w:rPr>
          <w:rFonts w:cs="Calibri"/>
          <w:lang w:val="en" w:eastAsia="en-GB"/>
        </w:rPr>
        <w:t xml:space="preserve"> bridge. If bit 7 of this register is set, the device has multiple functions; otherwise, it is a single function device. </w:t>
      </w:r>
    </w:p>
    <w:p w14:paraId="79830356"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Latency Timer:</w:t>
      </w:r>
      <w:r w:rsidRPr="00226F3E">
        <w:rPr>
          <w:rFonts w:cs="Calibri"/>
          <w:lang w:val="en" w:eastAsia="en-GB"/>
        </w:rPr>
        <w:t xml:space="preserve"> Specifies the latency timer in units of PCI bus clocks. </w:t>
      </w:r>
    </w:p>
    <w:p w14:paraId="3223FD4B"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Cache Line Size:</w:t>
      </w:r>
      <w:r w:rsidRPr="00226F3E">
        <w:rPr>
          <w:rFonts w:cs="Calibri"/>
          <w:lang w:val="en" w:eastAsia="en-GB"/>
        </w:rPr>
        <w:t xml:space="preserve"> Specifies the system cache line size in 32-bit units. A device can limit the number of cache</w:t>
      </w:r>
      <w:r>
        <w:rPr>
          <w:rFonts w:cs="Calibri"/>
          <w:lang w:val="en" w:eastAsia="en-GB"/>
        </w:rPr>
        <w:t xml:space="preserve"> </w:t>
      </w:r>
      <w:r w:rsidRPr="00226F3E">
        <w:rPr>
          <w:rFonts w:cs="Calibri"/>
          <w:lang w:val="en" w:eastAsia="en-GB"/>
        </w:rPr>
        <w:t>line sizes it can support, if a</w:t>
      </w:r>
      <w:r>
        <w:rPr>
          <w:rFonts w:cs="Calibri"/>
          <w:lang w:val="en" w:eastAsia="en-GB"/>
        </w:rPr>
        <w:t>n</w:t>
      </w:r>
      <w:r w:rsidRPr="00226F3E">
        <w:rPr>
          <w:rFonts w:cs="Calibri"/>
          <w:lang w:val="en" w:eastAsia="en-GB"/>
        </w:rPr>
        <w:t xml:space="preserve"> unsupported value is written to this field, the device will behave as if a value of 0 was written. </w:t>
      </w:r>
    </w:p>
    <w:p w14:paraId="29B8F440" w14:textId="77777777" w:rsidR="00ED072D" w:rsidRPr="00226F3E" w:rsidRDefault="00ED072D" w:rsidP="00ED072D">
      <w:pPr>
        <w:numPr>
          <w:ilvl w:val="0"/>
          <w:numId w:val="21"/>
        </w:numPr>
        <w:spacing w:before="100" w:beforeAutospacing="1" w:after="100" w:afterAutospacing="1"/>
        <w:jc w:val="both"/>
        <w:rPr>
          <w:rFonts w:cs="Calibri"/>
          <w:lang w:val="en" w:eastAsia="en-GB"/>
        </w:rPr>
      </w:pPr>
      <w:proofErr w:type="spellStart"/>
      <w:r w:rsidRPr="00226F3E">
        <w:rPr>
          <w:rFonts w:cs="Calibri"/>
          <w:b/>
          <w:bCs/>
          <w:lang w:val="en" w:eastAsia="en-GB"/>
        </w:rPr>
        <w:t>CardBus</w:t>
      </w:r>
      <w:proofErr w:type="spellEnd"/>
      <w:r w:rsidRPr="00226F3E">
        <w:rPr>
          <w:rFonts w:cs="Calibri"/>
          <w:b/>
          <w:bCs/>
          <w:lang w:val="en" w:eastAsia="en-GB"/>
        </w:rPr>
        <w:t xml:space="preserve"> CIS Pointer:</w:t>
      </w:r>
      <w:r w:rsidRPr="00226F3E">
        <w:rPr>
          <w:rFonts w:cs="Calibri"/>
          <w:lang w:val="en" w:eastAsia="en-GB"/>
        </w:rPr>
        <w:t xml:space="preserve"> Points to the Card Information Structure and is used by devices that share silicon between </w:t>
      </w:r>
      <w:proofErr w:type="spellStart"/>
      <w:r w:rsidRPr="00226F3E">
        <w:rPr>
          <w:rFonts w:cs="Calibri"/>
          <w:lang w:val="en" w:eastAsia="en-GB"/>
        </w:rPr>
        <w:t>CardBus</w:t>
      </w:r>
      <w:proofErr w:type="spellEnd"/>
      <w:r w:rsidRPr="00226F3E">
        <w:rPr>
          <w:rFonts w:cs="Calibri"/>
          <w:lang w:val="en" w:eastAsia="en-GB"/>
        </w:rPr>
        <w:t xml:space="preserve"> and PCI. </w:t>
      </w:r>
    </w:p>
    <w:p w14:paraId="377EF21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Interrupt Line:</w:t>
      </w:r>
      <w:r w:rsidRPr="00226F3E">
        <w:rPr>
          <w:rFonts w:cs="Calibri"/>
          <w:lang w:val="en" w:eastAsia="en-GB"/>
        </w:rPr>
        <w:t xml:space="preserve"> Specifies which input of the system interrupt controllers the device's interrupt pin is connected to and is implemented by any device that makes use of an interrupt pin. For the x86 architecture this register corresponds to the PIC IRQ numbers 0-15 (and not I/O APIC IRQ numbers) and a value of 0xFF defines no connection. </w:t>
      </w:r>
    </w:p>
    <w:p w14:paraId="1C1A816D"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Interrupt Pin:</w:t>
      </w:r>
      <w:r w:rsidRPr="00226F3E">
        <w:rPr>
          <w:rFonts w:cs="Calibri"/>
          <w:lang w:val="en" w:eastAsia="en-GB"/>
        </w:rPr>
        <w:t xml:space="preserve"> Specifies which interrupt pin the device uses. Where a value of 0x01 is INTA#, 0x02 is INTB#, 0x03 is INTC#, 0x04 is INTD#, and 0x00 means the device does not use an interrupt pin. </w:t>
      </w:r>
    </w:p>
    <w:p w14:paraId="3FE3EBFE"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Max Latency:</w:t>
      </w:r>
      <w:r w:rsidRPr="00226F3E">
        <w:rPr>
          <w:rFonts w:cs="Calibri"/>
          <w:lang w:val="en" w:eastAsia="en-GB"/>
        </w:rPr>
        <w:t xml:space="preserve"> A read-only register that specifies how often the device needs access to the PCI bus (in 1/4 microsecond units). </w:t>
      </w:r>
    </w:p>
    <w:p w14:paraId="25E14E5C"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Min Grant:</w:t>
      </w:r>
      <w:r w:rsidRPr="00226F3E">
        <w:rPr>
          <w:rFonts w:cs="Calibri"/>
          <w:lang w:val="en" w:eastAsia="en-GB"/>
        </w:rPr>
        <w:t xml:space="preserve"> A read-only register that specifies the burst period length, in 1/4 microsecond units, that the device needs (assuming a 33 MHz clock rate). </w:t>
      </w:r>
    </w:p>
    <w:p w14:paraId="4F87E627"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Capabilities Pointer:</w:t>
      </w:r>
      <w:r w:rsidRPr="00226F3E">
        <w:rPr>
          <w:rFonts w:cs="Calibri"/>
          <w:lang w:val="en" w:eastAsia="en-GB"/>
        </w:rPr>
        <w:t xml:space="preserve"> Points to a linked list of new capabilities implemented by the device. Used if bit 4 of the status register (Capabilities List bit) is set to 1. The bottom two bits are reserved and should be masked before the Pointer is used to access the Configuration Space. </w:t>
      </w:r>
    </w:p>
    <w:p w14:paraId="2B9551FE" w14:textId="77777777" w:rsidR="00ED072D" w:rsidRDefault="00ED072D" w:rsidP="00ED072D">
      <w:pPr>
        <w:spacing w:before="100" w:beforeAutospacing="1" w:after="100" w:afterAutospacing="1"/>
        <w:ind w:left="720"/>
        <w:rPr>
          <w:rFonts w:cs="Calibri"/>
          <w:lang w:val="en" w:eastAsia="en-GB"/>
        </w:rPr>
      </w:pPr>
    </w:p>
    <w:p w14:paraId="1A773F5D" w14:textId="77777777" w:rsidR="00ED072D" w:rsidRDefault="00ED072D" w:rsidP="00ED072D">
      <w:pPr>
        <w:spacing w:before="100" w:beforeAutospacing="1" w:after="100" w:afterAutospacing="1"/>
        <w:ind w:left="720"/>
        <w:rPr>
          <w:rFonts w:cs="Calibri"/>
          <w:lang w:val="en" w:eastAsia="en-GB"/>
        </w:rPr>
      </w:pPr>
      <w:r>
        <w:rPr>
          <w:rFonts w:cs="Calibri"/>
          <w:lang w:val="en" w:eastAsia="en-GB"/>
        </w:rPr>
        <w:br w:type="page"/>
      </w:r>
    </w:p>
    <w:p w14:paraId="6BC68E33" w14:textId="77777777" w:rsidR="00ED072D" w:rsidRPr="00226F3E" w:rsidRDefault="00ED072D" w:rsidP="00ED072D">
      <w:pPr>
        <w:spacing w:before="100" w:beforeAutospacing="1" w:after="100" w:afterAutospacing="1"/>
        <w:rPr>
          <w:rFonts w:cs="Calibri"/>
          <w:lang w:val="en" w:eastAsia="en-GB"/>
        </w:rPr>
      </w:pPr>
      <w:r w:rsidRPr="00226F3E">
        <w:rPr>
          <w:rFonts w:cs="Calibri"/>
          <w:lang w:val="en" w:eastAsia="en-GB"/>
        </w:rPr>
        <w:lastRenderedPageBreak/>
        <w:t xml:space="preserve">Header Type </w:t>
      </w:r>
      <w:proofErr w:type="gramStart"/>
      <w:r w:rsidRPr="00226F3E">
        <w:rPr>
          <w:rFonts w:cs="Calibri"/>
          <w:lang w:val="en" w:eastAsia="en-GB"/>
        </w:rPr>
        <w:t>Register:-</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7272"/>
      </w:tblGrid>
      <w:tr w:rsidR="00ED072D" w:rsidRPr="00226F3E" w14:paraId="34C46867" w14:textId="77777777" w:rsidTr="009A1B11">
        <w:tc>
          <w:tcPr>
            <w:tcW w:w="1809" w:type="dxa"/>
            <w:shd w:val="clear" w:color="auto" w:fill="DBE5F1"/>
          </w:tcPr>
          <w:p w14:paraId="3B4A3C4E" w14:textId="77777777" w:rsidR="00ED072D" w:rsidRPr="00226F3E" w:rsidRDefault="00ED072D" w:rsidP="009A1B11">
            <w:pPr>
              <w:jc w:val="center"/>
              <w:rPr>
                <w:rFonts w:cs="Calibri"/>
              </w:rPr>
            </w:pPr>
            <w:r w:rsidRPr="00226F3E">
              <w:rPr>
                <w:rFonts w:cs="Calibri"/>
              </w:rPr>
              <w:t>Bit 7</w:t>
            </w:r>
          </w:p>
        </w:tc>
        <w:tc>
          <w:tcPr>
            <w:tcW w:w="7433" w:type="dxa"/>
            <w:shd w:val="clear" w:color="auto" w:fill="DBE5F1"/>
          </w:tcPr>
          <w:p w14:paraId="29F846E4" w14:textId="77777777" w:rsidR="00ED072D" w:rsidRPr="00226F3E" w:rsidRDefault="00ED072D" w:rsidP="009A1B11">
            <w:pPr>
              <w:jc w:val="center"/>
              <w:rPr>
                <w:rFonts w:cs="Calibri"/>
              </w:rPr>
            </w:pPr>
            <w:r w:rsidRPr="00226F3E">
              <w:rPr>
                <w:rFonts w:cs="Calibri"/>
              </w:rPr>
              <w:t>Bit 6- 0</w:t>
            </w:r>
          </w:p>
        </w:tc>
      </w:tr>
      <w:tr w:rsidR="00ED072D" w:rsidRPr="00226F3E" w14:paraId="1AB3252A" w14:textId="77777777" w:rsidTr="009A1B11">
        <w:tc>
          <w:tcPr>
            <w:tcW w:w="1809" w:type="dxa"/>
            <w:shd w:val="clear" w:color="auto" w:fill="auto"/>
          </w:tcPr>
          <w:p w14:paraId="6DE60D82" w14:textId="77777777" w:rsidR="00ED072D" w:rsidRPr="00226F3E" w:rsidRDefault="00ED072D" w:rsidP="009A1B11">
            <w:pPr>
              <w:jc w:val="center"/>
              <w:rPr>
                <w:rFonts w:cs="Calibri"/>
              </w:rPr>
            </w:pPr>
            <w:r w:rsidRPr="00226F3E">
              <w:rPr>
                <w:rFonts w:cs="Calibri"/>
              </w:rPr>
              <w:t>MF</w:t>
            </w:r>
          </w:p>
        </w:tc>
        <w:tc>
          <w:tcPr>
            <w:tcW w:w="7433" w:type="dxa"/>
            <w:shd w:val="clear" w:color="auto" w:fill="auto"/>
          </w:tcPr>
          <w:p w14:paraId="2DA1291E" w14:textId="77777777" w:rsidR="00ED072D" w:rsidRPr="00226F3E" w:rsidRDefault="00ED072D" w:rsidP="009A1B11">
            <w:pPr>
              <w:jc w:val="center"/>
              <w:rPr>
                <w:rFonts w:cs="Calibri"/>
              </w:rPr>
            </w:pPr>
            <w:r w:rsidRPr="00226F3E">
              <w:rPr>
                <w:rFonts w:cs="Calibri"/>
              </w:rPr>
              <w:t xml:space="preserve">Header Type (0x00 = Endpoint, 0x01 = PCI Bridge, 0x02 = </w:t>
            </w:r>
            <w:proofErr w:type="spellStart"/>
            <w:r w:rsidRPr="00226F3E">
              <w:rPr>
                <w:rFonts w:cs="Calibri"/>
              </w:rPr>
              <w:t>CardBus</w:t>
            </w:r>
            <w:proofErr w:type="spellEnd"/>
            <w:r w:rsidRPr="00226F3E">
              <w:rPr>
                <w:rFonts w:cs="Calibri"/>
              </w:rPr>
              <w:t xml:space="preserve"> Bridge)</w:t>
            </w:r>
          </w:p>
        </w:tc>
      </w:tr>
    </w:tbl>
    <w:p w14:paraId="65A577C0" w14:textId="77777777" w:rsidR="00ED072D" w:rsidRPr="00226F3E" w:rsidRDefault="00ED072D" w:rsidP="00ED072D">
      <w:pPr>
        <w:rPr>
          <w:rFonts w:cs="Calibri"/>
        </w:rPr>
      </w:pPr>
    </w:p>
    <w:p w14:paraId="17EFE322" w14:textId="77777777" w:rsidR="00ED072D" w:rsidRDefault="00ED072D" w:rsidP="00ED072D">
      <w:pPr>
        <w:rPr>
          <w:b/>
          <w:sz w:val="28"/>
          <w:szCs w:val="28"/>
        </w:rPr>
      </w:pPr>
    </w:p>
    <w:p w14:paraId="68E955C8" w14:textId="77777777" w:rsidR="00ED072D" w:rsidRDefault="00ED072D" w:rsidP="00ED072D">
      <w:pPr>
        <w:pStyle w:val="Heading3"/>
        <w:tabs>
          <w:tab w:val="clear" w:pos="142"/>
          <w:tab w:val="clear" w:pos="426"/>
          <w:tab w:val="num" w:pos="862"/>
          <w:tab w:val="left" w:pos="1440"/>
        </w:tabs>
        <w:ind w:left="993" w:hanging="993"/>
      </w:pPr>
      <w:bookmarkStart w:id="202" w:name="_Toc499115073"/>
      <w:bookmarkStart w:id="203" w:name="_Toc83713329"/>
      <w:bookmarkStart w:id="204" w:name="_Toc128755467"/>
      <w:r w:rsidRPr="00976002">
        <w:t>Base Address Register</w:t>
      </w:r>
      <w:bookmarkEnd w:id="202"/>
      <w:bookmarkEnd w:id="203"/>
      <w:bookmarkEnd w:id="204"/>
    </w:p>
    <w:p w14:paraId="5A8CCFF7" w14:textId="77777777" w:rsidR="00ED072D" w:rsidRPr="00D777C0" w:rsidRDefault="00ED072D" w:rsidP="00ED072D">
      <w:pPr>
        <w:pStyle w:val="Standardparagraph"/>
      </w:pPr>
    </w:p>
    <w:p w14:paraId="67132FAA" w14:textId="77777777" w:rsidR="00ED072D" w:rsidRPr="00D777C0" w:rsidRDefault="00ED072D" w:rsidP="00ED072D">
      <w:pPr>
        <w:pStyle w:val="NoSpacing"/>
        <w:jc w:val="both"/>
        <w:rPr>
          <w:sz w:val="22"/>
          <w:szCs w:val="22"/>
          <w:lang w:val="en"/>
        </w:rPr>
      </w:pPr>
      <w:r w:rsidRPr="00D777C0">
        <w:rPr>
          <w:sz w:val="22"/>
          <w:szCs w:val="22"/>
          <w:lang w:val="en"/>
        </w:rPr>
        <w:t xml:space="preserve">Base address Registers (or BARs) can be used to hold memory addresses used by the device, or offsets for port addresses. Typically, memory address BARs need to </w:t>
      </w:r>
      <w:proofErr w:type="gramStart"/>
      <w:r w:rsidRPr="00D777C0">
        <w:rPr>
          <w:sz w:val="22"/>
          <w:szCs w:val="22"/>
          <w:lang w:val="en"/>
        </w:rPr>
        <w:t>be located in</w:t>
      </w:r>
      <w:proofErr w:type="gramEnd"/>
      <w:r w:rsidRPr="00D777C0">
        <w:rPr>
          <w:sz w:val="22"/>
          <w:szCs w:val="22"/>
          <w:lang w:val="en"/>
        </w:rPr>
        <w:t xml:space="preserve"> physical </w:t>
      </w:r>
      <w:r>
        <w:rPr>
          <w:sz w:val="22"/>
          <w:szCs w:val="22"/>
          <w:lang w:val="en"/>
        </w:rPr>
        <w:t>RAM</w:t>
      </w:r>
      <w:r w:rsidRPr="00D777C0">
        <w:rPr>
          <w:sz w:val="22"/>
          <w:szCs w:val="22"/>
          <w:lang w:val="en"/>
        </w:rPr>
        <w:t xml:space="preserve"> while I/O space BARs can reside at any memory address (even beyond physical memory). To distinguish between them, you can check the value of the lowest bit. The following tables describe the two types of BARs: </w:t>
      </w:r>
    </w:p>
    <w:p w14:paraId="66186D0A" w14:textId="77777777" w:rsidR="00ED072D" w:rsidRDefault="00ED072D" w:rsidP="00ED072D">
      <w:pPr>
        <w:pStyle w:val="NoSpacing"/>
        <w:rPr>
          <w:lang w:val="e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833"/>
        <w:gridCol w:w="1243"/>
        <w:gridCol w:w="565"/>
        <w:gridCol w:w="921"/>
      </w:tblGrid>
      <w:tr w:rsidR="00ED072D" w14:paraId="178AA29A" w14:textId="77777777" w:rsidTr="009A1B11">
        <w:tc>
          <w:tcPr>
            <w:tcW w:w="0" w:type="auto"/>
            <w:gridSpan w:val="4"/>
            <w:tcBorders>
              <w:top w:val="nil"/>
              <w:left w:val="nil"/>
              <w:bottom w:val="nil"/>
              <w:right w:val="nil"/>
            </w:tcBorders>
            <w:shd w:val="clear" w:color="auto" w:fill="F9F9F9"/>
            <w:vAlign w:val="center"/>
            <w:hideMark/>
          </w:tcPr>
          <w:p w14:paraId="521C0222" w14:textId="77777777" w:rsidR="00ED072D" w:rsidRDefault="00ED072D" w:rsidP="009A1B11">
            <w:pPr>
              <w:pStyle w:val="NoSpacing"/>
              <w:rPr>
                <w:sz w:val="24"/>
              </w:rPr>
            </w:pPr>
            <w:r>
              <w:t xml:space="preserve">Memory Space BAR Layout </w:t>
            </w:r>
          </w:p>
        </w:tc>
      </w:tr>
      <w:tr w:rsidR="00ED072D" w14:paraId="465DE658"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8CB607" w14:textId="77777777" w:rsidR="00ED072D" w:rsidRDefault="00ED072D" w:rsidP="009A1B11">
            <w:pPr>
              <w:pStyle w:val="NoSpacing"/>
              <w:rPr>
                <w:b/>
                <w:bCs/>
                <w:sz w:val="24"/>
              </w:rPr>
            </w:pPr>
            <w:r>
              <w:rPr>
                <w:b/>
                <w:bCs/>
              </w:rPr>
              <w:t xml:space="preserve">31 - 4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2FFA57" w14:textId="77777777" w:rsidR="00ED072D" w:rsidRDefault="00ED072D" w:rsidP="009A1B11">
            <w:pPr>
              <w:pStyle w:val="NoSpacing"/>
              <w:rPr>
                <w:b/>
                <w:bCs/>
                <w:sz w:val="24"/>
              </w:rPr>
            </w:pPr>
            <w:r>
              <w:rPr>
                <w:b/>
                <w:bCs/>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4A3C69B" w14:textId="77777777" w:rsidR="00ED072D" w:rsidRDefault="00ED072D" w:rsidP="009A1B11">
            <w:pPr>
              <w:pStyle w:val="NoSpacing"/>
              <w:rPr>
                <w:b/>
                <w:bCs/>
                <w:sz w:val="24"/>
              </w:rPr>
            </w:pPr>
            <w:r>
              <w:rPr>
                <w:b/>
                <w:bCs/>
              </w:rPr>
              <w:t xml:space="preserve">2 - 1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A06EA79" w14:textId="77777777" w:rsidR="00ED072D" w:rsidRDefault="00ED072D" w:rsidP="009A1B11">
            <w:pPr>
              <w:pStyle w:val="NoSpacing"/>
              <w:rPr>
                <w:b/>
                <w:bCs/>
                <w:sz w:val="24"/>
              </w:rPr>
            </w:pPr>
            <w:r>
              <w:rPr>
                <w:b/>
                <w:bCs/>
              </w:rPr>
              <w:t xml:space="preserve">0 </w:t>
            </w:r>
          </w:p>
        </w:tc>
      </w:tr>
      <w:tr w:rsidR="00ED072D" w14:paraId="5064CD05"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5A9543" w14:textId="77777777" w:rsidR="00ED072D" w:rsidRDefault="00ED072D" w:rsidP="009A1B11">
            <w:pPr>
              <w:pStyle w:val="NoSpacing"/>
              <w:rPr>
                <w:sz w:val="24"/>
              </w:rPr>
            </w:pPr>
            <w:r>
              <w:t xml:space="preserve">16-Byte Aligned Base Address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1CF644" w14:textId="77777777" w:rsidR="00ED072D" w:rsidRDefault="00ED072D" w:rsidP="009A1B11">
            <w:pPr>
              <w:pStyle w:val="NoSpacing"/>
              <w:rPr>
                <w:sz w:val="24"/>
              </w:rPr>
            </w:pPr>
            <w:r>
              <w:t xml:space="preserve">Prefetchable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B20811E" w14:textId="77777777" w:rsidR="00ED072D" w:rsidRDefault="00ED072D" w:rsidP="009A1B11">
            <w:pPr>
              <w:pStyle w:val="NoSpacing"/>
              <w:rPr>
                <w:sz w:val="24"/>
              </w:rPr>
            </w:pPr>
            <w: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0643D4" w14:textId="77777777" w:rsidR="00ED072D" w:rsidRDefault="00ED072D" w:rsidP="009A1B11">
            <w:pPr>
              <w:pStyle w:val="NoSpacing"/>
              <w:rPr>
                <w:sz w:val="24"/>
              </w:rPr>
            </w:pPr>
            <w:r>
              <w:t xml:space="preserve">Always 0 </w:t>
            </w:r>
          </w:p>
        </w:tc>
      </w:tr>
    </w:tbl>
    <w:p w14:paraId="461A0AB7" w14:textId="77777777" w:rsidR="00ED072D" w:rsidRDefault="00ED072D" w:rsidP="00ED072D">
      <w:pPr>
        <w:pStyle w:val="NoSpacing"/>
        <w:rPr>
          <w:lang w:val="e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722"/>
        <w:gridCol w:w="976"/>
        <w:gridCol w:w="921"/>
      </w:tblGrid>
      <w:tr w:rsidR="00ED072D" w14:paraId="2A43625F" w14:textId="77777777" w:rsidTr="009A1B11">
        <w:tc>
          <w:tcPr>
            <w:tcW w:w="0" w:type="auto"/>
            <w:gridSpan w:val="3"/>
            <w:tcBorders>
              <w:top w:val="nil"/>
              <w:left w:val="nil"/>
              <w:bottom w:val="nil"/>
              <w:right w:val="nil"/>
            </w:tcBorders>
            <w:shd w:val="clear" w:color="auto" w:fill="F9F9F9"/>
            <w:vAlign w:val="center"/>
            <w:hideMark/>
          </w:tcPr>
          <w:p w14:paraId="7019D669" w14:textId="77777777" w:rsidR="00ED072D" w:rsidRDefault="00ED072D" w:rsidP="009A1B11">
            <w:pPr>
              <w:pStyle w:val="NoSpacing"/>
              <w:rPr>
                <w:sz w:val="24"/>
              </w:rPr>
            </w:pPr>
            <w:r>
              <w:t>I/O Space BAR Layout (no longer used)</w:t>
            </w:r>
          </w:p>
        </w:tc>
      </w:tr>
      <w:tr w:rsidR="00ED072D" w14:paraId="5189DA39"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621A376" w14:textId="77777777" w:rsidR="00ED072D" w:rsidRDefault="00ED072D" w:rsidP="009A1B11">
            <w:pPr>
              <w:pStyle w:val="NoSpacing"/>
              <w:rPr>
                <w:b/>
                <w:bCs/>
                <w:sz w:val="24"/>
              </w:rPr>
            </w:pPr>
            <w:r>
              <w:rPr>
                <w:b/>
                <w:bCs/>
              </w:rPr>
              <w:t xml:space="preserve">31 - 2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388D49D" w14:textId="77777777" w:rsidR="00ED072D" w:rsidRDefault="00ED072D" w:rsidP="009A1B11">
            <w:pPr>
              <w:pStyle w:val="NoSpacing"/>
              <w:rPr>
                <w:b/>
                <w:bCs/>
                <w:sz w:val="24"/>
              </w:rPr>
            </w:pPr>
            <w:r>
              <w:rPr>
                <w:b/>
                <w:bCs/>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51507F" w14:textId="77777777" w:rsidR="00ED072D" w:rsidRDefault="00ED072D" w:rsidP="009A1B11">
            <w:pPr>
              <w:pStyle w:val="NoSpacing"/>
              <w:rPr>
                <w:b/>
                <w:bCs/>
                <w:sz w:val="24"/>
              </w:rPr>
            </w:pPr>
            <w:r>
              <w:rPr>
                <w:b/>
                <w:bCs/>
              </w:rPr>
              <w:t xml:space="preserve">0 </w:t>
            </w:r>
          </w:p>
        </w:tc>
      </w:tr>
      <w:tr w:rsidR="00ED072D" w14:paraId="2963C1D4"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0859E7D" w14:textId="77777777" w:rsidR="00ED072D" w:rsidRDefault="00ED072D" w:rsidP="009A1B11">
            <w:pPr>
              <w:pStyle w:val="NoSpacing"/>
              <w:rPr>
                <w:sz w:val="24"/>
              </w:rPr>
            </w:pPr>
            <w:r>
              <w:t xml:space="preserve">4-Byte Aligned Base Address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11DFCD3" w14:textId="77777777" w:rsidR="00ED072D" w:rsidRDefault="00ED072D" w:rsidP="009A1B11">
            <w:pPr>
              <w:pStyle w:val="NoSpacing"/>
              <w:rPr>
                <w:sz w:val="24"/>
              </w:rPr>
            </w:pPr>
            <w:r>
              <w:t xml:space="preserve">Reserved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78F535" w14:textId="77777777" w:rsidR="00ED072D" w:rsidRDefault="00ED072D" w:rsidP="009A1B11">
            <w:pPr>
              <w:pStyle w:val="NoSpacing"/>
              <w:rPr>
                <w:sz w:val="24"/>
              </w:rPr>
            </w:pPr>
            <w:r>
              <w:t xml:space="preserve">Always 1 </w:t>
            </w:r>
          </w:p>
        </w:tc>
      </w:tr>
    </w:tbl>
    <w:p w14:paraId="730FB81B" w14:textId="77777777" w:rsidR="00ED072D" w:rsidRDefault="00ED072D" w:rsidP="00ED072D">
      <w:pPr>
        <w:pStyle w:val="NoSpacing"/>
        <w:jc w:val="both"/>
        <w:rPr>
          <w:sz w:val="22"/>
          <w:szCs w:val="22"/>
          <w:lang w:val="en"/>
        </w:rPr>
      </w:pPr>
      <w:r>
        <w:rPr>
          <w:lang w:val="en"/>
        </w:rPr>
        <w:br/>
      </w:r>
      <w:r w:rsidRPr="00D777C0">
        <w:rPr>
          <w:sz w:val="22"/>
          <w:szCs w:val="22"/>
          <w:lang w:val="en"/>
        </w:rPr>
        <w:t>The Type field of the Memory Space BAR Layout specifies the size of the base register and where in memory it can be mapped. If it has a value of 0x00 then the base register is 32-bits wide and can be mapped anywhere in the 32-bit Memory Space. A value of 0x02 means the base register is 64-bits wide and can be mapped anywhere in the 64-bit Memory Space (A 64-bit base address register consumes 2 of the base address registers available). A value of 0x01 is reserved as of revision 3.0 of the PCI Local Bus Specification. In earlier versions it was used to support memory space below 1MB (16-bit wide base register that can be mapped anywhere in the 16-bit Memory Space).</w:t>
      </w:r>
    </w:p>
    <w:p w14:paraId="3D16D8B2" w14:textId="77777777" w:rsidR="00ED072D" w:rsidRPr="00D777C0" w:rsidRDefault="00ED072D" w:rsidP="00ED072D">
      <w:pPr>
        <w:pStyle w:val="NoSpacing"/>
        <w:jc w:val="both"/>
        <w:rPr>
          <w:sz w:val="22"/>
          <w:szCs w:val="22"/>
          <w:lang w:val="en"/>
        </w:rPr>
      </w:pPr>
    </w:p>
    <w:p w14:paraId="30840C4B" w14:textId="77777777" w:rsidR="00ED072D" w:rsidRDefault="00ED072D" w:rsidP="00ED072D">
      <w:pPr>
        <w:pStyle w:val="NoSpacing"/>
        <w:jc w:val="both"/>
        <w:rPr>
          <w:sz w:val="22"/>
          <w:szCs w:val="22"/>
          <w:lang w:val="en"/>
        </w:rPr>
      </w:pPr>
      <w:r w:rsidRPr="00D777C0">
        <w:rPr>
          <w:sz w:val="22"/>
          <w:szCs w:val="22"/>
          <w:lang w:val="en"/>
        </w:rPr>
        <w:t>When you want to retrieve the actual base address of a BAR, be sure to mask the lower bits. For 16-Bit Memory Space BARs, you calculate (BAR[x] &amp; 0xFFF0). For 32-Bit Memory Space BARs, you calculate (BAR[x] &amp; 0xFFFFFFF0). For 64-Bit Memory Space BARs, you calculate ((BAR[x] &amp; 0xFFFFFFF0) + ((BAR[x+1] &amp; 0xFFFFFFFF) &lt;&lt; 32)) For I/O Space BARs, you calculate (BAR[x] &amp; 0xFFFFFFFC).</w:t>
      </w:r>
    </w:p>
    <w:p w14:paraId="54D854BD" w14:textId="77777777" w:rsidR="00ED072D" w:rsidRPr="00D777C0" w:rsidRDefault="00ED072D" w:rsidP="00ED072D">
      <w:pPr>
        <w:pStyle w:val="NoSpacing"/>
        <w:jc w:val="both"/>
        <w:rPr>
          <w:sz w:val="22"/>
          <w:szCs w:val="22"/>
          <w:lang w:val="en"/>
        </w:rPr>
      </w:pPr>
    </w:p>
    <w:p w14:paraId="0A37B90B" w14:textId="77777777" w:rsidR="00ED072D" w:rsidRPr="00D777C0" w:rsidRDefault="00ED072D" w:rsidP="00ED072D">
      <w:pPr>
        <w:pStyle w:val="NoSpacing"/>
        <w:jc w:val="both"/>
        <w:rPr>
          <w:sz w:val="22"/>
          <w:szCs w:val="22"/>
          <w:lang w:val="en"/>
        </w:rPr>
      </w:pPr>
      <w:r w:rsidRPr="00D777C0">
        <w:rPr>
          <w:sz w:val="22"/>
          <w:szCs w:val="22"/>
          <w:lang w:val="en"/>
        </w:rPr>
        <w:t>To determine the amount of address space needed by a PCI device, you must save the original value of the BAR, write a value of all 1's to the register, then read it back. The amount of memory can then be determined by masking the information bits, performing a bitwise NOT ('~' in C), and incrementing the value by 1. The original value of the BAR should then be restored. The BAR register is naturally aligned and as such you can only modify the bits that are set. For example, if a device utilizes 16 MB it will have BAR0 filled with 0xFF000000 (0x01000000 after decoding</w:t>
      </w:r>
      <w:proofErr w:type="gramStart"/>
      <w:r w:rsidRPr="00D777C0">
        <w:rPr>
          <w:sz w:val="22"/>
          <w:szCs w:val="22"/>
          <w:lang w:val="en"/>
        </w:rPr>
        <w:t>)</w:t>
      </w:r>
      <w:proofErr w:type="gramEnd"/>
      <w:r w:rsidRPr="00D777C0">
        <w:rPr>
          <w:sz w:val="22"/>
          <w:szCs w:val="22"/>
          <w:lang w:val="en"/>
        </w:rPr>
        <w:t xml:space="preserve"> and you can only modify the upper 8-bits. </w:t>
      </w:r>
    </w:p>
    <w:p w14:paraId="16C2A16E" w14:textId="77777777" w:rsidR="00ED072D" w:rsidRPr="0096126A" w:rsidRDefault="00ED072D" w:rsidP="00ED072D">
      <w:pPr>
        <w:pStyle w:val="NoSpacing"/>
      </w:pPr>
    </w:p>
    <w:p w14:paraId="43B7C8E9" w14:textId="77777777" w:rsidR="00ED072D" w:rsidRPr="00B2227B" w:rsidRDefault="00ED072D" w:rsidP="00ED072D">
      <w:pPr>
        <w:pStyle w:val="Heading3"/>
        <w:tabs>
          <w:tab w:val="clear" w:pos="142"/>
          <w:tab w:val="clear" w:pos="426"/>
          <w:tab w:val="num" w:pos="862"/>
          <w:tab w:val="left" w:pos="1440"/>
        </w:tabs>
        <w:ind w:left="993" w:hanging="993"/>
      </w:pPr>
      <w:bookmarkStart w:id="205" w:name="_Toc499115074"/>
      <w:bookmarkStart w:id="206" w:name="_Toc83713330"/>
      <w:bookmarkStart w:id="207" w:name="_Toc128755468"/>
      <w:r w:rsidRPr="00B2227B">
        <w:lastRenderedPageBreak/>
        <w:t>PCIe Bus Enumeration</w:t>
      </w:r>
      <w:bookmarkEnd w:id="205"/>
      <w:bookmarkEnd w:id="206"/>
      <w:bookmarkEnd w:id="207"/>
    </w:p>
    <w:p w14:paraId="7CA36536" w14:textId="77777777" w:rsidR="00ED072D" w:rsidRDefault="00ED072D" w:rsidP="00ED072D"/>
    <w:p w14:paraId="236ECF44" w14:textId="77777777" w:rsidR="00ED072D" w:rsidRDefault="00ED072D" w:rsidP="00ED072D">
      <w:pPr>
        <w:jc w:val="both"/>
      </w:pPr>
      <w:r>
        <w:t>PCIe is intended to be “plug-and-play”.</w:t>
      </w:r>
    </w:p>
    <w:p w14:paraId="6D1226E9" w14:textId="77777777" w:rsidR="00ED072D" w:rsidRDefault="00ED072D" w:rsidP="00ED072D">
      <w:pPr>
        <w:jc w:val="both"/>
      </w:pPr>
    </w:p>
    <w:p w14:paraId="6C6BB639" w14:textId="77777777" w:rsidR="00ED072D" w:rsidRDefault="00ED072D" w:rsidP="00ED072D">
      <w:pPr>
        <w:jc w:val="both"/>
      </w:pPr>
      <w:r>
        <w:t xml:space="preserve">When a CPU boots up it examines “function#0” for each Bus and Device, since every device must have function#0 as a minimum. If all 1’s is returned the Device is not fitted (all 1’s for the Device ID and Vendor ID is not a legal value). </w:t>
      </w:r>
    </w:p>
    <w:p w14:paraId="7B3A9307" w14:textId="77777777" w:rsidR="00ED072D" w:rsidRDefault="00ED072D" w:rsidP="00ED072D">
      <w:pPr>
        <w:jc w:val="both"/>
      </w:pPr>
    </w:p>
    <w:p w14:paraId="11276A28" w14:textId="77777777" w:rsidR="00ED072D" w:rsidRDefault="00ED072D" w:rsidP="00ED072D">
      <w:pPr>
        <w:jc w:val="both"/>
      </w:pPr>
      <w:r>
        <w:t>For the functions that are identified as being fitted writing all 1’s to the BAR and then reading back the value can be used to determine how much address space is needed (via a special read-back code). The BAR address can then be set to the desired value by the CPU.</w:t>
      </w:r>
    </w:p>
    <w:p w14:paraId="302048B0" w14:textId="77777777" w:rsidR="00ED072D" w:rsidRDefault="00ED072D" w:rsidP="00ED072D"/>
    <w:p w14:paraId="61915EB4" w14:textId="77777777" w:rsidR="00ED072D" w:rsidRDefault="00ED072D" w:rsidP="00ED072D"/>
    <w:p w14:paraId="20EB0645" w14:textId="77777777" w:rsidR="00ED072D" w:rsidRDefault="00ED072D" w:rsidP="00ED072D">
      <w:r>
        <w:br w:type="page"/>
      </w:r>
    </w:p>
    <w:p w14:paraId="735C479A" w14:textId="77777777" w:rsidR="00ED072D" w:rsidRDefault="00ED072D" w:rsidP="00ED072D"/>
    <w:p w14:paraId="3633C42D" w14:textId="77777777" w:rsidR="00ED072D" w:rsidRDefault="00ED072D" w:rsidP="00ED072D">
      <w:pPr>
        <w:pStyle w:val="Heading2"/>
        <w:tabs>
          <w:tab w:val="clear" w:pos="142"/>
        </w:tabs>
        <w:ind w:left="576" w:hanging="576"/>
      </w:pPr>
      <w:bookmarkStart w:id="208" w:name="_Toc499115075"/>
      <w:bookmarkStart w:id="209" w:name="_Toc83713331"/>
      <w:bookmarkStart w:id="210" w:name="_Toc128755469"/>
      <w:r w:rsidRPr="00D36894">
        <w:t xml:space="preserve">Altera </w:t>
      </w:r>
      <w:proofErr w:type="spellStart"/>
      <w:r w:rsidR="001F1F16">
        <w:t>Agilex</w:t>
      </w:r>
      <w:proofErr w:type="spellEnd"/>
      <w:r w:rsidR="001F1F16">
        <w:t xml:space="preserve"> F</w:t>
      </w:r>
      <w:r>
        <w:t xml:space="preserve"> Avalon-MM </w:t>
      </w:r>
      <w:r w:rsidRPr="00D36894">
        <w:t>DMA</w:t>
      </w:r>
      <w:bookmarkEnd w:id="208"/>
      <w:bookmarkEnd w:id="209"/>
      <w:bookmarkEnd w:id="210"/>
    </w:p>
    <w:p w14:paraId="7AF9B51B" w14:textId="77777777" w:rsidR="00ED072D" w:rsidRDefault="00ED072D" w:rsidP="00ED072D"/>
    <w:p w14:paraId="58A5C6F1" w14:textId="77777777" w:rsidR="00ED072D" w:rsidRDefault="00ED072D" w:rsidP="00ED072D">
      <w:pPr>
        <w:jc w:val="both"/>
      </w:pPr>
      <w:r w:rsidRPr="00AD7D91">
        <w:t xml:space="preserve">This </w:t>
      </w:r>
      <w:r>
        <w:t xml:space="preserve">arrangement is appropriate for high bandwidth PCIe </w:t>
      </w:r>
      <w:proofErr w:type="gramStart"/>
      <w:r>
        <w:t>communications, since</w:t>
      </w:r>
      <w:proofErr w:type="gramEnd"/>
      <w:r>
        <w:t xml:space="preserve"> a block of data requiring multiple TLPs can be passed over the PCIe Interface</w:t>
      </w:r>
      <w:r w:rsidRPr="00A76F64">
        <w:t xml:space="preserve"> </w:t>
      </w:r>
      <w:r>
        <w:t>via a single instruction.</w:t>
      </w:r>
    </w:p>
    <w:p w14:paraId="6ACDE862" w14:textId="77777777" w:rsidR="00ED072D" w:rsidRDefault="00ED072D" w:rsidP="00ED072D">
      <w:pPr>
        <w:jc w:val="both"/>
      </w:pPr>
    </w:p>
    <w:p w14:paraId="7858F9D3" w14:textId="77777777" w:rsidR="00ED072D" w:rsidRDefault="001F1F16" w:rsidP="00ED072D">
      <w:pPr>
        <w:pStyle w:val="Heading3"/>
        <w:tabs>
          <w:tab w:val="clear" w:pos="142"/>
          <w:tab w:val="clear" w:pos="426"/>
          <w:tab w:val="num" w:pos="862"/>
          <w:tab w:val="left" w:pos="1440"/>
        </w:tabs>
        <w:ind w:left="993" w:hanging="993"/>
      </w:pPr>
      <w:bookmarkStart w:id="211" w:name="_Toc499115076"/>
      <w:bookmarkStart w:id="212" w:name="_Ref499901234"/>
      <w:bookmarkStart w:id="213" w:name="_Ref499901328"/>
      <w:bookmarkStart w:id="214" w:name="_Toc83713332"/>
      <w:bookmarkStart w:id="215" w:name="_Toc128755470"/>
      <w:proofErr w:type="spellStart"/>
      <w:r>
        <w:t>Agilex</w:t>
      </w:r>
      <w:proofErr w:type="spellEnd"/>
      <w:r w:rsidR="00ED072D">
        <w:t xml:space="preserve"> PCIe with Avalon-MM </w:t>
      </w:r>
      <w:r w:rsidR="00ED072D" w:rsidRPr="00D36894">
        <w:t>DMA</w:t>
      </w:r>
      <w:r w:rsidR="00ED072D">
        <w:t xml:space="preserve"> Structure</w:t>
      </w:r>
      <w:bookmarkEnd w:id="211"/>
      <w:bookmarkEnd w:id="212"/>
      <w:bookmarkEnd w:id="213"/>
      <w:bookmarkEnd w:id="214"/>
      <w:bookmarkEnd w:id="215"/>
    </w:p>
    <w:p w14:paraId="0875082B" w14:textId="77777777" w:rsidR="00ED072D" w:rsidRDefault="00ED072D" w:rsidP="00ED072D">
      <w:pPr>
        <w:jc w:val="both"/>
      </w:pPr>
    </w:p>
    <w:p w14:paraId="0CC71E7C" w14:textId="77777777" w:rsidR="001F1F16" w:rsidRDefault="001F1F16" w:rsidP="00ED072D">
      <w:pPr>
        <w:jc w:val="both"/>
      </w:pPr>
      <w:r w:rsidRPr="001F1F16">
        <w:rPr>
          <w:highlight w:val="red"/>
        </w:rPr>
        <w:t>TBA</w:t>
      </w:r>
    </w:p>
    <w:p w14:paraId="4DE92BC0" w14:textId="77777777" w:rsidR="001A1CD2" w:rsidRDefault="001A1CD2">
      <w:pPr>
        <w:rPr>
          <w:highlight w:val="red"/>
        </w:rPr>
      </w:pPr>
      <w:r>
        <w:rPr>
          <w:highlight w:val="red"/>
        </w:rPr>
        <w:br w:type="page"/>
      </w:r>
    </w:p>
    <w:p w14:paraId="05404124" w14:textId="77777777" w:rsidR="001A1CD2" w:rsidRPr="00A76F64" w:rsidRDefault="001A1CD2" w:rsidP="00ED072D">
      <w:pPr>
        <w:jc w:val="both"/>
      </w:pPr>
    </w:p>
    <w:p w14:paraId="0D0FB422" w14:textId="77777777" w:rsidR="00ED072D" w:rsidRDefault="00ED072D" w:rsidP="00ED072D">
      <w:pPr>
        <w:pStyle w:val="Heading1"/>
      </w:pPr>
      <w:bookmarkStart w:id="216" w:name="_Toc83713337"/>
      <w:bookmarkStart w:id="217" w:name="_Toc128755471"/>
      <w:r>
        <w:t>APPENDIX B: Configuration Via PCIe (</w:t>
      </w:r>
      <w:proofErr w:type="spellStart"/>
      <w:r>
        <w:t>CvP</w:t>
      </w:r>
      <w:proofErr w:type="spellEnd"/>
      <w:r>
        <w:t>)</w:t>
      </w:r>
      <w:bookmarkEnd w:id="216"/>
      <w:bookmarkEnd w:id="217"/>
    </w:p>
    <w:p w14:paraId="2E7E3CB7" w14:textId="77777777" w:rsidR="00ED072D" w:rsidRDefault="00ED072D" w:rsidP="00ED072D">
      <w:pPr>
        <w:rPr>
          <w:lang w:eastAsia="en-GB"/>
        </w:rPr>
      </w:pPr>
    </w:p>
    <w:p w14:paraId="3BEC1372" w14:textId="77777777" w:rsidR="00ED072D" w:rsidRPr="000B7D54" w:rsidRDefault="00ED072D" w:rsidP="00ED072D">
      <w:pPr>
        <w:rPr>
          <w:lang w:eastAsia="en-GB"/>
        </w:rPr>
      </w:pPr>
      <w:proofErr w:type="spellStart"/>
      <w:r w:rsidRPr="000B7D54">
        <w:rPr>
          <w:lang w:eastAsia="en-GB"/>
        </w:rPr>
        <w:t>CvP</w:t>
      </w:r>
      <w:proofErr w:type="spellEnd"/>
      <w:r w:rsidRPr="000B7D54">
        <w:rPr>
          <w:lang w:eastAsia="en-GB"/>
        </w:rPr>
        <w:t xml:space="preserve"> requires no specific IP within the FPGA. The description below provides a demonstration of how to perform </w:t>
      </w:r>
      <w:proofErr w:type="spellStart"/>
      <w:r w:rsidRPr="000B7D54">
        <w:rPr>
          <w:lang w:eastAsia="en-GB"/>
        </w:rPr>
        <w:t>CvP</w:t>
      </w:r>
      <w:proofErr w:type="spellEnd"/>
      <w:r>
        <w:rPr>
          <w:lang w:eastAsia="en-GB"/>
        </w:rPr>
        <w:t>.</w:t>
      </w:r>
    </w:p>
    <w:p w14:paraId="6AB2C385" w14:textId="77777777" w:rsidR="00ED072D" w:rsidRDefault="00ED072D" w:rsidP="00ED072D">
      <w:pPr>
        <w:pStyle w:val="Heading2"/>
        <w:tabs>
          <w:tab w:val="clear" w:pos="142"/>
          <w:tab w:val="num" w:pos="1002"/>
        </w:tabs>
        <w:ind w:left="1002" w:hanging="1002"/>
      </w:pPr>
      <w:bookmarkStart w:id="218" w:name="_Toc83713338"/>
      <w:bookmarkStart w:id="219" w:name="_Toc128755472"/>
      <w:r>
        <w:t xml:space="preserve">Creating the </w:t>
      </w:r>
      <w:proofErr w:type="spellStart"/>
      <w:r>
        <w:t>CvP</w:t>
      </w:r>
      <w:proofErr w:type="spellEnd"/>
      <w:r>
        <w:t xml:space="preserve"> Image using Altera Quartus</w:t>
      </w:r>
      <w:bookmarkEnd w:id="218"/>
      <w:bookmarkEnd w:id="219"/>
    </w:p>
    <w:p w14:paraId="6703AD9D" w14:textId="77777777" w:rsidR="00ED072D" w:rsidRDefault="00ED072D" w:rsidP="00ED072D">
      <w:pPr>
        <w:rPr>
          <w:lang w:eastAsia="en-GB"/>
        </w:rPr>
      </w:pPr>
    </w:p>
    <w:p w14:paraId="13285A3F" w14:textId="77777777" w:rsidR="00ED072D" w:rsidRDefault="00ED072D" w:rsidP="00ED072D">
      <w:pPr>
        <w:rPr>
          <w:rFonts w:cs="Arial"/>
          <w:color w:val="333333"/>
          <w:sz w:val="21"/>
          <w:szCs w:val="21"/>
          <w:shd w:val="clear" w:color="auto" w:fill="FFFFFF"/>
        </w:rPr>
      </w:pPr>
      <w:r>
        <w:rPr>
          <w:rFonts w:cs="Arial"/>
          <w:color w:val="333333"/>
          <w:sz w:val="21"/>
          <w:szCs w:val="21"/>
          <w:shd w:val="clear" w:color="auto" w:fill="FFFFFF"/>
        </w:rPr>
        <w:t xml:space="preserve">To generate the two files needed for </w:t>
      </w:r>
      <w:proofErr w:type="spellStart"/>
      <w:r>
        <w:rPr>
          <w:rFonts w:cs="Arial"/>
          <w:color w:val="333333"/>
          <w:sz w:val="21"/>
          <w:szCs w:val="21"/>
          <w:shd w:val="clear" w:color="auto" w:fill="FFFFFF"/>
        </w:rPr>
        <w:t>CvP</w:t>
      </w:r>
      <w:proofErr w:type="spellEnd"/>
      <w:r>
        <w:rPr>
          <w:rFonts w:cs="Arial"/>
          <w:color w:val="333333"/>
          <w:sz w:val="21"/>
          <w:szCs w:val="21"/>
          <w:shd w:val="clear" w:color="auto" w:fill="FFFFFF"/>
        </w:rPr>
        <w:t>, use the 'Convert Programming Files' option as shown below.</w:t>
      </w:r>
    </w:p>
    <w:p w14:paraId="0E1AE02E" w14:textId="77777777" w:rsidR="00ED072D" w:rsidRPr="00F12DDF" w:rsidRDefault="00ED072D" w:rsidP="00ED072D">
      <w:pPr>
        <w:rPr>
          <w:lang w:eastAsia="en-GB"/>
        </w:rPr>
      </w:pPr>
    </w:p>
    <w:p w14:paraId="38170E84" w14:textId="77777777" w:rsidR="00ED072D" w:rsidRDefault="00ED072D" w:rsidP="00ED072D">
      <w:pPr>
        <w:pStyle w:val="Standardparagraph"/>
        <w:rPr>
          <w:color w:val="000000"/>
        </w:rPr>
      </w:pPr>
    </w:p>
    <w:p w14:paraId="6794B491" w14:textId="77777777" w:rsidR="00ED072D" w:rsidRDefault="00ED072D" w:rsidP="00ED072D">
      <w:pPr>
        <w:pStyle w:val="NormalWeb"/>
        <w:shd w:val="clear" w:color="auto" w:fill="FFF79F"/>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You cannot tick 'Create </w:t>
      </w:r>
      <w:proofErr w:type="spellStart"/>
      <w:r>
        <w:rPr>
          <w:rFonts w:ascii="Arial" w:hAnsi="Arial" w:cs="Arial"/>
          <w:color w:val="333333"/>
          <w:sz w:val="21"/>
          <w:szCs w:val="21"/>
        </w:rPr>
        <w:t>CvP</w:t>
      </w:r>
      <w:proofErr w:type="spellEnd"/>
      <w:r>
        <w:rPr>
          <w:rFonts w:ascii="Arial" w:hAnsi="Arial" w:cs="Arial"/>
          <w:color w:val="333333"/>
          <w:sz w:val="21"/>
          <w:szCs w:val="21"/>
        </w:rPr>
        <w:t xml:space="preserve"> files' until the SOF file is added to the 'Input files to convert' section.</w:t>
      </w:r>
    </w:p>
    <w:p w14:paraId="4EE01DFA" w14:textId="77777777" w:rsidR="00ED072D" w:rsidRDefault="00ED072D" w:rsidP="00ED072D">
      <w:pPr>
        <w:pStyle w:val="NormalWeb"/>
        <w:spacing w:before="0" w:beforeAutospacing="0" w:after="336" w:afterAutospacing="0"/>
        <w:rPr>
          <w:rFonts w:ascii="Arial" w:hAnsi="Arial" w:cs="Arial"/>
          <w:color w:val="333333"/>
          <w:sz w:val="21"/>
          <w:szCs w:val="21"/>
        </w:rPr>
      </w:pPr>
      <w:r>
        <w:rPr>
          <w:noProof/>
        </w:rPr>
        <w:drawing>
          <wp:inline distT="0" distB="0" distL="0" distR="0" wp14:anchorId="08AC8609" wp14:editId="5D9EB6B3">
            <wp:extent cx="5610225" cy="5019675"/>
            <wp:effectExtent l="0" t="0" r="9525" b="9525"/>
            <wp:docPr id="17" name="Picture 17"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5019675"/>
                    </a:xfrm>
                    <a:prstGeom prst="rect">
                      <a:avLst/>
                    </a:prstGeom>
                    <a:noFill/>
                    <a:ln>
                      <a:noFill/>
                    </a:ln>
                  </pic:spPr>
                </pic:pic>
              </a:graphicData>
            </a:graphic>
          </wp:inline>
        </w:drawing>
      </w:r>
    </w:p>
    <w:p w14:paraId="06EAF0F7" w14:textId="77777777" w:rsidR="001A1CD2" w:rsidRDefault="001A1CD2" w:rsidP="00ED072D">
      <w:pPr>
        <w:pStyle w:val="NormalWeb"/>
        <w:spacing w:before="0" w:beforeAutospacing="0" w:after="336" w:afterAutospacing="0"/>
        <w:rPr>
          <w:rFonts w:ascii="Arial" w:hAnsi="Arial" w:cs="Arial"/>
          <w:color w:val="333333"/>
          <w:sz w:val="21"/>
          <w:szCs w:val="21"/>
        </w:rPr>
      </w:pPr>
    </w:p>
    <w:p w14:paraId="7E2AF1D8"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lastRenderedPageBreak/>
        <w:t>For reference, the hidden settings are as follows (unchanged from default):</w:t>
      </w:r>
    </w:p>
    <w:p w14:paraId="508CDB90"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2CD3CA0B" wp14:editId="53FAD9BE">
            <wp:extent cx="5600700" cy="2247900"/>
            <wp:effectExtent l="0" t="0" r="0" b="0"/>
            <wp:docPr id="16" name="Picture 16"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247900"/>
                    </a:xfrm>
                    <a:prstGeom prst="rect">
                      <a:avLst/>
                    </a:prstGeom>
                    <a:noFill/>
                    <a:ln>
                      <a:noFill/>
                    </a:ln>
                  </pic:spPr>
                </pic:pic>
              </a:graphicData>
            </a:graphic>
          </wp:inline>
        </w:drawing>
      </w:r>
    </w:p>
    <w:p w14:paraId="46CFF2F6" w14:textId="77777777" w:rsidR="00ED072D" w:rsidRDefault="00ED072D" w:rsidP="00ED072D">
      <w:pPr>
        <w:pStyle w:val="NormalWeb"/>
        <w:spacing w:before="0" w:beforeAutospacing="0" w:after="336" w:afterAutospacing="0"/>
        <w:rPr>
          <w:rFonts w:ascii="Arial" w:hAnsi="Arial" w:cs="Arial"/>
          <w:color w:val="333333"/>
          <w:sz w:val="21"/>
          <w:szCs w:val="21"/>
        </w:rPr>
      </w:pPr>
    </w:p>
    <w:p w14:paraId="32A8A46E" w14:textId="77777777" w:rsidR="00ED072D" w:rsidRDefault="00ED072D" w:rsidP="00ED072D">
      <w:pPr>
        <w:pStyle w:val="NormalWeb"/>
        <w:spacing w:before="0" w:beforeAutospacing="0" w:after="336" w:afterAutospacing="0"/>
        <w:rPr>
          <w:rFonts w:ascii="Arial" w:hAnsi="Arial" w:cs="Arial"/>
          <w:color w:val="333333"/>
          <w:sz w:val="21"/>
          <w:szCs w:val="21"/>
        </w:rPr>
      </w:pPr>
    </w:p>
    <w:p w14:paraId="0AB8DA5E" w14:textId="77777777" w:rsidR="00ED072D" w:rsidRDefault="00ED072D" w:rsidP="00ED072D">
      <w:pPr>
        <w:pStyle w:val="NormalWeb"/>
        <w:spacing w:before="0" w:beforeAutospacing="0" w:after="336" w:afterAutospacing="0"/>
        <w:rPr>
          <w:rFonts w:ascii="Arial" w:hAnsi="Arial" w:cs="Arial"/>
          <w:color w:val="333333"/>
          <w:sz w:val="21"/>
          <w:szCs w:val="21"/>
        </w:rPr>
      </w:pPr>
    </w:p>
    <w:p w14:paraId="709E09C8" w14:textId="77777777" w:rsidR="00ED072D" w:rsidRDefault="00ED072D" w:rsidP="00ED072D">
      <w:pPr>
        <w:pStyle w:val="NormalWeb"/>
        <w:spacing w:before="0" w:beforeAutospacing="0" w:after="336" w:afterAutospacing="0"/>
        <w:rPr>
          <w:rFonts w:ascii="Arial" w:hAnsi="Arial" w:cs="Arial"/>
          <w:color w:val="333333"/>
          <w:sz w:val="21"/>
          <w:szCs w:val="21"/>
        </w:rPr>
      </w:pPr>
    </w:p>
    <w:p w14:paraId="79EA425A" w14:textId="77777777" w:rsidR="00ED072D" w:rsidRDefault="00ED072D" w:rsidP="00ED072D">
      <w:pPr>
        <w:pStyle w:val="NormalWeb"/>
        <w:spacing w:before="0" w:beforeAutospacing="0" w:after="336" w:afterAutospacing="0"/>
        <w:rPr>
          <w:rFonts w:ascii="Arial" w:hAnsi="Arial" w:cs="Arial"/>
          <w:color w:val="333333"/>
          <w:sz w:val="21"/>
          <w:szCs w:val="21"/>
        </w:rPr>
      </w:pPr>
    </w:p>
    <w:p w14:paraId="2B006AE9" w14:textId="77777777" w:rsidR="00ED072D" w:rsidRDefault="00ED072D" w:rsidP="00ED072D">
      <w:pPr>
        <w:pStyle w:val="NormalWeb"/>
        <w:spacing w:before="0" w:beforeAutospacing="0" w:after="336" w:afterAutospacing="0"/>
        <w:rPr>
          <w:rFonts w:ascii="Arial" w:hAnsi="Arial" w:cs="Arial"/>
          <w:color w:val="333333"/>
          <w:sz w:val="21"/>
          <w:szCs w:val="21"/>
        </w:rPr>
      </w:pPr>
    </w:p>
    <w:p w14:paraId="4A123BFE" w14:textId="77777777" w:rsidR="00ED072D" w:rsidRDefault="00ED072D" w:rsidP="00ED072D">
      <w:pPr>
        <w:pStyle w:val="NormalWeb"/>
        <w:spacing w:before="0" w:beforeAutospacing="0" w:after="336" w:afterAutospacing="0"/>
        <w:rPr>
          <w:rFonts w:ascii="Arial" w:hAnsi="Arial" w:cs="Arial"/>
          <w:color w:val="333333"/>
          <w:sz w:val="21"/>
          <w:szCs w:val="21"/>
        </w:rPr>
      </w:pPr>
    </w:p>
    <w:p w14:paraId="389466D3" w14:textId="77777777" w:rsidR="00ED072D" w:rsidRDefault="00ED072D" w:rsidP="00ED072D">
      <w:pPr>
        <w:pStyle w:val="NormalWeb"/>
        <w:spacing w:before="0" w:beforeAutospacing="0" w:after="336" w:afterAutospacing="0"/>
        <w:rPr>
          <w:rFonts w:ascii="Arial" w:hAnsi="Arial" w:cs="Arial"/>
          <w:color w:val="333333"/>
          <w:sz w:val="21"/>
          <w:szCs w:val="21"/>
        </w:rPr>
      </w:pPr>
    </w:p>
    <w:p w14:paraId="3039878B" w14:textId="77777777" w:rsidR="00ED072D" w:rsidRDefault="00ED072D" w:rsidP="00ED072D">
      <w:pPr>
        <w:pStyle w:val="NormalWeb"/>
        <w:spacing w:before="0" w:beforeAutospacing="0" w:after="336" w:afterAutospacing="0"/>
        <w:rPr>
          <w:rFonts w:ascii="Arial" w:hAnsi="Arial" w:cs="Arial"/>
          <w:color w:val="333333"/>
          <w:sz w:val="21"/>
          <w:szCs w:val="21"/>
        </w:rPr>
      </w:pPr>
    </w:p>
    <w:p w14:paraId="2A119FA3" w14:textId="77777777" w:rsidR="00ED072D" w:rsidRDefault="00ED072D" w:rsidP="00ED072D">
      <w:pPr>
        <w:pStyle w:val="NormalWeb"/>
        <w:spacing w:before="0" w:beforeAutospacing="0" w:after="336" w:afterAutospacing="0"/>
        <w:rPr>
          <w:rFonts w:ascii="Arial" w:hAnsi="Arial" w:cs="Arial"/>
          <w:color w:val="333333"/>
          <w:sz w:val="21"/>
          <w:szCs w:val="21"/>
        </w:rPr>
      </w:pPr>
    </w:p>
    <w:p w14:paraId="0125F647" w14:textId="77777777" w:rsidR="00ED072D" w:rsidRDefault="00ED072D" w:rsidP="00ED072D">
      <w:pPr>
        <w:pStyle w:val="NormalWeb"/>
        <w:spacing w:before="0" w:beforeAutospacing="0" w:after="336" w:afterAutospacing="0"/>
        <w:rPr>
          <w:rFonts w:ascii="Arial" w:hAnsi="Arial" w:cs="Arial"/>
          <w:color w:val="333333"/>
          <w:sz w:val="21"/>
          <w:szCs w:val="21"/>
        </w:rPr>
      </w:pPr>
    </w:p>
    <w:p w14:paraId="2865AEE7" w14:textId="77777777" w:rsidR="00ED072D" w:rsidRDefault="00ED072D" w:rsidP="00ED072D">
      <w:pPr>
        <w:pStyle w:val="NormalWeb"/>
        <w:spacing w:before="0" w:beforeAutospacing="0" w:after="336" w:afterAutospacing="0"/>
        <w:rPr>
          <w:rFonts w:ascii="Arial" w:hAnsi="Arial" w:cs="Arial"/>
          <w:color w:val="333333"/>
          <w:sz w:val="21"/>
          <w:szCs w:val="21"/>
        </w:rPr>
      </w:pPr>
    </w:p>
    <w:p w14:paraId="5FF394BB" w14:textId="77777777" w:rsidR="00ED072D" w:rsidRDefault="00ED072D" w:rsidP="00ED072D">
      <w:pPr>
        <w:pStyle w:val="NormalWeb"/>
        <w:spacing w:before="0" w:beforeAutospacing="0" w:after="336" w:afterAutospacing="0"/>
        <w:rPr>
          <w:rFonts w:ascii="Arial" w:hAnsi="Arial" w:cs="Arial"/>
          <w:color w:val="333333"/>
          <w:sz w:val="21"/>
          <w:szCs w:val="21"/>
        </w:rPr>
      </w:pPr>
    </w:p>
    <w:p w14:paraId="1E9DB3D9"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noProof/>
          <w:color w:val="2B73B7"/>
          <w:sz w:val="21"/>
          <w:szCs w:val="21"/>
        </w:rPr>
        <mc:AlternateContent>
          <mc:Choice Requires="wps">
            <w:drawing>
              <wp:inline distT="0" distB="0" distL="0" distR="0" wp14:anchorId="59802E61" wp14:editId="25802FB5">
                <wp:extent cx="304800" cy="304800"/>
                <wp:effectExtent l="0" t="0" r="0" b="0"/>
                <wp:docPr id="15" name="Rectangle 15" descr="cvp2">
                  <a:hlinkClick xmlns:a="http://schemas.openxmlformats.org/drawingml/2006/main" r:id="rId20" tooltip="&quot;projects:fdas:cvp2.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1A3F4" id="Rectangle 15" o:spid="_x0000_s1026" alt="cvp2" href="https://covneticssrv2/dokuwiki/lib/exe/detail.php?id=projects:fdas:contents&amp;media=projects:fdas:cvp2.png" title="&quot;projects:fdas:cvp2.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Arial" w:hAnsi="Arial" w:cs="Arial"/>
          <w:noProof/>
          <w:color w:val="2B73B7"/>
          <w:sz w:val="21"/>
          <w:szCs w:val="21"/>
        </w:rPr>
        <mc:AlternateContent>
          <mc:Choice Requires="wps">
            <w:drawing>
              <wp:inline distT="0" distB="0" distL="0" distR="0" wp14:anchorId="41B2FEE2" wp14:editId="0AE8EC90">
                <wp:extent cx="304800" cy="304800"/>
                <wp:effectExtent l="0" t="0" r="0" b="0"/>
                <wp:docPr id="14" name="Rectangle 14" descr="cvp3">
                  <a:hlinkClick xmlns:a="http://schemas.openxmlformats.org/drawingml/2006/main" r:id="rId21" tooltip="&quot;projects:fdas:cvp3.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F8A5A" id="Rectangle 14" o:spid="_x0000_s1026" alt="cvp3" href="https://covneticssrv2/dokuwiki/lib/exe/detail.php?id=projects:fdas:contents&amp;media=projects:fdas:cvp3.png" title="&quot;projects:fdas:cvp3.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Arial" w:hAnsi="Arial" w:cs="Arial"/>
          <w:noProof/>
          <w:color w:val="2B73B7"/>
          <w:sz w:val="21"/>
          <w:szCs w:val="21"/>
        </w:rPr>
        <mc:AlternateContent>
          <mc:Choice Requires="wps">
            <w:drawing>
              <wp:inline distT="0" distB="0" distL="0" distR="0" wp14:anchorId="24C7F63A" wp14:editId="263DE577">
                <wp:extent cx="304800" cy="304800"/>
                <wp:effectExtent l="0" t="0" r="0" b="0"/>
                <wp:docPr id="13" name="Rectangle 13" descr="cvp4">
                  <a:hlinkClick xmlns:a="http://schemas.openxmlformats.org/drawingml/2006/main" r:id="rId22" tooltip="&quot;projects:fdas:cvp4.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94657" id="Rectangle 13" o:spid="_x0000_s1026" alt="cvp4" href="https://covneticssrv2/dokuwiki/lib/exe/detail.php?id=projects:fdas:contents&amp;media=projects:fdas:cvp4.png" title="&quot;projects:fdas:cvp4.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30948D3" w14:textId="77777777" w:rsidR="00ED072D" w:rsidRDefault="00ED072D" w:rsidP="00ED072D">
      <w:pPr>
        <w:pStyle w:val="Heading2"/>
        <w:tabs>
          <w:tab w:val="clear" w:pos="142"/>
          <w:tab w:val="num" w:pos="1002"/>
        </w:tabs>
        <w:ind w:left="1002" w:hanging="1002"/>
      </w:pPr>
      <w:bookmarkStart w:id="220" w:name="_Toc83713339"/>
      <w:bookmarkStart w:id="221" w:name="_Toc128755473"/>
      <w:r>
        <w:lastRenderedPageBreak/>
        <w:t xml:space="preserve">Downloading the FDAS Design Using </w:t>
      </w:r>
      <w:proofErr w:type="spellStart"/>
      <w:r>
        <w:t>CvP</w:t>
      </w:r>
      <w:bookmarkEnd w:id="220"/>
      <w:bookmarkEnd w:id="221"/>
      <w:proofErr w:type="spellEnd"/>
    </w:p>
    <w:p w14:paraId="363B9AF3" w14:textId="77777777" w:rsidR="00ED072D" w:rsidRDefault="001F1F16" w:rsidP="00ED072D">
      <w:r w:rsidRPr="001F1F16">
        <w:rPr>
          <w:highlight w:val="red"/>
        </w:rPr>
        <w:t>TBA</w:t>
      </w:r>
    </w:p>
    <w:p w14:paraId="27B41D04" w14:textId="77777777" w:rsidR="00ED072D" w:rsidRDefault="00ED072D" w:rsidP="00ED072D">
      <w:pPr>
        <w:pStyle w:val="Standardparagraph"/>
      </w:pPr>
    </w:p>
    <w:p w14:paraId="43C9F9E5" w14:textId="77777777" w:rsidR="00ED072D" w:rsidRDefault="00ED072D" w:rsidP="00ED072D">
      <w:pPr>
        <w:pStyle w:val="Standardparagraph"/>
        <w:rPr>
          <w:color w:val="000000"/>
        </w:rPr>
      </w:pPr>
    </w:p>
    <w:p w14:paraId="36849F0F" w14:textId="77777777" w:rsidR="001F1F16" w:rsidRDefault="00ED072D" w:rsidP="001F1F16">
      <w:pPr>
        <w:pStyle w:val="Heading3"/>
        <w:tabs>
          <w:tab w:val="clear" w:pos="142"/>
          <w:tab w:val="clear" w:pos="426"/>
          <w:tab w:val="num" w:pos="862"/>
          <w:tab w:val="left" w:pos="1440"/>
        </w:tabs>
        <w:ind w:left="993" w:hanging="993"/>
      </w:pPr>
      <w:r>
        <w:br w:type="page"/>
      </w:r>
      <w:bookmarkStart w:id="222" w:name="_Toc83713343"/>
    </w:p>
    <w:p w14:paraId="18D6C643" w14:textId="77777777" w:rsidR="00ED072D" w:rsidRDefault="00ED072D" w:rsidP="00ED072D">
      <w:pPr>
        <w:pStyle w:val="Heading1"/>
      </w:pPr>
      <w:bookmarkStart w:id="223" w:name="_Toc83713347"/>
      <w:bookmarkStart w:id="224" w:name="_Toc128755474"/>
      <w:bookmarkEnd w:id="222"/>
      <w:r>
        <w:lastRenderedPageBreak/>
        <w:t>References</w:t>
      </w:r>
      <w:bookmarkEnd w:id="223"/>
      <w:bookmarkEnd w:id="224"/>
    </w:p>
    <w:p w14:paraId="0280BA95" w14:textId="77777777" w:rsidR="00ED072D" w:rsidRDefault="00ED072D" w:rsidP="00ED072D"/>
    <w:p w14:paraId="1F82891F" w14:textId="77777777" w:rsidR="00ED072D" w:rsidRDefault="00ED072D" w:rsidP="00ED072D">
      <w:pPr>
        <w:pStyle w:val="Standardparagraph"/>
        <w:jc w:val="both"/>
        <w:rPr>
          <w:color w:val="000000"/>
        </w:rPr>
      </w:pPr>
    </w:p>
    <w:tbl>
      <w:tblPr>
        <w:tblW w:w="0" w:type="auto"/>
        <w:tblInd w:w="-1026" w:type="dxa"/>
        <w:tblLayout w:type="fixed"/>
        <w:tblLook w:val="04A0" w:firstRow="1" w:lastRow="0" w:firstColumn="1" w:lastColumn="0" w:noHBand="0" w:noVBand="1"/>
      </w:tblPr>
      <w:tblGrid>
        <w:gridCol w:w="3119"/>
        <w:gridCol w:w="3402"/>
        <w:gridCol w:w="3553"/>
      </w:tblGrid>
      <w:tr w:rsidR="009A1B11" w:rsidRPr="00170863" w14:paraId="7AD8FA7E"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DD33D6F" w14:textId="77777777" w:rsidR="009A1B11" w:rsidRPr="00170863" w:rsidRDefault="009A1B11" w:rsidP="009A1B11">
            <w:pPr>
              <w:pStyle w:val="Standardparagraph"/>
              <w:jc w:val="both"/>
              <w:rPr>
                <w:color w:val="000000"/>
              </w:rPr>
            </w:pPr>
            <w:r>
              <w:rPr>
                <w:color w:val="000000"/>
              </w:rPr>
              <w:t>Bookmark</w:t>
            </w:r>
          </w:p>
        </w:tc>
        <w:tc>
          <w:tcPr>
            <w:tcW w:w="340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BE8ADA1" w14:textId="77777777" w:rsidR="009A1B11" w:rsidRPr="00170863" w:rsidRDefault="009A1B11" w:rsidP="009A1B11">
            <w:pPr>
              <w:pStyle w:val="Standardparagraph"/>
              <w:jc w:val="both"/>
              <w:rPr>
                <w:color w:val="000000"/>
              </w:rPr>
            </w:pPr>
            <w:r>
              <w:rPr>
                <w:color w:val="000000"/>
              </w:rPr>
              <w:t>Reference</w:t>
            </w:r>
          </w:p>
        </w:tc>
        <w:tc>
          <w:tcPr>
            <w:tcW w:w="35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859DF52" w14:textId="77777777" w:rsidR="009A1B11" w:rsidRPr="00170863" w:rsidRDefault="009A1B11" w:rsidP="009A1B11">
            <w:pPr>
              <w:pStyle w:val="Standardparagraph"/>
              <w:jc w:val="both"/>
              <w:rPr>
                <w:color w:val="000000"/>
              </w:rPr>
            </w:pPr>
            <w:r>
              <w:rPr>
                <w:color w:val="000000"/>
              </w:rPr>
              <w:t>Description</w:t>
            </w:r>
          </w:p>
        </w:tc>
      </w:tr>
      <w:tr w:rsidR="009A1B11" w:rsidRPr="00170863" w14:paraId="533EAA90"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auto"/>
          </w:tcPr>
          <w:p w14:paraId="710EAC55" w14:textId="77777777" w:rsidR="009A1B11" w:rsidRPr="00170863" w:rsidRDefault="009A1B11" w:rsidP="009A1B11">
            <w:pPr>
              <w:pStyle w:val="Standardparagraph"/>
              <w:jc w:val="both"/>
              <w:rPr>
                <w:color w:val="000000"/>
              </w:rPr>
            </w:pPr>
            <w:bookmarkStart w:id="225" w:name="FDAS_RA"/>
            <w:r w:rsidRPr="00170863">
              <w:rPr>
                <w:color w:val="000000"/>
              </w:rPr>
              <w:t>[FDAS_RA]</w:t>
            </w:r>
            <w:bookmarkEnd w:id="225"/>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5AF61CC2" w14:textId="77777777" w:rsidR="009A1B11" w:rsidRDefault="009A1B11" w:rsidP="009A1B11">
            <w:pPr>
              <w:pStyle w:val="Standardparagraph"/>
              <w:jc w:val="both"/>
              <w:rPr>
                <w:color w:val="000000"/>
              </w:rPr>
            </w:pPr>
            <w:r w:rsidRPr="009A1B11">
              <w:rPr>
                <w:color w:val="000000"/>
              </w:rPr>
              <w:t>FDAS_REQUIREMENTS_AND_</w:t>
            </w:r>
          </w:p>
          <w:p w14:paraId="2EBA1D43" w14:textId="77777777" w:rsidR="009A1B11" w:rsidRPr="00170863" w:rsidRDefault="009A1B11" w:rsidP="009A1B11">
            <w:pPr>
              <w:pStyle w:val="Standardparagraph"/>
              <w:jc w:val="both"/>
              <w:rPr>
                <w:color w:val="000000"/>
              </w:rPr>
            </w:pPr>
            <w:r w:rsidRPr="009A1B11">
              <w:rPr>
                <w:color w:val="000000"/>
              </w:rPr>
              <w:t>ARCHITECTURE_130.doc</w:t>
            </w:r>
          </w:p>
        </w:tc>
        <w:tc>
          <w:tcPr>
            <w:tcW w:w="3553" w:type="dxa"/>
            <w:tcBorders>
              <w:top w:val="single" w:sz="4" w:space="0" w:color="auto"/>
              <w:left w:val="single" w:sz="4" w:space="0" w:color="auto"/>
              <w:bottom w:val="single" w:sz="4" w:space="0" w:color="auto"/>
              <w:right w:val="single" w:sz="4" w:space="0" w:color="auto"/>
            </w:tcBorders>
          </w:tcPr>
          <w:p w14:paraId="35016490" w14:textId="77777777" w:rsidR="009A1B11" w:rsidRPr="00170863" w:rsidRDefault="009A1B11" w:rsidP="009A1B11">
            <w:pPr>
              <w:pStyle w:val="Standardparagraph"/>
              <w:jc w:val="both"/>
              <w:rPr>
                <w:color w:val="000000"/>
              </w:rPr>
            </w:pPr>
            <w:r w:rsidRPr="00170863">
              <w:rPr>
                <w:color w:val="000000"/>
              </w:rPr>
              <w:t>FDAS Requirements and Architecture Specification.</w:t>
            </w:r>
          </w:p>
          <w:p w14:paraId="117BBE42" w14:textId="77777777" w:rsidR="009A1B11" w:rsidRPr="00170863" w:rsidRDefault="009A1B11" w:rsidP="009A1B11">
            <w:pPr>
              <w:pStyle w:val="Standardparagraph"/>
              <w:jc w:val="both"/>
              <w:rPr>
                <w:color w:val="000000"/>
              </w:rPr>
            </w:pPr>
          </w:p>
        </w:tc>
      </w:tr>
      <w:tr w:rsidR="009A1B11" w:rsidRPr="00170863" w14:paraId="73E88208"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auto"/>
          </w:tcPr>
          <w:p w14:paraId="2622462F" w14:textId="77777777" w:rsidR="009A1B11" w:rsidRDefault="009A1B11" w:rsidP="009A1B11">
            <w:pPr>
              <w:pStyle w:val="Standardparagraph"/>
              <w:jc w:val="both"/>
              <w:rPr>
                <w:color w:val="000000"/>
              </w:rPr>
            </w:pPr>
            <w:bookmarkStart w:id="226" w:name="Dev_Board"/>
            <w:r>
              <w:rPr>
                <w:color w:val="000000"/>
              </w:rPr>
              <w:t xml:space="preserve">[Ref: </w:t>
            </w:r>
            <w:proofErr w:type="spellStart"/>
            <w:r>
              <w:rPr>
                <w:color w:val="000000"/>
              </w:rPr>
              <w:t>Agilex</w:t>
            </w:r>
            <w:proofErr w:type="spellEnd"/>
            <w:r>
              <w:rPr>
                <w:color w:val="000000"/>
              </w:rPr>
              <w:t xml:space="preserve"> Development Board]</w:t>
            </w:r>
            <w:bookmarkEnd w:id="226"/>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0BEB33D2" w14:textId="77777777" w:rsidR="00505220" w:rsidRPr="00505220" w:rsidRDefault="00505220" w:rsidP="00505220">
            <w:pPr>
              <w:rPr>
                <w:color w:val="000000"/>
              </w:rPr>
            </w:pPr>
            <w:r w:rsidRPr="00505220">
              <w:rPr>
                <w:color w:val="000000"/>
              </w:rPr>
              <w:t>Dev Kit: DK-DEV-AGF014EA</w:t>
            </w:r>
          </w:p>
          <w:p w14:paraId="592FC259" w14:textId="77777777" w:rsidR="00505220" w:rsidRPr="00505220" w:rsidRDefault="00505220" w:rsidP="00505220">
            <w:pPr>
              <w:rPr>
                <w:color w:val="000000"/>
              </w:rPr>
            </w:pPr>
          </w:p>
          <w:p w14:paraId="183FBFFA" w14:textId="77777777" w:rsidR="00505220" w:rsidRPr="00505220" w:rsidRDefault="00505220" w:rsidP="00505220">
            <w:pPr>
              <w:rPr>
                <w:color w:val="000000"/>
              </w:rPr>
            </w:pPr>
            <w:r w:rsidRPr="00505220">
              <w:rPr>
                <w:color w:val="000000"/>
              </w:rPr>
              <w:t xml:space="preserve">Intel </w:t>
            </w:r>
            <w:proofErr w:type="spellStart"/>
            <w:r w:rsidRPr="00505220">
              <w:rPr>
                <w:color w:val="000000"/>
              </w:rPr>
              <w:t>Agilex</w:t>
            </w:r>
            <w:proofErr w:type="spellEnd"/>
            <w:r w:rsidRPr="00505220">
              <w:rPr>
                <w:color w:val="000000"/>
              </w:rPr>
              <w:t xml:space="preserve"> Part: AGFB014R24B2E2V</w:t>
            </w:r>
          </w:p>
          <w:p w14:paraId="60B4A605" w14:textId="77777777" w:rsidR="00505220" w:rsidRPr="00505220" w:rsidRDefault="00505220" w:rsidP="00505220">
            <w:pPr>
              <w:rPr>
                <w:color w:val="000000"/>
              </w:rPr>
            </w:pPr>
          </w:p>
          <w:p w14:paraId="0D52039B" w14:textId="77777777" w:rsidR="00505220" w:rsidRPr="00505220" w:rsidRDefault="00505220" w:rsidP="00505220">
            <w:pPr>
              <w:rPr>
                <w:color w:val="000000"/>
              </w:rPr>
            </w:pPr>
            <w:r w:rsidRPr="00505220">
              <w:rPr>
                <w:color w:val="000000"/>
              </w:rPr>
              <w:t>DDR4 SDRAM Modules: RDIMM DDR4 8GB</w:t>
            </w:r>
          </w:p>
          <w:p w14:paraId="1E611978" w14:textId="77777777" w:rsidR="00505220" w:rsidRPr="00505220" w:rsidRDefault="00505220" w:rsidP="00505220">
            <w:pPr>
              <w:rPr>
                <w:color w:val="000000"/>
              </w:rPr>
            </w:pPr>
            <w:r w:rsidRPr="00505220">
              <w:rPr>
                <w:color w:val="000000"/>
              </w:rPr>
              <w:t>K41197-001</w:t>
            </w:r>
          </w:p>
          <w:p w14:paraId="0E1AC100" w14:textId="77777777" w:rsidR="00505220" w:rsidRDefault="00505220" w:rsidP="00505220">
            <w:pPr>
              <w:rPr>
                <w:color w:val="000000"/>
              </w:rPr>
            </w:pPr>
            <w:r w:rsidRPr="00505220">
              <w:rPr>
                <w:color w:val="000000"/>
              </w:rPr>
              <w:t>MTA9ASF1G72PZ-2G9E1UI</w:t>
            </w:r>
          </w:p>
          <w:p w14:paraId="336ADD84" w14:textId="77777777" w:rsidR="00505220" w:rsidRDefault="00505220" w:rsidP="009A1B11">
            <w:pPr>
              <w:rPr>
                <w:color w:val="000000"/>
              </w:rPr>
            </w:pPr>
          </w:p>
          <w:p w14:paraId="25C0D37E" w14:textId="77777777" w:rsidR="00505220" w:rsidRDefault="00505220" w:rsidP="009A1B11">
            <w:pPr>
              <w:rPr>
                <w:color w:val="000000"/>
              </w:rPr>
            </w:pPr>
            <w:r>
              <w:rPr>
                <w:color w:val="000000"/>
              </w:rPr>
              <w:t>Board Schematic:</w:t>
            </w:r>
          </w:p>
          <w:p w14:paraId="717E47A3" w14:textId="77777777" w:rsidR="009A1B11" w:rsidRDefault="009A1B11" w:rsidP="009A1B11">
            <w:pPr>
              <w:rPr>
                <w:color w:val="000000"/>
              </w:rPr>
            </w:pPr>
            <w:r w:rsidRPr="00597B4C">
              <w:rPr>
                <w:color w:val="000000"/>
              </w:rPr>
              <w:t>AgilexF_FPGA_DK_2V_ES.pdf</w:t>
            </w:r>
            <w:r>
              <w:rPr>
                <w:color w:val="000000"/>
              </w:rPr>
              <w:t xml:space="preserve"> </w:t>
            </w:r>
            <w:proofErr w:type="gramStart"/>
            <w:r>
              <w:rPr>
                <w:color w:val="000000"/>
              </w:rPr>
              <w:t>containing:-</w:t>
            </w:r>
            <w:proofErr w:type="gramEnd"/>
          </w:p>
          <w:p w14:paraId="148F2144" w14:textId="77777777" w:rsidR="009A1B11" w:rsidRDefault="009A1B11" w:rsidP="009A1B11">
            <w:pPr>
              <w:rPr>
                <w:color w:val="000000"/>
              </w:rPr>
            </w:pPr>
            <w:proofErr w:type="spellStart"/>
            <w:r>
              <w:rPr>
                <w:rFonts w:ascii="CIDFont+F2" w:hAnsi="CIDFont+F2" w:cs="CIDFont+F2"/>
                <w:szCs w:val="22"/>
                <w:lang w:eastAsia="en-GB"/>
              </w:rPr>
              <w:t>AgileX</w:t>
            </w:r>
            <w:proofErr w:type="spellEnd"/>
            <w:r>
              <w:rPr>
                <w:rFonts w:ascii="CIDFont+F2" w:hAnsi="CIDFont+F2" w:cs="CIDFont+F2"/>
                <w:szCs w:val="22"/>
                <w:lang w:eastAsia="en-GB"/>
              </w:rPr>
              <w:t xml:space="preserve"> F-Series FPGA Dev </w:t>
            </w:r>
            <w:proofErr w:type="spellStart"/>
            <w:r>
              <w:rPr>
                <w:rFonts w:ascii="CIDFont+F2" w:hAnsi="CIDFont+F2" w:cs="CIDFont+F2"/>
                <w:szCs w:val="22"/>
                <w:lang w:eastAsia="en-GB"/>
              </w:rPr>
              <w:t>Kit_Enpirion</w:t>
            </w:r>
            <w:proofErr w:type="spellEnd"/>
            <w:r>
              <w:rPr>
                <w:rFonts w:ascii="CIDFont+F2" w:hAnsi="CIDFont+F2" w:cs="CIDFont+F2"/>
                <w:szCs w:val="22"/>
                <w:lang w:eastAsia="en-GB"/>
              </w:rPr>
              <w:t xml:space="preserve"> schematics</w:t>
            </w:r>
          </w:p>
          <w:p w14:paraId="51FBFAA7" w14:textId="77777777" w:rsidR="009A1B11" w:rsidRDefault="009A1B11" w:rsidP="009A1B11">
            <w:pPr>
              <w:rPr>
                <w:color w:val="000000"/>
              </w:rPr>
            </w:pPr>
            <w:r>
              <w:rPr>
                <w:color w:val="000000"/>
              </w:rPr>
              <w:t xml:space="preserve">Document Number: </w:t>
            </w:r>
            <w:r>
              <w:rPr>
                <w:rFonts w:ascii="CIDFont+F1" w:hAnsi="CIDFont+F1" w:cs="CIDFont+F1"/>
                <w:sz w:val="23"/>
                <w:szCs w:val="23"/>
                <w:lang w:eastAsia="en-GB"/>
              </w:rPr>
              <w:t>K57065-001-A</w:t>
            </w:r>
          </w:p>
          <w:p w14:paraId="4ACBC769" w14:textId="77777777" w:rsidR="009A1B11" w:rsidRDefault="009A1B11" w:rsidP="009A1B11">
            <w:pPr>
              <w:rPr>
                <w:rFonts w:cs="Arial"/>
                <w:szCs w:val="22"/>
                <w:lang w:eastAsia="en-GB"/>
              </w:rPr>
            </w:pPr>
            <w:r>
              <w:rPr>
                <w:color w:val="000000"/>
              </w:rPr>
              <w:t xml:space="preserve">Date: </w:t>
            </w:r>
            <w:r w:rsidRPr="00597B4C">
              <w:rPr>
                <w:rFonts w:cs="Arial"/>
                <w:szCs w:val="22"/>
                <w:lang w:eastAsia="en-GB"/>
              </w:rPr>
              <w:t>Thursday, May 07, 2020</w:t>
            </w:r>
          </w:p>
          <w:p w14:paraId="06ADF2D2" w14:textId="77777777" w:rsidR="00505220" w:rsidRDefault="00505220" w:rsidP="009A1B11">
            <w:pPr>
              <w:rPr>
                <w:rFonts w:cs="Arial"/>
                <w:szCs w:val="22"/>
                <w:lang w:eastAsia="en-GB"/>
              </w:rPr>
            </w:pPr>
          </w:p>
          <w:p w14:paraId="5A491670" w14:textId="77777777" w:rsidR="00505220" w:rsidRPr="00597B4C" w:rsidRDefault="00505220" w:rsidP="009A1B11">
            <w:pPr>
              <w:rPr>
                <w:rFonts w:cs="Arial"/>
                <w:color w:val="000000"/>
                <w:szCs w:val="22"/>
              </w:rPr>
            </w:pPr>
          </w:p>
          <w:p w14:paraId="40EEB0B6" w14:textId="77777777" w:rsidR="009A1B11" w:rsidRDefault="009A1B11" w:rsidP="009A1B11">
            <w:pPr>
              <w:pStyle w:val="Standardparagraph"/>
              <w:jc w:val="both"/>
              <w:rPr>
                <w:color w:val="000000"/>
              </w:rPr>
            </w:pPr>
          </w:p>
        </w:tc>
        <w:tc>
          <w:tcPr>
            <w:tcW w:w="3553" w:type="dxa"/>
            <w:tcBorders>
              <w:top w:val="single" w:sz="4" w:space="0" w:color="auto"/>
              <w:left w:val="single" w:sz="4" w:space="0" w:color="auto"/>
              <w:bottom w:val="single" w:sz="4" w:space="0" w:color="auto"/>
              <w:right w:val="single" w:sz="4" w:space="0" w:color="auto"/>
            </w:tcBorders>
          </w:tcPr>
          <w:p w14:paraId="1FFE10C8" w14:textId="77777777" w:rsidR="009A1B11" w:rsidRDefault="009A1B11" w:rsidP="009A1B11">
            <w:pPr>
              <w:pStyle w:val="Standardparagraph"/>
              <w:jc w:val="both"/>
              <w:rPr>
                <w:color w:val="000000"/>
              </w:rPr>
            </w:pPr>
            <w:r>
              <w:rPr>
                <w:color w:val="000000"/>
              </w:rPr>
              <w:t xml:space="preserve">Intel </w:t>
            </w:r>
            <w:proofErr w:type="spellStart"/>
            <w:r>
              <w:rPr>
                <w:color w:val="000000"/>
              </w:rPr>
              <w:t>Agilex</w:t>
            </w:r>
            <w:proofErr w:type="spellEnd"/>
            <w:r>
              <w:rPr>
                <w:color w:val="000000"/>
              </w:rPr>
              <w:t xml:space="preserve"> F Development Board schematics. This board is fitted with an </w:t>
            </w:r>
            <w:proofErr w:type="spellStart"/>
            <w:r>
              <w:rPr>
                <w:color w:val="000000"/>
              </w:rPr>
              <w:t>Agilex</w:t>
            </w:r>
            <w:proofErr w:type="spellEnd"/>
            <w:r>
              <w:rPr>
                <w:color w:val="000000"/>
              </w:rPr>
              <w:t xml:space="preserve"> </w:t>
            </w:r>
            <w:r w:rsidR="00505220" w:rsidRPr="00505220">
              <w:rPr>
                <w:color w:val="000000"/>
              </w:rPr>
              <w:t>AGFB014R24B2E2V</w:t>
            </w:r>
            <w:r>
              <w:rPr>
                <w:color w:val="000000"/>
              </w:rPr>
              <w:t xml:space="preserve"> FPGA. The board supports a PCIe interface and four DDR4 SDRAM interfaces.</w:t>
            </w:r>
          </w:p>
          <w:p w14:paraId="70D69A40" w14:textId="77777777" w:rsidR="009A1B11" w:rsidRDefault="009A1B11" w:rsidP="009A1B11">
            <w:pPr>
              <w:pStyle w:val="Standardparagraph"/>
              <w:jc w:val="both"/>
              <w:rPr>
                <w:color w:val="000000"/>
              </w:rPr>
            </w:pPr>
          </w:p>
        </w:tc>
      </w:tr>
    </w:tbl>
    <w:p w14:paraId="39D1659E" w14:textId="77777777" w:rsidR="00ED072D" w:rsidRDefault="00ED072D" w:rsidP="00ED072D">
      <w:pPr>
        <w:pStyle w:val="Standardparagraph"/>
        <w:jc w:val="both"/>
        <w:rPr>
          <w:color w:val="000000"/>
        </w:rPr>
      </w:pPr>
    </w:p>
    <w:p w14:paraId="313429DA" w14:textId="77777777" w:rsidR="00ED072D" w:rsidRDefault="00ED072D" w:rsidP="00ED072D">
      <w:pPr>
        <w:pStyle w:val="Standardparagraph"/>
        <w:jc w:val="both"/>
        <w:rPr>
          <w:color w:val="000000"/>
        </w:rPr>
      </w:pPr>
    </w:p>
    <w:p w14:paraId="393666AA" w14:textId="77777777" w:rsidR="00ED072D" w:rsidRDefault="00ED072D" w:rsidP="00ED072D">
      <w:pPr>
        <w:pStyle w:val="Standardparagraph"/>
        <w:jc w:val="both"/>
        <w:rPr>
          <w:color w:val="000000"/>
        </w:rPr>
      </w:pPr>
    </w:p>
    <w:p w14:paraId="770D52C2" w14:textId="77777777" w:rsidR="00ED072D" w:rsidRDefault="00ED072D" w:rsidP="00ED072D">
      <w:pPr>
        <w:pStyle w:val="Standardparagraph"/>
        <w:jc w:val="both"/>
        <w:rPr>
          <w:color w:val="000000"/>
        </w:rPr>
      </w:pPr>
      <w:r>
        <w:rPr>
          <w:color w:val="000000"/>
        </w:rPr>
        <w:br w:type="page"/>
      </w:r>
    </w:p>
    <w:p w14:paraId="552CD5DC" w14:textId="77777777" w:rsidR="00ED072D" w:rsidRPr="001F05DC" w:rsidRDefault="00ED072D" w:rsidP="00ED072D">
      <w:pPr>
        <w:pStyle w:val="Heading1"/>
      </w:pPr>
      <w:bookmarkStart w:id="227" w:name="_Toc499035515"/>
      <w:bookmarkStart w:id="228" w:name="_Toc83713348"/>
      <w:bookmarkStart w:id="229" w:name="_Toc128755475"/>
      <w:r>
        <w:lastRenderedPageBreak/>
        <w:t>A</w:t>
      </w:r>
      <w:r w:rsidRPr="001F05DC">
        <w:t>bbreviations</w:t>
      </w:r>
      <w:r>
        <w:t xml:space="preserve"> and Acronyms</w:t>
      </w:r>
      <w:bookmarkEnd w:id="227"/>
      <w:bookmarkEnd w:id="228"/>
      <w:bookmarkEnd w:id="229"/>
    </w:p>
    <w:p w14:paraId="34153CA7" w14:textId="77777777" w:rsidR="00ED072D" w:rsidRPr="001F05DC" w:rsidRDefault="00ED072D" w:rsidP="00ED072D"/>
    <w:tbl>
      <w:tblPr>
        <w:tblW w:w="0" w:type="auto"/>
        <w:tblInd w:w="108" w:type="dxa"/>
        <w:tblLook w:val="04A0" w:firstRow="1" w:lastRow="0" w:firstColumn="1" w:lastColumn="0" w:noHBand="0" w:noVBand="1"/>
      </w:tblPr>
      <w:tblGrid>
        <w:gridCol w:w="1194"/>
        <w:gridCol w:w="7280"/>
      </w:tblGrid>
      <w:tr w:rsidR="00ED072D" w:rsidRPr="001F05DC" w14:paraId="1851EC2D" w14:textId="77777777" w:rsidTr="009A1B11">
        <w:tc>
          <w:tcPr>
            <w:tcW w:w="1134" w:type="dxa"/>
            <w:shd w:val="clear" w:color="auto" w:fill="auto"/>
          </w:tcPr>
          <w:p w14:paraId="2DC4A371" w14:textId="77777777" w:rsidR="00ED072D" w:rsidRDefault="00ED072D" w:rsidP="009A1B11">
            <w:r>
              <w:t>CLD</w:t>
            </w:r>
          </w:p>
        </w:tc>
        <w:tc>
          <w:tcPr>
            <w:tcW w:w="7280" w:type="dxa"/>
            <w:shd w:val="clear" w:color="auto" w:fill="auto"/>
          </w:tcPr>
          <w:p w14:paraId="6BBEF88B" w14:textId="77777777" w:rsidR="00ED072D" w:rsidRDefault="00ED072D" w:rsidP="009A1B11">
            <w:r>
              <w:t>Convolution Load Module</w:t>
            </w:r>
          </w:p>
        </w:tc>
      </w:tr>
      <w:tr w:rsidR="00ED072D" w:rsidRPr="001F05DC" w14:paraId="352581AE" w14:textId="77777777" w:rsidTr="009A1B11">
        <w:tc>
          <w:tcPr>
            <w:tcW w:w="1134" w:type="dxa"/>
            <w:shd w:val="clear" w:color="auto" w:fill="auto"/>
          </w:tcPr>
          <w:p w14:paraId="19DE419B" w14:textId="77777777" w:rsidR="00ED072D" w:rsidRDefault="00ED072D" w:rsidP="009A1B11">
            <w:r>
              <w:t>CONV</w:t>
            </w:r>
          </w:p>
        </w:tc>
        <w:tc>
          <w:tcPr>
            <w:tcW w:w="7280" w:type="dxa"/>
            <w:shd w:val="clear" w:color="auto" w:fill="auto"/>
          </w:tcPr>
          <w:p w14:paraId="7E87A72E" w14:textId="77777777" w:rsidR="00ED072D" w:rsidRDefault="00ED072D" w:rsidP="009A1B11">
            <w:r>
              <w:t>Convolution Module</w:t>
            </w:r>
          </w:p>
        </w:tc>
      </w:tr>
      <w:tr w:rsidR="00ED072D" w:rsidRPr="001F05DC" w14:paraId="49D8BE89" w14:textId="77777777" w:rsidTr="009A1B11">
        <w:tc>
          <w:tcPr>
            <w:tcW w:w="1134" w:type="dxa"/>
            <w:shd w:val="clear" w:color="auto" w:fill="auto"/>
          </w:tcPr>
          <w:p w14:paraId="7AECAE53" w14:textId="77777777" w:rsidR="00ED072D" w:rsidRDefault="00ED072D" w:rsidP="009A1B11">
            <w:r>
              <w:t>CTRL</w:t>
            </w:r>
          </w:p>
        </w:tc>
        <w:tc>
          <w:tcPr>
            <w:tcW w:w="7280" w:type="dxa"/>
            <w:shd w:val="clear" w:color="auto" w:fill="auto"/>
          </w:tcPr>
          <w:p w14:paraId="64E8963E" w14:textId="77777777" w:rsidR="00ED072D" w:rsidRDefault="00ED072D" w:rsidP="009A1B11">
            <w:r>
              <w:t>Control Module</w:t>
            </w:r>
          </w:p>
        </w:tc>
      </w:tr>
      <w:tr w:rsidR="00ED072D" w:rsidRPr="001F05DC" w14:paraId="0CFDDBA9" w14:textId="77777777" w:rsidTr="009A1B11">
        <w:tc>
          <w:tcPr>
            <w:tcW w:w="1134" w:type="dxa"/>
            <w:shd w:val="clear" w:color="auto" w:fill="auto"/>
          </w:tcPr>
          <w:p w14:paraId="1B126AD5" w14:textId="77777777" w:rsidR="00ED072D" w:rsidRDefault="00ED072D" w:rsidP="009A1B11">
            <w:r>
              <w:t>DM</w:t>
            </w:r>
          </w:p>
        </w:tc>
        <w:tc>
          <w:tcPr>
            <w:tcW w:w="7280" w:type="dxa"/>
            <w:shd w:val="clear" w:color="auto" w:fill="auto"/>
          </w:tcPr>
          <w:p w14:paraId="2C9937C9" w14:textId="77777777" w:rsidR="00ED072D" w:rsidRDefault="00ED072D" w:rsidP="009A1B11">
            <w:r>
              <w:t>Dispersion Measurement</w:t>
            </w:r>
          </w:p>
        </w:tc>
      </w:tr>
      <w:tr w:rsidR="00ED072D" w:rsidRPr="001F05DC" w14:paraId="22B1AD68" w14:textId="77777777" w:rsidTr="009A1B11">
        <w:tc>
          <w:tcPr>
            <w:tcW w:w="1134" w:type="dxa"/>
            <w:shd w:val="clear" w:color="auto" w:fill="auto"/>
          </w:tcPr>
          <w:p w14:paraId="01E09A5F" w14:textId="77777777" w:rsidR="00ED072D" w:rsidRDefault="00ED072D" w:rsidP="009A1B11">
            <w:r>
              <w:t>DMA</w:t>
            </w:r>
          </w:p>
        </w:tc>
        <w:tc>
          <w:tcPr>
            <w:tcW w:w="7280" w:type="dxa"/>
            <w:shd w:val="clear" w:color="auto" w:fill="auto"/>
          </w:tcPr>
          <w:p w14:paraId="208ED5ED" w14:textId="77777777" w:rsidR="00ED072D" w:rsidRDefault="00ED072D" w:rsidP="009A1B11">
            <w:r>
              <w:t>Direct Memory Access</w:t>
            </w:r>
          </w:p>
        </w:tc>
      </w:tr>
      <w:tr w:rsidR="00ED072D" w:rsidRPr="001F05DC" w14:paraId="3B512346" w14:textId="77777777" w:rsidTr="009A1B11">
        <w:tc>
          <w:tcPr>
            <w:tcW w:w="1134" w:type="dxa"/>
            <w:shd w:val="clear" w:color="auto" w:fill="auto"/>
          </w:tcPr>
          <w:p w14:paraId="15564421" w14:textId="77777777" w:rsidR="00ED072D" w:rsidRDefault="00ED072D" w:rsidP="009A1B11">
            <w:r>
              <w:t>DDR</w:t>
            </w:r>
          </w:p>
        </w:tc>
        <w:tc>
          <w:tcPr>
            <w:tcW w:w="7280" w:type="dxa"/>
            <w:shd w:val="clear" w:color="auto" w:fill="auto"/>
          </w:tcPr>
          <w:p w14:paraId="29805532" w14:textId="77777777" w:rsidR="00ED072D" w:rsidRDefault="00ED072D" w:rsidP="009A1B11">
            <w:r>
              <w:t>Double Data Rate (Interface)</w:t>
            </w:r>
          </w:p>
        </w:tc>
      </w:tr>
      <w:tr w:rsidR="00ED072D" w:rsidRPr="001F05DC" w14:paraId="3EAC45D1" w14:textId="77777777" w:rsidTr="009A1B11">
        <w:tc>
          <w:tcPr>
            <w:tcW w:w="1134" w:type="dxa"/>
            <w:shd w:val="clear" w:color="auto" w:fill="auto"/>
          </w:tcPr>
          <w:p w14:paraId="32C3128A" w14:textId="77777777" w:rsidR="00ED072D" w:rsidRDefault="00ED072D" w:rsidP="009A1B11">
            <w:r>
              <w:t>DDR4</w:t>
            </w:r>
          </w:p>
        </w:tc>
        <w:tc>
          <w:tcPr>
            <w:tcW w:w="7280" w:type="dxa"/>
            <w:shd w:val="clear" w:color="auto" w:fill="auto"/>
          </w:tcPr>
          <w:p w14:paraId="00AB175F" w14:textId="77777777" w:rsidR="00ED072D" w:rsidRDefault="00ED072D" w:rsidP="009A1B11">
            <w:r>
              <w:t>Double Data Rate Interface Version 4</w:t>
            </w:r>
          </w:p>
        </w:tc>
      </w:tr>
      <w:tr w:rsidR="00ED072D" w:rsidRPr="001F05DC" w14:paraId="72CD88D6" w14:textId="77777777" w:rsidTr="009A1B11">
        <w:tc>
          <w:tcPr>
            <w:tcW w:w="1134" w:type="dxa"/>
            <w:shd w:val="clear" w:color="auto" w:fill="auto"/>
          </w:tcPr>
          <w:p w14:paraId="71FF4681" w14:textId="77777777" w:rsidR="00ED072D" w:rsidRDefault="00ED072D" w:rsidP="009A1B11">
            <w:r>
              <w:t>DDRIF2</w:t>
            </w:r>
          </w:p>
        </w:tc>
        <w:tc>
          <w:tcPr>
            <w:tcW w:w="7280" w:type="dxa"/>
            <w:shd w:val="clear" w:color="auto" w:fill="auto"/>
          </w:tcPr>
          <w:p w14:paraId="6940B786" w14:textId="77777777" w:rsidR="00ED072D" w:rsidRDefault="00ED072D" w:rsidP="009A1B11">
            <w:r>
              <w:t>DDR Interface Module</w:t>
            </w:r>
          </w:p>
        </w:tc>
      </w:tr>
      <w:tr w:rsidR="00ED072D" w:rsidRPr="001F05DC" w14:paraId="25DA27F5" w14:textId="77777777" w:rsidTr="009A1B11">
        <w:tc>
          <w:tcPr>
            <w:tcW w:w="1134" w:type="dxa"/>
            <w:shd w:val="clear" w:color="auto" w:fill="auto"/>
          </w:tcPr>
          <w:p w14:paraId="52076EEE" w14:textId="77777777" w:rsidR="00ED072D" w:rsidRDefault="00ED072D" w:rsidP="009A1B11">
            <w:r>
              <w:t>DSP</w:t>
            </w:r>
          </w:p>
        </w:tc>
        <w:tc>
          <w:tcPr>
            <w:tcW w:w="7280" w:type="dxa"/>
            <w:shd w:val="clear" w:color="auto" w:fill="auto"/>
          </w:tcPr>
          <w:p w14:paraId="02377D9A" w14:textId="77777777" w:rsidR="00ED072D" w:rsidRDefault="00ED072D" w:rsidP="009A1B11">
            <w:r>
              <w:t>Digital Signal Processing</w:t>
            </w:r>
          </w:p>
        </w:tc>
      </w:tr>
      <w:tr w:rsidR="00ED072D" w:rsidRPr="001F05DC" w14:paraId="110B9F19" w14:textId="77777777" w:rsidTr="009A1B11">
        <w:tc>
          <w:tcPr>
            <w:tcW w:w="1134" w:type="dxa"/>
            <w:shd w:val="clear" w:color="auto" w:fill="auto"/>
          </w:tcPr>
          <w:p w14:paraId="3D3B9F86" w14:textId="77777777" w:rsidR="00ED072D" w:rsidRDefault="00ED072D" w:rsidP="009A1B11">
            <w:r>
              <w:t>ECC</w:t>
            </w:r>
          </w:p>
        </w:tc>
        <w:tc>
          <w:tcPr>
            <w:tcW w:w="7280" w:type="dxa"/>
            <w:shd w:val="clear" w:color="auto" w:fill="auto"/>
          </w:tcPr>
          <w:p w14:paraId="3363A708" w14:textId="77777777" w:rsidR="00ED072D" w:rsidRDefault="00ED072D" w:rsidP="009A1B11">
            <w:r>
              <w:t>Error Correcting Code</w:t>
            </w:r>
          </w:p>
        </w:tc>
      </w:tr>
      <w:tr w:rsidR="00ED072D" w:rsidRPr="001F05DC" w14:paraId="7C4EF79E" w14:textId="77777777" w:rsidTr="009A1B11">
        <w:tc>
          <w:tcPr>
            <w:tcW w:w="1134" w:type="dxa"/>
            <w:shd w:val="clear" w:color="auto" w:fill="auto"/>
          </w:tcPr>
          <w:p w14:paraId="05E3369C" w14:textId="77777777" w:rsidR="00ED072D" w:rsidRPr="001F05DC" w:rsidRDefault="00ED072D" w:rsidP="009A1B11">
            <w:r>
              <w:t>FDAS</w:t>
            </w:r>
          </w:p>
        </w:tc>
        <w:tc>
          <w:tcPr>
            <w:tcW w:w="7280" w:type="dxa"/>
            <w:shd w:val="clear" w:color="auto" w:fill="auto"/>
          </w:tcPr>
          <w:p w14:paraId="78B2BECF" w14:textId="77777777" w:rsidR="00ED072D" w:rsidRPr="001F05DC" w:rsidRDefault="00ED072D" w:rsidP="009A1B11">
            <w:r>
              <w:t>Fourier Domain Acceleration Function</w:t>
            </w:r>
          </w:p>
        </w:tc>
      </w:tr>
      <w:tr w:rsidR="00ED072D" w:rsidRPr="001F05DC" w14:paraId="461C80EB" w14:textId="77777777" w:rsidTr="009A1B11">
        <w:tc>
          <w:tcPr>
            <w:tcW w:w="1134" w:type="dxa"/>
            <w:shd w:val="clear" w:color="auto" w:fill="auto"/>
          </w:tcPr>
          <w:p w14:paraId="7C7E624E" w14:textId="77777777" w:rsidR="00ED072D" w:rsidRPr="001F05DC" w:rsidRDefault="00ED072D" w:rsidP="009A1B11">
            <w:r>
              <w:t>FFT</w:t>
            </w:r>
          </w:p>
        </w:tc>
        <w:tc>
          <w:tcPr>
            <w:tcW w:w="7280" w:type="dxa"/>
            <w:shd w:val="clear" w:color="auto" w:fill="auto"/>
          </w:tcPr>
          <w:p w14:paraId="178E388F" w14:textId="77777777" w:rsidR="00ED072D" w:rsidRPr="001F05DC" w:rsidRDefault="00ED072D" w:rsidP="009A1B11">
            <w:r>
              <w:t>Fast Fourier Transform</w:t>
            </w:r>
          </w:p>
        </w:tc>
      </w:tr>
      <w:tr w:rsidR="00ED072D" w:rsidRPr="001F05DC" w14:paraId="6E3F1701" w14:textId="77777777" w:rsidTr="009A1B11">
        <w:tc>
          <w:tcPr>
            <w:tcW w:w="1134" w:type="dxa"/>
            <w:shd w:val="clear" w:color="auto" w:fill="auto"/>
          </w:tcPr>
          <w:p w14:paraId="4E8A8F56" w14:textId="77777777" w:rsidR="00ED072D" w:rsidRDefault="00ED072D" w:rsidP="009A1B11">
            <w:r>
              <w:t>FIR</w:t>
            </w:r>
          </w:p>
        </w:tc>
        <w:tc>
          <w:tcPr>
            <w:tcW w:w="7280" w:type="dxa"/>
            <w:shd w:val="clear" w:color="auto" w:fill="auto"/>
          </w:tcPr>
          <w:p w14:paraId="34A9B986" w14:textId="77777777" w:rsidR="00ED072D" w:rsidRDefault="00ED072D" w:rsidP="009A1B11">
            <w:r>
              <w:t>Finite Impulse Response filter</w:t>
            </w:r>
          </w:p>
        </w:tc>
      </w:tr>
      <w:tr w:rsidR="00ED072D" w:rsidRPr="001F05DC" w14:paraId="2D026335" w14:textId="77777777" w:rsidTr="009A1B11">
        <w:tc>
          <w:tcPr>
            <w:tcW w:w="1134" w:type="dxa"/>
            <w:shd w:val="clear" w:color="auto" w:fill="auto"/>
          </w:tcPr>
          <w:p w14:paraId="05626C97" w14:textId="77777777" w:rsidR="00ED072D" w:rsidRDefault="00ED072D" w:rsidP="009A1B11">
            <w:r>
              <w:t>FOP</w:t>
            </w:r>
          </w:p>
        </w:tc>
        <w:tc>
          <w:tcPr>
            <w:tcW w:w="7280" w:type="dxa"/>
            <w:shd w:val="clear" w:color="auto" w:fill="auto"/>
          </w:tcPr>
          <w:p w14:paraId="2BEC8DA3" w14:textId="77777777" w:rsidR="00ED072D" w:rsidRDefault="00ED072D" w:rsidP="009A1B11">
            <w:r>
              <w:t>Filter Output Plane</w:t>
            </w:r>
          </w:p>
        </w:tc>
      </w:tr>
      <w:tr w:rsidR="00ED072D" w:rsidRPr="001F05DC" w14:paraId="690A0DCE" w14:textId="77777777" w:rsidTr="009A1B11">
        <w:tc>
          <w:tcPr>
            <w:tcW w:w="1134" w:type="dxa"/>
            <w:shd w:val="clear" w:color="auto" w:fill="auto"/>
          </w:tcPr>
          <w:p w14:paraId="4FA4BC8C" w14:textId="77777777" w:rsidR="00ED072D" w:rsidRDefault="00ED072D" w:rsidP="009A1B11">
            <w:r>
              <w:t>FPGA</w:t>
            </w:r>
          </w:p>
        </w:tc>
        <w:tc>
          <w:tcPr>
            <w:tcW w:w="7280" w:type="dxa"/>
            <w:shd w:val="clear" w:color="auto" w:fill="auto"/>
          </w:tcPr>
          <w:p w14:paraId="7DE22DF5" w14:textId="77777777" w:rsidR="00ED072D" w:rsidRDefault="00ED072D" w:rsidP="009A1B11">
            <w:r>
              <w:t>Field Programmable Gate Array</w:t>
            </w:r>
          </w:p>
        </w:tc>
      </w:tr>
      <w:tr w:rsidR="00ED072D" w:rsidRPr="001F05DC" w14:paraId="1C74580A" w14:textId="77777777" w:rsidTr="009A1B11">
        <w:tc>
          <w:tcPr>
            <w:tcW w:w="1134" w:type="dxa"/>
            <w:shd w:val="clear" w:color="auto" w:fill="auto"/>
          </w:tcPr>
          <w:p w14:paraId="41C09724" w14:textId="77777777" w:rsidR="00ED072D" w:rsidRDefault="00ED072D" w:rsidP="009A1B11">
            <w:proofErr w:type="spellStart"/>
            <w:r>
              <w:t>Gibi</w:t>
            </w:r>
            <w:proofErr w:type="spellEnd"/>
          </w:p>
        </w:tc>
        <w:tc>
          <w:tcPr>
            <w:tcW w:w="7280" w:type="dxa"/>
            <w:shd w:val="clear" w:color="auto" w:fill="auto"/>
          </w:tcPr>
          <w:p w14:paraId="14730ADC" w14:textId="77777777" w:rsidR="00ED072D" w:rsidRPr="002B7261" w:rsidRDefault="00ED072D" w:rsidP="009A1B11">
            <w:r>
              <w:t>2</w:t>
            </w:r>
            <w:r w:rsidRPr="002B7261">
              <w:rPr>
                <w:vertAlign w:val="superscript"/>
              </w:rPr>
              <w:t>30</w:t>
            </w:r>
            <w:r>
              <w:t xml:space="preserve"> = 1,073,741,824</w:t>
            </w:r>
          </w:p>
        </w:tc>
      </w:tr>
      <w:tr w:rsidR="00ED072D" w:rsidRPr="001F05DC" w14:paraId="2850EB63" w14:textId="77777777" w:rsidTr="009A1B11">
        <w:tc>
          <w:tcPr>
            <w:tcW w:w="1134" w:type="dxa"/>
            <w:shd w:val="clear" w:color="auto" w:fill="auto"/>
          </w:tcPr>
          <w:p w14:paraId="3662415D" w14:textId="77777777" w:rsidR="00ED072D" w:rsidRDefault="00ED072D" w:rsidP="009A1B11">
            <w:r>
              <w:t>IEEE</w:t>
            </w:r>
          </w:p>
        </w:tc>
        <w:tc>
          <w:tcPr>
            <w:tcW w:w="7280" w:type="dxa"/>
            <w:shd w:val="clear" w:color="auto" w:fill="auto"/>
          </w:tcPr>
          <w:p w14:paraId="72725C6E" w14:textId="77777777" w:rsidR="00ED072D" w:rsidRDefault="00ED072D" w:rsidP="009A1B11">
            <w:r>
              <w:t>Institute of Electrical Engineers</w:t>
            </w:r>
          </w:p>
        </w:tc>
      </w:tr>
      <w:tr w:rsidR="00ED072D" w:rsidRPr="001F05DC" w14:paraId="121EE0ED" w14:textId="77777777" w:rsidTr="009A1B11">
        <w:tc>
          <w:tcPr>
            <w:tcW w:w="1134" w:type="dxa"/>
            <w:shd w:val="clear" w:color="auto" w:fill="auto"/>
          </w:tcPr>
          <w:p w14:paraId="4362FF85" w14:textId="77777777" w:rsidR="00ED072D" w:rsidRDefault="00ED072D" w:rsidP="009A1B11">
            <w:r>
              <w:t>HSUM</w:t>
            </w:r>
          </w:p>
        </w:tc>
        <w:tc>
          <w:tcPr>
            <w:tcW w:w="7280" w:type="dxa"/>
            <w:shd w:val="clear" w:color="auto" w:fill="auto"/>
          </w:tcPr>
          <w:p w14:paraId="47F160E4" w14:textId="77777777" w:rsidR="00ED072D" w:rsidRDefault="00ED072D" w:rsidP="009A1B11">
            <w:r>
              <w:t>Harmonic Summing Module</w:t>
            </w:r>
          </w:p>
        </w:tc>
      </w:tr>
      <w:tr w:rsidR="00ED072D" w:rsidRPr="001F05DC" w14:paraId="2B76A0CE" w14:textId="77777777" w:rsidTr="009A1B11">
        <w:tc>
          <w:tcPr>
            <w:tcW w:w="1134" w:type="dxa"/>
            <w:shd w:val="clear" w:color="auto" w:fill="auto"/>
          </w:tcPr>
          <w:p w14:paraId="45A78C42" w14:textId="77777777" w:rsidR="00ED072D" w:rsidRDefault="00ED072D" w:rsidP="009A1B11">
            <w:r>
              <w:t>IFFT</w:t>
            </w:r>
          </w:p>
        </w:tc>
        <w:tc>
          <w:tcPr>
            <w:tcW w:w="7280" w:type="dxa"/>
            <w:shd w:val="clear" w:color="auto" w:fill="auto"/>
          </w:tcPr>
          <w:p w14:paraId="47BCA79A" w14:textId="77777777" w:rsidR="00ED072D" w:rsidRDefault="00ED072D" w:rsidP="009A1B11">
            <w:r>
              <w:t>Inverse Fast Fourier Transform</w:t>
            </w:r>
          </w:p>
        </w:tc>
      </w:tr>
      <w:tr w:rsidR="00ED072D" w:rsidRPr="001F05DC" w14:paraId="116BC53A" w14:textId="77777777" w:rsidTr="009A1B11">
        <w:tc>
          <w:tcPr>
            <w:tcW w:w="1134" w:type="dxa"/>
            <w:shd w:val="clear" w:color="auto" w:fill="auto"/>
          </w:tcPr>
          <w:p w14:paraId="0103BADC" w14:textId="77777777" w:rsidR="00ED072D" w:rsidRDefault="00ED072D" w:rsidP="009A1B11">
            <w:r>
              <w:t>IP</w:t>
            </w:r>
          </w:p>
        </w:tc>
        <w:tc>
          <w:tcPr>
            <w:tcW w:w="7280" w:type="dxa"/>
            <w:shd w:val="clear" w:color="auto" w:fill="auto"/>
          </w:tcPr>
          <w:p w14:paraId="072429FF" w14:textId="77777777" w:rsidR="00ED072D" w:rsidRDefault="00ED072D" w:rsidP="009A1B11">
            <w:r>
              <w:t>Intellectual Property</w:t>
            </w:r>
          </w:p>
        </w:tc>
      </w:tr>
      <w:tr w:rsidR="00ED072D" w:rsidRPr="001F05DC" w14:paraId="63DD12BB" w14:textId="77777777" w:rsidTr="009A1B11">
        <w:tc>
          <w:tcPr>
            <w:tcW w:w="1134" w:type="dxa"/>
            <w:shd w:val="clear" w:color="auto" w:fill="auto"/>
          </w:tcPr>
          <w:p w14:paraId="6E79F9C7" w14:textId="77777777" w:rsidR="00ED072D" w:rsidRDefault="00ED072D" w:rsidP="009A1B11">
            <w:r>
              <w:t>IRQ</w:t>
            </w:r>
          </w:p>
        </w:tc>
        <w:tc>
          <w:tcPr>
            <w:tcW w:w="7280" w:type="dxa"/>
            <w:shd w:val="clear" w:color="auto" w:fill="auto"/>
          </w:tcPr>
          <w:p w14:paraId="58703639" w14:textId="77777777" w:rsidR="00ED072D" w:rsidRDefault="00ED072D" w:rsidP="009A1B11">
            <w:r>
              <w:t xml:space="preserve">Interrupt </w:t>
            </w:r>
            <w:proofErr w:type="spellStart"/>
            <w:r>
              <w:t>ReQuest</w:t>
            </w:r>
            <w:proofErr w:type="spellEnd"/>
          </w:p>
        </w:tc>
      </w:tr>
      <w:tr w:rsidR="00ED072D" w:rsidRPr="001F05DC" w14:paraId="65435421" w14:textId="77777777" w:rsidTr="009A1B11">
        <w:tc>
          <w:tcPr>
            <w:tcW w:w="1134" w:type="dxa"/>
            <w:shd w:val="clear" w:color="auto" w:fill="auto"/>
          </w:tcPr>
          <w:p w14:paraId="33246A99" w14:textId="77777777" w:rsidR="00ED072D" w:rsidRDefault="00ED072D" w:rsidP="009A1B11">
            <w:r>
              <w:t>MC</w:t>
            </w:r>
          </w:p>
        </w:tc>
        <w:tc>
          <w:tcPr>
            <w:tcW w:w="7280" w:type="dxa"/>
            <w:shd w:val="clear" w:color="auto" w:fill="auto"/>
          </w:tcPr>
          <w:p w14:paraId="171A412F" w14:textId="77777777" w:rsidR="00ED072D" w:rsidRDefault="00ED072D" w:rsidP="009A1B11">
            <w:r>
              <w:t>Monitor and Control Interface (to microprocessor)</w:t>
            </w:r>
          </w:p>
        </w:tc>
      </w:tr>
      <w:tr w:rsidR="00ED072D" w:rsidRPr="001F05DC" w14:paraId="3AB82948" w14:textId="77777777" w:rsidTr="009A1B11">
        <w:tc>
          <w:tcPr>
            <w:tcW w:w="1134" w:type="dxa"/>
            <w:shd w:val="clear" w:color="auto" w:fill="auto"/>
          </w:tcPr>
          <w:p w14:paraId="62FF6EB2" w14:textId="77777777" w:rsidR="00ED072D" w:rsidRDefault="00ED072D" w:rsidP="009A1B11">
            <w:r>
              <w:t>MCI_TOP</w:t>
            </w:r>
          </w:p>
        </w:tc>
        <w:tc>
          <w:tcPr>
            <w:tcW w:w="7280" w:type="dxa"/>
            <w:shd w:val="clear" w:color="auto" w:fill="auto"/>
          </w:tcPr>
          <w:p w14:paraId="7C469467" w14:textId="77777777" w:rsidR="00ED072D" w:rsidRDefault="00ED072D" w:rsidP="009A1B11">
            <w:r>
              <w:t>MC Interface Top Level Module</w:t>
            </w:r>
          </w:p>
        </w:tc>
      </w:tr>
      <w:tr w:rsidR="00ED072D" w:rsidRPr="001F05DC" w14:paraId="0B4AA39E" w14:textId="77777777" w:rsidTr="009A1B11">
        <w:tc>
          <w:tcPr>
            <w:tcW w:w="1134" w:type="dxa"/>
            <w:shd w:val="clear" w:color="auto" w:fill="auto"/>
          </w:tcPr>
          <w:p w14:paraId="46147E5B" w14:textId="77777777" w:rsidR="00ED072D" w:rsidRDefault="00ED072D" w:rsidP="009A1B11">
            <w:r>
              <w:t>MHz</w:t>
            </w:r>
          </w:p>
        </w:tc>
        <w:tc>
          <w:tcPr>
            <w:tcW w:w="7280" w:type="dxa"/>
            <w:shd w:val="clear" w:color="auto" w:fill="auto"/>
          </w:tcPr>
          <w:p w14:paraId="1B4042AD" w14:textId="77777777" w:rsidR="00ED072D" w:rsidRDefault="00ED072D" w:rsidP="009A1B11">
            <w:r>
              <w:t>Mega Hertz (10</w:t>
            </w:r>
            <w:r w:rsidRPr="00CB0955">
              <w:rPr>
                <w:vertAlign w:val="superscript"/>
              </w:rPr>
              <w:t>6</w:t>
            </w:r>
            <w:r>
              <w:t xml:space="preserve"> Hertz)</w:t>
            </w:r>
          </w:p>
        </w:tc>
      </w:tr>
      <w:tr w:rsidR="00ED072D" w:rsidRPr="001F05DC" w14:paraId="0692F05E" w14:textId="77777777" w:rsidTr="009A1B11">
        <w:tc>
          <w:tcPr>
            <w:tcW w:w="1134" w:type="dxa"/>
            <w:shd w:val="clear" w:color="auto" w:fill="auto"/>
          </w:tcPr>
          <w:p w14:paraId="4973A3CA" w14:textId="77777777" w:rsidR="00ED072D" w:rsidRDefault="00ED072D" w:rsidP="009A1B11">
            <w:proofErr w:type="spellStart"/>
            <w:r>
              <w:t>ms</w:t>
            </w:r>
            <w:proofErr w:type="spellEnd"/>
          </w:p>
        </w:tc>
        <w:tc>
          <w:tcPr>
            <w:tcW w:w="7280" w:type="dxa"/>
            <w:shd w:val="clear" w:color="auto" w:fill="auto"/>
          </w:tcPr>
          <w:p w14:paraId="745F497B" w14:textId="77777777" w:rsidR="00ED072D" w:rsidRDefault="00ED072D" w:rsidP="009A1B11">
            <w:r>
              <w:t>Millisecond (10</w:t>
            </w:r>
            <w:r w:rsidRPr="00CB0955">
              <w:rPr>
                <w:vertAlign w:val="superscript"/>
              </w:rPr>
              <w:t>-3</w:t>
            </w:r>
            <w:r>
              <w:t xml:space="preserve"> seconds)</w:t>
            </w:r>
          </w:p>
        </w:tc>
      </w:tr>
      <w:tr w:rsidR="00ED072D" w:rsidRPr="001F05DC" w14:paraId="52AB9D81" w14:textId="77777777" w:rsidTr="009A1B11">
        <w:tc>
          <w:tcPr>
            <w:tcW w:w="1134" w:type="dxa"/>
            <w:shd w:val="clear" w:color="auto" w:fill="auto"/>
          </w:tcPr>
          <w:p w14:paraId="4E1C0337" w14:textId="77777777" w:rsidR="00ED072D" w:rsidRDefault="00ED072D" w:rsidP="009A1B11">
            <w:r>
              <w:t>MSI</w:t>
            </w:r>
          </w:p>
        </w:tc>
        <w:tc>
          <w:tcPr>
            <w:tcW w:w="7280" w:type="dxa"/>
            <w:shd w:val="clear" w:color="auto" w:fill="auto"/>
          </w:tcPr>
          <w:p w14:paraId="23B4303F" w14:textId="77777777" w:rsidR="00ED072D" w:rsidRDefault="00ED072D" w:rsidP="009A1B11">
            <w:r>
              <w:t>Message Signalled IRQ</w:t>
            </w:r>
          </w:p>
        </w:tc>
      </w:tr>
      <w:tr w:rsidR="00ED072D" w:rsidRPr="001F05DC" w14:paraId="36750228" w14:textId="77777777" w:rsidTr="009A1B11">
        <w:tc>
          <w:tcPr>
            <w:tcW w:w="1134" w:type="dxa"/>
            <w:shd w:val="clear" w:color="auto" w:fill="auto"/>
          </w:tcPr>
          <w:p w14:paraId="1CC635AF" w14:textId="77777777" w:rsidR="00ED072D" w:rsidRDefault="00ED072D" w:rsidP="009A1B11">
            <w:r>
              <w:t>PCIe</w:t>
            </w:r>
          </w:p>
        </w:tc>
        <w:tc>
          <w:tcPr>
            <w:tcW w:w="7280" w:type="dxa"/>
            <w:shd w:val="clear" w:color="auto" w:fill="auto"/>
          </w:tcPr>
          <w:p w14:paraId="7B06298D" w14:textId="77777777" w:rsidR="00ED072D" w:rsidRDefault="00ED072D" w:rsidP="009A1B11">
            <w:r>
              <w:t>Peripheral Component Interconnect Express</w:t>
            </w:r>
          </w:p>
        </w:tc>
      </w:tr>
      <w:tr w:rsidR="00ED072D" w:rsidRPr="001F05DC" w14:paraId="5BE17BF4" w14:textId="77777777" w:rsidTr="009A1B11">
        <w:tc>
          <w:tcPr>
            <w:tcW w:w="1134" w:type="dxa"/>
            <w:shd w:val="clear" w:color="auto" w:fill="auto"/>
          </w:tcPr>
          <w:p w14:paraId="41E07CCB" w14:textId="77777777" w:rsidR="00ED072D" w:rsidRDefault="00ED072D" w:rsidP="009A1B11">
            <w:r>
              <w:t>PCIF</w:t>
            </w:r>
          </w:p>
        </w:tc>
        <w:tc>
          <w:tcPr>
            <w:tcW w:w="7280" w:type="dxa"/>
            <w:shd w:val="clear" w:color="auto" w:fill="auto"/>
          </w:tcPr>
          <w:p w14:paraId="5C203D6E" w14:textId="77777777" w:rsidR="00ED072D" w:rsidRDefault="00ED072D" w:rsidP="009A1B11">
            <w:r>
              <w:t>PCIe Interface Module</w:t>
            </w:r>
          </w:p>
        </w:tc>
      </w:tr>
      <w:tr w:rsidR="00ED072D" w:rsidRPr="001F05DC" w14:paraId="6E47F5F9" w14:textId="77777777" w:rsidTr="009A1B11">
        <w:tc>
          <w:tcPr>
            <w:tcW w:w="1134" w:type="dxa"/>
            <w:shd w:val="clear" w:color="auto" w:fill="auto"/>
          </w:tcPr>
          <w:p w14:paraId="745D150E" w14:textId="77777777" w:rsidR="00ED072D" w:rsidRDefault="00ED072D" w:rsidP="009A1B11">
            <w:r>
              <w:t>PLL</w:t>
            </w:r>
          </w:p>
        </w:tc>
        <w:tc>
          <w:tcPr>
            <w:tcW w:w="7280" w:type="dxa"/>
            <w:shd w:val="clear" w:color="auto" w:fill="auto"/>
          </w:tcPr>
          <w:p w14:paraId="31FDBCFD" w14:textId="77777777" w:rsidR="00ED072D" w:rsidRDefault="00ED072D" w:rsidP="009A1B11">
            <w:r>
              <w:t>Phase Locked Loop</w:t>
            </w:r>
          </w:p>
        </w:tc>
      </w:tr>
      <w:tr w:rsidR="00ED072D" w:rsidRPr="001F05DC" w14:paraId="569D8457" w14:textId="77777777" w:rsidTr="009A1B11">
        <w:tc>
          <w:tcPr>
            <w:tcW w:w="1134" w:type="dxa"/>
            <w:shd w:val="clear" w:color="auto" w:fill="auto"/>
          </w:tcPr>
          <w:p w14:paraId="59B436E9" w14:textId="77777777" w:rsidR="00ED072D" w:rsidRDefault="00ED072D" w:rsidP="009A1B11">
            <w:r>
              <w:t>RAM</w:t>
            </w:r>
          </w:p>
        </w:tc>
        <w:tc>
          <w:tcPr>
            <w:tcW w:w="7280" w:type="dxa"/>
            <w:shd w:val="clear" w:color="auto" w:fill="auto"/>
          </w:tcPr>
          <w:p w14:paraId="71AB6062" w14:textId="77777777" w:rsidR="00ED072D" w:rsidRDefault="00ED072D" w:rsidP="009A1B11">
            <w:r>
              <w:t>Random Access Memory</w:t>
            </w:r>
          </w:p>
        </w:tc>
      </w:tr>
      <w:tr w:rsidR="00ED072D" w:rsidRPr="001F05DC" w14:paraId="3254DF88" w14:textId="77777777" w:rsidTr="009A1B11">
        <w:tc>
          <w:tcPr>
            <w:tcW w:w="1134" w:type="dxa"/>
            <w:shd w:val="clear" w:color="auto" w:fill="auto"/>
          </w:tcPr>
          <w:p w14:paraId="73EAD771" w14:textId="77777777" w:rsidR="00ED072D" w:rsidRDefault="00ED072D" w:rsidP="009A1B11">
            <w:r>
              <w:t>Rx</w:t>
            </w:r>
          </w:p>
        </w:tc>
        <w:tc>
          <w:tcPr>
            <w:tcW w:w="7280" w:type="dxa"/>
            <w:shd w:val="clear" w:color="auto" w:fill="auto"/>
          </w:tcPr>
          <w:p w14:paraId="13580217" w14:textId="77777777" w:rsidR="00ED072D" w:rsidRDefault="00ED072D" w:rsidP="009A1B11">
            <w:r>
              <w:t>Receive</w:t>
            </w:r>
          </w:p>
        </w:tc>
      </w:tr>
      <w:tr w:rsidR="00ED072D" w:rsidRPr="001F05DC" w14:paraId="0C11C207" w14:textId="77777777" w:rsidTr="009A1B11">
        <w:tc>
          <w:tcPr>
            <w:tcW w:w="1134" w:type="dxa"/>
            <w:shd w:val="clear" w:color="auto" w:fill="auto"/>
          </w:tcPr>
          <w:p w14:paraId="7D104091" w14:textId="77777777" w:rsidR="00ED072D" w:rsidRDefault="00ED072D" w:rsidP="009A1B11">
            <w:r>
              <w:t>SDRAM</w:t>
            </w:r>
          </w:p>
        </w:tc>
        <w:tc>
          <w:tcPr>
            <w:tcW w:w="7280" w:type="dxa"/>
            <w:shd w:val="clear" w:color="auto" w:fill="auto"/>
          </w:tcPr>
          <w:p w14:paraId="7389E48C" w14:textId="77777777" w:rsidR="00ED072D" w:rsidRDefault="00ED072D" w:rsidP="009A1B11">
            <w:r>
              <w:t>Synchronous Dynamic Random Access Memory</w:t>
            </w:r>
          </w:p>
        </w:tc>
      </w:tr>
      <w:tr w:rsidR="00ED072D" w:rsidRPr="001F05DC" w14:paraId="16E2AD86" w14:textId="77777777" w:rsidTr="009A1B11">
        <w:tc>
          <w:tcPr>
            <w:tcW w:w="1134" w:type="dxa"/>
            <w:shd w:val="clear" w:color="auto" w:fill="auto"/>
          </w:tcPr>
          <w:p w14:paraId="204D4110" w14:textId="77777777" w:rsidR="00ED072D" w:rsidRDefault="00ED072D" w:rsidP="009A1B11">
            <w:r>
              <w:t>SW</w:t>
            </w:r>
          </w:p>
        </w:tc>
        <w:tc>
          <w:tcPr>
            <w:tcW w:w="7280" w:type="dxa"/>
            <w:shd w:val="clear" w:color="auto" w:fill="auto"/>
          </w:tcPr>
          <w:p w14:paraId="4EC5D755" w14:textId="77777777" w:rsidR="00ED072D" w:rsidRDefault="00ED072D" w:rsidP="009A1B11">
            <w:r>
              <w:t>Software</w:t>
            </w:r>
          </w:p>
        </w:tc>
      </w:tr>
      <w:tr w:rsidR="00ED072D" w:rsidRPr="001F05DC" w14:paraId="4568E8D7" w14:textId="77777777" w:rsidTr="009A1B11">
        <w:tc>
          <w:tcPr>
            <w:tcW w:w="1134" w:type="dxa"/>
            <w:shd w:val="clear" w:color="auto" w:fill="auto"/>
          </w:tcPr>
          <w:p w14:paraId="1127B8C3" w14:textId="77777777" w:rsidR="00ED072D" w:rsidRDefault="00ED072D" w:rsidP="009A1B11">
            <w:r>
              <w:t>Tx</w:t>
            </w:r>
          </w:p>
        </w:tc>
        <w:tc>
          <w:tcPr>
            <w:tcW w:w="7280" w:type="dxa"/>
            <w:shd w:val="clear" w:color="auto" w:fill="auto"/>
          </w:tcPr>
          <w:p w14:paraId="3BE7C477" w14:textId="77777777" w:rsidR="00ED072D" w:rsidRDefault="00ED072D" w:rsidP="009A1B11">
            <w:r>
              <w:t>Transmit</w:t>
            </w:r>
          </w:p>
        </w:tc>
      </w:tr>
      <w:tr w:rsidR="00ED072D" w:rsidRPr="001F05DC" w14:paraId="2069DA91" w14:textId="77777777" w:rsidTr="009A1B11">
        <w:tc>
          <w:tcPr>
            <w:tcW w:w="1134" w:type="dxa"/>
            <w:shd w:val="clear" w:color="auto" w:fill="auto"/>
          </w:tcPr>
          <w:p w14:paraId="64B95140" w14:textId="77777777" w:rsidR="00ED072D" w:rsidRDefault="00ED072D" w:rsidP="009A1B11">
            <w:r>
              <w:t>VHDL</w:t>
            </w:r>
          </w:p>
        </w:tc>
        <w:tc>
          <w:tcPr>
            <w:tcW w:w="7280" w:type="dxa"/>
            <w:shd w:val="clear" w:color="auto" w:fill="auto"/>
          </w:tcPr>
          <w:p w14:paraId="346EF997" w14:textId="77777777" w:rsidR="00ED072D" w:rsidRDefault="00ED072D" w:rsidP="009A1B11">
            <w:r>
              <w:t>VHSIC Hardware Description Language</w:t>
            </w:r>
          </w:p>
        </w:tc>
      </w:tr>
      <w:tr w:rsidR="00ED072D" w:rsidRPr="001F05DC" w14:paraId="0127A0E7" w14:textId="77777777" w:rsidTr="009A1B11">
        <w:tc>
          <w:tcPr>
            <w:tcW w:w="1134" w:type="dxa"/>
            <w:shd w:val="clear" w:color="auto" w:fill="auto"/>
          </w:tcPr>
          <w:p w14:paraId="17F2B5CF" w14:textId="77777777" w:rsidR="00ED072D" w:rsidRDefault="00ED072D" w:rsidP="009A1B11">
            <w:r>
              <w:t>VHSIC</w:t>
            </w:r>
          </w:p>
        </w:tc>
        <w:tc>
          <w:tcPr>
            <w:tcW w:w="7280" w:type="dxa"/>
            <w:shd w:val="clear" w:color="auto" w:fill="auto"/>
          </w:tcPr>
          <w:p w14:paraId="55358477" w14:textId="77777777" w:rsidR="00ED072D" w:rsidRDefault="00ED072D" w:rsidP="009A1B11">
            <w:r>
              <w:t xml:space="preserve">Very </w:t>
            </w:r>
            <w:proofErr w:type="gramStart"/>
            <w:r>
              <w:t>High Speed</w:t>
            </w:r>
            <w:proofErr w:type="gramEnd"/>
            <w:r>
              <w:t xml:space="preserve"> Integrated Circuit</w:t>
            </w:r>
          </w:p>
        </w:tc>
      </w:tr>
    </w:tbl>
    <w:p w14:paraId="68545EF6" w14:textId="77777777" w:rsidR="00ED072D" w:rsidRPr="001F05DC" w:rsidRDefault="00ED072D" w:rsidP="00ED072D"/>
    <w:bookmarkEnd w:id="6"/>
    <w:bookmarkEnd w:id="7"/>
    <w:bookmarkEnd w:id="8"/>
    <w:bookmarkEnd w:id="9"/>
    <w:p w14:paraId="07CBE12F" w14:textId="77777777" w:rsidR="00845DC6" w:rsidRDefault="00845DC6" w:rsidP="00845DC6">
      <w:pPr>
        <w:pStyle w:val="Standardparagraph"/>
        <w:jc w:val="both"/>
        <w:rPr>
          <w:color w:val="000000"/>
        </w:rPr>
      </w:pPr>
    </w:p>
    <w:sectPr w:rsidR="00845DC6" w:rsidSect="00C704ED">
      <w:footerReference w:type="default" r:id="rId23"/>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739E2" w14:textId="77777777" w:rsidR="00935907" w:rsidRDefault="00935907">
      <w:r>
        <w:separator/>
      </w:r>
    </w:p>
  </w:endnote>
  <w:endnote w:type="continuationSeparator" w:id="0">
    <w:p w14:paraId="377A6D7F" w14:textId="77777777" w:rsidR="00935907" w:rsidRDefault="00935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A894" w14:textId="77777777" w:rsidR="00891C16" w:rsidRDefault="00891C16">
    <w:pPr>
      <w:pStyle w:val="Footer"/>
    </w:pPr>
  </w:p>
  <w:p w14:paraId="1E3AFF1F" w14:textId="77777777" w:rsidR="00891C16" w:rsidRPr="00F108BD" w:rsidRDefault="00891C16"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891C16" w:rsidRPr="00CA6FC4" w14:paraId="6AFBBB26" w14:textId="77777777" w:rsidTr="00C704ED">
      <w:trPr>
        <w:trHeight w:val="624"/>
      </w:trPr>
      <w:tc>
        <w:tcPr>
          <w:tcW w:w="852" w:type="dxa"/>
          <w:vAlign w:val="center"/>
        </w:tcPr>
        <w:p w14:paraId="585A1B6E" w14:textId="77777777" w:rsidR="00891C16" w:rsidRPr="00CA6FC4" w:rsidRDefault="00891C16" w:rsidP="00FC15CF">
          <w:pPr>
            <w:jc w:val="center"/>
            <w:rPr>
              <w:color w:val="070067"/>
              <w:sz w:val="16"/>
              <w:szCs w:val="16"/>
            </w:rPr>
          </w:pPr>
          <w:r>
            <w:rPr>
              <w:noProof/>
              <w:color w:val="070067"/>
              <w:sz w:val="16"/>
              <w:szCs w:val="16"/>
              <w:lang w:eastAsia="en-GB"/>
            </w:rPr>
            <w:drawing>
              <wp:inline distT="0" distB="0" distL="0" distR="0" wp14:anchorId="58231F5C" wp14:editId="5676DFAB">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14:paraId="13DB3CA1" w14:textId="77777777" w:rsidR="00891C16" w:rsidRPr="00CA6FC4" w:rsidRDefault="00891C16" w:rsidP="00FC15CF">
          <w:pPr>
            <w:rPr>
              <w:color w:val="070067"/>
              <w:sz w:val="16"/>
              <w:szCs w:val="16"/>
            </w:rPr>
          </w:pPr>
          <w:r w:rsidRPr="00CA6FC4">
            <w:rPr>
              <w:color w:val="070067"/>
              <w:sz w:val="16"/>
              <w:szCs w:val="16"/>
            </w:rPr>
            <w:t>Document Number</w:t>
          </w:r>
        </w:p>
        <w:p w14:paraId="5CB1B504" w14:textId="77777777" w:rsidR="00891C16" w:rsidRPr="00CA6FC4" w:rsidRDefault="00891C16" w:rsidP="00FC15CF">
          <w:pPr>
            <w:rPr>
              <w:color w:val="070067"/>
              <w:sz w:val="16"/>
              <w:szCs w:val="16"/>
            </w:rPr>
          </w:pPr>
          <w:r w:rsidRPr="00CA6FC4">
            <w:rPr>
              <w:color w:val="070067"/>
              <w:sz w:val="16"/>
              <w:szCs w:val="16"/>
            </w:rPr>
            <w:t>Revision</w:t>
          </w:r>
        </w:p>
        <w:p w14:paraId="287A5410" w14:textId="77777777" w:rsidR="00891C16" w:rsidRPr="00CA6FC4" w:rsidRDefault="00891C16" w:rsidP="00FC15CF">
          <w:pPr>
            <w:rPr>
              <w:color w:val="070067"/>
              <w:sz w:val="16"/>
              <w:szCs w:val="16"/>
            </w:rPr>
          </w:pPr>
          <w:r w:rsidRPr="00CA6FC4">
            <w:rPr>
              <w:color w:val="070067"/>
              <w:sz w:val="16"/>
              <w:szCs w:val="16"/>
            </w:rPr>
            <w:t>Date</w:t>
          </w:r>
        </w:p>
      </w:tc>
      <w:tc>
        <w:tcPr>
          <w:tcW w:w="1985" w:type="dxa"/>
        </w:tcPr>
        <w:p w14:paraId="77F7BC15" w14:textId="77777777" w:rsidR="00891C16" w:rsidRPr="00CA6FC4" w:rsidRDefault="00891C16" w:rsidP="00FC15CF">
          <w:pPr>
            <w:rPr>
              <w:color w:val="070067"/>
              <w:sz w:val="16"/>
              <w:szCs w:val="16"/>
            </w:rPr>
          </w:pPr>
          <w:r>
            <w:rPr>
              <w:color w:val="070067"/>
              <w:sz w:val="16"/>
              <w:szCs w:val="16"/>
            </w:rPr>
            <w:t>FDAS _DS</w:t>
          </w:r>
        </w:p>
        <w:p w14:paraId="75F75C66" w14:textId="004364DF" w:rsidR="00891C16" w:rsidRPr="00CA6FC4" w:rsidRDefault="000E267A" w:rsidP="00FC15CF">
          <w:pPr>
            <w:rPr>
              <w:color w:val="070067"/>
              <w:sz w:val="16"/>
              <w:szCs w:val="16"/>
            </w:rPr>
          </w:pPr>
          <w:r>
            <w:rPr>
              <w:color w:val="070067"/>
              <w:sz w:val="16"/>
              <w:szCs w:val="16"/>
            </w:rPr>
            <w:t>4</w:t>
          </w:r>
          <w:r w:rsidR="00891C16">
            <w:rPr>
              <w:color w:val="070067"/>
              <w:sz w:val="16"/>
              <w:szCs w:val="16"/>
            </w:rPr>
            <w:t xml:space="preserve"> Draft </w:t>
          </w:r>
          <w:r>
            <w:rPr>
              <w:color w:val="070067"/>
              <w:sz w:val="16"/>
              <w:szCs w:val="16"/>
            </w:rPr>
            <w:t>A</w:t>
          </w:r>
        </w:p>
        <w:p w14:paraId="2DA0AF1D" w14:textId="0B54B128" w:rsidR="00891C16" w:rsidRPr="00CA6FC4" w:rsidRDefault="00891C16" w:rsidP="00E226EB">
          <w:pPr>
            <w:rPr>
              <w:color w:val="070067"/>
              <w:sz w:val="16"/>
              <w:szCs w:val="16"/>
            </w:rPr>
          </w:pPr>
          <w:r>
            <w:rPr>
              <w:color w:val="070067"/>
              <w:sz w:val="16"/>
              <w:szCs w:val="16"/>
            </w:rPr>
            <w:t>202</w:t>
          </w:r>
          <w:r w:rsidR="00E226EB">
            <w:rPr>
              <w:color w:val="070067"/>
              <w:sz w:val="16"/>
              <w:szCs w:val="16"/>
            </w:rPr>
            <w:t>3</w:t>
          </w:r>
          <w:r>
            <w:rPr>
              <w:color w:val="070067"/>
              <w:sz w:val="16"/>
              <w:szCs w:val="16"/>
            </w:rPr>
            <w:t>-</w:t>
          </w:r>
          <w:r w:rsidR="00E226EB">
            <w:rPr>
              <w:color w:val="070067"/>
              <w:sz w:val="16"/>
              <w:szCs w:val="16"/>
            </w:rPr>
            <w:t>0</w:t>
          </w:r>
          <w:r w:rsidR="000E267A">
            <w:rPr>
              <w:color w:val="070067"/>
              <w:sz w:val="16"/>
              <w:szCs w:val="16"/>
            </w:rPr>
            <w:t>3</w:t>
          </w:r>
          <w:r>
            <w:rPr>
              <w:color w:val="070067"/>
              <w:sz w:val="16"/>
              <w:szCs w:val="16"/>
            </w:rPr>
            <w:t>-</w:t>
          </w:r>
          <w:r w:rsidR="00B56BA7">
            <w:rPr>
              <w:color w:val="070067"/>
              <w:sz w:val="16"/>
              <w:szCs w:val="16"/>
            </w:rPr>
            <w:t>22</w:t>
          </w:r>
        </w:p>
      </w:tc>
      <w:tc>
        <w:tcPr>
          <w:tcW w:w="2551" w:type="dxa"/>
        </w:tcPr>
        <w:p w14:paraId="086AC155" w14:textId="77777777" w:rsidR="00891C16" w:rsidRPr="00CA6FC4" w:rsidRDefault="00891C16" w:rsidP="00BA2122">
          <w:pPr>
            <w:rPr>
              <w:color w:val="070067"/>
              <w:sz w:val="16"/>
              <w:szCs w:val="16"/>
            </w:rPr>
          </w:pPr>
          <w:r w:rsidRPr="00CA6FC4">
            <w:rPr>
              <w:color w:val="070067"/>
              <w:sz w:val="16"/>
              <w:szCs w:val="16"/>
            </w:rPr>
            <w:fldChar w:fldCharType="begin"/>
          </w:r>
          <w:r w:rsidRPr="00CA6FC4">
            <w:rPr>
              <w:color w:val="070067"/>
              <w:sz w:val="16"/>
              <w:szCs w:val="16"/>
            </w:rPr>
            <w:instrText xml:space="preserve"> DOCPROPERTY "Classification" \* MERGEFORMAT </w:instrText>
          </w:r>
          <w:r w:rsidRPr="00CA6FC4">
            <w:rPr>
              <w:color w:val="070067"/>
              <w:sz w:val="16"/>
              <w:szCs w:val="16"/>
            </w:rPr>
            <w:fldChar w:fldCharType="end"/>
          </w:r>
        </w:p>
      </w:tc>
      <w:tc>
        <w:tcPr>
          <w:tcW w:w="2835" w:type="dxa"/>
        </w:tcPr>
        <w:p w14:paraId="02878C89" w14:textId="77777777" w:rsidR="00891C16" w:rsidRPr="00CA6FC4" w:rsidRDefault="00891C16" w:rsidP="00FC15CF">
          <w:pPr>
            <w:rPr>
              <w:color w:val="070067"/>
              <w:sz w:val="16"/>
              <w:szCs w:val="16"/>
            </w:rPr>
          </w:pPr>
          <w:r w:rsidRPr="00CA6FC4">
            <w:rPr>
              <w:color w:val="070067"/>
              <w:sz w:val="16"/>
              <w:szCs w:val="16"/>
            </w:rPr>
            <w:t>SKAO</w:t>
          </w:r>
        </w:p>
        <w:p w14:paraId="25270F28" w14:textId="77777777" w:rsidR="00891C16" w:rsidRPr="00CA6FC4" w:rsidRDefault="00891C16" w:rsidP="00FC15CF">
          <w:pPr>
            <w:rPr>
              <w:color w:val="070067"/>
              <w:sz w:val="16"/>
              <w:szCs w:val="16"/>
            </w:rPr>
          </w:pPr>
          <w:r w:rsidRPr="00CA6FC4">
            <w:rPr>
              <w:color w:val="070067"/>
              <w:sz w:val="16"/>
              <w:szCs w:val="16"/>
            </w:rPr>
            <w:t xml:space="preserve">Author: </w:t>
          </w:r>
          <w:r>
            <w:rPr>
              <w:color w:val="070067"/>
              <w:sz w:val="16"/>
              <w:szCs w:val="16"/>
            </w:rPr>
            <w:t>Martin Droog</w:t>
          </w:r>
        </w:p>
        <w:p w14:paraId="667D2B87" w14:textId="77777777" w:rsidR="00891C16" w:rsidRPr="00CA6FC4" w:rsidRDefault="00891C16"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086D38">
            <w:rPr>
              <w:noProof/>
              <w:color w:val="070067"/>
              <w:sz w:val="16"/>
              <w:szCs w:val="16"/>
            </w:rPr>
            <w:t>3</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086D38">
            <w:rPr>
              <w:noProof/>
              <w:color w:val="070067"/>
              <w:sz w:val="16"/>
              <w:szCs w:val="16"/>
            </w:rPr>
            <w:t>127</w:t>
          </w:r>
          <w:r w:rsidRPr="00CA6FC4">
            <w:rPr>
              <w:color w:val="070067"/>
              <w:sz w:val="16"/>
              <w:szCs w:val="16"/>
            </w:rPr>
            <w:fldChar w:fldCharType="end"/>
          </w:r>
        </w:p>
      </w:tc>
    </w:tr>
  </w:tbl>
  <w:p w14:paraId="56478A3A" w14:textId="77777777" w:rsidR="00891C16" w:rsidRPr="00F108BD" w:rsidRDefault="00891C16" w:rsidP="004706C5">
    <w:pPr>
      <w:rPr>
        <w:sz w:val="16"/>
        <w:szCs w:val="16"/>
      </w:rPr>
    </w:pPr>
  </w:p>
  <w:p w14:paraId="118EC2CB" w14:textId="77777777" w:rsidR="00891C16" w:rsidRDefault="00891C16" w:rsidP="00470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D5E50" w14:textId="77777777" w:rsidR="00935907" w:rsidRDefault="00935907">
      <w:r>
        <w:separator/>
      </w:r>
    </w:p>
  </w:footnote>
  <w:footnote w:type="continuationSeparator" w:id="0">
    <w:p w14:paraId="4F3ED524" w14:textId="77777777" w:rsidR="00935907" w:rsidRDefault="00935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lvl w:ilvl="0">
      <w:start w:val="1"/>
      <w:numFmt w:val="bullet"/>
      <w:lvlText w:val=""/>
      <w:lvlJc w:val="left"/>
      <w:pPr>
        <w:tabs>
          <w:tab w:val="num" w:pos="1146"/>
        </w:tabs>
        <w:ind w:left="1146" w:hanging="360"/>
      </w:pPr>
      <w:rPr>
        <w:rFonts w:ascii="Symbol" w:hAnsi="Symbol" w:cs="OpenSymbol"/>
      </w:rPr>
    </w:lvl>
    <w:lvl w:ilvl="1">
      <w:start w:val="1"/>
      <w:numFmt w:val="bullet"/>
      <w:lvlText w:val="◦"/>
      <w:lvlJc w:val="left"/>
      <w:pPr>
        <w:tabs>
          <w:tab w:val="num" w:pos="1506"/>
        </w:tabs>
        <w:ind w:left="1506" w:hanging="360"/>
      </w:pPr>
      <w:rPr>
        <w:rFonts w:ascii="OpenSymbol" w:hAnsi="OpenSymbol" w:cs="OpenSymbol"/>
      </w:rPr>
    </w:lvl>
    <w:lvl w:ilvl="2">
      <w:start w:val="1"/>
      <w:numFmt w:val="bullet"/>
      <w:lvlText w:val="▪"/>
      <w:lvlJc w:val="left"/>
      <w:pPr>
        <w:tabs>
          <w:tab w:val="num" w:pos="1866"/>
        </w:tabs>
        <w:ind w:left="1866" w:hanging="360"/>
      </w:pPr>
      <w:rPr>
        <w:rFonts w:ascii="OpenSymbol" w:hAnsi="OpenSymbol" w:cs="OpenSymbol"/>
      </w:rPr>
    </w:lvl>
    <w:lvl w:ilvl="3">
      <w:start w:val="1"/>
      <w:numFmt w:val="bullet"/>
      <w:lvlText w:val=""/>
      <w:lvlJc w:val="left"/>
      <w:pPr>
        <w:tabs>
          <w:tab w:val="num" w:pos="2226"/>
        </w:tabs>
        <w:ind w:left="2226" w:hanging="360"/>
      </w:pPr>
      <w:rPr>
        <w:rFonts w:ascii="Symbol" w:hAnsi="Symbol" w:cs="OpenSymbol"/>
      </w:rPr>
    </w:lvl>
    <w:lvl w:ilvl="4">
      <w:start w:val="1"/>
      <w:numFmt w:val="bullet"/>
      <w:lvlText w:val="◦"/>
      <w:lvlJc w:val="left"/>
      <w:pPr>
        <w:tabs>
          <w:tab w:val="num" w:pos="2586"/>
        </w:tabs>
        <w:ind w:left="2586" w:hanging="360"/>
      </w:pPr>
      <w:rPr>
        <w:rFonts w:ascii="OpenSymbol" w:hAnsi="OpenSymbol" w:cs="OpenSymbol"/>
      </w:rPr>
    </w:lvl>
    <w:lvl w:ilvl="5">
      <w:start w:val="1"/>
      <w:numFmt w:val="bullet"/>
      <w:lvlText w:val="▪"/>
      <w:lvlJc w:val="left"/>
      <w:pPr>
        <w:tabs>
          <w:tab w:val="num" w:pos="2946"/>
        </w:tabs>
        <w:ind w:left="2946" w:hanging="360"/>
      </w:pPr>
      <w:rPr>
        <w:rFonts w:ascii="OpenSymbol" w:hAnsi="OpenSymbol" w:cs="OpenSymbol"/>
      </w:rPr>
    </w:lvl>
    <w:lvl w:ilvl="6">
      <w:start w:val="1"/>
      <w:numFmt w:val="bullet"/>
      <w:lvlText w:val=""/>
      <w:lvlJc w:val="left"/>
      <w:pPr>
        <w:tabs>
          <w:tab w:val="num" w:pos="3306"/>
        </w:tabs>
        <w:ind w:left="3306" w:hanging="360"/>
      </w:pPr>
      <w:rPr>
        <w:rFonts w:ascii="Symbol" w:hAnsi="Symbol" w:cs="OpenSymbol"/>
      </w:rPr>
    </w:lvl>
    <w:lvl w:ilvl="7">
      <w:start w:val="1"/>
      <w:numFmt w:val="bullet"/>
      <w:lvlText w:val="◦"/>
      <w:lvlJc w:val="left"/>
      <w:pPr>
        <w:tabs>
          <w:tab w:val="num" w:pos="3666"/>
        </w:tabs>
        <w:ind w:left="3666" w:hanging="360"/>
      </w:pPr>
      <w:rPr>
        <w:rFonts w:ascii="OpenSymbol" w:hAnsi="OpenSymbol" w:cs="OpenSymbol"/>
      </w:rPr>
    </w:lvl>
    <w:lvl w:ilvl="8">
      <w:start w:val="1"/>
      <w:numFmt w:val="bullet"/>
      <w:lvlText w:val="▪"/>
      <w:lvlJc w:val="left"/>
      <w:pPr>
        <w:tabs>
          <w:tab w:val="num" w:pos="4026"/>
        </w:tabs>
        <w:ind w:left="4026" w:hanging="360"/>
      </w:pPr>
      <w:rPr>
        <w:rFonts w:ascii="OpenSymbol" w:hAnsi="OpenSymbol" w:cs="OpenSymbol"/>
      </w:rPr>
    </w:lvl>
  </w:abstractNum>
  <w:abstractNum w:abstractNumId="4"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9437BA7"/>
    <w:multiLevelType w:val="hybridMultilevel"/>
    <w:tmpl w:val="04CC7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8E0933"/>
    <w:multiLevelType w:val="hybridMultilevel"/>
    <w:tmpl w:val="823E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373AA9"/>
    <w:multiLevelType w:val="hybridMultilevel"/>
    <w:tmpl w:val="FD9E2B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9A5FAB"/>
    <w:multiLevelType w:val="multilevel"/>
    <w:tmpl w:val="B88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74F87"/>
    <w:multiLevelType w:val="multilevel"/>
    <w:tmpl w:val="6024B018"/>
    <w:numStyleLink w:val="Style2"/>
  </w:abstractNum>
  <w:abstractNum w:abstractNumId="11" w15:restartNumberingAfterBreak="0">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375EBC"/>
    <w:multiLevelType w:val="multilevel"/>
    <w:tmpl w:val="9B5CA67C"/>
    <w:lvl w:ilvl="0">
      <w:start w:val="4"/>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40FE4"/>
    <w:multiLevelType w:val="hybridMultilevel"/>
    <w:tmpl w:val="A03C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A16CD5"/>
    <w:multiLevelType w:val="multilevel"/>
    <w:tmpl w:val="5D6ECEC2"/>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C93BBC"/>
    <w:multiLevelType w:val="hybridMultilevel"/>
    <w:tmpl w:val="C37E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DF2383"/>
    <w:multiLevelType w:val="hybridMultilevel"/>
    <w:tmpl w:val="2A2C6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150960"/>
    <w:multiLevelType w:val="hybridMultilevel"/>
    <w:tmpl w:val="ABF69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5217024C"/>
    <w:multiLevelType w:val="multilevel"/>
    <w:tmpl w:val="AD4A8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258B1"/>
    <w:multiLevelType w:val="hybridMultilevel"/>
    <w:tmpl w:val="7DD4A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43448B"/>
    <w:multiLevelType w:val="hybridMultilevel"/>
    <w:tmpl w:val="A1E088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965320C"/>
    <w:multiLevelType w:val="hybridMultilevel"/>
    <w:tmpl w:val="7E34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EC06E2"/>
    <w:multiLevelType w:val="hybridMultilevel"/>
    <w:tmpl w:val="986A9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9A31F5"/>
    <w:multiLevelType w:val="hybridMultilevel"/>
    <w:tmpl w:val="96FA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0E0CA0"/>
    <w:multiLevelType w:val="hybridMultilevel"/>
    <w:tmpl w:val="1CD8EB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E62EE"/>
    <w:multiLevelType w:val="hybridMultilevel"/>
    <w:tmpl w:val="85CEC9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74586E"/>
    <w:multiLevelType w:val="hybridMultilevel"/>
    <w:tmpl w:val="9AA65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163789"/>
    <w:multiLevelType w:val="hybridMultilevel"/>
    <w:tmpl w:val="9920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2044EA"/>
    <w:multiLevelType w:val="hybridMultilevel"/>
    <w:tmpl w:val="267238FE"/>
    <w:lvl w:ilvl="0" w:tplc="CB029430">
      <w:start w:val="1"/>
      <w:numFmt w:val="decimal"/>
      <w:lvlText w:val="%1)"/>
      <w:lvlJc w:val="left"/>
      <w:pPr>
        <w:ind w:left="720" w:hanging="360"/>
      </w:pPr>
      <w:rPr>
        <w:rFonts w:ascii="Arial" w:eastAsia="Times New Roman" w:hAnsi="Arial"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A51B3C"/>
    <w:multiLevelType w:val="multilevel"/>
    <w:tmpl w:val="B150F25C"/>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6086849"/>
    <w:multiLevelType w:val="hybridMultilevel"/>
    <w:tmpl w:val="29E6D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7C6F7A"/>
    <w:multiLevelType w:val="hybridMultilevel"/>
    <w:tmpl w:val="95CC45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172058"/>
    <w:multiLevelType w:val="hybridMultilevel"/>
    <w:tmpl w:val="95D239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1F4A2A"/>
    <w:multiLevelType w:val="hybridMultilevel"/>
    <w:tmpl w:val="0D18CD2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5" w15:restartNumberingAfterBreak="0">
    <w:nsid w:val="7FEB29C8"/>
    <w:multiLevelType w:val="hybridMultilevel"/>
    <w:tmpl w:val="B1A0EB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8373223">
    <w:abstractNumId w:val="21"/>
  </w:num>
  <w:num w:numId="2" w16cid:durableId="1887138953">
    <w:abstractNumId w:val="17"/>
  </w:num>
  <w:num w:numId="3" w16cid:durableId="1432236510">
    <w:abstractNumId w:val="35"/>
  </w:num>
  <w:num w:numId="4" w16cid:durableId="1975138438">
    <w:abstractNumId w:val="43"/>
  </w:num>
  <w:num w:numId="5" w16cid:durableId="1661276001">
    <w:abstractNumId w:val="16"/>
  </w:num>
  <w:num w:numId="6" w16cid:durableId="692918956">
    <w:abstractNumId w:val="13"/>
  </w:num>
  <w:num w:numId="7" w16cid:durableId="964117670">
    <w:abstractNumId w:val="40"/>
  </w:num>
  <w:num w:numId="8" w16cid:durableId="1466701511">
    <w:abstractNumId w:val="24"/>
  </w:num>
  <w:num w:numId="9" w16cid:durableId="599223027">
    <w:abstractNumId w:val="37"/>
  </w:num>
  <w:num w:numId="10" w16cid:durableId="1186675652">
    <w:abstractNumId w:val="11"/>
  </w:num>
  <w:num w:numId="11" w16cid:durableId="1525361661">
    <w:abstractNumId w:val="26"/>
  </w:num>
  <w:num w:numId="12" w16cid:durableId="1615792119">
    <w:abstractNumId w:val="10"/>
  </w:num>
  <w:num w:numId="13" w16cid:durableId="1347556532">
    <w:abstractNumId w:val="27"/>
  </w:num>
  <w:num w:numId="14" w16cid:durableId="797723051">
    <w:abstractNumId w:val="25"/>
  </w:num>
  <w:num w:numId="15" w16cid:durableId="1692026770">
    <w:abstractNumId w:val="44"/>
  </w:num>
  <w:num w:numId="16" w16cid:durableId="425228213">
    <w:abstractNumId w:val="19"/>
  </w:num>
  <w:num w:numId="17" w16cid:durableId="1585145961">
    <w:abstractNumId w:val="7"/>
  </w:num>
  <w:num w:numId="18" w16cid:durableId="2112243207">
    <w:abstractNumId w:val="28"/>
  </w:num>
  <w:num w:numId="19" w16cid:durableId="1361666335">
    <w:abstractNumId w:val="14"/>
  </w:num>
  <w:num w:numId="20" w16cid:durableId="2061399443">
    <w:abstractNumId w:val="34"/>
  </w:num>
  <w:num w:numId="21" w16cid:durableId="1430932453">
    <w:abstractNumId w:val="9"/>
  </w:num>
  <w:num w:numId="22" w16cid:durableId="509563552">
    <w:abstractNumId w:val="42"/>
  </w:num>
  <w:num w:numId="23" w16cid:durableId="1853953229">
    <w:abstractNumId w:val="31"/>
  </w:num>
  <w:num w:numId="24" w16cid:durableId="1542666386">
    <w:abstractNumId w:val="8"/>
  </w:num>
  <w:num w:numId="25" w16cid:durableId="1343893053">
    <w:abstractNumId w:val="45"/>
  </w:num>
  <w:num w:numId="26" w16cid:durableId="677198786">
    <w:abstractNumId w:val="41"/>
  </w:num>
  <w:num w:numId="27" w16cid:durableId="2022274418">
    <w:abstractNumId w:val="32"/>
  </w:num>
  <w:num w:numId="28" w16cid:durableId="177891277">
    <w:abstractNumId w:val="23"/>
  </w:num>
  <w:num w:numId="29" w16cid:durableId="122890907">
    <w:abstractNumId w:val="33"/>
  </w:num>
  <w:num w:numId="30" w16cid:durableId="1948846207">
    <w:abstractNumId w:val="20"/>
  </w:num>
  <w:num w:numId="31" w16cid:durableId="307132513">
    <w:abstractNumId w:val="18"/>
  </w:num>
  <w:num w:numId="32" w16cid:durableId="1054043795">
    <w:abstractNumId w:val="6"/>
  </w:num>
  <w:num w:numId="33" w16cid:durableId="1204633611">
    <w:abstractNumId w:val="0"/>
  </w:num>
  <w:num w:numId="34" w16cid:durableId="1868062112">
    <w:abstractNumId w:val="1"/>
  </w:num>
  <w:num w:numId="35" w16cid:durableId="1283145346">
    <w:abstractNumId w:val="2"/>
  </w:num>
  <w:num w:numId="36" w16cid:durableId="226458391">
    <w:abstractNumId w:val="3"/>
  </w:num>
  <w:num w:numId="37" w16cid:durableId="897132378">
    <w:abstractNumId w:val="4"/>
  </w:num>
  <w:num w:numId="38" w16cid:durableId="1420828727">
    <w:abstractNumId w:val="5"/>
  </w:num>
  <w:num w:numId="39" w16cid:durableId="1230965267">
    <w:abstractNumId w:val="22"/>
  </w:num>
  <w:num w:numId="40" w16cid:durableId="660041933">
    <w:abstractNumId w:val="12"/>
  </w:num>
  <w:num w:numId="41" w16cid:durableId="1844122780">
    <w:abstractNumId w:val="38"/>
  </w:num>
  <w:num w:numId="42" w16cid:durableId="489518308">
    <w:abstractNumId w:val="15"/>
  </w:num>
  <w:num w:numId="43" w16cid:durableId="972564241">
    <w:abstractNumId w:val="29"/>
  </w:num>
  <w:num w:numId="44" w16cid:durableId="1731222490">
    <w:abstractNumId w:val="36"/>
  </w:num>
  <w:num w:numId="45" w16cid:durableId="298220395">
    <w:abstractNumId w:val="30"/>
  </w:num>
  <w:num w:numId="46" w16cid:durableId="2050497325">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proofState w:spelling="clean" w:grammar="clean"/>
  <w:defaultTabStop w:val="720"/>
  <w:noPunctuationKerning/>
  <w:characterSpacingControl w:val="doNotCompress"/>
  <w:hdrShapeDefaults>
    <o:shapedefaults v:ext="edit" spidmax="2050">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5EA"/>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58"/>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0B"/>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7C7"/>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913"/>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786"/>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6E58"/>
    <w:rsid w:val="00077824"/>
    <w:rsid w:val="00077A11"/>
    <w:rsid w:val="00077A67"/>
    <w:rsid w:val="00077B1B"/>
    <w:rsid w:val="00077BF8"/>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BE6"/>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6D38"/>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729"/>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77E"/>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1A5"/>
    <w:rsid w:val="000E031B"/>
    <w:rsid w:val="000E0717"/>
    <w:rsid w:val="000E089C"/>
    <w:rsid w:val="000E08D0"/>
    <w:rsid w:val="000E100E"/>
    <w:rsid w:val="000E17F1"/>
    <w:rsid w:val="000E18F6"/>
    <w:rsid w:val="000E1A08"/>
    <w:rsid w:val="000E21CB"/>
    <w:rsid w:val="000E236C"/>
    <w:rsid w:val="000E23CE"/>
    <w:rsid w:val="000E267A"/>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48C"/>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7E8"/>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BF"/>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AD3"/>
    <w:rsid w:val="00130F63"/>
    <w:rsid w:val="00130F7A"/>
    <w:rsid w:val="001310D7"/>
    <w:rsid w:val="001314B1"/>
    <w:rsid w:val="0013168F"/>
    <w:rsid w:val="0013200B"/>
    <w:rsid w:val="001320A3"/>
    <w:rsid w:val="001320BC"/>
    <w:rsid w:val="0013216D"/>
    <w:rsid w:val="001321C8"/>
    <w:rsid w:val="00132D44"/>
    <w:rsid w:val="00133B91"/>
    <w:rsid w:val="00133D0B"/>
    <w:rsid w:val="00133DB8"/>
    <w:rsid w:val="00133FC2"/>
    <w:rsid w:val="00134645"/>
    <w:rsid w:val="00134660"/>
    <w:rsid w:val="001346B4"/>
    <w:rsid w:val="00134B65"/>
    <w:rsid w:val="00134C1A"/>
    <w:rsid w:val="00134C38"/>
    <w:rsid w:val="00134CD2"/>
    <w:rsid w:val="00134CEB"/>
    <w:rsid w:val="001350F3"/>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0F4"/>
    <w:rsid w:val="00145143"/>
    <w:rsid w:val="00145160"/>
    <w:rsid w:val="00145717"/>
    <w:rsid w:val="00145EC6"/>
    <w:rsid w:val="001461F1"/>
    <w:rsid w:val="0014629B"/>
    <w:rsid w:val="00146983"/>
    <w:rsid w:val="00146B5B"/>
    <w:rsid w:val="00146E2D"/>
    <w:rsid w:val="00147193"/>
    <w:rsid w:val="00147240"/>
    <w:rsid w:val="001473B2"/>
    <w:rsid w:val="00147499"/>
    <w:rsid w:val="00147611"/>
    <w:rsid w:val="0014778F"/>
    <w:rsid w:val="00147A05"/>
    <w:rsid w:val="00147AC1"/>
    <w:rsid w:val="00147AD3"/>
    <w:rsid w:val="00147E2E"/>
    <w:rsid w:val="00150396"/>
    <w:rsid w:val="001504CF"/>
    <w:rsid w:val="001508E0"/>
    <w:rsid w:val="00150904"/>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5EB"/>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A0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4BF"/>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1"/>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399"/>
    <w:rsid w:val="001A1A4C"/>
    <w:rsid w:val="001A1CD2"/>
    <w:rsid w:val="001A1E22"/>
    <w:rsid w:val="001A1EE3"/>
    <w:rsid w:val="001A2328"/>
    <w:rsid w:val="001A2884"/>
    <w:rsid w:val="001A291F"/>
    <w:rsid w:val="001A2A4D"/>
    <w:rsid w:val="001A32B8"/>
    <w:rsid w:val="001A3388"/>
    <w:rsid w:val="001A362B"/>
    <w:rsid w:val="001A377B"/>
    <w:rsid w:val="001A3EC5"/>
    <w:rsid w:val="001A4071"/>
    <w:rsid w:val="001A4105"/>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3FC"/>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458"/>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09B"/>
    <w:rsid w:val="001C34D2"/>
    <w:rsid w:val="001C392F"/>
    <w:rsid w:val="001C39F6"/>
    <w:rsid w:val="001C41E8"/>
    <w:rsid w:val="001C41E9"/>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9C2"/>
    <w:rsid w:val="001E5F08"/>
    <w:rsid w:val="001E6039"/>
    <w:rsid w:val="001E6412"/>
    <w:rsid w:val="001E641F"/>
    <w:rsid w:val="001E69D7"/>
    <w:rsid w:val="001E6D9D"/>
    <w:rsid w:val="001E74EA"/>
    <w:rsid w:val="001E76A9"/>
    <w:rsid w:val="001E7757"/>
    <w:rsid w:val="001E77CB"/>
    <w:rsid w:val="001E7943"/>
    <w:rsid w:val="001E79AB"/>
    <w:rsid w:val="001E7B1E"/>
    <w:rsid w:val="001E7B2D"/>
    <w:rsid w:val="001F0209"/>
    <w:rsid w:val="001F05DC"/>
    <w:rsid w:val="001F06F1"/>
    <w:rsid w:val="001F09C1"/>
    <w:rsid w:val="001F09F0"/>
    <w:rsid w:val="001F161A"/>
    <w:rsid w:val="001F1776"/>
    <w:rsid w:val="001F19EC"/>
    <w:rsid w:val="001F1D68"/>
    <w:rsid w:val="001F1F16"/>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8B"/>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069"/>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0A"/>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3B1"/>
    <w:rsid w:val="002214CF"/>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04"/>
    <w:rsid w:val="002237EA"/>
    <w:rsid w:val="002239D4"/>
    <w:rsid w:val="00223B79"/>
    <w:rsid w:val="00223EE9"/>
    <w:rsid w:val="00224215"/>
    <w:rsid w:val="002244E0"/>
    <w:rsid w:val="002245ED"/>
    <w:rsid w:val="00224973"/>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323"/>
    <w:rsid w:val="0023186B"/>
    <w:rsid w:val="00231A67"/>
    <w:rsid w:val="00231CDC"/>
    <w:rsid w:val="00231CEC"/>
    <w:rsid w:val="00231D45"/>
    <w:rsid w:val="00231D53"/>
    <w:rsid w:val="00231D75"/>
    <w:rsid w:val="00231DF0"/>
    <w:rsid w:val="00231FC2"/>
    <w:rsid w:val="00232013"/>
    <w:rsid w:val="002321E4"/>
    <w:rsid w:val="0023235E"/>
    <w:rsid w:val="002325E4"/>
    <w:rsid w:val="002326AA"/>
    <w:rsid w:val="0023273F"/>
    <w:rsid w:val="00232752"/>
    <w:rsid w:val="00232AFB"/>
    <w:rsid w:val="00232BF8"/>
    <w:rsid w:val="00233366"/>
    <w:rsid w:val="00233805"/>
    <w:rsid w:val="00233B8F"/>
    <w:rsid w:val="00234032"/>
    <w:rsid w:val="00234044"/>
    <w:rsid w:val="0023435E"/>
    <w:rsid w:val="00234449"/>
    <w:rsid w:val="00234628"/>
    <w:rsid w:val="002346FC"/>
    <w:rsid w:val="00234A5E"/>
    <w:rsid w:val="00234B08"/>
    <w:rsid w:val="00234F4F"/>
    <w:rsid w:val="0023524E"/>
    <w:rsid w:val="002359BB"/>
    <w:rsid w:val="00235DEC"/>
    <w:rsid w:val="00236523"/>
    <w:rsid w:val="00236842"/>
    <w:rsid w:val="00236908"/>
    <w:rsid w:val="00236A30"/>
    <w:rsid w:val="00236C8B"/>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1CA2"/>
    <w:rsid w:val="0024220E"/>
    <w:rsid w:val="00242EEC"/>
    <w:rsid w:val="00243281"/>
    <w:rsid w:val="00243509"/>
    <w:rsid w:val="002438BA"/>
    <w:rsid w:val="00243A5F"/>
    <w:rsid w:val="00243D4C"/>
    <w:rsid w:val="00243E9B"/>
    <w:rsid w:val="00244002"/>
    <w:rsid w:val="00244079"/>
    <w:rsid w:val="002440C7"/>
    <w:rsid w:val="0024415D"/>
    <w:rsid w:val="002441A7"/>
    <w:rsid w:val="002446F4"/>
    <w:rsid w:val="002448CC"/>
    <w:rsid w:val="00244FD7"/>
    <w:rsid w:val="002455DA"/>
    <w:rsid w:val="002456F4"/>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70"/>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34C"/>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488"/>
    <w:rsid w:val="00275AD2"/>
    <w:rsid w:val="00275AF8"/>
    <w:rsid w:val="00275D46"/>
    <w:rsid w:val="00275DB3"/>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7BB"/>
    <w:rsid w:val="00284FC1"/>
    <w:rsid w:val="002851C1"/>
    <w:rsid w:val="002851E1"/>
    <w:rsid w:val="00285282"/>
    <w:rsid w:val="002852BC"/>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163"/>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0FD9"/>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E07"/>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04D"/>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195"/>
    <w:rsid w:val="0030449E"/>
    <w:rsid w:val="00304514"/>
    <w:rsid w:val="0030493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DEE"/>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52B"/>
    <w:rsid w:val="003246D4"/>
    <w:rsid w:val="00324744"/>
    <w:rsid w:val="00324A41"/>
    <w:rsid w:val="00324CA2"/>
    <w:rsid w:val="00325249"/>
    <w:rsid w:val="003255C7"/>
    <w:rsid w:val="0032586B"/>
    <w:rsid w:val="003259A6"/>
    <w:rsid w:val="00325BD3"/>
    <w:rsid w:val="00326293"/>
    <w:rsid w:val="003262B1"/>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2F9"/>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2F4"/>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03B"/>
    <w:rsid w:val="0035516A"/>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AA8"/>
    <w:rsid w:val="00364CB1"/>
    <w:rsid w:val="00364CDD"/>
    <w:rsid w:val="00364D6F"/>
    <w:rsid w:val="00365694"/>
    <w:rsid w:val="00365A27"/>
    <w:rsid w:val="00365D41"/>
    <w:rsid w:val="0036668F"/>
    <w:rsid w:val="00366F4E"/>
    <w:rsid w:val="0036710C"/>
    <w:rsid w:val="0036713A"/>
    <w:rsid w:val="00367470"/>
    <w:rsid w:val="00367588"/>
    <w:rsid w:val="003675FA"/>
    <w:rsid w:val="00367690"/>
    <w:rsid w:val="00367896"/>
    <w:rsid w:val="00367992"/>
    <w:rsid w:val="00367ABB"/>
    <w:rsid w:val="00367EAA"/>
    <w:rsid w:val="003700B0"/>
    <w:rsid w:val="0037018D"/>
    <w:rsid w:val="00370221"/>
    <w:rsid w:val="00370664"/>
    <w:rsid w:val="00370802"/>
    <w:rsid w:val="00370A54"/>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0C"/>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6F4C"/>
    <w:rsid w:val="0038715E"/>
    <w:rsid w:val="00387287"/>
    <w:rsid w:val="0038774B"/>
    <w:rsid w:val="003878DD"/>
    <w:rsid w:val="00387A54"/>
    <w:rsid w:val="00387EB8"/>
    <w:rsid w:val="00387EBD"/>
    <w:rsid w:val="003900B1"/>
    <w:rsid w:val="00390302"/>
    <w:rsid w:val="0039069C"/>
    <w:rsid w:val="00390807"/>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160"/>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E5B"/>
    <w:rsid w:val="003B0F57"/>
    <w:rsid w:val="003B0F61"/>
    <w:rsid w:val="003B106D"/>
    <w:rsid w:val="003B12B6"/>
    <w:rsid w:val="003B14AF"/>
    <w:rsid w:val="003B1631"/>
    <w:rsid w:val="003B1D87"/>
    <w:rsid w:val="003B1F82"/>
    <w:rsid w:val="003B1F99"/>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CF4"/>
    <w:rsid w:val="003B7D25"/>
    <w:rsid w:val="003B7E09"/>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8B0"/>
    <w:rsid w:val="003D5B19"/>
    <w:rsid w:val="003D5C58"/>
    <w:rsid w:val="003D5CBD"/>
    <w:rsid w:val="003D5F19"/>
    <w:rsid w:val="003D5F2C"/>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931"/>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D15"/>
    <w:rsid w:val="00420E6F"/>
    <w:rsid w:val="00421380"/>
    <w:rsid w:val="004214F5"/>
    <w:rsid w:val="004217A5"/>
    <w:rsid w:val="004220DC"/>
    <w:rsid w:val="00422230"/>
    <w:rsid w:val="004228C6"/>
    <w:rsid w:val="00422A9C"/>
    <w:rsid w:val="00422AE9"/>
    <w:rsid w:val="00422EF9"/>
    <w:rsid w:val="00422F4E"/>
    <w:rsid w:val="00422F95"/>
    <w:rsid w:val="00423872"/>
    <w:rsid w:val="0042387C"/>
    <w:rsid w:val="00423BEF"/>
    <w:rsid w:val="00423C0C"/>
    <w:rsid w:val="00423DFC"/>
    <w:rsid w:val="00423F53"/>
    <w:rsid w:val="00424376"/>
    <w:rsid w:val="004248B3"/>
    <w:rsid w:val="004251D1"/>
    <w:rsid w:val="004251EC"/>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5FF4"/>
    <w:rsid w:val="0043602C"/>
    <w:rsid w:val="00436376"/>
    <w:rsid w:val="00437327"/>
    <w:rsid w:val="004375DB"/>
    <w:rsid w:val="0043775A"/>
    <w:rsid w:val="00437842"/>
    <w:rsid w:val="00437B36"/>
    <w:rsid w:val="00437D8B"/>
    <w:rsid w:val="00437DB0"/>
    <w:rsid w:val="00437F48"/>
    <w:rsid w:val="00440382"/>
    <w:rsid w:val="004405BF"/>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2C70"/>
    <w:rsid w:val="0046309F"/>
    <w:rsid w:val="004630F1"/>
    <w:rsid w:val="00463605"/>
    <w:rsid w:val="00463AAC"/>
    <w:rsid w:val="00463E18"/>
    <w:rsid w:val="0046441C"/>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AD2"/>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3FB"/>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C28"/>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34C3"/>
    <w:rsid w:val="0048458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0A"/>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162"/>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7FB"/>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849"/>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3E"/>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1CE8"/>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B79"/>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410"/>
    <w:rsid w:val="004F58FD"/>
    <w:rsid w:val="004F5969"/>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25"/>
    <w:rsid w:val="0050174A"/>
    <w:rsid w:val="0050178B"/>
    <w:rsid w:val="005017F1"/>
    <w:rsid w:val="00501A6C"/>
    <w:rsid w:val="00501AA5"/>
    <w:rsid w:val="00501AB2"/>
    <w:rsid w:val="00501B48"/>
    <w:rsid w:val="00501BCA"/>
    <w:rsid w:val="00502018"/>
    <w:rsid w:val="005026B8"/>
    <w:rsid w:val="00502AF8"/>
    <w:rsid w:val="00502BCA"/>
    <w:rsid w:val="00502BD5"/>
    <w:rsid w:val="00502D93"/>
    <w:rsid w:val="0050314B"/>
    <w:rsid w:val="005036A5"/>
    <w:rsid w:val="00503803"/>
    <w:rsid w:val="00503992"/>
    <w:rsid w:val="005039E3"/>
    <w:rsid w:val="00503BBC"/>
    <w:rsid w:val="00503DF2"/>
    <w:rsid w:val="00503F0E"/>
    <w:rsid w:val="00504768"/>
    <w:rsid w:val="00504EF4"/>
    <w:rsid w:val="00505150"/>
    <w:rsid w:val="005051F4"/>
    <w:rsid w:val="00505220"/>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0BC"/>
    <w:rsid w:val="0052228B"/>
    <w:rsid w:val="00522EE2"/>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628"/>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718"/>
    <w:rsid w:val="0055584A"/>
    <w:rsid w:val="00555BAD"/>
    <w:rsid w:val="00555D4F"/>
    <w:rsid w:val="005562FC"/>
    <w:rsid w:val="0055641C"/>
    <w:rsid w:val="0055661D"/>
    <w:rsid w:val="00556751"/>
    <w:rsid w:val="00556C13"/>
    <w:rsid w:val="0055700C"/>
    <w:rsid w:val="0055708A"/>
    <w:rsid w:val="0055725D"/>
    <w:rsid w:val="0055741A"/>
    <w:rsid w:val="005577E2"/>
    <w:rsid w:val="00557D26"/>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EB2"/>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572"/>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3A1"/>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1CC2"/>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7A4"/>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2A3"/>
    <w:rsid w:val="005874B6"/>
    <w:rsid w:val="0058775C"/>
    <w:rsid w:val="005879C1"/>
    <w:rsid w:val="00587C5F"/>
    <w:rsid w:val="00587C66"/>
    <w:rsid w:val="005900AD"/>
    <w:rsid w:val="00590170"/>
    <w:rsid w:val="0059062F"/>
    <w:rsid w:val="0059090B"/>
    <w:rsid w:val="005917C2"/>
    <w:rsid w:val="00591982"/>
    <w:rsid w:val="00591B5E"/>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425"/>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3E90"/>
    <w:rsid w:val="005A428D"/>
    <w:rsid w:val="005A4531"/>
    <w:rsid w:val="005A4E70"/>
    <w:rsid w:val="005A4E98"/>
    <w:rsid w:val="005A4EDD"/>
    <w:rsid w:val="005A529F"/>
    <w:rsid w:val="005A5890"/>
    <w:rsid w:val="005A5A1A"/>
    <w:rsid w:val="005A61B6"/>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68D"/>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942"/>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2B2"/>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475"/>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CD"/>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CE2"/>
    <w:rsid w:val="00601F12"/>
    <w:rsid w:val="00602206"/>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22B"/>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3DC"/>
    <w:rsid w:val="00611A1B"/>
    <w:rsid w:val="00611E31"/>
    <w:rsid w:val="0061233F"/>
    <w:rsid w:val="0061278B"/>
    <w:rsid w:val="00612850"/>
    <w:rsid w:val="00612943"/>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1E7"/>
    <w:rsid w:val="00616306"/>
    <w:rsid w:val="0061662D"/>
    <w:rsid w:val="0061672C"/>
    <w:rsid w:val="006167C1"/>
    <w:rsid w:val="006169AF"/>
    <w:rsid w:val="00616BE2"/>
    <w:rsid w:val="00617543"/>
    <w:rsid w:val="006179B1"/>
    <w:rsid w:val="00617CD4"/>
    <w:rsid w:val="00617DCA"/>
    <w:rsid w:val="00617E66"/>
    <w:rsid w:val="006200C1"/>
    <w:rsid w:val="00620215"/>
    <w:rsid w:val="006203B0"/>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649"/>
    <w:rsid w:val="00667827"/>
    <w:rsid w:val="00667C4E"/>
    <w:rsid w:val="00667D7B"/>
    <w:rsid w:val="006702B2"/>
    <w:rsid w:val="00670403"/>
    <w:rsid w:val="00670AB4"/>
    <w:rsid w:val="00670FA4"/>
    <w:rsid w:val="00671264"/>
    <w:rsid w:val="0067132F"/>
    <w:rsid w:val="006714A3"/>
    <w:rsid w:val="00671977"/>
    <w:rsid w:val="0067293E"/>
    <w:rsid w:val="00673153"/>
    <w:rsid w:val="006734D4"/>
    <w:rsid w:val="006735D7"/>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6E0"/>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9D8"/>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50D"/>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89"/>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2A"/>
    <w:rsid w:val="006E61E3"/>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5024"/>
    <w:rsid w:val="00725EF6"/>
    <w:rsid w:val="00726354"/>
    <w:rsid w:val="00726668"/>
    <w:rsid w:val="007269B5"/>
    <w:rsid w:val="00726A30"/>
    <w:rsid w:val="00726C02"/>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8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094A"/>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51C"/>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B4B"/>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5B7A"/>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A88"/>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E1C"/>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1E6"/>
    <w:rsid w:val="007C0647"/>
    <w:rsid w:val="007C0974"/>
    <w:rsid w:val="007C0ED8"/>
    <w:rsid w:val="007C1133"/>
    <w:rsid w:val="007C1191"/>
    <w:rsid w:val="007C11C2"/>
    <w:rsid w:val="007C15AF"/>
    <w:rsid w:val="007C16A3"/>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308"/>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AA9"/>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7F7BE1"/>
    <w:rsid w:val="008006C1"/>
    <w:rsid w:val="0080086A"/>
    <w:rsid w:val="00800878"/>
    <w:rsid w:val="00800B6A"/>
    <w:rsid w:val="00800DB2"/>
    <w:rsid w:val="00800F86"/>
    <w:rsid w:val="008011B0"/>
    <w:rsid w:val="008014B1"/>
    <w:rsid w:val="00801514"/>
    <w:rsid w:val="00801669"/>
    <w:rsid w:val="008018AC"/>
    <w:rsid w:val="0080191F"/>
    <w:rsid w:val="008019E6"/>
    <w:rsid w:val="00802025"/>
    <w:rsid w:val="00802102"/>
    <w:rsid w:val="0080245E"/>
    <w:rsid w:val="0080294E"/>
    <w:rsid w:val="00802A76"/>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6A"/>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54"/>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BB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5B1"/>
    <w:rsid w:val="00836621"/>
    <w:rsid w:val="00836C40"/>
    <w:rsid w:val="00836DF9"/>
    <w:rsid w:val="0083706E"/>
    <w:rsid w:val="008372DA"/>
    <w:rsid w:val="00837674"/>
    <w:rsid w:val="008378C4"/>
    <w:rsid w:val="008378DB"/>
    <w:rsid w:val="00837AC8"/>
    <w:rsid w:val="008400DE"/>
    <w:rsid w:val="0084037B"/>
    <w:rsid w:val="0084086C"/>
    <w:rsid w:val="00840EFD"/>
    <w:rsid w:val="00841025"/>
    <w:rsid w:val="008411D3"/>
    <w:rsid w:val="008411FB"/>
    <w:rsid w:val="00841252"/>
    <w:rsid w:val="008412DB"/>
    <w:rsid w:val="0084133B"/>
    <w:rsid w:val="0084148F"/>
    <w:rsid w:val="008415B2"/>
    <w:rsid w:val="008416D4"/>
    <w:rsid w:val="008420EF"/>
    <w:rsid w:val="008422B8"/>
    <w:rsid w:val="00842398"/>
    <w:rsid w:val="008429A8"/>
    <w:rsid w:val="00842A17"/>
    <w:rsid w:val="00842FC5"/>
    <w:rsid w:val="00843642"/>
    <w:rsid w:val="0084377E"/>
    <w:rsid w:val="008439C0"/>
    <w:rsid w:val="00843F16"/>
    <w:rsid w:val="00843F70"/>
    <w:rsid w:val="008442E9"/>
    <w:rsid w:val="00844865"/>
    <w:rsid w:val="00844BC2"/>
    <w:rsid w:val="00844D03"/>
    <w:rsid w:val="00844F2E"/>
    <w:rsid w:val="008452D4"/>
    <w:rsid w:val="0084530C"/>
    <w:rsid w:val="00845DC6"/>
    <w:rsid w:val="008460CA"/>
    <w:rsid w:val="00846668"/>
    <w:rsid w:val="00846968"/>
    <w:rsid w:val="00846BD3"/>
    <w:rsid w:val="00846D57"/>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53B"/>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58"/>
    <w:rsid w:val="008865D8"/>
    <w:rsid w:val="00886865"/>
    <w:rsid w:val="00886AFB"/>
    <w:rsid w:val="008873C6"/>
    <w:rsid w:val="008876DD"/>
    <w:rsid w:val="008878D9"/>
    <w:rsid w:val="00887F0B"/>
    <w:rsid w:val="008902A2"/>
    <w:rsid w:val="008902A8"/>
    <w:rsid w:val="008905DE"/>
    <w:rsid w:val="00890E8A"/>
    <w:rsid w:val="00891133"/>
    <w:rsid w:val="008915AB"/>
    <w:rsid w:val="0089166D"/>
    <w:rsid w:val="008919A6"/>
    <w:rsid w:val="00891B1A"/>
    <w:rsid w:val="00891B25"/>
    <w:rsid w:val="00891C16"/>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08C"/>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6E"/>
    <w:rsid w:val="008B03DF"/>
    <w:rsid w:val="008B08B2"/>
    <w:rsid w:val="008B0B9D"/>
    <w:rsid w:val="008B0D1F"/>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1FD"/>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289"/>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589A"/>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0CA7"/>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8F6"/>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57"/>
    <w:rsid w:val="00911AF3"/>
    <w:rsid w:val="00911BB7"/>
    <w:rsid w:val="00911E91"/>
    <w:rsid w:val="00911F7E"/>
    <w:rsid w:val="00912264"/>
    <w:rsid w:val="009122F6"/>
    <w:rsid w:val="00912987"/>
    <w:rsid w:val="009129FA"/>
    <w:rsid w:val="00912FFA"/>
    <w:rsid w:val="00913301"/>
    <w:rsid w:val="0091342D"/>
    <w:rsid w:val="009134E3"/>
    <w:rsid w:val="0091378C"/>
    <w:rsid w:val="00913F98"/>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ACA"/>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4A1"/>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73D"/>
    <w:rsid w:val="00933948"/>
    <w:rsid w:val="00933A24"/>
    <w:rsid w:val="00933A71"/>
    <w:rsid w:val="00933CF2"/>
    <w:rsid w:val="00933DD7"/>
    <w:rsid w:val="00934300"/>
    <w:rsid w:val="0093438F"/>
    <w:rsid w:val="0093439D"/>
    <w:rsid w:val="0093440B"/>
    <w:rsid w:val="009345EE"/>
    <w:rsid w:val="009346EF"/>
    <w:rsid w:val="00934948"/>
    <w:rsid w:val="00934A6C"/>
    <w:rsid w:val="00934B43"/>
    <w:rsid w:val="00934CFB"/>
    <w:rsid w:val="00935519"/>
    <w:rsid w:val="0093561B"/>
    <w:rsid w:val="00935907"/>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64"/>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C99"/>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C95"/>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75E"/>
    <w:rsid w:val="00977AA0"/>
    <w:rsid w:val="00980168"/>
    <w:rsid w:val="0098024E"/>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8A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5FA"/>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0FF5"/>
    <w:rsid w:val="009A12E4"/>
    <w:rsid w:val="009A1909"/>
    <w:rsid w:val="009A19DB"/>
    <w:rsid w:val="009A1B11"/>
    <w:rsid w:val="009A1B30"/>
    <w:rsid w:val="009A1DC3"/>
    <w:rsid w:val="009A20E7"/>
    <w:rsid w:val="009A20ED"/>
    <w:rsid w:val="009A226A"/>
    <w:rsid w:val="009A24D7"/>
    <w:rsid w:val="009A27FC"/>
    <w:rsid w:val="009A28F7"/>
    <w:rsid w:val="009A2AA1"/>
    <w:rsid w:val="009A2B30"/>
    <w:rsid w:val="009A2D5B"/>
    <w:rsid w:val="009A2DF9"/>
    <w:rsid w:val="009A2F51"/>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0D38"/>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C7524"/>
    <w:rsid w:val="009D018A"/>
    <w:rsid w:val="009D0218"/>
    <w:rsid w:val="009D02DD"/>
    <w:rsid w:val="009D0553"/>
    <w:rsid w:val="009D067F"/>
    <w:rsid w:val="009D086F"/>
    <w:rsid w:val="009D08BB"/>
    <w:rsid w:val="009D09FA"/>
    <w:rsid w:val="009D0C68"/>
    <w:rsid w:val="009D0E57"/>
    <w:rsid w:val="009D15D1"/>
    <w:rsid w:val="009D17B2"/>
    <w:rsid w:val="009D20C1"/>
    <w:rsid w:val="009D2255"/>
    <w:rsid w:val="009D236F"/>
    <w:rsid w:val="009D2496"/>
    <w:rsid w:val="009D2F9D"/>
    <w:rsid w:val="009D3250"/>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8A9"/>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73C"/>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4DE"/>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1A2"/>
    <w:rsid w:val="00A33325"/>
    <w:rsid w:val="00A334CC"/>
    <w:rsid w:val="00A33618"/>
    <w:rsid w:val="00A3386A"/>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454"/>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04"/>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B99"/>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5FB5"/>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013"/>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36F"/>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85E"/>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472"/>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194"/>
    <w:rsid w:val="00AC7265"/>
    <w:rsid w:val="00AC7741"/>
    <w:rsid w:val="00AC7FA4"/>
    <w:rsid w:val="00AD014F"/>
    <w:rsid w:val="00AD01E1"/>
    <w:rsid w:val="00AD0461"/>
    <w:rsid w:val="00AD04F3"/>
    <w:rsid w:val="00AD04FF"/>
    <w:rsid w:val="00AD0A1D"/>
    <w:rsid w:val="00AD0F64"/>
    <w:rsid w:val="00AD133A"/>
    <w:rsid w:val="00AD1BD3"/>
    <w:rsid w:val="00AD1DB5"/>
    <w:rsid w:val="00AD22C6"/>
    <w:rsid w:val="00AD23A0"/>
    <w:rsid w:val="00AD27A5"/>
    <w:rsid w:val="00AD2B4A"/>
    <w:rsid w:val="00AD3158"/>
    <w:rsid w:val="00AD31CA"/>
    <w:rsid w:val="00AD33C4"/>
    <w:rsid w:val="00AD346D"/>
    <w:rsid w:val="00AD3580"/>
    <w:rsid w:val="00AD35C7"/>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0EB"/>
    <w:rsid w:val="00AF347E"/>
    <w:rsid w:val="00AF3492"/>
    <w:rsid w:val="00AF3506"/>
    <w:rsid w:val="00AF3811"/>
    <w:rsid w:val="00AF392A"/>
    <w:rsid w:val="00AF3A97"/>
    <w:rsid w:val="00AF3DE9"/>
    <w:rsid w:val="00AF407E"/>
    <w:rsid w:val="00AF441B"/>
    <w:rsid w:val="00AF445C"/>
    <w:rsid w:val="00AF4627"/>
    <w:rsid w:val="00AF49FF"/>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9D"/>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17"/>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0B6"/>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4F2"/>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AA9"/>
    <w:rsid w:val="00B31B5D"/>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BA7"/>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B7"/>
    <w:rsid w:val="00B722CD"/>
    <w:rsid w:val="00B72479"/>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5A7"/>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7D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28E"/>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22"/>
    <w:rsid w:val="00BA2164"/>
    <w:rsid w:val="00BA247B"/>
    <w:rsid w:val="00BA2486"/>
    <w:rsid w:val="00BA2618"/>
    <w:rsid w:val="00BA27EF"/>
    <w:rsid w:val="00BA284A"/>
    <w:rsid w:val="00BA29C0"/>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45"/>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1E2C"/>
    <w:rsid w:val="00BB209E"/>
    <w:rsid w:val="00BB2403"/>
    <w:rsid w:val="00BB246D"/>
    <w:rsid w:val="00BB2765"/>
    <w:rsid w:val="00BB2969"/>
    <w:rsid w:val="00BB2B05"/>
    <w:rsid w:val="00BB2C30"/>
    <w:rsid w:val="00BB2D46"/>
    <w:rsid w:val="00BB3024"/>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427"/>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601"/>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B07"/>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5C8"/>
    <w:rsid w:val="00BF07AE"/>
    <w:rsid w:val="00BF0834"/>
    <w:rsid w:val="00BF09D0"/>
    <w:rsid w:val="00BF0B52"/>
    <w:rsid w:val="00BF0E6B"/>
    <w:rsid w:val="00BF0FDE"/>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8E3"/>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157E"/>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CF0"/>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066"/>
    <w:rsid w:val="00C20A38"/>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0E3"/>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C66"/>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00D"/>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C72"/>
    <w:rsid w:val="00C55DAA"/>
    <w:rsid w:val="00C55FD5"/>
    <w:rsid w:val="00C56033"/>
    <w:rsid w:val="00C5666D"/>
    <w:rsid w:val="00C56690"/>
    <w:rsid w:val="00C568A6"/>
    <w:rsid w:val="00C569F8"/>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023"/>
    <w:rsid w:val="00C6224B"/>
    <w:rsid w:val="00C624F1"/>
    <w:rsid w:val="00C628D0"/>
    <w:rsid w:val="00C6296E"/>
    <w:rsid w:val="00C629EF"/>
    <w:rsid w:val="00C62AA3"/>
    <w:rsid w:val="00C6300B"/>
    <w:rsid w:val="00C6304F"/>
    <w:rsid w:val="00C63252"/>
    <w:rsid w:val="00C632E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B08"/>
    <w:rsid w:val="00C65C59"/>
    <w:rsid w:val="00C65FA3"/>
    <w:rsid w:val="00C6605E"/>
    <w:rsid w:val="00C66224"/>
    <w:rsid w:val="00C6629A"/>
    <w:rsid w:val="00C66531"/>
    <w:rsid w:val="00C66BD8"/>
    <w:rsid w:val="00C66D76"/>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A63"/>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2B"/>
    <w:rsid w:val="00CA09B1"/>
    <w:rsid w:val="00CA0CEF"/>
    <w:rsid w:val="00CA0E3F"/>
    <w:rsid w:val="00CA0E9F"/>
    <w:rsid w:val="00CA1106"/>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68C"/>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6A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040"/>
    <w:rsid w:val="00CC3273"/>
    <w:rsid w:val="00CC32E6"/>
    <w:rsid w:val="00CC378F"/>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2D1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59C"/>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00"/>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4B5"/>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6"/>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7DE"/>
    <w:rsid w:val="00D048C5"/>
    <w:rsid w:val="00D04C33"/>
    <w:rsid w:val="00D04F1E"/>
    <w:rsid w:val="00D0537F"/>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9CA"/>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5D"/>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750"/>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CF7"/>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2FFD"/>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52A"/>
    <w:rsid w:val="00D776FD"/>
    <w:rsid w:val="00D77819"/>
    <w:rsid w:val="00D77E45"/>
    <w:rsid w:val="00D77FE2"/>
    <w:rsid w:val="00D802BC"/>
    <w:rsid w:val="00D80A30"/>
    <w:rsid w:val="00D820B8"/>
    <w:rsid w:val="00D822CA"/>
    <w:rsid w:val="00D823F1"/>
    <w:rsid w:val="00D82F65"/>
    <w:rsid w:val="00D83441"/>
    <w:rsid w:val="00D839DC"/>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29"/>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9F"/>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0DF6"/>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1BA"/>
    <w:rsid w:val="00DD1871"/>
    <w:rsid w:val="00DD1957"/>
    <w:rsid w:val="00DD1AE9"/>
    <w:rsid w:val="00DD212A"/>
    <w:rsid w:val="00DD2244"/>
    <w:rsid w:val="00DD2518"/>
    <w:rsid w:val="00DD26AC"/>
    <w:rsid w:val="00DD280C"/>
    <w:rsid w:val="00DD2ABE"/>
    <w:rsid w:val="00DD2C1F"/>
    <w:rsid w:val="00DD3146"/>
    <w:rsid w:val="00DD33D7"/>
    <w:rsid w:val="00DD347F"/>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4A9"/>
    <w:rsid w:val="00DE4514"/>
    <w:rsid w:val="00DE4970"/>
    <w:rsid w:val="00DE49B6"/>
    <w:rsid w:val="00DE4AC3"/>
    <w:rsid w:val="00DE4BFF"/>
    <w:rsid w:val="00DE4D0E"/>
    <w:rsid w:val="00DE5658"/>
    <w:rsid w:val="00DE599D"/>
    <w:rsid w:val="00DE5B03"/>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4DEF"/>
    <w:rsid w:val="00DF4EC4"/>
    <w:rsid w:val="00DF5041"/>
    <w:rsid w:val="00DF544A"/>
    <w:rsid w:val="00DF5B9E"/>
    <w:rsid w:val="00DF5BC0"/>
    <w:rsid w:val="00DF5CB5"/>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89F"/>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1EB"/>
    <w:rsid w:val="00E045F1"/>
    <w:rsid w:val="00E046A8"/>
    <w:rsid w:val="00E050AF"/>
    <w:rsid w:val="00E05142"/>
    <w:rsid w:val="00E05569"/>
    <w:rsid w:val="00E056C7"/>
    <w:rsid w:val="00E0599E"/>
    <w:rsid w:val="00E05F47"/>
    <w:rsid w:val="00E0614C"/>
    <w:rsid w:val="00E061F3"/>
    <w:rsid w:val="00E06208"/>
    <w:rsid w:val="00E0623C"/>
    <w:rsid w:val="00E062BB"/>
    <w:rsid w:val="00E065BF"/>
    <w:rsid w:val="00E0664B"/>
    <w:rsid w:val="00E06954"/>
    <w:rsid w:val="00E06C31"/>
    <w:rsid w:val="00E07253"/>
    <w:rsid w:val="00E0728A"/>
    <w:rsid w:val="00E07795"/>
    <w:rsid w:val="00E07B2B"/>
    <w:rsid w:val="00E07C63"/>
    <w:rsid w:val="00E07D03"/>
    <w:rsid w:val="00E07E85"/>
    <w:rsid w:val="00E1010D"/>
    <w:rsid w:val="00E104E8"/>
    <w:rsid w:val="00E105ED"/>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6EB"/>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27F8E"/>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4A17"/>
    <w:rsid w:val="00E34AA5"/>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0B8"/>
    <w:rsid w:val="00E44265"/>
    <w:rsid w:val="00E45039"/>
    <w:rsid w:val="00E45079"/>
    <w:rsid w:val="00E45187"/>
    <w:rsid w:val="00E451C1"/>
    <w:rsid w:val="00E45304"/>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D5E"/>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57E7E"/>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0D7"/>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006"/>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C5B"/>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57C"/>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95B"/>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B82"/>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1EE"/>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D1B"/>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72D"/>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10"/>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08E"/>
    <w:rsid w:val="00EF68AF"/>
    <w:rsid w:val="00EF6D1A"/>
    <w:rsid w:val="00EF7739"/>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822"/>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DA6"/>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4D0"/>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70"/>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6FC"/>
    <w:rsid w:val="00F60AD9"/>
    <w:rsid w:val="00F6103C"/>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6"/>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77795"/>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9AE"/>
    <w:rsid w:val="00F82D19"/>
    <w:rsid w:val="00F82DB6"/>
    <w:rsid w:val="00F82DCF"/>
    <w:rsid w:val="00F82FBC"/>
    <w:rsid w:val="00F83093"/>
    <w:rsid w:val="00F830AF"/>
    <w:rsid w:val="00F8378D"/>
    <w:rsid w:val="00F83875"/>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2E8"/>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A5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614"/>
    <w:rsid w:val="00FB6A49"/>
    <w:rsid w:val="00FB6C14"/>
    <w:rsid w:val="00FB71D7"/>
    <w:rsid w:val="00FB73B9"/>
    <w:rsid w:val="00FB7429"/>
    <w:rsid w:val="00FB7553"/>
    <w:rsid w:val="00FB76B8"/>
    <w:rsid w:val="00FB76BE"/>
    <w:rsid w:val="00FB7C3D"/>
    <w:rsid w:val="00FB7DBE"/>
    <w:rsid w:val="00FC03E5"/>
    <w:rsid w:val="00FC052B"/>
    <w:rsid w:val="00FC064E"/>
    <w:rsid w:val="00FC0787"/>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C7D66"/>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BAD"/>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fc0,blue,#f3c,#f6c,#9f9,fuchsia,#ff9"/>
    </o:shapedefaults>
    <o:shapelayout v:ext="edit">
      <o:idmap v:ext="edit" data="2"/>
    </o:shapelayout>
  </w:shapeDefaults>
  <w:decimalSymbol w:val="."/>
  <w:listSeparator w:val=","/>
  <w14:docId w14:val="7BB20EBB"/>
  <w15:docId w15:val="{FC234035-66F5-4D10-AC86-6243AE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 w:type="character" w:customStyle="1" w:styleId="apple-converted-space">
    <w:name w:val="apple-converted-space"/>
    <w:rsid w:val="00845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xillybus.com/tutorials/pci-express-tlp-pcie-primer-tutorial-guide-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covneticssrv2/dokuwiki/lib/exe/detail.php?id=projects:fdas:contents&amp;media=projects:fdas:cvp3.png" TargetMode="Externa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hyperlink" Target="https://www.altera.com/en_US/pdfs/literature/ug/ug_a5_pcie_avmm.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iki.osdev.org/PCI" TargetMode="External"/><Relationship Id="rId20" Type="http://schemas.openxmlformats.org/officeDocument/2006/relationships/hyperlink" Target="https://covneticssrv2/dokuwiki/lib/exe/detail.php?id=projects:fdas:contents&amp;media=projects:fdas:cvp2.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CI_configuration_space" TargetMode="External"/><Relationship Id="rId23" Type="http://schemas.openxmlformats.org/officeDocument/2006/relationships/footer" Target="footer1.xml"/><Relationship Id="rId10" Type="http://schemas.openxmlformats.org/officeDocument/2006/relationships/hyperlink" Target="http://creativecommons.org/licenses/by/4.0/"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CI_Express" TargetMode="External"/><Relationship Id="rId22" Type="http://schemas.openxmlformats.org/officeDocument/2006/relationships/hyperlink" Target="https://covneticssrv2/dokuwiki/lib/exe/detail.php?id=projects:fdas:contents&amp;media=projects:fdas:cvp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AB62-A11B-4780-A9BF-0ED6586E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3086</TotalTime>
  <Pages>128</Pages>
  <Words>24914</Words>
  <Characters>142015</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166596</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568</cp:revision>
  <cp:lastPrinted>2017-01-19T16:03:00Z</cp:lastPrinted>
  <dcterms:created xsi:type="dcterms:W3CDTF">2022-02-23T14:19:00Z</dcterms:created>
  <dcterms:modified xsi:type="dcterms:W3CDTF">2023-03-22T09:24:00Z</dcterms:modified>
</cp:coreProperties>
</file>